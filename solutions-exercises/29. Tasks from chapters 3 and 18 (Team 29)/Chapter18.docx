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DC7" w:rsidRDefault="00EE2DC7" w:rsidP="00EE2DC7">
      <w:pPr>
        <w:pStyle w:val="Heading1"/>
      </w:pPr>
      <w:bookmarkStart w:id="0" w:name="_Toc243587012"/>
      <w:bookmarkStart w:id="1" w:name="_Toc299460801"/>
      <w:bookmarkStart w:id="2" w:name="_Toc299628522"/>
      <w:bookmarkStart w:id="3" w:name="_Toc299628798"/>
      <w:r w:rsidRPr="00EE2DC7">
        <w:t xml:space="preserve">Решения на задачите от </w:t>
      </w:r>
      <w:r w:rsidR="007D53CD">
        <w:rPr>
          <w:rFonts w:eastAsia="Malgun Gothic"/>
          <w:lang w:eastAsia="ko-KR"/>
        </w:rPr>
        <w:t xml:space="preserve">глава </w:t>
      </w:r>
      <w:r w:rsidR="00657AD6">
        <w:rPr>
          <w:lang w:val="en-US" w:eastAsia="ja-JP"/>
        </w:rPr>
        <w:t>18</w:t>
      </w:r>
      <w:r w:rsidR="007D53CD">
        <w:rPr>
          <w:rFonts w:hint="eastAsia"/>
          <w:lang w:eastAsia="ja-JP"/>
        </w:rPr>
        <w:t xml:space="preserve"> </w:t>
      </w:r>
      <w:r w:rsidR="007D53CD">
        <w:rPr>
          <w:rFonts w:eastAsiaTheme="minorEastAsia"/>
          <w:lang w:eastAsia="zh-CN"/>
        </w:rPr>
        <w:t>на</w:t>
      </w:r>
      <w:r w:rsidR="007D53CD">
        <w:rPr>
          <w:rFonts w:eastAsiaTheme="minorEastAsia" w:hint="eastAsia"/>
          <w:lang w:eastAsia="zh-CN"/>
        </w:rPr>
        <w:t xml:space="preserve"> </w:t>
      </w:r>
      <w:r w:rsidRPr="00EE2DC7">
        <w:t>книгата "Въведение в програмирането със C#"</w:t>
      </w:r>
    </w:p>
    <w:p w:rsidR="00EE2DC7" w:rsidRPr="00EE2DC7" w:rsidRDefault="00EE2DC7" w:rsidP="00EE2DC7">
      <w:r>
        <w:t xml:space="preserve">Предлагаме ви решения на задачите от </w:t>
      </w:r>
      <w:hyperlink r:id="rId9" w:history="1">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6B0528">
          <w:rPr>
            <w:rStyle w:val="Hyperlink"/>
          </w:rPr>
          <w:t>"</w:t>
        </w:r>
      </w:hyperlink>
      <w:r>
        <w:rPr>
          <w:lang w:val="en-US"/>
        </w:rPr>
        <w:t xml:space="preserve">, </w:t>
      </w:r>
      <w:r w:rsidR="00302511">
        <w:t>заедно с анализ на задачите</w:t>
      </w:r>
      <w:r>
        <w:t>, описание на използва</w:t>
      </w:r>
      <w:r>
        <w:softHyphen/>
        <w:t>ните идеи, алгоритми,</w:t>
      </w:r>
      <w:r w:rsidR="00132B3E">
        <w:rPr>
          <w:lang w:val="en-US"/>
        </w:rPr>
        <w:t xml:space="preserve"> </w:t>
      </w:r>
      <w:r>
        <w:t>подходи за решаване и тестове.</w:t>
      </w:r>
    </w:p>
    <w:p w:rsidR="00EE2DC7" w:rsidRDefault="00EE2DC7" w:rsidP="006B0528">
      <w:pPr>
        <w:pStyle w:val="Heading2"/>
      </w:pPr>
      <w:r>
        <w:t>Автор</w:t>
      </w:r>
      <w:r w:rsidR="004F1F1C">
        <w:t>ски колектив</w:t>
      </w:r>
    </w:p>
    <w:p w:rsidR="004F1F1C" w:rsidRPr="004819F8" w:rsidRDefault="004819F8" w:rsidP="004F1F1C">
      <w:pPr>
        <w:pStyle w:val="ListParagraph"/>
        <w:spacing w:before="240"/>
        <w:ind w:left="284"/>
        <w:rPr>
          <w:b/>
        </w:rPr>
      </w:pPr>
      <w:r>
        <w:rPr>
          <w:b/>
        </w:rPr>
        <w:t>Вася Георгиева Станкова</w:t>
      </w:r>
    </w:p>
    <w:p w:rsidR="00DE2E15" w:rsidRDefault="00BF16CD" w:rsidP="00F802FD">
      <w:pPr>
        <w:pStyle w:val="ListParagraph"/>
        <w:spacing w:before="60"/>
        <w:ind w:left="284"/>
        <w:jc w:val="left"/>
        <w:rPr>
          <w:lang w:val="en-US"/>
        </w:rPr>
      </w:pPr>
      <w:r>
        <w:t>Контакти:</w:t>
      </w:r>
    </w:p>
    <w:p w:rsidR="001A4F16" w:rsidRPr="006A0E01" w:rsidRDefault="00BF16CD" w:rsidP="00DE2E15">
      <w:pPr>
        <w:pStyle w:val="ListParagraph"/>
        <w:numPr>
          <w:ilvl w:val="0"/>
          <w:numId w:val="40"/>
        </w:numPr>
        <w:spacing w:before="60"/>
        <w:jc w:val="left"/>
      </w:pPr>
      <w:r>
        <w:rPr>
          <w:lang w:val="en-US"/>
        </w:rPr>
        <w:t xml:space="preserve">e-mail: </w:t>
      </w:r>
      <w:hyperlink r:id="rId10" w:history="1">
        <w:r w:rsidR="007D6491" w:rsidRPr="00244300">
          <w:rPr>
            <w:rStyle w:val="Hyperlink"/>
            <w:lang w:val="en-US"/>
          </w:rPr>
          <w:t>vasya.stankova@gmail.com</w:t>
        </w:r>
      </w:hyperlink>
      <w:r w:rsidR="006A0E01">
        <w:rPr>
          <w:lang w:val="en-US"/>
        </w:rPr>
        <w:t>,</w:t>
      </w:r>
    </w:p>
    <w:p w:rsidR="004F1F1C" w:rsidRPr="00EE2DC7" w:rsidRDefault="007D6491" w:rsidP="00DE2E15">
      <w:pPr>
        <w:pStyle w:val="ListParagraph"/>
        <w:numPr>
          <w:ilvl w:val="0"/>
          <w:numId w:val="40"/>
        </w:numPr>
        <w:spacing w:before="60"/>
        <w:jc w:val="left"/>
      </w:pPr>
      <w:r w:rsidRPr="004819F8">
        <w:rPr>
          <w:lang w:val="en-US"/>
        </w:rPr>
        <w:t>LinkedIn</w:t>
      </w:r>
      <w:r w:rsidRPr="004819F8">
        <w:t xml:space="preserve"> </w:t>
      </w:r>
      <w:r>
        <w:t xml:space="preserve">профил: </w:t>
      </w:r>
      <w:hyperlink r:id="rId11" w:history="1">
        <w:r w:rsidR="003A0DC5" w:rsidRPr="006F3C5D">
          <w:rPr>
            <w:rStyle w:val="Hyperlink"/>
          </w:rPr>
          <w:t>http://www.linkedin.com/pub/vasya-stankova/30/b11/3b</w:t>
        </w:r>
      </w:hyperlink>
    </w:p>
    <w:p w:rsidR="001F3E5B" w:rsidRPr="003F5FD5" w:rsidRDefault="003F5FD5" w:rsidP="001F3E5B">
      <w:pPr>
        <w:pStyle w:val="ListParagraph"/>
        <w:spacing w:before="240"/>
        <w:ind w:left="284"/>
        <w:rPr>
          <w:b/>
        </w:rPr>
      </w:pPr>
      <w:r>
        <w:rPr>
          <w:b/>
        </w:rPr>
        <w:t>Димитър Бакалов</w:t>
      </w:r>
    </w:p>
    <w:p w:rsidR="003F5FD5" w:rsidRDefault="001F3E5B" w:rsidP="001F3E5B">
      <w:pPr>
        <w:pStyle w:val="ListParagraph"/>
        <w:spacing w:before="60"/>
        <w:ind w:left="284"/>
      </w:pPr>
      <w:r w:rsidRPr="003F5FD5">
        <w:t>Контакти:</w:t>
      </w:r>
    </w:p>
    <w:p w:rsidR="006333D8" w:rsidRPr="003F5FD5" w:rsidRDefault="003F5FD5" w:rsidP="006333D8">
      <w:pPr>
        <w:pStyle w:val="ListParagraph"/>
        <w:numPr>
          <w:ilvl w:val="0"/>
          <w:numId w:val="40"/>
        </w:numPr>
        <w:spacing w:before="60"/>
      </w:pPr>
      <w:r>
        <w:rPr>
          <w:lang w:val="en-US"/>
        </w:rPr>
        <w:t xml:space="preserve">e-mail: </w:t>
      </w:r>
      <w:hyperlink r:id="rId12" w:history="1">
        <w:r w:rsidRPr="00F41E33">
          <w:rPr>
            <w:rStyle w:val="Hyperlink"/>
          </w:rPr>
          <w:t>dpbakalov@abv.bg</w:t>
        </w:r>
      </w:hyperlink>
    </w:p>
    <w:p w:rsidR="001F3E5B" w:rsidRPr="008F34D4" w:rsidRDefault="008F34D4" w:rsidP="001F3E5B">
      <w:pPr>
        <w:pStyle w:val="ListParagraph"/>
        <w:spacing w:before="240"/>
        <w:ind w:left="284"/>
        <w:rPr>
          <w:b/>
        </w:rPr>
      </w:pPr>
      <w:r>
        <w:rPr>
          <w:b/>
        </w:rPr>
        <w:t>Данаил Василев</w:t>
      </w:r>
    </w:p>
    <w:p w:rsidR="004F1F1C" w:rsidRDefault="001F3E5B" w:rsidP="003F5FD5">
      <w:pPr>
        <w:pStyle w:val="ListParagraph"/>
        <w:spacing w:before="60"/>
        <w:ind w:left="284"/>
      </w:pPr>
      <w:r w:rsidRPr="003F5FD5">
        <w:t xml:space="preserve">Контакти: </w:t>
      </w:r>
    </w:p>
    <w:p w:rsidR="00F419E9" w:rsidRDefault="008F34D4" w:rsidP="00F419E9">
      <w:pPr>
        <w:pStyle w:val="ListParagraph"/>
        <w:numPr>
          <w:ilvl w:val="0"/>
          <w:numId w:val="40"/>
        </w:numPr>
        <w:spacing w:before="60"/>
        <w:rPr>
          <w:rStyle w:val="gi"/>
        </w:rPr>
      </w:pPr>
      <w:r w:rsidRPr="000A4133">
        <w:rPr>
          <w:lang w:val="en-US"/>
        </w:rPr>
        <w:t xml:space="preserve">e-mail: </w:t>
      </w:r>
      <w:hyperlink r:id="rId13" w:history="1">
        <w:r w:rsidR="000A4133" w:rsidRPr="00F41E33">
          <w:rPr>
            <w:rStyle w:val="Hyperlink"/>
          </w:rPr>
          <w:t>massaro@mail.bg</w:t>
        </w:r>
      </w:hyperlink>
      <w:bookmarkStart w:id="4" w:name="_Toc243587014"/>
      <w:bookmarkStart w:id="5" w:name="_Toc243587212"/>
      <w:bookmarkStart w:id="6" w:name="_Toc299460876"/>
      <w:bookmarkStart w:id="7" w:name="_Toc299628543"/>
      <w:bookmarkStart w:id="8" w:name="_Toc299628800"/>
      <w:bookmarkEnd w:id="0"/>
      <w:bookmarkEnd w:id="1"/>
      <w:bookmarkEnd w:id="2"/>
      <w:bookmarkEnd w:id="3"/>
    </w:p>
    <w:p w:rsidR="00E81684" w:rsidRPr="00E81684" w:rsidRDefault="00E81684" w:rsidP="00E81684">
      <w:pPr>
        <w:pStyle w:val="ListParagraph"/>
        <w:spacing w:before="60"/>
        <w:ind w:left="1004"/>
      </w:pPr>
      <w:bookmarkStart w:id="9" w:name="_GoBack"/>
      <w:bookmarkEnd w:id="9"/>
    </w:p>
    <w:tbl>
      <w:tblPr>
        <w:tblStyle w:val="TableGrid"/>
        <w:tblW w:w="10773" w:type="dxa"/>
        <w:tblInd w:w="108" w:type="dxa"/>
        <w:tblLook w:val="04A0" w:firstRow="1" w:lastRow="0" w:firstColumn="1" w:lastColumn="0" w:noHBand="0" w:noVBand="1"/>
      </w:tblPr>
      <w:tblGrid>
        <w:gridCol w:w="5387"/>
        <w:gridCol w:w="5386"/>
      </w:tblGrid>
      <w:tr w:rsidR="0090523B" w:rsidRPr="006B0528" w:rsidTr="001F0656">
        <w:tc>
          <w:tcPr>
            <w:tcW w:w="10773" w:type="dxa"/>
            <w:gridSpan w:val="2"/>
            <w:vAlign w:val="center"/>
          </w:tcPr>
          <w:p w:rsidR="0090523B" w:rsidRPr="001F5DB9" w:rsidRDefault="0090523B" w:rsidP="001D045F">
            <w:pPr>
              <w:pStyle w:val="ProblemTitle"/>
            </w:pPr>
            <w:r w:rsidRPr="003A4E94">
              <w:t xml:space="preserve">Задача </w:t>
            </w:r>
            <w:r w:rsidR="003A4E94">
              <w:rPr>
                <w:lang w:val="en-US"/>
              </w:rPr>
              <w:t>1</w:t>
            </w:r>
            <w:r w:rsidRPr="003A4E94">
              <w:t>.</w:t>
            </w:r>
            <w:r w:rsidRPr="003A4E94">
              <w:rPr>
                <w:lang w:val="en-US"/>
              </w:rPr>
              <w:t xml:space="preserve"> </w:t>
            </w:r>
            <w:r w:rsidR="001F5DB9">
              <w:t>Брой срещания на числата от</w:t>
            </w:r>
            <w:r w:rsidR="001D045F">
              <w:t xml:space="preserve"> дадена</w:t>
            </w:r>
            <w:r w:rsidR="001F5DB9">
              <w:t xml:space="preserve"> редица</w:t>
            </w:r>
          </w:p>
        </w:tc>
      </w:tr>
      <w:tr w:rsidR="0090523B" w:rsidTr="001F0656">
        <w:tc>
          <w:tcPr>
            <w:tcW w:w="10773" w:type="dxa"/>
            <w:gridSpan w:val="2"/>
            <w:vAlign w:val="center"/>
          </w:tcPr>
          <w:p w:rsidR="00E05221" w:rsidRDefault="0090523B" w:rsidP="00E05221">
            <w:pPr>
              <w:spacing w:after="120"/>
              <w:jc w:val="left"/>
              <w:rPr>
                <w:b/>
              </w:rPr>
            </w:pPr>
            <w:r w:rsidRPr="003A4E94">
              <w:rPr>
                <w:b/>
              </w:rPr>
              <w:t>Условие</w:t>
            </w:r>
          </w:p>
          <w:p w:rsidR="00E05221" w:rsidRDefault="00E05221" w:rsidP="00E05221">
            <w:pPr>
              <w:tabs>
                <w:tab w:val="left" w:pos="426"/>
              </w:tabs>
              <w:suppressAutoHyphens/>
            </w:pPr>
            <w:r>
              <w:t>Напишете програма, която брои колко пъти се среща всяко число в дадена редица от числа.</w:t>
            </w:r>
          </w:p>
          <w:p w:rsidR="00E05221" w:rsidRDefault="00E05221" w:rsidP="00E05221">
            <w:pPr>
              <w:tabs>
                <w:tab w:val="left" w:pos="426"/>
              </w:tabs>
              <w:suppressAutoHyphens/>
              <w:rPr>
                <w:rStyle w:val="Code"/>
                <w:lang w:val="bg-BG"/>
              </w:rPr>
            </w:pPr>
            <w:r>
              <w:t xml:space="preserve">Пример: </w:t>
            </w:r>
            <w:r w:rsidR="001E5C8D">
              <w:rPr>
                <w:rStyle w:val="Code"/>
              </w:rPr>
              <w:t>3 4 4 2 3</w:t>
            </w:r>
            <w:r>
              <w:rPr>
                <w:rStyle w:val="Code"/>
              </w:rPr>
              <w:t xml:space="preserve"> 3</w:t>
            </w:r>
            <w:r w:rsidR="001E5C8D">
              <w:rPr>
                <w:rStyle w:val="Code"/>
              </w:rPr>
              <w:t xml:space="preserve"> 4</w:t>
            </w:r>
            <w:r>
              <w:rPr>
                <w:rStyle w:val="Code"/>
              </w:rPr>
              <w:t xml:space="preserve"> 3 2</w:t>
            </w:r>
          </w:p>
          <w:p w:rsidR="004C03A3" w:rsidRPr="00FE402B" w:rsidRDefault="004C03A3" w:rsidP="00E05221">
            <w:pPr>
              <w:tabs>
                <w:tab w:val="left" w:pos="426"/>
              </w:tabs>
              <w:suppressAutoHyphens/>
              <w:rPr>
                <w:bCs/>
              </w:rPr>
            </w:pPr>
            <w:r w:rsidRPr="00FE402B">
              <w:rPr>
                <w:bCs/>
              </w:rPr>
              <w:t>Резултат:</w:t>
            </w:r>
          </w:p>
          <w:p w:rsidR="00E05221" w:rsidRPr="004E15D4" w:rsidRDefault="00E05221" w:rsidP="00FD41C1">
            <w:pPr>
              <w:tabs>
                <w:tab w:val="left" w:pos="426"/>
              </w:tabs>
              <w:suppressAutoHyphens/>
              <w:rPr>
                <w:rStyle w:val="Code"/>
                <w:b w:val="0"/>
              </w:rPr>
            </w:pPr>
            <w:r>
              <w:rPr>
                <w:rStyle w:val="Code"/>
              </w:rPr>
              <w:t xml:space="preserve">2 </w:t>
            </w:r>
            <w:r w:rsidR="00AF62DA">
              <w:rPr>
                <w:rStyle w:val="Code"/>
                <w:lang w:val="bg-BG"/>
              </w:rPr>
              <w:t>-</w:t>
            </w:r>
            <w:r>
              <w:rPr>
                <w:rStyle w:val="Code"/>
              </w:rPr>
              <w:t xml:space="preserve"> 2 </w:t>
            </w:r>
            <w:r w:rsidR="004E15D4">
              <w:rPr>
                <w:rStyle w:val="Code"/>
              </w:rPr>
              <w:t>times</w:t>
            </w:r>
          </w:p>
          <w:p w:rsidR="00E05221" w:rsidRDefault="00E05221" w:rsidP="00FD41C1">
            <w:pPr>
              <w:tabs>
                <w:tab w:val="left" w:pos="426"/>
              </w:tabs>
              <w:suppressAutoHyphens/>
              <w:rPr>
                <w:rStyle w:val="Code"/>
                <w:b w:val="0"/>
              </w:rPr>
            </w:pPr>
            <w:r>
              <w:rPr>
                <w:rStyle w:val="Code"/>
              </w:rPr>
              <w:t xml:space="preserve">3 </w:t>
            </w:r>
            <w:r w:rsidR="00AF62DA">
              <w:rPr>
                <w:rStyle w:val="Code"/>
                <w:lang w:val="bg-BG"/>
              </w:rPr>
              <w:t>-</w:t>
            </w:r>
            <w:r w:rsidR="004E15D4">
              <w:rPr>
                <w:rStyle w:val="Code"/>
              </w:rPr>
              <w:t xml:space="preserve"> 4 times</w:t>
            </w:r>
          </w:p>
          <w:p w:rsidR="0090523B" w:rsidRPr="003A4E94" w:rsidRDefault="00E05221" w:rsidP="00FD41C1">
            <w:pPr>
              <w:tabs>
                <w:tab w:val="left" w:pos="426"/>
              </w:tabs>
              <w:suppressAutoHyphens/>
            </w:pPr>
            <w:r>
              <w:rPr>
                <w:rStyle w:val="Code"/>
              </w:rPr>
              <w:t xml:space="preserve">4 </w:t>
            </w:r>
            <w:r w:rsidR="00AF62DA">
              <w:rPr>
                <w:rStyle w:val="Code"/>
                <w:lang w:val="bg-BG"/>
              </w:rPr>
              <w:t>-</w:t>
            </w:r>
            <w:r>
              <w:rPr>
                <w:rStyle w:val="Code"/>
              </w:rPr>
              <w:t xml:space="preserve"> 3 </w:t>
            </w:r>
            <w:r w:rsidR="004E15D4">
              <w:rPr>
                <w:rStyle w:val="Code"/>
              </w:rPr>
              <w:t>times</w:t>
            </w:r>
          </w:p>
        </w:tc>
      </w:tr>
      <w:tr w:rsidR="0090523B" w:rsidTr="001F0656">
        <w:tc>
          <w:tcPr>
            <w:tcW w:w="10773" w:type="dxa"/>
            <w:gridSpan w:val="2"/>
            <w:vAlign w:val="center"/>
          </w:tcPr>
          <w:p w:rsidR="0090523B" w:rsidRPr="003A4E94" w:rsidRDefault="0090523B" w:rsidP="005956DA">
            <w:pPr>
              <w:spacing w:after="120"/>
              <w:jc w:val="left"/>
              <w:rPr>
                <w:b/>
              </w:rPr>
            </w:pPr>
            <w:r w:rsidRPr="003A4E94">
              <w:rPr>
                <w:b/>
              </w:rPr>
              <w:t>Описание на входа</w:t>
            </w:r>
          </w:p>
          <w:p w:rsidR="0090523B" w:rsidRPr="003A4E94" w:rsidRDefault="00017A41" w:rsidP="00214D5F">
            <w:pPr>
              <w:spacing w:after="120"/>
            </w:pPr>
            <w:r>
              <w:t>Входните данни се въвеждат като поредица от числа, на един единствен ред, разделени едно от друго с единичен интервал.</w:t>
            </w:r>
          </w:p>
        </w:tc>
      </w:tr>
      <w:tr w:rsidR="0090523B" w:rsidTr="001F0656">
        <w:tc>
          <w:tcPr>
            <w:tcW w:w="10773" w:type="dxa"/>
            <w:gridSpan w:val="2"/>
            <w:vAlign w:val="center"/>
          </w:tcPr>
          <w:p w:rsidR="0090523B" w:rsidRDefault="0090523B" w:rsidP="005956DA">
            <w:pPr>
              <w:spacing w:after="120"/>
              <w:jc w:val="left"/>
              <w:rPr>
                <w:b/>
                <w:lang w:val="en-US"/>
              </w:rPr>
            </w:pPr>
            <w:r w:rsidRPr="003A4E94">
              <w:rPr>
                <w:b/>
              </w:rPr>
              <w:t>Описание на изхода</w:t>
            </w:r>
          </w:p>
          <w:p w:rsidR="0090523B" w:rsidRPr="00F94CE4" w:rsidRDefault="00500E7B" w:rsidP="00C96918">
            <w:pPr>
              <w:spacing w:after="120"/>
            </w:pPr>
            <w:r w:rsidRPr="00500E7B">
              <w:t xml:space="preserve">Изходът </w:t>
            </w:r>
            <w:r>
              <w:t>се извежда като последтователност от редове, вс</w:t>
            </w:r>
            <w:r w:rsidR="00583295">
              <w:t>е</w:t>
            </w:r>
            <w:r>
              <w:t>ки от които е в следния формат: "</w:t>
            </w:r>
            <w:r w:rsidRPr="00A501CD">
              <w:rPr>
                <w:rStyle w:val="Code"/>
              </w:rPr>
              <w:t>n – m times</w:t>
            </w:r>
            <w:r>
              <w:t>"</w:t>
            </w:r>
            <w:r>
              <w:rPr>
                <w:lang w:val="en-US"/>
              </w:rPr>
              <w:t xml:space="preserve">, </w:t>
            </w:r>
            <w:r>
              <w:t xml:space="preserve">където </w:t>
            </w:r>
            <w:r w:rsidRPr="00FA095A">
              <w:rPr>
                <w:rStyle w:val="Code"/>
              </w:rPr>
              <w:t>n</w:t>
            </w:r>
            <w:r>
              <w:rPr>
                <w:lang w:val="en-US"/>
              </w:rPr>
              <w:t xml:space="preserve"> </w:t>
            </w:r>
            <w:r>
              <w:t xml:space="preserve">е поредното число, а </w:t>
            </w:r>
            <w:r w:rsidRPr="00FA095A">
              <w:rPr>
                <w:rStyle w:val="Code"/>
              </w:rPr>
              <w:t>m</w:t>
            </w:r>
            <w:r>
              <w:rPr>
                <w:lang w:val="en-US"/>
              </w:rPr>
              <w:t xml:space="preserve"> </w:t>
            </w:r>
            <w:r>
              <w:t>е броят срещания.</w:t>
            </w:r>
            <w:r w:rsidR="0050525C">
              <w:t xml:space="preserve"> Редовете да са сортирани по съответните числа</w:t>
            </w:r>
            <w:r w:rsidR="00394E72">
              <w:t xml:space="preserve"> от редицата</w:t>
            </w:r>
            <w:r w:rsidR="0050525C">
              <w:t xml:space="preserve"> в нарастващ ред</w:t>
            </w:r>
            <w:r w:rsidR="00C96918">
              <w:t>, както е дадено в примера.</w:t>
            </w:r>
          </w:p>
        </w:tc>
      </w:tr>
      <w:tr w:rsidR="0090523B" w:rsidTr="001F0656">
        <w:tc>
          <w:tcPr>
            <w:tcW w:w="10773" w:type="dxa"/>
            <w:gridSpan w:val="2"/>
            <w:vAlign w:val="center"/>
          </w:tcPr>
          <w:p w:rsidR="00700ED6" w:rsidRPr="00673647" w:rsidRDefault="0090523B" w:rsidP="00673647">
            <w:pPr>
              <w:spacing w:after="120"/>
              <w:jc w:val="left"/>
              <w:rPr>
                <w:b/>
              </w:rPr>
            </w:pPr>
            <w:r w:rsidRPr="003A4E94">
              <w:rPr>
                <w:b/>
              </w:rPr>
              <w:t>Анализ на задачата</w:t>
            </w:r>
          </w:p>
          <w:p w:rsidR="000E60DB" w:rsidRPr="00CC18C3" w:rsidRDefault="007A4208" w:rsidP="00CC18C3">
            <w:pPr>
              <w:pStyle w:val="Default"/>
              <w:rPr>
                <w:lang w:val="bg-BG"/>
              </w:rPr>
            </w:pPr>
            <w:r w:rsidRPr="002B169B">
              <w:rPr>
                <w:rFonts w:ascii="Verdana" w:hAnsi="Verdana" w:cs="Times New Roman"/>
                <w:color w:val="auto"/>
                <w:sz w:val="20"/>
                <w:lang w:val="bg-BG" w:eastAsia="bg-BG"/>
              </w:rPr>
              <w:t>Използвайте</w:t>
            </w:r>
            <w:r>
              <w:t xml:space="preserve"> </w:t>
            </w:r>
            <w:r w:rsidRPr="00A501CD">
              <w:rPr>
                <w:rStyle w:val="Code"/>
                <w:sz w:val="20"/>
                <w:szCs w:val="20"/>
              </w:rPr>
              <w:t>Sorted</w:t>
            </w:r>
            <w:r w:rsidR="008A5555" w:rsidRPr="00A501CD">
              <w:rPr>
                <w:rStyle w:val="Code"/>
                <w:sz w:val="20"/>
                <w:szCs w:val="20"/>
              </w:rPr>
              <w:t>Dictionary&lt;</w:t>
            </w:r>
            <w:r w:rsidR="00A43503" w:rsidRPr="00A501CD">
              <w:rPr>
                <w:rStyle w:val="Code"/>
                <w:sz w:val="20"/>
                <w:szCs w:val="20"/>
              </w:rPr>
              <w:t xml:space="preserve">int, </w:t>
            </w:r>
            <w:r w:rsidR="00D31F03" w:rsidRPr="00A501CD">
              <w:rPr>
                <w:rStyle w:val="Code"/>
                <w:sz w:val="20"/>
                <w:szCs w:val="20"/>
              </w:rPr>
              <w:t>int</w:t>
            </w:r>
            <w:r w:rsidR="008A5555" w:rsidRPr="00A501CD">
              <w:rPr>
                <w:rStyle w:val="Code"/>
                <w:sz w:val="20"/>
                <w:szCs w:val="20"/>
              </w:rPr>
              <w:t>&gt;</w:t>
            </w:r>
            <w:r w:rsidR="00673647" w:rsidRPr="000439EB">
              <w:rPr>
                <w:rFonts w:ascii="Verdana" w:hAnsi="Verdana" w:cs="Times New Roman"/>
                <w:color w:val="auto"/>
                <w:sz w:val="20"/>
                <w:szCs w:val="20"/>
                <w:lang w:val="bg-BG" w:eastAsia="bg-BG"/>
              </w:rPr>
              <w:t>,</w:t>
            </w:r>
            <w:r w:rsidR="00673647" w:rsidRPr="00673647">
              <w:rPr>
                <w:rFonts w:ascii="Verdana" w:hAnsi="Verdana" w:cs="Times New Roman"/>
                <w:bCs/>
                <w:color w:val="auto"/>
                <w:sz w:val="20"/>
                <w:lang w:val="bg-BG" w:eastAsia="bg-BG"/>
              </w:rPr>
              <w:t xml:space="preserve"> </w:t>
            </w:r>
            <w:r w:rsidR="00673647">
              <w:rPr>
                <w:rFonts w:ascii="Verdana" w:hAnsi="Verdana" w:cs="Times New Roman"/>
                <w:bCs/>
                <w:color w:val="auto"/>
                <w:sz w:val="20"/>
                <w:lang w:val="bg-BG" w:eastAsia="bg-BG"/>
              </w:rPr>
              <w:t>където ключ е числото от редицата, а стойност е</w:t>
            </w:r>
            <w:r w:rsidR="00AA274C">
              <w:rPr>
                <w:rFonts w:ascii="Verdana" w:hAnsi="Verdana" w:cs="Times New Roman"/>
                <w:bCs/>
                <w:color w:val="auto"/>
                <w:sz w:val="20"/>
                <w:lang w:val="bg-BG" w:eastAsia="bg-BG"/>
              </w:rPr>
              <w:t xml:space="preserve"> съответният</w:t>
            </w:r>
            <w:r w:rsidR="00673647">
              <w:rPr>
                <w:rFonts w:ascii="Verdana" w:hAnsi="Verdana" w:cs="Times New Roman"/>
                <w:bCs/>
                <w:color w:val="auto"/>
                <w:sz w:val="20"/>
                <w:lang w:val="bg-BG" w:eastAsia="bg-BG"/>
              </w:rPr>
              <w:t xml:space="preserve"> бро</w:t>
            </w:r>
            <w:r w:rsidR="00AA274C">
              <w:rPr>
                <w:rFonts w:ascii="Verdana" w:hAnsi="Verdana" w:cs="Times New Roman"/>
                <w:bCs/>
                <w:color w:val="auto"/>
                <w:sz w:val="20"/>
                <w:lang w:val="bg-BG" w:eastAsia="bg-BG"/>
              </w:rPr>
              <w:t>й</w:t>
            </w:r>
            <w:r w:rsidR="00673647">
              <w:rPr>
                <w:rFonts w:ascii="Verdana" w:hAnsi="Verdana" w:cs="Times New Roman"/>
                <w:bCs/>
                <w:color w:val="auto"/>
                <w:sz w:val="20"/>
                <w:lang w:val="bg-BG" w:eastAsia="bg-BG"/>
              </w:rPr>
              <w:t xml:space="preserve"> срещания. Обходете елементите на редицата и </w:t>
            </w:r>
            <w:r w:rsidR="00D31F03">
              <w:rPr>
                <w:rFonts w:ascii="Verdana" w:hAnsi="Verdana" w:cs="Times New Roman"/>
                <w:bCs/>
                <w:color w:val="auto"/>
                <w:sz w:val="20"/>
                <w:lang w:val="bg-BG" w:eastAsia="bg-BG"/>
              </w:rPr>
              <w:t>за всяко число проверявайте дали</w:t>
            </w:r>
            <w:r w:rsidR="000E60DB">
              <w:rPr>
                <w:rFonts w:ascii="Verdana" w:hAnsi="Verdana" w:cs="Times New Roman"/>
                <w:bCs/>
                <w:color w:val="auto"/>
                <w:sz w:val="20"/>
                <w:lang w:val="bg-BG" w:eastAsia="bg-BG"/>
              </w:rPr>
              <w:t xml:space="preserve"> вече присъства</w:t>
            </w:r>
            <w:r w:rsidR="00D31F03">
              <w:rPr>
                <w:rFonts w:ascii="Verdana" w:hAnsi="Verdana" w:cs="Times New Roman"/>
                <w:bCs/>
                <w:color w:val="auto"/>
                <w:sz w:val="20"/>
                <w:lang w:val="bg-BG" w:eastAsia="bg-BG"/>
              </w:rPr>
              <w:t xml:space="preserve"> речника. Ако </w:t>
            </w:r>
            <w:r w:rsidR="00CC18C3">
              <w:rPr>
                <w:rFonts w:ascii="Verdana" w:hAnsi="Verdana" w:cs="Times New Roman"/>
                <w:bCs/>
                <w:color w:val="auto"/>
                <w:sz w:val="20"/>
                <w:lang w:val="bg-BG" w:eastAsia="bg-BG"/>
              </w:rPr>
              <w:t>отговорът е да</w:t>
            </w:r>
            <w:r w:rsidR="00D31F03">
              <w:rPr>
                <w:rFonts w:ascii="Verdana" w:hAnsi="Verdana" w:cs="Times New Roman"/>
                <w:bCs/>
                <w:color w:val="auto"/>
                <w:sz w:val="20"/>
                <w:lang w:val="bg-BG" w:eastAsia="bg-BG"/>
              </w:rPr>
              <w:t>, увелич</w:t>
            </w:r>
            <w:r w:rsidR="00CC18C3">
              <w:rPr>
                <w:rFonts w:ascii="Verdana" w:hAnsi="Verdana" w:cs="Times New Roman"/>
                <w:bCs/>
                <w:color w:val="auto"/>
                <w:sz w:val="20"/>
                <w:lang w:val="bg-BG" w:eastAsia="bg-BG"/>
              </w:rPr>
              <w:t>ете старата</w:t>
            </w:r>
            <w:r w:rsidR="00D31F03">
              <w:rPr>
                <w:rFonts w:ascii="Verdana" w:hAnsi="Verdana" w:cs="Times New Roman"/>
                <w:bCs/>
                <w:color w:val="auto"/>
                <w:sz w:val="20"/>
                <w:lang w:val="bg-BG" w:eastAsia="bg-BG"/>
              </w:rPr>
              <w:t xml:space="preserve"> стойност с 1</w:t>
            </w:r>
            <w:r w:rsidR="00CC18C3">
              <w:rPr>
                <w:rFonts w:ascii="Verdana" w:hAnsi="Verdana" w:cs="Times New Roman"/>
                <w:bCs/>
                <w:color w:val="auto"/>
                <w:sz w:val="20"/>
                <w:lang w:val="bg-BG" w:eastAsia="bg-BG"/>
              </w:rPr>
              <w:t>, за да преброите новото срещане на числото. Ако отговорът е не,</w:t>
            </w:r>
            <w:r w:rsidR="00D31F03">
              <w:rPr>
                <w:rFonts w:ascii="Verdana" w:hAnsi="Verdana" w:cs="Times New Roman"/>
                <w:bCs/>
                <w:color w:val="auto"/>
                <w:sz w:val="20"/>
                <w:lang w:val="bg-BG" w:eastAsia="bg-BG"/>
              </w:rPr>
              <w:t xml:space="preserve"> добав</w:t>
            </w:r>
            <w:r w:rsidR="00CC18C3">
              <w:rPr>
                <w:rFonts w:ascii="Verdana" w:hAnsi="Verdana" w:cs="Times New Roman"/>
                <w:bCs/>
                <w:color w:val="auto"/>
                <w:sz w:val="20"/>
                <w:lang w:val="bg-BG" w:eastAsia="bg-BG"/>
              </w:rPr>
              <w:t>е</w:t>
            </w:r>
            <w:r w:rsidR="00D31F03">
              <w:rPr>
                <w:rFonts w:ascii="Verdana" w:hAnsi="Verdana" w:cs="Times New Roman"/>
                <w:bCs/>
                <w:color w:val="auto"/>
                <w:sz w:val="20"/>
                <w:lang w:val="bg-BG" w:eastAsia="bg-BG"/>
              </w:rPr>
              <w:t xml:space="preserve">те нов запис в речника </w:t>
            </w:r>
            <w:r w:rsidR="006D1EEA">
              <w:rPr>
                <w:rFonts w:ascii="Verdana" w:hAnsi="Verdana" w:cs="Times New Roman"/>
                <w:bCs/>
                <w:color w:val="auto"/>
                <w:sz w:val="20"/>
                <w:lang w:val="bg-BG" w:eastAsia="bg-BG"/>
              </w:rPr>
              <w:t>с ключ поредното число и стойност 1</w:t>
            </w:r>
            <w:r w:rsidR="00CC18C3">
              <w:rPr>
                <w:rFonts w:ascii="Verdana" w:hAnsi="Verdana" w:cs="Times New Roman"/>
                <w:bCs/>
                <w:color w:val="auto"/>
                <w:sz w:val="20"/>
                <w:lang w:val="bg-BG" w:eastAsia="bg-BG"/>
              </w:rPr>
              <w:t xml:space="preserve"> (броим първото срещане)</w:t>
            </w:r>
            <w:r w:rsidR="006D1EEA">
              <w:rPr>
                <w:rFonts w:ascii="Verdana" w:hAnsi="Verdana" w:cs="Times New Roman"/>
                <w:bCs/>
                <w:color w:val="auto"/>
                <w:sz w:val="20"/>
                <w:lang w:val="bg-BG" w:eastAsia="bg-BG"/>
              </w:rPr>
              <w:t>.</w:t>
            </w:r>
          </w:p>
        </w:tc>
      </w:tr>
      <w:tr w:rsidR="0090523B" w:rsidTr="001F0656">
        <w:tc>
          <w:tcPr>
            <w:tcW w:w="10773" w:type="dxa"/>
            <w:gridSpan w:val="2"/>
            <w:vAlign w:val="center"/>
          </w:tcPr>
          <w:p w:rsidR="0090523B" w:rsidRPr="003A4E94" w:rsidRDefault="0090523B" w:rsidP="005956DA">
            <w:pPr>
              <w:spacing w:after="120"/>
              <w:jc w:val="left"/>
              <w:rPr>
                <w:b/>
              </w:rPr>
            </w:pPr>
            <w:r w:rsidRPr="003A4E94">
              <w:rPr>
                <w:b/>
              </w:rPr>
              <w:t>Решение (сорс код)</w:t>
            </w:r>
          </w:p>
        </w:tc>
      </w:tr>
      <w:tr w:rsidR="0090523B" w:rsidRPr="00473AA8" w:rsidTr="001F0656">
        <w:tc>
          <w:tcPr>
            <w:tcW w:w="10773" w:type="dxa"/>
            <w:gridSpan w:val="2"/>
            <w:tcMar>
              <w:top w:w="113" w:type="dxa"/>
              <w:bottom w:w="113" w:type="dxa"/>
            </w:tcMar>
            <w:vAlign w:val="center"/>
          </w:tcPr>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color w:val="0000FF"/>
                <w:szCs w:val="20"/>
                <w:lang w:val="en-US" w:eastAsia="en-US"/>
              </w:rPr>
              <w:t>using</w:t>
            </w:r>
            <w:r w:rsidRPr="006007BC">
              <w:rPr>
                <w:rFonts w:ascii="Consolas" w:hAnsi="Consolas" w:cs="Consolas"/>
                <w:szCs w:val="20"/>
                <w:lang w:val="en-US" w:eastAsia="en-US"/>
              </w:rPr>
              <w:t xml:space="preserve"> System;</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color w:val="0000FF"/>
                <w:szCs w:val="20"/>
                <w:lang w:val="en-US" w:eastAsia="en-US"/>
              </w:rPr>
              <w:t>using</w:t>
            </w:r>
            <w:r w:rsidRPr="006007BC">
              <w:rPr>
                <w:rFonts w:ascii="Consolas" w:hAnsi="Consolas" w:cs="Consolas"/>
                <w:szCs w:val="20"/>
                <w:lang w:val="en-US" w:eastAsia="en-US"/>
              </w:rPr>
              <w:t xml:space="preserve"> System.Collections.Generic;</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color w:val="0000FF"/>
                <w:szCs w:val="20"/>
                <w:lang w:val="en-US" w:eastAsia="en-US"/>
              </w:rPr>
              <w:lastRenderedPageBreak/>
              <w:t>class</w:t>
            </w:r>
            <w:r w:rsidRPr="006007BC">
              <w:rPr>
                <w:rFonts w:ascii="Consolas" w:hAnsi="Consolas" w:cs="Consolas"/>
                <w:szCs w:val="20"/>
                <w:lang w:val="en-US" w:eastAsia="en-US"/>
              </w:rPr>
              <w:t xml:space="preserve"> </w:t>
            </w:r>
            <w:r w:rsidRPr="006007BC">
              <w:rPr>
                <w:rFonts w:ascii="Consolas" w:hAnsi="Consolas" w:cs="Consolas"/>
                <w:color w:val="2B91AF"/>
                <w:szCs w:val="20"/>
                <w:lang w:val="en-US" w:eastAsia="en-US"/>
              </w:rPr>
              <w:t>NumbersOccurrencesCountFinder</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color w:val="0000FF"/>
                <w:szCs w:val="20"/>
                <w:lang w:val="en-US" w:eastAsia="en-US"/>
              </w:rPr>
              <w:t>static</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void</w:t>
            </w:r>
            <w:r w:rsidRPr="006007BC">
              <w:rPr>
                <w:rFonts w:ascii="Consolas" w:hAnsi="Consolas" w:cs="Consolas"/>
                <w:szCs w:val="20"/>
                <w:lang w:val="en-US" w:eastAsia="en-US"/>
              </w:rPr>
              <w:t xml:space="preserve"> Main(</w:t>
            </w:r>
            <w:r w:rsidRPr="006007BC">
              <w:rPr>
                <w:rFonts w:ascii="Consolas" w:hAnsi="Consolas" w:cs="Consolas"/>
                <w:color w:val="0000FF"/>
                <w:szCs w:val="20"/>
                <w:lang w:val="en-US" w:eastAsia="en-US"/>
              </w:rPr>
              <w:t>string</w:t>
            </w:r>
            <w:r w:rsidRPr="006007BC">
              <w:rPr>
                <w:rFonts w:ascii="Consolas" w:hAnsi="Consolas" w:cs="Consolas"/>
                <w:szCs w:val="20"/>
                <w:lang w:val="en-US" w:eastAsia="en-US"/>
              </w:rPr>
              <w:t>[] args)</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0000FF"/>
                <w:szCs w:val="20"/>
                <w:lang w:val="en-US" w:eastAsia="en-US"/>
              </w:rPr>
              <w:t>string</w:t>
            </w:r>
            <w:r w:rsidRPr="006007BC">
              <w:rPr>
                <w:rFonts w:ascii="Consolas" w:hAnsi="Consolas" w:cs="Consolas"/>
                <w:szCs w:val="20"/>
                <w:lang w:val="en-US" w:eastAsia="en-US"/>
              </w:rPr>
              <w:t xml:space="preserve"> sequenceInputLine = </w:t>
            </w:r>
            <w:r w:rsidRPr="006007BC">
              <w:rPr>
                <w:rFonts w:ascii="Consolas" w:hAnsi="Consolas" w:cs="Consolas"/>
                <w:color w:val="2B91AF"/>
                <w:szCs w:val="20"/>
                <w:lang w:val="en-US" w:eastAsia="en-US"/>
              </w:rPr>
              <w:t>Console</w:t>
            </w:r>
            <w:r w:rsidRPr="006007BC">
              <w:rPr>
                <w:rFonts w:ascii="Consolas" w:hAnsi="Consolas" w:cs="Consolas"/>
                <w:szCs w:val="20"/>
                <w:lang w:val="en-US" w:eastAsia="en-US"/>
              </w:rPr>
              <w:t>.ReadLine();</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2B91AF"/>
                <w:szCs w:val="20"/>
                <w:lang w:val="en-US" w:eastAsia="en-US"/>
              </w:rPr>
              <w:t>SortedDictionary</w:t>
            </w:r>
            <w:r w:rsidRPr="006007BC">
              <w:rPr>
                <w:rFonts w:ascii="Consolas" w:hAnsi="Consolas" w:cs="Consolas"/>
                <w:szCs w:val="20"/>
                <w:lang w:val="en-US" w:eastAsia="en-US"/>
              </w:rPr>
              <w:t>&lt;</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 xml:space="preserve">&gt; numbersOccurrencesCount = </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szCs w:val="20"/>
                <w:lang w:val="en-US" w:eastAsia="en-US"/>
              </w:rPr>
              <w:tab/>
              <w:t>FindNumbersOccurrencesCount(sequenceInputLine);</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t>PrintNumbersOccurrences(numbersOccurrencesCount);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 xml:space="preserve">  </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color w:val="0000FF"/>
                <w:szCs w:val="20"/>
                <w:lang w:val="en-US" w:eastAsia="en-US"/>
              </w:rPr>
              <w:t>private</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static</w:t>
            </w:r>
            <w:r w:rsidRPr="006007BC">
              <w:rPr>
                <w:rFonts w:ascii="Consolas" w:hAnsi="Consolas" w:cs="Consolas"/>
                <w:szCs w:val="20"/>
                <w:lang w:val="en-US" w:eastAsia="en-US"/>
              </w:rPr>
              <w:t xml:space="preserve"> </w:t>
            </w:r>
            <w:r w:rsidRPr="006007BC">
              <w:rPr>
                <w:rFonts w:ascii="Consolas" w:hAnsi="Consolas" w:cs="Consolas"/>
                <w:color w:val="2B91AF"/>
                <w:szCs w:val="20"/>
                <w:lang w:val="en-US" w:eastAsia="en-US"/>
              </w:rPr>
              <w:t>SortedDictionary</w:t>
            </w:r>
            <w:r w:rsidRPr="006007BC">
              <w:rPr>
                <w:rFonts w:ascii="Consolas" w:hAnsi="Consolas" w:cs="Consolas"/>
                <w:szCs w:val="20"/>
                <w:lang w:val="en-US" w:eastAsia="en-US"/>
              </w:rPr>
              <w:t>&lt;</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&gt; FindNumbersOccurrencesCount(</w:t>
            </w:r>
            <w:r w:rsidRPr="006007BC">
              <w:rPr>
                <w:rFonts w:ascii="Consolas" w:hAnsi="Consolas" w:cs="Consolas"/>
                <w:color w:val="0000FF"/>
                <w:szCs w:val="20"/>
                <w:lang w:val="en-US" w:eastAsia="en-US"/>
              </w:rPr>
              <w:t>string</w:t>
            </w:r>
            <w:r w:rsidRPr="006007BC">
              <w:rPr>
                <w:rFonts w:ascii="Consolas" w:hAnsi="Consolas" w:cs="Consolas"/>
                <w:szCs w:val="20"/>
                <w:lang w:val="en-US" w:eastAsia="en-US"/>
              </w:rPr>
              <w:t xml:space="preserve"> sequenceInputLine)</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0000FF"/>
                <w:szCs w:val="20"/>
                <w:lang w:val="en-US" w:eastAsia="en-US"/>
              </w:rPr>
              <w:t>string</w:t>
            </w:r>
            <w:r w:rsidRPr="006007BC">
              <w:rPr>
                <w:rFonts w:ascii="Consolas" w:hAnsi="Consolas" w:cs="Consolas"/>
                <w:szCs w:val="20"/>
                <w:lang w:val="en-US" w:eastAsia="en-US"/>
              </w:rPr>
              <w:t>[] tokens = sequenceInputLine.Split(</w:t>
            </w:r>
            <w:r w:rsidRPr="006007BC">
              <w:rPr>
                <w:rFonts w:ascii="Consolas" w:hAnsi="Consolas" w:cs="Consolas"/>
                <w:color w:val="0000FF"/>
                <w:szCs w:val="20"/>
                <w:lang w:val="en-US" w:eastAsia="en-US"/>
              </w:rPr>
              <w:t>new</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char</w:t>
            </w:r>
            <w:r w:rsidRPr="006007BC">
              <w:rPr>
                <w:rFonts w:ascii="Consolas" w:hAnsi="Consolas" w:cs="Consolas"/>
                <w:szCs w:val="20"/>
                <w:lang w:val="en-US" w:eastAsia="en-US"/>
              </w:rPr>
              <w:t xml:space="preserve">[] { </w:t>
            </w:r>
            <w:r w:rsidRPr="006007BC">
              <w:rPr>
                <w:rFonts w:ascii="Consolas" w:hAnsi="Consolas" w:cs="Consolas"/>
                <w:color w:val="A31515"/>
                <w:szCs w:val="20"/>
                <w:lang w:val="en-US" w:eastAsia="en-US"/>
              </w:rPr>
              <w:t>' '</w:t>
            </w:r>
            <w:r w:rsidRPr="006007BC">
              <w:rPr>
                <w:rFonts w:ascii="Consolas" w:hAnsi="Consolas" w:cs="Consolas"/>
                <w:szCs w:val="20"/>
                <w:lang w:val="en-US" w:eastAsia="en-US"/>
              </w:rPr>
              <w:t xml:space="preserve"> }, </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2B91AF"/>
                <w:szCs w:val="20"/>
                <w:lang w:val="en-US" w:eastAsia="en-US"/>
              </w:rPr>
              <w:t>StringSplitOptions</w:t>
            </w:r>
            <w:r w:rsidRPr="006007BC">
              <w:rPr>
                <w:rFonts w:ascii="Consolas" w:hAnsi="Consolas" w:cs="Consolas"/>
                <w:szCs w:val="20"/>
                <w:lang w:val="en-US" w:eastAsia="en-US"/>
              </w:rPr>
              <w:t>.RemoveEmptyEntries);</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2B91AF"/>
                <w:szCs w:val="20"/>
                <w:lang w:val="en-US" w:eastAsia="en-US"/>
              </w:rPr>
              <w:t>SortedDictionary</w:t>
            </w:r>
            <w:r w:rsidRPr="006007BC">
              <w:rPr>
                <w:rFonts w:ascii="Consolas" w:hAnsi="Consolas" w:cs="Consolas"/>
                <w:szCs w:val="20"/>
                <w:lang w:val="en-US" w:eastAsia="en-US"/>
              </w:rPr>
              <w:t>&lt;</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 xml:space="preserve">&gt; numbersOccurrencesCount = </w:t>
            </w:r>
            <w:r w:rsidRPr="006007BC">
              <w:rPr>
                <w:rFonts w:ascii="Consolas" w:hAnsi="Consolas" w:cs="Consolas"/>
                <w:color w:val="0000FF"/>
                <w:szCs w:val="20"/>
                <w:lang w:val="en-US" w:eastAsia="en-US"/>
              </w:rPr>
              <w:t>new</w:t>
            </w:r>
            <w:r w:rsidRPr="006007BC">
              <w:rPr>
                <w:rFonts w:ascii="Consolas" w:hAnsi="Consolas" w:cs="Consolas"/>
                <w:szCs w:val="20"/>
                <w:lang w:val="en-US" w:eastAsia="en-US"/>
              </w:rPr>
              <w:t xml:space="preserve"> </w:t>
            </w:r>
            <w:r w:rsidRPr="006007BC">
              <w:rPr>
                <w:rFonts w:ascii="Consolas" w:hAnsi="Consolas" w:cs="Consolas"/>
                <w:color w:val="2B91AF"/>
                <w:szCs w:val="20"/>
                <w:lang w:val="en-US" w:eastAsia="en-US"/>
              </w:rPr>
              <w:t>SortedDictionary</w:t>
            </w:r>
            <w:r w:rsidRPr="006007BC">
              <w:rPr>
                <w:rFonts w:ascii="Consolas" w:hAnsi="Consolas" w:cs="Consolas"/>
                <w:szCs w:val="20"/>
                <w:lang w:val="en-US" w:eastAsia="en-US"/>
              </w:rPr>
              <w:t>&lt;</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&gt;();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0000FF"/>
                <w:szCs w:val="20"/>
                <w:lang w:val="en-US" w:eastAsia="en-US"/>
              </w:rPr>
              <w:t>foreach</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string</w:t>
            </w:r>
            <w:r w:rsidRPr="006007BC">
              <w:rPr>
                <w:rFonts w:ascii="Consolas" w:hAnsi="Consolas" w:cs="Consolas"/>
                <w:szCs w:val="20"/>
                <w:lang w:val="en-US" w:eastAsia="en-US"/>
              </w:rPr>
              <w:t xml:space="preserve"> token </w:t>
            </w:r>
            <w:r w:rsidRPr="006007BC">
              <w:rPr>
                <w:rFonts w:ascii="Consolas" w:hAnsi="Consolas" w:cs="Consolas"/>
                <w:color w:val="0000FF"/>
                <w:szCs w:val="20"/>
                <w:lang w:val="en-US" w:eastAsia="en-US"/>
              </w:rPr>
              <w:t>in</w:t>
            </w:r>
            <w:r w:rsidRPr="006007BC">
              <w:rPr>
                <w:rFonts w:ascii="Consolas" w:hAnsi="Consolas" w:cs="Consolas"/>
                <w:szCs w:val="20"/>
                <w:lang w:val="en-US" w:eastAsia="en-US"/>
              </w:rPr>
              <w:t xml:space="preserve"> tokens)</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0000FF"/>
                <w:szCs w:val="20"/>
                <w:lang w:val="en-US" w:eastAsia="en-US"/>
              </w:rPr>
              <w:t>int</w:t>
            </w:r>
            <w:r w:rsidRPr="006007BC">
              <w:rPr>
                <w:rFonts w:ascii="Consolas" w:hAnsi="Consolas" w:cs="Consolas"/>
                <w:szCs w:val="20"/>
                <w:lang w:val="en-US" w:eastAsia="en-US"/>
              </w:rPr>
              <w:t xml:space="preserve"> number = </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.Parse(token);</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0000FF"/>
                <w:szCs w:val="20"/>
                <w:lang w:val="en-US" w:eastAsia="en-US"/>
              </w:rPr>
              <w:t>int</w:t>
            </w:r>
            <w:r w:rsidRPr="006007BC">
              <w:rPr>
                <w:rFonts w:ascii="Consolas" w:hAnsi="Consolas" w:cs="Consolas"/>
                <w:szCs w:val="20"/>
                <w:lang w:val="en-US" w:eastAsia="en-US"/>
              </w:rPr>
              <w:t xml:space="preserve"> count;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0000FF"/>
                <w:szCs w:val="20"/>
                <w:lang w:val="en-US" w:eastAsia="en-US"/>
              </w:rPr>
              <w:t>if</w:t>
            </w:r>
            <w:r w:rsidRPr="006007BC">
              <w:rPr>
                <w:rFonts w:ascii="Consolas" w:hAnsi="Consolas" w:cs="Consolas"/>
                <w:szCs w:val="20"/>
                <w:lang w:val="en-US" w:eastAsia="en-US"/>
              </w:rPr>
              <w:t xml:space="preserve"> (!numbersOccurrencesCount.TryGetValue(number, </w:t>
            </w:r>
            <w:r w:rsidRPr="006007BC">
              <w:rPr>
                <w:rFonts w:ascii="Consolas" w:hAnsi="Consolas" w:cs="Consolas"/>
                <w:color w:val="0000FF"/>
                <w:szCs w:val="20"/>
                <w:lang w:val="en-US" w:eastAsia="en-US"/>
              </w:rPr>
              <w:t>out</w:t>
            </w:r>
            <w:r w:rsidRPr="006007BC">
              <w:rPr>
                <w:rFonts w:ascii="Consolas" w:hAnsi="Consolas" w:cs="Consolas"/>
                <w:szCs w:val="20"/>
                <w:lang w:val="en-US" w:eastAsia="en-US"/>
              </w:rPr>
              <w:t xml:space="preserve"> count))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szCs w:val="20"/>
                <w:lang w:val="en-US" w:eastAsia="en-US"/>
              </w:rPr>
              <w:tab/>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szCs w:val="20"/>
                <w:lang w:val="en-US" w:eastAsia="en-US"/>
              </w:rPr>
              <w:tab/>
              <w:t>count = 0;</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szCs w:val="20"/>
                <w:lang w:val="en-US" w:eastAsia="en-US"/>
              </w:rPr>
              <w:tab/>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szCs w:val="20"/>
                <w:lang w:val="en-US" w:eastAsia="en-US"/>
              </w:rPr>
              <w:tab/>
              <w:t>numbersOccurrencesCount[number] = count + 1;</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0000FF"/>
                <w:szCs w:val="20"/>
                <w:lang w:val="en-US" w:eastAsia="en-US"/>
              </w:rPr>
              <w:t>return</w:t>
            </w:r>
            <w:r w:rsidRPr="006007BC">
              <w:rPr>
                <w:rFonts w:ascii="Consolas" w:hAnsi="Consolas" w:cs="Consolas"/>
                <w:szCs w:val="20"/>
                <w:lang w:val="en-US" w:eastAsia="en-US"/>
              </w:rPr>
              <w:t xml:space="preserve"> numbersOccurrencesCount;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color w:val="0000FF"/>
                <w:szCs w:val="20"/>
                <w:lang w:val="en-US" w:eastAsia="en-US"/>
              </w:rPr>
              <w:t>private</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static</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void</w:t>
            </w:r>
            <w:r w:rsidRPr="006007BC">
              <w:rPr>
                <w:rFonts w:ascii="Consolas" w:hAnsi="Consolas" w:cs="Consolas"/>
                <w:szCs w:val="20"/>
                <w:lang w:val="en-US" w:eastAsia="en-US"/>
              </w:rPr>
              <w:t xml:space="preserve"> PrintNumbersOccurrences(</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2B91AF"/>
                <w:szCs w:val="20"/>
                <w:lang w:val="en-US" w:eastAsia="en-US"/>
              </w:rPr>
              <w:t>SortedDictionary</w:t>
            </w:r>
            <w:r w:rsidRPr="006007BC">
              <w:rPr>
                <w:rFonts w:ascii="Consolas" w:hAnsi="Consolas" w:cs="Consolas"/>
                <w:szCs w:val="20"/>
                <w:lang w:val="en-US" w:eastAsia="en-US"/>
              </w:rPr>
              <w:t>&lt;</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&gt; numbersOccurrencesCount)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0000FF"/>
                <w:szCs w:val="20"/>
                <w:lang w:val="en-US" w:eastAsia="en-US"/>
              </w:rPr>
              <w:t>foreach</w:t>
            </w:r>
            <w:r w:rsidRPr="006007BC">
              <w:rPr>
                <w:rFonts w:ascii="Consolas" w:hAnsi="Consolas" w:cs="Consolas"/>
                <w:szCs w:val="20"/>
                <w:lang w:val="en-US" w:eastAsia="en-US"/>
              </w:rPr>
              <w:t xml:space="preserve"> (</w:t>
            </w:r>
            <w:r w:rsidRPr="006007BC">
              <w:rPr>
                <w:rFonts w:ascii="Consolas" w:hAnsi="Consolas" w:cs="Consolas"/>
                <w:color w:val="2B91AF"/>
                <w:szCs w:val="20"/>
                <w:lang w:val="en-US" w:eastAsia="en-US"/>
              </w:rPr>
              <w:t>KeyValuePair</w:t>
            </w:r>
            <w:r w:rsidRPr="006007BC">
              <w:rPr>
                <w:rFonts w:ascii="Consolas" w:hAnsi="Consolas" w:cs="Consolas"/>
                <w:szCs w:val="20"/>
                <w:lang w:val="en-US" w:eastAsia="en-US"/>
              </w:rPr>
              <w:t>&lt;</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 xml:space="preserve">, </w:t>
            </w:r>
            <w:r w:rsidRPr="006007BC">
              <w:rPr>
                <w:rFonts w:ascii="Consolas" w:hAnsi="Consolas" w:cs="Consolas"/>
                <w:color w:val="0000FF"/>
                <w:szCs w:val="20"/>
                <w:lang w:val="en-US" w:eastAsia="en-US"/>
              </w:rPr>
              <w:t>int</w:t>
            </w:r>
            <w:r w:rsidRPr="006007BC">
              <w:rPr>
                <w:rFonts w:ascii="Consolas" w:hAnsi="Consolas" w:cs="Consolas"/>
                <w:szCs w:val="20"/>
                <w:lang w:val="en-US" w:eastAsia="en-US"/>
              </w:rPr>
              <w:t xml:space="preserve">&gt; numberEntry </w:t>
            </w:r>
            <w:r w:rsidRPr="006007BC">
              <w:rPr>
                <w:rFonts w:ascii="Consolas" w:hAnsi="Consolas" w:cs="Consolas"/>
                <w:color w:val="0000FF"/>
                <w:szCs w:val="20"/>
                <w:lang w:val="en-US" w:eastAsia="en-US"/>
              </w:rPr>
              <w:t>in</w:t>
            </w:r>
            <w:r w:rsidRPr="006007BC">
              <w:rPr>
                <w:rFonts w:ascii="Consolas" w:hAnsi="Consolas" w:cs="Consolas"/>
                <w:szCs w:val="20"/>
                <w:lang w:val="en-US" w:eastAsia="en-US"/>
              </w:rPr>
              <w:t xml:space="preserve"> numbersOccurrencesCount)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szCs w:val="20"/>
                <w:lang w:val="en-US" w:eastAsia="en-US"/>
              </w:rPr>
              <w:tab/>
            </w:r>
            <w:r w:rsidRPr="006007BC">
              <w:rPr>
                <w:rFonts w:ascii="Consolas" w:hAnsi="Consolas" w:cs="Consolas"/>
                <w:color w:val="2B91AF"/>
                <w:szCs w:val="20"/>
                <w:lang w:val="en-US" w:eastAsia="en-US"/>
              </w:rPr>
              <w:t>Console</w:t>
            </w:r>
            <w:r w:rsidRPr="006007BC">
              <w:rPr>
                <w:rFonts w:ascii="Consolas" w:hAnsi="Consolas" w:cs="Consolas"/>
                <w:szCs w:val="20"/>
                <w:lang w:val="en-US" w:eastAsia="en-US"/>
              </w:rPr>
              <w:t>.WriteLine(</w:t>
            </w:r>
            <w:r w:rsidRPr="006007BC">
              <w:rPr>
                <w:rFonts w:ascii="Consolas" w:hAnsi="Consolas" w:cs="Consolas"/>
                <w:color w:val="A31515"/>
                <w:szCs w:val="20"/>
                <w:lang w:val="en-US" w:eastAsia="en-US"/>
              </w:rPr>
              <w:t>"{0} - {1} times"</w:t>
            </w:r>
            <w:r w:rsidRPr="006007BC">
              <w:rPr>
                <w:rFonts w:ascii="Consolas" w:hAnsi="Consolas" w:cs="Consolas"/>
                <w:szCs w:val="20"/>
                <w:lang w:val="en-US" w:eastAsia="en-US"/>
              </w:rPr>
              <w:t>, numberEntry.Key, numberEntry.Value);</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r>
            <w:r w:rsidRPr="006007BC">
              <w:rPr>
                <w:rFonts w:ascii="Consolas" w:hAnsi="Consolas" w:cs="Consolas"/>
                <w:szCs w:val="20"/>
                <w:lang w:val="en-US" w:eastAsia="en-US"/>
              </w:rPr>
              <w:tab/>
              <w:t>}</w:t>
            </w:r>
          </w:p>
          <w:p w:rsidR="00D33FF8" w:rsidRPr="006007BC" w:rsidRDefault="00D33FF8" w:rsidP="00D33FF8">
            <w:pPr>
              <w:autoSpaceDE w:val="0"/>
              <w:autoSpaceDN w:val="0"/>
              <w:adjustRightInd w:val="0"/>
              <w:spacing w:before="0"/>
              <w:jc w:val="left"/>
              <w:rPr>
                <w:rFonts w:ascii="Consolas" w:hAnsi="Consolas" w:cs="Consolas"/>
                <w:szCs w:val="20"/>
                <w:lang w:val="en-US" w:eastAsia="en-US"/>
              </w:rPr>
            </w:pPr>
            <w:r w:rsidRPr="006007BC">
              <w:rPr>
                <w:rFonts w:ascii="Consolas" w:hAnsi="Consolas" w:cs="Consolas"/>
                <w:szCs w:val="20"/>
                <w:lang w:val="en-US" w:eastAsia="en-US"/>
              </w:rPr>
              <w:tab/>
              <w:t>}</w:t>
            </w:r>
          </w:p>
          <w:p w:rsidR="0090523B" w:rsidRPr="00D33FF8" w:rsidRDefault="00D33FF8" w:rsidP="005956DA">
            <w:pPr>
              <w:autoSpaceDE w:val="0"/>
              <w:autoSpaceDN w:val="0"/>
              <w:adjustRightInd w:val="0"/>
              <w:spacing w:before="0"/>
              <w:jc w:val="left"/>
              <w:rPr>
                <w:rFonts w:ascii="Consolas" w:hAnsi="Consolas" w:cs="Consolas"/>
                <w:sz w:val="19"/>
                <w:szCs w:val="19"/>
                <w:lang w:val="en-US" w:eastAsia="en-US"/>
              </w:rPr>
            </w:pPr>
            <w:r w:rsidRPr="006007BC">
              <w:rPr>
                <w:rFonts w:ascii="Consolas" w:hAnsi="Consolas" w:cs="Consolas"/>
                <w:szCs w:val="20"/>
                <w:lang w:val="en-US" w:eastAsia="en-US"/>
              </w:rPr>
              <w:t>}</w:t>
            </w:r>
          </w:p>
        </w:tc>
      </w:tr>
      <w:tr w:rsidR="0090523B" w:rsidTr="001F0656">
        <w:tc>
          <w:tcPr>
            <w:tcW w:w="10773" w:type="dxa"/>
            <w:gridSpan w:val="2"/>
            <w:vAlign w:val="center"/>
          </w:tcPr>
          <w:p w:rsidR="0090523B" w:rsidRDefault="0090523B" w:rsidP="005956DA">
            <w:pPr>
              <w:spacing w:after="120"/>
              <w:jc w:val="left"/>
              <w:rPr>
                <w:b/>
              </w:rPr>
            </w:pPr>
            <w:r w:rsidRPr="00893A7D">
              <w:rPr>
                <w:b/>
              </w:rPr>
              <w:lastRenderedPageBreak/>
              <w:t>Тестове</w:t>
            </w:r>
          </w:p>
          <w:p w:rsidR="00893A7D" w:rsidRPr="00893A7D" w:rsidRDefault="00893A7D" w:rsidP="00893A7D">
            <w:pPr>
              <w:spacing w:after="120"/>
            </w:pPr>
            <w:r w:rsidRPr="00C21B10">
              <w:t>Интересните случаи за тестване са следните:</w:t>
            </w:r>
          </w:p>
          <w:p w:rsidR="00893A7D" w:rsidRPr="00893A7D" w:rsidRDefault="00893A7D" w:rsidP="00893A7D">
            <w:pPr>
              <w:pStyle w:val="ListParagraph"/>
              <w:numPr>
                <w:ilvl w:val="0"/>
                <w:numId w:val="40"/>
              </w:numPr>
              <w:spacing w:after="120"/>
              <w:jc w:val="left"/>
              <w:rPr>
                <w:b/>
                <w:lang w:val="en-US"/>
              </w:rPr>
            </w:pPr>
            <w:r w:rsidRPr="00C21B10">
              <w:rPr>
                <w:rFonts w:cs="Consolas"/>
              </w:rPr>
              <w:t>Примерния</w:t>
            </w:r>
            <w:r>
              <w:rPr>
                <w:rFonts w:cs="Consolas"/>
              </w:rPr>
              <w:t xml:space="preserve">т </w:t>
            </w:r>
            <w:r w:rsidRPr="00C21B10">
              <w:rPr>
                <w:rFonts w:cs="Consolas"/>
              </w:rPr>
              <w:t>вход</w:t>
            </w:r>
            <w:r>
              <w:rPr>
                <w:rFonts w:cs="Consolas"/>
              </w:rPr>
              <w:t xml:space="preserve"> от условието на задачата</w:t>
            </w:r>
          </w:p>
          <w:p w:rsidR="00893A7D" w:rsidRPr="00BD12E5" w:rsidRDefault="00BD12E5" w:rsidP="00893A7D">
            <w:pPr>
              <w:pStyle w:val="ListParagraph"/>
              <w:numPr>
                <w:ilvl w:val="0"/>
                <w:numId w:val="40"/>
              </w:numPr>
              <w:spacing w:after="120"/>
              <w:jc w:val="left"/>
              <w:rPr>
                <w:b/>
                <w:lang w:val="en-US"/>
              </w:rPr>
            </w:pPr>
            <w:r>
              <w:t>С</w:t>
            </w:r>
            <w:r w:rsidR="00893A7D">
              <w:t>амо едно число като вход</w:t>
            </w:r>
          </w:p>
          <w:p w:rsidR="00820BE6" w:rsidRPr="00820BE6" w:rsidRDefault="00BD12E5" w:rsidP="00820BE6">
            <w:pPr>
              <w:pStyle w:val="ListParagraph"/>
              <w:numPr>
                <w:ilvl w:val="0"/>
                <w:numId w:val="40"/>
              </w:numPr>
              <w:spacing w:after="120"/>
              <w:jc w:val="left"/>
              <w:rPr>
                <w:b/>
                <w:lang w:val="en-US"/>
              </w:rPr>
            </w:pPr>
            <w:r>
              <w:t>Едно и съшо число, повторено многократно</w:t>
            </w:r>
          </w:p>
          <w:p w:rsidR="00820BE6" w:rsidRPr="00820BE6" w:rsidRDefault="00820BE6" w:rsidP="00820BE6">
            <w:pPr>
              <w:pStyle w:val="ListParagraph"/>
              <w:numPr>
                <w:ilvl w:val="0"/>
                <w:numId w:val="40"/>
              </w:numPr>
              <w:spacing w:after="120"/>
              <w:jc w:val="left"/>
              <w:rPr>
                <w:b/>
                <w:lang w:val="en-US"/>
              </w:rPr>
            </w:pPr>
            <w:r>
              <w:t>10000 числа</w:t>
            </w:r>
          </w:p>
        </w:tc>
      </w:tr>
      <w:tr w:rsidR="0090523B" w:rsidTr="001F0656">
        <w:tc>
          <w:tcPr>
            <w:tcW w:w="5387" w:type="dxa"/>
            <w:vAlign w:val="center"/>
          </w:tcPr>
          <w:p w:rsidR="0090523B" w:rsidRPr="00327D7F" w:rsidRDefault="0090523B" w:rsidP="005956DA">
            <w:pPr>
              <w:spacing w:after="120"/>
              <w:jc w:val="left"/>
              <w:rPr>
                <w:b/>
              </w:rPr>
            </w:pPr>
            <w:r w:rsidRPr="00327D7F">
              <w:rPr>
                <w:b/>
              </w:rPr>
              <w:t>Вход</w:t>
            </w:r>
          </w:p>
        </w:tc>
        <w:tc>
          <w:tcPr>
            <w:tcW w:w="5386" w:type="dxa"/>
            <w:vAlign w:val="center"/>
          </w:tcPr>
          <w:p w:rsidR="0090523B" w:rsidRPr="00327D7F" w:rsidRDefault="0090523B" w:rsidP="005956DA">
            <w:pPr>
              <w:spacing w:after="120"/>
              <w:jc w:val="left"/>
              <w:rPr>
                <w:b/>
              </w:rPr>
            </w:pPr>
            <w:r w:rsidRPr="00327D7F">
              <w:rPr>
                <w:b/>
              </w:rPr>
              <w:t>Изход</w:t>
            </w:r>
          </w:p>
        </w:tc>
      </w:tr>
      <w:tr w:rsidR="0090523B" w:rsidRPr="00F73CEF" w:rsidTr="001F0656">
        <w:tc>
          <w:tcPr>
            <w:tcW w:w="5387" w:type="dxa"/>
          </w:tcPr>
          <w:p w:rsidR="0090523B" w:rsidRPr="00E30FBA" w:rsidRDefault="002026DA" w:rsidP="005956DA">
            <w:pPr>
              <w:spacing w:after="120"/>
              <w:jc w:val="left"/>
              <w:rPr>
                <w:rFonts w:ascii="Consolas" w:hAnsi="Consolas" w:cs="Consolas"/>
                <w:noProof/>
                <w:highlight w:val="yellow"/>
              </w:rPr>
            </w:pPr>
            <w:r>
              <w:rPr>
                <w:rStyle w:val="Code"/>
              </w:rPr>
              <w:t>3 4 4 2 3 3 4 3 2</w:t>
            </w:r>
          </w:p>
        </w:tc>
        <w:tc>
          <w:tcPr>
            <w:tcW w:w="5386" w:type="dxa"/>
          </w:tcPr>
          <w:p w:rsidR="00B22D4E" w:rsidRPr="004E15D4" w:rsidRDefault="00B22D4E" w:rsidP="00B22D4E">
            <w:pPr>
              <w:tabs>
                <w:tab w:val="left" w:pos="426"/>
              </w:tabs>
              <w:suppressAutoHyphens/>
              <w:rPr>
                <w:rStyle w:val="Code"/>
                <w:b w:val="0"/>
              </w:rPr>
            </w:pPr>
            <w:r>
              <w:rPr>
                <w:rStyle w:val="Code"/>
              </w:rPr>
              <w:t xml:space="preserve">2 </w:t>
            </w:r>
            <w:r>
              <w:rPr>
                <w:rStyle w:val="Code"/>
                <w:lang w:val="bg-BG"/>
              </w:rPr>
              <w:t>-</w:t>
            </w:r>
            <w:r>
              <w:rPr>
                <w:rStyle w:val="Code"/>
              </w:rPr>
              <w:t xml:space="preserve"> 2 times</w:t>
            </w:r>
          </w:p>
          <w:p w:rsidR="00B22D4E" w:rsidRDefault="00B22D4E" w:rsidP="00B22D4E">
            <w:pPr>
              <w:tabs>
                <w:tab w:val="left" w:pos="426"/>
              </w:tabs>
              <w:suppressAutoHyphens/>
              <w:rPr>
                <w:rStyle w:val="Code"/>
                <w:b w:val="0"/>
              </w:rPr>
            </w:pPr>
            <w:r>
              <w:rPr>
                <w:rStyle w:val="Code"/>
              </w:rPr>
              <w:t xml:space="preserve">3 </w:t>
            </w:r>
            <w:r>
              <w:rPr>
                <w:rStyle w:val="Code"/>
                <w:lang w:val="bg-BG"/>
              </w:rPr>
              <w:t>-</w:t>
            </w:r>
            <w:r>
              <w:rPr>
                <w:rStyle w:val="Code"/>
              </w:rPr>
              <w:t xml:space="preserve"> 4 times</w:t>
            </w:r>
          </w:p>
          <w:p w:rsidR="009F21C4" w:rsidRPr="009F21C4" w:rsidRDefault="00B22D4E" w:rsidP="00B22D4E">
            <w:pPr>
              <w:spacing w:after="120"/>
              <w:jc w:val="left"/>
              <w:rPr>
                <w:rFonts w:ascii="Courier New" w:hAnsi="Courier New"/>
                <w:b/>
                <w:bCs/>
                <w:noProof/>
                <w:kern w:val="32"/>
                <w:lang w:val="en-US"/>
              </w:rPr>
            </w:pPr>
            <w:r>
              <w:rPr>
                <w:rStyle w:val="Code"/>
              </w:rPr>
              <w:t xml:space="preserve">4 </w:t>
            </w:r>
            <w:r>
              <w:rPr>
                <w:rStyle w:val="Code"/>
                <w:lang w:val="bg-BG"/>
              </w:rPr>
              <w:t>-</w:t>
            </w:r>
            <w:r>
              <w:rPr>
                <w:rStyle w:val="Code"/>
              </w:rPr>
              <w:t xml:space="preserve"> 3 times</w:t>
            </w:r>
          </w:p>
        </w:tc>
      </w:tr>
      <w:tr w:rsidR="009F21C4" w:rsidRPr="00F73CEF" w:rsidTr="001F0656">
        <w:tc>
          <w:tcPr>
            <w:tcW w:w="5387" w:type="dxa"/>
            <w:vAlign w:val="center"/>
          </w:tcPr>
          <w:p w:rsidR="009F21C4" w:rsidRPr="00327D7F" w:rsidRDefault="009F21C4" w:rsidP="00D23EDE">
            <w:pPr>
              <w:spacing w:after="120"/>
              <w:jc w:val="left"/>
              <w:rPr>
                <w:b/>
              </w:rPr>
            </w:pPr>
            <w:r w:rsidRPr="00327D7F">
              <w:rPr>
                <w:b/>
              </w:rPr>
              <w:t>Вход</w:t>
            </w:r>
          </w:p>
        </w:tc>
        <w:tc>
          <w:tcPr>
            <w:tcW w:w="5386" w:type="dxa"/>
            <w:vAlign w:val="center"/>
          </w:tcPr>
          <w:p w:rsidR="009F21C4" w:rsidRPr="00327D7F" w:rsidRDefault="009F21C4" w:rsidP="00D23EDE">
            <w:pPr>
              <w:spacing w:after="120"/>
              <w:jc w:val="left"/>
              <w:rPr>
                <w:b/>
              </w:rPr>
            </w:pPr>
            <w:r w:rsidRPr="00327D7F">
              <w:rPr>
                <w:b/>
              </w:rPr>
              <w:t>Изход</w:t>
            </w:r>
          </w:p>
        </w:tc>
      </w:tr>
      <w:tr w:rsidR="009F21C4" w:rsidTr="001F0656">
        <w:tc>
          <w:tcPr>
            <w:tcW w:w="5387" w:type="dxa"/>
          </w:tcPr>
          <w:p w:rsidR="009F21C4" w:rsidRPr="002A5BFE" w:rsidRDefault="002A5BFE" w:rsidP="00D23EDE">
            <w:pPr>
              <w:spacing w:after="120"/>
              <w:jc w:val="left"/>
              <w:rPr>
                <w:rFonts w:ascii="Consolas" w:hAnsi="Consolas" w:cs="Consolas"/>
                <w:noProof/>
                <w:highlight w:val="yellow"/>
                <w:lang w:val="en-US"/>
              </w:rPr>
            </w:pPr>
            <w:r w:rsidRPr="002A5BFE">
              <w:rPr>
                <w:rFonts w:ascii="Consolas" w:hAnsi="Consolas" w:cs="Consolas"/>
                <w:noProof/>
                <w:lang w:val="en-US"/>
              </w:rPr>
              <w:t>1 2 3 4 5 6 7 8 9 9 8 7 6 5 4 3 2 1</w:t>
            </w:r>
          </w:p>
        </w:tc>
        <w:tc>
          <w:tcPr>
            <w:tcW w:w="5386" w:type="dxa"/>
          </w:tcPr>
          <w:p w:rsidR="002A5BFE" w:rsidRPr="002A5BFE" w:rsidRDefault="002A5BFE" w:rsidP="002A5BFE">
            <w:pPr>
              <w:spacing w:after="120"/>
              <w:jc w:val="left"/>
              <w:rPr>
                <w:rFonts w:ascii="Consolas" w:hAnsi="Consolas" w:cs="Consolas"/>
                <w:noProof/>
                <w:lang w:val="en-US"/>
              </w:rPr>
            </w:pPr>
            <w:r w:rsidRPr="002A5BFE">
              <w:rPr>
                <w:rFonts w:ascii="Consolas" w:hAnsi="Consolas" w:cs="Consolas"/>
                <w:noProof/>
                <w:lang w:val="en-US"/>
              </w:rPr>
              <w:t>1 - 2 times</w:t>
            </w:r>
          </w:p>
          <w:p w:rsidR="002A5BFE" w:rsidRPr="002A5BFE" w:rsidRDefault="002A5BFE" w:rsidP="002A5BFE">
            <w:pPr>
              <w:spacing w:after="120"/>
              <w:jc w:val="left"/>
              <w:rPr>
                <w:rFonts w:ascii="Consolas" w:hAnsi="Consolas" w:cs="Consolas"/>
                <w:noProof/>
                <w:lang w:val="en-US"/>
              </w:rPr>
            </w:pPr>
            <w:r w:rsidRPr="002A5BFE">
              <w:rPr>
                <w:rFonts w:ascii="Consolas" w:hAnsi="Consolas" w:cs="Consolas"/>
                <w:noProof/>
                <w:lang w:val="en-US"/>
              </w:rPr>
              <w:t>2 - 2 times</w:t>
            </w:r>
          </w:p>
          <w:p w:rsidR="002A5BFE" w:rsidRPr="002A5BFE" w:rsidRDefault="002A5BFE" w:rsidP="002A5BFE">
            <w:pPr>
              <w:spacing w:after="120"/>
              <w:jc w:val="left"/>
              <w:rPr>
                <w:rFonts w:ascii="Consolas" w:hAnsi="Consolas" w:cs="Consolas"/>
                <w:noProof/>
                <w:lang w:val="en-US"/>
              </w:rPr>
            </w:pPr>
            <w:r w:rsidRPr="002A5BFE">
              <w:rPr>
                <w:rFonts w:ascii="Consolas" w:hAnsi="Consolas" w:cs="Consolas"/>
                <w:noProof/>
                <w:lang w:val="en-US"/>
              </w:rPr>
              <w:lastRenderedPageBreak/>
              <w:t>3 - 2 times</w:t>
            </w:r>
          </w:p>
          <w:p w:rsidR="002A5BFE" w:rsidRPr="002A5BFE" w:rsidRDefault="002A5BFE" w:rsidP="002A5BFE">
            <w:pPr>
              <w:spacing w:after="120"/>
              <w:jc w:val="left"/>
              <w:rPr>
                <w:rFonts w:ascii="Consolas" w:hAnsi="Consolas" w:cs="Consolas"/>
                <w:noProof/>
                <w:lang w:val="en-US"/>
              </w:rPr>
            </w:pPr>
            <w:r w:rsidRPr="002A5BFE">
              <w:rPr>
                <w:rFonts w:ascii="Consolas" w:hAnsi="Consolas" w:cs="Consolas"/>
                <w:noProof/>
                <w:lang w:val="en-US"/>
              </w:rPr>
              <w:t>4 - 2 times</w:t>
            </w:r>
          </w:p>
          <w:p w:rsidR="002A5BFE" w:rsidRPr="002A5BFE" w:rsidRDefault="002A5BFE" w:rsidP="002A5BFE">
            <w:pPr>
              <w:spacing w:after="120"/>
              <w:jc w:val="left"/>
              <w:rPr>
                <w:rFonts w:ascii="Consolas" w:hAnsi="Consolas" w:cs="Consolas"/>
                <w:noProof/>
                <w:lang w:val="en-US"/>
              </w:rPr>
            </w:pPr>
            <w:r w:rsidRPr="002A5BFE">
              <w:rPr>
                <w:rFonts w:ascii="Consolas" w:hAnsi="Consolas" w:cs="Consolas"/>
                <w:noProof/>
                <w:lang w:val="en-US"/>
              </w:rPr>
              <w:t>5 - 2 times</w:t>
            </w:r>
          </w:p>
          <w:p w:rsidR="002A5BFE" w:rsidRPr="002A5BFE" w:rsidRDefault="002A5BFE" w:rsidP="002A5BFE">
            <w:pPr>
              <w:spacing w:after="120"/>
              <w:jc w:val="left"/>
              <w:rPr>
                <w:rFonts w:ascii="Consolas" w:hAnsi="Consolas" w:cs="Consolas"/>
                <w:noProof/>
                <w:lang w:val="en-US"/>
              </w:rPr>
            </w:pPr>
            <w:r w:rsidRPr="002A5BFE">
              <w:rPr>
                <w:rFonts w:ascii="Consolas" w:hAnsi="Consolas" w:cs="Consolas"/>
                <w:noProof/>
                <w:lang w:val="en-US"/>
              </w:rPr>
              <w:t>6 - 2 times</w:t>
            </w:r>
          </w:p>
          <w:p w:rsidR="002A5BFE" w:rsidRPr="002A5BFE" w:rsidRDefault="002A5BFE" w:rsidP="002A5BFE">
            <w:pPr>
              <w:spacing w:after="120"/>
              <w:jc w:val="left"/>
              <w:rPr>
                <w:rFonts w:ascii="Consolas" w:hAnsi="Consolas" w:cs="Consolas"/>
                <w:noProof/>
                <w:lang w:val="en-US"/>
              </w:rPr>
            </w:pPr>
            <w:r w:rsidRPr="002A5BFE">
              <w:rPr>
                <w:rFonts w:ascii="Consolas" w:hAnsi="Consolas" w:cs="Consolas"/>
                <w:noProof/>
                <w:lang w:val="en-US"/>
              </w:rPr>
              <w:t>7 - 2 times</w:t>
            </w:r>
          </w:p>
          <w:p w:rsidR="002A5BFE" w:rsidRPr="002A5BFE" w:rsidRDefault="002A5BFE" w:rsidP="002A5BFE">
            <w:pPr>
              <w:spacing w:after="120"/>
              <w:jc w:val="left"/>
              <w:rPr>
                <w:rFonts w:ascii="Consolas" w:hAnsi="Consolas" w:cs="Consolas"/>
                <w:noProof/>
                <w:lang w:val="en-US"/>
              </w:rPr>
            </w:pPr>
            <w:r w:rsidRPr="002A5BFE">
              <w:rPr>
                <w:rFonts w:ascii="Consolas" w:hAnsi="Consolas" w:cs="Consolas"/>
                <w:noProof/>
                <w:lang w:val="en-US"/>
              </w:rPr>
              <w:t>8 - 2 times</w:t>
            </w:r>
          </w:p>
          <w:p w:rsidR="009F21C4" w:rsidRPr="002A5BFE" w:rsidRDefault="002A5BFE" w:rsidP="002A5BFE">
            <w:pPr>
              <w:spacing w:after="120"/>
              <w:jc w:val="left"/>
              <w:rPr>
                <w:rFonts w:ascii="Consolas" w:hAnsi="Consolas" w:cs="Consolas"/>
                <w:noProof/>
                <w:highlight w:val="yellow"/>
                <w:lang w:val="en-US"/>
              </w:rPr>
            </w:pPr>
            <w:r w:rsidRPr="002A5BFE">
              <w:rPr>
                <w:rFonts w:ascii="Consolas" w:hAnsi="Consolas" w:cs="Consolas"/>
                <w:noProof/>
                <w:lang w:val="en-US"/>
              </w:rPr>
              <w:t>9 - 2 times</w:t>
            </w:r>
          </w:p>
        </w:tc>
      </w:tr>
      <w:tr w:rsidR="001F0656" w:rsidTr="001F0656">
        <w:tc>
          <w:tcPr>
            <w:tcW w:w="5387" w:type="dxa"/>
          </w:tcPr>
          <w:p w:rsidR="001F0656" w:rsidRPr="00226023" w:rsidRDefault="001F0656" w:rsidP="00D23EDE">
            <w:pPr>
              <w:spacing w:after="120"/>
              <w:jc w:val="left"/>
              <w:rPr>
                <w:rFonts w:ascii="Consolas" w:hAnsi="Consolas" w:cs="Consolas"/>
                <w:noProof/>
                <w:highlight w:val="yellow"/>
              </w:rPr>
            </w:pPr>
            <w:r w:rsidRPr="00327D7F">
              <w:rPr>
                <w:b/>
              </w:rPr>
              <w:lastRenderedPageBreak/>
              <w:t>Вход</w:t>
            </w:r>
          </w:p>
        </w:tc>
        <w:tc>
          <w:tcPr>
            <w:tcW w:w="5386" w:type="dxa"/>
          </w:tcPr>
          <w:p w:rsidR="001F0656" w:rsidRPr="001F0656" w:rsidRDefault="001F0656" w:rsidP="00D23EDE">
            <w:pPr>
              <w:spacing w:after="120"/>
              <w:jc w:val="left"/>
              <w:rPr>
                <w:rFonts w:ascii="Consolas" w:hAnsi="Consolas" w:cs="Consolas"/>
                <w:noProof/>
                <w:highlight w:val="yellow"/>
                <w:lang w:val="en-US"/>
              </w:rPr>
            </w:pPr>
            <w:r w:rsidRPr="00327D7F">
              <w:rPr>
                <w:b/>
              </w:rPr>
              <w:t>Изход</w:t>
            </w:r>
          </w:p>
        </w:tc>
      </w:tr>
      <w:tr w:rsidR="001F0656" w:rsidTr="001F0656">
        <w:tc>
          <w:tcPr>
            <w:tcW w:w="5387" w:type="dxa"/>
          </w:tcPr>
          <w:p w:rsidR="001F0656" w:rsidRPr="00226023" w:rsidRDefault="00C61568" w:rsidP="00D23EDE">
            <w:pPr>
              <w:spacing w:after="120"/>
              <w:jc w:val="left"/>
              <w:rPr>
                <w:rFonts w:ascii="Consolas" w:hAnsi="Consolas" w:cs="Consolas"/>
                <w:noProof/>
                <w:highlight w:val="yellow"/>
              </w:rPr>
            </w:pPr>
            <w:r w:rsidRPr="00C61568">
              <w:rPr>
                <w:rFonts w:ascii="Consolas" w:hAnsi="Consolas" w:cs="Consolas"/>
                <w:noProof/>
              </w:rPr>
              <w:t>1 2 3 2 3 4 5 6 4 4 5 5 6 6 6 7 8 9</w:t>
            </w:r>
          </w:p>
        </w:tc>
        <w:tc>
          <w:tcPr>
            <w:tcW w:w="5386" w:type="dxa"/>
          </w:tcPr>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1 - 1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2 - 1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3 - 1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6 - 2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7 - 1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8 - 1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9 - 1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10 - 1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11 - 1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13 - 3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14 - 2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15 - 3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16 - 1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19 - 1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20 - 2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22 - 2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24 - 1 times</w:t>
            </w:r>
          </w:p>
          <w:p w:rsidR="00B36243" w:rsidRPr="00B36243" w:rsidRDefault="00B36243" w:rsidP="00B36243">
            <w:pPr>
              <w:spacing w:after="120"/>
              <w:jc w:val="left"/>
              <w:rPr>
                <w:rFonts w:ascii="Consolas" w:hAnsi="Consolas" w:cs="Consolas"/>
                <w:noProof/>
                <w:lang w:val="en-US"/>
              </w:rPr>
            </w:pPr>
            <w:r w:rsidRPr="00B36243">
              <w:rPr>
                <w:rFonts w:ascii="Consolas" w:hAnsi="Consolas" w:cs="Consolas"/>
                <w:noProof/>
                <w:lang w:val="en-US"/>
              </w:rPr>
              <w:t>27 - 1 times</w:t>
            </w:r>
          </w:p>
          <w:p w:rsidR="001F0656" w:rsidRPr="00C61568" w:rsidRDefault="00B36243" w:rsidP="00B36243">
            <w:pPr>
              <w:spacing w:after="120"/>
              <w:jc w:val="left"/>
              <w:rPr>
                <w:rFonts w:ascii="Consolas" w:hAnsi="Consolas" w:cs="Consolas"/>
                <w:noProof/>
                <w:lang w:val="en-US"/>
              </w:rPr>
            </w:pPr>
            <w:r w:rsidRPr="00B36243">
              <w:rPr>
                <w:rFonts w:ascii="Consolas" w:hAnsi="Consolas" w:cs="Consolas"/>
                <w:noProof/>
                <w:lang w:val="en-US"/>
              </w:rPr>
              <w:t>29 - 1 times</w:t>
            </w:r>
          </w:p>
        </w:tc>
      </w:tr>
      <w:tr w:rsidR="00C61568" w:rsidTr="00C9276B">
        <w:tc>
          <w:tcPr>
            <w:tcW w:w="5387" w:type="dxa"/>
          </w:tcPr>
          <w:p w:rsidR="00C61568" w:rsidRPr="00226023" w:rsidRDefault="00C61568" w:rsidP="00C9276B">
            <w:pPr>
              <w:spacing w:after="120"/>
              <w:jc w:val="left"/>
              <w:rPr>
                <w:rFonts w:ascii="Consolas" w:hAnsi="Consolas" w:cs="Consolas"/>
                <w:noProof/>
                <w:highlight w:val="yellow"/>
              </w:rPr>
            </w:pPr>
            <w:r w:rsidRPr="00327D7F">
              <w:rPr>
                <w:b/>
              </w:rPr>
              <w:t>Вход</w:t>
            </w:r>
          </w:p>
        </w:tc>
        <w:tc>
          <w:tcPr>
            <w:tcW w:w="5386" w:type="dxa"/>
          </w:tcPr>
          <w:p w:rsidR="00C61568" w:rsidRPr="001F0656" w:rsidRDefault="00C61568" w:rsidP="00C9276B">
            <w:pPr>
              <w:spacing w:after="120"/>
              <w:jc w:val="left"/>
              <w:rPr>
                <w:rFonts w:ascii="Consolas" w:hAnsi="Consolas" w:cs="Consolas"/>
                <w:noProof/>
                <w:highlight w:val="yellow"/>
                <w:lang w:val="en-US"/>
              </w:rPr>
            </w:pPr>
            <w:r w:rsidRPr="00327D7F">
              <w:rPr>
                <w:b/>
              </w:rPr>
              <w:t>Изход</w:t>
            </w:r>
          </w:p>
        </w:tc>
      </w:tr>
      <w:tr w:rsidR="00C61568" w:rsidTr="00C9276B">
        <w:tc>
          <w:tcPr>
            <w:tcW w:w="5387" w:type="dxa"/>
          </w:tcPr>
          <w:p w:rsidR="00C61568" w:rsidRPr="00C61568" w:rsidRDefault="00DD764C" w:rsidP="00C9276B">
            <w:pPr>
              <w:spacing w:after="120"/>
              <w:jc w:val="left"/>
              <w:rPr>
                <w:rFonts w:ascii="Consolas" w:hAnsi="Consolas" w:cs="Consolas"/>
                <w:noProof/>
                <w:highlight w:val="yellow"/>
                <w:lang w:val="en-US"/>
              </w:rPr>
            </w:pPr>
            <w:r w:rsidRPr="00DD764C">
              <w:rPr>
                <w:rFonts w:ascii="Consolas" w:hAnsi="Consolas" w:cs="Consolas"/>
                <w:noProof/>
                <w:lang w:val="en-US"/>
              </w:rPr>
              <w:t>14 2 26 11 25 9 1 3 19 23 10 8 9 21 6 9 17 25 29 20 19 6 16 8 13 24 22 15 9 1 2 27 15 14 20 6 22 29 15 7 13 3 10 14 11 13 19 29 10 18 2 16 4 1 16 9 16 19 28 1 16</w:t>
            </w:r>
          </w:p>
        </w:tc>
        <w:tc>
          <w:tcPr>
            <w:tcW w:w="5386" w:type="dxa"/>
          </w:tcPr>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1 - 4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2 - 3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3 - 2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4 - 1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6 - 3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7 - 1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8 - 2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9 - 5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10 - 3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11 - 2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13 - 3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14 - 3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15 - 3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lastRenderedPageBreak/>
              <w:t>16 - 5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17 - 1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18 - 1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19 - 4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20 - 2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21 - 1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22 - 2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23 - 1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24 - 1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25 - 2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26 - 1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27 - 1 times</w:t>
            </w:r>
          </w:p>
          <w:p w:rsidR="007306F4" w:rsidRPr="007306F4" w:rsidRDefault="007306F4" w:rsidP="007306F4">
            <w:pPr>
              <w:spacing w:after="120"/>
              <w:jc w:val="left"/>
              <w:rPr>
                <w:rFonts w:ascii="Consolas" w:hAnsi="Consolas" w:cs="Consolas"/>
                <w:noProof/>
                <w:lang w:val="en-US"/>
              </w:rPr>
            </w:pPr>
            <w:r w:rsidRPr="007306F4">
              <w:rPr>
                <w:rFonts w:ascii="Consolas" w:hAnsi="Consolas" w:cs="Consolas"/>
                <w:noProof/>
                <w:lang w:val="en-US"/>
              </w:rPr>
              <w:t>28 - 1 times</w:t>
            </w:r>
          </w:p>
          <w:p w:rsidR="00C61568" w:rsidRPr="001F0656" w:rsidRDefault="007306F4" w:rsidP="007306F4">
            <w:pPr>
              <w:spacing w:after="120"/>
              <w:jc w:val="left"/>
              <w:rPr>
                <w:rFonts w:ascii="Consolas" w:hAnsi="Consolas" w:cs="Consolas"/>
                <w:noProof/>
                <w:highlight w:val="yellow"/>
                <w:lang w:val="en-US"/>
              </w:rPr>
            </w:pPr>
            <w:r w:rsidRPr="007306F4">
              <w:rPr>
                <w:rFonts w:ascii="Consolas" w:hAnsi="Consolas" w:cs="Consolas"/>
                <w:noProof/>
                <w:lang w:val="en-US"/>
              </w:rPr>
              <w:t>29 - 3 times</w:t>
            </w:r>
          </w:p>
        </w:tc>
      </w:tr>
      <w:tr w:rsidR="00C61568" w:rsidTr="00C9276B">
        <w:tc>
          <w:tcPr>
            <w:tcW w:w="5387" w:type="dxa"/>
          </w:tcPr>
          <w:p w:rsidR="00C61568" w:rsidRPr="00226023" w:rsidRDefault="00C61568" w:rsidP="00C9276B">
            <w:pPr>
              <w:spacing w:after="120"/>
              <w:jc w:val="left"/>
              <w:rPr>
                <w:rFonts w:ascii="Consolas" w:hAnsi="Consolas" w:cs="Consolas"/>
                <w:noProof/>
                <w:highlight w:val="yellow"/>
              </w:rPr>
            </w:pPr>
            <w:r w:rsidRPr="00327D7F">
              <w:rPr>
                <w:b/>
              </w:rPr>
              <w:lastRenderedPageBreak/>
              <w:t>Вход</w:t>
            </w:r>
          </w:p>
        </w:tc>
        <w:tc>
          <w:tcPr>
            <w:tcW w:w="5386" w:type="dxa"/>
          </w:tcPr>
          <w:p w:rsidR="00C61568" w:rsidRPr="001F0656" w:rsidRDefault="00C61568" w:rsidP="00C9276B">
            <w:pPr>
              <w:spacing w:after="120"/>
              <w:jc w:val="left"/>
              <w:rPr>
                <w:rFonts w:ascii="Consolas" w:hAnsi="Consolas" w:cs="Consolas"/>
                <w:noProof/>
                <w:highlight w:val="yellow"/>
                <w:lang w:val="en-US"/>
              </w:rPr>
            </w:pPr>
            <w:r w:rsidRPr="00327D7F">
              <w:rPr>
                <w:b/>
              </w:rPr>
              <w:t>Изход</w:t>
            </w:r>
          </w:p>
        </w:tc>
      </w:tr>
      <w:tr w:rsidR="00C61568" w:rsidTr="00C9276B">
        <w:tc>
          <w:tcPr>
            <w:tcW w:w="5387" w:type="dxa"/>
          </w:tcPr>
          <w:p w:rsidR="00C61568" w:rsidRPr="00EE0227" w:rsidRDefault="00A623C6" w:rsidP="00C9276B">
            <w:pPr>
              <w:spacing w:after="120"/>
              <w:jc w:val="left"/>
              <w:rPr>
                <w:rFonts w:ascii="Consolas" w:hAnsi="Consolas" w:cs="Consolas"/>
                <w:noProof/>
                <w:lang w:val="en-US"/>
              </w:rPr>
            </w:pPr>
            <w:r w:rsidRPr="00A623C6">
              <w:rPr>
                <w:rFonts w:ascii="Consolas" w:hAnsi="Consolas" w:cs="Consolas"/>
                <w:noProof/>
                <w:lang w:val="en-US"/>
              </w:rPr>
              <w:t>14 2 26 11 25 9 1 3 19 23 10 8 9 21 6 9 17 25 29 20 19 6 16 8 13 24 22 15 9 1 2 27 15 14 20 6 22 29 15 7 13 3 10 14 11 13 19 29 10 18 2 16 4 1 16 9 16 19 28 1 16 15 23 19 21 12 23 25 1 1 17 17 11 22 8 17 25 3 27 29 6 23 6 21 28 16 23 14 27 11 19 4 2 14 20</w:t>
            </w:r>
          </w:p>
        </w:tc>
        <w:tc>
          <w:tcPr>
            <w:tcW w:w="5386" w:type="dxa"/>
          </w:tcPr>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1 - 6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2 - 4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3 - 3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4 - 2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6 - 5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7 - 1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8 - 3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9 - 5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10 - 3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11 - 4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12 - 1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13 - 3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14 - 5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15 - 4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16 - 6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17 - 4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18 - 1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19 - 6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20 - 3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21 - 3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22 - 3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23 - 5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24 - 1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25 - 4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26 - 1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27 - 3 times</w:t>
            </w:r>
          </w:p>
          <w:p w:rsidR="006A04BF" w:rsidRPr="006A04BF" w:rsidRDefault="006A04BF" w:rsidP="006A04BF">
            <w:pPr>
              <w:spacing w:after="120"/>
              <w:jc w:val="left"/>
              <w:rPr>
                <w:rFonts w:ascii="Consolas" w:hAnsi="Consolas" w:cs="Consolas"/>
                <w:noProof/>
                <w:lang w:val="en-US"/>
              </w:rPr>
            </w:pPr>
            <w:r w:rsidRPr="006A04BF">
              <w:rPr>
                <w:rFonts w:ascii="Consolas" w:hAnsi="Consolas" w:cs="Consolas"/>
                <w:noProof/>
                <w:lang w:val="en-US"/>
              </w:rPr>
              <w:t>28 - 2 times</w:t>
            </w:r>
          </w:p>
          <w:p w:rsidR="00C61568" w:rsidRPr="001F0656" w:rsidRDefault="006A04BF" w:rsidP="00F864B7">
            <w:pPr>
              <w:spacing w:after="120"/>
              <w:jc w:val="left"/>
              <w:rPr>
                <w:rFonts w:ascii="Consolas" w:hAnsi="Consolas" w:cs="Consolas"/>
                <w:noProof/>
                <w:highlight w:val="yellow"/>
                <w:lang w:val="en-US"/>
              </w:rPr>
            </w:pPr>
            <w:r w:rsidRPr="006A04BF">
              <w:rPr>
                <w:rFonts w:ascii="Consolas" w:hAnsi="Consolas" w:cs="Consolas"/>
                <w:noProof/>
                <w:lang w:val="en-US"/>
              </w:rPr>
              <w:lastRenderedPageBreak/>
              <w:t>29 - 4 times</w:t>
            </w:r>
          </w:p>
        </w:tc>
      </w:tr>
      <w:tr w:rsidR="00C61568" w:rsidTr="00C9276B">
        <w:tc>
          <w:tcPr>
            <w:tcW w:w="5387" w:type="dxa"/>
          </w:tcPr>
          <w:p w:rsidR="00C61568" w:rsidRPr="00EE0227" w:rsidRDefault="00C61568" w:rsidP="00C9276B">
            <w:pPr>
              <w:spacing w:after="120"/>
              <w:jc w:val="left"/>
              <w:rPr>
                <w:rFonts w:ascii="Consolas" w:hAnsi="Consolas" w:cs="Consolas"/>
                <w:noProof/>
              </w:rPr>
            </w:pPr>
            <w:r w:rsidRPr="00EE0227">
              <w:rPr>
                <w:b/>
              </w:rPr>
              <w:lastRenderedPageBreak/>
              <w:t>Вход</w:t>
            </w:r>
          </w:p>
        </w:tc>
        <w:tc>
          <w:tcPr>
            <w:tcW w:w="5386" w:type="dxa"/>
          </w:tcPr>
          <w:p w:rsidR="00C61568" w:rsidRPr="001F0656" w:rsidRDefault="00C61568" w:rsidP="00C9276B">
            <w:pPr>
              <w:spacing w:after="120"/>
              <w:jc w:val="left"/>
              <w:rPr>
                <w:rFonts w:ascii="Consolas" w:hAnsi="Consolas" w:cs="Consolas"/>
                <w:noProof/>
                <w:highlight w:val="yellow"/>
                <w:lang w:val="en-US"/>
              </w:rPr>
            </w:pPr>
            <w:r w:rsidRPr="00327D7F">
              <w:rPr>
                <w:b/>
              </w:rPr>
              <w:t>Изход</w:t>
            </w:r>
          </w:p>
        </w:tc>
      </w:tr>
      <w:tr w:rsidR="00C61568" w:rsidTr="00C9276B">
        <w:tc>
          <w:tcPr>
            <w:tcW w:w="5387" w:type="dxa"/>
          </w:tcPr>
          <w:p w:rsidR="00C61568" w:rsidRPr="00226023" w:rsidRDefault="008E124E" w:rsidP="00C9276B">
            <w:pPr>
              <w:spacing w:after="120"/>
              <w:jc w:val="left"/>
              <w:rPr>
                <w:rFonts w:ascii="Consolas" w:hAnsi="Consolas" w:cs="Consolas"/>
                <w:noProof/>
                <w:highlight w:val="yellow"/>
              </w:rPr>
            </w:pPr>
            <w:r w:rsidRPr="008E124E">
              <w:rPr>
                <w:rFonts w:ascii="Consolas" w:hAnsi="Consolas" w:cs="Consolas"/>
                <w:noProof/>
                <w:lang w:val="en-US"/>
              </w:rPr>
              <w:t xml:space="preserve">1 13 27 10 2 28 22 10 7 10 21 29 15 2 3 2 28 8 17 27 23 11 2 11 28 23 18 19 22 14 1 1 29 10 21 6 13 20 22 3 11 3 17 11 16 2 22 9 18 15 2 9 1 9 23 19 12 17 12 9 11 3 17 23 10 20 1 6 11 26 18 8 16 15 17 20 24 20 24 26 1 9 2 8 13 21 29 21 16 3 23 26 9 14 22 8 16 24 2 25 2 17 28 21 26 23 23 16 22 3 24 21 22 15 8 2 2 9 11 18 20 9 19 9 4 22 29 2 22 9 5 1 19 29 24 14 11 11 12 19 28 14 28 14 8 3 5 23 6 21 7 7 14 14 6 22 28 20 18 4 24 21 24 13 27 24 2 23 21 24 21 20 27 21 19 7 10 5 1 1 18 6 26 2 3 28 17 5 23 3 15 21 23 8 25 7 20 16 16 14 1 11 3 12 1 16 10 22 24 29 12 23 19 17 16 18 25 23 11 29 7 27 29 18 9 29 27 19 25 13 17 24 18 17 1 7 3 14 1 16 19 24 11 24 20 22 2 6 21 8 11 27 5 17 7 4 12 14 4 1 18 20 27 12 12 17 6 2 17 10 15 12 22 24 11 13 16 5 28 17 28 21 28 18 2 20 20 2 11 26 24 19 11 1 28 29 27 28 12 3 16 1 19 11 22 29 5 10 6 23 17 7 16 17 3 26 21 10 11 22 27 4 20 20 16 26 2 21 26 12 16 18 23 26 1 27 3 17 25 2 15 10 25 17 10 17 3 24 28 2 8 18 17 19 5 13 10 28 25 26 28 13 14 24 8 28 14 19 16 5 24 4 14 10 8 18 8 4 11 28 23 7 23 25 4 28 1 4 21 17 18 4 22 29 3 2 26 1 10 11 4 13 8 23 7 4 4 8 12 16 5 7 18 26 3 21 19 18 21 10 27 11 28 28 16 21 12 15 7 6 22 8 23 1 24 10 29 29 18 29 24 23 21 5 13 12 15 25 27 12 12 8 10 1 13 23 15 9 8 16 22 19 2 6 24 27 13 18 3 22 22 19 1 22 15 5 19 23 16 5 6 16 17 24 23 15 28 23 17 2 24 20 22 3 7 5 22 16 11 15 28 27 23 5 20 22 7 17 15 8 5 22 22 4 10 7 2 7 12 9 29 20 1 1 28 2 27 27 15 10 13 3 12 1 6 9 23 13 5 1 8 11 8 9 27 3 28 19 22 1 4 15 4 2 16 9 26 22 7 19 25 10 2 5 25 2 10 22 28 2 14 18 3 11 2 18 12 21 4 25 4 8 5 15 7 27 29 11 15 26 12 1 7 16 6 28 9 4 14 26 22 6 21 21 16 15 13 23 1 28 27 6 19 11 16 17 5 16 28 27 3 29 8 2 19 14 12 17 6 4 9 8 7 7 4 27 17 14 29 21 15 6 10 16 28 7 11 26 29 18 23 22 6 17 24 22 28 19 2 3 4 26 17 26 19 19 28 13 7 19 1 21 17 7 12 26 19 21 3 13 3 15 17 17 10 17 3 20 13 12 28 27 12 26 18 19 19 14 27 10 8 28 19 11 18 3 5 28 5 27 3 8 17 18 29 18 10 1 17 2 16 8 29 25 20 3 9 21 18 23 8 6 23 23 6 5 26 6 28 7 12 5 16 15 9 20 11 23 26 29 10 19 26 26 23 29 28 23 21 16 24 14 10 12 20 26 15 23 13 25 21 4 2 10 20 12 22 14 17 1 21 15 24 19 13 18 10 27 1 6 7 4 15 13 13 28 24 5 24 13 6 17 11 2 9 6 17 16 6 11 8 14 7 20 24 9 19 21 28 2 17 18 23 7 18 18 19 18 27 22 18 18 19 5 24 4 5 23 10 8 2 23 21 19 28 22 26 24 18 4 9 3 6 22 25 18 24 4 13 20 17 28 18 14 22 19 24 3 26 21 5 26 11 20 1 23 26 5 9 26 22 25 1 23 13 15 12 27 9 7 10 1 10 20 21 3 5 7 26 9 27 24 28 27 29 12 21 15 22 3 21 20 24 17 27 21 28 25 1 7 8 27 24 19 11 4 17 21 29 28 18 19 8 1 28 27 26 4 24 1 24 26 5 6 16 20 6 22 22 29 5 10 7 19 2 1 1 9 16 26 25 1 16 23 15 2 12 24 18 29 24 24 2 29 13 11 22 18 4 21 27 24 28 1 24 8 13 18 29 28 27 17 18 27 6 23 11 12 21 14 8 12 4 22 5 10 9 7 6 20 8 12 6 24 29 1 3 16 29 7 19 23 25 20 3 8 7 4 24 20 1 11 27 19 13 15 20 6 25 15 28 7 13 9 21 16 12 23 28 5 21 25 12 14 24 15 17 14 20 27 3 6 12 16 20 26 14 16 </w:t>
            </w:r>
            <w:r w:rsidRPr="008E124E">
              <w:rPr>
                <w:rFonts w:ascii="Consolas" w:hAnsi="Consolas" w:cs="Consolas"/>
                <w:noProof/>
                <w:lang w:val="en-US"/>
              </w:rPr>
              <w:lastRenderedPageBreak/>
              <w:t xml:space="preserve">11 14 10 26 20 15 8 13 11 16 29 16 25 14 5 19 29 6 29 14 25 28 28 7 15 28 12 23 24 26 19 24 3 25 12 15 24 24 5 27 6 12 5 1 15 5 2 19 1 23 16 15 27 1 21 13 15 4 12 22 3 15 18 14 27 5 14 1 2 20 24 6 1 2 9 13 24 28 22 11 26 23 23 1 10 5 27 3 4 29 29 21 13 12 24 20 23 20 3 10 21 1 17 10 29 11 14 25 22 9 18 17 12 1 25 9 22 18 4 23 8 11 27 2 21 4 23 18 7 18 19 4 25 13 19 26 6 13 2 29 20 2 11 24 12 13 10 12 17 15 28 6 16 10 2 10 3 16 19 25 18 25 19 4 20 14 21 28 11 29 4 10 16 5 3 7 1 4 20 8 23 11 2 21 20 14 17 16 11 10 23 20 24 6 11 25 13 7 5 27 22 11 1 17 12 19 19 12 7 25 9 29 26 11 2 7 23 27 14 7 26 5 18 2 7 14 15 10 24 8 24 24 28 22 16 13 11 15 10 1 24 6 10 16 1 23 23 13 4 4 3 15 22 28 1 17 22 28 11 28 4 10 18 29 1 14 1 4 24 19 26 9 18 13 13 21 25 3 1 13 20 3 6 20 6 9 3 1 22 29 20 12 4 11 27 14 18 10 15 17 23 20 19 15 7 23 27 9 16 10 21 20 28 28 9 2 4 27 24 22 12 1 12 25 28 15 5 7 16 28 3 15 17 14 19 29 13 21 14 12 12 23 15 12 8 1 14 5 3 26 11 21 16 23 6 23 9 24 17 22 18 21 23 18 7 6 4 14 9 9 18 12 13 13 11 18 15 29 17 28 2 29 4 20 17 12 29 24 9 26 21 19 4 21 23 20 1 26 5 2 27 29 26 24 8 28 8 4 13 17 8 9 7 19 21 18 18 4 1 25 7 10 6 13 17 28 8 22 19 20 17 18 25 15 1 2 4 9 12 18 4 26 11 21 19 12 12 15 1 5 3 27 26 10 25 18 23 14 7 9 20 16 14 22 1 19 14 22 18 19 15 9 21 13 21 10 28 14 23 5 16 23 21 14 18 20 22 15 19 13 9 20 2 3 27 18 12 19 21 29 28 20 27 11 20 23 6 13 18 15 19 9 20 2 23 27 24 1 5 10 26 28 3 5 11 24 7 19 16 4 28 10 23 23 7 26 26 11 23 24 14 10 27 4 23 29 29 1 10 1 24 12 14 11 4 29 17 22 29 26 17 16 27 15 17 10 16 26 25 26 2 14 7 10 26 17 2 28 11 12 24 7 10 16 9 17 25 12 20 7 9 5 11 27 8 27 13 12 17 14 13 4 5 13 28 11 5 5 15 17 28 19 11 18 2 10 7 12 6 29 15 5 6 18 18 26 3 9 3 28 5 19 11 27 28 21 2 27 17 28 12 21 27 4 8 20 23 22 26 28 21 1 7 17 28 9 27 17 25 3 8 26 3 16 13 10 8 13 20 10 9 10 25 8 18 24 7 3 11 27 4 10 13 4 8 4 13 24 29 19 23 15 3 15 21 16 19 11 21 28 13 10 3 16 19 12 6 29 29 5 2 24 6 27 28 27 13 28 8 9 27 13 14 1 17 23 7 11 16 2 6 25 12 13 15 23 8 26 15 26 27 14 24 25 17 28 9 5 16 23 3 21 4 12 1 29 26 3 29 26 5 25 13 27 28 6 13 23 12 6 20 16 14 12 11 14 19 19 13 18 14 3 24 22 28 15 22 29 12 16 26 5 27 18 22 3 1 26 26 12 16 16 23 11 4 16 8 21 1 17 10 8 20 12 12 3 2 20 28 14 14 14 12 26 9 16 19 25 20 9 13 22 22 2 3 28 9 14 19 13 7 1 28 24 6 19 15 16 6 19 2 11 28 12 27 2 4 27 3 18 27 12 2 22 5 18 15 19 9 13 23 17 1 16 7 13 15 18 20 19 1 4 19 1 8 3 24 11 4 1 25 12 12 2 15 25 28 7 19 17 4 26 7 23 26 14 10 12 5 15 16 16 7 13 17 24 23 2 14 3 24 5 15 9 18 11 6 29 2 12 14 9 28 3 15 5 26 26 4 24 22 13 6 18 14 9 5 28 15 21 2 27 22 17 23 29 11 28 5 15 8 10 10 22 2 8 18 5 28 12 27 26 28 20 10 12 28 27 24 10 6 8 15 10 10 16 16 12 10 15 24 28 22 18 16 12 3 13 17 7 21 1 1 3 24 6 29 3 7 12 1 14 4 24 9 1 25 1 12 15 22 7 25 13 17 29 5 10 5 28 9 15 11 18 19 6 8 12 16 5 17 14 5 27 15 11 24 27 9 16 16 2 1 2 14 15 6 18 16 25 1 19 28 9 3 16 4 16 6 4 23 14 14 8 27 9 2 27 27 7 5 8 1 18 12 8 14 9 4 5 29 19 26 21 5 28 15 26 24 29 8 8 21 6 22 3 17 23 5 6 13 9 20 9 20 22 19 10 27 25 2 24 12 2 5 4 18 23 3 29 23 6 3 </w:t>
            </w:r>
            <w:r w:rsidRPr="008E124E">
              <w:rPr>
                <w:rFonts w:ascii="Consolas" w:hAnsi="Consolas" w:cs="Consolas"/>
                <w:noProof/>
                <w:lang w:val="en-US"/>
              </w:rPr>
              <w:lastRenderedPageBreak/>
              <w:t xml:space="preserve">28 28 26 16 25 25 9 20 21 5 28 21 20 29 17 1 12 9 6 28 29 28 13 26 20 1 19 15 24 21 5 12 8 6 21 10 23 7 24 14 18 6 10 20 14 10 14 5 1 22 20 20 18 7 4 1 16 1 26 24 7 24 26 1 29 16 14 15 8 7 8 6 15 22 10 24 18 23 12 10 17 15 14 2 1 15 24 1 3 20 24 23 10 29 8 24 10 10 21 28 26 29 26 23 15 15 5 25 26 10 13 22 19 16 8 21 10 24 1 15 21 13 12 18 12 14 25 16 15 16 14 8 2 14 13 18 19 20 16 16 10 28 5 23 8 2 4 23 22 16 14 15 10 7 7 13 17 8 12 1 19 19 11 11 25 5 21 5 4 20 3 19 8 14 5 22 9 19 10 10 10 3 23 29 2 29 28 25 8 29 1 11 9 15 26 20 18 23 28 3 11 29 20 3 13 25 7 25 2 14 5 28 28 2 21 17 26 12 10 26 7 25 27 4 19 22 11 23 18 15 5 16 21 8 29 11 12 21 16 7 22 3 24 23 25 3 13 8 24 10 24 6 14 3 26 16 2 17 13 21 14 14 8 16 9 19 7 20 3 10 5 5 26 3 4 4 1 4 8 17 9 3 28 8 20 29 2 19 11 13 9 24 8 25 22 8 25 8 15 7 25 22 6 15 5 19 10 11 28 22 15 28 10 26 12 11 16 29 25 9 17 18 9 19 1 11 26 1 11 25 9 23 19 2 21 17 27 14 3 2 20 21 20 19 28 11 15 12 14 11 22 25 12 6 19 7 13 17 15 24 22 9 29 3 14 22 9 9 5 24 14 3 26 24 19 26 27 20 21 19 26 15 16 29 4 13 11 13 12 15 4 11 28 9 9 11 21 18 5 6 2 7 7 19 27 20 28 17 17 23 9 22 25 25 27 8 23 1 29 1 11 26 26 20 21 4 4 18 16 9 6 10 16 15 17 20 8 26 3 13 14 24 26 19 6 11 15 4 11 1 18 21 19 4 25 6 10 17 28 24 17 11 2 9 18 29 7 11 8 8 29 26 27 16 16 17 29 8 14 10 18 29 7 16 20 14 21 12 19 11 10 21 27 9 26 4 22 18 2 7 4 5 25 3 1 21 23 4 18 9 7 3 3 19 6 17 5 16 18 4 9 25 21 27 28 9 28 19 19 13 24 12 7 8 6 13 5 4 15 29 21 17 24 11 5 8 18 9 3 10 28 7 1 27 28 9 14 28 5 22 23 4 15 5 15 25 26 25 14 23 13 1 1 19 12 21 2 10 22 21 21 20 17 9 14 17 11 9 10 26 29 6 29 23 7 18 3 19 26 10 11 23 25 10 27 28 7 12 16 7 8 4 6 14 1 3 16 6 21 27 14 17 15 17 23 7 2 8 13 23 18 12 14 13 10 27 24 8 12 16 11 29 22 3 19 25 1 15 22 4 3 27 28 28 26 23 8 9 16 20 26 28 29 22 19 25 20 23 4 3 8 9 23 5 17 14 25 13 27 28 7 16 16 9 21 21 13 16 17 16 20 16 22 22 20 12 1 29 14 23 6 7 12 19 25 24 5 24 11 12 28 25 11 17 14 10 13 20 2 28 13 4 7 17 13 21 16 1 15 6 13 25 28 4 22 29 5 26 14 27 16 19 5 5 18 24 6 5 9 11 29 11 28 16 11 2 1 24 7 4 8 4 9 6 29 4 27 7 24 14 5 17 7 4 12 23 29 2 29 18 16 11 22 5 7 3 26 13 22 21 29 10 20 10 20 13 10 29 6 15 27 28 10 24 6 12 4 24 4 18 3 28 25 18 18 26 11 5 29 26 7 14 15 4 15 24 27 27 14 29 13 1 26 15 21 18 2 27 29 24 28 3 9 5 18 1 15 2 22 23 2 6 29 9 8 13 14 6 10 11 15 7 11 5 6 3 3 10 26 1 25 14 6 6 28 4 6 10 15 14 10 25 5 21 27 7 1 17 7 8 4 25 18 18 9 21 22 4 29 16 28 6 5 22 28 18 1 24 11 4 8 4 20 25 2 20 2 19 7 28 2 15 3 19 26 29 26 17 27 7 12 2 11 29 16 4 20 13 22 10 7 7 7 3 29 1 5 22 17 18 19 3 26 1 14 14 3 16 25 28 22 13 26 4 22 7 22 21 10 27 1 19 27 27 22 25 8 29 19 25 25 4 1 9 17 10 5 11 15 3 1 4 17 23 18 23 10 3 11 23 8 13 13 19 18 1 5 29 9 19 6 3 27 1 4 18 13 18 17 13 3 12 6 8 26 26 2 4 10 28 15 5 19 26 17 12 21 11 21 16 5 5 2 26 26 28 7 17 20 29 11 22 16 28 20 26 8 6 22 21 29 2 20 11 4 1 14 1 13 21 27 2 26 1 8 27 10 10 11 28 20 14 13 10 17 23 19 21 6 21 5 15 19 1 17 4 15 21 22 25 15 6 5 29 3 10 26 16 20 22 17 27 24 24 2 16 18 11 23 11 12 22 24 21 16 12 13 26 13 5 13 18 17 15 14 14 9 </w:t>
            </w:r>
            <w:r w:rsidRPr="008E124E">
              <w:rPr>
                <w:rFonts w:ascii="Consolas" w:hAnsi="Consolas" w:cs="Consolas"/>
                <w:noProof/>
                <w:lang w:val="en-US"/>
              </w:rPr>
              <w:lastRenderedPageBreak/>
              <w:t>14 8 8 27 4 1 14 5 8 21 24 28 2 16 5 28 12 14 22 12 13 13 20 26 29 3 16 9 28 10 9 11 18 7 4 4 15 13 8 22 11 17 9 21 18 27 12 19 9 19 6 1 21 3 26 2 17 12 27 2 14 5 6 27 12 14 11 24 12 1 14 28 7 29 1 26 4 29 9 2 20 27</w:t>
            </w:r>
          </w:p>
        </w:tc>
        <w:tc>
          <w:tcPr>
            <w:tcW w:w="5386" w:type="dxa"/>
          </w:tcPr>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lastRenderedPageBreak/>
              <w:t>1 - 136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2 - 112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3 - 116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4 - 121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5 - 122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6 - 101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7 - 113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8 - 107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9 - 111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10 - 126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11 - 122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12 - 123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13 - 115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14 - 119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15 - 119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16 - 125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17 - 119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18 - 120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19 - 124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20 - 106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21 - 119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22 - 114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23 - 118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24 - 122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25 - 90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26 - 124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27 - 114 times</w:t>
            </w:r>
          </w:p>
          <w:p w:rsidR="00A01EBE" w:rsidRPr="00A01EBE" w:rsidRDefault="00A01EBE" w:rsidP="00A01EBE">
            <w:pPr>
              <w:spacing w:after="120"/>
              <w:jc w:val="left"/>
              <w:rPr>
                <w:rFonts w:ascii="Consolas" w:hAnsi="Consolas" w:cs="Consolas"/>
                <w:noProof/>
                <w:lang w:val="en-US"/>
              </w:rPr>
            </w:pPr>
            <w:r w:rsidRPr="00A01EBE">
              <w:rPr>
                <w:rFonts w:ascii="Consolas" w:hAnsi="Consolas" w:cs="Consolas"/>
                <w:noProof/>
                <w:lang w:val="en-US"/>
              </w:rPr>
              <w:t>28 - 147 times</w:t>
            </w:r>
          </w:p>
          <w:p w:rsidR="00C61568" w:rsidRPr="001F0656" w:rsidRDefault="00A01EBE" w:rsidP="00A01EBE">
            <w:pPr>
              <w:spacing w:after="120"/>
              <w:jc w:val="left"/>
              <w:rPr>
                <w:rFonts w:ascii="Consolas" w:hAnsi="Consolas" w:cs="Consolas"/>
                <w:noProof/>
                <w:highlight w:val="yellow"/>
                <w:lang w:val="en-US"/>
              </w:rPr>
            </w:pPr>
            <w:r w:rsidRPr="00A01EBE">
              <w:rPr>
                <w:rFonts w:ascii="Consolas" w:hAnsi="Consolas" w:cs="Consolas"/>
                <w:noProof/>
                <w:lang w:val="en-US"/>
              </w:rPr>
              <w:t>29 - 115 times</w:t>
            </w:r>
          </w:p>
        </w:tc>
      </w:tr>
      <w:tr w:rsidR="00C61568" w:rsidTr="00C9276B">
        <w:tc>
          <w:tcPr>
            <w:tcW w:w="5387" w:type="dxa"/>
          </w:tcPr>
          <w:p w:rsidR="00C61568" w:rsidRPr="00226023" w:rsidRDefault="00C61568" w:rsidP="00C9276B">
            <w:pPr>
              <w:spacing w:after="120"/>
              <w:jc w:val="left"/>
              <w:rPr>
                <w:rFonts w:ascii="Consolas" w:hAnsi="Consolas" w:cs="Consolas"/>
                <w:noProof/>
                <w:highlight w:val="yellow"/>
              </w:rPr>
            </w:pPr>
            <w:r w:rsidRPr="00327D7F">
              <w:rPr>
                <w:b/>
              </w:rPr>
              <w:lastRenderedPageBreak/>
              <w:t>Вход</w:t>
            </w:r>
          </w:p>
        </w:tc>
        <w:tc>
          <w:tcPr>
            <w:tcW w:w="5386" w:type="dxa"/>
          </w:tcPr>
          <w:p w:rsidR="00C61568" w:rsidRPr="001F0656" w:rsidRDefault="00C61568" w:rsidP="00C9276B">
            <w:pPr>
              <w:spacing w:after="120"/>
              <w:jc w:val="left"/>
              <w:rPr>
                <w:rFonts w:ascii="Consolas" w:hAnsi="Consolas" w:cs="Consolas"/>
                <w:noProof/>
                <w:highlight w:val="yellow"/>
                <w:lang w:val="en-US"/>
              </w:rPr>
            </w:pPr>
            <w:r w:rsidRPr="00327D7F">
              <w:rPr>
                <w:b/>
              </w:rPr>
              <w:t>Изход</w:t>
            </w:r>
          </w:p>
        </w:tc>
      </w:tr>
      <w:tr w:rsidR="00C61568" w:rsidTr="00C9276B">
        <w:tc>
          <w:tcPr>
            <w:tcW w:w="5387" w:type="dxa"/>
          </w:tcPr>
          <w:p w:rsidR="00C61568" w:rsidRPr="00226023" w:rsidRDefault="00B86512" w:rsidP="00C9276B">
            <w:pPr>
              <w:spacing w:after="120"/>
              <w:jc w:val="left"/>
              <w:rPr>
                <w:rFonts w:ascii="Consolas" w:hAnsi="Consolas" w:cs="Consolas"/>
                <w:noProof/>
                <w:highlight w:val="yellow"/>
              </w:rPr>
            </w:pPr>
            <w:r w:rsidRPr="00B86512">
              <w:rPr>
                <w:rFonts w:ascii="Consolas" w:hAnsi="Consolas" w:cs="Consolas"/>
                <w:noProof/>
              </w:rPr>
              <w:t>5 10 1 14 3 3 13 4 12 18 16 16 17 6 23 2 10 6 18 3 21 22 23 1 21 6 9 9 19 13 19 23 18 26 6 1 21 1 14 28 11 19 10 4 28 9 29 13 8 26 27 6 22 20 13 13 16 1 23 26 23 4 14 29 28 22 27 21 1 23 10 10 21 19 21 2 12 20 2 12 6 26 1 23 15 14 2 27 13 23 14 20 8 17 6 7 5 11 5 7 11 8 12 15 16 18 14 3 29 12 1 26 29 11 21 27 4 21 14 14 20 1 8 8 10 20 3 4 14 14 26 2 15 24 2 27 14 15 7 27 29 29 28 2 23 17 20 27 26 8 4 14 27 21 16 11 29 5 6 26 15 11 19 15 15 28 12 6 9 23 13 18 14 16 15 21 2 7 15 22 29 6 8 6 11 13 5 24 8 20 28 10 10 11 12 19 10 14 17 24 5 15 18 4 25 15 29 11 6 24 9 23 20 13 27 10 4 13 4 2 24 18 27 19 25 4 8 4 4 25 11 18 20 20 18 14 17 4 10 26 14 23 18 14 11 5 19 27 14 3 16 27 10 15 29 16 18 28 9 22 7 25 7 11 13 21 4 29 24 13 22 29 3 8 17 2 1 14 8 20 14 11 19 2 10 14 8 5 21 2 26 18 25 18 19 18 16 7 1 20 2 20 3 2 10 17 24 3 28 28 16 4 21 18 9 26 7 6 2 29 13 29 8 23 16 4 4 15 19 29 15 23 14 17 19 23 8 18 22 22 20 6 7 23 15 22 27 7 10 22 12 11 6 2 8 3 12 10 15 6 13 10 13 28 13 22 20 5 29 15 19 18 13 9 9 7 23 15 8 23 7</w:t>
            </w:r>
          </w:p>
        </w:tc>
        <w:tc>
          <w:tcPr>
            <w:tcW w:w="5386" w:type="dxa"/>
          </w:tcPr>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1 - 11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2 - 16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3 - 10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4 - 17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5 - 9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6 - 16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7 - 12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8 - 16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9 - 9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10 - 17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11 - 14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12 - 9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13 - 17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14 - 22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15 - 18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16 - 11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17 - 8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18 - 17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19 - 13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20 - 15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21 - 13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22 - 11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23 - 18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24 - 7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25 - 5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26 - 11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27 - 13 times</w:t>
            </w:r>
          </w:p>
          <w:p w:rsidR="005669F0" w:rsidRPr="005669F0" w:rsidRDefault="005669F0" w:rsidP="005669F0">
            <w:pPr>
              <w:spacing w:after="120"/>
              <w:jc w:val="left"/>
              <w:rPr>
                <w:rFonts w:ascii="Consolas" w:hAnsi="Consolas" w:cs="Consolas"/>
                <w:noProof/>
                <w:lang w:val="en-US"/>
              </w:rPr>
            </w:pPr>
            <w:r w:rsidRPr="005669F0">
              <w:rPr>
                <w:rFonts w:ascii="Consolas" w:hAnsi="Consolas" w:cs="Consolas"/>
                <w:noProof/>
                <w:lang w:val="en-US"/>
              </w:rPr>
              <w:t>28 - 10 times</w:t>
            </w:r>
          </w:p>
          <w:p w:rsidR="00C61568" w:rsidRPr="001F0656" w:rsidRDefault="005669F0" w:rsidP="005669F0">
            <w:pPr>
              <w:spacing w:after="120"/>
              <w:jc w:val="left"/>
              <w:rPr>
                <w:rFonts w:ascii="Consolas" w:hAnsi="Consolas" w:cs="Consolas"/>
                <w:noProof/>
                <w:highlight w:val="yellow"/>
                <w:lang w:val="en-US"/>
              </w:rPr>
            </w:pPr>
            <w:r w:rsidRPr="005669F0">
              <w:rPr>
                <w:rFonts w:ascii="Consolas" w:hAnsi="Consolas" w:cs="Consolas"/>
                <w:noProof/>
                <w:lang w:val="en-US"/>
              </w:rPr>
              <w:t>29 - 16 times</w:t>
            </w:r>
          </w:p>
        </w:tc>
      </w:tr>
      <w:tr w:rsidR="002A5BFE" w:rsidTr="00C9276B">
        <w:tc>
          <w:tcPr>
            <w:tcW w:w="5387" w:type="dxa"/>
          </w:tcPr>
          <w:p w:rsidR="002A5BFE" w:rsidRPr="00226023" w:rsidRDefault="002A5BFE" w:rsidP="00C9276B">
            <w:pPr>
              <w:spacing w:after="120"/>
              <w:jc w:val="left"/>
              <w:rPr>
                <w:rFonts w:ascii="Consolas" w:hAnsi="Consolas" w:cs="Consolas"/>
                <w:noProof/>
                <w:highlight w:val="yellow"/>
              </w:rPr>
            </w:pPr>
            <w:r w:rsidRPr="00327D7F">
              <w:rPr>
                <w:b/>
              </w:rPr>
              <w:t>Вход</w:t>
            </w:r>
          </w:p>
        </w:tc>
        <w:tc>
          <w:tcPr>
            <w:tcW w:w="5386" w:type="dxa"/>
          </w:tcPr>
          <w:p w:rsidR="002A5BFE" w:rsidRPr="001F0656" w:rsidRDefault="002A5BFE" w:rsidP="00C9276B">
            <w:pPr>
              <w:spacing w:after="120"/>
              <w:jc w:val="left"/>
              <w:rPr>
                <w:rFonts w:ascii="Consolas" w:hAnsi="Consolas" w:cs="Consolas"/>
                <w:noProof/>
                <w:highlight w:val="yellow"/>
                <w:lang w:val="en-US"/>
              </w:rPr>
            </w:pPr>
            <w:r w:rsidRPr="00327D7F">
              <w:rPr>
                <w:b/>
              </w:rPr>
              <w:t>Изход</w:t>
            </w:r>
          </w:p>
        </w:tc>
      </w:tr>
      <w:tr w:rsidR="002A5BFE" w:rsidTr="00C9276B">
        <w:tc>
          <w:tcPr>
            <w:tcW w:w="5387" w:type="dxa"/>
          </w:tcPr>
          <w:p w:rsidR="002A5BFE" w:rsidRPr="002A5BFE" w:rsidRDefault="00D751C7" w:rsidP="002A5BFE">
            <w:pPr>
              <w:spacing w:after="120"/>
              <w:jc w:val="left"/>
              <w:rPr>
                <w:rFonts w:ascii="Consolas" w:hAnsi="Consolas" w:cs="Consolas"/>
                <w:noProof/>
                <w:lang w:val="en-US"/>
              </w:rPr>
            </w:pPr>
            <w:r w:rsidRPr="00D751C7">
              <w:rPr>
                <w:rFonts w:ascii="Consolas" w:hAnsi="Consolas" w:cs="Consolas"/>
                <w:noProof/>
                <w:lang w:val="en-US"/>
              </w:rPr>
              <w:t xml:space="preserve">9 13 15 29 25 18 9 10 2 1 26 19 20 10 25 3 17 19 12 15 10 28 7 29 11 6 7 23 3 12 28 17 8 6 1 12 14 27 9 14 11 13 2 6 7 2 13 20 8 6 16 10 22 17 20 11 7 16 19 20 11 15 7 19 3 9 12 15 10 13 19 19 11 27 4 27 27 1 22 10 23 16 15 27 26 19 25 21 15 19 6 28 9 19 3 26 6 12 4 28 20 28 11 25 16 26 29 24 14 22 14 6 23 10 27 25 1 10 23 14 14 20 29 20 8 21 11 21 25 8 22 15 27 24 20 24 6 20 11 29 19 1 7 22 6 1 5 28 22 8 25 26 19 20 14 29 28 21 17 25 16 8 29 7 1 28 8 29 20 3 20 10 28 23 24 13 13 8 14 8 17 12 29 17 12 25 </w:t>
            </w:r>
            <w:r w:rsidRPr="00D751C7">
              <w:rPr>
                <w:rFonts w:ascii="Consolas" w:hAnsi="Consolas" w:cs="Consolas"/>
                <w:noProof/>
                <w:lang w:val="en-US"/>
              </w:rPr>
              <w:lastRenderedPageBreak/>
              <w:t>26 8 10 20 26 14 4 16 13 12 2 1 21 7 22 6 9 19 18 16 27 25 25 2 16 21 7 10 9 4 8 12 24 5 3 29 19 29 6 6 7 13 11 13 11 13 16 7 15 12 4 10 29 26 28 2 12 8 5 5 8 23 8 9 4 19 7 16 5 22 16 9 14 13 9 15 14 13 20 4 6 29 24 26 1 27 13 28 7 1 18 11 25 1 28 13 6 2 9 22 6 29 3 22 25 24 26 17 17 13 17 28 17 1 29 8 28 11 9 6 7 8 9 4 5 5 14 13 15 25 10 13 5 28 27 6 27 3 1 6 2 26 11 24 14 19 23 24 2 20 14 24 22 3 15 27 20 28 17 21 11 14 2 22 4 4 24 19 4 24 11 26 10 4 5 10 27 15 20 16 11 19 12 24 11 15 20 2 13 29 15 28 15 10 24 17 24 19 20 10 24 5 21 8 10 18 15 19 27 6 1 5 9 2 10 21 3 8 11 18 13 22 6 4 9 12 12 29 9 17 15 9 25 10 21 7 28 5 15 23 1 2 4 8 29 11 19 13 1 4 15 17 8 3 26 3 29 17 28 28 6 15 10 11 20 21 10 29 10 4 22 27 23 17 17 12 18 27 5 28 22 28 29 6 2 28 1 23 13 19 7 12 6 17 18 16 21 23 17 9 1 20 4 26 11 17 24 21 15 15 14 2 13 1 6 8 15 5 9 22 20 17 17 21 26 11 22 7 29 2 20 24 11 25 27 3 25 4 24 14 4 10 8 27 5 5 29 5 11 10 2 16 15 25 18 14 4 12 29 1 25 18 22 14 24 20 21 17 4 4 13 12 10 24 19 11 9 19 17 21 12 18 25 19 29 5 10 16 8 13 28 13 4 24 19 16 18 24 4 14 14 12 1 8 27 20 6 20 7 8 6 14 24 8 19 7 22 3 14 20 10 6 9 20 5 29 8 16 5 3 22 14 16 3 8 29 17 18 21 10 28 19 10 1 8 15 19 25 5 12 23 15 11 13 4 8 3 11 3 28 12 20 16 4 15 22 28 21 1 19 20 5 12 5 22 21 26 9 13 20 11 13 11 22 10 7 4 3 28 1 26 7 15 22 27 9 3 6 16 16 16 27 25 16 22 18 4 6 21 13 12 24 27 13 18 29 9 23 23 8 18 25 23 1 23 13 19 19 7 14 18 20 23 27 4 14 17 25 1 22 4 27 12 16 18 3 9 3 5 28 29 10 13 8 27 21 5 25 22 9 28 15 29 8 24 21 2 1 9 5 12 13 23 2 5 21 13</w:t>
            </w:r>
          </w:p>
        </w:tc>
        <w:tc>
          <w:tcPr>
            <w:tcW w:w="5386" w:type="dxa"/>
          </w:tcPr>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lastRenderedPageBreak/>
              <w:t>1 - 27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2 - 19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3 - 22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4 - 30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5 - 27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6 - 29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7 - 22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lastRenderedPageBreak/>
              <w:t>8 - 33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9 - 27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10 - 32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11 - 29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12 - 26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13 - 34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14 - 26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15 - 29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16 - 24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17 - 26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18 - 17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19 - 31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20 - 32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21 - 23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22 - 27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23 - 18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24 - 26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25 - 25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26 - 17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27 - 25 times</w:t>
            </w:r>
          </w:p>
          <w:p w:rsidR="00D751C7" w:rsidRPr="00D751C7" w:rsidRDefault="00D751C7" w:rsidP="00D751C7">
            <w:pPr>
              <w:spacing w:after="120"/>
              <w:jc w:val="left"/>
              <w:rPr>
                <w:rFonts w:ascii="Consolas" w:hAnsi="Consolas" w:cs="Consolas"/>
                <w:b/>
                <w:noProof/>
                <w:lang w:val="en-US"/>
              </w:rPr>
            </w:pPr>
            <w:r w:rsidRPr="00D751C7">
              <w:rPr>
                <w:rFonts w:ascii="Consolas" w:hAnsi="Consolas" w:cs="Consolas"/>
                <w:b/>
                <w:noProof/>
                <w:lang w:val="en-US"/>
              </w:rPr>
              <w:t>28 - 30 times</w:t>
            </w:r>
          </w:p>
          <w:p w:rsidR="002A5BFE" w:rsidRPr="002A5BFE" w:rsidRDefault="00D751C7" w:rsidP="00D751C7">
            <w:pPr>
              <w:spacing w:after="120"/>
              <w:jc w:val="left"/>
              <w:rPr>
                <w:rFonts w:ascii="Consolas" w:hAnsi="Consolas" w:cs="Consolas"/>
                <w:b/>
                <w:noProof/>
                <w:highlight w:val="yellow"/>
                <w:lang w:val="en-US"/>
              </w:rPr>
            </w:pPr>
            <w:r w:rsidRPr="00D751C7">
              <w:rPr>
                <w:rFonts w:ascii="Consolas" w:hAnsi="Consolas" w:cs="Consolas"/>
                <w:b/>
                <w:noProof/>
                <w:lang w:val="en-US"/>
              </w:rPr>
              <w:t>29 - 30 times</w:t>
            </w:r>
          </w:p>
        </w:tc>
      </w:tr>
      <w:tr w:rsidR="002A5BFE" w:rsidTr="00C9276B">
        <w:tc>
          <w:tcPr>
            <w:tcW w:w="5387" w:type="dxa"/>
          </w:tcPr>
          <w:p w:rsidR="002A5BFE" w:rsidRPr="00226023" w:rsidRDefault="002A5BFE" w:rsidP="00C9276B">
            <w:pPr>
              <w:spacing w:after="120"/>
              <w:jc w:val="left"/>
              <w:rPr>
                <w:rFonts w:ascii="Consolas" w:hAnsi="Consolas" w:cs="Consolas"/>
                <w:noProof/>
                <w:highlight w:val="yellow"/>
              </w:rPr>
            </w:pPr>
            <w:r w:rsidRPr="00327D7F">
              <w:rPr>
                <w:b/>
              </w:rPr>
              <w:lastRenderedPageBreak/>
              <w:t>Вход</w:t>
            </w:r>
          </w:p>
        </w:tc>
        <w:tc>
          <w:tcPr>
            <w:tcW w:w="5386" w:type="dxa"/>
          </w:tcPr>
          <w:p w:rsidR="002A5BFE" w:rsidRPr="001F0656" w:rsidRDefault="002A5BFE" w:rsidP="00C9276B">
            <w:pPr>
              <w:spacing w:after="120"/>
              <w:jc w:val="left"/>
              <w:rPr>
                <w:rFonts w:ascii="Consolas" w:hAnsi="Consolas" w:cs="Consolas"/>
                <w:noProof/>
                <w:highlight w:val="yellow"/>
                <w:lang w:val="en-US"/>
              </w:rPr>
            </w:pPr>
            <w:r w:rsidRPr="00327D7F">
              <w:rPr>
                <w:b/>
              </w:rPr>
              <w:t>Изход</w:t>
            </w:r>
          </w:p>
        </w:tc>
      </w:tr>
      <w:tr w:rsidR="002A5BFE" w:rsidTr="002E1BA3">
        <w:tc>
          <w:tcPr>
            <w:tcW w:w="5387" w:type="dxa"/>
            <w:shd w:val="clear" w:color="auto" w:fill="auto"/>
          </w:tcPr>
          <w:p w:rsidR="002A5BFE" w:rsidRPr="00C61568" w:rsidRDefault="00C55A6C" w:rsidP="00C9276B">
            <w:pPr>
              <w:spacing w:after="120"/>
              <w:jc w:val="left"/>
              <w:rPr>
                <w:rFonts w:ascii="Consolas" w:hAnsi="Consolas" w:cs="Consolas"/>
                <w:noProof/>
                <w:highlight w:val="yellow"/>
                <w:lang w:val="en-US"/>
              </w:rPr>
            </w:pPr>
            <w:r>
              <w:rPr>
                <w:rFonts w:ascii="Consolas" w:hAnsi="Consolas" w:cs="Consolas"/>
                <w:noProof/>
                <w:lang w:val="en-US"/>
              </w:rPr>
              <w:t>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tc>
        <w:tc>
          <w:tcPr>
            <w:tcW w:w="5386" w:type="dxa"/>
          </w:tcPr>
          <w:p w:rsidR="002A5BFE" w:rsidRPr="001F0656" w:rsidRDefault="00C55A6C" w:rsidP="00C55A6C">
            <w:pPr>
              <w:spacing w:after="120"/>
              <w:jc w:val="left"/>
              <w:rPr>
                <w:rFonts w:ascii="Consolas" w:hAnsi="Consolas" w:cs="Consolas"/>
                <w:noProof/>
                <w:highlight w:val="yellow"/>
                <w:lang w:val="en-US"/>
              </w:rPr>
            </w:pPr>
            <w:r w:rsidRPr="00C55A6C">
              <w:rPr>
                <w:rFonts w:ascii="Consolas" w:hAnsi="Consolas" w:cs="Consolas"/>
                <w:noProof/>
                <w:lang w:val="en-US"/>
              </w:rPr>
              <w:t>1 - 640 times</w:t>
            </w:r>
          </w:p>
        </w:tc>
      </w:tr>
      <w:tr w:rsidR="002A5BFE" w:rsidTr="00C9276B">
        <w:tc>
          <w:tcPr>
            <w:tcW w:w="5387" w:type="dxa"/>
          </w:tcPr>
          <w:p w:rsidR="002A5BFE" w:rsidRPr="00226023" w:rsidRDefault="002A5BFE" w:rsidP="00C9276B">
            <w:pPr>
              <w:spacing w:after="120"/>
              <w:jc w:val="left"/>
              <w:rPr>
                <w:rFonts w:ascii="Consolas" w:hAnsi="Consolas" w:cs="Consolas"/>
                <w:noProof/>
                <w:highlight w:val="yellow"/>
              </w:rPr>
            </w:pPr>
            <w:r w:rsidRPr="00327D7F">
              <w:rPr>
                <w:b/>
              </w:rPr>
              <w:t>Вход</w:t>
            </w:r>
          </w:p>
        </w:tc>
        <w:tc>
          <w:tcPr>
            <w:tcW w:w="5386" w:type="dxa"/>
          </w:tcPr>
          <w:p w:rsidR="002A5BFE" w:rsidRPr="001F0656" w:rsidRDefault="002A5BFE" w:rsidP="00C9276B">
            <w:pPr>
              <w:spacing w:after="120"/>
              <w:jc w:val="left"/>
              <w:rPr>
                <w:rFonts w:ascii="Consolas" w:hAnsi="Consolas" w:cs="Consolas"/>
                <w:noProof/>
                <w:highlight w:val="yellow"/>
                <w:lang w:val="en-US"/>
              </w:rPr>
            </w:pPr>
            <w:r w:rsidRPr="00327D7F">
              <w:rPr>
                <w:b/>
              </w:rPr>
              <w:t>Изход</w:t>
            </w:r>
          </w:p>
        </w:tc>
      </w:tr>
      <w:tr w:rsidR="002A5BFE" w:rsidTr="00C9276B">
        <w:tc>
          <w:tcPr>
            <w:tcW w:w="5387" w:type="dxa"/>
          </w:tcPr>
          <w:p w:rsidR="002A5BFE" w:rsidRPr="00C61568" w:rsidRDefault="002E1BA3" w:rsidP="00C9276B">
            <w:pPr>
              <w:spacing w:after="120"/>
              <w:jc w:val="left"/>
              <w:rPr>
                <w:rFonts w:ascii="Consolas" w:hAnsi="Consolas" w:cs="Consolas"/>
                <w:noProof/>
                <w:highlight w:val="yellow"/>
                <w:lang w:val="en-US"/>
              </w:rPr>
            </w:pPr>
            <w:r>
              <w:rPr>
                <w:rFonts w:ascii="Consolas" w:hAnsi="Consolas" w:cs="Consolas"/>
                <w:noProof/>
                <w:lang w:val="en-US"/>
              </w:rPr>
              <w:lastRenderedPageBreak/>
              <w:t>9</w:t>
            </w:r>
          </w:p>
        </w:tc>
        <w:tc>
          <w:tcPr>
            <w:tcW w:w="5386" w:type="dxa"/>
          </w:tcPr>
          <w:p w:rsidR="002A5BFE" w:rsidRPr="001F0656" w:rsidRDefault="002E1BA3" w:rsidP="00C9276B">
            <w:pPr>
              <w:spacing w:after="120"/>
              <w:jc w:val="left"/>
              <w:rPr>
                <w:rFonts w:ascii="Consolas" w:hAnsi="Consolas" w:cs="Consolas"/>
                <w:noProof/>
                <w:highlight w:val="yellow"/>
                <w:lang w:val="en-US"/>
              </w:rPr>
            </w:pPr>
            <w:r w:rsidRPr="002E1BA3">
              <w:rPr>
                <w:rFonts w:ascii="Consolas" w:hAnsi="Consolas" w:cs="Consolas"/>
                <w:noProof/>
                <w:lang w:val="en-US"/>
              </w:rPr>
              <w:t>9 - 1 times</w:t>
            </w:r>
          </w:p>
        </w:tc>
      </w:tr>
      <w:tr w:rsidR="002A5BFE" w:rsidTr="00C9276B">
        <w:tc>
          <w:tcPr>
            <w:tcW w:w="5387" w:type="dxa"/>
          </w:tcPr>
          <w:p w:rsidR="002A5BFE" w:rsidRPr="00226023" w:rsidRDefault="002A5BFE" w:rsidP="00C9276B">
            <w:pPr>
              <w:spacing w:after="120"/>
              <w:jc w:val="left"/>
              <w:rPr>
                <w:rFonts w:ascii="Consolas" w:hAnsi="Consolas" w:cs="Consolas"/>
                <w:noProof/>
                <w:highlight w:val="yellow"/>
              </w:rPr>
            </w:pPr>
            <w:r w:rsidRPr="00327D7F">
              <w:rPr>
                <w:b/>
              </w:rPr>
              <w:t>Вход</w:t>
            </w:r>
          </w:p>
        </w:tc>
        <w:tc>
          <w:tcPr>
            <w:tcW w:w="5386" w:type="dxa"/>
          </w:tcPr>
          <w:p w:rsidR="002A5BFE" w:rsidRPr="001F0656" w:rsidRDefault="002A5BFE" w:rsidP="00C9276B">
            <w:pPr>
              <w:spacing w:after="120"/>
              <w:jc w:val="left"/>
              <w:rPr>
                <w:rFonts w:ascii="Consolas" w:hAnsi="Consolas" w:cs="Consolas"/>
                <w:noProof/>
                <w:highlight w:val="yellow"/>
                <w:lang w:val="en-US"/>
              </w:rPr>
            </w:pPr>
            <w:r w:rsidRPr="00327D7F">
              <w:rPr>
                <w:b/>
              </w:rPr>
              <w:t>Изход</w:t>
            </w:r>
          </w:p>
        </w:tc>
      </w:tr>
      <w:tr w:rsidR="002A5BFE" w:rsidTr="00C9276B">
        <w:tc>
          <w:tcPr>
            <w:tcW w:w="5387" w:type="dxa"/>
          </w:tcPr>
          <w:p w:rsidR="002A5BFE" w:rsidRPr="002E1BA3" w:rsidRDefault="00996FF1" w:rsidP="00C9276B">
            <w:pPr>
              <w:spacing w:after="120"/>
              <w:jc w:val="left"/>
              <w:rPr>
                <w:rFonts w:ascii="Consolas" w:hAnsi="Consolas" w:cs="Consolas"/>
                <w:noProof/>
                <w:highlight w:val="yellow"/>
                <w:lang w:val="en-US"/>
              </w:rPr>
            </w:pPr>
            <w:r w:rsidRPr="00996FF1">
              <w:rPr>
                <w:rFonts w:ascii="Consolas" w:hAnsi="Consolas" w:cs="Consolas"/>
                <w:noProof/>
                <w:lang w:val="en-US"/>
              </w:rPr>
              <w:t xml:space="preserve">14 2 26 11 25 9 1 3 19 23 10 8 9 21 6 9 17 25 29 20 19 6 16 8 13 24 22 15 9 1 2 27 15 14 20 6 22 29 15 7 13 3 10 14 11 13 19 29 10 18 2 16 4 1 16 9 16 19 28 1 16 15 23 19 21 12 23 25 1 1 17 17 11 22 8 17 25 3 27 29 6 23 6 21 28 16 23 14 27 11 19 4 2 14 20 27 9 20 22 28 20 23 28 9 1 15 6 12 23 29 13 14 21 28 25 23 10 3 21 6 18 10 27 20 11 14 15 26 2 10 9 6 10 28 10 12 24 26 20 14 10 12 20 28 28 6 12 3 19 27 17 6 29 16 10 11 26 9 28 17 29 9 10 13 20 8 4 23 18 13 28 14 13 7 26 7 19 28 21 5 2 12 7 5 22 3 7 24 18 29 16 15 27 3 15 1 3 7 8 21 3 19 15 6 28 4 23 22 20 4 21 27 17 23 16 17 3 5 21 18 1 9 5 19 27 14 16 11 22 25 5 12 20 1 3 12 27 2 6 18 10 14 5 15 8 18 28 5 16 28 28 27 16 20 20 23 14 25 8 15 18 12 1 25 29 10 7 17 20 4 19 2 29 3 8 16 5 20 11 10 15 11 24 24 26 7 25 1 10 10 27 3 23 21 1 27 14 10 15 28 11 11 14 13 9 27 28 14 12 5 18 24 14 28 29 7 18 6 28 22 14 7 7 11 6 17 8 8 2 11 2 25 6 13 28 4 27 12 15 28 9 12 18 6 21 4 18 24 21 23 10 8 11 22 15 4 5 4 7 22 19 20 12 2 3 23 19 2 29 25 10 7 21 29 14 2 18 1 19 2 29 14 17 9 1 23 14 13 28 24 29 24 5 23 10 18 29 17 4 28 15 16 24 25 14 3 17 11 9 13 16 4 14 5 23 6 3 4 1 9 9 7 4 5 26 15 2 28 20 25 3 2 26 21 17 13 19 22 25 28 7 4 4 15 9 25 10 29 29 5 16 26 16 25 19 9 13 19 28 28 2 19 21 13 11 14 7 23 18 10 16 11 9 3 2 6 3 18 25 2 6 2 28 16 10 6 15 2 2 8 1 29 23 26 26 18 12 21 5 25 18 17 12 20 18 5 18 14 23 13 7 24 23 27 22 29 20 5 3 5 28 6 22 10 10 16 18 12 6 14 23 11 13 1 13 19 19 9 27 5 18 2 9 18 2 6 6 25 4 27 27 7 18 1 26 13 25 3 11 3 17 6 8 9 19 25 11 23 14 4 10 12 8 27 16 27 27 4 8 4 10 22 8 8 17 17 23 13 4 1 24 17 27 25 18 13 23 29 28 6 24 13 11 1 18 15 29 20 14 29 15 21 25 7 22 25 27 29 22 3 3 28 19 14 10 23 14 12 10 4 4 27 5 2 9 27 11 8 20 3 17 3 29 5 15 3 22 21 3 23 15 24 8 25 4 26 24 27 20 25 1 18 10 10 25 18 16 23 27 25 14 20 10 20 16 1 28 14 28 7 1 23 9 17 19 10 20 9 28 13 4 14 17 25 2 29 22 19 9 27 16 28 23 8 9 24 14 18 10 3 27 10 28 13 24 8 9 23 21 16 27 7 24 15 22 29 3 14 18 17 8 10 5 1 20 2 29 2 8 24 25 3 29 26 15 23 15 5 2 24 21 29 28 23 29 10 5 9 15 10 21 29 29 23 25 18 5 27 22 22 8 7 15 26 20 25 8 28 29 28 15 28 13 24 26 9 11 12 2 11 27 21 16 28 4 25 3 7 1 26 19 17 12 9 16 14 14 3 3 4 2 7 9 16 24 22 17 6 27 16 8 22 26 12 24 17 21 16 22 25 23 2 27 4 10 27 17 5 8 12 24 9 9 27 10 21 12 29 4 11 9 27 9 14 19 26 21 1 14 29 23 27 10 8 11 1 9 6 7 27 6 12 28 15 22 28 13 28 3 4 5 21 13 12 16 26 22 13 14 13 6 17 20 9 19 26 28 2 16 9 12 7 22 7 5 26 28 24 22 20 14 22 28 11 24 2 15 27 22 15 9 26 22 24 21 18 22 20 25 26 1 12 12 23 22 28 28 6 7 19 27 27 21 23 29 14 19 10 14 17 11 1 10 2 1 16 15 28 15 17 5 9 28 26 20 2 10 5 18 25 4 10 21 3 18 11 5 28 25 8 29 13 6 8 15 29 3 11 23 6 14 1 21 20 15 18 29 25 3 27 4 15 21 19 14 2 10 7 14 19 11 16 3 8 18 21 4 20 11 20 28 29 11 13 12 3 18 1 17 29 12 10 25 27 4 14 21 16 23 14 20 25 27 5 25 27 27 13 3 23 14 9 14 13 29 5 4 9 8 12 13 10 20 14 8 1 20 </w:t>
            </w:r>
            <w:r w:rsidRPr="00996FF1">
              <w:rPr>
                <w:rFonts w:ascii="Consolas" w:hAnsi="Consolas" w:cs="Consolas"/>
                <w:noProof/>
                <w:lang w:val="en-US"/>
              </w:rPr>
              <w:lastRenderedPageBreak/>
              <w:t>5 5 4 1 17 26 27 1 3 2 7 17 14 5 6 28 23 15 4 26 13 28 28 11 13 9 12 1 11 6 13 27 24 8 22 9 29 23 27 12 17 12 26 3 26 21 24 7 8 12 26 28 4 5 8 7 6 22 17 9 14 26 20 26 19 10 23 6 13 27 28 29 18 21 9 1 2 25 14 22 15 6 23 28 10 15 23 19 29 16 3 7 7 18 27 20 22 29 14 17 27 18 24 10 13 26 10 13 26 7 5 11 8 25 24 9 3 21 17 4 17 5 6 26 24 21 23 1 23 18 8 3 11 27 24 27 12 13 16 13 5 10 23 23 11 21 28 11 24 19 18 2 12 10 1 23 12 27 16 21 3 10 19 8 28 3 29 11 1 27 27 19 5 5 29 7 11 13 16 4 22 12 6 5 1 7 20 1 27 2 15 14 27 25 10 24 21 16 24 8 22 18 11 27 21 28 26 8 11 23 12 28 12 12 28 20 5 14 7 21 13 28 14 29 12 13 22 10 24 5 15 25 19 8 12 5 2 8 14 3 11 12 20 4 19 16 3 15 26 19 20 7 9 3 25 23 4 12 16 8 7 16 13 7 8 16 10 4 1 24 19 26 1 5 11 1 9 11 10 25 11 7 14 5 14 8 17 17 13 18 1 20 22 6 26 25 29 14 25 3 7 28 14 3 1 24 7 5 22 24 14 23 2 20 27 29 3 8 22 1 29 23 21 13 23 28 4 24 9 15 2 25 16 7 18 12 22 11 5 20 2 13 24 18 5 8 18 3 8 26 22 21 21 25 4 14 7 2 10 2 21 13 25 7 23 19 7 25 2 15 7 21 4 3 28 17 28 4 8 15 10 2 16 12 23 10 4 21 4 5 5 21 2 3 29 18 17 18 24 16 1 23 1 23 19 2 18 19 26 17 16 4 23 24 22 19 26 13 14 14 15 16 21 27 10 16 20 1 4 10 29 10 10 22 15 16 2 23 22 21 21 15 24 16 18 2 27 7 11 10 22 4 5 10 1 14 3 3 13 4 12 18 16 16 17 6 23 2 10 6 18 3 21 22 23 1 21 6 9 9 19 13 19 23 18 26 6 1 21 1 14 28 11 19 10 4 28 9 29 13 8 26 27 6 22 20 13 13 16 1 23 26 23 4 14 29 28 22 27 21 1 23 10 10 21 19 21 2 12 20 2 12 6 26 1 23 15 14 2 27 13 23 14 20 8 17 6 7 5 11 5 7 11 8 12 15 16 18 14 3 29 12 1 26 29 11 21 27 4 21 14 14 20 1 8 8 10 20 3 4 14 14 26 2 15 24 2 27 14 15 7 27 29 29 28 2 23 17 20 27 26 8 4 14 27 21 16 11 29 5 6 26 15 11 19 15 15 28 12 6 9 23 13 18 14 16 15 21 2 7 15 22 29 6 8 6 11 13 5 24 8 20 28 10 10 11 12 19 10 14 17 24 5 15 18 4 25 15 29 11 6 24 9 23 20 13 27 10 4 13 4 2 24 18 27 19 25 4 8 4 4 25 11 18 20 20 18 14 17 4 10 26 14 23 18 14 11 5 19 27 14 3 16 27 10 15 29 16 18 28 9 22 7 25 7 11 13 21 4 29 24 13 22 29 3 8 17 2 1 14 8 20 14 11 19 2 10 14 8 5 21 2 26 18 25 18 19 18 16 7 1 20 2 20 3 2 10 17 24 3 28 28 16 4 21 18 9 26 7 6 2 29 13 29 8 23 16 4 4 15 19 29 15 23 14 17 19 23 8 18 22 22 20 6 7 23 15 22 27 7 10 22 12 11 6 2 8 3 12 10 15 6 13 10 13 28 13 22 20 5 29 15 19 18 13 9 9 7 23 15 8 23 7 27 5 26 17 5 18</w:t>
            </w:r>
          </w:p>
        </w:tc>
        <w:tc>
          <w:tcPr>
            <w:tcW w:w="5386" w:type="dxa"/>
          </w:tcPr>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lastRenderedPageBreak/>
              <w:t>1 - 63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2 - 69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3 - 67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4 - 69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5 - 64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6 - 57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7 - 62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8 - 66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9 - 61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10 - 84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11 - 63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12 - 57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13 - 67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14 - 88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15 - 67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16 - 63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17 - 52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18 - 69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19 - 57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20 - 62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21 - 65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22 - 60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23 - 81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24 - 52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25 - 58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26 - 54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27 - 79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28 - 79 times</w:t>
            </w:r>
          </w:p>
          <w:p w:rsidR="002A5BFE" w:rsidRPr="001F0656" w:rsidRDefault="00996FF1" w:rsidP="00996FF1">
            <w:pPr>
              <w:spacing w:after="120"/>
              <w:jc w:val="left"/>
              <w:rPr>
                <w:rFonts w:ascii="Consolas" w:hAnsi="Consolas" w:cs="Consolas"/>
                <w:noProof/>
                <w:highlight w:val="yellow"/>
                <w:lang w:val="en-US"/>
              </w:rPr>
            </w:pPr>
            <w:r w:rsidRPr="00996FF1">
              <w:rPr>
                <w:rFonts w:ascii="Consolas" w:hAnsi="Consolas" w:cs="Consolas"/>
                <w:noProof/>
                <w:lang w:val="en-US"/>
              </w:rPr>
              <w:t>29 - 71 times</w:t>
            </w:r>
          </w:p>
        </w:tc>
      </w:tr>
      <w:tr w:rsidR="002A5BFE" w:rsidTr="00C9276B">
        <w:tc>
          <w:tcPr>
            <w:tcW w:w="5387" w:type="dxa"/>
          </w:tcPr>
          <w:p w:rsidR="002A5BFE" w:rsidRPr="00226023" w:rsidRDefault="002A5BFE" w:rsidP="00C9276B">
            <w:pPr>
              <w:spacing w:after="120"/>
              <w:jc w:val="left"/>
              <w:rPr>
                <w:rFonts w:ascii="Consolas" w:hAnsi="Consolas" w:cs="Consolas"/>
                <w:noProof/>
                <w:highlight w:val="yellow"/>
              </w:rPr>
            </w:pPr>
            <w:r w:rsidRPr="00327D7F">
              <w:rPr>
                <w:b/>
              </w:rPr>
              <w:lastRenderedPageBreak/>
              <w:t>Вход</w:t>
            </w:r>
          </w:p>
        </w:tc>
        <w:tc>
          <w:tcPr>
            <w:tcW w:w="5386" w:type="dxa"/>
          </w:tcPr>
          <w:p w:rsidR="002A5BFE" w:rsidRPr="001F0656" w:rsidRDefault="002A5BFE" w:rsidP="00C9276B">
            <w:pPr>
              <w:spacing w:after="120"/>
              <w:jc w:val="left"/>
              <w:rPr>
                <w:rFonts w:ascii="Consolas" w:hAnsi="Consolas" w:cs="Consolas"/>
                <w:noProof/>
                <w:highlight w:val="yellow"/>
                <w:lang w:val="en-US"/>
              </w:rPr>
            </w:pPr>
            <w:r w:rsidRPr="00327D7F">
              <w:rPr>
                <w:b/>
              </w:rPr>
              <w:t>Изход</w:t>
            </w:r>
          </w:p>
        </w:tc>
      </w:tr>
      <w:tr w:rsidR="002A5BFE" w:rsidTr="00C9276B">
        <w:tc>
          <w:tcPr>
            <w:tcW w:w="5387" w:type="dxa"/>
          </w:tcPr>
          <w:p w:rsidR="002A5BFE" w:rsidRPr="003563FB" w:rsidRDefault="00996FF1" w:rsidP="003563FB">
            <w:pPr>
              <w:spacing w:after="120"/>
              <w:jc w:val="left"/>
              <w:rPr>
                <w:rFonts w:ascii="Consolas" w:hAnsi="Consolas" w:cs="Consolas"/>
                <w:noProof/>
                <w:lang w:val="en-US"/>
              </w:rPr>
            </w:pPr>
            <w:r w:rsidRPr="003563FB">
              <w:rPr>
                <w:rFonts w:ascii="Consolas" w:hAnsi="Consolas" w:cs="Consolas"/>
                <w:noProof/>
                <w:lang w:val="en-US"/>
              </w:rPr>
              <w:t>6 8 18 22 9 19 8 4 8 3 16 12 12 13 3 14 20 16 6 26 16 5 25 16 2 10 19 28 24 16 20 12 21 27 4 25 25 12 26 27 15 17 5 1 16 26 13 12 3 1 7 10 9 22 16 2 12 3 21 28</w:t>
            </w:r>
            <w:r>
              <w:rPr>
                <w:rFonts w:ascii="Consolas" w:hAnsi="Consolas" w:cs="Consolas"/>
                <w:noProof/>
                <w:lang w:val="en-US"/>
              </w:rPr>
              <w:t xml:space="preserve"> </w:t>
            </w:r>
            <w:r w:rsidRPr="003563FB">
              <w:rPr>
                <w:rFonts w:ascii="Consolas" w:hAnsi="Consolas" w:cs="Consolas"/>
                <w:noProof/>
                <w:lang w:val="en-US"/>
              </w:rPr>
              <w:t>1 9 10 21 12 4 21 15 10 7 18 9 19 8 11 29 1 25 29 5 27 8 26 23 10 11 4 28 12 3 1</w:t>
            </w:r>
            <w:r>
              <w:rPr>
                <w:rFonts w:ascii="Consolas" w:hAnsi="Consolas" w:cs="Consolas"/>
                <w:noProof/>
                <w:lang w:val="en-US"/>
              </w:rPr>
              <w:t xml:space="preserve"> </w:t>
            </w:r>
            <w:r w:rsidRPr="003563FB">
              <w:rPr>
                <w:rFonts w:ascii="Consolas" w:hAnsi="Consolas" w:cs="Consolas"/>
                <w:noProof/>
                <w:lang w:val="en-US"/>
              </w:rPr>
              <w:t>4 23 20 28 27</w:t>
            </w:r>
          </w:p>
        </w:tc>
        <w:tc>
          <w:tcPr>
            <w:tcW w:w="5386" w:type="dxa"/>
          </w:tcPr>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1 - 5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2 - 2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3 - 5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4 - 5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5 - 3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6 - 2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7 - 2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8 - 5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9 - 4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lastRenderedPageBreak/>
              <w:t>10 - 5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11 - 2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12 - 8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13 - 2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14 - 1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15 - 2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16 - 7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17 - 1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18 - 2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19 - 3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20 - 3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21 - 4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22 - 2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23 - 2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24 - 1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25 - 4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26 - 4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27 - 4 times</w:t>
            </w:r>
          </w:p>
          <w:p w:rsidR="00996FF1" w:rsidRPr="00996FF1" w:rsidRDefault="00996FF1" w:rsidP="00996FF1">
            <w:pPr>
              <w:spacing w:after="120"/>
              <w:jc w:val="left"/>
              <w:rPr>
                <w:rFonts w:ascii="Consolas" w:hAnsi="Consolas" w:cs="Consolas"/>
                <w:noProof/>
                <w:lang w:val="en-US"/>
              </w:rPr>
            </w:pPr>
            <w:r w:rsidRPr="00996FF1">
              <w:rPr>
                <w:rFonts w:ascii="Consolas" w:hAnsi="Consolas" w:cs="Consolas"/>
                <w:noProof/>
                <w:lang w:val="en-US"/>
              </w:rPr>
              <w:t>28 - 4 times</w:t>
            </w:r>
          </w:p>
          <w:p w:rsidR="002A5BFE" w:rsidRPr="001F0656" w:rsidRDefault="00996FF1" w:rsidP="00996FF1">
            <w:pPr>
              <w:spacing w:after="120"/>
              <w:jc w:val="left"/>
              <w:rPr>
                <w:rFonts w:ascii="Consolas" w:hAnsi="Consolas" w:cs="Consolas"/>
                <w:noProof/>
                <w:highlight w:val="yellow"/>
                <w:lang w:val="en-US"/>
              </w:rPr>
            </w:pPr>
            <w:r w:rsidRPr="00996FF1">
              <w:rPr>
                <w:rFonts w:ascii="Consolas" w:hAnsi="Consolas" w:cs="Consolas"/>
                <w:noProof/>
                <w:lang w:val="en-US"/>
              </w:rPr>
              <w:t>29 - 2 times</w:t>
            </w:r>
          </w:p>
        </w:tc>
      </w:tr>
      <w:tr w:rsidR="001F0656" w:rsidRPr="006B0528" w:rsidTr="001F0656">
        <w:tc>
          <w:tcPr>
            <w:tcW w:w="10773" w:type="dxa"/>
            <w:gridSpan w:val="2"/>
            <w:vAlign w:val="center"/>
          </w:tcPr>
          <w:p w:rsidR="001F0656" w:rsidRPr="001F5DB9" w:rsidRDefault="001F0656" w:rsidP="00FD41C1">
            <w:pPr>
              <w:pStyle w:val="ProblemTitle"/>
            </w:pPr>
            <w:r w:rsidRPr="003A4E94">
              <w:lastRenderedPageBreak/>
              <w:t xml:space="preserve">Задача </w:t>
            </w:r>
            <w:r>
              <w:t>2</w:t>
            </w:r>
            <w:r w:rsidRPr="003A4E94">
              <w:t>.</w:t>
            </w:r>
            <w:r w:rsidRPr="003A4E94">
              <w:rPr>
                <w:lang w:val="en-US"/>
              </w:rPr>
              <w:t xml:space="preserve"> </w:t>
            </w:r>
            <w:r>
              <w:t>Премахване на числа, които се срещат нечетен брой пъти, от редица</w:t>
            </w:r>
          </w:p>
        </w:tc>
      </w:tr>
      <w:tr w:rsidR="001F0656" w:rsidTr="001F0656">
        <w:tc>
          <w:tcPr>
            <w:tcW w:w="10773" w:type="dxa"/>
            <w:gridSpan w:val="2"/>
            <w:vAlign w:val="center"/>
          </w:tcPr>
          <w:p w:rsidR="001F0656" w:rsidRDefault="001F0656" w:rsidP="005956DA">
            <w:pPr>
              <w:spacing w:after="120"/>
              <w:jc w:val="left"/>
              <w:rPr>
                <w:b/>
              </w:rPr>
            </w:pPr>
            <w:r w:rsidRPr="003A4E94">
              <w:rPr>
                <w:b/>
              </w:rPr>
              <w:t>Условие</w:t>
            </w:r>
          </w:p>
          <w:p w:rsidR="001F0656" w:rsidRPr="003A4E94" w:rsidRDefault="001F0656" w:rsidP="00BA24AE">
            <w:pPr>
              <w:tabs>
                <w:tab w:val="left" w:pos="426"/>
              </w:tabs>
              <w:suppressAutoHyphens/>
            </w:pPr>
            <w:r>
              <w:t xml:space="preserve">Напишете програма, която премахва всички числа, които се срещат нечетен брой пъти в дадена редица. Например, ако имаме началната редица </w:t>
            </w:r>
            <w:r w:rsidRPr="003C5763">
              <w:rPr>
                <w:bCs/>
              </w:rPr>
              <w:t xml:space="preserve">{4, 2, 2, </w:t>
            </w:r>
            <w:r w:rsidRPr="003C5763">
              <w:rPr>
                <w:b/>
                <w:bCs/>
              </w:rPr>
              <w:t>5</w:t>
            </w:r>
            <w:r w:rsidRPr="003C5763">
              <w:rPr>
                <w:bCs/>
              </w:rPr>
              <w:t xml:space="preserve">, 2, </w:t>
            </w:r>
            <w:r w:rsidRPr="003C5763">
              <w:rPr>
                <w:b/>
                <w:bCs/>
              </w:rPr>
              <w:t>3</w:t>
            </w:r>
            <w:r w:rsidRPr="003C5763">
              <w:rPr>
                <w:bCs/>
              </w:rPr>
              <w:t xml:space="preserve">, 2, </w:t>
            </w:r>
            <w:r w:rsidRPr="003C5763">
              <w:rPr>
                <w:b/>
                <w:bCs/>
              </w:rPr>
              <w:t>3</w:t>
            </w:r>
            <w:r w:rsidRPr="003C5763">
              <w:rPr>
                <w:bCs/>
              </w:rPr>
              <w:t xml:space="preserve">, 1, </w:t>
            </w:r>
            <w:r w:rsidRPr="003C5763">
              <w:rPr>
                <w:b/>
                <w:bCs/>
              </w:rPr>
              <w:t>5</w:t>
            </w:r>
            <w:r w:rsidRPr="003C5763">
              <w:rPr>
                <w:bCs/>
              </w:rPr>
              <w:t>, 2, 6, 6, 6}</w:t>
            </w:r>
            <w:r w:rsidRPr="003C5763">
              <w:t xml:space="preserve">, трябва да я редуцираме до редицата </w:t>
            </w:r>
            <w:r w:rsidRPr="003C5763">
              <w:rPr>
                <w:bCs/>
              </w:rPr>
              <w:t>{5, 3, 3, 5}.</w:t>
            </w:r>
          </w:p>
        </w:tc>
      </w:tr>
      <w:tr w:rsidR="001F0656" w:rsidTr="001F0656">
        <w:tc>
          <w:tcPr>
            <w:tcW w:w="10773" w:type="dxa"/>
            <w:gridSpan w:val="2"/>
            <w:vAlign w:val="center"/>
          </w:tcPr>
          <w:p w:rsidR="001F0656" w:rsidRPr="003A4E94" w:rsidRDefault="001F0656" w:rsidP="005956DA">
            <w:pPr>
              <w:spacing w:after="120"/>
              <w:jc w:val="left"/>
              <w:rPr>
                <w:b/>
              </w:rPr>
            </w:pPr>
            <w:r w:rsidRPr="003A4E94">
              <w:rPr>
                <w:b/>
              </w:rPr>
              <w:t>Описание на входа</w:t>
            </w:r>
          </w:p>
          <w:p w:rsidR="001F0656" w:rsidRPr="003A4E94" w:rsidRDefault="001F0656" w:rsidP="005956DA">
            <w:pPr>
              <w:spacing w:after="120"/>
            </w:pPr>
            <w:r>
              <w:t>Входните данни се въвеждат като поредица от числа, на един единствен ред, разделени едно от друго с единичен интервал.</w:t>
            </w:r>
          </w:p>
        </w:tc>
      </w:tr>
      <w:tr w:rsidR="001F0656" w:rsidTr="001F0656">
        <w:tc>
          <w:tcPr>
            <w:tcW w:w="10773" w:type="dxa"/>
            <w:gridSpan w:val="2"/>
            <w:vAlign w:val="center"/>
          </w:tcPr>
          <w:p w:rsidR="001F0656" w:rsidRDefault="001F0656" w:rsidP="005956DA">
            <w:pPr>
              <w:spacing w:after="120"/>
              <w:jc w:val="left"/>
              <w:rPr>
                <w:b/>
                <w:lang w:val="en-US"/>
              </w:rPr>
            </w:pPr>
            <w:r w:rsidRPr="003A4E94">
              <w:rPr>
                <w:b/>
              </w:rPr>
              <w:t>Описание на изхода</w:t>
            </w:r>
          </w:p>
          <w:p w:rsidR="001F0656" w:rsidRPr="00F94CE4" w:rsidRDefault="001F0656" w:rsidP="005956DA">
            <w:pPr>
              <w:spacing w:after="120"/>
            </w:pPr>
            <w:r>
              <w:t>Изходът се извежда като поредица от числа на един ред с интервали между тях.</w:t>
            </w:r>
          </w:p>
        </w:tc>
      </w:tr>
      <w:tr w:rsidR="001F0656" w:rsidTr="001F0656">
        <w:tc>
          <w:tcPr>
            <w:tcW w:w="10773" w:type="dxa"/>
            <w:gridSpan w:val="2"/>
            <w:vAlign w:val="center"/>
          </w:tcPr>
          <w:p w:rsidR="001F0656" w:rsidRPr="00673647" w:rsidRDefault="001F0656" w:rsidP="005956DA">
            <w:pPr>
              <w:spacing w:after="120"/>
              <w:jc w:val="left"/>
              <w:rPr>
                <w:b/>
              </w:rPr>
            </w:pPr>
            <w:r w:rsidRPr="003A4E94">
              <w:rPr>
                <w:b/>
              </w:rPr>
              <w:t>Анализ на задачата</w:t>
            </w:r>
          </w:p>
          <w:p w:rsidR="001F0656" w:rsidRDefault="001F0656" w:rsidP="00A501CD">
            <w:pPr>
              <w:pStyle w:val="Default"/>
              <w:rPr>
                <w:rFonts w:ascii="Verdana" w:hAnsi="Verdana" w:cs="Times New Roman"/>
                <w:bCs/>
                <w:color w:val="auto"/>
                <w:sz w:val="20"/>
                <w:lang w:val="bg-BG" w:eastAsia="bg-BG"/>
              </w:rPr>
            </w:pPr>
            <w:r>
              <w:rPr>
                <w:rFonts w:ascii="Verdana" w:hAnsi="Verdana" w:cs="Times New Roman"/>
                <w:color w:val="auto"/>
                <w:sz w:val="20"/>
                <w:lang w:val="bg-BG" w:eastAsia="bg-BG"/>
              </w:rPr>
              <w:t xml:space="preserve">Вкарайте всички числа в </w:t>
            </w:r>
            <w:r w:rsidRPr="00A501CD">
              <w:rPr>
                <w:rStyle w:val="Code"/>
                <w:sz w:val="20"/>
                <w:szCs w:val="20"/>
              </w:rPr>
              <w:t>ArrayList</w:t>
            </w:r>
            <w:r>
              <w:rPr>
                <w:rFonts w:ascii="Verdana" w:hAnsi="Verdana" w:cs="Verdana"/>
                <w:sz w:val="20"/>
                <w:szCs w:val="20"/>
                <w:lang w:val="bg-BG"/>
              </w:rPr>
              <w:t xml:space="preserve">. </w:t>
            </w:r>
            <w:r w:rsidRPr="002B169B">
              <w:rPr>
                <w:rFonts w:ascii="Verdana" w:hAnsi="Verdana" w:cs="Times New Roman"/>
                <w:color w:val="auto"/>
                <w:sz w:val="20"/>
                <w:lang w:val="bg-BG" w:eastAsia="bg-BG"/>
              </w:rPr>
              <w:t>Използвайте</w:t>
            </w:r>
            <w:r>
              <w:t xml:space="preserve"> </w:t>
            </w:r>
            <w:r w:rsidRPr="008D1DA4">
              <w:rPr>
                <w:rStyle w:val="Code"/>
                <w:sz w:val="20"/>
                <w:szCs w:val="20"/>
              </w:rPr>
              <w:t>SortedDictionary&lt;int, int&gt;</w:t>
            </w:r>
            <w:r w:rsidRPr="000439EB">
              <w:rPr>
                <w:rFonts w:ascii="Verdana" w:hAnsi="Verdana" w:cs="Times New Roman"/>
                <w:color w:val="auto"/>
                <w:sz w:val="20"/>
                <w:szCs w:val="20"/>
                <w:lang w:val="bg-BG" w:eastAsia="bg-BG"/>
              </w:rPr>
              <w:t>,</w:t>
            </w:r>
            <w:r w:rsidRPr="00673647">
              <w:rPr>
                <w:rFonts w:ascii="Verdana" w:hAnsi="Verdana" w:cs="Times New Roman"/>
                <w:bCs/>
                <w:color w:val="auto"/>
                <w:sz w:val="20"/>
                <w:lang w:val="bg-BG" w:eastAsia="bg-BG"/>
              </w:rPr>
              <w:t xml:space="preserve"> </w:t>
            </w:r>
            <w:r>
              <w:rPr>
                <w:rFonts w:ascii="Verdana" w:hAnsi="Verdana" w:cs="Times New Roman"/>
                <w:bCs/>
                <w:color w:val="auto"/>
                <w:sz w:val="20"/>
                <w:lang w:val="bg-BG" w:eastAsia="bg-BG"/>
              </w:rPr>
              <w:t>където ключ е числото от редицата, а стойност е съответният брой срещания. Обходете елементите на редицата и за всяко число проверявайте дали вече присъства речника. Ако отговорът е да, увеличете старата стойност с 1, за да преброите новото срещане на числото. Ако отговорът е не, добавете нов запис в речника с ключ поредното число и стойност 1 (броим първото срещане).</w:t>
            </w:r>
          </w:p>
          <w:p w:rsidR="001F0656" w:rsidRPr="00CC18C3" w:rsidRDefault="001F0656" w:rsidP="00FC7230">
            <w:pPr>
              <w:pStyle w:val="Default"/>
              <w:rPr>
                <w:lang w:val="bg-BG"/>
              </w:rPr>
            </w:pPr>
            <w:r>
              <w:rPr>
                <w:rFonts w:ascii="Verdana" w:hAnsi="Verdana" w:cs="Times New Roman"/>
                <w:bCs/>
                <w:color w:val="auto"/>
                <w:sz w:val="20"/>
                <w:lang w:val="bg-BG" w:eastAsia="bg-BG"/>
              </w:rPr>
              <w:t>Обходете отново редицата като за всяко число проверявате в речника дали се среща нечетен брой пъти. Ако отговорът е не, отпечатайте числото, разделено от следващото с интервал.</w:t>
            </w:r>
          </w:p>
        </w:tc>
      </w:tr>
      <w:tr w:rsidR="001F0656" w:rsidTr="001F0656">
        <w:tc>
          <w:tcPr>
            <w:tcW w:w="10773" w:type="dxa"/>
            <w:gridSpan w:val="2"/>
            <w:vAlign w:val="center"/>
          </w:tcPr>
          <w:p w:rsidR="001F0656" w:rsidRPr="003A4E94" w:rsidRDefault="001F0656" w:rsidP="005956DA">
            <w:pPr>
              <w:spacing w:after="120"/>
              <w:jc w:val="left"/>
              <w:rPr>
                <w:b/>
              </w:rPr>
            </w:pPr>
            <w:r w:rsidRPr="003A4E94">
              <w:rPr>
                <w:b/>
              </w:rPr>
              <w:t>Решение (сорс код)</w:t>
            </w:r>
          </w:p>
        </w:tc>
      </w:tr>
      <w:tr w:rsidR="001F0656" w:rsidRPr="00473AA8" w:rsidTr="001F0656">
        <w:tc>
          <w:tcPr>
            <w:tcW w:w="10773" w:type="dxa"/>
            <w:gridSpan w:val="2"/>
            <w:tcMar>
              <w:top w:w="113" w:type="dxa"/>
              <w:bottom w:w="113" w:type="dxa"/>
            </w:tcMar>
            <w:vAlign w:val="center"/>
          </w:tcPr>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System.Collections.Generic;</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OddCountOccurringNumbersRemover</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Main(</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args)</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sequenceInputLine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ArrayList</w:t>
            </w:r>
            <w:r w:rsidRPr="00161E83">
              <w:rPr>
                <w:rFonts w:ascii="Consolas" w:hAnsi="Consolas" w:cs="Consolas"/>
                <w:szCs w:val="20"/>
                <w:lang w:val="en-US" w:eastAsia="en-US"/>
              </w:rPr>
              <w:t xml:space="preserve"> sequence = ExtractNumbers(sequenceInputLine);</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numbersOccurrencesCount =</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ExtractNumbersOccurrencesCount(sequence);</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PrintOddlyOccuringNumbers(sequence, numbersOccurrencesCount);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ArrayList</w:t>
            </w:r>
            <w:r w:rsidRPr="00161E83">
              <w:rPr>
                <w:rFonts w:ascii="Consolas" w:hAnsi="Consolas" w:cs="Consolas"/>
                <w:szCs w:val="20"/>
                <w:lang w:val="en-US" w:eastAsia="en-US"/>
              </w:rPr>
              <w:t xml:space="preserve"> ExtractNumbers(</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numbersLine)</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tokens = numbersLine.Split(</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char</w:t>
            </w:r>
            <w:r w:rsidRPr="00161E83">
              <w:rPr>
                <w:rFonts w:ascii="Consolas" w:hAnsi="Consolas" w:cs="Consolas"/>
                <w:szCs w:val="20"/>
                <w:lang w:val="en-US" w:eastAsia="en-US"/>
              </w:rPr>
              <w:t xml:space="preserve">[] { </w:t>
            </w:r>
            <w:r w:rsidRPr="00161E83">
              <w:rPr>
                <w:rFonts w:ascii="Consolas" w:hAnsi="Consolas" w:cs="Consolas"/>
                <w:color w:val="A31515"/>
                <w:szCs w:val="20"/>
                <w:lang w:val="en-US" w:eastAsia="en-US"/>
              </w:rPr>
              <w:t>' '</w:t>
            </w:r>
            <w:r w:rsidRPr="00161E83">
              <w:rPr>
                <w:rFonts w:ascii="Consolas" w:hAnsi="Consolas" w:cs="Consolas"/>
                <w:szCs w:val="20"/>
                <w:lang w:val="en-US" w:eastAsia="en-US"/>
              </w:rPr>
              <w:t xml:space="preserve"> },</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StringSplitOptions</w:t>
            </w:r>
            <w:r w:rsidRPr="00161E83">
              <w:rPr>
                <w:rFonts w:ascii="Consolas" w:hAnsi="Consolas" w:cs="Consolas"/>
                <w:szCs w:val="20"/>
                <w:lang w:val="en-US" w:eastAsia="en-US"/>
              </w:rPr>
              <w:t>.RemoveEmptyEntries);</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ArrayList</w:t>
            </w:r>
            <w:r w:rsidRPr="00161E83">
              <w:rPr>
                <w:rFonts w:ascii="Consolas" w:hAnsi="Consolas" w:cs="Consolas"/>
                <w:szCs w:val="20"/>
                <w:lang w:val="en-US" w:eastAsia="en-US"/>
              </w:rPr>
              <w:t xml:space="preserve"> sequence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ArrayList</w:t>
            </w:r>
            <w:r w:rsidRPr="00161E83">
              <w:rPr>
                <w:rFonts w:ascii="Consolas" w:hAnsi="Consolas" w:cs="Consolas"/>
                <w:szCs w:val="20"/>
                <w:lang w:val="en-US" w:eastAsia="en-US"/>
              </w:rPr>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tokens)</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number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sequence.Add(number);</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sequence;</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ExtractNumbersOccurrencesCount(</w:t>
            </w:r>
            <w:r w:rsidRPr="00161E83">
              <w:rPr>
                <w:rFonts w:ascii="Consolas" w:hAnsi="Consolas" w:cs="Consolas"/>
                <w:color w:val="2B91AF"/>
                <w:szCs w:val="20"/>
                <w:lang w:val="en-US" w:eastAsia="en-US"/>
              </w:rPr>
              <w:t>ArrayList</w:t>
            </w:r>
            <w:r w:rsidRPr="00161E83">
              <w:rPr>
                <w:rFonts w:ascii="Consolas" w:hAnsi="Consolas" w:cs="Consolas"/>
                <w:szCs w:val="20"/>
                <w:lang w:val="en-US" w:eastAsia="en-US"/>
              </w:rPr>
              <w:t xml:space="preserve"> sequence)</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numbersOccurrencesCount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number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sequence)</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(!numbersOccurrencesCount.TryGetValue(number,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count))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count = 0;</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numbersOccurrencesCount[number] = count + 1;</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numbersOccurrencesCount;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PrintOddlyOccuringNumbers(</w:t>
            </w:r>
            <w:r w:rsidRPr="00161E83">
              <w:rPr>
                <w:rFonts w:ascii="Consolas" w:hAnsi="Consolas" w:cs="Consolas"/>
                <w:color w:val="2B91AF"/>
                <w:szCs w:val="20"/>
                <w:lang w:val="en-US" w:eastAsia="en-US"/>
              </w:rPr>
              <w:t>ArrayList</w:t>
            </w:r>
            <w:r w:rsidRPr="00161E83">
              <w:rPr>
                <w:rFonts w:ascii="Consolas" w:hAnsi="Consolas" w:cs="Consolas"/>
                <w:szCs w:val="20"/>
                <w:lang w:val="en-US" w:eastAsia="en-US"/>
              </w:rPr>
              <w:t xml:space="preserve"> sequence, </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numbersOccurrencesCount)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number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sequence)</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(numbersOccurrencesCount[number] % 2 == 0)</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w:t>
            </w:r>
            <w:r w:rsidRPr="00161E83">
              <w:rPr>
                <w:rFonts w:ascii="Consolas" w:hAnsi="Consolas" w:cs="Consolas"/>
                <w:color w:val="A31515"/>
                <w:szCs w:val="20"/>
                <w:lang w:val="en-US" w:eastAsia="en-US"/>
              </w:rPr>
              <w:t>"{0} "</w:t>
            </w:r>
            <w:r w:rsidRPr="00161E83">
              <w:rPr>
                <w:rFonts w:ascii="Consolas" w:hAnsi="Consolas" w:cs="Consolas"/>
                <w:szCs w:val="20"/>
                <w:lang w:val="en-US" w:eastAsia="en-US"/>
              </w:rPr>
              <w:t>, number);</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.WriteLine();</w:t>
            </w:r>
          </w:p>
          <w:p w:rsidR="001F0656" w:rsidRPr="00161E83" w:rsidRDefault="001F0656" w:rsidP="006007BC">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F0656" w:rsidRPr="00161E83" w:rsidRDefault="001F0656" w:rsidP="005956D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tc>
      </w:tr>
      <w:tr w:rsidR="00F419E9" w:rsidTr="00C9276B">
        <w:tc>
          <w:tcPr>
            <w:tcW w:w="10773" w:type="dxa"/>
            <w:gridSpan w:val="2"/>
            <w:vAlign w:val="center"/>
          </w:tcPr>
          <w:p w:rsidR="00CE4BA5" w:rsidRDefault="00CE4BA5" w:rsidP="00CE4BA5">
            <w:pPr>
              <w:spacing w:after="120"/>
              <w:jc w:val="left"/>
              <w:rPr>
                <w:b/>
              </w:rPr>
            </w:pPr>
            <w:r w:rsidRPr="00893A7D">
              <w:rPr>
                <w:b/>
              </w:rPr>
              <w:lastRenderedPageBreak/>
              <w:t>Тестове</w:t>
            </w:r>
          </w:p>
          <w:p w:rsidR="00CE4BA5" w:rsidRPr="00893A7D" w:rsidRDefault="00CE4BA5" w:rsidP="00CE4BA5">
            <w:pPr>
              <w:spacing w:after="120"/>
            </w:pPr>
            <w:r w:rsidRPr="00C21B10">
              <w:t>Интересните случаи за тестване са следните:</w:t>
            </w:r>
          </w:p>
          <w:p w:rsidR="00CE4BA5" w:rsidRPr="00BD12E5" w:rsidRDefault="00CE4BA5" w:rsidP="00CE4BA5">
            <w:pPr>
              <w:pStyle w:val="ListParagraph"/>
              <w:numPr>
                <w:ilvl w:val="0"/>
                <w:numId w:val="40"/>
              </w:numPr>
              <w:spacing w:after="120"/>
              <w:jc w:val="left"/>
              <w:rPr>
                <w:b/>
                <w:lang w:val="en-US"/>
              </w:rPr>
            </w:pPr>
            <w:r w:rsidRPr="00C21B10">
              <w:rPr>
                <w:rFonts w:cs="Consolas"/>
              </w:rPr>
              <w:t>Примерния</w:t>
            </w:r>
            <w:r>
              <w:rPr>
                <w:rFonts w:cs="Consolas"/>
              </w:rPr>
              <w:t xml:space="preserve">т </w:t>
            </w:r>
            <w:r w:rsidRPr="00C21B10">
              <w:rPr>
                <w:rFonts w:cs="Consolas"/>
              </w:rPr>
              <w:t>вход</w:t>
            </w:r>
            <w:r>
              <w:rPr>
                <w:rFonts w:cs="Consolas"/>
              </w:rPr>
              <w:t xml:space="preserve"> от условието на задачата</w:t>
            </w:r>
          </w:p>
          <w:p w:rsidR="00CE4BA5" w:rsidRPr="00CE4BA5" w:rsidRDefault="00CE4BA5" w:rsidP="00CE4BA5">
            <w:pPr>
              <w:pStyle w:val="ListParagraph"/>
              <w:numPr>
                <w:ilvl w:val="0"/>
                <w:numId w:val="40"/>
              </w:numPr>
              <w:spacing w:after="120"/>
              <w:jc w:val="left"/>
              <w:rPr>
                <w:b/>
                <w:lang w:val="en-US"/>
              </w:rPr>
            </w:pPr>
            <w:r>
              <w:t xml:space="preserve">Едно и съшо число, повторено </w:t>
            </w:r>
            <w:r>
              <w:t>четен брой пъти</w:t>
            </w:r>
          </w:p>
          <w:p w:rsidR="00CE4BA5" w:rsidRPr="00CE4BA5" w:rsidRDefault="00CE4BA5" w:rsidP="00CE4BA5">
            <w:pPr>
              <w:pStyle w:val="ListParagraph"/>
              <w:numPr>
                <w:ilvl w:val="0"/>
                <w:numId w:val="40"/>
              </w:numPr>
              <w:spacing w:after="120"/>
              <w:jc w:val="left"/>
              <w:rPr>
                <w:b/>
                <w:lang w:val="en-US"/>
              </w:rPr>
            </w:pPr>
            <w:r>
              <w:t xml:space="preserve">Едно и съшо число, повторено </w:t>
            </w:r>
            <w:r>
              <w:t>не</w:t>
            </w:r>
            <w:r>
              <w:t>четен брой пъти</w:t>
            </w:r>
          </w:p>
          <w:p w:rsidR="00F419E9" w:rsidRPr="00CE4BA5" w:rsidRDefault="00CE4BA5" w:rsidP="00CE4BA5">
            <w:pPr>
              <w:pStyle w:val="ListParagraph"/>
              <w:numPr>
                <w:ilvl w:val="0"/>
                <w:numId w:val="40"/>
              </w:numPr>
              <w:spacing w:after="120"/>
              <w:jc w:val="left"/>
              <w:rPr>
                <w:b/>
                <w:lang w:val="en-US"/>
              </w:rPr>
            </w:pPr>
            <w:r>
              <w:t>10000 числа</w:t>
            </w:r>
          </w:p>
        </w:tc>
      </w:tr>
      <w:tr w:rsidR="001F0656" w:rsidTr="001F0656">
        <w:tc>
          <w:tcPr>
            <w:tcW w:w="5387" w:type="dxa"/>
            <w:vAlign w:val="center"/>
          </w:tcPr>
          <w:p w:rsidR="001F0656" w:rsidRPr="00F3084B" w:rsidRDefault="001F0656" w:rsidP="005956DA">
            <w:pPr>
              <w:spacing w:after="120"/>
              <w:jc w:val="left"/>
              <w:rPr>
                <w:b/>
              </w:rPr>
            </w:pPr>
            <w:r w:rsidRPr="00F3084B">
              <w:rPr>
                <w:b/>
              </w:rPr>
              <w:lastRenderedPageBreak/>
              <w:t>Вход</w:t>
            </w:r>
          </w:p>
        </w:tc>
        <w:tc>
          <w:tcPr>
            <w:tcW w:w="5386" w:type="dxa"/>
            <w:vAlign w:val="center"/>
          </w:tcPr>
          <w:p w:rsidR="001F0656" w:rsidRPr="00F3084B" w:rsidRDefault="001F0656" w:rsidP="005956DA">
            <w:pPr>
              <w:spacing w:after="120"/>
              <w:jc w:val="left"/>
              <w:rPr>
                <w:b/>
              </w:rPr>
            </w:pPr>
            <w:r w:rsidRPr="00F3084B">
              <w:rPr>
                <w:b/>
              </w:rPr>
              <w:t>Изход</w:t>
            </w:r>
          </w:p>
        </w:tc>
      </w:tr>
      <w:tr w:rsidR="001F0656" w:rsidRPr="00F73CEF" w:rsidTr="001F0656">
        <w:tc>
          <w:tcPr>
            <w:tcW w:w="5387" w:type="dxa"/>
          </w:tcPr>
          <w:p w:rsidR="001F0656" w:rsidRPr="00E30FBA" w:rsidRDefault="001F0656" w:rsidP="005956DA">
            <w:pPr>
              <w:spacing w:after="120"/>
              <w:jc w:val="left"/>
              <w:rPr>
                <w:rFonts w:ascii="Consolas" w:hAnsi="Consolas" w:cs="Consolas"/>
                <w:noProof/>
                <w:highlight w:val="yellow"/>
              </w:rPr>
            </w:pPr>
            <w:r>
              <w:rPr>
                <w:rStyle w:val="Code"/>
              </w:rPr>
              <w:t>4 2 2 5 2 3 2 3 1 5 2 6 6 6</w:t>
            </w:r>
          </w:p>
        </w:tc>
        <w:tc>
          <w:tcPr>
            <w:tcW w:w="5386" w:type="dxa"/>
          </w:tcPr>
          <w:p w:rsidR="001F0656" w:rsidRPr="00E30FBA" w:rsidRDefault="001F0656" w:rsidP="005956DA">
            <w:pPr>
              <w:spacing w:after="120"/>
              <w:jc w:val="left"/>
              <w:rPr>
                <w:rFonts w:ascii="Consolas" w:hAnsi="Consolas" w:cs="Consolas"/>
                <w:noProof/>
                <w:highlight w:val="yellow"/>
              </w:rPr>
            </w:pPr>
            <w:r>
              <w:rPr>
                <w:rStyle w:val="Code"/>
              </w:rPr>
              <w:t>5 3 3 5</w:t>
            </w:r>
          </w:p>
        </w:tc>
      </w:tr>
      <w:tr w:rsidR="001F0656" w:rsidRPr="00F73CEF" w:rsidTr="001F0656">
        <w:tc>
          <w:tcPr>
            <w:tcW w:w="5387" w:type="dxa"/>
            <w:vAlign w:val="center"/>
          </w:tcPr>
          <w:p w:rsidR="001F0656" w:rsidRPr="00327D7F" w:rsidRDefault="001F0656" w:rsidP="00D23EDE">
            <w:pPr>
              <w:spacing w:after="120"/>
              <w:jc w:val="left"/>
              <w:rPr>
                <w:b/>
              </w:rPr>
            </w:pPr>
            <w:r w:rsidRPr="00327D7F">
              <w:rPr>
                <w:b/>
              </w:rPr>
              <w:t>Вход</w:t>
            </w:r>
          </w:p>
        </w:tc>
        <w:tc>
          <w:tcPr>
            <w:tcW w:w="5386" w:type="dxa"/>
            <w:vAlign w:val="center"/>
          </w:tcPr>
          <w:p w:rsidR="001F0656" w:rsidRPr="00327D7F" w:rsidRDefault="001F0656" w:rsidP="00D23EDE">
            <w:pPr>
              <w:spacing w:after="120"/>
              <w:jc w:val="left"/>
              <w:rPr>
                <w:b/>
              </w:rPr>
            </w:pPr>
            <w:r w:rsidRPr="00327D7F">
              <w:rPr>
                <w:b/>
              </w:rPr>
              <w:t>Изход</w:t>
            </w:r>
          </w:p>
        </w:tc>
      </w:tr>
      <w:tr w:rsidR="001F0656" w:rsidRPr="00F73CEF" w:rsidTr="001F0656">
        <w:tc>
          <w:tcPr>
            <w:tcW w:w="5387" w:type="dxa"/>
          </w:tcPr>
          <w:p w:rsidR="001F0656" w:rsidRPr="00C3358A" w:rsidRDefault="004D2464" w:rsidP="00D23EDE">
            <w:pPr>
              <w:spacing w:after="120"/>
              <w:jc w:val="left"/>
              <w:rPr>
                <w:rFonts w:ascii="Consolas" w:hAnsi="Consolas" w:cs="Consolas"/>
                <w:noProof/>
                <w:highlight w:val="yellow"/>
                <w:lang w:val="en-US"/>
              </w:rPr>
            </w:pPr>
            <w:r w:rsidRPr="004D2464">
              <w:rPr>
                <w:rFonts w:ascii="Consolas" w:hAnsi="Consolas" w:cs="Consolas"/>
                <w:noProof/>
                <w:lang w:val="en-US"/>
              </w:rPr>
              <w:t>6 8 18 22 9 19 8 4 8 3 16 12 12 13 3 14 20 16 6 26 16 5 25 16 2 10 19 28 24 16 20 12 21 27 4 25 25 12 26 27 15 17 5 1 16 26 13 12 3 1 7 10 9 22 16 2 12 3 21 28 1 9 10 21 12 4 21 15 10 7 18 9 19 8 11 29 1 25 29 5 27 8 26 23 10 11 4 28 12 3 1 4 23 20 28 27</w:t>
            </w:r>
          </w:p>
        </w:tc>
        <w:tc>
          <w:tcPr>
            <w:tcW w:w="5386" w:type="dxa"/>
          </w:tcPr>
          <w:p w:rsidR="001F0656" w:rsidRPr="00C3358A" w:rsidRDefault="000A7E15" w:rsidP="00D23EDE">
            <w:pPr>
              <w:spacing w:after="120"/>
              <w:jc w:val="left"/>
              <w:rPr>
                <w:rFonts w:ascii="Consolas" w:hAnsi="Consolas" w:cs="Consolas"/>
                <w:noProof/>
                <w:highlight w:val="yellow"/>
                <w:lang w:val="en-US"/>
              </w:rPr>
            </w:pPr>
            <w:r w:rsidRPr="000A7E15">
              <w:rPr>
                <w:rFonts w:ascii="Consolas" w:hAnsi="Consolas" w:cs="Consolas"/>
                <w:noProof/>
                <w:lang w:val="en-US"/>
              </w:rPr>
              <w:t>6 18 22 9 12 12 13 6 26 25 2 28 12 21 27 25 25 12 26 27 15 26 13 12 7 9 22 2 12 21 28 9 21 12 21 15 7 18 9 11 29 25 29 27 26 23 11 28 12 23 28 27</w:t>
            </w:r>
          </w:p>
        </w:tc>
      </w:tr>
      <w:tr w:rsidR="00C3358A" w:rsidRPr="00F73CEF" w:rsidTr="00C9276B">
        <w:tc>
          <w:tcPr>
            <w:tcW w:w="5387" w:type="dxa"/>
            <w:vAlign w:val="center"/>
          </w:tcPr>
          <w:p w:rsidR="00C3358A" w:rsidRPr="00327D7F" w:rsidRDefault="00C3358A" w:rsidP="00C9276B">
            <w:pPr>
              <w:spacing w:after="120"/>
              <w:jc w:val="left"/>
              <w:rPr>
                <w:b/>
              </w:rPr>
            </w:pPr>
            <w:r w:rsidRPr="00327D7F">
              <w:rPr>
                <w:b/>
              </w:rPr>
              <w:t>Вход</w:t>
            </w:r>
          </w:p>
        </w:tc>
        <w:tc>
          <w:tcPr>
            <w:tcW w:w="5386" w:type="dxa"/>
            <w:vAlign w:val="center"/>
          </w:tcPr>
          <w:p w:rsidR="00C3358A" w:rsidRPr="00327D7F" w:rsidRDefault="00C3358A" w:rsidP="00C9276B">
            <w:pPr>
              <w:spacing w:after="120"/>
              <w:jc w:val="left"/>
              <w:rPr>
                <w:b/>
              </w:rPr>
            </w:pPr>
            <w:r w:rsidRPr="00327D7F">
              <w:rPr>
                <w:b/>
              </w:rPr>
              <w:t>Изход</w:t>
            </w:r>
          </w:p>
        </w:tc>
      </w:tr>
      <w:tr w:rsidR="00C3358A" w:rsidRPr="00F73CEF" w:rsidTr="00C9276B">
        <w:tc>
          <w:tcPr>
            <w:tcW w:w="5387" w:type="dxa"/>
          </w:tcPr>
          <w:p w:rsidR="00C3358A" w:rsidRPr="00C3358A" w:rsidRDefault="00CE3C52" w:rsidP="00C9276B">
            <w:pPr>
              <w:spacing w:after="120"/>
              <w:jc w:val="left"/>
              <w:rPr>
                <w:rFonts w:ascii="Consolas" w:hAnsi="Consolas" w:cs="Consolas"/>
                <w:noProof/>
                <w:highlight w:val="yellow"/>
                <w:lang w:val="en-US"/>
              </w:rPr>
            </w:pPr>
            <w:r w:rsidRPr="00CE3C52">
              <w:rPr>
                <w:rFonts w:ascii="Consolas" w:hAnsi="Consolas" w:cs="Consolas"/>
                <w:noProof/>
                <w:lang w:val="en-US"/>
              </w:rPr>
              <w:t xml:space="preserve">14 2 26 11 25 9 1 3 19 23 10 8 9 21 6 9 17 25 29 20 19 6 16 8 13 24 22 15 9 1 2 27 15 14 20 6 22 29 15 7 13 3 10 14 11 13 19 29 10 18 2 16 4 1 16 9 16 19 28 1 16 15 23 19 21 12 23 25 1 1 17 17 11 22 8 17 25 3 27 29 6 23 6 21 28 16 23 14 27 11 19 4 2 14 20 27 9 20 22 28 20 23 28 9 1 15 6 12 23 29 13 14 21 28 25 23 10 3 21 6 18 10 27 20 11 14 15 26 2 10 9 6 10 28 10 12 24 26 20 14 10 12 20 28 28 6 12 3 19 27 17 6 29 16 10 11 26 9 28 17 29 9 10 13 20 8 4 23 18 13 28 14 13 7 26 7 19 28 21 5 2 12 7 5 22 3 7 24 18 29 16 15 27 3 15 1 3 7 8 21 3 19 15 6 28 4 23 22 20 4 21 27 17 23 16 17 3 5 21 18 1 9 5 19 27 14 16 11 22 25 5 12 20 1 3 12 27 2 6 18 10 14 5 15 8 18 28 5 16 28 28 27 16 20 20 23 14 25 8 15 18 12 1 25 29 10 7 17 20 4 19 2 29 3 8 16 5 20 11 10 15 11 24 24 26 7 25 1 10 10 27 3 23 21 1 27 14 10 15 28 11 11 14 13 9 27 28 14 12 5 18 24 14 28 29 7 18 6 28 22 14 7 7 11 6 17 8 8 2 11 2 25 6 13 28 4 27 12 15 28 9 12 18 6 21 4 18 24 21 23 10 8 11 22 15 4 5 4 7 22 19 20 12 2 3 23 19 2 29 25 10 7 21 29 14 2 18 1 19 2 29 14 17 9 1 23 14 13 28 24 29 24 5 23 10 18 29 17 4 28 15 16 24 25 14 3 17 11 9 13 16 4 14 5 23 6 3 4 1 9 9 7 4 5 26 15 2 28 20 25 3 2 26 21 17 13 19 22 25 28 7 4 4 15 9 25 10 29 29 5 16 26 16 25 19 9 13 19 28 28 2 19 21 13 11 14 7 23 18 10 16 11 9 3 2 6 3 18 25 2 6 2 28 16 10 6 15 2 2 8 1 29 23 26 26 18 12 21 5 25 18 17 12 20 18 5 18 14 23 13 7 24 23 27 22 29 20 5 3 5 28 6 22 10 10 16 18 12 6 14 23 11 13 1 13 19 19 9 27 5 18 2 9 18 2 6 6 25 4 27 27 7 18 1 26 13 25 3 11 3 17 6 8 9 19 25 11 23 14 4 10 12 8 27 16 27 27 4 8 4 10 22 8 8 17 17 23 13 4 1 24 17 27 25 18 13 23 29 28 6 24 13 11 1 18 15 29 20 14 29 15 21 25 7 22 25 27 29 22 3 3 28 19 14 10 23 14 12 10 4 4 27 5 2 9 27 11 8 20 3 17 3 29 5 15 3 22 21 3 23 15 24 8 25 4 26 24 27 20 25 1 18 10 10 25 18 16 23 27 25 14 20 10 20 16 1 28 14 28 7 1 23 9 17 19 10 20 9 28 13 4 14 17 25 2 29 22 19 9 27 16 28 23 8 9 24 14 18 10 3 27 10 28 13 24 8 9 23 21 16 27 7 24 15 22 29 3 14 18 17 8 10 5 1 20 2 29 2 8 24 25 3 29 26 15 23 15 5 2 24 21 29 28 23 29 10 5 9 15 10 21 29 29 23 25 18 5 27 22 22 8 7 15 26 20 25 8 28 29 28 15 28 13 24 26 9 11 12 2 11 27 21 16 28 4 25 3 7 1 26 19 17 12 9 16 14 14 3 3 4 2 7 9 16 24 22 17 6 27 16 8 22 26 12 24 17 21 16 22 25 23 2 27 4 10 27 17 5 8 12 24 9 9 27 10 21 12 29 4 11 9 27 9 14 19 26 21 1 14 </w:t>
            </w:r>
            <w:r w:rsidRPr="00CE3C52">
              <w:rPr>
                <w:rFonts w:ascii="Consolas" w:hAnsi="Consolas" w:cs="Consolas"/>
                <w:noProof/>
                <w:lang w:val="en-US"/>
              </w:rPr>
              <w:lastRenderedPageBreak/>
              <w:t>29 23 27 10 8 11 1 9 6 7 27 6 12 28 15 22 28 13 28 3 4 5 21 13 12 16 26 22 13 14 13 6 17 20 9 19 26 28 2 16 9 12 7 22 7 5 26 28 24 22 20 14 22 28 11 24 2 15 27 22 15 9 26 22 24 21 18 22 20 25 26 1 12 12 23 22 28 28 6 7 19 27 27 21 23 29 14 19 10 14 17 11 1 10 2 1 16 15 28 15 17 5 9 28 26 20 2 10 5 18 25 4 10 21 3 18 11 5 28 25 8 29 13 6 8 15 29 3 11 23 6 14 1 21 20 15 18 29 25 3 27 4 15 21 19 14 2 10 7 14 19 11 16 3 8 18 21 4 20 11 20 28 29 11 13 12 3 18 1 17 29 12 10 25 27 4 14 21 16 23 14 20 25 27 5 25 27 27 13 3 23 14 9 14 13 29 5 4 9 8 12 13 10 20 14 8 1 20 5 5 4 1 17 26 27 1 3 2 7 17 14 5 6 28 23 15 4 26 13 28 28 11 13 9 12 1 11 6 13 27 24 8 22 9 29 23 27 12 17 12 26 3 26 21 24 7 8 12 26 28 4 5 8 7 6 22 17 9 14 26 20 26 19 10 23 6 13 27 28 29 18 21 9 1 2 25 14 22 15 6 23 28 10 15 23 19 29 16 3 7 7 18 27 20 22 29 14 17 27 18 24 10 13 26 10 13 26 7 5 11 8 25 24 9 3 21 17 4 17 5 6 26 24 21 23 1 23 18 8 3 11 27 24 27 12 13 16 13 5 10 23 23 11 21 28 11 24 19 18 2 12 10 1 23 12 27 16 21 3 10 19 8 28 3 29 11 1 27 27 19 5 5 29 7 11 13 16 4 22 12 6 5 1 7 20 1 27 2 15 14 27 25 10 24 21 16 24 8 22 18 11 27 21 28 26 8 11 23 12 28 12 12 28 20 5 14 7 21 13 28 14 29 12 13 22 10 24 5 15 25 19 8 12 5 2 8 14 3 11 12 20 4 19 16 3 15 26 19 20 7 9 3 25 23 4 12 16 8 7 16 13 7 8 16 10 4 1 24 19 26 1 5 11 1 9 11 10 25 11 7 14 5 14 8 17 17 13 18 1 20 22 6 26 25 29 14 25 3 7 28 14 3 1 24 7 5 22 24 14 23 2 20 27 29 3 8 22 1 29 23 21 13 23 28 4 24 9 15 2 25 16 7 18 12 22 11 5 20 2 13 24 18 5 8 18 3 8 26 22 21 21 25 4 14 7 2 10 2 21 13 25 7 23 19 7 25 2 15 7 21 4 3 28 17 28 4 8 15 10 2 16 12 23 10 4 21 4 5 5 21 2 3 29 18 17 18 24 16 1 23 1 23 19 2 18 19 26 17 16 4 23 24 22 19 26 13 14 14 15 16 21 27 10 16 20 1 4 10 29 10 10 22 15 16 2 23 22 21 21 15 24 16 18 2 27 7 11 10 22 4 5 10 1 14 3 3 13 4 12 18 16 16 17 6 23 2 10 6 18 3 21 22 23 1 21 6 9 9 19 13 19 23 18 26 6 1 21 1 14 28 11 19 10 4 28 9 29 13 8 26 27 6 22 20 13 13 16 1 23 26 23 4 14 29 28 22 27 21 1 23 10 10 21 19 21 2 12 20 2 12 6 26 1 23 15 14 2 27 13 23 14 20 8 17 6 7 5 11 5 7 11 8 12 15 16 18 14 3 29 12 1 26 29 11 21 27 4 21 14 14 20 1 8 8 10 20 3 4 14 14 26 2 15 24 2 27 14 15 7 27 29 29 28 2 23 17 20 27 26 8 4 14 27 21 16 11 29 5 6 26 15 11 19 15 15 28 12 6 9 23 13 18 14 16 15 21 2 7 15 22 29 6 8 6 11 13 5 24 8 20 28 10 10 11 12 19 10 14 17 24 5 15 18 4 25 15 29 11 6 24 9 23 20 13 27 10 4 13 4 2 24 18 27 19 25 4 8 4 4 25 11 18 20 20 18 14 17 4 10 26 14 23 18 14 11 5 19 27 14 3 16 27 10 15 29 16 18 28 9 22 7 25 7 11 13 21 4 29 24 13 22 29 3 8 17 2 1 14 8 20 14 11 19 2 10 14 8 5 21 2 26 18 25 18 19 18 16 7 1 20 2 20 3 2 10 17 24 3 28 28 16 4 21 18 9 26 7 6 2 29 13 29 8 23 16 4 4 15 19 29 15 23 14 17 19 23 8 18 22 22 20 6 7 23 15 22 27 7 10 22 12 11 6 2 8 3 12 10 15 6 13 10 13 28 13 22 20 5 29 15 19 18 13 9 9 7 23 15 8 23 7 27 5 26 17 5 18</w:t>
            </w:r>
          </w:p>
        </w:tc>
        <w:tc>
          <w:tcPr>
            <w:tcW w:w="5386" w:type="dxa"/>
          </w:tcPr>
          <w:p w:rsidR="00C3358A" w:rsidRPr="00C3358A" w:rsidRDefault="00CE3C52" w:rsidP="00C9276B">
            <w:pPr>
              <w:spacing w:after="120"/>
              <w:jc w:val="left"/>
              <w:rPr>
                <w:rFonts w:ascii="Consolas" w:hAnsi="Consolas" w:cs="Consolas"/>
                <w:noProof/>
                <w:highlight w:val="yellow"/>
                <w:lang w:val="en-US"/>
              </w:rPr>
            </w:pPr>
            <w:r w:rsidRPr="00CE3C52">
              <w:rPr>
                <w:rFonts w:ascii="Consolas" w:hAnsi="Consolas" w:cs="Consolas"/>
                <w:noProof/>
                <w:lang w:val="en-US"/>
              </w:rPr>
              <w:lastRenderedPageBreak/>
              <w:t>14 26 25 10 8 17 25 20 8 24 22 14 20 22 7 10 14 10 25 17 17 22 8 17 25 14 14 20 20 22 20 14 25 10 10 20 14 26 10 10 10 24 26 20 14 10 20 17 10 26 17 10 20 8 14 7 26 7 5 7 5 22 7 24 7 8 22 20 17 17 5 5 14 22 25 5 20 10 14 5 8 5 20 20 14 25 8 25 10 7 17 20 8 5 20 10 24 24 26 7 25 10 10 14 10 14 14 5 24 14 7 22 14 7 7 17 8 8 25 24 10 8 22 5 7 22 20 25 10 7 14 14 17 14 24 24 5 10 17 24 25 14 17 14 5 7 5 26 20 25 26 17 22 25 7 25 10 5 26 25 14 7 10 25 10 8 26 26 5 25 17 20 5 14 7 24 22 20 5 5 22 10 10 14 5 25 7 26 25 17 8 25 14 10 8 8 10 22 8 8 17 17 24 17 25 24 20 14 25 7 22 25 22 14 10 14 10 5 8 20 17 5 22 24 8 25 26 24 20 25 10 10 25 25 14 20 10 20 14 7 17 10 20 14 17 25 22 8 24 14 10 10 24 8 7 24 22 14 17 8 10 5 20 8 24 25 26 5 24 10 5 10 25 5 22 22 8 7 26 20 25 8 24 26 25 7 26 17 14 14 7 24 22 17 8 22 26 24 17 22 25 10 17 5 8 24 10 14 26 14 10 8 7 22 5 26 22 14 17 20 26 7 22 7 5 26 24 22 20 14 22 24 22 26 22 24 22 20 25 26 22 7 14 10 14 17 10 17 5 26 20 10 5 25 10 5 25 8 8 14 20 25 14 10 7 14 8 20 20 17 10 25 14 14 20 25 5 25 14 14 5 8 10 20 14 8 20 5 5 17 26 7 17 14 5 26 24 8 22 17 26 26 24 7 8 26 5 8 7 22 17 14 26 20 26 10 25 14 22 10 7 7 20 22 14 17 24 10 26 10 26 7 5 8 25 24 17 17 5 26 24 8 24 5 10 24 10 10 8 5 5 7 22 5 7 20 14 25 10 24 24 8 22 26 8 20 5 14 7 14 22 10 24 5 25 8 5 8 14 20 26 20 7 25 8 7 7 8 10 24 26 5 10 25 7 14 5 14 8 17 17 20 22 26 25 14 25 7 14 24 7 5 22 24 14 20 8 22 24 25 7 22 5 20 24 5 8 8 26 22 25 14 7 10 25 7 7 25 7 17 8 10 10 5 5 17 24 26 17 24 22 26 14 14 10 20 10 10 10 22 22 24 7 10 22 5 10 14 17 10 22 26 14 10 8 26 22 20 26 14 22 10 10 20 26 14 14 20 8 17 7 5 5 7 8 14 26 14 14 20 8 8 10 20 14 14 26 24 14 7 17 20 26 8 14 5 26 14 7 22 8 5 24 8 20 10 10 10 14 17 24 5 25 24 20 10 24 25 8 25 20 20 14 17 10 26 14 14 5 14 10 22 7 25 7 24 22 8 17 14 8 20 14 10 14 8 5 26 25 7 20 20 10 17 24 26 7 8 14 17 8 22 22 20 7 22 7 10 22 8 10 10 22 20 5 7 8 7 5 26 17 5</w:t>
            </w:r>
          </w:p>
        </w:tc>
      </w:tr>
      <w:tr w:rsidR="00C3358A" w:rsidRPr="00F73CEF" w:rsidTr="00C9276B">
        <w:tc>
          <w:tcPr>
            <w:tcW w:w="5387" w:type="dxa"/>
            <w:vAlign w:val="center"/>
          </w:tcPr>
          <w:p w:rsidR="00C3358A" w:rsidRPr="00327D7F" w:rsidRDefault="00C3358A" w:rsidP="00C9276B">
            <w:pPr>
              <w:spacing w:after="120"/>
              <w:jc w:val="left"/>
              <w:rPr>
                <w:b/>
              </w:rPr>
            </w:pPr>
            <w:r w:rsidRPr="00327D7F">
              <w:rPr>
                <w:b/>
              </w:rPr>
              <w:lastRenderedPageBreak/>
              <w:t>Вход</w:t>
            </w:r>
          </w:p>
        </w:tc>
        <w:tc>
          <w:tcPr>
            <w:tcW w:w="5386" w:type="dxa"/>
            <w:vAlign w:val="center"/>
          </w:tcPr>
          <w:p w:rsidR="00C3358A" w:rsidRPr="00327D7F" w:rsidRDefault="00C3358A" w:rsidP="00C9276B">
            <w:pPr>
              <w:spacing w:after="120"/>
              <w:jc w:val="left"/>
              <w:rPr>
                <w:b/>
              </w:rPr>
            </w:pPr>
            <w:r w:rsidRPr="00327D7F">
              <w:rPr>
                <w:b/>
              </w:rPr>
              <w:t>Изход</w:t>
            </w:r>
          </w:p>
        </w:tc>
      </w:tr>
      <w:tr w:rsidR="00C3358A" w:rsidRPr="00F73CEF" w:rsidTr="00C9276B">
        <w:tc>
          <w:tcPr>
            <w:tcW w:w="5387" w:type="dxa"/>
          </w:tcPr>
          <w:p w:rsidR="00C3358A" w:rsidRPr="00C3358A" w:rsidRDefault="0052458D" w:rsidP="00C9276B">
            <w:pPr>
              <w:spacing w:after="120"/>
              <w:jc w:val="left"/>
              <w:rPr>
                <w:rFonts w:ascii="Consolas" w:hAnsi="Consolas" w:cs="Consolas"/>
                <w:noProof/>
                <w:highlight w:val="yellow"/>
                <w:lang w:val="en-US"/>
              </w:rPr>
            </w:pPr>
            <w:r w:rsidRPr="0052458D">
              <w:rPr>
                <w:rFonts w:ascii="Consolas" w:hAnsi="Consolas" w:cs="Consolas"/>
                <w:noProof/>
                <w:lang w:val="en-US"/>
              </w:rPr>
              <w:t xml:space="preserve">1 1 1 1 1 1 1 1 1 1 1 1 1 1 1 1 1 1 1 1 1 1 1 1 </w:t>
            </w:r>
            <w:r w:rsidRPr="0052458D">
              <w:rPr>
                <w:rFonts w:ascii="Consolas" w:hAnsi="Consolas" w:cs="Consolas"/>
                <w:noProof/>
                <w:lang w:val="en-US"/>
              </w:rPr>
              <w:lastRenderedPageBreak/>
              <w:t>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tc>
        <w:tc>
          <w:tcPr>
            <w:tcW w:w="5386" w:type="dxa"/>
          </w:tcPr>
          <w:p w:rsidR="00C3358A" w:rsidRPr="00C3358A" w:rsidRDefault="0052458D" w:rsidP="00C9276B">
            <w:pPr>
              <w:spacing w:after="120"/>
              <w:jc w:val="left"/>
              <w:rPr>
                <w:rFonts w:ascii="Consolas" w:hAnsi="Consolas" w:cs="Consolas"/>
                <w:noProof/>
                <w:highlight w:val="yellow"/>
                <w:lang w:val="en-US"/>
              </w:rPr>
            </w:pPr>
            <w:r w:rsidRPr="0052458D">
              <w:rPr>
                <w:rFonts w:ascii="Consolas" w:hAnsi="Consolas" w:cs="Consolas"/>
                <w:noProof/>
                <w:lang w:val="en-US"/>
              </w:rPr>
              <w:lastRenderedPageBreak/>
              <w:t xml:space="preserve">1 1 1 1 1 1 1 1 1 1 1 1 1 1 1 1 1 1 1 1 1 1 1 1 </w:t>
            </w:r>
            <w:r w:rsidRPr="0052458D">
              <w:rPr>
                <w:rFonts w:ascii="Consolas" w:hAnsi="Consolas" w:cs="Consolas"/>
                <w:noProof/>
                <w:lang w:val="en-US"/>
              </w:rPr>
              <w:lastRenderedPageBreak/>
              <w:t>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tc>
      </w:tr>
      <w:tr w:rsidR="00C3358A" w:rsidRPr="00F73CEF" w:rsidTr="00C9276B">
        <w:tc>
          <w:tcPr>
            <w:tcW w:w="5387" w:type="dxa"/>
            <w:vAlign w:val="center"/>
          </w:tcPr>
          <w:p w:rsidR="00C3358A" w:rsidRPr="00327D7F" w:rsidRDefault="00C3358A" w:rsidP="00C9276B">
            <w:pPr>
              <w:spacing w:after="120"/>
              <w:jc w:val="left"/>
              <w:rPr>
                <w:b/>
              </w:rPr>
            </w:pPr>
            <w:r w:rsidRPr="00327D7F">
              <w:rPr>
                <w:b/>
              </w:rPr>
              <w:lastRenderedPageBreak/>
              <w:t>Вход</w:t>
            </w:r>
          </w:p>
        </w:tc>
        <w:tc>
          <w:tcPr>
            <w:tcW w:w="5386" w:type="dxa"/>
            <w:vAlign w:val="center"/>
          </w:tcPr>
          <w:p w:rsidR="00C3358A" w:rsidRPr="00327D7F" w:rsidRDefault="00C3358A" w:rsidP="00C9276B">
            <w:pPr>
              <w:spacing w:after="120"/>
              <w:jc w:val="left"/>
              <w:rPr>
                <w:b/>
              </w:rPr>
            </w:pPr>
            <w:r w:rsidRPr="00327D7F">
              <w:rPr>
                <w:b/>
              </w:rPr>
              <w:t>Изход</w:t>
            </w:r>
          </w:p>
        </w:tc>
      </w:tr>
      <w:tr w:rsidR="00C3358A" w:rsidRPr="00F73CEF" w:rsidTr="00C9276B">
        <w:tc>
          <w:tcPr>
            <w:tcW w:w="5387" w:type="dxa"/>
          </w:tcPr>
          <w:p w:rsidR="00C3358A" w:rsidRPr="00C3358A" w:rsidRDefault="00535317" w:rsidP="00C9276B">
            <w:pPr>
              <w:spacing w:after="120"/>
              <w:jc w:val="left"/>
              <w:rPr>
                <w:rFonts w:ascii="Consolas" w:hAnsi="Consolas" w:cs="Consolas"/>
                <w:noProof/>
                <w:highlight w:val="yellow"/>
                <w:lang w:val="en-US"/>
              </w:rPr>
            </w:pPr>
            <w:r w:rsidRPr="00535317">
              <w:rPr>
                <w:rFonts w:ascii="Consolas" w:hAnsi="Consolas" w:cs="Consolas"/>
                <w:noProof/>
                <w:lang w:val="en-US"/>
              </w:rPr>
              <w:t>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tc>
        <w:tc>
          <w:tcPr>
            <w:tcW w:w="5386" w:type="dxa"/>
          </w:tcPr>
          <w:p w:rsidR="00C3358A" w:rsidRPr="00535317" w:rsidRDefault="00535317" w:rsidP="00C9276B">
            <w:pPr>
              <w:spacing w:after="120"/>
              <w:jc w:val="left"/>
              <w:rPr>
                <w:rFonts w:ascii="Consolas" w:hAnsi="Consolas" w:cs="Consolas"/>
                <w:noProof/>
                <w:highlight w:val="yellow"/>
                <w:lang w:val="en-US"/>
              </w:rPr>
            </w:pPr>
            <w:r>
              <w:rPr>
                <w:rFonts w:ascii="Consolas" w:hAnsi="Consolas" w:cs="Consolas"/>
                <w:noProof/>
                <w:lang w:val="en-US"/>
              </w:rPr>
              <w:t>(</w:t>
            </w:r>
            <w:r>
              <w:rPr>
                <w:rFonts w:ascii="Consolas" w:hAnsi="Consolas" w:cs="Consolas"/>
                <w:noProof/>
              </w:rPr>
              <w:t>празен низ</w:t>
            </w:r>
            <w:r>
              <w:rPr>
                <w:rFonts w:ascii="Consolas" w:hAnsi="Consolas" w:cs="Consolas"/>
                <w:noProof/>
                <w:lang w:val="en-US"/>
              </w:rPr>
              <w:t>)</w:t>
            </w:r>
          </w:p>
        </w:tc>
      </w:tr>
      <w:tr w:rsidR="00C3358A" w:rsidRPr="00F73CEF" w:rsidTr="00C9276B">
        <w:tc>
          <w:tcPr>
            <w:tcW w:w="5387" w:type="dxa"/>
            <w:vAlign w:val="center"/>
          </w:tcPr>
          <w:p w:rsidR="00C3358A" w:rsidRPr="00327D7F" w:rsidRDefault="00C3358A" w:rsidP="00C9276B">
            <w:pPr>
              <w:spacing w:after="120"/>
              <w:jc w:val="left"/>
              <w:rPr>
                <w:b/>
              </w:rPr>
            </w:pPr>
            <w:r w:rsidRPr="00327D7F">
              <w:rPr>
                <w:b/>
              </w:rPr>
              <w:t>Вход</w:t>
            </w:r>
          </w:p>
        </w:tc>
        <w:tc>
          <w:tcPr>
            <w:tcW w:w="5386" w:type="dxa"/>
            <w:vAlign w:val="center"/>
          </w:tcPr>
          <w:p w:rsidR="00C3358A" w:rsidRPr="00327D7F" w:rsidRDefault="00C3358A" w:rsidP="00C9276B">
            <w:pPr>
              <w:spacing w:after="120"/>
              <w:jc w:val="left"/>
              <w:rPr>
                <w:b/>
              </w:rPr>
            </w:pPr>
            <w:r w:rsidRPr="00327D7F">
              <w:rPr>
                <w:b/>
              </w:rPr>
              <w:t>Изход</w:t>
            </w:r>
          </w:p>
        </w:tc>
      </w:tr>
      <w:tr w:rsidR="00AC5B12" w:rsidRPr="00F73CEF" w:rsidTr="00C9276B">
        <w:tc>
          <w:tcPr>
            <w:tcW w:w="5387" w:type="dxa"/>
          </w:tcPr>
          <w:p w:rsidR="00AC5B12" w:rsidRPr="00226023" w:rsidRDefault="00AC5B12" w:rsidP="00C9276B">
            <w:pPr>
              <w:spacing w:after="120"/>
              <w:jc w:val="left"/>
              <w:rPr>
                <w:rFonts w:ascii="Consolas" w:hAnsi="Consolas" w:cs="Consolas"/>
                <w:noProof/>
                <w:highlight w:val="yellow"/>
              </w:rPr>
            </w:pPr>
            <w:r w:rsidRPr="008E124E">
              <w:rPr>
                <w:rFonts w:ascii="Consolas" w:hAnsi="Consolas" w:cs="Consolas"/>
                <w:noProof/>
                <w:lang w:val="en-US"/>
              </w:rPr>
              <w:t xml:space="preserve">1 13 27 10 2 28 22 10 7 10 21 29 15 2 3 2 28 8 17 27 23 11 2 11 28 23 18 19 22 14 1 1 29 10 21 6 13 20 22 3 11 3 17 11 16 2 22 9 18 15 2 9 1 9 23 19 12 17 12 9 11 3 17 23 10 20 1 6 11 26 18 8 16 15 17 20 24 20 24 26 1 9 2 8 13 21 29 21 16 3 23 26 9 14 22 8 16 24 2 25 2 17 28 21 26 </w:t>
            </w:r>
            <w:r w:rsidRPr="008E124E">
              <w:rPr>
                <w:rFonts w:ascii="Consolas" w:hAnsi="Consolas" w:cs="Consolas"/>
                <w:noProof/>
                <w:lang w:val="en-US"/>
              </w:rPr>
              <w:lastRenderedPageBreak/>
              <w:t xml:space="preserve">23 23 16 22 3 24 21 22 15 8 2 2 9 11 18 20 9 19 9 4 22 29 2 22 9 5 1 19 29 24 14 11 11 12 19 28 14 28 14 8 3 5 23 6 21 7 7 14 14 6 22 28 20 18 4 24 21 24 13 27 24 2 23 21 24 21 20 27 21 19 7 10 5 1 1 18 6 26 2 3 28 17 5 23 3 15 21 23 8 25 7 20 16 16 14 1 11 3 12 1 16 10 22 24 29 12 23 19 17 16 18 25 23 11 29 7 27 29 18 9 29 27 19 25 13 17 24 18 17 1 7 3 14 1 16 19 24 11 24 20 22 2 6 21 8 11 27 5 17 7 4 12 14 4 1 18 20 27 12 12 17 6 2 17 10 15 12 22 24 11 13 16 5 28 17 28 21 28 18 2 20 20 2 11 26 24 19 11 1 28 29 27 28 12 3 16 1 19 11 22 29 5 10 6 23 17 7 16 17 3 26 21 10 11 22 27 4 20 20 16 26 2 21 26 12 16 18 23 26 1 27 3 17 25 2 15 10 25 17 10 17 3 24 28 2 8 18 17 19 5 13 10 28 25 26 28 13 14 24 8 28 14 19 16 5 24 4 14 10 8 18 8 4 11 28 23 7 23 25 4 28 1 4 21 17 18 4 22 29 3 2 26 1 10 11 4 13 8 23 7 4 4 8 12 16 5 7 18 26 3 21 19 18 21 10 27 11 28 28 16 21 12 15 7 6 22 8 23 1 24 10 29 29 18 29 24 23 21 5 13 12 15 25 27 12 12 8 10 1 13 23 15 9 8 16 22 19 2 6 24 27 13 18 3 22 22 19 1 22 15 5 19 23 16 5 6 16 17 24 23 15 28 23 17 2 24 20 22 3 7 5 22 16 11 15 28 27 23 5 20 22 7 17 15 8 5 22 22 4 10 7 2 7 12 9 29 20 1 1 28 2 27 27 15 10 13 3 12 1 6 9 23 13 5 1 8 11 8 9 27 3 28 19 22 1 4 15 4 2 16 9 26 22 7 19 25 10 2 5 25 2 10 22 28 2 14 18 3 11 2 18 12 21 4 25 4 8 5 15 7 27 29 11 15 26 12 1 7 16 6 28 9 4 14 26 22 6 21 21 16 15 13 23 1 28 27 6 19 11 16 17 5 16 28 27 3 29 8 2 19 14 12 17 6 4 9 8 7 7 4 27 17 14 29 21 15 6 10 16 28 7 11 26 29 18 23 22 6 17 24 22 28 19 2 3 4 26 17 26 19 19 28 13 7 19 1 21 17 7 12 26 19 21 3 13 3 15 17 17 10 17 3 20 13 12 28 27 12 26 18 19 19 14 27 10 8 28 19 11 18 3 5 28 5 27 3 8 17 18 29 18 10 1 17 2 16 8 29 25 20 3 9 21 18 23 8 6 23 23 6 5 26 6 28 7 12 5 16 15 9 20 11 23 26 29 10 19 26 26 23 29 28 23 21 16 24 14 10 12 20 26 15 23 13 25 21 4 2 10 20 12 22 14 17 1 21 15 24 19 13 18 10 27 1 6 7 4 15 13 13 28 24 5 24 13 6 17 11 2 9 6 17 16 6 11 8 14 7 20 24 9 19 21 28 2 17 18 23 7 18 18 19 18 27 22 18 18 19 5 24 4 5 23 10 8 2 23 21 19 28 22 26 24 18 4 9 3 6 22 25 18 24 4 13 20 17 28 18 14 22 19 24 3 26 21 5 26 11 20 1 23 26 5 9 26 22 25 1 23 13 15 12 27 9 7 10 1 10 20 21 3 5 7 26 9 27 24 28 27 29 12 21 15 22 3 21 20 24 17 27 21 28 25 1 7 8 27 24 19 11 4 17 21 29 28 18 19 8 1 28 27 26 4 24 1 24 26 5 6 16 20 6 22 22 29 5 10 7 19 2 1 1 9 16 26 25 1 16 23 15 2 12 24 18 29 24 24 2 29 13 11 22 18 4 21 27 24 28 1 24 8 13 18 29 28 27 17 18 27 6 23 11 12 21 14 8 12 4 22 5 10 9 7 6 20 8 12 6 24 29 1 3 16 29 7 19 23 25 20 3 8 7 4 24 20 1 11 27 19 13 15 20 6 25 15 28 7 13 9 21 16 12 23 28 5 21 25 12 14 24 15 17 14 20 27 3 6 12 16 20 26 14 16 11 14 10 26 20 15 8 13 11 16 29 16 25 14 5 19 29 6 29 14 25 28 28 7 15 28 12 23 24 26 19 24 3 25 12 15 24 24 5 27 6 12 5 1 15 5 2 19 1 23 16 15 27 1 21 13 15 4 12 22 3 15 18 14 27 5 14 1 2 20 24 6 1 2 9 13 24 28 22 11 26 23 23 1 10 5 27 3 4 29 29 21 13 12 24 20 23 20 3 10 21 1 17 10 29 11 14 25 22 9 18 17 12 1 25 9 22 18 4 23 8 11 27 2 21 4 23 18 7 18 19 4 25 13 19 26 6 13 2 29 20 2 11 24 12 13 10 12 17 15 28 6 16 10 2 10 3 16 19 25 18 25 19 4 20 14 21 28 11 29 4 10 16 </w:t>
            </w:r>
            <w:r w:rsidRPr="008E124E">
              <w:rPr>
                <w:rFonts w:ascii="Consolas" w:hAnsi="Consolas" w:cs="Consolas"/>
                <w:noProof/>
                <w:lang w:val="en-US"/>
              </w:rPr>
              <w:lastRenderedPageBreak/>
              <w:t xml:space="preserve">5 3 7 1 4 20 8 23 11 2 21 20 14 17 16 11 10 23 20 24 6 11 25 13 7 5 27 22 11 1 17 12 19 19 12 7 25 9 29 26 11 2 7 23 27 14 7 26 5 18 2 7 14 15 10 24 8 24 24 28 22 16 13 11 15 10 1 24 6 10 16 1 23 23 13 4 4 3 15 22 28 1 17 22 28 11 28 4 10 18 29 1 14 1 4 24 19 26 9 18 13 13 21 25 3 1 13 20 3 6 20 6 9 3 1 22 29 20 12 4 11 27 14 18 10 15 17 23 20 19 15 7 23 27 9 16 10 21 20 28 28 9 2 4 27 24 22 12 1 12 25 28 15 5 7 16 28 3 15 17 14 19 29 13 21 14 12 12 23 15 12 8 1 14 5 3 26 11 21 16 23 6 23 9 24 17 22 18 21 23 18 7 6 4 14 9 9 18 12 13 13 11 18 15 29 17 28 2 29 4 20 17 12 29 24 9 26 21 19 4 21 23 20 1 26 5 2 27 29 26 24 8 28 8 4 13 17 8 9 7 19 21 18 18 4 1 25 7 10 6 13 17 28 8 22 19 20 17 18 25 15 1 2 4 9 12 18 4 26 11 21 19 12 12 15 1 5 3 27 26 10 25 18 23 14 7 9 20 16 14 22 1 19 14 22 18 19 15 9 21 13 21 10 28 14 23 5 16 23 21 14 18 20 22 15 19 13 9 20 2 3 27 18 12 19 21 29 28 20 27 11 20 23 6 13 18 15 19 9 20 2 23 27 24 1 5 10 26 28 3 5 11 24 7 19 16 4 28 10 23 23 7 26 26 11 23 24 14 10 27 4 23 29 29 1 10 1 24 12 14 11 4 29 17 22 29 26 17 16 27 15 17 10 16 26 25 26 2 14 7 10 26 17 2 28 11 12 24 7 10 16 9 17 25 12 20 7 9 5 11 27 8 27 13 12 17 14 13 4 5 13 28 11 5 5 15 17 28 19 11 18 2 10 7 12 6 29 15 5 6 18 18 26 3 9 3 28 5 19 11 27 28 21 2 27 17 28 12 21 27 4 8 20 23 22 26 28 21 1 7 17 28 9 27 17 25 3 8 26 3 16 13 10 8 13 20 10 9 10 25 8 18 24 7 3 11 27 4 10 13 4 8 4 13 24 29 19 23 15 3 15 21 16 19 11 21 28 13 10 3 16 19 12 6 29 29 5 2 24 6 27 28 27 13 28 8 9 27 13 14 1 17 23 7 11 16 2 6 25 12 13 15 23 8 26 15 26 27 14 24 25 17 28 9 5 16 23 3 21 4 12 1 29 26 3 29 26 5 25 13 27 28 6 13 23 12 6 20 16 14 12 11 14 19 19 13 18 14 3 24 22 28 15 22 29 12 16 26 5 27 18 22 3 1 26 26 12 16 16 23 11 4 16 8 21 1 17 10 8 20 12 12 3 2 20 28 14 14 14 12 26 9 16 19 25 20 9 13 22 22 2 3 28 9 14 19 13 7 1 28 24 6 19 15 16 6 19 2 11 28 12 27 2 4 27 3 18 27 12 2 22 5 18 15 19 9 13 23 17 1 16 7 13 15 18 20 19 1 4 19 1 8 3 24 11 4 1 25 12 12 2 15 25 28 7 19 17 4 26 7 23 26 14 10 12 5 15 16 16 7 13 17 24 23 2 14 3 24 5 15 9 18 11 6 29 2 12 14 9 28 3 15 5 26 26 4 24 22 13 6 18 14 9 5 28 15 21 2 27 22 17 23 29 11 28 5 15 8 10 10 22 2 8 18 5 28 12 27 26 28 20 10 12 28 27 24 10 6 8 15 10 10 16 16 12 10 15 24 28 22 18 16 12 3 13 17 7 21 1 1 3 24 6 29 3 7 12 1 14 4 24 9 1 25 1 12 15 22 7 25 13 17 29 5 10 5 28 9 15 11 18 19 6 8 12 16 5 17 14 5 27 15 11 24 27 9 16 16 2 1 2 14 15 6 18 16 25 1 19 28 9 3 16 4 16 6 4 23 14 14 8 27 9 2 27 27 7 5 8 1 18 12 8 14 9 4 5 29 19 26 21 5 28 15 26 24 29 8 8 21 6 22 3 17 23 5 6 13 9 20 9 20 22 19 10 27 25 2 24 12 2 5 4 18 23 3 29 23 6 3 28 28 26 16 25 25 9 20 21 5 28 21 20 29 17 1 12 9 6 28 29 28 13 26 20 1 19 15 24 21 5 12 8 6 21 10 23 7 24 14 18 6 10 20 14 10 14 5 1 22 20 20 18 7 4 1 16 1 26 24 7 24 26 1 29 16 14 15 8 7 8 6 15 22 10 24 18 23 12 10 17 15 14 2 1 15 24 1 3 20 24 23 10 29 8 24 10 10 21 28 26 29 26 23 15 15 5 25 26 10 13 22 19 16 8 21 10 24 1 15 21 13 12 18 12 14 25 16 15 16 14 8 2 14 13 18 19 20 16 16 10 28 5 23 8 2 4 23 22 16 14 15 10 7 7 13 17 8 12 1 19 19 11 11 25 5 21 5 4 20 3 19 8 </w:t>
            </w:r>
            <w:r w:rsidRPr="008E124E">
              <w:rPr>
                <w:rFonts w:ascii="Consolas" w:hAnsi="Consolas" w:cs="Consolas"/>
                <w:noProof/>
                <w:lang w:val="en-US"/>
              </w:rPr>
              <w:lastRenderedPageBreak/>
              <w:t>14 5 22 9 19 10 10 10 3 23 29 2 29 28 25 8 29 1 11 9 15 26 20 18 23 28 3 11 29 20 3 13 25 7 25 2 14 5 28 28 2 21 17 26 12 10 26 7 25 27 4 19 22 11 23 18 15 5 16 21 8 29 11 12 21 16 7 22 3 24 23 25 3 13 8 24 10 24 6 14 3 26 16 2 17 13 21 14 14 8 16 9 19 7 20 3 10 5 5 26 3 4 4 1 4 8 17 9 3 28 8 20 29 2 19 11 13 9 24 8 25 22 8 25 8 15 7 25 22 6 15 5 19 10 11 28 22 15 28 10 26 12 11 16 29 25 9 17 18 9 19 1 11 26 1 11 25 9 23 19 2 21 17 27 14 3 2 20 21 20 19 28 11 15 12 14 11 22 25 12 6 19 7 13 17 15 24 22 9 29 3 14 22 9 9 5 24 14 3 26 24 19 26 27 20 21 19 26 15 16 29 4 13 11 13 12 15 4 11 28 9 9 11 21 18 5 6 2 7 7 19 27 20 28 17 17 23 9 22 25 25 27 8 23 1 29 1 11 26 26 20 21 4 4 18 16 9 6 10 16 15 17 20 8 26 3 13 14 24 26 19 6 11 15 4 11 1 18 21 19 4 25 6 10 17 28 24 17 11 2 9 18 29 7 11 8 8 29 26 27 16 16 17 29 8 14 10 18 29 7 16 20 14 21 12 19 11 10 21 27 9 26 4 22 18 2 7 4 5 25 3 1 21 23 4 18 9 7 3 3 19 6 17 5 16 18 4 9 25 21 27 28 9 28 19 19 13 24 12 7 8 6 13 5 4 15 29 21 17 24 11 5 8 18 9 3 10 28 7 1 27 28 9 14 28 5 22 23 4 15 5 15 25 26 25 14 23 13 1 1 19 12 21 2 10 22 21 21 20 17 9 14 17 11 9 10 26 29 6 29 23 7 18 3 19 26 10 11 23 25 10 27 28 7 12 16 7 8 4 6 14 1 3 16 6 21 27 14 17 15 17 23 7 2 8 13 23 18 12 14 13 10 27 24 8 12 16 11 29 22 3 19 25 1 15 22 4 3 27 28 28 26 23 8 9 16 20 26 28 29 22 19 25 20 23 4 3 8 9 23 5 17 14 25 13 27 28 7 16 16 9 21 21 13 16 17 16 20 16 22 22 20 12 1 29 14 23 6 7 12 19 25 24 5 24 11 12 28 25 11 17 14 10 13 20 2 28 13 4 7 17 13 21 16 1 15 6 13 25 28 4 22 29 5 26 14 27 16 19 5 5 18 24 6 5 9 11 29 11 28 16 11 2 1 24 7 4 8 4 9 6 29 4 27 7 24 14 5 17 7 4 12 23 29 2 29 18 16 11 22 5 7 3 26 13 22 21 29 10 20 10 20 13 10 29 6 15 27 28 10 24 6 12 4 24 4 18 3 28 25 18 18 26 11 5 29 26 7 14 15 4 15 24 27 27 14 29 13 1 26 15 21 18 2 27 29 24 28 3 9 5 18 1 15 2 22 23 2 6 29 9 8 13 14 6 10 11 15 7 11 5 6 3 3 10 26 1 25 14 6 6 28 4 6 10 15 14 10 25 5 21 27 7 1 17 7 8 4 25 18 18 9 21 22 4 29 16 28 6 5 22 28 18 1 24 11 4 8 4 20 25 2 20 2 19 7 28 2 15 3 19 26 29 26 17 27 7 12 2 11 29 16 4 20 13 22 10 7 7 7 3 29 1 5 22 17 18 19 3 26 1 14 14 3 16 25 28 22 13 26 4 22 7 22 21 10 27 1 19 27 27 22 25 8 29 19 25 25 4 1 9 17 10 5 11 15 3 1 4 17 23 18 23 10 3 11 23 8 13 13 19 18 1 5 29 9 19 6 3 27 1 4 18 13 18 17 13 3 12 6 8 26 26 2 4 10 28 15 5 19 26 17 12 21 11 21 16 5 5 2 26 26 28 7 17 20 29 11 22 16 28 20 26 8 6 22 21 29 2 20 11 4 1 14 1 13 21 27 2 26 1 8 27 10 10 11 28 20 14 13 10 17 23 19 21 6 21 5 15 19 1 17 4 15 21 22 25 15 6 5 29 3 10 26 16 20 22 17 27 24 24 2 16 18 11 23 11 12 22 24 21 16 12 13 26 13 5 13 18 17 15 14 14 9 14 8 8 27 4 1 14 5 8 21 24 28 2 16 5 28 12 14 22 12 13 13 20 26 29 3 16 9 28 10 9 11 18 7 4 4 15 13 8 22 11 17 9 21 18 27 12 19 9 19 6 1 21 3 26 2 17 12 27 2 14 5 6 27 12 14 11 24 12 1 14 28 7 29 1 26 4 29 9 2 20 27</w:t>
            </w:r>
          </w:p>
        </w:tc>
        <w:tc>
          <w:tcPr>
            <w:tcW w:w="5386" w:type="dxa"/>
          </w:tcPr>
          <w:p w:rsidR="00AC5B12" w:rsidRPr="00E30FBA" w:rsidRDefault="00D864AB" w:rsidP="00C9276B">
            <w:pPr>
              <w:spacing w:after="120"/>
              <w:jc w:val="left"/>
              <w:rPr>
                <w:rFonts w:ascii="Consolas" w:hAnsi="Consolas" w:cs="Consolas"/>
                <w:noProof/>
                <w:highlight w:val="yellow"/>
              </w:rPr>
            </w:pPr>
            <w:r w:rsidRPr="00D864AB">
              <w:rPr>
                <w:rFonts w:ascii="Consolas" w:hAnsi="Consolas" w:cs="Consolas"/>
                <w:noProof/>
              </w:rPr>
              <w:lastRenderedPageBreak/>
              <w:t xml:space="preserve">1 27 10 2 22 10 10 2 3 2 27 23 11 2 11 23 18 19 22 1 1 10 20 22 3 11 3 11 2 22 18 2 1 23 19 11 3 23 10 20 1 11 26 18 20 24 20 24 26 1 2 3 23 26 22 24 2 25 2 26 23 23 22 3 24 22 2 2 11 18 20 19 22 2 22 5 1 19 24 11 11 19 3 5 23 22 20 18 24 24 27 24 2 23 24 20 27 19 10 5 1 1 18 26 </w:t>
            </w:r>
            <w:r w:rsidRPr="00D864AB">
              <w:rPr>
                <w:rFonts w:ascii="Consolas" w:hAnsi="Consolas" w:cs="Consolas"/>
                <w:noProof/>
              </w:rPr>
              <w:lastRenderedPageBreak/>
              <w:t xml:space="preserve">2 3 5 23 3 23 25 20 1 11 3 1 10 22 24 23 19 18 25 23 11 27 18 27 19 25 24 18 1 3 1 19 24 11 24 20 22 2 11 27 5 1 18 20 27 2 10 22 24 11 5 18 2 20 20 2 11 26 24 19 11 1 27 3 1 19 11 22 5 10 23 3 26 10 11 22 27 20 20 26 2 26 18 23 26 1 27 3 25 2 10 25 10 3 24 2 18 19 5 10 25 26 24 19 5 24 10 18 11 23 23 25 1 18 22 3 2 26 1 10 11 23 5 18 26 3 19 18 10 27 11 22 23 1 24 10 18 24 23 5 25 27 10 1 23 22 19 2 24 27 18 3 22 22 19 1 22 5 19 23 5 24 23 23 2 24 20 22 3 5 22 11 27 23 5 20 22 5 22 22 10 2 20 1 1 2 27 27 10 3 1 23 5 1 11 27 3 19 22 1 2 26 22 19 25 10 2 5 25 2 10 22 2 18 3 11 2 18 25 5 27 11 26 1 26 22 23 1 27 19 11 5 27 3 2 19 27 10 11 26 18 23 22 24 22 19 2 3 26 26 19 19 19 1 26 19 3 3 10 3 20 27 26 18 19 19 27 10 19 11 18 3 5 5 27 3 18 18 10 1 2 25 20 3 18 23 23 23 5 26 5 20 11 23 26 10 19 26 26 23 23 24 10 20 26 23 25 2 10 20 22 1 24 19 18 10 27 1 24 5 24 11 2 11 20 24 19 2 18 23 18 18 19 18 27 22 18 18 19 5 24 5 23 10 2 23 19 22 26 24 18 3 22 25 18 24 20 18 22 19 24 3 26 5 26 11 20 1 23 26 5 26 22 25 1 23 27 10 1 10 20 3 5 26 27 24 27 22 3 20 24 27 25 1 27 24 19 11 18 19 1 27 26 24 1 24 26 5 20 22 22 5 10 19 2 1 1 26 25 1 23 2 24 18 24 24 2 11 22 18 27 24 1 24 18 27 18 27 23 11 22 5 10 20 24 1 3 19 23 25 20 3 24 20 1 11 27 19 20 25 23 5 25 24 20 27 3 20 26 11 10 26 20 11 25 5 19 25 23 24 26 19 24 3 25 24 24 5 27 5 1 5 2 19 1 23 27 1 22 3 18 27 5 1 2 20 24 1 2 24 22 11 26 23 23 1 10 5 27 3 24 20 23 20 3 10 1 10 11 25 22 18 1 25 22 18 23 11 27 2 23 18 18 19 25 19 26 2 20 2 11 24 10 10 2 10 3 19 25 18 25 19 20 11 10 5 3 1 20 23 11 2 20 11 10 23 20 24 11 25 5 27 22 11 1 19 19 25 26 11 2 23 27 26 5 18 2 10 24 24 24 22 11 10 1 24 10 1 23 23 3 22 1 22 11 10 18 1 1 24 19 26 18 25 3 1 20 3 20 3 1 22 20 11 27 18 10 23 20 19 23 27 10 20 2 27 24 22 1 25 5 3 19 23 1 5 3 26 11 23 23 24 22 18 23 18 18 11 18 2 20 24 26 19 23 20 1 26 5 2 27 26 24 19 18 18 1 25 10 22 19 20 18 25 1 2 18 26 11 19 1 5 3 27 26 10 25 18 23 20 22 1 19 22 18 19 10 23 5 23 18 20 22 19 20 2 3 27 18 19 20 27 11 20 23 18 19 20 2 23 27 24 1 5 10 26 3 5 11 24 19 10 23 23 26 26 11 23 24 10 27 23 1 10 1 24 11 22 26 27 10 26 25 26 2 10 26 2 11 24 10 25 20 5 11 27 27 5 11 5 5 19 11 18 2 10 5 18 18 26 3 3 5 19 11 27 2 27 27 20 23 22 26 1 27 25 3 26 3 10 20 10 10 25 18 24 3 11 27 10 24 19 23 3 19 11 10 3 19 5 2 24 27 27 27 1 23 11 2 25 23 26 26 27 24 25 5 23 3 1 26 3 26 5 25 27 23 20 11 19 19 18 3 24 22 22 26 5 27 18 22 3 1 26 26 23 11 1 10 20 3 2 20 26 19 25 20 22 22 2 3 19 1 24 19 19 2 11 27 2 27 3 18 27 2 22 5 18 19 23 1 18 20 19 1 19 1 3 24 11 1 25 2 25 19 26 23 26 10 5 24 23 2 3 24 5 18 11 2 3 5 26 26 24 22 18 5 2 27 22 23 11 5 10 10 22 2 18 5 27 26 20 10 27 24 10 10 10 10 24 22 18 3 1 1 3 24 3 1 24 1 25 1 22 25 5 10 5 11 18 19 5 5 27 11 24 27 2 1 2 18 25 1 19 3 23 27 2 27 27 5 1 18 5 19 26 5 26 24 22 3 23 5 20 20 22 19 10 27 25 2 24 2 5 18 23 3 23 3 26 25 25 20 5 20 1 26 20 1 19 24 5 10 23 24 18 10 20 10 5 1 22 20 20 18 1 1 26 24 24 26 1 22 10 24 18 23 10 2 1 24 1 3 20 24 23 10 24 10 10 26 26 23 5 25 26 10 22 19 10 24 1 18 25 2 18 19 20 10 5 </w:t>
            </w:r>
            <w:r w:rsidRPr="00D864AB">
              <w:rPr>
                <w:rFonts w:ascii="Consolas" w:hAnsi="Consolas" w:cs="Consolas"/>
                <w:noProof/>
              </w:rPr>
              <w:lastRenderedPageBreak/>
              <w:t>23 2 23 22 10 1 19 19 11 11 25 5 5 20 3 19 5 22 19 10 10 10 3 23 2 25 1 11 26 20 18 23 3 11 20 3 25 25 2 5 2 26 10 26 25 27 19 22 11 23 18 5 11 22 3 24 23 25 3 24 10 24 3 26 2 19 20 3 10 5 5 26 3 1 3 20 2 19 11 24 25 22 25 25 22 5 19 10 11 22 10 26 11 25 18 19 1 11 26 1 11 25 23 19 2 27 3 2 20 20 19 11 11 22 25 19 24 22 3 22 5 24 3 26 24 19 26 27 20 19 26 11 11 11 18 5 2 19 27 20 23 22 25 25 27 23 1 1 11 26 26 20 18 10 20 26 3 24 26 19 11 11 1 18 19 25 10 24 11 2 18 11 26 27 10 18 20 19 11 10 27 26 22 18 2 5 25 3 1 23 18 3 3 19 5 18 25 27 19 19 24 5 24 11 5 18 3 10 1 27 5 22 23 5 25 26 25 23 1 1 19 2 10 22 20 11 10 26 23 18 3 19 26 10 11 23 25 10 27 1 3 27 23 2 23 18 10 27 24 11 22 3 19 25 1 22 3 27 26 23 20 26 22 19 25 20 23 3 23 5 25 27 20 22 22 20 1 23 19 25 24 5 24 11 25 11 10 20 2 1 25 22 5 26 27 19 5 5 18 24 5 11 11 11 2 1 24 27 24 5 23 2 18 11 22 5 3 26 22 10 20 10 20 10 27 10 24 24 18 3 25 18 18 26 11 5 26 24 27 27 1 26 18 2 27 24 3 5 18 1 2 22 23 2 10 11 11 5 3 3 10 26 1 25 10 10 25 5 27 1 25 18 18 22 5 22 18 1 24 11 20 25 2 20 2 19 2 3 19 26 26 27 2 11 20 22 10 3 1 5 22 18 19 3 26 1 3 25 22 26 22 22 10 27 1 19 27 27 22 25 19 25 25 1 10 5 11 3 1 23 18 23 10 3 11 23 19 18 1 5 19 3 27 1 18 18 3 26 26 2 10 5 19 26 11 5 5 2 26 26 20 11 22 20 26 22 2 20 11 1 1 27 2 26 1 27 10 10 11 20 10 23 19 5 19 1 22 25 5 3 10 26 20 22 27 24 24 2 18 11 23 11 22 24 26 5 18 27 1 5 24 2 5 22 20 26 3 10 11 18 22 11 18 27 19 19 1 3 26 2 27 2 5 27 11 24 1 1 26 2 20 27</w:t>
            </w:r>
          </w:p>
        </w:tc>
      </w:tr>
      <w:tr w:rsidR="00AC5B12" w:rsidRPr="00F73CEF" w:rsidTr="00C9276B">
        <w:tc>
          <w:tcPr>
            <w:tcW w:w="5387" w:type="dxa"/>
            <w:vAlign w:val="center"/>
          </w:tcPr>
          <w:p w:rsidR="00AC5B12" w:rsidRPr="00327D7F" w:rsidRDefault="00AC5B12" w:rsidP="00C9276B">
            <w:pPr>
              <w:spacing w:after="120"/>
              <w:jc w:val="left"/>
              <w:rPr>
                <w:b/>
              </w:rPr>
            </w:pPr>
            <w:r w:rsidRPr="00327D7F">
              <w:rPr>
                <w:b/>
              </w:rPr>
              <w:lastRenderedPageBreak/>
              <w:t>Вход</w:t>
            </w:r>
          </w:p>
        </w:tc>
        <w:tc>
          <w:tcPr>
            <w:tcW w:w="5386" w:type="dxa"/>
            <w:vAlign w:val="center"/>
          </w:tcPr>
          <w:p w:rsidR="00AC5B12" w:rsidRPr="00327D7F" w:rsidRDefault="00AC5B12" w:rsidP="00C9276B">
            <w:pPr>
              <w:spacing w:after="120"/>
              <w:jc w:val="left"/>
              <w:rPr>
                <w:b/>
              </w:rPr>
            </w:pPr>
            <w:r w:rsidRPr="00327D7F">
              <w:rPr>
                <w:b/>
              </w:rPr>
              <w:t>Изход</w:t>
            </w:r>
          </w:p>
        </w:tc>
      </w:tr>
      <w:tr w:rsidR="00D24482" w:rsidRPr="00F73CEF" w:rsidTr="00C9276B">
        <w:tc>
          <w:tcPr>
            <w:tcW w:w="5387" w:type="dxa"/>
          </w:tcPr>
          <w:p w:rsidR="00D24482" w:rsidRPr="00226023" w:rsidRDefault="00D24482" w:rsidP="00C9276B">
            <w:pPr>
              <w:spacing w:after="120"/>
              <w:jc w:val="left"/>
              <w:rPr>
                <w:rFonts w:ascii="Consolas" w:hAnsi="Consolas" w:cs="Consolas"/>
                <w:noProof/>
                <w:highlight w:val="yellow"/>
              </w:rPr>
            </w:pPr>
            <w:r w:rsidRPr="00B86512">
              <w:rPr>
                <w:rFonts w:ascii="Consolas" w:hAnsi="Consolas" w:cs="Consolas"/>
                <w:noProof/>
              </w:rPr>
              <w:t xml:space="preserve">5 10 1 14 3 3 13 4 12 18 16 16 17 6 23 2 10 6 18 3 21 22 23 1 21 6 9 9 19 13 19 23 18 26 6 1 </w:t>
            </w:r>
            <w:r w:rsidRPr="00B86512">
              <w:rPr>
                <w:rFonts w:ascii="Consolas" w:hAnsi="Consolas" w:cs="Consolas"/>
                <w:noProof/>
              </w:rPr>
              <w:lastRenderedPageBreak/>
              <w:t>21 1 14 28 11 19 10 4 28 9 29 13 8 26 27 6 22 20 13 13 16 1 23 26 23 4 14 29 28 22 27 21 1 23 10 10 21 19 21 2 12 20 2 12 6 26 1 23 15 14 2 27 13 23 14 20 8 17 6 7 5 11 5 7 11 8 12 15 16 18 14 3 29 12 1 26 29 11 21 27 4 21 14 14 20 1 8 8 10 20 3 4 14 14 26 2 15 24 2 27 14 15 7 27 29 29 28 2 23 17 20 27 26 8 4 14 27 21 16 11 29 5 6 26 15 11 19 15 15 28 12 6 9 23 13 18 14 16 15 21 2 7 15 22 29 6 8 6 11 13 5 24 8 20 28 10 10 11 12 19 10 14 17 24 5 15 18 4 25 15 29 11 6 24 9 23 20 13 27 10 4 13 4 2 24 18 27 19 25 4 8 4 4 25 11 18 20 20 18 14 17 4 10 26 14 23 18 14 11 5 19 27 14 3 16 27 10 15 29 16 18 28 9 22 7 25 7 11 13 21 4 29 24 13 22 29 3 8 17 2 1 14 8 20 14 11 19 2 10 14 8 5 21 2 26 18 25 18 19 18 16 7 1 20 2 20 3 2 10 17 24 3 28 28 16 4 21 18 9 26 7 6 2 29 13 29 8 23 16 4 4 15 19 29 15 23 14 17 19 23 8 18 22 22 20 6 7 23 15 22 27 7 10 22 12 11 6 2 8 3 12 10 15 6 13 10 13 28 13 22 20 5 29 15 19 18 13 9 9 7 23 15 8 23 7</w:t>
            </w:r>
          </w:p>
        </w:tc>
        <w:tc>
          <w:tcPr>
            <w:tcW w:w="5386" w:type="dxa"/>
          </w:tcPr>
          <w:p w:rsidR="00D24482" w:rsidRPr="00E30FBA" w:rsidRDefault="00F67CAC" w:rsidP="00C9276B">
            <w:pPr>
              <w:spacing w:after="120"/>
              <w:jc w:val="left"/>
              <w:rPr>
                <w:rFonts w:ascii="Consolas" w:hAnsi="Consolas" w:cs="Consolas"/>
                <w:noProof/>
                <w:highlight w:val="yellow"/>
              </w:rPr>
            </w:pPr>
            <w:r w:rsidRPr="00F67CAC">
              <w:rPr>
                <w:rFonts w:ascii="Consolas" w:hAnsi="Consolas" w:cs="Consolas"/>
                <w:noProof/>
              </w:rPr>
              <w:lastRenderedPageBreak/>
              <w:t xml:space="preserve">14 3 3 17 6 23 2 6 3 23 6 23 6 14 28 11 28 29 8 6 23 23 14 29 28 23 2 2 6 23 15 14 2 23 14 8 17 </w:t>
            </w:r>
            <w:r w:rsidRPr="00F67CAC">
              <w:rPr>
                <w:rFonts w:ascii="Consolas" w:hAnsi="Consolas" w:cs="Consolas"/>
                <w:noProof/>
              </w:rPr>
              <w:lastRenderedPageBreak/>
              <w:t>6 7 11 7 11 8 15 14 3 29 29 11 14 14 8 8 3 14 14 2 15 2 14 15 7 29 29 28 2 23 17 8 14 11 29 6 15 11 15 15 28 6 23 14 15 2 7 15 29 6 8 6 11 8 28 11 14 17 15 15 29 11 6 23 2 8 11 14 17 14 23 14 11 14 3 15 29 28 7 7 11 29 29 3 8 17 2 14 8 14 11 2 14 8 2 7 2 3 2 17 3 28 28 7 6 2 29 29 8 23 15 29 15 23 14 17 23 8 6 7 23 15 7 11 6 2 8 3 15 6 28 29 15 7 23 15 8 23 7</w:t>
            </w:r>
          </w:p>
        </w:tc>
      </w:tr>
      <w:tr w:rsidR="00D24482" w:rsidRPr="00F73CEF" w:rsidTr="00C9276B">
        <w:tc>
          <w:tcPr>
            <w:tcW w:w="5387" w:type="dxa"/>
            <w:vAlign w:val="center"/>
          </w:tcPr>
          <w:p w:rsidR="00D24482" w:rsidRPr="00327D7F" w:rsidRDefault="00D24482" w:rsidP="00C9276B">
            <w:pPr>
              <w:spacing w:after="120"/>
              <w:jc w:val="left"/>
              <w:rPr>
                <w:b/>
              </w:rPr>
            </w:pPr>
            <w:r w:rsidRPr="00327D7F">
              <w:rPr>
                <w:b/>
              </w:rPr>
              <w:lastRenderedPageBreak/>
              <w:t>Вход</w:t>
            </w:r>
          </w:p>
        </w:tc>
        <w:tc>
          <w:tcPr>
            <w:tcW w:w="5386" w:type="dxa"/>
            <w:vAlign w:val="center"/>
          </w:tcPr>
          <w:p w:rsidR="00D24482" w:rsidRPr="00327D7F" w:rsidRDefault="00D24482" w:rsidP="00C9276B">
            <w:pPr>
              <w:spacing w:after="120"/>
              <w:jc w:val="left"/>
              <w:rPr>
                <w:b/>
              </w:rPr>
            </w:pPr>
            <w:r w:rsidRPr="00327D7F">
              <w:rPr>
                <w:b/>
              </w:rPr>
              <w:t>Изход</w:t>
            </w:r>
          </w:p>
        </w:tc>
      </w:tr>
      <w:tr w:rsidR="00D24482" w:rsidRPr="00F73CEF" w:rsidTr="00C9276B">
        <w:tc>
          <w:tcPr>
            <w:tcW w:w="5387" w:type="dxa"/>
          </w:tcPr>
          <w:p w:rsidR="00D24482" w:rsidRPr="008A487A" w:rsidRDefault="0031242F" w:rsidP="00C9276B">
            <w:pPr>
              <w:spacing w:after="120"/>
              <w:jc w:val="left"/>
              <w:rPr>
                <w:rFonts w:ascii="Consolas" w:hAnsi="Consolas" w:cs="Consolas"/>
                <w:noProof/>
                <w:lang w:val="en-US"/>
              </w:rPr>
            </w:pPr>
            <w:r w:rsidRPr="00F67CAC">
              <w:rPr>
                <w:rFonts w:ascii="Consolas" w:hAnsi="Consolas" w:cs="Consolas"/>
                <w:noProof/>
              </w:rPr>
              <w:t>14 3 3 17 6 23 2 6 3 23 6 23 6 14 28 11 28 29 8 6 23 23 14 29 28 23 2 2 6 23 15 14 2 23 14 8 17 6 7 11 7 11 8 15 14 3 29 29 11 14 14 8 8 3 14 14 2 15 2 14 15 7 29 29 28 2 23 17 8 14 11 29 6 15 11 15 15 28 6 23 14 15 2 7 15 29 6 8 6 11 8 28 11 14 17 15 15 29 11 6 23 2 8 11 14 17 14 23 14 11 14 3 15 29 28 7 7 11 29 29 3 8 17 2 14 8 14 11 2 14 8 2 7 2 3 2 17 3 28 28 7 6 2 29 29 8 23 15 29 15 23 14 17 23 8 6 7 23 15 7 11 6 2 8 3 15 6 28 29 15 7 23 15 8 23 7</w:t>
            </w:r>
          </w:p>
        </w:tc>
        <w:tc>
          <w:tcPr>
            <w:tcW w:w="5386" w:type="dxa"/>
          </w:tcPr>
          <w:p w:rsidR="00D24482" w:rsidRPr="00E30FBA" w:rsidRDefault="00D54725" w:rsidP="00C9276B">
            <w:pPr>
              <w:spacing w:after="120"/>
              <w:jc w:val="left"/>
              <w:rPr>
                <w:rFonts w:ascii="Consolas" w:hAnsi="Consolas" w:cs="Consolas"/>
                <w:noProof/>
                <w:highlight w:val="yellow"/>
              </w:rPr>
            </w:pPr>
            <w:r w:rsidRPr="00D54725">
              <w:rPr>
                <w:rFonts w:ascii="Consolas" w:hAnsi="Consolas" w:cs="Consolas"/>
                <w:noProof/>
              </w:rPr>
              <w:t>14 3 3 17 6 23 2 6 3 23 6 23 6 14 28 11 28 29 8 6 23 23 14 29 28 23 2 2 6 23 15 14 2 23 14 8 17 6 7 11 7 11 8 15 14 3 29 29 11 14 14 8 8 3 14 14 2 15 2 14 15 7 29 29 28 2 23 17 8 14 11 29 6 15 11 15 15 28 6 23 14 15 2 7 15 29 6 8 6 11 8 28 11 14 17 15 15 29 11 6 23 2 8 11 14 17 14 23 14 11 14 3 15 29 28 7 7 11 29 29 3 8 17 2 14 8 14 11 2 14 8 2 7 2 3 2 17 3 28 28 7 6 2 29 29 8 23 15 29 15 23 14 17 23 8 6 7 23 15 7 11 6 2 8 3 15 6 28 29 15 7 23 15 8 23 7</w:t>
            </w:r>
          </w:p>
        </w:tc>
      </w:tr>
      <w:tr w:rsidR="00D24482" w:rsidRPr="00F73CEF" w:rsidTr="00C9276B">
        <w:tc>
          <w:tcPr>
            <w:tcW w:w="5387" w:type="dxa"/>
            <w:vAlign w:val="center"/>
          </w:tcPr>
          <w:p w:rsidR="00D24482" w:rsidRPr="00327D7F" w:rsidRDefault="00D24482" w:rsidP="00C9276B">
            <w:pPr>
              <w:spacing w:after="120"/>
              <w:jc w:val="left"/>
              <w:rPr>
                <w:b/>
              </w:rPr>
            </w:pPr>
            <w:r w:rsidRPr="00327D7F">
              <w:rPr>
                <w:b/>
              </w:rPr>
              <w:t>Вход</w:t>
            </w:r>
          </w:p>
        </w:tc>
        <w:tc>
          <w:tcPr>
            <w:tcW w:w="5386" w:type="dxa"/>
            <w:vAlign w:val="center"/>
          </w:tcPr>
          <w:p w:rsidR="00D24482" w:rsidRPr="00327D7F" w:rsidRDefault="00D24482" w:rsidP="00C9276B">
            <w:pPr>
              <w:spacing w:after="120"/>
              <w:jc w:val="left"/>
              <w:rPr>
                <w:b/>
              </w:rPr>
            </w:pPr>
            <w:r w:rsidRPr="00327D7F">
              <w:rPr>
                <w:b/>
              </w:rPr>
              <w:t>Изход</w:t>
            </w:r>
          </w:p>
        </w:tc>
      </w:tr>
      <w:tr w:rsidR="00D24482" w:rsidRPr="00F73CEF" w:rsidTr="00C9276B">
        <w:tc>
          <w:tcPr>
            <w:tcW w:w="5387" w:type="dxa"/>
          </w:tcPr>
          <w:p w:rsidR="00D24482" w:rsidRPr="00C3358A" w:rsidRDefault="00C47A4F" w:rsidP="00C9276B">
            <w:pPr>
              <w:spacing w:after="120"/>
              <w:jc w:val="left"/>
              <w:rPr>
                <w:rFonts w:ascii="Consolas" w:hAnsi="Consolas" w:cs="Consolas"/>
                <w:noProof/>
                <w:highlight w:val="yellow"/>
                <w:lang w:val="en-US"/>
              </w:rPr>
            </w:pPr>
            <w:r w:rsidRPr="00F67CAC">
              <w:rPr>
                <w:rFonts w:ascii="Consolas" w:hAnsi="Consolas" w:cs="Consolas"/>
                <w:noProof/>
              </w:rPr>
              <w:t>14 3 3 17 6 23 2 6 3 23 6 23 6 14 28 11 28 29 8 6 23 23 14 29 28 23 2 2 6 23 15 14 2 23 14 8 17 6 7 11 7 11 8 15 14 3 29 29 11 14 14 8 8 3 14 14 2 15 2 14 15 7 29 29 28 2 23 17 8 14 11 29 6 15 11 15 15 28 6 23 14 15 2 7 15 29 6 8 6 11 8 28 11 14 17 15 15 29 11 6 23 2 8 11 14 17 14 23 14 11 14 3 15 29 28 7 7 11 29 29 3 8 17 2 14 8 14 11 2 14 8 2 7 2 3 2 17 3 28 28 7 6 2 29 29 8 23 15 29 15 23 14 17 23 8 6 7 23 15 7 11 6 2 8 3 15 6 28 29 15 7 23 15</w:t>
            </w:r>
          </w:p>
        </w:tc>
        <w:tc>
          <w:tcPr>
            <w:tcW w:w="5386" w:type="dxa"/>
          </w:tcPr>
          <w:p w:rsidR="00D24482" w:rsidRPr="00E30FBA" w:rsidRDefault="00C13118" w:rsidP="00C9276B">
            <w:pPr>
              <w:spacing w:after="120"/>
              <w:jc w:val="left"/>
              <w:rPr>
                <w:rFonts w:ascii="Consolas" w:hAnsi="Consolas" w:cs="Consolas"/>
                <w:noProof/>
                <w:highlight w:val="yellow"/>
              </w:rPr>
            </w:pPr>
            <w:r w:rsidRPr="00C13118">
              <w:rPr>
                <w:rFonts w:ascii="Consolas" w:hAnsi="Consolas" w:cs="Consolas"/>
                <w:noProof/>
              </w:rPr>
              <w:t>14 3 3 17 6 2 6 3 6 6 14 28 11 28 29 6 14 29 28 2 2 6 15 14 2 14 17 6 11 11 15 14 3 29 29 11 14 14 3 14 14 2 15 2 14 15 29 29 28 2 17 14 11 29 6 15 11 15 15 28 6 14 15 2 15 29 6 6 11 28 11 14 17 15 15 29 11 6 2 11 14 17 14 14 11 14 3 15 29 28 11 29 29 3 17 2 14 14 11 2 14 2 2 3 2 17 3 28 28 6 2 29 29 15 29 15 14 17 6 15 11 6 2 3 15 6 28 29 15 15</w:t>
            </w:r>
          </w:p>
        </w:tc>
      </w:tr>
      <w:tr w:rsidR="00D24482" w:rsidRPr="00F73CEF" w:rsidTr="00C9276B">
        <w:tc>
          <w:tcPr>
            <w:tcW w:w="5387" w:type="dxa"/>
            <w:vAlign w:val="center"/>
          </w:tcPr>
          <w:p w:rsidR="00D24482" w:rsidRPr="00327D7F" w:rsidRDefault="00D24482" w:rsidP="00C9276B">
            <w:pPr>
              <w:spacing w:after="120"/>
              <w:jc w:val="left"/>
              <w:rPr>
                <w:b/>
              </w:rPr>
            </w:pPr>
            <w:r w:rsidRPr="00327D7F">
              <w:rPr>
                <w:b/>
              </w:rPr>
              <w:t>Вход</w:t>
            </w:r>
          </w:p>
        </w:tc>
        <w:tc>
          <w:tcPr>
            <w:tcW w:w="5386" w:type="dxa"/>
            <w:vAlign w:val="center"/>
          </w:tcPr>
          <w:p w:rsidR="00D24482" w:rsidRPr="00327D7F" w:rsidRDefault="00D24482" w:rsidP="00C9276B">
            <w:pPr>
              <w:spacing w:after="120"/>
              <w:jc w:val="left"/>
              <w:rPr>
                <w:b/>
              </w:rPr>
            </w:pPr>
            <w:r w:rsidRPr="00327D7F">
              <w:rPr>
                <w:b/>
              </w:rPr>
              <w:t>Изход</w:t>
            </w:r>
          </w:p>
        </w:tc>
      </w:tr>
      <w:tr w:rsidR="00D24482" w:rsidRPr="00F73CEF" w:rsidTr="00C9276B">
        <w:tc>
          <w:tcPr>
            <w:tcW w:w="5387" w:type="dxa"/>
          </w:tcPr>
          <w:p w:rsidR="00D24482" w:rsidRPr="00C3358A" w:rsidRDefault="00C70268" w:rsidP="00C9276B">
            <w:pPr>
              <w:spacing w:after="120"/>
              <w:jc w:val="left"/>
              <w:rPr>
                <w:rFonts w:ascii="Consolas" w:hAnsi="Consolas" w:cs="Consolas"/>
                <w:noProof/>
                <w:highlight w:val="yellow"/>
                <w:lang w:val="en-US"/>
              </w:rPr>
            </w:pPr>
            <w:r w:rsidRPr="00C70268">
              <w:rPr>
                <w:rFonts w:ascii="Consolas" w:hAnsi="Consolas" w:cs="Consolas"/>
                <w:noProof/>
                <w:lang w:val="en-US"/>
              </w:rPr>
              <w:t>4 14 14 26 2 15 24 2 27 14 15 7 27 29 29 28 2 23 17 20 27 26 8 4 14 27 21 16 11 29 5 6 26 15 11 19 15 15 28 12 6 9 23 13 18 14 16 15 21 2 7 15 22 29 6 8 6 11 13 5 24 8 20 28 10 10 11 12 19 10 14 17 24 5 15 18 4 25 15 29 11 6 24 9 23 20 13 27 10 4 13 4 2 24 18 27 19 25 4 8 4 4 25 11 18 20 20 18 14 17 4 10 26 14 23 18 14 11 5 19 27 14 3 16 27 10 15 29 16 18 28 9 22 7 25 7 11 13 21 4 29</w:t>
            </w:r>
          </w:p>
        </w:tc>
        <w:tc>
          <w:tcPr>
            <w:tcW w:w="5386" w:type="dxa"/>
          </w:tcPr>
          <w:p w:rsidR="00D24482" w:rsidRPr="00E30FBA" w:rsidRDefault="004A4525" w:rsidP="00C9276B">
            <w:pPr>
              <w:spacing w:after="120"/>
              <w:jc w:val="left"/>
              <w:rPr>
                <w:rFonts w:ascii="Consolas" w:hAnsi="Consolas" w:cs="Consolas"/>
                <w:noProof/>
                <w:highlight w:val="yellow"/>
              </w:rPr>
            </w:pPr>
            <w:r w:rsidRPr="004A4525">
              <w:rPr>
                <w:rFonts w:ascii="Consolas" w:hAnsi="Consolas" w:cs="Consolas"/>
                <w:noProof/>
              </w:rPr>
              <w:t>4 14 14 26 15 27 14 15 7 27 28 23 27 26 8 4 14 27 16 11 5 26 15 11 19 15 15 28 12 23 14 16 15 7 15 22 8 11 5 8 28 10 10 11 12 19 10 14 5 15 4 25 15 11 23 27 10 4 4 27 19 25 4 8 4 4 25 11 14 4 10 26 14 23 14 11 5 19 27 14 16 27 10 15 16 28 22 7 25 7 11 4</w:t>
            </w:r>
          </w:p>
        </w:tc>
      </w:tr>
      <w:tr w:rsidR="00D24482" w:rsidRPr="00F73CEF" w:rsidTr="00C9276B">
        <w:tc>
          <w:tcPr>
            <w:tcW w:w="5387" w:type="dxa"/>
            <w:vAlign w:val="center"/>
          </w:tcPr>
          <w:p w:rsidR="00D24482" w:rsidRPr="00327D7F" w:rsidRDefault="00D24482" w:rsidP="00C9276B">
            <w:pPr>
              <w:spacing w:after="120"/>
              <w:jc w:val="left"/>
              <w:rPr>
                <w:b/>
              </w:rPr>
            </w:pPr>
            <w:r w:rsidRPr="00327D7F">
              <w:rPr>
                <w:b/>
              </w:rPr>
              <w:t>Вход</w:t>
            </w:r>
          </w:p>
        </w:tc>
        <w:tc>
          <w:tcPr>
            <w:tcW w:w="5386" w:type="dxa"/>
            <w:vAlign w:val="center"/>
          </w:tcPr>
          <w:p w:rsidR="00D24482" w:rsidRPr="00327D7F" w:rsidRDefault="00D24482" w:rsidP="00C9276B">
            <w:pPr>
              <w:spacing w:after="120"/>
              <w:jc w:val="left"/>
              <w:rPr>
                <w:b/>
              </w:rPr>
            </w:pPr>
            <w:r w:rsidRPr="00327D7F">
              <w:rPr>
                <w:b/>
              </w:rPr>
              <w:t>Изход</w:t>
            </w:r>
          </w:p>
        </w:tc>
      </w:tr>
      <w:tr w:rsidR="001A2F1C" w:rsidRPr="00F73CEF" w:rsidTr="00C9276B">
        <w:tc>
          <w:tcPr>
            <w:tcW w:w="5387" w:type="dxa"/>
          </w:tcPr>
          <w:p w:rsidR="001A2F1C" w:rsidRPr="00C3358A" w:rsidRDefault="006E2A01" w:rsidP="001A2F1C">
            <w:pPr>
              <w:spacing w:after="120"/>
              <w:jc w:val="left"/>
              <w:rPr>
                <w:rFonts w:ascii="Consolas" w:hAnsi="Consolas" w:cs="Consolas"/>
                <w:noProof/>
                <w:highlight w:val="yellow"/>
                <w:lang w:val="en-US"/>
              </w:rPr>
            </w:pPr>
            <w:r w:rsidRPr="006E2A01">
              <w:rPr>
                <w:rFonts w:ascii="Consolas" w:hAnsi="Consolas" w:cs="Consolas"/>
                <w:noProof/>
                <w:lang w:val="en-US"/>
              </w:rPr>
              <w:t xml:space="preserve">1 1 1 1 1 1 1 1 1 1 1 1 1 1 1 1 1 1 1 1 1 1 1 1 1 1 1 1 1 1 1 1 1 1 1 1 1 1 1 1 1 1 1 1 1 1 1 1 1 1 1 1 1 1 1 1 1 1 1 1 1 1 1 1 1 1 1 1 1 1 1 1 1 1 1 1 1 1 1 1 1 1 1 1 1 1 1 1 1 1 1 1 1 1 1 1 </w:t>
            </w:r>
            <w:r w:rsidRPr="006E2A01">
              <w:rPr>
                <w:rFonts w:ascii="Consolas" w:hAnsi="Consolas" w:cs="Consolas"/>
                <w:noProof/>
                <w:lang w:val="en-US"/>
              </w:rPr>
              <w:lastRenderedPageBreak/>
              <w:t>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1 1 1 1 1 1 1 1 1 1 1 1 1 1 1 1 1 1 1 1 1 1 1 1 1 1 1 1 1 1 1 1 1 1 1 1 1 1 1 1 1 1 1 1 1 1 1 1 1 1 1 1 1 1 1 1 1 1 1 1 1 1 1 1 1 1 1 1 1 1 1 1 1 1 1 1 1 1 1 1 1 1 1 1 1 1 1 1 1 1 1 1 1 1 1 1 1 1 1 1 0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tc>
        <w:tc>
          <w:tcPr>
            <w:tcW w:w="5386" w:type="dxa"/>
          </w:tcPr>
          <w:p w:rsidR="001A2F1C" w:rsidRPr="00E30FBA" w:rsidRDefault="00191AE4" w:rsidP="00C9276B">
            <w:pPr>
              <w:spacing w:after="120"/>
              <w:jc w:val="left"/>
              <w:rPr>
                <w:rFonts w:ascii="Consolas" w:hAnsi="Consolas" w:cs="Consolas"/>
                <w:noProof/>
                <w:highlight w:val="yellow"/>
              </w:rPr>
            </w:pPr>
            <w:r w:rsidRPr="00191AE4">
              <w:rPr>
                <w:rFonts w:ascii="Consolas" w:hAnsi="Consolas" w:cs="Consolas"/>
                <w:noProof/>
              </w:rPr>
              <w:lastRenderedPageBreak/>
              <w:t>0 0</w:t>
            </w:r>
          </w:p>
        </w:tc>
      </w:tr>
      <w:tr w:rsidR="001A2F1C" w:rsidRPr="006B0528" w:rsidTr="001F0656">
        <w:tc>
          <w:tcPr>
            <w:tcW w:w="10773" w:type="dxa"/>
            <w:gridSpan w:val="2"/>
            <w:vAlign w:val="center"/>
          </w:tcPr>
          <w:p w:rsidR="001A2F1C" w:rsidRPr="001F5DB9" w:rsidRDefault="001A2F1C" w:rsidP="00CB1EE4">
            <w:pPr>
              <w:pStyle w:val="ProblemTitle"/>
            </w:pPr>
            <w:r w:rsidRPr="003A4E94">
              <w:lastRenderedPageBreak/>
              <w:t xml:space="preserve">Задача </w:t>
            </w:r>
            <w:r>
              <w:t>3</w:t>
            </w:r>
            <w:r w:rsidRPr="003A4E94">
              <w:t>.</w:t>
            </w:r>
            <w:r w:rsidRPr="003A4E94">
              <w:rPr>
                <w:lang w:val="en-US"/>
              </w:rPr>
              <w:t xml:space="preserve"> </w:t>
            </w:r>
            <w:r>
              <w:t>Брой срещания на думи</w:t>
            </w:r>
          </w:p>
        </w:tc>
      </w:tr>
      <w:tr w:rsidR="001A2F1C" w:rsidTr="001F0656">
        <w:tc>
          <w:tcPr>
            <w:tcW w:w="10773" w:type="dxa"/>
            <w:gridSpan w:val="2"/>
            <w:vAlign w:val="center"/>
          </w:tcPr>
          <w:p w:rsidR="001A2F1C" w:rsidRDefault="001A2F1C" w:rsidP="005956DA">
            <w:pPr>
              <w:spacing w:after="120"/>
              <w:jc w:val="left"/>
              <w:rPr>
                <w:b/>
              </w:rPr>
            </w:pPr>
            <w:r w:rsidRPr="003A4E94">
              <w:rPr>
                <w:b/>
              </w:rPr>
              <w:t>Условие</w:t>
            </w:r>
          </w:p>
          <w:p w:rsidR="001A2F1C" w:rsidRDefault="001A2F1C" w:rsidP="00252438">
            <w:pPr>
              <w:tabs>
                <w:tab w:val="left" w:pos="426"/>
              </w:tabs>
              <w:suppressAutoHyphens/>
            </w:pPr>
            <w:r>
              <w:t>Напишете програма, която по подаден текст преброява колко пъти се среща всяка дума. Отпечатайте на конзолата всички думи и по колко пъти се срещат, подредени по брой срещания.</w:t>
            </w:r>
          </w:p>
          <w:p w:rsidR="001A2F1C" w:rsidRDefault="001A2F1C" w:rsidP="00107A7F">
            <w:pPr>
              <w:tabs>
                <w:tab w:val="left" w:pos="426"/>
              </w:tabs>
              <w:suppressAutoHyphens/>
            </w:pPr>
            <w:r>
              <w:t>Пример: "</w:t>
            </w:r>
            <w:r>
              <w:rPr>
                <w:rStyle w:val="Code"/>
              </w:rPr>
              <w:t>This is the TEXT. Text, text, text – THIS TEXT! Is this the text?</w:t>
            </w:r>
            <w:r>
              <w:t>"</w:t>
            </w:r>
          </w:p>
          <w:p w:rsidR="001A2F1C" w:rsidRDefault="001A2F1C" w:rsidP="00107A7F">
            <w:pPr>
              <w:tabs>
                <w:tab w:val="left" w:pos="426"/>
              </w:tabs>
              <w:suppressAutoHyphens/>
            </w:pPr>
            <w:r>
              <w:t xml:space="preserve">Резултат: </w:t>
            </w:r>
          </w:p>
          <w:p w:rsidR="001A2F1C" w:rsidRDefault="001A2F1C" w:rsidP="002D40AB">
            <w:pPr>
              <w:tabs>
                <w:tab w:val="left" w:pos="426"/>
              </w:tabs>
              <w:suppressAutoHyphens/>
              <w:rPr>
                <w:rStyle w:val="Code"/>
                <w:lang w:val="bg-BG"/>
              </w:rPr>
            </w:pPr>
            <w:r>
              <w:rPr>
                <w:rStyle w:val="Code"/>
              </w:rPr>
              <w:t xml:space="preserve">is </w:t>
            </w:r>
            <w:r>
              <w:rPr>
                <w:rStyle w:val="Code"/>
                <w:lang w:val="bg-BG"/>
              </w:rPr>
              <w:t>–</w:t>
            </w:r>
            <w:r>
              <w:rPr>
                <w:rStyle w:val="Code"/>
              </w:rPr>
              <w:t xml:space="preserve"> 2</w:t>
            </w:r>
          </w:p>
          <w:p w:rsidR="001A2F1C" w:rsidRDefault="001A2F1C" w:rsidP="002D40AB">
            <w:pPr>
              <w:tabs>
                <w:tab w:val="left" w:pos="426"/>
              </w:tabs>
              <w:suppressAutoHyphens/>
              <w:rPr>
                <w:rStyle w:val="Code"/>
                <w:lang w:val="bg-BG"/>
              </w:rPr>
            </w:pPr>
            <w:r>
              <w:rPr>
                <w:rStyle w:val="Code"/>
              </w:rPr>
              <w:t xml:space="preserve">the </w:t>
            </w:r>
            <w:r>
              <w:rPr>
                <w:rStyle w:val="Code"/>
                <w:lang w:val="bg-BG"/>
              </w:rPr>
              <w:t>–</w:t>
            </w:r>
            <w:r>
              <w:rPr>
                <w:rStyle w:val="Code"/>
              </w:rPr>
              <w:t xml:space="preserve"> 2</w:t>
            </w:r>
          </w:p>
          <w:p w:rsidR="001A2F1C" w:rsidRDefault="001A2F1C" w:rsidP="002D40AB">
            <w:pPr>
              <w:tabs>
                <w:tab w:val="left" w:pos="426"/>
              </w:tabs>
              <w:suppressAutoHyphens/>
              <w:rPr>
                <w:rStyle w:val="Code"/>
                <w:lang w:val="bg-BG"/>
              </w:rPr>
            </w:pPr>
            <w:r>
              <w:rPr>
                <w:rStyle w:val="Code"/>
              </w:rPr>
              <w:t xml:space="preserve">this </w:t>
            </w:r>
            <w:r>
              <w:rPr>
                <w:rStyle w:val="Code"/>
                <w:lang w:val="bg-BG"/>
              </w:rPr>
              <w:t>–</w:t>
            </w:r>
            <w:r>
              <w:rPr>
                <w:rStyle w:val="Code"/>
              </w:rPr>
              <w:t xml:space="preserve"> 3</w:t>
            </w:r>
          </w:p>
          <w:p w:rsidR="001A2F1C" w:rsidRPr="003A4E94" w:rsidRDefault="001A2F1C" w:rsidP="002D40AB">
            <w:pPr>
              <w:tabs>
                <w:tab w:val="left" w:pos="426"/>
              </w:tabs>
              <w:suppressAutoHyphens/>
            </w:pPr>
            <w:r>
              <w:rPr>
                <w:rStyle w:val="Code"/>
              </w:rPr>
              <w:t xml:space="preserve">text </w:t>
            </w:r>
            <w:r>
              <w:rPr>
                <w:rStyle w:val="Code"/>
                <w:lang w:val="bg-BG"/>
              </w:rPr>
              <w:t>-</w:t>
            </w:r>
            <w:r>
              <w:rPr>
                <w:rStyle w:val="Code"/>
              </w:rPr>
              <w:t xml:space="preserve"> 6</w:t>
            </w:r>
          </w:p>
        </w:tc>
      </w:tr>
      <w:tr w:rsidR="001A2F1C" w:rsidTr="001F0656">
        <w:tc>
          <w:tcPr>
            <w:tcW w:w="10773" w:type="dxa"/>
            <w:gridSpan w:val="2"/>
            <w:vAlign w:val="center"/>
          </w:tcPr>
          <w:p w:rsidR="001A2F1C" w:rsidRPr="003A4E94" w:rsidRDefault="001A2F1C" w:rsidP="005956DA">
            <w:pPr>
              <w:spacing w:after="120"/>
              <w:jc w:val="left"/>
              <w:rPr>
                <w:b/>
              </w:rPr>
            </w:pPr>
            <w:r w:rsidRPr="003A4E94">
              <w:rPr>
                <w:b/>
              </w:rPr>
              <w:t>Описание на входа</w:t>
            </w:r>
          </w:p>
          <w:p w:rsidR="001A2F1C" w:rsidRPr="003A4E94" w:rsidRDefault="001A2F1C" w:rsidP="00A27EBA">
            <w:pPr>
              <w:spacing w:after="120"/>
            </w:pPr>
            <w:r>
              <w:t>Входните данни се въвеждат като редове от конзолата. Въвеждането спира до срещанто на празен ред. Всеки от редовете представлява поредица от думи, разделени една от друга с интервал, запетая, тире, точка, двоеточие, точка и запетая, въпросителен или удивителен знак.</w:t>
            </w:r>
          </w:p>
        </w:tc>
      </w:tr>
      <w:tr w:rsidR="001A2F1C" w:rsidTr="001F0656">
        <w:tc>
          <w:tcPr>
            <w:tcW w:w="10773" w:type="dxa"/>
            <w:gridSpan w:val="2"/>
            <w:vAlign w:val="center"/>
          </w:tcPr>
          <w:p w:rsidR="001A2F1C" w:rsidRDefault="001A2F1C" w:rsidP="005956DA">
            <w:pPr>
              <w:spacing w:after="120"/>
              <w:jc w:val="left"/>
              <w:rPr>
                <w:b/>
                <w:lang w:val="en-US"/>
              </w:rPr>
            </w:pPr>
            <w:r w:rsidRPr="003A4E94">
              <w:rPr>
                <w:b/>
              </w:rPr>
              <w:t>Описание на изхода</w:t>
            </w:r>
          </w:p>
          <w:p w:rsidR="001A2F1C" w:rsidRPr="00F94CE4" w:rsidRDefault="001A2F1C" w:rsidP="00DA3573">
            <w:pPr>
              <w:spacing w:after="120"/>
            </w:pPr>
            <w:r w:rsidRPr="00500E7B">
              <w:t xml:space="preserve">Изходът </w:t>
            </w:r>
            <w:r>
              <w:t>се извежда като последтователност от редове, всеки от които е в следния формат: "</w:t>
            </w:r>
            <w:r>
              <w:rPr>
                <w:rStyle w:val="Code"/>
              </w:rPr>
              <w:t>word</w:t>
            </w:r>
            <w:r w:rsidRPr="00A501CD">
              <w:rPr>
                <w:rStyle w:val="Code"/>
              </w:rPr>
              <w:t xml:space="preserve"> – m times</w:t>
            </w:r>
            <w:r>
              <w:t>"</w:t>
            </w:r>
            <w:r>
              <w:rPr>
                <w:lang w:val="en-US"/>
              </w:rPr>
              <w:t xml:space="preserve">, </w:t>
            </w:r>
            <w:r>
              <w:t xml:space="preserve">където </w:t>
            </w:r>
            <w:r>
              <w:rPr>
                <w:rStyle w:val="Code"/>
              </w:rPr>
              <w:t>word</w:t>
            </w:r>
            <w:r>
              <w:rPr>
                <w:lang w:val="en-US"/>
              </w:rPr>
              <w:t xml:space="preserve"> </w:t>
            </w:r>
            <w:r>
              <w:t xml:space="preserve">е поредната дума, а </w:t>
            </w:r>
            <w:r w:rsidRPr="00FA095A">
              <w:rPr>
                <w:rStyle w:val="Code"/>
              </w:rPr>
              <w:t>m</w:t>
            </w:r>
            <w:r>
              <w:rPr>
                <w:lang w:val="en-US"/>
              </w:rPr>
              <w:t xml:space="preserve"> </w:t>
            </w:r>
            <w:r>
              <w:t>е броят срещания. Редовете да са сортирани по броя срещания в нарастващ ред, както е дадено в примера.</w:t>
            </w:r>
          </w:p>
        </w:tc>
      </w:tr>
      <w:tr w:rsidR="001A2F1C" w:rsidTr="001F0656">
        <w:tc>
          <w:tcPr>
            <w:tcW w:w="10773" w:type="dxa"/>
            <w:gridSpan w:val="2"/>
            <w:vAlign w:val="center"/>
          </w:tcPr>
          <w:p w:rsidR="001A2F1C" w:rsidRPr="00673647" w:rsidRDefault="001A2F1C" w:rsidP="005956DA">
            <w:pPr>
              <w:spacing w:after="120"/>
              <w:jc w:val="left"/>
              <w:rPr>
                <w:b/>
              </w:rPr>
            </w:pPr>
            <w:r w:rsidRPr="003A4E94">
              <w:rPr>
                <w:b/>
              </w:rPr>
              <w:t>Анализ на задачата</w:t>
            </w:r>
          </w:p>
          <w:p w:rsidR="001A2F1C" w:rsidRDefault="001A2F1C" w:rsidP="005956DA">
            <w:pPr>
              <w:pStyle w:val="Default"/>
              <w:rPr>
                <w:rFonts w:ascii="Verdana" w:hAnsi="Verdana" w:cs="Times New Roman"/>
                <w:bCs/>
                <w:color w:val="auto"/>
                <w:sz w:val="20"/>
                <w:lang w:val="bg-BG" w:eastAsia="bg-BG"/>
              </w:rPr>
            </w:pPr>
            <w:r w:rsidRPr="002B169B">
              <w:rPr>
                <w:rFonts w:ascii="Verdana" w:hAnsi="Verdana" w:cs="Times New Roman"/>
                <w:color w:val="auto"/>
                <w:sz w:val="20"/>
                <w:lang w:val="bg-BG" w:eastAsia="bg-BG"/>
              </w:rPr>
              <w:t>Използвайте</w:t>
            </w:r>
            <w:r>
              <w:t xml:space="preserve"> </w:t>
            </w:r>
            <w:r w:rsidRPr="008D1DA4">
              <w:rPr>
                <w:rStyle w:val="Code"/>
                <w:sz w:val="20"/>
                <w:szCs w:val="20"/>
              </w:rPr>
              <w:t>SortedDictionary&lt;</w:t>
            </w:r>
            <w:r>
              <w:rPr>
                <w:rStyle w:val="Code"/>
                <w:sz w:val="20"/>
                <w:szCs w:val="20"/>
              </w:rPr>
              <w:t>string</w:t>
            </w:r>
            <w:r w:rsidRPr="008D1DA4">
              <w:rPr>
                <w:rStyle w:val="Code"/>
                <w:sz w:val="20"/>
                <w:szCs w:val="20"/>
              </w:rPr>
              <w:t>, int&gt;</w:t>
            </w:r>
            <w:r w:rsidRPr="000439EB">
              <w:rPr>
                <w:rFonts w:ascii="Verdana" w:hAnsi="Verdana" w:cs="Times New Roman"/>
                <w:color w:val="auto"/>
                <w:sz w:val="20"/>
                <w:szCs w:val="20"/>
                <w:lang w:val="bg-BG" w:eastAsia="bg-BG"/>
              </w:rPr>
              <w:t>,</w:t>
            </w:r>
            <w:r w:rsidRPr="00673647">
              <w:rPr>
                <w:rFonts w:ascii="Verdana" w:hAnsi="Verdana" w:cs="Times New Roman"/>
                <w:bCs/>
                <w:color w:val="auto"/>
                <w:sz w:val="20"/>
                <w:lang w:val="bg-BG" w:eastAsia="bg-BG"/>
              </w:rPr>
              <w:t xml:space="preserve"> </w:t>
            </w:r>
            <w:r>
              <w:rPr>
                <w:rFonts w:ascii="Verdana" w:hAnsi="Verdana" w:cs="Times New Roman"/>
                <w:bCs/>
                <w:color w:val="auto"/>
                <w:sz w:val="20"/>
                <w:lang w:val="bg-BG" w:eastAsia="bg-BG"/>
              </w:rPr>
              <w:t>където ключ е дума от текста, а стойност е съответният брой срещания. Обходете думите от всеки ред и за всяка дума проверявайте дали вече присъства речника. Ако отговорът е да, увеличете старата стойност с 1, за да преброите новото срещане на думата. Ако отговорът е не, добавете нов запис в речника с ключ поредната дума и стойност 1 (броим първото срещане).</w:t>
            </w:r>
          </w:p>
          <w:p w:rsidR="001A2F1C" w:rsidRPr="006E16BC" w:rsidRDefault="001A2F1C" w:rsidP="006E16BC">
            <w:pPr>
              <w:autoSpaceDE w:val="0"/>
              <w:autoSpaceDN w:val="0"/>
              <w:adjustRightInd w:val="0"/>
              <w:spacing w:before="0"/>
              <w:jc w:val="left"/>
              <w:rPr>
                <w:rFonts w:cs="Verdana"/>
                <w:color w:val="000000"/>
                <w:szCs w:val="20"/>
                <w:lang w:eastAsia="en-US"/>
              </w:rPr>
            </w:pPr>
            <w:r>
              <w:t xml:space="preserve">След като преброите всички думи, сортирайте речника по стойност (използвайте </w:t>
            </w:r>
            <w:r>
              <w:rPr>
                <w:lang w:val="en-US"/>
              </w:rPr>
              <w:t xml:space="preserve">LINQ </w:t>
            </w:r>
            <w:r>
              <w:t xml:space="preserve">заявка – потърсете в интернет за </w:t>
            </w:r>
            <w:r>
              <w:rPr>
                <w:lang w:val="en-US"/>
              </w:rPr>
              <w:t xml:space="preserve">LINQ </w:t>
            </w:r>
            <w:r>
              <w:t>заявките).</w:t>
            </w:r>
          </w:p>
        </w:tc>
      </w:tr>
      <w:tr w:rsidR="001A2F1C" w:rsidTr="001F0656">
        <w:tc>
          <w:tcPr>
            <w:tcW w:w="10773" w:type="dxa"/>
            <w:gridSpan w:val="2"/>
            <w:vAlign w:val="center"/>
          </w:tcPr>
          <w:p w:rsidR="001A2F1C" w:rsidRPr="003A4E94" w:rsidRDefault="001A2F1C" w:rsidP="005956DA">
            <w:pPr>
              <w:spacing w:after="120"/>
              <w:jc w:val="left"/>
              <w:rPr>
                <w:b/>
              </w:rPr>
            </w:pPr>
            <w:r w:rsidRPr="003A4E94">
              <w:rPr>
                <w:b/>
              </w:rPr>
              <w:t>Решение (сорс код)</w:t>
            </w:r>
          </w:p>
        </w:tc>
      </w:tr>
      <w:tr w:rsidR="001A2F1C" w:rsidRPr="00473AA8" w:rsidTr="001F0656">
        <w:tc>
          <w:tcPr>
            <w:tcW w:w="10773" w:type="dxa"/>
            <w:gridSpan w:val="2"/>
            <w:tcMar>
              <w:top w:w="113" w:type="dxa"/>
              <w:bottom w:w="113" w:type="dxa"/>
            </w:tcMar>
            <w:vAlign w:val="center"/>
          </w:tcPr>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color w:val="0000FF"/>
                <w:szCs w:val="20"/>
                <w:lang w:val="en-US" w:eastAsia="en-US"/>
              </w:rPr>
              <w:t>using</w:t>
            </w:r>
            <w:r w:rsidRPr="00496D2C">
              <w:rPr>
                <w:rFonts w:ascii="Consolas" w:hAnsi="Consolas" w:cs="Consolas"/>
                <w:szCs w:val="20"/>
                <w:lang w:val="en-US" w:eastAsia="en-US"/>
              </w:rPr>
              <w:t xml:space="preserve"> System;</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color w:val="0000FF"/>
                <w:szCs w:val="20"/>
                <w:lang w:val="en-US" w:eastAsia="en-US"/>
              </w:rPr>
              <w:t>using</w:t>
            </w:r>
            <w:r w:rsidRPr="00496D2C">
              <w:rPr>
                <w:rFonts w:ascii="Consolas" w:hAnsi="Consolas" w:cs="Consolas"/>
                <w:szCs w:val="20"/>
                <w:lang w:val="en-US" w:eastAsia="en-US"/>
              </w:rPr>
              <w:t xml:space="preserve"> System.Collections.Generic;</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color w:val="0000FF"/>
                <w:szCs w:val="20"/>
                <w:lang w:val="en-US" w:eastAsia="en-US"/>
              </w:rPr>
              <w:lastRenderedPageBreak/>
              <w:t>using</w:t>
            </w:r>
            <w:r w:rsidRPr="00496D2C">
              <w:rPr>
                <w:rFonts w:ascii="Consolas" w:hAnsi="Consolas" w:cs="Consolas"/>
                <w:szCs w:val="20"/>
                <w:lang w:val="en-US" w:eastAsia="en-US"/>
              </w:rPr>
              <w:t xml:space="preserve"> System.Linq;</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color w:val="0000FF"/>
                <w:szCs w:val="20"/>
                <w:lang w:val="en-US" w:eastAsia="en-US"/>
              </w:rPr>
              <w:t>class</w:t>
            </w:r>
            <w:r w:rsidRPr="00496D2C">
              <w:rPr>
                <w:rFonts w:ascii="Consolas" w:hAnsi="Consolas" w:cs="Consolas"/>
                <w:szCs w:val="20"/>
                <w:lang w:val="en-US" w:eastAsia="en-US"/>
              </w:rPr>
              <w:t xml:space="preserve"> </w:t>
            </w:r>
            <w:r w:rsidRPr="00496D2C">
              <w:rPr>
                <w:rFonts w:ascii="Consolas" w:hAnsi="Consolas" w:cs="Consolas"/>
                <w:color w:val="2B91AF"/>
                <w:szCs w:val="20"/>
                <w:lang w:val="en-US" w:eastAsia="en-US"/>
              </w:rPr>
              <w:t>WordsOccurrencesCounter</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color w:val="0000FF"/>
                <w:szCs w:val="20"/>
                <w:lang w:val="en-US" w:eastAsia="en-US"/>
              </w:rPr>
              <w:t>static</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void</w:t>
            </w:r>
            <w:r w:rsidRPr="00496D2C">
              <w:rPr>
                <w:rFonts w:ascii="Consolas" w:hAnsi="Consolas" w:cs="Consolas"/>
                <w:szCs w:val="20"/>
                <w:lang w:val="en-US" w:eastAsia="en-US"/>
              </w:rPr>
              <w:t xml:space="preserve"> Main(</w:t>
            </w:r>
            <w:r w:rsidRPr="00496D2C">
              <w:rPr>
                <w:rFonts w:ascii="Consolas" w:hAnsi="Consolas" w:cs="Consolas"/>
                <w:color w:val="0000FF"/>
                <w:szCs w:val="20"/>
                <w:lang w:val="en-US" w:eastAsia="en-US"/>
              </w:rPr>
              <w:t>string</w:t>
            </w:r>
            <w:r w:rsidRPr="00496D2C">
              <w:rPr>
                <w:rFonts w:ascii="Consolas" w:hAnsi="Consolas" w:cs="Consolas"/>
                <w:szCs w:val="20"/>
                <w:lang w:val="en-US" w:eastAsia="en-US"/>
              </w:rPr>
              <w:t>[] args)</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2B91AF"/>
                <w:szCs w:val="20"/>
                <w:lang w:val="en-US" w:eastAsia="en-US"/>
              </w:rPr>
              <w:t>SortedDictionary</w:t>
            </w:r>
            <w:r w:rsidRPr="00496D2C">
              <w:rPr>
                <w:rFonts w:ascii="Consolas" w:hAnsi="Consolas" w:cs="Consolas"/>
                <w:szCs w:val="20"/>
                <w:lang w:val="en-US" w:eastAsia="en-US"/>
              </w:rPr>
              <w:t>&lt;</w:t>
            </w:r>
            <w:r w:rsidRPr="00496D2C">
              <w:rPr>
                <w:rFonts w:ascii="Consolas" w:hAnsi="Consolas" w:cs="Consolas"/>
                <w:color w:val="0000FF"/>
                <w:szCs w:val="20"/>
                <w:lang w:val="en-US" w:eastAsia="en-US"/>
              </w:rPr>
              <w:t>string</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int</w:t>
            </w:r>
            <w:r w:rsidRPr="00496D2C">
              <w:rPr>
                <w:rFonts w:ascii="Consolas" w:hAnsi="Consolas" w:cs="Consolas"/>
                <w:szCs w:val="20"/>
                <w:lang w:val="en-US" w:eastAsia="en-US"/>
              </w:rPr>
              <w:t xml:space="preserve">&gt; wordsOccurencesCount = </w:t>
            </w:r>
            <w:r w:rsidRPr="00496D2C">
              <w:rPr>
                <w:rFonts w:ascii="Consolas" w:hAnsi="Consolas" w:cs="Consolas"/>
                <w:color w:val="0000FF"/>
                <w:szCs w:val="20"/>
                <w:lang w:val="en-US" w:eastAsia="en-US"/>
              </w:rPr>
              <w:t>new</w:t>
            </w:r>
            <w:r w:rsidRPr="00496D2C">
              <w:rPr>
                <w:rFonts w:ascii="Consolas" w:hAnsi="Consolas" w:cs="Consolas"/>
                <w:szCs w:val="20"/>
                <w:lang w:val="en-US" w:eastAsia="en-US"/>
              </w:rPr>
              <w:t xml:space="preserve"> </w:t>
            </w:r>
            <w:r w:rsidRPr="00496D2C">
              <w:rPr>
                <w:rFonts w:ascii="Consolas" w:hAnsi="Consolas" w:cs="Consolas"/>
                <w:color w:val="2B91AF"/>
                <w:szCs w:val="20"/>
                <w:lang w:val="en-US" w:eastAsia="en-US"/>
              </w:rPr>
              <w:t>SortedDictionary</w:t>
            </w:r>
            <w:r w:rsidRPr="00496D2C">
              <w:rPr>
                <w:rFonts w:ascii="Consolas" w:hAnsi="Consolas" w:cs="Consolas"/>
                <w:szCs w:val="20"/>
                <w:lang w:val="en-US" w:eastAsia="en-US"/>
              </w:rPr>
              <w:t>&lt;</w:t>
            </w:r>
            <w:r w:rsidRPr="00496D2C">
              <w:rPr>
                <w:rFonts w:ascii="Consolas" w:hAnsi="Consolas" w:cs="Consolas"/>
                <w:color w:val="0000FF"/>
                <w:szCs w:val="20"/>
                <w:lang w:val="en-US" w:eastAsia="en-US"/>
              </w:rPr>
              <w:t>string</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int</w:t>
            </w:r>
            <w:r w:rsidRPr="00496D2C">
              <w:rPr>
                <w:rFonts w:ascii="Consolas" w:hAnsi="Consolas" w:cs="Consolas"/>
                <w:szCs w:val="20"/>
                <w:lang w:val="en-US" w:eastAsia="en-US"/>
              </w:rPr>
              <w:t>&gt;();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t>ExtractWordsOccurencesCount(wordsOccurencesCount);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t>PrintOrderedWordsOccurrencesCount(wordsOccurencesCount);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color w:val="0000FF"/>
                <w:szCs w:val="20"/>
                <w:lang w:val="en-US" w:eastAsia="en-US"/>
              </w:rPr>
              <w:t>private</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static</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void</w:t>
            </w:r>
            <w:r w:rsidRPr="00496D2C">
              <w:rPr>
                <w:rFonts w:ascii="Consolas" w:hAnsi="Consolas" w:cs="Consolas"/>
                <w:szCs w:val="20"/>
                <w:lang w:val="en-US" w:eastAsia="en-US"/>
              </w:rPr>
              <w:t xml:space="preserve"> ExtractWordsOccurencesCount(</w:t>
            </w:r>
            <w:r w:rsidRPr="00496D2C">
              <w:rPr>
                <w:rFonts w:ascii="Consolas" w:hAnsi="Consolas" w:cs="Consolas"/>
                <w:color w:val="2B91AF"/>
                <w:szCs w:val="20"/>
                <w:lang w:val="en-US" w:eastAsia="en-US"/>
              </w:rPr>
              <w:t>SortedDictionary</w:t>
            </w:r>
            <w:r w:rsidRPr="00496D2C">
              <w:rPr>
                <w:rFonts w:ascii="Consolas" w:hAnsi="Consolas" w:cs="Consolas"/>
                <w:szCs w:val="20"/>
                <w:lang w:val="en-US" w:eastAsia="en-US"/>
              </w:rPr>
              <w:t>&lt;</w:t>
            </w:r>
            <w:r w:rsidRPr="00496D2C">
              <w:rPr>
                <w:rFonts w:ascii="Consolas" w:hAnsi="Consolas" w:cs="Consolas"/>
                <w:color w:val="0000FF"/>
                <w:szCs w:val="20"/>
                <w:lang w:val="en-US" w:eastAsia="en-US"/>
              </w:rPr>
              <w:t>string</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int</w:t>
            </w:r>
            <w:r w:rsidRPr="00496D2C">
              <w:rPr>
                <w:rFonts w:ascii="Consolas" w:hAnsi="Consolas" w:cs="Consolas"/>
                <w:szCs w:val="20"/>
                <w:lang w:val="en-US" w:eastAsia="en-US"/>
              </w:rPr>
              <w:t>&gt; wordsOccurences)</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0000FF"/>
                <w:szCs w:val="20"/>
                <w:lang w:val="en-US" w:eastAsia="en-US"/>
              </w:rPr>
              <w:t>string</w:t>
            </w:r>
            <w:r w:rsidRPr="00496D2C">
              <w:rPr>
                <w:rFonts w:ascii="Consolas" w:hAnsi="Consolas" w:cs="Consolas"/>
                <w:szCs w:val="20"/>
                <w:lang w:val="en-US" w:eastAsia="en-US"/>
              </w:rPr>
              <w:t xml:space="preserve"> inputLine = </w:t>
            </w:r>
            <w:r w:rsidRPr="00496D2C">
              <w:rPr>
                <w:rFonts w:ascii="Consolas" w:hAnsi="Consolas" w:cs="Consolas"/>
                <w:color w:val="2B91AF"/>
                <w:szCs w:val="20"/>
                <w:lang w:val="en-US" w:eastAsia="en-US"/>
              </w:rPr>
              <w:t>Console</w:t>
            </w:r>
            <w:r w:rsidRPr="00496D2C">
              <w:rPr>
                <w:rFonts w:ascii="Consolas" w:hAnsi="Consolas" w:cs="Consolas"/>
                <w:szCs w:val="20"/>
                <w:lang w:val="en-US" w:eastAsia="en-US"/>
              </w:rPr>
              <w:t>.ReadLine();</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0000FF"/>
                <w:szCs w:val="20"/>
                <w:lang w:val="en-US" w:eastAsia="en-US"/>
              </w:rPr>
              <w:t>while</w:t>
            </w:r>
            <w:r w:rsidRPr="00496D2C">
              <w:rPr>
                <w:rFonts w:ascii="Consolas" w:hAnsi="Consolas" w:cs="Consolas"/>
                <w:szCs w:val="20"/>
                <w:lang w:val="en-US" w:eastAsia="en-US"/>
              </w:rPr>
              <w:t xml:space="preserve"> (inputLine != </w:t>
            </w:r>
            <w:r w:rsidRPr="00496D2C">
              <w:rPr>
                <w:rFonts w:ascii="Consolas" w:hAnsi="Consolas" w:cs="Consolas"/>
                <w:color w:val="0000FF"/>
                <w:szCs w:val="20"/>
                <w:lang w:val="en-US" w:eastAsia="en-US"/>
              </w:rPr>
              <w:t>string</w:t>
            </w:r>
            <w:r w:rsidRPr="00496D2C">
              <w:rPr>
                <w:rFonts w:ascii="Consolas" w:hAnsi="Consolas" w:cs="Consolas"/>
                <w:szCs w:val="20"/>
                <w:lang w:val="en-US" w:eastAsia="en-US"/>
              </w:rPr>
              <w:t>.Empty)</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0000FF"/>
                <w:szCs w:val="20"/>
                <w:lang w:val="en-US" w:eastAsia="en-US"/>
              </w:rPr>
              <w:t>string</w:t>
            </w:r>
            <w:r w:rsidRPr="00496D2C">
              <w:rPr>
                <w:rFonts w:ascii="Consolas" w:hAnsi="Consolas" w:cs="Consolas"/>
                <w:szCs w:val="20"/>
                <w:lang w:val="en-US" w:eastAsia="en-US"/>
              </w:rPr>
              <w:t>[] tokens = inputLine.Split(</w:t>
            </w:r>
            <w:r w:rsidRPr="00496D2C">
              <w:rPr>
                <w:rFonts w:ascii="Consolas" w:hAnsi="Consolas" w:cs="Consolas"/>
                <w:color w:val="0000FF"/>
                <w:szCs w:val="20"/>
                <w:lang w:val="en-US" w:eastAsia="en-US"/>
              </w:rPr>
              <w:t>new</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char</w:t>
            </w:r>
            <w:r w:rsidRPr="00496D2C">
              <w:rPr>
                <w:rFonts w:ascii="Consolas" w:hAnsi="Consolas" w:cs="Consolas"/>
                <w:szCs w:val="20"/>
                <w:lang w:val="en-US" w:eastAsia="en-US"/>
              </w:rPr>
              <w:t xml:space="preserve">[] { </w:t>
            </w:r>
            <w:r w:rsidRPr="00496D2C">
              <w:rPr>
                <w:rFonts w:ascii="Consolas" w:hAnsi="Consolas" w:cs="Consolas"/>
                <w:color w:val="A31515"/>
                <w:szCs w:val="20"/>
                <w:lang w:val="en-US" w:eastAsia="en-US"/>
              </w:rPr>
              <w:t>' '</w:t>
            </w:r>
            <w:r w:rsidRPr="00496D2C">
              <w:rPr>
                <w:rFonts w:ascii="Consolas" w:hAnsi="Consolas" w:cs="Consolas"/>
                <w:szCs w:val="20"/>
                <w:lang w:val="en-US" w:eastAsia="en-US"/>
              </w:rPr>
              <w:t xml:space="preserve">, </w:t>
            </w:r>
            <w:r w:rsidRPr="00496D2C">
              <w:rPr>
                <w:rFonts w:ascii="Consolas" w:hAnsi="Consolas" w:cs="Consolas"/>
                <w:color w:val="A31515"/>
                <w:szCs w:val="20"/>
                <w:lang w:val="en-US" w:eastAsia="en-US"/>
              </w:rPr>
              <w:t>','</w:t>
            </w:r>
            <w:r w:rsidRPr="00496D2C">
              <w:rPr>
                <w:rFonts w:ascii="Consolas" w:hAnsi="Consolas" w:cs="Consolas"/>
                <w:szCs w:val="20"/>
                <w:lang w:val="en-US" w:eastAsia="en-US"/>
              </w:rPr>
              <w:t xml:space="preserve">, </w:t>
            </w:r>
            <w:r w:rsidRPr="00496D2C">
              <w:rPr>
                <w:rFonts w:ascii="Consolas" w:hAnsi="Consolas" w:cs="Consolas"/>
                <w:color w:val="A31515"/>
                <w:szCs w:val="20"/>
                <w:lang w:val="en-US" w:eastAsia="en-US"/>
              </w:rPr>
              <w:t>'-'</w:t>
            </w:r>
            <w:r w:rsidRPr="00496D2C">
              <w:rPr>
                <w:rFonts w:ascii="Consolas" w:hAnsi="Consolas" w:cs="Consolas"/>
                <w:szCs w:val="20"/>
                <w:lang w:val="en-US" w:eastAsia="en-US"/>
              </w:rPr>
              <w:t xml:space="preserve">, </w:t>
            </w:r>
            <w:r w:rsidRPr="00496D2C">
              <w:rPr>
                <w:rFonts w:ascii="Consolas" w:hAnsi="Consolas" w:cs="Consolas"/>
                <w:color w:val="A31515"/>
                <w:szCs w:val="20"/>
                <w:lang w:val="en-US" w:eastAsia="en-US"/>
              </w:rPr>
              <w:t>'.'</w:t>
            </w:r>
            <w:r w:rsidRPr="00496D2C">
              <w:rPr>
                <w:rFonts w:ascii="Consolas" w:hAnsi="Consolas" w:cs="Consolas"/>
                <w:szCs w:val="20"/>
                <w:lang w:val="en-US" w:eastAsia="en-US"/>
              </w:rPr>
              <w:t xml:space="preserve">, </w:t>
            </w:r>
            <w:r w:rsidRPr="00496D2C">
              <w:rPr>
                <w:rFonts w:ascii="Consolas" w:hAnsi="Consolas" w:cs="Consolas"/>
                <w:color w:val="A31515"/>
                <w:szCs w:val="20"/>
                <w:lang w:val="en-US" w:eastAsia="en-US"/>
              </w:rPr>
              <w:t>':'</w:t>
            </w:r>
            <w:r w:rsidRPr="00496D2C">
              <w:rPr>
                <w:rFonts w:ascii="Consolas" w:hAnsi="Consolas" w:cs="Consolas"/>
                <w:szCs w:val="20"/>
                <w:lang w:val="en-US" w:eastAsia="en-US"/>
              </w:rPr>
              <w:t xml:space="preserve">, </w:t>
            </w:r>
            <w:r w:rsidRPr="00496D2C">
              <w:rPr>
                <w:rFonts w:ascii="Consolas" w:hAnsi="Consolas" w:cs="Consolas"/>
                <w:color w:val="A31515"/>
                <w:szCs w:val="20"/>
                <w:lang w:val="en-US" w:eastAsia="en-US"/>
              </w:rPr>
              <w:t>';'</w:t>
            </w:r>
            <w:r w:rsidRPr="00496D2C">
              <w:rPr>
                <w:rFonts w:ascii="Consolas" w:hAnsi="Consolas" w:cs="Consolas"/>
                <w:szCs w:val="20"/>
                <w:lang w:val="en-US" w:eastAsia="en-US"/>
              </w:rPr>
              <w:t xml:space="preserve">, </w:t>
            </w:r>
            <w:r w:rsidRPr="00496D2C">
              <w:rPr>
                <w:rFonts w:ascii="Consolas" w:hAnsi="Consolas" w:cs="Consolas"/>
                <w:color w:val="A31515"/>
                <w:szCs w:val="20"/>
                <w:lang w:val="en-US" w:eastAsia="en-US"/>
              </w:rPr>
              <w:t>'?'</w:t>
            </w:r>
            <w:r w:rsidRPr="00496D2C">
              <w:rPr>
                <w:rFonts w:ascii="Consolas" w:hAnsi="Consolas" w:cs="Consolas"/>
                <w:szCs w:val="20"/>
                <w:lang w:val="en-US" w:eastAsia="en-US"/>
              </w:rPr>
              <w:t xml:space="preserve">, </w:t>
            </w:r>
            <w:r w:rsidRPr="00496D2C">
              <w:rPr>
                <w:rFonts w:ascii="Consolas" w:hAnsi="Consolas" w:cs="Consolas"/>
                <w:color w:val="A31515"/>
                <w:szCs w:val="20"/>
                <w:lang w:val="en-US" w:eastAsia="en-US"/>
              </w:rPr>
              <w:t>'!'</w:t>
            </w:r>
            <w:r w:rsidRPr="00496D2C">
              <w:rPr>
                <w:rFonts w:ascii="Consolas" w:hAnsi="Consolas" w:cs="Consolas"/>
                <w:szCs w:val="20"/>
                <w:lang w:val="en-US" w:eastAsia="en-US"/>
              </w:rPr>
              <w:t xml:space="preserve"> },</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2B91AF"/>
                <w:szCs w:val="20"/>
                <w:lang w:val="en-US" w:eastAsia="en-US"/>
              </w:rPr>
              <w:t>StringSplitOptions</w:t>
            </w:r>
            <w:r w:rsidRPr="00496D2C">
              <w:rPr>
                <w:rFonts w:ascii="Consolas" w:hAnsi="Consolas" w:cs="Consolas"/>
                <w:szCs w:val="20"/>
                <w:lang w:val="en-US" w:eastAsia="en-US"/>
              </w:rPr>
              <w:t>.RemoveEmptyEntries);</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0000FF"/>
                <w:szCs w:val="20"/>
                <w:lang w:val="en-US" w:eastAsia="en-US"/>
              </w:rPr>
              <w:t>foreach</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string</w:t>
            </w:r>
            <w:r w:rsidRPr="00496D2C">
              <w:rPr>
                <w:rFonts w:ascii="Consolas" w:hAnsi="Consolas" w:cs="Consolas"/>
                <w:szCs w:val="20"/>
                <w:lang w:val="en-US" w:eastAsia="en-US"/>
              </w:rPr>
              <w:t xml:space="preserve"> word </w:t>
            </w:r>
            <w:r w:rsidRPr="00496D2C">
              <w:rPr>
                <w:rFonts w:ascii="Consolas" w:hAnsi="Consolas" w:cs="Consolas"/>
                <w:color w:val="0000FF"/>
                <w:szCs w:val="20"/>
                <w:lang w:val="en-US" w:eastAsia="en-US"/>
              </w:rPr>
              <w:t>in</w:t>
            </w:r>
            <w:r w:rsidRPr="00496D2C">
              <w:rPr>
                <w:rFonts w:ascii="Consolas" w:hAnsi="Consolas" w:cs="Consolas"/>
                <w:szCs w:val="20"/>
                <w:lang w:val="en-US" w:eastAsia="en-US"/>
              </w:rPr>
              <w:t xml:space="preserve"> tokens)</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0000FF"/>
                <w:szCs w:val="20"/>
                <w:lang w:val="en-US" w:eastAsia="en-US"/>
              </w:rPr>
              <w:t>string</w:t>
            </w:r>
            <w:r w:rsidRPr="00496D2C">
              <w:rPr>
                <w:rFonts w:ascii="Consolas" w:hAnsi="Consolas" w:cs="Consolas"/>
                <w:szCs w:val="20"/>
                <w:lang w:val="en-US" w:eastAsia="en-US"/>
              </w:rPr>
              <w:t xml:space="preserve"> wordToLower = word.ToLower();</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0000FF"/>
                <w:szCs w:val="20"/>
                <w:lang w:val="en-US" w:eastAsia="en-US"/>
              </w:rPr>
              <w:t>int</w:t>
            </w:r>
            <w:r w:rsidRPr="00496D2C">
              <w:rPr>
                <w:rFonts w:ascii="Consolas" w:hAnsi="Consolas" w:cs="Consolas"/>
                <w:szCs w:val="20"/>
                <w:lang w:val="en-US" w:eastAsia="en-US"/>
              </w:rPr>
              <w:t xml:space="preserve"> count;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0000FF"/>
                <w:szCs w:val="20"/>
                <w:lang w:val="en-US" w:eastAsia="en-US"/>
              </w:rPr>
              <w:t>if</w:t>
            </w:r>
            <w:r w:rsidRPr="00496D2C">
              <w:rPr>
                <w:rFonts w:ascii="Consolas" w:hAnsi="Consolas" w:cs="Consolas"/>
                <w:szCs w:val="20"/>
                <w:lang w:val="en-US" w:eastAsia="en-US"/>
              </w:rPr>
              <w:t xml:space="preserve"> (!wordsOccurences.TryGetValue(wordToLower, </w:t>
            </w:r>
            <w:r w:rsidRPr="00496D2C">
              <w:rPr>
                <w:rFonts w:ascii="Consolas" w:hAnsi="Consolas" w:cs="Consolas"/>
                <w:color w:val="0000FF"/>
                <w:szCs w:val="20"/>
                <w:lang w:val="en-US" w:eastAsia="en-US"/>
              </w:rPr>
              <w:t>out</w:t>
            </w:r>
            <w:r w:rsidRPr="00496D2C">
              <w:rPr>
                <w:rFonts w:ascii="Consolas" w:hAnsi="Consolas" w:cs="Consolas"/>
                <w:szCs w:val="20"/>
                <w:lang w:val="en-US" w:eastAsia="en-US"/>
              </w:rPr>
              <w:t xml:space="preserve"> count))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t>count = 0;</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t>wordsOccurences[wordToLower] = count + 1;</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t xml:space="preserve">inputLine = </w:t>
            </w:r>
            <w:r w:rsidRPr="00496D2C">
              <w:rPr>
                <w:rFonts w:ascii="Consolas" w:hAnsi="Consolas" w:cs="Consolas"/>
                <w:color w:val="2B91AF"/>
                <w:szCs w:val="20"/>
                <w:lang w:val="en-US" w:eastAsia="en-US"/>
              </w:rPr>
              <w:t>Console</w:t>
            </w:r>
            <w:r w:rsidRPr="00496D2C">
              <w:rPr>
                <w:rFonts w:ascii="Consolas" w:hAnsi="Consolas" w:cs="Consolas"/>
                <w:szCs w:val="20"/>
                <w:lang w:val="en-US" w:eastAsia="en-US"/>
              </w:rPr>
              <w:t>.ReadLine();</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color w:val="0000FF"/>
                <w:szCs w:val="20"/>
                <w:lang w:val="en-US" w:eastAsia="en-US"/>
              </w:rPr>
              <w:t>private</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static</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void</w:t>
            </w:r>
            <w:r w:rsidRPr="00496D2C">
              <w:rPr>
                <w:rFonts w:ascii="Consolas" w:hAnsi="Consolas" w:cs="Consolas"/>
                <w:szCs w:val="20"/>
                <w:lang w:val="en-US" w:eastAsia="en-US"/>
              </w:rPr>
              <w:t xml:space="preserve"> PrintOrderedWordsOccurrencesCount(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2B91AF"/>
                <w:szCs w:val="20"/>
                <w:lang w:val="en-US" w:eastAsia="en-US"/>
              </w:rPr>
              <w:t>SortedDictionary</w:t>
            </w:r>
            <w:r w:rsidRPr="00496D2C">
              <w:rPr>
                <w:rFonts w:ascii="Consolas" w:hAnsi="Consolas" w:cs="Consolas"/>
                <w:szCs w:val="20"/>
                <w:lang w:val="en-US" w:eastAsia="en-US"/>
              </w:rPr>
              <w:t>&lt;</w:t>
            </w:r>
            <w:r w:rsidRPr="00496D2C">
              <w:rPr>
                <w:rFonts w:ascii="Consolas" w:hAnsi="Consolas" w:cs="Consolas"/>
                <w:color w:val="0000FF"/>
                <w:szCs w:val="20"/>
                <w:lang w:val="en-US" w:eastAsia="en-US"/>
              </w:rPr>
              <w:t>string</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int</w:t>
            </w:r>
            <w:r w:rsidRPr="00496D2C">
              <w:rPr>
                <w:rFonts w:ascii="Consolas" w:hAnsi="Consolas" w:cs="Consolas"/>
                <w:szCs w:val="20"/>
                <w:lang w:val="en-US" w:eastAsia="en-US"/>
              </w:rPr>
              <w:t>&gt; wordsOccurencesCount)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0000FF"/>
                <w:szCs w:val="20"/>
                <w:lang w:val="en-US" w:eastAsia="en-US"/>
              </w:rPr>
              <w:t>var</w:t>
            </w:r>
            <w:r w:rsidRPr="00496D2C">
              <w:rPr>
                <w:rFonts w:ascii="Consolas" w:hAnsi="Consolas" w:cs="Consolas"/>
                <w:szCs w:val="20"/>
                <w:lang w:val="en-US" w:eastAsia="en-US"/>
              </w:rPr>
              <w:t xml:space="preserve"> orderedWords = wordsOccurencesCount.OrderBy(a =&gt; a.Value);</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0000FF"/>
                <w:szCs w:val="20"/>
                <w:lang w:val="en-US" w:eastAsia="en-US"/>
              </w:rPr>
              <w:t>foreach</w:t>
            </w:r>
            <w:r w:rsidRPr="00496D2C">
              <w:rPr>
                <w:rFonts w:ascii="Consolas" w:hAnsi="Consolas" w:cs="Consolas"/>
                <w:szCs w:val="20"/>
                <w:lang w:val="en-US" w:eastAsia="en-US"/>
              </w:rPr>
              <w:t xml:space="preserve"> (</w:t>
            </w:r>
            <w:r w:rsidRPr="00496D2C">
              <w:rPr>
                <w:rFonts w:ascii="Consolas" w:hAnsi="Consolas" w:cs="Consolas"/>
                <w:color w:val="2B91AF"/>
                <w:szCs w:val="20"/>
                <w:lang w:val="en-US" w:eastAsia="en-US"/>
              </w:rPr>
              <w:t>KeyValuePair</w:t>
            </w:r>
            <w:r w:rsidRPr="00496D2C">
              <w:rPr>
                <w:rFonts w:ascii="Consolas" w:hAnsi="Consolas" w:cs="Consolas"/>
                <w:szCs w:val="20"/>
                <w:lang w:val="en-US" w:eastAsia="en-US"/>
              </w:rPr>
              <w:t>&lt;</w:t>
            </w:r>
            <w:r w:rsidRPr="00496D2C">
              <w:rPr>
                <w:rFonts w:ascii="Consolas" w:hAnsi="Consolas" w:cs="Consolas"/>
                <w:color w:val="0000FF"/>
                <w:szCs w:val="20"/>
                <w:lang w:val="en-US" w:eastAsia="en-US"/>
              </w:rPr>
              <w:t>string</w:t>
            </w:r>
            <w:r w:rsidRPr="00496D2C">
              <w:rPr>
                <w:rFonts w:ascii="Consolas" w:hAnsi="Consolas" w:cs="Consolas"/>
                <w:szCs w:val="20"/>
                <w:lang w:val="en-US" w:eastAsia="en-US"/>
              </w:rPr>
              <w:t xml:space="preserve">, </w:t>
            </w:r>
            <w:r w:rsidRPr="00496D2C">
              <w:rPr>
                <w:rFonts w:ascii="Consolas" w:hAnsi="Consolas" w:cs="Consolas"/>
                <w:color w:val="0000FF"/>
                <w:szCs w:val="20"/>
                <w:lang w:val="en-US" w:eastAsia="en-US"/>
              </w:rPr>
              <w:t>int</w:t>
            </w:r>
            <w:r w:rsidRPr="00496D2C">
              <w:rPr>
                <w:rFonts w:ascii="Consolas" w:hAnsi="Consolas" w:cs="Consolas"/>
                <w:szCs w:val="20"/>
                <w:lang w:val="en-US" w:eastAsia="en-US"/>
              </w:rPr>
              <w:t xml:space="preserve">&gt; pair </w:t>
            </w:r>
            <w:r w:rsidRPr="00496D2C">
              <w:rPr>
                <w:rFonts w:ascii="Consolas" w:hAnsi="Consolas" w:cs="Consolas"/>
                <w:color w:val="0000FF"/>
                <w:szCs w:val="20"/>
                <w:lang w:val="en-US" w:eastAsia="en-US"/>
              </w:rPr>
              <w:t>in</w:t>
            </w:r>
            <w:r w:rsidRPr="00496D2C">
              <w:rPr>
                <w:rFonts w:ascii="Consolas" w:hAnsi="Consolas" w:cs="Consolas"/>
                <w:szCs w:val="20"/>
                <w:lang w:val="en-US" w:eastAsia="en-US"/>
              </w:rPr>
              <w:t xml:space="preserve"> orderedWords)</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szCs w:val="20"/>
                <w:lang w:val="en-US" w:eastAsia="en-US"/>
              </w:rPr>
              <w:tab/>
            </w:r>
            <w:r w:rsidRPr="00496D2C">
              <w:rPr>
                <w:rFonts w:ascii="Consolas" w:hAnsi="Consolas" w:cs="Consolas"/>
                <w:color w:val="2B91AF"/>
                <w:szCs w:val="20"/>
                <w:lang w:val="en-US" w:eastAsia="en-US"/>
              </w:rPr>
              <w:t>Console</w:t>
            </w:r>
            <w:r w:rsidRPr="00496D2C">
              <w:rPr>
                <w:rFonts w:ascii="Consolas" w:hAnsi="Consolas" w:cs="Consolas"/>
                <w:szCs w:val="20"/>
                <w:lang w:val="en-US" w:eastAsia="en-US"/>
              </w:rPr>
              <w:t>.WriteLine(</w:t>
            </w:r>
            <w:r w:rsidRPr="00496D2C">
              <w:rPr>
                <w:rFonts w:ascii="Consolas" w:hAnsi="Consolas" w:cs="Consolas"/>
                <w:color w:val="A31515"/>
                <w:szCs w:val="20"/>
                <w:lang w:val="en-US" w:eastAsia="en-US"/>
              </w:rPr>
              <w:t>"{0} -&gt; {1}"</w:t>
            </w:r>
            <w:r w:rsidRPr="00496D2C">
              <w:rPr>
                <w:rFonts w:ascii="Consolas" w:hAnsi="Consolas" w:cs="Consolas"/>
                <w:szCs w:val="20"/>
                <w:lang w:val="en-US" w:eastAsia="en-US"/>
              </w:rPr>
              <w:t>, pair.Key, pair.Value);</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r>
            <w:r w:rsidRPr="00496D2C">
              <w:rPr>
                <w:rFonts w:ascii="Consolas" w:hAnsi="Consolas" w:cs="Consolas"/>
                <w:szCs w:val="20"/>
                <w:lang w:val="en-US" w:eastAsia="en-US"/>
              </w:rPr>
              <w:tab/>
              <w:t>}</w:t>
            </w:r>
          </w:p>
          <w:p w:rsidR="001A2F1C" w:rsidRPr="00496D2C" w:rsidRDefault="001A2F1C" w:rsidP="008A4849">
            <w:pPr>
              <w:autoSpaceDE w:val="0"/>
              <w:autoSpaceDN w:val="0"/>
              <w:adjustRightInd w:val="0"/>
              <w:spacing w:before="0"/>
              <w:jc w:val="left"/>
              <w:rPr>
                <w:rFonts w:ascii="Consolas" w:hAnsi="Consolas" w:cs="Consolas"/>
                <w:szCs w:val="20"/>
                <w:lang w:val="en-US" w:eastAsia="en-US"/>
              </w:rPr>
            </w:pPr>
            <w:r w:rsidRPr="00496D2C">
              <w:rPr>
                <w:rFonts w:ascii="Consolas" w:hAnsi="Consolas" w:cs="Consolas"/>
                <w:szCs w:val="20"/>
                <w:lang w:val="en-US" w:eastAsia="en-US"/>
              </w:rPr>
              <w:tab/>
              <w:t>}</w:t>
            </w:r>
          </w:p>
          <w:p w:rsidR="001A2F1C" w:rsidRPr="008A4849" w:rsidRDefault="001A2F1C" w:rsidP="005956DA">
            <w:pPr>
              <w:autoSpaceDE w:val="0"/>
              <w:autoSpaceDN w:val="0"/>
              <w:adjustRightInd w:val="0"/>
              <w:spacing w:before="0"/>
              <w:jc w:val="left"/>
              <w:rPr>
                <w:rFonts w:ascii="Consolas" w:hAnsi="Consolas" w:cs="Consolas"/>
                <w:sz w:val="19"/>
                <w:szCs w:val="19"/>
                <w:lang w:eastAsia="en-US"/>
              </w:rPr>
            </w:pPr>
            <w:r w:rsidRPr="00496D2C">
              <w:rPr>
                <w:rFonts w:ascii="Consolas" w:hAnsi="Consolas" w:cs="Consolas"/>
                <w:szCs w:val="20"/>
                <w:lang w:val="en-US" w:eastAsia="en-US"/>
              </w:rPr>
              <w:t>}</w:t>
            </w:r>
          </w:p>
        </w:tc>
      </w:tr>
      <w:tr w:rsidR="001A2F1C" w:rsidTr="001F0656">
        <w:tc>
          <w:tcPr>
            <w:tcW w:w="10773" w:type="dxa"/>
            <w:gridSpan w:val="2"/>
            <w:vAlign w:val="center"/>
          </w:tcPr>
          <w:p w:rsidR="00C16F19" w:rsidRDefault="00C16F19" w:rsidP="00C16F19">
            <w:pPr>
              <w:spacing w:after="120"/>
              <w:jc w:val="left"/>
              <w:rPr>
                <w:b/>
              </w:rPr>
            </w:pPr>
            <w:r w:rsidRPr="00893A7D">
              <w:rPr>
                <w:b/>
              </w:rPr>
              <w:lastRenderedPageBreak/>
              <w:t>Тестове</w:t>
            </w:r>
          </w:p>
          <w:p w:rsidR="00C16F19" w:rsidRPr="00893A7D" w:rsidRDefault="00C16F19" w:rsidP="00C16F19">
            <w:pPr>
              <w:spacing w:after="120"/>
            </w:pPr>
            <w:r w:rsidRPr="00C21B10">
              <w:t>Интересните случаи за тестване са следните:</w:t>
            </w:r>
          </w:p>
          <w:p w:rsidR="00C16F19" w:rsidRPr="00BD12E5" w:rsidRDefault="00C16F19" w:rsidP="00C16F19">
            <w:pPr>
              <w:pStyle w:val="ListParagraph"/>
              <w:numPr>
                <w:ilvl w:val="0"/>
                <w:numId w:val="40"/>
              </w:numPr>
              <w:spacing w:after="120"/>
              <w:jc w:val="left"/>
              <w:rPr>
                <w:b/>
                <w:lang w:val="en-US"/>
              </w:rPr>
            </w:pPr>
            <w:r w:rsidRPr="00C21B10">
              <w:rPr>
                <w:rFonts w:cs="Consolas"/>
              </w:rPr>
              <w:t>Примерния</w:t>
            </w:r>
            <w:r>
              <w:rPr>
                <w:rFonts w:cs="Consolas"/>
              </w:rPr>
              <w:t xml:space="preserve">т </w:t>
            </w:r>
            <w:r w:rsidRPr="00C21B10">
              <w:rPr>
                <w:rFonts w:cs="Consolas"/>
              </w:rPr>
              <w:t>вход</w:t>
            </w:r>
            <w:r>
              <w:rPr>
                <w:rFonts w:cs="Consolas"/>
              </w:rPr>
              <w:t xml:space="preserve"> от условието на задачата</w:t>
            </w:r>
          </w:p>
          <w:p w:rsidR="001A2F1C" w:rsidRPr="00CF1450" w:rsidRDefault="00C16F19" w:rsidP="00C16F19">
            <w:pPr>
              <w:pStyle w:val="ListParagraph"/>
              <w:numPr>
                <w:ilvl w:val="0"/>
                <w:numId w:val="40"/>
              </w:numPr>
              <w:spacing w:after="120"/>
              <w:jc w:val="left"/>
              <w:rPr>
                <w:b/>
                <w:lang w:val="en-US"/>
              </w:rPr>
            </w:pPr>
            <w:r>
              <w:t>Текст с над 1000 думи</w:t>
            </w:r>
          </w:p>
        </w:tc>
      </w:tr>
      <w:tr w:rsidR="001A2F1C" w:rsidTr="001F0656">
        <w:tc>
          <w:tcPr>
            <w:tcW w:w="5387" w:type="dxa"/>
            <w:vAlign w:val="center"/>
          </w:tcPr>
          <w:p w:rsidR="001A2F1C" w:rsidRPr="008416C1" w:rsidRDefault="001A2F1C" w:rsidP="005956DA">
            <w:pPr>
              <w:spacing w:after="120"/>
              <w:jc w:val="left"/>
              <w:rPr>
                <w:b/>
              </w:rPr>
            </w:pPr>
            <w:r w:rsidRPr="008416C1">
              <w:rPr>
                <w:b/>
              </w:rPr>
              <w:t>Вход</w:t>
            </w:r>
          </w:p>
        </w:tc>
        <w:tc>
          <w:tcPr>
            <w:tcW w:w="5386" w:type="dxa"/>
            <w:vAlign w:val="center"/>
          </w:tcPr>
          <w:p w:rsidR="001A2F1C" w:rsidRPr="008416C1" w:rsidRDefault="001A2F1C" w:rsidP="005956DA">
            <w:pPr>
              <w:spacing w:after="120"/>
              <w:jc w:val="left"/>
              <w:rPr>
                <w:b/>
              </w:rPr>
            </w:pPr>
            <w:r w:rsidRPr="008416C1">
              <w:rPr>
                <w:b/>
              </w:rPr>
              <w:t>Изход</w:t>
            </w:r>
          </w:p>
        </w:tc>
      </w:tr>
      <w:tr w:rsidR="001A2F1C" w:rsidRPr="00F73CEF" w:rsidTr="001F0656">
        <w:tc>
          <w:tcPr>
            <w:tcW w:w="5387" w:type="dxa"/>
          </w:tcPr>
          <w:p w:rsidR="001A2F1C" w:rsidRPr="00CF1450" w:rsidRDefault="001A2F1C" w:rsidP="005956DA">
            <w:pPr>
              <w:spacing w:after="120"/>
              <w:jc w:val="left"/>
              <w:rPr>
                <w:rFonts w:cs="Consolas"/>
                <w:b/>
                <w:noProof/>
                <w:highlight w:val="yellow"/>
              </w:rPr>
            </w:pPr>
            <w:r w:rsidRPr="00CF1450">
              <w:rPr>
                <w:rStyle w:val="Code"/>
                <w:rFonts w:ascii="Verdana" w:hAnsi="Verdana"/>
                <w:b w:val="0"/>
              </w:rPr>
              <w:t>This is the TEXT. Text, text, text – THIS TEXT! Is this the text?</w:t>
            </w:r>
          </w:p>
        </w:tc>
        <w:tc>
          <w:tcPr>
            <w:tcW w:w="5386" w:type="dxa"/>
          </w:tcPr>
          <w:p w:rsidR="001A2F1C" w:rsidRPr="00CF1450" w:rsidRDefault="001A2F1C" w:rsidP="00E904C3">
            <w:pPr>
              <w:tabs>
                <w:tab w:val="left" w:pos="426"/>
              </w:tabs>
              <w:suppressAutoHyphens/>
              <w:rPr>
                <w:rStyle w:val="Code"/>
                <w:rFonts w:ascii="Verdana" w:hAnsi="Verdana"/>
                <w:b w:val="0"/>
                <w:lang w:val="bg-BG"/>
              </w:rPr>
            </w:pPr>
            <w:r w:rsidRPr="00CF1450">
              <w:rPr>
                <w:rStyle w:val="Code"/>
                <w:rFonts w:ascii="Verdana" w:hAnsi="Verdana"/>
                <w:b w:val="0"/>
              </w:rPr>
              <w:t xml:space="preserve">is </w:t>
            </w:r>
            <w:r w:rsidRPr="00CF1450">
              <w:rPr>
                <w:rStyle w:val="Code"/>
                <w:rFonts w:ascii="Verdana" w:hAnsi="Verdana"/>
                <w:b w:val="0"/>
                <w:lang w:val="bg-BG"/>
              </w:rPr>
              <w:t>–</w:t>
            </w:r>
            <w:r w:rsidRPr="00CF1450">
              <w:rPr>
                <w:rStyle w:val="Code"/>
                <w:rFonts w:ascii="Verdana" w:hAnsi="Verdana"/>
                <w:b w:val="0"/>
              </w:rPr>
              <w:t xml:space="preserve"> 2</w:t>
            </w:r>
          </w:p>
          <w:p w:rsidR="001A2F1C" w:rsidRPr="00CF1450" w:rsidRDefault="001A2F1C" w:rsidP="00E904C3">
            <w:pPr>
              <w:tabs>
                <w:tab w:val="left" w:pos="426"/>
              </w:tabs>
              <w:suppressAutoHyphens/>
              <w:rPr>
                <w:rStyle w:val="Code"/>
                <w:rFonts w:ascii="Verdana" w:hAnsi="Verdana"/>
                <w:b w:val="0"/>
                <w:lang w:val="bg-BG"/>
              </w:rPr>
            </w:pPr>
            <w:r w:rsidRPr="00CF1450">
              <w:rPr>
                <w:rStyle w:val="Code"/>
                <w:rFonts w:ascii="Verdana" w:hAnsi="Verdana"/>
                <w:b w:val="0"/>
              </w:rPr>
              <w:t xml:space="preserve">the </w:t>
            </w:r>
            <w:r w:rsidRPr="00CF1450">
              <w:rPr>
                <w:rStyle w:val="Code"/>
                <w:rFonts w:ascii="Verdana" w:hAnsi="Verdana"/>
                <w:b w:val="0"/>
                <w:lang w:val="bg-BG"/>
              </w:rPr>
              <w:t>–</w:t>
            </w:r>
            <w:r w:rsidRPr="00CF1450">
              <w:rPr>
                <w:rStyle w:val="Code"/>
                <w:rFonts w:ascii="Verdana" w:hAnsi="Verdana"/>
                <w:b w:val="0"/>
              </w:rPr>
              <w:t xml:space="preserve"> 2</w:t>
            </w:r>
          </w:p>
          <w:p w:rsidR="001A2F1C" w:rsidRPr="00CF1450" w:rsidRDefault="001A2F1C" w:rsidP="00E904C3">
            <w:pPr>
              <w:tabs>
                <w:tab w:val="left" w:pos="426"/>
              </w:tabs>
              <w:suppressAutoHyphens/>
              <w:rPr>
                <w:rStyle w:val="Code"/>
                <w:rFonts w:ascii="Verdana" w:hAnsi="Verdana"/>
                <w:b w:val="0"/>
                <w:lang w:val="bg-BG"/>
              </w:rPr>
            </w:pPr>
            <w:r w:rsidRPr="00CF1450">
              <w:rPr>
                <w:rStyle w:val="Code"/>
                <w:rFonts w:ascii="Verdana" w:hAnsi="Verdana"/>
                <w:b w:val="0"/>
              </w:rPr>
              <w:t xml:space="preserve">this </w:t>
            </w:r>
            <w:r w:rsidRPr="00CF1450">
              <w:rPr>
                <w:rStyle w:val="Code"/>
                <w:rFonts w:ascii="Verdana" w:hAnsi="Verdana"/>
                <w:b w:val="0"/>
                <w:lang w:val="bg-BG"/>
              </w:rPr>
              <w:t>–</w:t>
            </w:r>
            <w:r w:rsidRPr="00CF1450">
              <w:rPr>
                <w:rStyle w:val="Code"/>
                <w:rFonts w:ascii="Verdana" w:hAnsi="Verdana"/>
                <w:b w:val="0"/>
              </w:rPr>
              <w:t xml:space="preserve"> 3</w:t>
            </w:r>
          </w:p>
          <w:p w:rsidR="001A2F1C" w:rsidRPr="00E30FBA" w:rsidRDefault="001A2F1C" w:rsidP="00E904C3">
            <w:pPr>
              <w:spacing w:after="120"/>
              <w:jc w:val="left"/>
              <w:rPr>
                <w:rFonts w:ascii="Consolas" w:hAnsi="Consolas" w:cs="Consolas"/>
                <w:noProof/>
                <w:highlight w:val="yellow"/>
              </w:rPr>
            </w:pPr>
            <w:r w:rsidRPr="00CF1450">
              <w:rPr>
                <w:rStyle w:val="Code"/>
                <w:rFonts w:ascii="Verdana" w:hAnsi="Verdana"/>
                <w:b w:val="0"/>
              </w:rPr>
              <w:t xml:space="preserve">text </w:t>
            </w:r>
            <w:r w:rsidRPr="00CF1450">
              <w:rPr>
                <w:rStyle w:val="Code"/>
                <w:rFonts w:ascii="Verdana" w:hAnsi="Verdana"/>
                <w:b w:val="0"/>
                <w:lang w:val="bg-BG"/>
              </w:rPr>
              <w:t>-</w:t>
            </w:r>
            <w:r w:rsidRPr="00CF1450">
              <w:rPr>
                <w:rStyle w:val="Code"/>
                <w:rFonts w:ascii="Verdana" w:hAnsi="Verdana"/>
                <w:b w:val="0"/>
              </w:rPr>
              <w:t xml:space="preserve"> 6</w:t>
            </w:r>
          </w:p>
        </w:tc>
      </w:tr>
      <w:tr w:rsidR="001A2F1C" w:rsidRPr="00F73CEF" w:rsidTr="001F0656">
        <w:tc>
          <w:tcPr>
            <w:tcW w:w="5387" w:type="dxa"/>
            <w:vAlign w:val="center"/>
          </w:tcPr>
          <w:p w:rsidR="001A2F1C" w:rsidRPr="00327D7F" w:rsidRDefault="001A2F1C" w:rsidP="00D23EDE">
            <w:pPr>
              <w:spacing w:after="120"/>
              <w:jc w:val="left"/>
              <w:rPr>
                <w:b/>
              </w:rPr>
            </w:pPr>
            <w:r w:rsidRPr="00327D7F">
              <w:rPr>
                <w:b/>
              </w:rPr>
              <w:t>Вход</w:t>
            </w:r>
          </w:p>
        </w:tc>
        <w:tc>
          <w:tcPr>
            <w:tcW w:w="5386" w:type="dxa"/>
            <w:vAlign w:val="center"/>
          </w:tcPr>
          <w:p w:rsidR="001A2F1C" w:rsidRPr="00327D7F" w:rsidRDefault="001A2F1C" w:rsidP="00D23EDE">
            <w:pPr>
              <w:spacing w:after="120"/>
              <w:jc w:val="left"/>
              <w:rPr>
                <w:b/>
              </w:rPr>
            </w:pPr>
            <w:r w:rsidRPr="00327D7F">
              <w:rPr>
                <w:b/>
              </w:rPr>
              <w:t>Изход</w:t>
            </w:r>
          </w:p>
        </w:tc>
      </w:tr>
      <w:tr w:rsidR="001A2F1C" w:rsidRPr="00F73CEF" w:rsidTr="001F0656">
        <w:tc>
          <w:tcPr>
            <w:tcW w:w="5387" w:type="dxa"/>
          </w:tcPr>
          <w:p w:rsidR="001A2F1C" w:rsidRPr="00947E31" w:rsidRDefault="001A2F1C" w:rsidP="00947E31">
            <w:pPr>
              <w:spacing w:after="120"/>
              <w:rPr>
                <w:rFonts w:ascii="Consolas" w:hAnsi="Consolas" w:cs="Consolas"/>
                <w:noProof/>
                <w:highlight w:val="yellow"/>
                <w:lang w:val="en-US"/>
              </w:rPr>
            </w:pPr>
            <w:r w:rsidRPr="00947E31">
              <w:lastRenderedPageBreak/>
              <w:t>C# is a type-safe, object-oriented language that is simple yet powerful, allowing programmers to build a breadth of applications. Combined with the .NET Framework, Visual C# enables the creation of Windows applications, Web services, database tools, components, controls, and more.</w:t>
            </w:r>
            <w:r>
              <w:rPr>
                <w:lang w:val="en-US"/>
              </w:rPr>
              <w:t xml:space="preserve"> </w:t>
            </w:r>
          </w:p>
        </w:tc>
        <w:tc>
          <w:tcPr>
            <w:tcW w:w="5386" w:type="dxa"/>
          </w:tcPr>
          <w:p w:rsidR="001A2F1C" w:rsidRPr="00CF1450" w:rsidRDefault="001A2F1C" w:rsidP="00947E31">
            <w:pPr>
              <w:spacing w:after="120"/>
              <w:jc w:val="left"/>
              <w:rPr>
                <w:rFonts w:cs="Consolas"/>
                <w:noProof/>
              </w:rPr>
            </w:pPr>
            <w:r w:rsidRPr="00CF1450">
              <w:rPr>
                <w:rFonts w:cs="Consolas"/>
                <w:noProof/>
              </w:rPr>
              <w:t>allowing -&gt; 1</w:t>
            </w:r>
          </w:p>
          <w:p w:rsidR="001A2F1C" w:rsidRPr="00CF1450" w:rsidRDefault="001A2F1C" w:rsidP="00947E31">
            <w:pPr>
              <w:spacing w:after="120"/>
              <w:jc w:val="left"/>
              <w:rPr>
                <w:rFonts w:cs="Consolas"/>
                <w:noProof/>
              </w:rPr>
            </w:pPr>
            <w:r w:rsidRPr="00CF1450">
              <w:rPr>
                <w:rFonts w:cs="Consolas"/>
                <w:noProof/>
              </w:rPr>
              <w:t>breadth -&gt; 1</w:t>
            </w:r>
          </w:p>
          <w:p w:rsidR="001A2F1C" w:rsidRPr="00CF1450" w:rsidRDefault="001A2F1C" w:rsidP="00947E31">
            <w:pPr>
              <w:spacing w:after="120"/>
              <w:jc w:val="left"/>
              <w:rPr>
                <w:rFonts w:cs="Consolas"/>
                <w:noProof/>
              </w:rPr>
            </w:pPr>
            <w:r w:rsidRPr="00CF1450">
              <w:rPr>
                <w:rFonts w:cs="Consolas"/>
                <w:noProof/>
              </w:rPr>
              <w:t>build -&gt; 1</w:t>
            </w:r>
          </w:p>
          <w:p w:rsidR="001A2F1C" w:rsidRPr="00CF1450" w:rsidRDefault="001A2F1C" w:rsidP="00947E31">
            <w:pPr>
              <w:spacing w:after="120"/>
              <w:jc w:val="left"/>
              <w:rPr>
                <w:rFonts w:cs="Consolas"/>
                <w:noProof/>
              </w:rPr>
            </w:pPr>
            <w:r w:rsidRPr="00CF1450">
              <w:rPr>
                <w:rFonts w:cs="Consolas"/>
                <w:noProof/>
              </w:rPr>
              <w:t>combined -&gt; 1</w:t>
            </w:r>
          </w:p>
          <w:p w:rsidR="001A2F1C" w:rsidRPr="00CF1450" w:rsidRDefault="001A2F1C" w:rsidP="00947E31">
            <w:pPr>
              <w:spacing w:after="120"/>
              <w:jc w:val="left"/>
              <w:rPr>
                <w:rFonts w:cs="Consolas"/>
                <w:noProof/>
              </w:rPr>
            </w:pPr>
            <w:r w:rsidRPr="00CF1450">
              <w:rPr>
                <w:rFonts w:cs="Consolas"/>
                <w:noProof/>
              </w:rPr>
              <w:t>comp -&gt; 1</w:t>
            </w:r>
          </w:p>
          <w:p w:rsidR="001A2F1C" w:rsidRPr="00CF1450" w:rsidRDefault="001A2F1C" w:rsidP="00947E31">
            <w:pPr>
              <w:spacing w:after="120"/>
              <w:jc w:val="left"/>
              <w:rPr>
                <w:rFonts w:cs="Consolas"/>
                <w:noProof/>
              </w:rPr>
            </w:pPr>
            <w:r w:rsidRPr="00CF1450">
              <w:rPr>
                <w:rFonts w:cs="Consolas"/>
                <w:noProof/>
              </w:rPr>
              <w:t>creation -&gt; 1</w:t>
            </w:r>
          </w:p>
          <w:p w:rsidR="001A2F1C" w:rsidRPr="00CF1450" w:rsidRDefault="001A2F1C" w:rsidP="00947E31">
            <w:pPr>
              <w:spacing w:after="120"/>
              <w:jc w:val="left"/>
              <w:rPr>
                <w:rFonts w:cs="Consolas"/>
                <w:noProof/>
              </w:rPr>
            </w:pPr>
            <w:r w:rsidRPr="00CF1450">
              <w:rPr>
                <w:rFonts w:cs="Consolas"/>
                <w:noProof/>
              </w:rPr>
              <w:t>database -&gt; 1</w:t>
            </w:r>
          </w:p>
          <w:p w:rsidR="001A2F1C" w:rsidRPr="00CF1450" w:rsidRDefault="001A2F1C" w:rsidP="00947E31">
            <w:pPr>
              <w:spacing w:after="120"/>
              <w:jc w:val="left"/>
              <w:rPr>
                <w:rFonts w:cs="Consolas"/>
                <w:noProof/>
              </w:rPr>
            </w:pPr>
            <w:r w:rsidRPr="00CF1450">
              <w:rPr>
                <w:rFonts w:cs="Consolas"/>
                <w:noProof/>
              </w:rPr>
              <w:t>enables -&gt; 1</w:t>
            </w:r>
          </w:p>
          <w:p w:rsidR="001A2F1C" w:rsidRPr="00CF1450" w:rsidRDefault="001A2F1C" w:rsidP="00947E31">
            <w:pPr>
              <w:spacing w:after="120"/>
              <w:jc w:val="left"/>
              <w:rPr>
                <w:rFonts w:cs="Consolas"/>
                <w:noProof/>
              </w:rPr>
            </w:pPr>
            <w:r w:rsidRPr="00CF1450">
              <w:rPr>
                <w:rFonts w:cs="Consolas"/>
                <w:noProof/>
              </w:rPr>
              <w:t>framework -&gt; 1</w:t>
            </w:r>
          </w:p>
          <w:p w:rsidR="001A2F1C" w:rsidRPr="00CF1450" w:rsidRDefault="001A2F1C" w:rsidP="00947E31">
            <w:pPr>
              <w:spacing w:after="120"/>
              <w:jc w:val="left"/>
              <w:rPr>
                <w:rFonts w:cs="Consolas"/>
                <w:noProof/>
              </w:rPr>
            </w:pPr>
            <w:r w:rsidRPr="00CF1450">
              <w:rPr>
                <w:rFonts w:cs="Consolas"/>
                <w:noProof/>
              </w:rPr>
              <w:t>language -&gt; 1</w:t>
            </w:r>
          </w:p>
          <w:p w:rsidR="001A2F1C" w:rsidRPr="00CF1450" w:rsidRDefault="001A2F1C" w:rsidP="00947E31">
            <w:pPr>
              <w:spacing w:after="120"/>
              <w:jc w:val="left"/>
              <w:rPr>
                <w:rFonts w:cs="Consolas"/>
                <w:noProof/>
              </w:rPr>
            </w:pPr>
            <w:r w:rsidRPr="00CF1450">
              <w:rPr>
                <w:rFonts w:cs="Consolas"/>
                <w:noProof/>
              </w:rPr>
              <w:t>net -&gt; 1</w:t>
            </w:r>
          </w:p>
          <w:p w:rsidR="001A2F1C" w:rsidRPr="00CF1450" w:rsidRDefault="001A2F1C" w:rsidP="00947E31">
            <w:pPr>
              <w:spacing w:after="120"/>
              <w:jc w:val="left"/>
              <w:rPr>
                <w:rFonts w:cs="Consolas"/>
                <w:noProof/>
              </w:rPr>
            </w:pPr>
            <w:r w:rsidRPr="00CF1450">
              <w:rPr>
                <w:rFonts w:cs="Consolas"/>
                <w:noProof/>
              </w:rPr>
              <w:t>object -&gt; 1</w:t>
            </w:r>
          </w:p>
          <w:p w:rsidR="001A2F1C" w:rsidRPr="00CF1450" w:rsidRDefault="001A2F1C" w:rsidP="00947E31">
            <w:pPr>
              <w:spacing w:after="120"/>
              <w:jc w:val="left"/>
              <w:rPr>
                <w:rFonts w:cs="Consolas"/>
                <w:noProof/>
              </w:rPr>
            </w:pPr>
            <w:r w:rsidRPr="00CF1450">
              <w:rPr>
                <w:rFonts w:cs="Consolas"/>
                <w:noProof/>
              </w:rPr>
              <w:t>oriented -&gt; 1</w:t>
            </w:r>
          </w:p>
          <w:p w:rsidR="001A2F1C" w:rsidRPr="00CF1450" w:rsidRDefault="001A2F1C" w:rsidP="00947E31">
            <w:pPr>
              <w:spacing w:after="120"/>
              <w:jc w:val="left"/>
              <w:rPr>
                <w:rFonts w:cs="Consolas"/>
                <w:noProof/>
              </w:rPr>
            </w:pPr>
            <w:r w:rsidRPr="00CF1450">
              <w:rPr>
                <w:rFonts w:cs="Consolas"/>
                <w:noProof/>
              </w:rPr>
              <w:t>powerful -&gt; 1</w:t>
            </w:r>
          </w:p>
          <w:p w:rsidR="001A2F1C" w:rsidRPr="00CF1450" w:rsidRDefault="001A2F1C" w:rsidP="00947E31">
            <w:pPr>
              <w:spacing w:after="120"/>
              <w:jc w:val="left"/>
              <w:rPr>
                <w:rFonts w:cs="Consolas"/>
                <w:noProof/>
              </w:rPr>
            </w:pPr>
            <w:r w:rsidRPr="00CF1450">
              <w:rPr>
                <w:rFonts w:cs="Consolas"/>
                <w:noProof/>
              </w:rPr>
              <w:t>programmers -&gt; 1</w:t>
            </w:r>
          </w:p>
          <w:p w:rsidR="001A2F1C" w:rsidRPr="00CF1450" w:rsidRDefault="001A2F1C" w:rsidP="00947E31">
            <w:pPr>
              <w:spacing w:after="120"/>
              <w:jc w:val="left"/>
              <w:rPr>
                <w:rFonts w:cs="Consolas"/>
                <w:noProof/>
              </w:rPr>
            </w:pPr>
            <w:r w:rsidRPr="00CF1450">
              <w:rPr>
                <w:rFonts w:cs="Consolas"/>
                <w:noProof/>
              </w:rPr>
              <w:t>safe -&gt; 1</w:t>
            </w:r>
          </w:p>
          <w:p w:rsidR="001A2F1C" w:rsidRPr="00CF1450" w:rsidRDefault="001A2F1C" w:rsidP="00947E31">
            <w:pPr>
              <w:spacing w:after="120"/>
              <w:jc w:val="left"/>
              <w:rPr>
                <w:rFonts w:cs="Consolas"/>
                <w:noProof/>
              </w:rPr>
            </w:pPr>
            <w:r w:rsidRPr="00CF1450">
              <w:rPr>
                <w:rFonts w:cs="Consolas"/>
                <w:noProof/>
              </w:rPr>
              <w:t>services -&gt; 1</w:t>
            </w:r>
          </w:p>
          <w:p w:rsidR="001A2F1C" w:rsidRPr="00CF1450" w:rsidRDefault="001A2F1C" w:rsidP="00947E31">
            <w:pPr>
              <w:spacing w:after="120"/>
              <w:jc w:val="left"/>
              <w:rPr>
                <w:rFonts w:cs="Consolas"/>
                <w:noProof/>
              </w:rPr>
            </w:pPr>
            <w:r w:rsidRPr="00CF1450">
              <w:rPr>
                <w:rFonts w:cs="Consolas"/>
                <w:noProof/>
              </w:rPr>
              <w:t>simple -&gt; 1</w:t>
            </w:r>
          </w:p>
          <w:p w:rsidR="001A2F1C" w:rsidRPr="00CF1450" w:rsidRDefault="001A2F1C" w:rsidP="00947E31">
            <w:pPr>
              <w:spacing w:after="120"/>
              <w:jc w:val="left"/>
              <w:rPr>
                <w:rFonts w:cs="Consolas"/>
                <w:noProof/>
              </w:rPr>
            </w:pPr>
            <w:r w:rsidRPr="00CF1450">
              <w:rPr>
                <w:rFonts w:cs="Consolas"/>
                <w:noProof/>
              </w:rPr>
              <w:t>that -&gt; 1</w:t>
            </w:r>
          </w:p>
          <w:p w:rsidR="001A2F1C" w:rsidRPr="00CF1450" w:rsidRDefault="001A2F1C" w:rsidP="00947E31">
            <w:pPr>
              <w:spacing w:after="120"/>
              <w:jc w:val="left"/>
              <w:rPr>
                <w:rFonts w:cs="Consolas"/>
                <w:noProof/>
              </w:rPr>
            </w:pPr>
            <w:r w:rsidRPr="00CF1450">
              <w:rPr>
                <w:rFonts w:cs="Consolas"/>
                <w:noProof/>
              </w:rPr>
              <w:t>to -&gt; 1</w:t>
            </w:r>
          </w:p>
          <w:p w:rsidR="001A2F1C" w:rsidRPr="00CF1450" w:rsidRDefault="001A2F1C" w:rsidP="00947E31">
            <w:pPr>
              <w:spacing w:after="120"/>
              <w:jc w:val="left"/>
              <w:rPr>
                <w:rFonts w:cs="Consolas"/>
                <w:noProof/>
              </w:rPr>
            </w:pPr>
            <w:r w:rsidRPr="00CF1450">
              <w:rPr>
                <w:rFonts w:cs="Consolas"/>
                <w:noProof/>
              </w:rPr>
              <w:t>tools -&gt; 1</w:t>
            </w:r>
          </w:p>
          <w:p w:rsidR="001A2F1C" w:rsidRPr="00CF1450" w:rsidRDefault="001A2F1C" w:rsidP="00947E31">
            <w:pPr>
              <w:spacing w:after="120"/>
              <w:jc w:val="left"/>
              <w:rPr>
                <w:rFonts w:cs="Consolas"/>
                <w:noProof/>
              </w:rPr>
            </w:pPr>
            <w:r w:rsidRPr="00CF1450">
              <w:rPr>
                <w:rFonts w:cs="Consolas"/>
                <w:noProof/>
              </w:rPr>
              <w:t>type -&gt; 1</w:t>
            </w:r>
          </w:p>
          <w:p w:rsidR="001A2F1C" w:rsidRPr="00CF1450" w:rsidRDefault="001A2F1C" w:rsidP="00947E31">
            <w:pPr>
              <w:spacing w:after="120"/>
              <w:jc w:val="left"/>
              <w:rPr>
                <w:rFonts w:cs="Consolas"/>
                <w:noProof/>
              </w:rPr>
            </w:pPr>
            <w:r w:rsidRPr="00CF1450">
              <w:rPr>
                <w:rFonts w:cs="Consolas"/>
                <w:noProof/>
              </w:rPr>
              <w:t>visual -&gt; 1</w:t>
            </w:r>
          </w:p>
          <w:p w:rsidR="001A2F1C" w:rsidRPr="00CF1450" w:rsidRDefault="001A2F1C" w:rsidP="00947E31">
            <w:pPr>
              <w:spacing w:after="120"/>
              <w:jc w:val="left"/>
              <w:rPr>
                <w:rFonts w:cs="Consolas"/>
                <w:noProof/>
              </w:rPr>
            </w:pPr>
            <w:r w:rsidRPr="00CF1450">
              <w:rPr>
                <w:rFonts w:cs="Consolas"/>
                <w:noProof/>
              </w:rPr>
              <w:t>web -&gt; 1</w:t>
            </w:r>
          </w:p>
          <w:p w:rsidR="001A2F1C" w:rsidRPr="00CF1450" w:rsidRDefault="001A2F1C" w:rsidP="00947E31">
            <w:pPr>
              <w:spacing w:after="120"/>
              <w:jc w:val="left"/>
              <w:rPr>
                <w:rFonts w:cs="Consolas"/>
                <w:noProof/>
              </w:rPr>
            </w:pPr>
            <w:r w:rsidRPr="00CF1450">
              <w:rPr>
                <w:rFonts w:cs="Consolas"/>
                <w:noProof/>
              </w:rPr>
              <w:t>windows -&gt; 1</w:t>
            </w:r>
          </w:p>
          <w:p w:rsidR="001A2F1C" w:rsidRPr="00CF1450" w:rsidRDefault="001A2F1C" w:rsidP="00947E31">
            <w:pPr>
              <w:spacing w:after="120"/>
              <w:jc w:val="left"/>
              <w:rPr>
                <w:rFonts w:cs="Consolas"/>
                <w:noProof/>
              </w:rPr>
            </w:pPr>
            <w:r w:rsidRPr="00CF1450">
              <w:rPr>
                <w:rFonts w:cs="Consolas"/>
                <w:noProof/>
              </w:rPr>
              <w:t>with -&gt; 1</w:t>
            </w:r>
          </w:p>
          <w:p w:rsidR="001A2F1C" w:rsidRPr="00CF1450" w:rsidRDefault="001A2F1C" w:rsidP="00947E31">
            <w:pPr>
              <w:spacing w:after="120"/>
              <w:jc w:val="left"/>
              <w:rPr>
                <w:rFonts w:cs="Consolas"/>
                <w:noProof/>
              </w:rPr>
            </w:pPr>
            <w:r w:rsidRPr="00CF1450">
              <w:rPr>
                <w:rFonts w:cs="Consolas"/>
                <w:noProof/>
              </w:rPr>
              <w:t>yet -&gt; 1</w:t>
            </w:r>
          </w:p>
          <w:p w:rsidR="001A2F1C" w:rsidRPr="00CF1450" w:rsidRDefault="001A2F1C" w:rsidP="00947E31">
            <w:pPr>
              <w:spacing w:after="120"/>
              <w:jc w:val="left"/>
              <w:rPr>
                <w:rFonts w:cs="Consolas"/>
                <w:noProof/>
              </w:rPr>
            </w:pPr>
            <w:r w:rsidRPr="00CF1450">
              <w:rPr>
                <w:rFonts w:cs="Consolas"/>
                <w:noProof/>
              </w:rPr>
              <w:t>a -&gt; 2</w:t>
            </w:r>
          </w:p>
          <w:p w:rsidR="001A2F1C" w:rsidRPr="00CF1450" w:rsidRDefault="001A2F1C" w:rsidP="00947E31">
            <w:pPr>
              <w:spacing w:after="120"/>
              <w:jc w:val="left"/>
              <w:rPr>
                <w:rFonts w:cs="Consolas"/>
                <w:noProof/>
              </w:rPr>
            </w:pPr>
            <w:r w:rsidRPr="00CF1450">
              <w:rPr>
                <w:rFonts w:cs="Consolas"/>
                <w:noProof/>
              </w:rPr>
              <w:t>applications -&gt; 2</w:t>
            </w:r>
          </w:p>
          <w:p w:rsidR="001A2F1C" w:rsidRPr="00CF1450" w:rsidRDefault="001A2F1C" w:rsidP="00947E31">
            <w:pPr>
              <w:spacing w:after="120"/>
              <w:jc w:val="left"/>
              <w:rPr>
                <w:rFonts w:cs="Consolas"/>
                <w:noProof/>
              </w:rPr>
            </w:pPr>
            <w:r w:rsidRPr="00CF1450">
              <w:rPr>
                <w:rFonts w:cs="Consolas"/>
                <w:noProof/>
              </w:rPr>
              <w:t>c# -&gt; 2</w:t>
            </w:r>
          </w:p>
          <w:p w:rsidR="001A2F1C" w:rsidRPr="00CF1450" w:rsidRDefault="001A2F1C" w:rsidP="00947E31">
            <w:pPr>
              <w:spacing w:after="120"/>
              <w:jc w:val="left"/>
              <w:rPr>
                <w:rFonts w:cs="Consolas"/>
                <w:noProof/>
              </w:rPr>
            </w:pPr>
            <w:r w:rsidRPr="00CF1450">
              <w:rPr>
                <w:rFonts w:cs="Consolas"/>
                <w:noProof/>
              </w:rPr>
              <w:t>is -&gt; 2</w:t>
            </w:r>
          </w:p>
          <w:p w:rsidR="001A2F1C" w:rsidRPr="00CF1450" w:rsidRDefault="001A2F1C" w:rsidP="00947E31">
            <w:pPr>
              <w:spacing w:after="120"/>
              <w:jc w:val="left"/>
              <w:rPr>
                <w:rFonts w:cs="Consolas"/>
                <w:noProof/>
              </w:rPr>
            </w:pPr>
            <w:r w:rsidRPr="00CF1450">
              <w:rPr>
                <w:rFonts w:cs="Consolas"/>
                <w:noProof/>
              </w:rPr>
              <w:t>of -&gt; 2</w:t>
            </w:r>
          </w:p>
          <w:p w:rsidR="001A2F1C" w:rsidRPr="00CF1450" w:rsidRDefault="001A2F1C" w:rsidP="00947E31">
            <w:pPr>
              <w:spacing w:after="120"/>
              <w:jc w:val="left"/>
              <w:rPr>
                <w:rFonts w:cs="Consolas"/>
                <w:noProof/>
                <w:highlight w:val="yellow"/>
                <w:lang w:val="en-US"/>
              </w:rPr>
            </w:pPr>
            <w:r w:rsidRPr="00CF1450">
              <w:rPr>
                <w:rFonts w:cs="Consolas"/>
                <w:noProof/>
              </w:rPr>
              <w:t>the -&gt; 2</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1A2F1C" w:rsidRPr="00CF1450" w:rsidRDefault="001A2F1C" w:rsidP="00C9276B">
            <w:pPr>
              <w:spacing w:after="120"/>
              <w:jc w:val="left"/>
              <w:rPr>
                <w:rFonts w:cs="Consolas"/>
                <w:noProof/>
                <w:highlight w:val="yellow"/>
                <w:lang w:val="en-US"/>
              </w:rPr>
            </w:pPr>
            <w:r w:rsidRPr="00CF1450">
              <w:rPr>
                <w:rFonts w:cs="Consolas"/>
                <w:noProof/>
                <w:lang w:val="en-US"/>
              </w:rPr>
              <w:t>Combined with the .NET Framework, Visual C# enables the creation of Windows applications, Web services, database tools, components, controls, and more.</w:t>
            </w:r>
          </w:p>
        </w:tc>
        <w:tc>
          <w:tcPr>
            <w:tcW w:w="5386" w:type="dxa"/>
          </w:tcPr>
          <w:p w:rsidR="001A2F1C" w:rsidRPr="00CF1450" w:rsidRDefault="001A2F1C" w:rsidP="00CF1450">
            <w:pPr>
              <w:spacing w:after="120"/>
              <w:jc w:val="left"/>
              <w:rPr>
                <w:rFonts w:cs="Consolas"/>
                <w:noProof/>
              </w:rPr>
            </w:pPr>
            <w:r w:rsidRPr="00CF1450">
              <w:rPr>
                <w:rFonts w:cs="Consolas"/>
                <w:noProof/>
              </w:rPr>
              <w:t>and -&gt; 1</w:t>
            </w:r>
          </w:p>
          <w:p w:rsidR="001A2F1C" w:rsidRPr="00CF1450" w:rsidRDefault="001A2F1C" w:rsidP="00CF1450">
            <w:pPr>
              <w:spacing w:after="120"/>
              <w:jc w:val="left"/>
              <w:rPr>
                <w:rFonts w:cs="Consolas"/>
                <w:noProof/>
              </w:rPr>
            </w:pPr>
            <w:r w:rsidRPr="00CF1450">
              <w:rPr>
                <w:rFonts w:cs="Consolas"/>
                <w:noProof/>
              </w:rPr>
              <w:t>applications -&gt; 1</w:t>
            </w:r>
          </w:p>
          <w:p w:rsidR="001A2F1C" w:rsidRPr="00CF1450" w:rsidRDefault="001A2F1C" w:rsidP="00CF1450">
            <w:pPr>
              <w:spacing w:after="120"/>
              <w:jc w:val="left"/>
              <w:rPr>
                <w:rFonts w:cs="Consolas"/>
                <w:noProof/>
              </w:rPr>
            </w:pPr>
            <w:r w:rsidRPr="00CF1450">
              <w:rPr>
                <w:rFonts w:cs="Consolas"/>
                <w:noProof/>
              </w:rPr>
              <w:t>c# -&gt; 1</w:t>
            </w:r>
          </w:p>
          <w:p w:rsidR="001A2F1C" w:rsidRPr="00CF1450" w:rsidRDefault="001A2F1C" w:rsidP="00CF1450">
            <w:pPr>
              <w:spacing w:after="120"/>
              <w:jc w:val="left"/>
              <w:rPr>
                <w:rFonts w:cs="Consolas"/>
                <w:noProof/>
              </w:rPr>
            </w:pPr>
            <w:r w:rsidRPr="00CF1450">
              <w:rPr>
                <w:rFonts w:cs="Consolas"/>
                <w:noProof/>
              </w:rPr>
              <w:t>combined -&gt; 1</w:t>
            </w:r>
          </w:p>
          <w:p w:rsidR="001A2F1C" w:rsidRPr="00CF1450" w:rsidRDefault="001A2F1C" w:rsidP="00CF1450">
            <w:pPr>
              <w:spacing w:after="120"/>
              <w:jc w:val="left"/>
              <w:rPr>
                <w:rFonts w:cs="Consolas"/>
                <w:noProof/>
              </w:rPr>
            </w:pPr>
            <w:r w:rsidRPr="00CF1450">
              <w:rPr>
                <w:rFonts w:cs="Consolas"/>
                <w:noProof/>
              </w:rPr>
              <w:t>components -&gt; 1</w:t>
            </w:r>
          </w:p>
          <w:p w:rsidR="001A2F1C" w:rsidRPr="00CF1450" w:rsidRDefault="001A2F1C" w:rsidP="00CF1450">
            <w:pPr>
              <w:spacing w:after="120"/>
              <w:jc w:val="left"/>
              <w:rPr>
                <w:rFonts w:cs="Consolas"/>
                <w:noProof/>
              </w:rPr>
            </w:pPr>
            <w:r w:rsidRPr="00CF1450">
              <w:rPr>
                <w:rFonts w:cs="Consolas"/>
                <w:noProof/>
              </w:rPr>
              <w:t>controls -&gt; 1</w:t>
            </w:r>
          </w:p>
          <w:p w:rsidR="001A2F1C" w:rsidRPr="00CF1450" w:rsidRDefault="001A2F1C" w:rsidP="00CF1450">
            <w:pPr>
              <w:spacing w:after="120"/>
              <w:jc w:val="left"/>
              <w:rPr>
                <w:rFonts w:cs="Consolas"/>
                <w:noProof/>
              </w:rPr>
            </w:pPr>
            <w:r w:rsidRPr="00CF1450">
              <w:rPr>
                <w:rFonts w:cs="Consolas"/>
                <w:noProof/>
              </w:rPr>
              <w:t>creation -&gt; 1</w:t>
            </w:r>
          </w:p>
          <w:p w:rsidR="001A2F1C" w:rsidRPr="00CF1450" w:rsidRDefault="001A2F1C" w:rsidP="00CF1450">
            <w:pPr>
              <w:spacing w:after="120"/>
              <w:jc w:val="left"/>
              <w:rPr>
                <w:rFonts w:cs="Consolas"/>
                <w:noProof/>
              </w:rPr>
            </w:pPr>
            <w:r w:rsidRPr="00CF1450">
              <w:rPr>
                <w:rFonts w:cs="Consolas"/>
                <w:noProof/>
              </w:rPr>
              <w:lastRenderedPageBreak/>
              <w:t>database -&gt; 1</w:t>
            </w:r>
          </w:p>
          <w:p w:rsidR="001A2F1C" w:rsidRPr="00CF1450" w:rsidRDefault="001A2F1C" w:rsidP="00CF1450">
            <w:pPr>
              <w:spacing w:after="120"/>
              <w:jc w:val="left"/>
              <w:rPr>
                <w:rFonts w:cs="Consolas"/>
                <w:noProof/>
              </w:rPr>
            </w:pPr>
            <w:r w:rsidRPr="00CF1450">
              <w:rPr>
                <w:rFonts w:cs="Consolas"/>
                <w:noProof/>
              </w:rPr>
              <w:t>enables -&gt; 1</w:t>
            </w:r>
          </w:p>
          <w:p w:rsidR="001A2F1C" w:rsidRPr="00CF1450" w:rsidRDefault="001A2F1C" w:rsidP="00CF1450">
            <w:pPr>
              <w:spacing w:after="120"/>
              <w:jc w:val="left"/>
              <w:rPr>
                <w:rFonts w:cs="Consolas"/>
                <w:noProof/>
              </w:rPr>
            </w:pPr>
            <w:r w:rsidRPr="00CF1450">
              <w:rPr>
                <w:rFonts w:cs="Consolas"/>
                <w:noProof/>
              </w:rPr>
              <w:t>framework -&gt; 1</w:t>
            </w:r>
          </w:p>
          <w:p w:rsidR="001A2F1C" w:rsidRPr="00CF1450" w:rsidRDefault="001A2F1C" w:rsidP="00CF1450">
            <w:pPr>
              <w:spacing w:after="120"/>
              <w:jc w:val="left"/>
              <w:rPr>
                <w:rFonts w:cs="Consolas"/>
                <w:noProof/>
              </w:rPr>
            </w:pPr>
            <w:r w:rsidRPr="00CF1450">
              <w:rPr>
                <w:rFonts w:cs="Consolas"/>
                <w:noProof/>
              </w:rPr>
              <w:t>more -&gt; 1</w:t>
            </w:r>
          </w:p>
          <w:p w:rsidR="001A2F1C" w:rsidRPr="00CF1450" w:rsidRDefault="001A2F1C" w:rsidP="00CF1450">
            <w:pPr>
              <w:spacing w:after="120"/>
              <w:jc w:val="left"/>
              <w:rPr>
                <w:rFonts w:cs="Consolas"/>
                <w:noProof/>
              </w:rPr>
            </w:pPr>
            <w:r w:rsidRPr="00CF1450">
              <w:rPr>
                <w:rFonts w:cs="Consolas"/>
                <w:noProof/>
              </w:rPr>
              <w:t>net -&gt; 1</w:t>
            </w:r>
          </w:p>
          <w:p w:rsidR="001A2F1C" w:rsidRPr="00CF1450" w:rsidRDefault="001A2F1C" w:rsidP="00CF1450">
            <w:pPr>
              <w:spacing w:after="120"/>
              <w:jc w:val="left"/>
              <w:rPr>
                <w:rFonts w:cs="Consolas"/>
                <w:noProof/>
              </w:rPr>
            </w:pPr>
            <w:r w:rsidRPr="00CF1450">
              <w:rPr>
                <w:rFonts w:cs="Consolas"/>
                <w:noProof/>
              </w:rPr>
              <w:t>of -&gt; 1</w:t>
            </w:r>
          </w:p>
          <w:p w:rsidR="001A2F1C" w:rsidRPr="00CF1450" w:rsidRDefault="001A2F1C" w:rsidP="00CF1450">
            <w:pPr>
              <w:spacing w:after="120"/>
              <w:jc w:val="left"/>
              <w:rPr>
                <w:rFonts w:cs="Consolas"/>
                <w:noProof/>
              </w:rPr>
            </w:pPr>
            <w:r w:rsidRPr="00CF1450">
              <w:rPr>
                <w:rFonts w:cs="Consolas"/>
                <w:noProof/>
              </w:rPr>
              <w:t>services -&gt; 1</w:t>
            </w:r>
          </w:p>
          <w:p w:rsidR="001A2F1C" w:rsidRPr="00CF1450" w:rsidRDefault="001A2F1C" w:rsidP="00CF1450">
            <w:pPr>
              <w:spacing w:after="120"/>
              <w:jc w:val="left"/>
              <w:rPr>
                <w:rFonts w:cs="Consolas"/>
                <w:noProof/>
              </w:rPr>
            </w:pPr>
            <w:r w:rsidRPr="00CF1450">
              <w:rPr>
                <w:rFonts w:cs="Consolas"/>
                <w:noProof/>
              </w:rPr>
              <w:t>tools -&gt; 1</w:t>
            </w:r>
          </w:p>
          <w:p w:rsidR="001A2F1C" w:rsidRPr="00CF1450" w:rsidRDefault="001A2F1C" w:rsidP="00CF1450">
            <w:pPr>
              <w:spacing w:after="120"/>
              <w:jc w:val="left"/>
              <w:rPr>
                <w:rFonts w:cs="Consolas"/>
                <w:noProof/>
              </w:rPr>
            </w:pPr>
            <w:r w:rsidRPr="00CF1450">
              <w:rPr>
                <w:rFonts w:cs="Consolas"/>
                <w:noProof/>
              </w:rPr>
              <w:t>visual -&gt; 1</w:t>
            </w:r>
          </w:p>
          <w:p w:rsidR="001A2F1C" w:rsidRPr="00CF1450" w:rsidRDefault="001A2F1C" w:rsidP="00CF1450">
            <w:pPr>
              <w:spacing w:after="120"/>
              <w:jc w:val="left"/>
              <w:rPr>
                <w:rFonts w:cs="Consolas"/>
                <w:noProof/>
              </w:rPr>
            </w:pPr>
            <w:r w:rsidRPr="00CF1450">
              <w:rPr>
                <w:rFonts w:cs="Consolas"/>
                <w:noProof/>
              </w:rPr>
              <w:t>web -&gt; 1</w:t>
            </w:r>
          </w:p>
          <w:p w:rsidR="001A2F1C" w:rsidRPr="00CF1450" w:rsidRDefault="001A2F1C" w:rsidP="00CF1450">
            <w:pPr>
              <w:spacing w:after="120"/>
              <w:jc w:val="left"/>
              <w:rPr>
                <w:rFonts w:cs="Consolas"/>
                <w:noProof/>
              </w:rPr>
            </w:pPr>
            <w:r w:rsidRPr="00CF1450">
              <w:rPr>
                <w:rFonts w:cs="Consolas"/>
                <w:noProof/>
              </w:rPr>
              <w:t>windows -&gt; 1</w:t>
            </w:r>
          </w:p>
          <w:p w:rsidR="001A2F1C" w:rsidRPr="00CF1450" w:rsidRDefault="001A2F1C" w:rsidP="00CF1450">
            <w:pPr>
              <w:spacing w:after="120"/>
              <w:jc w:val="left"/>
              <w:rPr>
                <w:rFonts w:cs="Consolas"/>
                <w:noProof/>
              </w:rPr>
            </w:pPr>
            <w:r w:rsidRPr="00CF1450">
              <w:rPr>
                <w:rFonts w:cs="Consolas"/>
                <w:noProof/>
              </w:rPr>
              <w:t>with -&gt; 1</w:t>
            </w:r>
          </w:p>
          <w:p w:rsidR="001A2F1C" w:rsidRPr="00CF1450" w:rsidRDefault="001A2F1C" w:rsidP="00CF1450">
            <w:pPr>
              <w:spacing w:after="120"/>
              <w:jc w:val="left"/>
              <w:rPr>
                <w:rFonts w:cs="Consolas"/>
                <w:noProof/>
                <w:highlight w:val="yellow"/>
              </w:rPr>
            </w:pPr>
            <w:r w:rsidRPr="00CF1450">
              <w:rPr>
                <w:rFonts w:cs="Consolas"/>
                <w:noProof/>
              </w:rPr>
              <w:t>the -&gt; 2</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lastRenderedPageBreak/>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1A2F1C" w:rsidRPr="00CF1450" w:rsidRDefault="001A2F1C" w:rsidP="00C9276B">
            <w:pPr>
              <w:spacing w:after="120"/>
              <w:jc w:val="left"/>
              <w:rPr>
                <w:rFonts w:cs="Consolas"/>
                <w:noProof/>
                <w:highlight w:val="yellow"/>
                <w:lang w:val="en-US"/>
              </w:rPr>
            </w:pPr>
            <w:r w:rsidRPr="00CF1450">
              <w:rPr>
                <w:rStyle w:val="apple-style-span"/>
                <w:bCs/>
                <w:color w:val="000000"/>
                <w:szCs w:val="20"/>
                <w:shd w:val="clear" w:color="auto" w:fill="FFFFFF"/>
              </w:rPr>
              <w:t>The quick brown fox jumps over the lazy dog</w:t>
            </w:r>
          </w:p>
        </w:tc>
        <w:tc>
          <w:tcPr>
            <w:tcW w:w="5386" w:type="dxa"/>
          </w:tcPr>
          <w:p w:rsidR="001A2F1C" w:rsidRPr="00CF1450" w:rsidRDefault="001A2F1C" w:rsidP="00947E31">
            <w:pPr>
              <w:spacing w:after="120"/>
              <w:jc w:val="left"/>
              <w:rPr>
                <w:rFonts w:cs="Consolas"/>
                <w:noProof/>
              </w:rPr>
            </w:pPr>
            <w:r w:rsidRPr="00CF1450">
              <w:rPr>
                <w:rFonts w:cs="Consolas"/>
                <w:noProof/>
              </w:rPr>
              <w:t>brown -&gt; 1</w:t>
            </w:r>
          </w:p>
          <w:p w:rsidR="001A2F1C" w:rsidRPr="00CF1450" w:rsidRDefault="001A2F1C" w:rsidP="00947E31">
            <w:pPr>
              <w:spacing w:after="120"/>
              <w:jc w:val="left"/>
              <w:rPr>
                <w:rFonts w:cs="Consolas"/>
                <w:noProof/>
              </w:rPr>
            </w:pPr>
            <w:r w:rsidRPr="00CF1450">
              <w:rPr>
                <w:rFonts w:cs="Consolas"/>
                <w:noProof/>
              </w:rPr>
              <w:t>dog -&gt; 1</w:t>
            </w:r>
          </w:p>
          <w:p w:rsidR="001A2F1C" w:rsidRPr="00CF1450" w:rsidRDefault="001A2F1C" w:rsidP="00947E31">
            <w:pPr>
              <w:spacing w:after="120"/>
              <w:jc w:val="left"/>
              <w:rPr>
                <w:rFonts w:cs="Consolas"/>
                <w:noProof/>
              </w:rPr>
            </w:pPr>
            <w:r w:rsidRPr="00CF1450">
              <w:rPr>
                <w:rFonts w:cs="Consolas"/>
                <w:noProof/>
              </w:rPr>
              <w:t>fox -&gt; 1</w:t>
            </w:r>
          </w:p>
          <w:p w:rsidR="001A2F1C" w:rsidRPr="00CF1450" w:rsidRDefault="001A2F1C" w:rsidP="00947E31">
            <w:pPr>
              <w:spacing w:after="120"/>
              <w:jc w:val="left"/>
              <w:rPr>
                <w:rFonts w:cs="Consolas"/>
                <w:noProof/>
              </w:rPr>
            </w:pPr>
            <w:r w:rsidRPr="00CF1450">
              <w:rPr>
                <w:rFonts w:cs="Consolas"/>
                <w:noProof/>
              </w:rPr>
              <w:t>jumps -&gt; 1</w:t>
            </w:r>
          </w:p>
          <w:p w:rsidR="001A2F1C" w:rsidRPr="00CF1450" w:rsidRDefault="001A2F1C" w:rsidP="00947E31">
            <w:pPr>
              <w:spacing w:after="120"/>
              <w:jc w:val="left"/>
              <w:rPr>
                <w:rFonts w:cs="Consolas"/>
                <w:noProof/>
              </w:rPr>
            </w:pPr>
            <w:r w:rsidRPr="00CF1450">
              <w:rPr>
                <w:rFonts w:cs="Consolas"/>
                <w:noProof/>
              </w:rPr>
              <w:t>lazy -&gt; 1</w:t>
            </w:r>
          </w:p>
          <w:p w:rsidR="001A2F1C" w:rsidRPr="00CF1450" w:rsidRDefault="001A2F1C" w:rsidP="00947E31">
            <w:pPr>
              <w:spacing w:after="120"/>
              <w:jc w:val="left"/>
              <w:rPr>
                <w:rFonts w:cs="Consolas"/>
                <w:noProof/>
              </w:rPr>
            </w:pPr>
            <w:r w:rsidRPr="00CF1450">
              <w:rPr>
                <w:rFonts w:cs="Consolas"/>
                <w:noProof/>
              </w:rPr>
              <w:t>over -&gt; 1</w:t>
            </w:r>
          </w:p>
          <w:p w:rsidR="001A2F1C" w:rsidRPr="00CF1450" w:rsidRDefault="001A2F1C" w:rsidP="00947E31">
            <w:pPr>
              <w:spacing w:after="120"/>
              <w:jc w:val="left"/>
              <w:rPr>
                <w:rFonts w:cs="Consolas"/>
                <w:noProof/>
              </w:rPr>
            </w:pPr>
            <w:r w:rsidRPr="00CF1450">
              <w:rPr>
                <w:rFonts w:cs="Consolas"/>
                <w:noProof/>
              </w:rPr>
              <w:t>quick -&gt; 1</w:t>
            </w:r>
          </w:p>
          <w:p w:rsidR="001A2F1C" w:rsidRPr="00E30FBA" w:rsidRDefault="001A2F1C" w:rsidP="00947E31">
            <w:pPr>
              <w:spacing w:after="120"/>
              <w:jc w:val="left"/>
              <w:rPr>
                <w:rFonts w:ascii="Consolas" w:hAnsi="Consolas" w:cs="Consolas"/>
                <w:noProof/>
                <w:highlight w:val="yellow"/>
              </w:rPr>
            </w:pPr>
            <w:r w:rsidRPr="00CF1450">
              <w:rPr>
                <w:rFonts w:cs="Consolas"/>
                <w:noProof/>
              </w:rPr>
              <w:t>the -&gt; 2</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1A2F1C" w:rsidRPr="00CF1450" w:rsidRDefault="001A2F1C" w:rsidP="00C9276B">
            <w:pPr>
              <w:spacing w:after="120"/>
              <w:jc w:val="left"/>
              <w:rPr>
                <w:rFonts w:cs="Consolas"/>
                <w:noProof/>
                <w:highlight w:val="yellow"/>
                <w:lang w:val="en-US"/>
              </w:rPr>
            </w:pPr>
            <w:r w:rsidRPr="00CF1450">
              <w:rPr>
                <w:rFonts w:cs="Consolas"/>
                <w:noProof/>
                <w:lang w:val="en-US"/>
              </w:rPr>
              <w:t>When multiple equal items are stored in the bag, they are stored as a representative item and a count.</w:t>
            </w:r>
          </w:p>
        </w:tc>
        <w:tc>
          <w:tcPr>
            <w:tcW w:w="5386" w:type="dxa"/>
          </w:tcPr>
          <w:p w:rsidR="001A2F1C" w:rsidRPr="00CF1450" w:rsidRDefault="001A2F1C" w:rsidP="00CF1450">
            <w:pPr>
              <w:spacing w:after="120"/>
              <w:jc w:val="left"/>
              <w:rPr>
                <w:rFonts w:cs="Consolas"/>
                <w:noProof/>
              </w:rPr>
            </w:pPr>
            <w:r w:rsidRPr="00CF1450">
              <w:rPr>
                <w:rFonts w:cs="Consolas"/>
                <w:noProof/>
              </w:rPr>
              <w:t>and -&gt; 1</w:t>
            </w:r>
          </w:p>
          <w:p w:rsidR="001A2F1C" w:rsidRPr="00CF1450" w:rsidRDefault="001A2F1C" w:rsidP="00CF1450">
            <w:pPr>
              <w:spacing w:after="120"/>
              <w:jc w:val="left"/>
              <w:rPr>
                <w:rFonts w:cs="Consolas"/>
                <w:noProof/>
              </w:rPr>
            </w:pPr>
            <w:r w:rsidRPr="00CF1450">
              <w:rPr>
                <w:rFonts w:cs="Consolas"/>
                <w:noProof/>
              </w:rPr>
              <w:t>as -&gt; 1</w:t>
            </w:r>
          </w:p>
          <w:p w:rsidR="001A2F1C" w:rsidRPr="00CF1450" w:rsidRDefault="001A2F1C" w:rsidP="00CF1450">
            <w:pPr>
              <w:spacing w:after="120"/>
              <w:jc w:val="left"/>
              <w:rPr>
                <w:rFonts w:cs="Consolas"/>
                <w:noProof/>
              </w:rPr>
            </w:pPr>
            <w:r w:rsidRPr="00CF1450">
              <w:rPr>
                <w:rFonts w:cs="Consolas"/>
                <w:noProof/>
              </w:rPr>
              <w:t>bag -&gt; 1</w:t>
            </w:r>
          </w:p>
          <w:p w:rsidR="001A2F1C" w:rsidRPr="00CF1450" w:rsidRDefault="001A2F1C" w:rsidP="00CF1450">
            <w:pPr>
              <w:spacing w:after="120"/>
              <w:jc w:val="left"/>
              <w:rPr>
                <w:rFonts w:cs="Consolas"/>
                <w:noProof/>
              </w:rPr>
            </w:pPr>
            <w:r w:rsidRPr="00CF1450">
              <w:rPr>
                <w:rFonts w:cs="Consolas"/>
                <w:noProof/>
              </w:rPr>
              <w:t>count -&gt; 1</w:t>
            </w:r>
          </w:p>
          <w:p w:rsidR="001A2F1C" w:rsidRPr="00CF1450" w:rsidRDefault="001A2F1C" w:rsidP="00CF1450">
            <w:pPr>
              <w:spacing w:after="120"/>
              <w:jc w:val="left"/>
              <w:rPr>
                <w:rFonts w:cs="Consolas"/>
                <w:noProof/>
              </w:rPr>
            </w:pPr>
            <w:r w:rsidRPr="00CF1450">
              <w:rPr>
                <w:rFonts w:cs="Consolas"/>
                <w:noProof/>
              </w:rPr>
              <w:t>equal -&gt; 1</w:t>
            </w:r>
          </w:p>
          <w:p w:rsidR="001A2F1C" w:rsidRPr="00CF1450" w:rsidRDefault="001A2F1C" w:rsidP="00CF1450">
            <w:pPr>
              <w:spacing w:after="120"/>
              <w:jc w:val="left"/>
              <w:rPr>
                <w:rFonts w:cs="Consolas"/>
                <w:noProof/>
              </w:rPr>
            </w:pPr>
            <w:r w:rsidRPr="00CF1450">
              <w:rPr>
                <w:rFonts w:cs="Consolas"/>
                <w:noProof/>
              </w:rPr>
              <w:t>in -&gt; 1</w:t>
            </w:r>
          </w:p>
          <w:p w:rsidR="001A2F1C" w:rsidRPr="00CF1450" w:rsidRDefault="001A2F1C" w:rsidP="00CF1450">
            <w:pPr>
              <w:spacing w:after="120"/>
              <w:jc w:val="left"/>
              <w:rPr>
                <w:rFonts w:cs="Consolas"/>
                <w:noProof/>
              </w:rPr>
            </w:pPr>
            <w:r w:rsidRPr="00CF1450">
              <w:rPr>
                <w:rFonts w:cs="Consolas"/>
                <w:noProof/>
              </w:rPr>
              <w:t>item -&gt; 1</w:t>
            </w:r>
          </w:p>
          <w:p w:rsidR="001A2F1C" w:rsidRPr="00CF1450" w:rsidRDefault="001A2F1C" w:rsidP="00CF1450">
            <w:pPr>
              <w:spacing w:after="120"/>
              <w:jc w:val="left"/>
              <w:rPr>
                <w:rFonts w:cs="Consolas"/>
                <w:noProof/>
              </w:rPr>
            </w:pPr>
            <w:r w:rsidRPr="00CF1450">
              <w:rPr>
                <w:rFonts w:cs="Consolas"/>
                <w:noProof/>
              </w:rPr>
              <w:t>items -&gt; 1</w:t>
            </w:r>
          </w:p>
          <w:p w:rsidR="001A2F1C" w:rsidRPr="00CF1450" w:rsidRDefault="001A2F1C" w:rsidP="00CF1450">
            <w:pPr>
              <w:spacing w:after="120"/>
              <w:jc w:val="left"/>
              <w:rPr>
                <w:rFonts w:cs="Consolas"/>
                <w:noProof/>
              </w:rPr>
            </w:pPr>
            <w:r w:rsidRPr="00CF1450">
              <w:rPr>
                <w:rFonts w:cs="Consolas"/>
                <w:noProof/>
              </w:rPr>
              <w:t>multiple -&gt; 1</w:t>
            </w:r>
          </w:p>
          <w:p w:rsidR="001A2F1C" w:rsidRPr="00CF1450" w:rsidRDefault="001A2F1C" w:rsidP="00CF1450">
            <w:pPr>
              <w:spacing w:after="120"/>
              <w:jc w:val="left"/>
              <w:rPr>
                <w:rFonts w:cs="Consolas"/>
                <w:noProof/>
              </w:rPr>
            </w:pPr>
            <w:r w:rsidRPr="00CF1450">
              <w:rPr>
                <w:rFonts w:cs="Consolas"/>
                <w:noProof/>
              </w:rPr>
              <w:t>representative -&gt; 1</w:t>
            </w:r>
          </w:p>
          <w:p w:rsidR="001A2F1C" w:rsidRPr="00CF1450" w:rsidRDefault="001A2F1C" w:rsidP="00CF1450">
            <w:pPr>
              <w:spacing w:after="120"/>
              <w:jc w:val="left"/>
              <w:rPr>
                <w:rFonts w:cs="Consolas"/>
                <w:noProof/>
              </w:rPr>
            </w:pPr>
            <w:r w:rsidRPr="00CF1450">
              <w:rPr>
                <w:rFonts w:cs="Consolas"/>
                <w:noProof/>
              </w:rPr>
              <w:t>the -&gt; 1</w:t>
            </w:r>
          </w:p>
          <w:p w:rsidR="001A2F1C" w:rsidRPr="00CF1450" w:rsidRDefault="001A2F1C" w:rsidP="00CF1450">
            <w:pPr>
              <w:spacing w:after="120"/>
              <w:jc w:val="left"/>
              <w:rPr>
                <w:rFonts w:cs="Consolas"/>
                <w:noProof/>
              </w:rPr>
            </w:pPr>
            <w:r w:rsidRPr="00CF1450">
              <w:rPr>
                <w:rFonts w:cs="Consolas"/>
                <w:noProof/>
              </w:rPr>
              <w:t>they -&gt; 1</w:t>
            </w:r>
          </w:p>
          <w:p w:rsidR="001A2F1C" w:rsidRPr="00CF1450" w:rsidRDefault="001A2F1C" w:rsidP="00CF1450">
            <w:pPr>
              <w:spacing w:after="120"/>
              <w:jc w:val="left"/>
              <w:rPr>
                <w:rFonts w:cs="Consolas"/>
                <w:noProof/>
              </w:rPr>
            </w:pPr>
            <w:r w:rsidRPr="00CF1450">
              <w:rPr>
                <w:rFonts w:cs="Consolas"/>
                <w:noProof/>
              </w:rPr>
              <w:t>when -&gt; 1</w:t>
            </w:r>
          </w:p>
          <w:p w:rsidR="001A2F1C" w:rsidRPr="00CF1450" w:rsidRDefault="001A2F1C" w:rsidP="00CF1450">
            <w:pPr>
              <w:spacing w:after="120"/>
              <w:jc w:val="left"/>
              <w:rPr>
                <w:rFonts w:cs="Consolas"/>
                <w:noProof/>
              </w:rPr>
            </w:pPr>
            <w:r w:rsidRPr="00CF1450">
              <w:rPr>
                <w:rFonts w:cs="Consolas"/>
                <w:noProof/>
              </w:rPr>
              <w:t>a -&gt; 2</w:t>
            </w:r>
          </w:p>
          <w:p w:rsidR="001A2F1C" w:rsidRPr="00CF1450" w:rsidRDefault="001A2F1C" w:rsidP="00CF1450">
            <w:pPr>
              <w:spacing w:after="120"/>
              <w:jc w:val="left"/>
              <w:rPr>
                <w:rFonts w:cs="Consolas"/>
                <w:noProof/>
              </w:rPr>
            </w:pPr>
            <w:r w:rsidRPr="00CF1450">
              <w:rPr>
                <w:rFonts w:cs="Consolas"/>
                <w:noProof/>
              </w:rPr>
              <w:t>are -&gt; 2</w:t>
            </w:r>
          </w:p>
          <w:p w:rsidR="001A2F1C" w:rsidRPr="00E30FBA" w:rsidRDefault="001A2F1C" w:rsidP="00CF1450">
            <w:pPr>
              <w:spacing w:after="120"/>
              <w:jc w:val="left"/>
              <w:rPr>
                <w:rFonts w:ascii="Consolas" w:hAnsi="Consolas" w:cs="Consolas"/>
                <w:noProof/>
                <w:highlight w:val="yellow"/>
              </w:rPr>
            </w:pPr>
            <w:r w:rsidRPr="00CF1450">
              <w:rPr>
                <w:rFonts w:cs="Consolas"/>
                <w:noProof/>
              </w:rPr>
              <w:t>stored -&gt; 2</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1A2F1C" w:rsidRPr="00C30947" w:rsidRDefault="001A2F1C" w:rsidP="0030345C">
            <w:pPr>
              <w:spacing w:after="120"/>
              <w:jc w:val="left"/>
              <w:rPr>
                <w:rFonts w:cs="Consolas"/>
                <w:noProof/>
                <w:highlight w:val="yellow"/>
                <w:lang w:val="en-US"/>
              </w:rPr>
            </w:pPr>
            <w:r w:rsidRPr="00C30947">
              <w:rPr>
                <w:rFonts w:cs="Consolas"/>
                <w:noProof/>
                <w:lang w:val="en-US"/>
              </w:rPr>
              <w:lastRenderedPageBreak/>
              <w:t>This is the input TEXT. Text, text, text – THIS IS INPUT TEXT! Is this the output text?</w:t>
            </w:r>
          </w:p>
        </w:tc>
        <w:tc>
          <w:tcPr>
            <w:tcW w:w="5386" w:type="dxa"/>
          </w:tcPr>
          <w:p w:rsidR="001A2F1C" w:rsidRPr="00C30947" w:rsidRDefault="001A2F1C" w:rsidP="00C30947">
            <w:pPr>
              <w:spacing w:after="120"/>
              <w:jc w:val="left"/>
              <w:rPr>
                <w:rFonts w:cs="Consolas"/>
                <w:noProof/>
              </w:rPr>
            </w:pPr>
            <w:r w:rsidRPr="00C30947">
              <w:rPr>
                <w:rFonts w:cs="Consolas"/>
                <w:noProof/>
              </w:rPr>
              <w:t>output -&gt; 1</w:t>
            </w:r>
          </w:p>
          <w:p w:rsidR="001A2F1C" w:rsidRPr="00C30947" w:rsidRDefault="001A2F1C" w:rsidP="00C30947">
            <w:pPr>
              <w:spacing w:after="120"/>
              <w:jc w:val="left"/>
              <w:rPr>
                <w:rFonts w:cs="Consolas"/>
                <w:noProof/>
              </w:rPr>
            </w:pPr>
            <w:r w:rsidRPr="00C30947">
              <w:rPr>
                <w:rFonts w:cs="Consolas"/>
                <w:noProof/>
              </w:rPr>
              <w:t>input -&gt; 2</w:t>
            </w:r>
          </w:p>
          <w:p w:rsidR="001A2F1C" w:rsidRPr="00C30947" w:rsidRDefault="001A2F1C" w:rsidP="00C30947">
            <w:pPr>
              <w:spacing w:after="120"/>
              <w:jc w:val="left"/>
              <w:rPr>
                <w:rFonts w:cs="Consolas"/>
                <w:noProof/>
              </w:rPr>
            </w:pPr>
            <w:r w:rsidRPr="00C30947">
              <w:rPr>
                <w:rFonts w:cs="Consolas"/>
                <w:noProof/>
              </w:rPr>
              <w:t>the -&gt; 2</w:t>
            </w:r>
          </w:p>
          <w:p w:rsidR="001A2F1C" w:rsidRPr="00C30947" w:rsidRDefault="001A2F1C" w:rsidP="00C30947">
            <w:pPr>
              <w:spacing w:after="120"/>
              <w:jc w:val="left"/>
              <w:rPr>
                <w:rFonts w:cs="Consolas"/>
                <w:noProof/>
              </w:rPr>
            </w:pPr>
            <w:r w:rsidRPr="00C30947">
              <w:rPr>
                <w:rFonts w:cs="Consolas"/>
                <w:noProof/>
              </w:rPr>
              <w:t>is -&gt; 3</w:t>
            </w:r>
          </w:p>
          <w:p w:rsidR="001A2F1C" w:rsidRPr="00C30947" w:rsidRDefault="001A2F1C" w:rsidP="00C30947">
            <w:pPr>
              <w:spacing w:after="120"/>
              <w:jc w:val="left"/>
              <w:rPr>
                <w:rFonts w:cs="Consolas"/>
                <w:noProof/>
              </w:rPr>
            </w:pPr>
            <w:r w:rsidRPr="00C30947">
              <w:rPr>
                <w:rFonts w:cs="Consolas"/>
                <w:noProof/>
              </w:rPr>
              <w:t>this -&gt; 3</w:t>
            </w:r>
          </w:p>
          <w:p w:rsidR="001A2F1C" w:rsidRPr="00C30947" w:rsidRDefault="001A2F1C" w:rsidP="00C30947">
            <w:pPr>
              <w:spacing w:after="120"/>
              <w:jc w:val="left"/>
              <w:rPr>
                <w:rFonts w:cs="Consolas"/>
                <w:noProof/>
                <w:highlight w:val="yellow"/>
              </w:rPr>
            </w:pPr>
            <w:r w:rsidRPr="00C30947">
              <w:rPr>
                <w:rFonts w:cs="Consolas"/>
                <w:noProof/>
              </w:rPr>
              <w:t>text -&gt; 6</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1A2F1C" w:rsidRPr="00C3358A" w:rsidRDefault="00254AF1" w:rsidP="00C9276B">
            <w:pPr>
              <w:spacing w:after="120"/>
              <w:jc w:val="left"/>
              <w:rPr>
                <w:rFonts w:ascii="Consolas" w:hAnsi="Consolas" w:cs="Consolas"/>
                <w:noProof/>
                <w:highlight w:val="yellow"/>
                <w:lang w:val="en-US"/>
              </w:rPr>
            </w:pPr>
            <w:r w:rsidRPr="00254AF1">
              <w:rPr>
                <w:rFonts w:ascii="Consolas" w:hAnsi="Consolas" w:cs="Consolas"/>
                <w:noProof/>
                <w:lang w:val="en-US"/>
              </w:rPr>
              <w:t>nicer,C#:I?world;better.nicer Text.nica,world!Hello:bala bala,I.world!nicer;nicer,nice better best-best:nica.the:nice even!ala:nicer,ala!nice best-better.world the-better:am?nicer:nica-ala world?nicer;world.even am-best:bala;I;even?world:nica;world?better nice!TEXT;word:bala,this this.better.even!is?Text-Hello best,even.I:better;world am.better?C#.I:Hello!Text nica.ala!I-nica;is:nice the-am,nicer;word?Hello;this nicer!better-</w:t>
            </w:r>
          </w:p>
        </w:tc>
        <w:tc>
          <w:tcPr>
            <w:tcW w:w="5386" w:type="dxa"/>
          </w:tcPr>
          <w:p w:rsidR="005469E5" w:rsidRPr="005469E5" w:rsidRDefault="005469E5" w:rsidP="005469E5">
            <w:pPr>
              <w:spacing w:after="120"/>
              <w:jc w:val="left"/>
              <w:rPr>
                <w:rFonts w:ascii="Consolas" w:hAnsi="Consolas" w:cs="Consolas"/>
                <w:noProof/>
              </w:rPr>
            </w:pPr>
            <w:r w:rsidRPr="005469E5">
              <w:rPr>
                <w:rFonts w:ascii="Consolas" w:hAnsi="Consolas" w:cs="Consolas"/>
                <w:noProof/>
              </w:rPr>
              <w:t>c# -&gt; 2</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is -&gt; 2</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word -&gt; 2</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the -&gt; 3</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this -&gt; 3</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ala -&gt; 4</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am -&gt; 4</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bala -&gt; 4</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hello -&gt; 4</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text -&gt; 4</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best -&gt; 5</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even -&gt; 5</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nice -&gt; 5</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i -&gt; 6</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nica -&gt; 6</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better -&gt; 9</w:t>
            </w:r>
          </w:p>
          <w:p w:rsidR="005469E5" w:rsidRPr="005469E5" w:rsidRDefault="005469E5" w:rsidP="005469E5">
            <w:pPr>
              <w:spacing w:after="120"/>
              <w:jc w:val="left"/>
              <w:rPr>
                <w:rFonts w:ascii="Consolas" w:hAnsi="Consolas" w:cs="Consolas"/>
                <w:noProof/>
              </w:rPr>
            </w:pPr>
            <w:r w:rsidRPr="005469E5">
              <w:rPr>
                <w:rFonts w:ascii="Consolas" w:hAnsi="Consolas" w:cs="Consolas"/>
                <w:noProof/>
              </w:rPr>
              <w:t>nicer -&gt; 9</w:t>
            </w:r>
          </w:p>
          <w:p w:rsidR="001A2F1C" w:rsidRPr="00E30FBA" w:rsidRDefault="005469E5" w:rsidP="005469E5">
            <w:pPr>
              <w:spacing w:after="120"/>
              <w:jc w:val="left"/>
              <w:rPr>
                <w:rFonts w:ascii="Consolas" w:hAnsi="Consolas" w:cs="Consolas"/>
                <w:noProof/>
                <w:highlight w:val="yellow"/>
              </w:rPr>
            </w:pPr>
            <w:r w:rsidRPr="005469E5">
              <w:rPr>
                <w:rFonts w:ascii="Consolas" w:hAnsi="Consolas" w:cs="Consolas"/>
                <w:noProof/>
              </w:rPr>
              <w:t>world -&gt; 9</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1A2F1C" w:rsidRPr="00C3358A" w:rsidRDefault="00CA7B8F" w:rsidP="00CA7B8F">
            <w:pPr>
              <w:spacing w:after="120"/>
              <w:jc w:val="left"/>
              <w:rPr>
                <w:rFonts w:ascii="Consolas" w:hAnsi="Consolas" w:cs="Consolas"/>
                <w:noProof/>
                <w:highlight w:val="yellow"/>
                <w:lang w:val="en-US"/>
              </w:rPr>
            </w:pPr>
            <w:r w:rsidRPr="00CA7B8F">
              <w:rPr>
                <w:rFonts w:ascii="Consolas" w:hAnsi="Consolas" w:cs="Consolas"/>
                <w:noProof/>
                <w:lang w:val="en-US"/>
              </w:rPr>
              <w:t>nice!word!C#:nica!is,am,the:C# is-nice.bala;best!am-the;even.I better.best,am</w:t>
            </w:r>
            <w:r>
              <w:rPr>
                <w:rFonts w:ascii="Consolas" w:hAnsi="Consolas" w:cs="Consolas"/>
                <w:noProof/>
              </w:rPr>
              <w:t xml:space="preserve"> </w:t>
            </w:r>
            <w:r w:rsidRPr="00CA7B8F">
              <w:rPr>
                <w:rFonts w:ascii="Consolas" w:hAnsi="Consolas" w:cs="Consolas"/>
                <w:noProof/>
                <w:lang w:val="en-US"/>
              </w:rPr>
              <w:t>nicer-word the,best:Text-nicer is.word;better,the ala!this:nica TEXT,TEXT:Hello-is:nice.bala.nicer!best.ala;the;better</w:t>
            </w:r>
            <w:r>
              <w:rPr>
                <w:rFonts w:ascii="Consolas" w:hAnsi="Consolas" w:cs="Consolas"/>
                <w:noProof/>
              </w:rPr>
              <w:t xml:space="preserve"> </w:t>
            </w:r>
            <w:r w:rsidRPr="00CA7B8F">
              <w:rPr>
                <w:rFonts w:ascii="Consolas" w:hAnsi="Consolas" w:cs="Consolas"/>
                <w:noProof/>
                <w:lang w:val="en-US"/>
              </w:rPr>
              <w:t>world,nicer!bala:the?nicer?this</w:t>
            </w:r>
            <w:r>
              <w:rPr>
                <w:rFonts w:ascii="Consolas" w:hAnsi="Consolas" w:cs="Consolas"/>
                <w:noProof/>
              </w:rPr>
              <w:t xml:space="preserve"> </w:t>
            </w:r>
            <w:r w:rsidRPr="00CA7B8F">
              <w:rPr>
                <w:rFonts w:ascii="Consolas" w:hAnsi="Consolas" w:cs="Consolas"/>
                <w:noProof/>
                <w:lang w:val="en-US"/>
              </w:rPr>
              <w:t>even!C#;I:is,better is.world,world;am nice</w:t>
            </w:r>
            <w:r>
              <w:rPr>
                <w:rFonts w:ascii="Consolas" w:hAnsi="Consolas" w:cs="Consolas"/>
                <w:noProof/>
              </w:rPr>
              <w:t xml:space="preserve"> </w:t>
            </w:r>
            <w:r w:rsidRPr="00CA7B8F">
              <w:rPr>
                <w:rFonts w:ascii="Consolas" w:hAnsi="Consolas" w:cs="Consolas"/>
                <w:noProof/>
                <w:lang w:val="en-US"/>
              </w:rPr>
              <w:t>Hello!better am:bala,nice better.the!C ,Text.I:bala?nicer:is is,bala.am C#!Text?nica!am-Hello:world C#-Hello.I-Hello:ala-</w:t>
            </w:r>
          </w:p>
        </w:tc>
        <w:tc>
          <w:tcPr>
            <w:tcW w:w="5386" w:type="dxa"/>
          </w:tcPr>
          <w:p w:rsidR="00312A79" w:rsidRPr="00312A79" w:rsidRDefault="00312A79" w:rsidP="00312A79">
            <w:pPr>
              <w:spacing w:after="120"/>
              <w:jc w:val="left"/>
              <w:rPr>
                <w:rFonts w:ascii="Consolas" w:hAnsi="Consolas" w:cs="Consolas"/>
                <w:noProof/>
              </w:rPr>
            </w:pPr>
            <w:r w:rsidRPr="00312A79">
              <w:rPr>
                <w:rFonts w:ascii="Consolas" w:hAnsi="Consolas" w:cs="Consolas"/>
                <w:noProof/>
              </w:rPr>
              <w:t>c -&gt; 1</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even -&gt; 2</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this -&gt; 2</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ala -&gt; 3</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nica -&gt; 3</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word -&gt; 3</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best -&gt; 4</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i -&gt; 4</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world -&gt; 4</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c# -&gt; 5</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hello -&gt; 5</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nice -&gt; 5</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text -&gt; 5</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bala -&gt; 6</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better -&gt; 6</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lastRenderedPageBreak/>
              <w:t>nicer -&gt; 6</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am -&gt; 7</w:t>
            </w:r>
          </w:p>
          <w:p w:rsidR="00312A79" w:rsidRPr="00312A79" w:rsidRDefault="00312A79" w:rsidP="00312A79">
            <w:pPr>
              <w:spacing w:after="120"/>
              <w:jc w:val="left"/>
              <w:rPr>
                <w:rFonts w:ascii="Consolas" w:hAnsi="Consolas" w:cs="Consolas"/>
                <w:noProof/>
              </w:rPr>
            </w:pPr>
            <w:r w:rsidRPr="00312A79">
              <w:rPr>
                <w:rFonts w:ascii="Consolas" w:hAnsi="Consolas" w:cs="Consolas"/>
                <w:noProof/>
              </w:rPr>
              <w:t>the -&gt; 7</w:t>
            </w:r>
          </w:p>
          <w:p w:rsidR="001A2F1C" w:rsidRPr="00E30FBA" w:rsidRDefault="00312A79" w:rsidP="00312A79">
            <w:pPr>
              <w:spacing w:after="120"/>
              <w:jc w:val="left"/>
              <w:rPr>
                <w:rFonts w:ascii="Consolas" w:hAnsi="Consolas" w:cs="Consolas"/>
                <w:noProof/>
                <w:highlight w:val="yellow"/>
              </w:rPr>
            </w:pPr>
            <w:r w:rsidRPr="00312A79">
              <w:rPr>
                <w:rFonts w:ascii="Consolas" w:hAnsi="Consolas" w:cs="Consolas"/>
                <w:noProof/>
              </w:rPr>
              <w:t>is -&gt; 8</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lastRenderedPageBreak/>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1A2F1C" w:rsidRPr="00C3358A" w:rsidRDefault="0006772B" w:rsidP="00C9276B">
            <w:pPr>
              <w:spacing w:after="120"/>
              <w:jc w:val="left"/>
              <w:rPr>
                <w:rFonts w:ascii="Consolas" w:hAnsi="Consolas" w:cs="Consolas"/>
                <w:noProof/>
                <w:highlight w:val="yellow"/>
                <w:lang w:val="en-US"/>
              </w:rPr>
            </w:pPr>
            <w:r w:rsidRPr="0006772B">
              <w:rPr>
                <w:rFonts w:ascii="Consolas" w:hAnsi="Consolas" w:cs="Consolas"/>
                <w:noProof/>
                <w:lang w:val="en-US"/>
              </w:rPr>
              <w:t>word.I,world?best,C#;C# nica:nicer?I.C#:nicer Hello,ala,Hello nice-is!nicer-C#-the-better is!this:nica!Text;ala-Text better,nicer;I?bala.world is!bala-TEXT!Text:</w:t>
            </w:r>
          </w:p>
        </w:tc>
        <w:tc>
          <w:tcPr>
            <w:tcW w:w="5386" w:type="dxa"/>
          </w:tcPr>
          <w:p w:rsidR="0006772B" w:rsidRPr="0006772B" w:rsidRDefault="0006772B" w:rsidP="0006772B">
            <w:pPr>
              <w:spacing w:after="120"/>
              <w:jc w:val="left"/>
              <w:rPr>
                <w:rFonts w:ascii="Consolas" w:hAnsi="Consolas" w:cs="Consolas"/>
                <w:noProof/>
              </w:rPr>
            </w:pPr>
            <w:r w:rsidRPr="0006772B">
              <w:rPr>
                <w:rFonts w:ascii="Consolas" w:hAnsi="Consolas" w:cs="Consolas"/>
                <w:noProof/>
              </w:rPr>
              <w:t>best -&gt; 1</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nice -&gt; 1</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the -&gt; 1</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this -&gt; 1</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word -&gt; 1</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ala -&gt; 2</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bala -&gt; 2</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better -&gt; 2</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hello -&gt; 2</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nica -&gt; 2</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world -&gt; 2</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i -&gt; 3</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is -&gt; 3</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c# -&gt; 4</w:t>
            </w:r>
          </w:p>
          <w:p w:rsidR="0006772B" w:rsidRPr="0006772B" w:rsidRDefault="0006772B" w:rsidP="0006772B">
            <w:pPr>
              <w:spacing w:after="120"/>
              <w:jc w:val="left"/>
              <w:rPr>
                <w:rFonts w:ascii="Consolas" w:hAnsi="Consolas" w:cs="Consolas"/>
                <w:noProof/>
              </w:rPr>
            </w:pPr>
            <w:r w:rsidRPr="0006772B">
              <w:rPr>
                <w:rFonts w:ascii="Consolas" w:hAnsi="Consolas" w:cs="Consolas"/>
                <w:noProof/>
              </w:rPr>
              <w:t>nicer -&gt; 4</w:t>
            </w:r>
          </w:p>
          <w:p w:rsidR="001A2F1C" w:rsidRPr="00E30FBA" w:rsidRDefault="0006772B" w:rsidP="0006772B">
            <w:pPr>
              <w:spacing w:after="120"/>
              <w:jc w:val="left"/>
              <w:rPr>
                <w:rFonts w:ascii="Consolas" w:hAnsi="Consolas" w:cs="Consolas"/>
                <w:noProof/>
                <w:highlight w:val="yellow"/>
              </w:rPr>
            </w:pPr>
            <w:r w:rsidRPr="0006772B">
              <w:rPr>
                <w:rFonts w:ascii="Consolas" w:hAnsi="Consolas" w:cs="Consolas"/>
                <w:noProof/>
              </w:rPr>
              <w:t>text -&gt; 4</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am,even;better;TEXT.nice!Hello</w:t>
            </w:r>
          </w:p>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the,best;am-nica,this-Hello</w:t>
            </w:r>
          </w:p>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world-best.world?nica.nicer-bala</w:t>
            </w:r>
          </w:p>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the!nicer?word,even-ala:nicer?nica</w:t>
            </w:r>
          </w:p>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world:even,C#:nicer,nica</w:t>
            </w:r>
          </w:p>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even!best?I,C#?ala-I!nice.even</w:t>
            </w:r>
          </w:p>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is-nice!is-TEXT.world;nicer;best</w:t>
            </w:r>
          </w:p>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nica?I,bala:C#!word!world?better</w:t>
            </w:r>
          </w:p>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Text:am.word?ala.Hello.best:nice</w:t>
            </w:r>
          </w:p>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Hello-Hello:I:ala!bala:Text-C#;the</w:t>
            </w:r>
          </w:p>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this?world.bala!I-Text,this?world</w:t>
            </w:r>
          </w:p>
          <w:p w:rsidR="007568F4" w:rsidRPr="007568F4" w:rsidRDefault="007568F4" w:rsidP="007568F4">
            <w:pPr>
              <w:spacing w:after="120"/>
              <w:jc w:val="left"/>
              <w:rPr>
                <w:rFonts w:ascii="Consolas" w:hAnsi="Consolas" w:cs="Consolas"/>
                <w:noProof/>
                <w:lang w:val="en-US"/>
              </w:rPr>
            </w:pPr>
            <w:r w:rsidRPr="007568F4">
              <w:rPr>
                <w:rFonts w:ascii="Consolas" w:hAnsi="Consolas" w:cs="Consolas"/>
                <w:noProof/>
                <w:lang w:val="en-US"/>
              </w:rPr>
              <w:t>bala:I;Hello-Hello?ala.am-Hello.C#</w:t>
            </w:r>
          </w:p>
          <w:p w:rsidR="001A2F1C" w:rsidRPr="00C3358A" w:rsidRDefault="007568F4" w:rsidP="007568F4">
            <w:pPr>
              <w:spacing w:after="120"/>
              <w:jc w:val="left"/>
              <w:rPr>
                <w:rFonts w:ascii="Consolas" w:hAnsi="Consolas" w:cs="Consolas"/>
                <w:noProof/>
                <w:highlight w:val="yellow"/>
                <w:lang w:val="en-US"/>
              </w:rPr>
            </w:pPr>
            <w:r w:rsidRPr="007568F4">
              <w:rPr>
                <w:rFonts w:ascii="Consolas" w:hAnsi="Consolas" w:cs="Consolas"/>
                <w:noProof/>
                <w:lang w:val="en-US"/>
              </w:rPr>
              <w:t>nicer.Hello?I-</w:t>
            </w:r>
          </w:p>
        </w:tc>
        <w:tc>
          <w:tcPr>
            <w:tcW w:w="5386" w:type="dxa"/>
          </w:tcPr>
          <w:p w:rsidR="00F436C9" w:rsidRPr="00F436C9" w:rsidRDefault="00F436C9" w:rsidP="00F436C9">
            <w:pPr>
              <w:spacing w:after="120"/>
              <w:jc w:val="left"/>
              <w:rPr>
                <w:rFonts w:ascii="Consolas" w:hAnsi="Consolas" w:cs="Consolas"/>
                <w:noProof/>
              </w:rPr>
            </w:pPr>
            <w:r w:rsidRPr="00F436C9">
              <w:rPr>
                <w:rFonts w:ascii="Consolas" w:hAnsi="Consolas" w:cs="Consolas"/>
                <w:noProof/>
              </w:rPr>
              <w:t>better -&gt; 2</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is -&gt; 2</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the -&gt; 3</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this -&gt; 3</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word -&gt; 3</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am -&gt; 4</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nice -&gt; 4</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ala -&gt; 5</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bala -&gt; 5</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best -&gt; 5</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c# -&gt; 5</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even -&gt; 5</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nica -&gt; 5</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text -&gt; 5</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nicer -&gt; 6</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i -&gt; 7</w:t>
            </w:r>
          </w:p>
          <w:p w:rsidR="00F436C9" w:rsidRPr="00F436C9" w:rsidRDefault="00F436C9" w:rsidP="00F436C9">
            <w:pPr>
              <w:spacing w:after="120"/>
              <w:jc w:val="left"/>
              <w:rPr>
                <w:rFonts w:ascii="Consolas" w:hAnsi="Consolas" w:cs="Consolas"/>
                <w:noProof/>
              </w:rPr>
            </w:pPr>
            <w:r w:rsidRPr="00F436C9">
              <w:rPr>
                <w:rFonts w:ascii="Consolas" w:hAnsi="Consolas" w:cs="Consolas"/>
                <w:noProof/>
              </w:rPr>
              <w:t>world -&gt; 7</w:t>
            </w:r>
          </w:p>
          <w:p w:rsidR="001A2F1C" w:rsidRPr="00E30FBA" w:rsidRDefault="00F436C9" w:rsidP="00F436C9">
            <w:pPr>
              <w:spacing w:after="120"/>
              <w:jc w:val="left"/>
              <w:rPr>
                <w:rFonts w:ascii="Consolas" w:hAnsi="Consolas" w:cs="Consolas"/>
                <w:noProof/>
                <w:highlight w:val="yellow"/>
              </w:rPr>
            </w:pPr>
            <w:r w:rsidRPr="00F436C9">
              <w:rPr>
                <w:rFonts w:ascii="Consolas" w:hAnsi="Consolas" w:cs="Consolas"/>
                <w:noProof/>
              </w:rPr>
              <w:t>hello -&gt; 9</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lastRenderedPageBreak/>
              <w:t>nica:even-best-world-nica</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is,am?this;is.am-is!am</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the-this!nica-TEXT-ala.</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am;nicer,nice.</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this-nice?ala;C#-I</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word,</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world:world.nice,</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TEXT!even;ala</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am:bala;better</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the:</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nicer;nicer:</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Text-nice:ala.ala-am-</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better;the;the;I!nice,C#</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?am?Hello?Hello!ala</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world!</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I</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ala:Hello!even:Hello!</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bala?nicer:nice-bala.nice!</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ala?Text;TEXT</w:t>
            </w:r>
          </w:p>
          <w:p w:rsidR="00DF0841" w:rsidRPr="00F364A4" w:rsidRDefault="00F364A4" w:rsidP="00DF0841">
            <w:pPr>
              <w:spacing w:after="120"/>
              <w:jc w:val="left"/>
              <w:rPr>
                <w:rFonts w:ascii="Consolas" w:hAnsi="Consolas" w:cs="Consolas"/>
                <w:noProof/>
              </w:rPr>
            </w:pPr>
            <w:r>
              <w:rPr>
                <w:rFonts w:ascii="Consolas" w:hAnsi="Consolas" w:cs="Consolas"/>
                <w:noProof/>
                <w:lang w:val="en-US"/>
              </w:rPr>
              <w:t>best.I-nica</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I</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better</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is:</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C#</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nica-is.is-best</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ala.better?</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TEXT;even-better:nica:am.nice</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-even-I?even?nice;nica?</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even</w:t>
            </w:r>
          </w:p>
          <w:p w:rsidR="00DF0841" w:rsidRPr="00DF0841" w:rsidRDefault="00DF0841" w:rsidP="00DF0841">
            <w:pPr>
              <w:spacing w:after="120"/>
              <w:jc w:val="left"/>
              <w:rPr>
                <w:rFonts w:ascii="Consolas" w:hAnsi="Consolas" w:cs="Consolas"/>
                <w:noProof/>
                <w:lang w:val="en-US"/>
              </w:rPr>
            </w:pPr>
            <w:r w:rsidRPr="00DF0841">
              <w:rPr>
                <w:rFonts w:ascii="Consolas" w:hAnsi="Consolas" w:cs="Consolas"/>
                <w:noProof/>
                <w:lang w:val="en-US"/>
              </w:rPr>
              <w:t>nica</w:t>
            </w:r>
          </w:p>
          <w:p w:rsidR="001A2F1C" w:rsidRPr="00C3358A" w:rsidRDefault="00DF0841" w:rsidP="00DF0841">
            <w:pPr>
              <w:spacing w:after="120"/>
              <w:jc w:val="left"/>
              <w:rPr>
                <w:rFonts w:ascii="Consolas" w:hAnsi="Consolas" w:cs="Consolas"/>
                <w:noProof/>
                <w:highlight w:val="yellow"/>
                <w:lang w:val="en-US"/>
              </w:rPr>
            </w:pPr>
            <w:r w:rsidRPr="00DF0841">
              <w:rPr>
                <w:rFonts w:ascii="Consolas" w:hAnsi="Consolas" w:cs="Consolas"/>
                <w:noProof/>
                <w:lang w:val="en-US"/>
              </w:rPr>
              <w:t>best,ala,word;</w:t>
            </w:r>
          </w:p>
        </w:tc>
        <w:tc>
          <w:tcPr>
            <w:tcW w:w="5386" w:type="dxa"/>
          </w:tcPr>
          <w:p w:rsidR="00F364A4" w:rsidRPr="00F364A4" w:rsidRDefault="00F364A4" w:rsidP="00F364A4">
            <w:pPr>
              <w:spacing w:after="120"/>
              <w:jc w:val="left"/>
              <w:rPr>
                <w:rFonts w:ascii="Consolas" w:hAnsi="Consolas" w:cs="Consolas"/>
                <w:noProof/>
              </w:rPr>
            </w:pPr>
            <w:r w:rsidRPr="00F364A4">
              <w:rPr>
                <w:rFonts w:ascii="Consolas" w:hAnsi="Consolas" w:cs="Consolas"/>
                <w:noProof/>
              </w:rPr>
              <w:t>word -&gt; 2</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bala -&gt; 3</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c# -&gt; 3</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this -&gt; 3</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best -&gt; 4</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hello -&gt; 4</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nicer -&gt; 4</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the -&gt; 4</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world -&gt; 4</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better -&gt; 5</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i -&gt; 6</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is -&gt; 6</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text -&gt; 6</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even -&gt; 7</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am -&gt; 8</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nica -&gt; 8</w:t>
            </w:r>
          </w:p>
          <w:p w:rsidR="00F364A4" w:rsidRPr="00F364A4" w:rsidRDefault="00F364A4" w:rsidP="00F364A4">
            <w:pPr>
              <w:spacing w:after="120"/>
              <w:jc w:val="left"/>
              <w:rPr>
                <w:rFonts w:ascii="Consolas" w:hAnsi="Consolas" w:cs="Consolas"/>
                <w:noProof/>
              </w:rPr>
            </w:pPr>
            <w:r w:rsidRPr="00F364A4">
              <w:rPr>
                <w:rFonts w:ascii="Consolas" w:hAnsi="Consolas" w:cs="Consolas"/>
                <w:noProof/>
              </w:rPr>
              <w:t>nice -&gt; 9</w:t>
            </w:r>
          </w:p>
          <w:p w:rsidR="001A2F1C" w:rsidRPr="00E30FBA" w:rsidRDefault="00F364A4" w:rsidP="00F364A4">
            <w:pPr>
              <w:spacing w:after="120"/>
              <w:jc w:val="left"/>
              <w:rPr>
                <w:rFonts w:ascii="Consolas" w:hAnsi="Consolas" w:cs="Consolas"/>
                <w:noProof/>
                <w:highlight w:val="yellow"/>
              </w:rPr>
            </w:pPr>
            <w:r w:rsidRPr="00F364A4">
              <w:rPr>
                <w:rFonts w:ascii="Consolas" w:hAnsi="Consolas" w:cs="Consolas"/>
                <w:noProof/>
              </w:rPr>
              <w:t>ala -&gt; 10</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nica.best-better:TEXT;</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ala.C#-I;C#!TEXT:nice,word;</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ala!nice,Text;bala;the-better</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;nica,word:C#,nica:this,bala</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,am!word;ala-bala;Text:word,</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nice;Text</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;this.Hello!world-is,nice?TEXT</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:the?nica,the:C#.TEXT:nice;nica</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-Hello;better.best:am:ala,is,</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nicer;word-ala.the;nicer:word.</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lastRenderedPageBreak/>
              <w:t>nica,this!word,better?am-even!</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TEXT-better?nice.better,this?</w:t>
            </w:r>
          </w:p>
          <w:p w:rsidR="00A32DC7" w:rsidRPr="00A32DC7" w:rsidRDefault="00A32DC7" w:rsidP="00A32DC7">
            <w:pPr>
              <w:spacing w:after="120"/>
              <w:jc w:val="left"/>
              <w:rPr>
                <w:rFonts w:ascii="Consolas" w:hAnsi="Consolas" w:cs="Consolas"/>
                <w:noProof/>
                <w:lang w:val="en-US"/>
              </w:rPr>
            </w:pPr>
            <w:r w:rsidRPr="00A32DC7">
              <w:rPr>
                <w:rFonts w:ascii="Consolas" w:hAnsi="Consolas" w:cs="Consolas"/>
                <w:noProof/>
                <w:lang w:val="en-US"/>
              </w:rPr>
              <w:t>I:ala,Hello.better:this,Text:</w:t>
            </w:r>
          </w:p>
          <w:p w:rsidR="001A2F1C" w:rsidRPr="00C3358A" w:rsidRDefault="00A32DC7" w:rsidP="00A32DC7">
            <w:pPr>
              <w:spacing w:after="120"/>
              <w:jc w:val="left"/>
              <w:rPr>
                <w:rFonts w:ascii="Consolas" w:hAnsi="Consolas" w:cs="Consolas"/>
                <w:noProof/>
                <w:highlight w:val="yellow"/>
                <w:lang w:val="en-US"/>
              </w:rPr>
            </w:pPr>
            <w:r w:rsidRPr="00A32DC7">
              <w:rPr>
                <w:rFonts w:ascii="Consolas" w:hAnsi="Consolas" w:cs="Consolas"/>
                <w:noProof/>
                <w:lang w:val="en-US"/>
              </w:rPr>
              <w:t>Text!best!nica!word?Text:</w:t>
            </w:r>
          </w:p>
        </w:tc>
        <w:tc>
          <w:tcPr>
            <w:tcW w:w="5386" w:type="dxa"/>
          </w:tcPr>
          <w:p w:rsidR="00043251" w:rsidRPr="00043251" w:rsidRDefault="00043251" w:rsidP="00043251">
            <w:pPr>
              <w:spacing w:after="120"/>
              <w:jc w:val="left"/>
              <w:rPr>
                <w:rFonts w:ascii="Consolas" w:hAnsi="Consolas" w:cs="Consolas"/>
                <w:noProof/>
              </w:rPr>
            </w:pPr>
            <w:r w:rsidRPr="00043251">
              <w:rPr>
                <w:rFonts w:ascii="Consolas" w:hAnsi="Consolas" w:cs="Consolas"/>
                <w:noProof/>
              </w:rPr>
              <w:lastRenderedPageBreak/>
              <w:t>even -&gt; 1</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world -&gt; 1</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i -&gt; 2</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is -&gt; 2</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nicer -&gt; 2</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am -&gt; 3</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bala -&gt; 3</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best -&gt; 3</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hello -&gt; 3</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c# -&gt; 4</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lastRenderedPageBreak/>
              <w:t>the -&gt; 4</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this -&gt; 5</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ala -&gt; 6</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nice -&gt; 6</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better -&gt; 7</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nica -&gt; 7</w:t>
            </w:r>
          </w:p>
          <w:p w:rsidR="00043251" w:rsidRPr="00043251" w:rsidRDefault="00043251" w:rsidP="00043251">
            <w:pPr>
              <w:spacing w:after="120"/>
              <w:jc w:val="left"/>
              <w:rPr>
                <w:rFonts w:ascii="Consolas" w:hAnsi="Consolas" w:cs="Consolas"/>
                <w:noProof/>
              </w:rPr>
            </w:pPr>
            <w:r w:rsidRPr="00043251">
              <w:rPr>
                <w:rFonts w:ascii="Consolas" w:hAnsi="Consolas" w:cs="Consolas"/>
                <w:noProof/>
              </w:rPr>
              <w:t>word -&gt; 8</w:t>
            </w:r>
          </w:p>
          <w:p w:rsidR="001A2F1C" w:rsidRPr="00E30FBA" w:rsidRDefault="00043251" w:rsidP="00043251">
            <w:pPr>
              <w:spacing w:after="120"/>
              <w:jc w:val="left"/>
              <w:rPr>
                <w:rFonts w:ascii="Consolas" w:hAnsi="Consolas" w:cs="Consolas"/>
                <w:noProof/>
                <w:highlight w:val="yellow"/>
              </w:rPr>
            </w:pPr>
            <w:r w:rsidRPr="00043251">
              <w:rPr>
                <w:rFonts w:ascii="Consolas" w:hAnsi="Consolas" w:cs="Consolas"/>
                <w:noProof/>
              </w:rPr>
              <w:t>text -&gt; 11</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lastRenderedPageBreak/>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am.ala-TEXT!nica.nica!</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better.is?this!TEXT;world</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.world:Text;TEXT!world:I!</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Text!best;TEXT:TEXT,the;is.</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Hello,better!ala,I.ala!</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better.nice.nica.best.</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nice:this-even?word!</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this,is-nicer?I,ala-</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am.am.better:best.Text;</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ala!TEXT!ala:bala,am.word</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!nice,nice?even?Text,this;</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word!this;is.I!C#.is?the;</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better;C#,nicer?nica?I!</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nicer?even!I-bala-bala.</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this.world.best?Text!bala</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!Hello?nica!ala,is,word;</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Hello;C#;ala?nice?nica!</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TEXT.nicer:nica:Text?nica</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!nice-nicer?Hello?nicer?</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best?nicer!am.best!nica?</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word-C#.better,nicer-C#;</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I;I;best:bala-best.C#-bala</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?am.TEXT.Hello-this-TEXT.</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this!even-this:nica-nice!</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the.the!ala.word?the?nicer-</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C#.is.I.even!nica;TEXT.Text,</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better!even:C#!is,am:Hello.</w:t>
            </w:r>
          </w:p>
          <w:p w:rsidR="00A976D1" w:rsidRPr="00A976D1" w:rsidRDefault="00A976D1" w:rsidP="00A976D1">
            <w:pPr>
              <w:spacing w:after="120"/>
              <w:jc w:val="left"/>
              <w:rPr>
                <w:rFonts w:ascii="Consolas" w:hAnsi="Consolas" w:cs="Consolas"/>
                <w:noProof/>
                <w:lang w:val="en-US"/>
              </w:rPr>
            </w:pPr>
            <w:r w:rsidRPr="00A976D1">
              <w:rPr>
                <w:rFonts w:ascii="Consolas" w:hAnsi="Consolas" w:cs="Consolas"/>
                <w:noProof/>
                <w:lang w:val="en-US"/>
              </w:rPr>
              <w:t>TEXT,the?word:better.even.</w:t>
            </w:r>
          </w:p>
          <w:p w:rsidR="001A2F1C" w:rsidRPr="00C3358A" w:rsidRDefault="00A976D1" w:rsidP="00A976D1">
            <w:pPr>
              <w:spacing w:after="120"/>
              <w:jc w:val="left"/>
              <w:rPr>
                <w:rFonts w:ascii="Consolas" w:hAnsi="Consolas" w:cs="Consolas"/>
                <w:noProof/>
                <w:highlight w:val="yellow"/>
                <w:lang w:val="en-US"/>
              </w:rPr>
            </w:pPr>
            <w:r w:rsidRPr="00A976D1">
              <w:rPr>
                <w:rFonts w:ascii="Consolas" w:hAnsi="Consolas" w:cs="Consolas"/>
                <w:noProof/>
                <w:lang w:val="en-US"/>
              </w:rPr>
              <w:t>nicer,better?is;am.bala:better!</w:t>
            </w:r>
          </w:p>
        </w:tc>
        <w:tc>
          <w:tcPr>
            <w:tcW w:w="5386" w:type="dxa"/>
          </w:tcPr>
          <w:p w:rsidR="00F94B0D" w:rsidRPr="00F94B0D" w:rsidRDefault="00F94B0D" w:rsidP="00F94B0D">
            <w:pPr>
              <w:spacing w:after="120"/>
              <w:jc w:val="left"/>
              <w:rPr>
                <w:rFonts w:ascii="Consolas" w:hAnsi="Consolas" w:cs="Consolas"/>
                <w:noProof/>
              </w:rPr>
            </w:pPr>
            <w:r w:rsidRPr="00F94B0D">
              <w:rPr>
                <w:rFonts w:ascii="Consolas" w:hAnsi="Consolas" w:cs="Consolas"/>
                <w:noProof/>
              </w:rPr>
              <w:t>world -&gt; 4</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hello -&gt; 6</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the -&gt; 6</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bala -&gt; 7</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even -&gt; 7</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nice -&gt; 7</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word -&gt; 7</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am -&gt; 8</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best -&gt; 8</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c# -&gt; 8</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ala -&gt; 9</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i -&gt; 9</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is -&gt; 9</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this -&gt; 9</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better -&gt; 10</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nicer -&gt; 10</w:t>
            </w:r>
          </w:p>
          <w:p w:rsidR="00F94B0D" w:rsidRPr="00F94B0D" w:rsidRDefault="00F94B0D" w:rsidP="00F94B0D">
            <w:pPr>
              <w:spacing w:after="120"/>
              <w:jc w:val="left"/>
              <w:rPr>
                <w:rFonts w:ascii="Consolas" w:hAnsi="Consolas" w:cs="Consolas"/>
                <w:noProof/>
              </w:rPr>
            </w:pPr>
            <w:r w:rsidRPr="00F94B0D">
              <w:rPr>
                <w:rFonts w:ascii="Consolas" w:hAnsi="Consolas" w:cs="Consolas"/>
                <w:noProof/>
              </w:rPr>
              <w:t>nica -&gt; 11</w:t>
            </w:r>
          </w:p>
          <w:p w:rsidR="001A2F1C" w:rsidRPr="00E30FBA" w:rsidRDefault="00F94B0D" w:rsidP="00F94B0D">
            <w:pPr>
              <w:spacing w:after="120"/>
              <w:jc w:val="left"/>
              <w:rPr>
                <w:rFonts w:ascii="Consolas" w:hAnsi="Consolas" w:cs="Consolas"/>
                <w:noProof/>
                <w:highlight w:val="yellow"/>
              </w:rPr>
            </w:pPr>
            <w:r w:rsidRPr="00F94B0D">
              <w:rPr>
                <w:rFonts w:ascii="Consolas" w:hAnsi="Consolas" w:cs="Consolas"/>
                <w:noProof/>
              </w:rPr>
              <w:t>text -&gt; 18</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the:this;even,ala,even,</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ala?nice!TEXT?bala,this!</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lastRenderedPageBreak/>
              <w:t>the?I-ala-ala:this:</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the!nica-the-better.ala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?ala.is!word?TEXT,am-I!</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better;am,nicer.nice:ala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:is-bala,even.best,ala;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nica;the;TEXT!I-am,nicer.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even,C#:word?this:better: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I:better.am-nica!bala?nica,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better,better-I?this:nicer!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I-this,the-bala-nice;the;am.</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I!ala;bala,best!C#;word-even</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,best?best.better?even:am?word</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?I!nica:C#,nica.Hello!better!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world;ala!ala!even?is,C#!nice</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;am,even-bala-TEXT-Text,I;Hello</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-ala.nice,the,best,I?is!nica;TEXT</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?even-the:Text,nicer-I;nice-Hello</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!ala.world:better-Hello-best:nicer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?Text?even,ala;best:world;better!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ala!even.Text.this?nicer!better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-nice;I,TEXT:Text.the:am?Hello</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?nice!C#!is:is:Hello?this,the;</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bala?bala.bala:this.am!C#?word</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.best:ala!the:nicer;nice;word</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.nicer,Text!is-nice;word,word</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:better!TEXT.ala.I?bala-is!</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better;bala:best:Text.best;</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I.bala!word!Text?bala!C#:nica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!C#.is.am;TEXT:is.Text!nica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,nice?am!is,C#!Text,the!this</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.nica;nicer-is-TEXT;the!</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this.Hello.am?nicer:better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,nica-best-best,I.nica:word</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!nica!word!nicer!word,I!best</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!Hello-nice?best:Hello:nica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.C#!even:word:word!Hello:is:</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Text:ala!bala?nica?TEXT-TEXT</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,better?this!word;best!am?better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:C#-nice!nicer?is:world!best,I!</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Hello?word.bala,nicer;nicer: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best.nicer?this;nicer:better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;I?nica-bala:nice?nice?I.C#.</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Text-nice:even?better:is,</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lastRenderedPageBreak/>
              <w:t>the-C#?best?Text:word-C#;</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nice,TEXT;world!bala?better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;C#.is-ala-better,I.Text,</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word?Text!better?is.ala!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nica;nice:C#,word!Hello?</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TEXT.bala!C#?better,even</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.world!word:better:word:</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bala-Text:is-nica!nicer: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ala;nicer!I:better!better.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nicer,bala:is;is-TEXT,better?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better?I-Hello!better!better.</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bala-ala,nicer:ala?I?even!am,</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nica?am?nicer!nice;better.the</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!bala;bala!Text!nice.the!</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this:ala,Text:Text!ala?the?</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nica?best!C#!even:Hello?bala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?Hello:even!is?word:nica-C#</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.I;nicer,world?TEXT-best.this</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.am.nicer?nicer:Hello?Hello-nice</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?better-Hello-world:nicer?is;</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nica;Text;nica;Hello!I,best.</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bala-nica;am;I.the:best!word</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,word,better:even;I-C#,is,word</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?word:Hello:I.Text-bala?is!ala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,better;nice.TEXT,word.nica.world</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.nice?bala,bala?word,ala.bala: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ala!am-ala!best?nicer;this;</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Hello-even.world!world-bala:</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I.bala!even?nice!nica.is-word</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.nica-world-word;even!word:</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nice!nica,even,ala!world:C#</w:t>
            </w:r>
          </w:p>
          <w:p w:rsidR="005046CB" w:rsidRPr="005046CB" w:rsidRDefault="005046CB" w:rsidP="005046CB">
            <w:pPr>
              <w:spacing w:after="120"/>
              <w:jc w:val="left"/>
              <w:rPr>
                <w:rFonts w:ascii="Consolas" w:hAnsi="Consolas" w:cs="Consolas"/>
                <w:noProof/>
                <w:lang w:val="en-US"/>
              </w:rPr>
            </w:pPr>
            <w:r w:rsidRPr="005046CB">
              <w:rPr>
                <w:rFonts w:ascii="Consolas" w:hAnsi="Consolas" w:cs="Consolas"/>
                <w:noProof/>
                <w:lang w:val="en-US"/>
              </w:rPr>
              <w:t>:bala,Text-nica?is,bala.I.</w:t>
            </w:r>
          </w:p>
          <w:p w:rsidR="001A2F1C" w:rsidRPr="00C3358A" w:rsidRDefault="005046CB" w:rsidP="005046CB">
            <w:pPr>
              <w:spacing w:after="120"/>
              <w:jc w:val="left"/>
              <w:rPr>
                <w:rFonts w:ascii="Consolas" w:hAnsi="Consolas" w:cs="Consolas"/>
                <w:noProof/>
                <w:highlight w:val="yellow"/>
                <w:lang w:val="en-US"/>
              </w:rPr>
            </w:pPr>
            <w:r w:rsidRPr="005046CB">
              <w:rPr>
                <w:rFonts w:ascii="Consolas" w:hAnsi="Consolas" w:cs="Consolas"/>
                <w:noProof/>
                <w:lang w:val="en-US"/>
              </w:rPr>
              <w:t>C#-nice-I.I!ala;</w:t>
            </w:r>
          </w:p>
        </w:tc>
        <w:tc>
          <w:tcPr>
            <w:tcW w:w="5386" w:type="dxa"/>
          </w:tcPr>
          <w:p w:rsidR="006512A8" w:rsidRPr="006512A8" w:rsidRDefault="006512A8" w:rsidP="006512A8">
            <w:pPr>
              <w:spacing w:after="120"/>
              <w:jc w:val="left"/>
              <w:rPr>
                <w:rFonts w:ascii="Consolas" w:hAnsi="Consolas" w:cs="Consolas"/>
                <w:noProof/>
              </w:rPr>
            </w:pPr>
            <w:r w:rsidRPr="006512A8">
              <w:rPr>
                <w:rFonts w:ascii="Consolas" w:hAnsi="Consolas" w:cs="Consolas"/>
                <w:noProof/>
              </w:rPr>
              <w:lastRenderedPageBreak/>
              <w:t>world -&gt; 13</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this -&gt; 16</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lastRenderedPageBreak/>
              <w:t>am -&gt; 18</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the -&gt; 19</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hello -&gt; 21</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c# -&gt; 22</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even -&gt; 22</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best -&gt; 23</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is -&gt; 26</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nice -&gt; 26</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nicer -&gt; 26</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nica -&gt; 29</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ala -&gt; 31</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word -&gt; 31</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i -&gt; 32</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bala -&gt; 33</w:t>
            </w:r>
          </w:p>
          <w:p w:rsidR="006512A8" w:rsidRPr="006512A8" w:rsidRDefault="006512A8" w:rsidP="006512A8">
            <w:pPr>
              <w:spacing w:after="120"/>
              <w:jc w:val="left"/>
              <w:rPr>
                <w:rFonts w:ascii="Consolas" w:hAnsi="Consolas" w:cs="Consolas"/>
                <w:noProof/>
              </w:rPr>
            </w:pPr>
            <w:r w:rsidRPr="006512A8">
              <w:rPr>
                <w:rFonts w:ascii="Consolas" w:hAnsi="Consolas" w:cs="Consolas"/>
                <w:noProof/>
              </w:rPr>
              <w:t>better -&gt; 33</w:t>
            </w:r>
          </w:p>
          <w:p w:rsidR="001A2F1C" w:rsidRPr="00E30FBA" w:rsidRDefault="006512A8" w:rsidP="006512A8">
            <w:pPr>
              <w:spacing w:after="120"/>
              <w:jc w:val="left"/>
              <w:rPr>
                <w:rFonts w:ascii="Consolas" w:hAnsi="Consolas" w:cs="Consolas"/>
                <w:noProof/>
                <w:highlight w:val="yellow"/>
              </w:rPr>
            </w:pPr>
            <w:r w:rsidRPr="006512A8">
              <w:rPr>
                <w:rFonts w:ascii="Consolas" w:hAnsi="Consolas" w:cs="Consolas"/>
                <w:noProof/>
              </w:rPr>
              <w:t>text -&gt; 38</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lastRenderedPageBreak/>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TEXT:ala!this,is!word</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;Hello?nica;Hello;nice?</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bala!better?the!Hello?</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even;even;TEXT,TEXT;I;best</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:TEXT.Text;nica.best-am!this</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,am;best;TEXT:nicer,this?</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word!nica;TEXT.this:I?</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nicer,is;better-nicer:best</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lastRenderedPageBreak/>
              <w:t>-am?nica?I;C#;world.bala!</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ala:bala.Hello:nica;even.</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bala?word?ala.am,am-bala.</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am:I.am;C#!bala:nicer?ala,</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is:even-word.this:even.worl</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d!nicer!better.Hello!I?nic</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er:this,nice:this!word:bala</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:better!better.world;I?I.I:</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best!the.bala?nica?the.wor</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ld!best;nice?I;nica-Text?T</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ext;nica.am?bala,the-bet</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ter,bala?nice-better;Hel</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lo.nicer:nice?Hello?bala,</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the-TEXT;Text-nicer-C#?am</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.even!word,Text!is!C#;I:b</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etter!C#?bala.the,even,ni</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ca?best,I!bala.ala,even,n</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ice?nica:is:Text-am.word?</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am-best!nica!I?nicer;bett</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er;nica-nica;better?nice</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r?am;word:nice;better.am</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:C#?Hello-C#:the-Text,Te</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xt!Hello!ala:word.word;wo</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rld,nicer:am-the:word:bal</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a.best-this!nica?the;even</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;nice:is!Text.world,Text.ba</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la-bala,nica!world!is.I;</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ala?the-world,world:Hello</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?am?Hello-best!best:nica.</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TEXT?word;bala.better-Hel</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lo!bala.I!Hello?bala!ala.</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nicer?the.world.nicer!the</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:ala,TEXT:Hello.Hello-Text,</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TEXT,bala:nicer:the;even-I,</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this?nicer:I,TEXT?even?word</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!the,ala.Hello-Text!better,</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ala:even.even?world,TEXT;ev</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en,is:am!this:the:TEXT:bett</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er,nice;this;nica:best!Text</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:better,I.TEXT:world;is?C#!</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Hello:Hello:nicer?best.even</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:better:I,word?the?nicer?be</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tter,even?nica,nica:bala;th</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lastRenderedPageBreak/>
              <w:t>e,best;C#!nica;am-the!bette</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r-world-nice-nica;nicer?bal</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a.nica.am?word;nicer:C#!nic</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e;nice,I.nice-am:am</w:t>
            </w:r>
          </w:p>
          <w:p w:rsidR="00576DDD" w:rsidRPr="00576DDD" w:rsidRDefault="00576DDD" w:rsidP="00576DDD">
            <w:pPr>
              <w:spacing w:after="120"/>
              <w:jc w:val="left"/>
              <w:rPr>
                <w:rFonts w:ascii="Consolas" w:hAnsi="Consolas" w:cs="Consolas"/>
                <w:noProof/>
                <w:lang w:val="en-US"/>
              </w:rPr>
            </w:pPr>
            <w:r w:rsidRPr="00576DDD">
              <w:rPr>
                <w:rFonts w:ascii="Consolas" w:hAnsi="Consolas" w:cs="Consolas"/>
                <w:noProof/>
                <w:lang w:val="en-US"/>
              </w:rPr>
              <w:t>?TEXT:word!Hello!TEXT:ala,</w:t>
            </w:r>
          </w:p>
          <w:p w:rsidR="001A2F1C" w:rsidRPr="00C3358A" w:rsidRDefault="00576DDD" w:rsidP="00576DDD">
            <w:pPr>
              <w:spacing w:after="120"/>
              <w:jc w:val="left"/>
              <w:rPr>
                <w:rFonts w:ascii="Consolas" w:hAnsi="Consolas" w:cs="Consolas"/>
                <w:noProof/>
                <w:highlight w:val="yellow"/>
                <w:lang w:val="en-US"/>
              </w:rPr>
            </w:pPr>
            <w:r w:rsidRPr="00576DDD">
              <w:rPr>
                <w:rFonts w:ascii="Consolas" w:hAnsi="Consolas" w:cs="Consolas"/>
                <w:noProof/>
                <w:lang w:val="en-US"/>
              </w:rPr>
              <w:t>best;is?bala.TEXT-is.better?nicer?</w:t>
            </w:r>
          </w:p>
        </w:tc>
        <w:tc>
          <w:tcPr>
            <w:tcW w:w="5386" w:type="dxa"/>
          </w:tcPr>
          <w:p w:rsidR="008A0667" w:rsidRPr="008A0667" w:rsidRDefault="008A0667" w:rsidP="008A0667">
            <w:pPr>
              <w:spacing w:after="120"/>
              <w:jc w:val="left"/>
              <w:rPr>
                <w:rFonts w:ascii="Consolas" w:hAnsi="Consolas" w:cs="Consolas"/>
                <w:noProof/>
              </w:rPr>
            </w:pPr>
            <w:r w:rsidRPr="008A0667">
              <w:rPr>
                <w:rFonts w:ascii="Consolas" w:hAnsi="Consolas" w:cs="Consolas"/>
                <w:noProof/>
              </w:rPr>
              <w:lastRenderedPageBreak/>
              <w:t>b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ba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be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bet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bette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ca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d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en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lastRenderedPageBreak/>
              <w:t>etter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ev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ext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ice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la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ld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n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ni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rld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t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te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ter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th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tter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wo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wor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worl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xt -&gt; 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a -&gt; 2</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bal -&gt; 2</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bett -&gt; 2</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e -&gt; 2</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hel -&gt; 2</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lo -&gt; 2</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nic -&gt; 2</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r -&gt; 2</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er -&gt; 3</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c# -&gt; 10</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world -&gt; 10</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is -&gt; 11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this -&gt; 11</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ala -&gt; 12</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nice -&gt; 12</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better -&gt; 13</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best -&gt; 15</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even -&gt; 15</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word -&gt; 16</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hello -&gt; 17</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the -&gt; 17</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nicer -&gt; 18</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i -&gt; 19</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am -&gt; 20</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t>bala -&gt; 20</w:t>
            </w:r>
          </w:p>
          <w:p w:rsidR="008A0667" w:rsidRPr="008A0667" w:rsidRDefault="008A0667" w:rsidP="008A0667">
            <w:pPr>
              <w:spacing w:after="120"/>
              <w:jc w:val="left"/>
              <w:rPr>
                <w:rFonts w:ascii="Consolas" w:hAnsi="Consolas" w:cs="Consolas"/>
                <w:noProof/>
              </w:rPr>
            </w:pPr>
            <w:r w:rsidRPr="008A0667">
              <w:rPr>
                <w:rFonts w:ascii="Consolas" w:hAnsi="Consolas" w:cs="Consolas"/>
                <w:noProof/>
              </w:rPr>
              <w:lastRenderedPageBreak/>
              <w:t>nica -&gt; 21</w:t>
            </w:r>
          </w:p>
          <w:p w:rsidR="001A2F1C" w:rsidRPr="00E30FBA" w:rsidRDefault="008A0667" w:rsidP="008A0667">
            <w:pPr>
              <w:spacing w:after="120"/>
              <w:jc w:val="left"/>
              <w:rPr>
                <w:rFonts w:ascii="Consolas" w:hAnsi="Consolas" w:cs="Consolas"/>
                <w:noProof/>
                <w:highlight w:val="yellow"/>
              </w:rPr>
            </w:pPr>
            <w:r w:rsidRPr="008A0667">
              <w:rPr>
                <w:rFonts w:ascii="Consolas" w:hAnsi="Consolas" w:cs="Consolas"/>
                <w:noProof/>
              </w:rPr>
              <w:t>text -&gt; 28</w:t>
            </w:r>
          </w:p>
        </w:tc>
      </w:tr>
      <w:tr w:rsidR="001A2F1C" w:rsidRPr="00F73CEF" w:rsidTr="00C9276B">
        <w:tc>
          <w:tcPr>
            <w:tcW w:w="5387" w:type="dxa"/>
            <w:vAlign w:val="center"/>
          </w:tcPr>
          <w:p w:rsidR="001A2F1C" w:rsidRPr="00327D7F" w:rsidRDefault="001A2F1C" w:rsidP="00C9276B">
            <w:pPr>
              <w:spacing w:after="120"/>
              <w:jc w:val="left"/>
              <w:rPr>
                <w:b/>
              </w:rPr>
            </w:pPr>
            <w:r w:rsidRPr="00327D7F">
              <w:rPr>
                <w:b/>
              </w:rPr>
              <w:lastRenderedPageBreak/>
              <w:t>Вход</w:t>
            </w:r>
          </w:p>
        </w:tc>
        <w:tc>
          <w:tcPr>
            <w:tcW w:w="5386" w:type="dxa"/>
            <w:vAlign w:val="center"/>
          </w:tcPr>
          <w:p w:rsidR="001A2F1C" w:rsidRPr="00327D7F" w:rsidRDefault="001A2F1C" w:rsidP="00C9276B">
            <w:pPr>
              <w:spacing w:after="120"/>
              <w:jc w:val="left"/>
              <w:rPr>
                <w:b/>
              </w:rPr>
            </w:pPr>
            <w:r w:rsidRPr="00327D7F">
              <w:rPr>
                <w:b/>
              </w:rPr>
              <w:t>Изход</w:t>
            </w:r>
          </w:p>
        </w:tc>
      </w:tr>
      <w:tr w:rsidR="001A2F1C" w:rsidRPr="00F73CEF" w:rsidTr="00C9276B">
        <w:tc>
          <w:tcPr>
            <w:tcW w:w="5387" w:type="dxa"/>
          </w:tcPr>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nicer;better;bala:am!</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this,I-the,Text?nicer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!C#;even!bala!Text:TEX</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T,nica?Text;world.I-the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?Hello-better;word,world</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!word,nicer-Text!the.ala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?nice!world:C#?even;I-am</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;word,the?Hello!the,is!H</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ello-C#-Hello!nice.bette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r,TEXT,nice,Hello!bala,a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m;word-bala?even;Text:He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llo!word!C#;world,word!T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EXT?bala:Hello?word-Hell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o?word:I!TEXT!nice-Text: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is?even,I?even.the!nicer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.is-better,is!I-world:C#.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nica!C#:nice-bala-the!wor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ld.bala!nicer;bala!world:</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Text!ala;C#-word?Hello!ba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la,even.best!is-I;am:Hell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o;even.ala;Text,C#:bala;C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#,the:Text.the.better!I.ev</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en?best?bala?bala?nicer?is</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.best?C#?this.better;ala,n</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ica?ala,ala.better:even:the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.nice-nice:ala.world.best: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is;is.Text,I.C#-TEXT;nice-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even,I?best,ala,world:Text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!C#,TEXT.C#;bala;TEXT.is</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;nica;even.TEXT;nica!ni</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cer:better,is;word?world</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:C#,C#.best?nica?ala;nic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e!am.Hello-nice.Hello;b</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etter?world-Text?Text.a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m:word-TEXT?Text:world?</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lastRenderedPageBreak/>
              <w:t>nicer!C#:nicer:word?</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world;even:nice!bala-is</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?the:Text.nicer,ala!I?e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ven:is-ala?the:C#?bette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r:Hello.I;bala?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TEXT!bala:Hello;nice-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C#:world?ala:best?bala.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ala!is,ala-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is!is!Hello?TEXT-am-nic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a!Hello;world,Hello-Hel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lo:TEXT-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is-C#!even!the:Text,nic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a-is!is!I;nice.am!the!a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m;the.even-this.TEXT,ni</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ce;ala-Text:nicer?the.a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la-ala.even-</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nice?world,word;TEXT-bal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a,bala;I,is?the:TEXT!I;w</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orld-even,best;the;nice: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nice:is;best-even!word?b</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ala,world,bala?I.TEXT:ba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la?Hello!Hello-word.even?</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TEXT:this:ala.this!better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;even.this,nice-I;best,be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tter;word,Hello?ala;Text?t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he.Text;this;nicer?ala;wo</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rd!is;I?TEXT.word-world;w</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orld:the;bala.nica-word!n</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ice,even.bala!this!nicer!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nice-better!ala?TEXT;Hell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o;Text,word-best;even?thi</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s-even?</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I,nicer.nica:better;nice: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even:world.C#;this.TEXT?a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m-nice:am?ala,even!is!C#?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the;nica-nica-ala;am?I.ba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la-Text-am,nica-TEXT:this</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,this.Hello?best;ala?TEXT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:this;is.Text,better-worl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d?even.better?I:ala.bette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r!this.nica,nicer?I.nicer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-even,C#:even;nice:am,thi</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s,bala;Hello,is;am:even;a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lastRenderedPageBreak/>
              <w:t>la.ala,Hello:even.TEXT:th</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is-nica;Text-ala-the:this</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?Hello.TEXT:nice:TEXT,Hel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lo-Hello,best?this;nica,a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m:better,nice?this?I.nice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r;is-bala.am;I!the,nica-a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la-better,even.better:bal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a?nice,best:better:best?e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ven!this?even-ala;best?be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tter-nica?TEXT;ala.bala:a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la.is-nice;nice,TEXT.am.a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la,world-even-nice:best,H</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ello!nicer!even!better.wo</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rld:word:I.world-C#!nicer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even:is!best;is;ala?Text!a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la.ala:TEXT,better.ala;am!n</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icer!the.better;is;this;eve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n?the?word?even:best!better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:is;word;better-word:better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,nicer;word,even-the.C#;wor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ld.nicer-nice:even,even:nic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er!C#-TEXT.best,am-Text,am;</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C#.this-ala:is;even,ala-the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,ala.is.better-this;Hello,I</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.TEXT?is!world.is,bala-best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:ala-best,TEXT,C#-Hello?nic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a:better!Text;nica:the.worl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d;C#?ala?better;nice?bala?w</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ord,TEXT:C#.world.am;the:ni</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cer!C#:C#!the:word:bala.bal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a-ala:TEXT;is;better.C#?nic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er;this?nica:this?even;bala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,nice.Hello?the:world?the!t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his!world!nica.nica.even.be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tter:better:world-Hello?ala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.even.nica!am!nica?even-be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st:I?C#:word-world-</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TEXT-is!word;bala;even:C#-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am.ala-C#.nice.word.nicer!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word!am-world?better.word.</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nicer;world,world,C#.even-</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nice,nice!C#-bala-better;H</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ello!this;nicer:I!C#!I!I:b</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lastRenderedPageBreak/>
              <w:t>etter.better,best;Text!nic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er.word.TEXT!ala-better:is</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?am;C#?this!Text.Text?Hell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o?C#,nica?this,TEXT-word:w</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ord,TEXT.C#!am,nica-word,e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ven,C#!is,word!even!ala;ni</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ca-better-nicer?Text.world</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.word,this,even.Hello-</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I.I:bala;Text,bala;world.a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la!nicer.better,Hello:TEXT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,this:Text!nica,I?nice,TEX</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T,is,this!best?am?Text?I-n</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ica:Hello!word:nica,best?a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m.Text-is-</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nica;is;better;even,better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;nice?world,best-bala?C#-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TEXT;this!I:bala,ala?bala: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word:this.ala-is-Hello!nic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e.best!word!best;Hello;Tex</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t.word!ala!am-the;nicer?ev</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en!I:better;even,nicer.TEX</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T.bala-the!C#-nica.word.Te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xt!C#;word-word.TEXT?C#?ni</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cer!bala!nica-ala:ala?nica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!better!the!ala?is.this.ev</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en!TEXT,word:even.nica:Tex</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t.this!the.ala!TEXT!world:</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I-am:TEXT:word:TEXT?TEXT.T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EXT-is,the:better?nicer;ni</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cer:world!best?even;ala;th</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e-ala,TEXT!Text-best;C#.al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a-nicer;better!best?nica;b</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etter-nice.bala.Hello;I;be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tter;Hello!C#:better!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world-TEXT.best?even-this-</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this!Hello!am!I.better;nic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e.better;this-Text!nice;am</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;even.best!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this.nica!nica-nicer.TEXT!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nicer,Hello;I?this?nice!wo</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rld?nica,the!the;better?</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bala.I.best:Hello!even!Hel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lo.word?is-best-I;C#,best-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lastRenderedPageBreak/>
              <w:t>word!nicer:Text;even?Hello</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;even-am.the!world-world!i</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s:word!C#:nica,better:ala,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word;best,am!nicer,Text;be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st?nica.word;word!TEXT!nic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e,nice?nice?world?Hello;ba</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la!is;am-word!ala:nice.eve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n!is;better?nica:even!C#,w</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orld.bala-world,Hello?nice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r:is,C#:this,word.am?TEXT.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TEXT;TEXT,best:nicer,best-</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even:Text:bala-is!ala?nice</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r-Hello:world-word!bala.al</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a.I,best:am.C#!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Text!ala-am!better:even,C#</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?nice;Text;the;C#.nicer-is</w:t>
            </w:r>
          </w:p>
          <w:p w:rsidR="00B70B0F" w:rsidRPr="00B70B0F" w:rsidRDefault="00B70B0F" w:rsidP="00B70B0F">
            <w:pPr>
              <w:spacing w:after="120"/>
              <w:jc w:val="left"/>
              <w:rPr>
                <w:rFonts w:ascii="Consolas" w:hAnsi="Consolas" w:cs="Consolas"/>
                <w:noProof/>
                <w:lang w:val="en-US"/>
              </w:rPr>
            </w:pPr>
            <w:r w:rsidRPr="00B70B0F">
              <w:rPr>
                <w:rFonts w:ascii="Consolas" w:hAnsi="Consolas" w:cs="Consolas"/>
                <w:noProof/>
                <w:lang w:val="en-US"/>
              </w:rPr>
              <w:t>;TEXT-better,is,nicer,C#;</w:t>
            </w:r>
          </w:p>
          <w:p w:rsidR="001A2F1C" w:rsidRPr="00C3358A" w:rsidRDefault="00B70B0F" w:rsidP="00B70B0F">
            <w:pPr>
              <w:spacing w:after="120"/>
              <w:jc w:val="left"/>
              <w:rPr>
                <w:rFonts w:ascii="Consolas" w:hAnsi="Consolas" w:cs="Consolas"/>
                <w:noProof/>
                <w:highlight w:val="yellow"/>
                <w:lang w:val="en-US"/>
              </w:rPr>
            </w:pPr>
            <w:r w:rsidRPr="00B70B0F">
              <w:rPr>
                <w:rFonts w:ascii="Consolas" w:hAnsi="Consolas" w:cs="Consolas"/>
                <w:noProof/>
                <w:lang w:val="en-US"/>
              </w:rPr>
              <w:t>ala.the!Hello,nicer-world!TEXT,</w:t>
            </w:r>
          </w:p>
        </w:tc>
        <w:tc>
          <w:tcPr>
            <w:tcW w:w="5386" w:type="dxa"/>
          </w:tcPr>
          <w:p w:rsidR="00355FF8" w:rsidRPr="00355FF8" w:rsidRDefault="00355FF8" w:rsidP="00355FF8">
            <w:pPr>
              <w:spacing w:after="120"/>
              <w:jc w:val="left"/>
              <w:rPr>
                <w:rFonts w:ascii="Consolas" w:hAnsi="Consolas" w:cs="Consolas"/>
                <w:noProof/>
              </w:rPr>
            </w:pPr>
            <w:r w:rsidRPr="00355FF8">
              <w:rPr>
                <w:rFonts w:ascii="Consolas" w:hAnsi="Consolas" w:cs="Consolas"/>
                <w:noProof/>
              </w:rPr>
              <w:lastRenderedPageBreak/>
              <w:t># -&gt; 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c -&gt; 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ca -&gt; 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ce -&gt; 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his -&gt; 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ice -&gt; 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icer -&gt; 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llo -&gt; 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rd -&gt; 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te -&gt; 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xt -&gt; 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al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d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eve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ext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he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ica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ld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ord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rld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st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th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thi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wor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worl -&gt; 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bal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bette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ello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en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er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etter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ev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h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hel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lo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lastRenderedPageBreak/>
              <w:t>orld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s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ven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wo -&gt; 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b -&gt; 4</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ba -&gt; 4</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cer -&gt; 4</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hell -&gt; 4</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o -&gt; 4</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tter -&gt; 4</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tex -&gt; 5</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w -&gt; 5</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be -&gt; 6</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m -&gt; 6</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n -&gt; 6</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ni -&gt; 6</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r -&gt; 6</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e -&gt; 8</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t -&gt; 9</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nic -&gt; 10</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la -&gt; 11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a -&gt; 21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am -&gt; 33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nicer -&gt; 36</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nica -&gt; 37</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this -&gt; 38</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best -&gt; 40</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hello -&gt; 40</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bala -&gt; 41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the -&gt; 41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world -&gt; 41</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i -&gt; 44</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nice -&gt; 44</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better -&gt; 47</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is -&gt; 52</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word -&gt; 53</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c# -&gt; 55</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ala -&gt; 56</w:t>
            </w:r>
          </w:p>
          <w:p w:rsidR="00355FF8" w:rsidRPr="00355FF8" w:rsidRDefault="00355FF8" w:rsidP="00355FF8">
            <w:pPr>
              <w:spacing w:after="120"/>
              <w:jc w:val="left"/>
              <w:rPr>
                <w:rFonts w:ascii="Consolas" w:hAnsi="Consolas" w:cs="Consolas"/>
                <w:noProof/>
              </w:rPr>
            </w:pPr>
            <w:r w:rsidRPr="00355FF8">
              <w:rPr>
                <w:rFonts w:ascii="Consolas" w:hAnsi="Consolas" w:cs="Consolas"/>
                <w:noProof/>
              </w:rPr>
              <w:t>even -&gt; 58</w:t>
            </w:r>
          </w:p>
          <w:p w:rsidR="001A2F1C" w:rsidRPr="00E30FBA" w:rsidRDefault="00355FF8" w:rsidP="00355FF8">
            <w:pPr>
              <w:spacing w:after="120"/>
              <w:jc w:val="left"/>
              <w:rPr>
                <w:rFonts w:ascii="Consolas" w:hAnsi="Consolas" w:cs="Consolas"/>
                <w:noProof/>
                <w:highlight w:val="yellow"/>
              </w:rPr>
            </w:pPr>
            <w:r w:rsidRPr="00355FF8">
              <w:rPr>
                <w:rFonts w:ascii="Consolas" w:hAnsi="Consolas" w:cs="Consolas"/>
                <w:noProof/>
              </w:rPr>
              <w:t>text -&gt; 93</w:t>
            </w:r>
          </w:p>
        </w:tc>
      </w:tr>
      <w:tr w:rsidR="001A2F1C" w:rsidRPr="006B0528" w:rsidTr="001F0656">
        <w:tc>
          <w:tcPr>
            <w:tcW w:w="10773" w:type="dxa"/>
            <w:gridSpan w:val="2"/>
            <w:vAlign w:val="center"/>
          </w:tcPr>
          <w:p w:rsidR="001A2F1C" w:rsidRPr="001F5DB9" w:rsidRDefault="001A2F1C" w:rsidP="00193AD9">
            <w:pPr>
              <w:pStyle w:val="ProblemTitle"/>
            </w:pPr>
            <w:r w:rsidRPr="003A4E94">
              <w:lastRenderedPageBreak/>
              <w:t xml:space="preserve">Задача </w:t>
            </w:r>
            <w:r>
              <w:t>4</w:t>
            </w:r>
            <w:r w:rsidRPr="003A4E94">
              <w:t>.</w:t>
            </w:r>
            <w:r w:rsidRPr="003A4E94">
              <w:rPr>
                <w:lang w:val="en-US"/>
              </w:rPr>
              <w:t xml:space="preserve"> </w:t>
            </w:r>
            <w:r w:rsidRPr="007E6492">
              <w:rPr>
                <w:bCs/>
              </w:rPr>
              <w:t>DictHashSet</w:t>
            </w:r>
          </w:p>
        </w:tc>
      </w:tr>
      <w:tr w:rsidR="001A2F1C" w:rsidTr="001F0656">
        <w:tc>
          <w:tcPr>
            <w:tcW w:w="10773" w:type="dxa"/>
            <w:gridSpan w:val="2"/>
            <w:vAlign w:val="center"/>
          </w:tcPr>
          <w:p w:rsidR="001A2F1C" w:rsidRDefault="001A2F1C" w:rsidP="005956DA">
            <w:pPr>
              <w:spacing w:after="120"/>
              <w:jc w:val="left"/>
              <w:rPr>
                <w:b/>
              </w:rPr>
            </w:pPr>
            <w:r w:rsidRPr="003A4E94">
              <w:rPr>
                <w:b/>
              </w:rPr>
              <w:t>Условие</w:t>
            </w:r>
          </w:p>
          <w:p w:rsidR="001A2F1C" w:rsidRPr="00BA541E" w:rsidRDefault="001A2F1C" w:rsidP="009633F1">
            <w:pPr>
              <w:tabs>
                <w:tab w:val="left" w:pos="426"/>
              </w:tabs>
              <w:suppressAutoHyphens/>
              <w:rPr>
                <w:lang w:val="en-US"/>
              </w:rPr>
            </w:pPr>
            <w:r>
              <w:t xml:space="preserve">Реализирайте структурата данни "множество" в клас </w:t>
            </w:r>
            <w:r>
              <w:rPr>
                <w:rStyle w:val="Code"/>
              </w:rPr>
              <w:t>DictHashSet&lt;Т&gt;</w:t>
            </w:r>
            <w:r>
              <w:t xml:space="preserve">, базиран на класа </w:t>
            </w:r>
            <w:r>
              <w:rPr>
                <w:rStyle w:val="Code"/>
              </w:rPr>
              <w:t xml:space="preserve">Dictionary &lt;T, T&gt; </w:t>
            </w:r>
            <w:r w:rsidRPr="00E01CF2">
              <w:rPr>
                <w:bCs/>
              </w:rPr>
              <w:t xml:space="preserve">или на класа </w:t>
            </w:r>
            <w:r>
              <w:rPr>
                <w:rStyle w:val="Code"/>
              </w:rPr>
              <w:t>HashDictionary &lt;K, V&gt;</w:t>
            </w:r>
            <w:r w:rsidRPr="00E01CF2">
              <w:rPr>
                <w:bCs/>
              </w:rPr>
              <w:t xml:space="preserve"> (реализиран в Глава 18. Речници, хеш-таблици и множества от книгата Въведение в програмирането със C#), съхраняващ елементите. Имплементирайте всички стандартни операции като</w:t>
            </w:r>
            <w:r>
              <w:t xml:space="preserve"> </w:t>
            </w:r>
            <w:r w:rsidRPr="00D95217">
              <w:rPr>
                <w:rStyle w:val="Code"/>
                <w:bCs w:val="0"/>
              </w:rPr>
              <w:t xml:space="preserve">Add(T), </w:t>
            </w:r>
            <w:r>
              <w:rPr>
                <w:rStyle w:val="Code"/>
                <w:bCs w:val="0"/>
              </w:rPr>
              <w:t>Contains</w:t>
            </w:r>
            <w:r w:rsidRPr="00D95217">
              <w:rPr>
                <w:rStyle w:val="Code"/>
                <w:bCs w:val="0"/>
              </w:rPr>
              <w:t xml:space="preserve">(T), Remove(T), Count, Clear(), </w:t>
            </w:r>
            <w:r>
              <w:t>обединение и сечение.</w:t>
            </w:r>
          </w:p>
          <w:p w:rsidR="001A2F1C" w:rsidRDefault="001A2F1C" w:rsidP="000A1244">
            <w:pPr>
              <w:tabs>
                <w:tab w:val="left" w:pos="426"/>
              </w:tabs>
              <w:suppressAutoHyphens/>
              <w:rPr>
                <w:bCs/>
              </w:rPr>
            </w:pPr>
            <w:r>
              <w:t xml:space="preserve">Напишете програма, която чете от конзолата </w:t>
            </w:r>
            <w:r w:rsidRPr="00A43F4F">
              <w:rPr>
                <w:bCs/>
              </w:rPr>
              <w:t xml:space="preserve">команди, указващи действия, които </w:t>
            </w:r>
            <w:r>
              <w:rPr>
                <w:bCs/>
              </w:rPr>
              <w:t>да се извършат върху множество от цели числа</w:t>
            </w:r>
            <w:r w:rsidRPr="00A43F4F">
              <w:rPr>
                <w:bCs/>
              </w:rPr>
              <w:t>.</w:t>
            </w:r>
            <w:r>
              <w:rPr>
                <w:bCs/>
              </w:rPr>
              <w:t xml:space="preserve"> Програмата да започва с прочитане на броя команди и на самите команди. Командите са в следните формати:</w:t>
            </w:r>
          </w:p>
          <w:p w:rsidR="001A2F1C" w:rsidRPr="004A7F0B" w:rsidRDefault="001A2F1C" w:rsidP="00253294">
            <w:pPr>
              <w:tabs>
                <w:tab w:val="left" w:pos="426"/>
              </w:tabs>
              <w:suppressAutoHyphens/>
              <w:rPr>
                <w:rStyle w:val="Code"/>
              </w:rPr>
            </w:pPr>
            <w:r w:rsidRPr="004A7F0B">
              <w:rPr>
                <w:rStyle w:val="Code"/>
              </w:rPr>
              <w:t xml:space="preserve">add </w:t>
            </w:r>
            <w:r>
              <w:rPr>
                <w:rStyle w:val="Code"/>
              </w:rPr>
              <w:t xml:space="preserve">m </w:t>
            </w:r>
            <w:r w:rsidRPr="00857634">
              <w:rPr>
                <w:bCs/>
              </w:rPr>
              <w:t>–</w:t>
            </w:r>
            <w:r w:rsidRPr="00857634">
              <w:rPr>
                <w:b/>
              </w:rPr>
              <w:t xml:space="preserve"> </w:t>
            </w:r>
            <w:r w:rsidRPr="00857634">
              <w:rPr>
                <w:bCs/>
              </w:rPr>
              <w:t>добавя числото</w:t>
            </w:r>
            <w:r>
              <w:rPr>
                <w:rStyle w:val="Code"/>
                <w:lang w:val="bg-BG"/>
              </w:rPr>
              <w:t xml:space="preserve"> </w:t>
            </w:r>
            <w:r>
              <w:rPr>
                <w:rStyle w:val="Code"/>
              </w:rPr>
              <w:t xml:space="preserve">m </w:t>
            </w:r>
            <w:r w:rsidRPr="00857634">
              <w:t>в множеството. Ако</w:t>
            </w:r>
            <w:r>
              <w:rPr>
                <w:rStyle w:val="Code"/>
                <w:lang w:val="bg-BG"/>
              </w:rPr>
              <w:t xml:space="preserve"> </w:t>
            </w:r>
            <w:r>
              <w:rPr>
                <w:rStyle w:val="Code"/>
              </w:rPr>
              <w:t xml:space="preserve">m </w:t>
            </w:r>
            <w:r w:rsidRPr="00857634">
              <w:t>в</w:t>
            </w:r>
            <w:r w:rsidRPr="00857634">
              <w:rPr>
                <w:bCs/>
              </w:rPr>
              <w:t>ече се съдържа в множеството,</w:t>
            </w:r>
            <w:r>
              <w:rPr>
                <w:bCs/>
              </w:rPr>
              <w:t xml:space="preserve">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1A2F1C" w:rsidRPr="00F675B2" w:rsidRDefault="001A2F1C" w:rsidP="00253294">
            <w:pPr>
              <w:tabs>
                <w:tab w:val="left" w:pos="426"/>
              </w:tabs>
              <w:suppressAutoHyphens/>
              <w:rPr>
                <w:bCs/>
                <w:lang w:val="en-US"/>
              </w:rPr>
            </w:pPr>
            <w:r>
              <w:rPr>
                <w:rStyle w:val="Code"/>
              </w:rPr>
              <w:t>c</w:t>
            </w:r>
            <w:r w:rsidRPr="004A7F0B">
              <w:rPr>
                <w:rStyle w:val="Code"/>
              </w:rPr>
              <w:t>ount</w:t>
            </w:r>
            <w:r>
              <w:rPr>
                <w:rStyle w:val="Code"/>
                <w:lang w:val="bg-BG"/>
              </w:rPr>
              <w:t xml:space="preserve"> – </w:t>
            </w:r>
            <w:r w:rsidRPr="0001772B">
              <w:t>изписва на екрана съобщение "</w:t>
            </w:r>
            <w:r>
              <w:rPr>
                <w:rStyle w:val="Code"/>
              </w:rPr>
              <w:t>c</w:t>
            </w:r>
            <w:r w:rsidRPr="0001772B">
              <w:rPr>
                <w:bCs/>
              </w:rPr>
              <w:t xml:space="preserve">", където </w:t>
            </w:r>
            <w:r>
              <w:rPr>
                <w:rStyle w:val="Code"/>
              </w:rPr>
              <w:t>c</w:t>
            </w:r>
            <w:r w:rsidRPr="0001772B">
              <w:rPr>
                <w:bCs/>
              </w:rPr>
              <w:t xml:space="preserve"> е броят елементи в множеството.</w:t>
            </w:r>
          </w:p>
          <w:p w:rsidR="001A2F1C" w:rsidRPr="007007C7" w:rsidRDefault="001A2F1C" w:rsidP="00253294">
            <w:pPr>
              <w:tabs>
                <w:tab w:val="left" w:pos="426"/>
              </w:tabs>
              <w:suppressAutoHyphens/>
              <w:rPr>
                <w:rStyle w:val="Code"/>
                <w:lang w:val="bg-BG"/>
              </w:rPr>
            </w:pPr>
            <w:r w:rsidRPr="004A7F0B">
              <w:rPr>
                <w:rStyle w:val="Code"/>
              </w:rPr>
              <w:t xml:space="preserve">remove </w:t>
            </w:r>
            <w:r>
              <w:rPr>
                <w:rStyle w:val="Code"/>
              </w:rPr>
              <w:t xml:space="preserve">m – </w:t>
            </w:r>
            <w:r w:rsidRPr="007007C7">
              <w:rPr>
                <w:bCs/>
              </w:rPr>
              <w:t>ако множеството съдържа</w:t>
            </w:r>
            <w:r w:rsidRPr="007007C7">
              <w:rPr>
                <w:b/>
                <w:bCs/>
              </w:rPr>
              <w:t xml:space="preserve"> </w:t>
            </w:r>
            <w:r>
              <w:rPr>
                <w:rStyle w:val="Code"/>
              </w:rPr>
              <w:t>m</w:t>
            </w:r>
            <w:r w:rsidRPr="007007C7">
              <w:t>, то</w:t>
            </w:r>
            <w:r>
              <w:rPr>
                <w:rStyle w:val="Code"/>
                <w:lang w:val="bg-BG"/>
              </w:rPr>
              <w:t xml:space="preserve"> </w:t>
            </w:r>
            <w:r>
              <w:rPr>
                <w:rStyle w:val="Code"/>
              </w:rPr>
              <w:t xml:space="preserve">m </w:t>
            </w:r>
            <w:r w:rsidRPr="007007C7">
              <w:rPr>
                <w:bCs/>
              </w:rPr>
              <w:t>се изтрива</w:t>
            </w:r>
            <w:r>
              <w:rPr>
                <w:bCs/>
              </w:rPr>
              <w:t xml:space="preserve"> от него. В </w:t>
            </w:r>
            <w:r w:rsidRPr="007007C7">
              <w:rPr>
                <w:bCs/>
              </w:rPr>
              <w:t>противен случай на екрана се изписва съобщение "</w:t>
            </w:r>
            <w:r>
              <w:rPr>
                <w:rStyle w:val="Code"/>
              </w:rPr>
              <w:t>False</w:t>
            </w:r>
            <w:r w:rsidRPr="007007C7">
              <w:t>".</w:t>
            </w:r>
          </w:p>
          <w:p w:rsidR="001A2F1C" w:rsidRPr="006B595D" w:rsidRDefault="001A2F1C" w:rsidP="00253294">
            <w:pPr>
              <w:tabs>
                <w:tab w:val="left" w:pos="426"/>
              </w:tabs>
              <w:suppressAutoHyphens/>
              <w:rPr>
                <w:bCs/>
              </w:rPr>
            </w:pPr>
            <w:r w:rsidRPr="004A7F0B">
              <w:rPr>
                <w:rStyle w:val="Code"/>
              </w:rPr>
              <w:t xml:space="preserve">contains </w:t>
            </w:r>
            <w:r>
              <w:rPr>
                <w:rStyle w:val="Code"/>
              </w:rPr>
              <w:t>m</w:t>
            </w:r>
            <w:r w:rsidRPr="006B595D">
              <w:t xml:space="preserve"> – ако множеството съдържа </w:t>
            </w:r>
            <w:r>
              <w:rPr>
                <w:rStyle w:val="Code"/>
              </w:rPr>
              <w:t>m</w:t>
            </w:r>
            <w:r w:rsidRPr="006B595D">
              <w:rPr>
                <w:bCs/>
              </w:rPr>
              <w:t>, на екрана се изписва съобщение "</w:t>
            </w:r>
            <w:r>
              <w:rPr>
                <w:rStyle w:val="Code"/>
              </w:rPr>
              <w:t>True</w:t>
            </w:r>
            <w:r w:rsidRPr="006B595D">
              <w:t>". В противен случай на екрана се изписва съобщение "</w:t>
            </w:r>
            <w:r>
              <w:rPr>
                <w:rStyle w:val="Code"/>
              </w:rPr>
              <w:t>False</w:t>
            </w:r>
            <w:r w:rsidRPr="006B595D">
              <w:rPr>
                <w:bCs/>
              </w:rPr>
              <w:t>".</w:t>
            </w:r>
          </w:p>
          <w:p w:rsidR="001A2F1C" w:rsidRPr="006B595D" w:rsidRDefault="001A2F1C" w:rsidP="00253294">
            <w:pPr>
              <w:tabs>
                <w:tab w:val="left" w:pos="426"/>
              </w:tabs>
              <w:suppressAutoHyphens/>
            </w:pPr>
            <w:r w:rsidRPr="004A7F0B">
              <w:rPr>
                <w:rStyle w:val="Code"/>
              </w:rPr>
              <w:t>clear</w:t>
            </w:r>
            <w:r>
              <w:rPr>
                <w:rStyle w:val="Code"/>
              </w:rPr>
              <w:t xml:space="preserve"> </w:t>
            </w:r>
            <w:r w:rsidRPr="006B595D">
              <w:t>– изтрива всички елементи от множеството.</w:t>
            </w:r>
          </w:p>
          <w:p w:rsidR="001A2F1C" w:rsidRDefault="001A2F1C" w:rsidP="00253294">
            <w:pPr>
              <w:tabs>
                <w:tab w:val="left" w:pos="426"/>
              </w:tabs>
              <w:suppressAutoHyphens/>
              <w:rPr>
                <w:rStyle w:val="Code"/>
              </w:rPr>
            </w:pPr>
            <w:r>
              <w:rPr>
                <w:rStyle w:val="Code"/>
              </w:rPr>
              <w:t xml:space="preserve">union a b c… </w:t>
            </w:r>
            <w:r w:rsidRPr="006B595D">
              <w:rPr>
                <w:bCs/>
              </w:rPr>
              <w:t>- в множеството се запазва обединението му с множеството, състоящо се от</w:t>
            </w:r>
            <w:r>
              <w:rPr>
                <w:rStyle w:val="Code"/>
                <w:lang w:val="bg-BG"/>
              </w:rPr>
              <w:t xml:space="preserve"> </w:t>
            </w:r>
            <w:r>
              <w:rPr>
                <w:rStyle w:val="Code"/>
              </w:rPr>
              <w:t>a, b, c…</w:t>
            </w:r>
          </w:p>
          <w:p w:rsidR="001A2F1C" w:rsidRDefault="001A2F1C" w:rsidP="00253294">
            <w:pPr>
              <w:tabs>
                <w:tab w:val="left" w:pos="426"/>
              </w:tabs>
              <w:suppressAutoHyphens/>
              <w:rPr>
                <w:rStyle w:val="Code"/>
              </w:rPr>
            </w:pPr>
            <w:r>
              <w:rPr>
                <w:rStyle w:val="Code"/>
              </w:rPr>
              <w:t xml:space="preserve">intersect a b c… </w:t>
            </w:r>
            <w:r w:rsidRPr="00852A88">
              <w:t>- в множеството се запазва сечението му с множеството, състоящо се от</w:t>
            </w:r>
            <w:r>
              <w:rPr>
                <w:rStyle w:val="Code"/>
                <w:lang w:val="bg-BG"/>
              </w:rPr>
              <w:t xml:space="preserve"> </w:t>
            </w:r>
            <w:r>
              <w:rPr>
                <w:rStyle w:val="Code"/>
              </w:rPr>
              <w:t>a, b, c…</w:t>
            </w:r>
          </w:p>
          <w:p w:rsidR="001A2F1C" w:rsidRPr="00551B4C" w:rsidRDefault="001A2F1C" w:rsidP="00253294">
            <w:pPr>
              <w:tabs>
                <w:tab w:val="left" w:pos="426"/>
              </w:tabs>
              <w:suppressAutoHyphens/>
              <w:rPr>
                <w:rFonts w:ascii="Courier New" w:hAnsi="Courier New"/>
                <w:b/>
                <w:bCs/>
                <w:noProof/>
                <w:kern w:val="32"/>
              </w:rPr>
            </w:pPr>
            <w:r>
              <w:rPr>
                <w:rStyle w:val="Code"/>
              </w:rPr>
              <w:t xml:space="preserve">elements </w:t>
            </w:r>
            <w:r w:rsidRPr="00FC046F">
              <w:rPr>
                <w:bCs/>
              </w:rPr>
              <w:t>– извежда всички елементи на множеството</w:t>
            </w:r>
            <w:r>
              <w:rPr>
                <w:bCs/>
                <w:lang w:val="en-US"/>
              </w:rPr>
              <w:t>,</w:t>
            </w:r>
            <w:r>
              <w:rPr>
                <w:bCs/>
              </w:rPr>
              <w:t xml:space="preserve"> разделени с интервал,</w:t>
            </w:r>
            <w:r>
              <w:rPr>
                <w:bCs/>
                <w:lang w:val="en-US"/>
              </w:rPr>
              <w:t xml:space="preserve"> </w:t>
            </w:r>
            <w:r>
              <w:rPr>
                <w:bCs/>
              </w:rPr>
              <w:t>сортирани в нарастващ ред</w:t>
            </w:r>
            <w:r w:rsidRPr="00FC046F">
              <w:rPr>
                <w:bCs/>
              </w:rPr>
              <w:t>.</w:t>
            </w:r>
          </w:p>
          <w:p w:rsidR="001A2F1C" w:rsidRPr="0047278C" w:rsidRDefault="001A2F1C" w:rsidP="00710F3F">
            <w:pPr>
              <w:tabs>
                <w:tab w:val="left" w:pos="426"/>
              </w:tabs>
              <w:suppressAutoHyphens/>
              <w:rPr>
                <w:rStyle w:val="Code"/>
                <w:lang w:val="bg-BG"/>
              </w:rPr>
            </w:pPr>
            <w:r>
              <w:t>Пример:</w:t>
            </w:r>
          </w:p>
          <w:p w:rsidR="001A2F1C" w:rsidRPr="00BE4E42" w:rsidRDefault="001A2F1C" w:rsidP="000A1244">
            <w:pPr>
              <w:tabs>
                <w:tab w:val="left" w:pos="426"/>
              </w:tabs>
              <w:suppressAutoHyphens/>
              <w:rPr>
                <w:rStyle w:val="Code"/>
                <w:lang w:val="bg-BG"/>
              </w:rPr>
            </w:pPr>
            <w:r>
              <w:rPr>
                <w:rStyle w:val="Code"/>
                <w:lang w:val="bg-BG"/>
              </w:rPr>
              <w:t>14</w:t>
            </w:r>
          </w:p>
          <w:p w:rsidR="001A2F1C" w:rsidRPr="004A7F0B" w:rsidRDefault="001A2F1C" w:rsidP="000A1244">
            <w:pPr>
              <w:tabs>
                <w:tab w:val="left" w:pos="426"/>
              </w:tabs>
              <w:suppressAutoHyphens/>
              <w:rPr>
                <w:rStyle w:val="Code"/>
              </w:rPr>
            </w:pPr>
            <w:r w:rsidRPr="004A7F0B">
              <w:rPr>
                <w:rStyle w:val="Code"/>
              </w:rPr>
              <w:t>add 14</w:t>
            </w:r>
          </w:p>
          <w:p w:rsidR="001A2F1C" w:rsidRPr="004A7F0B" w:rsidRDefault="001A2F1C" w:rsidP="000A1244">
            <w:pPr>
              <w:tabs>
                <w:tab w:val="left" w:pos="426"/>
              </w:tabs>
              <w:suppressAutoHyphens/>
              <w:rPr>
                <w:rStyle w:val="Code"/>
              </w:rPr>
            </w:pPr>
            <w:r w:rsidRPr="004A7F0B">
              <w:rPr>
                <w:rStyle w:val="Code"/>
              </w:rPr>
              <w:lastRenderedPageBreak/>
              <w:t>add 15</w:t>
            </w:r>
          </w:p>
          <w:p w:rsidR="001A2F1C" w:rsidRDefault="001A2F1C" w:rsidP="000A1244">
            <w:pPr>
              <w:tabs>
                <w:tab w:val="left" w:pos="426"/>
              </w:tabs>
              <w:suppressAutoHyphens/>
              <w:rPr>
                <w:rStyle w:val="Code"/>
                <w:lang w:val="bg-BG"/>
              </w:rPr>
            </w:pPr>
            <w:r w:rsidRPr="004A7F0B">
              <w:rPr>
                <w:rStyle w:val="Code"/>
              </w:rPr>
              <w:t>count</w:t>
            </w:r>
          </w:p>
          <w:p w:rsidR="001A2F1C" w:rsidRPr="001513EC" w:rsidRDefault="001A2F1C" w:rsidP="000A1244">
            <w:pPr>
              <w:tabs>
                <w:tab w:val="left" w:pos="426"/>
              </w:tabs>
              <w:suppressAutoHyphens/>
              <w:rPr>
                <w:rStyle w:val="Code"/>
              </w:rPr>
            </w:pPr>
            <w:r>
              <w:rPr>
                <w:rStyle w:val="Code"/>
              </w:rPr>
              <w:t>elements</w:t>
            </w:r>
          </w:p>
          <w:p w:rsidR="001A2F1C" w:rsidRPr="004A7F0B" w:rsidRDefault="001A2F1C" w:rsidP="000A1244">
            <w:pPr>
              <w:tabs>
                <w:tab w:val="left" w:pos="426"/>
              </w:tabs>
              <w:suppressAutoHyphens/>
              <w:rPr>
                <w:rStyle w:val="Code"/>
              </w:rPr>
            </w:pPr>
            <w:r w:rsidRPr="004A7F0B">
              <w:rPr>
                <w:rStyle w:val="Code"/>
              </w:rPr>
              <w:t>remove 3</w:t>
            </w:r>
          </w:p>
          <w:p w:rsidR="001A2F1C" w:rsidRPr="004A7F0B" w:rsidRDefault="001A2F1C" w:rsidP="000A1244">
            <w:pPr>
              <w:tabs>
                <w:tab w:val="left" w:pos="426"/>
              </w:tabs>
              <w:suppressAutoHyphens/>
              <w:rPr>
                <w:rStyle w:val="Code"/>
              </w:rPr>
            </w:pPr>
            <w:r w:rsidRPr="004A7F0B">
              <w:rPr>
                <w:rStyle w:val="Code"/>
              </w:rPr>
              <w:t>add 14</w:t>
            </w:r>
          </w:p>
          <w:p w:rsidR="001A2F1C" w:rsidRDefault="001A2F1C" w:rsidP="000A1244">
            <w:pPr>
              <w:tabs>
                <w:tab w:val="left" w:pos="426"/>
              </w:tabs>
              <w:suppressAutoHyphens/>
              <w:rPr>
                <w:rStyle w:val="Code"/>
              </w:rPr>
            </w:pPr>
            <w:r w:rsidRPr="004A7F0B">
              <w:rPr>
                <w:rStyle w:val="Code"/>
              </w:rPr>
              <w:t>remove 14</w:t>
            </w:r>
          </w:p>
          <w:p w:rsidR="001A2F1C" w:rsidRDefault="001A2F1C" w:rsidP="000A1244">
            <w:pPr>
              <w:tabs>
                <w:tab w:val="left" w:pos="426"/>
              </w:tabs>
              <w:suppressAutoHyphens/>
              <w:rPr>
                <w:rStyle w:val="Code"/>
                <w:lang w:val="bg-BG"/>
              </w:rPr>
            </w:pPr>
            <w:r>
              <w:rPr>
                <w:rStyle w:val="Code"/>
              </w:rPr>
              <w:t>union 1 2 3</w:t>
            </w:r>
          </w:p>
          <w:p w:rsidR="001A2F1C" w:rsidRPr="00CD062F" w:rsidRDefault="001A2F1C" w:rsidP="000A1244">
            <w:pPr>
              <w:tabs>
                <w:tab w:val="left" w:pos="426"/>
              </w:tabs>
              <w:suppressAutoHyphens/>
              <w:rPr>
                <w:rStyle w:val="Code"/>
                <w:lang w:val="bg-BG"/>
              </w:rPr>
            </w:pPr>
            <w:r>
              <w:rPr>
                <w:rStyle w:val="Code"/>
              </w:rPr>
              <w:t>remove 1</w:t>
            </w:r>
            <w:r>
              <w:rPr>
                <w:rStyle w:val="Code"/>
                <w:lang w:val="bg-BG"/>
              </w:rPr>
              <w:t>2</w:t>
            </w:r>
          </w:p>
          <w:p w:rsidR="001A2F1C" w:rsidRDefault="001A2F1C" w:rsidP="000A1244">
            <w:pPr>
              <w:tabs>
                <w:tab w:val="left" w:pos="426"/>
              </w:tabs>
              <w:suppressAutoHyphens/>
              <w:rPr>
                <w:rStyle w:val="Code"/>
              </w:rPr>
            </w:pPr>
            <w:r w:rsidRPr="004A7F0B">
              <w:rPr>
                <w:rStyle w:val="Code"/>
              </w:rPr>
              <w:t>contains 15</w:t>
            </w:r>
          </w:p>
          <w:p w:rsidR="001A2F1C" w:rsidRDefault="001A2F1C" w:rsidP="000A1244">
            <w:pPr>
              <w:tabs>
                <w:tab w:val="left" w:pos="426"/>
              </w:tabs>
              <w:suppressAutoHyphens/>
              <w:rPr>
                <w:rStyle w:val="Code"/>
              </w:rPr>
            </w:pPr>
            <w:r>
              <w:rPr>
                <w:rStyle w:val="Code"/>
              </w:rPr>
              <w:t>intersect 2 15 17</w:t>
            </w:r>
          </w:p>
          <w:p w:rsidR="001A2F1C" w:rsidRPr="004A7F0B" w:rsidRDefault="001A2F1C" w:rsidP="000A1244">
            <w:pPr>
              <w:tabs>
                <w:tab w:val="left" w:pos="426"/>
              </w:tabs>
              <w:suppressAutoHyphens/>
              <w:rPr>
                <w:rStyle w:val="Code"/>
              </w:rPr>
            </w:pPr>
            <w:r>
              <w:rPr>
                <w:rStyle w:val="Code"/>
              </w:rPr>
              <w:t>elements</w:t>
            </w:r>
          </w:p>
          <w:p w:rsidR="001A2F1C" w:rsidRPr="004A7F0B" w:rsidRDefault="001A2F1C" w:rsidP="000A1244">
            <w:pPr>
              <w:tabs>
                <w:tab w:val="left" w:pos="426"/>
              </w:tabs>
              <w:suppressAutoHyphens/>
              <w:rPr>
                <w:rStyle w:val="Code"/>
              </w:rPr>
            </w:pPr>
            <w:r w:rsidRPr="004A7F0B">
              <w:rPr>
                <w:rStyle w:val="Code"/>
              </w:rPr>
              <w:t>clear</w:t>
            </w:r>
          </w:p>
          <w:p w:rsidR="001A2F1C" w:rsidRPr="004A7F0B" w:rsidRDefault="001A2F1C" w:rsidP="000A1244">
            <w:pPr>
              <w:tabs>
                <w:tab w:val="left" w:pos="426"/>
              </w:tabs>
              <w:suppressAutoHyphens/>
              <w:rPr>
                <w:rStyle w:val="Code"/>
              </w:rPr>
            </w:pPr>
            <w:r w:rsidRPr="004A7F0B">
              <w:rPr>
                <w:rStyle w:val="Code"/>
              </w:rPr>
              <w:t>count</w:t>
            </w:r>
          </w:p>
          <w:p w:rsidR="001A2F1C" w:rsidRDefault="001A2F1C" w:rsidP="000A1244">
            <w:pPr>
              <w:tabs>
                <w:tab w:val="left" w:pos="426"/>
              </w:tabs>
              <w:suppressAutoHyphens/>
            </w:pPr>
            <w:r>
              <w:t>Резултат:</w:t>
            </w:r>
          </w:p>
          <w:p w:rsidR="001A2F1C" w:rsidRDefault="001A2F1C" w:rsidP="000A1244">
            <w:pPr>
              <w:tabs>
                <w:tab w:val="left" w:pos="426"/>
              </w:tabs>
              <w:suppressAutoHyphens/>
              <w:rPr>
                <w:rStyle w:val="Code"/>
              </w:rPr>
            </w:pPr>
            <w:r w:rsidRPr="004A7F0B">
              <w:rPr>
                <w:rStyle w:val="Code"/>
              </w:rPr>
              <w:t>2</w:t>
            </w:r>
          </w:p>
          <w:p w:rsidR="001A2F1C" w:rsidRDefault="001A2F1C" w:rsidP="000A1244">
            <w:pPr>
              <w:tabs>
                <w:tab w:val="left" w:pos="426"/>
              </w:tabs>
              <w:suppressAutoHyphens/>
              <w:rPr>
                <w:rStyle w:val="Code"/>
              </w:rPr>
            </w:pPr>
            <w:r>
              <w:rPr>
                <w:rStyle w:val="Code"/>
              </w:rPr>
              <w:t>14 15</w:t>
            </w:r>
          </w:p>
          <w:p w:rsidR="001A2F1C" w:rsidRDefault="001A2F1C" w:rsidP="000A1244">
            <w:pPr>
              <w:tabs>
                <w:tab w:val="left" w:pos="426"/>
              </w:tabs>
              <w:suppressAutoHyphens/>
              <w:rPr>
                <w:rStyle w:val="Code"/>
              </w:rPr>
            </w:pPr>
            <w:r>
              <w:rPr>
                <w:rStyle w:val="Code"/>
              </w:rPr>
              <w:t>False</w:t>
            </w:r>
          </w:p>
          <w:p w:rsidR="001A2F1C" w:rsidRDefault="001A2F1C" w:rsidP="000A1244">
            <w:pPr>
              <w:tabs>
                <w:tab w:val="left" w:pos="426"/>
              </w:tabs>
              <w:suppressAutoHyphens/>
              <w:rPr>
                <w:rStyle w:val="Code"/>
              </w:rPr>
            </w:pPr>
            <w:r>
              <w:rPr>
                <w:rStyle w:val="Code"/>
              </w:rPr>
              <w:t>False</w:t>
            </w:r>
          </w:p>
          <w:p w:rsidR="001A2F1C" w:rsidRDefault="001A2F1C" w:rsidP="000A1244">
            <w:pPr>
              <w:tabs>
                <w:tab w:val="left" w:pos="426"/>
              </w:tabs>
              <w:suppressAutoHyphens/>
              <w:rPr>
                <w:rStyle w:val="Code"/>
              </w:rPr>
            </w:pPr>
            <w:r>
              <w:rPr>
                <w:rStyle w:val="Code"/>
              </w:rPr>
              <w:t>False</w:t>
            </w:r>
          </w:p>
          <w:p w:rsidR="001A2F1C" w:rsidRDefault="001A2F1C" w:rsidP="000A1244">
            <w:pPr>
              <w:tabs>
                <w:tab w:val="left" w:pos="426"/>
              </w:tabs>
              <w:suppressAutoHyphens/>
              <w:rPr>
                <w:rStyle w:val="Code"/>
              </w:rPr>
            </w:pPr>
            <w:r>
              <w:rPr>
                <w:rStyle w:val="Code"/>
              </w:rPr>
              <w:t>True</w:t>
            </w:r>
          </w:p>
          <w:p w:rsidR="001A2F1C" w:rsidRDefault="001A2F1C" w:rsidP="000A1244">
            <w:pPr>
              <w:tabs>
                <w:tab w:val="left" w:pos="426"/>
              </w:tabs>
              <w:suppressAutoHyphens/>
              <w:rPr>
                <w:rStyle w:val="Code"/>
              </w:rPr>
            </w:pPr>
            <w:r>
              <w:rPr>
                <w:rStyle w:val="Code"/>
              </w:rPr>
              <w:t>2 15</w:t>
            </w:r>
          </w:p>
          <w:p w:rsidR="001A2F1C" w:rsidRPr="00710EC8" w:rsidRDefault="001A2F1C" w:rsidP="007E57B7">
            <w:pPr>
              <w:tabs>
                <w:tab w:val="left" w:pos="426"/>
              </w:tabs>
              <w:suppressAutoHyphens/>
              <w:rPr>
                <w:lang w:val="en-US"/>
              </w:rPr>
            </w:pPr>
            <w:r>
              <w:rPr>
                <w:rStyle w:val="Code"/>
              </w:rPr>
              <w:t>0</w:t>
            </w:r>
          </w:p>
        </w:tc>
      </w:tr>
      <w:tr w:rsidR="001A2F1C" w:rsidTr="001F0656">
        <w:tc>
          <w:tcPr>
            <w:tcW w:w="10773" w:type="dxa"/>
            <w:gridSpan w:val="2"/>
            <w:vAlign w:val="center"/>
          </w:tcPr>
          <w:p w:rsidR="001A2F1C" w:rsidRPr="003A4E94" w:rsidRDefault="001A2F1C" w:rsidP="005956DA">
            <w:pPr>
              <w:spacing w:after="120"/>
              <w:jc w:val="left"/>
              <w:rPr>
                <w:b/>
              </w:rPr>
            </w:pPr>
            <w:r w:rsidRPr="003A4E94">
              <w:rPr>
                <w:b/>
              </w:rPr>
              <w:lastRenderedPageBreak/>
              <w:t>Описание на входа</w:t>
            </w:r>
          </w:p>
          <w:p w:rsidR="001A2F1C" w:rsidRPr="00F108BC" w:rsidRDefault="001A2F1C" w:rsidP="00043D86">
            <w:pPr>
              <w:spacing w:after="120"/>
              <w:rPr>
                <w:bCs/>
              </w:rPr>
            </w:pPr>
            <w:r>
              <w:t xml:space="preserve">На </w:t>
            </w:r>
            <w:r w:rsidRPr="007007C7">
              <w:t>първия</w:t>
            </w:r>
            <w:r>
              <w:t xml:space="preserve"> </w:t>
            </w:r>
            <w:r w:rsidRPr="001115D0">
              <w:rPr>
                <w:bCs/>
              </w:rPr>
              <w:t>ре</w:t>
            </w:r>
            <w:r>
              <w:rPr>
                <w:bCs/>
              </w:rPr>
              <w:t xml:space="preserve">д се въвежда броят команди </w:t>
            </w:r>
            <w:r>
              <w:rPr>
                <w:bCs/>
                <w:lang w:val="en-US"/>
              </w:rPr>
              <w:t>n</w:t>
            </w:r>
            <w:r>
              <w:rPr>
                <w:bCs/>
              </w:rPr>
              <w:t xml:space="preserve">, като </w:t>
            </w:r>
            <w:r>
              <w:rPr>
                <w:bCs/>
                <w:lang w:val="en-US"/>
              </w:rPr>
              <w:t xml:space="preserve">n </w:t>
            </w:r>
            <w:r>
              <w:rPr>
                <w:bCs/>
              </w:rPr>
              <w:t xml:space="preserve">е между 0 и </w:t>
            </w:r>
            <w:r w:rsidR="00043D86">
              <w:rPr>
                <w:bCs/>
                <w:lang w:val="en-US"/>
              </w:rPr>
              <w:t>100</w:t>
            </w:r>
            <w:r>
              <w:rPr>
                <w:bCs/>
              </w:rPr>
              <w:t>0.</w:t>
            </w:r>
            <w:r>
              <w:rPr>
                <w:bCs/>
                <w:lang w:val="en-US"/>
              </w:rPr>
              <w:t xml:space="preserve"> </w:t>
            </w:r>
            <w:r>
              <w:rPr>
                <w:bCs/>
              </w:rPr>
              <w:t xml:space="preserve">На следващите </w:t>
            </w:r>
            <w:r>
              <w:rPr>
                <w:bCs/>
                <w:lang w:val="en-US"/>
              </w:rPr>
              <w:t xml:space="preserve">n </w:t>
            </w:r>
            <w:r>
              <w:rPr>
                <w:bCs/>
              </w:rPr>
              <w:t>реда се въвеждат команди. Командите са винаги в правилен формат, така че няма нужда да проверявате за коректен вход.</w:t>
            </w:r>
          </w:p>
        </w:tc>
      </w:tr>
      <w:tr w:rsidR="001A2F1C" w:rsidTr="001F0656">
        <w:tc>
          <w:tcPr>
            <w:tcW w:w="10773" w:type="dxa"/>
            <w:gridSpan w:val="2"/>
            <w:vAlign w:val="center"/>
          </w:tcPr>
          <w:p w:rsidR="001A2F1C" w:rsidRDefault="001A2F1C" w:rsidP="005956DA">
            <w:pPr>
              <w:spacing w:after="120"/>
              <w:jc w:val="left"/>
              <w:rPr>
                <w:b/>
              </w:rPr>
            </w:pPr>
            <w:r w:rsidRPr="003A4E94">
              <w:rPr>
                <w:b/>
              </w:rPr>
              <w:t xml:space="preserve">Описание на </w:t>
            </w:r>
            <w:r>
              <w:rPr>
                <w:b/>
              </w:rPr>
              <w:t>изхода</w:t>
            </w:r>
          </w:p>
          <w:p w:rsidR="001A2F1C" w:rsidRPr="0022132A" w:rsidRDefault="001A2F1C" w:rsidP="005956DA">
            <w:pPr>
              <w:spacing w:after="120"/>
              <w:jc w:val="left"/>
              <w:rPr>
                <w:b/>
              </w:rPr>
            </w:pPr>
            <w:r w:rsidRPr="0022132A">
              <w:rPr>
                <w:bCs/>
              </w:rPr>
              <w:t>Изходът се състои от един или няколко реда, съдържащи резултатите от командите</w:t>
            </w:r>
            <w:r>
              <w:rPr>
                <w:bCs/>
              </w:rPr>
              <w:t>, които го изискват.</w:t>
            </w:r>
          </w:p>
        </w:tc>
      </w:tr>
      <w:tr w:rsidR="001A2F1C" w:rsidTr="001F0656">
        <w:tc>
          <w:tcPr>
            <w:tcW w:w="10773" w:type="dxa"/>
            <w:gridSpan w:val="2"/>
            <w:vAlign w:val="center"/>
          </w:tcPr>
          <w:p w:rsidR="001A2F1C" w:rsidRPr="00673647" w:rsidRDefault="001A2F1C" w:rsidP="005956DA">
            <w:pPr>
              <w:spacing w:after="120"/>
              <w:jc w:val="left"/>
              <w:rPr>
                <w:b/>
              </w:rPr>
            </w:pPr>
            <w:r w:rsidRPr="003A4E94">
              <w:rPr>
                <w:b/>
              </w:rPr>
              <w:t>Анализ на задачата</w:t>
            </w:r>
          </w:p>
          <w:p w:rsidR="001A2F1C" w:rsidRPr="006D5A9F" w:rsidRDefault="001A2F1C" w:rsidP="005956DA">
            <w:pPr>
              <w:autoSpaceDE w:val="0"/>
              <w:autoSpaceDN w:val="0"/>
              <w:adjustRightInd w:val="0"/>
              <w:spacing w:before="0"/>
              <w:jc w:val="left"/>
              <w:rPr>
                <w:rFonts w:cs="Verdana"/>
                <w:color w:val="000000"/>
                <w:szCs w:val="20"/>
                <w:lang w:eastAsia="en-US"/>
              </w:rPr>
            </w:pPr>
            <w:r>
              <w:rPr>
                <w:rFonts w:cs="Verdana"/>
                <w:color w:val="000000"/>
                <w:szCs w:val="20"/>
                <w:lang w:val="en-US" w:eastAsia="en-US"/>
              </w:rPr>
              <w:t>Използвайте за ключ и</w:t>
            </w:r>
            <w:r w:rsidRPr="006D5A9F">
              <w:rPr>
                <w:rFonts w:cs="Verdana"/>
                <w:color w:val="000000"/>
                <w:szCs w:val="20"/>
                <w:lang w:val="en-US" w:eastAsia="en-US"/>
              </w:rPr>
              <w:t xml:space="preserve"> стойност една и съща стойност – елементът от множеството.</w:t>
            </w:r>
          </w:p>
        </w:tc>
      </w:tr>
      <w:tr w:rsidR="001A2F1C" w:rsidTr="001F0656">
        <w:tc>
          <w:tcPr>
            <w:tcW w:w="10773" w:type="dxa"/>
            <w:gridSpan w:val="2"/>
            <w:vAlign w:val="center"/>
          </w:tcPr>
          <w:p w:rsidR="001A2F1C" w:rsidRPr="003A4E94" w:rsidRDefault="001A2F1C" w:rsidP="005956DA">
            <w:pPr>
              <w:spacing w:after="120"/>
              <w:jc w:val="left"/>
              <w:rPr>
                <w:b/>
              </w:rPr>
            </w:pPr>
            <w:r w:rsidRPr="003A4E94">
              <w:rPr>
                <w:b/>
              </w:rPr>
              <w:t>Решение (сорс код)</w:t>
            </w:r>
          </w:p>
        </w:tc>
      </w:tr>
      <w:tr w:rsidR="001A2F1C" w:rsidRPr="0004257E" w:rsidTr="001F0656">
        <w:tc>
          <w:tcPr>
            <w:tcW w:w="10773" w:type="dxa"/>
            <w:gridSpan w:val="2"/>
            <w:tcMar>
              <w:top w:w="113" w:type="dxa"/>
              <w:bottom w:w="113" w:type="dxa"/>
            </w:tcMar>
            <w:vAlign w:val="center"/>
          </w:tcPr>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System.Collections.Generic;</w:t>
            </w:r>
          </w:p>
          <w:p w:rsidR="001A2F1C" w:rsidRPr="00161E83" w:rsidRDefault="001A2F1C" w:rsidP="00330B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 </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System.Text;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 xml:space="preserve">&lt;T&gt; :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&lt;T&gt;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Dictionary</w:t>
            </w:r>
            <w:r w:rsidRPr="00161E83">
              <w:rPr>
                <w:rFonts w:ascii="Consolas" w:hAnsi="Consolas" w:cs="Consolas"/>
                <w:szCs w:val="20"/>
                <w:lang w:val="en-US" w:eastAsia="en-US"/>
              </w:rPr>
              <w:t>&lt;T, T&gt; container;</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get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container.Count;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DictHashSet()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Dictionary</w:t>
            </w:r>
            <w:r w:rsidRPr="00161E83">
              <w:rPr>
                <w:rFonts w:ascii="Consolas" w:hAnsi="Consolas" w:cs="Consolas"/>
                <w:szCs w:val="20"/>
                <w:lang w:val="en-US" w:eastAsia="en-US"/>
              </w:rPr>
              <w:t>&lt;T, T&gt;();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Add(T element)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containsElement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.Contains(element);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(containsElement)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false</w:t>
            </w:r>
            <w:r w:rsidRPr="00161E83">
              <w:rPr>
                <w:rFonts w:ascii="Consolas" w:hAnsi="Consolas" w:cs="Consolas"/>
                <w:szCs w:val="20"/>
                <w:lang w:val="en-US" w:eastAsia="en-US"/>
              </w:rPr>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container.Add(element, element);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Contains(T element)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T value;</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(container.TryGetValue(element,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value))</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false</w:t>
            </w:r>
            <w:r w:rsidRPr="00161E83">
              <w:rPr>
                <w:rFonts w:ascii="Consolas" w:hAnsi="Consolas" w:cs="Consolas"/>
                <w:szCs w:val="20"/>
                <w:lang w:val="en-US" w:eastAsia="en-US"/>
              </w:rPr>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Remove(T element)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isElementRemoved = container.Remove(element);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isElementRemoved;</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Clear()</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.container.Clear();</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Union(</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&lt;T&gt; other)</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(other == </w:t>
            </w:r>
            <w:r w:rsidRPr="00161E83">
              <w:rPr>
                <w:rFonts w:ascii="Consolas" w:hAnsi="Consolas" w:cs="Consolas"/>
                <w:color w:val="0000FF"/>
                <w:szCs w:val="20"/>
                <w:lang w:val="en-US" w:eastAsia="en-US"/>
              </w:rPr>
              <w:t>null</w:t>
            </w:r>
            <w:r w:rsidRPr="00161E83">
              <w:rPr>
                <w:rFonts w:ascii="Consolas" w:hAnsi="Consolas" w:cs="Consolas"/>
                <w:szCs w:val="20"/>
                <w:lang w:val="en-US" w:eastAsia="en-US"/>
              </w:rPr>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throw</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ArgumentNullException</w:t>
            </w:r>
            <w:r w:rsidRPr="00161E83">
              <w:rPr>
                <w:rFonts w:ascii="Consolas" w:hAnsi="Consolas" w:cs="Consolas"/>
                <w:szCs w:val="20"/>
                <w:lang w:val="en-US" w:eastAsia="en-US"/>
              </w:rPr>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other)</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.Add(item);</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Intersect(</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&lt;T&gt; otherSet)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(otherSet == </w:t>
            </w:r>
            <w:r w:rsidRPr="00161E83">
              <w:rPr>
                <w:rFonts w:ascii="Consolas" w:hAnsi="Consolas" w:cs="Consolas"/>
                <w:color w:val="0000FF"/>
                <w:szCs w:val="20"/>
                <w:lang w:val="en-US" w:eastAsia="en-US"/>
              </w:rPr>
              <w:t>null</w:t>
            </w:r>
            <w:r w:rsidRPr="00161E83">
              <w:rPr>
                <w:rFonts w:ascii="Consolas" w:hAnsi="Consolas" w:cs="Consolas"/>
                <w:szCs w:val="20"/>
                <w:lang w:val="en-US" w:eastAsia="en-US"/>
              </w:rPr>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throw</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ArgumentNullException</w:t>
            </w:r>
            <w:r w:rsidRPr="00161E83">
              <w:rPr>
                <w:rFonts w:ascii="Consolas" w:hAnsi="Consolas" w:cs="Consolas"/>
                <w:szCs w:val="20"/>
                <w:lang w:val="en-US" w:eastAsia="en-US"/>
              </w:rPr>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 xml:space="preserve">&lt;T&gt; intersection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&lt;T&gt;();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otherSet)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.Contains(item))</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intersection.Add(item);</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 = intersection.container;</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IEnumerator</w:t>
            </w:r>
            <w:r w:rsidRPr="00161E83">
              <w:rPr>
                <w:rFonts w:ascii="Consolas" w:hAnsi="Consolas" w:cs="Consolas"/>
                <w:szCs w:val="20"/>
                <w:lang w:val="en-US" w:eastAsia="en-US"/>
              </w:rPr>
              <w:t>&lt;T&gt; GetEnumerator()</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yield</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item.Key;</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2B91AF"/>
                <w:szCs w:val="20"/>
                <w:lang w:val="en-US" w:eastAsia="en-US"/>
              </w:rPr>
              <w:t>IEnumerator</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.GetEnumerator()</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.GetEnumerator();</w:t>
            </w:r>
          </w:p>
          <w:p w:rsidR="001A2F1C" w:rsidRPr="00161E83" w:rsidRDefault="001A2F1C" w:rsidP="00AD3379">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854B5C" w:rsidRPr="00161E83" w:rsidRDefault="001A2F1C" w:rsidP="00854B5C">
            <w:pPr>
              <w:autoSpaceDE w:val="0"/>
              <w:autoSpaceDN w:val="0"/>
              <w:adjustRightInd w:val="0"/>
              <w:spacing w:before="0"/>
              <w:jc w:val="left"/>
              <w:rPr>
                <w:rFonts w:ascii="Consolas" w:hAnsi="Consolas" w:cs="Consolas"/>
                <w:color w:val="0000FF"/>
                <w:szCs w:val="20"/>
                <w:lang w:eastAsia="en-US"/>
              </w:rPr>
            </w:pPr>
            <w:r w:rsidRPr="00161E83">
              <w:rPr>
                <w:rFonts w:ascii="Consolas" w:hAnsi="Consolas" w:cs="Consolas"/>
                <w:szCs w:val="20"/>
                <w:lang w:val="en-US" w:eastAsia="en-US"/>
              </w:rPr>
              <w:t>}</w:t>
            </w:r>
          </w:p>
          <w:p w:rsidR="00854B5C" w:rsidRPr="00161E83" w:rsidRDefault="00854B5C" w:rsidP="00854B5C">
            <w:pPr>
              <w:autoSpaceDE w:val="0"/>
              <w:autoSpaceDN w:val="0"/>
              <w:adjustRightInd w:val="0"/>
              <w:spacing w:before="0"/>
              <w:jc w:val="left"/>
              <w:rPr>
                <w:rFonts w:ascii="Consolas" w:hAnsi="Consolas" w:cs="Consolas"/>
                <w:color w:val="0000FF"/>
                <w:szCs w:val="20"/>
                <w:lang w:eastAsia="en-US"/>
              </w:rPr>
            </w:pPr>
          </w:p>
          <w:p w:rsidR="001A2F1C" w:rsidRPr="00161E83" w:rsidRDefault="001A2F1C" w:rsidP="00B63DBF">
            <w:pPr>
              <w:autoSpaceDE w:val="0"/>
              <w:autoSpaceDN w:val="0"/>
              <w:adjustRightInd w:val="0"/>
              <w:spacing w:before="0"/>
              <w:jc w:val="left"/>
              <w:rPr>
                <w:rFonts w:ascii="Consolas" w:hAnsi="Consolas" w:cs="Consolas"/>
                <w:szCs w:val="20"/>
                <w:lang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CommandExecuter</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output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Main(</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args)</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ExecuteCommands(set);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.WriteLine(output);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commandsCountInput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commandsCount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.Parse(commandsCountInput);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0; i &lt; commandsCount; i++)</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ExecuteCommands(command,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tokens = command.Split(</w:t>
            </w:r>
            <w:r w:rsidRPr="00161E83">
              <w:rPr>
                <w:rFonts w:ascii="Consolas" w:hAnsi="Consolas" w:cs="Consolas"/>
                <w:color w:val="A31515"/>
                <w:szCs w:val="20"/>
                <w:lang w:val="en-US" w:eastAsia="en-US"/>
              </w:rPr>
              <w:t>' '</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commandAction = tokens[0];</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switch</w:t>
            </w:r>
            <w:r w:rsidRPr="00161E83">
              <w:rPr>
                <w:rFonts w:ascii="Consolas" w:hAnsi="Consolas" w:cs="Consolas"/>
                <w:szCs w:val="20"/>
                <w:lang w:val="en-US" w:eastAsia="en-US"/>
              </w:rPr>
              <w:t xml:space="preserve"> (commandAction)</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"add"</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ExecuteAddCommand(tokens,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"count"</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ExecuteCountCommand(set);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"remove"</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ExecuteRemoveCommand(tokens,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"contains"</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ExecuteContainsCommand(tokens,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"clear"</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ExecuteClearCommand(set);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"union"</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ExecuteUnionCommand(tokens,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"intersect"</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ExecuteIntersectCommand(tokens,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"elements"</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ExecuteElementsCommand(set);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PrintLine(</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line)</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(line.Equals(</w:t>
            </w:r>
            <w:r w:rsidRPr="00161E83">
              <w:rPr>
                <w:rFonts w:ascii="Consolas" w:hAnsi="Consolas" w:cs="Consolas"/>
                <w:color w:val="2B91AF"/>
                <w:szCs w:val="20"/>
                <w:lang w:val="en-US" w:eastAsia="en-US"/>
              </w:rPr>
              <w:t>String</w:t>
            </w:r>
            <w:r w:rsidRPr="00161E83">
              <w:rPr>
                <w:rFonts w:ascii="Consolas" w:hAnsi="Consolas" w:cs="Consolas"/>
                <w:szCs w:val="20"/>
                <w:lang w:val="en-US" w:eastAsia="en-US"/>
              </w:rPr>
              <w:t>.Empty))</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output.AppendLine(line);</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ExecuteAddCommand(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newElement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isCommandSuccessful = set.Add(newElement);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(!isCommandSuccessful)</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PrintLine(isCommandSuccessful.ToString());</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ExecuteCountCommand(</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 = set.Count;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PrintLine(count.ToString());</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ExecuteRemoveCommand(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isRemoved = set.Remove(element);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(!isRemoved)</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PrintLine(isRemoved.ToString());</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ExecuteContainsCommand(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 = set.Contains(element);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PrintLine(contains.ToString());</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ExecuteClearCommand(</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set.Clear();</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ExecuteUnionCommand(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unionSet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1; i &lt; tokens.Length; i++)</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otherSetElement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.Parse(tokens[i]);</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unionSet.Add(otherSetElement);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set.Union(unionSet);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ExecuteIntersectCommand(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intersectionSet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1; i &lt; tokens.Length; i++)</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otherSetElement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.Parse(tokens[i]);</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intersectionSet.Add(otherSetElement);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set.Intersect(intersectionSet);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ExecuteElementsCommand(</w:t>
            </w:r>
            <w:r w:rsidRPr="00161E83">
              <w:rPr>
                <w:rFonts w:ascii="Consolas" w:hAnsi="Consolas" w:cs="Consolas"/>
                <w:color w:val="2B91AF"/>
                <w:szCs w:val="20"/>
                <w:lang w:val="en-US" w:eastAsia="en-US"/>
              </w:rPr>
              <w:t>DictHashSet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SortedSet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sortedSet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SortedSet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sortedSet.Add(item);</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buffer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sortedSet)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buffer.AppendFormat(</w:t>
            </w:r>
            <w:r w:rsidRPr="00161E83">
              <w:rPr>
                <w:rFonts w:ascii="Consolas" w:hAnsi="Consolas" w:cs="Consolas"/>
                <w:color w:val="A31515"/>
                <w:szCs w:val="20"/>
                <w:lang w:val="en-US" w:eastAsia="en-US"/>
              </w:rPr>
              <w:t>"{0} "</w:t>
            </w:r>
            <w:r w:rsidRPr="00161E83">
              <w:rPr>
                <w:rFonts w:ascii="Consolas" w:hAnsi="Consolas" w:cs="Consolas"/>
                <w:szCs w:val="20"/>
                <w:lang w:val="en-US" w:eastAsia="en-US"/>
              </w:rPr>
              <w:t>, item);</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PrintLine(buffer.ToString());</w:t>
            </w:r>
          </w:p>
          <w:p w:rsidR="004B2BD2" w:rsidRPr="00161E83" w:rsidRDefault="004B2BD2" w:rsidP="004B2BD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854B5C" w:rsidRPr="00161E83" w:rsidRDefault="004B2BD2" w:rsidP="00B63DBF">
            <w:pPr>
              <w:autoSpaceDE w:val="0"/>
              <w:autoSpaceDN w:val="0"/>
              <w:adjustRightInd w:val="0"/>
              <w:spacing w:before="0"/>
              <w:jc w:val="left"/>
              <w:rPr>
                <w:rFonts w:ascii="Consolas" w:hAnsi="Consolas" w:cs="Consolas"/>
                <w:szCs w:val="20"/>
                <w:lang w:eastAsia="en-US"/>
              </w:rPr>
            </w:pPr>
            <w:r w:rsidRPr="00161E83">
              <w:rPr>
                <w:rFonts w:ascii="Consolas" w:hAnsi="Consolas" w:cs="Consolas"/>
                <w:szCs w:val="20"/>
                <w:lang w:val="en-US" w:eastAsia="en-US"/>
              </w:rPr>
              <w:t>}</w:t>
            </w:r>
          </w:p>
        </w:tc>
      </w:tr>
      <w:tr w:rsidR="001A2F1C" w:rsidTr="001F0656">
        <w:tc>
          <w:tcPr>
            <w:tcW w:w="10773" w:type="dxa"/>
            <w:gridSpan w:val="2"/>
            <w:vAlign w:val="center"/>
          </w:tcPr>
          <w:p w:rsidR="00D32C47" w:rsidRPr="00C77E01" w:rsidRDefault="00D32C47" w:rsidP="00D32C47">
            <w:pPr>
              <w:spacing w:after="120"/>
              <w:jc w:val="left"/>
              <w:rPr>
                <w:b/>
              </w:rPr>
            </w:pPr>
            <w:r w:rsidRPr="00C77E01">
              <w:rPr>
                <w:b/>
              </w:rPr>
              <w:lastRenderedPageBreak/>
              <w:t>Тестове</w:t>
            </w:r>
          </w:p>
          <w:p w:rsidR="00D32C47" w:rsidRPr="00C77E01" w:rsidRDefault="00D32C47" w:rsidP="00D32C47">
            <w:pPr>
              <w:spacing w:after="120"/>
            </w:pPr>
            <w:r w:rsidRPr="00C77E01">
              <w:t>Интересните случаи за тестване са следните:</w:t>
            </w:r>
          </w:p>
          <w:p w:rsidR="00D32C47" w:rsidRPr="00C77E01" w:rsidRDefault="00D32C47" w:rsidP="00D32C47">
            <w:pPr>
              <w:pStyle w:val="ListParagraph"/>
              <w:numPr>
                <w:ilvl w:val="0"/>
                <w:numId w:val="40"/>
              </w:numPr>
              <w:spacing w:after="120"/>
              <w:jc w:val="left"/>
              <w:rPr>
                <w:b/>
                <w:lang w:val="en-US"/>
              </w:rPr>
            </w:pPr>
            <w:r w:rsidRPr="00C77E01">
              <w:rPr>
                <w:rFonts w:cs="Consolas"/>
              </w:rPr>
              <w:t>Примерният вход от условието на задачата</w:t>
            </w:r>
          </w:p>
          <w:p w:rsidR="00C77E01" w:rsidRPr="00C77E01" w:rsidRDefault="00C77E01" w:rsidP="00D32C47">
            <w:pPr>
              <w:pStyle w:val="ListParagraph"/>
              <w:numPr>
                <w:ilvl w:val="0"/>
                <w:numId w:val="40"/>
              </w:numPr>
              <w:spacing w:after="120"/>
              <w:jc w:val="left"/>
              <w:rPr>
                <w:b/>
                <w:lang w:val="en-US"/>
              </w:rPr>
            </w:pPr>
            <w:r>
              <w:rPr>
                <w:rFonts w:cs="Consolas"/>
              </w:rPr>
              <w:t>0 команди</w:t>
            </w:r>
          </w:p>
          <w:p w:rsidR="00D32C47" w:rsidRPr="00C77E01" w:rsidRDefault="00FC34F2" w:rsidP="00D32C47">
            <w:pPr>
              <w:pStyle w:val="ListParagraph"/>
              <w:numPr>
                <w:ilvl w:val="0"/>
                <w:numId w:val="40"/>
              </w:numPr>
              <w:spacing w:after="120"/>
              <w:jc w:val="left"/>
              <w:rPr>
                <w:b/>
                <w:lang w:val="en-US"/>
              </w:rPr>
            </w:pPr>
            <w:r w:rsidRPr="00C77E01">
              <w:t>Голям брой добавяния на едни и същи числа</w:t>
            </w:r>
          </w:p>
          <w:p w:rsidR="001A2F1C" w:rsidRPr="00C77E01" w:rsidRDefault="00FC34F2" w:rsidP="00FC34F2">
            <w:pPr>
              <w:pStyle w:val="ListParagraph"/>
              <w:numPr>
                <w:ilvl w:val="0"/>
                <w:numId w:val="40"/>
              </w:numPr>
              <w:spacing w:after="120"/>
              <w:jc w:val="left"/>
              <w:rPr>
                <w:b/>
              </w:rPr>
            </w:pPr>
            <w:r w:rsidRPr="00C77E01">
              <w:t>1000 команди</w:t>
            </w:r>
          </w:p>
        </w:tc>
      </w:tr>
      <w:tr w:rsidR="001A2F1C" w:rsidTr="001F0656">
        <w:tc>
          <w:tcPr>
            <w:tcW w:w="5387" w:type="dxa"/>
            <w:vAlign w:val="center"/>
          </w:tcPr>
          <w:p w:rsidR="001A2F1C" w:rsidRPr="006A0B63" w:rsidRDefault="001A2F1C" w:rsidP="005956DA">
            <w:pPr>
              <w:spacing w:after="120"/>
              <w:jc w:val="left"/>
              <w:rPr>
                <w:b/>
              </w:rPr>
            </w:pPr>
            <w:r w:rsidRPr="006A0B63">
              <w:rPr>
                <w:b/>
              </w:rPr>
              <w:t>Вход</w:t>
            </w:r>
          </w:p>
        </w:tc>
        <w:tc>
          <w:tcPr>
            <w:tcW w:w="5386" w:type="dxa"/>
            <w:vAlign w:val="center"/>
          </w:tcPr>
          <w:p w:rsidR="001A2F1C" w:rsidRPr="006A0B63" w:rsidRDefault="001A2F1C" w:rsidP="005956DA">
            <w:pPr>
              <w:spacing w:after="120"/>
              <w:jc w:val="left"/>
              <w:rPr>
                <w:b/>
              </w:rPr>
            </w:pPr>
            <w:r w:rsidRPr="006A0B63">
              <w:rPr>
                <w:b/>
              </w:rPr>
              <w:t>Изход</w:t>
            </w:r>
          </w:p>
        </w:tc>
      </w:tr>
      <w:tr w:rsidR="001A2F1C" w:rsidRPr="00F73CEF" w:rsidTr="001F0656">
        <w:tc>
          <w:tcPr>
            <w:tcW w:w="5387" w:type="dxa"/>
          </w:tcPr>
          <w:p w:rsidR="001A2F1C" w:rsidRPr="00BE4E42" w:rsidRDefault="001A2F1C" w:rsidP="00334878">
            <w:pPr>
              <w:tabs>
                <w:tab w:val="left" w:pos="426"/>
              </w:tabs>
              <w:suppressAutoHyphens/>
              <w:rPr>
                <w:rStyle w:val="Code"/>
                <w:lang w:val="bg-BG"/>
              </w:rPr>
            </w:pPr>
            <w:r>
              <w:rPr>
                <w:rStyle w:val="Code"/>
                <w:lang w:val="bg-BG"/>
              </w:rPr>
              <w:t>14</w:t>
            </w:r>
          </w:p>
          <w:p w:rsidR="001A2F1C" w:rsidRPr="004A7F0B" w:rsidRDefault="001A2F1C" w:rsidP="00334878">
            <w:pPr>
              <w:tabs>
                <w:tab w:val="left" w:pos="426"/>
              </w:tabs>
              <w:suppressAutoHyphens/>
              <w:rPr>
                <w:rStyle w:val="Code"/>
              </w:rPr>
            </w:pPr>
            <w:r w:rsidRPr="004A7F0B">
              <w:rPr>
                <w:rStyle w:val="Code"/>
              </w:rPr>
              <w:t>add 14</w:t>
            </w:r>
          </w:p>
          <w:p w:rsidR="001A2F1C" w:rsidRPr="004A7F0B" w:rsidRDefault="001A2F1C" w:rsidP="00334878">
            <w:pPr>
              <w:tabs>
                <w:tab w:val="left" w:pos="426"/>
              </w:tabs>
              <w:suppressAutoHyphens/>
              <w:rPr>
                <w:rStyle w:val="Code"/>
              </w:rPr>
            </w:pPr>
            <w:r w:rsidRPr="004A7F0B">
              <w:rPr>
                <w:rStyle w:val="Code"/>
              </w:rPr>
              <w:t>add 15</w:t>
            </w:r>
          </w:p>
          <w:p w:rsidR="001A2F1C" w:rsidRDefault="001A2F1C" w:rsidP="00334878">
            <w:pPr>
              <w:tabs>
                <w:tab w:val="left" w:pos="426"/>
              </w:tabs>
              <w:suppressAutoHyphens/>
              <w:rPr>
                <w:rStyle w:val="Code"/>
                <w:lang w:val="bg-BG"/>
              </w:rPr>
            </w:pPr>
            <w:r w:rsidRPr="004A7F0B">
              <w:rPr>
                <w:rStyle w:val="Code"/>
              </w:rPr>
              <w:t>count</w:t>
            </w:r>
          </w:p>
          <w:p w:rsidR="001A2F1C" w:rsidRPr="001513EC" w:rsidRDefault="001A2F1C" w:rsidP="00334878">
            <w:pPr>
              <w:tabs>
                <w:tab w:val="left" w:pos="426"/>
              </w:tabs>
              <w:suppressAutoHyphens/>
              <w:rPr>
                <w:rStyle w:val="Code"/>
              </w:rPr>
            </w:pPr>
            <w:r>
              <w:rPr>
                <w:rStyle w:val="Code"/>
              </w:rPr>
              <w:t>elements</w:t>
            </w:r>
          </w:p>
          <w:p w:rsidR="001A2F1C" w:rsidRPr="004A7F0B" w:rsidRDefault="001A2F1C" w:rsidP="00334878">
            <w:pPr>
              <w:tabs>
                <w:tab w:val="left" w:pos="426"/>
              </w:tabs>
              <w:suppressAutoHyphens/>
              <w:rPr>
                <w:rStyle w:val="Code"/>
              </w:rPr>
            </w:pPr>
            <w:r w:rsidRPr="004A7F0B">
              <w:rPr>
                <w:rStyle w:val="Code"/>
              </w:rPr>
              <w:t>remove 3</w:t>
            </w:r>
          </w:p>
          <w:p w:rsidR="001A2F1C" w:rsidRPr="004A7F0B" w:rsidRDefault="001A2F1C" w:rsidP="00334878">
            <w:pPr>
              <w:tabs>
                <w:tab w:val="left" w:pos="426"/>
              </w:tabs>
              <w:suppressAutoHyphens/>
              <w:rPr>
                <w:rStyle w:val="Code"/>
              </w:rPr>
            </w:pPr>
            <w:r w:rsidRPr="004A7F0B">
              <w:rPr>
                <w:rStyle w:val="Code"/>
              </w:rPr>
              <w:t>add 14</w:t>
            </w:r>
          </w:p>
          <w:p w:rsidR="001A2F1C" w:rsidRDefault="001A2F1C" w:rsidP="00334878">
            <w:pPr>
              <w:tabs>
                <w:tab w:val="left" w:pos="426"/>
              </w:tabs>
              <w:suppressAutoHyphens/>
              <w:rPr>
                <w:rStyle w:val="Code"/>
              </w:rPr>
            </w:pPr>
            <w:r w:rsidRPr="004A7F0B">
              <w:rPr>
                <w:rStyle w:val="Code"/>
              </w:rPr>
              <w:t>remove 14</w:t>
            </w:r>
          </w:p>
          <w:p w:rsidR="001A2F1C" w:rsidRDefault="001A2F1C" w:rsidP="00334878">
            <w:pPr>
              <w:tabs>
                <w:tab w:val="left" w:pos="426"/>
              </w:tabs>
              <w:suppressAutoHyphens/>
              <w:rPr>
                <w:rStyle w:val="Code"/>
                <w:lang w:val="bg-BG"/>
              </w:rPr>
            </w:pPr>
            <w:r>
              <w:rPr>
                <w:rStyle w:val="Code"/>
              </w:rPr>
              <w:lastRenderedPageBreak/>
              <w:t>union 1 2 3</w:t>
            </w:r>
          </w:p>
          <w:p w:rsidR="001A2F1C" w:rsidRPr="00CD062F" w:rsidRDefault="001A2F1C" w:rsidP="00334878">
            <w:pPr>
              <w:tabs>
                <w:tab w:val="left" w:pos="426"/>
              </w:tabs>
              <w:suppressAutoHyphens/>
              <w:rPr>
                <w:rStyle w:val="Code"/>
                <w:lang w:val="bg-BG"/>
              </w:rPr>
            </w:pPr>
            <w:r>
              <w:rPr>
                <w:rStyle w:val="Code"/>
              </w:rPr>
              <w:t>remove 1</w:t>
            </w:r>
            <w:r>
              <w:rPr>
                <w:rStyle w:val="Code"/>
                <w:lang w:val="bg-BG"/>
              </w:rPr>
              <w:t>2</w:t>
            </w:r>
          </w:p>
          <w:p w:rsidR="001A2F1C" w:rsidRDefault="001A2F1C" w:rsidP="00334878">
            <w:pPr>
              <w:tabs>
                <w:tab w:val="left" w:pos="426"/>
              </w:tabs>
              <w:suppressAutoHyphens/>
              <w:rPr>
                <w:rStyle w:val="Code"/>
              </w:rPr>
            </w:pPr>
            <w:r w:rsidRPr="004A7F0B">
              <w:rPr>
                <w:rStyle w:val="Code"/>
              </w:rPr>
              <w:t>contains 15</w:t>
            </w:r>
          </w:p>
          <w:p w:rsidR="001A2F1C" w:rsidRDefault="001A2F1C" w:rsidP="00334878">
            <w:pPr>
              <w:tabs>
                <w:tab w:val="left" w:pos="426"/>
              </w:tabs>
              <w:suppressAutoHyphens/>
              <w:rPr>
                <w:rStyle w:val="Code"/>
              </w:rPr>
            </w:pPr>
            <w:r>
              <w:rPr>
                <w:rStyle w:val="Code"/>
              </w:rPr>
              <w:t>intersect 2 15 17</w:t>
            </w:r>
          </w:p>
          <w:p w:rsidR="001A2F1C" w:rsidRPr="004A7F0B" w:rsidRDefault="001A2F1C" w:rsidP="00334878">
            <w:pPr>
              <w:tabs>
                <w:tab w:val="left" w:pos="426"/>
              </w:tabs>
              <w:suppressAutoHyphens/>
              <w:rPr>
                <w:rStyle w:val="Code"/>
              </w:rPr>
            </w:pPr>
            <w:r>
              <w:rPr>
                <w:rStyle w:val="Code"/>
              </w:rPr>
              <w:t>elements</w:t>
            </w:r>
          </w:p>
          <w:p w:rsidR="001A2F1C" w:rsidRPr="004A7F0B" w:rsidRDefault="001A2F1C" w:rsidP="00334878">
            <w:pPr>
              <w:tabs>
                <w:tab w:val="left" w:pos="426"/>
              </w:tabs>
              <w:suppressAutoHyphens/>
              <w:rPr>
                <w:rStyle w:val="Code"/>
              </w:rPr>
            </w:pPr>
            <w:r w:rsidRPr="004A7F0B">
              <w:rPr>
                <w:rStyle w:val="Code"/>
              </w:rPr>
              <w:t>clear</w:t>
            </w:r>
          </w:p>
          <w:p w:rsidR="001A2F1C" w:rsidRPr="00334878" w:rsidRDefault="001A2F1C" w:rsidP="00334878">
            <w:pPr>
              <w:tabs>
                <w:tab w:val="left" w:pos="426"/>
              </w:tabs>
              <w:suppressAutoHyphens/>
              <w:rPr>
                <w:rFonts w:ascii="Courier New" w:hAnsi="Courier New"/>
                <w:b/>
                <w:bCs/>
                <w:noProof/>
                <w:kern w:val="32"/>
              </w:rPr>
            </w:pPr>
            <w:r w:rsidRPr="004A7F0B">
              <w:rPr>
                <w:rStyle w:val="Code"/>
              </w:rPr>
              <w:t>count</w:t>
            </w:r>
          </w:p>
        </w:tc>
        <w:tc>
          <w:tcPr>
            <w:tcW w:w="5386" w:type="dxa"/>
          </w:tcPr>
          <w:p w:rsidR="001A2F1C" w:rsidRDefault="001A2F1C" w:rsidP="006A0B63">
            <w:pPr>
              <w:tabs>
                <w:tab w:val="left" w:pos="426"/>
              </w:tabs>
              <w:suppressAutoHyphens/>
              <w:rPr>
                <w:rStyle w:val="Code"/>
              </w:rPr>
            </w:pPr>
            <w:r w:rsidRPr="004A7F0B">
              <w:rPr>
                <w:rStyle w:val="Code"/>
              </w:rPr>
              <w:lastRenderedPageBreak/>
              <w:t>2</w:t>
            </w:r>
          </w:p>
          <w:p w:rsidR="001A2F1C" w:rsidRDefault="001A2F1C" w:rsidP="006A0B63">
            <w:pPr>
              <w:tabs>
                <w:tab w:val="left" w:pos="426"/>
              </w:tabs>
              <w:suppressAutoHyphens/>
              <w:rPr>
                <w:rStyle w:val="Code"/>
              </w:rPr>
            </w:pPr>
            <w:r>
              <w:rPr>
                <w:rStyle w:val="Code"/>
              </w:rPr>
              <w:t>14 15</w:t>
            </w:r>
          </w:p>
          <w:p w:rsidR="001A2F1C" w:rsidRDefault="001A2F1C" w:rsidP="006A0B63">
            <w:pPr>
              <w:tabs>
                <w:tab w:val="left" w:pos="426"/>
              </w:tabs>
              <w:suppressAutoHyphens/>
              <w:rPr>
                <w:rStyle w:val="Code"/>
              </w:rPr>
            </w:pPr>
            <w:r>
              <w:rPr>
                <w:rStyle w:val="Code"/>
              </w:rPr>
              <w:t>False</w:t>
            </w:r>
          </w:p>
          <w:p w:rsidR="001A2F1C" w:rsidRDefault="001A2F1C" w:rsidP="006A0B63">
            <w:pPr>
              <w:tabs>
                <w:tab w:val="left" w:pos="426"/>
              </w:tabs>
              <w:suppressAutoHyphens/>
              <w:rPr>
                <w:rStyle w:val="Code"/>
              </w:rPr>
            </w:pPr>
            <w:r>
              <w:rPr>
                <w:rStyle w:val="Code"/>
              </w:rPr>
              <w:t>False</w:t>
            </w:r>
          </w:p>
          <w:p w:rsidR="001A2F1C" w:rsidRDefault="001A2F1C" w:rsidP="006A0B63">
            <w:pPr>
              <w:tabs>
                <w:tab w:val="left" w:pos="426"/>
              </w:tabs>
              <w:suppressAutoHyphens/>
              <w:rPr>
                <w:rStyle w:val="Code"/>
              </w:rPr>
            </w:pPr>
            <w:r>
              <w:rPr>
                <w:rStyle w:val="Code"/>
              </w:rPr>
              <w:t>False</w:t>
            </w:r>
          </w:p>
          <w:p w:rsidR="001A2F1C" w:rsidRDefault="001A2F1C" w:rsidP="006A0B63">
            <w:pPr>
              <w:tabs>
                <w:tab w:val="left" w:pos="426"/>
              </w:tabs>
              <w:suppressAutoHyphens/>
              <w:rPr>
                <w:rStyle w:val="Code"/>
              </w:rPr>
            </w:pPr>
            <w:r>
              <w:rPr>
                <w:rStyle w:val="Code"/>
              </w:rPr>
              <w:t>True</w:t>
            </w:r>
          </w:p>
          <w:p w:rsidR="001A2F1C" w:rsidRDefault="001A2F1C" w:rsidP="006A0B63">
            <w:pPr>
              <w:tabs>
                <w:tab w:val="left" w:pos="426"/>
              </w:tabs>
              <w:suppressAutoHyphens/>
              <w:rPr>
                <w:rStyle w:val="Code"/>
              </w:rPr>
            </w:pPr>
            <w:r>
              <w:rPr>
                <w:rStyle w:val="Code"/>
              </w:rPr>
              <w:t>2 15</w:t>
            </w:r>
          </w:p>
          <w:p w:rsidR="001A2F1C" w:rsidRPr="00C527CC" w:rsidRDefault="001A2F1C" w:rsidP="006A0B63">
            <w:pPr>
              <w:spacing w:after="120"/>
              <w:jc w:val="left"/>
              <w:rPr>
                <w:rFonts w:ascii="Consolas" w:hAnsi="Consolas" w:cs="Consolas"/>
                <w:noProof/>
                <w:highlight w:val="yellow"/>
                <w:lang w:val="en-US"/>
              </w:rPr>
            </w:pPr>
            <w:r>
              <w:rPr>
                <w:rStyle w:val="Code"/>
              </w:rPr>
              <w:t>0</w:t>
            </w:r>
          </w:p>
        </w:tc>
      </w:tr>
      <w:tr w:rsidR="001A2F1C" w:rsidRPr="00F73CEF" w:rsidTr="001F0656">
        <w:tc>
          <w:tcPr>
            <w:tcW w:w="5387" w:type="dxa"/>
            <w:vAlign w:val="center"/>
          </w:tcPr>
          <w:p w:rsidR="001A2F1C" w:rsidRPr="00327D7F" w:rsidRDefault="001A2F1C" w:rsidP="00D23EDE">
            <w:pPr>
              <w:spacing w:after="120"/>
              <w:jc w:val="left"/>
              <w:rPr>
                <w:b/>
              </w:rPr>
            </w:pPr>
            <w:r w:rsidRPr="00327D7F">
              <w:rPr>
                <w:b/>
              </w:rPr>
              <w:lastRenderedPageBreak/>
              <w:t>Вход</w:t>
            </w:r>
          </w:p>
        </w:tc>
        <w:tc>
          <w:tcPr>
            <w:tcW w:w="5386" w:type="dxa"/>
            <w:vAlign w:val="center"/>
          </w:tcPr>
          <w:p w:rsidR="001A2F1C" w:rsidRPr="00327D7F" w:rsidRDefault="001A2F1C" w:rsidP="00D23EDE">
            <w:pPr>
              <w:spacing w:after="120"/>
              <w:jc w:val="left"/>
              <w:rPr>
                <w:b/>
              </w:rPr>
            </w:pPr>
            <w:r w:rsidRPr="00327D7F">
              <w:rPr>
                <w:b/>
              </w:rPr>
              <w:t>Изход</w:t>
            </w:r>
          </w:p>
        </w:tc>
      </w:tr>
      <w:tr w:rsidR="001A2F1C" w:rsidRPr="00F73CEF" w:rsidTr="001F0656">
        <w:tc>
          <w:tcPr>
            <w:tcW w:w="5387" w:type="dxa"/>
          </w:tcPr>
          <w:p w:rsidR="001A2F1C" w:rsidRPr="00226023" w:rsidRDefault="001A2F1C" w:rsidP="00D23EDE">
            <w:pPr>
              <w:spacing w:after="120"/>
              <w:jc w:val="left"/>
              <w:rPr>
                <w:rFonts w:ascii="Consolas" w:hAnsi="Consolas" w:cs="Consolas"/>
                <w:noProof/>
                <w:highlight w:val="yellow"/>
              </w:rPr>
            </w:pPr>
            <w:r>
              <w:rPr>
                <w:rStyle w:val="Code"/>
                <w:lang w:val="bg-BG"/>
              </w:rPr>
              <w:t>0</w:t>
            </w:r>
          </w:p>
        </w:tc>
        <w:tc>
          <w:tcPr>
            <w:tcW w:w="5386" w:type="dxa"/>
          </w:tcPr>
          <w:p w:rsidR="001A2F1C" w:rsidRPr="00E30FBA" w:rsidRDefault="001A2F1C" w:rsidP="00D23EDE">
            <w:pPr>
              <w:spacing w:after="120"/>
              <w:jc w:val="left"/>
              <w:rPr>
                <w:rFonts w:ascii="Consolas" w:hAnsi="Consolas" w:cs="Consolas"/>
                <w:noProof/>
                <w:highlight w:val="yellow"/>
              </w:rPr>
            </w:pPr>
            <w:r>
              <w:rPr>
                <w:rStyle w:val="Code"/>
                <w:lang w:val="bg-BG"/>
              </w:rPr>
              <w:t>(празен низ)</w:t>
            </w:r>
          </w:p>
        </w:tc>
      </w:tr>
      <w:tr w:rsidR="00E4506E" w:rsidRPr="00F73CEF" w:rsidTr="00C9276B">
        <w:tc>
          <w:tcPr>
            <w:tcW w:w="5387" w:type="dxa"/>
            <w:vAlign w:val="center"/>
          </w:tcPr>
          <w:p w:rsidR="00E4506E" w:rsidRPr="00327D7F" w:rsidRDefault="00E4506E" w:rsidP="00C9276B">
            <w:pPr>
              <w:spacing w:after="120"/>
              <w:jc w:val="left"/>
              <w:rPr>
                <w:b/>
              </w:rPr>
            </w:pPr>
            <w:r w:rsidRPr="00327D7F">
              <w:rPr>
                <w:b/>
              </w:rPr>
              <w:t>Вход</w:t>
            </w:r>
          </w:p>
        </w:tc>
        <w:tc>
          <w:tcPr>
            <w:tcW w:w="5386" w:type="dxa"/>
            <w:vAlign w:val="center"/>
          </w:tcPr>
          <w:p w:rsidR="00E4506E" w:rsidRPr="00327D7F" w:rsidRDefault="00E4506E" w:rsidP="00C9276B">
            <w:pPr>
              <w:spacing w:after="120"/>
              <w:jc w:val="left"/>
              <w:rPr>
                <w:b/>
              </w:rPr>
            </w:pPr>
            <w:r w:rsidRPr="00327D7F">
              <w:rPr>
                <w:b/>
              </w:rPr>
              <w:t>Изход</w:t>
            </w:r>
          </w:p>
        </w:tc>
      </w:tr>
      <w:tr w:rsidR="00E4506E" w:rsidRPr="00F73CEF" w:rsidTr="001F0656">
        <w:tc>
          <w:tcPr>
            <w:tcW w:w="5387" w:type="dxa"/>
          </w:tcPr>
          <w:p w:rsidR="00B94E2F" w:rsidRPr="00DF1421" w:rsidRDefault="00DF1421" w:rsidP="00B94E2F">
            <w:pPr>
              <w:spacing w:after="120"/>
              <w:jc w:val="left"/>
              <w:rPr>
                <w:rStyle w:val="Code"/>
              </w:rPr>
            </w:pPr>
            <w:r>
              <w:rPr>
                <w:rStyle w:val="Code"/>
                <w:lang w:val="bg-BG"/>
              </w:rPr>
              <w:t>10</w:t>
            </w:r>
            <w:r>
              <w:rPr>
                <w:rStyle w:val="Code"/>
              </w:rPr>
              <w:t>5</w:t>
            </w:r>
          </w:p>
          <w:p w:rsidR="00B94E2F" w:rsidRPr="00B94E2F" w:rsidRDefault="00B94E2F" w:rsidP="00B94E2F">
            <w:pPr>
              <w:spacing w:after="120"/>
              <w:jc w:val="left"/>
              <w:rPr>
                <w:rStyle w:val="Code"/>
                <w:lang w:val="bg-BG"/>
              </w:rPr>
            </w:pPr>
            <w:r w:rsidRPr="00B94E2F">
              <w:rPr>
                <w:rStyle w:val="Code"/>
                <w:lang w:val="bg-BG"/>
              </w:rPr>
              <w:t>add 77</w:t>
            </w:r>
          </w:p>
          <w:p w:rsidR="00B94E2F" w:rsidRPr="00B94E2F" w:rsidRDefault="00B94E2F" w:rsidP="00B94E2F">
            <w:pPr>
              <w:spacing w:after="120"/>
              <w:jc w:val="left"/>
              <w:rPr>
                <w:rStyle w:val="Code"/>
                <w:lang w:val="bg-BG"/>
              </w:rPr>
            </w:pPr>
            <w:r w:rsidRPr="00B94E2F">
              <w:rPr>
                <w:rStyle w:val="Code"/>
                <w:lang w:val="bg-BG"/>
              </w:rPr>
              <w:t>add 90</w:t>
            </w:r>
          </w:p>
          <w:p w:rsidR="00B94E2F" w:rsidRPr="00B94E2F" w:rsidRDefault="00B94E2F" w:rsidP="00B94E2F">
            <w:pPr>
              <w:spacing w:after="120"/>
              <w:jc w:val="left"/>
              <w:rPr>
                <w:rStyle w:val="Code"/>
                <w:lang w:val="bg-BG"/>
              </w:rPr>
            </w:pPr>
            <w:r w:rsidRPr="00B94E2F">
              <w:rPr>
                <w:rStyle w:val="Code"/>
                <w:lang w:val="bg-BG"/>
              </w:rPr>
              <w:t>add 59</w:t>
            </w:r>
          </w:p>
          <w:p w:rsidR="00B94E2F" w:rsidRPr="00B94E2F" w:rsidRDefault="00B94E2F" w:rsidP="00B94E2F">
            <w:pPr>
              <w:spacing w:after="120"/>
              <w:jc w:val="left"/>
              <w:rPr>
                <w:rStyle w:val="Code"/>
                <w:lang w:val="bg-BG"/>
              </w:rPr>
            </w:pPr>
            <w:r w:rsidRPr="00B94E2F">
              <w:rPr>
                <w:rStyle w:val="Code"/>
                <w:lang w:val="bg-BG"/>
              </w:rPr>
              <w:t>add 83</w:t>
            </w:r>
          </w:p>
          <w:p w:rsidR="00B94E2F" w:rsidRPr="00B94E2F" w:rsidRDefault="00B94E2F" w:rsidP="00B94E2F">
            <w:pPr>
              <w:spacing w:after="120"/>
              <w:jc w:val="left"/>
              <w:rPr>
                <w:rStyle w:val="Code"/>
                <w:lang w:val="bg-BG"/>
              </w:rPr>
            </w:pPr>
            <w:r w:rsidRPr="00B94E2F">
              <w:rPr>
                <w:rStyle w:val="Code"/>
                <w:lang w:val="bg-BG"/>
              </w:rPr>
              <w:t>add 53</w:t>
            </w:r>
          </w:p>
          <w:p w:rsidR="00B94E2F" w:rsidRPr="00B94E2F" w:rsidRDefault="00B94E2F" w:rsidP="00B94E2F">
            <w:pPr>
              <w:spacing w:after="120"/>
              <w:jc w:val="left"/>
              <w:rPr>
                <w:rStyle w:val="Code"/>
                <w:lang w:val="bg-BG"/>
              </w:rPr>
            </w:pPr>
            <w:r w:rsidRPr="00B94E2F">
              <w:rPr>
                <w:rStyle w:val="Code"/>
                <w:lang w:val="bg-BG"/>
              </w:rPr>
              <w:t>add 53</w:t>
            </w:r>
          </w:p>
          <w:p w:rsidR="00B94E2F" w:rsidRPr="00B94E2F" w:rsidRDefault="00B94E2F" w:rsidP="00B94E2F">
            <w:pPr>
              <w:spacing w:after="120"/>
              <w:jc w:val="left"/>
              <w:rPr>
                <w:rStyle w:val="Code"/>
                <w:lang w:val="bg-BG"/>
              </w:rPr>
            </w:pPr>
            <w:r w:rsidRPr="00B94E2F">
              <w:rPr>
                <w:rStyle w:val="Code"/>
                <w:lang w:val="bg-BG"/>
              </w:rPr>
              <w:t>add 17</w:t>
            </w:r>
          </w:p>
          <w:p w:rsidR="00B94E2F" w:rsidRPr="00B94E2F" w:rsidRDefault="00B94E2F" w:rsidP="00B94E2F">
            <w:pPr>
              <w:spacing w:after="120"/>
              <w:jc w:val="left"/>
              <w:rPr>
                <w:rStyle w:val="Code"/>
                <w:lang w:val="bg-BG"/>
              </w:rPr>
            </w:pPr>
            <w:r w:rsidRPr="00B94E2F">
              <w:rPr>
                <w:rStyle w:val="Code"/>
                <w:lang w:val="bg-BG"/>
              </w:rPr>
              <w:t>add 42</w:t>
            </w:r>
          </w:p>
          <w:p w:rsidR="00B94E2F" w:rsidRPr="00B94E2F" w:rsidRDefault="00B94E2F" w:rsidP="00B94E2F">
            <w:pPr>
              <w:spacing w:after="120"/>
              <w:jc w:val="left"/>
              <w:rPr>
                <w:rStyle w:val="Code"/>
                <w:lang w:val="bg-BG"/>
              </w:rPr>
            </w:pPr>
            <w:r w:rsidRPr="00B94E2F">
              <w:rPr>
                <w:rStyle w:val="Code"/>
                <w:lang w:val="bg-BG"/>
              </w:rPr>
              <w:t>add 11</w:t>
            </w:r>
          </w:p>
          <w:p w:rsidR="00B94E2F" w:rsidRPr="00B94E2F" w:rsidRDefault="00B94E2F" w:rsidP="00B94E2F">
            <w:pPr>
              <w:spacing w:after="120"/>
              <w:jc w:val="left"/>
              <w:rPr>
                <w:rStyle w:val="Code"/>
                <w:lang w:val="bg-BG"/>
              </w:rPr>
            </w:pPr>
            <w:r w:rsidRPr="00B94E2F">
              <w:rPr>
                <w:rStyle w:val="Code"/>
                <w:lang w:val="bg-BG"/>
              </w:rPr>
              <w:t>add 94</w:t>
            </w:r>
          </w:p>
          <w:p w:rsidR="00B94E2F" w:rsidRPr="00B94E2F" w:rsidRDefault="00B94E2F" w:rsidP="00B94E2F">
            <w:pPr>
              <w:spacing w:after="120"/>
              <w:jc w:val="left"/>
              <w:rPr>
                <w:rStyle w:val="Code"/>
                <w:lang w:val="bg-BG"/>
              </w:rPr>
            </w:pPr>
            <w:r w:rsidRPr="00B94E2F">
              <w:rPr>
                <w:rStyle w:val="Code"/>
                <w:lang w:val="bg-BG"/>
              </w:rPr>
              <w:t>add 79</w:t>
            </w:r>
          </w:p>
          <w:p w:rsidR="00B94E2F" w:rsidRPr="00B94E2F" w:rsidRDefault="00B94E2F" w:rsidP="00B94E2F">
            <w:pPr>
              <w:spacing w:after="120"/>
              <w:jc w:val="left"/>
              <w:rPr>
                <w:rStyle w:val="Code"/>
                <w:lang w:val="bg-BG"/>
              </w:rPr>
            </w:pPr>
            <w:r w:rsidRPr="00B94E2F">
              <w:rPr>
                <w:rStyle w:val="Code"/>
                <w:lang w:val="bg-BG"/>
              </w:rPr>
              <w:t>add 84</w:t>
            </w:r>
          </w:p>
          <w:p w:rsidR="00B94E2F" w:rsidRPr="00B94E2F" w:rsidRDefault="00B94E2F" w:rsidP="00B94E2F">
            <w:pPr>
              <w:spacing w:after="120"/>
              <w:jc w:val="left"/>
              <w:rPr>
                <w:rStyle w:val="Code"/>
                <w:lang w:val="bg-BG"/>
              </w:rPr>
            </w:pPr>
            <w:r w:rsidRPr="00B94E2F">
              <w:rPr>
                <w:rStyle w:val="Code"/>
                <w:lang w:val="bg-BG"/>
              </w:rPr>
              <w:t>add 28</w:t>
            </w:r>
          </w:p>
          <w:p w:rsidR="00B94E2F" w:rsidRPr="00B94E2F" w:rsidRDefault="00B94E2F" w:rsidP="00B94E2F">
            <w:pPr>
              <w:spacing w:after="120"/>
              <w:jc w:val="left"/>
              <w:rPr>
                <w:rStyle w:val="Code"/>
                <w:lang w:val="bg-BG"/>
              </w:rPr>
            </w:pPr>
            <w:r w:rsidRPr="00B94E2F">
              <w:rPr>
                <w:rStyle w:val="Code"/>
                <w:lang w:val="bg-BG"/>
              </w:rPr>
              <w:t>add 97</w:t>
            </w:r>
          </w:p>
          <w:p w:rsidR="00B94E2F" w:rsidRPr="00B94E2F" w:rsidRDefault="00B94E2F" w:rsidP="00B94E2F">
            <w:pPr>
              <w:spacing w:after="120"/>
              <w:jc w:val="left"/>
              <w:rPr>
                <w:rStyle w:val="Code"/>
                <w:lang w:val="bg-BG"/>
              </w:rPr>
            </w:pPr>
            <w:r w:rsidRPr="00B94E2F">
              <w:rPr>
                <w:rStyle w:val="Code"/>
                <w:lang w:val="bg-BG"/>
              </w:rPr>
              <w:t>add 29</w:t>
            </w:r>
          </w:p>
          <w:p w:rsidR="00B94E2F" w:rsidRPr="00B94E2F" w:rsidRDefault="00B94E2F" w:rsidP="00B94E2F">
            <w:pPr>
              <w:spacing w:after="120"/>
              <w:jc w:val="left"/>
              <w:rPr>
                <w:rStyle w:val="Code"/>
                <w:lang w:val="bg-BG"/>
              </w:rPr>
            </w:pPr>
            <w:r w:rsidRPr="00B94E2F">
              <w:rPr>
                <w:rStyle w:val="Code"/>
                <w:lang w:val="bg-BG"/>
              </w:rPr>
              <w:t>add 94</w:t>
            </w:r>
          </w:p>
          <w:p w:rsidR="00B94E2F" w:rsidRPr="00B94E2F" w:rsidRDefault="00B94E2F" w:rsidP="00B94E2F">
            <w:pPr>
              <w:spacing w:after="120"/>
              <w:jc w:val="left"/>
              <w:rPr>
                <w:rStyle w:val="Code"/>
                <w:lang w:val="bg-BG"/>
              </w:rPr>
            </w:pPr>
            <w:r w:rsidRPr="00B94E2F">
              <w:rPr>
                <w:rStyle w:val="Code"/>
                <w:lang w:val="bg-BG"/>
              </w:rPr>
              <w:t>add 93</w:t>
            </w:r>
          </w:p>
          <w:p w:rsidR="00B94E2F" w:rsidRPr="00B94E2F" w:rsidRDefault="00B94E2F" w:rsidP="00B94E2F">
            <w:pPr>
              <w:spacing w:after="120"/>
              <w:jc w:val="left"/>
              <w:rPr>
                <w:rStyle w:val="Code"/>
                <w:lang w:val="bg-BG"/>
              </w:rPr>
            </w:pPr>
            <w:r w:rsidRPr="00B94E2F">
              <w:rPr>
                <w:rStyle w:val="Code"/>
                <w:lang w:val="bg-BG"/>
              </w:rPr>
              <w:t>add 83</w:t>
            </w:r>
          </w:p>
          <w:p w:rsidR="00B94E2F" w:rsidRPr="00B94E2F" w:rsidRDefault="00B94E2F" w:rsidP="00B94E2F">
            <w:pPr>
              <w:spacing w:after="120"/>
              <w:jc w:val="left"/>
              <w:rPr>
                <w:rStyle w:val="Code"/>
                <w:lang w:val="bg-BG"/>
              </w:rPr>
            </w:pPr>
            <w:r w:rsidRPr="00B94E2F">
              <w:rPr>
                <w:rStyle w:val="Code"/>
                <w:lang w:val="bg-BG"/>
              </w:rPr>
              <w:t>add 53</w:t>
            </w:r>
          </w:p>
          <w:p w:rsidR="00B94E2F" w:rsidRPr="00B94E2F" w:rsidRDefault="00B94E2F" w:rsidP="00B94E2F">
            <w:pPr>
              <w:spacing w:after="120"/>
              <w:jc w:val="left"/>
              <w:rPr>
                <w:rStyle w:val="Code"/>
                <w:lang w:val="bg-BG"/>
              </w:rPr>
            </w:pPr>
            <w:r w:rsidRPr="00B94E2F">
              <w:rPr>
                <w:rStyle w:val="Code"/>
                <w:lang w:val="bg-BG"/>
              </w:rPr>
              <w:t>add 21</w:t>
            </w:r>
          </w:p>
          <w:p w:rsidR="00B94E2F" w:rsidRPr="00B94E2F" w:rsidRDefault="00B94E2F" w:rsidP="00B94E2F">
            <w:pPr>
              <w:spacing w:after="120"/>
              <w:jc w:val="left"/>
              <w:rPr>
                <w:rStyle w:val="Code"/>
                <w:lang w:val="bg-BG"/>
              </w:rPr>
            </w:pPr>
            <w:r w:rsidRPr="00B94E2F">
              <w:rPr>
                <w:rStyle w:val="Code"/>
                <w:lang w:val="bg-BG"/>
              </w:rPr>
              <w:t>add 68</w:t>
            </w:r>
          </w:p>
          <w:p w:rsidR="00B94E2F" w:rsidRPr="00B94E2F" w:rsidRDefault="00B94E2F" w:rsidP="00B94E2F">
            <w:pPr>
              <w:spacing w:after="120"/>
              <w:jc w:val="left"/>
              <w:rPr>
                <w:rStyle w:val="Code"/>
                <w:lang w:val="bg-BG"/>
              </w:rPr>
            </w:pPr>
            <w:r w:rsidRPr="00B94E2F">
              <w:rPr>
                <w:rStyle w:val="Code"/>
                <w:lang w:val="bg-BG"/>
              </w:rPr>
              <w:t>add 30</w:t>
            </w:r>
          </w:p>
          <w:p w:rsidR="00B94E2F" w:rsidRPr="00B94E2F" w:rsidRDefault="00B94E2F" w:rsidP="00B94E2F">
            <w:pPr>
              <w:spacing w:after="120"/>
              <w:jc w:val="left"/>
              <w:rPr>
                <w:rStyle w:val="Code"/>
                <w:lang w:val="bg-BG"/>
              </w:rPr>
            </w:pPr>
            <w:r w:rsidRPr="00B94E2F">
              <w:rPr>
                <w:rStyle w:val="Code"/>
                <w:lang w:val="bg-BG"/>
              </w:rPr>
              <w:t>add 75</w:t>
            </w:r>
          </w:p>
          <w:p w:rsidR="00B94E2F" w:rsidRPr="00B94E2F" w:rsidRDefault="00B94E2F" w:rsidP="00B94E2F">
            <w:pPr>
              <w:spacing w:after="120"/>
              <w:jc w:val="left"/>
              <w:rPr>
                <w:rStyle w:val="Code"/>
                <w:lang w:val="bg-BG"/>
              </w:rPr>
            </w:pPr>
            <w:r w:rsidRPr="00B94E2F">
              <w:rPr>
                <w:rStyle w:val="Code"/>
                <w:lang w:val="bg-BG"/>
              </w:rPr>
              <w:t>add 47</w:t>
            </w:r>
          </w:p>
          <w:p w:rsidR="00B94E2F" w:rsidRPr="00B94E2F" w:rsidRDefault="00B94E2F" w:rsidP="00B94E2F">
            <w:pPr>
              <w:spacing w:after="120"/>
              <w:jc w:val="left"/>
              <w:rPr>
                <w:rStyle w:val="Code"/>
                <w:lang w:val="bg-BG"/>
              </w:rPr>
            </w:pPr>
            <w:r w:rsidRPr="00B94E2F">
              <w:rPr>
                <w:rStyle w:val="Code"/>
                <w:lang w:val="bg-BG"/>
              </w:rPr>
              <w:t>add 14</w:t>
            </w:r>
          </w:p>
          <w:p w:rsidR="00B94E2F" w:rsidRPr="00B94E2F" w:rsidRDefault="00B94E2F" w:rsidP="00B94E2F">
            <w:pPr>
              <w:spacing w:after="120"/>
              <w:jc w:val="left"/>
              <w:rPr>
                <w:rStyle w:val="Code"/>
                <w:lang w:val="bg-BG"/>
              </w:rPr>
            </w:pPr>
            <w:r w:rsidRPr="00B94E2F">
              <w:rPr>
                <w:rStyle w:val="Code"/>
                <w:lang w:val="bg-BG"/>
              </w:rPr>
              <w:t>add 95</w:t>
            </w:r>
          </w:p>
          <w:p w:rsidR="00B94E2F" w:rsidRPr="00B94E2F" w:rsidRDefault="00B94E2F" w:rsidP="00B94E2F">
            <w:pPr>
              <w:spacing w:after="120"/>
              <w:jc w:val="left"/>
              <w:rPr>
                <w:rStyle w:val="Code"/>
                <w:lang w:val="bg-BG"/>
              </w:rPr>
            </w:pPr>
            <w:r w:rsidRPr="00B94E2F">
              <w:rPr>
                <w:rStyle w:val="Code"/>
                <w:lang w:val="bg-BG"/>
              </w:rPr>
              <w:t>add 46</w:t>
            </w:r>
          </w:p>
          <w:p w:rsidR="00B94E2F" w:rsidRPr="00B94E2F" w:rsidRDefault="00B94E2F" w:rsidP="00B94E2F">
            <w:pPr>
              <w:spacing w:after="120"/>
              <w:jc w:val="left"/>
              <w:rPr>
                <w:rStyle w:val="Code"/>
                <w:lang w:val="bg-BG"/>
              </w:rPr>
            </w:pPr>
            <w:r w:rsidRPr="00B94E2F">
              <w:rPr>
                <w:rStyle w:val="Code"/>
                <w:lang w:val="bg-BG"/>
              </w:rPr>
              <w:t>add 79</w:t>
            </w:r>
          </w:p>
          <w:p w:rsidR="00B94E2F" w:rsidRPr="00B94E2F" w:rsidRDefault="00B94E2F" w:rsidP="00B94E2F">
            <w:pPr>
              <w:spacing w:after="120"/>
              <w:jc w:val="left"/>
              <w:rPr>
                <w:rStyle w:val="Code"/>
                <w:lang w:val="bg-BG"/>
              </w:rPr>
            </w:pPr>
            <w:r w:rsidRPr="00B94E2F">
              <w:rPr>
                <w:rStyle w:val="Code"/>
                <w:lang w:val="bg-BG"/>
              </w:rPr>
              <w:t>add 46</w:t>
            </w:r>
          </w:p>
          <w:p w:rsidR="00B94E2F" w:rsidRPr="00B94E2F" w:rsidRDefault="00B94E2F" w:rsidP="00B94E2F">
            <w:pPr>
              <w:spacing w:after="120"/>
              <w:jc w:val="left"/>
              <w:rPr>
                <w:rStyle w:val="Code"/>
                <w:lang w:val="bg-BG"/>
              </w:rPr>
            </w:pPr>
            <w:r w:rsidRPr="00B94E2F">
              <w:rPr>
                <w:rStyle w:val="Code"/>
                <w:lang w:val="bg-BG"/>
              </w:rPr>
              <w:t>add 65</w:t>
            </w:r>
          </w:p>
          <w:p w:rsidR="00B94E2F" w:rsidRPr="00B94E2F" w:rsidRDefault="00B94E2F" w:rsidP="00B94E2F">
            <w:pPr>
              <w:spacing w:after="120"/>
              <w:jc w:val="left"/>
              <w:rPr>
                <w:rStyle w:val="Code"/>
                <w:lang w:val="bg-BG"/>
              </w:rPr>
            </w:pPr>
            <w:r w:rsidRPr="00B94E2F">
              <w:rPr>
                <w:rStyle w:val="Code"/>
                <w:lang w:val="bg-BG"/>
              </w:rPr>
              <w:t>add 30</w:t>
            </w:r>
          </w:p>
          <w:p w:rsidR="00B94E2F" w:rsidRPr="00B94E2F" w:rsidRDefault="00B94E2F" w:rsidP="00B94E2F">
            <w:pPr>
              <w:spacing w:after="120"/>
              <w:jc w:val="left"/>
              <w:rPr>
                <w:rStyle w:val="Code"/>
                <w:lang w:val="bg-BG"/>
              </w:rPr>
            </w:pPr>
            <w:r w:rsidRPr="00B94E2F">
              <w:rPr>
                <w:rStyle w:val="Code"/>
                <w:lang w:val="bg-BG"/>
              </w:rPr>
              <w:lastRenderedPageBreak/>
              <w:t>add 49</w:t>
            </w:r>
          </w:p>
          <w:p w:rsidR="00B94E2F" w:rsidRPr="00B94E2F" w:rsidRDefault="00B94E2F" w:rsidP="00B94E2F">
            <w:pPr>
              <w:spacing w:after="120"/>
              <w:jc w:val="left"/>
              <w:rPr>
                <w:rStyle w:val="Code"/>
                <w:lang w:val="bg-BG"/>
              </w:rPr>
            </w:pPr>
            <w:r w:rsidRPr="00B94E2F">
              <w:rPr>
                <w:rStyle w:val="Code"/>
                <w:lang w:val="bg-BG"/>
              </w:rPr>
              <w:t>add 66</w:t>
            </w:r>
          </w:p>
          <w:p w:rsidR="00B94E2F" w:rsidRPr="00B94E2F" w:rsidRDefault="00B94E2F" w:rsidP="00B94E2F">
            <w:pPr>
              <w:spacing w:after="120"/>
              <w:jc w:val="left"/>
              <w:rPr>
                <w:rStyle w:val="Code"/>
                <w:lang w:val="bg-BG"/>
              </w:rPr>
            </w:pPr>
            <w:r w:rsidRPr="00B94E2F">
              <w:rPr>
                <w:rStyle w:val="Code"/>
                <w:lang w:val="bg-BG"/>
              </w:rPr>
              <w:t>add 77</w:t>
            </w:r>
          </w:p>
          <w:p w:rsidR="00B94E2F" w:rsidRPr="00B94E2F" w:rsidRDefault="00B94E2F" w:rsidP="00B94E2F">
            <w:pPr>
              <w:spacing w:after="120"/>
              <w:jc w:val="left"/>
              <w:rPr>
                <w:rStyle w:val="Code"/>
                <w:lang w:val="bg-BG"/>
              </w:rPr>
            </w:pPr>
            <w:r w:rsidRPr="00B94E2F">
              <w:rPr>
                <w:rStyle w:val="Code"/>
                <w:lang w:val="bg-BG"/>
              </w:rPr>
              <w:t>add 25</w:t>
            </w:r>
          </w:p>
          <w:p w:rsidR="00B94E2F" w:rsidRPr="00B94E2F" w:rsidRDefault="00B94E2F" w:rsidP="00B94E2F">
            <w:pPr>
              <w:spacing w:after="120"/>
              <w:jc w:val="left"/>
              <w:rPr>
                <w:rStyle w:val="Code"/>
                <w:lang w:val="bg-BG"/>
              </w:rPr>
            </w:pPr>
            <w:r w:rsidRPr="00B94E2F">
              <w:rPr>
                <w:rStyle w:val="Code"/>
                <w:lang w:val="bg-BG"/>
              </w:rPr>
              <w:t>add 93</w:t>
            </w:r>
          </w:p>
          <w:p w:rsidR="00B94E2F" w:rsidRPr="00B94E2F" w:rsidRDefault="00B94E2F" w:rsidP="00B94E2F">
            <w:pPr>
              <w:spacing w:after="120"/>
              <w:jc w:val="left"/>
              <w:rPr>
                <w:rStyle w:val="Code"/>
                <w:lang w:val="bg-BG"/>
              </w:rPr>
            </w:pPr>
            <w:r w:rsidRPr="00B94E2F">
              <w:rPr>
                <w:rStyle w:val="Code"/>
                <w:lang w:val="bg-BG"/>
              </w:rPr>
              <w:t>add 37</w:t>
            </w:r>
          </w:p>
          <w:p w:rsidR="00B94E2F" w:rsidRPr="00B94E2F" w:rsidRDefault="00B94E2F" w:rsidP="00B94E2F">
            <w:pPr>
              <w:spacing w:after="120"/>
              <w:jc w:val="left"/>
              <w:rPr>
                <w:rStyle w:val="Code"/>
                <w:lang w:val="bg-BG"/>
              </w:rPr>
            </w:pPr>
            <w:r w:rsidRPr="00B94E2F">
              <w:rPr>
                <w:rStyle w:val="Code"/>
                <w:lang w:val="bg-BG"/>
              </w:rPr>
              <w:t>add 29</w:t>
            </w:r>
          </w:p>
          <w:p w:rsidR="00B94E2F" w:rsidRPr="00B94E2F" w:rsidRDefault="00B94E2F" w:rsidP="00B94E2F">
            <w:pPr>
              <w:spacing w:after="120"/>
              <w:jc w:val="left"/>
              <w:rPr>
                <w:rStyle w:val="Code"/>
                <w:lang w:val="bg-BG"/>
              </w:rPr>
            </w:pPr>
            <w:r w:rsidRPr="00B94E2F">
              <w:rPr>
                <w:rStyle w:val="Code"/>
                <w:lang w:val="bg-BG"/>
              </w:rPr>
              <w:t>add 64</w:t>
            </w:r>
          </w:p>
          <w:p w:rsidR="00B94E2F" w:rsidRPr="00B94E2F" w:rsidRDefault="00B94E2F" w:rsidP="00B94E2F">
            <w:pPr>
              <w:spacing w:after="120"/>
              <w:jc w:val="left"/>
              <w:rPr>
                <w:rStyle w:val="Code"/>
                <w:lang w:val="bg-BG"/>
              </w:rPr>
            </w:pPr>
            <w:r w:rsidRPr="00B94E2F">
              <w:rPr>
                <w:rStyle w:val="Code"/>
                <w:lang w:val="bg-BG"/>
              </w:rPr>
              <w:t>add 75</w:t>
            </w:r>
          </w:p>
          <w:p w:rsidR="00B94E2F" w:rsidRPr="00B94E2F" w:rsidRDefault="00B94E2F" w:rsidP="00B94E2F">
            <w:pPr>
              <w:spacing w:after="120"/>
              <w:jc w:val="left"/>
              <w:rPr>
                <w:rStyle w:val="Code"/>
                <w:lang w:val="bg-BG"/>
              </w:rPr>
            </w:pPr>
            <w:r w:rsidRPr="00B94E2F">
              <w:rPr>
                <w:rStyle w:val="Code"/>
                <w:lang w:val="bg-BG"/>
              </w:rPr>
              <w:t>add 34</w:t>
            </w:r>
          </w:p>
          <w:p w:rsidR="00B94E2F" w:rsidRPr="00B94E2F" w:rsidRDefault="00B94E2F" w:rsidP="00B94E2F">
            <w:pPr>
              <w:spacing w:after="120"/>
              <w:jc w:val="left"/>
              <w:rPr>
                <w:rStyle w:val="Code"/>
                <w:lang w:val="bg-BG"/>
              </w:rPr>
            </w:pPr>
            <w:r w:rsidRPr="00B94E2F">
              <w:rPr>
                <w:rStyle w:val="Code"/>
                <w:lang w:val="bg-BG"/>
              </w:rPr>
              <w:t>add 94</w:t>
            </w:r>
          </w:p>
          <w:p w:rsidR="00B94E2F" w:rsidRPr="00B94E2F" w:rsidRDefault="00B94E2F" w:rsidP="00B94E2F">
            <w:pPr>
              <w:spacing w:after="120"/>
              <w:jc w:val="left"/>
              <w:rPr>
                <w:rStyle w:val="Code"/>
                <w:lang w:val="bg-BG"/>
              </w:rPr>
            </w:pPr>
            <w:r w:rsidRPr="00B94E2F">
              <w:rPr>
                <w:rStyle w:val="Code"/>
                <w:lang w:val="bg-BG"/>
              </w:rPr>
              <w:t>add 46</w:t>
            </w:r>
          </w:p>
          <w:p w:rsidR="00B94E2F" w:rsidRPr="00B94E2F" w:rsidRDefault="00B94E2F" w:rsidP="00B94E2F">
            <w:pPr>
              <w:spacing w:after="120"/>
              <w:jc w:val="left"/>
              <w:rPr>
                <w:rStyle w:val="Code"/>
                <w:lang w:val="bg-BG"/>
              </w:rPr>
            </w:pPr>
            <w:r w:rsidRPr="00B94E2F">
              <w:rPr>
                <w:rStyle w:val="Code"/>
                <w:lang w:val="bg-BG"/>
              </w:rPr>
              <w:t>add 27</w:t>
            </w:r>
          </w:p>
          <w:p w:rsidR="00B94E2F" w:rsidRPr="00B94E2F" w:rsidRDefault="00B94E2F" w:rsidP="00B94E2F">
            <w:pPr>
              <w:spacing w:after="120"/>
              <w:jc w:val="left"/>
              <w:rPr>
                <w:rStyle w:val="Code"/>
                <w:lang w:val="bg-BG"/>
              </w:rPr>
            </w:pPr>
            <w:r w:rsidRPr="00B94E2F">
              <w:rPr>
                <w:rStyle w:val="Code"/>
                <w:lang w:val="bg-BG"/>
              </w:rPr>
              <w:t>add 63</w:t>
            </w:r>
          </w:p>
          <w:p w:rsidR="00B94E2F" w:rsidRPr="00B94E2F" w:rsidRDefault="00B94E2F" w:rsidP="00B94E2F">
            <w:pPr>
              <w:spacing w:after="120"/>
              <w:jc w:val="left"/>
              <w:rPr>
                <w:rStyle w:val="Code"/>
                <w:lang w:val="bg-BG"/>
              </w:rPr>
            </w:pPr>
            <w:r w:rsidRPr="00B94E2F">
              <w:rPr>
                <w:rStyle w:val="Code"/>
                <w:lang w:val="bg-BG"/>
              </w:rPr>
              <w:t>add 56</w:t>
            </w:r>
          </w:p>
          <w:p w:rsidR="00B94E2F" w:rsidRPr="00B94E2F" w:rsidRDefault="00B94E2F" w:rsidP="00B94E2F">
            <w:pPr>
              <w:spacing w:after="120"/>
              <w:jc w:val="left"/>
              <w:rPr>
                <w:rStyle w:val="Code"/>
                <w:lang w:val="bg-BG"/>
              </w:rPr>
            </w:pPr>
            <w:r w:rsidRPr="00B94E2F">
              <w:rPr>
                <w:rStyle w:val="Code"/>
                <w:lang w:val="bg-BG"/>
              </w:rPr>
              <w:t>add 52</w:t>
            </w:r>
          </w:p>
          <w:p w:rsidR="00B94E2F" w:rsidRPr="00B94E2F" w:rsidRDefault="00B94E2F" w:rsidP="00B94E2F">
            <w:pPr>
              <w:spacing w:after="120"/>
              <w:jc w:val="left"/>
              <w:rPr>
                <w:rStyle w:val="Code"/>
                <w:lang w:val="bg-BG"/>
              </w:rPr>
            </w:pPr>
            <w:r w:rsidRPr="00B94E2F">
              <w:rPr>
                <w:rStyle w:val="Code"/>
                <w:lang w:val="bg-BG"/>
              </w:rPr>
              <w:t>add 29</w:t>
            </w:r>
          </w:p>
          <w:p w:rsidR="00B94E2F" w:rsidRPr="00B94E2F" w:rsidRDefault="00B94E2F" w:rsidP="00B94E2F">
            <w:pPr>
              <w:spacing w:after="120"/>
              <w:jc w:val="left"/>
              <w:rPr>
                <w:rStyle w:val="Code"/>
                <w:lang w:val="bg-BG"/>
              </w:rPr>
            </w:pPr>
            <w:r w:rsidRPr="00B94E2F">
              <w:rPr>
                <w:rStyle w:val="Code"/>
                <w:lang w:val="bg-BG"/>
              </w:rPr>
              <w:t>add 95</w:t>
            </w:r>
          </w:p>
          <w:p w:rsidR="00B94E2F" w:rsidRPr="00B94E2F" w:rsidRDefault="00B94E2F" w:rsidP="00B94E2F">
            <w:pPr>
              <w:spacing w:after="120"/>
              <w:jc w:val="left"/>
              <w:rPr>
                <w:rStyle w:val="Code"/>
                <w:lang w:val="bg-BG"/>
              </w:rPr>
            </w:pPr>
            <w:r w:rsidRPr="00B94E2F">
              <w:rPr>
                <w:rStyle w:val="Code"/>
                <w:lang w:val="bg-BG"/>
              </w:rPr>
              <w:t>add 86</w:t>
            </w:r>
          </w:p>
          <w:p w:rsidR="00B94E2F" w:rsidRPr="00B94E2F" w:rsidRDefault="00B94E2F" w:rsidP="00B94E2F">
            <w:pPr>
              <w:spacing w:after="120"/>
              <w:jc w:val="left"/>
              <w:rPr>
                <w:rStyle w:val="Code"/>
                <w:lang w:val="bg-BG"/>
              </w:rPr>
            </w:pPr>
            <w:r w:rsidRPr="00B94E2F">
              <w:rPr>
                <w:rStyle w:val="Code"/>
                <w:lang w:val="bg-BG"/>
              </w:rPr>
              <w:t>add 65</w:t>
            </w:r>
          </w:p>
          <w:p w:rsidR="00B94E2F" w:rsidRPr="00B94E2F" w:rsidRDefault="00B94E2F" w:rsidP="00B94E2F">
            <w:pPr>
              <w:spacing w:after="120"/>
              <w:jc w:val="left"/>
              <w:rPr>
                <w:rStyle w:val="Code"/>
                <w:lang w:val="bg-BG"/>
              </w:rPr>
            </w:pPr>
            <w:r w:rsidRPr="00B94E2F">
              <w:rPr>
                <w:rStyle w:val="Code"/>
                <w:lang w:val="bg-BG"/>
              </w:rPr>
              <w:t>add 96</w:t>
            </w:r>
          </w:p>
          <w:p w:rsidR="00B94E2F" w:rsidRPr="00B94E2F" w:rsidRDefault="00B94E2F" w:rsidP="00B94E2F">
            <w:pPr>
              <w:spacing w:after="120"/>
              <w:jc w:val="left"/>
              <w:rPr>
                <w:rStyle w:val="Code"/>
                <w:lang w:val="bg-BG"/>
              </w:rPr>
            </w:pPr>
            <w:r w:rsidRPr="00B94E2F">
              <w:rPr>
                <w:rStyle w:val="Code"/>
                <w:lang w:val="bg-BG"/>
              </w:rPr>
              <w:t>add 52</w:t>
            </w:r>
          </w:p>
          <w:p w:rsidR="00B94E2F" w:rsidRPr="00B94E2F" w:rsidRDefault="00B94E2F" w:rsidP="00B94E2F">
            <w:pPr>
              <w:spacing w:after="120"/>
              <w:jc w:val="left"/>
              <w:rPr>
                <w:rStyle w:val="Code"/>
                <w:lang w:val="bg-BG"/>
              </w:rPr>
            </w:pPr>
            <w:r w:rsidRPr="00B94E2F">
              <w:rPr>
                <w:rStyle w:val="Code"/>
                <w:lang w:val="bg-BG"/>
              </w:rPr>
              <w:t>add 92</w:t>
            </w:r>
          </w:p>
          <w:p w:rsidR="00B94E2F" w:rsidRPr="00B94E2F" w:rsidRDefault="00B94E2F" w:rsidP="00B94E2F">
            <w:pPr>
              <w:spacing w:after="120"/>
              <w:jc w:val="left"/>
              <w:rPr>
                <w:rStyle w:val="Code"/>
                <w:lang w:val="bg-BG"/>
              </w:rPr>
            </w:pPr>
            <w:r w:rsidRPr="00B94E2F">
              <w:rPr>
                <w:rStyle w:val="Code"/>
                <w:lang w:val="bg-BG"/>
              </w:rPr>
              <w:t>add 96</w:t>
            </w:r>
          </w:p>
          <w:p w:rsidR="00B94E2F" w:rsidRPr="00B94E2F" w:rsidRDefault="00B94E2F" w:rsidP="00B94E2F">
            <w:pPr>
              <w:spacing w:after="120"/>
              <w:jc w:val="left"/>
              <w:rPr>
                <w:rStyle w:val="Code"/>
                <w:lang w:val="bg-BG"/>
              </w:rPr>
            </w:pPr>
            <w:r w:rsidRPr="00B94E2F">
              <w:rPr>
                <w:rStyle w:val="Code"/>
                <w:lang w:val="bg-BG"/>
              </w:rPr>
              <w:t>add 38</w:t>
            </w:r>
          </w:p>
          <w:p w:rsidR="00B94E2F" w:rsidRPr="00B94E2F" w:rsidRDefault="00B94E2F" w:rsidP="00B94E2F">
            <w:pPr>
              <w:spacing w:after="120"/>
              <w:jc w:val="left"/>
              <w:rPr>
                <w:rStyle w:val="Code"/>
                <w:lang w:val="bg-BG"/>
              </w:rPr>
            </w:pPr>
            <w:r w:rsidRPr="00B94E2F">
              <w:rPr>
                <w:rStyle w:val="Code"/>
                <w:lang w:val="bg-BG"/>
              </w:rPr>
              <w:t>add 72</w:t>
            </w:r>
          </w:p>
          <w:p w:rsidR="00B94E2F" w:rsidRPr="00B94E2F" w:rsidRDefault="00B94E2F" w:rsidP="00B94E2F">
            <w:pPr>
              <w:spacing w:after="120"/>
              <w:jc w:val="left"/>
              <w:rPr>
                <w:rStyle w:val="Code"/>
                <w:lang w:val="bg-BG"/>
              </w:rPr>
            </w:pPr>
            <w:r w:rsidRPr="00B94E2F">
              <w:rPr>
                <w:rStyle w:val="Code"/>
                <w:lang w:val="bg-BG"/>
              </w:rPr>
              <w:t>add 63</w:t>
            </w:r>
          </w:p>
          <w:p w:rsidR="00B94E2F" w:rsidRPr="00B94E2F" w:rsidRDefault="00B94E2F" w:rsidP="00B94E2F">
            <w:pPr>
              <w:spacing w:after="120"/>
              <w:jc w:val="left"/>
              <w:rPr>
                <w:rStyle w:val="Code"/>
                <w:lang w:val="bg-BG"/>
              </w:rPr>
            </w:pPr>
            <w:r w:rsidRPr="00B94E2F">
              <w:rPr>
                <w:rStyle w:val="Code"/>
                <w:lang w:val="bg-BG"/>
              </w:rPr>
              <w:t>add 90</w:t>
            </w:r>
          </w:p>
          <w:p w:rsidR="00B94E2F" w:rsidRPr="00B94E2F" w:rsidRDefault="00B94E2F" w:rsidP="00B94E2F">
            <w:pPr>
              <w:spacing w:after="120"/>
              <w:jc w:val="left"/>
              <w:rPr>
                <w:rStyle w:val="Code"/>
                <w:lang w:val="bg-BG"/>
              </w:rPr>
            </w:pPr>
            <w:r w:rsidRPr="00B94E2F">
              <w:rPr>
                <w:rStyle w:val="Code"/>
                <w:lang w:val="bg-BG"/>
              </w:rPr>
              <w:t>add 75</w:t>
            </w:r>
          </w:p>
          <w:p w:rsidR="00B94E2F" w:rsidRPr="00B94E2F" w:rsidRDefault="00B94E2F" w:rsidP="00B94E2F">
            <w:pPr>
              <w:spacing w:after="120"/>
              <w:jc w:val="left"/>
              <w:rPr>
                <w:rStyle w:val="Code"/>
                <w:lang w:val="bg-BG"/>
              </w:rPr>
            </w:pPr>
            <w:r w:rsidRPr="00B94E2F">
              <w:rPr>
                <w:rStyle w:val="Code"/>
                <w:lang w:val="bg-BG"/>
              </w:rPr>
              <w:t>add 72</w:t>
            </w:r>
          </w:p>
          <w:p w:rsidR="00B94E2F" w:rsidRPr="00B94E2F" w:rsidRDefault="00B94E2F" w:rsidP="00B94E2F">
            <w:pPr>
              <w:spacing w:after="120"/>
              <w:jc w:val="left"/>
              <w:rPr>
                <w:rStyle w:val="Code"/>
                <w:lang w:val="bg-BG"/>
              </w:rPr>
            </w:pPr>
            <w:r w:rsidRPr="00B94E2F">
              <w:rPr>
                <w:rStyle w:val="Code"/>
                <w:lang w:val="bg-BG"/>
              </w:rPr>
              <w:t>add 20</w:t>
            </w:r>
          </w:p>
          <w:p w:rsidR="00B94E2F" w:rsidRPr="00B94E2F" w:rsidRDefault="00B94E2F" w:rsidP="00B94E2F">
            <w:pPr>
              <w:spacing w:after="120"/>
              <w:jc w:val="left"/>
              <w:rPr>
                <w:rStyle w:val="Code"/>
                <w:lang w:val="bg-BG"/>
              </w:rPr>
            </w:pPr>
            <w:r w:rsidRPr="00B94E2F">
              <w:rPr>
                <w:rStyle w:val="Code"/>
                <w:lang w:val="bg-BG"/>
              </w:rPr>
              <w:t>add 93</w:t>
            </w:r>
          </w:p>
          <w:p w:rsidR="00B94E2F" w:rsidRPr="00B94E2F" w:rsidRDefault="00B94E2F" w:rsidP="00B94E2F">
            <w:pPr>
              <w:spacing w:after="120"/>
              <w:jc w:val="left"/>
              <w:rPr>
                <w:rStyle w:val="Code"/>
                <w:lang w:val="bg-BG"/>
              </w:rPr>
            </w:pPr>
            <w:r w:rsidRPr="00B94E2F">
              <w:rPr>
                <w:rStyle w:val="Code"/>
                <w:lang w:val="bg-BG"/>
              </w:rPr>
              <w:t>add 49</w:t>
            </w:r>
          </w:p>
          <w:p w:rsidR="00B94E2F" w:rsidRPr="00B94E2F" w:rsidRDefault="00B94E2F" w:rsidP="00B94E2F">
            <w:pPr>
              <w:spacing w:after="120"/>
              <w:jc w:val="left"/>
              <w:rPr>
                <w:rStyle w:val="Code"/>
                <w:lang w:val="bg-BG"/>
              </w:rPr>
            </w:pPr>
            <w:r w:rsidRPr="00B94E2F">
              <w:rPr>
                <w:rStyle w:val="Code"/>
                <w:lang w:val="bg-BG"/>
              </w:rPr>
              <w:t>add 33</w:t>
            </w:r>
          </w:p>
          <w:p w:rsidR="00B94E2F" w:rsidRPr="00B94E2F" w:rsidRDefault="00B94E2F" w:rsidP="00B94E2F">
            <w:pPr>
              <w:spacing w:after="120"/>
              <w:jc w:val="left"/>
              <w:rPr>
                <w:rStyle w:val="Code"/>
                <w:lang w:val="bg-BG"/>
              </w:rPr>
            </w:pPr>
            <w:r w:rsidRPr="00B94E2F">
              <w:rPr>
                <w:rStyle w:val="Code"/>
                <w:lang w:val="bg-BG"/>
              </w:rPr>
              <w:t>add 48</w:t>
            </w:r>
          </w:p>
          <w:p w:rsidR="00B94E2F" w:rsidRPr="00B94E2F" w:rsidRDefault="00B94E2F" w:rsidP="00B94E2F">
            <w:pPr>
              <w:spacing w:after="120"/>
              <w:jc w:val="left"/>
              <w:rPr>
                <w:rStyle w:val="Code"/>
                <w:lang w:val="bg-BG"/>
              </w:rPr>
            </w:pPr>
            <w:r w:rsidRPr="00B94E2F">
              <w:rPr>
                <w:rStyle w:val="Code"/>
                <w:lang w:val="bg-BG"/>
              </w:rPr>
              <w:t>add 55</w:t>
            </w:r>
          </w:p>
          <w:p w:rsidR="00B94E2F" w:rsidRPr="00B94E2F" w:rsidRDefault="00B94E2F" w:rsidP="00B94E2F">
            <w:pPr>
              <w:spacing w:after="120"/>
              <w:jc w:val="left"/>
              <w:rPr>
                <w:rStyle w:val="Code"/>
                <w:lang w:val="bg-BG"/>
              </w:rPr>
            </w:pPr>
            <w:r w:rsidRPr="00B94E2F">
              <w:rPr>
                <w:rStyle w:val="Code"/>
                <w:lang w:val="bg-BG"/>
              </w:rPr>
              <w:t>add 29</w:t>
            </w:r>
          </w:p>
          <w:p w:rsidR="00B94E2F" w:rsidRPr="00B94E2F" w:rsidRDefault="00B94E2F" w:rsidP="00B94E2F">
            <w:pPr>
              <w:spacing w:after="120"/>
              <w:jc w:val="left"/>
              <w:rPr>
                <w:rStyle w:val="Code"/>
                <w:lang w:val="bg-BG"/>
              </w:rPr>
            </w:pPr>
            <w:r w:rsidRPr="00B94E2F">
              <w:rPr>
                <w:rStyle w:val="Code"/>
                <w:lang w:val="bg-BG"/>
              </w:rPr>
              <w:t>add 89</w:t>
            </w:r>
          </w:p>
          <w:p w:rsidR="00B94E2F" w:rsidRPr="00B94E2F" w:rsidRDefault="00B94E2F" w:rsidP="00B94E2F">
            <w:pPr>
              <w:spacing w:after="120"/>
              <w:jc w:val="left"/>
              <w:rPr>
                <w:rStyle w:val="Code"/>
                <w:lang w:val="bg-BG"/>
              </w:rPr>
            </w:pPr>
            <w:r w:rsidRPr="00B94E2F">
              <w:rPr>
                <w:rStyle w:val="Code"/>
                <w:lang w:val="bg-BG"/>
              </w:rPr>
              <w:t>add 40</w:t>
            </w:r>
          </w:p>
          <w:p w:rsidR="00B94E2F" w:rsidRPr="00B94E2F" w:rsidRDefault="00B94E2F" w:rsidP="00B94E2F">
            <w:pPr>
              <w:spacing w:after="120"/>
              <w:jc w:val="left"/>
              <w:rPr>
                <w:rStyle w:val="Code"/>
                <w:lang w:val="bg-BG"/>
              </w:rPr>
            </w:pPr>
            <w:r w:rsidRPr="00B94E2F">
              <w:rPr>
                <w:rStyle w:val="Code"/>
                <w:lang w:val="bg-BG"/>
              </w:rPr>
              <w:t>add 83</w:t>
            </w:r>
          </w:p>
          <w:p w:rsidR="00B94E2F" w:rsidRPr="00B94E2F" w:rsidRDefault="00B94E2F" w:rsidP="00B94E2F">
            <w:pPr>
              <w:spacing w:after="120"/>
              <w:jc w:val="left"/>
              <w:rPr>
                <w:rStyle w:val="Code"/>
                <w:lang w:val="bg-BG"/>
              </w:rPr>
            </w:pPr>
            <w:r w:rsidRPr="00B94E2F">
              <w:rPr>
                <w:rStyle w:val="Code"/>
                <w:lang w:val="bg-BG"/>
              </w:rPr>
              <w:t>add 80</w:t>
            </w:r>
          </w:p>
          <w:p w:rsidR="00B94E2F" w:rsidRPr="00B94E2F" w:rsidRDefault="00B94E2F" w:rsidP="00B94E2F">
            <w:pPr>
              <w:spacing w:after="120"/>
              <w:jc w:val="left"/>
              <w:rPr>
                <w:rStyle w:val="Code"/>
                <w:lang w:val="bg-BG"/>
              </w:rPr>
            </w:pPr>
            <w:r w:rsidRPr="00B94E2F">
              <w:rPr>
                <w:rStyle w:val="Code"/>
                <w:lang w:val="bg-BG"/>
              </w:rPr>
              <w:t>add 61</w:t>
            </w:r>
          </w:p>
          <w:p w:rsidR="00B94E2F" w:rsidRPr="00B94E2F" w:rsidRDefault="00B94E2F" w:rsidP="00B94E2F">
            <w:pPr>
              <w:spacing w:after="120"/>
              <w:jc w:val="left"/>
              <w:rPr>
                <w:rStyle w:val="Code"/>
                <w:lang w:val="bg-BG"/>
              </w:rPr>
            </w:pPr>
            <w:r w:rsidRPr="00B94E2F">
              <w:rPr>
                <w:rStyle w:val="Code"/>
                <w:lang w:val="bg-BG"/>
              </w:rPr>
              <w:t>add 42</w:t>
            </w:r>
          </w:p>
          <w:p w:rsidR="00B94E2F" w:rsidRPr="00B94E2F" w:rsidRDefault="00B94E2F" w:rsidP="00B94E2F">
            <w:pPr>
              <w:spacing w:after="120"/>
              <w:jc w:val="left"/>
              <w:rPr>
                <w:rStyle w:val="Code"/>
                <w:lang w:val="bg-BG"/>
              </w:rPr>
            </w:pPr>
            <w:r w:rsidRPr="00B94E2F">
              <w:rPr>
                <w:rStyle w:val="Code"/>
                <w:lang w:val="bg-BG"/>
              </w:rPr>
              <w:t>add 70</w:t>
            </w:r>
          </w:p>
          <w:p w:rsidR="00B94E2F" w:rsidRPr="00B94E2F" w:rsidRDefault="00B94E2F" w:rsidP="00B94E2F">
            <w:pPr>
              <w:spacing w:after="120"/>
              <w:jc w:val="left"/>
              <w:rPr>
                <w:rStyle w:val="Code"/>
                <w:lang w:val="bg-BG"/>
              </w:rPr>
            </w:pPr>
            <w:r w:rsidRPr="00B94E2F">
              <w:rPr>
                <w:rStyle w:val="Code"/>
                <w:lang w:val="bg-BG"/>
              </w:rPr>
              <w:lastRenderedPageBreak/>
              <w:t>add 93</w:t>
            </w:r>
          </w:p>
          <w:p w:rsidR="00B94E2F" w:rsidRPr="00B94E2F" w:rsidRDefault="00B94E2F" w:rsidP="00B94E2F">
            <w:pPr>
              <w:spacing w:after="120"/>
              <w:jc w:val="left"/>
              <w:rPr>
                <w:rStyle w:val="Code"/>
                <w:lang w:val="bg-BG"/>
              </w:rPr>
            </w:pPr>
            <w:r w:rsidRPr="00B94E2F">
              <w:rPr>
                <w:rStyle w:val="Code"/>
                <w:lang w:val="bg-BG"/>
              </w:rPr>
              <w:t>add 42</w:t>
            </w:r>
          </w:p>
          <w:p w:rsidR="00B94E2F" w:rsidRPr="00B94E2F" w:rsidRDefault="00B94E2F" w:rsidP="00B94E2F">
            <w:pPr>
              <w:spacing w:after="120"/>
              <w:jc w:val="left"/>
              <w:rPr>
                <w:rStyle w:val="Code"/>
                <w:lang w:val="bg-BG"/>
              </w:rPr>
            </w:pPr>
            <w:r w:rsidRPr="00B94E2F">
              <w:rPr>
                <w:rStyle w:val="Code"/>
                <w:lang w:val="bg-BG"/>
              </w:rPr>
              <w:t>add 24</w:t>
            </w:r>
          </w:p>
          <w:p w:rsidR="00B94E2F" w:rsidRPr="00B94E2F" w:rsidRDefault="00B94E2F" w:rsidP="00B94E2F">
            <w:pPr>
              <w:spacing w:after="120"/>
              <w:jc w:val="left"/>
              <w:rPr>
                <w:rStyle w:val="Code"/>
                <w:lang w:val="bg-BG"/>
              </w:rPr>
            </w:pPr>
            <w:r w:rsidRPr="00B94E2F">
              <w:rPr>
                <w:rStyle w:val="Code"/>
                <w:lang w:val="bg-BG"/>
              </w:rPr>
              <w:t>add 62</w:t>
            </w:r>
          </w:p>
          <w:p w:rsidR="00B94E2F" w:rsidRPr="00B94E2F" w:rsidRDefault="00B94E2F" w:rsidP="00B94E2F">
            <w:pPr>
              <w:spacing w:after="120"/>
              <w:jc w:val="left"/>
              <w:rPr>
                <w:rStyle w:val="Code"/>
                <w:lang w:val="bg-BG"/>
              </w:rPr>
            </w:pPr>
            <w:r w:rsidRPr="00B94E2F">
              <w:rPr>
                <w:rStyle w:val="Code"/>
                <w:lang w:val="bg-BG"/>
              </w:rPr>
              <w:t>add 71</w:t>
            </w:r>
          </w:p>
          <w:p w:rsidR="00B94E2F" w:rsidRPr="00B94E2F" w:rsidRDefault="00B94E2F" w:rsidP="00B94E2F">
            <w:pPr>
              <w:spacing w:after="120"/>
              <w:jc w:val="left"/>
              <w:rPr>
                <w:rStyle w:val="Code"/>
                <w:lang w:val="bg-BG"/>
              </w:rPr>
            </w:pPr>
            <w:r w:rsidRPr="00B94E2F">
              <w:rPr>
                <w:rStyle w:val="Code"/>
                <w:lang w:val="bg-BG"/>
              </w:rPr>
              <w:t>add 62</w:t>
            </w:r>
          </w:p>
          <w:p w:rsidR="00B94E2F" w:rsidRPr="00B94E2F" w:rsidRDefault="00B94E2F" w:rsidP="00B94E2F">
            <w:pPr>
              <w:spacing w:after="120"/>
              <w:jc w:val="left"/>
              <w:rPr>
                <w:rStyle w:val="Code"/>
                <w:lang w:val="bg-BG"/>
              </w:rPr>
            </w:pPr>
            <w:r w:rsidRPr="00B94E2F">
              <w:rPr>
                <w:rStyle w:val="Code"/>
                <w:lang w:val="bg-BG"/>
              </w:rPr>
              <w:t>add 70</w:t>
            </w:r>
          </w:p>
          <w:p w:rsidR="00B94E2F" w:rsidRPr="00B94E2F" w:rsidRDefault="00B94E2F" w:rsidP="00B94E2F">
            <w:pPr>
              <w:spacing w:after="120"/>
              <w:jc w:val="left"/>
              <w:rPr>
                <w:rStyle w:val="Code"/>
                <w:lang w:val="bg-BG"/>
              </w:rPr>
            </w:pPr>
            <w:r w:rsidRPr="00B94E2F">
              <w:rPr>
                <w:rStyle w:val="Code"/>
                <w:lang w:val="bg-BG"/>
              </w:rPr>
              <w:t>add 97</w:t>
            </w:r>
          </w:p>
          <w:p w:rsidR="00B94E2F" w:rsidRPr="00B94E2F" w:rsidRDefault="00B94E2F" w:rsidP="00B94E2F">
            <w:pPr>
              <w:spacing w:after="120"/>
              <w:jc w:val="left"/>
              <w:rPr>
                <w:rStyle w:val="Code"/>
                <w:lang w:val="bg-BG"/>
              </w:rPr>
            </w:pPr>
            <w:r w:rsidRPr="00B94E2F">
              <w:rPr>
                <w:rStyle w:val="Code"/>
                <w:lang w:val="bg-BG"/>
              </w:rPr>
              <w:t>add 58</w:t>
            </w:r>
          </w:p>
          <w:p w:rsidR="00B94E2F" w:rsidRPr="00B94E2F" w:rsidRDefault="00B94E2F" w:rsidP="00B94E2F">
            <w:pPr>
              <w:spacing w:after="120"/>
              <w:jc w:val="left"/>
              <w:rPr>
                <w:rStyle w:val="Code"/>
                <w:lang w:val="bg-BG"/>
              </w:rPr>
            </w:pPr>
            <w:r w:rsidRPr="00B94E2F">
              <w:rPr>
                <w:rStyle w:val="Code"/>
                <w:lang w:val="bg-BG"/>
              </w:rPr>
              <w:t>add 60</w:t>
            </w:r>
          </w:p>
          <w:p w:rsidR="00B94E2F" w:rsidRPr="00B94E2F" w:rsidRDefault="00B94E2F" w:rsidP="00B94E2F">
            <w:pPr>
              <w:spacing w:after="120"/>
              <w:jc w:val="left"/>
              <w:rPr>
                <w:rStyle w:val="Code"/>
                <w:lang w:val="bg-BG"/>
              </w:rPr>
            </w:pPr>
            <w:r w:rsidRPr="00B94E2F">
              <w:rPr>
                <w:rStyle w:val="Code"/>
                <w:lang w:val="bg-BG"/>
              </w:rPr>
              <w:t>add 55</w:t>
            </w:r>
          </w:p>
          <w:p w:rsidR="00B94E2F" w:rsidRPr="00B94E2F" w:rsidRDefault="00B94E2F" w:rsidP="00B94E2F">
            <w:pPr>
              <w:spacing w:after="120"/>
              <w:jc w:val="left"/>
              <w:rPr>
                <w:rStyle w:val="Code"/>
                <w:lang w:val="bg-BG"/>
              </w:rPr>
            </w:pPr>
            <w:r w:rsidRPr="00B94E2F">
              <w:rPr>
                <w:rStyle w:val="Code"/>
                <w:lang w:val="bg-BG"/>
              </w:rPr>
              <w:t>add 36</w:t>
            </w:r>
          </w:p>
          <w:p w:rsidR="00B94E2F" w:rsidRPr="00B94E2F" w:rsidRDefault="00B94E2F" w:rsidP="00B94E2F">
            <w:pPr>
              <w:spacing w:after="120"/>
              <w:jc w:val="left"/>
              <w:rPr>
                <w:rStyle w:val="Code"/>
                <w:lang w:val="bg-BG"/>
              </w:rPr>
            </w:pPr>
            <w:r w:rsidRPr="00B94E2F">
              <w:rPr>
                <w:rStyle w:val="Code"/>
                <w:lang w:val="bg-BG"/>
              </w:rPr>
              <w:t>add 17</w:t>
            </w:r>
          </w:p>
          <w:p w:rsidR="00B94E2F" w:rsidRPr="00B94E2F" w:rsidRDefault="00B94E2F" w:rsidP="00B94E2F">
            <w:pPr>
              <w:spacing w:after="120"/>
              <w:jc w:val="left"/>
              <w:rPr>
                <w:rStyle w:val="Code"/>
                <w:lang w:val="bg-BG"/>
              </w:rPr>
            </w:pPr>
            <w:r w:rsidRPr="00B94E2F">
              <w:rPr>
                <w:rStyle w:val="Code"/>
                <w:lang w:val="bg-BG"/>
              </w:rPr>
              <w:t>add 30</w:t>
            </w:r>
          </w:p>
          <w:p w:rsidR="00B94E2F" w:rsidRPr="00B94E2F" w:rsidRDefault="00B94E2F" w:rsidP="00B94E2F">
            <w:pPr>
              <w:spacing w:after="120"/>
              <w:jc w:val="left"/>
              <w:rPr>
                <w:rStyle w:val="Code"/>
                <w:lang w:val="bg-BG"/>
              </w:rPr>
            </w:pPr>
            <w:r w:rsidRPr="00B94E2F">
              <w:rPr>
                <w:rStyle w:val="Code"/>
                <w:lang w:val="bg-BG"/>
              </w:rPr>
              <w:t>add 73</w:t>
            </w:r>
          </w:p>
          <w:p w:rsidR="00B94E2F" w:rsidRPr="00B94E2F" w:rsidRDefault="00B94E2F" w:rsidP="00B94E2F">
            <w:pPr>
              <w:spacing w:after="120"/>
              <w:jc w:val="left"/>
              <w:rPr>
                <w:rStyle w:val="Code"/>
                <w:lang w:val="bg-BG"/>
              </w:rPr>
            </w:pPr>
            <w:r w:rsidRPr="00B94E2F">
              <w:rPr>
                <w:rStyle w:val="Code"/>
                <w:lang w:val="bg-BG"/>
              </w:rPr>
              <w:t>add 55</w:t>
            </w:r>
          </w:p>
          <w:p w:rsidR="00B94E2F" w:rsidRPr="00B94E2F" w:rsidRDefault="00B94E2F" w:rsidP="00B94E2F">
            <w:pPr>
              <w:spacing w:after="120"/>
              <w:jc w:val="left"/>
              <w:rPr>
                <w:rStyle w:val="Code"/>
                <w:lang w:val="bg-BG"/>
              </w:rPr>
            </w:pPr>
            <w:r w:rsidRPr="00B94E2F">
              <w:rPr>
                <w:rStyle w:val="Code"/>
                <w:lang w:val="bg-BG"/>
              </w:rPr>
              <w:t>add 43</w:t>
            </w:r>
          </w:p>
          <w:p w:rsidR="00B94E2F" w:rsidRPr="00B94E2F" w:rsidRDefault="00B94E2F" w:rsidP="00B94E2F">
            <w:pPr>
              <w:spacing w:after="120"/>
              <w:jc w:val="left"/>
              <w:rPr>
                <w:rStyle w:val="Code"/>
                <w:lang w:val="bg-BG"/>
              </w:rPr>
            </w:pPr>
            <w:r w:rsidRPr="00B94E2F">
              <w:rPr>
                <w:rStyle w:val="Code"/>
                <w:lang w:val="bg-BG"/>
              </w:rPr>
              <w:t>add 52</w:t>
            </w:r>
          </w:p>
          <w:p w:rsidR="00B94E2F" w:rsidRPr="00B94E2F" w:rsidRDefault="00B94E2F" w:rsidP="00B94E2F">
            <w:pPr>
              <w:spacing w:after="120"/>
              <w:jc w:val="left"/>
              <w:rPr>
                <w:rStyle w:val="Code"/>
                <w:lang w:val="bg-BG"/>
              </w:rPr>
            </w:pPr>
            <w:r w:rsidRPr="00B94E2F">
              <w:rPr>
                <w:rStyle w:val="Code"/>
                <w:lang w:val="bg-BG"/>
              </w:rPr>
              <w:t>add 23</w:t>
            </w:r>
          </w:p>
          <w:p w:rsidR="00B94E2F" w:rsidRPr="00B94E2F" w:rsidRDefault="00B94E2F" w:rsidP="00B94E2F">
            <w:pPr>
              <w:spacing w:after="120"/>
              <w:jc w:val="left"/>
              <w:rPr>
                <w:rStyle w:val="Code"/>
                <w:lang w:val="bg-BG"/>
              </w:rPr>
            </w:pPr>
            <w:r w:rsidRPr="00B94E2F">
              <w:rPr>
                <w:rStyle w:val="Code"/>
                <w:lang w:val="bg-BG"/>
              </w:rPr>
              <w:t>add 75</w:t>
            </w:r>
          </w:p>
          <w:p w:rsidR="00B94E2F" w:rsidRPr="00B94E2F" w:rsidRDefault="00B94E2F" w:rsidP="00B94E2F">
            <w:pPr>
              <w:spacing w:after="120"/>
              <w:jc w:val="left"/>
              <w:rPr>
                <w:rStyle w:val="Code"/>
                <w:lang w:val="bg-BG"/>
              </w:rPr>
            </w:pPr>
            <w:r w:rsidRPr="00B94E2F">
              <w:rPr>
                <w:rStyle w:val="Code"/>
                <w:lang w:val="bg-BG"/>
              </w:rPr>
              <w:t>add 98</w:t>
            </w:r>
          </w:p>
          <w:p w:rsidR="00B94E2F" w:rsidRPr="00B94E2F" w:rsidRDefault="00B94E2F" w:rsidP="00B94E2F">
            <w:pPr>
              <w:spacing w:after="120"/>
              <w:jc w:val="left"/>
              <w:rPr>
                <w:rStyle w:val="Code"/>
                <w:lang w:val="bg-BG"/>
              </w:rPr>
            </w:pPr>
            <w:r w:rsidRPr="00B94E2F">
              <w:rPr>
                <w:rStyle w:val="Code"/>
                <w:lang w:val="bg-BG"/>
              </w:rPr>
              <w:t>add 67</w:t>
            </w:r>
          </w:p>
          <w:p w:rsidR="00B94E2F" w:rsidRPr="00B94E2F" w:rsidRDefault="00B94E2F" w:rsidP="00B94E2F">
            <w:pPr>
              <w:spacing w:after="120"/>
              <w:jc w:val="left"/>
              <w:rPr>
                <w:rStyle w:val="Code"/>
                <w:lang w:val="bg-BG"/>
              </w:rPr>
            </w:pPr>
            <w:r w:rsidRPr="00B94E2F">
              <w:rPr>
                <w:rStyle w:val="Code"/>
                <w:lang w:val="bg-BG"/>
              </w:rPr>
              <w:t>add 82</w:t>
            </w:r>
          </w:p>
          <w:p w:rsidR="00B94E2F" w:rsidRPr="00B94E2F" w:rsidRDefault="00B94E2F" w:rsidP="00B94E2F">
            <w:pPr>
              <w:spacing w:after="120"/>
              <w:jc w:val="left"/>
              <w:rPr>
                <w:rStyle w:val="Code"/>
                <w:lang w:val="bg-BG"/>
              </w:rPr>
            </w:pPr>
            <w:r w:rsidRPr="00B94E2F">
              <w:rPr>
                <w:rStyle w:val="Code"/>
                <w:lang w:val="bg-BG"/>
              </w:rPr>
              <w:t>add 63</w:t>
            </w:r>
          </w:p>
          <w:p w:rsidR="00B94E2F" w:rsidRPr="00B94E2F" w:rsidRDefault="00B94E2F" w:rsidP="00B94E2F">
            <w:pPr>
              <w:spacing w:after="120"/>
              <w:jc w:val="left"/>
              <w:rPr>
                <w:rStyle w:val="Code"/>
                <w:lang w:val="bg-BG"/>
              </w:rPr>
            </w:pPr>
            <w:r w:rsidRPr="00B94E2F">
              <w:rPr>
                <w:rStyle w:val="Code"/>
                <w:lang w:val="bg-BG"/>
              </w:rPr>
              <w:t>add 30</w:t>
            </w:r>
          </w:p>
          <w:p w:rsidR="00B94E2F" w:rsidRPr="00B94E2F" w:rsidRDefault="00B94E2F" w:rsidP="00B94E2F">
            <w:pPr>
              <w:spacing w:after="120"/>
              <w:jc w:val="left"/>
              <w:rPr>
                <w:rStyle w:val="Code"/>
                <w:lang w:val="bg-BG"/>
              </w:rPr>
            </w:pPr>
            <w:r w:rsidRPr="00B94E2F">
              <w:rPr>
                <w:rStyle w:val="Code"/>
                <w:lang w:val="bg-BG"/>
              </w:rPr>
              <w:t>add 92</w:t>
            </w:r>
          </w:p>
          <w:p w:rsidR="00B94E2F" w:rsidRPr="00B94E2F" w:rsidRDefault="00B94E2F" w:rsidP="00B94E2F">
            <w:pPr>
              <w:spacing w:after="120"/>
              <w:jc w:val="left"/>
              <w:rPr>
                <w:rStyle w:val="Code"/>
                <w:lang w:val="bg-BG"/>
              </w:rPr>
            </w:pPr>
            <w:r w:rsidRPr="00B94E2F">
              <w:rPr>
                <w:rStyle w:val="Code"/>
                <w:lang w:val="bg-BG"/>
              </w:rPr>
              <w:t>add 22</w:t>
            </w:r>
          </w:p>
          <w:p w:rsidR="00B94E2F" w:rsidRPr="00B94E2F" w:rsidRDefault="00B94E2F" w:rsidP="00B94E2F">
            <w:pPr>
              <w:spacing w:after="120"/>
              <w:jc w:val="left"/>
              <w:rPr>
                <w:rStyle w:val="Code"/>
                <w:lang w:val="bg-BG"/>
              </w:rPr>
            </w:pPr>
            <w:r w:rsidRPr="00B94E2F">
              <w:rPr>
                <w:rStyle w:val="Code"/>
                <w:lang w:val="bg-BG"/>
              </w:rPr>
              <w:t>add 39</w:t>
            </w:r>
          </w:p>
          <w:p w:rsidR="00E4506E" w:rsidRDefault="00B94E2F" w:rsidP="00B94E2F">
            <w:pPr>
              <w:spacing w:after="120"/>
              <w:jc w:val="left"/>
              <w:rPr>
                <w:rStyle w:val="Code"/>
              </w:rPr>
            </w:pPr>
            <w:r w:rsidRPr="00B94E2F">
              <w:rPr>
                <w:rStyle w:val="Code"/>
                <w:lang w:val="bg-BG"/>
              </w:rPr>
              <w:t>add 12</w:t>
            </w:r>
          </w:p>
          <w:p w:rsidR="008C78E8" w:rsidRPr="008C78E8" w:rsidRDefault="008C78E8" w:rsidP="00B94E2F">
            <w:pPr>
              <w:spacing w:after="120"/>
              <w:jc w:val="left"/>
              <w:rPr>
                <w:rFonts w:ascii="Consolas" w:hAnsi="Consolas" w:cs="Consolas"/>
                <w:noProof/>
                <w:highlight w:val="yellow"/>
                <w:lang w:val="en-US"/>
              </w:rPr>
            </w:pPr>
            <w:r>
              <w:rPr>
                <w:rStyle w:val="Code"/>
              </w:rPr>
              <w:t>count</w:t>
            </w:r>
          </w:p>
        </w:tc>
        <w:tc>
          <w:tcPr>
            <w:tcW w:w="5386" w:type="dxa"/>
          </w:tcPr>
          <w:p w:rsidR="00147038" w:rsidRPr="00147038" w:rsidRDefault="00147038" w:rsidP="00147038">
            <w:pPr>
              <w:spacing w:after="120"/>
              <w:jc w:val="left"/>
              <w:rPr>
                <w:rStyle w:val="Code"/>
                <w:lang w:val="bg-BG"/>
              </w:rPr>
            </w:pPr>
            <w:r w:rsidRPr="00147038">
              <w:rPr>
                <w:rStyle w:val="Code"/>
                <w:lang w:val="bg-BG"/>
              </w:rPr>
              <w:lastRenderedPageBreak/>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lastRenderedPageBreak/>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147038" w:rsidRPr="00147038" w:rsidRDefault="00147038" w:rsidP="00147038">
            <w:pPr>
              <w:spacing w:after="120"/>
              <w:jc w:val="left"/>
              <w:rPr>
                <w:rStyle w:val="Code"/>
                <w:lang w:val="bg-BG"/>
              </w:rPr>
            </w:pPr>
            <w:r w:rsidRPr="00147038">
              <w:rPr>
                <w:rStyle w:val="Code"/>
                <w:lang w:val="bg-BG"/>
              </w:rPr>
              <w:t>False</w:t>
            </w:r>
          </w:p>
          <w:p w:rsidR="00E4506E" w:rsidRPr="00E30FBA" w:rsidRDefault="00147038" w:rsidP="00147038">
            <w:pPr>
              <w:spacing w:after="120"/>
              <w:jc w:val="left"/>
              <w:rPr>
                <w:rFonts w:ascii="Consolas" w:hAnsi="Consolas" w:cs="Consolas"/>
                <w:noProof/>
                <w:highlight w:val="yellow"/>
              </w:rPr>
            </w:pPr>
            <w:r w:rsidRPr="00147038">
              <w:rPr>
                <w:rStyle w:val="Code"/>
                <w:lang w:val="bg-BG"/>
              </w:rPr>
              <w:t>63</w:t>
            </w:r>
          </w:p>
        </w:tc>
      </w:tr>
      <w:tr w:rsidR="00E4506E" w:rsidRPr="00F73CEF" w:rsidTr="00C9276B">
        <w:tc>
          <w:tcPr>
            <w:tcW w:w="5387" w:type="dxa"/>
            <w:vAlign w:val="center"/>
          </w:tcPr>
          <w:p w:rsidR="00E4506E" w:rsidRPr="00327D7F" w:rsidRDefault="00E4506E" w:rsidP="00C9276B">
            <w:pPr>
              <w:spacing w:after="120"/>
              <w:jc w:val="left"/>
              <w:rPr>
                <w:b/>
              </w:rPr>
            </w:pPr>
            <w:r w:rsidRPr="00327D7F">
              <w:rPr>
                <w:b/>
              </w:rPr>
              <w:lastRenderedPageBreak/>
              <w:t>Вход</w:t>
            </w:r>
          </w:p>
        </w:tc>
        <w:tc>
          <w:tcPr>
            <w:tcW w:w="5386" w:type="dxa"/>
            <w:vAlign w:val="center"/>
          </w:tcPr>
          <w:p w:rsidR="00E4506E" w:rsidRPr="00327D7F" w:rsidRDefault="00E4506E" w:rsidP="00C9276B">
            <w:pPr>
              <w:spacing w:after="120"/>
              <w:jc w:val="left"/>
              <w:rPr>
                <w:b/>
              </w:rPr>
            </w:pPr>
            <w:r w:rsidRPr="00327D7F">
              <w:rPr>
                <w:b/>
              </w:rPr>
              <w:t>Изход</w:t>
            </w:r>
          </w:p>
        </w:tc>
      </w:tr>
      <w:tr w:rsidR="00E4506E" w:rsidRPr="00F73CEF" w:rsidTr="00C9276B">
        <w:tc>
          <w:tcPr>
            <w:tcW w:w="5387" w:type="dxa"/>
          </w:tcPr>
          <w:p w:rsidR="00E4506E" w:rsidRPr="00693A5A" w:rsidRDefault="00E4506E" w:rsidP="00693A5A">
            <w:pPr>
              <w:spacing w:after="120"/>
              <w:jc w:val="left"/>
              <w:rPr>
                <w:rFonts w:cs="Consolas"/>
                <w:noProof/>
                <w:lang w:val="en-US"/>
              </w:rPr>
            </w:pPr>
            <w:r w:rsidRPr="00693A5A">
              <w:rPr>
                <w:rFonts w:cs="Consolas"/>
                <w:noProof/>
                <w:lang w:val="en-US"/>
              </w:rPr>
              <w:t>68</w:t>
            </w:r>
          </w:p>
          <w:p w:rsidR="00E4506E" w:rsidRPr="00693A5A" w:rsidRDefault="00E4506E" w:rsidP="00693A5A">
            <w:pPr>
              <w:spacing w:after="120"/>
              <w:jc w:val="left"/>
              <w:rPr>
                <w:rFonts w:cs="Consolas"/>
                <w:noProof/>
                <w:lang w:val="en-US"/>
              </w:rPr>
            </w:pPr>
            <w:r w:rsidRPr="00693A5A">
              <w:rPr>
                <w:rFonts w:cs="Consolas"/>
                <w:noProof/>
                <w:lang w:val="en-US"/>
              </w:rPr>
              <w:t>elements</w:t>
            </w:r>
          </w:p>
          <w:p w:rsidR="00E4506E" w:rsidRPr="00693A5A" w:rsidRDefault="00E4506E" w:rsidP="00693A5A">
            <w:pPr>
              <w:spacing w:after="120"/>
              <w:jc w:val="left"/>
              <w:rPr>
                <w:rFonts w:cs="Consolas"/>
                <w:noProof/>
                <w:lang w:val="en-US"/>
              </w:rPr>
            </w:pPr>
            <w:r w:rsidRPr="00693A5A">
              <w:rPr>
                <w:rFonts w:cs="Consolas"/>
                <w:noProof/>
                <w:lang w:val="en-US"/>
              </w:rPr>
              <w:t>contains 432</w:t>
            </w:r>
          </w:p>
          <w:p w:rsidR="00E4506E" w:rsidRPr="00693A5A" w:rsidRDefault="00E4506E" w:rsidP="00693A5A">
            <w:pPr>
              <w:spacing w:after="120"/>
              <w:jc w:val="left"/>
              <w:rPr>
                <w:rFonts w:cs="Consolas"/>
                <w:noProof/>
                <w:lang w:val="en-US"/>
              </w:rPr>
            </w:pPr>
            <w:r w:rsidRPr="00693A5A">
              <w:rPr>
                <w:rFonts w:cs="Consolas"/>
                <w:noProof/>
                <w:lang w:val="en-US"/>
              </w:rPr>
              <w:t>contains 721</w:t>
            </w:r>
          </w:p>
          <w:p w:rsidR="00E4506E" w:rsidRPr="00693A5A" w:rsidRDefault="00E4506E" w:rsidP="00693A5A">
            <w:pPr>
              <w:spacing w:after="120"/>
              <w:jc w:val="left"/>
              <w:rPr>
                <w:rFonts w:cs="Consolas"/>
                <w:noProof/>
                <w:lang w:val="en-US"/>
              </w:rPr>
            </w:pPr>
            <w:r w:rsidRPr="00693A5A">
              <w:rPr>
                <w:rFonts w:cs="Consolas"/>
                <w:noProof/>
                <w:lang w:val="en-US"/>
              </w:rPr>
              <w:t>remove 912</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remove 627</w:t>
            </w:r>
          </w:p>
          <w:p w:rsidR="00E4506E" w:rsidRPr="00693A5A" w:rsidRDefault="00E4506E" w:rsidP="00693A5A">
            <w:pPr>
              <w:spacing w:after="120"/>
              <w:jc w:val="left"/>
              <w:rPr>
                <w:rFonts w:cs="Consolas"/>
                <w:noProof/>
                <w:lang w:val="en-US"/>
              </w:rPr>
            </w:pPr>
            <w:r w:rsidRPr="00693A5A">
              <w:rPr>
                <w:rFonts w:cs="Consolas"/>
                <w:noProof/>
                <w:lang w:val="en-US"/>
              </w:rPr>
              <w:t>union 4 18 10 9 9 19 10 18 18</w:t>
            </w:r>
          </w:p>
          <w:p w:rsidR="00E4506E" w:rsidRPr="00693A5A" w:rsidRDefault="00E4506E" w:rsidP="00693A5A">
            <w:pPr>
              <w:spacing w:after="120"/>
              <w:jc w:val="left"/>
              <w:rPr>
                <w:rFonts w:cs="Consolas"/>
                <w:noProof/>
                <w:lang w:val="en-US"/>
              </w:rPr>
            </w:pPr>
            <w:r w:rsidRPr="00693A5A">
              <w:rPr>
                <w:rFonts w:cs="Consolas"/>
                <w:noProof/>
                <w:lang w:val="en-US"/>
              </w:rPr>
              <w:t>intersect 3</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union 8 3 19 2 6 16 8</w:t>
            </w:r>
          </w:p>
          <w:p w:rsidR="00E4506E" w:rsidRPr="00693A5A" w:rsidRDefault="00E4506E" w:rsidP="00693A5A">
            <w:pPr>
              <w:spacing w:after="120"/>
              <w:jc w:val="left"/>
              <w:rPr>
                <w:rFonts w:cs="Consolas"/>
                <w:noProof/>
                <w:lang w:val="en-US"/>
              </w:rPr>
            </w:pPr>
            <w:r w:rsidRPr="00693A5A">
              <w:rPr>
                <w:rFonts w:cs="Consolas"/>
                <w:noProof/>
                <w:lang w:val="en-US"/>
              </w:rPr>
              <w:t>union 11 14 1 5 10 16</w:t>
            </w:r>
          </w:p>
          <w:p w:rsidR="00E4506E" w:rsidRPr="00693A5A" w:rsidRDefault="00E4506E" w:rsidP="00693A5A">
            <w:pPr>
              <w:spacing w:after="120"/>
              <w:jc w:val="left"/>
              <w:rPr>
                <w:rFonts w:cs="Consolas"/>
                <w:noProof/>
                <w:lang w:val="en-US"/>
              </w:rPr>
            </w:pPr>
            <w:r w:rsidRPr="00693A5A">
              <w:rPr>
                <w:rFonts w:cs="Consolas"/>
                <w:noProof/>
                <w:lang w:val="en-US"/>
              </w:rPr>
              <w:lastRenderedPageBreak/>
              <w:t>intersect 0 4 3</w:t>
            </w:r>
          </w:p>
          <w:p w:rsidR="00E4506E" w:rsidRPr="00693A5A" w:rsidRDefault="00E4506E" w:rsidP="00693A5A">
            <w:pPr>
              <w:spacing w:after="120"/>
              <w:jc w:val="left"/>
              <w:rPr>
                <w:rFonts w:cs="Consolas"/>
                <w:noProof/>
                <w:lang w:val="en-US"/>
              </w:rPr>
            </w:pPr>
            <w:r w:rsidRPr="00693A5A">
              <w:rPr>
                <w:rFonts w:cs="Consolas"/>
                <w:noProof/>
                <w:lang w:val="en-US"/>
              </w:rPr>
              <w:t>union 15 8 8 4</w:t>
            </w:r>
          </w:p>
          <w:p w:rsidR="00E4506E" w:rsidRPr="00693A5A" w:rsidRDefault="00E4506E" w:rsidP="00693A5A">
            <w:pPr>
              <w:spacing w:after="120"/>
              <w:jc w:val="left"/>
              <w:rPr>
                <w:rFonts w:cs="Consolas"/>
                <w:noProof/>
                <w:lang w:val="en-US"/>
              </w:rPr>
            </w:pPr>
            <w:r w:rsidRPr="00693A5A">
              <w:rPr>
                <w:rFonts w:cs="Consolas"/>
                <w:noProof/>
                <w:lang w:val="en-US"/>
              </w:rPr>
              <w:t>add 792</w:t>
            </w:r>
          </w:p>
          <w:p w:rsidR="00E4506E" w:rsidRPr="00693A5A" w:rsidRDefault="00E4506E" w:rsidP="00693A5A">
            <w:pPr>
              <w:spacing w:after="120"/>
              <w:jc w:val="left"/>
              <w:rPr>
                <w:rFonts w:cs="Consolas"/>
                <w:noProof/>
                <w:lang w:val="en-US"/>
              </w:rPr>
            </w:pPr>
            <w:r w:rsidRPr="00693A5A">
              <w:rPr>
                <w:rFonts w:cs="Consolas"/>
                <w:noProof/>
                <w:lang w:val="en-US"/>
              </w:rPr>
              <w:t>union 4 5 15 19 13 12</w:t>
            </w:r>
          </w:p>
          <w:p w:rsidR="00E4506E" w:rsidRPr="00693A5A" w:rsidRDefault="00E4506E" w:rsidP="00693A5A">
            <w:pPr>
              <w:spacing w:after="120"/>
              <w:jc w:val="left"/>
              <w:rPr>
                <w:rFonts w:cs="Consolas"/>
                <w:noProof/>
                <w:lang w:val="en-US"/>
              </w:rPr>
            </w:pPr>
            <w:r w:rsidRPr="00693A5A">
              <w:rPr>
                <w:rFonts w:cs="Consolas"/>
                <w:noProof/>
                <w:lang w:val="en-US"/>
              </w:rPr>
              <w:t>intersect 16 15 11 4 11 18 8</w:t>
            </w:r>
          </w:p>
          <w:p w:rsidR="00E4506E" w:rsidRPr="00693A5A" w:rsidRDefault="00E4506E" w:rsidP="00693A5A">
            <w:pPr>
              <w:spacing w:after="120"/>
              <w:jc w:val="left"/>
              <w:rPr>
                <w:rFonts w:cs="Consolas"/>
                <w:noProof/>
                <w:lang w:val="en-US"/>
              </w:rPr>
            </w:pPr>
            <w:r w:rsidRPr="00693A5A">
              <w:rPr>
                <w:rFonts w:cs="Consolas"/>
                <w:noProof/>
                <w:lang w:val="en-US"/>
              </w:rPr>
              <w:t>add 316</w:t>
            </w:r>
          </w:p>
          <w:p w:rsidR="00E4506E" w:rsidRPr="00693A5A" w:rsidRDefault="00E4506E" w:rsidP="00693A5A">
            <w:pPr>
              <w:spacing w:after="120"/>
              <w:jc w:val="left"/>
              <w:rPr>
                <w:rFonts w:cs="Consolas"/>
                <w:noProof/>
                <w:lang w:val="en-US"/>
              </w:rPr>
            </w:pPr>
            <w:r w:rsidRPr="00693A5A">
              <w:rPr>
                <w:rFonts w:cs="Consolas"/>
                <w:noProof/>
                <w:lang w:val="en-US"/>
              </w:rPr>
              <w:t>union 5</w:t>
            </w:r>
          </w:p>
          <w:p w:rsidR="00E4506E" w:rsidRPr="00693A5A" w:rsidRDefault="00E4506E" w:rsidP="00693A5A">
            <w:pPr>
              <w:spacing w:after="120"/>
              <w:jc w:val="left"/>
              <w:rPr>
                <w:rFonts w:cs="Consolas"/>
                <w:noProof/>
                <w:lang w:val="en-US"/>
              </w:rPr>
            </w:pPr>
            <w:r w:rsidRPr="00693A5A">
              <w:rPr>
                <w:rFonts w:cs="Consolas"/>
                <w:noProof/>
                <w:lang w:val="en-US"/>
              </w:rPr>
              <w:t>intersect 15 8 8 4</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elements</w:t>
            </w:r>
          </w:p>
          <w:p w:rsidR="00E4506E" w:rsidRPr="00693A5A" w:rsidRDefault="00E4506E" w:rsidP="00693A5A">
            <w:pPr>
              <w:spacing w:after="120"/>
              <w:jc w:val="left"/>
              <w:rPr>
                <w:rFonts w:cs="Consolas"/>
                <w:noProof/>
                <w:lang w:val="en-US"/>
              </w:rPr>
            </w:pPr>
            <w:r w:rsidRPr="00693A5A">
              <w:rPr>
                <w:rFonts w:cs="Consolas"/>
                <w:noProof/>
                <w:lang w:val="en-US"/>
              </w:rPr>
              <w:t>remove 691</w:t>
            </w:r>
          </w:p>
          <w:p w:rsidR="00E4506E" w:rsidRPr="00693A5A" w:rsidRDefault="00E4506E" w:rsidP="00693A5A">
            <w:pPr>
              <w:spacing w:after="120"/>
              <w:jc w:val="left"/>
              <w:rPr>
                <w:rFonts w:cs="Consolas"/>
                <w:noProof/>
                <w:lang w:val="en-US"/>
              </w:rPr>
            </w:pPr>
            <w:r w:rsidRPr="00693A5A">
              <w:rPr>
                <w:rFonts w:cs="Consolas"/>
                <w:noProof/>
                <w:lang w:val="en-US"/>
              </w:rPr>
              <w:t>add 48</w:t>
            </w:r>
          </w:p>
          <w:p w:rsidR="00E4506E" w:rsidRPr="00693A5A" w:rsidRDefault="00E4506E" w:rsidP="00693A5A">
            <w:pPr>
              <w:spacing w:after="120"/>
              <w:jc w:val="left"/>
              <w:rPr>
                <w:rFonts w:cs="Consolas"/>
                <w:noProof/>
                <w:lang w:val="en-US"/>
              </w:rPr>
            </w:pPr>
            <w:r w:rsidRPr="00693A5A">
              <w:rPr>
                <w:rFonts w:cs="Consolas"/>
                <w:noProof/>
                <w:lang w:val="en-US"/>
              </w:rPr>
              <w:t>elements</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elements</w:t>
            </w:r>
          </w:p>
          <w:p w:rsidR="00E4506E" w:rsidRPr="00693A5A" w:rsidRDefault="00E4506E" w:rsidP="00693A5A">
            <w:pPr>
              <w:spacing w:after="120"/>
              <w:jc w:val="left"/>
              <w:rPr>
                <w:rFonts w:cs="Consolas"/>
                <w:noProof/>
                <w:lang w:val="en-US"/>
              </w:rPr>
            </w:pPr>
            <w:r w:rsidRPr="00693A5A">
              <w:rPr>
                <w:rFonts w:cs="Consolas"/>
                <w:noProof/>
                <w:lang w:val="en-US"/>
              </w:rPr>
              <w:t>intersect 19 19 8 17 11 6 1 15 8</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count</w:t>
            </w:r>
          </w:p>
          <w:p w:rsidR="00E4506E" w:rsidRPr="00693A5A" w:rsidRDefault="00E4506E" w:rsidP="00693A5A">
            <w:pPr>
              <w:spacing w:after="120"/>
              <w:jc w:val="left"/>
              <w:rPr>
                <w:rFonts w:cs="Consolas"/>
                <w:noProof/>
                <w:lang w:val="en-US"/>
              </w:rPr>
            </w:pPr>
            <w:r w:rsidRPr="00693A5A">
              <w:rPr>
                <w:rFonts w:cs="Consolas"/>
                <w:noProof/>
                <w:lang w:val="en-US"/>
              </w:rPr>
              <w:t>elements</w:t>
            </w:r>
          </w:p>
          <w:p w:rsidR="00E4506E" w:rsidRPr="00693A5A" w:rsidRDefault="00E4506E" w:rsidP="00693A5A">
            <w:pPr>
              <w:spacing w:after="120"/>
              <w:jc w:val="left"/>
              <w:rPr>
                <w:rFonts w:cs="Consolas"/>
                <w:noProof/>
                <w:lang w:val="en-US"/>
              </w:rPr>
            </w:pPr>
            <w:r w:rsidRPr="00693A5A">
              <w:rPr>
                <w:rFonts w:cs="Consolas"/>
                <w:noProof/>
                <w:lang w:val="en-US"/>
              </w:rPr>
              <w:t>intersect 13 17 3</w:t>
            </w:r>
          </w:p>
          <w:p w:rsidR="00E4506E" w:rsidRPr="00693A5A" w:rsidRDefault="00E4506E" w:rsidP="00693A5A">
            <w:pPr>
              <w:spacing w:after="120"/>
              <w:jc w:val="left"/>
              <w:rPr>
                <w:rFonts w:cs="Consolas"/>
                <w:noProof/>
                <w:lang w:val="en-US"/>
              </w:rPr>
            </w:pPr>
            <w:r w:rsidRPr="00693A5A">
              <w:rPr>
                <w:rFonts w:cs="Consolas"/>
                <w:noProof/>
                <w:lang w:val="en-US"/>
              </w:rPr>
              <w:t>elements</w:t>
            </w:r>
          </w:p>
          <w:p w:rsidR="00E4506E" w:rsidRPr="00693A5A" w:rsidRDefault="00E4506E" w:rsidP="00693A5A">
            <w:pPr>
              <w:spacing w:after="120"/>
              <w:jc w:val="left"/>
              <w:rPr>
                <w:rFonts w:cs="Consolas"/>
                <w:noProof/>
                <w:lang w:val="en-US"/>
              </w:rPr>
            </w:pPr>
            <w:r w:rsidRPr="00693A5A">
              <w:rPr>
                <w:rFonts w:cs="Consolas"/>
                <w:noProof/>
                <w:lang w:val="en-US"/>
              </w:rPr>
              <w:t>add 811</w:t>
            </w:r>
          </w:p>
          <w:p w:rsidR="00E4506E" w:rsidRPr="00693A5A" w:rsidRDefault="00E4506E" w:rsidP="00693A5A">
            <w:pPr>
              <w:spacing w:after="120"/>
              <w:jc w:val="left"/>
              <w:rPr>
                <w:rFonts w:cs="Consolas"/>
                <w:noProof/>
                <w:lang w:val="en-US"/>
              </w:rPr>
            </w:pPr>
            <w:r w:rsidRPr="00693A5A">
              <w:rPr>
                <w:rFonts w:cs="Consolas"/>
                <w:noProof/>
                <w:lang w:val="en-US"/>
              </w:rPr>
              <w:t>count</w:t>
            </w:r>
          </w:p>
          <w:p w:rsidR="00E4506E" w:rsidRPr="00693A5A" w:rsidRDefault="00E4506E" w:rsidP="00693A5A">
            <w:pPr>
              <w:spacing w:after="120"/>
              <w:jc w:val="left"/>
              <w:rPr>
                <w:rFonts w:cs="Consolas"/>
                <w:noProof/>
                <w:lang w:val="en-US"/>
              </w:rPr>
            </w:pPr>
            <w:r w:rsidRPr="00693A5A">
              <w:rPr>
                <w:rFonts w:cs="Consolas"/>
                <w:noProof/>
                <w:lang w:val="en-US"/>
              </w:rPr>
              <w:t>remove 899</w:t>
            </w:r>
          </w:p>
          <w:p w:rsidR="00E4506E" w:rsidRPr="00693A5A" w:rsidRDefault="00E4506E" w:rsidP="00693A5A">
            <w:pPr>
              <w:spacing w:after="120"/>
              <w:jc w:val="left"/>
              <w:rPr>
                <w:rFonts w:cs="Consolas"/>
                <w:noProof/>
                <w:lang w:val="en-US"/>
              </w:rPr>
            </w:pPr>
            <w:r w:rsidRPr="00693A5A">
              <w:rPr>
                <w:rFonts w:cs="Consolas"/>
                <w:noProof/>
                <w:lang w:val="en-US"/>
              </w:rPr>
              <w:t>contains 657</w:t>
            </w:r>
          </w:p>
          <w:p w:rsidR="00E4506E" w:rsidRPr="00693A5A" w:rsidRDefault="00E4506E" w:rsidP="00693A5A">
            <w:pPr>
              <w:spacing w:after="120"/>
              <w:jc w:val="left"/>
              <w:rPr>
                <w:rFonts w:cs="Consolas"/>
                <w:noProof/>
                <w:lang w:val="en-US"/>
              </w:rPr>
            </w:pPr>
            <w:r w:rsidRPr="00693A5A">
              <w:rPr>
                <w:rFonts w:cs="Consolas"/>
                <w:noProof/>
                <w:lang w:val="en-US"/>
              </w:rPr>
              <w:t>add 190</w:t>
            </w:r>
          </w:p>
          <w:p w:rsidR="00E4506E" w:rsidRPr="00693A5A" w:rsidRDefault="00E4506E" w:rsidP="00693A5A">
            <w:pPr>
              <w:spacing w:after="120"/>
              <w:jc w:val="left"/>
              <w:rPr>
                <w:rFonts w:cs="Consolas"/>
                <w:noProof/>
                <w:lang w:val="en-US"/>
              </w:rPr>
            </w:pPr>
            <w:r w:rsidRPr="00693A5A">
              <w:rPr>
                <w:rFonts w:cs="Consolas"/>
                <w:noProof/>
                <w:lang w:val="en-US"/>
              </w:rPr>
              <w:t>count</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count</w:t>
            </w:r>
          </w:p>
          <w:p w:rsidR="00E4506E" w:rsidRPr="00693A5A" w:rsidRDefault="00E4506E" w:rsidP="00693A5A">
            <w:pPr>
              <w:spacing w:after="120"/>
              <w:jc w:val="left"/>
              <w:rPr>
                <w:rFonts w:cs="Consolas"/>
                <w:noProof/>
                <w:lang w:val="en-US"/>
              </w:rPr>
            </w:pPr>
            <w:r w:rsidRPr="00693A5A">
              <w:rPr>
                <w:rFonts w:cs="Consolas"/>
                <w:noProof/>
                <w:lang w:val="en-US"/>
              </w:rPr>
              <w:t>remove 19</w:t>
            </w:r>
          </w:p>
          <w:p w:rsidR="00E4506E" w:rsidRPr="00693A5A" w:rsidRDefault="00E4506E" w:rsidP="00693A5A">
            <w:pPr>
              <w:spacing w:after="120"/>
              <w:jc w:val="left"/>
              <w:rPr>
                <w:rFonts w:cs="Consolas"/>
                <w:noProof/>
                <w:lang w:val="en-US"/>
              </w:rPr>
            </w:pPr>
            <w:r w:rsidRPr="00693A5A">
              <w:rPr>
                <w:rFonts w:cs="Consolas"/>
                <w:noProof/>
                <w:lang w:val="en-US"/>
              </w:rPr>
              <w:t>count</w:t>
            </w:r>
          </w:p>
          <w:p w:rsidR="00E4506E" w:rsidRPr="00693A5A" w:rsidRDefault="00E4506E" w:rsidP="00693A5A">
            <w:pPr>
              <w:spacing w:after="120"/>
              <w:jc w:val="left"/>
              <w:rPr>
                <w:rFonts w:cs="Consolas"/>
                <w:noProof/>
                <w:lang w:val="en-US"/>
              </w:rPr>
            </w:pPr>
            <w:r w:rsidRPr="00693A5A">
              <w:rPr>
                <w:rFonts w:cs="Consolas"/>
                <w:noProof/>
                <w:lang w:val="en-US"/>
              </w:rPr>
              <w:t>elements</w:t>
            </w:r>
          </w:p>
          <w:p w:rsidR="00E4506E" w:rsidRPr="00693A5A" w:rsidRDefault="00E4506E" w:rsidP="00693A5A">
            <w:pPr>
              <w:spacing w:after="120"/>
              <w:jc w:val="left"/>
              <w:rPr>
                <w:rFonts w:cs="Consolas"/>
                <w:noProof/>
                <w:lang w:val="en-US"/>
              </w:rPr>
            </w:pPr>
            <w:r w:rsidRPr="00693A5A">
              <w:rPr>
                <w:rFonts w:cs="Consolas"/>
                <w:noProof/>
                <w:lang w:val="en-US"/>
              </w:rPr>
              <w:t>remove 104</w:t>
            </w:r>
          </w:p>
          <w:p w:rsidR="00E4506E" w:rsidRPr="00693A5A" w:rsidRDefault="00E4506E" w:rsidP="00693A5A">
            <w:pPr>
              <w:spacing w:after="120"/>
              <w:jc w:val="left"/>
              <w:rPr>
                <w:rFonts w:cs="Consolas"/>
                <w:noProof/>
                <w:lang w:val="en-US"/>
              </w:rPr>
            </w:pPr>
            <w:r w:rsidRPr="00693A5A">
              <w:rPr>
                <w:rFonts w:cs="Consolas"/>
                <w:noProof/>
                <w:lang w:val="en-US"/>
              </w:rPr>
              <w:t>intersect 17 4 8 11 7 0 1</w:t>
            </w:r>
          </w:p>
          <w:p w:rsidR="00E4506E" w:rsidRPr="00693A5A" w:rsidRDefault="00E4506E" w:rsidP="00693A5A">
            <w:pPr>
              <w:spacing w:after="120"/>
              <w:jc w:val="left"/>
              <w:rPr>
                <w:rFonts w:cs="Consolas"/>
                <w:noProof/>
                <w:lang w:val="en-US"/>
              </w:rPr>
            </w:pPr>
            <w:r w:rsidRPr="00693A5A">
              <w:rPr>
                <w:rFonts w:cs="Consolas"/>
                <w:noProof/>
                <w:lang w:val="en-US"/>
              </w:rPr>
              <w:t>elements</w:t>
            </w:r>
          </w:p>
          <w:p w:rsidR="00E4506E" w:rsidRPr="00693A5A" w:rsidRDefault="00E4506E" w:rsidP="00693A5A">
            <w:pPr>
              <w:spacing w:after="120"/>
              <w:jc w:val="left"/>
              <w:rPr>
                <w:rFonts w:cs="Consolas"/>
                <w:noProof/>
                <w:lang w:val="en-US"/>
              </w:rPr>
            </w:pPr>
            <w:r w:rsidRPr="00693A5A">
              <w:rPr>
                <w:rFonts w:cs="Consolas"/>
                <w:noProof/>
                <w:lang w:val="en-US"/>
              </w:rPr>
              <w:t>remove 728</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count</w:t>
            </w:r>
          </w:p>
          <w:p w:rsidR="00E4506E" w:rsidRPr="00693A5A" w:rsidRDefault="00E4506E" w:rsidP="00693A5A">
            <w:pPr>
              <w:spacing w:after="120"/>
              <w:jc w:val="left"/>
              <w:rPr>
                <w:rFonts w:cs="Consolas"/>
                <w:noProof/>
                <w:lang w:val="en-US"/>
              </w:rPr>
            </w:pPr>
            <w:r w:rsidRPr="00693A5A">
              <w:rPr>
                <w:rFonts w:cs="Consolas"/>
                <w:noProof/>
                <w:lang w:val="en-US"/>
              </w:rPr>
              <w:t>union 11 16 9 11 13 4 19</w:t>
            </w:r>
          </w:p>
          <w:p w:rsidR="00E4506E" w:rsidRPr="00693A5A" w:rsidRDefault="00E4506E" w:rsidP="00693A5A">
            <w:pPr>
              <w:spacing w:after="120"/>
              <w:jc w:val="left"/>
              <w:rPr>
                <w:rFonts w:cs="Consolas"/>
                <w:noProof/>
                <w:lang w:val="en-US"/>
              </w:rPr>
            </w:pPr>
            <w:r w:rsidRPr="00693A5A">
              <w:rPr>
                <w:rFonts w:cs="Consolas"/>
                <w:noProof/>
                <w:lang w:val="en-US"/>
              </w:rPr>
              <w:t>elements</w:t>
            </w:r>
          </w:p>
          <w:p w:rsidR="00E4506E" w:rsidRPr="00693A5A" w:rsidRDefault="00E4506E" w:rsidP="00693A5A">
            <w:pPr>
              <w:spacing w:after="120"/>
              <w:jc w:val="left"/>
              <w:rPr>
                <w:rFonts w:cs="Consolas"/>
                <w:noProof/>
                <w:lang w:val="en-US"/>
              </w:rPr>
            </w:pPr>
            <w:r w:rsidRPr="00693A5A">
              <w:rPr>
                <w:rFonts w:cs="Consolas"/>
                <w:noProof/>
                <w:lang w:val="en-US"/>
              </w:rPr>
              <w:t>count</w:t>
            </w:r>
          </w:p>
          <w:p w:rsidR="00E4506E" w:rsidRPr="00693A5A" w:rsidRDefault="00E4506E" w:rsidP="00693A5A">
            <w:pPr>
              <w:spacing w:after="120"/>
              <w:jc w:val="left"/>
              <w:rPr>
                <w:rFonts w:cs="Consolas"/>
                <w:noProof/>
                <w:lang w:val="en-US"/>
              </w:rPr>
            </w:pPr>
            <w:r w:rsidRPr="00693A5A">
              <w:rPr>
                <w:rFonts w:cs="Consolas"/>
                <w:noProof/>
                <w:lang w:val="en-US"/>
              </w:rPr>
              <w:t>elements</w:t>
            </w:r>
          </w:p>
          <w:p w:rsidR="00E4506E" w:rsidRPr="00693A5A" w:rsidRDefault="00E4506E" w:rsidP="00693A5A">
            <w:pPr>
              <w:spacing w:after="120"/>
              <w:jc w:val="left"/>
              <w:rPr>
                <w:rFonts w:cs="Consolas"/>
                <w:noProof/>
                <w:lang w:val="en-US"/>
              </w:rPr>
            </w:pPr>
            <w:r w:rsidRPr="00693A5A">
              <w:rPr>
                <w:rFonts w:cs="Consolas"/>
                <w:noProof/>
                <w:lang w:val="en-US"/>
              </w:rPr>
              <w:lastRenderedPageBreak/>
              <w:t>intersect 18</w:t>
            </w:r>
          </w:p>
          <w:p w:rsidR="00E4506E" w:rsidRPr="00693A5A" w:rsidRDefault="00E4506E" w:rsidP="00693A5A">
            <w:pPr>
              <w:spacing w:after="120"/>
              <w:jc w:val="left"/>
              <w:rPr>
                <w:rFonts w:cs="Consolas"/>
                <w:noProof/>
                <w:lang w:val="en-US"/>
              </w:rPr>
            </w:pPr>
            <w:r w:rsidRPr="00693A5A">
              <w:rPr>
                <w:rFonts w:cs="Consolas"/>
                <w:noProof/>
                <w:lang w:val="en-US"/>
              </w:rPr>
              <w:t>add 326</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union 5 2</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contains 714</w:t>
            </w:r>
          </w:p>
          <w:p w:rsidR="00E4506E" w:rsidRPr="00693A5A" w:rsidRDefault="00E4506E" w:rsidP="00693A5A">
            <w:pPr>
              <w:spacing w:after="120"/>
              <w:jc w:val="left"/>
              <w:rPr>
                <w:rFonts w:cs="Consolas"/>
                <w:noProof/>
                <w:lang w:val="en-US"/>
              </w:rPr>
            </w:pPr>
            <w:r w:rsidRPr="00693A5A">
              <w:rPr>
                <w:rFonts w:cs="Consolas"/>
                <w:noProof/>
                <w:lang w:val="en-US"/>
              </w:rPr>
              <w:t>union 18 19</w:t>
            </w:r>
          </w:p>
          <w:p w:rsidR="00E4506E" w:rsidRPr="00693A5A" w:rsidRDefault="00E4506E" w:rsidP="00693A5A">
            <w:pPr>
              <w:spacing w:after="120"/>
              <w:jc w:val="left"/>
              <w:rPr>
                <w:rFonts w:cs="Consolas"/>
                <w:noProof/>
                <w:lang w:val="en-US"/>
              </w:rPr>
            </w:pPr>
            <w:r w:rsidRPr="00693A5A">
              <w:rPr>
                <w:rFonts w:cs="Consolas"/>
                <w:noProof/>
                <w:lang w:val="en-US"/>
              </w:rPr>
              <w:t>elements</w:t>
            </w:r>
          </w:p>
          <w:p w:rsidR="00E4506E" w:rsidRPr="00693A5A" w:rsidRDefault="00E4506E" w:rsidP="00693A5A">
            <w:pPr>
              <w:spacing w:after="120"/>
              <w:jc w:val="left"/>
              <w:rPr>
                <w:rFonts w:cs="Consolas"/>
                <w:noProof/>
                <w:lang w:val="en-US"/>
              </w:rPr>
            </w:pPr>
            <w:r w:rsidRPr="00693A5A">
              <w:rPr>
                <w:rFonts w:cs="Consolas"/>
                <w:noProof/>
                <w:lang w:val="en-US"/>
              </w:rPr>
              <w:t>remove 413</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intersect 6 16 0 12 12 2</w:t>
            </w:r>
          </w:p>
          <w:p w:rsidR="00E4506E" w:rsidRPr="00693A5A" w:rsidRDefault="00E4506E" w:rsidP="00693A5A">
            <w:pPr>
              <w:spacing w:after="120"/>
              <w:jc w:val="left"/>
              <w:rPr>
                <w:rFonts w:cs="Consolas"/>
                <w:noProof/>
                <w:lang w:val="en-US"/>
              </w:rPr>
            </w:pPr>
            <w:r w:rsidRPr="00693A5A">
              <w:rPr>
                <w:rFonts w:cs="Consolas"/>
                <w:noProof/>
                <w:lang w:val="en-US"/>
              </w:rPr>
              <w:t>clear</w:t>
            </w:r>
          </w:p>
          <w:p w:rsidR="00E4506E" w:rsidRPr="00693A5A" w:rsidRDefault="00E4506E" w:rsidP="00693A5A">
            <w:pPr>
              <w:spacing w:after="120"/>
              <w:jc w:val="left"/>
              <w:rPr>
                <w:rFonts w:cs="Consolas"/>
                <w:noProof/>
                <w:lang w:val="en-US"/>
              </w:rPr>
            </w:pPr>
            <w:r w:rsidRPr="00693A5A">
              <w:rPr>
                <w:rFonts w:cs="Consolas"/>
                <w:noProof/>
                <w:lang w:val="en-US"/>
              </w:rPr>
              <w:t>intersect 9 9 9 2 19 10</w:t>
            </w:r>
          </w:p>
          <w:p w:rsidR="00E4506E" w:rsidRPr="00C56DDA" w:rsidRDefault="00E4506E" w:rsidP="00693A5A">
            <w:pPr>
              <w:spacing w:after="120"/>
              <w:jc w:val="left"/>
              <w:rPr>
                <w:rFonts w:ascii="Consolas" w:hAnsi="Consolas" w:cs="Consolas"/>
                <w:noProof/>
                <w:lang w:val="en-US"/>
              </w:rPr>
            </w:pPr>
            <w:r w:rsidRPr="00693A5A">
              <w:rPr>
                <w:rFonts w:cs="Consolas"/>
                <w:noProof/>
                <w:lang w:val="en-US"/>
              </w:rPr>
              <w:t>add 379</w:t>
            </w:r>
          </w:p>
        </w:tc>
        <w:tc>
          <w:tcPr>
            <w:tcW w:w="5386" w:type="dxa"/>
          </w:tcPr>
          <w:p w:rsidR="00E4506E" w:rsidRPr="00693A5A" w:rsidRDefault="00E4506E" w:rsidP="00693A5A">
            <w:pPr>
              <w:spacing w:after="120"/>
              <w:jc w:val="left"/>
              <w:rPr>
                <w:rFonts w:cs="Consolas"/>
                <w:noProof/>
                <w:lang w:val="en-US"/>
              </w:rPr>
            </w:pPr>
            <w:r w:rsidRPr="00693A5A">
              <w:rPr>
                <w:rFonts w:cs="Consolas"/>
                <w:noProof/>
                <w:lang w:val="en-US"/>
              </w:rPr>
              <w:lastRenderedPageBreak/>
              <w:t>False</w:t>
            </w:r>
          </w:p>
          <w:p w:rsidR="00E4506E" w:rsidRPr="00693A5A" w:rsidRDefault="00E4506E" w:rsidP="00693A5A">
            <w:pPr>
              <w:spacing w:after="120"/>
              <w:jc w:val="left"/>
              <w:rPr>
                <w:rFonts w:cs="Consolas"/>
                <w:noProof/>
                <w:lang w:val="en-US"/>
              </w:rPr>
            </w:pPr>
            <w:r w:rsidRPr="00693A5A">
              <w:rPr>
                <w:rFonts w:cs="Consolas"/>
                <w:noProof/>
                <w:lang w:val="en-US"/>
              </w:rPr>
              <w:t>False</w:t>
            </w:r>
          </w:p>
          <w:p w:rsidR="00E4506E" w:rsidRPr="00693A5A" w:rsidRDefault="00E4506E" w:rsidP="00693A5A">
            <w:pPr>
              <w:spacing w:after="120"/>
              <w:jc w:val="left"/>
              <w:rPr>
                <w:rFonts w:cs="Consolas"/>
                <w:noProof/>
                <w:lang w:val="en-US"/>
              </w:rPr>
            </w:pPr>
            <w:r w:rsidRPr="00693A5A">
              <w:rPr>
                <w:rFonts w:cs="Consolas"/>
                <w:noProof/>
                <w:lang w:val="en-US"/>
              </w:rPr>
              <w:t>False</w:t>
            </w:r>
          </w:p>
          <w:p w:rsidR="00E4506E" w:rsidRPr="00693A5A" w:rsidRDefault="00E4506E" w:rsidP="00693A5A">
            <w:pPr>
              <w:spacing w:after="120"/>
              <w:jc w:val="left"/>
              <w:rPr>
                <w:rFonts w:cs="Consolas"/>
                <w:noProof/>
                <w:lang w:val="en-US"/>
              </w:rPr>
            </w:pPr>
            <w:r w:rsidRPr="00693A5A">
              <w:rPr>
                <w:rFonts w:cs="Consolas"/>
                <w:noProof/>
                <w:lang w:val="en-US"/>
              </w:rPr>
              <w:t>False</w:t>
            </w:r>
          </w:p>
          <w:p w:rsidR="00E4506E" w:rsidRPr="00693A5A" w:rsidRDefault="00E4506E" w:rsidP="00693A5A">
            <w:pPr>
              <w:spacing w:after="120"/>
              <w:jc w:val="left"/>
              <w:rPr>
                <w:rFonts w:cs="Consolas"/>
                <w:noProof/>
                <w:lang w:val="en-US"/>
              </w:rPr>
            </w:pPr>
            <w:r w:rsidRPr="00693A5A">
              <w:rPr>
                <w:rFonts w:cs="Consolas"/>
                <w:noProof/>
                <w:lang w:val="en-US"/>
              </w:rPr>
              <w:t>False</w:t>
            </w:r>
          </w:p>
          <w:p w:rsidR="00E4506E" w:rsidRPr="00693A5A" w:rsidRDefault="00E4506E" w:rsidP="00693A5A">
            <w:pPr>
              <w:spacing w:after="120"/>
              <w:jc w:val="left"/>
              <w:rPr>
                <w:rFonts w:cs="Consolas"/>
                <w:noProof/>
                <w:lang w:val="en-US"/>
              </w:rPr>
            </w:pPr>
            <w:r w:rsidRPr="00693A5A">
              <w:rPr>
                <w:rFonts w:cs="Consolas"/>
                <w:noProof/>
                <w:lang w:val="en-US"/>
              </w:rPr>
              <w:t xml:space="preserve">48 </w:t>
            </w:r>
          </w:p>
          <w:p w:rsidR="00E4506E" w:rsidRPr="00693A5A" w:rsidRDefault="00E4506E" w:rsidP="00693A5A">
            <w:pPr>
              <w:spacing w:after="120"/>
              <w:jc w:val="left"/>
              <w:rPr>
                <w:rFonts w:cs="Consolas"/>
                <w:noProof/>
                <w:lang w:val="en-US"/>
              </w:rPr>
            </w:pPr>
            <w:r w:rsidRPr="00693A5A">
              <w:rPr>
                <w:rFonts w:cs="Consolas"/>
                <w:noProof/>
                <w:lang w:val="en-US"/>
              </w:rPr>
              <w:t>0</w:t>
            </w:r>
          </w:p>
          <w:p w:rsidR="00E4506E" w:rsidRPr="00693A5A" w:rsidRDefault="00E4506E" w:rsidP="00693A5A">
            <w:pPr>
              <w:spacing w:after="120"/>
              <w:jc w:val="left"/>
              <w:rPr>
                <w:rFonts w:cs="Consolas"/>
                <w:noProof/>
                <w:lang w:val="en-US"/>
              </w:rPr>
            </w:pPr>
            <w:r w:rsidRPr="00693A5A">
              <w:rPr>
                <w:rFonts w:cs="Consolas"/>
                <w:noProof/>
                <w:lang w:val="en-US"/>
              </w:rPr>
              <w:t>1</w:t>
            </w:r>
          </w:p>
          <w:p w:rsidR="00E4506E" w:rsidRPr="00693A5A" w:rsidRDefault="00E4506E" w:rsidP="00693A5A">
            <w:pPr>
              <w:spacing w:after="120"/>
              <w:jc w:val="left"/>
              <w:rPr>
                <w:rFonts w:cs="Consolas"/>
                <w:noProof/>
                <w:lang w:val="en-US"/>
              </w:rPr>
            </w:pPr>
            <w:r w:rsidRPr="00693A5A">
              <w:rPr>
                <w:rFonts w:cs="Consolas"/>
                <w:noProof/>
                <w:lang w:val="en-US"/>
              </w:rPr>
              <w:t>False</w:t>
            </w:r>
          </w:p>
          <w:p w:rsidR="00E4506E" w:rsidRPr="00693A5A" w:rsidRDefault="00E4506E" w:rsidP="00693A5A">
            <w:pPr>
              <w:spacing w:after="120"/>
              <w:jc w:val="left"/>
              <w:rPr>
                <w:rFonts w:cs="Consolas"/>
                <w:noProof/>
                <w:lang w:val="en-US"/>
              </w:rPr>
            </w:pPr>
            <w:r w:rsidRPr="00693A5A">
              <w:rPr>
                <w:rFonts w:cs="Consolas"/>
                <w:noProof/>
                <w:lang w:val="en-US"/>
              </w:rPr>
              <w:t>False</w:t>
            </w:r>
          </w:p>
          <w:p w:rsidR="00E4506E" w:rsidRPr="00693A5A" w:rsidRDefault="00E4506E" w:rsidP="00693A5A">
            <w:pPr>
              <w:spacing w:after="120"/>
              <w:jc w:val="left"/>
              <w:rPr>
                <w:rFonts w:cs="Consolas"/>
                <w:noProof/>
                <w:lang w:val="en-US"/>
              </w:rPr>
            </w:pPr>
            <w:r w:rsidRPr="00693A5A">
              <w:rPr>
                <w:rFonts w:cs="Consolas"/>
                <w:noProof/>
                <w:lang w:val="en-US"/>
              </w:rPr>
              <w:t>2</w:t>
            </w:r>
          </w:p>
          <w:p w:rsidR="00E4506E" w:rsidRPr="00693A5A" w:rsidRDefault="00E4506E" w:rsidP="00693A5A">
            <w:pPr>
              <w:spacing w:after="120"/>
              <w:jc w:val="left"/>
              <w:rPr>
                <w:rFonts w:cs="Consolas"/>
                <w:noProof/>
                <w:lang w:val="en-US"/>
              </w:rPr>
            </w:pPr>
            <w:r w:rsidRPr="00693A5A">
              <w:rPr>
                <w:rFonts w:cs="Consolas"/>
                <w:noProof/>
                <w:lang w:val="en-US"/>
              </w:rPr>
              <w:t>0</w:t>
            </w:r>
          </w:p>
          <w:p w:rsidR="00E4506E" w:rsidRPr="00693A5A" w:rsidRDefault="00E4506E" w:rsidP="00693A5A">
            <w:pPr>
              <w:spacing w:after="120"/>
              <w:jc w:val="left"/>
              <w:rPr>
                <w:rFonts w:cs="Consolas"/>
                <w:noProof/>
                <w:lang w:val="en-US"/>
              </w:rPr>
            </w:pPr>
            <w:r w:rsidRPr="00693A5A">
              <w:rPr>
                <w:rFonts w:cs="Consolas"/>
                <w:noProof/>
                <w:lang w:val="en-US"/>
              </w:rPr>
              <w:lastRenderedPageBreak/>
              <w:t>False</w:t>
            </w:r>
          </w:p>
          <w:p w:rsidR="00E4506E" w:rsidRPr="00693A5A" w:rsidRDefault="00E4506E" w:rsidP="00693A5A">
            <w:pPr>
              <w:spacing w:after="120"/>
              <w:jc w:val="left"/>
              <w:rPr>
                <w:rFonts w:cs="Consolas"/>
                <w:noProof/>
                <w:lang w:val="en-US"/>
              </w:rPr>
            </w:pPr>
            <w:r w:rsidRPr="00693A5A">
              <w:rPr>
                <w:rFonts w:cs="Consolas"/>
                <w:noProof/>
                <w:lang w:val="en-US"/>
              </w:rPr>
              <w:t>0</w:t>
            </w:r>
          </w:p>
          <w:p w:rsidR="00E4506E" w:rsidRPr="00693A5A" w:rsidRDefault="00E4506E" w:rsidP="00693A5A">
            <w:pPr>
              <w:spacing w:after="120"/>
              <w:jc w:val="left"/>
              <w:rPr>
                <w:rFonts w:cs="Consolas"/>
                <w:noProof/>
                <w:lang w:val="en-US"/>
              </w:rPr>
            </w:pPr>
            <w:r w:rsidRPr="00693A5A">
              <w:rPr>
                <w:rFonts w:cs="Consolas"/>
                <w:noProof/>
                <w:lang w:val="en-US"/>
              </w:rPr>
              <w:t>False</w:t>
            </w:r>
          </w:p>
          <w:p w:rsidR="00E4506E" w:rsidRPr="00693A5A" w:rsidRDefault="00E4506E" w:rsidP="00693A5A">
            <w:pPr>
              <w:spacing w:after="120"/>
              <w:jc w:val="left"/>
              <w:rPr>
                <w:rFonts w:cs="Consolas"/>
                <w:noProof/>
                <w:lang w:val="en-US"/>
              </w:rPr>
            </w:pPr>
            <w:r w:rsidRPr="00693A5A">
              <w:rPr>
                <w:rFonts w:cs="Consolas"/>
                <w:noProof/>
                <w:lang w:val="en-US"/>
              </w:rPr>
              <w:t>False</w:t>
            </w:r>
          </w:p>
          <w:p w:rsidR="00E4506E" w:rsidRPr="00693A5A" w:rsidRDefault="00E4506E" w:rsidP="00693A5A">
            <w:pPr>
              <w:spacing w:after="120"/>
              <w:jc w:val="left"/>
              <w:rPr>
                <w:rFonts w:cs="Consolas"/>
                <w:noProof/>
                <w:lang w:val="en-US"/>
              </w:rPr>
            </w:pPr>
            <w:r w:rsidRPr="00693A5A">
              <w:rPr>
                <w:rFonts w:cs="Consolas"/>
                <w:noProof/>
                <w:lang w:val="en-US"/>
              </w:rPr>
              <w:t>0</w:t>
            </w:r>
          </w:p>
          <w:p w:rsidR="00E4506E" w:rsidRPr="00693A5A" w:rsidRDefault="00E4506E" w:rsidP="00693A5A">
            <w:pPr>
              <w:spacing w:after="120"/>
              <w:jc w:val="left"/>
              <w:rPr>
                <w:rFonts w:cs="Consolas"/>
                <w:noProof/>
                <w:lang w:val="en-US"/>
              </w:rPr>
            </w:pPr>
            <w:r w:rsidRPr="00693A5A">
              <w:rPr>
                <w:rFonts w:cs="Consolas"/>
                <w:noProof/>
                <w:lang w:val="en-US"/>
              </w:rPr>
              <w:t xml:space="preserve">4 9 11 13 16 19 </w:t>
            </w:r>
          </w:p>
          <w:p w:rsidR="00E4506E" w:rsidRPr="00693A5A" w:rsidRDefault="00E4506E" w:rsidP="00693A5A">
            <w:pPr>
              <w:spacing w:after="120"/>
              <w:jc w:val="left"/>
              <w:rPr>
                <w:rFonts w:cs="Consolas"/>
                <w:noProof/>
                <w:lang w:val="en-US"/>
              </w:rPr>
            </w:pPr>
            <w:r w:rsidRPr="00693A5A">
              <w:rPr>
                <w:rFonts w:cs="Consolas"/>
                <w:noProof/>
                <w:lang w:val="en-US"/>
              </w:rPr>
              <w:t>6</w:t>
            </w:r>
          </w:p>
          <w:p w:rsidR="00E4506E" w:rsidRPr="00693A5A" w:rsidRDefault="00E4506E" w:rsidP="00693A5A">
            <w:pPr>
              <w:spacing w:after="120"/>
              <w:jc w:val="left"/>
              <w:rPr>
                <w:rFonts w:cs="Consolas"/>
                <w:noProof/>
                <w:lang w:val="en-US"/>
              </w:rPr>
            </w:pPr>
            <w:r w:rsidRPr="00693A5A">
              <w:rPr>
                <w:rFonts w:cs="Consolas"/>
                <w:noProof/>
                <w:lang w:val="en-US"/>
              </w:rPr>
              <w:t xml:space="preserve">4 9 11 13 16 19 </w:t>
            </w:r>
          </w:p>
          <w:p w:rsidR="00E4506E" w:rsidRPr="00693A5A" w:rsidRDefault="00E4506E" w:rsidP="00693A5A">
            <w:pPr>
              <w:spacing w:after="120"/>
              <w:jc w:val="left"/>
              <w:rPr>
                <w:rFonts w:cs="Consolas"/>
                <w:noProof/>
                <w:lang w:val="en-US"/>
              </w:rPr>
            </w:pPr>
            <w:r w:rsidRPr="00693A5A">
              <w:rPr>
                <w:rFonts w:cs="Consolas"/>
                <w:noProof/>
                <w:lang w:val="en-US"/>
              </w:rPr>
              <w:t>False</w:t>
            </w:r>
          </w:p>
          <w:p w:rsidR="00E4506E" w:rsidRPr="00693A5A" w:rsidRDefault="00E4506E" w:rsidP="00693A5A">
            <w:pPr>
              <w:spacing w:after="120"/>
              <w:jc w:val="left"/>
              <w:rPr>
                <w:rFonts w:cs="Consolas"/>
                <w:noProof/>
                <w:lang w:val="en-US"/>
              </w:rPr>
            </w:pPr>
            <w:r w:rsidRPr="00693A5A">
              <w:rPr>
                <w:rFonts w:cs="Consolas"/>
                <w:noProof/>
                <w:lang w:val="en-US"/>
              </w:rPr>
              <w:t xml:space="preserve">18 19 </w:t>
            </w:r>
          </w:p>
          <w:p w:rsidR="00E4506E" w:rsidRPr="00C56DDA" w:rsidRDefault="00E4506E" w:rsidP="00693A5A">
            <w:pPr>
              <w:spacing w:after="120"/>
              <w:jc w:val="left"/>
              <w:rPr>
                <w:rFonts w:ascii="Consolas" w:hAnsi="Consolas" w:cs="Consolas"/>
                <w:noProof/>
                <w:highlight w:val="yellow"/>
                <w:lang w:val="en-US"/>
              </w:rPr>
            </w:pPr>
            <w:r w:rsidRPr="00693A5A">
              <w:rPr>
                <w:rFonts w:cs="Consolas"/>
                <w:noProof/>
                <w:lang w:val="en-US"/>
              </w:rPr>
              <w:t>False</w:t>
            </w:r>
          </w:p>
        </w:tc>
      </w:tr>
      <w:tr w:rsidR="00E4506E" w:rsidRPr="00F73CEF" w:rsidTr="00C9276B">
        <w:tc>
          <w:tcPr>
            <w:tcW w:w="5387" w:type="dxa"/>
            <w:vAlign w:val="center"/>
          </w:tcPr>
          <w:p w:rsidR="00E4506E" w:rsidRPr="00327D7F" w:rsidRDefault="00E4506E" w:rsidP="00C9276B">
            <w:pPr>
              <w:spacing w:after="120"/>
              <w:jc w:val="left"/>
              <w:rPr>
                <w:b/>
              </w:rPr>
            </w:pPr>
            <w:r w:rsidRPr="00327D7F">
              <w:rPr>
                <w:b/>
              </w:rPr>
              <w:lastRenderedPageBreak/>
              <w:t>Вход</w:t>
            </w:r>
          </w:p>
        </w:tc>
        <w:tc>
          <w:tcPr>
            <w:tcW w:w="5386" w:type="dxa"/>
            <w:vAlign w:val="center"/>
          </w:tcPr>
          <w:p w:rsidR="00E4506E" w:rsidRPr="00327D7F" w:rsidRDefault="00E4506E" w:rsidP="00C9276B">
            <w:pPr>
              <w:spacing w:after="120"/>
              <w:jc w:val="left"/>
              <w:rPr>
                <w:b/>
              </w:rPr>
            </w:pPr>
            <w:r w:rsidRPr="00327D7F">
              <w:rPr>
                <w:b/>
              </w:rPr>
              <w:t>Изход</w:t>
            </w:r>
          </w:p>
        </w:tc>
      </w:tr>
      <w:tr w:rsidR="00E4506E" w:rsidRPr="00F73CEF" w:rsidTr="00C9276B">
        <w:tc>
          <w:tcPr>
            <w:tcW w:w="5387" w:type="dxa"/>
          </w:tcPr>
          <w:p w:rsidR="00E4506E" w:rsidRPr="00410656" w:rsidRDefault="00E4506E" w:rsidP="00410656">
            <w:pPr>
              <w:spacing w:after="120"/>
              <w:jc w:val="left"/>
              <w:rPr>
                <w:rFonts w:cs="Consolas"/>
                <w:noProof/>
                <w:lang w:val="en-US"/>
              </w:rPr>
            </w:pPr>
            <w:r w:rsidRPr="00410656">
              <w:rPr>
                <w:rFonts w:cs="Consolas"/>
                <w:noProof/>
                <w:lang w:val="en-US"/>
              </w:rPr>
              <w:t>513</w:t>
            </w:r>
          </w:p>
          <w:p w:rsidR="00E4506E" w:rsidRPr="00410656" w:rsidRDefault="00E4506E" w:rsidP="00410656">
            <w:pPr>
              <w:spacing w:after="120"/>
              <w:jc w:val="left"/>
              <w:rPr>
                <w:rFonts w:cs="Consolas"/>
                <w:noProof/>
                <w:lang w:val="en-US"/>
              </w:rPr>
            </w:pPr>
            <w:r w:rsidRPr="00410656">
              <w:rPr>
                <w:rFonts w:cs="Consolas"/>
                <w:noProof/>
                <w:lang w:val="en-US"/>
              </w:rPr>
              <w:t>intersect 11 14 1 5 10 16</w:t>
            </w:r>
          </w:p>
          <w:p w:rsidR="00E4506E" w:rsidRPr="00410656" w:rsidRDefault="00E4506E" w:rsidP="00410656">
            <w:pPr>
              <w:spacing w:after="120"/>
              <w:jc w:val="left"/>
              <w:rPr>
                <w:rFonts w:cs="Consolas"/>
                <w:noProof/>
                <w:lang w:val="en-US"/>
              </w:rPr>
            </w:pPr>
            <w:r w:rsidRPr="00410656">
              <w:rPr>
                <w:rFonts w:cs="Consolas"/>
                <w:noProof/>
                <w:lang w:val="en-US"/>
              </w:rPr>
              <w:t>remove 762</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add 866</w:t>
            </w:r>
          </w:p>
          <w:p w:rsidR="00E4506E" w:rsidRPr="00410656" w:rsidRDefault="00E4506E" w:rsidP="00410656">
            <w:pPr>
              <w:spacing w:after="120"/>
              <w:jc w:val="left"/>
              <w:rPr>
                <w:rFonts w:cs="Consolas"/>
                <w:noProof/>
                <w:lang w:val="en-US"/>
              </w:rPr>
            </w:pPr>
            <w:r w:rsidRPr="00410656">
              <w:rPr>
                <w:rFonts w:cs="Consolas"/>
                <w:noProof/>
                <w:lang w:val="en-US"/>
              </w:rPr>
              <w:t>intersect 6 16 0 12 12 2</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remove 779</w:t>
            </w:r>
          </w:p>
          <w:p w:rsidR="00E4506E" w:rsidRPr="00410656" w:rsidRDefault="00E4506E" w:rsidP="00410656">
            <w:pPr>
              <w:spacing w:after="120"/>
              <w:jc w:val="left"/>
              <w:rPr>
                <w:rFonts w:cs="Consolas"/>
                <w:noProof/>
                <w:lang w:val="en-US"/>
              </w:rPr>
            </w:pPr>
            <w:r w:rsidRPr="00410656">
              <w:rPr>
                <w:rFonts w:cs="Consolas"/>
                <w:noProof/>
                <w:lang w:val="en-US"/>
              </w:rPr>
              <w:t>union 15 3</w:t>
            </w:r>
          </w:p>
          <w:p w:rsidR="00E4506E" w:rsidRPr="00410656" w:rsidRDefault="00E4506E" w:rsidP="00410656">
            <w:pPr>
              <w:spacing w:after="120"/>
              <w:jc w:val="left"/>
              <w:rPr>
                <w:rFonts w:cs="Consolas"/>
                <w:noProof/>
                <w:lang w:val="en-US"/>
              </w:rPr>
            </w:pPr>
            <w:r w:rsidRPr="00410656">
              <w:rPr>
                <w:rFonts w:cs="Consolas"/>
                <w:noProof/>
                <w:lang w:val="en-US"/>
              </w:rPr>
              <w:t>add 26</w:t>
            </w:r>
          </w:p>
          <w:p w:rsidR="00E4506E" w:rsidRPr="00410656" w:rsidRDefault="00E4506E" w:rsidP="00410656">
            <w:pPr>
              <w:spacing w:after="120"/>
              <w:jc w:val="left"/>
              <w:rPr>
                <w:rFonts w:cs="Consolas"/>
                <w:noProof/>
                <w:lang w:val="en-US"/>
              </w:rPr>
            </w:pPr>
            <w:r w:rsidRPr="00410656">
              <w:rPr>
                <w:rFonts w:cs="Consolas"/>
                <w:noProof/>
                <w:lang w:val="en-US"/>
              </w:rPr>
              <w:t>union 6 3 2 12 0 5 9 9 13</w:t>
            </w:r>
          </w:p>
          <w:p w:rsidR="00E4506E" w:rsidRPr="00410656" w:rsidRDefault="00E4506E" w:rsidP="00410656">
            <w:pPr>
              <w:spacing w:after="120"/>
              <w:jc w:val="left"/>
              <w:rPr>
                <w:rFonts w:cs="Consolas"/>
                <w:noProof/>
                <w:lang w:val="en-US"/>
              </w:rPr>
            </w:pPr>
            <w:r w:rsidRPr="00410656">
              <w:rPr>
                <w:rFonts w:cs="Consolas"/>
                <w:noProof/>
                <w:lang w:val="en-US"/>
              </w:rPr>
              <w:t>add 246</w:t>
            </w:r>
          </w:p>
          <w:p w:rsidR="00E4506E" w:rsidRPr="00410656" w:rsidRDefault="00E4506E" w:rsidP="00410656">
            <w:pPr>
              <w:spacing w:after="120"/>
              <w:jc w:val="left"/>
              <w:rPr>
                <w:rFonts w:cs="Consolas"/>
                <w:noProof/>
                <w:lang w:val="en-US"/>
              </w:rPr>
            </w:pPr>
            <w:r w:rsidRPr="00410656">
              <w:rPr>
                <w:rFonts w:cs="Consolas"/>
                <w:noProof/>
                <w:lang w:val="en-US"/>
              </w:rPr>
              <w:t>add 992</w:t>
            </w:r>
          </w:p>
          <w:p w:rsidR="00E4506E" w:rsidRPr="00410656" w:rsidRDefault="00E4506E" w:rsidP="00410656">
            <w:pPr>
              <w:spacing w:after="120"/>
              <w:jc w:val="left"/>
              <w:rPr>
                <w:rFonts w:cs="Consolas"/>
                <w:noProof/>
                <w:lang w:val="en-US"/>
              </w:rPr>
            </w:pPr>
            <w:r w:rsidRPr="00410656">
              <w:rPr>
                <w:rFonts w:cs="Consolas"/>
                <w:noProof/>
                <w:lang w:val="en-US"/>
              </w:rPr>
              <w:t>remove 277</w:t>
            </w:r>
          </w:p>
          <w:p w:rsidR="00E4506E" w:rsidRPr="00410656" w:rsidRDefault="00E4506E" w:rsidP="00410656">
            <w:pPr>
              <w:spacing w:after="120"/>
              <w:jc w:val="left"/>
              <w:rPr>
                <w:rFonts w:cs="Consolas"/>
                <w:noProof/>
                <w:lang w:val="en-US"/>
              </w:rPr>
            </w:pPr>
            <w:r w:rsidRPr="00410656">
              <w:rPr>
                <w:rFonts w:cs="Consolas"/>
                <w:noProof/>
                <w:lang w:val="en-US"/>
              </w:rPr>
              <w:t>contains 481</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add 59</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remove 379</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add 581</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add 378</w:t>
            </w:r>
          </w:p>
          <w:p w:rsidR="00E4506E" w:rsidRPr="00410656" w:rsidRDefault="00E4506E" w:rsidP="00410656">
            <w:pPr>
              <w:spacing w:after="120"/>
              <w:jc w:val="left"/>
              <w:rPr>
                <w:rFonts w:cs="Consolas"/>
                <w:noProof/>
                <w:lang w:val="en-US"/>
              </w:rPr>
            </w:pPr>
            <w:r w:rsidRPr="00410656">
              <w:rPr>
                <w:rFonts w:cs="Consolas"/>
                <w:noProof/>
                <w:lang w:val="en-US"/>
              </w:rPr>
              <w:t>intersect 12 14 19 15</w:t>
            </w:r>
          </w:p>
          <w:p w:rsidR="00E4506E" w:rsidRPr="00410656" w:rsidRDefault="00E4506E" w:rsidP="00410656">
            <w:pPr>
              <w:spacing w:after="120"/>
              <w:jc w:val="left"/>
              <w:rPr>
                <w:rFonts w:cs="Consolas"/>
                <w:noProof/>
                <w:lang w:val="en-US"/>
              </w:rPr>
            </w:pPr>
            <w:r w:rsidRPr="00410656">
              <w:rPr>
                <w:rFonts w:cs="Consolas"/>
                <w:noProof/>
                <w:lang w:val="en-US"/>
              </w:rPr>
              <w:lastRenderedPageBreak/>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13 14</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union 5 2</w:t>
            </w:r>
          </w:p>
          <w:p w:rsidR="00E4506E" w:rsidRPr="00410656" w:rsidRDefault="00E4506E" w:rsidP="00410656">
            <w:pPr>
              <w:spacing w:after="120"/>
              <w:jc w:val="left"/>
              <w:rPr>
                <w:rFonts w:cs="Consolas"/>
                <w:noProof/>
                <w:lang w:val="en-US"/>
              </w:rPr>
            </w:pPr>
            <w:r w:rsidRPr="00410656">
              <w:rPr>
                <w:rFonts w:cs="Consolas"/>
                <w:noProof/>
                <w:lang w:val="en-US"/>
              </w:rPr>
              <w:t>contains 819</w:t>
            </w:r>
          </w:p>
          <w:p w:rsidR="00E4506E" w:rsidRPr="00410656" w:rsidRDefault="00E4506E" w:rsidP="00410656">
            <w:pPr>
              <w:spacing w:after="120"/>
              <w:jc w:val="left"/>
              <w:rPr>
                <w:rFonts w:cs="Consolas"/>
                <w:noProof/>
                <w:lang w:val="en-US"/>
              </w:rPr>
            </w:pPr>
            <w:r w:rsidRPr="00410656">
              <w:rPr>
                <w:rFonts w:cs="Consolas"/>
                <w:noProof/>
                <w:lang w:val="en-US"/>
              </w:rPr>
              <w:t>contains 128</w:t>
            </w:r>
          </w:p>
          <w:p w:rsidR="00E4506E" w:rsidRPr="00410656" w:rsidRDefault="00E4506E" w:rsidP="00410656">
            <w:pPr>
              <w:spacing w:after="120"/>
              <w:jc w:val="left"/>
              <w:rPr>
                <w:rFonts w:cs="Consolas"/>
                <w:noProof/>
                <w:lang w:val="en-US"/>
              </w:rPr>
            </w:pPr>
            <w:r w:rsidRPr="00410656">
              <w:rPr>
                <w:rFonts w:cs="Consolas"/>
                <w:noProof/>
                <w:lang w:val="en-US"/>
              </w:rPr>
              <w:t>remove 436</w:t>
            </w:r>
          </w:p>
          <w:p w:rsidR="00E4506E" w:rsidRPr="00410656" w:rsidRDefault="00E4506E" w:rsidP="00410656">
            <w:pPr>
              <w:spacing w:after="120"/>
              <w:jc w:val="left"/>
              <w:rPr>
                <w:rFonts w:cs="Consolas"/>
                <w:noProof/>
                <w:lang w:val="en-US"/>
              </w:rPr>
            </w:pPr>
            <w:r w:rsidRPr="00410656">
              <w:rPr>
                <w:rFonts w:cs="Consolas"/>
                <w:noProof/>
                <w:lang w:val="en-US"/>
              </w:rPr>
              <w:t>contains 821</w:t>
            </w:r>
          </w:p>
          <w:p w:rsidR="00E4506E" w:rsidRPr="00410656" w:rsidRDefault="00E4506E" w:rsidP="00410656">
            <w:pPr>
              <w:spacing w:after="120"/>
              <w:jc w:val="left"/>
              <w:rPr>
                <w:rFonts w:cs="Consolas"/>
                <w:noProof/>
                <w:lang w:val="en-US"/>
              </w:rPr>
            </w:pPr>
            <w:r w:rsidRPr="00410656">
              <w:rPr>
                <w:rFonts w:cs="Consolas"/>
                <w:noProof/>
                <w:lang w:val="en-US"/>
              </w:rPr>
              <w:t>add 75</w:t>
            </w:r>
          </w:p>
          <w:p w:rsidR="00E4506E" w:rsidRPr="00410656" w:rsidRDefault="00E4506E" w:rsidP="00410656">
            <w:pPr>
              <w:spacing w:after="120"/>
              <w:jc w:val="left"/>
              <w:rPr>
                <w:rFonts w:cs="Consolas"/>
                <w:noProof/>
                <w:lang w:val="en-US"/>
              </w:rPr>
            </w:pPr>
            <w:r w:rsidRPr="00410656">
              <w:rPr>
                <w:rFonts w:cs="Consolas"/>
                <w:noProof/>
                <w:lang w:val="en-US"/>
              </w:rPr>
              <w:t>remove 22</w:t>
            </w:r>
          </w:p>
          <w:p w:rsidR="00E4506E" w:rsidRPr="00410656" w:rsidRDefault="00E4506E" w:rsidP="00410656">
            <w:pPr>
              <w:spacing w:after="120"/>
              <w:jc w:val="left"/>
              <w:rPr>
                <w:rFonts w:cs="Consolas"/>
                <w:noProof/>
                <w:lang w:val="en-US"/>
              </w:rPr>
            </w:pPr>
            <w:r w:rsidRPr="00410656">
              <w:rPr>
                <w:rFonts w:cs="Consolas"/>
                <w:noProof/>
                <w:lang w:val="en-US"/>
              </w:rPr>
              <w:t>contains 795</w:t>
            </w:r>
          </w:p>
          <w:p w:rsidR="00E4506E" w:rsidRPr="00410656" w:rsidRDefault="00E4506E" w:rsidP="00410656">
            <w:pPr>
              <w:spacing w:after="120"/>
              <w:jc w:val="left"/>
              <w:rPr>
                <w:rFonts w:cs="Consolas"/>
                <w:noProof/>
                <w:lang w:val="en-US"/>
              </w:rPr>
            </w:pPr>
            <w:r w:rsidRPr="00410656">
              <w:rPr>
                <w:rFonts w:cs="Consolas"/>
                <w:noProof/>
                <w:lang w:val="en-US"/>
              </w:rPr>
              <w:t>intersect 15 5 1</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union 18 1 18 14</w:t>
            </w:r>
          </w:p>
          <w:p w:rsidR="00E4506E" w:rsidRPr="00410656" w:rsidRDefault="00E4506E" w:rsidP="00410656">
            <w:pPr>
              <w:spacing w:after="120"/>
              <w:jc w:val="left"/>
              <w:rPr>
                <w:rFonts w:cs="Consolas"/>
                <w:noProof/>
                <w:lang w:val="en-US"/>
              </w:rPr>
            </w:pPr>
            <w:r w:rsidRPr="00410656">
              <w:rPr>
                <w:rFonts w:cs="Consolas"/>
                <w:noProof/>
                <w:lang w:val="en-US"/>
              </w:rPr>
              <w:t>remove 897</w:t>
            </w:r>
          </w:p>
          <w:p w:rsidR="00E4506E" w:rsidRPr="00410656" w:rsidRDefault="00E4506E" w:rsidP="00410656">
            <w:pPr>
              <w:spacing w:after="120"/>
              <w:jc w:val="left"/>
              <w:rPr>
                <w:rFonts w:cs="Consolas"/>
                <w:noProof/>
                <w:lang w:val="en-US"/>
              </w:rPr>
            </w:pPr>
            <w:r w:rsidRPr="00410656">
              <w:rPr>
                <w:rFonts w:cs="Consolas"/>
                <w:noProof/>
                <w:lang w:val="en-US"/>
              </w:rPr>
              <w:t>intersect 16</w:t>
            </w:r>
          </w:p>
          <w:p w:rsidR="00E4506E" w:rsidRPr="00410656" w:rsidRDefault="00E4506E" w:rsidP="00410656">
            <w:pPr>
              <w:spacing w:after="120"/>
              <w:jc w:val="left"/>
              <w:rPr>
                <w:rFonts w:cs="Consolas"/>
                <w:noProof/>
                <w:lang w:val="en-US"/>
              </w:rPr>
            </w:pPr>
            <w:r w:rsidRPr="00410656">
              <w:rPr>
                <w:rFonts w:cs="Consolas"/>
                <w:noProof/>
                <w:lang w:val="en-US"/>
              </w:rPr>
              <w:t>union 3 4 17 9 8 2 19 1</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intersect 17 4 8 11 7 0 1</w:t>
            </w:r>
          </w:p>
          <w:p w:rsidR="00E4506E" w:rsidRPr="00410656" w:rsidRDefault="00E4506E" w:rsidP="00410656">
            <w:pPr>
              <w:spacing w:after="120"/>
              <w:jc w:val="left"/>
              <w:rPr>
                <w:rFonts w:cs="Consolas"/>
                <w:noProof/>
                <w:lang w:val="en-US"/>
              </w:rPr>
            </w:pPr>
            <w:r w:rsidRPr="00410656">
              <w:rPr>
                <w:rFonts w:cs="Consolas"/>
                <w:noProof/>
                <w:lang w:val="en-US"/>
              </w:rPr>
              <w:t>add 884</w:t>
            </w:r>
          </w:p>
          <w:p w:rsidR="00E4506E" w:rsidRPr="00410656" w:rsidRDefault="00E4506E" w:rsidP="00410656">
            <w:pPr>
              <w:spacing w:after="120"/>
              <w:jc w:val="left"/>
              <w:rPr>
                <w:rFonts w:cs="Consolas"/>
                <w:noProof/>
                <w:lang w:val="en-US"/>
              </w:rPr>
            </w:pPr>
            <w:r w:rsidRPr="00410656">
              <w:rPr>
                <w:rFonts w:cs="Consolas"/>
                <w:noProof/>
                <w:lang w:val="en-US"/>
              </w:rPr>
              <w:t>intersect 19 6 13 7 15 18</w:t>
            </w:r>
          </w:p>
          <w:p w:rsidR="00E4506E" w:rsidRPr="00410656" w:rsidRDefault="00E4506E" w:rsidP="00410656">
            <w:pPr>
              <w:spacing w:after="120"/>
              <w:jc w:val="left"/>
              <w:rPr>
                <w:rFonts w:cs="Consolas"/>
                <w:noProof/>
                <w:lang w:val="en-US"/>
              </w:rPr>
            </w:pPr>
            <w:r w:rsidRPr="00410656">
              <w:rPr>
                <w:rFonts w:cs="Consolas"/>
                <w:noProof/>
                <w:lang w:val="en-US"/>
              </w:rPr>
              <w:t>union 11 16 9 11 13 4 19</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add 704</w:t>
            </w:r>
          </w:p>
          <w:p w:rsidR="00E4506E" w:rsidRPr="00410656" w:rsidRDefault="00E4506E" w:rsidP="00410656">
            <w:pPr>
              <w:spacing w:after="120"/>
              <w:jc w:val="left"/>
              <w:rPr>
                <w:rFonts w:cs="Consolas"/>
                <w:noProof/>
                <w:lang w:val="en-US"/>
              </w:rPr>
            </w:pPr>
            <w:r w:rsidRPr="00410656">
              <w:rPr>
                <w:rFonts w:cs="Consolas"/>
                <w:noProof/>
                <w:lang w:val="en-US"/>
              </w:rPr>
              <w:t>union 16 3 11 1 2 10 1 5 18</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intersect 1</w:t>
            </w:r>
          </w:p>
          <w:p w:rsidR="00E4506E" w:rsidRPr="00410656" w:rsidRDefault="00E4506E" w:rsidP="00410656">
            <w:pPr>
              <w:spacing w:after="120"/>
              <w:jc w:val="left"/>
              <w:rPr>
                <w:rFonts w:cs="Consolas"/>
                <w:noProof/>
                <w:lang w:val="en-US"/>
              </w:rPr>
            </w:pPr>
            <w:r w:rsidRPr="00410656">
              <w:rPr>
                <w:rFonts w:cs="Consolas"/>
                <w:noProof/>
                <w:lang w:val="en-US"/>
              </w:rPr>
              <w:t>remove 512</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contains 111</w:t>
            </w:r>
          </w:p>
          <w:p w:rsidR="00E4506E" w:rsidRPr="00410656" w:rsidRDefault="00E4506E" w:rsidP="00410656">
            <w:pPr>
              <w:spacing w:after="120"/>
              <w:jc w:val="left"/>
              <w:rPr>
                <w:rFonts w:cs="Consolas"/>
                <w:noProof/>
                <w:lang w:val="en-US"/>
              </w:rPr>
            </w:pPr>
            <w:r w:rsidRPr="00410656">
              <w:rPr>
                <w:rFonts w:cs="Consolas"/>
                <w:noProof/>
                <w:lang w:val="en-US"/>
              </w:rPr>
              <w:t>remove 913</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contains 998</w:t>
            </w:r>
          </w:p>
          <w:p w:rsidR="00E4506E" w:rsidRPr="00410656" w:rsidRDefault="00E4506E" w:rsidP="00410656">
            <w:pPr>
              <w:spacing w:after="120"/>
              <w:jc w:val="left"/>
              <w:rPr>
                <w:rFonts w:cs="Consolas"/>
                <w:noProof/>
                <w:lang w:val="en-US"/>
              </w:rPr>
            </w:pPr>
            <w:r w:rsidRPr="00410656">
              <w:rPr>
                <w:rFonts w:cs="Consolas"/>
                <w:noProof/>
                <w:lang w:val="en-US"/>
              </w:rPr>
              <w:t>intersect 19 6 13 7 15 18</w:t>
            </w:r>
          </w:p>
          <w:p w:rsidR="00E4506E" w:rsidRPr="00410656" w:rsidRDefault="00E4506E" w:rsidP="00410656">
            <w:pPr>
              <w:spacing w:after="120"/>
              <w:jc w:val="left"/>
              <w:rPr>
                <w:rFonts w:cs="Consolas"/>
                <w:noProof/>
                <w:lang w:val="en-US"/>
              </w:rPr>
            </w:pPr>
            <w:r w:rsidRPr="00410656">
              <w:rPr>
                <w:rFonts w:cs="Consolas"/>
                <w:noProof/>
                <w:lang w:val="en-US"/>
              </w:rPr>
              <w:t>add 497</w:t>
            </w:r>
          </w:p>
          <w:p w:rsidR="00E4506E" w:rsidRPr="00410656" w:rsidRDefault="00E4506E" w:rsidP="00410656">
            <w:pPr>
              <w:spacing w:after="120"/>
              <w:jc w:val="left"/>
              <w:rPr>
                <w:rFonts w:cs="Consolas"/>
                <w:noProof/>
                <w:lang w:val="en-US"/>
              </w:rPr>
            </w:pPr>
            <w:r w:rsidRPr="00410656">
              <w:rPr>
                <w:rFonts w:cs="Consolas"/>
                <w:noProof/>
                <w:lang w:val="en-US"/>
              </w:rPr>
              <w:t>remove 978</w:t>
            </w:r>
          </w:p>
          <w:p w:rsidR="00E4506E" w:rsidRPr="00410656" w:rsidRDefault="00E4506E" w:rsidP="00410656">
            <w:pPr>
              <w:spacing w:after="120"/>
              <w:jc w:val="left"/>
              <w:rPr>
                <w:rFonts w:cs="Consolas"/>
                <w:noProof/>
                <w:lang w:val="en-US"/>
              </w:rPr>
            </w:pPr>
            <w:r w:rsidRPr="00410656">
              <w:rPr>
                <w:rFonts w:cs="Consolas"/>
                <w:noProof/>
                <w:lang w:val="en-US"/>
              </w:rPr>
              <w:lastRenderedPageBreak/>
              <w:t>contains 3</w:t>
            </w:r>
          </w:p>
          <w:p w:rsidR="00E4506E" w:rsidRPr="00410656" w:rsidRDefault="00E4506E" w:rsidP="00410656">
            <w:pPr>
              <w:spacing w:after="120"/>
              <w:jc w:val="left"/>
              <w:rPr>
                <w:rFonts w:cs="Consolas"/>
                <w:noProof/>
                <w:lang w:val="en-US"/>
              </w:rPr>
            </w:pPr>
            <w:r w:rsidRPr="00410656">
              <w:rPr>
                <w:rFonts w:cs="Consolas"/>
                <w:noProof/>
                <w:lang w:val="en-US"/>
              </w:rPr>
              <w:t>contains 183</w:t>
            </w:r>
          </w:p>
          <w:p w:rsidR="00E4506E" w:rsidRPr="00410656" w:rsidRDefault="00E4506E" w:rsidP="00410656">
            <w:pPr>
              <w:spacing w:after="120"/>
              <w:jc w:val="left"/>
              <w:rPr>
                <w:rFonts w:cs="Consolas"/>
                <w:noProof/>
                <w:lang w:val="en-US"/>
              </w:rPr>
            </w:pPr>
            <w:r w:rsidRPr="00410656">
              <w:rPr>
                <w:rFonts w:cs="Consolas"/>
                <w:noProof/>
                <w:lang w:val="en-US"/>
              </w:rPr>
              <w:t>add 114</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remove 874</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add 513</w:t>
            </w:r>
          </w:p>
          <w:p w:rsidR="00E4506E" w:rsidRPr="00410656" w:rsidRDefault="00E4506E" w:rsidP="00410656">
            <w:pPr>
              <w:spacing w:after="120"/>
              <w:jc w:val="left"/>
              <w:rPr>
                <w:rFonts w:cs="Consolas"/>
                <w:noProof/>
                <w:lang w:val="en-US"/>
              </w:rPr>
            </w:pPr>
            <w:r w:rsidRPr="00410656">
              <w:rPr>
                <w:rFonts w:cs="Consolas"/>
                <w:noProof/>
                <w:lang w:val="en-US"/>
              </w:rPr>
              <w:t>intersect 1 19 5 7 17 16 1</w:t>
            </w:r>
          </w:p>
          <w:p w:rsidR="00E4506E" w:rsidRPr="00410656" w:rsidRDefault="00E4506E" w:rsidP="00410656">
            <w:pPr>
              <w:spacing w:after="120"/>
              <w:jc w:val="left"/>
              <w:rPr>
                <w:rFonts w:cs="Consolas"/>
                <w:noProof/>
                <w:lang w:val="en-US"/>
              </w:rPr>
            </w:pPr>
            <w:r w:rsidRPr="00410656">
              <w:rPr>
                <w:rFonts w:cs="Consolas"/>
                <w:noProof/>
                <w:lang w:val="en-US"/>
              </w:rPr>
              <w:t>intersect 19 6 13 7 15 18</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contains 976</w:t>
            </w:r>
          </w:p>
          <w:p w:rsidR="00E4506E" w:rsidRPr="00410656" w:rsidRDefault="00E4506E" w:rsidP="00410656">
            <w:pPr>
              <w:spacing w:after="120"/>
              <w:jc w:val="left"/>
              <w:rPr>
                <w:rFonts w:cs="Consolas"/>
                <w:noProof/>
                <w:lang w:val="en-US"/>
              </w:rPr>
            </w:pPr>
            <w:r w:rsidRPr="00410656">
              <w:rPr>
                <w:rFonts w:cs="Consolas"/>
                <w:noProof/>
                <w:lang w:val="en-US"/>
              </w:rPr>
              <w:t>contains 547</w:t>
            </w:r>
          </w:p>
          <w:p w:rsidR="00E4506E" w:rsidRPr="00410656" w:rsidRDefault="00E4506E" w:rsidP="00410656">
            <w:pPr>
              <w:spacing w:after="120"/>
              <w:jc w:val="left"/>
              <w:rPr>
                <w:rFonts w:cs="Consolas"/>
                <w:noProof/>
                <w:lang w:val="en-US"/>
              </w:rPr>
            </w:pPr>
            <w:r w:rsidRPr="00410656">
              <w:rPr>
                <w:rFonts w:cs="Consolas"/>
                <w:noProof/>
                <w:lang w:val="en-US"/>
              </w:rPr>
              <w:t>intersect 5 11 5 0</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contains 188</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3</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remove 781</w:t>
            </w:r>
          </w:p>
          <w:p w:rsidR="00E4506E" w:rsidRPr="00410656" w:rsidRDefault="00E4506E" w:rsidP="00410656">
            <w:pPr>
              <w:spacing w:after="120"/>
              <w:jc w:val="left"/>
              <w:rPr>
                <w:rFonts w:cs="Consolas"/>
                <w:noProof/>
                <w:lang w:val="en-US"/>
              </w:rPr>
            </w:pPr>
            <w:r w:rsidRPr="00410656">
              <w:rPr>
                <w:rFonts w:cs="Consolas"/>
                <w:noProof/>
                <w:lang w:val="en-US"/>
              </w:rPr>
              <w:t>union 6 3 2 12 0 5 9 9 13</w:t>
            </w:r>
          </w:p>
          <w:p w:rsidR="00E4506E" w:rsidRPr="00410656" w:rsidRDefault="00E4506E" w:rsidP="00410656">
            <w:pPr>
              <w:spacing w:after="120"/>
              <w:jc w:val="left"/>
              <w:rPr>
                <w:rFonts w:cs="Consolas"/>
                <w:noProof/>
                <w:lang w:val="en-US"/>
              </w:rPr>
            </w:pPr>
            <w:r w:rsidRPr="00410656">
              <w:rPr>
                <w:rFonts w:cs="Consolas"/>
                <w:noProof/>
                <w:lang w:val="en-US"/>
              </w:rPr>
              <w:t>remove 172</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contains 617</w:t>
            </w:r>
          </w:p>
          <w:p w:rsidR="00E4506E" w:rsidRPr="00410656" w:rsidRDefault="00E4506E" w:rsidP="00410656">
            <w:pPr>
              <w:spacing w:after="120"/>
              <w:jc w:val="left"/>
              <w:rPr>
                <w:rFonts w:cs="Consolas"/>
                <w:noProof/>
                <w:lang w:val="en-US"/>
              </w:rPr>
            </w:pPr>
            <w:r w:rsidRPr="00410656">
              <w:rPr>
                <w:rFonts w:cs="Consolas"/>
                <w:noProof/>
                <w:lang w:val="en-US"/>
              </w:rPr>
              <w:t>remove 790</w:t>
            </w:r>
          </w:p>
          <w:p w:rsidR="00E4506E" w:rsidRPr="00410656" w:rsidRDefault="00E4506E" w:rsidP="00410656">
            <w:pPr>
              <w:spacing w:after="120"/>
              <w:jc w:val="left"/>
              <w:rPr>
                <w:rFonts w:cs="Consolas"/>
                <w:noProof/>
                <w:lang w:val="en-US"/>
              </w:rPr>
            </w:pPr>
            <w:r w:rsidRPr="00410656">
              <w:rPr>
                <w:rFonts w:cs="Consolas"/>
                <w:noProof/>
                <w:lang w:val="en-US"/>
              </w:rPr>
              <w:t>contains 980</w:t>
            </w:r>
          </w:p>
          <w:p w:rsidR="00E4506E" w:rsidRPr="00410656" w:rsidRDefault="00E4506E" w:rsidP="00410656">
            <w:pPr>
              <w:spacing w:after="120"/>
              <w:jc w:val="left"/>
              <w:rPr>
                <w:rFonts w:cs="Consolas"/>
                <w:noProof/>
                <w:lang w:val="en-US"/>
              </w:rPr>
            </w:pPr>
            <w:r w:rsidRPr="00410656">
              <w:rPr>
                <w:rFonts w:cs="Consolas"/>
                <w:noProof/>
                <w:lang w:val="en-US"/>
              </w:rPr>
              <w:t>intersect 8 16</w:t>
            </w:r>
          </w:p>
          <w:p w:rsidR="00E4506E" w:rsidRPr="00410656" w:rsidRDefault="00E4506E" w:rsidP="00410656">
            <w:pPr>
              <w:spacing w:after="120"/>
              <w:jc w:val="left"/>
              <w:rPr>
                <w:rFonts w:cs="Consolas"/>
                <w:noProof/>
                <w:lang w:val="en-US"/>
              </w:rPr>
            </w:pPr>
            <w:r w:rsidRPr="00410656">
              <w:rPr>
                <w:rFonts w:cs="Consolas"/>
                <w:noProof/>
                <w:lang w:val="en-US"/>
              </w:rPr>
              <w:t>union 12 14 19 15</w:t>
            </w:r>
          </w:p>
          <w:p w:rsidR="00E4506E" w:rsidRPr="00410656" w:rsidRDefault="00E4506E" w:rsidP="00410656">
            <w:pPr>
              <w:spacing w:after="120"/>
              <w:jc w:val="left"/>
              <w:rPr>
                <w:rFonts w:cs="Consolas"/>
                <w:noProof/>
                <w:lang w:val="en-US"/>
              </w:rPr>
            </w:pPr>
            <w:r w:rsidRPr="00410656">
              <w:rPr>
                <w:rFonts w:cs="Consolas"/>
                <w:noProof/>
                <w:lang w:val="en-US"/>
              </w:rPr>
              <w:t>add 2</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add 281</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contains 265</w:t>
            </w:r>
          </w:p>
          <w:p w:rsidR="00E4506E" w:rsidRPr="00410656" w:rsidRDefault="00E4506E" w:rsidP="00410656">
            <w:pPr>
              <w:spacing w:after="120"/>
              <w:jc w:val="left"/>
              <w:rPr>
                <w:rFonts w:cs="Consolas"/>
                <w:noProof/>
                <w:lang w:val="en-US"/>
              </w:rPr>
            </w:pPr>
            <w:r w:rsidRPr="00410656">
              <w:rPr>
                <w:rFonts w:cs="Consolas"/>
                <w:noProof/>
                <w:lang w:val="en-US"/>
              </w:rPr>
              <w:t>union 16 1 3 14 19 2 11 7</w:t>
            </w:r>
          </w:p>
          <w:p w:rsidR="00E4506E" w:rsidRPr="00410656" w:rsidRDefault="00E4506E" w:rsidP="00410656">
            <w:pPr>
              <w:spacing w:after="120"/>
              <w:jc w:val="left"/>
              <w:rPr>
                <w:rFonts w:cs="Consolas"/>
                <w:noProof/>
                <w:lang w:val="en-US"/>
              </w:rPr>
            </w:pPr>
            <w:r w:rsidRPr="00410656">
              <w:rPr>
                <w:rFonts w:cs="Consolas"/>
                <w:noProof/>
                <w:lang w:val="en-US"/>
              </w:rPr>
              <w:t>remove 518</w:t>
            </w:r>
          </w:p>
          <w:p w:rsidR="00E4506E" w:rsidRPr="00410656" w:rsidRDefault="00E4506E" w:rsidP="00410656">
            <w:pPr>
              <w:spacing w:after="120"/>
              <w:jc w:val="left"/>
              <w:rPr>
                <w:rFonts w:cs="Consolas"/>
                <w:noProof/>
                <w:lang w:val="en-US"/>
              </w:rPr>
            </w:pPr>
            <w:r w:rsidRPr="00410656">
              <w:rPr>
                <w:rFonts w:cs="Consolas"/>
                <w:noProof/>
                <w:lang w:val="en-US"/>
              </w:rPr>
              <w:t>contains 963</w:t>
            </w:r>
          </w:p>
          <w:p w:rsidR="00E4506E" w:rsidRPr="00410656" w:rsidRDefault="00E4506E" w:rsidP="00410656">
            <w:pPr>
              <w:spacing w:after="120"/>
              <w:jc w:val="left"/>
              <w:rPr>
                <w:rFonts w:cs="Consolas"/>
                <w:noProof/>
                <w:lang w:val="en-US"/>
              </w:rPr>
            </w:pPr>
            <w:r w:rsidRPr="00410656">
              <w:rPr>
                <w:rFonts w:cs="Consolas"/>
                <w:noProof/>
                <w:lang w:val="en-US"/>
              </w:rPr>
              <w:t>union 18 1 18 14</w:t>
            </w:r>
          </w:p>
          <w:p w:rsidR="00E4506E" w:rsidRPr="00410656" w:rsidRDefault="00E4506E" w:rsidP="00410656">
            <w:pPr>
              <w:spacing w:after="120"/>
              <w:jc w:val="left"/>
              <w:rPr>
                <w:rFonts w:cs="Consolas"/>
                <w:noProof/>
                <w:lang w:val="en-US"/>
              </w:rPr>
            </w:pPr>
            <w:r w:rsidRPr="00410656">
              <w:rPr>
                <w:rFonts w:cs="Consolas"/>
                <w:noProof/>
                <w:lang w:val="en-US"/>
              </w:rPr>
              <w:t>union 11 19 16 18 16 11 9 14</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lastRenderedPageBreak/>
              <w:t>contains 212</w:t>
            </w:r>
          </w:p>
          <w:p w:rsidR="00E4506E" w:rsidRPr="00410656" w:rsidRDefault="00E4506E" w:rsidP="00410656">
            <w:pPr>
              <w:spacing w:after="120"/>
              <w:jc w:val="left"/>
              <w:rPr>
                <w:rFonts w:cs="Consolas"/>
                <w:noProof/>
                <w:lang w:val="en-US"/>
              </w:rPr>
            </w:pPr>
            <w:r w:rsidRPr="00410656">
              <w:rPr>
                <w:rFonts w:cs="Consolas"/>
                <w:noProof/>
                <w:lang w:val="en-US"/>
              </w:rPr>
              <w:t>union 8 3 19 2 6 16 8</w:t>
            </w:r>
          </w:p>
          <w:p w:rsidR="00E4506E" w:rsidRPr="00410656" w:rsidRDefault="00E4506E" w:rsidP="00410656">
            <w:pPr>
              <w:spacing w:after="120"/>
              <w:jc w:val="left"/>
              <w:rPr>
                <w:rFonts w:cs="Consolas"/>
                <w:noProof/>
                <w:lang w:val="en-US"/>
              </w:rPr>
            </w:pPr>
            <w:r w:rsidRPr="00410656">
              <w:rPr>
                <w:rFonts w:cs="Consolas"/>
                <w:noProof/>
                <w:lang w:val="en-US"/>
              </w:rPr>
              <w:t>remove 93</w:t>
            </w:r>
          </w:p>
          <w:p w:rsidR="00E4506E" w:rsidRPr="00410656" w:rsidRDefault="00E4506E" w:rsidP="00410656">
            <w:pPr>
              <w:spacing w:after="120"/>
              <w:jc w:val="left"/>
              <w:rPr>
                <w:rFonts w:cs="Consolas"/>
                <w:noProof/>
                <w:lang w:val="en-US"/>
              </w:rPr>
            </w:pPr>
            <w:r w:rsidRPr="00410656">
              <w:rPr>
                <w:rFonts w:cs="Consolas"/>
                <w:noProof/>
                <w:lang w:val="en-US"/>
              </w:rPr>
              <w:t>intersect 18 8 3 4 12 15 19 16 14</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add 993</w:t>
            </w:r>
          </w:p>
          <w:p w:rsidR="00E4506E" w:rsidRPr="00410656" w:rsidRDefault="00E4506E" w:rsidP="00410656">
            <w:pPr>
              <w:spacing w:after="120"/>
              <w:jc w:val="left"/>
              <w:rPr>
                <w:rFonts w:cs="Consolas"/>
                <w:noProof/>
                <w:lang w:val="en-US"/>
              </w:rPr>
            </w:pPr>
            <w:r w:rsidRPr="00410656">
              <w:rPr>
                <w:rFonts w:cs="Consolas"/>
                <w:noProof/>
                <w:lang w:val="en-US"/>
              </w:rPr>
              <w:t>contains 934</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intersect 4 15 2 3 7 12 1 0</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add 182</w:t>
            </w:r>
          </w:p>
          <w:p w:rsidR="00E4506E" w:rsidRPr="00410656" w:rsidRDefault="00E4506E" w:rsidP="00410656">
            <w:pPr>
              <w:spacing w:after="120"/>
              <w:jc w:val="left"/>
              <w:rPr>
                <w:rFonts w:cs="Consolas"/>
                <w:noProof/>
                <w:lang w:val="en-US"/>
              </w:rPr>
            </w:pPr>
            <w:r w:rsidRPr="00410656">
              <w:rPr>
                <w:rFonts w:cs="Consolas"/>
                <w:noProof/>
                <w:lang w:val="en-US"/>
              </w:rPr>
              <w:t>intersect 6 11</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contains 320</w:t>
            </w:r>
          </w:p>
          <w:p w:rsidR="00E4506E" w:rsidRPr="00410656" w:rsidRDefault="00E4506E" w:rsidP="00410656">
            <w:pPr>
              <w:spacing w:after="120"/>
              <w:jc w:val="left"/>
              <w:rPr>
                <w:rFonts w:cs="Consolas"/>
                <w:noProof/>
                <w:lang w:val="en-US"/>
              </w:rPr>
            </w:pPr>
            <w:r w:rsidRPr="00410656">
              <w:rPr>
                <w:rFonts w:cs="Consolas"/>
                <w:noProof/>
                <w:lang w:val="en-US"/>
              </w:rPr>
              <w:t>intersect 12 14 19 15</w:t>
            </w:r>
          </w:p>
          <w:p w:rsidR="00E4506E" w:rsidRPr="00410656" w:rsidRDefault="00E4506E" w:rsidP="00410656">
            <w:pPr>
              <w:spacing w:after="120"/>
              <w:jc w:val="left"/>
              <w:rPr>
                <w:rFonts w:cs="Consolas"/>
                <w:noProof/>
                <w:lang w:val="en-US"/>
              </w:rPr>
            </w:pPr>
            <w:r w:rsidRPr="00410656">
              <w:rPr>
                <w:rFonts w:cs="Consolas"/>
                <w:noProof/>
                <w:lang w:val="en-US"/>
              </w:rPr>
              <w:t>contains 254</w:t>
            </w:r>
          </w:p>
          <w:p w:rsidR="00E4506E" w:rsidRPr="00410656" w:rsidRDefault="00E4506E" w:rsidP="00410656">
            <w:pPr>
              <w:spacing w:after="120"/>
              <w:jc w:val="left"/>
              <w:rPr>
                <w:rFonts w:cs="Consolas"/>
                <w:noProof/>
                <w:lang w:val="en-US"/>
              </w:rPr>
            </w:pPr>
            <w:r w:rsidRPr="00410656">
              <w:rPr>
                <w:rFonts w:cs="Consolas"/>
                <w:noProof/>
                <w:lang w:val="en-US"/>
              </w:rPr>
              <w:t>add 705</w:t>
            </w:r>
          </w:p>
          <w:p w:rsidR="00E4506E" w:rsidRPr="00410656" w:rsidRDefault="00E4506E" w:rsidP="00410656">
            <w:pPr>
              <w:spacing w:after="120"/>
              <w:jc w:val="left"/>
              <w:rPr>
                <w:rFonts w:cs="Consolas"/>
                <w:noProof/>
                <w:lang w:val="en-US"/>
              </w:rPr>
            </w:pPr>
            <w:r w:rsidRPr="00410656">
              <w:rPr>
                <w:rFonts w:cs="Consolas"/>
                <w:noProof/>
                <w:lang w:val="en-US"/>
              </w:rPr>
              <w:t>union 10 9 7 12</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intersect 18 6 16 17 10 8 10 18</w:t>
            </w:r>
          </w:p>
          <w:p w:rsidR="00E4506E" w:rsidRPr="00410656" w:rsidRDefault="00E4506E" w:rsidP="00410656">
            <w:pPr>
              <w:spacing w:after="120"/>
              <w:jc w:val="left"/>
              <w:rPr>
                <w:rFonts w:cs="Consolas"/>
                <w:noProof/>
                <w:lang w:val="en-US"/>
              </w:rPr>
            </w:pPr>
            <w:r w:rsidRPr="00410656">
              <w:rPr>
                <w:rFonts w:cs="Consolas"/>
                <w:noProof/>
                <w:lang w:val="en-US"/>
              </w:rPr>
              <w:t>add 921</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contains 175</w:t>
            </w:r>
          </w:p>
          <w:p w:rsidR="00E4506E" w:rsidRPr="00410656" w:rsidRDefault="00E4506E" w:rsidP="00410656">
            <w:pPr>
              <w:spacing w:after="120"/>
              <w:jc w:val="left"/>
              <w:rPr>
                <w:rFonts w:cs="Consolas"/>
                <w:noProof/>
                <w:lang w:val="en-US"/>
              </w:rPr>
            </w:pPr>
            <w:r w:rsidRPr="00410656">
              <w:rPr>
                <w:rFonts w:cs="Consolas"/>
                <w:noProof/>
                <w:lang w:val="en-US"/>
              </w:rPr>
              <w:t>union 6 18 7 19 15 10 10</w:t>
            </w:r>
          </w:p>
          <w:p w:rsidR="00E4506E" w:rsidRPr="00410656" w:rsidRDefault="00E4506E" w:rsidP="00410656">
            <w:pPr>
              <w:spacing w:after="120"/>
              <w:jc w:val="left"/>
              <w:rPr>
                <w:rFonts w:cs="Consolas"/>
                <w:noProof/>
                <w:lang w:val="en-US"/>
              </w:rPr>
            </w:pPr>
            <w:r w:rsidRPr="00410656">
              <w:rPr>
                <w:rFonts w:cs="Consolas"/>
                <w:noProof/>
                <w:lang w:val="en-US"/>
              </w:rPr>
              <w:t>remove 919</w:t>
            </w:r>
          </w:p>
          <w:p w:rsidR="00E4506E" w:rsidRPr="00410656" w:rsidRDefault="00E4506E" w:rsidP="00410656">
            <w:pPr>
              <w:spacing w:after="120"/>
              <w:jc w:val="left"/>
              <w:rPr>
                <w:rFonts w:cs="Consolas"/>
                <w:noProof/>
                <w:lang w:val="en-US"/>
              </w:rPr>
            </w:pPr>
            <w:r w:rsidRPr="00410656">
              <w:rPr>
                <w:rFonts w:cs="Consolas"/>
                <w:noProof/>
                <w:lang w:val="en-US"/>
              </w:rPr>
              <w:t>union 11 16 9 11 13 4 19</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union 19 4 5 0 12</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19 4 5 0 12</w:t>
            </w:r>
          </w:p>
          <w:p w:rsidR="00E4506E" w:rsidRPr="00410656" w:rsidRDefault="00E4506E" w:rsidP="00410656">
            <w:pPr>
              <w:spacing w:after="120"/>
              <w:jc w:val="left"/>
              <w:rPr>
                <w:rFonts w:cs="Consolas"/>
                <w:noProof/>
                <w:lang w:val="en-US"/>
              </w:rPr>
            </w:pPr>
            <w:r w:rsidRPr="00410656">
              <w:rPr>
                <w:rFonts w:cs="Consolas"/>
                <w:noProof/>
                <w:lang w:val="en-US"/>
              </w:rPr>
              <w:t>remove 145</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add 326</w:t>
            </w:r>
          </w:p>
          <w:p w:rsidR="00E4506E" w:rsidRPr="00410656" w:rsidRDefault="00E4506E" w:rsidP="00410656">
            <w:pPr>
              <w:spacing w:after="120"/>
              <w:jc w:val="left"/>
              <w:rPr>
                <w:rFonts w:cs="Consolas"/>
                <w:noProof/>
                <w:lang w:val="en-US"/>
              </w:rPr>
            </w:pPr>
            <w:r w:rsidRPr="00410656">
              <w:rPr>
                <w:rFonts w:cs="Consolas"/>
                <w:noProof/>
                <w:lang w:val="en-US"/>
              </w:rPr>
              <w:t>contains 837</w:t>
            </w:r>
          </w:p>
          <w:p w:rsidR="00E4506E" w:rsidRPr="00410656" w:rsidRDefault="00E4506E" w:rsidP="00410656">
            <w:pPr>
              <w:spacing w:after="120"/>
              <w:jc w:val="left"/>
              <w:rPr>
                <w:rFonts w:cs="Consolas"/>
                <w:noProof/>
                <w:lang w:val="en-US"/>
              </w:rPr>
            </w:pPr>
            <w:r w:rsidRPr="00410656">
              <w:rPr>
                <w:rFonts w:cs="Consolas"/>
                <w:noProof/>
                <w:lang w:val="en-US"/>
              </w:rPr>
              <w:t>union 11 5 9 9 4 16 12 2 8</w:t>
            </w:r>
          </w:p>
          <w:p w:rsidR="00E4506E" w:rsidRPr="00410656" w:rsidRDefault="00E4506E" w:rsidP="00410656">
            <w:pPr>
              <w:spacing w:after="120"/>
              <w:jc w:val="left"/>
              <w:rPr>
                <w:rFonts w:cs="Consolas"/>
                <w:noProof/>
                <w:lang w:val="en-US"/>
              </w:rPr>
            </w:pPr>
            <w:r w:rsidRPr="00410656">
              <w:rPr>
                <w:rFonts w:cs="Consolas"/>
                <w:noProof/>
                <w:lang w:val="en-US"/>
              </w:rPr>
              <w:t>remove 788</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lastRenderedPageBreak/>
              <w:t>add 251</w:t>
            </w:r>
          </w:p>
          <w:p w:rsidR="00E4506E" w:rsidRPr="00410656" w:rsidRDefault="00E4506E" w:rsidP="00410656">
            <w:pPr>
              <w:spacing w:after="120"/>
              <w:jc w:val="left"/>
              <w:rPr>
                <w:rFonts w:cs="Consolas"/>
                <w:noProof/>
                <w:lang w:val="en-US"/>
              </w:rPr>
            </w:pPr>
            <w:r w:rsidRPr="00410656">
              <w:rPr>
                <w:rFonts w:cs="Consolas"/>
                <w:noProof/>
                <w:lang w:val="en-US"/>
              </w:rPr>
              <w:t>add 168</w:t>
            </w:r>
          </w:p>
          <w:p w:rsidR="00E4506E" w:rsidRPr="00410656" w:rsidRDefault="00E4506E" w:rsidP="00410656">
            <w:pPr>
              <w:spacing w:after="120"/>
              <w:jc w:val="left"/>
              <w:rPr>
                <w:rFonts w:cs="Consolas"/>
                <w:noProof/>
                <w:lang w:val="en-US"/>
              </w:rPr>
            </w:pPr>
            <w:r w:rsidRPr="00410656">
              <w:rPr>
                <w:rFonts w:cs="Consolas"/>
                <w:noProof/>
                <w:lang w:val="en-US"/>
              </w:rPr>
              <w:t>union 15 5 1</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contains 731</w:t>
            </w:r>
          </w:p>
          <w:p w:rsidR="00E4506E" w:rsidRPr="00410656" w:rsidRDefault="00E4506E" w:rsidP="00410656">
            <w:pPr>
              <w:spacing w:after="120"/>
              <w:jc w:val="left"/>
              <w:rPr>
                <w:rFonts w:cs="Consolas"/>
                <w:noProof/>
                <w:lang w:val="en-US"/>
              </w:rPr>
            </w:pPr>
            <w:r w:rsidRPr="00410656">
              <w:rPr>
                <w:rFonts w:cs="Consolas"/>
                <w:noProof/>
                <w:lang w:val="en-US"/>
              </w:rPr>
              <w:t>intersect 16 15 11 4 11 18 8</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intersect 11 10</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12 12 11</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contains 52</w:t>
            </w:r>
          </w:p>
          <w:p w:rsidR="00E4506E" w:rsidRPr="00410656" w:rsidRDefault="00E4506E" w:rsidP="00410656">
            <w:pPr>
              <w:spacing w:after="120"/>
              <w:jc w:val="left"/>
              <w:rPr>
                <w:rFonts w:cs="Consolas"/>
                <w:noProof/>
                <w:lang w:val="en-US"/>
              </w:rPr>
            </w:pPr>
            <w:r w:rsidRPr="00410656">
              <w:rPr>
                <w:rFonts w:cs="Consolas"/>
                <w:noProof/>
                <w:lang w:val="en-US"/>
              </w:rPr>
              <w:t>add 484</w:t>
            </w:r>
          </w:p>
          <w:p w:rsidR="00E4506E" w:rsidRPr="00410656" w:rsidRDefault="00E4506E" w:rsidP="00410656">
            <w:pPr>
              <w:spacing w:after="120"/>
              <w:jc w:val="left"/>
              <w:rPr>
                <w:rFonts w:cs="Consolas"/>
                <w:noProof/>
                <w:lang w:val="en-US"/>
              </w:rPr>
            </w:pPr>
            <w:r w:rsidRPr="00410656">
              <w:rPr>
                <w:rFonts w:cs="Consolas"/>
                <w:noProof/>
                <w:lang w:val="en-US"/>
              </w:rPr>
              <w:t>remove 484</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9 1 9 5</w:t>
            </w:r>
          </w:p>
          <w:p w:rsidR="00E4506E" w:rsidRPr="00410656" w:rsidRDefault="00E4506E" w:rsidP="00410656">
            <w:pPr>
              <w:spacing w:after="120"/>
              <w:jc w:val="left"/>
              <w:rPr>
                <w:rFonts w:cs="Consolas"/>
                <w:noProof/>
                <w:lang w:val="en-US"/>
              </w:rPr>
            </w:pPr>
            <w:r w:rsidRPr="00410656">
              <w:rPr>
                <w:rFonts w:cs="Consolas"/>
                <w:noProof/>
                <w:lang w:val="en-US"/>
              </w:rPr>
              <w:t>union 7 0 12 15 3 8</w:t>
            </w:r>
          </w:p>
          <w:p w:rsidR="00E4506E" w:rsidRPr="00410656" w:rsidRDefault="00E4506E" w:rsidP="00410656">
            <w:pPr>
              <w:spacing w:after="120"/>
              <w:jc w:val="left"/>
              <w:rPr>
                <w:rFonts w:cs="Consolas"/>
                <w:noProof/>
                <w:lang w:val="en-US"/>
              </w:rPr>
            </w:pPr>
            <w:r w:rsidRPr="00410656">
              <w:rPr>
                <w:rFonts w:cs="Consolas"/>
                <w:noProof/>
                <w:lang w:val="en-US"/>
              </w:rPr>
              <w:t>contains 680</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contains 463</w:t>
            </w:r>
          </w:p>
          <w:p w:rsidR="00E4506E" w:rsidRPr="00410656" w:rsidRDefault="00E4506E" w:rsidP="00410656">
            <w:pPr>
              <w:spacing w:after="120"/>
              <w:jc w:val="left"/>
              <w:rPr>
                <w:rFonts w:cs="Consolas"/>
                <w:noProof/>
                <w:lang w:val="en-US"/>
              </w:rPr>
            </w:pPr>
            <w:r w:rsidRPr="00410656">
              <w:rPr>
                <w:rFonts w:cs="Consolas"/>
                <w:noProof/>
                <w:lang w:val="en-US"/>
              </w:rPr>
              <w:t>intersect 4 18 10 9 9 19 10 18 18</w:t>
            </w:r>
          </w:p>
          <w:p w:rsidR="00E4506E" w:rsidRPr="00410656" w:rsidRDefault="00E4506E" w:rsidP="00410656">
            <w:pPr>
              <w:spacing w:after="120"/>
              <w:jc w:val="left"/>
              <w:rPr>
                <w:rFonts w:cs="Consolas"/>
                <w:noProof/>
                <w:lang w:val="en-US"/>
              </w:rPr>
            </w:pPr>
            <w:r w:rsidRPr="00410656">
              <w:rPr>
                <w:rFonts w:cs="Consolas"/>
                <w:noProof/>
                <w:lang w:val="en-US"/>
              </w:rPr>
              <w:t>union 4 5 15 19 13 12</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remove 553</w:t>
            </w:r>
          </w:p>
          <w:p w:rsidR="00E4506E" w:rsidRPr="00410656" w:rsidRDefault="00E4506E" w:rsidP="00410656">
            <w:pPr>
              <w:spacing w:after="120"/>
              <w:jc w:val="left"/>
              <w:rPr>
                <w:rFonts w:cs="Consolas"/>
                <w:noProof/>
                <w:lang w:val="en-US"/>
              </w:rPr>
            </w:pPr>
            <w:r w:rsidRPr="00410656">
              <w:rPr>
                <w:rFonts w:cs="Consolas"/>
                <w:noProof/>
                <w:lang w:val="en-US"/>
              </w:rPr>
              <w:t>add 478</w:t>
            </w:r>
          </w:p>
          <w:p w:rsidR="00E4506E" w:rsidRPr="00410656" w:rsidRDefault="00E4506E" w:rsidP="00410656">
            <w:pPr>
              <w:spacing w:after="120"/>
              <w:jc w:val="left"/>
              <w:rPr>
                <w:rFonts w:cs="Consolas"/>
                <w:noProof/>
                <w:lang w:val="en-US"/>
              </w:rPr>
            </w:pPr>
            <w:r w:rsidRPr="00410656">
              <w:rPr>
                <w:rFonts w:cs="Consolas"/>
                <w:noProof/>
                <w:lang w:val="en-US"/>
              </w:rPr>
              <w:t>intersect 2 0 3 16 2</w:t>
            </w:r>
          </w:p>
          <w:p w:rsidR="00E4506E" w:rsidRPr="00410656" w:rsidRDefault="00E4506E" w:rsidP="00410656">
            <w:pPr>
              <w:spacing w:after="120"/>
              <w:jc w:val="left"/>
              <w:rPr>
                <w:rFonts w:cs="Consolas"/>
                <w:noProof/>
                <w:lang w:val="en-US"/>
              </w:rPr>
            </w:pPr>
            <w:r w:rsidRPr="00410656">
              <w:rPr>
                <w:rFonts w:cs="Consolas"/>
                <w:noProof/>
                <w:lang w:val="en-US"/>
              </w:rPr>
              <w:t>add 506</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remove 141</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remove 499</w:t>
            </w:r>
          </w:p>
          <w:p w:rsidR="00E4506E" w:rsidRPr="00410656" w:rsidRDefault="00E4506E" w:rsidP="00410656">
            <w:pPr>
              <w:spacing w:after="120"/>
              <w:jc w:val="left"/>
              <w:rPr>
                <w:rFonts w:cs="Consolas"/>
                <w:noProof/>
                <w:lang w:val="en-US"/>
              </w:rPr>
            </w:pPr>
            <w:r w:rsidRPr="00410656">
              <w:rPr>
                <w:rFonts w:cs="Consolas"/>
                <w:noProof/>
                <w:lang w:val="en-US"/>
              </w:rPr>
              <w:t>add 851</w:t>
            </w:r>
          </w:p>
          <w:p w:rsidR="00E4506E" w:rsidRPr="00410656" w:rsidRDefault="00E4506E" w:rsidP="00410656">
            <w:pPr>
              <w:spacing w:after="120"/>
              <w:jc w:val="left"/>
              <w:rPr>
                <w:rFonts w:cs="Consolas"/>
                <w:noProof/>
                <w:lang w:val="en-US"/>
              </w:rPr>
            </w:pPr>
            <w:r w:rsidRPr="00410656">
              <w:rPr>
                <w:rFonts w:cs="Consolas"/>
                <w:noProof/>
                <w:lang w:val="en-US"/>
              </w:rPr>
              <w:t>union 7 16 17 2</w:t>
            </w:r>
          </w:p>
          <w:p w:rsidR="00E4506E" w:rsidRPr="00410656" w:rsidRDefault="00E4506E" w:rsidP="00410656">
            <w:pPr>
              <w:spacing w:after="120"/>
              <w:jc w:val="left"/>
              <w:rPr>
                <w:rFonts w:cs="Consolas"/>
                <w:noProof/>
                <w:lang w:val="en-US"/>
              </w:rPr>
            </w:pPr>
            <w:r w:rsidRPr="00410656">
              <w:rPr>
                <w:rFonts w:cs="Consolas"/>
                <w:noProof/>
                <w:lang w:val="en-US"/>
              </w:rPr>
              <w:t>contains 323</w:t>
            </w:r>
          </w:p>
          <w:p w:rsidR="00E4506E" w:rsidRPr="00410656" w:rsidRDefault="00E4506E" w:rsidP="00410656">
            <w:pPr>
              <w:spacing w:after="120"/>
              <w:jc w:val="left"/>
              <w:rPr>
                <w:rFonts w:cs="Consolas"/>
                <w:noProof/>
                <w:lang w:val="en-US"/>
              </w:rPr>
            </w:pPr>
            <w:r w:rsidRPr="00410656">
              <w:rPr>
                <w:rFonts w:cs="Consolas"/>
                <w:noProof/>
                <w:lang w:val="en-US"/>
              </w:rPr>
              <w:t>intersect 10 7 19</w:t>
            </w:r>
          </w:p>
          <w:p w:rsidR="00E4506E" w:rsidRPr="00410656" w:rsidRDefault="00E4506E" w:rsidP="00410656">
            <w:pPr>
              <w:spacing w:after="120"/>
              <w:jc w:val="left"/>
              <w:rPr>
                <w:rFonts w:cs="Consolas"/>
                <w:noProof/>
                <w:lang w:val="en-US"/>
              </w:rPr>
            </w:pPr>
            <w:r w:rsidRPr="00410656">
              <w:rPr>
                <w:rFonts w:cs="Consolas"/>
                <w:noProof/>
                <w:lang w:val="en-US"/>
              </w:rPr>
              <w:lastRenderedPageBreak/>
              <w:t>add 264</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add 282</w:t>
            </w:r>
          </w:p>
          <w:p w:rsidR="00E4506E" w:rsidRPr="00410656" w:rsidRDefault="00E4506E" w:rsidP="00410656">
            <w:pPr>
              <w:spacing w:after="120"/>
              <w:jc w:val="left"/>
              <w:rPr>
                <w:rFonts w:cs="Consolas"/>
                <w:noProof/>
                <w:lang w:val="en-US"/>
              </w:rPr>
            </w:pPr>
            <w:r w:rsidRPr="00410656">
              <w:rPr>
                <w:rFonts w:cs="Consolas"/>
                <w:noProof/>
                <w:lang w:val="en-US"/>
              </w:rPr>
              <w:t>intersect 18 8 3 4 12 15 19 16 14</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add 930</w:t>
            </w:r>
          </w:p>
          <w:p w:rsidR="00E4506E" w:rsidRPr="00410656" w:rsidRDefault="00E4506E" w:rsidP="00410656">
            <w:pPr>
              <w:spacing w:after="120"/>
              <w:jc w:val="left"/>
              <w:rPr>
                <w:rFonts w:cs="Consolas"/>
                <w:noProof/>
                <w:lang w:val="en-US"/>
              </w:rPr>
            </w:pPr>
            <w:r w:rsidRPr="00410656">
              <w:rPr>
                <w:rFonts w:cs="Consolas"/>
                <w:noProof/>
                <w:lang w:val="en-US"/>
              </w:rPr>
              <w:t>intersect 1 19 5 7 17 16 1</w:t>
            </w:r>
          </w:p>
          <w:p w:rsidR="00E4506E" w:rsidRPr="00410656" w:rsidRDefault="00E4506E" w:rsidP="00410656">
            <w:pPr>
              <w:spacing w:after="120"/>
              <w:jc w:val="left"/>
              <w:rPr>
                <w:rFonts w:cs="Consolas"/>
                <w:noProof/>
                <w:lang w:val="en-US"/>
              </w:rPr>
            </w:pPr>
            <w:r w:rsidRPr="00410656">
              <w:rPr>
                <w:rFonts w:cs="Consolas"/>
                <w:noProof/>
                <w:lang w:val="en-US"/>
              </w:rPr>
              <w:t>intersect 9 14 4 15 5 6 10 3</w:t>
            </w:r>
          </w:p>
          <w:p w:rsidR="00E4506E" w:rsidRPr="00410656" w:rsidRDefault="00E4506E" w:rsidP="00410656">
            <w:pPr>
              <w:spacing w:after="120"/>
              <w:jc w:val="left"/>
              <w:rPr>
                <w:rFonts w:cs="Consolas"/>
                <w:noProof/>
                <w:lang w:val="en-US"/>
              </w:rPr>
            </w:pPr>
            <w:r w:rsidRPr="00410656">
              <w:rPr>
                <w:rFonts w:cs="Consolas"/>
                <w:noProof/>
                <w:lang w:val="en-US"/>
              </w:rPr>
              <w:t>union 15 5 1</w:t>
            </w:r>
          </w:p>
          <w:p w:rsidR="00E4506E" w:rsidRPr="00410656" w:rsidRDefault="00E4506E" w:rsidP="00410656">
            <w:pPr>
              <w:spacing w:after="120"/>
              <w:jc w:val="left"/>
              <w:rPr>
                <w:rFonts w:cs="Consolas"/>
                <w:noProof/>
                <w:lang w:val="en-US"/>
              </w:rPr>
            </w:pPr>
            <w:r w:rsidRPr="00410656">
              <w:rPr>
                <w:rFonts w:cs="Consolas"/>
                <w:noProof/>
                <w:lang w:val="en-US"/>
              </w:rPr>
              <w:t>remove 313</w:t>
            </w:r>
          </w:p>
          <w:p w:rsidR="00E4506E" w:rsidRPr="00410656" w:rsidRDefault="00E4506E" w:rsidP="00410656">
            <w:pPr>
              <w:spacing w:after="120"/>
              <w:jc w:val="left"/>
              <w:rPr>
                <w:rFonts w:cs="Consolas"/>
                <w:noProof/>
                <w:lang w:val="en-US"/>
              </w:rPr>
            </w:pPr>
            <w:r w:rsidRPr="00410656">
              <w:rPr>
                <w:rFonts w:cs="Consolas"/>
                <w:noProof/>
                <w:lang w:val="en-US"/>
              </w:rPr>
              <w:t>add 15</w:t>
            </w:r>
          </w:p>
          <w:p w:rsidR="00E4506E" w:rsidRPr="00410656" w:rsidRDefault="00E4506E" w:rsidP="00410656">
            <w:pPr>
              <w:spacing w:after="120"/>
              <w:jc w:val="left"/>
              <w:rPr>
                <w:rFonts w:cs="Consolas"/>
                <w:noProof/>
                <w:lang w:val="en-US"/>
              </w:rPr>
            </w:pPr>
            <w:r w:rsidRPr="00410656">
              <w:rPr>
                <w:rFonts w:cs="Consolas"/>
                <w:noProof/>
                <w:lang w:val="en-US"/>
              </w:rPr>
              <w:t>add 65</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remove 557</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add 797</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remove 568</w:t>
            </w:r>
          </w:p>
          <w:p w:rsidR="00E4506E" w:rsidRPr="00410656" w:rsidRDefault="00E4506E" w:rsidP="00410656">
            <w:pPr>
              <w:spacing w:after="120"/>
              <w:jc w:val="left"/>
              <w:rPr>
                <w:rFonts w:cs="Consolas"/>
                <w:noProof/>
                <w:lang w:val="en-US"/>
              </w:rPr>
            </w:pPr>
            <w:r w:rsidRPr="00410656">
              <w:rPr>
                <w:rFonts w:cs="Consolas"/>
                <w:noProof/>
                <w:lang w:val="en-US"/>
              </w:rPr>
              <w:t>intersect 4 2 7 13</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contains 849</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intersect 8 3 19 2 6 16 8</w:t>
            </w:r>
          </w:p>
          <w:p w:rsidR="00E4506E" w:rsidRPr="00410656" w:rsidRDefault="00E4506E" w:rsidP="00410656">
            <w:pPr>
              <w:spacing w:after="120"/>
              <w:jc w:val="left"/>
              <w:rPr>
                <w:rFonts w:cs="Consolas"/>
                <w:noProof/>
                <w:lang w:val="en-US"/>
              </w:rPr>
            </w:pPr>
            <w:r w:rsidRPr="00410656">
              <w:rPr>
                <w:rFonts w:cs="Consolas"/>
                <w:noProof/>
                <w:lang w:val="en-US"/>
              </w:rPr>
              <w:t>union 15 3</w:t>
            </w:r>
          </w:p>
          <w:p w:rsidR="00E4506E" w:rsidRPr="00410656" w:rsidRDefault="00E4506E" w:rsidP="00410656">
            <w:pPr>
              <w:spacing w:after="120"/>
              <w:jc w:val="left"/>
              <w:rPr>
                <w:rFonts w:cs="Consolas"/>
                <w:noProof/>
                <w:lang w:val="en-US"/>
              </w:rPr>
            </w:pPr>
            <w:r w:rsidRPr="00410656">
              <w:rPr>
                <w:rFonts w:cs="Consolas"/>
                <w:noProof/>
                <w:lang w:val="en-US"/>
              </w:rPr>
              <w:t>union 18 6 16 17 10 8 10 18</w:t>
            </w:r>
          </w:p>
          <w:p w:rsidR="00E4506E" w:rsidRPr="00410656" w:rsidRDefault="00E4506E" w:rsidP="00410656">
            <w:pPr>
              <w:spacing w:after="120"/>
              <w:jc w:val="left"/>
              <w:rPr>
                <w:rFonts w:cs="Consolas"/>
                <w:noProof/>
                <w:lang w:val="en-US"/>
              </w:rPr>
            </w:pPr>
            <w:r w:rsidRPr="00410656">
              <w:rPr>
                <w:rFonts w:cs="Consolas"/>
                <w:noProof/>
                <w:lang w:val="en-US"/>
              </w:rPr>
              <w:t>intersect 12 17 6 1 18</w:t>
            </w:r>
          </w:p>
          <w:p w:rsidR="00E4506E" w:rsidRPr="00410656" w:rsidRDefault="00E4506E" w:rsidP="00410656">
            <w:pPr>
              <w:spacing w:after="120"/>
              <w:jc w:val="left"/>
              <w:rPr>
                <w:rFonts w:cs="Consolas"/>
                <w:noProof/>
                <w:lang w:val="en-US"/>
              </w:rPr>
            </w:pPr>
            <w:r w:rsidRPr="00410656">
              <w:rPr>
                <w:rFonts w:cs="Consolas"/>
                <w:noProof/>
                <w:lang w:val="en-US"/>
              </w:rPr>
              <w:t>remove 982</w:t>
            </w:r>
          </w:p>
          <w:p w:rsidR="00E4506E" w:rsidRPr="00410656" w:rsidRDefault="00E4506E" w:rsidP="00410656">
            <w:pPr>
              <w:spacing w:after="120"/>
              <w:jc w:val="left"/>
              <w:rPr>
                <w:rFonts w:cs="Consolas"/>
                <w:noProof/>
                <w:lang w:val="en-US"/>
              </w:rPr>
            </w:pPr>
            <w:r w:rsidRPr="00410656">
              <w:rPr>
                <w:rFonts w:cs="Consolas"/>
                <w:noProof/>
                <w:lang w:val="en-US"/>
              </w:rPr>
              <w:t>intersect 19 8 0 13 18 6 19</w:t>
            </w:r>
          </w:p>
          <w:p w:rsidR="00E4506E" w:rsidRPr="00410656" w:rsidRDefault="00E4506E" w:rsidP="00410656">
            <w:pPr>
              <w:spacing w:after="120"/>
              <w:jc w:val="left"/>
              <w:rPr>
                <w:rFonts w:cs="Consolas"/>
                <w:noProof/>
                <w:lang w:val="en-US"/>
              </w:rPr>
            </w:pPr>
            <w:r w:rsidRPr="00410656">
              <w:rPr>
                <w:rFonts w:cs="Consolas"/>
                <w:noProof/>
                <w:lang w:val="en-US"/>
              </w:rPr>
              <w:t>add 760</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remove 835</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remove 419</w:t>
            </w:r>
          </w:p>
          <w:p w:rsidR="00E4506E" w:rsidRPr="00410656" w:rsidRDefault="00E4506E" w:rsidP="00410656">
            <w:pPr>
              <w:spacing w:after="120"/>
              <w:jc w:val="left"/>
              <w:rPr>
                <w:rFonts w:cs="Consolas"/>
                <w:noProof/>
                <w:lang w:val="en-US"/>
              </w:rPr>
            </w:pPr>
            <w:r w:rsidRPr="00410656">
              <w:rPr>
                <w:rFonts w:cs="Consolas"/>
                <w:noProof/>
                <w:lang w:val="en-US"/>
              </w:rPr>
              <w:t>contains 877</w:t>
            </w:r>
          </w:p>
          <w:p w:rsidR="00E4506E" w:rsidRPr="00410656" w:rsidRDefault="00E4506E" w:rsidP="00410656">
            <w:pPr>
              <w:spacing w:after="120"/>
              <w:jc w:val="left"/>
              <w:rPr>
                <w:rFonts w:cs="Consolas"/>
                <w:noProof/>
                <w:lang w:val="en-US"/>
              </w:rPr>
            </w:pPr>
            <w:r w:rsidRPr="00410656">
              <w:rPr>
                <w:rFonts w:cs="Consolas"/>
                <w:noProof/>
                <w:lang w:val="en-US"/>
              </w:rPr>
              <w:t>remove 700</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lastRenderedPageBreak/>
              <w:t>add 175</w:t>
            </w:r>
          </w:p>
          <w:p w:rsidR="00E4506E" w:rsidRPr="00410656" w:rsidRDefault="00E4506E" w:rsidP="00410656">
            <w:pPr>
              <w:spacing w:after="120"/>
              <w:jc w:val="left"/>
              <w:rPr>
                <w:rFonts w:cs="Consolas"/>
                <w:noProof/>
                <w:lang w:val="en-US"/>
              </w:rPr>
            </w:pPr>
            <w:r w:rsidRPr="00410656">
              <w:rPr>
                <w:rFonts w:cs="Consolas"/>
                <w:noProof/>
                <w:lang w:val="en-US"/>
              </w:rPr>
              <w:t>intersect 7 0 12 15 3 8</w:t>
            </w:r>
          </w:p>
          <w:p w:rsidR="00E4506E" w:rsidRPr="00410656" w:rsidRDefault="00E4506E" w:rsidP="00410656">
            <w:pPr>
              <w:spacing w:after="120"/>
              <w:jc w:val="left"/>
              <w:rPr>
                <w:rFonts w:cs="Consolas"/>
                <w:noProof/>
                <w:lang w:val="en-US"/>
              </w:rPr>
            </w:pPr>
            <w:r w:rsidRPr="00410656">
              <w:rPr>
                <w:rFonts w:cs="Consolas"/>
                <w:noProof/>
                <w:lang w:val="en-US"/>
              </w:rPr>
              <w:t>contains 806</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contains 210</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10 12 14 18 7</w:t>
            </w:r>
          </w:p>
          <w:p w:rsidR="00E4506E" w:rsidRPr="00410656" w:rsidRDefault="00E4506E" w:rsidP="00410656">
            <w:pPr>
              <w:spacing w:after="120"/>
              <w:jc w:val="left"/>
              <w:rPr>
                <w:rFonts w:cs="Consolas"/>
                <w:noProof/>
                <w:lang w:val="en-US"/>
              </w:rPr>
            </w:pPr>
            <w:r w:rsidRPr="00410656">
              <w:rPr>
                <w:rFonts w:cs="Consolas"/>
                <w:noProof/>
                <w:lang w:val="en-US"/>
              </w:rPr>
              <w:t>contains 542</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union 5 13 12 6 9</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union 7 9 12 12 14 0 12 12</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contains 620</w:t>
            </w:r>
          </w:p>
          <w:p w:rsidR="00E4506E" w:rsidRPr="00410656" w:rsidRDefault="00E4506E" w:rsidP="00410656">
            <w:pPr>
              <w:spacing w:after="120"/>
              <w:jc w:val="left"/>
              <w:rPr>
                <w:rFonts w:cs="Consolas"/>
                <w:noProof/>
                <w:lang w:val="en-US"/>
              </w:rPr>
            </w:pPr>
            <w:r w:rsidRPr="00410656">
              <w:rPr>
                <w:rFonts w:cs="Consolas"/>
                <w:noProof/>
                <w:lang w:val="en-US"/>
              </w:rPr>
              <w:t>intersect 2 0 3 16 2</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union 13 17 3</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5 13 12 6 9</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add 142</w:t>
            </w:r>
          </w:p>
          <w:p w:rsidR="00E4506E" w:rsidRPr="00410656" w:rsidRDefault="00E4506E" w:rsidP="00410656">
            <w:pPr>
              <w:spacing w:after="120"/>
              <w:jc w:val="left"/>
              <w:rPr>
                <w:rFonts w:cs="Consolas"/>
                <w:noProof/>
                <w:lang w:val="en-US"/>
              </w:rPr>
            </w:pPr>
            <w:r w:rsidRPr="00410656">
              <w:rPr>
                <w:rFonts w:cs="Consolas"/>
                <w:noProof/>
                <w:lang w:val="en-US"/>
              </w:rPr>
              <w:t>remove 879</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union 15 5 1</w:t>
            </w:r>
          </w:p>
          <w:p w:rsidR="00E4506E" w:rsidRPr="00410656" w:rsidRDefault="00E4506E" w:rsidP="00410656">
            <w:pPr>
              <w:spacing w:after="120"/>
              <w:jc w:val="left"/>
              <w:rPr>
                <w:rFonts w:cs="Consolas"/>
                <w:noProof/>
                <w:lang w:val="en-US"/>
              </w:rPr>
            </w:pPr>
            <w:r w:rsidRPr="00410656">
              <w:rPr>
                <w:rFonts w:cs="Consolas"/>
                <w:noProof/>
                <w:lang w:val="en-US"/>
              </w:rPr>
              <w:t>contains 970</w:t>
            </w:r>
          </w:p>
          <w:p w:rsidR="00E4506E" w:rsidRPr="00410656" w:rsidRDefault="00E4506E" w:rsidP="00410656">
            <w:pPr>
              <w:spacing w:after="120"/>
              <w:jc w:val="left"/>
              <w:rPr>
                <w:rFonts w:cs="Consolas"/>
                <w:noProof/>
                <w:lang w:val="en-US"/>
              </w:rPr>
            </w:pPr>
            <w:r w:rsidRPr="00410656">
              <w:rPr>
                <w:rFonts w:cs="Consolas"/>
                <w:noProof/>
                <w:lang w:val="en-US"/>
              </w:rPr>
              <w:t>contains 294</w:t>
            </w:r>
          </w:p>
          <w:p w:rsidR="00E4506E" w:rsidRPr="00410656" w:rsidRDefault="00E4506E" w:rsidP="00410656">
            <w:pPr>
              <w:spacing w:after="120"/>
              <w:jc w:val="left"/>
              <w:rPr>
                <w:rFonts w:cs="Consolas"/>
                <w:noProof/>
                <w:lang w:val="en-US"/>
              </w:rPr>
            </w:pPr>
            <w:r w:rsidRPr="00410656">
              <w:rPr>
                <w:rFonts w:cs="Consolas"/>
                <w:noProof/>
                <w:lang w:val="en-US"/>
              </w:rPr>
              <w:t>add 174</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contains 599</w:t>
            </w:r>
          </w:p>
          <w:p w:rsidR="00E4506E" w:rsidRPr="00410656" w:rsidRDefault="00E4506E" w:rsidP="00410656">
            <w:pPr>
              <w:spacing w:after="120"/>
              <w:jc w:val="left"/>
              <w:rPr>
                <w:rFonts w:cs="Consolas"/>
                <w:noProof/>
                <w:lang w:val="en-US"/>
              </w:rPr>
            </w:pPr>
            <w:r w:rsidRPr="00410656">
              <w:rPr>
                <w:rFonts w:cs="Consolas"/>
                <w:noProof/>
                <w:lang w:val="en-US"/>
              </w:rPr>
              <w:lastRenderedPageBreak/>
              <w:t>intersect 13</w:t>
            </w:r>
          </w:p>
          <w:p w:rsidR="00E4506E" w:rsidRPr="00410656" w:rsidRDefault="00E4506E" w:rsidP="00410656">
            <w:pPr>
              <w:spacing w:after="120"/>
              <w:jc w:val="left"/>
              <w:rPr>
                <w:rFonts w:cs="Consolas"/>
                <w:noProof/>
                <w:lang w:val="en-US"/>
              </w:rPr>
            </w:pPr>
            <w:r w:rsidRPr="00410656">
              <w:rPr>
                <w:rFonts w:cs="Consolas"/>
                <w:noProof/>
                <w:lang w:val="en-US"/>
              </w:rPr>
              <w:t>union 14 8 11 14 17 4</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4 13 15 16 4 4 11</w:t>
            </w:r>
          </w:p>
          <w:p w:rsidR="00E4506E" w:rsidRPr="00410656" w:rsidRDefault="00E4506E" w:rsidP="00410656">
            <w:pPr>
              <w:spacing w:after="120"/>
              <w:jc w:val="left"/>
              <w:rPr>
                <w:rFonts w:cs="Consolas"/>
                <w:noProof/>
                <w:lang w:val="en-US"/>
              </w:rPr>
            </w:pPr>
            <w:r w:rsidRPr="00410656">
              <w:rPr>
                <w:rFonts w:cs="Consolas"/>
                <w:noProof/>
                <w:lang w:val="en-US"/>
              </w:rPr>
              <w:t>contains 369</w:t>
            </w:r>
          </w:p>
          <w:p w:rsidR="00E4506E" w:rsidRPr="00410656" w:rsidRDefault="00E4506E" w:rsidP="00410656">
            <w:pPr>
              <w:spacing w:after="120"/>
              <w:jc w:val="left"/>
              <w:rPr>
                <w:rFonts w:cs="Consolas"/>
                <w:noProof/>
                <w:lang w:val="en-US"/>
              </w:rPr>
            </w:pPr>
            <w:r w:rsidRPr="00410656">
              <w:rPr>
                <w:rFonts w:cs="Consolas"/>
                <w:noProof/>
                <w:lang w:val="en-US"/>
              </w:rPr>
              <w:t>remove 521</w:t>
            </w:r>
          </w:p>
          <w:p w:rsidR="00E4506E" w:rsidRPr="00410656" w:rsidRDefault="00E4506E" w:rsidP="00410656">
            <w:pPr>
              <w:spacing w:after="120"/>
              <w:jc w:val="left"/>
              <w:rPr>
                <w:rFonts w:cs="Consolas"/>
                <w:noProof/>
                <w:lang w:val="en-US"/>
              </w:rPr>
            </w:pPr>
            <w:r w:rsidRPr="00410656">
              <w:rPr>
                <w:rFonts w:cs="Consolas"/>
                <w:noProof/>
                <w:lang w:val="en-US"/>
              </w:rPr>
              <w:t>intersect 2 9 15</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intersect 17 10 13</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remove 534</w:t>
            </w:r>
          </w:p>
          <w:p w:rsidR="00E4506E" w:rsidRPr="00410656" w:rsidRDefault="00E4506E" w:rsidP="00410656">
            <w:pPr>
              <w:spacing w:after="120"/>
              <w:jc w:val="left"/>
              <w:rPr>
                <w:rFonts w:cs="Consolas"/>
                <w:noProof/>
                <w:lang w:val="en-US"/>
              </w:rPr>
            </w:pPr>
            <w:r w:rsidRPr="00410656">
              <w:rPr>
                <w:rFonts w:cs="Consolas"/>
                <w:noProof/>
                <w:lang w:val="en-US"/>
              </w:rPr>
              <w:t>union 17 13 1 7</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add 210</w:t>
            </w:r>
          </w:p>
          <w:p w:rsidR="00E4506E" w:rsidRPr="00410656" w:rsidRDefault="00E4506E" w:rsidP="00410656">
            <w:pPr>
              <w:spacing w:after="120"/>
              <w:jc w:val="left"/>
              <w:rPr>
                <w:rFonts w:cs="Consolas"/>
                <w:noProof/>
                <w:lang w:val="en-US"/>
              </w:rPr>
            </w:pPr>
            <w:r w:rsidRPr="00410656">
              <w:rPr>
                <w:rFonts w:cs="Consolas"/>
                <w:noProof/>
                <w:lang w:val="en-US"/>
              </w:rPr>
              <w:t>union 6 3 2 12 0 5 9 9 13</w:t>
            </w:r>
          </w:p>
          <w:p w:rsidR="00E4506E" w:rsidRPr="00410656" w:rsidRDefault="00E4506E" w:rsidP="00410656">
            <w:pPr>
              <w:spacing w:after="120"/>
              <w:jc w:val="left"/>
              <w:rPr>
                <w:rFonts w:cs="Consolas"/>
                <w:noProof/>
                <w:lang w:val="en-US"/>
              </w:rPr>
            </w:pPr>
            <w:r w:rsidRPr="00410656">
              <w:rPr>
                <w:rFonts w:cs="Consolas"/>
                <w:noProof/>
                <w:lang w:val="en-US"/>
              </w:rPr>
              <w:t>add 126</w:t>
            </w:r>
          </w:p>
          <w:p w:rsidR="00E4506E" w:rsidRPr="00410656" w:rsidRDefault="00E4506E" w:rsidP="00410656">
            <w:pPr>
              <w:spacing w:after="120"/>
              <w:jc w:val="left"/>
              <w:rPr>
                <w:rFonts w:cs="Consolas"/>
                <w:noProof/>
                <w:lang w:val="en-US"/>
              </w:rPr>
            </w:pPr>
            <w:r w:rsidRPr="00410656">
              <w:rPr>
                <w:rFonts w:cs="Consolas"/>
                <w:noProof/>
                <w:lang w:val="en-US"/>
              </w:rPr>
              <w:t>remove 603</w:t>
            </w:r>
          </w:p>
          <w:p w:rsidR="00E4506E" w:rsidRPr="00410656" w:rsidRDefault="00E4506E" w:rsidP="00410656">
            <w:pPr>
              <w:spacing w:after="120"/>
              <w:jc w:val="left"/>
              <w:rPr>
                <w:rFonts w:cs="Consolas"/>
                <w:noProof/>
                <w:lang w:val="en-US"/>
              </w:rPr>
            </w:pPr>
            <w:r w:rsidRPr="00410656">
              <w:rPr>
                <w:rFonts w:cs="Consolas"/>
                <w:noProof/>
                <w:lang w:val="en-US"/>
              </w:rPr>
              <w:t>intersect 1 2 13 13 0 4 10 8 8</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remove 872</w:t>
            </w:r>
          </w:p>
          <w:p w:rsidR="00E4506E" w:rsidRPr="00410656" w:rsidRDefault="00E4506E" w:rsidP="00410656">
            <w:pPr>
              <w:spacing w:after="120"/>
              <w:jc w:val="left"/>
              <w:rPr>
                <w:rFonts w:cs="Consolas"/>
                <w:noProof/>
                <w:lang w:val="en-US"/>
              </w:rPr>
            </w:pPr>
            <w:r w:rsidRPr="00410656">
              <w:rPr>
                <w:rFonts w:cs="Consolas"/>
                <w:noProof/>
                <w:lang w:val="en-US"/>
              </w:rPr>
              <w:t>contains 429</w:t>
            </w:r>
          </w:p>
          <w:p w:rsidR="00E4506E" w:rsidRPr="00410656" w:rsidRDefault="00E4506E" w:rsidP="00410656">
            <w:pPr>
              <w:spacing w:after="120"/>
              <w:jc w:val="left"/>
              <w:rPr>
                <w:rFonts w:cs="Consolas"/>
                <w:noProof/>
                <w:lang w:val="en-US"/>
              </w:rPr>
            </w:pPr>
            <w:r w:rsidRPr="00410656">
              <w:rPr>
                <w:rFonts w:cs="Consolas"/>
                <w:noProof/>
                <w:lang w:val="en-US"/>
              </w:rPr>
              <w:t>contains 507</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contains 999</w:t>
            </w:r>
          </w:p>
          <w:p w:rsidR="00E4506E" w:rsidRPr="00410656" w:rsidRDefault="00E4506E" w:rsidP="00410656">
            <w:pPr>
              <w:spacing w:after="120"/>
              <w:jc w:val="left"/>
              <w:rPr>
                <w:rFonts w:cs="Consolas"/>
                <w:noProof/>
                <w:lang w:val="en-US"/>
              </w:rPr>
            </w:pPr>
            <w:r w:rsidRPr="00410656">
              <w:rPr>
                <w:rFonts w:cs="Consolas"/>
                <w:noProof/>
                <w:lang w:val="en-US"/>
              </w:rPr>
              <w:t>union 5 5 12 9</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union 2 9 15</w:t>
            </w:r>
          </w:p>
          <w:p w:rsidR="00E4506E" w:rsidRPr="00410656" w:rsidRDefault="00E4506E" w:rsidP="00410656">
            <w:pPr>
              <w:spacing w:after="120"/>
              <w:jc w:val="left"/>
              <w:rPr>
                <w:rFonts w:cs="Consolas"/>
                <w:noProof/>
                <w:lang w:val="en-US"/>
              </w:rPr>
            </w:pPr>
            <w:r w:rsidRPr="00410656">
              <w:rPr>
                <w:rFonts w:cs="Consolas"/>
                <w:noProof/>
                <w:lang w:val="en-US"/>
              </w:rPr>
              <w:t>intersect 14 12 6 7 3 0 19 6</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10 12 14 18 7</w:t>
            </w:r>
          </w:p>
          <w:p w:rsidR="00E4506E" w:rsidRPr="00410656" w:rsidRDefault="00E4506E" w:rsidP="00410656">
            <w:pPr>
              <w:spacing w:after="120"/>
              <w:jc w:val="left"/>
              <w:rPr>
                <w:rFonts w:cs="Consolas"/>
                <w:noProof/>
                <w:lang w:val="en-US"/>
              </w:rPr>
            </w:pPr>
            <w:r w:rsidRPr="00410656">
              <w:rPr>
                <w:rFonts w:cs="Consolas"/>
                <w:noProof/>
                <w:lang w:val="en-US"/>
              </w:rPr>
              <w:t>union 13 7 14 5 12 14 1 15</w:t>
            </w:r>
          </w:p>
          <w:p w:rsidR="00E4506E" w:rsidRPr="00410656" w:rsidRDefault="00E4506E" w:rsidP="00410656">
            <w:pPr>
              <w:spacing w:after="120"/>
              <w:jc w:val="left"/>
              <w:rPr>
                <w:rFonts w:cs="Consolas"/>
                <w:noProof/>
                <w:lang w:val="en-US"/>
              </w:rPr>
            </w:pPr>
            <w:r w:rsidRPr="00410656">
              <w:rPr>
                <w:rFonts w:cs="Consolas"/>
                <w:noProof/>
                <w:lang w:val="en-US"/>
              </w:rPr>
              <w:t>union 1 19 5 7 17 16 1</w:t>
            </w:r>
          </w:p>
          <w:p w:rsidR="00E4506E" w:rsidRPr="00410656" w:rsidRDefault="00E4506E" w:rsidP="00410656">
            <w:pPr>
              <w:spacing w:after="120"/>
              <w:jc w:val="left"/>
              <w:rPr>
                <w:rFonts w:cs="Consolas"/>
                <w:noProof/>
                <w:lang w:val="en-US"/>
              </w:rPr>
            </w:pPr>
            <w:r w:rsidRPr="00410656">
              <w:rPr>
                <w:rFonts w:cs="Consolas"/>
                <w:noProof/>
                <w:lang w:val="en-US"/>
              </w:rPr>
              <w:t>union 17 10 13</w:t>
            </w:r>
          </w:p>
          <w:p w:rsidR="00E4506E" w:rsidRPr="00410656" w:rsidRDefault="00E4506E" w:rsidP="00410656">
            <w:pPr>
              <w:spacing w:after="120"/>
              <w:jc w:val="left"/>
              <w:rPr>
                <w:rFonts w:cs="Consolas"/>
                <w:noProof/>
                <w:lang w:val="en-US"/>
              </w:rPr>
            </w:pPr>
            <w:r w:rsidRPr="00410656">
              <w:rPr>
                <w:rFonts w:cs="Consolas"/>
                <w:noProof/>
                <w:lang w:val="en-US"/>
              </w:rPr>
              <w:t>remove 394</w:t>
            </w:r>
          </w:p>
          <w:p w:rsidR="00E4506E" w:rsidRPr="00410656" w:rsidRDefault="00E4506E" w:rsidP="00410656">
            <w:pPr>
              <w:spacing w:after="120"/>
              <w:jc w:val="left"/>
              <w:rPr>
                <w:rFonts w:cs="Consolas"/>
                <w:noProof/>
                <w:lang w:val="en-US"/>
              </w:rPr>
            </w:pPr>
            <w:r w:rsidRPr="00410656">
              <w:rPr>
                <w:rFonts w:cs="Consolas"/>
                <w:noProof/>
                <w:lang w:val="en-US"/>
              </w:rPr>
              <w:t>contains 414</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lastRenderedPageBreak/>
              <w:t>count</w:t>
            </w:r>
          </w:p>
          <w:p w:rsidR="00E4506E" w:rsidRPr="00410656" w:rsidRDefault="00E4506E" w:rsidP="00410656">
            <w:pPr>
              <w:spacing w:after="120"/>
              <w:jc w:val="left"/>
              <w:rPr>
                <w:rFonts w:cs="Consolas"/>
                <w:noProof/>
                <w:lang w:val="en-US"/>
              </w:rPr>
            </w:pPr>
            <w:r w:rsidRPr="00410656">
              <w:rPr>
                <w:rFonts w:cs="Consolas"/>
                <w:noProof/>
                <w:lang w:val="en-US"/>
              </w:rPr>
              <w:t>remove 771</w:t>
            </w:r>
          </w:p>
          <w:p w:rsidR="00E4506E" w:rsidRPr="00410656" w:rsidRDefault="00E4506E" w:rsidP="00410656">
            <w:pPr>
              <w:spacing w:after="120"/>
              <w:jc w:val="left"/>
              <w:rPr>
                <w:rFonts w:cs="Consolas"/>
                <w:noProof/>
                <w:lang w:val="en-US"/>
              </w:rPr>
            </w:pPr>
            <w:r w:rsidRPr="00410656">
              <w:rPr>
                <w:rFonts w:cs="Consolas"/>
                <w:noProof/>
                <w:lang w:val="en-US"/>
              </w:rPr>
              <w:t>union 3 7 5 16 11 9 9 19 4</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intersect 8 3 19 2 6 16 8</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add 40</w:t>
            </w:r>
          </w:p>
          <w:p w:rsidR="00E4506E" w:rsidRPr="00410656" w:rsidRDefault="00E4506E" w:rsidP="00410656">
            <w:pPr>
              <w:spacing w:after="120"/>
              <w:jc w:val="left"/>
              <w:rPr>
                <w:rFonts w:cs="Consolas"/>
                <w:noProof/>
                <w:lang w:val="en-US"/>
              </w:rPr>
            </w:pPr>
            <w:r w:rsidRPr="00410656">
              <w:rPr>
                <w:rFonts w:cs="Consolas"/>
                <w:noProof/>
                <w:lang w:val="en-US"/>
              </w:rPr>
              <w:t>add 527</w:t>
            </w:r>
          </w:p>
          <w:p w:rsidR="00E4506E" w:rsidRPr="00410656" w:rsidRDefault="00E4506E" w:rsidP="00410656">
            <w:pPr>
              <w:spacing w:after="120"/>
              <w:jc w:val="left"/>
              <w:rPr>
                <w:rFonts w:cs="Consolas"/>
                <w:noProof/>
                <w:lang w:val="en-US"/>
              </w:rPr>
            </w:pPr>
            <w:r w:rsidRPr="00410656">
              <w:rPr>
                <w:rFonts w:cs="Consolas"/>
                <w:noProof/>
                <w:lang w:val="en-US"/>
              </w:rPr>
              <w:t>union 5 2</w:t>
            </w:r>
          </w:p>
          <w:p w:rsidR="00E4506E" w:rsidRPr="00410656" w:rsidRDefault="00E4506E" w:rsidP="00410656">
            <w:pPr>
              <w:spacing w:after="120"/>
              <w:jc w:val="left"/>
              <w:rPr>
                <w:rFonts w:cs="Consolas"/>
                <w:noProof/>
                <w:lang w:val="en-US"/>
              </w:rPr>
            </w:pPr>
            <w:r w:rsidRPr="00410656">
              <w:rPr>
                <w:rFonts w:cs="Consolas"/>
                <w:noProof/>
                <w:lang w:val="en-US"/>
              </w:rPr>
              <w:t>remove 109</w:t>
            </w:r>
          </w:p>
          <w:p w:rsidR="00E4506E" w:rsidRPr="00410656" w:rsidRDefault="00E4506E" w:rsidP="00410656">
            <w:pPr>
              <w:spacing w:after="120"/>
              <w:jc w:val="left"/>
              <w:rPr>
                <w:rFonts w:cs="Consolas"/>
                <w:noProof/>
                <w:lang w:val="en-US"/>
              </w:rPr>
            </w:pPr>
            <w:r w:rsidRPr="00410656">
              <w:rPr>
                <w:rFonts w:cs="Consolas"/>
                <w:noProof/>
                <w:lang w:val="en-US"/>
              </w:rPr>
              <w:t>contains 331</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remove 658</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4 15 2 3 7 12 1 0</w:t>
            </w:r>
          </w:p>
          <w:p w:rsidR="00E4506E" w:rsidRPr="00410656" w:rsidRDefault="00E4506E" w:rsidP="00410656">
            <w:pPr>
              <w:spacing w:after="120"/>
              <w:jc w:val="left"/>
              <w:rPr>
                <w:rFonts w:cs="Consolas"/>
                <w:noProof/>
                <w:lang w:val="en-US"/>
              </w:rPr>
            </w:pPr>
            <w:r w:rsidRPr="00410656">
              <w:rPr>
                <w:rFonts w:cs="Consolas"/>
                <w:noProof/>
                <w:lang w:val="en-US"/>
              </w:rPr>
              <w:t>intersect 8 18 2</w:t>
            </w:r>
          </w:p>
          <w:p w:rsidR="00E4506E" w:rsidRPr="00410656" w:rsidRDefault="00E4506E" w:rsidP="00410656">
            <w:pPr>
              <w:spacing w:after="120"/>
              <w:jc w:val="left"/>
              <w:rPr>
                <w:rFonts w:cs="Consolas"/>
                <w:noProof/>
                <w:lang w:val="en-US"/>
              </w:rPr>
            </w:pPr>
            <w:r w:rsidRPr="00410656">
              <w:rPr>
                <w:rFonts w:cs="Consolas"/>
                <w:noProof/>
                <w:lang w:val="en-US"/>
              </w:rPr>
              <w:t>remove 778</w:t>
            </w:r>
          </w:p>
          <w:p w:rsidR="00E4506E" w:rsidRPr="00410656" w:rsidRDefault="00E4506E" w:rsidP="00410656">
            <w:pPr>
              <w:spacing w:after="120"/>
              <w:jc w:val="left"/>
              <w:rPr>
                <w:rFonts w:cs="Consolas"/>
                <w:noProof/>
                <w:lang w:val="en-US"/>
              </w:rPr>
            </w:pPr>
            <w:r w:rsidRPr="00410656">
              <w:rPr>
                <w:rFonts w:cs="Consolas"/>
                <w:noProof/>
                <w:lang w:val="en-US"/>
              </w:rPr>
              <w:t>contains 47</w:t>
            </w:r>
          </w:p>
          <w:p w:rsidR="00E4506E" w:rsidRPr="00410656" w:rsidRDefault="00E4506E" w:rsidP="00410656">
            <w:pPr>
              <w:spacing w:after="120"/>
              <w:jc w:val="left"/>
              <w:rPr>
                <w:rFonts w:cs="Consolas"/>
                <w:noProof/>
                <w:lang w:val="en-US"/>
              </w:rPr>
            </w:pPr>
            <w:r w:rsidRPr="00410656">
              <w:rPr>
                <w:rFonts w:cs="Consolas"/>
                <w:noProof/>
                <w:lang w:val="en-US"/>
              </w:rPr>
              <w:t>intersect 8 16</w:t>
            </w:r>
          </w:p>
          <w:p w:rsidR="00E4506E" w:rsidRPr="00410656" w:rsidRDefault="00E4506E" w:rsidP="00410656">
            <w:pPr>
              <w:spacing w:after="120"/>
              <w:jc w:val="left"/>
              <w:rPr>
                <w:rFonts w:cs="Consolas"/>
                <w:noProof/>
                <w:lang w:val="en-US"/>
              </w:rPr>
            </w:pPr>
            <w:r w:rsidRPr="00410656">
              <w:rPr>
                <w:rFonts w:cs="Consolas"/>
                <w:noProof/>
                <w:lang w:val="en-US"/>
              </w:rPr>
              <w:t>union 12 17 6 1 18</w:t>
            </w:r>
          </w:p>
          <w:p w:rsidR="00E4506E" w:rsidRPr="00410656" w:rsidRDefault="00E4506E" w:rsidP="00410656">
            <w:pPr>
              <w:spacing w:after="120"/>
              <w:jc w:val="left"/>
              <w:rPr>
                <w:rFonts w:cs="Consolas"/>
                <w:noProof/>
                <w:lang w:val="en-US"/>
              </w:rPr>
            </w:pPr>
            <w:r w:rsidRPr="00410656">
              <w:rPr>
                <w:rFonts w:cs="Consolas"/>
                <w:noProof/>
                <w:lang w:val="en-US"/>
              </w:rPr>
              <w:t>add 931</w:t>
            </w:r>
          </w:p>
          <w:p w:rsidR="00E4506E" w:rsidRPr="00410656" w:rsidRDefault="00E4506E" w:rsidP="00410656">
            <w:pPr>
              <w:spacing w:after="120"/>
              <w:jc w:val="left"/>
              <w:rPr>
                <w:rFonts w:cs="Consolas"/>
                <w:noProof/>
                <w:lang w:val="en-US"/>
              </w:rPr>
            </w:pPr>
            <w:r w:rsidRPr="00410656">
              <w:rPr>
                <w:rFonts w:cs="Consolas"/>
                <w:noProof/>
                <w:lang w:val="en-US"/>
              </w:rPr>
              <w:t>union 14 10 18 1 0 12 10</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contains 672</w:t>
            </w:r>
          </w:p>
          <w:p w:rsidR="00E4506E" w:rsidRPr="00410656" w:rsidRDefault="00E4506E" w:rsidP="00410656">
            <w:pPr>
              <w:spacing w:after="120"/>
              <w:jc w:val="left"/>
              <w:rPr>
                <w:rFonts w:cs="Consolas"/>
                <w:noProof/>
                <w:lang w:val="en-US"/>
              </w:rPr>
            </w:pPr>
            <w:r w:rsidRPr="00410656">
              <w:rPr>
                <w:rFonts w:cs="Consolas"/>
                <w:noProof/>
                <w:lang w:val="en-US"/>
              </w:rPr>
              <w:t>union 9 12 17 9 2 18 1</w:t>
            </w:r>
          </w:p>
          <w:p w:rsidR="00E4506E" w:rsidRPr="00410656" w:rsidRDefault="00E4506E" w:rsidP="00410656">
            <w:pPr>
              <w:spacing w:after="120"/>
              <w:jc w:val="left"/>
              <w:rPr>
                <w:rFonts w:cs="Consolas"/>
                <w:noProof/>
                <w:lang w:val="en-US"/>
              </w:rPr>
            </w:pPr>
            <w:r w:rsidRPr="00410656">
              <w:rPr>
                <w:rFonts w:cs="Consolas"/>
                <w:noProof/>
                <w:lang w:val="en-US"/>
              </w:rPr>
              <w:t>union 10</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add 919</w:t>
            </w:r>
          </w:p>
          <w:p w:rsidR="00E4506E" w:rsidRPr="00410656" w:rsidRDefault="00E4506E" w:rsidP="00410656">
            <w:pPr>
              <w:spacing w:after="120"/>
              <w:jc w:val="left"/>
              <w:rPr>
                <w:rFonts w:cs="Consolas"/>
                <w:noProof/>
                <w:lang w:val="en-US"/>
              </w:rPr>
            </w:pPr>
            <w:r w:rsidRPr="00410656">
              <w:rPr>
                <w:rFonts w:cs="Consolas"/>
                <w:noProof/>
                <w:lang w:val="en-US"/>
              </w:rPr>
              <w:t>remove 990</w:t>
            </w:r>
          </w:p>
          <w:p w:rsidR="00E4506E" w:rsidRPr="00410656" w:rsidRDefault="00E4506E" w:rsidP="00410656">
            <w:pPr>
              <w:spacing w:after="120"/>
              <w:jc w:val="left"/>
              <w:rPr>
                <w:rFonts w:cs="Consolas"/>
                <w:noProof/>
                <w:lang w:val="en-US"/>
              </w:rPr>
            </w:pPr>
            <w:r w:rsidRPr="00410656">
              <w:rPr>
                <w:rFonts w:cs="Consolas"/>
                <w:noProof/>
                <w:lang w:val="en-US"/>
              </w:rPr>
              <w:t>add 660</w:t>
            </w:r>
          </w:p>
          <w:p w:rsidR="00E4506E" w:rsidRPr="00410656" w:rsidRDefault="00E4506E" w:rsidP="00410656">
            <w:pPr>
              <w:spacing w:after="120"/>
              <w:jc w:val="left"/>
              <w:rPr>
                <w:rFonts w:cs="Consolas"/>
                <w:noProof/>
                <w:lang w:val="en-US"/>
              </w:rPr>
            </w:pPr>
            <w:r w:rsidRPr="00410656">
              <w:rPr>
                <w:rFonts w:cs="Consolas"/>
                <w:noProof/>
                <w:lang w:val="en-US"/>
              </w:rPr>
              <w:t>remove 984</w:t>
            </w:r>
          </w:p>
          <w:p w:rsidR="00E4506E" w:rsidRPr="00410656" w:rsidRDefault="00E4506E" w:rsidP="00410656">
            <w:pPr>
              <w:spacing w:after="120"/>
              <w:jc w:val="left"/>
              <w:rPr>
                <w:rFonts w:cs="Consolas"/>
                <w:noProof/>
                <w:lang w:val="en-US"/>
              </w:rPr>
            </w:pPr>
            <w:r w:rsidRPr="00410656">
              <w:rPr>
                <w:rFonts w:cs="Consolas"/>
                <w:noProof/>
                <w:lang w:val="en-US"/>
              </w:rPr>
              <w:t>add 485</w:t>
            </w:r>
          </w:p>
          <w:p w:rsidR="00E4506E" w:rsidRPr="00410656" w:rsidRDefault="00E4506E" w:rsidP="00410656">
            <w:pPr>
              <w:spacing w:after="120"/>
              <w:jc w:val="left"/>
              <w:rPr>
                <w:rFonts w:cs="Consolas"/>
                <w:noProof/>
                <w:lang w:val="en-US"/>
              </w:rPr>
            </w:pPr>
            <w:r w:rsidRPr="00410656">
              <w:rPr>
                <w:rFonts w:cs="Consolas"/>
                <w:noProof/>
                <w:lang w:val="en-US"/>
              </w:rPr>
              <w:t>remove 441</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intersect 18 19</w:t>
            </w:r>
          </w:p>
          <w:p w:rsidR="00E4506E" w:rsidRPr="00410656" w:rsidRDefault="00E4506E" w:rsidP="00410656">
            <w:pPr>
              <w:spacing w:after="120"/>
              <w:jc w:val="left"/>
              <w:rPr>
                <w:rFonts w:cs="Consolas"/>
                <w:noProof/>
                <w:lang w:val="en-US"/>
              </w:rPr>
            </w:pPr>
            <w:r w:rsidRPr="00410656">
              <w:rPr>
                <w:rFonts w:cs="Consolas"/>
                <w:noProof/>
                <w:lang w:val="en-US"/>
              </w:rPr>
              <w:t>add 561</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add 967</w:t>
            </w:r>
          </w:p>
          <w:p w:rsidR="00E4506E" w:rsidRPr="00410656" w:rsidRDefault="00E4506E" w:rsidP="00410656">
            <w:pPr>
              <w:spacing w:after="120"/>
              <w:jc w:val="left"/>
              <w:rPr>
                <w:rFonts w:cs="Consolas"/>
                <w:noProof/>
                <w:lang w:val="en-US"/>
              </w:rPr>
            </w:pPr>
            <w:r w:rsidRPr="00410656">
              <w:rPr>
                <w:rFonts w:cs="Consolas"/>
                <w:noProof/>
                <w:lang w:val="en-US"/>
              </w:rPr>
              <w:t>add 343</w:t>
            </w:r>
          </w:p>
          <w:p w:rsidR="00E4506E" w:rsidRPr="00410656" w:rsidRDefault="00E4506E" w:rsidP="00410656">
            <w:pPr>
              <w:spacing w:after="120"/>
              <w:jc w:val="left"/>
              <w:rPr>
                <w:rFonts w:cs="Consolas"/>
                <w:noProof/>
                <w:lang w:val="en-US"/>
              </w:rPr>
            </w:pPr>
            <w:r w:rsidRPr="00410656">
              <w:rPr>
                <w:rFonts w:cs="Consolas"/>
                <w:noProof/>
                <w:lang w:val="en-US"/>
              </w:rPr>
              <w:lastRenderedPageBreak/>
              <w:t>count</w:t>
            </w:r>
          </w:p>
          <w:p w:rsidR="00E4506E" w:rsidRPr="00410656" w:rsidRDefault="00E4506E" w:rsidP="00410656">
            <w:pPr>
              <w:spacing w:after="120"/>
              <w:jc w:val="left"/>
              <w:rPr>
                <w:rFonts w:cs="Consolas"/>
                <w:noProof/>
                <w:lang w:val="en-US"/>
              </w:rPr>
            </w:pPr>
            <w:r w:rsidRPr="00410656">
              <w:rPr>
                <w:rFonts w:cs="Consolas"/>
                <w:noProof/>
                <w:lang w:val="en-US"/>
              </w:rPr>
              <w:t>intersect 18 19</w:t>
            </w:r>
          </w:p>
          <w:p w:rsidR="00E4506E" w:rsidRPr="00410656" w:rsidRDefault="00E4506E" w:rsidP="00410656">
            <w:pPr>
              <w:spacing w:after="120"/>
              <w:jc w:val="left"/>
              <w:rPr>
                <w:rFonts w:cs="Consolas"/>
                <w:noProof/>
                <w:lang w:val="en-US"/>
              </w:rPr>
            </w:pPr>
            <w:r w:rsidRPr="00410656">
              <w:rPr>
                <w:rFonts w:cs="Consolas"/>
                <w:noProof/>
                <w:lang w:val="en-US"/>
              </w:rPr>
              <w:t>remove 430</w:t>
            </w:r>
          </w:p>
          <w:p w:rsidR="00E4506E" w:rsidRPr="00410656" w:rsidRDefault="00E4506E" w:rsidP="00410656">
            <w:pPr>
              <w:spacing w:after="120"/>
              <w:jc w:val="left"/>
              <w:rPr>
                <w:rFonts w:cs="Consolas"/>
                <w:noProof/>
                <w:lang w:val="en-US"/>
              </w:rPr>
            </w:pPr>
            <w:r w:rsidRPr="00410656">
              <w:rPr>
                <w:rFonts w:cs="Consolas"/>
                <w:noProof/>
                <w:lang w:val="en-US"/>
              </w:rPr>
              <w:t>union 13 3 16 1</w:t>
            </w:r>
          </w:p>
          <w:p w:rsidR="00E4506E" w:rsidRPr="00410656" w:rsidRDefault="00E4506E" w:rsidP="00410656">
            <w:pPr>
              <w:spacing w:after="120"/>
              <w:jc w:val="left"/>
              <w:rPr>
                <w:rFonts w:cs="Consolas"/>
                <w:noProof/>
                <w:lang w:val="en-US"/>
              </w:rPr>
            </w:pPr>
            <w:r w:rsidRPr="00410656">
              <w:rPr>
                <w:rFonts w:cs="Consolas"/>
                <w:noProof/>
                <w:lang w:val="en-US"/>
              </w:rPr>
              <w:t>contains 35</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remove 492</w:t>
            </w:r>
          </w:p>
          <w:p w:rsidR="00E4506E" w:rsidRPr="00410656" w:rsidRDefault="00E4506E" w:rsidP="00410656">
            <w:pPr>
              <w:spacing w:after="120"/>
              <w:jc w:val="left"/>
              <w:rPr>
                <w:rFonts w:cs="Consolas"/>
                <w:noProof/>
                <w:lang w:val="en-US"/>
              </w:rPr>
            </w:pPr>
            <w:r w:rsidRPr="00410656">
              <w:rPr>
                <w:rFonts w:cs="Consolas"/>
                <w:noProof/>
                <w:lang w:val="en-US"/>
              </w:rPr>
              <w:t>contains 965</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add 740</w:t>
            </w:r>
          </w:p>
          <w:p w:rsidR="00E4506E" w:rsidRPr="00410656" w:rsidRDefault="00E4506E" w:rsidP="00410656">
            <w:pPr>
              <w:spacing w:after="120"/>
              <w:jc w:val="left"/>
              <w:rPr>
                <w:rFonts w:cs="Consolas"/>
                <w:noProof/>
                <w:lang w:val="en-US"/>
              </w:rPr>
            </w:pPr>
            <w:r w:rsidRPr="00410656">
              <w:rPr>
                <w:rFonts w:cs="Consolas"/>
                <w:noProof/>
                <w:lang w:val="en-US"/>
              </w:rPr>
              <w:t>add 537</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remove 469</w:t>
            </w:r>
          </w:p>
          <w:p w:rsidR="00E4506E" w:rsidRPr="00410656" w:rsidRDefault="00E4506E" w:rsidP="00410656">
            <w:pPr>
              <w:spacing w:after="120"/>
              <w:jc w:val="left"/>
              <w:rPr>
                <w:rFonts w:cs="Consolas"/>
                <w:noProof/>
                <w:lang w:val="en-US"/>
              </w:rPr>
            </w:pPr>
            <w:r w:rsidRPr="00410656">
              <w:rPr>
                <w:rFonts w:cs="Consolas"/>
                <w:noProof/>
                <w:lang w:val="en-US"/>
              </w:rPr>
              <w:t>contains 563</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3 0 0</w:t>
            </w:r>
          </w:p>
          <w:p w:rsidR="00E4506E" w:rsidRPr="00410656" w:rsidRDefault="00E4506E" w:rsidP="00410656">
            <w:pPr>
              <w:spacing w:after="120"/>
              <w:jc w:val="left"/>
              <w:rPr>
                <w:rFonts w:cs="Consolas"/>
                <w:noProof/>
                <w:lang w:val="en-US"/>
              </w:rPr>
            </w:pPr>
            <w:r w:rsidRPr="00410656">
              <w:rPr>
                <w:rFonts w:cs="Consolas"/>
                <w:noProof/>
                <w:lang w:val="en-US"/>
              </w:rPr>
              <w:t>add 976</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add 220</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remove 929</w:t>
            </w:r>
          </w:p>
          <w:p w:rsidR="00E4506E" w:rsidRPr="00410656" w:rsidRDefault="00E4506E" w:rsidP="00410656">
            <w:pPr>
              <w:spacing w:after="120"/>
              <w:jc w:val="left"/>
              <w:rPr>
                <w:rFonts w:cs="Consolas"/>
                <w:noProof/>
                <w:lang w:val="en-US"/>
              </w:rPr>
            </w:pPr>
            <w:r w:rsidRPr="00410656">
              <w:rPr>
                <w:rFonts w:cs="Consolas"/>
                <w:noProof/>
                <w:lang w:val="en-US"/>
              </w:rPr>
              <w:t>remove 155</w:t>
            </w:r>
          </w:p>
          <w:p w:rsidR="00E4506E" w:rsidRPr="00410656" w:rsidRDefault="00E4506E" w:rsidP="00410656">
            <w:pPr>
              <w:spacing w:after="120"/>
              <w:jc w:val="left"/>
              <w:rPr>
                <w:rFonts w:cs="Consolas"/>
                <w:noProof/>
                <w:lang w:val="en-US"/>
              </w:rPr>
            </w:pPr>
            <w:r w:rsidRPr="00410656">
              <w:rPr>
                <w:rFonts w:cs="Consolas"/>
                <w:noProof/>
                <w:lang w:val="en-US"/>
              </w:rPr>
              <w:t>add 322</w:t>
            </w:r>
          </w:p>
          <w:p w:rsidR="00E4506E" w:rsidRPr="00410656" w:rsidRDefault="00E4506E" w:rsidP="00410656">
            <w:pPr>
              <w:spacing w:after="120"/>
              <w:jc w:val="left"/>
              <w:rPr>
                <w:rFonts w:cs="Consolas"/>
                <w:noProof/>
                <w:lang w:val="en-US"/>
              </w:rPr>
            </w:pPr>
            <w:r w:rsidRPr="00410656">
              <w:rPr>
                <w:rFonts w:cs="Consolas"/>
                <w:noProof/>
                <w:lang w:val="en-US"/>
              </w:rPr>
              <w:t>intersect 5 5 12 9</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union 15 15 13 14 5 7 9 4 19</w:t>
            </w:r>
          </w:p>
          <w:p w:rsidR="00E4506E" w:rsidRPr="00410656" w:rsidRDefault="00E4506E" w:rsidP="00410656">
            <w:pPr>
              <w:spacing w:after="120"/>
              <w:jc w:val="left"/>
              <w:rPr>
                <w:rFonts w:cs="Consolas"/>
                <w:noProof/>
                <w:lang w:val="en-US"/>
              </w:rPr>
            </w:pPr>
            <w:r w:rsidRPr="00410656">
              <w:rPr>
                <w:rFonts w:cs="Consolas"/>
                <w:noProof/>
                <w:lang w:val="en-US"/>
              </w:rPr>
              <w:t>add 54</w:t>
            </w:r>
          </w:p>
          <w:p w:rsidR="00E4506E" w:rsidRPr="00410656" w:rsidRDefault="00E4506E" w:rsidP="00410656">
            <w:pPr>
              <w:spacing w:after="120"/>
              <w:jc w:val="left"/>
              <w:rPr>
                <w:rFonts w:cs="Consolas"/>
                <w:noProof/>
                <w:lang w:val="en-US"/>
              </w:rPr>
            </w:pPr>
            <w:r w:rsidRPr="00410656">
              <w:rPr>
                <w:rFonts w:cs="Consolas"/>
                <w:noProof/>
                <w:lang w:val="en-US"/>
              </w:rPr>
              <w:t>add 226</w:t>
            </w:r>
          </w:p>
          <w:p w:rsidR="00E4506E" w:rsidRPr="00410656" w:rsidRDefault="00E4506E" w:rsidP="00410656">
            <w:pPr>
              <w:spacing w:after="120"/>
              <w:jc w:val="left"/>
              <w:rPr>
                <w:rFonts w:cs="Consolas"/>
                <w:noProof/>
                <w:lang w:val="en-US"/>
              </w:rPr>
            </w:pPr>
            <w:r w:rsidRPr="00410656">
              <w:rPr>
                <w:rFonts w:cs="Consolas"/>
                <w:noProof/>
                <w:lang w:val="en-US"/>
              </w:rPr>
              <w:t>add 806</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contains 845</w:t>
            </w:r>
          </w:p>
          <w:p w:rsidR="00E4506E" w:rsidRPr="00410656" w:rsidRDefault="00E4506E" w:rsidP="00410656">
            <w:pPr>
              <w:spacing w:after="120"/>
              <w:jc w:val="left"/>
              <w:rPr>
                <w:rFonts w:cs="Consolas"/>
                <w:noProof/>
                <w:lang w:val="en-US"/>
              </w:rPr>
            </w:pPr>
            <w:r w:rsidRPr="00410656">
              <w:rPr>
                <w:rFonts w:cs="Consolas"/>
                <w:noProof/>
                <w:lang w:val="en-US"/>
              </w:rPr>
              <w:t>intersect 6 3 2 12 0 5 9 9 13</w:t>
            </w:r>
          </w:p>
          <w:p w:rsidR="00E4506E" w:rsidRPr="00410656" w:rsidRDefault="00E4506E" w:rsidP="00410656">
            <w:pPr>
              <w:spacing w:after="120"/>
              <w:jc w:val="left"/>
              <w:rPr>
                <w:rFonts w:cs="Consolas"/>
                <w:noProof/>
                <w:lang w:val="en-US"/>
              </w:rPr>
            </w:pPr>
            <w:r w:rsidRPr="00410656">
              <w:rPr>
                <w:rFonts w:cs="Consolas"/>
                <w:noProof/>
                <w:lang w:val="en-US"/>
              </w:rPr>
              <w:t>intersect 19 19 8 17 11 6 1 15 8</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contains 938</w:t>
            </w:r>
          </w:p>
          <w:p w:rsidR="00E4506E" w:rsidRPr="00410656" w:rsidRDefault="00E4506E" w:rsidP="00410656">
            <w:pPr>
              <w:spacing w:after="120"/>
              <w:jc w:val="left"/>
              <w:rPr>
                <w:rFonts w:cs="Consolas"/>
                <w:noProof/>
                <w:lang w:val="en-US"/>
              </w:rPr>
            </w:pPr>
            <w:r w:rsidRPr="00410656">
              <w:rPr>
                <w:rFonts w:cs="Consolas"/>
                <w:noProof/>
                <w:lang w:val="en-US"/>
              </w:rPr>
              <w:t>remove 783</w:t>
            </w:r>
          </w:p>
          <w:p w:rsidR="00E4506E" w:rsidRPr="00410656" w:rsidRDefault="00E4506E" w:rsidP="00410656">
            <w:pPr>
              <w:spacing w:after="120"/>
              <w:jc w:val="left"/>
              <w:rPr>
                <w:rFonts w:cs="Consolas"/>
                <w:noProof/>
                <w:lang w:val="en-US"/>
              </w:rPr>
            </w:pPr>
            <w:r w:rsidRPr="00410656">
              <w:rPr>
                <w:rFonts w:cs="Consolas"/>
                <w:noProof/>
                <w:lang w:val="en-US"/>
              </w:rPr>
              <w:lastRenderedPageBreak/>
              <w:t>contains 236</w:t>
            </w:r>
          </w:p>
          <w:p w:rsidR="00E4506E" w:rsidRPr="00410656" w:rsidRDefault="00E4506E" w:rsidP="00410656">
            <w:pPr>
              <w:spacing w:after="120"/>
              <w:jc w:val="left"/>
              <w:rPr>
                <w:rFonts w:cs="Consolas"/>
                <w:noProof/>
                <w:lang w:val="en-US"/>
              </w:rPr>
            </w:pPr>
            <w:r w:rsidRPr="00410656">
              <w:rPr>
                <w:rFonts w:cs="Consolas"/>
                <w:noProof/>
                <w:lang w:val="en-US"/>
              </w:rPr>
              <w:t>intersect 19 19 8 17 11 6 1 15 8</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contains 864</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remove 377</w:t>
            </w:r>
          </w:p>
          <w:p w:rsidR="00E4506E" w:rsidRPr="00410656" w:rsidRDefault="00E4506E" w:rsidP="00410656">
            <w:pPr>
              <w:spacing w:after="120"/>
              <w:jc w:val="left"/>
              <w:rPr>
                <w:rFonts w:cs="Consolas"/>
                <w:noProof/>
                <w:lang w:val="en-US"/>
              </w:rPr>
            </w:pPr>
            <w:r w:rsidRPr="00410656">
              <w:rPr>
                <w:rFonts w:cs="Consolas"/>
                <w:noProof/>
                <w:lang w:val="en-US"/>
              </w:rPr>
              <w:t>contains 945</w:t>
            </w:r>
          </w:p>
          <w:p w:rsidR="00E4506E" w:rsidRPr="00410656" w:rsidRDefault="00E4506E" w:rsidP="00410656">
            <w:pPr>
              <w:spacing w:after="120"/>
              <w:jc w:val="left"/>
              <w:rPr>
                <w:rFonts w:cs="Consolas"/>
                <w:noProof/>
                <w:lang w:val="en-US"/>
              </w:rPr>
            </w:pPr>
            <w:r w:rsidRPr="00410656">
              <w:rPr>
                <w:rFonts w:cs="Consolas"/>
                <w:noProof/>
                <w:lang w:val="en-US"/>
              </w:rPr>
              <w:t>add 921</w:t>
            </w:r>
          </w:p>
          <w:p w:rsidR="00E4506E" w:rsidRPr="00410656" w:rsidRDefault="00E4506E" w:rsidP="00410656">
            <w:pPr>
              <w:spacing w:after="120"/>
              <w:jc w:val="left"/>
              <w:rPr>
                <w:rFonts w:cs="Consolas"/>
                <w:noProof/>
                <w:lang w:val="en-US"/>
              </w:rPr>
            </w:pPr>
            <w:r w:rsidRPr="00410656">
              <w:rPr>
                <w:rFonts w:cs="Consolas"/>
                <w:noProof/>
                <w:lang w:val="en-US"/>
              </w:rPr>
              <w:t>add 657</w:t>
            </w:r>
          </w:p>
          <w:p w:rsidR="00E4506E" w:rsidRPr="00410656" w:rsidRDefault="00E4506E" w:rsidP="00410656">
            <w:pPr>
              <w:spacing w:after="120"/>
              <w:jc w:val="left"/>
              <w:rPr>
                <w:rFonts w:cs="Consolas"/>
                <w:noProof/>
                <w:lang w:val="en-US"/>
              </w:rPr>
            </w:pPr>
            <w:r w:rsidRPr="00410656">
              <w:rPr>
                <w:rFonts w:cs="Consolas"/>
                <w:noProof/>
                <w:lang w:val="en-US"/>
              </w:rPr>
              <w:t>contains 49</w:t>
            </w:r>
          </w:p>
          <w:p w:rsidR="00E4506E" w:rsidRPr="00410656" w:rsidRDefault="00E4506E" w:rsidP="00410656">
            <w:pPr>
              <w:spacing w:after="120"/>
              <w:jc w:val="left"/>
              <w:rPr>
                <w:rFonts w:cs="Consolas"/>
                <w:noProof/>
                <w:lang w:val="en-US"/>
              </w:rPr>
            </w:pPr>
            <w:r w:rsidRPr="00410656">
              <w:rPr>
                <w:rFonts w:cs="Consolas"/>
                <w:noProof/>
                <w:lang w:val="en-US"/>
              </w:rPr>
              <w:t>intersect 1 17 18 0 14 8</w:t>
            </w:r>
          </w:p>
          <w:p w:rsidR="00E4506E" w:rsidRPr="00410656" w:rsidRDefault="00E4506E" w:rsidP="00410656">
            <w:pPr>
              <w:spacing w:after="120"/>
              <w:jc w:val="left"/>
              <w:rPr>
                <w:rFonts w:cs="Consolas"/>
                <w:noProof/>
                <w:lang w:val="en-US"/>
              </w:rPr>
            </w:pPr>
            <w:r w:rsidRPr="00410656">
              <w:rPr>
                <w:rFonts w:cs="Consolas"/>
                <w:noProof/>
                <w:lang w:val="en-US"/>
              </w:rPr>
              <w:t>intersect 9 14 4 15 5 6 10 3</w:t>
            </w:r>
          </w:p>
          <w:p w:rsidR="00E4506E" w:rsidRPr="00410656" w:rsidRDefault="00E4506E" w:rsidP="00410656">
            <w:pPr>
              <w:spacing w:after="120"/>
              <w:jc w:val="left"/>
              <w:rPr>
                <w:rFonts w:cs="Consolas"/>
                <w:noProof/>
                <w:lang w:val="en-US"/>
              </w:rPr>
            </w:pPr>
            <w:r w:rsidRPr="00410656">
              <w:rPr>
                <w:rFonts w:cs="Consolas"/>
                <w:noProof/>
                <w:lang w:val="en-US"/>
              </w:rPr>
              <w:t>union 2 17 15 10</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add 193</w:t>
            </w:r>
          </w:p>
          <w:p w:rsidR="00E4506E" w:rsidRPr="00410656" w:rsidRDefault="00E4506E" w:rsidP="00410656">
            <w:pPr>
              <w:spacing w:after="120"/>
              <w:jc w:val="left"/>
              <w:rPr>
                <w:rFonts w:cs="Consolas"/>
                <w:noProof/>
                <w:lang w:val="en-US"/>
              </w:rPr>
            </w:pPr>
            <w:r w:rsidRPr="00410656">
              <w:rPr>
                <w:rFonts w:cs="Consolas"/>
                <w:noProof/>
                <w:lang w:val="en-US"/>
              </w:rPr>
              <w:t>remove 217</w:t>
            </w:r>
          </w:p>
          <w:p w:rsidR="00E4506E" w:rsidRPr="00410656" w:rsidRDefault="00E4506E" w:rsidP="00410656">
            <w:pPr>
              <w:spacing w:after="120"/>
              <w:jc w:val="left"/>
              <w:rPr>
                <w:rFonts w:cs="Consolas"/>
                <w:noProof/>
                <w:lang w:val="en-US"/>
              </w:rPr>
            </w:pPr>
            <w:r w:rsidRPr="00410656">
              <w:rPr>
                <w:rFonts w:cs="Consolas"/>
                <w:noProof/>
                <w:lang w:val="en-US"/>
              </w:rPr>
              <w:t>intersect 13</w:t>
            </w:r>
          </w:p>
          <w:p w:rsidR="00E4506E" w:rsidRPr="00410656" w:rsidRDefault="00E4506E" w:rsidP="00410656">
            <w:pPr>
              <w:spacing w:after="120"/>
              <w:jc w:val="left"/>
              <w:rPr>
                <w:rFonts w:cs="Consolas"/>
                <w:noProof/>
                <w:lang w:val="en-US"/>
              </w:rPr>
            </w:pPr>
            <w:r w:rsidRPr="00410656">
              <w:rPr>
                <w:rFonts w:cs="Consolas"/>
                <w:noProof/>
                <w:lang w:val="en-US"/>
              </w:rPr>
              <w:t>add 205</w:t>
            </w:r>
          </w:p>
          <w:p w:rsidR="00E4506E" w:rsidRPr="00410656" w:rsidRDefault="00E4506E" w:rsidP="00410656">
            <w:pPr>
              <w:spacing w:after="120"/>
              <w:jc w:val="left"/>
              <w:rPr>
                <w:rFonts w:cs="Consolas"/>
                <w:noProof/>
                <w:lang w:val="en-US"/>
              </w:rPr>
            </w:pPr>
            <w:r w:rsidRPr="00410656">
              <w:rPr>
                <w:rFonts w:cs="Consolas"/>
                <w:noProof/>
                <w:lang w:val="en-US"/>
              </w:rPr>
              <w:t>intersect 17 10 13</w:t>
            </w:r>
          </w:p>
          <w:p w:rsidR="00E4506E" w:rsidRPr="00410656" w:rsidRDefault="00E4506E" w:rsidP="00410656">
            <w:pPr>
              <w:spacing w:after="120"/>
              <w:jc w:val="left"/>
              <w:rPr>
                <w:rFonts w:cs="Consolas"/>
                <w:noProof/>
                <w:lang w:val="en-US"/>
              </w:rPr>
            </w:pPr>
            <w:r w:rsidRPr="00410656">
              <w:rPr>
                <w:rFonts w:cs="Consolas"/>
                <w:noProof/>
                <w:lang w:val="en-US"/>
              </w:rPr>
              <w:t>intersect 3 4 17 9 8 2 19 1</w:t>
            </w:r>
          </w:p>
          <w:p w:rsidR="00E4506E" w:rsidRPr="00410656" w:rsidRDefault="00E4506E" w:rsidP="00410656">
            <w:pPr>
              <w:spacing w:after="120"/>
              <w:jc w:val="left"/>
              <w:rPr>
                <w:rFonts w:cs="Consolas"/>
                <w:noProof/>
                <w:lang w:val="en-US"/>
              </w:rPr>
            </w:pPr>
            <w:r w:rsidRPr="00410656">
              <w:rPr>
                <w:rFonts w:cs="Consolas"/>
                <w:noProof/>
                <w:lang w:val="en-US"/>
              </w:rPr>
              <w:t>remove 878</w:t>
            </w:r>
          </w:p>
          <w:p w:rsidR="00E4506E" w:rsidRPr="00410656" w:rsidRDefault="00E4506E" w:rsidP="00410656">
            <w:pPr>
              <w:spacing w:after="120"/>
              <w:jc w:val="left"/>
              <w:rPr>
                <w:rFonts w:cs="Consolas"/>
                <w:noProof/>
                <w:lang w:val="en-US"/>
              </w:rPr>
            </w:pPr>
            <w:r w:rsidRPr="00410656">
              <w:rPr>
                <w:rFonts w:cs="Consolas"/>
                <w:noProof/>
                <w:lang w:val="en-US"/>
              </w:rPr>
              <w:t>intersect 13 14</w:t>
            </w:r>
          </w:p>
          <w:p w:rsidR="00E4506E" w:rsidRPr="00410656" w:rsidRDefault="00E4506E" w:rsidP="00410656">
            <w:pPr>
              <w:spacing w:after="120"/>
              <w:jc w:val="left"/>
              <w:rPr>
                <w:rFonts w:cs="Consolas"/>
                <w:noProof/>
                <w:lang w:val="en-US"/>
              </w:rPr>
            </w:pPr>
            <w:r w:rsidRPr="00410656">
              <w:rPr>
                <w:rFonts w:cs="Consolas"/>
                <w:noProof/>
                <w:lang w:val="en-US"/>
              </w:rPr>
              <w:t>remove 354</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add 900</w:t>
            </w:r>
          </w:p>
          <w:p w:rsidR="00E4506E" w:rsidRPr="00410656" w:rsidRDefault="00E4506E" w:rsidP="00410656">
            <w:pPr>
              <w:spacing w:after="120"/>
              <w:jc w:val="left"/>
              <w:rPr>
                <w:rFonts w:cs="Consolas"/>
                <w:noProof/>
                <w:lang w:val="en-US"/>
              </w:rPr>
            </w:pPr>
            <w:r w:rsidRPr="00410656">
              <w:rPr>
                <w:rFonts w:cs="Consolas"/>
                <w:noProof/>
                <w:lang w:val="en-US"/>
              </w:rPr>
              <w:t>intersect 7 0 12 15 3 8</w:t>
            </w:r>
          </w:p>
          <w:p w:rsidR="00E4506E" w:rsidRPr="00410656" w:rsidRDefault="00E4506E" w:rsidP="00410656">
            <w:pPr>
              <w:spacing w:after="120"/>
              <w:jc w:val="left"/>
              <w:rPr>
                <w:rFonts w:cs="Consolas"/>
                <w:noProof/>
                <w:lang w:val="en-US"/>
              </w:rPr>
            </w:pPr>
            <w:r w:rsidRPr="00410656">
              <w:rPr>
                <w:rFonts w:cs="Consolas"/>
                <w:noProof/>
                <w:lang w:val="en-US"/>
              </w:rPr>
              <w:t>intersect 12 17 6 1 18</w:t>
            </w:r>
          </w:p>
          <w:p w:rsidR="00E4506E" w:rsidRPr="00410656" w:rsidRDefault="00E4506E" w:rsidP="00410656">
            <w:pPr>
              <w:spacing w:after="120"/>
              <w:jc w:val="left"/>
              <w:rPr>
                <w:rFonts w:cs="Consolas"/>
                <w:noProof/>
                <w:lang w:val="en-US"/>
              </w:rPr>
            </w:pPr>
            <w:r w:rsidRPr="00410656">
              <w:rPr>
                <w:rFonts w:cs="Consolas"/>
                <w:noProof/>
                <w:lang w:val="en-US"/>
              </w:rPr>
              <w:t>add 446</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contains 14</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add 285</w:t>
            </w:r>
          </w:p>
          <w:p w:rsidR="00E4506E" w:rsidRPr="00410656" w:rsidRDefault="00E4506E" w:rsidP="00410656">
            <w:pPr>
              <w:spacing w:after="120"/>
              <w:jc w:val="left"/>
              <w:rPr>
                <w:rFonts w:cs="Consolas"/>
                <w:noProof/>
                <w:lang w:val="en-US"/>
              </w:rPr>
            </w:pPr>
            <w:r w:rsidRPr="00410656">
              <w:rPr>
                <w:rFonts w:cs="Consolas"/>
                <w:noProof/>
                <w:lang w:val="en-US"/>
              </w:rPr>
              <w:t>add 232</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remove 472</w:t>
            </w:r>
          </w:p>
          <w:p w:rsidR="00E4506E" w:rsidRPr="00410656" w:rsidRDefault="00E4506E" w:rsidP="00410656">
            <w:pPr>
              <w:spacing w:after="120"/>
              <w:jc w:val="left"/>
              <w:rPr>
                <w:rFonts w:cs="Consolas"/>
                <w:noProof/>
                <w:lang w:val="en-US"/>
              </w:rPr>
            </w:pPr>
            <w:r w:rsidRPr="00410656">
              <w:rPr>
                <w:rFonts w:cs="Consolas"/>
                <w:noProof/>
                <w:lang w:val="en-US"/>
              </w:rPr>
              <w:t>add 293</w:t>
            </w:r>
          </w:p>
          <w:p w:rsidR="00E4506E" w:rsidRPr="00410656" w:rsidRDefault="00E4506E" w:rsidP="00410656">
            <w:pPr>
              <w:spacing w:after="120"/>
              <w:jc w:val="left"/>
              <w:rPr>
                <w:rFonts w:cs="Consolas"/>
                <w:noProof/>
                <w:lang w:val="en-US"/>
              </w:rPr>
            </w:pPr>
            <w:r w:rsidRPr="00410656">
              <w:rPr>
                <w:rFonts w:cs="Consolas"/>
                <w:noProof/>
                <w:lang w:val="en-US"/>
              </w:rPr>
              <w:t>union 14 12 6 7 3 0 19 6</w:t>
            </w:r>
          </w:p>
          <w:p w:rsidR="00E4506E" w:rsidRPr="00410656" w:rsidRDefault="00E4506E" w:rsidP="00410656">
            <w:pPr>
              <w:spacing w:after="120"/>
              <w:jc w:val="left"/>
              <w:rPr>
                <w:rFonts w:cs="Consolas"/>
                <w:noProof/>
                <w:lang w:val="en-US"/>
              </w:rPr>
            </w:pPr>
            <w:r w:rsidRPr="00410656">
              <w:rPr>
                <w:rFonts w:cs="Consolas"/>
                <w:noProof/>
                <w:lang w:val="en-US"/>
              </w:rPr>
              <w:t>union 10</w:t>
            </w:r>
          </w:p>
          <w:p w:rsidR="00E4506E" w:rsidRPr="00410656" w:rsidRDefault="00E4506E" w:rsidP="00410656">
            <w:pPr>
              <w:spacing w:after="120"/>
              <w:jc w:val="left"/>
              <w:rPr>
                <w:rFonts w:cs="Consolas"/>
                <w:noProof/>
                <w:lang w:val="en-US"/>
              </w:rPr>
            </w:pPr>
            <w:r w:rsidRPr="00410656">
              <w:rPr>
                <w:rFonts w:cs="Consolas"/>
                <w:noProof/>
                <w:lang w:val="en-US"/>
              </w:rPr>
              <w:t>contains 175</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lastRenderedPageBreak/>
              <w:t>union 3 0 0</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intersect 8</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add 669</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intersect 4 15 2 3 7 12 1 0</w:t>
            </w:r>
          </w:p>
          <w:p w:rsidR="00E4506E" w:rsidRPr="00410656" w:rsidRDefault="00E4506E" w:rsidP="00410656">
            <w:pPr>
              <w:spacing w:after="120"/>
              <w:jc w:val="left"/>
              <w:rPr>
                <w:rFonts w:cs="Consolas"/>
                <w:noProof/>
                <w:lang w:val="en-US"/>
              </w:rPr>
            </w:pPr>
            <w:r w:rsidRPr="00410656">
              <w:rPr>
                <w:rFonts w:cs="Consolas"/>
                <w:noProof/>
                <w:lang w:val="en-US"/>
              </w:rPr>
              <w:t>remove 332</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intersect 4 18 10 9 9 19 10 18 18</w:t>
            </w:r>
          </w:p>
          <w:p w:rsidR="00E4506E" w:rsidRPr="00410656" w:rsidRDefault="00E4506E" w:rsidP="00410656">
            <w:pPr>
              <w:spacing w:after="120"/>
              <w:jc w:val="left"/>
              <w:rPr>
                <w:rFonts w:cs="Consolas"/>
                <w:noProof/>
                <w:lang w:val="en-US"/>
              </w:rPr>
            </w:pPr>
            <w:r w:rsidRPr="00410656">
              <w:rPr>
                <w:rFonts w:cs="Consolas"/>
                <w:noProof/>
                <w:lang w:val="en-US"/>
              </w:rPr>
              <w:t>union 19 17 0 10 9 18 12 17</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10</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union 2 15 8</w:t>
            </w:r>
          </w:p>
          <w:p w:rsidR="00E4506E" w:rsidRPr="00410656" w:rsidRDefault="00E4506E" w:rsidP="00410656">
            <w:pPr>
              <w:spacing w:after="120"/>
              <w:jc w:val="left"/>
              <w:rPr>
                <w:rFonts w:cs="Consolas"/>
                <w:noProof/>
                <w:lang w:val="en-US"/>
              </w:rPr>
            </w:pPr>
            <w:r w:rsidRPr="00410656">
              <w:rPr>
                <w:rFonts w:cs="Consolas"/>
                <w:noProof/>
                <w:lang w:val="en-US"/>
              </w:rPr>
              <w:t>remove 238</w:t>
            </w:r>
          </w:p>
          <w:p w:rsidR="00E4506E" w:rsidRPr="00410656" w:rsidRDefault="00E4506E" w:rsidP="00410656">
            <w:pPr>
              <w:spacing w:after="120"/>
              <w:jc w:val="left"/>
              <w:rPr>
                <w:rFonts w:cs="Consolas"/>
                <w:noProof/>
                <w:lang w:val="en-US"/>
              </w:rPr>
            </w:pPr>
            <w:r w:rsidRPr="00410656">
              <w:rPr>
                <w:rFonts w:cs="Consolas"/>
                <w:noProof/>
                <w:lang w:val="en-US"/>
              </w:rPr>
              <w:t>intersect 1 2 13 13 0 4 10 8 8</w:t>
            </w:r>
          </w:p>
          <w:p w:rsidR="00E4506E" w:rsidRPr="00410656" w:rsidRDefault="00E4506E" w:rsidP="00410656">
            <w:pPr>
              <w:spacing w:after="120"/>
              <w:jc w:val="left"/>
              <w:rPr>
                <w:rFonts w:cs="Consolas"/>
                <w:noProof/>
                <w:lang w:val="en-US"/>
              </w:rPr>
            </w:pPr>
            <w:r w:rsidRPr="00410656">
              <w:rPr>
                <w:rFonts w:cs="Consolas"/>
                <w:noProof/>
                <w:lang w:val="en-US"/>
              </w:rPr>
              <w:t>union 5 11 5 0</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15 3</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intersect 17 13 1 7</w:t>
            </w:r>
          </w:p>
          <w:p w:rsidR="00E4506E" w:rsidRPr="00410656" w:rsidRDefault="00E4506E" w:rsidP="00410656">
            <w:pPr>
              <w:spacing w:after="120"/>
              <w:jc w:val="left"/>
              <w:rPr>
                <w:rFonts w:cs="Consolas"/>
                <w:noProof/>
                <w:lang w:val="en-US"/>
              </w:rPr>
            </w:pPr>
            <w:r w:rsidRPr="00410656">
              <w:rPr>
                <w:rFonts w:cs="Consolas"/>
                <w:noProof/>
                <w:lang w:val="en-US"/>
              </w:rPr>
              <w:t>remove 979</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remove 833</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remove 382</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clear</w:t>
            </w:r>
          </w:p>
          <w:p w:rsidR="00E4506E" w:rsidRPr="00410656" w:rsidRDefault="00E4506E" w:rsidP="00410656">
            <w:pPr>
              <w:spacing w:after="120"/>
              <w:jc w:val="left"/>
              <w:rPr>
                <w:rFonts w:cs="Consolas"/>
                <w:noProof/>
                <w:lang w:val="en-US"/>
              </w:rPr>
            </w:pPr>
            <w:r w:rsidRPr="00410656">
              <w:rPr>
                <w:rFonts w:cs="Consolas"/>
                <w:noProof/>
                <w:lang w:val="en-US"/>
              </w:rPr>
              <w:t>remove 418</w:t>
            </w:r>
          </w:p>
          <w:p w:rsidR="00E4506E" w:rsidRPr="00410656" w:rsidRDefault="00E4506E" w:rsidP="00410656">
            <w:pPr>
              <w:spacing w:after="120"/>
              <w:jc w:val="left"/>
              <w:rPr>
                <w:rFonts w:cs="Consolas"/>
                <w:noProof/>
                <w:lang w:val="en-US"/>
              </w:rPr>
            </w:pPr>
            <w:r w:rsidRPr="00410656">
              <w:rPr>
                <w:rFonts w:cs="Consolas"/>
                <w:noProof/>
                <w:lang w:val="en-US"/>
              </w:rPr>
              <w:t>add 448</w:t>
            </w:r>
          </w:p>
          <w:p w:rsidR="00E4506E" w:rsidRPr="00410656" w:rsidRDefault="00E4506E" w:rsidP="00410656">
            <w:pPr>
              <w:spacing w:after="120"/>
              <w:jc w:val="left"/>
              <w:rPr>
                <w:rFonts w:cs="Consolas"/>
                <w:noProof/>
                <w:lang w:val="en-US"/>
              </w:rPr>
            </w:pPr>
            <w:r w:rsidRPr="00410656">
              <w:rPr>
                <w:rFonts w:cs="Consolas"/>
                <w:noProof/>
                <w:lang w:val="en-US"/>
              </w:rPr>
              <w:lastRenderedPageBreak/>
              <w:t>union 12 12 11</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remove 736</w:t>
            </w:r>
          </w:p>
          <w:p w:rsidR="00E4506E" w:rsidRPr="00410656" w:rsidRDefault="00E4506E" w:rsidP="00410656">
            <w:pPr>
              <w:spacing w:after="120"/>
              <w:jc w:val="left"/>
              <w:rPr>
                <w:rFonts w:cs="Consolas"/>
                <w:noProof/>
                <w:lang w:val="en-US"/>
              </w:rPr>
            </w:pPr>
            <w:r w:rsidRPr="00410656">
              <w:rPr>
                <w:rFonts w:cs="Consolas"/>
                <w:noProof/>
                <w:lang w:val="en-US"/>
              </w:rPr>
              <w:t>union 1 19 5 7 17 16 1</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union 1</w:t>
            </w:r>
          </w:p>
          <w:p w:rsidR="00E4506E" w:rsidRPr="00410656" w:rsidRDefault="00E4506E" w:rsidP="00410656">
            <w:pPr>
              <w:spacing w:after="120"/>
              <w:jc w:val="left"/>
              <w:rPr>
                <w:rFonts w:cs="Consolas"/>
                <w:noProof/>
                <w:lang w:val="en-US"/>
              </w:rPr>
            </w:pPr>
            <w:r w:rsidRPr="00410656">
              <w:rPr>
                <w:rFonts w:cs="Consolas"/>
                <w:noProof/>
                <w:lang w:val="en-US"/>
              </w:rPr>
              <w:t>add 299</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remove 700</w:t>
            </w:r>
          </w:p>
          <w:p w:rsidR="00E4506E" w:rsidRPr="00410656" w:rsidRDefault="00E4506E" w:rsidP="00410656">
            <w:pPr>
              <w:spacing w:after="120"/>
              <w:jc w:val="left"/>
              <w:rPr>
                <w:rFonts w:cs="Consolas"/>
                <w:noProof/>
                <w:lang w:val="en-US"/>
              </w:rPr>
            </w:pPr>
            <w:r w:rsidRPr="00410656">
              <w:rPr>
                <w:rFonts w:cs="Consolas"/>
                <w:noProof/>
                <w:lang w:val="en-US"/>
              </w:rPr>
              <w:t>union 3 7 5 16 11 9 9 19 4</w:t>
            </w:r>
          </w:p>
          <w:p w:rsidR="00E4506E" w:rsidRPr="00410656" w:rsidRDefault="00E4506E" w:rsidP="00410656">
            <w:pPr>
              <w:spacing w:after="120"/>
              <w:jc w:val="left"/>
              <w:rPr>
                <w:rFonts w:cs="Consolas"/>
                <w:noProof/>
                <w:lang w:val="en-US"/>
              </w:rPr>
            </w:pPr>
            <w:r w:rsidRPr="00410656">
              <w:rPr>
                <w:rFonts w:cs="Consolas"/>
                <w:noProof/>
                <w:lang w:val="en-US"/>
              </w:rPr>
              <w:t>add 352</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add 204</w:t>
            </w:r>
          </w:p>
          <w:p w:rsidR="00E4506E" w:rsidRPr="00410656" w:rsidRDefault="00E4506E" w:rsidP="00410656">
            <w:pPr>
              <w:spacing w:after="120"/>
              <w:jc w:val="left"/>
              <w:rPr>
                <w:rFonts w:cs="Consolas"/>
                <w:noProof/>
                <w:lang w:val="en-US"/>
              </w:rPr>
            </w:pPr>
            <w:r w:rsidRPr="00410656">
              <w:rPr>
                <w:rFonts w:cs="Consolas"/>
                <w:noProof/>
                <w:lang w:val="en-US"/>
              </w:rPr>
              <w:t>intersect 10 12 14 18 7</w:t>
            </w:r>
          </w:p>
          <w:p w:rsidR="00E4506E" w:rsidRPr="00410656" w:rsidRDefault="00E4506E" w:rsidP="00410656">
            <w:pPr>
              <w:spacing w:after="120"/>
              <w:jc w:val="left"/>
              <w:rPr>
                <w:rFonts w:cs="Consolas"/>
                <w:noProof/>
                <w:lang w:val="en-US"/>
              </w:rPr>
            </w:pPr>
            <w:r w:rsidRPr="00410656">
              <w:rPr>
                <w:rFonts w:cs="Consolas"/>
                <w:noProof/>
                <w:lang w:val="en-US"/>
              </w:rPr>
              <w:t>union 4 13 15 16 4 4 11</w:t>
            </w:r>
          </w:p>
          <w:p w:rsidR="00E4506E" w:rsidRPr="00410656" w:rsidRDefault="00E4506E" w:rsidP="00410656">
            <w:pPr>
              <w:spacing w:after="120"/>
              <w:jc w:val="left"/>
              <w:rPr>
                <w:rFonts w:cs="Consolas"/>
                <w:noProof/>
                <w:lang w:val="en-US"/>
              </w:rPr>
            </w:pPr>
            <w:r w:rsidRPr="00410656">
              <w:rPr>
                <w:rFonts w:cs="Consolas"/>
                <w:noProof/>
                <w:lang w:val="en-US"/>
              </w:rPr>
              <w:t>intersect 19 19 8 17 11 6 1 15 8</w:t>
            </w:r>
          </w:p>
          <w:p w:rsidR="00E4506E" w:rsidRPr="00410656" w:rsidRDefault="00E4506E" w:rsidP="00410656">
            <w:pPr>
              <w:spacing w:after="120"/>
              <w:jc w:val="left"/>
              <w:rPr>
                <w:rFonts w:cs="Consolas"/>
                <w:noProof/>
                <w:lang w:val="en-US"/>
              </w:rPr>
            </w:pPr>
            <w:r w:rsidRPr="00410656">
              <w:rPr>
                <w:rFonts w:cs="Consolas"/>
                <w:noProof/>
                <w:lang w:val="en-US"/>
              </w:rPr>
              <w:t>elements</w:t>
            </w:r>
          </w:p>
          <w:p w:rsidR="00E4506E" w:rsidRPr="00410656" w:rsidRDefault="00E4506E" w:rsidP="00410656">
            <w:pPr>
              <w:spacing w:after="120"/>
              <w:jc w:val="left"/>
              <w:rPr>
                <w:rFonts w:cs="Consolas"/>
                <w:noProof/>
                <w:lang w:val="en-US"/>
              </w:rPr>
            </w:pPr>
            <w:r w:rsidRPr="00410656">
              <w:rPr>
                <w:rFonts w:cs="Consolas"/>
                <w:noProof/>
                <w:lang w:val="en-US"/>
              </w:rPr>
              <w:t>contains 556</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count</w:t>
            </w:r>
          </w:p>
          <w:p w:rsidR="00E4506E" w:rsidRPr="00410656" w:rsidRDefault="00E4506E" w:rsidP="00410656">
            <w:pPr>
              <w:spacing w:after="120"/>
              <w:jc w:val="left"/>
              <w:rPr>
                <w:rFonts w:cs="Consolas"/>
                <w:noProof/>
                <w:lang w:val="en-US"/>
              </w:rPr>
            </w:pPr>
            <w:r w:rsidRPr="00410656">
              <w:rPr>
                <w:rFonts w:cs="Consolas"/>
                <w:noProof/>
                <w:lang w:val="en-US"/>
              </w:rPr>
              <w:t>intersect 13 17 3</w:t>
            </w:r>
          </w:p>
          <w:p w:rsidR="00E4506E" w:rsidRPr="00410656" w:rsidRDefault="00E4506E" w:rsidP="00410656">
            <w:pPr>
              <w:spacing w:after="120"/>
              <w:jc w:val="left"/>
              <w:rPr>
                <w:rFonts w:cs="Consolas"/>
                <w:noProof/>
                <w:lang w:val="en-US"/>
              </w:rPr>
            </w:pPr>
            <w:r w:rsidRPr="00410656">
              <w:rPr>
                <w:rFonts w:cs="Consolas"/>
                <w:noProof/>
                <w:lang w:val="en-US"/>
              </w:rPr>
              <w:t>intersect 11 19 16 18 16 11 9 14</w:t>
            </w:r>
          </w:p>
          <w:p w:rsidR="00E4506E" w:rsidRPr="00410656" w:rsidRDefault="00E4506E" w:rsidP="00410656">
            <w:pPr>
              <w:spacing w:after="120"/>
              <w:jc w:val="left"/>
              <w:rPr>
                <w:rFonts w:cs="Consolas"/>
                <w:noProof/>
                <w:lang w:val="en-US"/>
              </w:rPr>
            </w:pPr>
            <w:r w:rsidRPr="00410656">
              <w:rPr>
                <w:rFonts w:cs="Consolas"/>
                <w:noProof/>
                <w:lang w:val="en-US"/>
              </w:rPr>
              <w:t>contains 670</w:t>
            </w:r>
          </w:p>
          <w:p w:rsidR="00E4506E" w:rsidRPr="00410656" w:rsidRDefault="00E4506E" w:rsidP="00410656">
            <w:pPr>
              <w:spacing w:after="120"/>
              <w:jc w:val="left"/>
              <w:rPr>
                <w:rFonts w:cs="Consolas"/>
                <w:noProof/>
                <w:lang w:val="en-US"/>
              </w:rPr>
            </w:pPr>
            <w:r w:rsidRPr="00410656">
              <w:rPr>
                <w:rFonts w:cs="Consolas"/>
                <w:noProof/>
                <w:lang w:val="en-US"/>
              </w:rPr>
              <w:t>add 317</w:t>
            </w:r>
          </w:p>
          <w:p w:rsidR="00E4506E" w:rsidRPr="00C56DDA" w:rsidRDefault="00E4506E" w:rsidP="00410656">
            <w:pPr>
              <w:spacing w:after="120"/>
              <w:jc w:val="left"/>
              <w:rPr>
                <w:rFonts w:ascii="Consolas" w:hAnsi="Consolas" w:cs="Consolas"/>
                <w:noProof/>
                <w:lang w:val="en-US"/>
              </w:rPr>
            </w:pPr>
            <w:r w:rsidRPr="00410656">
              <w:rPr>
                <w:rFonts w:cs="Consolas"/>
                <w:noProof/>
                <w:lang w:val="en-US"/>
              </w:rPr>
              <w:t>union 12 12 11</w:t>
            </w:r>
          </w:p>
        </w:tc>
        <w:tc>
          <w:tcPr>
            <w:tcW w:w="5386" w:type="dxa"/>
          </w:tcPr>
          <w:p w:rsidR="00E4506E" w:rsidRPr="00B35480" w:rsidRDefault="00E4506E" w:rsidP="00B35480">
            <w:pPr>
              <w:spacing w:after="120"/>
              <w:jc w:val="left"/>
              <w:rPr>
                <w:rFonts w:cs="Consolas"/>
                <w:noProof/>
                <w:lang w:val="en-US"/>
              </w:rPr>
            </w:pPr>
            <w:r w:rsidRPr="00B35480">
              <w:rPr>
                <w:rFonts w:cs="Consolas"/>
                <w:noProof/>
                <w:lang w:val="en-US"/>
              </w:rPr>
              <w:lastRenderedPageBreak/>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59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1</w:t>
            </w:r>
          </w:p>
          <w:p w:rsidR="00E4506E" w:rsidRPr="00B35480" w:rsidRDefault="00E4506E" w:rsidP="00B35480">
            <w:pPr>
              <w:spacing w:after="120"/>
              <w:jc w:val="left"/>
              <w:rPr>
                <w:rFonts w:cs="Consolas"/>
                <w:noProof/>
                <w:lang w:val="en-US"/>
              </w:rPr>
            </w:pPr>
            <w:r w:rsidRPr="00B35480">
              <w:rPr>
                <w:rFonts w:cs="Consolas"/>
                <w:noProof/>
                <w:lang w:val="en-US"/>
              </w:rPr>
              <w:t>2</w:t>
            </w:r>
          </w:p>
          <w:p w:rsidR="00E4506E" w:rsidRPr="00B35480" w:rsidRDefault="00E4506E" w:rsidP="00B35480">
            <w:pPr>
              <w:spacing w:after="120"/>
              <w:jc w:val="left"/>
              <w:rPr>
                <w:rFonts w:cs="Consolas"/>
                <w:noProof/>
                <w:lang w:val="en-US"/>
              </w:rPr>
            </w:pPr>
            <w:r w:rsidRPr="00B35480">
              <w:rPr>
                <w:rFonts w:cs="Consolas"/>
                <w:noProof/>
                <w:lang w:val="en-US"/>
              </w:rPr>
              <w:t>2</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1 2 3 4 8 9 17 19 </w:t>
            </w:r>
          </w:p>
          <w:p w:rsidR="00E4506E" w:rsidRPr="00B35480" w:rsidRDefault="00E4506E" w:rsidP="00B35480">
            <w:pPr>
              <w:spacing w:after="120"/>
              <w:jc w:val="left"/>
              <w:rPr>
                <w:rFonts w:cs="Consolas"/>
                <w:noProof/>
                <w:lang w:val="en-US"/>
              </w:rPr>
            </w:pPr>
            <w:r w:rsidRPr="00B35480">
              <w:rPr>
                <w:rFonts w:cs="Consolas"/>
                <w:noProof/>
                <w:lang w:val="en-US"/>
              </w:rPr>
              <w:t>8</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9</w:t>
            </w:r>
          </w:p>
          <w:p w:rsidR="00E4506E" w:rsidRPr="00B35480" w:rsidRDefault="00E4506E" w:rsidP="00B35480">
            <w:pPr>
              <w:spacing w:after="120"/>
              <w:jc w:val="left"/>
              <w:rPr>
                <w:rFonts w:cs="Consolas"/>
                <w:noProof/>
                <w:lang w:val="en-US"/>
              </w:rPr>
            </w:pPr>
            <w:r w:rsidRPr="00B35480">
              <w:rPr>
                <w:rFonts w:cs="Consolas"/>
                <w:noProof/>
                <w:lang w:val="en-US"/>
              </w:rPr>
              <w:t>9</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1</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lastRenderedPageBreak/>
              <w:t>False</w:t>
            </w:r>
          </w:p>
          <w:p w:rsidR="00E4506E" w:rsidRPr="00B35480" w:rsidRDefault="00E4506E" w:rsidP="00B35480">
            <w:pPr>
              <w:spacing w:after="120"/>
              <w:jc w:val="left"/>
              <w:rPr>
                <w:rFonts w:cs="Consolas"/>
                <w:noProof/>
                <w:lang w:val="en-US"/>
              </w:rPr>
            </w:pPr>
            <w:r w:rsidRPr="00B35480">
              <w:rPr>
                <w:rFonts w:cs="Consolas"/>
                <w:noProof/>
                <w:lang w:val="en-US"/>
              </w:rPr>
              <w:t xml:space="preserve">1 </w:t>
            </w:r>
          </w:p>
          <w:p w:rsidR="00E4506E" w:rsidRPr="00B35480" w:rsidRDefault="00E4506E" w:rsidP="00B35480">
            <w:pPr>
              <w:spacing w:after="120"/>
              <w:jc w:val="left"/>
              <w:rPr>
                <w:rFonts w:cs="Consolas"/>
                <w:noProof/>
                <w:lang w:val="en-US"/>
              </w:rPr>
            </w:pPr>
            <w:r w:rsidRPr="00B35480">
              <w:rPr>
                <w:rFonts w:cs="Consolas"/>
                <w:noProof/>
                <w:lang w:val="en-US"/>
              </w:rPr>
              <w:t xml:space="preserve">1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 xml:space="preserve">3 </w:t>
            </w:r>
          </w:p>
          <w:p w:rsidR="00E4506E" w:rsidRPr="00B35480" w:rsidRDefault="00E4506E" w:rsidP="00B35480">
            <w:pPr>
              <w:spacing w:after="120"/>
              <w:jc w:val="left"/>
              <w:rPr>
                <w:rFonts w:cs="Consolas"/>
                <w:noProof/>
                <w:lang w:val="en-US"/>
              </w:rPr>
            </w:pPr>
            <w:r w:rsidRPr="00B35480">
              <w:rPr>
                <w:rFonts w:cs="Consolas"/>
                <w:noProof/>
                <w:lang w:val="en-US"/>
              </w:rPr>
              <w:t>1</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8</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5</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3 8 16 19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5</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9</w:t>
            </w:r>
          </w:p>
          <w:p w:rsidR="00E4506E" w:rsidRPr="00B35480" w:rsidRDefault="00E4506E" w:rsidP="00B35480">
            <w:pPr>
              <w:spacing w:after="120"/>
              <w:jc w:val="left"/>
              <w:rPr>
                <w:rFonts w:cs="Consolas"/>
                <w:noProof/>
                <w:lang w:val="en-US"/>
              </w:rPr>
            </w:pPr>
            <w:r w:rsidRPr="00B35480">
              <w:rPr>
                <w:rFonts w:cs="Consolas"/>
                <w:noProof/>
                <w:lang w:val="en-US"/>
              </w:rPr>
              <w:t xml:space="preserve">2 4 5 8 9 11 12 16 326 </w:t>
            </w:r>
          </w:p>
          <w:p w:rsidR="00E4506E" w:rsidRPr="00B35480" w:rsidRDefault="00E4506E" w:rsidP="00B35480">
            <w:pPr>
              <w:spacing w:after="120"/>
              <w:jc w:val="left"/>
              <w:rPr>
                <w:rFonts w:cs="Consolas"/>
                <w:noProof/>
                <w:lang w:val="en-US"/>
              </w:rPr>
            </w:pPr>
            <w:r w:rsidRPr="00B35480">
              <w:rPr>
                <w:rFonts w:cs="Consolas"/>
                <w:noProof/>
                <w:lang w:val="en-US"/>
              </w:rPr>
              <w:lastRenderedPageBreak/>
              <w:t xml:space="preserve">1 2 4 5 8 9 11 12 15 16 168 251 326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4 8 11 15 16 </w:t>
            </w:r>
          </w:p>
          <w:p w:rsidR="00E4506E" w:rsidRPr="00B35480" w:rsidRDefault="00E4506E" w:rsidP="00B35480">
            <w:pPr>
              <w:spacing w:after="120"/>
              <w:jc w:val="left"/>
              <w:rPr>
                <w:rFonts w:cs="Consolas"/>
                <w:noProof/>
                <w:lang w:val="en-US"/>
              </w:rPr>
            </w:pPr>
            <w:r w:rsidRPr="00B35480">
              <w:rPr>
                <w:rFonts w:cs="Consolas"/>
                <w:noProof/>
                <w:lang w:val="en-US"/>
              </w:rPr>
              <w:t>1</w:t>
            </w:r>
          </w:p>
          <w:p w:rsidR="00E4506E" w:rsidRPr="00B35480" w:rsidRDefault="00E4506E" w:rsidP="00B35480">
            <w:pPr>
              <w:spacing w:after="120"/>
              <w:jc w:val="left"/>
              <w:rPr>
                <w:rFonts w:cs="Consolas"/>
                <w:noProof/>
                <w:lang w:val="en-US"/>
              </w:rPr>
            </w:pPr>
            <w:r w:rsidRPr="00B35480">
              <w:rPr>
                <w:rFonts w:cs="Consolas"/>
                <w:noProof/>
                <w:lang w:val="en-US"/>
              </w:rPr>
              <w:t>2</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11 12 </w:t>
            </w:r>
          </w:p>
          <w:p w:rsidR="00E4506E" w:rsidRPr="00B35480" w:rsidRDefault="00E4506E" w:rsidP="00B35480">
            <w:pPr>
              <w:spacing w:after="120"/>
              <w:jc w:val="left"/>
              <w:rPr>
                <w:rFonts w:cs="Consolas"/>
                <w:noProof/>
                <w:lang w:val="en-US"/>
              </w:rPr>
            </w:pPr>
            <w:r w:rsidRPr="00B35480">
              <w:rPr>
                <w:rFonts w:cs="Consolas"/>
                <w:noProof/>
                <w:lang w:val="en-US"/>
              </w:rPr>
              <w:t>2</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10</w:t>
            </w:r>
          </w:p>
          <w:p w:rsidR="00E4506E" w:rsidRPr="00B35480" w:rsidRDefault="00E4506E" w:rsidP="00B35480">
            <w:pPr>
              <w:spacing w:after="120"/>
              <w:jc w:val="left"/>
              <w:rPr>
                <w:rFonts w:cs="Consolas"/>
                <w:noProof/>
                <w:lang w:val="en-US"/>
              </w:rPr>
            </w:pPr>
            <w:r w:rsidRPr="00B35480">
              <w:rPr>
                <w:rFonts w:cs="Consolas"/>
                <w:noProof/>
                <w:lang w:val="en-US"/>
              </w:rPr>
              <w:t xml:space="preserve">0 1 3 5 7 8 9 11 12 15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1</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506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2</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1 5 15 65 </w:t>
            </w:r>
          </w:p>
          <w:p w:rsidR="00E4506E" w:rsidRPr="00B35480" w:rsidRDefault="00E4506E" w:rsidP="00B35480">
            <w:pPr>
              <w:spacing w:after="120"/>
              <w:jc w:val="left"/>
              <w:rPr>
                <w:rFonts w:cs="Consolas"/>
                <w:noProof/>
                <w:lang w:val="en-US"/>
              </w:rPr>
            </w:pPr>
            <w:r w:rsidRPr="00B35480">
              <w:rPr>
                <w:rFonts w:cs="Consolas"/>
                <w:noProof/>
                <w:lang w:val="en-US"/>
              </w:rPr>
              <w:t>4</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1 5 15 65 </w:t>
            </w:r>
          </w:p>
          <w:p w:rsidR="00E4506E" w:rsidRPr="00B35480" w:rsidRDefault="00E4506E" w:rsidP="00B35480">
            <w:pPr>
              <w:spacing w:after="120"/>
              <w:jc w:val="left"/>
              <w:rPr>
                <w:rFonts w:cs="Consolas"/>
                <w:noProof/>
                <w:lang w:val="en-US"/>
              </w:rPr>
            </w:pPr>
            <w:r w:rsidRPr="00B35480">
              <w:rPr>
                <w:rFonts w:cs="Consolas"/>
                <w:noProof/>
                <w:lang w:val="en-US"/>
              </w:rPr>
              <w:t>1</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6 18 760 </w:t>
            </w:r>
          </w:p>
          <w:p w:rsidR="00E4506E" w:rsidRPr="00B35480" w:rsidRDefault="00E4506E" w:rsidP="00B35480">
            <w:pPr>
              <w:spacing w:after="120"/>
              <w:jc w:val="left"/>
              <w:rPr>
                <w:rFonts w:cs="Consolas"/>
                <w:noProof/>
                <w:lang w:val="en-US"/>
              </w:rPr>
            </w:pPr>
            <w:r w:rsidRPr="00B35480">
              <w:rPr>
                <w:rFonts w:cs="Consolas"/>
                <w:noProof/>
                <w:lang w:val="en-US"/>
              </w:rPr>
              <w:t xml:space="preserve">6 18 760 </w:t>
            </w:r>
          </w:p>
          <w:p w:rsidR="00E4506E" w:rsidRPr="00B35480" w:rsidRDefault="00E4506E" w:rsidP="00B35480">
            <w:pPr>
              <w:spacing w:after="120"/>
              <w:jc w:val="left"/>
              <w:rPr>
                <w:rFonts w:cs="Consolas"/>
                <w:noProof/>
                <w:lang w:val="en-US"/>
              </w:rPr>
            </w:pPr>
            <w:r w:rsidRPr="00B35480">
              <w:rPr>
                <w:rFonts w:cs="Consolas"/>
                <w:noProof/>
                <w:lang w:val="en-US"/>
              </w:rPr>
              <w:t>3</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6 18 760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lastRenderedPageBreak/>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5</w:t>
            </w:r>
          </w:p>
          <w:p w:rsidR="00E4506E" w:rsidRPr="00B35480" w:rsidRDefault="00E4506E" w:rsidP="00B35480">
            <w:pPr>
              <w:spacing w:after="120"/>
              <w:jc w:val="left"/>
              <w:rPr>
                <w:rFonts w:cs="Consolas"/>
                <w:noProof/>
                <w:lang w:val="en-US"/>
              </w:rPr>
            </w:pPr>
            <w:r w:rsidRPr="00B35480">
              <w:rPr>
                <w:rFonts w:cs="Consolas"/>
                <w:noProof/>
                <w:lang w:val="en-US"/>
              </w:rPr>
              <w:t>5</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0 </w:t>
            </w:r>
          </w:p>
          <w:p w:rsidR="00E4506E" w:rsidRPr="00B35480" w:rsidRDefault="00E4506E" w:rsidP="00B35480">
            <w:pPr>
              <w:spacing w:after="120"/>
              <w:jc w:val="left"/>
              <w:rPr>
                <w:rFonts w:cs="Consolas"/>
                <w:noProof/>
                <w:lang w:val="en-US"/>
              </w:rPr>
            </w:pPr>
            <w:r w:rsidRPr="00B35480">
              <w:rPr>
                <w:rFonts w:cs="Consolas"/>
                <w:noProof/>
                <w:lang w:val="en-US"/>
              </w:rPr>
              <w:t xml:space="preserve">0 </w:t>
            </w:r>
          </w:p>
          <w:p w:rsidR="00E4506E" w:rsidRPr="00B35480" w:rsidRDefault="00E4506E" w:rsidP="00B35480">
            <w:pPr>
              <w:spacing w:after="120"/>
              <w:jc w:val="left"/>
              <w:rPr>
                <w:rFonts w:cs="Consolas"/>
                <w:noProof/>
                <w:lang w:val="en-US"/>
              </w:rPr>
            </w:pPr>
            <w:r w:rsidRPr="00B35480">
              <w:rPr>
                <w:rFonts w:cs="Consolas"/>
                <w:noProof/>
                <w:lang w:val="en-US"/>
              </w:rPr>
              <w:t>4</w:t>
            </w:r>
          </w:p>
          <w:p w:rsidR="00E4506E" w:rsidRPr="00B35480" w:rsidRDefault="00E4506E" w:rsidP="00B35480">
            <w:pPr>
              <w:spacing w:after="120"/>
              <w:jc w:val="left"/>
              <w:rPr>
                <w:rFonts w:cs="Consolas"/>
                <w:noProof/>
                <w:lang w:val="en-US"/>
              </w:rPr>
            </w:pPr>
            <w:r w:rsidRPr="00B35480">
              <w:rPr>
                <w:rFonts w:cs="Consolas"/>
                <w:noProof/>
                <w:lang w:val="en-US"/>
              </w:rPr>
              <w:t>4</w:t>
            </w:r>
          </w:p>
          <w:p w:rsidR="00E4506E" w:rsidRPr="00B35480" w:rsidRDefault="00E4506E" w:rsidP="00B35480">
            <w:pPr>
              <w:spacing w:after="120"/>
              <w:jc w:val="left"/>
              <w:rPr>
                <w:rFonts w:cs="Consolas"/>
                <w:noProof/>
                <w:lang w:val="en-US"/>
              </w:rPr>
            </w:pPr>
            <w:r w:rsidRPr="00B35480">
              <w:rPr>
                <w:rFonts w:cs="Consolas"/>
                <w:noProof/>
                <w:lang w:val="en-US"/>
              </w:rPr>
              <w:t>8</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142 </w:t>
            </w:r>
          </w:p>
          <w:p w:rsidR="00E4506E" w:rsidRPr="00B35480" w:rsidRDefault="00E4506E" w:rsidP="00B35480">
            <w:pPr>
              <w:spacing w:after="120"/>
              <w:jc w:val="left"/>
              <w:rPr>
                <w:rFonts w:cs="Consolas"/>
                <w:noProof/>
                <w:lang w:val="en-US"/>
              </w:rPr>
            </w:pPr>
            <w:r w:rsidRPr="00B35480">
              <w:rPr>
                <w:rFonts w:cs="Consolas"/>
                <w:noProof/>
                <w:lang w:val="en-US"/>
              </w:rPr>
              <w:t xml:space="preserve">142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5</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15 </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1 7 13 17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0 2 13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5 9 12 </w:t>
            </w:r>
          </w:p>
          <w:p w:rsidR="00E4506E" w:rsidRPr="00B35480" w:rsidRDefault="00E4506E" w:rsidP="00B35480">
            <w:pPr>
              <w:spacing w:after="120"/>
              <w:jc w:val="left"/>
              <w:rPr>
                <w:rFonts w:cs="Consolas"/>
                <w:noProof/>
                <w:lang w:val="en-US"/>
              </w:rPr>
            </w:pPr>
            <w:r w:rsidRPr="00B35480">
              <w:rPr>
                <w:rFonts w:cs="Consolas"/>
                <w:noProof/>
                <w:lang w:val="en-US"/>
              </w:rPr>
              <w:t>1</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12</w:t>
            </w:r>
          </w:p>
          <w:p w:rsidR="00E4506E" w:rsidRPr="00B35480" w:rsidRDefault="00E4506E" w:rsidP="00B35480">
            <w:pPr>
              <w:spacing w:after="120"/>
              <w:jc w:val="left"/>
              <w:rPr>
                <w:rFonts w:cs="Consolas"/>
                <w:noProof/>
                <w:lang w:val="en-US"/>
              </w:rPr>
            </w:pPr>
            <w:r w:rsidRPr="00B35480">
              <w:rPr>
                <w:rFonts w:cs="Consolas"/>
                <w:noProof/>
                <w:lang w:val="en-US"/>
              </w:rPr>
              <w:t>12</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16</w:t>
            </w:r>
          </w:p>
          <w:p w:rsidR="00E4506E" w:rsidRPr="00B35480" w:rsidRDefault="00E4506E" w:rsidP="00B35480">
            <w:pPr>
              <w:spacing w:after="120"/>
              <w:jc w:val="left"/>
              <w:rPr>
                <w:rFonts w:cs="Consolas"/>
                <w:noProof/>
                <w:lang w:val="en-US"/>
              </w:rPr>
            </w:pPr>
            <w:r w:rsidRPr="00B35480">
              <w:rPr>
                <w:rFonts w:cs="Consolas"/>
                <w:noProof/>
                <w:lang w:val="en-US"/>
              </w:rPr>
              <w:t>3</w:t>
            </w:r>
          </w:p>
          <w:p w:rsidR="00E4506E" w:rsidRPr="00B35480" w:rsidRDefault="00E4506E" w:rsidP="00B35480">
            <w:pPr>
              <w:spacing w:after="120"/>
              <w:jc w:val="left"/>
              <w:rPr>
                <w:rFonts w:cs="Consolas"/>
                <w:noProof/>
                <w:lang w:val="en-US"/>
              </w:rPr>
            </w:pPr>
            <w:r w:rsidRPr="00B35480">
              <w:rPr>
                <w:rFonts w:cs="Consolas"/>
                <w:noProof/>
                <w:lang w:val="en-US"/>
              </w:rPr>
              <w:t xml:space="preserve">3 16 19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lastRenderedPageBreak/>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9</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0 1 2 6 9 10 12 14 17 18 931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0 1 2 6 9 10 12 14 17 18 485 660 919 931 </w:t>
            </w:r>
          </w:p>
          <w:p w:rsidR="00E4506E" w:rsidRPr="00B35480" w:rsidRDefault="00E4506E" w:rsidP="00B35480">
            <w:pPr>
              <w:spacing w:after="120"/>
              <w:jc w:val="left"/>
              <w:rPr>
                <w:rFonts w:cs="Consolas"/>
                <w:noProof/>
                <w:lang w:val="en-US"/>
              </w:rPr>
            </w:pPr>
            <w:r w:rsidRPr="00B35480">
              <w:rPr>
                <w:rFonts w:cs="Consolas"/>
                <w:noProof/>
                <w:lang w:val="en-US"/>
              </w:rPr>
              <w:t xml:space="preserve">18 561 </w:t>
            </w:r>
          </w:p>
          <w:p w:rsidR="00E4506E" w:rsidRPr="00B35480" w:rsidRDefault="00E4506E" w:rsidP="00B35480">
            <w:pPr>
              <w:spacing w:after="120"/>
              <w:jc w:val="left"/>
              <w:rPr>
                <w:rFonts w:cs="Consolas"/>
                <w:noProof/>
                <w:lang w:val="en-US"/>
              </w:rPr>
            </w:pPr>
            <w:r w:rsidRPr="00B35480">
              <w:rPr>
                <w:rFonts w:cs="Consolas"/>
                <w:noProof/>
                <w:lang w:val="en-US"/>
              </w:rPr>
              <w:t>2</w:t>
            </w:r>
          </w:p>
          <w:p w:rsidR="00E4506E" w:rsidRPr="00B35480" w:rsidRDefault="00E4506E" w:rsidP="00B35480">
            <w:pPr>
              <w:spacing w:after="120"/>
              <w:jc w:val="left"/>
              <w:rPr>
                <w:rFonts w:cs="Consolas"/>
                <w:noProof/>
                <w:lang w:val="en-US"/>
              </w:rPr>
            </w:pPr>
            <w:r w:rsidRPr="00B35480">
              <w:rPr>
                <w:rFonts w:cs="Consolas"/>
                <w:noProof/>
                <w:lang w:val="en-US"/>
              </w:rPr>
              <w:t>4</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 xml:space="preserve">0 3 976 </w:t>
            </w:r>
          </w:p>
          <w:p w:rsidR="00E4506E" w:rsidRPr="00B35480" w:rsidRDefault="00E4506E" w:rsidP="00B35480">
            <w:pPr>
              <w:spacing w:after="120"/>
              <w:jc w:val="left"/>
              <w:rPr>
                <w:rFonts w:cs="Consolas"/>
                <w:noProof/>
                <w:lang w:val="en-US"/>
              </w:rPr>
            </w:pPr>
            <w:r w:rsidRPr="00B35480">
              <w:rPr>
                <w:rFonts w:cs="Consolas"/>
                <w:noProof/>
                <w:lang w:val="en-US"/>
              </w:rPr>
              <w:t>1</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1</w:t>
            </w:r>
          </w:p>
          <w:p w:rsidR="00E4506E" w:rsidRPr="00B35480" w:rsidRDefault="00E4506E" w:rsidP="00B35480">
            <w:pPr>
              <w:spacing w:after="120"/>
              <w:jc w:val="left"/>
              <w:rPr>
                <w:rFonts w:cs="Consolas"/>
                <w:noProof/>
                <w:lang w:val="en-US"/>
              </w:rPr>
            </w:pPr>
            <w:r w:rsidRPr="00B35480">
              <w:rPr>
                <w:rFonts w:cs="Consolas"/>
                <w:noProof/>
                <w:lang w:val="en-US"/>
              </w:rPr>
              <w:lastRenderedPageBreak/>
              <w:t>False</w:t>
            </w:r>
          </w:p>
          <w:p w:rsidR="00E4506E" w:rsidRPr="00B35480" w:rsidRDefault="00E4506E" w:rsidP="00B35480">
            <w:pPr>
              <w:spacing w:after="120"/>
              <w:jc w:val="left"/>
              <w:rPr>
                <w:rFonts w:cs="Consolas"/>
                <w:noProof/>
                <w:lang w:val="en-US"/>
              </w:rPr>
            </w:pPr>
            <w:r w:rsidRPr="00B35480">
              <w:rPr>
                <w:rFonts w:cs="Consolas"/>
                <w:noProof/>
                <w:lang w:val="en-US"/>
              </w:rPr>
              <w:t xml:space="preserve">446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9</w:t>
            </w:r>
          </w:p>
          <w:p w:rsidR="00E4506E" w:rsidRPr="00B35480" w:rsidRDefault="00E4506E" w:rsidP="00B35480">
            <w:pPr>
              <w:spacing w:after="120"/>
              <w:jc w:val="left"/>
              <w:rPr>
                <w:rFonts w:cs="Consolas"/>
                <w:noProof/>
                <w:lang w:val="en-US"/>
              </w:rPr>
            </w:pPr>
            <w:r w:rsidRPr="00B35480">
              <w:rPr>
                <w:rFonts w:cs="Consolas"/>
                <w:noProof/>
                <w:lang w:val="en-US"/>
              </w:rPr>
              <w:t xml:space="preserve">0 3 6 7 10 12 14 19 293 </w:t>
            </w:r>
          </w:p>
          <w:p w:rsidR="00E4506E" w:rsidRPr="00B35480" w:rsidRDefault="00E4506E" w:rsidP="00B35480">
            <w:pPr>
              <w:spacing w:after="120"/>
              <w:jc w:val="left"/>
              <w:rPr>
                <w:rFonts w:cs="Consolas"/>
                <w:noProof/>
                <w:lang w:val="en-US"/>
              </w:rPr>
            </w:pPr>
            <w:r w:rsidRPr="00B35480">
              <w:rPr>
                <w:rFonts w:cs="Consolas"/>
                <w:noProof/>
                <w:lang w:val="en-US"/>
              </w:rPr>
              <w:t>9</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 xml:space="preserve">669 </w:t>
            </w:r>
          </w:p>
          <w:p w:rsidR="00E4506E" w:rsidRPr="00B35480" w:rsidRDefault="00E4506E" w:rsidP="00B35480">
            <w:pPr>
              <w:spacing w:after="120"/>
              <w:jc w:val="left"/>
              <w:rPr>
                <w:rFonts w:cs="Consolas"/>
                <w:noProof/>
                <w:lang w:val="en-US"/>
              </w:rPr>
            </w:pPr>
            <w:r w:rsidRPr="00B35480">
              <w:rPr>
                <w:rFonts w:cs="Consolas"/>
                <w:noProof/>
                <w:lang w:val="en-US"/>
              </w:rPr>
              <w:t xml:space="preserve">669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 xml:space="preserve">0 9 10 12 17 18 19 </w:t>
            </w:r>
          </w:p>
          <w:p w:rsidR="00E4506E" w:rsidRPr="00B35480" w:rsidRDefault="00E4506E" w:rsidP="00B35480">
            <w:pPr>
              <w:spacing w:after="120"/>
              <w:jc w:val="left"/>
              <w:rPr>
                <w:rFonts w:cs="Consolas"/>
                <w:noProof/>
                <w:lang w:val="en-US"/>
              </w:rPr>
            </w:pPr>
            <w:r w:rsidRPr="00B35480">
              <w:rPr>
                <w:rFonts w:cs="Consolas"/>
                <w:noProof/>
                <w:lang w:val="en-US"/>
              </w:rPr>
              <w:t>7</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5</w:t>
            </w:r>
          </w:p>
          <w:p w:rsidR="00E4506E" w:rsidRPr="00B35480" w:rsidRDefault="00E4506E" w:rsidP="00B35480">
            <w:pPr>
              <w:spacing w:after="120"/>
              <w:jc w:val="left"/>
              <w:rPr>
                <w:rFonts w:cs="Consolas"/>
                <w:noProof/>
                <w:lang w:val="en-US"/>
              </w:rPr>
            </w:pPr>
            <w:r w:rsidRPr="00B35480">
              <w:rPr>
                <w:rFonts w:cs="Consolas"/>
                <w:noProof/>
                <w:lang w:val="en-US"/>
              </w:rPr>
              <w:t>7</w:t>
            </w:r>
          </w:p>
          <w:p w:rsidR="00E4506E" w:rsidRPr="00B35480" w:rsidRDefault="00E4506E" w:rsidP="00B35480">
            <w:pPr>
              <w:spacing w:after="120"/>
              <w:jc w:val="left"/>
              <w:rPr>
                <w:rFonts w:cs="Consolas"/>
                <w:noProof/>
                <w:lang w:val="en-US"/>
              </w:rPr>
            </w:pPr>
            <w:r w:rsidRPr="00B35480">
              <w:rPr>
                <w:rFonts w:cs="Consolas"/>
                <w:noProof/>
                <w:lang w:val="en-US"/>
              </w:rPr>
              <w:t xml:space="preserve">0 2 3 5 8 11 15 </w:t>
            </w:r>
          </w:p>
          <w:p w:rsidR="00E4506E" w:rsidRPr="00B35480" w:rsidRDefault="00E4506E" w:rsidP="00B35480">
            <w:pPr>
              <w:spacing w:after="120"/>
              <w:jc w:val="left"/>
              <w:rPr>
                <w:rFonts w:cs="Consolas"/>
                <w:noProof/>
                <w:lang w:val="en-US"/>
              </w:rPr>
            </w:pPr>
            <w:r w:rsidRPr="00B35480">
              <w:rPr>
                <w:rFonts w:cs="Consolas"/>
                <w:noProof/>
                <w:lang w:val="en-US"/>
              </w:rPr>
              <w:t>7</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0</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11 12 448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 xml:space="preserve">1 5 7 11 12 16 17 19 448 </w:t>
            </w:r>
          </w:p>
          <w:p w:rsidR="00E4506E" w:rsidRPr="00B35480" w:rsidRDefault="00E4506E" w:rsidP="00B35480">
            <w:pPr>
              <w:spacing w:after="120"/>
              <w:jc w:val="left"/>
              <w:rPr>
                <w:rFonts w:cs="Consolas"/>
                <w:noProof/>
                <w:lang w:val="en-US"/>
              </w:rPr>
            </w:pPr>
            <w:r w:rsidRPr="00B35480">
              <w:rPr>
                <w:rFonts w:cs="Consolas"/>
                <w:noProof/>
                <w:lang w:val="en-US"/>
              </w:rPr>
              <w:t>9</w:t>
            </w:r>
          </w:p>
          <w:p w:rsidR="00E4506E" w:rsidRPr="00B35480" w:rsidRDefault="00E4506E" w:rsidP="00B35480">
            <w:pPr>
              <w:spacing w:after="120"/>
              <w:jc w:val="left"/>
              <w:rPr>
                <w:rFonts w:cs="Consolas"/>
                <w:noProof/>
                <w:lang w:val="en-US"/>
              </w:rPr>
            </w:pPr>
            <w:r w:rsidRPr="00B35480">
              <w:rPr>
                <w:rFonts w:cs="Consolas"/>
                <w:noProof/>
                <w:lang w:val="en-US"/>
              </w:rPr>
              <w:t xml:space="preserve">1 5 7 11 12 16 17 19 299 448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14</w:t>
            </w:r>
          </w:p>
          <w:p w:rsidR="00E4506E" w:rsidRPr="00B35480" w:rsidRDefault="00E4506E" w:rsidP="00B35480">
            <w:pPr>
              <w:spacing w:after="120"/>
              <w:jc w:val="left"/>
              <w:rPr>
                <w:rFonts w:cs="Consolas"/>
                <w:noProof/>
                <w:lang w:val="en-US"/>
              </w:rPr>
            </w:pPr>
            <w:r w:rsidRPr="00B35480">
              <w:rPr>
                <w:rFonts w:cs="Consolas"/>
                <w:noProof/>
                <w:lang w:val="en-US"/>
              </w:rPr>
              <w:t xml:space="preserve">11 15 </w:t>
            </w:r>
          </w:p>
          <w:p w:rsidR="00E4506E" w:rsidRPr="00B35480" w:rsidRDefault="00E4506E" w:rsidP="00B35480">
            <w:pPr>
              <w:spacing w:after="120"/>
              <w:jc w:val="left"/>
              <w:rPr>
                <w:rFonts w:cs="Consolas"/>
                <w:noProof/>
                <w:lang w:val="en-US"/>
              </w:rPr>
            </w:pPr>
            <w:r w:rsidRPr="00B35480">
              <w:rPr>
                <w:rFonts w:cs="Consolas"/>
                <w:noProof/>
                <w:lang w:val="en-US"/>
              </w:rPr>
              <w:t>False</w:t>
            </w:r>
          </w:p>
          <w:p w:rsidR="00E4506E" w:rsidRPr="00B35480" w:rsidRDefault="00E4506E" w:rsidP="00B35480">
            <w:pPr>
              <w:spacing w:after="120"/>
              <w:jc w:val="left"/>
              <w:rPr>
                <w:rFonts w:cs="Consolas"/>
                <w:noProof/>
                <w:lang w:val="en-US"/>
              </w:rPr>
            </w:pPr>
            <w:r w:rsidRPr="00B35480">
              <w:rPr>
                <w:rFonts w:cs="Consolas"/>
                <w:noProof/>
                <w:lang w:val="en-US"/>
              </w:rPr>
              <w:t>2</w:t>
            </w:r>
          </w:p>
          <w:p w:rsidR="00E4506E" w:rsidRPr="00B35480" w:rsidRDefault="00E4506E" w:rsidP="00B35480">
            <w:pPr>
              <w:spacing w:after="120"/>
              <w:jc w:val="left"/>
              <w:rPr>
                <w:rFonts w:cs="Consolas"/>
                <w:noProof/>
                <w:lang w:val="en-US"/>
              </w:rPr>
            </w:pPr>
            <w:r w:rsidRPr="00B35480">
              <w:rPr>
                <w:rFonts w:cs="Consolas"/>
                <w:noProof/>
                <w:lang w:val="en-US"/>
              </w:rPr>
              <w:t>2</w:t>
            </w:r>
          </w:p>
          <w:p w:rsidR="00E4506E" w:rsidRPr="00B35480" w:rsidRDefault="00E4506E" w:rsidP="00B35480">
            <w:pPr>
              <w:spacing w:after="120"/>
              <w:jc w:val="left"/>
              <w:rPr>
                <w:rFonts w:cs="Consolas"/>
                <w:noProof/>
                <w:lang w:val="en-US"/>
              </w:rPr>
            </w:pPr>
            <w:r w:rsidRPr="00B35480">
              <w:rPr>
                <w:rFonts w:cs="Consolas"/>
                <w:noProof/>
                <w:lang w:val="en-US"/>
              </w:rPr>
              <w:t>2</w:t>
            </w:r>
          </w:p>
          <w:p w:rsidR="00E4506E" w:rsidRPr="00C56DDA" w:rsidRDefault="00E4506E" w:rsidP="00B35480">
            <w:pPr>
              <w:spacing w:after="120"/>
              <w:jc w:val="left"/>
              <w:rPr>
                <w:rFonts w:ascii="Consolas" w:hAnsi="Consolas" w:cs="Consolas"/>
                <w:noProof/>
                <w:highlight w:val="yellow"/>
                <w:lang w:val="en-US"/>
              </w:rPr>
            </w:pPr>
            <w:r w:rsidRPr="00B35480">
              <w:rPr>
                <w:rFonts w:cs="Consolas"/>
                <w:noProof/>
                <w:lang w:val="en-US"/>
              </w:rPr>
              <w:t>False</w:t>
            </w:r>
          </w:p>
        </w:tc>
      </w:tr>
      <w:tr w:rsidR="00E4506E" w:rsidRPr="00F73CEF" w:rsidTr="00C9276B">
        <w:tc>
          <w:tcPr>
            <w:tcW w:w="5387" w:type="dxa"/>
            <w:vAlign w:val="center"/>
          </w:tcPr>
          <w:p w:rsidR="00E4506E" w:rsidRPr="00327D7F" w:rsidRDefault="00E4506E" w:rsidP="00C9276B">
            <w:pPr>
              <w:spacing w:after="120"/>
              <w:jc w:val="left"/>
              <w:rPr>
                <w:b/>
              </w:rPr>
            </w:pPr>
            <w:r w:rsidRPr="00327D7F">
              <w:rPr>
                <w:b/>
              </w:rPr>
              <w:lastRenderedPageBreak/>
              <w:t>Вход</w:t>
            </w:r>
          </w:p>
        </w:tc>
        <w:tc>
          <w:tcPr>
            <w:tcW w:w="5386" w:type="dxa"/>
            <w:vAlign w:val="center"/>
          </w:tcPr>
          <w:p w:rsidR="00E4506E" w:rsidRPr="00327D7F" w:rsidRDefault="00E4506E" w:rsidP="00C9276B">
            <w:pPr>
              <w:spacing w:after="120"/>
              <w:jc w:val="left"/>
              <w:rPr>
                <w:b/>
              </w:rPr>
            </w:pPr>
            <w:r w:rsidRPr="00327D7F">
              <w:rPr>
                <w:b/>
              </w:rPr>
              <w:t>Изход</w:t>
            </w:r>
          </w:p>
        </w:tc>
      </w:tr>
      <w:tr w:rsidR="00E4506E" w:rsidRPr="00F73CEF" w:rsidTr="00C9276B">
        <w:tc>
          <w:tcPr>
            <w:tcW w:w="5387" w:type="dxa"/>
          </w:tcPr>
          <w:p w:rsidR="00E4506E" w:rsidRPr="00980222" w:rsidRDefault="00E4506E" w:rsidP="00980222">
            <w:pPr>
              <w:spacing w:after="120"/>
              <w:jc w:val="left"/>
              <w:rPr>
                <w:rFonts w:cs="Consolas"/>
                <w:noProof/>
                <w:lang w:val="en-US"/>
              </w:rPr>
            </w:pPr>
            <w:r w:rsidRPr="00980222">
              <w:rPr>
                <w:rFonts w:cs="Consolas"/>
                <w:noProof/>
                <w:lang w:val="en-US"/>
              </w:rPr>
              <w:t>183</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intersect 15 15 13 14 5 7 9 4 19</w:t>
            </w:r>
          </w:p>
          <w:p w:rsidR="00E4506E" w:rsidRPr="00980222" w:rsidRDefault="00E4506E" w:rsidP="00980222">
            <w:pPr>
              <w:spacing w:after="120"/>
              <w:jc w:val="left"/>
              <w:rPr>
                <w:rFonts w:cs="Consolas"/>
                <w:noProof/>
                <w:lang w:val="en-US"/>
              </w:rPr>
            </w:pPr>
            <w:r w:rsidRPr="00980222">
              <w:rPr>
                <w:rFonts w:cs="Consolas"/>
                <w:noProof/>
                <w:lang w:val="en-US"/>
              </w:rPr>
              <w:t>intersect 17 4 8 11 7 0 1</w:t>
            </w:r>
          </w:p>
          <w:p w:rsidR="00E4506E" w:rsidRPr="00980222" w:rsidRDefault="00E4506E" w:rsidP="00980222">
            <w:pPr>
              <w:spacing w:after="120"/>
              <w:jc w:val="left"/>
              <w:rPr>
                <w:rFonts w:cs="Consolas"/>
                <w:noProof/>
                <w:lang w:val="en-US"/>
              </w:rPr>
            </w:pPr>
            <w:r w:rsidRPr="00980222">
              <w:rPr>
                <w:rFonts w:cs="Consolas"/>
                <w:noProof/>
                <w:lang w:val="en-US"/>
              </w:rPr>
              <w:t>intersect 4 13 15 16 4 4 11</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remove 113</w:t>
            </w:r>
          </w:p>
          <w:p w:rsidR="00E4506E" w:rsidRPr="00980222" w:rsidRDefault="00E4506E" w:rsidP="00980222">
            <w:pPr>
              <w:spacing w:after="120"/>
              <w:jc w:val="left"/>
              <w:rPr>
                <w:rFonts w:cs="Consolas"/>
                <w:noProof/>
                <w:lang w:val="en-US"/>
              </w:rPr>
            </w:pPr>
            <w:r w:rsidRPr="00980222">
              <w:rPr>
                <w:rFonts w:cs="Consolas"/>
                <w:noProof/>
                <w:lang w:val="en-US"/>
              </w:rPr>
              <w:t>contains 781</w:t>
            </w:r>
          </w:p>
          <w:p w:rsidR="00E4506E" w:rsidRPr="00980222" w:rsidRDefault="00E4506E" w:rsidP="00980222">
            <w:pPr>
              <w:spacing w:after="120"/>
              <w:jc w:val="left"/>
              <w:rPr>
                <w:rFonts w:cs="Consolas"/>
                <w:noProof/>
                <w:lang w:val="en-US"/>
              </w:rPr>
            </w:pPr>
            <w:r w:rsidRPr="00980222">
              <w:rPr>
                <w:rFonts w:cs="Consolas"/>
                <w:noProof/>
                <w:lang w:val="en-US"/>
              </w:rPr>
              <w:t>union 7 9 12 12 14 0 12 12</w:t>
            </w:r>
          </w:p>
          <w:p w:rsidR="00E4506E" w:rsidRPr="00980222" w:rsidRDefault="00E4506E" w:rsidP="00980222">
            <w:pPr>
              <w:spacing w:after="120"/>
              <w:jc w:val="left"/>
              <w:rPr>
                <w:rFonts w:cs="Consolas"/>
                <w:noProof/>
                <w:lang w:val="en-US"/>
              </w:rPr>
            </w:pPr>
            <w:r w:rsidRPr="00980222">
              <w:rPr>
                <w:rFonts w:cs="Consolas"/>
                <w:noProof/>
                <w:lang w:val="en-US"/>
              </w:rPr>
              <w:t>union 9 12 17 9 2 18 1</w:t>
            </w:r>
          </w:p>
          <w:p w:rsidR="00E4506E" w:rsidRPr="00980222" w:rsidRDefault="00E4506E" w:rsidP="00980222">
            <w:pPr>
              <w:spacing w:after="120"/>
              <w:jc w:val="left"/>
              <w:rPr>
                <w:rFonts w:cs="Consolas"/>
                <w:noProof/>
                <w:lang w:val="en-US"/>
              </w:rPr>
            </w:pPr>
            <w:r w:rsidRPr="00980222">
              <w:rPr>
                <w:rFonts w:cs="Consolas"/>
                <w:noProof/>
                <w:lang w:val="en-US"/>
              </w:rPr>
              <w:t>union 3 7 5 16 11 9 9 19 4</w:t>
            </w:r>
          </w:p>
          <w:p w:rsidR="00E4506E" w:rsidRPr="00980222" w:rsidRDefault="00E4506E" w:rsidP="00980222">
            <w:pPr>
              <w:spacing w:after="120"/>
              <w:jc w:val="left"/>
              <w:rPr>
                <w:rFonts w:cs="Consolas"/>
                <w:noProof/>
                <w:lang w:val="en-US"/>
              </w:rPr>
            </w:pPr>
            <w:r w:rsidRPr="00980222">
              <w:rPr>
                <w:rFonts w:cs="Consolas"/>
                <w:noProof/>
                <w:lang w:val="en-US"/>
              </w:rPr>
              <w:t>intersect 13 3 16 1</w:t>
            </w:r>
          </w:p>
          <w:p w:rsidR="00E4506E" w:rsidRPr="00980222" w:rsidRDefault="00E4506E" w:rsidP="00980222">
            <w:pPr>
              <w:spacing w:after="120"/>
              <w:jc w:val="left"/>
              <w:rPr>
                <w:rFonts w:cs="Consolas"/>
                <w:noProof/>
                <w:lang w:val="en-US"/>
              </w:rPr>
            </w:pPr>
            <w:r w:rsidRPr="00980222">
              <w:rPr>
                <w:rFonts w:cs="Consolas"/>
                <w:noProof/>
                <w:lang w:val="en-US"/>
              </w:rPr>
              <w:t>union 13 14</w:t>
            </w:r>
          </w:p>
          <w:p w:rsidR="00E4506E" w:rsidRPr="00980222" w:rsidRDefault="00E4506E" w:rsidP="00980222">
            <w:pPr>
              <w:spacing w:after="120"/>
              <w:jc w:val="left"/>
              <w:rPr>
                <w:rFonts w:cs="Consolas"/>
                <w:noProof/>
                <w:lang w:val="en-US"/>
              </w:rPr>
            </w:pPr>
            <w:r w:rsidRPr="00980222">
              <w:rPr>
                <w:rFonts w:cs="Consolas"/>
                <w:noProof/>
                <w:lang w:val="en-US"/>
              </w:rPr>
              <w:lastRenderedPageBreak/>
              <w:t>remove 968</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union 7 13 9</w:t>
            </w:r>
          </w:p>
          <w:p w:rsidR="00E4506E" w:rsidRPr="00980222" w:rsidRDefault="00E4506E" w:rsidP="00980222">
            <w:pPr>
              <w:spacing w:after="120"/>
              <w:jc w:val="left"/>
              <w:rPr>
                <w:rFonts w:cs="Consolas"/>
                <w:noProof/>
                <w:lang w:val="en-US"/>
              </w:rPr>
            </w:pPr>
            <w:r w:rsidRPr="00980222">
              <w:rPr>
                <w:rFonts w:cs="Consolas"/>
                <w:noProof/>
                <w:lang w:val="en-US"/>
              </w:rPr>
              <w:t>add 166</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intersect 5</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union 13</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remove 698</w:t>
            </w:r>
          </w:p>
          <w:p w:rsidR="00E4506E" w:rsidRPr="00980222" w:rsidRDefault="00E4506E" w:rsidP="00980222">
            <w:pPr>
              <w:spacing w:after="120"/>
              <w:jc w:val="left"/>
              <w:rPr>
                <w:rFonts w:cs="Consolas"/>
                <w:noProof/>
                <w:lang w:val="en-US"/>
              </w:rPr>
            </w:pPr>
            <w:r w:rsidRPr="00980222">
              <w:rPr>
                <w:rFonts w:cs="Consolas"/>
                <w:noProof/>
                <w:lang w:val="en-US"/>
              </w:rPr>
              <w:t>union 11 16 9 11 13 4 19</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union 7 16 17 2</w:t>
            </w:r>
          </w:p>
          <w:p w:rsidR="00E4506E" w:rsidRPr="00980222" w:rsidRDefault="00E4506E" w:rsidP="00980222">
            <w:pPr>
              <w:spacing w:after="120"/>
              <w:jc w:val="left"/>
              <w:rPr>
                <w:rFonts w:cs="Consolas"/>
                <w:noProof/>
                <w:lang w:val="en-US"/>
              </w:rPr>
            </w:pPr>
            <w:r w:rsidRPr="00980222">
              <w:rPr>
                <w:rFonts w:cs="Consolas"/>
                <w:noProof/>
                <w:lang w:val="en-US"/>
              </w:rPr>
              <w:t>add 680</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union 2 9 15</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contains 134</w:t>
            </w:r>
          </w:p>
          <w:p w:rsidR="00E4506E" w:rsidRPr="00980222" w:rsidRDefault="00E4506E" w:rsidP="00980222">
            <w:pPr>
              <w:spacing w:after="120"/>
              <w:jc w:val="left"/>
              <w:rPr>
                <w:rFonts w:cs="Consolas"/>
                <w:noProof/>
                <w:lang w:val="en-US"/>
              </w:rPr>
            </w:pPr>
            <w:r w:rsidRPr="00980222">
              <w:rPr>
                <w:rFonts w:cs="Consolas"/>
                <w:noProof/>
                <w:lang w:val="en-US"/>
              </w:rPr>
              <w:t>intersect 11 19 16 18 16 11 9 14</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remove 946</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add 295</w:t>
            </w:r>
          </w:p>
          <w:p w:rsidR="00E4506E" w:rsidRPr="00980222" w:rsidRDefault="00E4506E" w:rsidP="00980222">
            <w:pPr>
              <w:spacing w:after="120"/>
              <w:jc w:val="left"/>
              <w:rPr>
                <w:rFonts w:cs="Consolas"/>
                <w:noProof/>
                <w:lang w:val="en-US"/>
              </w:rPr>
            </w:pPr>
            <w:r w:rsidRPr="00980222">
              <w:rPr>
                <w:rFonts w:cs="Consolas"/>
                <w:noProof/>
                <w:lang w:val="en-US"/>
              </w:rPr>
              <w:t>remove 15</w:t>
            </w:r>
          </w:p>
          <w:p w:rsidR="00E4506E" w:rsidRPr="00980222" w:rsidRDefault="00E4506E" w:rsidP="00980222">
            <w:pPr>
              <w:spacing w:after="120"/>
              <w:jc w:val="left"/>
              <w:rPr>
                <w:rFonts w:cs="Consolas"/>
                <w:noProof/>
                <w:lang w:val="en-US"/>
              </w:rPr>
            </w:pPr>
            <w:r w:rsidRPr="00980222">
              <w:rPr>
                <w:rFonts w:cs="Consolas"/>
                <w:noProof/>
                <w:lang w:val="en-US"/>
              </w:rPr>
              <w:t>remove 102</w:t>
            </w:r>
          </w:p>
          <w:p w:rsidR="00E4506E" w:rsidRPr="00980222" w:rsidRDefault="00E4506E" w:rsidP="00980222">
            <w:pPr>
              <w:spacing w:after="120"/>
              <w:jc w:val="left"/>
              <w:rPr>
                <w:rFonts w:cs="Consolas"/>
                <w:noProof/>
                <w:lang w:val="en-US"/>
              </w:rPr>
            </w:pPr>
            <w:r w:rsidRPr="00980222">
              <w:rPr>
                <w:rFonts w:cs="Consolas"/>
                <w:noProof/>
                <w:lang w:val="en-US"/>
              </w:rPr>
              <w:t>intersect 17 13 1 7</w:t>
            </w:r>
          </w:p>
          <w:p w:rsidR="00E4506E" w:rsidRPr="00980222" w:rsidRDefault="00E4506E" w:rsidP="00980222">
            <w:pPr>
              <w:spacing w:after="120"/>
              <w:jc w:val="left"/>
              <w:rPr>
                <w:rFonts w:cs="Consolas"/>
                <w:noProof/>
                <w:lang w:val="en-US"/>
              </w:rPr>
            </w:pPr>
            <w:r w:rsidRPr="00980222">
              <w:rPr>
                <w:rFonts w:cs="Consolas"/>
                <w:noProof/>
                <w:lang w:val="en-US"/>
              </w:rPr>
              <w:t>remove 455</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remove 770</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add 469</w:t>
            </w:r>
          </w:p>
          <w:p w:rsidR="00E4506E" w:rsidRPr="00980222" w:rsidRDefault="00E4506E" w:rsidP="00980222">
            <w:pPr>
              <w:spacing w:after="120"/>
              <w:jc w:val="left"/>
              <w:rPr>
                <w:rFonts w:cs="Consolas"/>
                <w:noProof/>
                <w:lang w:val="en-US"/>
              </w:rPr>
            </w:pPr>
            <w:r w:rsidRPr="00980222">
              <w:rPr>
                <w:rFonts w:cs="Consolas"/>
                <w:noProof/>
                <w:lang w:val="en-US"/>
              </w:rPr>
              <w:t>add 136</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lastRenderedPageBreak/>
              <w:t>clear</w:t>
            </w:r>
          </w:p>
          <w:p w:rsidR="00E4506E" w:rsidRPr="00980222" w:rsidRDefault="00E4506E" w:rsidP="00980222">
            <w:pPr>
              <w:spacing w:after="120"/>
              <w:jc w:val="left"/>
              <w:rPr>
                <w:rFonts w:cs="Consolas"/>
                <w:noProof/>
                <w:lang w:val="en-US"/>
              </w:rPr>
            </w:pPr>
            <w:r w:rsidRPr="00980222">
              <w:rPr>
                <w:rFonts w:cs="Consolas"/>
                <w:noProof/>
                <w:lang w:val="en-US"/>
              </w:rPr>
              <w:t>intersect 10 9 7 12</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union 17 10 13</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union 13 14</w:t>
            </w:r>
          </w:p>
          <w:p w:rsidR="00E4506E" w:rsidRPr="00980222" w:rsidRDefault="00E4506E" w:rsidP="00980222">
            <w:pPr>
              <w:spacing w:after="120"/>
              <w:jc w:val="left"/>
              <w:rPr>
                <w:rFonts w:cs="Consolas"/>
                <w:noProof/>
                <w:lang w:val="en-US"/>
              </w:rPr>
            </w:pPr>
            <w:r w:rsidRPr="00980222">
              <w:rPr>
                <w:rFonts w:cs="Consolas"/>
                <w:noProof/>
                <w:lang w:val="en-US"/>
              </w:rPr>
              <w:t>contains 485</w:t>
            </w:r>
          </w:p>
          <w:p w:rsidR="00E4506E" w:rsidRPr="00980222" w:rsidRDefault="00E4506E" w:rsidP="00980222">
            <w:pPr>
              <w:spacing w:after="120"/>
              <w:jc w:val="left"/>
              <w:rPr>
                <w:rFonts w:cs="Consolas"/>
                <w:noProof/>
                <w:lang w:val="en-US"/>
              </w:rPr>
            </w:pPr>
            <w:r w:rsidRPr="00980222">
              <w:rPr>
                <w:rFonts w:cs="Consolas"/>
                <w:noProof/>
                <w:lang w:val="en-US"/>
              </w:rPr>
              <w:t>union 11 10</w:t>
            </w:r>
          </w:p>
          <w:p w:rsidR="00E4506E" w:rsidRPr="00980222" w:rsidRDefault="00E4506E" w:rsidP="00980222">
            <w:pPr>
              <w:spacing w:after="120"/>
              <w:jc w:val="left"/>
              <w:rPr>
                <w:rFonts w:cs="Consolas"/>
                <w:noProof/>
                <w:lang w:val="en-US"/>
              </w:rPr>
            </w:pPr>
            <w:r w:rsidRPr="00980222">
              <w:rPr>
                <w:rFonts w:cs="Consolas"/>
                <w:noProof/>
                <w:lang w:val="en-US"/>
              </w:rPr>
              <w:t>add 276</w:t>
            </w:r>
          </w:p>
          <w:p w:rsidR="00E4506E" w:rsidRPr="00980222" w:rsidRDefault="00E4506E" w:rsidP="00980222">
            <w:pPr>
              <w:spacing w:after="120"/>
              <w:jc w:val="left"/>
              <w:rPr>
                <w:rFonts w:cs="Consolas"/>
                <w:noProof/>
                <w:lang w:val="en-US"/>
              </w:rPr>
            </w:pPr>
            <w:r w:rsidRPr="00980222">
              <w:rPr>
                <w:rFonts w:cs="Consolas"/>
                <w:noProof/>
                <w:lang w:val="en-US"/>
              </w:rPr>
              <w:t>union 11 16 9 11 13 4 19</w:t>
            </w:r>
          </w:p>
          <w:p w:rsidR="00E4506E" w:rsidRPr="00980222" w:rsidRDefault="00E4506E" w:rsidP="00980222">
            <w:pPr>
              <w:spacing w:after="120"/>
              <w:jc w:val="left"/>
              <w:rPr>
                <w:rFonts w:cs="Consolas"/>
                <w:noProof/>
                <w:lang w:val="en-US"/>
              </w:rPr>
            </w:pPr>
            <w:r w:rsidRPr="00980222">
              <w:rPr>
                <w:rFonts w:cs="Consolas"/>
                <w:noProof/>
                <w:lang w:val="en-US"/>
              </w:rPr>
              <w:t>intersect 3 18</w:t>
            </w:r>
          </w:p>
          <w:p w:rsidR="00E4506E" w:rsidRPr="00980222" w:rsidRDefault="00E4506E" w:rsidP="00980222">
            <w:pPr>
              <w:spacing w:after="120"/>
              <w:jc w:val="left"/>
              <w:rPr>
                <w:rFonts w:cs="Consolas"/>
                <w:noProof/>
                <w:lang w:val="en-US"/>
              </w:rPr>
            </w:pPr>
            <w:r w:rsidRPr="00980222">
              <w:rPr>
                <w:rFonts w:cs="Consolas"/>
                <w:noProof/>
                <w:lang w:val="en-US"/>
              </w:rPr>
              <w:t>remove 41</w:t>
            </w:r>
          </w:p>
          <w:p w:rsidR="00E4506E" w:rsidRPr="00980222" w:rsidRDefault="00E4506E" w:rsidP="00980222">
            <w:pPr>
              <w:spacing w:after="120"/>
              <w:jc w:val="left"/>
              <w:rPr>
                <w:rFonts w:cs="Consolas"/>
                <w:noProof/>
                <w:lang w:val="en-US"/>
              </w:rPr>
            </w:pPr>
            <w:r w:rsidRPr="00980222">
              <w:rPr>
                <w:rFonts w:cs="Consolas"/>
                <w:noProof/>
                <w:lang w:val="en-US"/>
              </w:rPr>
              <w:t>union 0 2</w:t>
            </w:r>
          </w:p>
          <w:p w:rsidR="00E4506E" w:rsidRPr="00980222" w:rsidRDefault="00E4506E" w:rsidP="00980222">
            <w:pPr>
              <w:spacing w:after="120"/>
              <w:jc w:val="left"/>
              <w:rPr>
                <w:rFonts w:cs="Consolas"/>
                <w:noProof/>
                <w:lang w:val="en-US"/>
              </w:rPr>
            </w:pPr>
            <w:r w:rsidRPr="00980222">
              <w:rPr>
                <w:rFonts w:cs="Consolas"/>
                <w:noProof/>
                <w:lang w:val="en-US"/>
              </w:rPr>
              <w:t>intersect 1 19 5 7 17 16 1</w:t>
            </w:r>
          </w:p>
          <w:p w:rsidR="00E4506E" w:rsidRPr="00980222" w:rsidRDefault="00E4506E" w:rsidP="00980222">
            <w:pPr>
              <w:spacing w:after="120"/>
              <w:jc w:val="left"/>
              <w:rPr>
                <w:rFonts w:cs="Consolas"/>
                <w:noProof/>
                <w:lang w:val="en-US"/>
              </w:rPr>
            </w:pPr>
            <w:r w:rsidRPr="00980222">
              <w:rPr>
                <w:rFonts w:cs="Consolas"/>
                <w:noProof/>
                <w:lang w:val="en-US"/>
              </w:rPr>
              <w:t>intersect 18</w:t>
            </w:r>
          </w:p>
          <w:p w:rsidR="00E4506E" w:rsidRPr="00980222" w:rsidRDefault="00E4506E" w:rsidP="00980222">
            <w:pPr>
              <w:spacing w:after="120"/>
              <w:jc w:val="left"/>
              <w:rPr>
                <w:rFonts w:cs="Consolas"/>
                <w:noProof/>
                <w:lang w:val="en-US"/>
              </w:rPr>
            </w:pPr>
            <w:r w:rsidRPr="00980222">
              <w:rPr>
                <w:rFonts w:cs="Consolas"/>
                <w:noProof/>
                <w:lang w:val="en-US"/>
              </w:rPr>
              <w:t>remove 649</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union 7 0 12 15 3 8</w:t>
            </w:r>
          </w:p>
          <w:p w:rsidR="00E4506E" w:rsidRPr="00980222" w:rsidRDefault="00E4506E" w:rsidP="00980222">
            <w:pPr>
              <w:spacing w:after="120"/>
              <w:jc w:val="left"/>
              <w:rPr>
                <w:rFonts w:cs="Consolas"/>
                <w:noProof/>
                <w:lang w:val="en-US"/>
              </w:rPr>
            </w:pPr>
            <w:r w:rsidRPr="00980222">
              <w:rPr>
                <w:rFonts w:cs="Consolas"/>
                <w:noProof/>
                <w:lang w:val="en-US"/>
              </w:rPr>
              <w:t>contains 445</w:t>
            </w:r>
          </w:p>
          <w:p w:rsidR="00E4506E" w:rsidRPr="00980222" w:rsidRDefault="00E4506E" w:rsidP="00980222">
            <w:pPr>
              <w:spacing w:after="120"/>
              <w:jc w:val="left"/>
              <w:rPr>
                <w:rFonts w:cs="Consolas"/>
                <w:noProof/>
                <w:lang w:val="en-US"/>
              </w:rPr>
            </w:pPr>
            <w:r w:rsidRPr="00980222">
              <w:rPr>
                <w:rFonts w:cs="Consolas"/>
                <w:noProof/>
                <w:lang w:val="en-US"/>
              </w:rPr>
              <w:t>remove 65</w:t>
            </w:r>
          </w:p>
          <w:p w:rsidR="00E4506E" w:rsidRPr="00980222" w:rsidRDefault="00E4506E" w:rsidP="00980222">
            <w:pPr>
              <w:spacing w:after="120"/>
              <w:jc w:val="left"/>
              <w:rPr>
                <w:rFonts w:cs="Consolas"/>
                <w:noProof/>
                <w:lang w:val="en-US"/>
              </w:rPr>
            </w:pPr>
            <w:r w:rsidRPr="00980222">
              <w:rPr>
                <w:rFonts w:cs="Consolas"/>
                <w:noProof/>
                <w:lang w:val="en-US"/>
              </w:rPr>
              <w:t>remove 53</w:t>
            </w:r>
          </w:p>
          <w:p w:rsidR="00E4506E" w:rsidRPr="00980222" w:rsidRDefault="00E4506E" w:rsidP="00980222">
            <w:pPr>
              <w:spacing w:after="120"/>
              <w:jc w:val="left"/>
              <w:rPr>
                <w:rFonts w:cs="Consolas"/>
                <w:noProof/>
                <w:lang w:val="en-US"/>
              </w:rPr>
            </w:pPr>
            <w:r w:rsidRPr="00980222">
              <w:rPr>
                <w:rFonts w:cs="Consolas"/>
                <w:noProof/>
                <w:lang w:val="en-US"/>
              </w:rPr>
              <w:t>union 2 17 15 10</w:t>
            </w:r>
          </w:p>
          <w:p w:rsidR="00E4506E" w:rsidRPr="00980222" w:rsidRDefault="00E4506E" w:rsidP="00980222">
            <w:pPr>
              <w:spacing w:after="120"/>
              <w:jc w:val="left"/>
              <w:rPr>
                <w:rFonts w:cs="Consolas"/>
                <w:noProof/>
                <w:lang w:val="en-US"/>
              </w:rPr>
            </w:pPr>
            <w:r w:rsidRPr="00980222">
              <w:rPr>
                <w:rFonts w:cs="Consolas"/>
                <w:noProof/>
                <w:lang w:val="en-US"/>
              </w:rPr>
              <w:t>add 396</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intersect 2 17 15 10</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remove 494</w:t>
            </w:r>
          </w:p>
          <w:p w:rsidR="00E4506E" w:rsidRPr="00980222" w:rsidRDefault="00E4506E" w:rsidP="00980222">
            <w:pPr>
              <w:spacing w:after="120"/>
              <w:jc w:val="left"/>
              <w:rPr>
                <w:rFonts w:cs="Consolas"/>
                <w:noProof/>
                <w:lang w:val="en-US"/>
              </w:rPr>
            </w:pPr>
            <w:r w:rsidRPr="00980222">
              <w:rPr>
                <w:rFonts w:cs="Consolas"/>
                <w:noProof/>
                <w:lang w:val="en-US"/>
              </w:rPr>
              <w:t>contains 826</w:t>
            </w:r>
          </w:p>
          <w:p w:rsidR="00E4506E" w:rsidRPr="00980222" w:rsidRDefault="00E4506E" w:rsidP="00980222">
            <w:pPr>
              <w:spacing w:after="120"/>
              <w:jc w:val="left"/>
              <w:rPr>
                <w:rFonts w:cs="Consolas"/>
                <w:noProof/>
                <w:lang w:val="en-US"/>
              </w:rPr>
            </w:pPr>
            <w:r w:rsidRPr="00980222">
              <w:rPr>
                <w:rFonts w:cs="Consolas"/>
                <w:noProof/>
                <w:lang w:val="en-US"/>
              </w:rPr>
              <w:t>union 15 10 16 11 5</w:t>
            </w:r>
          </w:p>
          <w:p w:rsidR="00E4506E" w:rsidRPr="00980222" w:rsidRDefault="00E4506E" w:rsidP="00980222">
            <w:pPr>
              <w:spacing w:after="120"/>
              <w:jc w:val="left"/>
              <w:rPr>
                <w:rFonts w:cs="Consolas"/>
                <w:noProof/>
                <w:lang w:val="en-US"/>
              </w:rPr>
            </w:pPr>
            <w:r w:rsidRPr="00980222">
              <w:rPr>
                <w:rFonts w:cs="Consolas"/>
                <w:noProof/>
                <w:lang w:val="en-US"/>
              </w:rPr>
              <w:t>intersect 9 9 9 2 19 10</w:t>
            </w:r>
          </w:p>
          <w:p w:rsidR="00E4506E" w:rsidRPr="00980222" w:rsidRDefault="00E4506E" w:rsidP="00980222">
            <w:pPr>
              <w:spacing w:after="120"/>
              <w:jc w:val="left"/>
              <w:rPr>
                <w:rFonts w:cs="Consolas"/>
                <w:noProof/>
                <w:lang w:val="en-US"/>
              </w:rPr>
            </w:pPr>
            <w:r w:rsidRPr="00980222">
              <w:rPr>
                <w:rFonts w:cs="Consolas"/>
                <w:noProof/>
                <w:lang w:val="en-US"/>
              </w:rPr>
              <w:t>intersect 11 16 9 11 13 4 19</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add 874</w:t>
            </w:r>
          </w:p>
          <w:p w:rsidR="00E4506E" w:rsidRPr="00980222" w:rsidRDefault="00E4506E" w:rsidP="00980222">
            <w:pPr>
              <w:spacing w:after="120"/>
              <w:jc w:val="left"/>
              <w:rPr>
                <w:rFonts w:cs="Consolas"/>
                <w:noProof/>
                <w:lang w:val="en-US"/>
              </w:rPr>
            </w:pPr>
            <w:r w:rsidRPr="00980222">
              <w:rPr>
                <w:rFonts w:cs="Consolas"/>
                <w:noProof/>
                <w:lang w:val="en-US"/>
              </w:rPr>
              <w:t>add 209</w:t>
            </w:r>
          </w:p>
          <w:p w:rsidR="00E4506E" w:rsidRPr="00980222" w:rsidRDefault="00E4506E" w:rsidP="00980222">
            <w:pPr>
              <w:spacing w:after="120"/>
              <w:jc w:val="left"/>
              <w:rPr>
                <w:rFonts w:cs="Consolas"/>
                <w:noProof/>
                <w:lang w:val="en-US"/>
              </w:rPr>
            </w:pPr>
            <w:r w:rsidRPr="00980222">
              <w:rPr>
                <w:rFonts w:cs="Consolas"/>
                <w:noProof/>
                <w:lang w:val="en-US"/>
              </w:rPr>
              <w:t>intersect 0 6 10 16</w:t>
            </w:r>
          </w:p>
          <w:p w:rsidR="00E4506E" w:rsidRPr="00980222" w:rsidRDefault="00E4506E" w:rsidP="00980222">
            <w:pPr>
              <w:spacing w:after="120"/>
              <w:jc w:val="left"/>
              <w:rPr>
                <w:rFonts w:cs="Consolas"/>
                <w:noProof/>
                <w:lang w:val="en-US"/>
              </w:rPr>
            </w:pPr>
            <w:r w:rsidRPr="00980222">
              <w:rPr>
                <w:rFonts w:cs="Consolas"/>
                <w:noProof/>
                <w:lang w:val="en-US"/>
              </w:rPr>
              <w:t>remove 194</w:t>
            </w:r>
          </w:p>
          <w:p w:rsidR="00E4506E" w:rsidRPr="00980222" w:rsidRDefault="00E4506E" w:rsidP="00980222">
            <w:pPr>
              <w:spacing w:after="120"/>
              <w:jc w:val="left"/>
              <w:rPr>
                <w:rFonts w:cs="Consolas"/>
                <w:noProof/>
                <w:lang w:val="en-US"/>
              </w:rPr>
            </w:pPr>
            <w:r w:rsidRPr="00980222">
              <w:rPr>
                <w:rFonts w:cs="Consolas"/>
                <w:noProof/>
                <w:lang w:val="en-US"/>
              </w:rPr>
              <w:t>union 19 8 0 13 18 6 19</w:t>
            </w:r>
          </w:p>
          <w:p w:rsidR="00E4506E" w:rsidRPr="00980222" w:rsidRDefault="00E4506E" w:rsidP="00980222">
            <w:pPr>
              <w:spacing w:after="120"/>
              <w:jc w:val="left"/>
              <w:rPr>
                <w:rFonts w:cs="Consolas"/>
                <w:noProof/>
                <w:lang w:val="en-US"/>
              </w:rPr>
            </w:pPr>
            <w:r w:rsidRPr="00980222">
              <w:rPr>
                <w:rFonts w:cs="Consolas"/>
                <w:noProof/>
                <w:lang w:val="en-US"/>
              </w:rPr>
              <w:t>contains 183</w:t>
            </w:r>
          </w:p>
          <w:p w:rsidR="00E4506E" w:rsidRPr="00980222" w:rsidRDefault="00E4506E" w:rsidP="00980222">
            <w:pPr>
              <w:spacing w:after="120"/>
              <w:jc w:val="left"/>
              <w:rPr>
                <w:rFonts w:cs="Consolas"/>
                <w:noProof/>
                <w:lang w:val="en-US"/>
              </w:rPr>
            </w:pPr>
            <w:r w:rsidRPr="00980222">
              <w:rPr>
                <w:rFonts w:cs="Consolas"/>
                <w:noProof/>
                <w:lang w:val="en-US"/>
              </w:rPr>
              <w:t>add 897</w:t>
            </w:r>
          </w:p>
          <w:p w:rsidR="00E4506E" w:rsidRPr="00980222" w:rsidRDefault="00E4506E" w:rsidP="00980222">
            <w:pPr>
              <w:spacing w:after="120"/>
              <w:jc w:val="left"/>
              <w:rPr>
                <w:rFonts w:cs="Consolas"/>
                <w:noProof/>
                <w:lang w:val="en-US"/>
              </w:rPr>
            </w:pPr>
            <w:r w:rsidRPr="00980222">
              <w:rPr>
                <w:rFonts w:cs="Consolas"/>
                <w:noProof/>
                <w:lang w:val="en-US"/>
              </w:rPr>
              <w:lastRenderedPageBreak/>
              <w:t>count</w:t>
            </w:r>
          </w:p>
          <w:p w:rsidR="00E4506E" w:rsidRPr="00980222" w:rsidRDefault="00E4506E" w:rsidP="00980222">
            <w:pPr>
              <w:spacing w:after="120"/>
              <w:jc w:val="left"/>
              <w:rPr>
                <w:rFonts w:cs="Consolas"/>
                <w:noProof/>
                <w:lang w:val="en-US"/>
              </w:rPr>
            </w:pPr>
            <w:r w:rsidRPr="00980222">
              <w:rPr>
                <w:rFonts w:cs="Consolas"/>
                <w:noProof/>
                <w:lang w:val="en-US"/>
              </w:rPr>
              <w:t>union 12 17 6 1 18</w:t>
            </w:r>
          </w:p>
          <w:p w:rsidR="00E4506E" w:rsidRPr="00980222" w:rsidRDefault="00E4506E" w:rsidP="00980222">
            <w:pPr>
              <w:spacing w:after="120"/>
              <w:jc w:val="left"/>
              <w:rPr>
                <w:rFonts w:cs="Consolas"/>
                <w:noProof/>
                <w:lang w:val="en-US"/>
              </w:rPr>
            </w:pPr>
            <w:r w:rsidRPr="00980222">
              <w:rPr>
                <w:rFonts w:cs="Consolas"/>
                <w:noProof/>
                <w:lang w:val="en-US"/>
              </w:rPr>
              <w:t>add 998</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intersect 1 17 18 0 14 8</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add 851</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contains 833</w:t>
            </w:r>
          </w:p>
          <w:p w:rsidR="00E4506E" w:rsidRPr="00980222" w:rsidRDefault="00E4506E" w:rsidP="00980222">
            <w:pPr>
              <w:spacing w:after="120"/>
              <w:jc w:val="left"/>
              <w:rPr>
                <w:rFonts w:cs="Consolas"/>
                <w:noProof/>
                <w:lang w:val="en-US"/>
              </w:rPr>
            </w:pPr>
            <w:r w:rsidRPr="00980222">
              <w:rPr>
                <w:rFonts w:cs="Consolas"/>
                <w:noProof/>
                <w:lang w:val="en-US"/>
              </w:rPr>
              <w:t>remove 507</w:t>
            </w:r>
          </w:p>
          <w:p w:rsidR="00E4506E" w:rsidRPr="00980222" w:rsidRDefault="00E4506E" w:rsidP="00980222">
            <w:pPr>
              <w:spacing w:after="120"/>
              <w:jc w:val="left"/>
              <w:rPr>
                <w:rFonts w:cs="Consolas"/>
                <w:noProof/>
                <w:lang w:val="en-US"/>
              </w:rPr>
            </w:pPr>
            <w:r w:rsidRPr="00980222">
              <w:rPr>
                <w:rFonts w:cs="Consolas"/>
                <w:noProof/>
                <w:lang w:val="en-US"/>
              </w:rPr>
              <w:t>intersect 3 18</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remove 402</w:t>
            </w:r>
          </w:p>
          <w:p w:rsidR="00E4506E" w:rsidRPr="00980222" w:rsidRDefault="00E4506E" w:rsidP="00980222">
            <w:pPr>
              <w:spacing w:after="120"/>
              <w:jc w:val="left"/>
              <w:rPr>
                <w:rFonts w:cs="Consolas"/>
                <w:noProof/>
                <w:lang w:val="en-US"/>
              </w:rPr>
            </w:pPr>
            <w:r w:rsidRPr="00980222">
              <w:rPr>
                <w:rFonts w:cs="Consolas"/>
                <w:noProof/>
                <w:lang w:val="en-US"/>
              </w:rPr>
              <w:t>intersect 18 6 16 17 10 8 10 18</w:t>
            </w:r>
          </w:p>
          <w:p w:rsidR="00E4506E" w:rsidRPr="00980222" w:rsidRDefault="00E4506E" w:rsidP="00980222">
            <w:pPr>
              <w:spacing w:after="120"/>
              <w:jc w:val="left"/>
              <w:rPr>
                <w:rFonts w:cs="Consolas"/>
                <w:noProof/>
                <w:lang w:val="en-US"/>
              </w:rPr>
            </w:pPr>
            <w:r w:rsidRPr="00980222">
              <w:rPr>
                <w:rFonts w:cs="Consolas"/>
                <w:noProof/>
                <w:lang w:val="en-US"/>
              </w:rPr>
              <w:t>contains 402</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remove 37</w:t>
            </w:r>
          </w:p>
          <w:p w:rsidR="00E4506E" w:rsidRPr="00980222" w:rsidRDefault="00E4506E" w:rsidP="00980222">
            <w:pPr>
              <w:spacing w:after="120"/>
              <w:jc w:val="left"/>
              <w:rPr>
                <w:rFonts w:cs="Consolas"/>
                <w:noProof/>
                <w:lang w:val="en-US"/>
              </w:rPr>
            </w:pPr>
            <w:r w:rsidRPr="00980222">
              <w:rPr>
                <w:rFonts w:cs="Consolas"/>
                <w:noProof/>
                <w:lang w:val="en-US"/>
              </w:rPr>
              <w:t>union 16</w:t>
            </w:r>
          </w:p>
          <w:p w:rsidR="00E4506E" w:rsidRPr="00980222" w:rsidRDefault="00E4506E" w:rsidP="00980222">
            <w:pPr>
              <w:spacing w:after="120"/>
              <w:jc w:val="left"/>
              <w:rPr>
                <w:rFonts w:cs="Consolas"/>
                <w:noProof/>
                <w:lang w:val="en-US"/>
              </w:rPr>
            </w:pPr>
            <w:r w:rsidRPr="00980222">
              <w:rPr>
                <w:rFonts w:cs="Consolas"/>
                <w:noProof/>
                <w:lang w:val="en-US"/>
              </w:rPr>
              <w:t>contains 662</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union 1 6</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union 5 2</w:t>
            </w:r>
          </w:p>
          <w:p w:rsidR="00E4506E" w:rsidRPr="00980222" w:rsidRDefault="00E4506E" w:rsidP="00980222">
            <w:pPr>
              <w:spacing w:after="120"/>
              <w:jc w:val="left"/>
              <w:rPr>
                <w:rFonts w:cs="Consolas"/>
                <w:noProof/>
                <w:lang w:val="en-US"/>
              </w:rPr>
            </w:pPr>
            <w:r w:rsidRPr="00980222">
              <w:rPr>
                <w:rFonts w:cs="Consolas"/>
                <w:noProof/>
                <w:lang w:val="en-US"/>
              </w:rPr>
              <w:t>add 880</w:t>
            </w:r>
          </w:p>
          <w:p w:rsidR="00E4506E" w:rsidRPr="00980222" w:rsidRDefault="00E4506E" w:rsidP="00980222">
            <w:pPr>
              <w:spacing w:after="120"/>
              <w:jc w:val="left"/>
              <w:rPr>
                <w:rFonts w:cs="Consolas"/>
                <w:noProof/>
                <w:lang w:val="en-US"/>
              </w:rPr>
            </w:pPr>
            <w:r w:rsidRPr="00980222">
              <w:rPr>
                <w:rFonts w:cs="Consolas"/>
                <w:noProof/>
                <w:lang w:val="en-US"/>
              </w:rPr>
              <w:t>add 694</w:t>
            </w:r>
          </w:p>
          <w:p w:rsidR="00E4506E" w:rsidRPr="00980222" w:rsidRDefault="00E4506E" w:rsidP="00980222">
            <w:pPr>
              <w:spacing w:after="120"/>
              <w:jc w:val="left"/>
              <w:rPr>
                <w:rFonts w:cs="Consolas"/>
                <w:noProof/>
                <w:lang w:val="en-US"/>
              </w:rPr>
            </w:pPr>
            <w:r w:rsidRPr="00980222">
              <w:rPr>
                <w:rFonts w:cs="Consolas"/>
                <w:noProof/>
                <w:lang w:val="en-US"/>
              </w:rPr>
              <w:t>contains 750</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contains 131</w:t>
            </w:r>
          </w:p>
          <w:p w:rsidR="00E4506E" w:rsidRPr="00980222" w:rsidRDefault="00E4506E" w:rsidP="00980222">
            <w:pPr>
              <w:spacing w:after="120"/>
              <w:jc w:val="left"/>
              <w:rPr>
                <w:rFonts w:cs="Consolas"/>
                <w:noProof/>
                <w:lang w:val="en-US"/>
              </w:rPr>
            </w:pPr>
            <w:r w:rsidRPr="00980222">
              <w:rPr>
                <w:rFonts w:cs="Consolas"/>
                <w:noProof/>
                <w:lang w:val="en-US"/>
              </w:rPr>
              <w:t>union 14 12 6 7 3 0 19 6</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add 304</w:t>
            </w:r>
          </w:p>
          <w:p w:rsidR="00E4506E" w:rsidRPr="00980222" w:rsidRDefault="00E4506E" w:rsidP="00980222">
            <w:pPr>
              <w:spacing w:after="120"/>
              <w:jc w:val="left"/>
              <w:rPr>
                <w:rFonts w:cs="Consolas"/>
                <w:noProof/>
                <w:lang w:val="en-US"/>
              </w:rPr>
            </w:pPr>
            <w:r w:rsidRPr="00980222">
              <w:rPr>
                <w:rFonts w:cs="Consolas"/>
                <w:noProof/>
                <w:lang w:val="en-US"/>
              </w:rPr>
              <w:t>union 19 8 0 13 18 6 19</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contains 751</w:t>
            </w:r>
          </w:p>
          <w:p w:rsidR="00E4506E" w:rsidRPr="00980222" w:rsidRDefault="00E4506E" w:rsidP="00980222">
            <w:pPr>
              <w:spacing w:after="120"/>
              <w:jc w:val="left"/>
              <w:rPr>
                <w:rFonts w:cs="Consolas"/>
                <w:noProof/>
                <w:lang w:val="en-US"/>
              </w:rPr>
            </w:pPr>
            <w:r w:rsidRPr="00980222">
              <w:rPr>
                <w:rFonts w:cs="Consolas"/>
                <w:noProof/>
                <w:lang w:val="en-US"/>
              </w:rPr>
              <w:t>remove 586</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lastRenderedPageBreak/>
              <w:t>contains 401</w:t>
            </w:r>
          </w:p>
          <w:p w:rsidR="00E4506E" w:rsidRPr="00980222" w:rsidRDefault="00E4506E" w:rsidP="00980222">
            <w:pPr>
              <w:spacing w:after="120"/>
              <w:jc w:val="left"/>
              <w:rPr>
                <w:rFonts w:cs="Consolas"/>
                <w:noProof/>
                <w:lang w:val="en-US"/>
              </w:rPr>
            </w:pPr>
            <w:r w:rsidRPr="00980222">
              <w:rPr>
                <w:rFonts w:cs="Consolas"/>
                <w:noProof/>
                <w:lang w:val="en-US"/>
              </w:rPr>
              <w:t>intersect 11 14 1 5 10 16</w:t>
            </w:r>
          </w:p>
          <w:p w:rsidR="00E4506E" w:rsidRPr="00980222" w:rsidRDefault="00E4506E" w:rsidP="00980222">
            <w:pPr>
              <w:spacing w:after="120"/>
              <w:jc w:val="left"/>
              <w:rPr>
                <w:rFonts w:cs="Consolas"/>
                <w:noProof/>
                <w:lang w:val="en-US"/>
              </w:rPr>
            </w:pPr>
            <w:r w:rsidRPr="00980222">
              <w:rPr>
                <w:rFonts w:cs="Consolas"/>
                <w:noProof/>
                <w:lang w:val="en-US"/>
              </w:rPr>
              <w:t>intersect 11 10</w:t>
            </w:r>
          </w:p>
          <w:p w:rsidR="00E4506E" w:rsidRPr="00980222" w:rsidRDefault="00E4506E" w:rsidP="00980222">
            <w:pPr>
              <w:spacing w:after="120"/>
              <w:jc w:val="left"/>
              <w:rPr>
                <w:rFonts w:cs="Consolas"/>
                <w:noProof/>
                <w:lang w:val="en-US"/>
              </w:rPr>
            </w:pPr>
            <w:r w:rsidRPr="00980222">
              <w:rPr>
                <w:rFonts w:cs="Consolas"/>
                <w:noProof/>
                <w:lang w:val="en-US"/>
              </w:rPr>
              <w:t>remove 891</w:t>
            </w:r>
          </w:p>
          <w:p w:rsidR="00E4506E" w:rsidRPr="00980222" w:rsidRDefault="00E4506E" w:rsidP="00980222">
            <w:pPr>
              <w:spacing w:after="120"/>
              <w:jc w:val="left"/>
              <w:rPr>
                <w:rFonts w:cs="Consolas"/>
                <w:noProof/>
                <w:lang w:val="en-US"/>
              </w:rPr>
            </w:pPr>
            <w:r w:rsidRPr="00980222">
              <w:rPr>
                <w:rFonts w:cs="Consolas"/>
                <w:noProof/>
                <w:lang w:val="en-US"/>
              </w:rPr>
              <w:t>add 438</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contains 363</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add 726</w:t>
            </w:r>
          </w:p>
          <w:p w:rsidR="00E4506E" w:rsidRPr="00980222" w:rsidRDefault="00E4506E" w:rsidP="00980222">
            <w:pPr>
              <w:spacing w:after="120"/>
              <w:jc w:val="left"/>
              <w:rPr>
                <w:rFonts w:cs="Consolas"/>
                <w:noProof/>
                <w:lang w:val="en-US"/>
              </w:rPr>
            </w:pPr>
            <w:r w:rsidRPr="00980222">
              <w:rPr>
                <w:rFonts w:cs="Consolas"/>
                <w:noProof/>
                <w:lang w:val="en-US"/>
              </w:rPr>
              <w:t>intersect 5</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remove 221</w:t>
            </w:r>
          </w:p>
          <w:p w:rsidR="00E4506E" w:rsidRPr="00980222" w:rsidRDefault="00E4506E" w:rsidP="00980222">
            <w:pPr>
              <w:spacing w:after="120"/>
              <w:jc w:val="left"/>
              <w:rPr>
                <w:rFonts w:cs="Consolas"/>
                <w:noProof/>
                <w:lang w:val="en-US"/>
              </w:rPr>
            </w:pPr>
            <w:r w:rsidRPr="00980222">
              <w:rPr>
                <w:rFonts w:cs="Consolas"/>
                <w:noProof/>
                <w:lang w:val="en-US"/>
              </w:rPr>
              <w:t>union 18 19</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contains 162</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contains 742</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add 877</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contains 731</w:t>
            </w:r>
          </w:p>
          <w:p w:rsidR="00E4506E" w:rsidRPr="00980222" w:rsidRDefault="00E4506E" w:rsidP="00980222">
            <w:pPr>
              <w:spacing w:after="120"/>
              <w:jc w:val="left"/>
              <w:rPr>
                <w:rFonts w:cs="Consolas"/>
                <w:noProof/>
                <w:lang w:val="en-US"/>
              </w:rPr>
            </w:pPr>
            <w:r w:rsidRPr="00980222">
              <w:rPr>
                <w:rFonts w:cs="Consolas"/>
                <w:noProof/>
                <w:lang w:val="en-US"/>
              </w:rPr>
              <w:t>intersect 14 5 4 8 14</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intersect 3</w:t>
            </w:r>
          </w:p>
          <w:p w:rsidR="00E4506E" w:rsidRPr="00980222" w:rsidRDefault="00E4506E" w:rsidP="00980222">
            <w:pPr>
              <w:spacing w:after="120"/>
              <w:jc w:val="left"/>
              <w:rPr>
                <w:rFonts w:cs="Consolas"/>
                <w:noProof/>
                <w:lang w:val="en-US"/>
              </w:rPr>
            </w:pPr>
            <w:r w:rsidRPr="00980222">
              <w:rPr>
                <w:rFonts w:cs="Consolas"/>
                <w:noProof/>
                <w:lang w:val="en-US"/>
              </w:rPr>
              <w:t>intersect 13</w:t>
            </w:r>
          </w:p>
          <w:p w:rsidR="00E4506E" w:rsidRPr="00980222" w:rsidRDefault="00E4506E" w:rsidP="00980222">
            <w:pPr>
              <w:spacing w:after="120"/>
              <w:jc w:val="left"/>
              <w:rPr>
                <w:rFonts w:cs="Consolas"/>
                <w:noProof/>
                <w:lang w:val="en-US"/>
              </w:rPr>
            </w:pPr>
            <w:r w:rsidRPr="00980222">
              <w:rPr>
                <w:rFonts w:cs="Consolas"/>
                <w:noProof/>
                <w:lang w:val="en-US"/>
              </w:rPr>
              <w:t>add 471</w:t>
            </w:r>
          </w:p>
          <w:p w:rsidR="00E4506E" w:rsidRPr="00980222" w:rsidRDefault="00E4506E" w:rsidP="00980222">
            <w:pPr>
              <w:spacing w:after="120"/>
              <w:jc w:val="left"/>
              <w:rPr>
                <w:rFonts w:cs="Consolas"/>
                <w:noProof/>
                <w:lang w:val="en-US"/>
              </w:rPr>
            </w:pPr>
            <w:r w:rsidRPr="00980222">
              <w:rPr>
                <w:rFonts w:cs="Consolas"/>
                <w:noProof/>
                <w:lang w:val="en-US"/>
              </w:rPr>
              <w:t>union 2 15 8</w:t>
            </w:r>
          </w:p>
          <w:p w:rsidR="00E4506E" w:rsidRPr="00980222" w:rsidRDefault="00E4506E" w:rsidP="00980222">
            <w:pPr>
              <w:spacing w:after="120"/>
              <w:jc w:val="left"/>
              <w:rPr>
                <w:rFonts w:cs="Consolas"/>
                <w:noProof/>
                <w:lang w:val="en-US"/>
              </w:rPr>
            </w:pPr>
            <w:r w:rsidRPr="00980222">
              <w:rPr>
                <w:rFonts w:cs="Consolas"/>
                <w:noProof/>
                <w:lang w:val="en-US"/>
              </w:rPr>
              <w:t>elements</w:t>
            </w:r>
          </w:p>
          <w:p w:rsidR="00E4506E" w:rsidRPr="00980222" w:rsidRDefault="00E4506E" w:rsidP="00980222">
            <w:pPr>
              <w:spacing w:after="120"/>
              <w:jc w:val="left"/>
              <w:rPr>
                <w:rFonts w:cs="Consolas"/>
                <w:noProof/>
                <w:lang w:val="en-US"/>
              </w:rPr>
            </w:pPr>
            <w:r w:rsidRPr="00980222">
              <w:rPr>
                <w:rFonts w:cs="Consolas"/>
                <w:noProof/>
                <w:lang w:val="en-US"/>
              </w:rPr>
              <w:t>union 11 16 9 11 13 4 19</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t>clear</w:t>
            </w:r>
          </w:p>
          <w:p w:rsidR="00E4506E" w:rsidRPr="00980222" w:rsidRDefault="00E4506E" w:rsidP="00980222">
            <w:pPr>
              <w:spacing w:after="120"/>
              <w:jc w:val="left"/>
              <w:rPr>
                <w:rFonts w:cs="Consolas"/>
                <w:noProof/>
                <w:lang w:val="en-US"/>
              </w:rPr>
            </w:pPr>
            <w:r w:rsidRPr="00980222">
              <w:rPr>
                <w:rFonts w:cs="Consolas"/>
                <w:noProof/>
                <w:lang w:val="en-US"/>
              </w:rPr>
              <w:t>intersect 9 12 17 9 2 18 1</w:t>
            </w:r>
          </w:p>
          <w:p w:rsidR="00E4506E" w:rsidRPr="00980222" w:rsidRDefault="00E4506E" w:rsidP="00980222">
            <w:pPr>
              <w:spacing w:after="120"/>
              <w:jc w:val="left"/>
              <w:rPr>
                <w:rFonts w:cs="Consolas"/>
                <w:noProof/>
                <w:lang w:val="en-US"/>
              </w:rPr>
            </w:pPr>
            <w:r w:rsidRPr="00980222">
              <w:rPr>
                <w:rFonts w:cs="Consolas"/>
                <w:noProof/>
                <w:lang w:val="en-US"/>
              </w:rPr>
              <w:t>intersect 18 1 18 14</w:t>
            </w:r>
          </w:p>
          <w:p w:rsidR="00E4506E" w:rsidRPr="00980222" w:rsidRDefault="00E4506E" w:rsidP="00980222">
            <w:pPr>
              <w:spacing w:after="120"/>
              <w:jc w:val="left"/>
              <w:rPr>
                <w:rFonts w:cs="Consolas"/>
                <w:noProof/>
                <w:lang w:val="en-US"/>
              </w:rPr>
            </w:pPr>
            <w:r w:rsidRPr="00980222">
              <w:rPr>
                <w:rFonts w:cs="Consolas"/>
                <w:noProof/>
                <w:lang w:val="en-US"/>
              </w:rPr>
              <w:t>count</w:t>
            </w:r>
          </w:p>
          <w:p w:rsidR="00E4506E" w:rsidRPr="00980222" w:rsidRDefault="00E4506E" w:rsidP="00980222">
            <w:pPr>
              <w:spacing w:after="120"/>
              <w:jc w:val="left"/>
              <w:rPr>
                <w:rFonts w:cs="Consolas"/>
                <w:noProof/>
                <w:lang w:val="en-US"/>
              </w:rPr>
            </w:pPr>
            <w:r w:rsidRPr="00980222">
              <w:rPr>
                <w:rFonts w:cs="Consolas"/>
                <w:noProof/>
                <w:lang w:val="en-US"/>
              </w:rPr>
              <w:lastRenderedPageBreak/>
              <w:t>contains 765</w:t>
            </w:r>
          </w:p>
          <w:p w:rsidR="00E4506E" w:rsidRPr="00980222" w:rsidRDefault="00E4506E" w:rsidP="00980222">
            <w:pPr>
              <w:spacing w:after="120"/>
              <w:jc w:val="left"/>
              <w:rPr>
                <w:rFonts w:cs="Consolas"/>
                <w:noProof/>
                <w:lang w:val="en-US"/>
              </w:rPr>
            </w:pPr>
            <w:r w:rsidRPr="00980222">
              <w:rPr>
                <w:rFonts w:cs="Consolas"/>
                <w:noProof/>
                <w:lang w:val="en-US"/>
              </w:rPr>
              <w:t>union 15 3</w:t>
            </w:r>
          </w:p>
          <w:p w:rsidR="00E4506E" w:rsidRPr="006774F3" w:rsidRDefault="00E4506E" w:rsidP="00980222">
            <w:pPr>
              <w:spacing w:after="120"/>
              <w:jc w:val="left"/>
              <w:rPr>
                <w:rFonts w:cs="Consolas"/>
                <w:noProof/>
                <w:lang w:val="en-US"/>
              </w:rPr>
            </w:pPr>
            <w:r w:rsidRPr="00980222">
              <w:rPr>
                <w:rFonts w:cs="Consolas"/>
                <w:noProof/>
                <w:lang w:val="en-US"/>
              </w:rPr>
              <w:t>elements</w:t>
            </w:r>
          </w:p>
        </w:tc>
        <w:tc>
          <w:tcPr>
            <w:tcW w:w="5386" w:type="dxa"/>
          </w:tcPr>
          <w:p w:rsidR="00E4506E" w:rsidRPr="008E2CBA" w:rsidRDefault="00E4506E" w:rsidP="008E2CBA">
            <w:pPr>
              <w:spacing w:after="120"/>
              <w:jc w:val="left"/>
              <w:rPr>
                <w:rFonts w:cs="Consolas"/>
                <w:noProof/>
                <w:lang w:val="en-US"/>
              </w:rPr>
            </w:pPr>
            <w:r w:rsidRPr="008E2CBA">
              <w:rPr>
                <w:rFonts w:cs="Consolas"/>
                <w:noProof/>
                <w:lang w:val="en-US"/>
              </w:rPr>
              <w:lastRenderedPageBreak/>
              <w:t>0</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 xml:space="preserve">1 3 13 14 16 </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 xml:space="preserve">4 9 11 13 16 19 </w:t>
            </w:r>
          </w:p>
          <w:p w:rsidR="00E4506E" w:rsidRPr="008E2CBA" w:rsidRDefault="00E4506E" w:rsidP="008E2CBA">
            <w:pPr>
              <w:spacing w:after="120"/>
              <w:jc w:val="left"/>
              <w:rPr>
                <w:rFonts w:cs="Consolas"/>
                <w:noProof/>
                <w:lang w:val="en-US"/>
              </w:rPr>
            </w:pPr>
            <w:r w:rsidRPr="008E2CBA">
              <w:rPr>
                <w:rFonts w:cs="Consolas"/>
                <w:noProof/>
                <w:lang w:val="en-US"/>
              </w:rPr>
              <w:t xml:space="preserve">4 9 11 13 16 19 </w:t>
            </w:r>
          </w:p>
          <w:p w:rsidR="00E4506E" w:rsidRPr="008E2CBA" w:rsidRDefault="00E4506E" w:rsidP="008E2CBA">
            <w:pPr>
              <w:spacing w:after="120"/>
              <w:jc w:val="left"/>
              <w:rPr>
                <w:rFonts w:cs="Consolas"/>
                <w:noProof/>
                <w:lang w:val="en-US"/>
              </w:rPr>
            </w:pPr>
            <w:r w:rsidRPr="008E2CBA">
              <w:rPr>
                <w:rFonts w:cs="Consolas"/>
                <w:noProof/>
                <w:lang w:val="en-US"/>
              </w:rPr>
              <w:t>6</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3</w:t>
            </w:r>
          </w:p>
          <w:p w:rsidR="00E4506E" w:rsidRPr="008E2CBA" w:rsidRDefault="00E4506E" w:rsidP="008E2CBA">
            <w:pPr>
              <w:spacing w:after="120"/>
              <w:jc w:val="left"/>
              <w:rPr>
                <w:rFonts w:cs="Consolas"/>
                <w:noProof/>
                <w:lang w:val="en-US"/>
              </w:rPr>
            </w:pPr>
            <w:r w:rsidRPr="008E2CBA">
              <w:rPr>
                <w:rFonts w:cs="Consolas"/>
                <w:noProof/>
                <w:lang w:val="en-US"/>
              </w:rPr>
              <w:t xml:space="preserve">2 9 15 </w:t>
            </w:r>
          </w:p>
          <w:p w:rsidR="00E4506E" w:rsidRPr="008E2CBA" w:rsidRDefault="00E4506E" w:rsidP="008E2CBA">
            <w:pPr>
              <w:spacing w:after="120"/>
              <w:jc w:val="left"/>
              <w:rPr>
                <w:rFonts w:cs="Consolas"/>
                <w:noProof/>
                <w:lang w:val="en-US"/>
              </w:rPr>
            </w:pPr>
            <w:r w:rsidRPr="008E2CBA">
              <w:rPr>
                <w:rFonts w:cs="Consolas"/>
                <w:noProof/>
                <w:lang w:val="en-US"/>
              </w:rPr>
              <w:lastRenderedPageBreak/>
              <w:t>False</w:t>
            </w:r>
          </w:p>
          <w:p w:rsidR="00E4506E" w:rsidRPr="008E2CBA" w:rsidRDefault="00E4506E" w:rsidP="008E2CBA">
            <w:pPr>
              <w:spacing w:after="120"/>
              <w:jc w:val="left"/>
              <w:rPr>
                <w:rFonts w:cs="Consolas"/>
                <w:noProof/>
                <w:lang w:val="en-US"/>
              </w:rPr>
            </w:pPr>
            <w:r w:rsidRPr="008E2CBA">
              <w:rPr>
                <w:rFonts w:cs="Consolas"/>
                <w:noProof/>
                <w:lang w:val="en-US"/>
              </w:rPr>
              <w:t>1</w:t>
            </w:r>
          </w:p>
          <w:p w:rsidR="00E4506E" w:rsidRPr="008E2CBA" w:rsidRDefault="00E4506E" w:rsidP="008E2CBA">
            <w:pPr>
              <w:spacing w:after="120"/>
              <w:jc w:val="left"/>
              <w:rPr>
                <w:rFonts w:cs="Consolas"/>
                <w:noProof/>
                <w:lang w:val="en-US"/>
              </w:rPr>
            </w:pPr>
            <w:r w:rsidRPr="008E2CBA">
              <w:rPr>
                <w:rFonts w:cs="Consolas"/>
                <w:noProof/>
                <w:lang w:val="en-US"/>
              </w:rPr>
              <w:t>1</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 xml:space="preserve">136 469 </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3</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7</w:t>
            </w:r>
          </w:p>
          <w:p w:rsidR="00E4506E" w:rsidRPr="008E2CBA" w:rsidRDefault="00E4506E" w:rsidP="008E2CBA">
            <w:pPr>
              <w:spacing w:after="120"/>
              <w:jc w:val="left"/>
              <w:rPr>
                <w:rFonts w:cs="Consolas"/>
                <w:noProof/>
                <w:lang w:val="en-US"/>
              </w:rPr>
            </w:pPr>
            <w:r w:rsidRPr="008E2CBA">
              <w:rPr>
                <w:rFonts w:cs="Consolas"/>
                <w:noProof/>
                <w:lang w:val="en-US"/>
              </w:rPr>
              <w:t xml:space="preserve">0 1 6 8 12 13 17 18 19 897 998 </w:t>
            </w:r>
          </w:p>
          <w:p w:rsidR="00E4506E" w:rsidRPr="008E2CBA" w:rsidRDefault="00E4506E" w:rsidP="008E2CBA">
            <w:pPr>
              <w:spacing w:after="120"/>
              <w:jc w:val="left"/>
              <w:rPr>
                <w:rFonts w:cs="Consolas"/>
                <w:noProof/>
                <w:lang w:val="en-US"/>
              </w:rPr>
            </w:pPr>
            <w:r w:rsidRPr="008E2CBA">
              <w:rPr>
                <w:rFonts w:cs="Consolas"/>
                <w:noProof/>
                <w:lang w:val="en-US"/>
              </w:rPr>
              <w:t>11</w:t>
            </w:r>
          </w:p>
          <w:p w:rsidR="00E4506E" w:rsidRPr="008E2CBA" w:rsidRDefault="00E4506E" w:rsidP="008E2CBA">
            <w:pPr>
              <w:spacing w:after="120"/>
              <w:jc w:val="left"/>
              <w:rPr>
                <w:rFonts w:cs="Consolas"/>
                <w:noProof/>
                <w:lang w:val="en-US"/>
              </w:rPr>
            </w:pPr>
            <w:r w:rsidRPr="008E2CBA">
              <w:rPr>
                <w:rFonts w:cs="Consolas"/>
                <w:noProof/>
                <w:lang w:val="en-US"/>
              </w:rPr>
              <w:t>5</w:t>
            </w:r>
          </w:p>
          <w:p w:rsidR="00E4506E" w:rsidRPr="008E2CBA" w:rsidRDefault="00E4506E" w:rsidP="008E2CBA">
            <w:pPr>
              <w:spacing w:after="120"/>
              <w:jc w:val="left"/>
              <w:rPr>
                <w:rFonts w:cs="Consolas"/>
                <w:noProof/>
                <w:lang w:val="en-US"/>
              </w:rPr>
            </w:pPr>
            <w:r w:rsidRPr="008E2CBA">
              <w:rPr>
                <w:rFonts w:cs="Consolas"/>
                <w:noProof/>
                <w:lang w:val="en-US"/>
              </w:rPr>
              <w:t>5</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1</w:t>
            </w:r>
          </w:p>
          <w:p w:rsidR="00E4506E" w:rsidRPr="008E2CBA" w:rsidRDefault="00E4506E" w:rsidP="008E2CBA">
            <w:pPr>
              <w:spacing w:after="120"/>
              <w:jc w:val="left"/>
              <w:rPr>
                <w:rFonts w:cs="Consolas"/>
                <w:noProof/>
                <w:lang w:val="en-US"/>
              </w:rPr>
            </w:pPr>
            <w:r w:rsidRPr="008E2CBA">
              <w:rPr>
                <w:rFonts w:cs="Consolas"/>
                <w:noProof/>
                <w:lang w:val="en-US"/>
              </w:rPr>
              <w:t xml:space="preserve">1 6 16 </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7</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lastRenderedPageBreak/>
              <w:t>False</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1</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1</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 xml:space="preserve">18 19 </w:t>
            </w:r>
          </w:p>
          <w:p w:rsidR="00E4506E" w:rsidRPr="008E2CBA" w:rsidRDefault="00E4506E" w:rsidP="008E2CBA">
            <w:pPr>
              <w:spacing w:after="120"/>
              <w:jc w:val="left"/>
              <w:rPr>
                <w:rFonts w:cs="Consolas"/>
                <w:noProof/>
                <w:lang w:val="en-US"/>
              </w:rPr>
            </w:pPr>
            <w:r w:rsidRPr="008E2CBA">
              <w:rPr>
                <w:rFonts w:cs="Consolas"/>
                <w:noProof/>
                <w:lang w:val="en-US"/>
              </w:rPr>
              <w:t xml:space="preserve">18 19 </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 xml:space="preserve">18 19 </w:t>
            </w:r>
          </w:p>
          <w:p w:rsidR="00E4506E" w:rsidRPr="008E2CBA" w:rsidRDefault="00E4506E" w:rsidP="008E2CBA">
            <w:pPr>
              <w:spacing w:after="120"/>
              <w:jc w:val="left"/>
              <w:rPr>
                <w:rFonts w:cs="Consolas"/>
                <w:noProof/>
                <w:lang w:val="en-US"/>
              </w:rPr>
            </w:pPr>
            <w:r w:rsidRPr="008E2CBA">
              <w:rPr>
                <w:rFonts w:cs="Consolas"/>
                <w:noProof/>
                <w:lang w:val="en-US"/>
              </w:rPr>
              <w:t xml:space="preserve">18 19 </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1</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 xml:space="preserve">2 8 15 471 </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0</w:t>
            </w:r>
          </w:p>
          <w:p w:rsidR="00E4506E" w:rsidRPr="008E2CBA" w:rsidRDefault="00E4506E" w:rsidP="008E2CBA">
            <w:pPr>
              <w:spacing w:after="120"/>
              <w:jc w:val="left"/>
              <w:rPr>
                <w:rFonts w:cs="Consolas"/>
                <w:noProof/>
                <w:lang w:val="en-US"/>
              </w:rPr>
            </w:pPr>
            <w:r w:rsidRPr="008E2CBA">
              <w:rPr>
                <w:rFonts w:cs="Consolas"/>
                <w:noProof/>
                <w:lang w:val="en-US"/>
              </w:rPr>
              <w:t>False</w:t>
            </w:r>
          </w:p>
          <w:p w:rsidR="00E4506E" w:rsidRPr="006774F3" w:rsidRDefault="00E4506E" w:rsidP="008E2CBA">
            <w:pPr>
              <w:spacing w:after="120"/>
              <w:jc w:val="left"/>
              <w:rPr>
                <w:rFonts w:cs="Consolas"/>
                <w:noProof/>
                <w:lang w:val="en-US"/>
              </w:rPr>
            </w:pPr>
            <w:r w:rsidRPr="008E2CBA">
              <w:rPr>
                <w:rFonts w:cs="Consolas"/>
                <w:noProof/>
                <w:lang w:val="en-US"/>
              </w:rPr>
              <w:t>3 15</w:t>
            </w:r>
          </w:p>
        </w:tc>
      </w:tr>
      <w:tr w:rsidR="00E4506E" w:rsidRPr="00F73CEF" w:rsidTr="00C9276B">
        <w:tc>
          <w:tcPr>
            <w:tcW w:w="5387" w:type="dxa"/>
            <w:vAlign w:val="center"/>
          </w:tcPr>
          <w:p w:rsidR="00E4506E" w:rsidRPr="00327D7F" w:rsidRDefault="00E4506E" w:rsidP="00C9276B">
            <w:pPr>
              <w:spacing w:after="120"/>
              <w:jc w:val="left"/>
              <w:rPr>
                <w:b/>
              </w:rPr>
            </w:pPr>
            <w:r w:rsidRPr="00327D7F">
              <w:rPr>
                <w:b/>
              </w:rPr>
              <w:lastRenderedPageBreak/>
              <w:t>Вход</w:t>
            </w:r>
          </w:p>
        </w:tc>
        <w:tc>
          <w:tcPr>
            <w:tcW w:w="5386" w:type="dxa"/>
            <w:vAlign w:val="center"/>
          </w:tcPr>
          <w:p w:rsidR="00E4506E" w:rsidRPr="00327D7F" w:rsidRDefault="00E4506E" w:rsidP="00C9276B">
            <w:pPr>
              <w:spacing w:after="120"/>
              <w:jc w:val="left"/>
              <w:rPr>
                <w:b/>
              </w:rPr>
            </w:pPr>
            <w:r w:rsidRPr="00327D7F">
              <w:rPr>
                <w:b/>
              </w:rPr>
              <w:t>Изход</w:t>
            </w:r>
          </w:p>
        </w:tc>
      </w:tr>
      <w:tr w:rsidR="00E4506E" w:rsidRPr="00F73CEF" w:rsidTr="00C9276B">
        <w:tc>
          <w:tcPr>
            <w:tcW w:w="5387" w:type="dxa"/>
          </w:tcPr>
          <w:p w:rsidR="00E4506E" w:rsidRPr="00591B33" w:rsidRDefault="00E4506E" w:rsidP="00591B33">
            <w:pPr>
              <w:spacing w:after="120"/>
              <w:jc w:val="left"/>
              <w:rPr>
                <w:rFonts w:cs="Consolas"/>
                <w:noProof/>
                <w:lang w:val="en-US"/>
              </w:rPr>
            </w:pPr>
            <w:r w:rsidRPr="00591B33">
              <w:rPr>
                <w:rFonts w:cs="Consolas"/>
                <w:noProof/>
                <w:lang w:val="en-US"/>
              </w:rPr>
              <w:t>173</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contains 101</w:t>
            </w:r>
          </w:p>
          <w:p w:rsidR="00E4506E" w:rsidRPr="00591B33" w:rsidRDefault="00E4506E" w:rsidP="00591B33">
            <w:pPr>
              <w:spacing w:after="120"/>
              <w:jc w:val="left"/>
              <w:rPr>
                <w:rFonts w:cs="Consolas"/>
                <w:noProof/>
                <w:lang w:val="en-US"/>
              </w:rPr>
            </w:pPr>
            <w:r w:rsidRPr="00591B33">
              <w:rPr>
                <w:rFonts w:cs="Consolas"/>
                <w:noProof/>
                <w:lang w:val="en-US"/>
              </w:rPr>
              <w:t>union 19 4 5 0 12</w:t>
            </w:r>
          </w:p>
          <w:p w:rsidR="00E4506E" w:rsidRPr="00591B33" w:rsidRDefault="00E4506E" w:rsidP="00591B33">
            <w:pPr>
              <w:spacing w:after="120"/>
              <w:jc w:val="left"/>
              <w:rPr>
                <w:rFonts w:cs="Consolas"/>
                <w:noProof/>
                <w:lang w:val="en-US"/>
              </w:rPr>
            </w:pPr>
            <w:r w:rsidRPr="00591B33">
              <w:rPr>
                <w:rFonts w:cs="Consolas"/>
                <w:noProof/>
                <w:lang w:val="en-US"/>
              </w:rPr>
              <w:t>remove 107</w:t>
            </w:r>
          </w:p>
          <w:p w:rsidR="00E4506E" w:rsidRPr="00591B33" w:rsidRDefault="00E4506E" w:rsidP="00591B33">
            <w:pPr>
              <w:spacing w:after="120"/>
              <w:jc w:val="left"/>
              <w:rPr>
                <w:rFonts w:cs="Consolas"/>
                <w:noProof/>
                <w:lang w:val="en-US"/>
              </w:rPr>
            </w:pPr>
            <w:r w:rsidRPr="00591B33">
              <w:rPr>
                <w:rFonts w:cs="Consolas"/>
                <w:noProof/>
                <w:lang w:val="en-US"/>
              </w:rPr>
              <w:t>union 3 18</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remove 131</w:t>
            </w:r>
          </w:p>
          <w:p w:rsidR="00E4506E" w:rsidRPr="00591B33" w:rsidRDefault="00E4506E" w:rsidP="00591B33">
            <w:pPr>
              <w:spacing w:after="120"/>
              <w:jc w:val="left"/>
              <w:rPr>
                <w:rFonts w:cs="Consolas"/>
                <w:noProof/>
                <w:lang w:val="en-US"/>
              </w:rPr>
            </w:pPr>
            <w:r w:rsidRPr="00591B33">
              <w:rPr>
                <w:rFonts w:cs="Consolas"/>
                <w:noProof/>
                <w:lang w:val="en-US"/>
              </w:rPr>
              <w:t>contains 443</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add 800</w:t>
            </w:r>
          </w:p>
          <w:p w:rsidR="00E4506E" w:rsidRPr="00591B33" w:rsidRDefault="00E4506E" w:rsidP="00591B33">
            <w:pPr>
              <w:spacing w:after="120"/>
              <w:jc w:val="left"/>
              <w:rPr>
                <w:rFonts w:cs="Consolas"/>
                <w:noProof/>
                <w:lang w:val="en-US"/>
              </w:rPr>
            </w:pPr>
            <w:r w:rsidRPr="00591B33">
              <w:rPr>
                <w:rFonts w:cs="Consolas"/>
                <w:noProof/>
                <w:lang w:val="en-US"/>
              </w:rPr>
              <w:t>add 463</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intersect 8 11 19 19 16 8 1 10 13</w:t>
            </w:r>
          </w:p>
          <w:p w:rsidR="00E4506E" w:rsidRPr="00591B33" w:rsidRDefault="00E4506E" w:rsidP="00591B33">
            <w:pPr>
              <w:spacing w:after="120"/>
              <w:jc w:val="left"/>
              <w:rPr>
                <w:rFonts w:cs="Consolas"/>
                <w:noProof/>
                <w:lang w:val="en-US"/>
              </w:rPr>
            </w:pPr>
            <w:r w:rsidRPr="00591B33">
              <w:rPr>
                <w:rFonts w:cs="Consolas"/>
                <w:noProof/>
                <w:lang w:val="en-US"/>
              </w:rPr>
              <w:t>intersect 18</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union 4 2 7 13</w:t>
            </w:r>
          </w:p>
          <w:p w:rsidR="00E4506E" w:rsidRPr="00591B33" w:rsidRDefault="00E4506E" w:rsidP="00591B33">
            <w:pPr>
              <w:spacing w:after="120"/>
              <w:jc w:val="left"/>
              <w:rPr>
                <w:rFonts w:cs="Consolas"/>
                <w:noProof/>
                <w:lang w:val="en-US"/>
              </w:rPr>
            </w:pPr>
            <w:r w:rsidRPr="00591B33">
              <w:rPr>
                <w:rFonts w:cs="Consolas"/>
                <w:noProof/>
                <w:lang w:val="en-US"/>
              </w:rPr>
              <w:t>add 71</w:t>
            </w:r>
          </w:p>
          <w:p w:rsidR="00E4506E" w:rsidRPr="00591B33" w:rsidRDefault="00E4506E" w:rsidP="00591B33">
            <w:pPr>
              <w:spacing w:after="120"/>
              <w:jc w:val="left"/>
              <w:rPr>
                <w:rFonts w:cs="Consolas"/>
                <w:noProof/>
                <w:lang w:val="en-US"/>
              </w:rPr>
            </w:pPr>
            <w:r w:rsidRPr="00591B33">
              <w:rPr>
                <w:rFonts w:cs="Consolas"/>
                <w:noProof/>
                <w:lang w:val="en-US"/>
              </w:rPr>
              <w:t>contains 370</w:t>
            </w:r>
          </w:p>
          <w:p w:rsidR="00E4506E" w:rsidRPr="00591B33" w:rsidRDefault="00E4506E" w:rsidP="00591B33">
            <w:pPr>
              <w:spacing w:after="120"/>
              <w:jc w:val="left"/>
              <w:rPr>
                <w:rFonts w:cs="Consolas"/>
                <w:noProof/>
                <w:lang w:val="en-US"/>
              </w:rPr>
            </w:pPr>
            <w:r w:rsidRPr="00591B33">
              <w:rPr>
                <w:rFonts w:cs="Consolas"/>
                <w:noProof/>
                <w:lang w:val="en-US"/>
              </w:rPr>
              <w:t>contains 87</w:t>
            </w:r>
          </w:p>
          <w:p w:rsidR="00E4506E" w:rsidRPr="00591B33" w:rsidRDefault="00E4506E" w:rsidP="00591B33">
            <w:pPr>
              <w:spacing w:after="120"/>
              <w:jc w:val="left"/>
              <w:rPr>
                <w:rFonts w:cs="Consolas"/>
                <w:noProof/>
                <w:lang w:val="en-US"/>
              </w:rPr>
            </w:pPr>
            <w:r w:rsidRPr="00591B33">
              <w:rPr>
                <w:rFonts w:cs="Consolas"/>
                <w:noProof/>
                <w:lang w:val="en-US"/>
              </w:rPr>
              <w:t>union 17 13 1 7</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intersect 11 5 9 9 4 16 12 2 8</w:t>
            </w:r>
          </w:p>
          <w:p w:rsidR="00E4506E" w:rsidRPr="00591B33" w:rsidRDefault="00E4506E" w:rsidP="00591B33">
            <w:pPr>
              <w:spacing w:after="120"/>
              <w:jc w:val="left"/>
              <w:rPr>
                <w:rFonts w:cs="Consolas"/>
                <w:noProof/>
                <w:lang w:val="en-US"/>
              </w:rPr>
            </w:pPr>
            <w:r w:rsidRPr="00591B33">
              <w:rPr>
                <w:rFonts w:cs="Consolas"/>
                <w:noProof/>
                <w:lang w:val="en-US"/>
              </w:rPr>
              <w:t>contains 264</w:t>
            </w:r>
          </w:p>
          <w:p w:rsidR="00E4506E" w:rsidRPr="00591B33" w:rsidRDefault="00E4506E" w:rsidP="00591B33">
            <w:pPr>
              <w:spacing w:after="120"/>
              <w:jc w:val="left"/>
              <w:rPr>
                <w:rFonts w:cs="Consolas"/>
                <w:noProof/>
                <w:lang w:val="en-US"/>
              </w:rPr>
            </w:pPr>
            <w:r w:rsidRPr="00591B33">
              <w:rPr>
                <w:rFonts w:cs="Consolas"/>
                <w:noProof/>
                <w:lang w:val="en-US"/>
              </w:rPr>
              <w:t>remove 889</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remove 120</w:t>
            </w:r>
          </w:p>
          <w:p w:rsidR="00E4506E" w:rsidRPr="00591B33" w:rsidRDefault="00E4506E" w:rsidP="00591B33">
            <w:pPr>
              <w:spacing w:after="120"/>
              <w:jc w:val="left"/>
              <w:rPr>
                <w:rFonts w:cs="Consolas"/>
                <w:noProof/>
                <w:lang w:val="en-US"/>
              </w:rPr>
            </w:pPr>
            <w:r w:rsidRPr="00591B33">
              <w:rPr>
                <w:rFonts w:cs="Consolas"/>
                <w:noProof/>
                <w:lang w:val="en-US"/>
              </w:rPr>
              <w:t>remove 202</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remove 929</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union 2 15 8</w:t>
            </w:r>
          </w:p>
          <w:p w:rsidR="00E4506E" w:rsidRPr="00591B33" w:rsidRDefault="00E4506E" w:rsidP="00591B33">
            <w:pPr>
              <w:spacing w:after="120"/>
              <w:jc w:val="left"/>
              <w:rPr>
                <w:rFonts w:cs="Consolas"/>
                <w:noProof/>
                <w:lang w:val="en-US"/>
              </w:rPr>
            </w:pPr>
            <w:r w:rsidRPr="00591B33">
              <w:rPr>
                <w:rFonts w:cs="Consolas"/>
                <w:noProof/>
                <w:lang w:val="en-US"/>
              </w:rPr>
              <w:lastRenderedPageBreak/>
              <w:t>remove 874</w:t>
            </w:r>
          </w:p>
          <w:p w:rsidR="00E4506E" w:rsidRPr="00591B33" w:rsidRDefault="00E4506E" w:rsidP="00591B33">
            <w:pPr>
              <w:spacing w:after="120"/>
              <w:jc w:val="left"/>
              <w:rPr>
                <w:rFonts w:cs="Consolas"/>
                <w:noProof/>
                <w:lang w:val="en-US"/>
              </w:rPr>
            </w:pPr>
            <w:r w:rsidRPr="00591B33">
              <w:rPr>
                <w:rFonts w:cs="Consolas"/>
                <w:noProof/>
                <w:lang w:val="en-US"/>
              </w:rPr>
              <w:t>union 7 0 12 15 3 8</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add 341</w:t>
            </w:r>
          </w:p>
          <w:p w:rsidR="00E4506E" w:rsidRPr="00591B33" w:rsidRDefault="00E4506E" w:rsidP="00591B33">
            <w:pPr>
              <w:spacing w:after="120"/>
              <w:jc w:val="left"/>
              <w:rPr>
                <w:rFonts w:cs="Consolas"/>
                <w:noProof/>
                <w:lang w:val="en-US"/>
              </w:rPr>
            </w:pPr>
            <w:r w:rsidRPr="00591B33">
              <w:rPr>
                <w:rFonts w:cs="Consolas"/>
                <w:noProof/>
                <w:lang w:val="en-US"/>
              </w:rPr>
              <w:t>add 891</w:t>
            </w:r>
          </w:p>
          <w:p w:rsidR="00E4506E" w:rsidRPr="00591B33" w:rsidRDefault="00E4506E" w:rsidP="00591B33">
            <w:pPr>
              <w:spacing w:after="120"/>
              <w:jc w:val="left"/>
              <w:rPr>
                <w:rFonts w:cs="Consolas"/>
                <w:noProof/>
                <w:lang w:val="en-US"/>
              </w:rPr>
            </w:pPr>
            <w:r w:rsidRPr="00591B33">
              <w:rPr>
                <w:rFonts w:cs="Consolas"/>
                <w:noProof/>
                <w:lang w:val="en-US"/>
              </w:rPr>
              <w:t>union 8 11 19 19 16 8 1 10 13</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add 761</w:t>
            </w:r>
          </w:p>
          <w:p w:rsidR="00E4506E" w:rsidRPr="00591B33" w:rsidRDefault="00E4506E" w:rsidP="00591B33">
            <w:pPr>
              <w:spacing w:after="120"/>
              <w:jc w:val="left"/>
              <w:rPr>
                <w:rFonts w:cs="Consolas"/>
                <w:noProof/>
                <w:lang w:val="en-US"/>
              </w:rPr>
            </w:pPr>
            <w:r w:rsidRPr="00591B33">
              <w:rPr>
                <w:rFonts w:cs="Consolas"/>
                <w:noProof/>
                <w:lang w:val="en-US"/>
              </w:rPr>
              <w:t>remove 593</w:t>
            </w:r>
          </w:p>
          <w:p w:rsidR="00E4506E" w:rsidRPr="00591B33" w:rsidRDefault="00E4506E" w:rsidP="00591B33">
            <w:pPr>
              <w:spacing w:after="120"/>
              <w:jc w:val="left"/>
              <w:rPr>
                <w:rFonts w:cs="Consolas"/>
                <w:noProof/>
                <w:lang w:val="en-US"/>
              </w:rPr>
            </w:pPr>
            <w:r w:rsidRPr="00591B33">
              <w:rPr>
                <w:rFonts w:cs="Consolas"/>
                <w:noProof/>
                <w:lang w:val="en-US"/>
              </w:rPr>
              <w:t>remove 817</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remove 894</w:t>
            </w:r>
          </w:p>
          <w:p w:rsidR="00E4506E" w:rsidRPr="00591B33" w:rsidRDefault="00E4506E" w:rsidP="00591B33">
            <w:pPr>
              <w:spacing w:after="120"/>
              <w:jc w:val="left"/>
              <w:rPr>
                <w:rFonts w:cs="Consolas"/>
                <w:noProof/>
                <w:lang w:val="en-US"/>
              </w:rPr>
            </w:pPr>
            <w:r w:rsidRPr="00591B33">
              <w:rPr>
                <w:rFonts w:cs="Consolas"/>
                <w:noProof/>
                <w:lang w:val="en-US"/>
              </w:rPr>
              <w:t>intersect 18 6 16 17 10 8 10 18</w:t>
            </w:r>
          </w:p>
          <w:p w:rsidR="00E4506E" w:rsidRPr="00591B33" w:rsidRDefault="00E4506E" w:rsidP="00591B33">
            <w:pPr>
              <w:spacing w:after="120"/>
              <w:jc w:val="left"/>
              <w:rPr>
                <w:rFonts w:cs="Consolas"/>
                <w:noProof/>
                <w:lang w:val="en-US"/>
              </w:rPr>
            </w:pPr>
            <w:r w:rsidRPr="00591B33">
              <w:rPr>
                <w:rFonts w:cs="Consolas"/>
                <w:noProof/>
                <w:lang w:val="en-US"/>
              </w:rPr>
              <w:t>add 247</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contains 175</w:t>
            </w:r>
          </w:p>
          <w:p w:rsidR="00E4506E" w:rsidRPr="00591B33" w:rsidRDefault="00E4506E" w:rsidP="00591B33">
            <w:pPr>
              <w:spacing w:after="120"/>
              <w:jc w:val="left"/>
              <w:rPr>
                <w:rFonts w:cs="Consolas"/>
                <w:noProof/>
                <w:lang w:val="en-US"/>
              </w:rPr>
            </w:pPr>
            <w:r w:rsidRPr="00591B33">
              <w:rPr>
                <w:rFonts w:cs="Consolas"/>
                <w:noProof/>
                <w:lang w:val="en-US"/>
              </w:rPr>
              <w:t>union 4 18 10 9 9 19 10 18 18</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union 4 5 15 19 13 12</w:t>
            </w:r>
          </w:p>
          <w:p w:rsidR="00E4506E" w:rsidRPr="00591B33" w:rsidRDefault="00E4506E" w:rsidP="00591B33">
            <w:pPr>
              <w:spacing w:after="120"/>
              <w:jc w:val="left"/>
              <w:rPr>
                <w:rFonts w:cs="Consolas"/>
                <w:noProof/>
                <w:lang w:val="en-US"/>
              </w:rPr>
            </w:pPr>
            <w:r w:rsidRPr="00591B33">
              <w:rPr>
                <w:rFonts w:cs="Consolas"/>
                <w:noProof/>
                <w:lang w:val="en-US"/>
              </w:rPr>
              <w:t>remove 202</w:t>
            </w:r>
          </w:p>
          <w:p w:rsidR="00E4506E" w:rsidRPr="00591B33" w:rsidRDefault="00E4506E" w:rsidP="00591B33">
            <w:pPr>
              <w:spacing w:after="120"/>
              <w:jc w:val="left"/>
              <w:rPr>
                <w:rFonts w:cs="Consolas"/>
                <w:noProof/>
                <w:lang w:val="en-US"/>
              </w:rPr>
            </w:pPr>
            <w:r w:rsidRPr="00591B33">
              <w:rPr>
                <w:rFonts w:cs="Consolas"/>
                <w:noProof/>
                <w:lang w:val="en-US"/>
              </w:rPr>
              <w:t>intersect 17 4 8 11 7 0 1</w:t>
            </w:r>
          </w:p>
          <w:p w:rsidR="00E4506E" w:rsidRPr="00591B33" w:rsidRDefault="00E4506E" w:rsidP="00591B33">
            <w:pPr>
              <w:spacing w:after="120"/>
              <w:jc w:val="left"/>
              <w:rPr>
                <w:rFonts w:cs="Consolas"/>
                <w:noProof/>
                <w:lang w:val="en-US"/>
              </w:rPr>
            </w:pPr>
            <w:r w:rsidRPr="00591B33">
              <w:rPr>
                <w:rFonts w:cs="Consolas"/>
                <w:noProof/>
                <w:lang w:val="en-US"/>
              </w:rPr>
              <w:t>contains 346</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contains 546</w:t>
            </w:r>
          </w:p>
          <w:p w:rsidR="00E4506E" w:rsidRPr="00591B33" w:rsidRDefault="00E4506E" w:rsidP="00591B33">
            <w:pPr>
              <w:spacing w:after="120"/>
              <w:jc w:val="left"/>
              <w:rPr>
                <w:rFonts w:cs="Consolas"/>
                <w:noProof/>
                <w:lang w:val="en-US"/>
              </w:rPr>
            </w:pPr>
            <w:r w:rsidRPr="00591B33">
              <w:rPr>
                <w:rFonts w:cs="Consolas"/>
                <w:noProof/>
                <w:lang w:val="en-US"/>
              </w:rPr>
              <w:t>remove 82</w:t>
            </w:r>
          </w:p>
          <w:p w:rsidR="00E4506E" w:rsidRPr="00591B33" w:rsidRDefault="00E4506E" w:rsidP="00591B33">
            <w:pPr>
              <w:spacing w:after="120"/>
              <w:jc w:val="left"/>
              <w:rPr>
                <w:rFonts w:cs="Consolas"/>
                <w:noProof/>
                <w:lang w:val="en-US"/>
              </w:rPr>
            </w:pPr>
            <w:r w:rsidRPr="00591B33">
              <w:rPr>
                <w:rFonts w:cs="Consolas"/>
                <w:noProof/>
                <w:lang w:val="en-US"/>
              </w:rPr>
              <w:t>add 609</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union 2 2 10 3 5 14 10</w:t>
            </w:r>
          </w:p>
          <w:p w:rsidR="00E4506E" w:rsidRPr="00591B33" w:rsidRDefault="00E4506E" w:rsidP="00591B33">
            <w:pPr>
              <w:spacing w:after="120"/>
              <w:jc w:val="left"/>
              <w:rPr>
                <w:rFonts w:cs="Consolas"/>
                <w:noProof/>
                <w:lang w:val="en-US"/>
              </w:rPr>
            </w:pPr>
            <w:r w:rsidRPr="00591B33">
              <w:rPr>
                <w:rFonts w:cs="Consolas"/>
                <w:noProof/>
                <w:lang w:val="en-US"/>
              </w:rPr>
              <w:t>add 235</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remove 534</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lastRenderedPageBreak/>
              <w:t>union 18</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contains 162</w:t>
            </w:r>
          </w:p>
          <w:p w:rsidR="00E4506E" w:rsidRPr="00591B33" w:rsidRDefault="00E4506E" w:rsidP="00591B33">
            <w:pPr>
              <w:spacing w:after="120"/>
              <w:jc w:val="left"/>
              <w:rPr>
                <w:rFonts w:cs="Consolas"/>
                <w:noProof/>
                <w:lang w:val="en-US"/>
              </w:rPr>
            </w:pPr>
            <w:r w:rsidRPr="00591B33">
              <w:rPr>
                <w:rFonts w:cs="Consolas"/>
                <w:noProof/>
                <w:lang w:val="en-US"/>
              </w:rPr>
              <w:t>intersect 8</w:t>
            </w:r>
          </w:p>
          <w:p w:rsidR="00E4506E" w:rsidRPr="00591B33" w:rsidRDefault="00E4506E" w:rsidP="00591B33">
            <w:pPr>
              <w:spacing w:after="120"/>
              <w:jc w:val="left"/>
              <w:rPr>
                <w:rFonts w:cs="Consolas"/>
                <w:noProof/>
                <w:lang w:val="en-US"/>
              </w:rPr>
            </w:pPr>
            <w:r w:rsidRPr="00591B33">
              <w:rPr>
                <w:rFonts w:cs="Consolas"/>
                <w:noProof/>
                <w:lang w:val="en-US"/>
              </w:rPr>
              <w:t>contains 278</w:t>
            </w:r>
          </w:p>
          <w:p w:rsidR="00E4506E" w:rsidRPr="00591B33" w:rsidRDefault="00E4506E" w:rsidP="00591B33">
            <w:pPr>
              <w:spacing w:after="120"/>
              <w:jc w:val="left"/>
              <w:rPr>
                <w:rFonts w:cs="Consolas"/>
                <w:noProof/>
                <w:lang w:val="en-US"/>
              </w:rPr>
            </w:pPr>
            <w:r w:rsidRPr="00591B33">
              <w:rPr>
                <w:rFonts w:cs="Consolas"/>
                <w:noProof/>
                <w:lang w:val="en-US"/>
              </w:rPr>
              <w:t>remove 57</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intersect 2 9 15</w:t>
            </w:r>
          </w:p>
          <w:p w:rsidR="00E4506E" w:rsidRPr="00591B33" w:rsidRDefault="00E4506E" w:rsidP="00591B33">
            <w:pPr>
              <w:spacing w:after="120"/>
              <w:jc w:val="left"/>
              <w:rPr>
                <w:rFonts w:cs="Consolas"/>
                <w:noProof/>
                <w:lang w:val="en-US"/>
              </w:rPr>
            </w:pPr>
            <w:r w:rsidRPr="00591B33">
              <w:rPr>
                <w:rFonts w:cs="Consolas"/>
                <w:noProof/>
                <w:lang w:val="en-US"/>
              </w:rPr>
              <w:t>add 870</w:t>
            </w:r>
          </w:p>
          <w:p w:rsidR="00E4506E" w:rsidRPr="00591B33" w:rsidRDefault="00E4506E" w:rsidP="00591B33">
            <w:pPr>
              <w:spacing w:after="120"/>
              <w:jc w:val="left"/>
              <w:rPr>
                <w:rFonts w:cs="Consolas"/>
                <w:noProof/>
                <w:lang w:val="en-US"/>
              </w:rPr>
            </w:pPr>
            <w:r w:rsidRPr="00591B33">
              <w:rPr>
                <w:rFonts w:cs="Consolas"/>
                <w:noProof/>
                <w:lang w:val="en-US"/>
              </w:rPr>
              <w:t>intersect 11 10</w:t>
            </w:r>
          </w:p>
          <w:p w:rsidR="00E4506E" w:rsidRPr="00591B33" w:rsidRDefault="00E4506E" w:rsidP="00591B33">
            <w:pPr>
              <w:spacing w:after="120"/>
              <w:jc w:val="left"/>
              <w:rPr>
                <w:rFonts w:cs="Consolas"/>
                <w:noProof/>
                <w:lang w:val="en-US"/>
              </w:rPr>
            </w:pPr>
            <w:r w:rsidRPr="00591B33">
              <w:rPr>
                <w:rFonts w:cs="Consolas"/>
                <w:noProof/>
                <w:lang w:val="en-US"/>
              </w:rPr>
              <w:t>contains 528</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contains 934</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contains 65</w:t>
            </w:r>
          </w:p>
          <w:p w:rsidR="00E4506E" w:rsidRPr="00591B33" w:rsidRDefault="00E4506E" w:rsidP="00591B33">
            <w:pPr>
              <w:spacing w:after="120"/>
              <w:jc w:val="left"/>
              <w:rPr>
                <w:rFonts w:cs="Consolas"/>
                <w:noProof/>
                <w:lang w:val="en-US"/>
              </w:rPr>
            </w:pPr>
            <w:r w:rsidRPr="00591B33">
              <w:rPr>
                <w:rFonts w:cs="Consolas"/>
                <w:noProof/>
                <w:lang w:val="en-US"/>
              </w:rPr>
              <w:t>intersect 17 19 13 18 1</w:t>
            </w:r>
          </w:p>
          <w:p w:rsidR="00E4506E" w:rsidRPr="00591B33" w:rsidRDefault="00E4506E" w:rsidP="00591B33">
            <w:pPr>
              <w:spacing w:after="120"/>
              <w:jc w:val="left"/>
              <w:rPr>
                <w:rFonts w:cs="Consolas"/>
                <w:noProof/>
                <w:lang w:val="en-US"/>
              </w:rPr>
            </w:pPr>
            <w:r w:rsidRPr="00591B33">
              <w:rPr>
                <w:rFonts w:cs="Consolas"/>
                <w:noProof/>
                <w:lang w:val="en-US"/>
              </w:rPr>
              <w:t>remove 836</w:t>
            </w:r>
          </w:p>
          <w:p w:rsidR="00E4506E" w:rsidRPr="00591B33" w:rsidRDefault="00E4506E" w:rsidP="00591B33">
            <w:pPr>
              <w:spacing w:after="120"/>
              <w:jc w:val="left"/>
              <w:rPr>
                <w:rFonts w:cs="Consolas"/>
                <w:noProof/>
                <w:lang w:val="en-US"/>
              </w:rPr>
            </w:pPr>
            <w:r w:rsidRPr="00591B33">
              <w:rPr>
                <w:rFonts w:cs="Consolas"/>
                <w:noProof/>
                <w:lang w:val="en-US"/>
              </w:rPr>
              <w:t>add 935</w:t>
            </w:r>
          </w:p>
          <w:p w:rsidR="00E4506E" w:rsidRPr="00591B33" w:rsidRDefault="00E4506E" w:rsidP="00591B33">
            <w:pPr>
              <w:spacing w:after="120"/>
              <w:jc w:val="left"/>
              <w:rPr>
                <w:rFonts w:cs="Consolas"/>
                <w:noProof/>
                <w:lang w:val="en-US"/>
              </w:rPr>
            </w:pPr>
            <w:r w:rsidRPr="00591B33">
              <w:rPr>
                <w:rFonts w:cs="Consolas"/>
                <w:noProof/>
                <w:lang w:val="en-US"/>
              </w:rPr>
              <w:t>add 346</w:t>
            </w:r>
          </w:p>
          <w:p w:rsidR="00E4506E" w:rsidRPr="00591B33" w:rsidRDefault="00E4506E" w:rsidP="00591B33">
            <w:pPr>
              <w:spacing w:after="120"/>
              <w:jc w:val="left"/>
              <w:rPr>
                <w:rFonts w:cs="Consolas"/>
                <w:noProof/>
                <w:lang w:val="en-US"/>
              </w:rPr>
            </w:pPr>
            <w:r w:rsidRPr="00591B33">
              <w:rPr>
                <w:rFonts w:cs="Consolas"/>
                <w:noProof/>
                <w:lang w:val="en-US"/>
              </w:rPr>
              <w:t>add 383</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contains 694</w:t>
            </w:r>
          </w:p>
          <w:p w:rsidR="00E4506E" w:rsidRPr="00591B33" w:rsidRDefault="00E4506E" w:rsidP="00591B33">
            <w:pPr>
              <w:spacing w:after="120"/>
              <w:jc w:val="left"/>
              <w:rPr>
                <w:rFonts w:cs="Consolas"/>
                <w:noProof/>
                <w:lang w:val="en-US"/>
              </w:rPr>
            </w:pPr>
            <w:r w:rsidRPr="00591B33">
              <w:rPr>
                <w:rFonts w:cs="Consolas"/>
                <w:noProof/>
                <w:lang w:val="en-US"/>
              </w:rPr>
              <w:t>remove 265</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contains 329</w:t>
            </w:r>
          </w:p>
          <w:p w:rsidR="00E4506E" w:rsidRPr="00591B33" w:rsidRDefault="00E4506E" w:rsidP="00591B33">
            <w:pPr>
              <w:spacing w:after="120"/>
              <w:jc w:val="left"/>
              <w:rPr>
                <w:rFonts w:cs="Consolas"/>
                <w:noProof/>
                <w:lang w:val="en-US"/>
              </w:rPr>
            </w:pPr>
            <w:r w:rsidRPr="00591B33">
              <w:rPr>
                <w:rFonts w:cs="Consolas"/>
                <w:noProof/>
                <w:lang w:val="en-US"/>
              </w:rPr>
              <w:t>contains 320</w:t>
            </w:r>
          </w:p>
          <w:p w:rsidR="00E4506E" w:rsidRPr="00591B33" w:rsidRDefault="00E4506E" w:rsidP="00591B33">
            <w:pPr>
              <w:spacing w:after="120"/>
              <w:jc w:val="left"/>
              <w:rPr>
                <w:rFonts w:cs="Consolas"/>
                <w:noProof/>
                <w:lang w:val="en-US"/>
              </w:rPr>
            </w:pPr>
            <w:r w:rsidRPr="00591B33">
              <w:rPr>
                <w:rFonts w:cs="Consolas"/>
                <w:noProof/>
                <w:lang w:val="en-US"/>
              </w:rPr>
              <w:t>contains 54</w:t>
            </w:r>
          </w:p>
          <w:p w:rsidR="00E4506E" w:rsidRPr="00591B33" w:rsidRDefault="00E4506E" w:rsidP="00591B33">
            <w:pPr>
              <w:spacing w:after="120"/>
              <w:jc w:val="left"/>
              <w:rPr>
                <w:rFonts w:cs="Consolas"/>
                <w:noProof/>
                <w:lang w:val="en-US"/>
              </w:rPr>
            </w:pPr>
            <w:r w:rsidRPr="00591B33">
              <w:rPr>
                <w:rFonts w:cs="Consolas"/>
                <w:noProof/>
                <w:lang w:val="en-US"/>
              </w:rPr>
              <w:t>add 512</w:t>
            </w:r>
          </w:p>
          <w:p w:rsidR="00E4506E" w:rsidRPr="00591B33" w:rsidRDefault="00E4506E" w:rsidP="00591B33">
            <w:pPr>
              <w:spacing w:after="120"/>
              <w:jc w:val="left"/>
              <w:rPr>
                <w:rFonts w:cs="Consolas"/>
                <w:noProof/>
                <w:lang w:val="en-US"/>
              </w:rPr>
            </w:pPr>
            <w:r w:rsidRPr="00591B33">
              <w:rPr>
                <w:rFonts w:cs="Consolas"/>
                <w:noProof/>
                <w:lang w:val="en-US"/>
              </w:rPr>
              <w:t>union 0 9 18 3 3</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contains 470</w:t>
            </w:r>
          </w:p>
          <w:p w:rsidR="00E4506E" w:rsidRPr="00591B33" w:rsidRDefault="00E4506E" w:rsidP="00591B33">
            <w:pPr>
              <w:spacing w:after="120"/>
              <w:jc w:val="left"/>
              <w:rPr>
                <w:rFonts w:cs="Consolas"/>
                <w:noProof/>
                <w:lang w:val="en-US"/>
              </w:rPr>
            </w:pPr>
            <w:r w:rsidRPr="00591B33">
              <w:rPr>
                <w:rFonts w:cs="Consolas"/>
                <w:noProof/>
                <w:lang w:val="en-US"/>
              </w:rPr>
              <w:t>add 170</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remove 466</w:t>
            </w:r>
          </w:p>
          <w:p w:rsidR="00E4506E" w:rsidRPr="00591B33" w:rsidRDefault="00E4506E" w:rsidP="00591B33">
            <w:pPr>
              <w:spacing w:after="120"/>
              <w:jc w:val="left"/>
              <w:rPr>
                <w:rFonts w:cs="Consolas"/>
                <w:noProof/>
                <w:lang w:val="en-US"/>
              </w:rPr>
            </w:pPr>
            <w:r w:rsidRPr="00591B33">
              <w:rPr>
                <w:rFonts w:cs="Consolas"/>
                <w:noProof/>
                <w:lang w:val="en-US"/>
              </w:rPr>
              <w:t>remove 776</w:t>
            </w:r>
          </w:p>
          <w:p w:rsidR="00E4506E" w:rsidRPr="00591B33" w:rsidRDefault="00E4506E" w:rsidP="00591B33">
            <w:pPr>
              <w:spacing w:after="120"/>
              <w:jc w:val="left"/>
              <w:rPr>
                <w:rFonts w:cs="Consolas"/>
                <w:noProof/>
                <w:lang w:val="en-US"/>
              </w:rPr>
            </w:pPr>
            <w:r w:rsidRPr="00591B33">
              <w:rPr>
                <w:rFonts w:cs="Consolas"/>
                <w:noProof/>
                <w:lang w:val="en-US"/>
              </w:rPr>
              <w:t>add 530</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union 3 18</w:t>
            </w:r>
          </w:p>
          <w:p w:rsidR="00E4506E" w:rsidRPr="00591B33" w:rsidRDefault="00E4506E" w:rsidP="00591B33">
            <w:pPr>
              <w:spacing w:after="120"/>
              <w:jc w:val="left"/>
              <w:rPr>
                <w:rFonts w:cs="Consolas"/>
                <w:noProof/>
                <w:lang w:val="en-US"/>
              </w:rPr>
            </w:pPr>
            <w:r w:rsidRPr="00591B33">
              <w:rPr>
                <w:rFonts w:cs="Consolas"/>
                <w:noProof/>
                <w:lang w:val="en-US"/>
              </w:rPr>
              <w:lastRenderedPageBreak/>
              <w:t>add 487</w:t>
            </w:r>
          </w:p>
          <w:p w:rsidR="00E4506E" w:rsidRPr="00591B33" w:rsidRDefault="00E4506E" w:rsidP="00591B33">
            <w:pPr>
              <w:spacing w:after="120"/>
              <w:jc w:val="left"/>
              <w:rPr>
                <w:rFonts w:cs="Consolas"/>
                <w:noProof/>
                <w:lang w:val="en-US"/>
              </w:rPr>
            </w:pPr>
            <w:r w:rsidRPr="00591B33">
              <w:rPr>
                <w:rFonts w:cs="Consolas"/>
                <w:noProof/>
                <w:lang w:val="en-US"/>
              </w:rPr>
              <w:t>remove 172</w:t>
            </w:r>
          </w:p>
          <w:p w:rsidR="00E4506E" w:rsidRPr="00591B33" w:rsidRDefault="00E4506E" w:rsidP="00591B33">
            <w:pPr>
              <w:spacing w:after="120"/>
              <w:jc w:val="left"/>
              <w:rPr>
                <w:rFonts w:cs="Consolas"/>
                <w:noProof/>
                <w:lang w:val="en-US"/>
              </w:rPr>
            </w:pPr>
            <w:r w:rsidRPr="00591B33">
              <w:rPr>
                <w:rFonts w:cs="Consolas"/>
                <w:noProof/>
                <w:lang w:val="en-US"/>
              </w:rPr>
              <w:t>intersect 7 0 12 15 3 8</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intersect 11 14 1 5 10 16</w:t>
            </w:r>
          </w:p>
          <w:p w:rsidR="00E4506E" w:rsidRPr="00591B33" w:rsidRDefault="00E4506E" w:rsidP="00591B33">
            <w:pPr>
              <w:spacing w:after="120"/>
              <w:jc w:val="left"/>
              <w:rPr>
                <w:rFonts w:cs="Consolas"/>
                <w:noProof/>
                <w:lang w:val="en-US"/>
              </w:rPr>
            </w:pPr>
            <w:r w:rsidRPr="00591B33">
              <w:rPr>
                <w:rFonts w:cs="Consolas"/>
                <w:noProof/>
                <w:lang w:val="en-US"/>
              </w:rPr>
              <w:t>union 8 18 2</w:t>
            </w:r>
          </w:p>
          <w:p w:rsidR="00E4506E" w:rsidRPr="00591B33" w:rsidRDefault="00E4506E" w:rsidP="00591B33">
            <w:pPr>
              <w:spacing w:after="120"/>
              <w:jc w:val="left"/>
              <w:rPr>
                <w:rFonts w:cs="Consolas"/>
                <w:noProof/>
                <w:lang w:val="en-US"/>
              </w:rPr>
            </w:pPr>
            <w:r w:rsidRPr="00591B33">
              <w:rPr>
                <w:rFonts w:cs="Consolas"/>
                <w:noProof/>
                <w:lang w:val="en-US"/>
              </w:rPr>
              <w:t>add 744</w:t>
            </w:r>
          </w:p>
          <w:p w:rsidR="00E4506E" w:rsidRPr="00591B33" w:rsidRDefault="00E4506E" w:rsidP="00591B33">
            <w:pPr>
              <w:spacing w:after="120"/>
              <w:jc w:val="left"/>
              <w:rPr>
                <w:rFonts w:cs="Consolas"/>
                <w:noProof/>
                <w:lang w:val="en-US"/>
              </w:rPr>
            </w:pPr>
            <w:r w:rsidRPr="00591B33">
              <w:rPr>
                <w:rFonts w:cs="Consolas"/>
                <w:noProof/>
                <w:lang w:val="en-US"/>
              </w:rPr>
              <w:t>remove 943</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remove 324</w:t>
            </w:r>
          </w:p>
          <w:p w:rsidR="00E4506E" w:rsidRPr="00591B33" w:rsidRDefault="00E4506E" w:rsidP="00591B33">
            <w:pPr>
              <w:spacing w:after="120"/>
              <w:jc w:val="left"/>
              <w:rPr>
                <w:rFonts w:cs="Consolas"/>
                <w:noProof/>
                <w:lang w:val="en-US"/>
              </w:rPr>
            </w:pPr>
            <w:r w:rsidRPr="00591B33">
              <w:rPr>
                <w:rFonts w:cs="Consolas"/>
                <w:noProof/>
                <w:lang w:val="en-US"/>
              </w:rPr>
              <w:t>intersect 12 17 6 1 18</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remove 387</w:t>
            </w:r>
          </w:p>
          <w:p w:rsidR="00E4506E" w:rsidRPr="00591B33" w:rsidRDefault="00E4506E" w:rsidP="00591B33">
            <w:pPr>
              <w:spacing w:after="120"/>
              <w:jc w:val="left"/>
              <w:rPr>
                <w:rFonts w:cs="Consolas"/>
                <w:noProof/>
                <w:lang w:val="en-US"/>
              </w:rPr>
            </w:pPr>
            <w:r w:rsidRPr="00591B33">
              <w:rPr>
                <w:rFonts w:cs="Consolas"/>
                <w:noProof/>
                <w:lang w:val="en-US"/>
              </w:rPr>
              <w:t>remove 342</w:t>
            </w:r>
          </w:p>
          <w:p w:rsidR="00E4506E" w:rsidRPr="00591B33" w:rsidRDefault="00E4506E" w:rsidP="00591B33">
            <w:pPr>
              <w:spacing w:after="120"/>
              <w:jc w:val="left"/>
              <w:rPr>
                <w:rFonts w:cs="Consolas"/>
                <w:noProof/>
                <w:lang w:val="en-US"/>
              </w:rPr>
            </w:pPr>
            <w:r w:rsidRPr="00591B33">
              <w:rPr>
                <w:rFonts w:cs="Consolas"/>
                <w:noProof/>
                <w:lang w:val="en-US"/>
              </w:rPr>
              <w:t>intersect 11 5 9 9 4 16 12 2 8</w:t>
            </w:r>
          </w:p>
          <w:p w:rsidR="00E4506E" w:rsidRPr="00591B33" w:rsidRDefault="00E4506E" w:rsidP="00591B33">
            <w:pPr>
              <w:spacing w:after="120"/>
              <w:jc w:val="left"/>
              <w:rPr>
                <w:rFonts w:cs="Consolas"/>
                <w:noProof/>
                <w:lang w:val="en-US"/>
              </w:rPr>
            </w:pPr>
            <w:r w:rsidRPr="00591B33">
              <w:rPr>
                <w:rFonts w:cs="Consolas"/>
                <w:noProof/>
                <w:lang w:val="en-US"/>
              </w:rPr>
              <w:t>intersect 6 18 7 19 15 10 10</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remove 704</w:t>
            </w:r>
          </w:p>
          <w:p w:rsidR="00E4506E" w:rsidRPr="00591B33" w:rsidRDefault="00E4506E" w:rsidP="00591B33">
            <w:pPr>
              <w:spacing w:after="120"/>
              <w:jc w:val="left"/>
              <w:rPr>
                <w:rFonts w:cs="Consolas"/>
                <w:noProof/>
                <w:lang w:val="en-US"/>
              </w:rPr>
            </w:pPr>
            <w:r w:rsidRPr="00591B33">
              <w:rPr>
                <w:rFonts w:cs="Consolas"/>
                <w:noProof/>
                <w:lang w:val="en-US"/>
              </w:rPr>
              <w:t>union 14 10 18 1 0 12 10</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intersect 10 16 12 2 7 13 19 1 8</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add 539</w:t>
            </w:r>
          </w:p>
          <w:p w:rsidR="00E4506E" w:rsidRPr="00591B33" w:rsidRDefault="00E4506E" w:rsidP="00591B33">
            <w:pPr>
              <w:spacing w:after="120"/>
              <w:jc w:val="left"/>
              <w:rPr>
                <w:rFonts w:cs="Consolas"/>
                <w:noProof/>
                <w:lang w:val="en-US"/>
              </w:rPr>
            </w:pPr>
            <w:r w:rsidRPr="00591B33">
              <w:rPr>
                <w:rFonts w:cs="Consolas"/>
                <w:noProof/>
                <w:lang w:val="en-US"/>
              </w:rPr>
              <w:t>add 398</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add 607</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remove 560</w:t>
            </w:r>
          </w:p>
          <w:p w:rsidR="00E4506E" w:rsidRPr="00591B33" w:rsidRDefault="00E4506E" w:rsidP="00591B33">
            <w:pPr>
              <w:spacing w:after="120"/>
              <w:jc w:val="left"/>
              <w:rPr>
                <w:rFonts w:cs="Consolas"/>
                <w:noProof/>
                <w:lang w:val="en-US"/>
              </w:rPr>
            </w:pPr>
            <w:r w:rsidRPr="00591B33">
              <w:rPr>
                <w:rFonts w:cs="Consolas"/>
                <w:noProof/>
                <w:lang w:val="en-US"/>
              </w:rPr>
              <w:t>union 13 14</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union 6 18 7 19 15 10 10</w:t>
            </w:r>
          </w:p>
          <w:p w:rsidR="00E4506E" w:rsidRPr="00591B33" w:rsidRDefault="00E4506E" w:rsidP="00591B33">
            <w:pPr>
              <w:spacing w:after="120"/>
              <w:jc w:val="left"/>
              <w:rPr>
                <w:rFonts w:cs="Consolas"/>
                <w:noProof/>
                <w:lang w:val="en-US"/>
              </w:rPr>
            </w:pPr>
            <w:r w:rsidRPr="00591B33">
              <w:rPr>
                <w:rFonts w:cs="Consolas"/>
                <w:noProof/>
                <w:lang w:val="en-US"/>
              </w:rPr>
              <w:t>count</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intersect 16 8</w:t>
            </w:r>
          </w:p>
          <w:p w:rsidR="00E4506E" w:rsidRPr="00591B33" w:rsidRDefault="00E4506E" w:rsidP="00591B33">
            <w:pPr>
              <w:spacing w:after="120"/>
              <w:jc w:val="left"/>
              <w:rPr>
                <w:rFonts w:cs="Consolas"/>
                <w:noProof/>
                <w:lang w:val="en-US"/>
              </w:rPr>
            </w:pPr>
            <w:r w:rsidRPr="00591B33">
              <w:rPr>
                <w:rFonts w:cs="Consolas"/>
                <w:noProof/>
                <w:lang w:val="en-US"/>
              </w:rPr>
              <w:t>remove 932</w:t>
            </w:r>
          </w:p>
          <w:p w:rsidR="00E4506E" w:rsidRPr="00591B33" w:rsidRDefault="00E4506E" w:rsidP="00591B33">
            <w:pPr>
              <w:spacing w:after="120"/>
              <w:jc w:val="left"/>
              <w:rPr>
                <w:rFonts w:cs="Consolas"/>
                <w:noProof/>
                <w:lang w:val="en-US"/>
              </w:rPr>
            </w:pPr>
            <w:r w:rsidRPr="00591B33">
              <w:rPr>
                <w:rFonts w:cs="Consolas"/>
                <w:noProof/>
                <w:lang w:val="en-US"/>
              </w:rPr>
              <w:t>add 946</w:t>
            </w:r>
          </w:p>
          <w:p w:rsidR="00E4506E" w:rsidRPr="00591B33" w:rsidRDefault="00E4506E" w:rsidP="00591B33">
            <w:pPr>
              <w:spacing w:after="120"/>
              <w:jc w:val="left"/>
              <w:rPr>
                <w:rFonts w:cs="Consolas"/>
                <w:noProof/>
                <w:lang w:val="en-US"/>
              </w:rPr>
            </w:pPr>
            <w:r w:rsidRPr="00591B33">
              <w:rPr>
                <w:rFonts w:cs="Consolas"/>
                <w:noProof/>
                <w:lang w:val="en-US"/>
              </w:rPr>
              <w:t>union 4 13 15 16 4 4 11</w:t>
            </w:r>
          </w:p>
          <w:p w:rsidR="00E4506E" w:rsidRPr="00591B33" w:rsidRDefault="00E4506E" w:rsidP="00591B33">
            <w:pPr>
              <w:spacing w:after="120"/>
              <w:jc w:val="left"/>
              <w:rPr>
                <w:rFonts w:cs="Consolas"/>
                <w:noProof/>
                <w:lang w:val="en-US"/>
              </w:rPr>
            </w:pPr>
            <w:r w:rsidRPr="00591B33">
              <w:rPr>
                <w:rFonts w:cs="Consolas"/>
                <w:noProof/>
                <w:lang w:val="en-US"/>
              </w:rPr>
              <w:t>contains 92</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lastRenderedPageBreak/>
              <w:t>contains 447</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remove 908</w:t>
            </w:r>
          </w:p>
          <w:p w:rsidR="00E4506E" w:rsidRPr="00591B33" w:rsidRDefault="00E4506E" w:rsidP="00591B33">
            <w:pPr>
              <w:spacing w:after="120"/>
              <w:jc w:val="left"/>
              <w:rPr>
                <w:rFonts w:cs="Consolas"/>
                <w:noProof/>
                <w:lang w:val="en-US"/>
              </w:rPr>
            </w:pPr>
            <w:r w:rsidRPr="00591B33">
              <w:rPr>
                <w:rFonts w:cs="Consolas"/>
                <w:noProof/>
                <w:lang w:val="en-US"/>
              </w:rPr>
              <w:t>add 402</w:t>
            </w:r>
          </w:p>
          <w:p w:rsidR="00E4506E" w:rsidRPr="00591B33" w:rsidRDefault="00E4506E" w:rsidP="00591B33">
            <w:pPr>
              <w:spacing w:after="120"/>
              <w:jc w:val="left"/>
              <w:rPr>
                <w:rFonts w:cs="Consolas"/>
                <w:noProof/>
                <w:lang w:val="en-US"/>
              </w:rPr>
            </w:pPr>
            <w:r w:rsidRPr="00591B33">
              <w:rPr>
                <w:rFonts w:cs="Consolas"/>
                <w:noProof/>
                <w:lang w:val="en-US"/>
              </w:rPr>
              <w:t>clear</w:t>
            </w:r>
          </w:p>
          <w:p w:rsidR="00E4506E" w:rsidRPr="00591B33" w:rsidRDefault="00E4506E" w:rsidP="00591B33">
            <w:pPr>
              <w:spacing w:after="120"/>
              <w:jc w:val="left"/>
              <w:rPr>
                <w:rFonts w:cs="Consolas"/>
                <w:noProof/>
                <w:lang w:val="en-US"/>
              </w:rPr>
            </w:pPr>
            <w:r w:rsidRPr="00591B33">
              <w:rPr>
                <w:rFonts w:cs="Consolas"/>
                <w:noProof/>
                <w:lang w:val="en-US"/>
              </w:rPr>
              <w:t>elements</w:t>
            </w:r>
          </w:p>
          <w:p w:rsidR="00E4506E" w:rsidRPr="00591B33" w:rsidRDefault="00E4506E" w:rsidP="00591B33">
            <w:pPr>
              <w:spacing w:after="120"/>
              <w:jc w:val="left"/>
              <w:rPr>
                <w:rFonts w:cs="Consolas"/>
                <w:noProof/>
                <w:lang w:val="en-US"/>
              </w:rPr>
            </w:pPr>
            <w:r w:rsidRPr="00591B33">
              <w:rPr>
                <w:rFonts w:cs="Consolas"/>
                <w:noProof/>
                <w:lang w:val="en-US"/>
              </w:rPr>
              <w:t>contains 307</w:t>
            </w:r>
          </w:p>
          <w:p w:rsidR="00E4506E" w:rsidRPr="00591B33" w:rsidRDefault="00E4506E" w:rsidP="00591B33">
            <w:pPr>
              <w:spacing w:after="120"/>
              <w:jc w:val="left"/>
              <w:rPr>
                <w:rFonts w:cs="Consolas"/>
                <w:noProof/>
                <w:lang w:val="en-US"/>
              </w:rPr>
            </w:pPr>
            <w:r w:rsidRPr="00591B33">
              <w:rPr>
                <w:rFonts w:cs="Consolas"/>
                <w:noProof/>
                <w:lang w:val="en-US"/>
              </w:rPr>
              <w:t>union 4 15 2 3 7 12 1 0</w:t>
            </w:r>
          </w:p>
          <w:p w:rsidR="00E4506E" w:rsidRPr="00591B33" w:rsidRDefault="00E4506E" w:rsidP="00591B33">
            <w:pPr>
              <w:spacing w:after="120"/>
              <w:jc w:val="left"/>
              <w:rPr>
                <w:rFonts w:cs="Consolas"/>
                <w:noProof/>
                <w:lang w:val="en-US"/>
              </w:rPr>
            </w:pPr>
            <w:r w:rsidRPr="00591B33">
              <w:rPr>
                <w:rFonts w:cs="Consolas"/>
                <w:noProof/>
                <w:lang w:val="en-US"/>
              </w:rPr>
              <w:t>union 0 6 10 16</w:t>
            </w:r>
          </w:p>
          <w:p w:rsidR="00E4506E" w:rsidRPr="00591B33" w:rsidRDefault="00E4506E" w:rsidP="00591B33">
            <w:pPr>
              <w:spacing w:after="120"/>
              <w:jc w:val="left"/>
              <w:rPr>
                <w:rFonts w:cs="Consolas"/>
                <w:noProof/>
                <w:lang w:val="en-US"/>
              </w:rPr>
            </w:pPr>
            <w:r w:rsidRPr="00591B33">
              <w:rPr>
                <w:rFonts w:cs="Consolas"/>
                <w:noProof/>
                <w:lang w:val="en-US"/>
              </w:rPr>
              <w:t>union 16 3 11 1 2 10 1 5 18</w:t>
            </w:r>
          </w:p>
          <w:p w:rsidR="00E4506E" w:rsidRPr="0049598C" w:rsidRDefault="00E4506E" w:rsidP="00591B33">
            <w:pPr>
              <w:spacing w:after="120"/>
              <w:jc w:val="left"/>
              <w:rPr>
                <w:rFonts w:cs="Consolas"/>
                <w:noProof/>
                <w:lang w:val="en-US"/>
              </w:rPr>
            </w:pPr>
            <w:r w:rsidRPr="00591B33">
              <w:rPr>
                <w:rFonts w:cs="Consolas"/>
                <w:noProof/>
                <w:lang w:val="en-US"/>
              </w:rPr>
              <w:t>count</w:t>
            </w:r>
          </w:p>
        </w:tc>
        <w:tc>
          <w:tcPr>
            <w:tcW w:w="5386" w:type="dxa"/>
          </w:tcPr>
          <w:p w:rsidR="00E4506E" w:rsidRPr="00397249" w:rsidRDefault="00E4506E" w:rsidP="00397249">
            <w:pPr>
              <w:spacing w:after="120"/>
              <w:jc w:val="left"/>
              <w:rPr>
                <w:rFonts w:cs="Consolas"/>
                <w:noProof/>
                <w:lang w:val="en-US"/>
              </w:rPr>
            </w:pPr>
            <w:r w:rsidRPr="00397249">
              <w:rPr>
                <w:rFonts w:cs="Consolas"/>
                <w:noProof/>
                <w:lang w:val="en-US"/>
              </w:rPr>
              <w:lastRenderedPageBreak/>
              <w:t>0</w:t>
            </w:r>
          </w:p>
          <w:p w:rsidR="00E4506E" w:rsidRPr="00397249" w:rsidRDefault="00E4506E" w:rsidP="00397249">
            <w:pPr>
              <w:spacing w:after="120"/>
              <w:jc w:val="left"/>
              <w:rPr>
                <w:rFonts w:cs="Consolas"/>
                <w:noProof/>
                <w:lang w:val="en-US"/>
              </w:rPr>
            </w:pPr>
            <w:r w:rsidRPr="00397249">
              <w:rPr>
                <w:rFonts w:cs="Consolas"/>
                <w:noProof/>
                <w:lang w:val="en-US"/>
              </w:rPr>
              <w:t>0</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7</w:t>
            </w:r>
          </w:p>
          <w:p w:rsidR="00E4506E" w:rsidRPr="00397249" w:rsidRDefault="00E4506E" w:rsidP="00397249">
            <w:pPr>
              <w:spacing w:after="120"/>
              <w:jc w:val="left"/>
              <w:rPr>
                <w:rFonts w:cs="Consolas"/>
                <w:noProof/>
                <w:lang w:val="en-US"/>
              </w:rPr>
            </w:pPr>
            <w:r w:rsidRPr="00397249">
              <w:rPr>
                <w:rFonts w:cs="Consolas"/>
                <w:noProof/>
                <w:lang w:val="en-US"/>
              </w:rPr>
              <w:t xml:space="preserve">0 3 4 5 12 18 19 </w:t>
            </w:r>
          </w:p>
          <w:p w:rsidR="00E4506E" w:rsidRPr="00397249" w:rsidRDefault="00E4506E" w:rsidP="00397249">
            <w:pPr>
              <w:spacing w:after="120"/>
              <w:jc w:val="left"/>
              <w:rPr>
                <w:rFonts w:cs="Consolas"/>
                <w:noProof/>
                <w:lang w:val="en-US"/>
              </w:rPr>
            </w:pPr>
            <w:r w:rsidRPr="00397249">
              <w:rPr>
                <w:rFonts w:cs="Consolas"/>
                <w:noProof/>
                <w:lang w:val="en-US"/>
              </w:rPr>
              <w:t>7</w:t>
            </w:r>
          </w:p>
          <w:p w:rsidR="00E4506E" w:rsidRPr="00397249" w:rsidRDefault="00E4506E" w:rsidP="00397249">
            <w:pPr>
              <w:spacing w:after="120"/>
              <w:jc w:val="left"/>
              <w:rPr>
                <w:rFonts w:cs="Consolas"/>
                <w:noProof/>
                <w:lang w:val="en-US"/>
              </w:rPr>
            </w:pPr>
            <w:r w:rsidRPr="00397249">
              <w:rPr>
                <w:rFonts w:cs="Consolas"/>
                <w:noProof/>
                <w:lang w:val="en-US"/>
              </w:rPr>
              <w:t>7</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7</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0</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 xml:space="preserve">1 8 10 11 13 16 19 341 891 </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0</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5</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 xml:space="preserve">4 </w:t>
            </w:r>
          </w:p>
          <w:p w:rsidR="00E4506E" w:rsidRPr="00397249" w:rsidRDefault="00E4506E" w:rsidP="00397249">
            <w:pPr>
              <w:spacing w:after="120"/>
              <w:jc w:val="left"/>
              <w:rPr>
                <w:rFonts w:cs="Consolas"/>
                <w:noProof/>
                <w:lang w:val="en-US"/>
              </w:rPr>
            </w:pPr>
            <w:r w:rsidRPr="00397249">
              <w:rPr>
                <w:rFonts w:cs="Consolas"/>
                <w:noProof/>
                <w:lang w:val="en-US"/>
              </w:rPr>
              <w:t>1</w:t>
            </w:r>
          </w:p>
          <w:p w:rsidR="00E4506E" w:rsidRPr="00397249" w:rsidRDefault="00E4506E" w:rsidP="00397249">
            <w:pPr>
              <w:spacing w:after="120"/>
              <w:jc w:val="left"/>
              <w:rPr>
                <w:rFonts w:cs="Consolas"/>
                <w:noProof/>
                <w:lang w:val="en-US"/>
              </w:rPr>
            </w:pPr>
            <w:r w:rsidRPr="00397249">
              <w:rPr>
                <w:rFonts w:cs="Consolas"/>
                <w:noProof/>
                <w:lang w:val="en-US"/>
              </w:rPr>
              <w:t xml:space="preserve">4 </w:t>
            </w:r>
          </w:p>
          <w:p w:rsidR="00E4506E" w:rsidRPr="00397249" w:rsidRDefault="00E4506E" w:rsidP="00397249">
            <w:pPr>
              <w:spacing w:after="120"/>
              <w:jc w:val="left"/>
              <w:rPr>
                <w:rFonts w:cs="Consolas"/>
                <w:noProof/>
                <w:lang w:val="en-US"/>
              </w:rPr>
            </w:pPr>
            <w:r w:rsidRPr="00397249">
              <w:rPr>
                <w:rFonts w:cs="Consolas"/>
                <w:noProof/>
                <w:lang w:val="en-US"/>
              </w:rPr>
              <w:t>1</w:t>
            </w:r>
          </w:p>
          <w:p w:rsidR="00E4506E" w:rsidRPr="00397249" w:rsidRDefault="00E4506E" w:rsidP="00397249">
            <w:pPr>
              <w:spacing w:after="120"/>
              <w:jc w:val="left"/>
              <w:rPr>
                <w:rFonts w:cs="Consolas"/>
                <w:noProof/>
                <w:lang w:val="en-US"/>
              </w:rPr>
            </w:pPr>
            <w:r w:rsidRPr="00397249">
              <w:rPr>
                <w:rFonts w:cs="Consolas"/>
                <w:noProof/>
                <w:lang w:val="en-US"/>
              </w:rPr>
              <w:t>0</w:t>
            </w:r>
          </w:p>
          <w:p w:rsidR="00E4506E" w:rsidRPr="00397249" w:rsidRDefault="00E4506E" w:rsidP="00397249">
            <w:pPr>
              <w:spacing w:after="120"/>
              <w:jc w:val="left"/>
              <w:rPr>
                <w:rFonts w:cs="Consolas"/>
                <w:noProof/>
                <w:lang w:val="en-US"/>
              </w:rPr>
            </w:pPr>
            <w:r w:rsidRPr="00397249">
              <w:rPr>
                <w:rFonts w:cs="Consolas"/>
                <w:noProof/>
                <w:lang w:val="en-US"/>
              </w:rPr>
              <w:t>0</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lastRenderedPageBreak/>
              <w:t>6</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 xml:space="preserve">2 3 5 10 14 235 </w:t>
            </w:r>
          </w:p>
          <w:p w:rsidR="00E4506E" w:rsidRPr="00397249" w:rsidRDefault="00E4506E" w:rsidP="00397249">
            <w:pPr>
              <w:spacing w:after="120"/>
              <w:jc w:val="left"/>
              <w:rPr>
                <w:rFonts w:cs="Consolas"/>
                <w:noProof/>
                <w:lang w:val="en-US"/>
              </w:rPr>
            </w:pPr>
            <w:r w:rsidRPr="00397249">
              <w:rPr>
                <w:rFonts w:cs="Consolas"/>
                <w:noProof/>
                <w:lang w:val="en-US"/>
              </w:rPr>
              <w:t xml:space="preserve">2 3 5 10 14 235 </w:t>
            </w:r>
          </w:p>
          <w:p w:rsidR="00E4506E" w:rsidRPr="00397249" w:rsidRDefault="00E4506E" w:rsidP="00397249">
            <w:pPr>
              <w:spacing w:after="120"/>
              <w:jc w:val="left"/>
              <w:rPr>
                <w:rFonts w:cs="Consolas"/>
                <w:noProof/>
                <w:lang w:val="en-US"/>
              </w:rPr>
            </w:pPr>
            <w:r w:rsidRPr="00397249">
              <w:rPr>
                <w:rFonts w:cs="Consolas"/>
                <w:noProof/>
                <w:lang w:val="en-US"/>
              </w:rPr>
              <w:t>6</w:t>
            </w:r>
          </w:p>
          <w:p w:rsidR="00E4506E" w:rsidRPr="00397249" w:rsidRDefault="00E4506E" w:rsidP="00397249">
            <w:pPr>
              <w:spacing w:after="120"/>
              <w:jc w:val="left"/>
              <w:rPr>
                <w:rFonts w:cs="Consolas"/>
                <w:noProof/>
                <w:lang w:val="en-US"/>
              </w:rPr>
            </w:pPr>
            <w:r w:rsidRPr="00397249">
              <w:rPr>
                <w:rFonts w:cs="Consolas"/>
                <w:noProof/>
                <w:lang w:val="en-US"/>
              </w:rPr>
              <w:t>6</w:t>
            </w:r>
          </w:p>
          <w:p w:rsidR="00E4506E" w:rsidRPr="00397249" w:rsidRDefault="00E4506E" w:rsidP="00397249">
            <w:pPr>
              <w:spacing w:after="120"/>
              <w:jc w:val="left"/>
              <w:rPr>
                <w:rFonts w:cs="Consolas"/>
                <w:noProof/>
                <w:lang w:val="en-US"/>
              </w:rPr>
            </w:pPr>
            <w:r w:rsidRPr="00397249">
              <w:rPr>
                <w:rFonts w:cs="Consolas"/>
                <w:noProof/>
                <w:lang w:val="en-US"/>
              </w:rPr>
              <w:t xml:space="preserve">2 3 5 10 14 18 235 </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0</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0</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 xml:space="preserve">0 3 9 18 512 </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6</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 xml:space="preserve">0 3 9 18 170 512 530 </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 xml:space="preserve">0 3 </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4</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 xml:space="preserve">18 </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 xml:space="preserve">398 539 </w:t>
            </w:r>
          </w:p>
          <w:p w:rsidR="00E4506E" w:rsidRPr="00397249" w:rsidRDefault="00E4506E" w:rsidP="00397249">
            <w:pPr>
              <w:spacing w:after="120"/>
              <w:jc w:val="left"/>
              <w:rPr>
                <w:rFonts w:cs="Consolas"/>
                <w:noProof/>
                <w:lang w:val="en-US"/>
              </w:rPr>
            </w:pPr>
            <w:r w:rsidRPr="00397249">
              <w:rPr>
                <w:rFonts w:cs="Consolas"/>
                <w:noProof/>
                <w:lang w:val="en-US"/>
              </w:rPr>
              <w:t>3</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5</w:t>
            </w:r>
          </w:p>
          <w:p w:rsidR="00E4506E" w:rsidRPr="00397249" w:rsidRDefault="00E4506E" w:rsidP="00397249">
            <w:pPr>
              <w:spacing w:after="120"/>
              <w:jc w:val="left"/>
              <w:rPr>
                <w:rFonts w:cs="Consolas"/>
                <w:noProof/>
                <w:lang w:val="en-US"/>
              </w:rPr>
            </w:pPr>
            <w:r w:rsidRPr="00397249">
              <w:rPr>
                <w:rFonts w:cs="Consolas"/>
                <w:noProof/>
                <w:lang w:val="en-US"/>
              </w:rPr>
              <w:t>6</w:t>
            </w:r>
          </w:p>
          <w:p w:rsidR="00E4506E" w:rsidRPr="00397249" w:rsidRDefault="00E4506E" w:rsidP="00397249">
            <w:pPr>
              <w:spacing w:after="120"/>
              <w:jc w:val="left"/>
              <w:rPr>
                <w:rFonts w:cs="Consolas"/>
                <w:noProof/>
                <w:lang w:val="en-US"/>
              </w:rPr>
            </w:pPr>
            <w:r w:rsidRPr="00397249">
              <w:rPr>
                <w:rFonts w:cs="Consolas"/>
                <w:noProof/>
                <w:lang w:val="en-US"/>
              </w:rPr>
              <w:t xml:space="preserve">6 7 10 15 18 19 </w:t>
            </w:r>
          </w:p>
          <w:p w:rsidR="00E4506E" w:rsidRPr="00397249" w:rsidRDefault="00E4506E" w:rsidP="00397249">
            <w:pPr>
              <w:spacing w:after="120"/>
              <w:jc w:val="left"/>
              <w:rPr>
                <w:rFonts w:cs="Consolas"/>
                <w:noProof/>
                <w:lang w:val="en-US"/>
              </w:rPr>
            </w:pPr>
            <w:r w:rsidRPr="00397249">
              <w:rPr>
                <w:rFonts w:cs="Consolas"/>
                <w:noProof/>
                <w:lang w:val="en-US"/>
              </w:rPr>
              <w:lastRenderedPageBreak/>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 xml:space="preserve">4 11 13 15 16 946 </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 xml:space="preserve">4 11 13 15 16 946 </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397249" w:rsidRDefault="00E4506E" w:rsidP="00397249">
            <w:pPr>
              <w:spacing w:after="120"/>
              <w:jc w:val="left"/>
              <w:rPr>
                <w:rFonts w:cs="Consolas"/>
                <w:noProof/>
                <w:lang w:val="en-US"/>
              </w:rPr>
            </w:pPr>
            <w:r w:rsidRPr="00397249">
              <w:rPr>
                <w:rFonts w:cs="Consolas"/>
                <w:noProof/>
                <w:lang w:val="en-US"/>
              </w:rPr>
              <w:t>False</w:t>
            </w:r>
          </w:p>
          <w:p w:rsidR="00E4506E" w:rsidRPr="0049598C" w:rsidRDefault="00E4506E" w:rsidP="00397249">
            <w:pPr>
              <w:spacing w:after="120"/>
              <w:jc w:val="left"/>
              <w:rPr>
                <w:rFonts w:cs="Consolas"/>
                <w:noProof/>
                <w:highlight w:val="yellow"/>
                <w:lang w:val="en-US"/>
              </w:rPr>
            </w:pPr>
            <w:r w:rsidRPr="00397249">
              <w:rPr>
                <w:rFonts w:cs="Consolas"/>
                <w:noProof/>
                <w:lang w:val="en-US"/>
              </w:rPr>
              <w:t>14</w:t>
            </w:r>
          </w:p>
        </w:tc>
      </w:tr>
      <w:tr w:rsidR="00E4506E" w:rsidRPr="00F73CEF" w:rsidTr="00C9276B">
        <w:tc>
          <w:tcPr>
            <w:tcW w:w="5387" w:type="dxa"/>
            <w:vAlign w:val="center"/>
          </w:tcPr>
          <w:p w:rsidR="00E4506E" w:rsidRPr="00327D7F" w:rsidRDefault="00E4506E" w:rsidP="00C9276B">
            <w:pPr>
              <w:spacing w:after="120"/>
              <w:jc w:val="left"/>
              <w:rPr>
                <w:b/>
              </w:rPr>
            </w:pPr>
            <w:r w:rsidRPr="00327D7F">
              <w:rPr>
                <w:b/>
              </w:rPr>
              <w:lastRenderedPageBreak/>
              <w:t>Вход</w:t>
            </w:r>
          </w:p>
        </w:tc>
        <w:tc>
          <w:tcPr>
            <w:tcW w:w="5386" w:type="dxa"/>
            <w:vAlign w:val="center"/>
          </w:tcPr>
          <w:p w:rsidR="00E4506E" w:rsidRPr="00327D7F" w:rsidRDefault="00E4506E" w:rsidP="00C9276B">
            <w:pPr>
              <w:spacing w:after="120"/>
              <w:jc w:val="left"/>
              <w:rPr>
                <w:b/>
              </w:rPr>
            </w:pPr>
            <w:r w:rsidRPr="00327D7F">
              <w:rPr>
                <w:b/>
              </w:rPr>
              <w:t>Изход</w:t>
            </w:r>
          </w:p>
        </w:tc>
      </w:tr>
      <w:tr w:rsidR="00E4506E" w:rsidRPr="00F73CEF" w:rsidTr="00C9276B">
        <w:tc>
          <w:tcPr>
            <w:tcW w:w="5387" w:type="dxa"/>
          </w:tcPr>
          <w:p w:rsidR="00E4506E" w:rsidRPr="00807360" w:rsidRDefault="00E4506E" w:rsidP="00807360">
            <w:pPr>
              <w:spacing w:after="120"/>
              <w:jc w:val="left"/>
              <w:rPr>
                <w:rFonts w:cs="Consolas"/>
                <w:noProof/>
                <w:lang w:val="en-US"/>
              </w:rPr>
            </w:pPr>
            <w:r w:rsidRPr="00807360">
              <w:rPr>
                <w:rFonts w:cs="Consolas"/>
                <w:noProof/>
                <w:lang w:val="en-US"/>
              </w:rPr>
              <w:t>126</w:t>
            </w:r>
          </w:p>
          <w:p w:rsidR="00E4506E" w:rsidRPr="00807360" w:rsidRDefault="00E4506E" w:rsidP="00807360">
            <w:pPr>
              <w:spacing w:after="120"/>
              <w:jc w:val="left"/>
              <w:rPr>
                <w:rFonts w:cs="Consolas"/>
                <w:noProof/>
                <w:lang w:val="en-US"/>
              </w:rPr>
            </w:pPr>
            <w:r w:rsidRPr="00807360">
              <w:rPr>
                <w:rFonts w:cs="Consolas"/>
                <w:noProof/>
                <w:lang w:val="en-US"/>
              </w:rPr>
              <w:t>intersect 1 2 13 13 0 4 10 8 8</w:t>
            </w:r>
          </w:p>
          <w:p w:rsidR="00E4506E" w:rsidRPr="00807360" w:rsidRDefault="00E4506E" w:rsidP="00807360">
            <w:pPr>
              <w:spacing w:after="120"/>
              <w:jc w:val="left"/>
              <w:rPr>
                <w:rFonts w:cs="Consolas"/>
                <w:noProof/>
                <w:lang w:val="en-US"/>
              </w:rPr>
            </w:pPr>
            <w:r w:rsidRPr="00807360">
              <w:rPr>
                <w:rFonts w:cs="Consolas"/>
                <w:noProof/>
                <w:lang w:val="en-US"/>
              </w:rPr>
              <w:t>add 954</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contains 787</w:t>
            </w:r>
          </w:p>
          <w:p w:rsidR="00E4506E" w:rsidRPr="00807360" w:rsidRDefault="00E4506E" w:rsidP="00807360">
            <w:pPr>
              <w:spacing w:after="120"/>
              <w:jc w:val="left"/>
              <w:rPr>
                <w:rFonts w:cs="Consolas"/>
                <w:noProof/>
                <w:lang w:val="en-US"/>
              </w:rPr>
            </w:pPr>
            <w:r w:rsidRPr="00807360">
              <w:rPr>
                <w:rFonts w:cs="Consolas"/>
                <w:noProof/>
                <w:lang w:val="en-US"/>
              </w:rPr>
              <w:t>add 49</w:t>
            </w:r>
          </w:p>
          <w:p w:rsidR="00E4506E" w:rsidRPr="00807360" w:rsidRDefault="00E4506E" w:rsidP="00807360">
            <w:pPr>
              <w:spacing w:after="120"/>
              <w:jc w:val="left"/>
              <w:rPr>
                <w:rFonts w:cs="Consolas"/>
                <w:noProof/>
                <w:lang w:val="en-US"/>
              </w:rPr>
            </w:pPr>
            <w:r w:rsidRPr="00807360">
              <w:rPr>
                <w:rFonts w:cs="Consolas"/>
                <w:noProof/>
                <w:lang w:val="en-US"/>
              </w:rPr>
              <w:t>contains 569</w:t>
            </w:r>
          </w:p>
          <w:p w:rsidR="00E4506E" w:rsidRPr="00807360" w:rsidRDefault="00E4506E" w:rsidP="00807360">
            <w:pPr>
              <w:spacing w:after="120"/>
              <w:jc w:val="left"/>
              <w:rPr>
                <w:rFonts w:cs="Consolas"/>
                <w:noProof/>
                <w:lang w:val="en-US"/>
              </w:rPr>
            </w:pPr>
            <w:r w:rsidRPr="00807360">
              <w:rPr>
                <w:rFonts w:cs="Consolas"/>
                <w:noProof/>
                <w:lang w:val="en-US"/>
              </w:rPr>
              <w:t>union 17 4 8 11 7 0 1</w:t>
            </w:r>
          </w:p>
          <w:p w:rsidR="00E4506E" w:rsidRPr="00807360" w:rsidRDefault="00E4506E" w:rsidP="00807360">
            <w:pPr>
              <w:spacing w:after="120"/>
              <w:jc w:val="left"/>
              <w:rPr>
                <w:rFonts w:cs="Consolas"/>
                <w:noProof/>
                <w:lang w:val="en-US"/>
              </w:rPr>
            </w:pPr>
            <w:r w:rsidRPr="00807360">
              <w:rPr>
                <w:rFonts w:cs="Consolas"/>
                <w:noProof/>
                <w:lang w:val="en-US"/>
              </w:rPr>
              <w:t>remove 319</w:t>
            </w:r>
          </w:p>
          <w:p w:rsidR="00E4506E" w:rsidRPr="00807360" w:rsidRDefault="00E4506E" w:rsidP="00807360">
            <w:pPr>
              <w:spacing w:after="120"/>
              <w:jc w:val="left"/>
              <w:rPr>
                <w:rFonts w:cs="Consolas"/>
                <w:noProof/>
                <w:lang w:val="en-US"/>
              </w:rPr>
            </w:pPr>
            <w:r w:rsidRPr="00807360">
              <w:rPr>
                <w:rFonts w:cs="Consolas"/>
                <w:noProof/>
                <w:lang w:val="en-US"/>
              </w:rPr>
              <w:t>add 231</w:t>
            </w:r>
          </w:p>
          <w:p w:rsidR="00E4506E" w:rsidRPr="00807360" w:rsidRDefault="00E4506E" w:rsidP="00807360">
            <w:pPr>
              <w:spacing w:after="120"/>
              <w:jc w:val="left"/>
              <w:rPr>
                <w:rFonts w:cs="Consolas"/>
                <w:noProof/>
                <w:lang w:val="en-US"/>
              </w:rPr>
            </w:pPr>
            <w:r w:rsidRPr="00807360">
              <w:rPr>
                <w:rFonts w:cs="Consolas"/>
                <w:noProof/>
                <w:lang w:val="en-US"/>
              </w:rPr>
              <w:t>contains 422</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remove 185</w:t>
            </w:r>
          </w:p>
          <w:p w:rsidR="00E4506E" w:rsidRPr="00807360" w:rsidRDefault="00E4506E" w:rsidP="00807360">
            <w:pPr>
              <w:spacing w:after="120"/>
              <w:jc w:val="left"/>
              <w:rPr>
                <w:rFonts w:cs="Consolas"/>
                <w:noProof/>
                <w:lang w:val="en-US"/>
              </w:rPr>
            </w:pPr>
            <w:r w:rsidRPr="00807360">
              <w:rPr>
                <w:rFonts w:cs="Consolas"/>
                <w:noProof/>
                <w:lang w:val="en-US"/>
              </w:rPr>
              <w:t>contains 747</w:t>
            </w:r>
          </w:p>
          <w:p w:rsidR="00E4506E" w:rsidRPr="00807360" w:rsidRDefault="00E4506E" w:rsidP="00807360">
            <w:pPr>
              <w:spacing w:after="120"/>
              <w:jc w:val="left"/>
              <w:rPr>
                <w:rFonts w:cs="Consolas"/>
                <w:noProof/>
                <w:lang w:val="en-US"/>
              </w:rPr>
            </w:pPr>
            <w:r w:rsidRPr="00807360">
              <w:rPr>
                <w:rFonts w:cs="Consolas"/>
                <w:noProof/>
                <w:lang w:val="en-US"/>
              </w:rPr>
              <w:t>intersect 11 5 9 9 4 16 12 2 8</w:t>
            </w:r>
          </w:p>
          <w:p w:rsidR="00E4506E" w:rsidRPr="00807360" w:rsidRDefault="00E4506E" w:rsidP="00807360">
            <w:pPr>
              <w:spacing w:after="120"/>
              <w:jc w:val="left"/>
              <w:rPr>
                <w:rFonts w:cs="Consolas"/>
                <w:noProof/>
                <w:lang w:val="en-US"/>
              </w:rPr>
            </w:pPr>
            <w:r w:rsidRPr="00807360">
              <w:rPr>
                <w:rFonts w:cs="Consolas"/>
                <w:noProof/>
                <w:lang w:val="en-US"/>
              </w:rPr>
              <w:t>remove 303</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add 527</w:t>
            </w:r>
          </w:p>
          <w:p w:rsidR="00E4506E" w:rsidRPr="00807360" w:rsidRDefault="00E4506E" w:rsidP="00807360">
            <w:pPr>
              <w:spacing w:after="120"/>
              <w:jc w:val="left"/>
              <w:rPr>
                <w:rFonts w:cs="Consolas"/>
                <w:noProof/>
                <w:lang w:val="en-US"/>
              </w:rPr>
            </w:pPr>
            <w:r w:rsidRPr="00807360">
              <w:rPr>
                <w:rFonts w:cs="Consolas"/>
                <w:noProof/>
                <w:lang w:val="en-US"/>
              </w:rPr>
              <w:t>remove 30</w:t>
            </w:r>
          </w:p>
          <w:p w:rsidR="00E4506E" w:rsidRPr="00807360" w:rsidRDefault="00E4506E" w:rsidP="00807360">
            <w:pPr>
              <w:spacing w:after="120"/>
              <w:jc w:val="left"/>
              <w:rPr>
                <w:rFonts w:cs="Consolas"/>
                <w:noProof/>
                <w:lang w:val="en-US"/>
              </w:rPr>
            </w:pPr>
            <w:r w:rsidRPr="00807360">
              <w:rPr>
                <w:rFonts w:cs="Consolas"/>
                <w:noProof/>
                <w:lang w:val="en-US"/>
              </w:rPr>
              <w:t>intersect 11 16 9 11 13 4 19</w:t>
            </w:r>
          </w:p>
          <w:p w:rsidR="00E4506E" w:rsidRPr="00807360" w:rsidRDefault="00E4506E" w:rsidP="00807360">
            <w:pPr>
              <w:spacing w:after="120"/>
              <w:jc w:val="left"/>
              <w:rPr>
                <w:rFonts w:cs="Consolas"/>
                <w:noProof/>
                <w:lang w:val="en-US"/>
              </w:rPr>
            </w:pPr>
            <w:r w:rsidRPr="00807360">
              <w:rPr>
                <w:rFonts w:cs="Consolas"/>
                <w:noProof/>
                <w:lang w:val="en-US"/>
              </w:rPr>
              <w:t>remove 483</w:t>
            </w:r>
          </w:p>
          <w:p w:rsidR="00E4506E" w:rsidRPr="00807360" w:rsidRDefault="00E4506E" w:rsidP="00807360">
            <w:pPr>
              <w:spacing w:after="120"/>
              <w:jc w:val="left"/>
              <w:rPr>
                <w:rFonts w:cs="Consolas"/>
                <w:noProof/>
                <w:lang w:val="en-US"/>
              </w:rPr>
            </w:pPr>
            <w:r w:rsidRPr="00807360">
              <w:rPr>
                <w:rFonts w:cs="Consolas"/>
                <w:noProof/>
                <w:lang w:val="en-US"/>
              </w:rPr>
              <w:t>intersect 3 4 17 9 8 2 19 1</w:t>
            </w:r>
          </w:p>
          <w:p w:rsidR="00E4506E" w:rsidRPr="00807360" w:rsidRDefault="00E4506E" w:rsidP="00807360">
            <w:pPr>
              <w:spacing w:after="120"/>
              <w:jc w:val="left"/>
              <w:rPr>
                <w:rFonts w:cs="Consolas"/>
                <w:noProof/>
                <w:lang w:val="en-US"/>
              </w:rPr>
            </w:pPr>
            <w:r w:rsidRPr="00807360">
              <w:rPr>
                <w:rFonts w:cs="Consolas"/>
                <w:noProof/>
                <w:lang w:val="en-US"/>
              </w:rPr>
              <w:t>add 703</w:t>
            </w:r>
          </w:p>
          <w:p w:rsidR="00E4506E" w:rsidRPr="00807360" w:rsidRDefault="00E4506E" w:rsidP="00807360">
            <w:pPr>
              <w:spacing w:after="120"/>
              <w:jc w:val="left"/>
              <w:rPr>
                <w:rFonts w:cs="Consolas"/>
                <w:noProof/>
                <w:lang w:val="en-US"/>
              </w:rPr>
            </w:pPr>
            <w:r w:rsidRPr="00807360">
              <w:rPr>
                <w:rFonts w:cs="Consolas"/>
                <w:noProof/>
                <w:lang w:val="en-US"/>
              </w:rPr>
              <w:t>union 8 11 19 19 16 8 1 10 13</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lastRenderedPageBreak/>
              <w:t>clear</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union 0 9 18 3 3</w:t>
            </w:r>
          </w:p>
          <w:p w:rsidR="00E4506E" w:rsidRPr="00807360" w:rsidRDefault="00E4506E" w:rsidP="00807360">
            <w:pPr>
              <w:spacing w:after="120"/>
              <w:jc w:val="left"/>
              <w:rPr>
                <w:rFonts w:cs="Consolas"/>
                <w:noProof/>
                <w:lang w:val="en-US"/>
              </w:rPr>
            </w:pPr>
            <w:r w:rsidRPr="00807360">
              <w:rPr>
                <w:rFonts w:cs="Consolas"/>
                <w:noProof/>
                <w:lang w:val="en-US"/>
              </w:rPr>
              <w:t>union 9 9 9 2 19 10</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union 13 10 1 11 14 2 10 13 3</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add 814</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union 5 13 12 6 9</w:t>
            </w:r>
          </w:p>
          <w:p w:rsidR="00E4506E" w:rsidRPr="00807360" w:rsidRDefault="00E4506E" w:rsidP="00807360">
            <w:pPr>
              <w:spacing w:after="120"/>
              <w:jc w:val="left"/>
              <w:rPr>
                <w:rFonts w:cs="Consolas"/>
                <w:noProof/>
                <w:lang w:val="en-US"/>
              </w:rPr>
            </w:pPr>
            <w:r w:rsidRPr="00807360">
              <w:rPr>
                <w:rFonts w:cs="Consolas"/>
                <w:noProof/>
                <w:lang w:val="en-US"/>
              </w:rPr>
              <w:t>union 10 9 7 12</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contains 197</w:t>
            </w:r>
          </w:p>
          <w:p w:rsidR="00E4506E" w:rsidRPr="00807360" w:rsidRDefault="00E4506E" w:rsidP="00807360">
            <w:pPr>
              <w:spacing w:after="120"/>
              <w:jc w:val="left"/>
              <w:rPr>
                <w:rFonts w:cs="Consolas"/>
                <w:noProof/>
                <w:lang w:val="en-US"/>
              </w:rPr>
            </w:pPr>
            <w:r w:rsidRPr="00807360">
              <w:rPr>
                <w:rFonts w:cs="Consolas"/>
                <w:noProof/>
                <w:lang w:val="en-US"/>
              </w:rPr>
              <w:t>remove 295</w:t>
            </w:r>
          </w:p>
          <w:p w:rsidR="00E4506E" w:rsidRPr="00807360" w:rsidRDefault="00E4506E" w:rsidP="00807360">
            <w:pPr>
              <w:spacing w:after="120"/>
              <w:jc w:val="left"/>
              <w:rPr>
                <w:rFonts w:cs="Consolas"/>
                <w:noProof/>
                <w:lang w:val="en-US"/>
              </w:rPr>
            </w:pPr>
            <w:r w:rsidRPr="00807360">
              <w:rPr>
                <w:rFonts w:cs="Consolas"/>
                <w:noProof/>
                <w:lang w:val="en-US"/>
              </w:rPr>
              <w:t>contains 874</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remove 789</w:t>
            </w:r>
          </w:p>
          <w:p w:rsidR="00E4506E" w:rsidRPr="00807360" w:rsidRDefault="00E4506E" w:rsidP="00807360">
            <w:pPr>
              <w:spacing w:after="120"/>
              <w:jc w:val="left"/>
              <w:rPr>
                <w:rFonts w:cs="Consolas"/>
                <w:noProof/>
                <w:lang w:val="en-US"/>
              </w:rPr>
            </w:pPr>
            <w:r w:rsidRPr="00807360">
              <w:rPr>
                <w:rFonts w:cs="Consolas"/>
                <w:noProof/>
                <w:lang w:val="en-US"/>
              </w:rPr>
              <w:t>intersect 2 0 3 16 2</w:t>
            </w:r>
          </w:p>
          <w:p w:rsidR="00E4506E" w:rsidRPr="00807360" w:rsidRDefault="00E4506E" w:rsidP="00807360">
            <w:pPr>
              <w:spacing w:after="120"/>
              <w:jc w:val="left"/>
              <w:rPr>
                <w:rFonts w:cs="Consolas"/>
                <w:noProof/>
                <w:lang w:val="en-US"/>
              </w:rPr>
            </w:pPr>
            <w:r w:rsidRPr="00807360">
              <w:rPr>
                <w:rFonts w:cs="Consolas"/>
                <w:noProof/>
                <w:lang w:val="en-US"/>
              </w:rPr>
              <w:t>contains 814</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intersect 9 12 17 9 2 18 1</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intersect 8 18 2</w:t>
            </w:r>
          </w:p>
          <w:p w:rsidR="00E4506E" w:rsidRPr="00807360" w:rsidRDefault="00E4506E" w:rsidP="00807360">
            <w:pPr>
              <w:spacing w:after="120"/>
              <w:jc w:val="left"/>
              <w:rPr>
                <w:rFonts w:cs="Consolas"/>
                <w:noProof/>
                <w:lang w:val="en-US"/>
              </w:rPr>
            </w:pPr>
            <w:r w:rsidRPr="00807360">
              <w:rPr>
                <w:rFonts w:cs="Consolas"/>
                <w:noProof/>
                <w:lang w:val="en-US"/>
              </w:rPr>
              <w:t>remove 718</w:t>
            </w:r>
          </w:p>
          <w:p w:rsidR="00E4506E" w:rsidRPr="00807360" w:rsidRDefault="00E4506E" w:rsidP="00807360">
            <w:pPr>
              <w:spacing w:after="120"/>
              <w:jc w:val="left"/>
              <w:rPr>
                <w:rFonts w:cs="Consolas"/>
                <w:noProof/>
                <w:lang w:val="en-US"/>
              </w:rPr>
            </w:pPr>
            <w:r w:rsidRPr="00807360">
              <w:rPr>
                <w:rFonts w:cs="Consolas"/>
                <w:noProof/>
                <w:lang w:val="en-US"/>
              </w:rPr>
              <w:t>contains 240</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contains 280</w:t>
            </w:r>
          </w:p>
          <w:p w:rsidR="00E4506E" w:rsidRPr="00807360" w:rsidRDefault="00E4506E" w:rsidP="00807360">
            <w:pPr>
              <w:spacing w:after="120"/>
              <w:jc w:val="left"/>
              <w:rPr>
                <w:rFonts w:cs="Consolas"/>
                <w:noProof/>
                <w:lang w:val="en-US"/>
              </w:rPr>
            </w:pPr>
            <w:r w:rsidRPr="00807360">
              <w:rPr>
                <w:rFonts w:cs="Consolas"/>
                <w:noProof/>
                <w:lang w:val="en-US"/>
              </w:rPr>
              <w:t>add 456</w:t>
            </w:r>
          </w:p>
          <w:p w:rsidR="00E4506E" w:rsidRPr="00807360" w:rsidRDefault="00E4506E" w:rsidP="00807360">
            <w:pPr>
              <w:spacing w:after="120"/>
              <w:jc w:val="left"/>
              <w:rPr>
                <w:rFonts w:cs="Consolas"/>
                <w:noProof/>
                <w:lang w:val="en-US"/>
              </w:rPr>
            </w:pPr>
            <w:r w:rsidRPr="00807360">
              <w:rPr>
                <w:rFonts w:cs="Consolas"/>
                <w:noProof/>
                <w:lang w:val="en-US"/>
              </w:rPr>
              <w:t>contains 957</w:t>
            </w:r>
          </w:p>
          <w:p w:rsidR="00E4506E" w:rsidRPr="00807360" w:rsidRDefault="00E4506E" w:rsidP="00807360">
            <w:pPr>
              <w:spacing w:after="120"/>
              <w:jc w:val="left"/>
              <w:rPr>
                <w:rFonts w:cs="Consolas"/>
                <w:noProof/>
                <w:lang w:val="en-US"/>
              </w:rPr>
            </w:pPr>
            <w:r w:rsidRPr="00807360">
              <w:rPr>
                <w:rFonts w:cs="Consolas"/>
                <w:noProof/>
                <w:lang w:val="en-US"/>
              </w:rPr>
              <w:t>intersect 18 8 3 4 12 15 19 16 14</w:t>
            </w:r>
          </w:p>
          <w:p w:rsidR="00E4506E" w:rsidRPr="00807360" w:rsidRDefault="00E4506E" w:rsidP="00807360">
            <w:pPr>
              <w:spacing w:after="120"/>
              <w:jc w:val="left"/>
              <w:rPr>
                <w:rFonts w:cs="Consolas"/>
                <w:noProof/>
                <w:lang w:val="en-US"/>
              </w:rPr>
            </w:pPr>
            <w:r w:rsidRPr="00807360">
              <w:rPr>
                <w:rFonts w:cs="Consolas"/>
                <w:noProof/>
                <w:lang w:val="en-US"/>
              </w:rPr>
              <w:t>contains 292</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union 2 17 15 10</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union 0 6 10 16</w:t>
            </w:r>
          </w:p>
          <w:p w:rsidR="00E4506E" w:rsidRPr="00807360" w:rsidRDefault="00E4506E" w:rsidP="00807360">
            <w:pPr>
              <w:spacing w:after="120"/>
              <w:jc w:val="left"/>
              <w:rPr>
                <w:rFonts w:cs="Consolas"/>
                <w:noProof/>
                <w:lang w:val="en-US"/>
              </w:rPr>
            </w:pPr>
            <w:r w:rsidRPr="00807360">
              <w:rPr>
                <w:rFonts w:cs="Consolas"/>
                <w:noProof/>
                <w:lang w:val="en-US"/>
              </w:rPr>
              <w:t>intersect 9 9 9 2 19 10</w:t>
            </w:r>
          </w:p>
          <w:p w:rsidR="00E4506E" w:rsidRPr="00807360" w:rsidRDefault="00E4506E" w:rsidP="00807360">
            <w:pPr>
              <w:spacing w:after="120"/>
              <w:jc w:val="left"/>
              <w:rPr>
                <w:rFonts w:cs="Consolas"/>
                <w:noProof/>
                <w:lang w:val="en-US"/>
              </w:rPr>
            </w:pPr>
            <w:r w:rsidRPr="00807360">
              <w:rPr>
                <w:rFonts w:cs="Consolas"/>
                <w:noProof/>
                <w:lang w:val="en-US"/>
              </w:rPr>
              <w:t>union 8 3 19 2 6 16 8</w:t>
            </w:r>
          </w:p>
          <w:p w:rsidR="00E4506E" w:rsidRPr="00807360" w:rsidRDefault="00E4506E" w:rsidP="00807360">
            <w:pPr>
              <w:spacing w:after="120"/>
              <w:jc w:val="left"/>
              <w:rPr>
                <w:rFonts w:cs="Consolas"/>
                <w:noProof/>
                <w:lang w:val="en-US"/>
              </w:rPr>
            </w:pPr>
            <w:r w:rsidRPr="00807360">
              <w:rPr>
                <w:rFonts w:cs="Consolas"/>
                <w:noProof/>
                <w:lang w:val="en-US"/>
              </w:rPr>
              <w:t>union 17 19 13 18 1</w:t>
            </w:r>
          </w:p>
          <w:p w:rsidR="00E4506E" w:rsidRPr="00807360" w:rsidRDefault="00E4506E" w:rsidP="00807360">
            <w:pPr>
              <w:spacing w:after="120"/>
              <w:jc w:val="left"/>
              <w:rPr>
                <w:rFonts w:cs="Consolas"/>
                <w:noProof/>
                <w:lang w:val="en-US"/>
              </w:rPr>
            </w:pPr>
            <w:r w:rsidRPr="00807360">
              <w:rPr>
                <w:rFonts w:cs="Consolas"/>
                <w:noProof/>
                <w:lang w:val="en-US"/>
              </w:rPr>
              <w:lastRenderedPageBreak/>
              <w:t>add 166</w:t>
            </w:r>
          </w:p>
          <w:p w:rsidR="00E4506E" w:rsidRPr="00807360" w:rsidRDefault="00E4506E" w:rsidP="00807360">
            <w:pPr>
              <w:spacing w:after="120"/>
              <w:jc w:val="left"/>
              <w:rPr>
                <w:rFonts w:cs="Consolas"/>
                <w:noProof/>
                <w:lang w:val="en-US"/>
              </w:rPr>
            </w:pPr>
            <w:r w:rsidRPr="00807360">
              <w:rPr>
                <w:rFonts w:cs="Consolas"/>
                <w:noProof/>
                <w:lang w:val="en-US"/>
              </w:rPr>
              <w:t>add 54</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add 188</w:t>
            </w:r>
          </w:p>
          <w:p w:rsidR="00E4506E" w:rsidRPr="00807360" w:rsidRDefault="00E4506E" w:rsidP="00807360">
            <w:pPr>
              <w:spacing w:after="120"/>
              <w:jc w:val="left"/>
              <w:rPr>
                <w:rFonts w:cs="Consolas"/>
                <w:noProof/>
                <w:lang w:val="en-US"/>
              </w:rPr>
            </w:pPr>
            <w:r w:rsidRPr="00807360">
              <w:rPr>
                <w:rFonts w:cs="Consolas"/>
                <w:noProof/>
                <w:lang w:val="en-US"/>
              </w:rPr>
              <w:t>intersect 16</w:t>
            </w:r>
          </w:p>
          <w:p w:rsidR="00E4506E" w:rsidRPr="00807360" w:rsidRDefault="00E4506E" w:rsidP="00807360">
            <w:pPr>
              <w:spacing w:after="120"/>
              <w:jc w:val="left"/>
              <w:rPr>
                <w:rFonts w:cs="Consolas"/>
                <w:noProof/>
                <w:lang w:val="en-US"/>
              </w:rPr>
            </w:pPr>
            <w:r w:rsidRPr="00807360">
              <w:rPr>
                <w:rFonts w:cs="Consolas"/>
                <w:noProof/>
                <w:lang w:val="en-US"/>
              </w:rPr>
              <w:t>intersect 5 2</w:t>
            </w:r>
          </w:p>
          <w:p w:rsidR="00E4506E" w:rsidRPr="00807360" w:rsidRDefault="00E4506E" w:rsidP="00807360">
            <w:pPr>
              <w:spacing w:after="120"/>
              <w:jc w:val="left"/>
              <w:rPr>
                <w:rFonts w:cs="Consolas"/>
                <w:noProof/>
                <w:lang w:val="en-US"/>
              </w:rPr>
            </w:pPr>
            <w:r w:rsidRPr="00807360">
              <w:rPr>
                <w:rFonts w:cs="Consolas"/>
                <w:noProof/>
                <w:lang w:val="en-US"/>
              </w:rPr>
              <w:t>union 7 16 17 2</w:t>
            </w:r>
          </w:p>
          <w:p w:rsidR="00E4506E" w:rsidRPr="00807360" w:rsidRDefault="00E4506E" w:rsidP="00807360">
            <w:pPr>
              <w:spacing w:after="120"/>
              <w:jc w:val="left"/>
              <w:rPr>
                <w:rFonts w:cs="Consolas"/>
                <w:noProof/>
                <w:lang w:val="en-US"/>
              </w:rPr>
            </w:pPr>
            <w:r w:rsidRPr="00807360">
              <w:rPr>
                <w:rFonts w:cs="Consolas"/>
                <w:noProof/>
                <w:lang w:val="en-US"/>
              </w:rPr>
              <w:t>union 8 16</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contains 886</w:t>
            </w:r>
          </w:p>
          <w:p w:rsidR="00E4506E" w:rsidRPr="00807360" w:rsidRDefault="00E4506E" w:rsidP="00807360">
            <w:pPr>
              <w:spacing w:after="120"/>
              <w:jc w:val="left"/>
              <w:rPr>
                <w:rFonts w:cs="Consolas"/>
                <w:noProof/>
                <w:lang w:val="en-US"/>
              </w:rPr>
            </w:pPr>
            <w:r w:rsidRPr="00807360">
              <w:rPr>
                <w:rFonts w:cs="Consolas"/>
                <w:noProof/>
                <w:lang w:val="en-US"/>
              </w:rPr>
              <w:t>union 9 1 9 5</w:t>
            </w:r>
          </w:p>
          <w:p w:rsidR="00E4506E" w:rsidRPr="00807360" w:rsidRDefault="00E4506E" w:rsidP="00807360">
            <w:pPr>
              <w:spacing w:after="120"/>
              <w:jc w:val="left"/>
              <w:rPr>
                <w:rFonts w:cs="Consolas"/>
                <w:noProof/>
                <w:lang w:val="en-US"/>
              </w:rPr>
            </w:pPr>
            <w:r w:rsidRPr="00807360">
              <w:rPr>
                <w:rFonts w:cs="Consolas"/>
                <w:noProof/>
                <w:lang w:val="en-US"/>
              </w:rPr>
              <w:t>contains 862</w:t>
            </w:r>
          </w:p>
          <w:p w:rsidR="00E4506E" w:rsidRPr="00807360" w:rsidRDefault="00E4506E" w:rsidP="00807360">
            <w:pPr>
              <w:spacing w:after="120"/>
              <w:jc w:val="left"/>
              <w:rPr>
                <w:rFonts w:cs="Consolas"/>
                <w:noProof/>
                <w:lang w:val="en-US"/>
              </w:rPr>
            </w:pPr>
            <w:r w:rsidRPr="00807360">
              <w:rPr>
                <w:rFonts w:cs="Consolas"/>
                <w:noProof/>
                <w:lang w:val="en-US"/>
              </w:rPr>
              <w:t>union 5 5 12 9</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add 163</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intersect 14 5 4 8 14</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contains 232</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contains 320</w:t>
            </w:r>
          </w:p>
          <w:p w:rsidR="00E4506E" w:rsidRPr="00807360" w:rsidRDefault="00E4506E" w:rsidP="00807360">
            <w:pPr>
              <w:spacing w:after="120"/>
              <w:jc w:val="left"/>
              <w:rPr>
                <w:rFonts w:cs="Consolas"/>
                <w:noProof/>
                <w:lang w:val="en-US"/>
              </w:rPr>
            </w:pPr>
            <w:r w:rsidRPr="00807360">
              <w:rPr>
                <w:rFonts w:cs="Consolas"/>
                <w:noProof/>
                <w:lang w:val="en-US"/>
              </w:rPr>
              <w:t>contains 810</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union 17 13 1 7</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add 592</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intersect 4 13 15 16 4 4 11</w:t>
            </w:r>
          </w:p>
          <w:p w:rsidR="00E4506E" w:rsidRPr="00807360" w:rsidRDefault="00E4506E" w:rsidP="00807360">
            <w:pPr>
              <w:spacing w:after="120"/>
              <w:jc w:val="left"/>
              <w:rPr>
                <w:rFonts w:cs="Consolas"/>
                <w:noProof/>
                <w:lang w:val="en-US"/>
              </w:rPr>
            </w:pPr>
            <w:r w:rsidRPr="00807360">
              <w:rPr>
                <w:rFonts w:cs="Consolas"/>
                <w:noProof/>
                <w:lang w:val="en-US"/>
              </w:rPr>
              <w:t>contains 814</w:t>
            </w:r>
          </w:p>
          <w:p w:rsidR="00E4506E" w:rsidRPr="00807360" w:rsidRDefault="00E4506E" w:rsidP="00807360">
            <w:pPr>
              <w:spacing w:after="120"/>
              <w:jc w:val="left"/>
              <w:rPr>
                <w:rFonts w:cs="Consolas"/>
                <w:noProof/>
                <w:lang w:val="en-US"/>
              </w:rPr>
            </w:pPr>
            <w:r w:rsidRPr="00807360">
              <w:rPr>
                <w:rFonts w:cs="Consolas"/>
                <w:noProof/>
                <w:lang w:val="en-US"/>
              </w:rPr>
              <w:t>remove 558</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contains 965</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contains 869</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remove 707</w:t>
            </w:r>
          </w:p>
          <w:p w:rsidR="00E4506E" w:rsidRPr="00807360" w:rsidRDefault="00E4506E" w:rsidP="00807360">
            <w:pPr>
              <w:spacing w:after="120"/>
              <w:jc w:val="left"/>
              <w:rPr>
                <w:rFonts w:cs="Consolas"/>
                <w:noProof/>
                <w:lang w:val="en-US"/>
              </w:rPr>
            </w:pPr>
            <w:r w:rsidRPr="00807360">
              <w:rPr>
                <w:rFonts w:cs="Consolas"/>
                <w:noProof/>
                <w:lang w:val="en-US"/>
              </w:rPr>
              <w:t>add 7</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lastRenderedPageBreak/>
              <w:t>add 485</w:t>
            </w:r>
          </w:p>
          <w:p w:rsidR="00E4506E" w:rsidRPr="00807360" w:rsidRDefault="00E4506E" w:rsidP="00807360">
            <w:pPr>
              <w:spacing w:after="120"/>
              <w:jc w:val="left"/>
              <w:rPr>
                <w:rFonts w:cs="Consolas"/>
                <w:noProof/>
                <w:lang w:val="en-US"/>
              </w:rPr>
            </w:pPr>
            <w:r w:rsidRPr="00807360">
              <w:rPr>
                <w:rFonts w:cs="Consolas"/>
                <w:noProof/>
                <w:lang w:val="en-US"/>
              </w:rPr>
              <w:t>contains 467</w:t>
            </w:r>
          </w:p>
          <w:p w:rsidR="00E4506E" w:rsidRPr="00807360" w:rsidRDefault="00E4506E" w:rsidP="00807360">
            <w:pPr>
              <w:spacing w:after="120"/>
              <w:jc w:val="left"/>
              <w:rPr>
                <w:rFonts w:cs="Consolas"/>
                <w:noProof/>
                <w:lang w:val="en-US"/>
              </w:rPr>
            </w:pPr>
            <w:r w:rsidRPr="00807360">
              <w:rPr>
                <w:rFonts w:cs="Consolas"/>
                <w:noProof/>
                <w:lang w:val="en-US"/>
              </w:rPr>
              <w:t>add 480</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elements</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clear</w:t>
            </w:r>
          </w:p>
          <w:p w:rsidR="00E4506E" w:rsidRPr="00807360" w:rsidRDefault="00E4506E" w:rsidP="00807360">
            <w:pPr>
              <w:spacing w:after="120"/>
              <w:jc w:val="left"/>
              <w:rPr>
                <w:rFonts w:cs="Consolas"/>
                <w:noProof/>
                <w:lang w:val="en-US"/>
              </w:rPr>
            </w:pPr>
            <w:r w:rsidRPr="00807360">
              <w:rPr>
                <w:rFonts w:cs="Consolas"/>
                <w:noProof/>
                <w:lang w:val="en-US"/>
              </w:rPr>
              <w:t>intersect 6 18 7 19 15 10 10</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count</w:t>
            </w:r>
          </w:p>
          <w:p w:rsidR="00E4506E" w:rsidRPr="00807360" w:rsidRDefault="00E4506E" w:rsidP="00807360">
            <w:pPr>
              <w:spacing w:after="120"/>
              <w:jc w:val="left"/>
              <w:rPr>
                <w:rFonts w:cs="Consolas"/>
                <w:noProof/>
                <w:lang w:val="en-US"/>
              </w:rPr>
            </w:pPr>
            <w:r w:rsidRPr="00807360">
              <w:rPr>
                <w:rFonts w:cs="Consolas"/>
                <w:noProof/>
                <w:lang w:val="en-US"/>
              </w:rPr>
              <w:t>union 14 10 18 1 0 12 10</w:t>
            </w:r>
          </w:p>
          <w:p w:rsidR="00E4506E" w:rsidRPr="0049598C" w:rsidRDefault="00E4506E" w:rsidP="00807360">
            <w:pPr>
              <w:spacing w:after="120"/>
              <w:jc w:val="left"/>
              <w:rPr>
                <w:rFonts w:cs="Consolas"/>
                <w:noProof/>
                <w:highlight w:val="yellow"/>
                <w:lang w:val="en-US"/>
              </w:rPr>
            </w:pPr>
            <w:r w:rsidRPr="00807360">
              <w:rPr>
                <w:rFonts w:cs="Consolas"/>
                <w:noProof/>
                <w:lang w:val="en-US"/>
              </w:rPr>
              <w:t>elements</w:t>
            </w:r>
          </w:p>
        </w:tc>
        <w:tc>
          <w:tcPr>
            <w:tcW w:w="5386" w:type="dxa"/>
          </w:tcPr>
          <w:p w:rsidR="00E4506E" w:rsidRPr="003A452B" w:rsidRDefault="00E4506E" w:rsidP="003A452B">
            <w:pPr>
              <w:spacing w:after="120"/>
              <w:jc w:val="left"/>
              <w:rPr>
                <w:rFonts w:cs="Consolas"/>
                <w:noProof/>
              </w:rPr>
            </w:pPr>
            <w:r w:rsidRPr="003A452B">
              <w:rPr>
                <w:rFonts w:cs="Consolas"/>
                <w:noProof/>
              </w:rPr>
              <w:lastRenderedPageBreak/>
              <w:t>1</w:t>
            </w:r>
          </w:p>
          <w:p w:rsidR="00E4506E" w:rsidRPr="003A452B" w:rsidRDefault="00E4506E" w:rsidP="003A452B">
            <w:pPr>
              <w:spacing w:after="120"/>
              <w:jc w:val="left"/>
              <w:rPr>
                <w:rFonts w:cs="Consolas"/>
                <w:noProof/>
              </w:rPr>
            </w:pPr>
            <w:r w:rsidRPr="003A452B">
              <w:rPr>
                <w:rFonts w:cs="Consolas"/>
                <w:noProof/>
              </w:rPr>
              <w:t>1</w:t>
            </w:r>
          </w:p>
          <w:p w:rsidR="00E4506E" w:rsidRPr="003A452B" w:rsidRDefault="00E4506E" w:rsidP="003A452B">
            <w:pPr>
              <w:spacing w:after="120"/>
              <w:jc w:val="left"/>
              <w:rPr>
                <w:rFonts w:cs="Consolas"/>
                <w:noProof/>
              </w:rPr>
            </w:pPr>
            <w:r w:rsidRPr="003A452B">
              <w:rPr>
                <w:rFonts w:cs="Consolas"/>
                <w:noProof/>
              </w:rPr>
              <w:t xml:space="preserve">954 </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0</w:t>
            </w:r>
          </w:p>
          <w:p w:rsidR="00E4506E" w:rsidRPr="003A452B" w:rsidRDefault="00E4506E" w:rsidP="003A452B">
            <w:pPr>
              <w:spacing w:after="120"/>
              <w:jc w:val="left"/>
              <w:rPr>
                <w:rFonts w:cs="Consolas"/>
                <w:noProof/>
              </w:rPr>
            </w:pPr>
            <w:r w:rsidRPr="003A452B">
              <w:rPr>
                <w:rFonts w:cs="Consolas"/>
                <w:noProof/>
              </w:rPr>
              <w:t>0</w:t>
            </w:r>
          </w:p>
          <w:p w:rsidR="00E4506E" w:rsidRPr="003A452B" w:rsidRDefault="00E4506E" w:rsidP="003A452B">
            <w:pPr>
              <w:spacing w:after="120"/>
              <w:jc w:val="left"/>
              <w:rPr>
                <w:rFonts w:cs="Consolas"/>
                <w:noProof/>
              </w:rPr>
            </w:pPr>
            <w:r w:rsidRPr="003A452B">
              <w:rPr>
                <w:rFonts w:cs="Consolas"/>
                <w:noProof/>
              </w:rPr>
              <w:t>7</w:t>
            </w:r>
          </w:p>
          <w:p w:rsidR="00E4506E" w:rsidRPr="003A452B" w:rsidRDefault="00E4506E" w:rsidP="003A452B">
            <w:pPr>
              <w:spacing w:after="120"/>
              <w:jc w:val="left"/>
              <w:rPr>
                <w:rFonts w:cs="Consolas"/>
                <w:noProof/>
              </w:rPr>
            </w:pPr>
            <w:r w:rsidRPr="003A452B">
              <w:rPr>
                <w:rFonts w:cs="Consolas"/>
                <w:noProof/>
              </w:rPr>
              <w:t>1</w:t>
            </w:r>
          </w:p>
          <w:p w:rsidR="00E4506E" w:rsidRPr="003A452B" w:rsidRDefault="00E4506E" w:rsidP="003A452B">
            <w:pPr>
              <w:spacing w:after="120"/>
              <w:jc w:val="left"/>
              <w:rPr>
                <w:rFonts w:cs="Consolas"/>
                <w:noProof/>
              </w:rPr>
            </w:pPr>
            <w:r w:rsidRPr="003A452B">
              <w:rPr>
                <w:rFonts w:cs="Consolas"/>
                <w:noProof/>
              </w:rPr>
              <w:t xml:space="preserve">5 6 7 9 10 12 13 814 </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 xml:space="preserve">5 6 7 9 10 12 13 814 </w:t>
            </w:r>
          </w:p>
          <w:p w:rsidR="00E4506E" w:rsidRPr="003A452B" w:rsidRDefault="00E4506E" w:rsidP="003A452B">
            <w:pPr>
              <w:spacing w:after="120"/>
              <w:jc w:val="left"/>
              <w:rPr>
                <w:rFonts w:cs="Consolas"/>
                <w:noProof/>
              </w:rPr>
            </w:pPr>
            <w:r w:rsidRPr="003A452B">
              <w:rPr>
                <w:rFonts w:cs="Consolas"/>
                <w:noProof/>
              </w:rPr>
              <w:t xml:space="preserve">5 6 7 9 10 12 13 814 </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0</w:t>
            </w:r>
          </w:p>
          <w:p w:rsidR="00E4506E" w:rsidRPr="003A452B" w:rsidRDefault="00E4506E" w:rsidP="003A452B">
            <w:pPr>
              <w:spacing w:after="120"/>
              <w:jc w:val="left"/>
              <w:rPr>
                <w:rFonts w:cs="Consolas"/>
                <w:noProof/>
              </w:rPr>
            </w:pPr>
            <w:r w:rsidRPr="003A452B">
              <w:rPr>
                <w:rFonts w:cs="Consolas"/>
                <w:noProof/>
              </w:rPr>
              <w:t>0</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0</w:t>
            </w:r>
          </w:p>
          <w:p w:rsidR="00E4506E" w:rsidRPr="003A452B" w:rsidRDefault="00E4506E" w:rsidP="003A452B">
            <w:pPr>
              <w:spacing w:after="120"/>
              <w:jc w:val="left"/>
              <w:rPr>
                <w:rFonts w:cs="Consolas"/>
                <w:noProof/>
              </w:rPr>
            </w:pPr>
            <w:r w:rsidRPr="003A452B">
              <w:rPr>
                <w:rFonts w:cs="Consolas"/>
                <w:noProof/>
              </w:rPr>
              <w:lastRenderedPageBreak/>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4</w:t>
            </w:r>
          </w:p>
          <w:p w:rsidR="00E4506E" w:rsidRPr="003A452B" w:rsidRDefault="00E4506E" w:rsidP="003A452B">
            <w:pPr>
              <w:spacing w:after="120"/>
              <w:jc w:val="left"/>
              <w:rPr>
                <w:rFonts w:cs="Consolas"/>
                <w:noProof/>
              </w:rPr>
            </w:pPr>
            <w:r w:rsidRPr="003A452B">
              <w:rPr>
                <w:rFonts w:cs="Consolas"/>
                <w:noProof/>
              </w:rPr>
              <w:t xml:space="preserve">2 7 8 16 17 </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 xml:space="preserve">1 2 5 7 8 9 12 16 17 </w:t>
            </w:r>
          </w:p>
          <w:p w:rsidR="00E4506E" w:rsidRPr="003A452B" w:rsidRDefault="00E4506E" w:rsidP="003A452B">
            <w:pPr>
              <w:spacing w:after="120"/>
              <w:jc w:val="left"/>
              <w:rPr>
                <w:rFonts w:cs="Consolas"/>
                <w:noProof/>
              </w:rPr>
            </w:pPr>
            <w:r w:rsidRPr="003A452B">
              <w:rPr>
                <w:rFonts w:cs="Consolas"/>
                <w:noProof/>
              </w:rPr>
              <w:t xml:space="preserve">1 2 5 7 8 9 12 16 17 163 </w:t>
            </w:r>
          </w:p>
          <w:p w:rsidR="00E4506E" w:rsidRPr="003A452B" w:rsidRDefault="00E4506E" w:rsidP="003A452B">
            <w:pPr>
              <w:spacing w:after="120"/>
              <w:jc w:val="left"/>
              <w:rPr>
                <w:rFonts w:cs="Consolas"/>
                <w:noProof/>
              </w:rPr>
            </w:pPr>
            <w:r w:rsidRPr="003A452B">
              <w:rPr>
                <w:rFonts w:cs="Consolas"/>
                <w:noProof/>
              </w:rPr>
              <w:t>0</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0</w:t>
            </w:r>
          </w:p>
          <w:p w:rsidR="00E4506E" w:rsidRPr="003A452B" w:rsidRDefault="00E4506E" w:rsidP="003A452B">
            <w:pPr>
              <w:spacing w:after="120"/>
              <w:jc w:val="left"/>
              <w:rPr>
                <w:rFonts w:cs="Consolas"/>
                <w:noProof/>
              </w:rPr>
            </w:pPr>
            <w:r w:rsidRPr="003A452B">
              <w:rPr>
                <w:rFonts w:cs="Consolas"/>
                <w:noProof/>
              </w:rPr>
              <w:t xml:space="preserve">592 </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0</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0</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0</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1</w:t>
            </w:r>
          </w:p>
          <w:p w:rsidR="00E4506E" w:rsidRPr="003A452B" w:rsidRDefault="00E4506E" w:rsidP="003A452B">
            <w:pPr>
              <w:spacing w:after="120"/>
              <w:jc w:val="left"/>
              <w:rPr>
                <w:rFonts w:cs="Consolas"/>
                <w:noProof/>
              </w:rPr>
            </w:pPr>
            <w:r w:rsidRPr="003A452B">
              <w:rPr>
                <w:rFonts w:cs="Consolas"/>
                <w:noProof/>
              </w:rPr>
              <w:t>False</w:t>
            </w:r>
          </w:p>
          <w:p w:rsidR="00E4506E" w:rsidRPr="003A452B" w:rsidRDefault="00E4506E" w:rsidP="003A452B">
            <w:pPr>
              <w:spacing w:after="120"/>
              <w:jc w:val="left"/>
              <w:rPr>
                <w:rFonts w:cs="Consolas"/>
                <w:noProof/>
              </w:rPr>
            </w:pPr>
            <w:r w:rsidRPr="003A452B">
              <w:rPr>
                <w:rFonts w:cs="Consolas"/>
                <w:noProof/>
              </w:rPr>
              <w:t xml:space="preserve">7 480 485 </w:t>
            </w:r>
          </w:p>
          <w:p w:rsidR="00E4506E" w:rsidRPr="003A452B" w:rsidRDefault="00E4506E" w:rsidP="003A452B">
            <w:pPr>
              <w:spacing w:after="120"/>
              <w:jc w:val="left"/>
              <w:rPr>
                <w:rFonts w:cs="Consolas"/>
                <w:noProof/>
              </w:rPr>
            </w:pPr>
            <w:r w:rsidRPr="003A452B">
              <w:rPr>
                <w:rFonts w:cs="Consolas"/>
                <w:noProof/>
              </w:rPr>
              <w:t xml:space="preserve">7 480 485 </w:t>
            </w:r>
          </w:p>
          <w:p w:rsidR="00E4506E" w:rsidRPr="003A452B" w:rsidRDefault="00E4506E" w:rsidP="003A452B">
            <w:pPr>
              <w:spacing w:after="120"/>
              <w:jc w:val="left"/>
              <w:rPr>
                <w:rFonts w:cs="Consolas"/>
                <w:noProof/>
              </w:rPr>
            </w:pPr>
            <w:r w:rsidRPr="003A452B">
              <w:rPr>
                <w:rFonts w:cs="Consolas"/>
                <w:noProof/>
              </w:rPr>
              <w:t xml:space="preserve">7 480 485 </w:t>
            </w:r>
          </w:p>
          <w:p w:rsidR="00E4506E" w:rsidRPr="003A452B" w:rsidRDefault="00E4506E" w:rsidP="003A452B">
            <w:pPr>
              <w:spacing w:after="120"/>
              <w:jc w:val="left"/>
              <w:rPr>
                <w:rFonts w:cs="Consolas"/>
                <w:noProof/>
              </w:rPr>
            </w:pPr>
            <w:r w:rsidRPr="003A452B">
              <w:rPr>
                <w:rFonts w:cs="Consolas"/>
                <w:noProof/>
              </w:rPr>
              <w:t>3</w:t>
            </w:r>
          </w:p>
          <w:p w:rsidR="00E4506E" w:rsidRPr="003A452B" w:rsidRDefault="00E4506E" w:rsidP="003A452B">
            <w:pPr>
              <w:spacing w:after="120"/>
              <w:jc w:val="left"/>
              <w:rPr>
                <w:rFonts w:cs="Consolas"/>
                <w:noProof/>
              </w:rPr>
            </w:pPr>
            <w:r w:rsidRPr="003A452B">
              <w:rPr>
                <w:rFonts w:cs="Consolas"/>
                <w:noProof/>
              </w:rPr>
              <w:t>0</w:t>
            </w:r>
          </w:p>
          <w:p w:rsidR="00E4506E" w:rsidRPr="003A452B" w:rsidRDefault="00E4506E" w:rsidP="003A452B">
            <w:pPr>
              <w:spacing w:after="120"/>
              <w:jc w:val="left"/>
              <w:rPr>
                <w:rFonts w:cs="Consolas"/>
                <w:noProof/>
              </w:rPr>
            </w:pPr>
            <w:r w:rsidRPr="003A452B">
              <w:rPr>
                <w:rFonts w:cs="Consolas"/>
                <w:noProof/>
              </w:rPr>
              <w:t>0</w:t>
            </w:r>
          </w:p>
          <w:p w:rsidR="00E4506E" w:rsidRPr="0049598C" w:rsidRDefault="00E4506E" w:rsidP="003A452B">
            <w:pPr>
              <w:spacing w:after="120"/>
              <w:jc w:val="left"/>
              <w:rPr>
                <w:rFonts w:cs="Consolas"/>
                <w:noProof/>
                <w:highlight w:val="yellow"/>
                <w:lang w:val="en-US"/>
              </w:rPr>
            </w:pPr>
            <w:r w:rsidRPr="003A452B">
              <w:rPr>
                <w:rFonts w:cs="Consolas"/>
                <w:noProof/>
              </w:rPr>
              <w:t>0 1 10 12 14 18</w:t>
            </w:r>
          </w:p>
        </w:tc>
      </w:tr>
      <w:tr w:rsidR="00E4506E" w:rsidRPr="00F73CEF" w:rsidTr="00C9276B">
        <w:tc>
          <w:tcPr>
            <w:tcW w:w="5387" w:type="dxa"/>
            <w:vAlign w:val="center"/>
          </w:tcPr>
          <w:p w:rsidR="00E4506E" w:rsidRPr="00327D7F" w:rsidRDefault="00E4506E" w:rsidP="00C9276B">
            <w:pPr>
              <w:spacing w:after="120"/>
              <w:jc w:val="left"/>
              <w:rPr>
                <w:b/>
              </w:rPr>
            </w:pPr>
            <w:r w:rsidRPr="00327D7F">
              <w:rPr>
                <w:b/>
              </w:rPr>
              <w:lastRenderedPageBreak/>
              <w:t>Вход</w:t>
            </w:r>
          </w:p>
        </w:tc>
        <w:tc>
          <w:tcPr>
            <w:tcW w:w="5386" w:type="dxa"/>
            <w:vAlign w:val="center"/>
          </w:tcPr>
          <w:p w:rsidR="00E4506E" w:rsidRPr="00327D7F" w:rsidRDefault="00E4506E" w:rsidP="00C9276B">
            <w:pPr>
              <w:spacing w:after="120"/>
              <w:jc w:val="left"/>
              <w:rPr>
                <w:b/>
              </w:rPr>
            </w:pPr>
            <w:r w:rsidRPr="00327D7F">
              <w:rPr>
                <w:b/>
              </w:rPr>
              <w:t>Изход</w:t>
            </w:r>
          </w:p>
        </w:tc>
      </w:tr>
      <w:tr w:rsidR="00E4506E" w:rsidRPr="00F73CEF" w:rsidTr="00C9276B">
        <w:tc>
          <w:tcPr>
            <w:tcW w:w="5387" w:type="dxa"/>
          </w:tcPr>
          <w:p w:rsidR="00E4506E" w:rsidRPr="00BC049F" w:rsidRDefault="00E4506E" w:rsidP="00BC049F">
            <w:pPr>
              <w:spacing w:after="120"/>
              <w:jc w:val="left"/>
              <w:rPr>
                <w:rFonts w:cs="Consolas"/>
                <w:noProof/>
                <w:lang w:val="en-US"/>
              </w:rPr>
            </w:pPr>
            <w:r w:rsidRPr="00BC049F">
              <w:rPr>
                <w:rFonts w:cs="Consolas"/>
                <w:noProof/>
                <w:lang w:val="en-US"/>
              </w:rPr>
              <w:t>145</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add 262</w:t>
            </w:r>
          </w:p>
          <w:p w:rsidR="00E4506E" w:rsidRPr="00BC049F" w:rsidRDefault="00E4506E" w:rsidP="00BC049F">
            <w:pPr>
              <w:spacing w:after="120"/>
              <w:jc w:val="left"/>
              <w:rPr>
                <w:rFonts w:cs="Consolas"/>
                <w:noProof/>
                <w:lang w:val="en-US"/>
              </w:rPr>
            </w:pPr>
            <w:r w:rsidRPr="00BC049F">
              <w:rPr>
                <w:rFonts w:cs="Consolas"/>
                <w:noProof/>
                <w:lang w:val="en-US"/>
              </w:rPr>
              <w:t>contains 649</w:t>
            </w:r>
          </w:p>
          <w:p w:rsidR="00E4506E" w:rsidRPr="00BC049F" w:rsidRDefault="00E4506E" w:rsidP="00BC049F">
            <w:pPr>
              <w:spacing w:after="120"/>
              <w:jc w:val="left"/>
              <w:rPr>
                <w:rFonts w:cs="Consolas"/>
                <w:noProof/>
                <w:lang w:val="en-US"/>
              </w:rPr>
            </w:pPr>
            <w:r w:rsidRPr="00BC049F">
              <w:rPr>
                <w:rFonts w:cs="Consolas"/>
                <w:noProof/>
                <w:lang w:val="en-US"/>
              </w:rPr>
              <w:t>add 174</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add 631</w:t>
            </w:r>
          </w:p>
          <w:p w:rsidR="00E4506E" w:rsidRPr="00BC049F" w:rsidRDefault="00E4506E" w:rsidP="00BC049F">
            <w:pPr>
              <w:spacing w:after="120"/>
              <w:jc w:val="left"/>
              <w:rPr>
                <w:rFonts w:cs="Consolas"/>
                <w:noProof/>
                <w:lang w:val="en-US"/>
              </w:rPr>
            </w:pPr>
            <w:r w:rsidRPr="00BC049F">
              <w:rPr>
                <w:rFonts w:cs="Consolas"/>
                <w:noProof/>
                <w:lang w:val="en-US"/>
              </w:rPr>
              <w:t>contains 433</w:t>
            </w:r>
          </w:p>
          <w:p w:rsidR="00E4506E" w:rsidRPr="00BC049F" w:rsidRDefault="00E4506E" w:rsidP="00BC049F">
            <w:pPr>
              <w:spacing w:after="120"/>
              <w:jc w:val="left"/>
              <w:rPr>
                <w:rFonts w:cs="Consolas"/>
                <w:noProof/>
                <w:lang w:val="en-US"/>
              </w:rPr>
            </w:pPr>
            <w:r w:rsidRPr="00BC049F">
              <w:rPr>
                <w:rFonts w:cs="Consolas"/>
                <w:noProof/>
                <w:lang w:val="en-US"/>
              </w:rPr>
              <w:t>union 18 19</w:t>
            </w:r>
          </w:p>
          <w:p w:rsidR="00E4506E" w:rsidRPr="00BC049F" w:rsidRDefault="00E4506E" w:rsidP="00BC049F">
            <w:pPr>
              <w:spacing w:after="120"/>
              <w:jc w:val="left"/>
              <w:rPr>
                <w:rFonts w:cs="Consolas"/>
                <w:noProof/>
                <w:lang w:val="en-US"/>
              </w:rPr>
            </w:pPr>
            <w:r w:rsidRPr="00BC049F">
              <w:rPr>
                <w:rFonts w:cs="Consolas"/>
                <w:noProof/>
                <w:lang w:val="en-US"/>
              </w:rPr>
              <w:t>add 255</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remove 87</w:t>
            </w:r>
          </w:p>
          <w:p w:rsidR="00E4506E" w:rsidRPr="00BC049F" w:rsidRDefault="00E4506E" w:rsidP="00BC049F">
            <w:pPr>
              <w:spacing w:after="120"/>
              <w:jc w:val="left"/>
              <w:rPr>
                <w:rFonts w:cs="Consolas"/>
                <w:noProof/>
                <w:lang w:val="en-US"/>
              </w:rPr>
            </w:pPr>
            <w:r w:rsidRPr="00BC049F">
              <w:rPr>
                <w:rFonts w:cs="Consolas"/>
                <w:noProof/>
                <w:lang w:val="en-US"/>
              </w:rPr>
              <w:t>intersect 8 11 19 19 16 8 1 10 13</w:t>
            </w:r>
          </w:p>
          <w:p w:rsidR="00E4506E" w:rsidRPr="00BC049F" w:rsidRDefault="00E4506E" w:rsidP="00BC049F">
            <w:pPr>
              <w:spacing w:after="120"/>
              <w:jc w:val="left"/>
              <w:rPr>
                <w:rFonts w:cs="Consolas"/>
                <w:noProof/>
                <w:lang w:val="en-US"/>
              </w:rPr>
            </w:pPr>
            <w:r w:rsidRPr="00BC049F">
              <w:rPr>
                <w:rFonts w:cs="Consolas"/>
                <w:noProof/>
                <w:lang w:val="en-US"/>
              </w:rPr>
              <w:t>add 834</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remove 409</w:t>
            </w:r>
          </w:p>
          <w:p w:rsidR="00E4506E" w:rsidRPr="00BC049F" w:rsidRDefault="00E4506E" w:rsidP="00BC049F">
            <w:pPr>
              <w:spacing w:after="120"/>
              <w:jc w:val="left"/>
              <w:rPr>
                <w:rFonts w:cs="Consolas"/>
                <w:noProof/>
                <w:lang w:val="en-US"/>
              </w:rPr>
            </w:pPr>
            <w:r w:rsidRPr="00BC049F">
              <w:rPr>
                <w:rFonts w:cs="Consolas"/>
                <w:noProof/>
                <w:lang w:val="en-US"/>
              </w:rPr>
              <w:t>contains 605</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contains 5</w:t>
            </w:r>
          </w:p>
          <w:p w:rsidR="00E4506E" w:rsidRPr="00BC049F" w:rsidRDefault="00E4506E" w:rsidP="00BC049F">
            <w:pPr>
              <w:spacing w:after="120"/>
              <w:jc w:val="left"/>
              <w:rPr>
                <w:rFonts w:cs="Consolas"/>
                <w:noProof/>
                <w:lang w:val="en-US"/>
              </w:rPr>
            </w:pPr>
            <w:r w:rsidRPr="00BC049F">
              <w:rPr>
                <w:rFonts w:cs="Consolas"/>
                <w:noProof/>
                <w:lang w:val="en-US"/>
              </w:rPr>
              <w:t>union 5 11 5 0</w:t>
            </w:r>
          </w:p>
          <w:p w:rsidR="00E4506E" w:rsidRPr="00BC049F" w:rsidRDefault="00E4506E" w:rsidP="00BC049F">
            <w:pPr>
              <w:spacing w:after="120"/>
              <w:jc w:val="left"/>
              <w:rPr>
                <w:rFonts w:cs="Consolas"/>
                <w:noProof/>
                <w:lang w:val="en-US"/>
              </w:rPr>
            </w:pPr>
            <w:r w:rsidRPr="00BC049F">
              <w:rPr>
                <w:rFonts w:cs="Consolas"/>
                <w:noProof/>
                <w:lang w:val="en-US"/>
              </w:rPr>
              <w:t>contains 43</w:t>
            </w:r>
          </w:p>
          <w:p w:rsidR="00E4506E" w:rsidRPr="00BC049F" w:rsidRDefault="00E4506E" w:rsidP="00BC049F">
            <w:pPr>
              <w:spacing w:after="120"/>
              <w:jc w:val="left"/>
              <w:rPr>
                <w:rFonts w:cs="Consolas"/>
                <w:noProof/>
                <w:lang w:val="en-US"/>
              </w:rPr>
            </w:pPr>
            <w:r w:rsidRPr="00BC049F">
              <w:rPr>
                <w:rFonts w:cs="Consolas"/>
                <w:noProof/>
                <w:lang w:val="en-US"/>
              </w:rPr>
              <w:t>remove 5</w:t>
            </w:r>
          </w:p>
          <w:p w:rsidR="00E4506E" w:rsidRPr="00BC049F" w:rsidRDefault="00E4506E" w:rsidP="00BC049F">
            <w:pPr>
              <w:spacing w:after="120"/>
              <w:jc w:val="left"/>
              <w:rPr>
                <w:rFonts w:cs="Consolas"/>
                <w:noProof/>
                <w:lang w:val="en-US"/>
              </w:rPr>
            </w:pPr>
            <w:r w:rsidRPr="00BC049F">
              <w:rPr>
                <w:rFonts w:cs="Consolas"/>
                <w:noProof/>
                <w:lang w:val="en-US"/>
              </w:rPr>
              <w:t>remove 815</w:t>
            </w:r>
          </w:p>
          <w:p w:rsidR="00E4506E" w:rsidRPr="00BC049F" w:rsidRDefault="00E4506E" w:rsidP="00BC049F">
            <w:pPr>
              <w:spacing w:after="120"/>
              <w:jc w:val="left"/>
              <w:rPr>
                <w:rFonts w:cs="Consolas"/>
                <w:noProof/>
                <w:lang w:val="en-US"/>
              </w:rPr>
            </w:pPr>
            <w:r w:rsidRPr="00BC049F">
              <w:rPr>
                <w:rFonts w:cs="Consolas"/>
                <w:noProof/>
                <w:lang w:val="en-US"/>
              </w:rPr>
              <w:t>add 964</w:t>
            </w:r>
          </w:p>
          <w:p w:rsidR="00E4506E" w:rsidRPr="00BC049F" w:rsidRDefault="00E4506E" w:rsidP="00BC049F">
            <w:pPr>
              <w:spacing w:after="120"/>
              <w:jc w:val="left"/>
              <w:rPr>
                <w:rFonts w:cs="Consolas"/>
                <w:noProof/>
                <w:lang w:val="en-US"/>
              </w:rPr>
            </w:pPr>
            <w:r w:rsidRPr="00BC049F">
              <w:rPr>
                <w:rFonts w:cs="Consolas"/>
                <w:noProof/>
                <w:lang w:val="en-US"/>
              </w:rPr>
              <w:lastRenderedPageBreak/>
              <w:t>intersect 12 14 19 15</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add 435</w:t>
            </w:r>
          </w:p>
          <w:p w:rsidR="00E4506E" w:rsidRPr="00BC049F" w:rsidRDefault="00E4506E" w:rsidP="00BC049F">
            <w:pPr>
              <w:spacing w:after="120"/>
              <w:jc w:val="left"/>
              <w:rPr>
                <w:rFonts w:cs="Consolas"/>
                <w:noProof/>
                <w:lang w:val="en-US"/>
              </w:rPr>
            </w:pPr>
            <w:r w:rsidRPr="00BC049F">
              <w:rPr>
                <w:rFonts w:cs="Consolas"/>
                <w:noProof/>
                <w:lang w:val="en-US"/>
              </w:rPr>
              <w:t>add 53</w:t>
            </w:r>
          </w:p>
          <w:p w:rsidR="00E4506E" w:rsidRPr="00BC049F" w:rsidRDefault="00E4506E" w:rsidP="00BC049F">
            <w:pPr>
              <w:spacing w:after="120"/>
              <w:jc w:val="left"/>
              <w:rPr>
                <w:rFonts w:cs="Consolas"/>
                <w:noProof/>
                <w:lang w:val="en-US"/>
              </w:rPr>
            </w:pPr>
            <w:r w:rsidRPr="00BC049F">
              <w:rPr>
                <w:rFonts w:cs="Consolas"/>
                <w:noProof/>
                <w:lang w:val="en-US"/>
              </w:rPr>
              <w:t>union 5 5 12 9</w:t>
            </w:r>
          </w:p>
          <w:p w:rsidR="00E4506E" w:rsidRPr="00BC049F" w:rsidRDefault="00E4506E" w:rsidP="00BC049F">
            <w:pPr>
              <w:spacing w:after="120"/>
              <w:jc w:val="left"/>
              <w:rPr>
                <w:rFonts w:cs="Consolas"/>
                <w:noProof/>
                <w:lang w:val="en-US"/>
              </w:rPr>
            </w:pPr>
            <w:r w:rsidRPr="00BC049F">
              <w:rPr>
                <w:rFonts w:cs="Consolas"/>
                <w:noProof/>
                <w:lang w:val="en-US"/>
              </w:rPr>
              <w:t>intersect 3 7 5 16 11 9 9 19 4</w:t>
            </w:r>
          </w:p>
          <w:p w:rsidR="00E4506E" w:rsidRPr="00BC049F" w:rsidRDefault="00E4506E" w:rsidP="00BC049F">
            <w:pPr>
              <w:spacing w:after="120"/>
              <w:jc w:val="left"/>
              <w:rPr>
                <w:rFonts w:cs="Consolas"/>
                <w:noProof/>
                <w:lang w:val="en-US"/>
              </w:rPr>
            </w:pPr>
            <w:r w:rsidRPr="00BC049F">
              <w:rPr>
                <w:rFonts w:cs="Consolas"/>
                <w:noProof/>
                <w:lang w:val="en-US"/>
              </w:rPr>
              <w:t>union 2 17 15 10</w:t>
            </w:r>
          </w:p>
          <w:p w:rsidR="00E4506E" w:rsidRPr="00BC049F" w:rsidRDefault="00E4506E" w:rsidP="00BC049F">
            <w:pPr>
              <w:spacing w:after="120"/>
              <w:jc w:val="left"/>
              <w:rPr>
                <w:rFonts w:cs="Consolas"/>
                <w:noProof/>
                <w:lang w:val="en-US"/>
              </w:rPr>
            </w:pPr>
            <w:r w:rsidRPr="00BC049F">
              <w:rPr>
                <w:rFonts w:cs="Consolas"/>
                <w:noProof/>
                <w:lang w:val="en-US"/>
              </w:rPr>
              <w:t>add 427</w:t>
            </w:r>
          </w:p>
          <w:p w:rsidR="00E4506E" w:rsidRPr="00BC049F" w:rsidRDefault="00E4506E" w:rsidP="00BC049F">
            <w:pPr>
              <w:spacing w:after="120"/>
              <w:jc w:val="left"/>
              <w:rPr>
                <w:rFonts w:cs="Consolas"/>
                <w:noProof/>
                <w:lang w:val="en-US"/>
              </w:rPr>
            </w:pPr>
            <w:r w:rsidRPr="00BC049F">
              <w:rPr>
                <w:rFonts w:cs="Consolas"/>
                <w:noProof/>
                <w:lang w:val="en-US"/>
              </w:rPr>
              <w:t>contains 32</w:t>
            </w:r>
          </w:p>
          <w:p w:rsidR="00E4506E" w:rsidRPr="00BC049F" w:rsidRDefault="00E4506E" w:rsidP="00BC049F">
            <w:pPr>
              <w:spacing w:after="120"/>
              <w:jc w:val="left"/>
              <w:rPr>
                <w:rFonts w:cs="Consolas"/>
                <w:noProof/>
                <w:lang w:val="en-US"/>
              </w:rPr>
            </w:pPr>
            <w:r w:rsidRPr="00BC049F">
              <w:rPr>
                <w:rFonts w:cs="Consolas"/>
                <w:noProof/>
                <w:lang w:val="en-US"/>
              </w:rPr>
              <w:t>union 2 17 15 10</w:t>
            </w:r>
          </w:p>
          <w:p w:rsidR="00E4506E" w:rsidRPr="00BC049F" w:rsidRDefault="00E4506E" w:rsidP="00BC049F">
            <w:pPr>
              <w:spacing w:after="120"/>
              <w:jc w:val="left"/>
              <w:rPr>
                <w:rFonts w:cs="Consolas"/>
                <w:noProof/>
                <w:lang w:val="en-US"/>
              </w:rPr>
            </w:pPr>
            <w:r w:rsidRPr="00BC049F">
              <w:rPr>
                <w:rFonts w:cs="Consolas"/>
                <w:noProof/>
                <w:lang w:val="en-US"/>
              </w:rPr>
              <w:t>intersect 18 6 16 17 10 8 10 18</w:t>
            </w:r>
          </w:p>
          <w:p w:rsidR="00E4506E" w:rsidRPr="00BC049F" w:rsidRDefault="00E4506E" w:rsidP="00BC049F">
            <w:pPr>
              <w:spacing w:after="120"/>
              <w:jc w:val="left"/>
              <w:rPr>
                <w:rFonts w:cs="Consolas"/>
                <w:noProof/>
                <w:lang w:val="en-US"/>
              </w:rPr>
            </w:pPr>
            <w:r w:rsidRPr="00BC049F">
              <w:rPr>
                <w:rFonts w:cs="Consolas"/>
                <w:noProof/>
                <w:lang w:val="en-US"/>
              </w:rPr>
              <w:t>contains 47</w:t>
            </w:r>
          </w:p>
          <w:p w:rsidR="00E4506E" w:rsidRPr="00BC049F" w:rsidRDefault="00E4506E" w:rsidP="00BC049F">
            <w:pPr>
              <w:spacing w:after="120"/>
              <w:jc w:val="left"/>
              <w:rPr>
                <w:rFonts w:cs="Consolas"/>
                <w:noProof/>
                <w:lang w:val="en-US"/>
              </w:rPr>
            </w:pPr>
            <w:r w:rsidRPr="00BC049F">
              <w:rPr>
                <w:rFonts w:cs="Consolas"/>
                <w:noProof/>
                <w:lang w:val="en-US"/>
              </w:rPr>
              <w:t>contains 934</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union 19 8 0 13 18 6 19</w:t>
            </w:r>
          </w:p>
          <w:p w:rsidR="00E4506E" w:rsidRPr="00BC049F" w:rsidRDefault="00E4506E" w:rsidP="00BC049F">
            <w:pPr>
              <w:spacing w:after="120"/>
              <w:jc w:val="left"/>
              <w:rPr>
                <w:rFonts w:cs="Consolas"/>
                <w:noProof/>
                <w:lang w:val="en-US"/>
              </w:rPr>
            </w:pPr>
            <w:r w:rsidRPr="00BC049F">
              <w:rPr>
                <w:rFonts w:cs="Consolas"/>
                <w:noProof/>
                <w:lang w:val="en-US"/>
              </w:rPr>
              <w:t>intersect 10 7 19</w:t>
            </w:r>
          </w:p>
          <w:p w:rsidR="00E4506E" w:rsidRPr="00BC049F" w:rsidRDefault="00E4506E" w:rsidP="00BC049F">
            <w:pPr>
              <w:spacing w:after="120"/>
              <w:jc w:val="left"/>
              <w:rPr>
                <w:rFonts w:cs="Consolas"/>
                <w:noProof/>
                <w:lang w:val="en-US"/>
              </w:rPr>
            </w:pPr>
            <w:r w:rsidRPr="00BC049F">
              <w:rPr>
                <w:rFonts w:cs="Consolas"/>
                <w:noProof/>
                <w:lang w:val="en-US"/>
              </w:rPr>
              <w:t>add 272</w:t>
            </w:r>
          </w:p>
          <w:p w:rsidR="00E4506E" w:rsidRPr="00BC049F" w:rsidRDefault="00E4506E" w:rsidP="00BC049F">
            <w:pPr>
              <w:spacing w:after="120"/>
              <w:jc w:val="left"/>
              <w:rPr>
                <w:rFonts w:cs="Consolas"/>
                <w:noProof/>
                <w:lang w:val="en-US"/>
              </w:rPr>
            </w:pPr>
            <w:r w:rsidRPr="00BC049F">
              <w:rPr>
                <w:rFonts w:cs="Consolas"/>
                <w:noProof/>
                <w:lang w:val="en-US"/>
              </w:rPr>
              <w:t>union 11</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contains 323</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add 665</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add 211</w:t>
            </w:r>
          </w:p>
          <w:p w:rsidR="00E4506E" w:rsidRPr="00BC049F" w:rsidRDefault="00E4506E" w:rsidP="00BC049F">
            <w:pPr>
              <w:spacing w:after="120"/>
              <w:jc w:val="left"/>
              <w:rPr>
                <w:rFonts w:cs="Consolas"/>
                <w:noProof/>
                <w:lang w:val="en-US"/>
              </w:rPr>
            </w:pPr>
            <w:r w:rsidRPr="00BC049F">
              <w:rPr>
                <w:rFonts w:cs="Consolas"/>
                <w:noProof/>
                <w:lang w:val="en-US"/>
              </w:rPr>
              <w:t>remove 616</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add 227</w:t>
            </w:r>
          </w:p>
          <w:p w:rsidR="00E4506E" w:rsidRPr="00BC049F" w:rsidRDefault="00E4506E" w:rsidP="00BC049F">
            <w:pPr>
              <w:spacing w:after="120"/>
              <w:jc w:val="left"/>
              <w:rPr>
                <w:rFonts w:cs="Consolas"/>
                <w:noProof/>
                <w:lang w:val="en-US"/>
              </w:rPr>
            </w:pPr>
            <w:r w:rsidRPr="00BC049F">
              <w:rPr>
                <w:rFonts w:cs="Consolas"/>
                <w:noProof/>
                <w:lang w:val="en-US"/>
              </w:rPr>
              <w:t>contains 310</w:t>
            </w:r>
          </w:p>
          <w:p w:rsidR="00E4506E" w:rsidRPr="00BC049F" w:rsidRDefault="00E4506E" w:rsidP="00BC049F">
            <w:pPr>
              <w:spacing w:after="120"/>
              <w:jc w:val="left"/>
              <w:rPr>
                <w:rFonts w:cs="Consolas"/>
                <w:noProof/>
                <w:lang w:val="en-US"/>
              </w:rPr>
            </w:pPr>
            <w:r w:rsidRPr="00BC049F">
              <w:rPr>
                <w:rFonts w:cs="Consolas"/>
                <w:noProof/>
                <w:lang w:val="en-US"/>
              </w:rPr>
              <w:t>remove 546</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remove 842</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union 11</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lastRenderedPageBreak/>
              <w:t>elements</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contains 482</w:t>
            </w:r>
          </w:p>
          <w:p w:rsidR="00E4506E" w:rsidRPr="00BC049F" w:rsidRDefault="00E4506E" w:rsidP="00BC049F">
            <w:pPr>
              <w:spacing w:after="120"/>
              <w:jc w:val="left"/>
              <w:rPr>
                <w:rFonts w:cs="Consolas"/>
                <w:noProof/>
                <w:lang w:val="en-US"/>
              </w:rPr>
            </w:pPr>
            <w:r w:rsidRPr="00BC049F">
              <w:rPr>
                <w:rFonts w:cs="Consolas"/>
                <w:noProof/>
                <w:lang w:val="en-US"/>
              </w:rPr>
              <w:t>intersect 19 6 13 7 15 18</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contains 381</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intersect 7 13 9</w:t>
            </w:r>
          </w:p>
          <w:p w:rsidR="00E4506E" w:rsidRPr="00BC049F" w:rsidRDefault="00E4506E" w:rsidP="00BC049F">
            <w:pPr>
              <w:spacing w:after="120"/>
              <w:jc w:val="left"/>
              <w:rPr>
                <w:rFonts w:cs="Consolas"/>
                <w:noProof/>
                <w:lang w:val="en-US"/>
              </w:rPr>
            </w:pPr>
            <w:r w:rsidRPr="00BC049F">
              <w:rPr>
                <w:rFonts w:cs="Consolas"/>
                <w:noProof/>
                <w:lang w:val="en-US"/>
              </w:rPr>
              <w:t>remove 595</w:t>
            </w:r>
          </w:p>
          <w:p w:rsidR="00E4506E" w:rsidRPr="00BC049F" w:rsidRDefault="00E4506E" w:rsidP="00BC049F">
            <w:pPr>
              <w:spacing w:after="120"/>
              <w:jc w:val="left"/>
              <w:rPr>
                <w:rFonts w:cs="Consolas"/>
                <w:noProof/>
                <w:lang w:val="en-US"/>
              </w:rPr>
            </w:pPr>
            <w:r w:rsidRPr="00BC049F">
              <w:rPr>
                <w:rFonts w:cs="Consolas"/>
                <w:noProof/>
                <w:lang w:val="en-US"/>
              </w:rPr>
              <w:t>intersect 7 9 12 12 14 0 12 12</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remove 895</w:t>
            </w:r>
          </w:p>
          <w:p w:rsidR="00E4506E" w:rsidRPr="00BC049F" w:rsidRDefault="00E4506E" w:rsidP="00BC049F">
            <w:pPr>
              <w:spacing w:after="120"/>
              <w:jc w:val="left"/>
              <w:rPr>
                <w:rFonts w:cs="Consolas"/>
                <w:noProof/>
                <w:lang w:val="en-US"/>
              </w:rPr>
            </w:pPr>
            <w:r w:rsidRPr="00BC049F">
              <w:rPr>
                <w:rFonts w:cs="Consolas"/>
                <w:noProof/>
                <w:lang w:val="en-US"/>
              </w:rPr>
              <w:t>remove 420</w:t>
            </w:r>
          </w:p>
          <w:p w:rsidR="00E4506E" w:rsidRPr="00BC049F" w:rsidRDefault="00E4506E" w:rsidP="00BC049F">
            <w:pPr>
              <w:spacing w:after="120"/>
              <w:jc w:val="left"/>
              <w:rPr>
                <w:rFonts w:cs="Consolas"/>
                <w:noProof/>
                <w:lang w:val="en-US"/>
              </w:rPr>
            </w:pPr>
            <w:r w:rsidRPr="00BC049F">
              <w:rPr>
                <w:rFonts w:cs="Consolas"/>
                <w:noProof/>
                <w:lang w:val="en-US"/>
              </w:rPr>
              <w:t>contains 367</w:t>
            </w:r>
          </w:p>
          <w:p w:rsidR="00E4506E" w:rsidRPr="00BC049F" w:rsidRDefault="00E4506E" w:rsidP="00BC049F">
            <w:pPr>
              <w:spacing w:after="120"/>
              <w:jc w:val="left"/>
              <w:rPr>
                <w:rFonts w:cs="Consolas"/>
                <w:noProof/>
                <w:lang w:val="en-US"/>
              </w:rPr>
            </w:pPr>
            <w:r w:rsidRPr="00BC049F">
              <w:rPr>
                <w:rFonts w:cs="Consolas"/>
                <w:noProof/>
                <w:lang w:val="en-US"/>
              </w:rPr>
              <w:t>add 481</w:t>
            </w:r>
          </w:p>
          <w:p w:rsidR="00E4506E" w:rsidRPr="00BC049F" w:rsidRDefault="00E4506E" w:rsidP="00BC049F">
            <w:pPr>
              <w:spacing w:after="120"/>
              <w:jc w:val="left"/>
              <w:rPr>
                <w:rFonts w:cs="Consolas"/>
                <w:noProof/>
                <w:lang w:val="en-US"/>
              </w:rPr>
            </w:pPr>
            <w:r w:rsidRPr="00BC049F">
              <w:rPr>
                <w:rFonts w:cs="Consolas"/>
                <w:noProof/>
                <w:lang w:val="en-US"/>
              </w:rPr>
              <w:t>add 946</w:t>
            </w:r>
          </w:p>
          <w:p w:rsidR="00E4506E" w:rsidRPr="00BC049F" w:rsidRDefault="00E4506E" w:rsidP="00BC049F">
            <w:pPr>
              <w:spacing w:after="120"/>
              <w:jc w:val="left"/>
              <w:rPr>
                <w:rFonts w:cs="Consolas"/>
                <w:noProof/>
                <w:lang w:val="en-US"/>
              </w:rPr>
            </w:pPr>
            <w:r w:rsidRPr="00BC049F">
              <w:rPr>
                <w:rFonts w:cs="Consolas"/>
                <w:noProof/>
                <w:lang w:val="en-US"/>
              </w:rPr>
              <w:t>add 107</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remove 449</w:t>
            </w:r>
          </w:p>
          <w:p w:rsidR="00E4506E" w:rsidRPr="00BC049F" w:rsidRDefault="00E4506E" w:rsidP="00BC049F">
            <w:pPr>
              <w:spacing w:after="120"/>
              <w:jc w:val="left"/>
              <w:rPr>
                <w:rFonts w:cs="Consolas"/>
                <w:noProof/>
                <w:lang w:val="en-US"/>
              </w:rPr>
            </w:pPr>
            <w:r w:rsidRPr="00BC049F">
              <w:rPr>
                <w:rFonts w:cs="Consolas"/>
                <w:noProof/>
                <w:lang w:val="en-US"/>
              </w:rPr>
              <w:t>union 6 18 7 19 15 10 10</w:t>
            </w:r>
          </w:p>
          <w:p w:rsidR="00E4506E" w:rsidRPr="00BC049F" w:rsidRDefault="00E4506E" w:rsidP="00BC049F">
            <w:pPr>
              <w:spacing w:after="120"/>
              <w:jc w:val="left"/>
              <w:rPr>
                <w:rFonts w:cs="Consolas"/>
                <w:noProof/>
                <w:lang w:val="en-US"/>
              </w:rPr>
            </w:pPr>
            <w:r w:rsidRPr="00BC049F">
              <w:rPr>
                <w:rFonts w:cs="Consolas"/>
                <w:noProof/>
                <w:lang w:val="en-US"/>
              </w:rPr>
              <w:t>contains 701</w:t>
            </w:r>
          </w:p>
          <w:p w:rsidR="00E4506E" w:rsidRPr="00BC049F" w:rsidRDefault="00E4506E" w:rsidP="00BC049F">
            <w:pPr>
              <w:spacing w:after="120"/>
              <w:jc w:val="left"/>
              <w:rPr>
                <w:rFonts w:cs="Consolas"/>
                <w:noProof/>
                <w:lang w:val="en-US"/>
              </w:rPr>
            </w:pPr>
            <w:r w:rsidRPr="00BC049F">
              <w:rPr>
                <w:rFonts w:cs="Consolas"/>
                <w:noProof/>
                <w:lang w:val="en-US"/>
              </w:rPr>
              <w:t>union 18 1 18 14</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add 265</w:t>
            </w:r>
          </w:p>
          <w:p w:rsidR="00E4506E" w:rsidRPr="00BC049F" w:rsidRDefault="00E4506E" w:rsidP="00BC049F">
            <w:pPr>
              <w:spacing w:after="120"/>
              <w:jc w:val="left"/>
              <w:rPr>
                <w:rFonts w:cs="Consolas"/>
                <w:noProof/>
                <w:lang w:val="en-US"/>
              </w:rPr>
            </w:pPr>
            <w:r w:rsidRPr="00BC049F">
              <w:rPr>
                <w:rFonts w:cs="Consolas"/>
                <w:noProof/>
                <w:lang w:val="en-US"/>
              </w:rPr>
              <w:t>intersect 2 9 15</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add 197</w:t>
            </w:r>
          </w:p>
          <w:p w:rsidR="00E4506E" w:rsidRPr="00BC049F" w:rsidRDefault="00E4506E" w:rsidP="00BC049F">
            <w:pPr>
              <w:spacing w:after="120"/>
              <w:jc w:val="left"/>
              <w:rPr>
                <w:rFonts w:cs="Consolas"/>
                <w:noProof/>
                <w:lang w:val="en-US"/>
              </w:rPr>
            </w:pPr>
            <w:r w:rsidRPr="00BC049F">
              <w:rPr>
                <w:rFonts w:cs="Consolas"/>
                <w:noProof/>
                <w:lang w:val="en-US"/>
              </w:rPr>
              <w:t>add 590</w:t>
            </w:r>
          </w:p>
          <w:p w:rsidR="00E4506E" w:rsidRPr="00BC049F" w:rsidRDefault="00E4506E" w:rsidP="00BC049F">
            <w:pPr>
              <w:spacing w:after="120"/>
              <w:jc w:val="left"/>
              <w:rPr>
                <w:rFonts w:cs="Consolas"/>
                <w:noProof/>
                <w:lang w:val="en-US"/>
              </w:rPr>
            </w:pPr>
            <w:r w:rsidRPr="00BC049F">
              <w:rPr>
                <w:rFonts w:cs="Consolas"/>
                <w:noProof/>
                <w:lang w:val="en-US"/>
              </w:rPr>
              <w:t>contains 621</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union 5 5 12 9</w:t>
            </w:r>
          </w:p>
          <w:p w:rsidR="00E4506E" w:rsidRPr="00BC049F" w:rsidRDefault="00E4506E" w:rsidP="00BC049F">
            <w:pPr>
              <w:spacing w:after="120"/>
              <w:jc w:val="left"/>
              <w:rPr>
                <w:rFonts w:cs="Consolas"/>
                <w:noProof/>
                <w:lang w:val="en-US"/>
              </w:rPr>
            </w:pPr>
            <w:r w:rsidRPr="00BC049F">
              <w:rPr>
                <w:rFonts w:cs="Consolas"/>
                <w:noProof/>
                <w:lang w:val="en-US"/>
              </w:rPr>
              <w:t>add 471</w:t>
            </w:r>
          </w:p>
          <w:p w:rsidR="00E4506E" w:rsidRPr="00BC049F" w:rsidRDefault="00E4506E" w:rsidP="00BC049F">
            <w:pPr>
              <w:spacing w:after="120"/>
              <w:jc w:val="left"/>
              <w:rPr>
                <w:rFonts w:cs="Consolas"/>
                <w:noProof/>
                <w:lang w:val="en-US"/>
              </w:rPr>
            </w:pPr>
            <w:r w:rsidRPr="00BC049F">
              <w:rPr>
                <w:rFonts w:cs="Consolas"/>
                <w:noProof/>
                <w:lang w:val="en-US"/>
              </w:rPr>
              <w:t>remove 24</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contains 375</w:t>
            </w:r>
          </w:p>
          <w:p w:rsidR="00E4506E" w:rsidRPr="00BC049F" w:rsidRDefault="00E4506E" w:rsidP="00BC049F">
            <w:pPr>
              <w:spacing w:after="120"/>
              <w:jc w:val="left"/>
              <w:rPr>
                <w:rFonts w:cs="Consolas"/>
                <w:noProof/>
                <w:lang w:val="en-US"/>
              </w:rPr>
            </w:pPr>
            <w:r w:rsidRPr="00BC049F">
              <w:rPr>
                <w:rFonts w:cs="Consolas"/>
                <w:noProof/>
                <w:lang w:val="en-US"/>
              </w:rPr>
              <w:t>contains 735</w:t>
            </w:r>
          </w:p>
          <w:p w:rsidR="00E4506E" w:rsidRPr="00BC049F" w:rsidRDefault="00E4506E" w:rsidP="00BC049F">
            <w:pPr>
              <w:spacing w:after="120"/>
              <w:jc w:val="left"/>
              <w:rPr>
                <w:rFonts w:cs="Consolas"/>
                <w:noProof/>
                <w:lang w:val="en-US"/>
              </w:rPr>
            </w:pPr>
            <w:r w:rsidRPr="00BC049F">
              <w:rPr>
                <w:rFonts w:cs="Consolas"/>
                <w:noProof/>
                <w:lang w:val="en-US"/>
              </w:rPr>
              <w:lastRenderedPageBreak/>
              <w:t>contains 888</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remove 453</w:t>
            </w:r>
          </w:p>
          <w:p w:rsidR="00E4506E" w:rsidRPr="00BC049F" w:rsidRDefault="00E4506E" w:rsidP="00BC049F">
            <w:pPr>
              <w:spacing w:after="120"/>
              <w:jc w:val="left"/>
              <w:rPr>
                <w:rFonts w:cs="Consolas"/>
                <w:noProof/>
                <w:lang w:val="en-US"/>
              </w:rPr>
            </w:pPr>
            <w:r w:rsidRPr="00BC049F">
              <w:rPr>
                <w:rFonts w:cs="Consolas"/>
                <w:noProof/>
                <w:lang w:val="en-US"/>
              </w:rPr>
              <w:t>intersect 19 4 5 0 12</w:t>
            </w:r>
          </w:p>
          <w:p w:rsidR="00E4506E" w:rsidRPr="00BC049F" w:rsidRDefault="00E4506E" w:rsidP="00BC049F">
            <w:pPr>
              <w:spacing w:after="120"/>
              <w:jc w:val="left"/>
              <w:rPr>
                <w:rFonts w:cs="Consolas"/>
                <w:noProof/>
                <w:lang w:val="en-US"/>
              </w:rPr>
            </w:pPr>
            <w:r w:rsidRPr="00BC049F">
              <w:rPr>
                <w:rFonts w:cs="Consolas"/>
                <w:noProof/>
                <w:lang w:val="en-US"/>
              </w:rPr>
              <w:t>intersect 16 8</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contains 380</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add 234</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union 4 13 15 16 4 4 11</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union 6 16 0 12 12 2</w:t>
            </w:r>
          </w:p>
          <w:p w:rsidR="00E4506E" w:rsidRPr="00BC049F" w:rsidRDefault="00E4506E" w:rsidP="00BC049F">
            <w:pPr>
              <w:spacing w:after="120"/>
              <w:jc w:val="left"/>
              <w:rPr>
                <w:rFonts w:cs="Consolas"/>
                <w:noProof/>
                <w:lang w:val="en-US"/>
              </w:rPr>
            </w:pPr>
            <w:r w:rsidRPr="00BC049F">
              <w:rPr>
                <w:rFonts w:cs="Consolas"/>
                <w:noProof/>
                <w:lang w:val="en-US"/>
              </w:rPr>
              <w:t>contains 74</w:t>
            </w:r>
          </w:p>
          <w:p w:rsidR="00E4506E" w:rsidRPr="00BC049F" w:rsidRDefault="00E4506E" w:rsidP="00BC049F">
            <w:pPr>
              <w:spacing w:after="120"/>
              <w:jc w:val="left"/>
              <w:rPr>
                <w:rFonts w:cs="Consolas"/>
                <w:noProof/>
                <w:lang w:val="en-US"/>
              </w:rPr>
            </w:pPr>
            <w:r w:rsidRPr="00BC049F">
              <w:rPr>
                <w:rFonts w:cs="Consolas"/>
                <w:noProof/>
                <w:lang w:val="en-US"/>
              </w:rPr>
              <w:t>contains 425</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remove 696</w:t>
            </w:r>
          </w:p>
          <w:p w:rsidR="00E4506E" w:rsidRPr="00BC049F" w:rsidRDefault="00E4506E" w:rsidP="00BC049F">
            <w:pPr>
              <w:spacing w:after="120"/>
              <w:jc w:val="left"/>
              <w:rPr>
                <w:rFonts w:cs="Consolas"/>
                <w:noProof/>
                <w:lang w:val="en-US"/>
              </w:rPr>
            </w:pPr>
            <w:r w:rsidRPr="00BC049F">
              <w:rPr>
                <w:rFonts w:cs="Consolas"/>
                <w:noProof/>
                <w:lang w:val="en-US"/>
              </w:rPr>
              <w:t>remove 463</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union 1 2 13 13 0 4 10 8 8</w:t>
            </w:r>
          </w:p>
          <w:p w:rsidR="00E4506E" w:rsidRPr="00BC049F" w:rsidRDefault="00E4506E" w:rsidP="00BC049F">
            <w:pPr>
              <w:spacing w:after="120"/>
              <w:jc w:val="left"/>
              <w:rPr>
                <w:rFonts w:cs="Consolas"/>
                <w:noProof/>
                <w:lang w:val="en-US"/>
              </w:rPr>
            </w:pPr>
            <w:r w:rsidRPr="00BC049F">
              <w:rPr>
                <w:rFonts w:cs="Consolas"/>
                <w:noProof/>
                <w:lang w:val="en-US"/>
              </w:rPr>
              <w:t>remove 121</w:t>
            </w:r>
          </w:p>
          <w:p w:rsidR="00E4506E" w:rsidRPr="00BC049F" w:rsidRDefault="00E4506E" w:rsidP="00BC049F">
            <w:pPr>
              <w:spacing w:after="120"/>
              <w:jc w:val="left"/>
              <w:rPr>
                <w:rFonts w:cs="Consolas"/>
                <w:noProof/>
                <w:lang w:val="en-US"/>
              </w:rPr>
            </w:pPr>
            <w:r w:rsidRPr="00BC049F">
              <w:rPr>
                <w:rFonts w:cs="Consolas"/>
                <w:noProof/>
                <w:lang w:val="en-US"/>
              </w:rPr>
              <w:t>remove 742</w:t>
            </w:r>
          </w:p>
          <w:p w:rsidR="00E4506E" w:rsidRPr="00BC049F" w:rsidRDefault="00E4506E" w:rsidP="00BC049F">
            <w:pPr>
              <w:spacing w:after="120"/>
              <w:jc w:val="left"/>
              <w:rPr>
                <w:rFonts w:cs="Consolas"/>
                <w:noProof/>
                <w:lang w:val="en-US"/>
              </w:rPr>
            </w:pPr>
            <w:r w:rsidRPr="00BC049F">
              <w:rPr>
                <w:rFonts w:cs="Consolas"/>
                <w:noProof/>
                <w:lang w:val="en-US"/>
              </w:rPr>
              <w:t>union 11 16 9 11 13 4 19</w:t>
            </w:r>
          </w:p>
          <w:p w:rsidR="00E4506E" w:rsidRPr="00BC049F" w:rsidRDefault="00E4506E" w:rsidP="00BC049F">
            <w:pPr>
              <w:spacing w:after="120"/>
              <w:jc w:val="left"/>
              <w:rPr>
                <w:rFonts w:cs="Consolas"/>
                <w:noProof/>
                <w:lang w:val="en-US"/>
              </w:rPr>
            </w:pPr>
            <w:r w:rsidRPr="00BC049F">
              <w:rPr>
                <w:rFonts w:cs="Consolas"/>
                <w:noProof/>
                <w:lang w:val="en-US"/>
              </w:rPr>
              <w:t>add 644</w:t>
            </w:r>
          </w:p>
          <w:p w:rsidR="00E4506E" w:rsidRPr="00BC049F" w:rsidRDefault="00E4506E" w:rsidP="00BC049F">
            <w:pPr>
              <w:spacing w:after="120"/>
              <w:jc w:val="left"/>
              <w:rPr>
                <w:rFonts w:cs="Consolas"/>
                <w:noProof/>
                <w:lang w:val="en-US"/>
              </w:rPr>
            </w:pPr>
            <w:r w:rsidRPr="00BC049F">
              <w:rPr>
                <w:rFonts w:cs="Consolas"/>
                <w:noProof/>
                <w:lang w:val="en-US"/>
              </w:rPr>
              <w:t>count</w:t>
            </w:r>
          </w:p>
          <w:p w:rsidR="00E4506E" w:rsidRPr="00BC049F" w:rsidRDefault="00E4506E" w:rsidP="00BC049F">
            <w:pPr>
              <w:spacing w:after="120"/>
              <w:jc w:val="left"/>
              <w:rPr>
                <w:rFonts w:cs="Consolas"/>
                <w:noProof/>
                <w:lang w:val="en-US"/>
              </w:rPr>
            </w:pPr>
            <w:r w:rsidRPr="00BC049F">
              <w:rPr>
                <w:rFonts w:cs="Consolas"/>
                <w:noProof/>
                <w:lang w:val="en-US"/>
              </w:rPr>
              <w:t>add 256</w:t>
            </w:r>
          </w:p>
          <w:p w:rsidR="00E4506E" w:rsidRPr="00BC049F" w:rsidRDefault="00E4506E" w:rsidP="00BC049F">
            <w:pPr>
              <w:spacing w:after="120"/>
              <w:jc w:val="left"/>
              <w:rPr>
                <w:rFonts w:cs="Consolas"/>
                <w:noProof/>
                <w:lang w:val="en-US"/>
              </w:rPr>
            </w:pPr>
            <w:r w:rsidRPr="00BC049F">
              <w:rPr>
                <w:rFonts w:cs="Consolas"/>
                <w:noProof/>
                <w:lang w:val="en-US"/>
              </w:rPr>
              <w:t>union 10 7 19</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remove 789</w:t>
            </w:r>
          </w:p>
          <w:p w:rsidR="00E4506E" w:rsidRPr="00BC049F" w:rsidRDefault="00E4506E" w:rsidP="00BC049F">
            <w:pPr>
              <w:spacing w:after="120"/>
              <w:jc w:val="left"/>
              <w:rPr>
                <w:rFonts w:cs="Consolas"/>
                <w:noProof/>
                <w:lang w:val="en-US"/>
              </w:rPr>
            </w:pPr>
            <w:r w:rsidRPr="00BC049F">
              <w:rPr>
                <w:rFonts w:cs="Consolas"/>
                <w:noProof/>
                <w:lang w:val="en-US"/>
              </w:rPr>
              <w:t>clear</w:t>
            </w:r>
          </w:p>
          <w:p w:rsidR="00E4506E" w:rsidRPr="00BC049F" w:rsidRDefault="00E4506E" w:rsidP="00BC049F">
            <w:pPr>
              <w:spacing w:after="120"/>
              <w:jc w:val="left"/>
              <w:rPr>
                <w:rFonts w:cs="Consolas"/>
                <w:noProof/>
                <w:lang w:val="en-US"/>
              </w:rPr>
            </w:pPr>
            <w:r w:rsidRPr="00BC049F">
              <w:rPr>
                <w:rFonts w:cs="Consolas"/>
                <w:noProof/>
                <w:lang w:val="en-US"/>
              </w:rPr>
              <w:t>union 6 18 7 19 15 10 10</w:t>
            </w:r>
          </w:p>
          <w:p w:rsidR="00E4506E" w:rsidRPr="00BC049F" w:rsidRDefault="00E4506E" w:rsidP="00BC049F">
            <w:pPr>
              <w:spacing w:after="120"/>
              <w:jc w:val="left"/>
              <w:rPr>
                <w:rFonts w:cs="Consolas"/>
                <w:noProof/>
                <w:lang w:val="en-US"/>
              </w:rPr>
            </w:pPr>
            <w:r w:rsidRPr="00BC049F">
              <w:rPr>
                <w:rFonts w:cs="Consolas"/>
                <w:noProof/>
                <w:lang w:val="en-US"/>
              </w:rPr>
              <w:t>elements</w:t>
            </w:r>
          </w:p>
          <w:p w:rsidR="00E4506E" w:rsidRPr="00BC049F" w:rsidRDefault="00E4506E" w:rsidP="00BC049F">
            <w:pPr>
              <w:spacing w:after="120"/>
              <w:jc w:val="left"/>
              <w:rPr>
                <w:rFonts w:cs="Consolas"/>
                <w:noProof/>
                <w:lang w:val="en-US"/>
              </w:rPr>
            </w:pPr>
            <w:r w:rsidRPr="00BC049F">
              <w:rPr>
                <w:rFonts w:cs="Consolas"/>
                <w:noProof/>
                <w:lang w:val="en-US"/>
              </w:rPr>
              <w:t>add 815</w:t>
            </w:r>
          </w:p>
          <w:p w:rsidR="00E4506E" w:rsidRPr="00BC049F" w:rsidRDefault="00E4506E" w:rsidP="00BC049F">
            <w:pPr>
              <w:spacing w:after="120"/>
              <w:jc w:val="left"/>
              <w:rPr>
                <w:rFonts w:cs="Consolas"/>
                <w:noProof/>
                <w:lang w:val="en-US"/>
              </w:rPr>
            </w:pPr>
            <w:r w:rsidRPr="00BC049F">
              <w:rPr>
                <w:rFonts w:cs="Consolas"/>
                <w:noProof/>
                <w:lang w:val="en-US"/>
              </w:rPr>
              <w:t>contains 806</w:t>
            </w:r>
          </w:p>
          <w:p w:rsidR="00E4506E" w:rsidRPr="00F133B4" w:rsidRDefault="00E4506E" w:rsidP="00BC049F">
            <w:pPr>
              <w:spacing w:after="120"/>
              <w:jc w:val="left"/>
              <w:rPr>
                <w:rFonts w:cs="Consolas"/>
                <w:noProof/>
                <w:lang w:val="en-US"/>
              </w:rPr>
            </w:pPr>
            <w:r w:rsidRPr="00BC049F">
              <w:rPr>
                <w:rFonts w:cs="Consolas"/>
                <w:noProof/>
                <w:lang w:val="en-US"/>
              </w:rPr>
              <w:t>elements</w:t>
            </w:r>
          </w:p>
        </w:tc>
        <w:tc>
          <w:tcPr>
            <w:tcW w:w="5386" w:type="dxa"/>
          </w:tcPr>
          <w:p w:rsidR="00E4506E" w:rsidRPr="00664B50" w:rsidRDefault="00E4506E" w:rsidP="00664B50">
            <w:pPr>
              <w:spacing w:after="120"/>
              <w:jc w:val="left"/>
              <w:rPr>
                <w:rFonts w:cs="Consolas"/>
                <w:noProof/>
                <w:lang w:val="en-US"/>
              </w:rPr>
            </w:pPr>
            <w:r w:rsidRPr="00664B50">
              <w:rPr>
                <w:rFonts w:cs="Consolas"/>
                <w:noProof/>
                <w:lang w:val="en-US"/>
              </w:rPr>
              <w:lastRenderedPageBreak/>
              <w:t>False</w:t>
            </w:r>
          </w:p>
          <w:p w:rsidR="00E4506E" w:rsidRPr="00664B50" w:rsidRDefault="00E4506E" w:rsidP="00664B50">
            <w:pPr>
              <w:spacing w:after="120"/>
              <w:jc w:val="left"/>
              <w:rPr>
                <w:rFonts w:cs="Consolas"/>
                <w:noProof/>
                <w:lang w:val="en-US"/>
              </w:rPr>
            </w:pPr>
            <w:r w:rsidRPr="00664B50">
              <w:rPr>
                <w:rFonts w:cs="Consolas"/>
                <w:noProof/>
                <w:lang w:val="en-US"/>
              </w:rPr>
              <w:t>2</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6</w:t>
            </w:r>
          </w:p>
          <w:p w:rsidR="00E4506E" w:rsidRPr="00664B50" w:rsidRDefault="00E4506E" w:rsidP="00664B50">
            <w:pPr>
              <w:spacing w:after="120"/>
              <w:jc w:val="left"/>
              <w:rPr>
                <w:rFonts w:cs="Consolas"/>
                <w:noProof/>
                <w:lang w:val="en-US"/>
              </w:rPr>
            </w:pPr>
            <w:r w:rsidRPr="00664B50">
              <w:rPr>
                <w:rFonts w:cs="Consolas"/>
                <w:noProof/>
                <w:lang w:val="en-US"/>
              </w:rPr>
              <w:t xml:space="preserve">18 19 174 255 262 631 </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 xml:space="preserve">19 834 </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0</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 xml:space="preserve">10 17 </w:t>
            </w:r>
          </w:p>
          <w:p w:rsidR="00E4506E" w:rsidRPr="00664B50" w:rsidRDefault="00E4506E" w:rsidP="00664B50">
            <w:pPr>
              <w:spacing w:after="120"/>
              <w:jc w:val="left"/>
              <w:rPr>
                <w:rFonts w:cs="Consolas"/>
                <w:noProof/>
                <w:lang w:val="en-US"/>
              </w:rPr>
            </w:pPr>
            <w:r w:rsidRPr="00664B50">
              <w:rPr>
                <w:rFonts w:cs="Consolas"/>
                <w:noProof/>
                <w:lang w:val="en-US"/>
              </w:rPr>
              <w:t>4</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 xml:space="preserve">665 </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 xml:space="preserve">211 665 </w:t>
            </w:r>
          </w:p>
          <w:p w:rsidR="00E4506E" w:rsidRPr="00664B50" w:rsidRDefault="00E4506E" w:rsidP="00664B50">
            <w:pPr>
              <w:spacing w:after="120"/>
              <w:jc w:val="left"/>
              <w:rPr>
                <w:rFonts w:cs="Consolas"/>
                <w:noProof/>
                <w:lang w:val="en-US"/>
              </w:rPr>
            </w:pPr>
            <w:r w:rsidRPr="00664B50">
              <w:rPr>
                <w:rFonts w:cs="Consolas"/>
                <w:noProof/>
                <w:lang w:val="en-US"/>
              </w:rPr>
              <w:t xml:space="preserve">211 665 </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1</w:t>
            </w:r>
          </w:p>
          <w:p w:rsidR="00E4506E" w:rsidRPr="00664B50" w:rsidRDefault="00E4506E" w:rsidP="00664B50">
            <w:pPr>
              <w:spacing w:after="120"/>
              <w:jc w:val="left"/>
              <w:rPr>
                <w:rFonts w:cs="Consolas"/>
                <w:noProof/>
                <w:lang w:val="en-US"/>
              </w:rPr>
            </w:pPr>
            <w:r w:rsidRPr="00664B50">
              <w:rPr>
                <w:rFonts w:cs="Consolas"/>
                <w:noProof/>
                <w:lang w:val="en-US"/>
              </w:rPr>
              <w:lastRenderedPageBreak/>
              <w:t>False</w:t>
            </w:r>
          </w:p>
          <w:p w:rsidR="00E4506E" w:rsidRPr="00664B50" w:rsidRDefault="00E4506E" w:rsidP="00664B50">
            <w:pPr>
              <w:spacing w:after="120"/>
              <w:jc w:val="left"/>
              <w:rPr>
                <w:rFonts w:cs="Consolas"/>
                <w:noProof/>
                <w:lang w:val="en-US"/>
              </w:rPr>
            </w:pPr>
            <w:r w:rsidRPr="00664B50">
              <w:rPr>
                <w:rFonts w:cs="Consolas"/>
                <w:noProof/>
                <w:lang w:val="en-US"/>
              </w:rPr>
              <w:t>0</w:t>
            </w:r>
          </w:p>
          <w:p w:rsidR="00E4506E" w:rsidRPr="00664B50" w:rsidRDefault="00E4506E" w:rsidP="00664B50">
            <w:pPr>
              <w:spacing w:after="120"/>
              <w:jc w:val="left"/>
              <w:rPr>
                <w:rFonts w:cs="Consolas"/>
                <w:noProof/>
                <w:lang w:val="en-US"/>
              </w:rPr>
            </w:pPr>
            <w:r w:rsidRPr="00664B50">
              <w:rPr>
                <w:rFonts w:cs="Consolas"/>
                <w:noProof/>
                <w:lang w:val="en-US"/>
              </w:rPr>
              <w:t xml:space="preserve">11 </w:t>
            </w:r>
          </w:p>
          <w:p w:rsidR="00E4506E" w:rsidRPr="00664B50" w:rsidRDefault="00E4506E" w:rsidP="00664B50">
            <w:pPr>
              <w:spacing w:after="120"/>
              <w:jc w:val="left"/>
              <w:rPr>
                <w:rFonts w:cs="Consolas"/>
                <w:noProof/>
                <w:lang w:val="en-US"/>
              </w:rPr>
            </w:pPr>
            <w:r w:rsidRPr="00664B50">
              <w:rPr>
                <w:rFonts w:cs="Consolas"/>
                <w:noProof/>
                <w:lang w:val="en-US"/>
              </w:rPr>
              <w:t xml:space="preserve">11 </w:t>
            </w:r>
          </w:p>
          <w:p w:rsidR="00E4506E" w:rsidRPr="00664B50" w:rsidRDefault="00E4506E" w:rsidP="00664B50">
            <w:pPr>
              <w:spacing w:after="120"/>
              <w:jc w:val="left"/>
              <w:rPr>
                <w:rFonts w:cs="Consolas"/>
                <w:noProof/>
                <w:lang w:val="en-US"/>
              </w:rPr>
            </w:pPr>
            <w:r w:rsidRPr="00664B50">
              <w:rPr>
                <w:rFonts w:cs="Consolas"/>
                <w:noProof/>
                <w:lang w:val="en-US"/>
              </w:rPr>
              <w:t xml:space="preserve">11 </w:t>
            </w:r>
          </w:p>
          <w:p w:rsidR="00E4506E" w:rsidRPr="00664B50" w:rsidRDefault="00E4506E" w:rsidP="00664B50">
            <w:pPr>
              <w:spacing w:after="120"/>
              <w:jc w:val="left"/>
              <w:rPr>
                <w:rFonts w:cs="Consolas"/>
                <w:noProof/>
                <w:lang w:val="en-US"/>
              </w:rPr>
            </w:pPr>
            <w:r w:rsidRPr="00664B50">
              <w:rPr>
                <w:rFonts w:cs="Consolas"/>
                <w:noProof/>
                <w:lang w:val="en-US"/>
              </w:rPr>
              <w:t xml:space="preserve">11 </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0</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3</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 xml:space="preserve">1 6 7 10 14 15 18 19 107 481 946 </w:t>
            </w:r>
          </w:p>
          <w:p w:rsidR="00E4506E" w:rsidRPr="00664B50" w:rsidRDefault="00E4506E" w:rsidP="00664B50">
            <w:pPr>
              <w:spacing w:after="120"/>
              <w:jc w:val="left"/>
              <w:rPr>
                <w:rFonts w:cs="Consolas"/>
                <w:noProof/>
                <w:lang w:val="en-US"/>
              </w:rPr>
            </w:pPr>
            <w:r w:rsidRPr="00664B50">
              <w:rPr>
                <w:rFonts w:cs="Consolas"/>
                <w:noProof/>
                <w:lang w:val="en-US"/>
              </w:rPr>
              <w:t xml:space="preserve">1 6 7 10 14 15 18 19 107 481 946 </w:t>
            </w:r>
          </w:p>
          <w:p w:rsidR="00E4506E" w:rsidRPr="00664B50" w:rsidRDefault="00E4506E" w:rsidP="00664B50">
            <w:pPr>
              <w:spacing w:after="120"/>
              <w:jc w:val="left"/>
              <w:rPr>
                <w:rFonts w:cs="Consolas"/>
                <w:noProof/>
                <w:lang w:val="en-US"/>
              </w:rPr>
            </w:pPr>
            <w:r w:rsidRPr="00664B50">
              <w:rPr>
                <w:rFonts w:cs="Consolas"/>
                <w:noProof/>
                <w:lang w:val="en-US"/>
              </w:rPr>
              <w:t xml:space="preserve">1 6 7 10 14 15 18 19 107 481 946 </w:t>
            </w:r>
          </w:p>
          <w:p w:rsidR="00E4506E" w:rsidRPr="00664B50" w:rsidRDefault="00E4506E" w:rsidP="00664B50">
            <w:pPr>
              <w:spacing w:after="120"/>
              <w:jc w:val="left"/>
              <w:rPr>
                <w:rFonts w:cs="Consolas"/>
                <w:noProof/>
                <w:lang w:val="en-US"/>
              </w:rPr>
            </w:pPr>
            <w:r w:rsidRPr="00664B50">
              <w:rPr>
                <w:rFonts w:cs="Consolas"/>
                <w:noProof/>
                <w:lang w:val="en-US"/>
              </w:rPr>
              <w:t>1</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 xml:space="preserve">15 197 590 </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0</w:t>
            </w:r>
          </w:p>
          <w:p w:rsidR="00E4506E" w:rsidRPr="00664B50" w:rsidRDefault="00E4506E" w:rsidP="00664B50">
            <w:pPr>
              <w:spacing w:after="120"/>
              <w:jc w:val="left"/>
              <w:rPr>
                <w:rFonts w:cs="Consolas"/>
                <w:noProof/>
                <w:lang w:val="en-US"/>
              </w:rPr>
            </w:pPr>
            <w:r w:rsidRPr="00664B50">
              <w:rPr>
                <w:rFonts w:cs="Consolas"/>
                <w:noProof/>
                <w:lang w:val="en-US"/>
              </w:rPr>
              <w:t xml:space="preserve">234 </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5</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12</w:t>
            </w:r>
          </w:p>
          <w:p w:rsidR="00E4506E" w:rsidRPr="00664B50" w:rsidRDefault="00E4506E" w:rsidP="00664B50">
            <w:pPr>
              <w:spacing w:after="120"/>
              <w:jc w:val="left"/>
              <w:rPr>
                <w:rFonts w:cs="Consolas"/>
                <w:noProof/>
                <w:lang w:val="en-US"/>
              </w:rPr>
            </w:pPr>
            <w:r w:rsidRPr="00664B50">
              <w:rPr>
                <w:rFonts w:cs="Consolas"/>
                <w:noProof/>
                <w:lang w:val="en-US"/>
              </w:rPr>
              <w:t xml:space="preserve">0 1 2 4 7 8 9 10 11 13 16 19 256 644 </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664B50" w:rsidRDefault="00E4506E" w:rsidP="00664B50">
            <w:pPr>
              <w:spacing w:after="120"/>
              <w:jc w:val="left"/>
              <w:rPr>
                <w:rFonts w:cs="Consolas"/>
                <w:noProof/>
                <w:lang w:val="en-US"/>
              </w:rPr>
            </w:pPr>
            <w:r w:rsidRPr="00664B50">
              <w:rPr>
                <w:rFonts w:cs="Consolas"/>
                <w:noProof/>
                <w:lang w:val="en-US"/>
              </w:rPr>
              <w:t xml:space="preserve">6 7 10 15 18 19 </w:t>
            </w:r>
          </w:p>
          <w:p w:rsidR="00E4506E" w:rsidRPr="00664B50" w:rsidRDefault="00E4506E" w:rsidP="00664B50">
            <w:pPr>
              <w:spacing w:after="120"/>
              <w:jc w:val="left"/>
              <w:rPr>
                <w:rFonts w:cs="Consolas"/>
                <w:noProof/>
                <w:lang w:val="en-US"/>
              </w:rPr>
            </w:pPr>
            <w:r w:rsidRPr="00664B50">
              <w:rPr>
                <w:rFonts w:cs="Consolas"/>
                <w:noProof/>
                <w:lang w:val="en-US"/>
              </w:rPr>
              <w:t>False</w:t>
            </w:r>
          </w:p>
          <w:p w:rsidR="00E4506E" w:rsidRPr="00F133B4" w:rsidRDefault="00E4506E" w:rsidP="00664B50">
            <w:pPr>
              <w:spacing w:after="120"/>
              <w:jc w:val="left"/>
              <w:rPr>
                <w:rFonts w:cs="Consolas"/>
                <w:noProof/>
                <w:highlight w:val="yellow"/>
              </w:rPr>
            </w:pPr>
            <w:r w:rsidRPr="00664B50">
              <w:rPr>
                <w:rFonts w:cs="Consolas"/>
                <w:noProof/>
                <w:lang w:val="en-US"/>
              </w:rPr>
              <w:lastRenderedPageBreak/>
              <w:t xml:space="preserve">6 7 10 15 18 19 815 </w:t>
            </w:r>
          </w:p>
        </w:tc>
      </w:tr>
      <w:tr w:rsidR="00E4506E" w:rsidRPr="00F73CEF" w:rsidTr="00C9276B">
        <w:tc>
          <w:tcPr>
            <w:tcW w:w="5387" w:type="dxa"/>
            <w:vAlign w:val="center"/>
          </w:tcPr>
          <w:p w:rsidR="00E4506E" w:rsidRPr="00327D7F" w:rsidRDefault="00E4506E" w:rsidP="00C9276B">
            <w:pPr>
              <w:spacing w:after="120"/>
              <w:jc w:val="left"/>
              <w:rPr>
                <w:b/>
              </w:rPr>
            </w:pPr>
            <w:r w:rsidRPr="00327D7F">
              <w:rPr>
                <w:b/>
              </w:rPr>
              <w:lastRenderedPageBreak/>
              <w:t>Вход</w:t>
            </w:r>
          </w:p>
        </w:tc>
        <w:tc>
          <w:tcPr>
            <w:tcW w:w="5386" w:type="dxa"/>
            <w:vAlign w:val="center"/>
          </w:tcPr>
          <w:p w:rsidR="00E4506E" w:rsidRPr="00327D7F" w:rsidRDefault="00E4506E" w:rsidP="00C9276B">
            <w:pPr>
              <w:spacing w:after="120"/>
              <w:jc w:val="left"/>
              <w:rPr>
                <w:b/>
              </w:rPr>
            </w:pPr>
            <w:r w:rsidRPr="00327D7F">
              <w:rPr>
                <w:b/>
              </w:rPr>
              <w:t>Изход</w:t>
            </w:r>
          </w:p>
        </w:tc>
      </w:tr>
      <w:tr w:rsidR="00E4506E" w:rsidRPr="00F73CEF" w:rsidTr="00C9276B">
        <w:tc>
          <w:tcPr>
            <w:tcW w:w="5387" w:type="dxa"/>
          </w:tcPr>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22</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add 234</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remove 72</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union 19 4 5 0 12</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lastRenderedPageBreak/>
              <w:t>contains 555</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remove 382</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count</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elements</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intersect 12 12 11</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add 101</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union 2 15 8</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contains 480</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add 254</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elements</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count</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clear</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count</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elements</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contains 306</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contains 171</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elements</w:t>
            </w:r>
          </w:p>
          <w:p w:rsidR="00E4506E" w:rsidRPr="00B26E3C" w:rsidRDefault="00E4506E" w:rsidP="00B26E3C">
            <w:pPr>
              <w:spacing w:after="120"/>
              <w:jc w:val="left"/>
              <w:rPr>
                <w:rFonts w:ascii="Consolas" w:hAnsi="Consolas" w:cs="Consolas"/>
                <w:noProof/>
                <w:lang w:val="en-US"/>
              </w:rPr>
            </w:pPr>
            <w:r w:rsidRPr="00B26E3C">
              <w:rPr>
                <w:rFonts w:ascii="Consolas" w:hAnsi="Consolas" w:cs="Consolas"/>
                <w:noProof/>
                <w:lang w:val="en-US"/>
              </w:rPr>
              <w:t>intersect 12 5 6 18 9 6 11</w:t>
            </w:r>
          </w:p>
          <w:p w:rsidR="00E4506E" w:rsidRPr="00C56DDA" w:rsidRDefault="00E4506E" w:rsidP="00B26E3C">
            <w:pPr>
              <w:spacing w:after="120"/>
              <w:jc w:val="left"/>
              <w:rPr>
                <w:rFonts w:ascii="Consolas" w:hAnsi="Consolas" w:cs="Consolas"/>
                <w:noProof/>
                <w:highlight w:val="yellow"/>
                <w:lang w:val="en-US"/>
              </w:rPr>
            </w:pPr>
            <w:r w:rsidRPr="00B26E3C">
              <w:rPr>
                <w:rFonts w:ascii="Consolas" w:hAnsi="Consolas" w:cs="Consolas"/>
                <w:noProof/>
                <w:lang w:val="en-US"/>
              </w:rPr>
              <w:t>count</w:t>
            </w:r>
          </w:p>
        </w:tc>
        <w:tc>
          <w:tcPr>
            <w:tcW w:w="5386" w:type="dxa"/>
          </w:tcPr>
          <w:p w:rsidR="00E4506E" w:rsidRPr="00CC05D3" w:rsidRDefault="00E4506E" w:rsidP="00CC05D3">
            <w:pPr>
              <w:spacing w:after="120"/>
              <w:jc w:val="left"/>
              <w:rPr>
                <w:rFonts w:ascii="Consolas" w:hAnsi="Consolas" w:cs="Consolas"/>
                <w:noProof/>
              </w:rPr>
            </w:pPr>
            <w:r w:rsidRPr="00CC05D3">
              <w:rPr>
                <w:rFonts w:ascii="Consolas" w:hAnsi="Consolas" w:cs="Consolas"/>
                <w:noProof/>
              </w:rPr>
              <w:lastRenderedPageBreak/>
              <w:t>False</w:t>
            </w:r>
          </w:p>
          <w:p w:rsidR="00E4506E" w:rsidRPr="00CC05D3" w:rsidRDefault="00E4506E" w:rsidP="00CC05D3">
            <w:pPr>
              <w:spacing w:after="120"/>
              <w:jc w:val="left"/>
              <w:rPr>
                <w:rFonts w:ascii="Consolas" w:hAnsi="Consolas" w:cs="Consolas"/>
                <w:noProof/>
              </w:rPr>
            </w:pPr>
            <w:r w:rsidRPr="00CC05D3">
              <w:rPr>
                <w:rFonts w:ascii="Consolas" w:hAnsi="Consolas" w:cs="Consolas"/>
                <w:noProof/>
              </w:rPr>
              <w:t>False</w:t>
            </w:r>
          </w:p>
          <w:p w:rsidR="00E4506E" w:rsidRPr="00CC05D3" w:rsidRDefault="00E4506E" w:rsidP="00CC05D3">
            <w:pPr>
              <w:spacing w:after="120"/>
              <w:jc w:val="left"/>
              <w:rPr>
                <w:rFonts w:ascii="Consolas" w:hAnsi="Consolas" w:cs="Consolas"/>
                <w:noProof/>
              </w:rPr>
            </w:pPr>
            <w:r w:rsidRPr="00CC05D3">
              <w:rPr>
                <w:rFonts w:ascii="Consolas" w:hAnsi="Consolas" w:cs="Consolas"/>
                <w:noProof/>
              </w:rPr>
              <w:t>False</w:t>
            </w:r>
          </w:p>
          <w:p w:rsidR="00E4506E" w:rsidRPr="00CC05D3" w:rsidRDefault="00E4506E" w:rsidP="00CC05D3">
            <w:pPr>
              <w:spacing w:after="120"/>
              <w:jc w:val="left"/>
              <w:rPr>
                <w:rFonts w:ascii="Consolas" w:hAnsi="Consolas" w:cs="Consolas"/>
                <w:noProof/>
              </w:rPr>
            </w:pPr>
            <w:r w:rsidRPr="00CC05D3">
              <w:rPr>
                <w:rFonts w:ascii="Consolas" w:hAnsi="Consolas" w:cs="Consolas"/>
                <w:noProof/>
              </w:rPr>
              <w:t>6</w:t>
            </w:r>
          </w:p>
          <w:p w:rsidR="00E4506E" w:rsidRPr="00CC05D3" w:rsidRDefault="00E4506E" w:rsidP="00CC05D3">
            <w:pPr>
              <w:spacing w:after="120"/>
              <w:jc w:val="left"/>
              <w:rPr>
                <w:rFonts w:ascii="Consolas" w:hAnsi="Consolas" w:cs="Consolas"/>
                <w:noProof/>
              </w:rPr>
            </w:pPr>
            <w:r w:rsidRPr="00CC05D3">
              <w:rPr>
                <w:rFonts w:ascii="Consolas" w:hAnsi="Consolas" w:cs="Consolas"/>
                <w:noProof/>
              </w:rPr>
              <w:lastRenderedPageBreak/>
              <w:t xml:space="preserve">0 4 5 12 19 234 </w:t>
            </w:r>
          </w:p>
          <w:p w:rsidR="00E4506E" w:rsidRPr="00CC05D3" w:rsidRDefault="00E4506E" w:rsidP="00CC05D3">
            <w:pPr>
              <w:spacing w:after="120"/>
              <w:jc w:val="left"/>
              <w:rPr>
                <w:rFonts w:ascii="Consolas" w:hAnsi="Consolas" w:cs="Consolas"/>
                <w:noProof/>
              </w:rPr>
            </w:pPr>
            <w:r w:rsidRPr="00CC05D3">
              <w:rPr>
                <w:rFonts w:ascii="Consolas" w:hAnsi="Consolas" w:cs="Consolas"/>
                <w:noProof/>
              </w:rPr>
              <w:t>False</w:t>
            </w:r>
          </w:p>
          <w:p w:rsidR="00E4506E" w:rsidRPr="00CC05D3" w:rsidRDefault="00E4506E" w:rsidP="00CC05D3">
            <w:pPr>
              <w:spacing w:after="120"/>
              <w:jc w:val="left"/>
              <w:rPr>
                <w:rFonts w:ascii="Consolas" w:hAnsi="Consolas" w:cs="Consolas"/>
                <w:noProof/>
              </w:rPr>
            </w:pPr>
            <w:r w:rsidRPr="00CC05D3">
              <w:rPr>
                <w:rFonts w:ascii="Consolas" w:hAnsi="Consolas" w:cs="Consolas"/>
                <w:noProof/>
              </w:rPr>
              <w:t xml:space="preserve">2 8 12 15 101 254 </w:t>
            </w:r>
          </w:p>
          <w:p w:rsidR="00E4506E" w:rsidRPr="00CC05D3" w:rsidRDefault="00E4506E" w:rsidP="00CC05D3">
            <w:pPr>
              <w:spacing w:after="120"/>
              <w:jc w:val="left"/>
              <w:rPr>
                <w:rFonts w:ascii="Consolas" w:hAnsi="Consolas" w:cs="Consolas"/>
                <w:noProof/>
              </w:rPr>
            </w:pPr>
            <w:r w:rsidRPr="00CC05D3">
              <w:rPr>
                <w:rFonts w:ascii="Consolas" w:hAnsi="Consolas" w:cs="Consolas"/>
                <w:noProof/>
              </w:rPr>
              <w:t>6</w:t>
            </w:r>
          </w:p>
          <w:p w:rsidR="00E4506E" w:rsidRPr="00CC05D3" w:rsidRDefault="00E4506E" w:rsidP="00CC05D3">
            <w:pPr>
              <w:spacing w:after="120"/>
              <w:jc w:val="left"/>
              <w:rPr>
                <w:rFonts w:ascii="Consolas" w:hAnsi="Consolas" w:cs="Consolas"/>
                <w:noProof/>
              </w:rPr>
            </w:pPr>
            <w:r w:rsidRPr="00CC05D3">
              <w:rPr>
                <w:rFonts w:ascii="Consolas" w:hAnsi="Consolas" w:cs="Consolas"/>
                <w:noProof/>
              </w:rPr>
              <w:t>0</w:t>
            </w:r>
          </w:p>
          <w:p w:rsidR="00E4506E" w:rsidRPr="00CC05D3" w:rsidRDefault="00E4506E" w:rsidP="00CC05D3">
            <w:pPr>
              <w:spacing w:after="120"/>
              <w:jc w:val="left"/>
              <w:rPr>
                <w:rFonts w:ascii="Consolas" w:hAnsi="Consolas" w:cs="Consolas"/>
                <w:noProof/>
              </w:rPr>
            </w:pPr>
            <w:r w:rsidRPr="00CC05D3">
              <w:rPr>
                <w:rFonts w:ascii="Consolas" w:hAnsi="Consolas" w:cs="Consolas"/>
                <w:noProof/>
              </w:rPr>
              <w:t>False</w:t>
            </w:r>
          </w:p>
          <w:p w:rsidR="00E4506E" w:rsidRPr="00CC05D3" w:rsidRDefault="00E4506E" w:rsidP="00CC05D3">
            <w:pPr>
              <w:spacing w:after="120"/>
              <w:jc w:val="left"/>
              <w:rPr>
                <w:rFonts w:ascii="Consolas" w:hAnsi="Consolas" w:cs="Consolas"/>
                <w:noProof/>
              </w:rPr>
            </w:pPr>
            <w:r w:rsidRPr="00CC05D3">
              <w:rPr>
                <w:rFonts w:ascii="Consolas" w:hAnsi="Consolas" w:cs="Consolas"/>
                <w:noProof/>
              </w:rPr>
              <w:t>False</w:t>
            </w:r>
          </w:p>
          <w:p w:rsidR="00E4506E" w:rsidRPr="00E30FBA" w:rsidRDefault="00E4506E" w:rsidP="00CC05D3">
            <w:pPr>
              <w:spacing w:after="120"/>
              <w:jc w:val="left"/>
              <w:rPr>
                <w:rFonts w:ascii="Consolas" w:hAnsi="Consolas" w:cs="Consolas"/>
                <w:noProof/>
                <w:highlight w:val="yellow"/>
              </w:rPr>
            </w:pPr>
            <w:r w:rsidRPr="00CC05D3">
              <w:rPr>
                <w:rFonts w:ascii="Consolas" w:hAnsi="Consolas" w:cs="Consolas"/>
                <w:noProof/>
              </w:rPr>
              <w:t>0</w:t>
            </w:r>
          </w:p>
        </w:tc>
      </w:tr>
      <w:tr w:rsidR="00E4506E" w:rsidRPr="00F73CEF" w:rsidTr="00C9276B">
        <w:tc>
          <w:tcPr>
            <w:tcW w:w="5387" w:type="dxa"/>
            <w:vAlign w:val="center"/>
          </w:tcPr>
          <w:p w:rsidR="00E4506E" w:rsidRPr="00327D7F" w:rsidRDefault="00E4506E" w:rsidP="00C9276B">
            <w:pPr>
              <w:spacing w:after="120"/>
              <w:jc w:val="left"/>
              <w:rPr>
                <w:b/>
              </w:rPr>
            </w:pPr>
            <w:r w:rsidRPr="00327D7F">
              <w:rPr>
                <w:b/>
              </w:rPr>
              <w:lastRenderedPageBreak/>
              <w:t>Вход</w:t>
            </w:r>
          </w:p>
        </w:tc>
        <w:tc>
          <w:tcPr>
            <w:tcW w:w="5386" w:type="dxa"/>
            <w:vAlign w:val="center"/>
          </w:tcPr>
          <w:p w:rsidR="00E4506E" w:rsidRPr="00327D7F" w:rsidRDefault="00E4506E" w:rsidP="00C9276B">
            <w:pPr>
              <w:spacing w:after="120"/>
              <w:jc w:val="left"/>
              <w:rPr>
                <w:b/>
              </w:rPr>
            </w:pPr>
            <w:r w:rsidRPr="00327D7F">
              <w:rPr>
                <w:b/>
              </w:rPr>
              <w:t>Изход</w:t>
            </w:r>
          </w:p>
        </w:tc>
      </w:tr>
      <w:tr w:rsidR="00E4506E" w:rsidRPr="00F73CEF" w:rsidTr="00C9276B">
        <w:tc>
          <w:tcPr>
            <w:tcW w:w="5387" w:type="dxa"/>
          </w:tcPr>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56</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contains 808</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contains 121</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add 129</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intersect 13 3 16 1</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clear</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add 774</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intersect 11 16 9 11 13 4 19</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union 19 6 13 7 15 18</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remove 68</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intersect 15 3</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union 11 16 9 11 13 4 19</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intersect 0 4 3</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elements</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contains 893</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union 8 11 19 19 16 8 1 10 13</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clear</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intersect 1 17 18 0 14 8</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union 13</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count</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remove 286</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intersect 2 9 15</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lastRenderedPageBreak/>
              <w:t>elements</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contains 576</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clear</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count</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intersect 7 18 4 9 0</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intersect 0 9 18 3 3</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contains 492</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clear</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add 227</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elements</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union 0 6 10 16</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clear</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remove 417</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union 0 9 18 3 3</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contains 90</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remove 813</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count</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add 379</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add 384</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add 408</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add 906</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contains 132</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clear</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union 0 2</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clear</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union 8 11 19 19 16 8 1 10 13</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remove 278</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add 654</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union 4 15 2 3 7 12 1 0</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union 16 1 3 14 19 2 11 7</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intersect 2 15 8</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contains 334</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intersect 13 17 3</w:t>
            </w:r>
          </w:p>
          <w:p w:rsidR="00E4506E" w:rsidRPr="009C27A4" w:rsidRDefault="00E4506E" w:rsidP="009C27A4">
            <w:pPr>
              <w:spacing w:after="120"/>
              <w:jc w:val="left"/>
              <w:rPr>
                <w:rFonts w:ascii="Consolas" w:hAnsi="Consolas" w:cs="Consolas"/>
                <w:noProof/>
                <w:lang w:val="en-US"/>
              </w:rPr>
            </w:pPr>
            <w:r w:rsidRPr="009C27A4">
              <w:rPr>
                <w:rFonts w:ascii="Consolas" w:hAnsi="Consolas" w:cs="Consolas"/>
                <w:noProof/>
                <w:lang w:val="en-US"/>
              </w:rPr>
              <w:t>contains 238</w:t>
            </w:r>
          </w:p>
          <w:p w:rsidR="00E4506E" w:rsidRPr="00C56DDA" w:rsidRDefault="00E4506E" w:rsidP="009C27A4">
            <w:pPr>
              <w:spacing w:after="120"/>
              <w:jc w:val="left"/>
              <w:rPr>
                <w:rFonts w:ascii="Consolas" w:hAnsi="Consolas" w:cs="Consolas"/>
                <w:noProof/>
                <w:highlight w:val="yellow"/>
                <w:lang w:val="en-US"/>
              </w:rPr>
            </w:pPr>
            <w:r w:rsidRPr="009C27A4">
              <w:rPr>
                <w:rFonts w:ascii="Consolas" w:hAnsi="Consolas" w:cs="Consolas"/>
                <w:noProof/>
                <w:lang w:val="en-US"/>
              </w:rPr>
              <w:t>remove 612</w:t>
            </w:r>
          </w:p>
        </w:tc>
        <w:tc>
          <w:tcPr>
            <w:tcW w:w="5386" w:type="dxa"/>
          </w:tcPr>
          <w:p w:rsidR="00E4506E" w:rsidRPr="00DA00B3" w:rsidRDefault="00E4506E" w:rsidP="00DA00B3">
            <w:pPr>
              <w:spacing w:after="120"/>
              <w:jc w:val="left"/>
              <w:rPr>
                <w:rFonts w:ascii="Consolas" w:hAnsi="Consolas" w:cs="Consolas"/>
                <w:noProof/>
              </w:rPr>
            </w:pPr>
            <w:r w:rsidRPr="00DA00B3">
              <w:rPr>
                <w:rFonts w:ascii="Consolas" w:hAnsi="Consolas" w:cs="Consolas"/>
                <w:noProof/>
              </w:rPr>
              <w:lastRenderedPageBreak/>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 xml:space="preserve">4 </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1</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0</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 xml:space="preserve">227 </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4</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DA00B3" w:rsidRDefault="00E4506E" w:rsidP="00DA00B3">
            <w:pPr>
              <w:spacing w:after="120"/>
              <w:jc w:val="left"/>
              <w:rPr>
                <w:rFonts w:ascii="Consolas" w:hAnsi="Consolas" w:cs="Consolas"/>
                <w:noProof/>
              </w:rPr>
            </w:pPr>
            <w:r w:rsidRPr="00DA00B3">
              <w:rPr>
                <w:rFonts w:ascii="Consolas" w:hAnsi="Consolas" w:cs="Consolas"/>
                <w:noProof/>
              </w:rPr>
              <w:t>False</w:t>
            </w:r>
          </w:p>
          <w:p w:rsidR="00E4506E" w:rsidRPr="00E30FBA" w:rsidRDefault="00E4506E" w:rsidP="00DA00B3">
            <w:pPr>
              <w:spacing w:after="120"/>
              <w:jc w:val="left"/>
              <w:rPr>
                <w:rFonts w:ascii="Consolas" w:hAnsi="Consolas" w:cs="Consolas"/>
                <w:noProof/>
                <w:highlight w:val="yellow"/>
              </w:rPr>
            </w:pPr>
            <w:r w:rsidRPr="00DA00B3">
              <w:rPr>
                <w:rFonts w:ascii="Consolas" w:hAnsi="Consolas" w:cs="Consolas"/>
                <w:noProof/>
              </w:rPr>
              <w:t>False</w:t>
            </w:r>
          </w:p>
        </w:tc>
      </w:tr>
      <w:tr w:rsidR="00E4506E" w:rsidRPr="00F73CEF" w:rsidTr="00C9276B">
        <w:tc>
          <w:tcPr>
            <w:tcW w:w="5387" w:type="dxa"/>
            <w:vAlign w:val="center"/>
          </w:tcPr>
          <w:p w:rsidR="00E4506E" w:rsidRPr="00327D7F" w:rsidRDefault="00E4506E" w:rsidP="00C9276B">
            <w:pPr>
              <w:spacing w:after="120"/>
              <w:jc w:val="left"/>
              <w:rPr>
                <w:b/>
              </w:rPr>
            </w:pPr>
            <w:r w:rsidRPr="00327D7F">
              <w:rPr>
                <w:b/>
              </w:rPr>
              <w:lastRenderedPageBreak/>
              <w:t>Вход</w:t>
            </w:r>
          </w:p>
        </w:tc>
        <w:tc>
          <w:tcPr>
            <w:tcW w:w="5386" w:type="dxa"/>
            <w:vAlign w:val="center"/>
          </w:tcPr>
          <w:p w:rsidR="00E4506E" w:rsidRPr="00327D7F" w:rsidRDefault="00E4506E" w:rsidP="00C9276B">
            <w:pPr>
              <w:spacing w:after="120"/>
              <w:jc w:val="left"/>
              <w:rPr>
                <w:b/>
              </w:rPr>
            </w:pPr>
            <w:r w:rsidRPr="00327D7F">
              <w:rPr>
                <w:b/>
              </w:rPr>
              <w:t>Изход</w:t>
            </w:r>
          </w:p>
        </w:tc>
      </w:tr>
      <w:tr w:rsidR="00E4506E" w:rsidRPr="00F73CEF" w:rsidTr="00C9276B">
        <w:tc>
          <w:tcPr>
            <w:tcW w:w="5387" w:type="dxa"/>
          </w:tcPr>
          <w:p w:rsidR="00E4506E" w:rsidRPr="00CD374E" w:rsidRDefault="00E4506E" w:rsidP="00CD374E">
            <w:pPr>
              <w:spacing w:after="120"/>
              <w:jc w:val="left"/>
              <w:rPr>
                <w:rStyle w:val="Code"/>
                <w:lang w:val="bg-BG"/>
              </w:rPr>
            </w:pPr>
            <w:r w:rsidRPr="00CD374E">
              <w:rPr>
                <w:rStyle w:val="Code"/>
                <w:lang w:val="bg-BG"/>
              </w:rPr>
              <w:t>118</w:t>
            </w:r>
          </w:p>
          <w:p w:rsidR="00E4506E" w:rsidRPr="00CD374E" w:rsidRDefault="00E4506E" w:rsidP="00CD374E">
            <w:pPr>
              <w:spacing w:after="120"/>
              <w:jc w:val="left"/>
              <w:rPr>
                <w:rStyle w:val="Code"/>
                <w:lang w:val="bg-BG"/>
              </w:rPr>
            </w:pPr>
            <w:r w:rsidRPr="00CD374E">
              <w:rPr>
                <w:rStyle w:val="Code"/>
                <w:lang w:val="bg-BG"/>
              </w:rPr>
              <w:t>remove 780</w:t>
            </w:r>
          </w:p>
          <w:p w:rsidR="00E4506E" w:rsidRPr="00CD374E" w:rsidRDefault="00E4506E" w:rsidP="00CD374E">
            <w:pPr>
              <w:spacing w:after="120"/>
              <w:jc w:val="left"/>
              <w:rPr>
                <w:rStyle w:val="Code"/>
                <w:lang w:val="bg-BG"/>
              </w:rPr>
            </w:pPr>
            <w:r w:rsidRPr="00CD374E">
              <w:rPr>
                <w:rStyle w:val="Code"/>
                <w:lang w:val="bg-BG"/>
              </w:rPr>
              <w:t>add 910</w:t>
            </w:r>
          </w:p>
          <w:p w:rsidR="00E4506E" w:rsidRPr="00CD374E" w:rsidRDefault="00E4506E" w:rsidP="00CD374E">
            <w:pPr>
              <w:spacing w:after="120"/>
              <w:jc w:val="left"/>
              <w:rPr>
                <w:rStyle w:val="Code"/>
                <w:lang w:val="bg-BG"/>
              </w:rPr>
            </w:pPr>
            <w:r w:rsidRPr="00CD374E">
              <w:rPr>
                <w:rStyle w:val="Code"/>
                <w:lang w:val="bg-BG"/>
              </w:rPr>
              <w:t>contains 731</w:t>
            </w:r>
          </w:p>
          <w:p w:rsidR="00E4506E" w:rsidRPr="00CD374E" w:rsidRDefault="00E4506E" w:rsidP="00CD374E">
            <w:pPr>
              <w:spacing w:after="120"/>
              <w:jc w:val="left"/>
              <w:rPr>
                <w:rStyle w:val="Code"/>
                <w:lang w:val="bg-BG"/>
              </w:rPr>
            </w:pPr>
            <w:r w:rsidRPr="00CD374E">
              <w:rPr>
                <w:rStyle w:val="Code"/>
                <w:lang w:val="bg-BG"/>
              </w:rPr>
              <w:t>contains 78</w:t>
            </w:r>
          </w:p>
          <w:p w:rsidR="00E4506E" w:rsidRPr="00CD374E" w:rsidRDefault="00E4506E" w:rsidP="00CD374E">
            <w:pPr>
              <w:spacing w:after="120"/>
              <w:jc w:val="left"/>
              <w:rPr>
                <w:rStyle w:val="Code"/>
                <w:lang w:val="bg-BG"/>
              </w:rPr>
            </w:pPr>
            <w:r w:rsidRPr="00CD374E">
              <w:rPr>
                <w:rStyle w:val="Code"/>
                <w:lang w:val="bg-BG"/>
              </w:rPr>
              <w:t>union 1 2 13 13 0 4 10 8 8</w:t>
            </w:r>
          </w:p>
          <w:p w:rsidR="00E4506E" w:rsidRPr="00CD374E" w:rsidRDefault="00E4506E" w:rsidP="00CD374E">
            <w:pPr>
              <w:spacing w:after="120"/>
              <w:jc w:val="left"/>
              <w:rPr>
                <w:rStyle w:val="Code"/>
                <w:lang w:val="bg-BG"/>
              </w:rPr>
            </w:pPr>
            <w:r w:rsidRPr="00CD374E">
              <w:rPr>
                <w:rStyle w:val="Code"/>
                <w:lang w:val="bg-BG"/>
              </w:rPr>
              <w:lastRenderedPageBreak/>
              <w:t>elements</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remove 755</w:t>
            </w:r>
          </w:p>
          <w:p w:rsidR="00E4506E" w:rsidRPr="00CD374E" w:rsidRDefault="00E4506E" w:rsidP="00CD374E">
            <w:pPr>
              <w:spacing w:after="120"/>
              <w:jc w:val="left"/>
              <w:rPr>
                <w:rStyle w:val="Code"/>
                <w:lang w:val="bg-BG"/>
              </w:rPr>
            </w:pPr>
            <w:r w:rsidRPr="00CD374E">
              <w:rPr>
                <w:rStyle w:val="Code"/>
                <w:lang w:val="bg-BG"/>
              </w:rPr>
              <w:t>union 1 19 5 7 17 16 1</w:t>
            </w:r>
          </w:p>
          <w:p w:rsidR="00E4506E" w:rsidRPr="00CD374E" w:rsidRDefault="00E4506E" w:rsidP="00CD374E">
            <w:pPr>
              <w:spacing w:after="120"/>
              <w:jc w:val="left"/>
              <w:rPr>
                <w:rStyle w:val="Code"/>
                <w:lang w:val="bg-BG"/>
              </w:rPr>
            </w:pPr>
            <w:r w:rsidRPr="00CD374E">
              <w:rPr>
                <w:rStyle w:val="Code"/>
                <w:lang w:val="bg-BG"/>
              </w:rPr>
              <w:t>contains 542</w:t>
            </w:r>
          </w:p>
          <w:p w:rsidR="00E4506E" w:rsidRPr="00CD374E" w:rsidRDefault="00E4506E" w:rsidP="00CD374E">
            <w:pPr>
              <w:spacing w:after="120"/>
              <w:jc w:val="left"/>
              <w:rPr>
                <w:rStyle w:val="Code"/>
                <w:lang w:val="bg-BG"/>
              </w:rPr>
            </w:pPr>
            <w:r w:rsidRPr="00CD374E">
              <w:rPr>
                <w:rStyle w:val="Code"/>
                <w:lang w:val="bg-BG"/>
              </w:rPr>
              <w:t>add 91</w:t>
            </w:r>
          </w:p>
          <w:p w:rsidR="00E4506E" w:rsidRPr="00CD374E" w:rsidRDefault="00E4506E" w:rsidP="00CD374E">
            <w:pPr>
              <w:spacing w:after="120"/>
              <w:jc w:val="left"/>
              <w:rPr>
                <w:rStyle w:val="Code"/>
                <w:lang w:val="bg-BG"/>
              </w:rPr>
            </w:pPr>
            <w:r w:rsidRPr="00CD374E">
              <w:rPr>
                <w:rStyle w:val="Code"/>
                <w:lang w:val="bg-BG"/>
              </w:rPr>
              <w:t>contains 567</w:t>
            </w:r>
          </w:p>
          <w:p w:rsidR="00E4506E" w:rsidRPr="00CD374E" w:rsidRDefault="00E4506E" w:rsidP="00CD374E">
            <w:pPr>
              <w:spacing w:after="120"/>
              <w:jc w:val="left"/>
              <w:rPr>
                <w:rStyle w:val="Code"/>
                <w:lang w:val="bg-BG"/>
              </w:rPr>
            </w:pPr>
            <w:r w:rsidRPr="00CD374E">
              <w:rPr>
                <w:rStyle w:val="Code"/>
                <w:lang w:val="bg-BG"/>
              </w:rPr>
              <w:t>remove 134</w:t>
            </w:r>
          </w:p>
          <w:p w:rsidR="00E4506E" w:rsidRPr="00CD374E" w:rsidRDefault="00E4506E" w:rsidP="00CD374E">
            <w:pPr>
              <w:spacing w:after="120"/>
              <w:jc w:val="left"/>
              <w:rPr>
                <w:rStyle w:val="Code"/>
                <w:lang w:val="bg-BG"/>
              </w:rPr>
            </w:pPr>
            <w:r w:rsidRPr="00CD374E">
              <w:rPr>
                <w:rStyle w:val="Code"/>
                <w:lang w:val="bg-BG"/>
              </w:rPr>
              <w:t>add 47</w:t>
            </w:r>
          </w:p>
          <w:p w:rsidR="00E4506E" w:rsidRPr="00CD374E" w:rsidRDefault="00E4506E" w:rsidP="00CD374E">
            <w:pPr>
              <w:spacing w:after="120"/>
              <w:jc w:val="left"/>
              <w:rPr>
                <w:rStyle w:val="Code"/>
                <w:lang w:val="bg-BG"/>
              </w:rPr>
            </w:pPr>
            <w:r w:rsidRPr="00CD374E">
              <w:rPr>
                <w:rStyle w:val="Code"/>
                <w:lang w:val="bg-BG"/>
              </w:rPr>
              <w:t>intersect 19 4 5 0 12</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t>remove 26</w:t>
            </w:r>
          </w:p>
          <w:p w:rsidR="00E4506E" w:rsidRPr="00CD374E" w:rsidRDefault="00E4506E" w:rsidP="00CD374E">
            <w:pPr>
              <w:spacing w:after="120"/>
              <w:jc w:val="left"/>
              <w:rPr>
                <w:rStyle w:val="Code"/>
                <w:lang w:val="bg-BG"/>
              </w:rPr>
            </w:pPr>
            <w:r w:rsidRPr="00CD374E">
              <w:rPr>
                <w:rStyle w:val="Code"/>
                <w:lang w:val="bg-BG"/>
              </w:rPr>
              <w:t>contains 357</w:t>
            </w:r>
          </w:p>
          <w:p w:rsidR="00E4506E" w:rsidRPr="00CD374E" w:rsidRDefault="00E4506E" w:rsidP="00CD374E">
            <w:pPr>
              <w:spacing w:after="120"/>
              <w:jc w:val="left"/>
              <w:rPr>
                <w:rStyle w:val="Code"/>
                <w:lang w:val="bg-BG"/>
              </w:rPr>
            </w:pPr>
            <w:r w:rsidRPr="00CD374E">
              <w:rPr>
                <w:rStyle w:val="Code"/>
                <w:lang w:val="bg-BG"/>
              </w:rPr>
              <w:t>clear</w:t>
            </w:r>
          </w:p>
          <w:p w:rsidR="00E4506E" w:rsidRPr="00CD374E" w:rsidRDefault="00E4506E" w:rsidP="00CD374E">
            <w:pPr>
              <w:spacing w:after="120"/>
              <w:jc w:val="left"/>
              <w:rPr>
                <w:rStyle w:val="Code"/>
                <w:lang w:val="bg-BG"/>
              </w:rPr>
            </w:pPr>
            <w:r w:rsidRPr="00CD374E">
              <w:rPr>
                <w:rStyle w:val="Code"/>
                <w:lang w:val="bg-BG"/>
              </w:rPr>
              <w:t>union 12 12 11</w:t>
            </w:r>
          </w:p>
          <w:p w:rsidR="00E4506E" w:rsidRPr="00CD374E" w:rsidRDefault="00E4506E" w:rsidP="00CD374E">
            <w:pPr>
              <w:spacing w:after="120"/>
              <w:jc w:val="left"/>
              <w:rPr>
                <w:rStyle w:val="Code"/>
                <w:lang w:val="bg-BG"/>
              </w:rPr>
            </w:pPr>
            <w:r w:rsidRPr="00CD374E">
              <w:rPr>
                <w:rStyle w:val="Code"/>
                <w:lang w:val="bg-BG"/>
              </w:rPr>
              <w:t>contains 624</w:t>
            </w:r>
          </w:p>
          <w:p w:rsidR="00E4506E" w:rsidRPr="00CD374E" w:rsidRDefault="00E4506E" w:rsidP="00CD374E">
            <w:pPr>
              <w:spacing w:after="120"/>
              <w:jc w:val="left"/>
              <w:rPr>
                <w:rStyle w:val="Code"/>
                <w:lang w:val="bg-BG"/>
              </w:rPr>
            </w:pPr>
            <w:r w:rsidRPr="00CD374E">
              <w:rPr>
                <w:rStyle w:val="Code"/>
                <w:lang w:val="bg-BG"/>
              </w:rPr>
              <w:t>clear</w:t>
            </w:r>
          </w:p>
          <w:p w:rsidR="00E4506E" w:rsidRPr="00CD374E" w:rsidRDefault="00E4506E" w:rsidP="00CD374E">
            <w:pPr>
              <w:spacing w:after="120"/>
              <w:jc w:val="left"/>
              <w:rPr>
                <w:rStyle w:val="Code"/>
                <w:lang w:val="bg-BG"/>
              </w:rPr>
            </w:pPr>
            <w:r w:rsidRPr="00CD374E">
              <w:rPr>
                <w:rStyle w:val="Code"/>
                <w:lang w:val="bg-BG"/>
              </w:rPr>
              <w:t>clear</w:t>
            </w:r>
          </w:p>
          <w:p w:rsidR="00E4506E" w:rsidRPr="00CD374E" w:rsidRDefault="00E4506E" w:rsidP="00CD374E">
            <w:pPr>
              <w:spacing w:after="120"/>
              <w:jc w:val="left"/>
              <w:rPr>
                <w:rStyle w:val="Code"/>
                <w:lang w:val="bg-BG"/>
              </w:rPr>
            </w:pPr>
            <w:r w:rsidRPr="00CD374E">
              <w:rPr>
                <w:rStyle w:val="Code"/>
                <w:lang w:val="bg-BG"/>
              </w:rPr>
              <w:t>union 13 14</w:t>
            </w:r>
          </w:p>
          <w:p w:rsidR="00E4506E" w:rsidRPr="00CD374E" w:rsidRDefault="00E4506E" w:rsidP="00CD374E">
            <w:pPr>
              <w:spacing w:after="120"/>
              <w:jc w:val="left"/>
              <w:rPr>
                <w:rStyle w:val="Code"/>
                <w:lang w:val="bg-BG"/>
              </w:rPr>
            </w:pPr>
            <w:r w:rsidRPr="00CD374E">
              <w:rPr>
                <w:rStyle w:val="Code"/>
                <w:lang w:val="bg-BG"/>
              </w:rPr>
              <w:t>intersect 18</w:t>
            </w:r>
          </w:p>
          <w:p w:rsidR="00E4506E" w:rsidRPr="00CD374E" w:rsidRDefault="00E4506E" w:rsidP="00CD374E">
            <w:pPr>
              <w:spacing w:after="120"/>
              <w:jc w:val="left"/>
              <w:rPr>
                <w:rStyle w:val="Code"/>
                <w:lang w:val="bg-BG"/>
              </w:rPr>
            </w:pPr>
            <w:r w:rsidRPr="00CD374E">
              <w:rPr>
                <w:rStyle w:val="Code"/>
                <w:lang w:val="bg-BG"/>
              </w:rPr>
              <w:t>clear</w:t>
            </w:r>
          </w:p>
          <w:p w:rsidR="00E4506E" w:rsidRPr="00CD374E" w:rsidRDefault="00E4506E" w:rsidP="00CD374E">
            <w:pPr>
              <w:spacing w:after="120"/>
              <w:jc w:val="left"/>
              <w:rPr>
                <w:rStyle w:val="Code"/>
                <w:lang w:val="bg-BG"/>
              </w:rPr>
            </w:pPr>
            <w:r w:rsidRPr="00CD374E">
              <w:rPr>
                <w:rStyle w:val="Code"/>
                <w:lang w:val="bg-BG"/>
              </w:rPr>
              <w:t>union 11 10</w:t>
            </w:r>
          </w:p>
          <w:p w:rsidR="00E4506E" w:rsidRPr="00CD374E" w:rsidRDefault="00E4506E" w:rsidP="00CD374E">
            <w:pPr>
              <w:spacing w:after="120"/>
              <w:jc w:val="left"/>
              <w:rPr>
                <w:rStyle w:val="Code"/>
                <w:lang w:val="bg-BG"/>
              </w:rPr>
            </w:pPr>
            <w:r w:rsidRPr="00CD374E">
              <w:rPr>
                <w:rStyle w:val="Code"/>
                <w:lang w:val="bg-BG"/>
              </w:rPr>
              <w:t>clear</w:t>
            </w:r>
          </w:p>
          <w:p w:rsidR="00E4506E" w:rsidRPr="00CD374E" w:rsidRDefault="00E4506E" w:rsidP="00CD374E">
            <w:pPr>
              <w:spacing w:after="120"/>
              <w:jc w:val="left"/>
              <w:rPr>
                <w:rStyle w:val="Code"/>
                <w:lang w:val="bg-BG"/>
              </w:rPr>
            </w:pPr>
            <w:r w:rsidRPr="00CD374E">
              <w:rPr>
                <w:rStyle w:val="Code"/>
                <w:lang w:val="bg-BG"/>
              </w:rPr>
              <w:t>contains 247</w:t>
            </w:r>
          </w:p>
          <w:p w:rsidR="00E4506E" w:rsidRPr="00CD374E" w:rsidRDefault="00E4506E" w:rsidP="00CD374E">
            <w:pPr>
              <w:spacing w:after="120"/>
              <w:jc w:val="left"/>
              <w:rPr>
                <w:rStyle w:val="Code"/>
                <w:lang w:val="bg-BG"/>
              </w:rPr>
            </w:pPr>
            <w:r w:rsidRPr="00CD374E">
              <w:rPr>
                <w:rStyle w:val="Code"/>
                <w:lang w:val="bg-BG"/>
              </w:rPr>
              <w:t>remove 763</w:t>
            </w:r>
          </w:p>
          <w:p w:rsidR="00E4506E" w:rsidRPr="00CD374E" w:rsidRDefault="00E4506E" w:rsidP="00CD374E">
            <w:pPr>
              <w:spacing w:after="120"/>
              <w:jc w:val="left"/>
              <w:rPr>
                <w:rStyle w:val="Code"/>
                <w:lang w:val="bg-BG"/>
              </w:rPr>
            </w:pPr>
            <w:r w:rsidRPr="00CD374E">
              <w:rPr>
                <w:rStyle w:val="Code"/>
                <w:lang w:val="bg-BG"/>
              </w:rPr>
              <w:t>intersect 2 15 8</w:t>
            </w:r>
          </w:p>
          <w:p w:rsidR="00E4506E" w:rsidRPr="00CD374E" w:rsidRDefault="00E4506E" w:rsidP="00CD374E">
            <w:pPr>
              <w:spacing w:after="120"/>
              <w:jc w:val="left"/>
              <w:rPr>
                <w:rStyle w:val="Code"/>
                <w:lang w:val="bg-BG"/>
              </w:rPr>
            </w:pPr>
            <w:r w:rsidRPr="00CD374E">
              <w:rPr>
                <w:rStyle w:val="Code"/>
                <w:lang w:val="bg-BG"/>
              </w:rPr>
              <w:t>intersect 2 17 15 10</w:t>
            </w:r>
          </w:p>
          <w:p w:rsidR="00E4506E" w:rsidRPr="00CD374E" w:rsidRDefault="00E4506E" w:rsidP="00CD374E">
            <w:pPr>
              <w:spacing w:after="120"/>
              <w:jc w:val="left"/>
              <w:rPr>
                <w:rStyle w:val="Code"/>
                <w:lang w:val="bg-BG"/>
              </w:rPr>
            </w:pPr>
            <w:r w:rsidRPr="00CD374E">
              <w:rPr>
                <w:rStyle w:val="Code"/>
                <w:lang w:val="bg-BG"/>
              </w:rPr>
              <w:t>clear</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intersect 15 10 16 11 5</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intersect 3</w:t>
            </w:r>
          </w:p>
          <w:p w:rsidR="00E4506E" w:rsidRPr="00CD374E" w:rsidRDefault="00E4506E" w:rsidP="00CD374E">
            <w:pPr>
              <w:spacing w:after="120"/>
              <w:jc w:val="left"/>
              <w:rPr>
                <w:rStyle w:val="Code"/>
                <w:lang w:val="bg-BG"/>
              </w:rPr>
            </w:pPr>
            <w:r w:rsidRPr="00CD374E">
              <w:rPr>
                <w:rStyle w:val="Code"/>
                <w:lang w:val="bg-BG"/>
              </w:rPr>
              <w:t>contains 502</w:t>
            </w:r>
          </w:p>
          <w:p w:rsidR="00E4506E" w:rsidRPr="00CD374E" w:rsidRDefault="00E4506E" w:rsidP="00CD374E">
            <w:pPr>
              <w:spacing w:after="120"/>
              <w:jc w:val="left"/>
              <w:rPr>
                <w:rStyle w:val="Code"/>
                <w:lang w:val="bg-BG"/>
              </w:rPr>
            </w:pPr>
            <w:r w:rsidRPr="00CD374E">
              <w:rPr>
                <w:rStyle w:val="Code"/>
                <w:lang w:val="bg-BG"/>
              </w:rPr>
              <w:t>contains 535</w:t>
            </w:r>
          </w:p>
          <w:p w:rsidR="00E4506E" w:rsidRPr="00CD374E" w:rsidRDefault="00E4506E" w:rsidP="00CD374E">
            <w:pPr>
              <w:spacing w:after="120"/>
              <w:jc w:val="left"/>
              <w:rPr>
                <w:rStyle w:val="Code"/>
                <w:lang w:val="bg-BG"/>
              </w:rPr>
            </w:pPr>
            <w:r w:rsidRPr="00CD374E">
              <w:rPr>
                <w:rStyle w:val="Code"/>
                <w:lang w:val="bg-BG"/>
              </w:rPr>
              <w:t>intersect 3 7 5 16 11 9 9 19 4</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t>remove 806</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contains 372</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t>union 15 15 13 14 5 7 9 4 19</w:t>
            </w:r>
          </w:p>
          <w:p w:rsidR="00E4506E" w:rsidRPr="00CD374E" w:rsidRDefault="00E4506E" w:rsidP="00CD374E">
            <w:pPr>
              <w:spacing w:after="120"/>
              <w:jc w:val="left"/>
              <w:rPr>
                <w:rStyle w:val="Code"/>
                <w:lang w:val="bg-BG"/>
              </w:rPr>
            </w:pPr>
            <w:r w:rsidRPr="00CD374E">
              <w:rPr>
                <w:rStyle w:val="Code"/>
                <w:lang w:val="bg-BG"/>
              </w:rPr>
              <w:t>clear</w:t>
            </w:r>
          </w:p>
          <w:p w:rsidR="00E4506E" w:rsidRPr="00CD374E" w:rsidRDefault="00E4506E" w:rsidP="00CD374E">
            <w:pPr>
              <w:spacing w:after="120"/>
              <w:jc w:val="left"/>
              <w:rPr>
                <w:rStyle w:val="Code"/>
                <w:lang w:val="bg-BG"/>
              </w:rPr>
            </w:pPr>
            <w:r w:rsidRPr="00CD374E">
              <w:rPr>
                <w:rStyle w:val="Code"/>
                <w:lang w:val="bg-BG"/>
              </w:rPr>
              <w:t>contains 407</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lastRenderedPageBreak/>
              <w:t>count</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add 262</w:t>
            </w:r>
          </w:p>
          <w:p w:rsidR="00E4506E" w:rsidRPr="00CD374E" w:rsidRDefault="00E4506E" w:rsidP="00CD374E">
            <w:pPr>
              <w:spacing w:after="120"/>
              <w:jc w:val="left"/>
              <w:rPr>
                <w:rStyle w:val="Code"/>
                <w:lang w:val="bg-BG"/>
              </w:rPr>
            </w:pPr>
            <w:r w:rsidRPr="00CD374E">
              <w:rPr>
                <w:rStyle w:val="Code"/>
                <w:lang w:val="bg-BG"/>
              </w:rPr>
              <w:t>union 16 8</w:t>
            </w:r>
          </w:p>
          <w:p w:rsidR="00E4506E" w:rsidRPr="00CD374E" w:rsidRDefault="00E4506E" w:rsidP="00CD374E">
            <w:pPr>
              <w:spacing w:after="120"/>
              <w:jc w:val="left"/>
              <w:rPr>
                <w:rStyle w:val="Code"/>
                <w:lang w:val="bg-BG"/>
              </w:rPr>
            </w:pPr>
            <w:r w:rsidRPr="00CD374E">
              <w:rPr>
                <w:rStyle w:val="Code"/>
                <w:lang w:val="bg-BG"/>
              </w:rPr>
              <w:t>intersect 4 13 15 16 4 4 11</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contains 817</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t>union 9 9 9 2 19 10</w:t>
            </w:r>
          </w:p>
          <w:p w:rsidR="00E4506E" w:rsidRPr="00CD374E" w:rsidRDefault="00E4506E" w:rsidP="00CD374E">
            <w:pPr>
              <w:spacing w:after="120"/>
              <w:jc w:val="left"/>
              <w:rPr>
                <w:rStyle w:val="Code"/>
                <w:lang w:val="bg-BG"/>
              </w:rPr>
            </w:pPr>
            <w:r w:rsidRPr="00CD374E">
              <w:rPr>
                <w:rStyle w:val="Code"/>
                <w:lang w:val="bg-BG"/>
              </w:rPr>
              <w:t>remove 458</w:t>
            </w:r>
          </w:p>
          <w:p w:rsidR="00E4506E" w:rsidRPr="00CD374E" w:rsidRDefault="00E4506E" w:rsidP="00CD374E">
            <w:pPr>
              <w:spacing w:after="120"/>
              <w:jc w:val="left"/>
              <w:rPr>
                <w:rStyle w:val="Code"/>
                <w:lang w:val="bg-BG"/>
              </w:rPr>
            </w:pPr>
            <w:r w:rsidRPr="00CD374E">
              <w:rPr>
                <w:rStyle w:val="Code"/>
                <w:lang w:val="bg-BG"/>
              </w:rPr>
              <w:t>union 15 15 13 14 5 7 9 4 19</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t>intersect 13 10 1 11 14 2 10 13 3</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contains 804</w:t>
            </w:r>
          </w:p>
          <w:p w:rsidR="00E4506E" w:rsidRPr="00CD374E" w:rsidRDefault="00E4506E" w:rsidP="00CD374E">
            <w:pPr>
              <w:spacing w:after="120"/>
              <w:jc w:val="left"/>
              <w:rPr>
                <w:rStyle w:val="Code"/>
                <w:lang w:val="bg-BG"/>
              </w:rPr>
            </w:pPr>
            <w:r w:rsidRPr="00CD374E">
              <w:rPr>
                <w:rStyle w:val="Code"/>
                <w:lang w:val="bg-BG"/>
              </w:rPr>
              <w:t>remove 566</w:t>
            </w:r>
          </w:p>
          <w:p w:rsidR="00E4506E" w:rsidRPr="00CD374E" w:rsidRDefault="00E4506E" w:rsidP="00CD374E">
            <w:pPr>
              <w:spacing w:after="120"/>
              <w:jc w:val="left"/>
              <w:rPr>
                <w:rStyle w:val="Code"/>
                <w:lang w:val="bg-BG"/>
              </w:rPr>
            </w:pPr>
            <w:r w:rsidRPr="00CD374E">
              <w:rPr>
                <w:rStyle w:val="Code"/>
                <w:lang w:val="bg-BG"/>
              </w:rPr>
              <w:t>clear</w:t>
            </w:r>
          </w:p>
          <w:p w:rsidR="00E4506E" w:rsidRPr="00CD374E" w:rsidRDefault="00E4506E" w:rsidP="00CD374E">
            <w:pPr>
              <w:spacing w:after="120"/>
              <w:jc w:val="left"/>
              <w:rPr>
                <w:rStyle w:val="Code"/>
                <w:lang w:val="bg-BG"/>
              </w:rPr>
            </w:pPr>
            <w:r w:rsidRPr="00CD374E">
              <w:rPr>
                <w:rStyle w:val="Code"/>
                <w:lang w:val="bg-BG"/>
              </w:rPr>
              <w:t>add 421</w:t>
            </w:r>
          </w:p>
          <w:p w:rsidR="00E4506E" w:rsidRPr="00CD374E" w:rsidRDefault="00E4506E" w:rsidP="00CD374E">
            <w:pPr>
              <w:spacing w:after="120"/>
              <w:jc w:val="left"/>
              <w:rPr>
                <w:rStyle w:val="Code"/>
                <w:lang w:val="bg-BG"/>
              </w:rPr>
            </w:pPr>
            <w:r w:rsidRPr="00CD374E">
              <w:rPr>
                <w:rStyle w:val="Code"/>
                <w:lang w:val="bg-BG"/>
              </w:rPr>
              <w:t>contains 374</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union 7 13 9</w:t>
            </w:r>
          </w:p>
          <w:p w:rsidR="00E4506E" w:rsidRPr="00CD374E" w:rsidRDefault="00E4506E" w:rsidP="00CD374E">
            <w:pPr>
              <w:spacing w:after="120"/>
              <w:jc w:val="left"/>
              <w:rPr>
                <w:rStyle w:val="Code"/>
                <w:lang w:val="bg-BG"/>
              </w:rPr>
            </w:pPr>
            <w:r w:rsidRPr="00CD374E">
              <w:rPr>
                <w:rStyle w:val="Code"/>
                <w:lang w:val="bg-BG"/>
              </w:rPr>
              <w:t>intersect 7 18 4 9 0</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t>intersect 0 9 18 3 3</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t>remove 777</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union 15 3</w:t>
            </w:r>
          </w:p>
          <w:p w:rsidR="00E4506E" w:rsidRPr="00CD374E" w:rsidRDefault="00E4506E" w:rsidP="00CD374E">
            <w:pPr>
              <w:spacing w:after="120"/>
              <w:jc w:val="left"/>
              <w:rPr>
                <w:rStyle w:val="Code"/>
                <w:lang w:val="bg-BG"/>
              </w:rPr>
            </w:pPr>
            <w:r w:rsidRPr="00CD374E">
              <w:rPr>
                <w:rStyle w:val="Code"/>
                <w:lang w:val="bg-BG"/>
              </w:rPr>
              <w:t>clear</w:t>
            </w:r>
          </w:p>
          <w:p w:rsidR="00E4506E" w:rsidRPr="00CD374E" w:rsidRDefault="00E4506E" w:rsidP="00CD374E">
            <w:pPr>
              <w:spacing w:after="120"/>
              <w:jc w:val="left"/>
              <w:rPr>
                <w:rStyle w:val="Code"/>
                <w:lang w:val="bg-BG"/>
              </w:rPr>
            </w:pPr>
            <w:r w:rsidRPr="00CD374E">
              <w:rPr>
                <w:rStyle w:val="Code"/>
                <w:lang w:val="bg-BG"/>
              </w:rPr>
              <w:t>intersect 14 12 6 7 3 0 19 6</w:t>
            </w:r>
          </w:p>
          <w:p w:rsidR="00E4506E" w:rsidRPr="00CD374E" w:rsidRDefault="00E4506E" w:rsidP="00CD374E">
            <w:pPr>
              <w:spacing w:after="120"/>
              <w:jc w:val="left"/>
              <w:rPr>
                <w:rStyle w:val="Code"/>
                <w:lang w:val="bg-BG"/>
              </w:rPr>
            </w:pPr>
            <w:r w:rsidRPr="00CD374E">
              <w:rPr>
                <w:rStyle w:val="Code"/>
                <w:lang w:val="bg-BG"/>
              </w:rPr>
              <w:t>contains 436</w:t>
            </w:r>
          </w:p>
          <w:p w:rsidR="00E4506E" w:rsidRPr="00CD374E" w:rsidRDefault="00E4506E" w:rsidP="00CD374E">
            <w:pPr>
              <w:spacing w:after="120"/>
              <w:jc w:val="left"/>
              <w:rPr>
                <w:rStyle w:val="Code"/>
                <w:lang w:val="bg-BG"/>
              </w:rPr>
            </w:pPr>
            <w:r w:rsidRPr="00CD374E">
              <w:rPr>
                <w:rStyle w:val="Code"/>
                <w:lang w:val="bg-BG"/>
              </w:rPr>
              <w:t>remove 542</w:t>
            </w:r>
          </w:p>
          <w:p w:rsidR="00E4506E" w:rsidRPr="00CD374E" w:rsidRDefault="00E4506E" w:rsidP="00CD374E">
            <w:pPr>
              <w:spacing w:after="120"/>
              <w:jc w:val="left"/>
              <w:rPr>
                <w:rStyle w:val="Code"/>
                <w:lang w:val="bg-BG"/>
              </w:rPr>
            </w:pPr>
            <w:r w:rsidRPr="00CD374E">
              <w:rPr>
                <w:rStyle w:val="Code"/>
                <w:lang w:val="bg-BG"/>
              </w:rPr>
              <w:t>union 8 3 19 2 6 16 8</w:t>
            </w:r>
          </w:p>
          <w:p w:rsidR="00E4506E" w:rsidRPr="00CD374E" w:rsidRDefault="00E4506E" w:rsidP="00CD374E">
            <w:pPr>
              <w:spacing w:after="120"/>
              <w:jc w:val="left"/>
              <w:rPr>
                <w:rStyle w:val="Code"/>
                <w:lang w:val="bg-BG"/>
              </w:rPr>
            </w:pPr>
            <w:r w:rsidRPr="00CD374E">
              <w:rPr>
                <w:rStyle w:val="Code"/>
                <w:lang w:val="bg-BG"/>
              </w:rPr>
              <w:t>add 536</w:t>
            </w:r>
          </w:p>
          <w:p w:rsidR="00E4506E" w:rsidRPr="00CD374E" w:rsidRDefault="00E4506E" w:rsidP="00CD374E">
            <w:pPr>
              <w:spacing w:after="120"/>
              <w:jc w:val="left"/>
              <w:rPr>
                <w:rStyle w:val="Code"/>
                <w:lang w:val="bg-BG"/>
              </w:rPr>
            </w:pPr>
            <w:r w:rsidRPr="00CD374E">
              <w:rPr>
                <w:rStyle w:val="Code"/>
                <w:lang w:val="bg-BG"/>
              </w:rPr>
              <w:t>contains 366</w:t>
            </w:r>
          </w:p>
          <w:p w:rsidR="00E4506E" w:rsidRPr="00CD374E" w:rsidRDefault="00E4506E" w:rsidP="00CD374E">
            <w:pPr>
              <w:spacing w:after="120"/>
              <w:jc w:val="left"/>
              <w:rPr>
                <w:rStyle w:val="Code"/>
                <w:lang w:val="bg-BG"/>
              </w:rPr>
            </w:pPr>
            <w:r w:rsidRPr="00CD374E">
              <w:rPr>
                <w:rStyle w:val="Code"/>
                <w:lang w:val="bg-BG"/>
              </w:rPr>
              <w:t>intersect 17 10 13</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clear</w:t>
            </w:r>
          </w:p>
          <w:p w:rsidR="00E4506E" w:rsidRPr="00CD374E" w:rsidRDefault="00E4506E" w:rsidP="00CD374E">
            <w:pPr>
              <w:spacing w:after="120"/>
              <w:jc w:val="left"/>
              <w:rPr>
                <w:rStyle w:val="Code"/>
                <w:lang w:val="bg-BG"/>
              </w:rPr>
            </w:pPr>
            <w:r w:rsidRPr="00CD374E">
              <w:rPr>
                <w:rStyle w:val="Code"/>
                <w:lang w:val="bg-BG"/>
              </w:rPr>
              <w:t>add 442</w:t>
            </w:r>
          </w:p>
          <w:p w:rsidR="00E4506E" w:rsidRPr="00CD374E" w:rsidRDefault="00E4506E" w:rsidP="00CD374E">
            <w:pPr>
              <w:spacing w:after="120"/>
              <w:jc w:val="left"/>
              <w:rPr>
                <w:rStyle w:val="Code"/>
                <w:lang w:val="bg-BG"/>
              </w:rPr>
            </w:pPr>
            <w:r w:rsidRPr="00CD374E">
              <w:rPr>
                <w:rStyle w:val="Code"/>
                <w:lang w:val="bg-BG"/>
              </w:rPr>
              <w:t>remove 927</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t>clear</w:t>
            </w:r>
          </w:p>
          <w:p w:rsidR="00E4506E" w:rsidRPr="00CD374E" w:rsidRDefault="00E4506E" w:rsidP="00CD374E">
            <w:pPr>
              <w:spacing w:after="120"/>
              <w:jc w:val="left"/>
              <w:rPr>
                <w:rStyle w:val="Code"/>
                <w:lang w:val="bg-BG"/>
              </w:rPr>
            </w:pPr>
            <w:r w:rsidRPr="00CD374E">
              <w:rPr>
                <w:rStyle w:val="Code"/>
                <w:lang w:val="bg-BG"/>
              </w:rPr>
              <w:lastRenderedPageBreak/>
              <w:t>add 400</w:t>
            </w:r>
          </w:p>
          <w:p w:rsidR="00E4506E" w:rsidRPr="00CD374E" w:rsidRDefault="00E4506E" w:rsidP="00CD374E">
            <w:pPr>
              <w:spacing w:after="120"/>
              <w:jc w:val="left"/>
              <w:rPr>
                <w:rStyle w:val="Code"/>
                <w:lang w:val="bg-BG"/>
              </w:rPr>
            </w:pPr>
            <w:r w:rsidRPr="00CD374E">
              <w:rPr>
                <w:rStyle w:val="Code"/>
                <w:lang w:val="bg-BG"/>
              </w:rPr>
              <w:t>remove 17</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remove 844</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t>contains 84</w:t>
            </w:r>
          </w:p>
          <w:p w:rsidR="00E4506E" w:rsidRPr="00CD374E" w:rsidRDefault="00E4506E" w:rsidP="00CD374E">
            <w:pPr>
              <w:spacing w:after="120"/>
              <w:jc w:val="left"/>
              <w:rPr>
                <w:rStyle w:val="Code"/>
                <w:lang w:val="bg-BG"/>
              </w:rPr>
            </w:pPr>
            <w:r w:rsidRPr="00CD374E">
              <w:rPr>
                <w:rStyle w:val="Code"/>
                <w:lang w:val="bg-BG"/>
              </w:rPr>
              <w:t>contains 41</w:t>
            </w:r>
          </w:p>
          <w:p w:rsidR="00E4506E" w:rsidRPr="00CD374E" w:rsidRDefault="00E4506E" w:rsidP="00CD374E">
            <w:pPr>
              <w:spacing w:after="120"/>
              <w:jc w:val="left"/>
              <w:rPr>
                <w:rStyle w:val="Code"/>
                <w:lang w:val="bg-BG"/>
              </w:rPr>
            </w:pPr>
            <w:r w:rsidRPr="00CD374E">
              <w:rPr>
                <w:rStyle w:val="Code"/>
                <w:lang w:val="bg-BG"/>
              </w:rPr>
              <w:t>union 16 3 11 1 2 10 1 5 18</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elements</w:t>
            </w:r>
          </w:p>
          <w:p w:rsidR="00E4506E" w:rsidRPr="00CD374E" w:rsidRDefault="00E4506E" w:rsidP="00CD374E">
            <w:pPr>
              <w:spacing w:after="120"/>
              <w:jc w:val="left"/>
              <w:rPr>
                <w:rStyle w:val="Code"/>
                <w:lang w:val="bg-BG"/>
              </w:rPr>
            </w:pPr>
            <w:r w:rsidRPr="00CD374E">
              <w:rPr>
                <w:rStyle w:val="Code"/>
                <w:lang w:val="bg-BG"/>
              </w:rPr>
              <w:t>add 395</w:t>
            </w:r>
          </w:p>
          <w:p w:rsidR="00E4506E" w:rsidRPr="00CD374E" w:rsidRDefault="00E4506E" w:rsidP="00CD374E">
            <w:pPr>
              <w:spacing w:after="120"/>
              <w:jc w:val="left"/>
              <w:rPr>
                <w:rStyle w:val="Code"/>
                <w:lang w:val="bg-BG"/>
              </w:rPr>
            </w:pPr>
            <w:r w:rsidRPr="00CD374E">
              <w:rPr>
                <w:rStyle w:val="Code"/>
                <w:lang w:val="bg-BG"/>
              </w:rPr>
              <w:t>add 674</w:t>
            </w:r>
          </w:p>
          <w:p w:rsidR="00E4506E" w:rsidRPr="00CD374E" w:rsidRDefault="00E4506E" w:rsidP="00CD374E">
            <w:pPr>
              <w:spacing w:after="120"/>
              <w:jc w:val="left"/>
              <w:rPr>
                <w:rStyle w:val="Code"/>
                <w:lang w:val="bg-BG"/>
              </w:rPr>
            </w:pPr>
            <w:r w:rsidRPr="00CD374E">
              <w:rPr>
                <w:rStyle w:val="Code"/>
                <w:lang w:val="bg-BG"/>
              </w:rPr>
              <w:t>intersect 17 1 1 4 4 12</w:t>
            </w:r>
          </w:p>
          <w:p w:rsidR="00E4506E" w:rsidRPr="00CD374E" w:rsidRDefault="00E4506E" w:rsidP="00CD374E">
            <w:pPr>
              <w:spacing w:after="120"/>
              <w:jc w:val="left"/>
              <w:rPr>
                <w:rStyle w:val="Code"/>
                <w:lang w:val="bg-BG"/>
              </w:rPr>
            </w:pPr>
            <w:r w:rsidRPr="00CD374E">
              <w:rPr>
                <w:rStyle w:val="Code"/>
                <w:lang w:val="bg-BG"/>
              </w:rPr>
              <w:t>intersect 6 18 7 19 15 10 10</w:t>
            </w:r>
          </w:p>
          <w:p w:rsidR="00E4506E" w:rsidRPr="00CD374E" w:rsidRDefault="00E4506E" w:rsidP="00CD374E">
            <w:pPr>
              <w:spacing w:after="120"/>
              <w:jc w:val="left"/>
              <w:rPr>
                <w:rStyle w:val="Code"/>
                <w:lang w:val="bg-BG"/>
              </w:rPr>
            </w:pPr>
            <w:r w:rsidRPr="00CD374E">
              <w:rPr>
                <w:rStyle w:val="Code"/>
                <w:lang w:val="bg-BG"/>
              </w:rPr>
              <w:t>remove 744</w:t>
            </w:r>
          </w:p>
          <w:p w:rsidR="00E4506E" w:rsidRPr="00CD374E" w:rsidRDefault="00E4506E" w:rsidP="00CD374E">
            <w:pPr>
              <w:spacing w:after="120"/>
              <w:jc w:val="left"/>
              <w:rPr>
                <w:rStyle w:val="Code"/>
                <w:lang w:val="bg-BG"/>
              </w:rPr>
            </w:pPr>
            <w:r w:rsidRPr="00CD374E">
              <w:rPr>
                <w:rStyle w:val="Code"/>
                <w:lang w:val="bg-BG"/>
              </w:rPr>
              <w:t>remove 773</w:t>
            </w:r>
          </w:p>
          <w:p w:rsidR="00E4506E" w:rsidRPr="00CD374E" w:rsidRDefault="00E4506E" w:rsidP="00CD374E">
            <w:pPr>
              <w:spacing w:after="120"/>
              <w:jc w:val="left"/>
              <w:rPr>
                <w:rStyle w:val="Code"/>
                <w:lang w:val="bg-BG"/>
              </w:rPr>
            </w:pPr>
            <w:r w:rsidRPr="00CD374E">
              <w:rPr>
                <w:rStyle w:val="Code"/>
                <w:lang w:val="bg-BG"/>
              </w:rPr>
              <w:t>union 13 10 1 11 14 2 10 13 3</w:t>
            </w:r>
          </w:p>
          <w:p w:rsidR="00E4506E" w:rsidRPr="00CD374E" w:rsidRDefault="00E4506E" w:rsidP="00CD374E">
            <w:pPr>
              <w:spacing w:after="120"/>
              <w:jc w:val="left"/>
              <w:rPr>
                <w:rStyle w:val="Code"/>
                <w:lang w:val="bg-BG"/>
              </w:rPr>
            </w:pPr>
            <w:r w:rsidRPr="00CD374E">
              <w:rPr>
                <w:rStyle w:val="Code"/>
                <w:lang w:val="bg-BG"/>
              </w:rPr>
              <w:t>contains 923</w:t>
            </w:r>
          </w:p>
          <w:p w:rsidR="00E4506E" w:rsidRPr="00CD374E" w:rsidRDefault="00E4506E" w:rsidP="00CD374E">
            <w:pPr>
              <w:spacing w:after="120"/>
              <w:jc w:val="left"/>
              <w:rPr>
                <w:rStyle w:val="Code"/>
                <w:lang w:val="bg-BG"/>
              </w:rPr>
            </w:pPr>
            <w:r w:rsidRPr="00CD374E">
              <w:rPr>
                <w:rStyle w:val="Code"/>
                <w:lang w:val="bg-BG"/>
              </w:rPr>
              <w:t>contains 307</w:t>
            </w:r>
          </w:p>
          <w:p w:rsidR="00E4506E" w:rsidRPr="00CD374E" w:rsidRDefault="00E4506E" w:rsidP="00CD374E">
            <w:pPr>
              <w:spacing w:after="120"/>
              <w:jc w:val="left"/>
              <w:rPr>
                <w:rStyle w:val="Code"/>
                <w:lang w:val="bg-BG"/>
              </w:rPr>
            </w:pPr>
            <w:r w:rsidRPr="00CD374E">
              <w:rPr>
                <w:rStyle w:val="Code"/>
                <w:lang w:val="bg-BG"/>
              </w:rPr>
              <w:t>count</w:t>
            </w:r>
          </w:p>
          <w:p w:rsidR="00E4506E" w:rsidRPr="00CD374E" w:rsidRDefault="00E4506E" w:rsidP="00CD374E">
            <w:pPr>
              <w:spacing w:after="120"/>
              <w:jc w:val="left"/>
              <w:rPr>
                <w:rStyle w:val="Code"/>
                <w:lang w:val="bg-BG"/>
              </w:rPr>
            </w:pPr>
            <w:r w:rsidRPr="00CD374E">
              <w:rPr>
                <w:rStyle w:val="Code"/>
                <w:lang w:val="bg-BG"/>
              </w:rPr>
              <w:t>add 163</w:t>
            </w:r>
          </w:p>
          <w:p w:rsidR="00E4506E" w:rsidRPr="00CD374E" w:rsidRDefault="00E4506E" w:rsidP="00CD374E">
            <w:pPr>
              <w:spacing w:after="120"/>
              <w:jc w:val="left"/>
              <w:rPr>
                <w:rStyle w:val="Code"/>
                <w:lang w:val="bg-BG"/>
              </w:rPr>
            </w:pPr>
            <w:r w:rsidRPr="00CD374E">
              <w:rPr>
                <w:rStyle w:val="Code"/>
                <w:lang w:val="bg-BG"/>
              </w:rPr>
              <w:t>remove 663</w:t>
            </w:r>
          </w:p>
          <w:p w:rsidR="00E4506E" w:rsidRPr="00CD374E" w:rsidRDefault="00E4506E" w:rsidP="00CD374E">
            <w:pPr>
              <w:spacing w:after="120"/>
              <w:jc w:val="left"/>
              <w:rPr>
                <w:rStyle w:val="Code"/>
                <w:lang w:val="bg-BG"/>
              </w:rPr>
            </w:pPr>
            <w:r w:rsidRPr="00CD374E">
              <w:rPr>
                <w:rStyle w:val="Code"/>
                <w:lang w:val="bg-BG"/>
              </w:rPr>
              <w:t>remove 183</w:t>
            </w:r>
          </w:p>
          <w:p w:rsidR="00E4506E" w:rsidRPr="00CD374E" w:rsidRDefault="00E4506E" w:rsidP="00CD374E">
            <w:pPr>
              <w:spacing w:after="120"/>
              <w:jc w:val="left"/>
              <w:rPr>
                <w:rStyle w:val="Code"/>
                <w:lang w:val="bg-BG"/>
              </w:rPr>
            </w:pPr>
            <w:r w:rsidRPr="00CD374E">
              <w:rPr>
                <w:rStyle w:val="Code"/>
                <w:lang w:val="bg-BG"/>
              </w:rPr>
              <w:t>intersect 19 11 8 0 1 13 8 9</w:t>
            </w:r>
          </w:p>
          <w:p w:rsidR="00E4506E" w:rsidRPr="00226023" w:rsidRDefault="00E4506E" w:rsidP="00CD374E">
            <w:pPr>
              <w:spacing w:after="120"/>
              <w:jc w:val="left"/>
              <w:rPr>
                <w:rFonts w:ascii="Consolas" w:hAnsi="Consolas" w:cs="Consolas"/>
                <w:noProof/>
                <w:highlight w:val="yellow"/>
              </w:rPr>
            </w:pPr>
            <w:r w:rsidRPr="00CD374E">
              <w:rPr>
                <w:rStyle w:val="Code"/>
                <w:lang w:val="bg-BG"/>
              </w:rPr>
              <w:t>remove 917</w:t>
            </w:r>
          </w:p>
        </w:tc>
        <w:tc>
          <w:tcPr>
            <w:tcW w:w="5386" w:type="dxa"/>
          </w:tcPr>
          <w:p w:rsidR="00E4506E" w:rsidRPr="00D30EDC" w:rsidRDefault="00E4506E" w:rsidP="00D30EDC">
            <w:pPr>
              <w:spacing w:after="120"/>
              <w:jc w:val="left"/>
              <w:rPr>
                <w:rStyle w:val="Code"/>
                <w:lang w:val="bg-BG"/>
              </w:rPr>
            </w:pPr>
            <w:r w:rsidRPr="00D30EDC">
              <w:rPr>
                <w:rStyle w:val="Code"/>
                <w:lang w:val="bg-BG"/>
              </w:rPr>
              <w:lastRenderedPageBreak/>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 xml:space="preserve">0 1 2 4 8 10 13 910 </w:t>
            </w:r>
          </w:p>
          <w:p w:rsidR="00E4506E" w:rsidRPr="00D30EDC" w:rsidRDefault="00E4506E" w:rsidP="00D30EDC">
            <w:pPr>
              <w:spacing w:after="120"/>
              <w:jc w:val="left"/>
              <w:rPr>
                <w:rStyle w:val="Code"/>
                <w:lang w:val="bg-BG"/>
              </w:rPr>
            </w:pPr>
            <w:r w:rsidRPr="00D30EDC">
              <w:rPr>
                <w:rStyle w:val="Code"/>
                <w:lang w:val="bg-BG"/>
              </w:rPr>
              <w:t xml:space="preserve">0 1 2 4 8 10 13 910 </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lastRenderedPageBreak/>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4</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0</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0</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0</w:t>
            </w:r>
          </w:p>
          <w:p w:rsidR="00E4506E" w:rsidRPr="00D30EDC" w:rsidRDefault="00E4506E" w:rsidP="00D30EDC">
            <w:pPr>
              <w:spacing w:after="120"/>
              <w:jc w:val="left"/>
              <w:rPr>
                <w:rStyle w:val="Code"/>
                <w:lang w:val="bg-BG"/>
              </w:rPr>
            </w:pPr>
            <w:r w:rsidRPr="00D30EDC">
              <w:rPr>
                <w:rStyle w:val="Code"/>
                <w:lang w:val="bg-BG"/>
              </w:rPr>
              <w:t>0</w:t>
            </w:r>
          </w:p>
          <w:p w:rsidR="00E4506E" w:rsidRPr="00D30EDC" w:rsidRDefault="00E4506E" w:rsidP="00D30EDC">
            <w:pPr>
              <w:spacing w:after="120"/>
              <w:jc w:val="left"/>
              <w:rPr>
                <w:rStyle w:val="Code"/>
                <w:lang w:val="bg-BG"/>
              </w:rPr>
            </w:pPr>
            <w:r w:rsidRPr="00D30EDC">
              <w:rPr>
                <w:rStyle w:val="Code"/>
                <w:lang w:val="bg-BG"/>
              </w:rPr>
              <w:t xml:space="preserve">16 </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1</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11</w:t>
            </w:r>
          </w:p>
          <w:p w:rsidR="00E4506E" w:rsidRPr="00D30EDC" w:rsidRDefault="00E4506E" w:rsidP="00D30EDC">
            <w:pPr>
              <w:spacing w:after="120"/>
              <w:jc w:val="left"/>
              <w:rPr>
                <w:rStyle w:val="Code"/>
                <w:lang w:val="bg-BG"/>
              </w:rPr>
            </w:pPr>
            <w:r w:rsidRPr="00D30EDC">
              <w:rPr>
                <w:rStyle w:val="Code"/>
                <w:lang w:val="bg-BG"/>
              </w:rPr>
              <w:t>4</w:t>
            </w:r>
          </w:p>
          <w:p w:rsidR="00E4506E" w:rsidRPr="00D30EDC" w:rsidRDefault="00E4506E" w:rsidP="00D30EDC">
            <w:pPr>
              <w:spacing w:after="120"/>
              <w:jc w:val="left"/>
              <w:rPr>
                <w:rStyle w:val="Code"/>
                <w:lang w:val="bg-BG"/>
              </w:rPr>
            </w:pPr>
            <w:r w:rsidRPr="00D30EDC">
              <w:rPr>
                <w:rStyle w:val="Code"/>
                <w:lang w:val="bg-BG"/>
              </w:rPr>
              <w:t xml:space="preserve">2 10 13 14 </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 xml:space="preserve">421 </w:t>
            </w:r>
          </w:p>
          <w:p w:rsidR="00E4506E" w:rsidRPr="00D30EDC" w:rsidRDefault="00E4506E" w:rsidP="00D30EDC">
            <w:pPr>
              <w:spacing w:after="120"/>
              <w:jc w:val="left"/>
              <w:rPr>
                <w:rStyle w:val="Code"/>
                <w:lang w:val="bg-BG"/>
              </w:rPr>
            </w:pPr>
            <w:r w:rsidRPr="00D30EDC">
              <w:rPr>
                <w:rStyle w:val="Code"/>
                <w:lang w:val="bg-BG"/>
              </w:rPr>
              <w:t>2</w:t>
            </w:r>
          </w:p>
          <w:p w:rsidR="00E4506E" w:rsidRPr="00D30EDC" w:rsidRDefault="00E4506E" w:rsidP="00D30EDC">
            <w:pPr>
              <w:spacing w:after="120"/>
              <w:jc w:val="left"/>
              <w:rPr>
                <w:rStyle w:val="Code"/>
                <w:lang w:val="bg-BG"/>
              </w:rPr>
            </w:pPr>
            <w:r w:rsidRPr="00D30EDC">
              <w:rPr>
                <w:rStyle w:val="Code"/>
                <w:lang w:val="bg-BG"/>
              </w:rPr>
              <w:t xml:space="preserve">9 </w:t>
            </w:r>
          </w:p>
          <w:p w:rsidR="00E4506E" w:rsidRPr="00D30EDC" w:rsidRDefault="00E4506E" w:rsidP="00D30EDC">
            <w:pPr>
              <w:spacing w:after="120"/>
              <w:jc w:val="left"/>
              <w:rPr>
                <w:rStyle w:val="Code"/>
                <w:lang w:val="bg-BG"/>
              </w:rPr>
            </w:pPr>
            <w:r w:rsidRPr="00D30EDC">
              <w:rPr>
                <w:rStyle w:val="Code"/>
                <w:lang w:val="bg-BG"/>
              </w:rPr>
              <w:t>1</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 xml:space="preserve">9 </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1</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 xml:space="preserve">400 </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1</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lastRenderedPageBreak/>
              <w:t>False</w:t>
            </w:r>
          </w:p>
          <w:p w:rsidR="00E4506E" w:rsidRPr="00D30EDC" w:rsidRDefault="00E4506E" w:rsidP="00D30EDC">
            <w:pPr>
              <w:spacing w:after="120"/>
              <w:jc w:val="left"/>
              <w:rPr>
                <w:rStyle w:val="Code"/>
                <w:lang w:val="bg-BG"/>
              </w:rPr>
            </w:pPr>
            <w:r w:rsidRPr="00D30EDC">
              <w:rPr>
                <w:rStyle w:val="Code"/>
                <w:lang w:val="bg-BG"/>
              </w:rPr>
              <w:t xml:space="preserve">1 2 3 5 10 11 16 18 400 </w:t>
            </w:r>
          </w:p>
          <w:p w:rsidR="00E4506E" w:rsidRPr="00D30EDC" w:rsidRDefault="00E4506E" w:rsidP="00D30EDC">
            <w:pPr>
              <w:spacing w:after="120"/>
              <w:jc w:val="left"/>
              <w:rPr>
                <w:rStyle w:val="Code"/>
                <w:lang w:val="bg-BG"/>
              </w:rPr>
            </w:pPr>
            <w:r w:rsidRPr="00D30EDC">
              <w:rPr>
                <w:rStyle w:val="Code"/>
                <w:lang w:val="bg-BG"/>
              </w:rPr>
              <w:t xml:space="preserve">1 2 3 5 10 11 16 18 400 </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7</w:t>
            </w:r>
          </w:p>
          <w:p w:rsidR="00E4506E" w:rsidRPr="00D30EDC" w:rsidRDefault="00E4506E" w:rsidP="00D30EDC">
            <w:pPr>
              <w:spacing w:after="120"/>
              <w:jc w:val="left"/>
              <w:rPr>
                <w:rStyle w:val="Code"/>
                <w:lang w:val="bg-BG"/>
              </w:rPr>
            </w:pPr>
            <w:r w:rsidRPr="00D30EDC">
              <w:rPr>
                <w:rStyle w:val="Code"/>
                <w:lang w:val="bg-BG"/>
              </w:rPr>
              <w:t>False</w:t>
            </w:r>
          </w:p>
          <w:p w:rsidR="00E4506E" w:rsidRPr="00D30EDC" w:rsidRDefault="00E4506E" w:rsidP="00D30EDC">
            <w:pPr>
              <w:spacing w:after="120"/>
              <w:jc w:val="left"/>
              <w:rPr>
                <w:rStyle w:val="Code"/>
                <w:lang w:val="bg-BG"/>
              </w:rPr>
            </w:pPr>
            <w:r w:rsidRPr="00D30EDC">
              <w:rPr>
                <w:rStyle w:val="Code"/>
                <w:lang w:val="bg-BG"/>
              </w:rPr>
              <w:t>False</w:t>
            </w:r>
          </w:p>
          <w:p w:rsidR="00E4506E" w:rsidRPr="00E30FBA" w:rsidRDefault="00E4506E" w:rsidP="00D30EDC">
            <w:pPr>
              <w:spacing w:after="120"/>
              <w:jc w:val="left"/>
              <w:rPr>
                <w:rFonts w:ascii="Consolas" w:hAnsi="Consolas" w:cs="Consolas"/>
                <w:noProof/>
                <w:highlight w:val="yellow"/>
              </w:rPr>
            </w:pPr>
            <w:r w:rsidRPr="00D30EDC">
              <w:rPr>
                <w:rStyle w:val="Code"/>
                <w:lang w:val="bg-BG"/>
              </w:rPr>
              <w:t>False</w:t>
            </w:r>
          </w:p>
        </w:tc>
      </w:tr>
      <w:tr w:rsidR="00E4506E" w:rsidRPr="00F73CEF" w:rsidTr="00C9276B">
        <w:tc>
          <w:tcPr>
            <w:tcW w:w="5387" w:type="dxa"/>
            <w:vAlign w:val="center"/>
          </w:tcPr>
          <w:p w:rsidR="00E4506E" w:rsidRPr="00327D7F" w:rsidRDefault="00E4506E" w:rsidP="00C9276B">
            <w:pPr>
              <w:spacing w:after="120"/>
              <w:jc w:val="left"/>
              <w:rPr>
                <w:b/>
              </w:rPr>
            </w:pPr>
            <w:r w:rsidRPr="00327D7F">
              <w:rPr>
                <w:b/>
              </w:rPr>
              <w:lastRenderedPageBreak/>
              <w:t>Вход</w:t>
            </w:r>
          </w:p>
        </w:tc>
        <w:tc>
          <w:tcPr>
            <w:tcW w:w="5386" w:type="dxa"/>
            <w:vAlign w:val="center"/>
          </w:tcPr>
          <w:p w:rsidR="00E4506E" w:rsidRPr="00327D7F" w:rsidRDefault="00E4506E" w:rsidP="00C9276B">
            <w:pPr>
              <w:spacing w:after="120"/>
              <w:jc w:val="left"/>
              <w:rPr>
                <w:b/>
              </w:rPr>
            </w:pPr>
            <w:r w:rsidRPr="00327D7F">
              <w:rPr>
                <w:b/>
              </w:rPr>
              <w:t>Изход</w:t>
            </w:r>
          </w:p>
        </w:tc>
      </w:tr>
      <w:tr w:rsidR="00E4506E" w:rsidRPr="00F73CEF" w:rsidTr="00C9276B">
        <w:tc>
          <w:tcPr>
            <w:tcW w:w="5387" w:type="dxa"/>
          </w:tcPr>
          <w:p w:rsidR="00E4506E" w:rsidRPr="00EF77EC" w:rsidRDefault="00E4506E" w:rsidP="00EF77EC">
            <w:pPr>
              <w:spacing w:after="120"/>
              <w:jc w:val="left"/>
              <w:rPr>
                <w:rStyle w:val="Code"/>
                <w:lang w:val="bg-BG"/>
              </w:rPr>
            </w:pPr>
            <w:r w:rsidRPr="00EF77EC">
              <w:rPr>
                <w:rStyle w:val="Code"/>
                <w:lang w:val="bg-BG"/>
              </w:rPr>
              <w:t>119</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intersect 19 6 13 7 15 18</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intersect 5</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remove 796</w:t>
            </w:r>
          </w:p>
          <w:p w:rsidR="00E4506E" w:rsidRPr="00EF77EC" w:rsidRDefault="00E4506E" w:rsidP="00EF77EC">
            <w:pPr>
              <w:spacing w:after="120"/>
              <w:jc w:val="left"/>
              <w:rPr>
                <w:rStyle w:val="Code"/>
                <w:lang w:val="bg-BG"/>
              </w:rPr>
            </w:pPr>
            <w:r w:rsidRPr="00EF77EC">
              <w:rPr>
                <w:rStyle w:val="Code"/>
                <w:lang w:val="bg-BG"/>
              </w:rPr>
              <w:t>add 432</w:t>
            </w:r>
          </w:p>
          <w:p w:rsidR="00E4506E" w:rsidRPr="00EF77EC" w:rsidRDefault="00E4506E" w:rsidP="00EF77EC">
            <w:pPr>
              <w:spacing w:after="120"/>
              <w:jc w:val="left"/>
              <w:rPr>
                <w:rStyle w:val="Code"/>
                <w:lang w:val="bg-BG"/>
              </w:rPr>
            </w:pPr>
            <w:r w:rsidRPr="00EF77EC">
              <w:rPr>
                <w:rStyle w:val="Code"/>
                <w:lang w:val="bg-BG"/>
              </w:rPr>
              <w:t>add 635</w:t>
            </w:r>
          </w:p>
          <w:p w:rsidR="00E4506E" w:rsidRPr="00EF77EC" w:rsidRDefault="00E4506E" w:rsidP="00EF77EC">
            <w:pPr>
              <w:spacing w:after="120"/>
              <w:jc w:val="left"/>
              <w:rPr>
                <w:rStyle w:val="Code"/>
                <w:lang w:val="bg-BG"/>
              </w:rPr>
            </w:pPr>
            <w:r w:rsidRPr="00EF77EC">
              <w:rPr>
                <w:rStyle w:val="Code"/>
                <w:lang w:val="bg-BG"/>
              </w:rPr>
              <w:t>add 223</w:t>
            </w:r>
          </w:p>
          <w:p w:rsidR="00E4506E" w:rsidRPr="00EF77EC" w:rsidRDefault="00E4506E" w:rsidP="00EF77EC">
            <w:pPr>
              <w:spacing w:after="120"/>
              <w:jc w:val="left"/>
              <w:rPr>
                <w:rStyle w:val="Code"/>
                <w:lang w:val="bg-BG"/>
              </w:rPr>
            </w:pPr>
            <w:r w:rsidRPr="00EF77EC">
              <w:rPr>
                <w:rStyle w:val="Code"/>
                <w:lang w:val="bg-BG"/>
              </w:rPr>
              <w:t>union 6 18 7 19 15 10 10</w:t>
            </w:r>
          </w:p>
          <w:p w:rsidR="00E4506E" w:rsidRPr="00EF77EC" w:rsidRDefault="00E4506E" w:rsidP="00EF77EC">
            <w:pPr>
              <w:spacing w:after="120"/>
              <w:jc w:val="left"/>
              <w:rPr>
                <w:rStyle w:val="Code"/>
                <w:lang w:val="bg-BG"/>
              </w:rPr>
            </w:pPr>
            <w:r w:rsidRPr="00EF77EC">
              <w:rPr>
                <w:rStyle w:val="Code"/>
                <w:lang w:val="bg-BG"/>
              </w:rPr>
              <w:lastRenderedPageBreak/>
              <w:t>union 8 3 19 2 6 16 8</w:t>
            </w:r>
          </w:p>
          <w:p w:rsidR="00E4506E" w:rsidRPr="00EF77EC" w:rsidRDefault="00E4506E" w:rsidP="00EF77EC">
            <w:pPr>
              <w:spacing w:after="120"/>
              <w:jc w:val="left"/>
              <w:rPr>
                <w:rStyle w:val="Code"/>
                <w:lang w:val="bg-BG"/>
              </w:rPr>
            </w:pPr>
            <w:r w:rsidRPr="00EF77EC">
              <w:rPr>
                <w:rStyle w:val="Code"/>
                <w:lang w:val="bg-BG"/>
              </w:rPr>
              <w:t>union 2 15 8</w:t>
            </w:r>
          </w:p>
          <w:p w:rsidR="00E4506E" w:rsidRPr="00EF77EC" w:rsidRDefault="00E4506E" w:rsidP="00EF77EC">
            <w:pPr>
              <w:spacing w:after="120"/>
              <w:jc w:val="left"/>
              <w:rPr>
                <w:rStyle w:val="Code"/>
                <w:lang w:val="bg-BG"/>
              </w:rPr>
            </w:pPr>
            <w:r w:rsidRPr="00EF77EC">
              <w:rPr>
                <w:rStyle w:val="Code"/>
                <w:lang w:val="bg-BG"/>
              </w:rPr>
              <w:t>add 772</w:t>
            </w:r>
          </w:p>
          <w:p w:rsidR="00E4506E" w:rsidRPr="00EF77EC" w:rsidRDefault="00E4506E" w:rsidP="00EF77EC">
            <w:pPr>
              <w:spacing w:after="120"/>
              <w:jc w:val="left"/>
              <w:rPr>
                <w:rStyle w:val="Code"/>
                <w:lang w:val="bg-BG"/>
              </w:rPr>
            </w:pPr>
            <w:r w:rsidRPr="00EF77EC">
              <w:rPr>
                <w:rStyle w:val="Code"/>
                <w:lang w:val="bg-BG"/>
              </w:rPr>
              <w:t>contains 261</w:t>
            </w:r>
          </w:p>
          <w:p w:rsidR="00E4506E" w:rsidRPr="00EF77EC" w:rsidRDefault="00E4506E" w:rsidP="00EF77EC">
            <w:pPr>
              <w:spacing w:after="120"/>
              <w:jc w:val="left"/>
              <w:rPr>
                <w:rStyle w:val="Code"/>
                <w:lang w:val="bg-BG"/>
              </w:rPr>
            </w:pPr>
            <w:r w:rsidRPr="00EF77EC">
              <w:rPr>
                <w:rStyle w:val="Code"/>
                <w:lang w:val="bg-BG"/>
              </w:rPr>
              <w:t>add 486</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remove 176</w:t>
            </w:r>
          </w:p>
          <w:p w:rsidR="00E4506E" w:rsidRPr="00EF77EC" w:rsidRDefault="00E4506E" w:rsidP="00EF77EC">
            <w:pPr>
              <w:spacing w:after="120"/>
              <w:jc w:val="left"/>
              <w:rPr>
                <w:rStyle w:val="Code"/>
                <w:lang w:val="bg-BG"/>
              </w:rPr>
            </w:pPr>
            <w:r w:rsidRPr="00EF77EC">
              <w:rPr>
                <w:rStyle w:val="Code"/>
                <w:lang w:val="bg-BG"/>
              </w:rPr>
              <w:t>remove 170</w:t>
            </w:r>
          </w:p>
          <w:p w:rsidR="00E4506E" w:rsidRPr="00EF77EC" w:rsidRDefault="00E4506E" w:rsidP="00EF77EC">
            <w:pPr>
              <w:spacing w:after="120"/>
              <w:jc w:val="left"/>
              <w:rPr>
                <w:rStyle w:val="Code"/>
                <w:lang w:val="bg-BG"/>
              </w:rPr>
            </w:pPr>
            <w:r w:rsidRPr="00EF77EC">
              <w:rPr>
                <w:rStyle w:val="Code"/>
                <w:lang w:val="bg-BG"/>
              </w:rPr>
              <w:t>contains 626</w:t>
            </w:r>
          </w:p>
          <w:p w:rsidR="00E4506E" w:rsidRPr="00EF77EC" w:rsidRDefault="00E4506E" w:rsidP="00EF77EC">
            <w:pPr>
              <w:spacing w:after="120"/>
              <w:jc w:val="left"/>
              <w:rPr>
                <w:rStyle w:val="Code"/>
                <w:lang w:val="bg-BG"/>
              </w:rPr>
            </w:pPr>
            <w:r w:rsidRPr="00EF77EC">
              <w:rPr>
                <w:rStyle w:val="Code"/>
                <w:lang w:val="bg-BG"/>
              </w:rPr>
              <w:t>add 249</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union 6 3 2 12 0 5 9 9 13</w:t>
            </w:r>
          </w:p>
          <w:p w:rsidR="00E4506E" w:rsidRPr="00EF77EC" w:rsidRDefault="00E4506E" w:rsidP="00EF77EC">
            <w:pPr>
              <w:spacing w:after="120"/>
              <w:jc w:val="left"/>
              <w:rPr>
                <w:rStyle w:val="Code"/>
                <w:lang w:val="bg-BG"/>
              </w:rPr>
            </w:pPr>
            <w:r w:rsidRPr="00EF77EC">
              <w:rPr>
                <w:rStyle w:val="Code"/>
                <w:lang w:val="bg-BG"/>
              </w:rPr>
              <w:t>contains 700</w:t>
            </w:r>
          </w:p>
          <w:p w:rsidR="00E4506E" w:rsidRPr="00EF77EC" w:rsidRDefault="00E4506E" w:rsidP="00EF77EC">
            <w:pPr>
              <w:spacing w:after="120"/>
              <w:jc w:val="left"/>
              <w:rPr>
                <w:rStyle w:val="Code"/>
                <w:lang w:val="bg-BG"/>
              </w:rPr>
            </w:pPr>
            <w:r w:rsidRPr="00EF77EC">
              <w:rPr>
                <w:rStyle w:val="Code"/>
                <w:lang w:val="bg-BG"/>
              </w:rPr>
              <w:t>contains 519</w:t>
            </w:r>
          </w:p>
          <w:p w:rsidR="00E4506E" w:rsidRPr="00EF77EC" w:rsidRDefault="00E4506E" w:rsidP="00EF77EC">
            <w:pPr>
              <w:spacing w:after="120"/>
              <w:jc w:val="left"/>
              <w:rPr>
                <w:rStyle w:val="Code"/>
                <w:lang w:val="bg-BG"/>
              </w:rPr>
            </w:pPr>
            <w:r w:rsidRPr="00EF77EC">
              <w:rPr>
                <w:rStyle w:val="Code"/>
                <w:lang w:val="bg-BG"/>
              </w:rPr>
              <w:t>union 5 11 5 0</w:t>
            </w:r>
          </w:p>
          <w:p w:rsidR="00E4506E" w:rsidRPr="00EF77EC" w:rsidRDefault="00E4506E" w:rsidP="00EF77EC">
            <w:pPr>
              <w:spacing w:after="120"/>
              <w:jc w:val="left"/>
              <w:rPr>
                <w:rStyle w:val="Code"/>
                <w:lang w:val="bg-BG"/>
              </w:rPr>
            </w:pPr>
            <w:r w:rsidRPr="00EF77EC">
              <w:rPr>
                <w:rStyle w:val="Code"/>
                <w:lang w:val="bg-BG"/>
              </w:rPr>
              <w:t>remove 472</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remove 194</w:t>
            </w:r>
          </w:p>
          <w:p w:rsidR="00E4506E" w:rsidRPr="00EF77EC" w:rsidRDefault="00E4506E" w:rsidP="00EF77EC">
            <w:pPr>
              <w:spacing w:after="120"/>
              <w:jc w:val="left"/>
              <w:rPr>
                <w:rStyle w:val="Code"/>
                <w:lang w:val="bg-BG"/>
              </w:rPr>
            </w:pPr>
            <w:r w:rsidRPr="00EF77EC">
              <w:rPr>
                <w:rStyle w:val="Code"/>
                <w:lang w:val="bg-BG"/>
              </w:rPr>
              <w:t>remove 786</w:t>
            </w:r>
          </w:p>
          <w:p w:rsidR="00E4506E" w:rsidRPr="00EF77EC" w:rsidRDefault="00E4506E" w:rsidP="00EF77EC">
            <w:pPr>
              <w:spacing w:after="120"/>
              <w:jc w:val="left"/>
              <w:rPr>
                <w:rStyle w:val="Code"/>
                <w:lang w:val="bg-BG"/>
              </w:rPr>
            </w:pPr>
            <w:r w:rsidRPr="00EF77EC">
              <w:rPr>
                <w:rStyle w:val="Code"/>
                <w:lang w:val="bg-BG"/>
              </w:rPr>
              <w:t>add 358</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add 774</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intersect 8 18 2</w:t>
            </w:r>
          </w:p>
          <w:p w:rsidR="00E4506E" w:rsidRPr="00EF77EC" w:rsidRDefault="00E4506E" w:rsidP="00EF77EC">
            <w:pPr>
              <w:spacing w:after="120"/>
              <w:jc w:val="left"/>
              <w:rPr>
                <w:rStyle w:val="Code"/>
                <w:lang w:val="bg-BG"/>
              </w:rPr>
            </w:pPr>
            <w:r w:rsidRPr="00EF77EC">
              <w:rPr>
                <w:rStyle w:val="Code"/>
                <w:lang w:val="bg-BG"/>
              </w:rPr>
              <w:t>union 16 15 11 4 11 18 8</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remove 196</w:t>
            </w:r>
          </w:p>
          <w:p w:rsidR="00E4506E" w:rsidRPr="00EF77EC" w:rsidRDefault="00E4506E" w:rsidP="00EF77EC">
            <w:pPr>
              <w:spacing w:after="120"/>
              <w:jc w:val="left"/>
              <w:rPr>
                <w:rStyle w:val="Code"/>
                <w:lang w:val="bg-BG"/>
              </w:rPr>
            </w:pPr>
            <w:r w:rsidRPr="00EF77EC">
              <w:rPr>
                <w:rStyle w:val="Code"/>
                <w:lang w:val="bg-BG"/>
              </w:rPr>
              <w:t>intersect 15 8 8 4</w:t>
            </w:r>
          </w:p>
          <w:p w:rsidR="00E4506E" w:rsidRPr="00EF77EC" w:rsidRDefault="00E4506E" w:rsidP="00EF77EC">
            <w:pPr>
              <w:spacing w:after="120"/>
              <w:jc w:val="left"/>
              <w:rPr>
                <w:rStyle w:val="Code"/>
                <w:lang w:val="bg-BG"/>
              </w:rPr>
            </w:pPr>
            <w:r w:rsidRPr="00EF77EC">
              <w:rPr>
                <w:rStyle w:val="Code"/>
                <w:lang w:val="bg-BG"/>
              </w:rPr>
              <w:t>remove 979</w:t>
            </w:r>
          </w:p>
          <w:p w:rsidR="00E4506E" w:rsidRPr="00EF77EC" w:rsidRDefault="00E4506E" w:rsidP="00EF77EC">
            <w:pPr>
              <w:spacing w:after="120"/>
              <w:jc w:val="left"/>
              <w:rPr>
                <w:rStyle w:val="Code"/>
                <w:lang w:val="bg-BG"/>
              </w:rPr>
            </w:pPr>
            <w:r w:rsidRPr="00EF77EC">
              <w:rPr>
                <w:rStyle w:val="Code"/>
                <w:lang w:val="bg-BG"/>
              </w:rPr>
              <w:t>remove 779</w:t>
            </w:r>
          </w:p>
          <w:p w:rsidR="00E4506E" w:rsidRPr="00EF77EC" w:rsidRDefault="00E4506E" w:rsidP="00EF77EC">
            <w:pPr>
              <w:spacing w:after="120"/>
              <w:jc w:val="left"/>
              <w:rPr>
                <w:rStyle w:val="Code"/>
                <w:lang w:val="bg-BG"/>
              </w:rPr>
            </w:pPr>
            <w:r w:rsidRPr="00EF77EC">
              <w:rPr>
                <w:rStyle w:val="Code"/>
                <w:lang w:val="bg-BG"/>
              </w:rPr>
              <w:t>intersect 13 10 1 11 14 2 10 13 3</w:t>
            </w:r>
          </w:p>
          <w:p w:rsidR="00E4506E" w:rsidRPr="00EF77EC" w:rsidRDefault="00E4506E" w:rsidP="00EF77EC">
            <w:pPr>
              <w:spacing w:after="120"/>
              <w:jc w:val="left"/>
              <w:rPr>
                <w:rStyle w:val="Code"/>
                <w:lang w:val="bg-BG"/>
              </w:rPr>
            </w:pPr>
            <w:r w:rsidRPr="00EF77EC">
              <w:rPr>
                <w:rStyle w:val="Code"/>
                <w:lang w:val="bg-BG"/>
              </w:rPr>
              <w:t>intersect 1 6</w:t>
            </w:r>
          </w:p>
          <w:p w:rsidR="00E4506E" w:rsidRPr="00EF77EC" w:rsidRDefault="00E4506E" w:rsidP="00EF77EC">
            <w:pPr>
              <w:spacing w:after="120"/>
              <w:jc w:val="left"/>
              <w:rPr>
                <w:rStyle w:val="Code"/>
                <w:lang w:val="bg-BG"/>
              </w:rPr>
            </w:pPr>
            <w:r w:rsidRPr="00EF77EC">
              <w:rPr>
                <w:rStyle w:val="Code"/>
                <w:lang w:val="bg-BG"/>
              </w:rPr>
              <w:t>add 703</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intersect 19 8 0 13 18 6 19</w:t>
            </w:r>
          </w:p>
          <w:p w:rsidR="00E4506E" w:rsidRPr="00EF77EC" w:rsidRDefault="00E4506E" w:rsidP="00EF77EC">
            <w:pPr>
              <w:spacing w:after="120"/>
              <w:jc w:val="left"/>
              <w:rPr>
                <w:rStyle w:val="Code"/>
                <w:lang w:val="bg-BG"/>
              </w:rPr>
            </w:pPr>
            <w:r w:rsidRPr="00EF77EC">
              <w:rPr>
                <w:rStyle w:val="Code"/>
                <w:lang w:val="bg-BG"/>
              </w:rPr>
              <w:t>remove 331</w:t>
            </w:r>
          </w:p>
          <w:p w:rsidR="00E4506E" w:rsidRPr="00EF77EC" w:rsidRDefault="00E4506E" w:rsidP="00EF77EC">
            <w:pPr>
              <w:spacing w:after="120"/>
              <w:jc w:val="left"/>
              <w:rPr>
                <w:rStyle w:val="Code"/>
                <w:lang w:val="bg-BG"/>
              </w:rPr>
            </w:pPr>
            <w:r w:rsidRPr="00EF77EC">
              <w:rPr>
                <w:rStyle w:val="Code"/>
                <w:lang w:val="bg-BG"/>
              </w:rPr>
              <w:lastRenderedPageBreak/>
              <w:t>count</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remove 134</w:t>
            </w:r>
          </w:p>
          <w:p w:rsidR="00E4506E" w:rsidRPr="00EF77EC" w:rsidRDefault="00E4506E" w:rsidP="00EF77EC">
            <w:pPr>
              <w:spacing w:after="120"/>
              <w:jc w:val="left"/>
              <w:rPr>
                <w:rStyle w:val="Code"/>
                <w:lang w:val="bg-BG"/>
              </w:rPr>
            </w:pPr>
            <w:r w:rsidRPr="00EF77EC">
              <w:rPr>
                <w:rStyle w:val="Code"/>
                <w:lang w:val="bg-BG"/>
              </w:rPr>
              <w:t>contains 755</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contains 753</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union 17 19 13 18 1</w:t>
            </w:r>
          </w:p>
          <w:p w:rsidR="00E4506E" w:rsidRPr="00EF77EC" w:rsidRDefault="00E4506E" w:rsidP="00EF77EC">
            <w:pPr>
              <w:spacing w:after="120"/>
              <w:jc w:val="left"/>
              <w:rPr>
                <w:rStyle w:val="Code"/>
                <w:lang w:val="bg-BG"/>
              </w:rPr>
            </w:pPr>
            <w:r w:rsidRPr="00EF77EC">
              <w:rPr>
                <w:rStyle w:val="Code"/>
                <w:lang w:val="bg-BG"/>
              </w:rPr>
              <w:t>add 132</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union 11 5 9 9 4 16 12 2 8</w:t>
            </w:r>
          </w:p>
          <w:p w:rsidR="00E4506E" w:rsidRPr="00EF77EC" w:rsidRDefault="00E4506E" w:rsidP="00EF77EC">
            <w:pPr>
              <w:spacing w:after="120"/>
              <w:jc w:val="left"/>
              <w:rPr>
                <w:rStyle w:val="Code"/>
                <w:lang w:val="bg-BG"/>
              </w:rPr>
            </w:pPr>
            <w:r w:rsidRPr="00EF77EC">
              <w:rPr>
                <w:rStyle w:val="Code"/>
                <w:lang w:val="bg-BG"/>
              </w:rPr>
              <w:t>intersect 16 3 11 1 2 10 1 5 18</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remove 624</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intersect 10 7 19</w:t>
            </w:r>
          </w:p>
          <w:p w:rsidR="00E4506E" w:rsidRPr="00EF77EC" w:rsidRDefault="00E4506E" w:rsidP="00EF77EC">
            <w:pPr>
              <w:spacing w:after="120"/>
              <w:jc w:val="left"/>
              <w:rPr>
                <w:rStyle w:val="Code"/>
                <w:lang w:val="bg-BG"/>
              </w:rPr>
            </w:pPr>
            <w:r w:rsidRPr="00EF77EC">
              <w:rPr>
                <w:rStyle w:val="Code"/>
                <w:lang w:val="bg-BG"/>
              </w:rPr>
              <w:t>union 6 18 7 19 15 10 10</w:t>
            </w:r>
          </w:p>
          <w:p w:rsidR="00E4506E" w:rsidRPr="00EF77EC" w:rsidRDefault="00E4506E" w:rsidP="00EF77EC">
            <w:pPr>
              <w:spacing w:after="120"/>
              <w:jc w:val="left"/>
              <w:rPr>
                <w:rStyle w:val="Code"/>
                <w:lang w:val="bg-BG"/>
              </w:rPr>
            </w:pPr>
            <w:r w:rsidRPr="00EF77EC">
              <w:rPr>
                <w:rStyle w:val="Code"/>
                <w:lang w:val="bg-BG"/>
              </w:rPr>
              <w:t>contains 654</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intersect 5 5 12 9</w:t>
            </w:r>
          </w:p>
          <w:p w:rsidR="00E4506E" w:rsidRPr="00EF77EC" w:rsidRDefault="00E4506E" w:rsidP="00EF77EC">
            <w:pPr>
              <w:spacing w:after="120"/>
              <w:jc w:val="left"/>
              <w:rPr>
                <w:rStyle w:val="Code"/>
                <w:lang w:val="bg-BG"/>
              </w:rPr>
            </w:pPr>
            <w:r w:rsidRPr="00EF77EC">
              <w:rPr>
                <w:rStyle w:val="Code"/>
                <w:lang w:val="bg-BG"/>
              </w:rPr>
              <w:t>remove 829</w:t>
            </w:r>
          </w:p>
          <w:p w:rsidR="00E4506E" w:rsidRPr="00EF77EC" w:rsidRDefault="00E4506E" w:rsidP="00EF77EC">
            <w:pPr>
              <w:spacing w:after="120"/>
              <w:jc w:val="left"/>
              <w:rPr>
                <w:rStyle w:val="Code"/>
                <w:lang w:val="bg-BG"/>
              </w:rPr>
            </w:pPr>
            <w:r w:rsidRPr="00EF77EC">
              <w:rPr>
                <w:rStyle w:val="Code"/>
                <w:lang w:val="bg-BG"/>
              </w:rPr>
              <w:t>union 17 13 1 7</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contains 729</w:t>
            </w:r>
          </w:p>
          <w:p w:rsidR="00E4506E" w:rsidRPr="00EF77EC" w:rsidRDefault="00E4506E" w:rsidP="00EF77EC">
            <w:pPr>
              <w:spacing w:after="120"/>
              <w:jc w:val="left"/>
              <w:rPr>
                <w:rStyle w:val="Code"/>
                <w:lang w:val="bg-BG"/>
              </w:rPr>
            </w:pPr>
            <w:r w:rsidRPr="00EF77EC">
              <w:rPr>
                <w:rStyle w:val="Code"/>
                <w:lang w:val="bg-BG"/>
              </w:rPr>
              <w:t>remove 52</w:t>
            </w:r>
          </w:p>
          <w:p w:rsidR="00E4506E" w:rsidRPr="00EF77EC" w:rsidRDefault="00E4506E" w:rsidP="00EF77EC">
            <w:pPr>
              <w:spacing w:after="120"/>
              <w:jc w:val="left"/>
              <w:rPr>
                <w:rStyle w:val="Code"/>
                <w:lang w:val="bg-BG"/>
              </w:rPr>
            </w:pPr>
            <w:r w:rsidRPr="00EF77EC">
              <w:rPr>
                <w:rStyle w:val="Code"/>
                <w:lang w:val="bg-BG"/>
              </w:rPr>
              <w:t>add 77</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add 570</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remove 537</w:t>
            </w:r>
          </w:p>
          <w:p w:rsidR="00E4506E" w:rsidRPr="00EF77EC" w:rsidRDefault="00E4506E" w:rsidP="00EF77EC">
            <w:pPr>
              <w:spacing w:after="120"/>
              <w:jc w:val="left"/>
              <w:rPr>
                <w:rStyle w:val="Code"/>
                <w:lang w:val="bg-BG"/>
              </w:rPr>
            </w:pPr>
            <w:r w:rsidRPr="00EF77EC">
              <w:rPr>
                <w:rStyle w:val="Code"/>
                <w:lang w:val="bg-BG"/>
              </w:rPr>
              <w:t>remove 524</w:t>
            </w:r>
          </w:p>
          <w:p w:rsidR="00E4506E" w:rsidRPr="00EF77EC" w:rsidRDefault="00E4506E" w:rsidP="00EF77EC">
            <w:pPr>
              <w:spacing w:after="120"/>
              <w:jc w:val="left"/>
              <w:rPr>
                <w:rStyle w:val="Code"/>
                <w:lang w:val="bg-BG"/>
              </w:rPr>
            </w:pPr>
            <w:r w:rsidRPr="00EF77EC">
              <w:rPr>
                <w:rStyle w:val="Code"/>
                <w:lang w:val="bg-BG"/>
              </w:rPr>
              <w:t>contains 565</w:t>
            </w:r>
          </w:p>
          <w:p w:rsidR="00E4506E" w:rsidRPr="00EF77EC" w:rsidRDefault="00E4506E" w:rsidP="00EF77EC">
            <w:pPr>
              <w:spacing w:after="120"/>
              <w:jc w:val="left"/>
              <w:rPr>
                <w:rStyle w:val="Code"/>
                <w:lang w:val="bg-BG"/>
              </w:rPr>
            </w:pPr>
            <w:r w:rsidRPr="00EF77EC">
              <w:rPr>
                <w:rStyle w:val="Code"/>
                <w:lang w:val="bg-BG"/>
              </w:rPr>
              <w:t>union 10 9 7 12</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intersect 13 3 16 1</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remove 856</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lastRenderedPageBreak/>
              <w:t>count</w:t>
            </w:r>
          </w:p>
          <w:p w:rsidR="00E4506E" w:rsidRPr="00EF77EC" w:rsidRDefault="00E4506E" w:rsidP="00EF77EC">
            <w:pPr>
              <w:spacing w:after="120"/>
              <w:jc w:val="left"/>
              <w:rPr>
                <w:rStyle w:val="Code"/>
                <w:lang w:val="bg-BG"/>
              </w:rPr>
            </w:pPr>
            <w:r w:rsidRPr="00EF77EC">
              <w:rPr>
                <w:rStyle w:val="Code"/>
                <w:lang w:val="bg-BG"/>
              </w:rPr>
              <w:t>add 783</w:t>
            </w:r>
          </w:p>
          <w:p w:rsidR="00E4506E" w:rsidRPr="00EF77EC" w:rsidRDefault="00E4506E" w:rsidP="00EF77EC">
            <w:pPr>
              <w:spacing w:after="120"/>
              <w:jc w:val="left"/>
              <w:rPr>
                <w:rStyle w:val="Code"/>
                <w:lang w:val="bg-BG"/>
              </w:rPr>
            </w:pPr>
            <w:r w:rsidRPr="00EF77EC">
              <w:rPr>
                <w:rStyle w:val="Code"/>
                <w:lang w:val="bg-BG"/>
              </w:rPr>
              <w:t>add 820</w:t>
            </w:r>
          </w:p>
          <w:p w:rsidR="00E4506E" w:rsidRPr="00EF77EC" w:rsidRDefault="00E4506E" w:rsidP="00EF77EC">
            <w:pPr>
              <w:spacing w:after="120"/>
              <w:jc w:val="left"/>
              <w:rPr>
                <w:rStyle w:val="Code"/>
                <w:lang w:val="bg-BG"/>
              </w:rPr>
            </w:pPr>
            <w:r w:rsidRPr="00EF77EC">
              <w:rPr>
                <w:rStyle w:val="Code"/>
                <w:lang w:val="bg-BG"/>
              </w:rPr>
              <w:t>clear</w:t>
            </w:r>
          </w:p>
          <w:p w:rsidR="00E4506E" w:rsidRPr="00EF77EC" w:rsidRDefault="00E4506E" w:rsidP="00EF77EC">
            <w:pPr>
              <w:spacing w:after="120"/>
              <w:jc w:val="left"/>
              <w:rPr>
                <w:rStyle w:val="Code"/>
                <w:lang w:val="bg-BG"/>
              </w:rPr>
            </w:pPr>
            <w:r w:rsidRPr="00EF77EC">
              <w:rPr>
                <w:rStyle w:val="Code"/>
                <w:lang w:val="bg-BG"/>
              </w:rPr>
              <w:t>contains 333</w:t>
            </w:r>
          </w:p>
          <w:p w:rsidR="00E4506E" w:rsidRPr="00EF77EC" w:rsidRDefault="00E4506E" w:rsidP="00EF77EC">
            <w:pPr>
              <w:spacing w:after="120"/>
              <w:jc w:val="left"/>
              <w:rPr>
                <w:rStyle w:val="Code"/>
                <w:lang w:val="bg-BG"/>
              </w:rPr>
            </w:pPr>
            <w:r w:rsidRPr="00EF77EC">
              <w:rPr>
                <w:rStyle w:val="Code"/>
                <w:lang w:val="bg-BG"/>
              </w:rPr>
              <w:t>add 238</w:t>
            </w:r>
          </w:p>
          <w:p w:rsidR="00E4506E" w:rsidRPr="00EF77EC" w:rsidRDefault="00E4506E" w:rsidP="00EF77EC">
            <w:pPr>
              <w:spacing w:after="120"/>
              <w:jc w:val="left"/>
              <w:rPr>
                <w:rStyle w:val="Code"/>
                <w:lang w:val="bg-BG"/>
              </w:rPr>
            </w:pPr>
            <w:r w:rsidRPr="00EF77EC">
              <w:rPr>
                <w:rStyle w:val="Code"/>
                <w:lang w:val="bg-BG"/>
              </w:rPr>
              <w:t>remove 587</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contains 779</w:t>
            </w:r>
          </w:p>
          <w:p w:rsidR="00E4506E" w:rsidRPr="00EF77EC" w:rsidRDefault="00E4506E" w:rsidP="00EF77EC">
            <w:pPr>
              <w:spacing w:after="120"/>
              <w:jc w:val="left"/>
              <w:rPr>
                <w:rStyle w:val="Code"/>
                <w:lang w:val="bg-BG"/>
              </w:rPr>
            </w:pPr>
            <w:r w:rsidRPr="00EF77EC">
              <w:rPr>
                <w:rStyle w:val="Code"/>
                <w:lang w:val="bg-BG"/>
              </w:rPr>
              <w:t>remove 452</w:t>
            </w:r>
          </w:p>
          <w:p w:rsidR="00E4506E" w:rsidRPr="00EF77EC" w:rsidRDefault="00E4506E" w:rsidP="00EF77EC">
            <w:pPr>
              <w:spacing w:after="120"/>
              <w:jc w:val="left"/>
              <w:rPr>
                <w:rStyle w:val="Code"/>
                <w:lang w:val="bg-BG"/>
              </w:rPr>
            </w:pPr>
            <w:r w:rsidRPr="00EF77EC">
              <w:rPr>
                <w:rStyle w:val="Code"/>
                <w:lang w:val="bg-BG"/>
              </w:rPr>
              <w:t>count</w:t>
            </w:r>
          </w:p>
          <w:p w:rsidR="00E4506E" w:rsidRPr="00EF77EC" w:rsidRDefault="00E4506E" w:rsidP="00EF77EC">
            <w:pPr>
              <w:spacing w:after="120"/>
              <w:jc w:val="left"/>
              <w:rPr>
                <w:rStyle w:val="Code"/>
                <w:lang w:val="bg-BG"/>
              </w:rPr>
            </w:pPr>
            <w:r w:rsidRPr="00EF77EC">
              <w:rPr>
                <w:rStyle w:val="Code"/>
                <w:lang w:val="bg-BG"/>
              </w:rPr>
              <w:t>elements</w:t>
            </w:r>
          </w:p>
          <w:p w:rsidR="00E4506E" w:rsidRPr="00EF77EC" w:rsidRDefault="00E4506E" w:rsidP="00EF77EC">
            <w:pPr>
              <w:spacing w:after="120"/>
              <w:jc w:val="left"/>
              <w:rPr>
                <w:rStyle w:val="Code"/>
                <w:lang w:val="bg-BG"/>
              </w:rPr>
            </w:pPr>
            <w:r w:rsidRPr="00EF77EC">
              <w:rPr>
                <w:rStyle w:val="Code"/>
                <w:lang w:val="bg-BG"/>
              </w:rPr>
              <w:t>remove 60</w:t>
            </w:r>
          </w:p>
          <w:p w:rsidR="00E4506E" w:rsidRPr="00EF77EC" w:rsidRDefault="00E4506E" w:rsidP="00EF77EC">
            <w:pPr>
              <w:spacing w:after="120"/>
              <w:jc w:val="left"/>
              <w:rPr>
                <w:rStyle w:val="Code"/>
                <w:lang w:val="bg-BG"/>
              </w:rPr>
            </w:pPr>
            <w:r w:rsidRPr="00EF77EC">
              <w:rPr>
                <w:rStyle w:val="Code"/>
                <w:lang w:val="bg-BG"/>
              </w:rPr>
              <w:t>contains 489</w:t>
            </w:r>
          </w:p>
          <w:p w:rsidR="00E4506E" w:rsidRPr="00226023" w:rsidRDefault="00E4506E" w:rsidP="00EF77EC">
            <w:pPr>
              <w:spacing w:after="120"/>
              <w:jc w:val="left"/>
              <w:rPr>
                <w:rFonts w:ascii="Consolas" w:hAnsi="Consolas" w:cs="Consolas"/>
                <w:noProof/>
                <w:highlight w:val="yellow"/>
              </w:rPr>
            </w:pPr>
            <w:r w:rsidRPr="00EF77EC">
              <w:rPr>
                <w:rStyle w:val="Code"/>
                <w:lang w:val="bg-BG"/>
              </w:rPr>
              <w:t>union 3 7 5 16 11 9 9 19 4</w:t>
            </w:r>
          </w:p>
        </w:tc>
        <w:tc>
          <w:tcPr>
            <w:tcW w:w="5386" w:type="dxa"/>
          </w:tcPr>
          <w:p w:rsidR="00E4506E" w:rsidRPr="006F0753" w:rsidRDefault="00E4506E" w:rsidP="006F0753">
            <w:pPr>
              <w:spacing w:after="120"/>
              <w:jc w:val="left"/>
              <w:rPr>
                <w:rStyle w:val="Code"/>
                <w:lang w:val="bg-BG"/>
              </w:rPr>
            </w:pPr>
            <w:r w:rsidRPr="006F0753">
              <w:rPr>
                <w:rStyle w:val="Code"/>
                <w:lang w:val="bg-BG"/>
              </w:rPr>
              <w:lastRenderedPageBreak/>
              <w:t>0</w:t>
            </w:r>
          </w:p>
          <w:p w:rsidR="00E4506E" w:rsidRPr="006F0753" w:rsidRDefault="00E4506E" w:rsidP="006F0753">
            <w:pPr>
              <w:spacing w:after="120"/>
              <w:jc w:val="left"/>
              <w:rPr>
                <w:rStyle w:val="Code"/>
                <w:lang w:val="bg-BG"/>
              </w:rPr>
            </w:pPr>
            <w:r w:rsidRPr="006F0753">
              <w:rPr>
                <w:rStyle w:val="Code"/>
                <w:lang w:val="bg-BG"/>
              </w:rPr>
              <w:t>0</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15</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0</w:t>
            </w:r>
          </w:p>
          <w:p w:rsidR="00E4506E" w:rsidRPr="006F0753" w:rsidRDefault="00E4506E" w:rsidP="006F0753">
            <w:pPr>
              <w:spacing w:after="120"/>
              <w:jc w:val="left"/>
              <w:rPr>
                <w:rStyle w:val="Code"/>
                <w:lang w:val="bg-BG"/>
              </w:rPr>
            </w:pPr>
            <w:r w:rsidRPr="006F0753">
              <w:rPr>
                <w:rStyle w:val="Code"/>
                <w:lang w:val="bg-BG"/>
              </w:rPr>
              <w:t>0</w:t>
            </w:r>
          </w:p>
          <w:p w:rsidR="00E4506E" w:rsidRPr="006F0753" w:rsidRDefault="00E4506E" w:rsidP="006F0753">
            <w:pPr>
              <w:spacing w:after="120"/>
              <w:jc w:val="left"/>
              <w:rPr>
                <w:rStyle w:val="Code"/>
                <w:lang w:val="bg-BG"/>
              </w:rPr>
            </w:pPr>
            <w:r w:rsidRPr="006F0753">
              <w:rPr>
                <w:rStyle w:val="Code"/>
                <w:lang w:val="bg-BG"/>
              </w:rPr>
              <w:t>0</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9</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lastRenderedPageBreak/>
              <w:t>10</w:t>
            </w:r>
          </w:p>
          <w:p w:rsidR="00E4506E" w:rsidRPr="006F0753" w:rsidRDefault="00E4506E" w:rsidP="006F0753">
            <w:pPr>
              <w:spacing w:after="120"/>
              <w:jc w:val="left"/>
              <w:rPr>
                <w:rStyle w:val="Code"/>
                <w:lang w:val="bg-BG"/>
              </w:rPr>
            </w:pPr>
            <w:r w:rsidRPr="006F0753">
              <w:rPr>
                <w:rStyle w:val="Code"/>
                <w:lang w:val="bg-BG"/>
              </w:rPr>
              <w:t>10</w:t>
            </w:r>
          </w:p>
          <w:p w:rsidR="00E4506E" w:rsidRPr="006F0753" w:rsidRDefault="00E4506E" w:rsidP="006F0753">
            <w:pPr>
              <w:spacing w:after="120"/>
              <w:jc w:val="left"/>
              <w:rPr>
                <w:rStyle w:val="Code"/>
                <w:lang w:val="bg-BG"/>
              </w:rPr>
            </w:pPr>
            <w:r w:rsidRPr="006F0753">
              <w:rPr>
                <w:rStyle w:val="Code"/>
                <w:lang w:val="bg-BG"/>
              </w:rPr>
              <w:t xml:space="preserve">0 2 3 5 6 9 11 12 13 358 774 </w:t>
            </w:r>
          </w:p>
          <w:p w:rsidR="00E4506E" w:rsidRPr="006F0753" w:rsidRDefault="00E4506E" w:rsidP="006F0753">
            <w:pPr>
              <w:spacing w:after="120"/>
              <w:jc w:val="left"/>
              <w:rPr>
                <w:rStyle w:val="Code"/>
                <w:lang w:val="bg-BG"/>
              </w:rPr>
            </w:pPr>
            <w:r w:rsidRPr="006F0753">
              <w:rPr>
                <w:rStyle w:val="Code"/>
                <w:lang w:val="bg-BG"/>
              </w:rPr>
              <w:t xml:space="preserve">4 8 11 15 16 18 </w:t>
            </w:r>
          </w:p>
          <w:p w:rsidR="00E4506E" w:rsidRPr="006F0753" w:rsidRDefault="00E4506E" w:rsidP="006F0753">
            <w:pPr>
              <w:spacing w:after="120"/>
              <w:jc w:val="left"/>
              <w:rPr>
                <w:rStyle w:val="Code"/>
                <w:lang w:val="bg-BG"/>
              </w:rPr>
            </w:pPr>
            <w:r w:rsidRPr="006F0753">
              <w:rPr>
                <w:rStyle w:val="Code"/>
                <w:lang w:val="bg-BG"/>
              </w:rPr>
              <w:t xml:space="preserve">4 8 11 15 16 18 </w:t>
            </w:r>
          </w:p>
          <w:p w:rsidR="00E4506E" w:rsidRPr="006F0753" w:rsidRDefault="00E4506E" w:rsidP="006F0753">
            <w:pPr>
              <w:spacing w:after="120"/>
              <w:jc w:val="left"/>
              <w:rPr>
                <w:rStyle w:val="Code"/>
                <w:lang w:val="bg-BG"/>
              </w:rPr>
            </w:pPr>
            <w:r w:rsidRPr="006F0753">
              <w:rPr>
                <w:rStyle w:val="Code"/>
                <w:lang w:val="bg-BG"/>
              </w:rPr>
              <w:t>6</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1</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0</w:t>
            </w:r>
          </w:p>
          <w:p w:rsidR="00E4506E" w:rsidRPr="006F0753" w:rsidRDefault="00E4506E" w:rsidP="006F0753">
            <w:pPr>
              <w:spacing w:after="120"/>
              <w:jc w:val="left"/>
              <w:rPr>
                <w:rStyle w:val="Code"/>
                <w:lang w:val="bg-BG"/>
              </w:rPr>
            </w:pPr>
            <w:r w:rsidRPr="006F0753">
              <w:rPr>
                <w:rStyle w:val="Code"/>
                <w:lang w:val="bg-BG"/>
              </w:rPr>
              <w:t>0</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 xml:space="preserve">1 13 17 18 19 132 </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0</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1</w:t>
            </w:r>
          </w:p>
          <w:p w:rsidR="00E4506E" w:rsidRPr="006F0753" w:rsidRDefault="00E4506E" w:rsidP="006F0753">
            <w:pPr>
              <w:spacing w:after="120"/>
              <w:jc w:val="left"/>
              <w:rPr>
                <w:rStyle w:val="Code"/>
                <w:lang w:val="bg-BG"/>
              </w:rPr>
            </w:pPr>
            <w:r w:rsidRPr="006F0753">
              <w:rPr>
                <w:rStyle w:val="Code"/>
                <w:lang w:val="bg-BG"/>
              </w:rPr>
              <w:t>2</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 xml:space="preserve">7 9 10 12 77 570 </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0</w:t>
            </w:r>
          </w:p>
          <w:p w:rsidR="00E4506E" w:rsidRPr="006F0753" w:rsidRDefault="00E4506E" w:rsidP="006F0753">
            <w:pPr>
              <w:spacing w:after="120"/>
              <w:jc w:val="left"/>
              <w:rPr>
                <w:rStyle w:val="Code"/>
                <w:lang w:val="bg-BG"/>
              </w:rPr>
            </w:pPr>
            <w:r w:rsidRPr="006F0753">
              <w:rPr>
                <w:rStyle w:val="Code"/>
                <w:lang w:val="bg-BG"/>
              </w:rPr>
              <w:t>0</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1</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False</w:t>
            </w:r>
          </w:p>
          <w:p w:rsidR="00E4506E" w:rsidRPr="006F0753" w:rsidRDefault="00E4506E" w:rsidP="006F0753">
            <w:pPr>
              <w:spacing w:after="120"/>
              <w:jc w:val="left"/>
              <w:rPr>
                <w:rStyle w:val="Code"/>
                <w:lang w:val="bg-BG"/>
              </w:rPr>
            </w:pPr>
            <w:r w:rsidRPr="006F0753">
              <w:rPr>
                <w:rStyle w:val="Code"/>
                <w:lang w:val="bg-BG"/>
              </w:rPr>
              <w:t>1</w:t>
            </w:r>
          </w:p>
          <w:p w:rsidR="00E4506E" w:rsidRPr="006F0753" w:rsidRDefault="00E4506E" w:rsidP="006F0753">
            <w:pPr>
              <w:spacing w:after="120"/>
              <w:jc w:val="left"/>
              <w:rPr>
                <w:rStyle w:val="Code"/>
                <w:lang w:val="bg-BG"/>
              </w:rPr>
            </w:pPr>
            <w:r w:rsidRPr="006F0753">
              <w:rPr>
                <w:rStyle w:val="Code"/>
                <w:lang w:val="bg-BG"/>
              </w:rPr>
              <w:t xml:space="preserve">238 </w:t>
            </w:r>
          </w:p>
          <w:p w:rsidR="00E4506E" w:rsidRPr="006F0753" w:rsidRDefault="00E4506E" w:rsidP="006F0753">
            <w:pPr>
              <w:spacing w:after="120"/>
              <w:jc w:val="left"/>
              <w:rPr>
                <w:rStyle w:val="Code"/>
                <w:lang w:val="bg-BG"/>
              </w:rPr>
            </w:pPr>
            <w:r w:rsidRPr="006F0753">
              <w:rPr>
                <w:rStyle w:val="Code"/>
                <w:lang w:val="bg-BG"/>
              </w:rPr>
              <w:t>False</w:t>
            </w:r>
          </w:p>
          <w:p w:rsidR="00E4506E" w:rsidRPr="00E30FBA" w:rsidRDefault="00E4506E" w:rsidP="006F0753">
            <w:pPr>
              <w:spacing w:after="120"/>
              <w:jc w:val="left"/>
              <w:rPr>
                <w:rFonts w:ascii="Consolas" w:hAnsi="Consolas" w:cs="Consolas"/>
                <w:noProof/>
                <w:highlight w:val="yellow"/>
              </w:rPr>
            </w:pPr>
            <w:r w:rsidRPr="006F0753">
              <w:rPr>
                <w:rStyle w:val="Code"/>
                <w:lang w:val="bg-BG"/>
              </w:rPr>
              <w:t>False</w:t>
            </w:r>
          </w:p>
        </w:tc>
      </w:tr>
      <w:tr w:rsidR="006B7597" w:rsidRPr="00F73CEF" w:rsidTr="00C9276B">
        <w:tc>
          <w:tcPr>
            <w:tcW w:w="5387" w:type="dxa"/>
            <w:vAlign w:val="center"/>
          </w:tcPr>
          <w:p w:rsidR="006B7597" w:rsidRPr="00327D7F" w:rsidRDefault="006B7597" w:rsidP="00C9276B">
            <w:pPr>
              <w:spacing w:after="120"/>
              <w:jc w:val="left"/>
              <w:rPr>
                <w:b/>
              </w:rPr>
            </w:pPr>
            <w:r w:rsidRPr="00327D7F">
              <w:rPr>
                <w:b/>
              </w:rPr>
              <w:lastRenderedPageBreak/>
              <w:t>Вход</w:t>
            </w:r>
          </w:p>
        </w:tc>
        <w:tc>
          <w:tcPr>
            <w:tcW w:w="5386" w:type="dxa"/>
            <w:vAlign w:val="center"/>
          </w:tcPr>
          <w:p w:rsidR="006B7597" w:rsidRPr="00327D7F" w:rsidRDefault="006B7597" w:rsidP="00C9276B">
            <w:pPr>
              <w:spacing w:after="120"/>
              <w:jc w:val="left"/>
              <w:rPr>
                <w:b/>
              </w:rPr>
            </w:pPr>
            <w:r w:rsidRPr="00327D7F">
              <w:rPr>
                <w:b/>
              </w:rPr>
              <w:t>Изход</w:t>
            </w:r>
          </w:p>
        </w:tc>
      </w:tr>
      <w:tr w:rsidR="006B7597" w:rsidRPr="00F73CEF" w:rsidTr="00C9276B">
        <w:tc>
          <w:tcPr>
            <w:tcW w:w="5387" w:type="dxa"/>
          </w:tcPr>
          <w:p w:rsidR="004C4E25" w:rsidRPr="004C4E25" w:rsidRDefault="004C4E25" w:rsidP="004C4E25">
            <w:pPr>
              <w:spacing w:after="120"/>
              <w:jc w:val="left"/>
              <w:rPr>
                <w:rStyle w:val="Code"/>
                <w:lang w:val="bg-BG"/>
              </w:rPr>
            </w:pPr>
            <w:r w:rsidRPr="004C4E25">
              <w:rPr>
                <w:rStyle w:val="Code"/>
                <w:lang w:val="bg-BG"/>
              </w:rPr>
              <w:t>1000</w:t>
            </w:r>
          </w:p>
          <w:p w:rsidR="004C4E25" w:rsidRPr="004C4E25" w:rsidRDefault="004C4E25" w:rsidP="004C4E25">
            <w:pPr>
              <w:spacing w:after="120"/>
              <w:jc w:val="left"/>
              <w:rPr>
                <w:rStyle w:val="Code"/>
                <w:lang w:val="bg-BG"/>
              </w:rPr>
            </w:pPr>
            <w:r w:rsidRPr="004C4E25">
              <w:rPr>
                <w:rStyle w:val="Code"/>
                <w:lang w:val="bg-BG"/>
              </w:rPr>
              <w:t>intersect 12 5 6 18 9 6 11</w:t>
            </w:r>
          </w:p>
          <w:p w:rsidR="004C4E25" w:rsidRPr="004C4E25" w:rsidRDefault="004C4E25" w:rsidP="004C4E25">
            <w:pPr>
              <w:spacing w:after="120"/>
              <w:jc w:val="left"/>
              <w:rPr>
                <w:rStyle w:val="Code"/>
                <w:lang w:val="bg-BG"/>
              </w:rPr>
            </w:pPr>
            <w:r w:rsidRPr="004C4E25">
              <w:rPr>
                <w:rStyle w:val="Code"/>
                <w:lang w:val="bg-BG"/>
              </w:rPr>
              <w:t>contains 818</w:t>
            </w:r>
          </w:p>
          <w:p w:rsidR="004C4E25" w:rsidRPr="004C4E25" w:rsidRDefault="004C4E25" w:rsidP="004C4E25">
            <w:pPr>
              <w:spacing w:after="120"/>
              <w:jc w:val="left"/>
              <w:rPr>
                <w:rStyle w:val="Code"/>
                <w:lang w:val="bg-BG"/>
              </w:rPr>
            </w:pPr>
            <w:r w:rsidRPr="004C4E25">
              <w:rPr>
                <w:rStyle w:val="Code"/>
                <w:lang w:val="bg-BG"/>
              </w:rPr>
              <w:t>intersect 16</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834</w:t>
            </w:r>
          </w:p>
          <w:p w:rsidR="004C4E25" w:rsidRPr="004C4E25" w:rsidRDefault="004C4E25" w:rsidP="004C4E25">
            <w:pPr>
              <w:spacing w:after="120"/>
              <w:jc w:val="left"/>
              <w:rPr>
                <w:rStyle w:val="Code"/>
                <w:lang w:val="bg-BG"/>
              </w:rPr>
            </w:pPr>
            <w:r w:rsidRPr="004C4E25">
              <w:rPr>
                <w:rStyle w:val="Code"/>
                <w:lang w:val="bg-BG"/>
              </w:rPr>
              <w:t>union 1</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794</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658</w:t>
            </w:r>
          </w:p>
          <w:p w:rsidR="004C4E25" w:rsidRPr="004C4E25" w:rsidRDefault="004C4E25" w:rsidP="004C4E25">
            <w:pPr>
              <w:spacing w:after="120"/>
              <w:jc w:val="left"/>
              <w:rPr>
                <w:rStyle w:val="Code"/>
                <w:lang w:val="bg-BG"/>
              </w:rPr>
            </w:pPr>
            <w:r w:rsidRPr="004C4E25">
              <w:rPr>
                <w:rStyle w:val="Code"/>
                <w:lang w:val="bg-BG"/>
              </w:rPr>
              <w:t>intersect 14 8 11 14 17 4</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18</w:t>
            </w:r>
          </w:p>
          <w:p w:rsidR="004C4E25" w:rsidRPr="004C4E25" w:rsidRDefault="004C4E25" w:rsidP="004C4E25">
            <w:pPr>
              <w:spacing w:after="120"/>
              <w:jc w:val="left"/>
              <w:rPr>
                <w:rStyle w:val="Code"/>
                <w:lang w:val="bg-BG"/>
              </w:rPr>
            </w:pPr>
            <w:r w:rsidRPr="004C4E25">
              <w:rPr>
                <w:rStyle w:val="Code"/>
                <w:lang w:val="bg-BG"/>
              </w:rPr>
              <w:t>add 394</w:t>
            </w:r>
          </w:p>
          <w:p w:rsidR="004C4E25" w:rsidRPr="004C4E25" w:rsidRDefault="004C4E25" w:rsidP="004C4E25">
            <w:pPr>
              <w:spacing w:after="120"/>
              <w:jc w:val="left"/>
              <w:rPr>
                <w:rStyle w:val="Code"/>
                <w:lang w:val="bg-BG"/>
              </w:rPr>
            </w:pPr>
            <w:r w:rsidRPr="004C4E25">
              <w:rPr>
                <w:rStyle w:val="Code"/>
                <w:lang w:val="bg-BG"/>
              </w:rPr>
              <w:t>contains 912</w:t>
            </w:r>
          </w:p>
          <w:p w:rsidR="004C4E25" w:rsidRPr="004C4E25" w:rsidRDefault="004C4E25" w:rsidP="004C4E25">
            <w:pPr>
              <w:spacing w:after="120"/>
              <w:jc w:val="left"/>
              <w:rPr>
                <w:rStyle w:val="Code"/>
                <w:lang w:val="bg-BG"/>
              </w:rPr>
            </w:pPr>
            <w:r w:rsidRPr="004C4E25">
              <w:rPr>
                <w:rStyle w:val="Code"/>
                <w:lang w:val="bg-BG"/>
              </w:rPr>
              <w:t>union 17 4 8 11 7 0 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10 7 19</w:t>
            </w:r>
          </w:p>
          <w:p w:rsidR="004C4E25" w:rsidRPr="004C4E25" w:rsidRDefault="004C4E25" w:rsidP="004C4E25">
            <w:pPr>
              <w:spacing w:after="120"/>
              <w:jc w:val="left"/>
              <w:rPr>
                <w:rStyle w:val="Code"/>
                <w:lang w:val="bg-BG"/>
              </w:rPr>
            </w:pPr>
            <w:r w:rsidRPr="004C4E25">
              <w:rPr>
                <w:rStyle w:val="Code"/>
                <w:lang w:val="bg-BG"/>
              </w:rPr>
              <w:t>contains 484</w:t>
            </w:r>
          </w:p>
          <w:p w:rsidR="004C4E25" w:rsidRPr="004C4E25" w:rsidRDefault="004C4E25" w:rsidP="004C4E25">
            <w:pPr>
              <w:spacing w:after="120"/>
              <w:jc w:val="left"/>
              <w:rPr>
                <w:rStyle w:val="Code"/>
                <w:lang w:val="bg-BG"/>
              </w:rPr>
            </w:pPr>
            <w:r w:rsidRPr="004C4E25">
              <w:rPr>
                <w:rStyle w:val="Code"/>
                <w:lang w:val="bg-BG"/>
              </w:rPr>
              <w:t>contains 507</w:t>
            </w:r>
          </w:p>
          <w:p w:rsidR="004C4E25" w:rsidRPr="004C4E25" w:rsidRDefault="004C4E25" w:rsidP="004C4E25">
            <w:pPr>
              <w:spacing w:after="120"/>
              <w:jc w:val="left"/>
              <w:rPr>
                <w:rStyle w:val="Code"/>
                <w:lang w:val="bg-BG"/>
              </w:rPr>
            </w:pPr>
            <w:r w:rsidRPr="004C4E25">
              <w:rPr>
                <w:rStyle w:val="Code"/>
                <w:lang w:val="bg-BG"/>
              </w:rPr>
              <w:t>add 296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lastRenderedPageBreak/>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123</w:t>
            </w:r>
          </w:p>
          <w:p w:rsidR="004C4E25" w:rsidRPr="004C4E25" w:rsidRDefault="004C4E25" w:rsidP="004C4E25">
            <w:pPr>
              <w:spacing w:after="120"/>
              <w:jc w:val="left"/>
              <w:rPr>
                <w:rStyle w:val="Code"/>
                <w:lang w:val="bg-BG"/>
              </w:rPr>
            </w:pPr>
            <w:r w:rsidRPr="004C4E25">
              <w:rPr>
                <w:rStyle w:val="Code"/>
                <w:lang w:val="bg-BG"/>
              </w:rPr>
              <w:t>union 4 13 15 16 4 4 11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340</w:t>
            </w:r>
          </w:p>
          <w:p w:rsidR="004C4E25" w:rsidRPr="004C4E25" w:rsidRDefault="004C4E25" w:rsidP="004C4E25">
            <w:pPr>
              <w:spacing w:after="120"/>
              <w:jc w:val="left"/>
              <w:rPr>
                <w:rStyle w:val="Code"/>
                <w:lang w:val="bg-BG"/>
              </w:rPr>
            </w:pPr>
            <w:r w:rsidRPr="004C4E25">
              <w:rPr>
                <w:rStyle w:val="Code"/>
                <w:lang w:val="bg-BG"/>
              </w:rPr>
              <w:t>intersect 0 2</w:t>
            </w:r>
          </w:p>
          <w:p w:rsidR="004C4E25" w:rsidRPr="004C4E25" w:rsidRDefault="004C4E25" w:rsidP="004C4E25">
            <w:pPr>
              <w:spacing w:after="120"/>
              <w:jc w:val="left"/>
              <w:rPr>
                <w:rStyle w:val="Code"/>
                <w:lang w:val="bg-BG"/>
              </w:rPr>
            </w:pPr>
            <w:r w:rsidRPr="004C4E25">
              <w:rPr>
                <w:rStyle w:val="Code"/>
                <w:lang w:val="bg-BG"/>
              </w:rPr>
              <w:t>intersect 13</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501</w:t>
            </w:r>
          </w:p>
          <w:p w:rsidR="004C4E25" w:rsidRPr="004C4E25" w:rsidRDefault="004C4E25" w:rsidP="004C4E25">
            <w:pPr>
              <w:spacing w:after="120"/>
              <w:jc w:val="left"/>
              <w:rPr>
                <w:rStyle w:val="Code"/>
                <w:lang w:val="bg-BG"/>
              </w:rPr>
            </w:pPr>
            <w:r w:rsidRPr="004C4E25">
              <w:rPr>
                <w:rStyle w:val="Code"/>
                <w:lang w:val="bg-BG"/>
              </w:rPr>
              <w:t>add 663</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104</w:t>
            </w:r>
          </w:p>
          <w:p w:rsidR="004C4E25" w:rsidRPr="004C4E25" w:rsidRDefault="004C4E25" w:rsidP="004C4E25">
            <w:pPr>
              <w:spacing w:after="120"/>
              <w:jc w:val="left"/>
              <w:rPr>
                <w:rStyle w:val="Code"/>
                <w:lang w:val="bg-BG"/>
              </w:rPr>
            </w:pPr>
            <w:r w:rsidRPr="004C4E25">
              <w:rPr>
                <w:rStyle w:val="Code"/>
                <w:lang w:val="bg-BG"/>
              </w:rPr>
              <w:t>add 84</w:t>
            </w:r>
          </w:p>
          <w:p w:rsidR="004C4E25" w:rsidRPr="004C4E25" w:rsidRDefault="004C4E25" w:rsidP="004C4E25">
            <w:pPr>
              <w:spacing w:after="120"/>
              <w:jc w:val="left"/>
              <w:rPr>
                <w:rStyle w:val="Code"/>
                <w:lang w:val="bg-BG"/>
              </w:rPr>
            </w:pPr>
            <w:r w:rsidRPr="004C4E25">
              <w:rPr>
                <w:rStyle w:val="Code"/>
                <w:lang w:val="bg-BG"/>
              </w:rPr>
              <w:t>intersect 11 14 1 5 10 16</w:t>
            </w:r>
          </w:p>
          <w:p w:rsidR="004C4E25" w:rsidRPr="004C4E25" w:rsidRDefault="004C4E25" w:rsidP="004C4E25">
            <w:pPr>
              <w:spacing w:after="120"/>
              <w:jc w:val="left"/>
              <w:rPr>
                <w:rStyle w:val="Code"/>
                <w:lang w:val="bg-BG"/>
              </w:rPr>
            </w:pPr>
            <w:r w:rsidRPr="004C4E25">
              <w:rPr>
                <w:rStyle w:val="Code"/>
                <w:lang w:val="bg-BG"/>
              </w:rPr>
              <w:t>union 2 17 15 10</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60</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507</w:t>
            </w:r>
          </w:p>
          <w:p w:rsidR="004C4E25" w:rsidRPr="004C4E25" w:rsidRDefault="004C4E25" w:rsidP="004C4E25">
            <w:pPr>
              <w:spacing w:after="120"/>
              <w:jc w:val="left"/>
              <w:rPr>
                <w:rStyle w:val="Code"/>
                <w:lang w:val="bg-BG"/>
              </w:rPr>
            </w:pPr>
            <w:r w:rsidRPr="004C4E25">
              <w:rPr>
                <w:rStyle w:val="Code"/>
                <w:lang w:val="bg-BG"/>
              </w:rPr>
              <w:t>union 11 14 1 5 10 16</w:t>
            </w:r>
          </w:p>
          <w:p w:rsidR="004C4E25" w:rsidRPr="004C4E25" w:rsidRDefault="004C4E25" w:rsidP="004C4E25">
            <w:pPr>
              <w:spacing w:after="120"/>
              <w:jc w:val="left"/>
              <w:rPr>
                <w:rStyle w:val="Code"/>
                <w:lang w:val="bg-BG"/>
              </w:rPr>
            </w:pPr>
            <w:r w:rsidRPr="004C4E25">
              <w:rPr>
                <w:rStyle w:val="Code"/>
                <w:lang w:val="bg-BG"/>
              </w:rPr>
              <w:t>intersect 9 12 17 9 2 18 1</w:t>
            </w:r>
          </w:p>
          <w:p w:rsidR="004C4E25" w:rsidRPr="004C4E25" w:rsidRDefault="004C4E25" w:rsidP="004C4E25">
            <w:pPr>
              <w:spacing w:after="120"/>
              <w:jc w:val="left"/>
              <w:rPr>
                <w:rStyle w:val="Code"/>
                <w:lang w:val="bg-BG"/>
              </w:rPr>
            </w:pPr>
            <w:r w:rsidRPr="004C4E25">
              <w:rPr>
                <w:rStyle w:val="Code"/>
                <w:lang w:val="bg-BG"/>
              </w:rPr>
              <w:t>contains 139</w:t>
            </w:r>
          </w:p>
          <w:p w:rsidR="004C4E25" w:rsidRPr="004C4E25" w:rsidRDefault="004C4E25" w:rsidP="004C4E25">
            <w:pPr>
              <w:spacing w:after="120"/>
              <w:jc w:val="left"/>
              <w:rPr>
                <w:rStyle w:val="Code"/>
                <w:lang w:val="bg-BG"/>
              </w:rPr>
            </w:pPr>
            <w:r w:rsidRPr="004C4E25">
              <w:rPr>
                <w:rStyle w:val="Code"/>
                <w:lang w:val="bg-BG"/>
              </w:rPr>
              <w:t>contains 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726</w:t>
            </w:r>
          </w:p>
          <w:p w:rsidR="004C4E25" w:rsidRPr="004C4E25" w:rsidRDefault="004C4E25" w:rsidP="004C4E25">
            <w:pPr>
              <w:spacing w:after="120"/>
              <w:jc w:val="left"/>
              <w:rPr>
                <w:rStyle w:val="Code"/>
                <w:lang w:val="bg-BG"/>
              </w:rPr>
            </w:pPr>
            <w:r w:rsidRPr="004C4E25">
              <w:rPr>
                <w:rStyle w:val="Code"/>
                <w:lang w:val="bg-BG"/>
              </w:rPr>
              <w:t>contains 977</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844</w:t>
            </w:r>
          </w:p>
          <w:p w:rsidR="004C4E25" w:rsidRPr="004C4E25" w:rsidRDefault="004C4E25" w:rsidP="004C4E25">
            <w:pPr>
              <w:spacing w:after="120"/>
              <w:jc w:val="left"/>
              <w:rPr>
                <w:rStyle w:val="Code"/>
                <w:lang w:val="bg-BG"/>
              </w:rPr>
            </w:pPr>
            <w:r w:rsidRPr="004C4E25">
              <w:rPr>
                <w:rStyle w:val="Code"/>
                <w:lang w:val="bg-BG"/>
              </w:rPr>
              <w:t>contains 752</w:t>
            </w:r>
          </w:p>
          <w:p w:rsidR="004C4E25" w:rsidRPr="004C4E25" w:rsidRDefault="004C4E25" w:rsidP="004C4E25">
            <w:pPr>
              <w:spacing w:after="120"/>
              <w:jc w:val="left"/>
              <w:rPr>
                <w:rStyle w:val="Code"/>
                <w:lang w:val="bg-BG"/>
              </w:rPr>
            </w:pPr>
            <w:r w:rsidRPr="004C4E25">
              <w:rPr>
                <w:rStyle w:val="Code"/>
                <w:lang w:val="bg-BG"/>
              </w:rPr>
              <w:t>union 13 17 3</w:t>
            </w:r>
          </w:p>
          <w:p w:rsidR="004C4E25" w:rsidRPr="004C4E25" w:rsidRDefault="004C4E25" w:rsidP="004C4E25">
            <w:pPr>
              <w:spacing w:after="120"/>
              <w:jc w:val="left"/>
              <w:rPr>
                <w:rStyle w:val="Code"/>
                <w:lang w:val="bg-BG"/>
              </w:rPr>
            </w:pPr>
            <w:r w:rsidRPr="004C4E25">
              <w:rPr>
                <w:rStyle w:val="Code"/>
                <w:lang w:val="bg-BG"/>
              </w:rPr>
              <w:t>add 966</w:t>
            </w:r>
          </w:p>
          <w:p w:rsidR="004C4E25" w:rsidRPr="004C4E25" w:rsidRDefault="004C4E25" w:rsidP="004C4E25">
            <w:pPr>
              <w:spacing w:after="120"/>
              <w:jc w:val="left"/>
              <w:rPr>
                <w:rStyle w:val="Code"/>
                <w:lang w:val="bg-BG"/>
              </w:rPr>
            </w:pPr>
            <w:r w:rsidRPr="004C4E25">
              <w:rPr>
                <w:rStyle w:val="Code"/>
                <w:lang w:val="bg-BG"/>
              </w:rPr>
              <w:t>remove 238</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950</w:t>
            </w:r>
          </w:p>
          <w:p w:rsidR="004C4E25" w:rsidRPr="004C4E25" w:rsidRDefault="004C4E25" w:rsidP="004C4E25">
            <w:pPr>
              <w:spacing w:after="120"/>
              <w:jc w:val="left"/>
              <w:rPr>
                <w:rStyle w:val="Code"/>
                <w:lang w:val="bg-BG"/>
              </w:rPr>
            </w:pPr>
            <w:r w:rsidRPr="004C4E25">
              <w:rPr>
                <w:rStyle w:val="Code"/>
                <w:lang w:val="bg-BG"/>
              </w:rPr>
              <w:t>union 14 10 18 1 0 12 10</w:t>
            </w:r>
          </w:p>
          <w:p w:rsidR="004C4E25" w:rsidRPr="004C4E25" w:rsidRDefault="004C4E25" w:rsidP="004C4E25">
            <w:pPr>
              <w:spacing w:after="120"/>
              <w:jc w:val="left"/>
              <w:rPr>
                <w:rStyle w:val="Code"/>
                <w:lang w:val="bg-BG"/>
              </w:rPr>
            </w:pPr>
            <w:r w:rsidRPr="004C4E25">
              <w:rPr>
                <w:rStyle w:val="Code"/>
                <w:lang w:val="bg-BG"/>
              </w:rPr>
              <w:t>intersect 1 17 18 0 14 8</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3 18</w:t>
            </w:r>
          </w:p>
          <w:p w:rsidR="004C4E25" w:rsidRPr="004C4E25" w:rsidRDefault="004C4E25" w:rsidP="004C4E25">
            <w:pPr>
              <w:spacing w:after="120"/>
              <w:jc w:val="left"/>
              <w:rPr>
                <w:rStyle w:val="Code"/>
                <w:lang w:val="bg-BG"/>
              </w:rPr>
            </w:pPr>
            <w:r w:rsidRPr="004C4E25">
              <w:rPr>
                <w:rStyle w:val="Code"/>
                <w:lang w:val="bg-BG"/>
              </w:rPr>
              <w:t>remove 164</w:t>
            </w:r>
          </w:p>
          <w:p w:rsidR="004C4E25" w:rsidRPr="004C4E25" w:rsidRDefault="004C4E25" w:rsidP="004C4E25">
            <w:pPr>
              <w:spacing w:after="120"/>
              <w:jc w:val="left"/>
              <w:rPr>
                <w:rStyle w:val="Code"/>
                <w:lang w:val="bg-BG"/>
              </w:rPr>
            </w:pPr>
            <w:r w:rsidRPr="004C4E25">
              <w:rPr>
                <w:rStyle w:val="Code"/>
                <w:lang w:val="bg-BG"/>
              </w:rPr>
              <w:lastRenderedPageBreak/>
              <w:t>contains 53</w:t>
            </w:r>
          </w:p>
          <w:p w:rsidR="004C4E25" w:rsidRPr="004C4E25" w:rsidRDefault="004C4E25" w:rsidP="004C4E25">
            <w:pPr>
              <w:spacing w:after="120"/>
              <w:jc w:val="left"/>
              <w:rPr>
                <w:rStyle w:val="Code"/>
                <w:lang w:val="bg-BG"/>
              </w:rPr>
            </w:pPr>
            <w:r w:rsidRPr="004C4E25">
              <w:rPr>
                <w:rStyle w:val="Code"/>
                <w:lang w:val="bg-BG"/>
              </w:rPr>
              <w:t>contains 533</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33</w:t>
            </w:r>
          </w:p>
          <w:p w:rsidR="004C4E25" w:rsidRPr="004C4E25" w:rsidRDefault="004C4E25" w:rsidP="004C4E25">
            <w:pPr>
              <w:spacing w:after="120"/>
              <w:jc w:val="left"/>
              <w:rPr>
                <w:rStyle w:val="Code"/>
                <w:lang w:val="bg-BG"/>
              </w:rPr>
            </w:pPr>
            <w:r w:rsidRPr="004C4E25">
              <w:rPr>
                <w:rStyle w:val="Code"/>
                <w:lang w:val="bg-BG"/>
              </w:rPr>
              <w:t>add 708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1</w:t>
            </w:r>
          </w:p>
          <w:p w:rsidR="004C4E25" w:rsidRPr="004C4E25" w:rsidRDefault="004C4E25" w:rsidP="004C4E25">
            <w:pPr>
              <w:spacing w:after="120"/>
              <w:jc w:val="left"/>
              <w:rPr>
                <w:rStyle w:val="Code"/>
                <w:lang w:val="bg-BG"/>
              </w:rPr>
            </w:pPr>
            <w:r w:rsidRPr="004C4E25">
              <w:rPr>
                <w:rStyle w:val="Code"/>
                <w:lang w:val="bg-BG"/>
              </w:rPr>
              <w:t>intersect 1 19 5 7 17 16 1</w:t>
            </w:r>
          </w:p>
          <w:p w:rsidR="004C4E25" w:rsidRPr="004C4E25" w:rsidRDefault="004C4E25" w:rsidP="004C4E25">
            <w:pPr>
              <w:spacing w:after="120"/>
              <w:jc w:val="left"/>
              <w:rPr>
                <w:rStyle w:val="Code"/>
                <w:lang w:val="bg-BG"/>
              </w:rPr>
            </w:pPr>
            <w:r w:rsidRPr="004C4E25">
              <w:rPr>
                <w:rStyle w:val="Code"/>
                <w:lang w:val="bg-BG"/>
              </w:rPr>
              <w:t>remove 870</w:t>
            </w:r>
          </w:p>
          <w:p w:rsidR="004C4E25" w:rsidRPr="004C4E25" w:rsidRDefault="004C4E25" w:rsidP="004C4E25">
            <w:pPr>
              <w:spacing w:after="120"/>
              <w:jc w:val="left"/>
              <w:rPr>
                <w:rStyle w:val="Code"/>
                <w:lang w:val="bg-BG"/>
              </w:rPr>
            </w:pPr>
            <w:r w:rsidRPr="004C4E25">
              <w:rPr>
                <w:rStyle w:val="Code"/>
                <w:lang w:val="bg-BG"/>
              </w:rPr>
              <w:t>remove 261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506</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6 0 14 5 18 17 19 11</w:t>
            </w:r>
          </w:p>
          <w:p w:rsidR="004C4E25" w:rsidRPr="004C4E25" w:rsidRDefault="004C4E25" w:rsidP="004C4E25">
            <w:pPr>
              <w:spacing w:after="120"/>
              <w:jc w:val="left"/>
              <w:rPr>
                <w:rStyle w:val="Code"/>
                <w:lang w:val="bg-BG"/>
              </w:rPr>
            </w:pPr>
            <w:r w:rsidRPr="004C4E25">
              <w:rPr>
                <w:rStyle w:val="Code"/>
                <w:lang w:val="bg-BG"/>
              </w:rPr>
              <w:t>remove 37</w:t>
            </w:r>
          </w:p>
          <w:p w:rsidR="004C4E25" w:rsidRPr="004C4E25" w:rsidRDefault="004C4E25" w:rsidP="004C4E25">
            <w:pPr>
              <w:spacing w:after="120"/>
              <w:jc w:val="left"/>
              <w:rPr>
                <w:rStyle w:val="Code"/>
                <w:lang w:val="bg-BG"/>
              </w:rPr>
            </w:pPr>
            <w:r w:rsidRPr="004C4E25">
              <w:rPr>
                <w:rStyle w:val="Code"/>
                <w:lang w:val="bg-BG"/>
              </w:rPr>
              <w:t>union 17 13 1 7</w:t>
            </w:r>
          </w:p>
          <w:p w:rsidR="004C4E25" w:rsidRPr="004C4E25" w:rsidRDefault="004C4E25" w:rsidP="004C4E25">
            <w:pPr>
              <w:spacing w:after="120"/>
              <w:jc w:val="left"/>
              <w:rPr>
                <w:rStyle w:val="Code"/>
                <w:lang w:val="bg-BG"/>
              </w:rPr>
            </w:pPr>
            <w:r w:rsidRPr="004C4E25">
              <w:rPr>
                <w:rStyle w:val="Code"/>
                <w:lang w:val="bg-BG"/>
              </w:rPr>
              <w:t>union 10 16 12 2 7 13 19 1 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215</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943</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11 14 1 5 10 16</w:t>
            </w:r>
          </w:p>
          <w:p w:rsidR="004C4E25" w:rsidRPr="004C4E25" w:rsidRDefault="004C4E25" w:rsidP="004C4E25">
            <w:pPr>
              <w:spacing w:after="120"/>
              <w:jc w:val="left"/>
              <w:rPr>
                <w:rStyle w:val="Code"/>
                <w:lang w:val="bg-BG"/>
              </w:rPr>
            </w:pPr>
            <w:r w:rsidRPr="004C4E25">
              <w:rPr>
                <w:rStyle w:val="Code"/>
                <w:lang w:val="bg-BG"/>
              </w:rPr>
              <w:t>add 511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13 17 3</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700</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483</w:t>
            </w:r>
          </w:p>
          <w:p w:rsidR="004C4E25" w:rsidRPr="004C4E25" w:rsidRDefault="004C4E25" w:rsidP="004C4E25">
            <w:pPr>
              <w:spacing w:after="120"/>
              <w:jc w:val="left"/>
              <w:rPr>
                <w:rStyle w:val="Code"/>
                <w:lang w:val="bg-BG"/>
              </w:rPr>
            </w:pPr>
            <w:r w:rsidRPr="004C4E25">
              <w:rPr>
                <w:rStyle w:val="Code"/>
                <w:lang w:val="bg-BG"/>
              </w:rPr>
              <w:t>add 506</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683</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lastRenderedPageBreak/>
              <w:t>clear</w:t>
            </w:r>
          </w:p>
          <w:p w:rsidR="004C4E25" w:rsidRPr="004C4E25" w:rsidRDefault="004C4E25" w:rsidP="004C4E25">
            <w:pPr>
              <w:spacing w:after="120"/>
              <w:jc w:val="left"/>
              <w:rPr>
                <w:rStyle w:val="Code"/>
                <w:lang w:val="bg-BG"/>
              </w:rPr>
            </w:pPr>
            <w:r w:rsidRPr="004C4E25">
              <w:rPr>
                <w:rStyle w:val="Code"/>
                <w:lang w:val="bg-BG"/>
              </w:rPr>
              <w:t>union 17 4 8 11 7 0 1</w:t>
            </w:r>
          </w:p>
          <w:p w:rsidR="004C4E25" w:rsidRPr="004C4E25" w:rsidRDefault="004C4E25" w:rsidP="004C4E25">
            <w:pPr>
              <w:spacing w:after="120"/>
              <w:jc w:val="left"/>
              <w:rPr>
                <w:rStyle w:val="Code"/>
                <w:lang w:val="bg-BG"/>
              </w:rPr>
            </w:pPr>
            <w:r w:rsidRPr="004C4E25">
              <w:rPr>
                <w:rStyle w:val="Code"/>
                <w:lang w:val="bg-BG"/>
              </w:rPr>
              <w:t>contains 193</w:t>
            </w:r>
          </w:p>
          <w:p w:rsidR="004C4E25" w:rsidRPr="004C4E25" w:rsidRDefault="004C4E25" w:rsidP="004C4E25">
            <w:pPr>
              <w:spacing w:after="120"/>
              <w:jc w:val="left"/>
              <w:rPr>
                <w:rStyle w:val="Code"/>
                <w:lang w:val="bg-BG"/>
              </w:rPr>
            </w:pPr>
            <w:r w:rsidRPr="004C4E25">
              <w:rPr>
                <w:rStyle w:val="Code"/>
                <w:lang w:val="bg-BG"/>
              </w:rPr>
              <w:t>contains 965</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403</w:t>
            </w:r>
          </w:p>
          <w:p w:rsidR="004C4E25" w:rsidRPr="004C4E25" w:rsidRDefault="004C4E25" w:rsidP="004C4E25">
            <w:pPr>
              <w:spacing w:after="120"/>
              <w:jc w:val="left"/>
              <w:rPr>
                <w:rStyle w:val="Code"/>
                <w:lang w:val="bg-BG"/>
              </w:rPr>
            </w:pPr>
            <w:r w:rsidRPr="004C4E25">
              <w:rPr>
                <w:rStyle w:val="Code"/>
                <w:lang w:val="bg-BG"/>
              </w:rPr>
              <w:t>intersect 2 9 15</w:t>
            </w:r>
          </w:p>
          <w:p w:rsidR="004C4E25" w:rsidRPr="004C4E25" w:rsidRDefault="004C4E25" w:rsidP="004C4E25">
            <w:pPr>
              <w:spacing w:after="120"/>
              <w:jc w:val="left"/>
              <w:rPr>
                <w:rStyle w:val="Code"/>
                <w:lang w:val="bg-BG"/>
              </w:rPr>
            </w:pPr>
            <w:r w:rsidRPr="004C4E25">
              <w:rPr>
                <w:rStyle w:val="Code"/>
                <w:lang w:val="bg-BG"/>
              </w:rPr>
              <w:t>union 3 18</w:t>
            </w:r>
          </w:p>
          <w:p w:rsidR="004C4E25" w:rsidRPr="004C4E25" w:rsidRDefault="004C4E25" w:rsidP="004C4E25">
            <w:pPr>
              <w:spacing w:after="120"/>
              <w:jc w:val="left"/>
              <w:rPr>
                <w:rStyle w:val="Code"/>
                <w:lang w:val="bg-BG"/>
              </w:rPr>
            </w:pPr>
            <w:r w:rsidRPr="004C4E25">
              <w:rPr>
                <w:rStyle w:val="Code"/>
                <w:lang w:val="bg-BG"/>
              </w:rPr>
              <w:t>intersect 19 4 5 0 12</w:t>
            </w:r>
          </w:p>
          <w:p w:rsidR="004C4E25" w:rsidRPr="004C4E25" w:rsidRDefault="004C4E25" w:rsidP="004C4E25">
            <w:pPr>
              <w:spacing w:after="120"/>
              <w:jc w:val="left"/>
              <w:rPr>
                <w:rStyle w:val="Code"/>
                <w:lang w:val="bg-BG"/>
              </w:rPr>
            </w:pPr>
            <w:r w:rsidRPr="004C4E25">
              <w:rPr>
                <w:rStyle w:val="Code"/>
                <w:lang w:val="bg-BG"/>
              </w:rPr>
              <w:t>contains 257</w:t>
            </w:r>
          </w:p>
          <w:p w:rsidR="004C4E25" w:rsidRPr="004C4E25" w:rsidRDefault="004C4E25" w:rsidP="004C4E25">
            <w:pPr>
              <w:spacing w:after="120"/>
              <w:jc w:val="left"/>
              <w:rPr>
                <w:rStyle w:val="Code"/>
                <w:lang w:val="bg-BG"/>
              </w:rPr>
            </w:pPr>
            <w:r w:rsidRPr="004C4E25">
              <w:rPr>
                <w:rStyle w:val="Code"/>
                <w:lang w:val="bg-BG"/>
              </w:rPr>
              <w:t>union 1 2 13 13 0 4 10 8 8</w:t>
            </w:r>
          </w:p>
          <w:p w:rsidR="004C4E25" w:rsidRPr="004C4E25" w:rsidRDefault="004C4E25" w:rsidP="004C4E25">
            <w:pPr>
              <w:spacing w:after="120"/>
              <w:jc w:val="left"/>
              <w:rPr>
                <w:rStyle w:val="Code"/>
                <w:lang w:val="bg-BG"/>
              </w:rPr>
            </w:pPr>
            <w:r w:rsidRPr="004C4E25">
              <w:rPr>
                <w:rStyle w:val="Code"/>
                <w:lang w:val="bg-BG"/>
              </w:rPr>
              <w:t>add 776</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591</w:t>
            </w:r>
          </w:p>
          <w:p w:rsidR="004C4E25" w:rsidRPr="004C4E25" w:rsidRDefault="004C4E25" w:rsidP="004C4E25">
            <w:pPr>
              <w:spacing w:after="120"/>
              <w:jc w:val="left"/>
              <w:rPr>
                <w:rStyle w:val="Code"/>
                <w:lang w:val="bg-BG"/>
              </w:rPr>
            </w:pPr>
            <w:r w:rsidRPr="004C4E25">
              <w:rPr>
                <w:rStyle w:val="Code"/>
                <w:lang w:val="bg-BG"/>
              </w:rPr>
              <w:t>intersect 2 2 10 3 5 14 10</w:t>
            </w:r>
          </w:p>
          <w:p w:rsidR="004C4E25" w:rsidRPr="004C4E25" w:rsidRDefault="004C4E25" w:rsidP="004C4E25">
            <w:pPr>
              <w:spacing w:after="120"/>
              <w:jc w:val="left"/>
              <w:rPr>
                <w:rStyle w:val="Code"/>
                <w:lang w:val="bg-BG"/>
              </w:rPr>
            </w:pPr>
            <w:r w:rsidRPr="004C4E25">
              <w:rPr>
                <w:rStyle w:val="Code"/>
                <w:lang w:val="bg-BG"/>
              </w:rPr>
              <w:t>remove 709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5 11 5 0</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755</w:t>
            </w:r>
          </w:p>
          <w:p w:rsidR="004C4E25" w:rsidRPr="004C4E25" w:rsidRDefault="004C4E25" w:rsidP="004C4E25">
            <w:pPr>
              <w:spacing w:after="120"/>
              <w:jc w:val="left"/>
              <w:rPr>
                <w:rStyle w:val="Code"/>
                <w:lang w:val="bg-BG"/>
              </w:rPr>
            </w:pPr>
            <w:r w:rsidRPr="004C4E25">
              <w:rPr>
                <w:rStyle w:val="Code"/>
                <w:lang w:val="bg-BG"/>
              </w:rPr>
              <w:t>union 18 8 3 4 12 15 19 16 14</w:t>
            </w:r>
          </w:p>
          <w:p w:rsidR="004C4E25" w:rsidRPr="004C4E25" w:rsidRDefault="004C4E25" w:rsidP="004C4E25">
            <w:pPr>
              <w:spacing w:after="120"/>
              <w:jc w:val="left"/>
              <w:rPr>
                <w:rStyle w:val="Code"/>
                <w:lang w:val="bg-BG"/>
              </w:rPr>
            </w:pPr>
            <w:r w:rsidRPr="004C4E25">
              <w:rPr>
                <w:rStyle w:val="Code"/>
                <w:lang w:val="bg-BG"/>
              </w:rPr>
              <w:t>add 827</w:t>
            </w:r>
          </w:p>
          <w:p w:rsidR="004C4E25" w:rsidRPr="004C4E25" w:rsidRDefault="004C4E25" w:rsidP="004C4E25">
            <w:pPr>
              <w:spacing w:after="120"/>
              <w:jc w:val="left"/>
              <w:rPr>
                <w:rStyle w:val="Code"/>
                <w:lang w:val="bg-BG"/>
              </w:rPr>
            </w:pPr>
            <w:r w:rsidRPr="004C4E25">
              <w:rPr>
                <w:rStyle w:val="Code"/>
                <w:lang w:val="bg-BG"/>
              </w:rPr>
              <w:t>add 857</w:t>
            </w:r>
          </w:p>
          <w:p w:rsidR="004C4E25" w:rsidRPr="004C4E25" w:rsidRDefault="004C4E25" w:rsidP="004C4E25">
            <w:pPr>
              <w:spacing w:after="120"/>
              <w:jc w:val="left"/>
              <w:rPr>
                <w:rStyle w:val="Code"/>
                <w:lang w:val="bg-BG"/>
              </w:rPr>
            </w:pPr>
            <w:r w:rsidRPr="004C4E25">
              <w:rPr>
                <w:rStyle w:val="Code"/>
                <w:lang w:val="bg-BG"/>
              </w:rPr>
              <w:t>add 883</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remove 641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682</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8 3 19 2 6 16 8</w:t>
            </w:r>
          </w:p>
          <w:p w:rsidR="004C4E25" w:rsidRPr="004C4E25" w:rsidRDefault="004C4E25" w:rsidP="004C4E25">
            <w:pPr>
              <w:spacing w:after="120"/>
              <w:jc w:val="left"/>
              <w:rPr>
                <w:rStyle w:val="Code"/>
                <w:lang w:val="bg-BG"/>
              </w:rPr>
            </w:pPr>
            <w:r w:rsidRPr="004C4E25">
              <w:rPr>
                <w:rStyle w:val="Code"/>
                <w:lang w:val="bg-BG"/>
              </w:rPr>
              <w:t>union 17 19 13 18 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10 16 12 2 7 13 19 1 8</w:t>
            </w:r>
          </w:p>
          <w:p w:rsidR="004C4E25" w:rsidRPr="004C4E25" w:rsidRDefault="004C4E25" w:rsidP="004C4E25">
            <w:pPr>
              <w:spacing w:after="120"/>
              <w:jc w:val="left"/>
              <w:rPr>
                <w:rStyle w:val="Code"/>
                <w:lang w:val="bg-BG"/>
              </w:rPr>
            </w:pPr>
            <w:r w:rsidRPr="004C4E25">
              <w:rPr>
                <w:rStyle w:val="Code"/>
                <w:lang w:val="bg-BG"/>
              </w:rPr>
              <w:t>intersect 2 0 3 16 2</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9 12 17 9 2 18 1</w:t>
            </w:r>
          </w:p>
          <w:p w:rsidR="004C4E25" w:rsidRPr="004C4E25" w:rsidRDefault="004C4E25" w:rsidP="004C4E25">
            <w:pPr>
              <w:spacing w:after="120"/>
              <w:jc w:val="left"/>
              <w:rPr>
                <w:rStyle w:val="Code"/>
                <w:lang w:val="bg-BG"/>
              </w:rPr>
            </w:pPr>
            <w:r w:rsidRPr="004C4E25">
              <w:rPr>
                <w:rStyle w:val="Code"/>
                <w:lang w:val="bg-BG"/>
              </w:rPr>
              <w:t>union 19 19 8 17 11 6 1 15 8</w:t>
            </w:r>
          </w:p>
          <w:p w:rsidR="004C4E25" w:rsidRPr="004C4E25" w:rsidRDefault="004C4E25" w:rsidP="004C4E25">
            <w:pPr>
              <w:spacing w:after="120"/>
              <w:jc w:val="left"/>
              <w:rPr>
                <w:rStyle w:val="Code"/>
                <w:lang w:val="bg-BG"/>
              </w:rPr>
            </w:pPr>
            <w:r w:rsidRPr="004C4E25">
              <w:rPr>
                <w:rStyle w:val="Code"/>
                <w:lang w:val="bg-BG"/>
              </w:rPr>
              <w:lastRenderedPageBreak/>
              <w:t>union 2 15 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7 9 12 12 14 0 12 12</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545</w:t>
            </w:r>
          </w:p>
          <w:p w:rsidR="004C4E25" w:rsidRPr="004C4E25" w:rsidRDefault="004C4E25" w:rsidP="004C4E25">
            <w:pPr>
              <w:spacing w:after="120"/>
              <w:jc w:val="left"/>
              <w:rPr>
                <w:rStyle w:val="Code"/>
                <w:lang w:val="bg-BG"/>
              </w:rPr>
            </w:pPr>
            <w:r w:rsidRPr="004C4E25">
              <w:rPr>
                <w:rStyle w:val="Code"/>
                <w:lang w:val="bg-BG"/>
              </w:rPr>
              <w:t>remove 480</w:t>
            </w:r>
          </w:p>
          <w:p w:rsidR="004C4E25" w:rsidRPr="004C4E25" w:rsidRDefault="004C4E25" w:rsidP="004C4E25">
            <w:pPr>
              <w:spacing w:after="120"/>
              <w:jc w:val="left"/>
              <w:rPr>
                <w:rStyle w:val="Code"/>
                <w:lang w:val="bg-BG"/>
              </w:rPr>
            </w:pPr>
            <w:r w:rsidRPr="004C4E25">
              <w:rPr>
                <w:rStyle w:val="Code"/>
                <w:lang w:val="bg-BG"/>
              </w:rPr>
              <w:t>intersect 10 9 7 12</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union 17 4 8 11 7 0 1</w:t>
            </w:r>
          </w:p>
          <w:p w:rsidR="004C4E25" w:rsidRPr="004C4E25" w:rsidRDefault="004C4E25" w:rsidP="004C4E25">
            <w:pPr>
              <w:spacing w:after="120"/>
              <w:jc w:val="left"/>
              <w:rPr>
                <w:rStyle w:val="Code"/>
                <w:lang w:val="bg-BG"/>
              </w:rPr>
            </w:pPr>
            <w:r w:rsidRPr="004C4E25">
              <w:rPr>
                <w:rStyle w:val="Code"/>
                <w:lang w:val="bg-BG"/>
              </w:rPr>
              <w:t>add 222</w:t>
            </w:r>
          </w:p>
          <w:p w:rsidR="004C4E25" w:rsidRPr="004C4E25" w:rsidRDefault="004C4E25" w:rsidP="004C4E25">
            <w:pPr>
              <w:spacing w:after="120"/>
              <w:jc w:val="left"/>
              <w:rPr>
                <w:rStyle w:val="Code"/>
                <w:lang w:val="bg-BG"/>
              </w:rPr>
            </w:pPr>
            <w:r w:rsidRPr="004C4E25">
              <w:rPr>
                <w:rStyle w:val="Code"/>
                <w:lang w:val="bg-BG"/>
              </w:rPr>
              <w:t>add 99</w:t>
            </w:r>
          </w:p>
          <w:p w:rsidR="004C4E25" w:rsidRPr="004C4E25" w:rsidRDefault="004C4E25" w:rsidP="004C4E25">
            <w:pPr>
              <w:spacing w:after="120"/>
              <w:jc w:val="left"/>
              <w:rPr>
                <w:rStyle w:val="Code"/>
                <w:lang w:val="bg-BG"/>
              </w:rPr>
            </w:pPr>
            <w:r w:rsidRPr="004C4E25">
              <w:rPr>
                <w:rStyle w:val="Code"/>
                <w:lang w:val="bg-BG"/>
              </w:rPr>
              <w:t>union 13 7 14 5 12 14 1 15</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remove 333</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remove 684</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4 13 15 16 4 4 11</w:t>
            </w:r>
          </w:p>
          <w:p w:rsidR="004C4E25" w:rsidRPr="004C4E25" w:rsidRDefault="004C4E25" w:rsidP="004C4E25">
            <w:pPr>
              <w:spacing w:after="120"/>
              <w:jc w:val="left"/>
              <w:rPr>
                <w:rStyle w:val="Code"/>
                <w:lang w:val="bg-BG"/>
              </w:rPr>
            </w:pPr>
            <w:r w:rsidRPr="004C4E25">
              <w:rPr>
                <w:rStyle w:val="Code"/>
                <w:lang w:val="bg-BG"/>
              </w:rPr>
              <w:t>union 1</w:t>
            </w:r>
          </w:p>
          <w:p w:rsidR="004C4E25" w:rsidRPr="004C4E25" w:rsidRDefault="004C4E25" w:rsidP="004C4E25">
            <w:pPr>
              <w:spacing w:after="120"/>
              <w:jc w:val="left"/>
              <w:rPr>
                <w:rStyle w:val="Code"/>
                <w:lang w:val="bg-BG"/>
              </w:rPr>
            </w:pPr>
            <w:r w:rsidRPr="004C4E25">
              <w:rPr>
                <w:rStyle w:val="Code"/>
                <w:lang w:val="bg-BG"/>
              </w:rPr>
              <w:t>union 19 17 0 10 9 18 12 17</w:t>
            </w:r>
          </w:p>
          <w:p w:rsidR="004C4E25" w:rsidRPr="004C4E25" w:rsidRDefault="004C4E25" w:rsidP="004C4E25">
            <w:pPr>
              <w:spacing w:after="120"/>
              <w:jc w:val="left"/>
              <w:rPr>
                <w:rStyle w:val="Code"/>
                <w:lang w:val="bg-BG"/>
              </w:rPr>
            </w:pPr>
            <w:r w:rsidRPr="004C4E25">
              <w:rPr>
                <w:rStyle w:val="Code"/>
                <w:lang w:val="bg-BG"/>
              </w:rPr>
              <w:t>contains 18</w:t>
            </w:r>
          </w:p>
          <w:p w:rsidR="004C4E25" w:rsidRPr="004C4E25" w:rsidRDefault="004C4E25" w:rsidP="004C4E25">
            <w:pPr>
              <w:spacing w:after="120"/>
              <w:jc w:val="left"/>
              <w:rPr>
                <w:rStyle w:val="Code"/>
                <w:lang w:val="bg-BG"/>
              </w:rPr>
            </w:pPr>
            <w:r w:rsidRPr="004C4E25">
              <w:rPr>
                <w:rStyle w:val="Code"/>
                <w:lang w:val="bg-BG"/>
              </w:rPr>
              <w:t>intersect 9 14 4 15 5 6 10 3</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244</w:t>
            </w:r>
          </w:p>
          <w:p w:rsidR="004C4E25" w:rsidRPr="004C4E25" w:rsidRDefault="004C4E25" w:rsidP="004C4E25">
            <w:pPr>
              <w:spacing w:after="120"/>
              <w:jc w:val="left"/>
              <w:rPr>
                <w:rStyle w:val="Code"/>
                <w:lang w:val="bg-BG"/>
              </w:rPr>
            </w:pPr>
            <w:r w:rsidRPr="004C4E25">
              <w:rPr>
                <w:rStyle w:val="Code"/>
                <w:lang w:val="bg-BG"/>
              </w:rPr>
              <w:t>add 763</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union 2 15 8</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0 4 3</w:t>
            </w:r>
          </w:p>
          <w:p w:rsidR="004C4E25" w:rsidRPr="004C4E25" w:rsidRDefault="004C4E25" w:rsidP="004C4E25">
            <w:pPr>
              <w:spacing w:after="120"/>
              <w:jc w:val="left"/>
              <w:rPr>
                <w:rStyle w:val="Code"/>
                <w:lang w:val="bg-BG"/>
              </w:rPr>
            </w:pPr>
            <w:r w:rsidRPr="004C4E25">
              <w:rPr>
                <w:rStyle w:val="Code"/>
                <w:lang w:val="bg-BG"/>
              </w:rPr>
              <w:t>union 1 19 5 7 17 16 1</w:t>
            </w:r>
          </w:p>
          <w:p w:rsidR="004C4E25" w:rsidRPr="004C4E25" w:rsidRDefault="004C4E25" w:rsidP="004C4E25">
            <w:pPr>
              <w:spacing w:after="120"/>
              <w:jc w:val="left"/>
              <w:rPr>
                <w:rStyle w:val="Code"/>
                <w:lang w:val="bg-BG"/>
              </w:rPr>
            </w:pPr>
            <w:r w:rsidRPr="004C4E25">
              <w:rPr>
                <w:rStyle w:val="Code"/>
                <w:lang w:val="bg-BG"/>
              </w:rPr>
              <w:t>add 223</w:t>
            </w:r>
          </w:p>
          <w:p w:rsidR="004C4E25" w:rsidRPr="004C4E25" w:rsidRDefault="004C4E25" w:rsidP="004C4E25">
            <w:pPr>
              <w:spacing w:after="120"/>
              <w:jc w:val="left"/>
              <w:rPr>
                <w:rStyle w:val="Code"/>
                <w:lang w:val="bg-BG"/>
              </w:rPr>
            </w:pPr>
            <w:r w:rsidRPr="004C4E25">
              <w:rPr>
                <w:rStyle w:val="Code"/>
                <w:lang w:val="bg-BG"/>
              </w:rPr>
              <w:t>add 414</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283</w:t>
            </w:r>
          </w:p>
          <w:p w:rsidR="004C4E25" w:rsidRPr="004C4E25" w:rsidRDefault="004C4E25" w:rsidP="004C4E25">
            <w:pPr>
              <w:spacing w:after="120"/>
              <w:jc w:val="left"/>
              <w:rPr>
                <w:rStyle w:val="Code"/>
                <w:lang w:val="bg-BG"/>
              </w:rPr>
            </w:pPr>
            <w:r w:rsidRPr="004C4E25">
              <w:rPr>
                <w:rStyle w:val="Code"/>
                <w:lang w:val="bg-BG"/>
              </w:rPr>
              <w:t>intersect 1 17 18 0 14 8</w:t>
            </w:r>
          </w:p>
          <w:p w:rsidR="004C4E25" w:rsidRPr="004C4E25" w:rsidRDefault="004C4E25" w:rsidP="004C4E25">
            <w:pPr>
              <w:spacing w:after="120"/>
              <w:jc w:val="left"/>
              <w:rPr>
                <w:rStyle w:val="Code"/>
                <w:lang w:val="bg-BG"/>
              </w:rPr>
            </w:pPr>
            <w:r w:rsidRPr="004C4E25">
              <w:rPr>
                <w:rStyle w:val="Code"/>
                <w:lang w:val="bg-BG"/>
              </w:rPr>
              <w:t>intersect 14 5 4 8 14</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259</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7 0 12 15 3 8</w:t>
            </w:r>
          </w:p>
          <w:p w:rsidR="004C4E25" w:rsidRPr="004C4E25" w:rsidRDefault="004C4E25" w:rsidP="004C4E25">
            <w:pPr>
              <w:spacing w:after="120"/>
              <w:jc w:val="left"/>
              <w:rPr>
                <w:rStyle w:val="Code"/>
                <w:lang w:val="bg-BG"/>
              </w:rPr>
            </w:pPr>
            <w:r w:rsidRPr="004C4E25">
              <w:rPr>
                <w:rStyle w:val="Code"/>
                <w:lang w:val="bg-BG"/>
              </w:rPr>
              <w:lastRenderedPageBreak/>
              <w:t>elements</w:t>
            </w:r>
          </w:p>
          <w:p w:rsidR="004C4E25" w:rsidRPr="004C4E25" w:rsidRDefault="004C4E25" w:rsidP="004C4E25">
            <w:pPr>
              <w:spacing w:after="120"/>
              <w:jc w:val="left"/>
              <w:rPr>
                <w:rStyle w:val="Code"/>
                <w:lang w:val="bg-BG"/>
              </w:rPr>
            </w:pPr>
            <w:r w:rsidRPr="004C4E25">
              <w:rPr>
                <w:rStyle w:val="Code"/>
                <w:lang w:val="bg-BG"/>
              </w:rPr>
              <w:t>contains 574</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428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remove 801</w:t>
            </w:r>
          </w:p>
          <w:p w:rsidR="004C4E25" w:rsidRPr="004C4E25" w:rsidRDefault="004C4E25" w:rsidP="004C4E25">
            <w:pPr>
              <w:spacing w:after="120"/>
              <w:jc w:val="left"/>
              <w:rPr>
                <w:rStyle w:val="Code"/>
                <w:lang w:val="bg-BG"/>
              </w:rPr>
            </w:pPr>
            <w:r w:rsidRPr="004C4E25">
              <w:rPr>
                <w:rStyle w:val="Code"/>
                <w:lang w:val="bg-BG"/>
              </w:rPr>
              <w:t>remove 353</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11 16 9 11 13 4 19</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298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403</w:t>
            </w:r>
          </w:p>
          <w:p w:rsidR="004C4E25" w:rsidRPr="004C4E25" w:rsidRDefault="004C4E25" w:rsidP="004C4E25">
            <w:pPr>
              <w:spacing w:after="120"/>
              <w:jc w:val="left"/>
              <w:rPr>
                <w:rStyle w:val="Code"/>
                <w:lang w:val="bg-BG"/>
              </w:rPr>
            </w:pPr>
            <w:r w:rsidRPr="004C4E25">
              <w:rPr>
                <w:rStyle w:val="Code"/>
                <w:lang w:val="bg-BG"/>
              </w:rPr>
              <w:t>contains 218</w:t>
            </w:r>
          </w:p>
          <w:p w:rsidR="004C4E25" w:rsidRPr="004C4E25" w:rsidRDefault="004C4E25" w:rsidP="004C4E25">
            <w:pPr>
              <w:spacing w:after="120"/>
              <w:jc w:val="left"/>
              <w:rPr>
                <w:rStyle w:val="Code"/>
                <w:lang w:val="bg-BG"/>
              </w:rPr>
            </w:pPr>
            <w:r w:rsidRPr="004C4E25">
              <w:rPr>
                <w:rStyle w:val="Code"/>
                <w:lang w:val="bg-BG"/>
              </w:rPr>
              <w:t>union 16</w:t>
            </w:r>
          </w:p>
          <w:p w:rsidR="004C4E25" w:rsidRPr="004C4E25" w:rsidRDefault="004C4E25" w:rsidP="004C4E25">
            <w:pPr>
              <w:spacing w:after="120"/>
              <w:jc w:val="left"/>
              <w:rPr>
                <w:rStyle w:val="Code"/>
                <w:lang w:val="bg-BG"/>
              </w:rPr>
            </w:pPr>
            <w:r w:rsidRPr="004C4E25">
              <w:rPr>
                <w:rStyle w:val="Code"/>
                <w:lang w:val="bg-BG"/>
              </w:rPr>
              <w:t>contains 317</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790</w:t>
            </w:r>
          </w:p>
          <w:p w:rsidR="004C4E25" w:rsidRPr="004C4E25" w:rsidRDefault="004C4E25" w:rsidP="004C4E25">
            <w:pPr>
              <w:spacing w:after="120"/>
              <w:jc w:val="left"/>
              <w:rPr>
                <w:rStyle w:val="Code"/>
                <w:lang w:val="bg-BG"/>
              </w:rPr>
            </w:pPr>
            <w:r w:rsidRPr="004C4E25">
              <w:rPr>
                <w:rStyle w:val="Code"/>
                <w:lang w:val="bg-BG"/>
              </w:rPr>
              <w:t>remove 358</w:t>
            </w:r>
          </w:p>
          <w:p w:rsidR="004C4E25" w:rsidRPr="004C4E25" w:rsidRDefault="004C4E25" w:rsidP="004C4E25">
            <w:pPr>
              <w:spacing w:after="120"/>
              <w:jc w:val="left"/>
              <w:rPr>
                <w:rStyle w:val="Code"/>
                <w:lang w:val="bg-BG"/>
              </w:rPr>
            </w:pPr>
            <w:r w:rsidRPr="004C4E25">
              <w:rPr>
                <w:rStyle w:val="Code"/>
                <w:lang w:val="bg-BG"/>
              </w:rPr>
              <w:t>union 17 13 1 7</w:t>
            </w:r>
          </w:p>
          <w:p w:rsidR="004C4E25" w:rsidRPr="004C4E25" w:rsidRDefault="004C4E25" w:rsidP="004C4E25">
            <w:pPr>
              <w:spacing w:after="120"/>
              <w:jc w:val="left"/>
              <w:rPr>
                <w:rStyle w:val="Code"/>
                <w:lang w:val="bg-BG"/>
              </w:rPr>
            </w:pPr>
            <w:r w:rsidRPr="004C4E25">
              <w:rPr>
                <w:rStyle w:val="Code"/>
                <w:lang w:val="bg-BG"/>
              </w:rPr>
              <w:t>add 140</w:t>
            </w:r>
          </w:p>
          <w:p w:rsidR="004C4E25" w:rsidRPr="004C4E25" w:rsidRDefault="004C4E25" w:rsidP="004C4E25">
            <w:pPr>
              <w:spacing w:after="120"/>
              <w:jc w:val="left"/>
              <w:rPr>
                <w:rStyle w:val="Code"/>
                <w:lang w:val="bg-BG"/>
              </w:rPr>
            </w:pPr>
            <w:r w:rsidRPr="004C4E25">
              <w:rPr>
                <w:rStyle w:val="Code"/>
                <w:lang w:val="bg-BG"/>
              </w:rPr>
              <w:t>intersect 16 3 11 1 2 10 1 5 18</w:t>
            </w:r>
          </w:p>
          <w:p w:rsidR="004C4E25" w:rsidRPr="004C4E25" w:rsidRDefault="004C4E25" w:rsidP="004C4E25">
            <w:pPr>
              <w:spacing w:after="120"/>
              <w:jc w:val="left"/>
              <w:rPr>
                <w:rStyle w:val="Code"/>
                <w:lang w:val="bg-BG"/>
              </w:rPr>
            </w:pPr>
            <w:r w:rsidRPr="004C4E25">
              <w:rPr>
                <w:rStyle w:val="Code"/>
                <w:lang w:val="bg-BG"/>
              </w:rPr>
              <w:t>union 18 19</w:t>
            </w:r>
          </w:p>
          <w:p w:rsidR="004C4E25" w:rsidRPr="004C4E25" w:rsidRDefault="004C4E25" w:rsidP="004C4E25">
            <w:pPr>
              <w:spacing w:after="120"/>
              <w:jc w:val="left"/>
              <w:rPr>
                <w:rStyle w:val="Code"/>
                <w:lang w:val="bg-BG"/>
              </w:rPr>
            </w:pPr>
            <w:r w:rsidRPr="004C4E25">
              <w:rPr>
                <w:rStyle w:val="Code"/>
                <w:lang w:val="bg-BG"/>
              </w:rPr>
              <w:t>remove 595</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728</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16 15 11 4 11 18 8</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union 19 19 8 17 11 6 1 15 8</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839</w:t>
            </w:r>
          </w:p>
          <w:p w:rsidR="004C4E25" w:rsidRPr="004C4E25" w:rsidRDefault="004C4E25" w:rsidP="004C4E25">
            <w:pPr>
              <w:spacing w:after="120"/>
              <w:jc w:val="left"/>
              <w:rPr>
                <w:rStyle w:val="Code"/>
                <w:lang w:val="bg-BG"/>
              </w:rPr>
            </w:pPr>
            <w:r w:rsidRPr="004C4E25">
              <w:rPr>
                <w:rStyle w:val="Code"/>
                <w:lang w:val="bg-BG"/>
              </w:rPr>
              <w:t>union 5 5 12 9</w:t>
            </w:r>
          </w:p>
          <w:p w:rsidR="004C4E25" w:rsidRPr="004C4E25" w:rsidRDefault="004C4E25" w:rsidP="004C4E25">
            <w:pPr>
              <w:spacing w:after="120"/>
              <w:jc w:val="left"/>
              <w:rPr>
                <w:rStyle w:val="Code"/>
                <w:lang w:val="bg-BG"/>
              </w:rPr>
            </w:pPr>
            <w:r w:rsidRPr="004C4E25">
              <w:rPr>
                <w:rStyle w:val="Code"/>
                <w:lang w:val="bg-BG"/>
              </w:rPr>
              <w:t>add 633</w:t>
            </w:r>
          </w:p>
          <w:p w:rsidR="004C4E25" w:rsidRPr="004C4E25" w:rsidRDefault="004C4E25" w:rsidP="004C4E25">
            <w:pPr>
              <w:spacing w:after="120"/>
              <w:jc w:val="left"/>
              <w:rPr>
                <w:rStyle w:val="Code"/>
                <w:lang w:val="bg-BG"/>
              </w:rPr>
            </w:pPr>
            <w:r w:rsidRPr="004C4E25">
              <w:rPr>
                <w:rStyle w:val="Code"/>
                <w:lang w:val="bg-BG"/>
              </w:rPr>
              <w:t>contains 339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774</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lastRenderedPageBreak/>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768</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17 10 13</w:t>
            </w:r>
          </w:p>
          <w:p w:rsidR="004C4E25" w:rsidRPr="004C4E25" w:rsidRDefault="004C4E25" w:rsidP="004C4E25">
            <w:pPr>
              <w:spacing w:after="120"/>
              <w:jc w:val="left"/>
              <w:rPr>
                <w:rStyle w:val="Code"/>
                <w:lang w:val="bg-BG"/>
              </w:rPr>
            </w:pPr>
            <w:r w:rsidRPr="004C4E25">
              <w:rPr>
                <w:rStyle w:val="Code"/>
                <w:lang w:val="bg-BG"/>
              </w:rPr>
              <w:t>remove 859</w:t>
            </w:r>
          </w:p>
          <w:p w:rsidR="004C4E25" w:rsidRPr="004C4E25" w:rsidRDefault="004C4E25" w:rsidP="004C4E25">
            <w:pPr>
              <w:spacing w:after="120"/>
              <w:jc w:val="left"/>
              <w:rPr>
                <w:rStyle w:val="Code"/>
                <w:lang w:val="bg-BG"/>
              </w:rPr>
            </w:pPr>
            <w:r w:rsidRPr="004C4E25">
              <w:rPr>
                <w:rStyle w:val="Code"/>
                <w:lang w:val="bg-BG"/>
              </w:rPr>
              <w:t>contains 766</w:t>
            </w:r>
          </w:p>
          <w:p w:rsidR="004C4E25" w:rsidRPr="004C4E25" w:rsidRDefault="004C4E25" w:rsidP="004C4E25">
            <w:pPr>
              <w:spacing w:after="120"/>
              <w:jc w:val="left"/>
              <w:rPr>
                <w:rStyle w:val="Code"/>
                <w:lang w:val="bg-BG"/>
              </w:rPr>
            </w:pPr>
            <w:r w:rsidRPr="004C4E25">
              <w:rPr>
                <w:rStyle w:val="Code"/>
                <w:lang w:val="bg-BG"/>
              </w:rPr>
              <w:t>remove 953</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210</w:t>
            </w:r>
          </w:p>
          <w:p w:rsidR="004C4E25" w:rsidRPr="004C4E25" w:rsidRDefault="004C4E25" w:rsidP="004C4E25">
            <w:pPr>
              <w:spacing w:after="120"/>
              <w:jc w:val="left"/>
              <w:rPr>
                <w:rStyle w:val="Code"/>
                <w:lang w:val="bg-BG"/>
              </w:rPr>
            </w:pPr>
            <w:r w:rsidRPr="004C4E25">
              <w:rPr>
                <w:rStyle w:val="Code"/>
                <w:lang w:val="bg-BG"/>
              </w:rPr>
              <w:t>add 138</w:t>
            </w:r>
          </w:p>
          <w:p w:rsidR="004C4E25" w:rsidRPr="004C4E25" w:rsidRDefault="004C4E25" w:rsidP="004C4E25">
            <w:pPr>
              <w:spacing w:after="120"/>
              <w:jc w:val="left"/>
              <w:rPr>
                <w:rStyle w:val="Code"/>
                <w:lang w:val="bg-BG"/>
              </w:rPr>
            </w:pPr>
            <w:r w:rsidRPr="004C4E25">
              <w:rPr>
                <w:rStyle w:val="Code"/>
                <w:lang w:val="bg-BG"/>
              </w:rPr>
              <w:t>union 12 14 19 15</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7 16 17 2</w:t>
            </w:r>
          </w:p>
          <w:p w:rsidR="004C4E25" w:rsidRPr="004C4E25" w:rsidRDefault="004C4E25" w:rsidP="004C4E25">
            <w:pPr>
              <w:spacing w:after="120"/>
              <w:jc w:val="left"/>
              <w:rPr>
                <w:rStyle w:val="Code"/>
                <w:lang w:val="bg-BG"/>
              </w:rPr>
            </w:pPr>
            <w:r w:rsidRPr="004C4E25">
              <w:rPr>
                <w:rStyle w:val="Code"/>
                <w:lang w:val="bg-BG"/>
              </w:rPr>
              <w:t>remove 861</w:t>
            </w:r>
          </w:p>
          <w:p w:rsidR="004C4E25" w:rsidRPr="004C4E25" w:rsidRDefault="004C4E25" w:rsidP="004C4E25">
            <w:pPr>
              <w:spacing w:after="120"/>
              <w:jc w:val="left"/>
              <w:rPr>
                <w:rStyle w:val="Code"/>
                <w:lang w:val="bg-BG"/>
              </w:rPr>
            </w:pPr>
            <w:r w:rsidRPr="004C4E25">
              <w:rPr>
                <w:rStyle w:val="Code"/>
                <w:lang w:val="bg-BG"/>
              </w:rPr>
              <w:t>remove 462</w:t>
            </w:r>
          </w:p>
          <w:p w:rsidR="004C4E25" w:rsidRPr="004C4E25" w:rsidRDefault="004C4E25" w:rsidP="004C4E25">
            <w:pPr>
              <w:spacing w:after="120"/>
              <w:jc w:val="left"/>
              <w:rPr>
                <w:rStyle w:val="Code"/>
                <w:lang w:val="bg-BG"/>
              </w:rPr>
            </w:pPr>
            <w:r w:rsidRPr="004C4E25">
              <w:rPr>
                <w:rStyle w:val="Code"/>
                <w:lang w:val="bg-BG"/>
              </w:rPr>
              <w:t>remove 954</w:t>
            </w:r>
          </w:p>
          <w:p w:rsidR="004C4E25" w:rsidRPr="004C4E25" w:rsidRDefault="004C4E25" w:rsidP="004C4E25">
            <w:pPr>
              <w:spacing w:after="120"/>
              <w:jc w:val="left"/>
              <w:rPr>
                <w:rStyle w:val="Code"/>
                <w:lang w:val="bg-BG"/>
              </w:rPr>
            </w:pPr>
            <w:r w:rsidRPr="004C4E25">
              <w:rPr>
                <w:rStyle w:val="Code"/>
                <w:lang w:val="bg-BG"/>
              </w:rPr>
              <w:t>intersect 19 6 13 7 15 18</w:t>
            </w:r>
          </w:p>
          <w:p w:rsidR="004C4E25" w:rsidRPr="004C4E25" w:rsidRDefault="004C4E25" w:rsidP="004C4E25">
            <w:pPr>
              <w:spacing w:after="120"/>
              <w:jc w:val="left"/>
              <w:rPr>
                <w:rStyle w:val="Code"/>
                <w:lang w:val="bg-BG"/>
              </w:rPr>
            </w:pPr>
            <w:r w:rsidRPr="004C4E25">
              <w:rPr>
                <w:rStyle w:val="Code"/>
                <w:lang w:val="bg-BG"/>
              </w:rPr>
              <w:t>contains 122</w:t>
            </w:r>
          </w:p>
          <w:p w:rsidR="004C4E25" w:rsidRPr="004C4E25" w:rsidRDefault="004C4E25" w:rsidP="004C4E25">
            <w:pPr>
              <w:spacing w:after="120"/>
              <w:jc w:val="left"/>
              <w:rPr>
                <w:rStyle w:val="Code"/>
                <w:lang w:val="bg-BG"/>
              </w:rPr>
            </w:pPr>
            <w:r w:rsidRPr="004C4E25">
              <w:rPr>
                <w:rStyle w:val="Code"/>
                <w:lang w:val="bg-BG"/>
              </w:rPr>
              <w:t>contains 858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85</w:t>
            </w:r>
          </w:p>
          <w:p w:rsidR="004C4E25" w:rsidRPr="004C4E25" w:rsidRDefault="004C4E25" w:rsidP="004C4E25">
            <w:pPr>
              <w:spacing w:after="120"/>
              <w:jc w:val="left"/>
              <w:rPr>
                <w:rStyle w:val="Code"/>
                <w:lang w:val="bg-BG"/>
              </w:rPr>
            </w:pPr>
            <w:r w:rsidRPr="004C4E25">
              <w:rPr>
                <w:rStyle w:val="Code"/>
                <w:lang w:val="bg-BG"/>
              </w:rPr>
              <w:t>add 588</w:t>
            </w:r>
          </w:p>
          <w:p w:rsidR="004C4E25" w:rsidRPr="004C4E25" w:rsidRDefault="004C4E25" w:rsidP="004C4E25">
            <w:pPr>
              <w:spacing w:after="120"/>
              <w:jc w:val="left"/>
              <w:rPr>
                <w:rStyle w:val="Code"/>
                <w:lang w:val="bg-BG"/>
              </w:rPr>
            </w:pPr>
            <w:r w:rsidRPr="004C4E25">
              <w:rPr>
                <w:rStyle w:val="Code"/>
                <w:lang w:val="bg-BG"/>
              </w:rPr>
              <w:t>intersect 0 2</w:t>
            </w:r>
          </w:p>
          <w:p w:rsidR="004C4E25" w:rsidRPr="004C4E25" w:rsidRDefault="004C4E25" w:rsidP="004C4E25">
            <w:pPr>
              <w:spacing w:after="120"/>
              <w:jc w:val="left"/>
              <w:rPr>
                <w:rStyle w:val="Code"/>
                <w:lang w:val="bg-BG"/>
              </w:rPr>
            </w:pPr>
            <w:r w:rsidRPr="004C4E25">
              <w:rPr>
                <w:rStyle w:val="Code"/>
                <w:lang w:val="bg-BG"/>
              </w:rPr>
              <w:t>remove 382</w:t>
            </w:r>
          </w:p>
          <w:p w:rsidR="004C4E25" w:rsidRPr="004C4E25" w:rsidRDefault="004C4E25" w:rsidP="004C4E25">
            <w:pPr>
              <w:spacing w:after="120"/>
              <w:jc w:val="left"/>
              <w:rPr>
                <w:rStyle w:val="Code"/>
                <w:lang w:val="bg-BG"/>
              </w:rPr>
            </w:pPr>
            <w:r w:rsidRPr="004C4E25">
              <w:rPr>
                <w:rStyle w:val="Code"/>
                <w:lang w:val="bg-BG"/>
              </w:rPr>
              <w:t>contains 838</w:t>
            </w:r>
          </w:p>
          <w:p w:rsidR="004C4E25" w:rsidRPr="004C4E25" w:rsidRDefault="004C4E25" w:rsidP="004C4E25">
            <w:pPr>
              <w:spacing w:after="120"/>
              <w:jc w:val="left"/>
              <w:rPr>
                <w:rStyle w:val="Code"/>
                <w:lang w:val="bg-BG"/>
              </w:rPr>
            </w:pPr>
            <w:r w:rsidRPr="004C4E25">
              <w:rPr>
                <w:rStyle w:val="Code"/>
                <w:lang w:val="bg-BG"/>
              </w:rPr>
              <w:t>remove 639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25</w:t>
            </w:r>
          </w:p>
          <w:p w:rsidR="004C4E25" w:rsidRPr="004C4E25" w:rsidRDefault="004C4E25" w:rsidP="004C4E25">
            <w:pPr>
              <w:spacing w:after="120"/>
              <w:jc w:val="left"/>
              <w:rPr>
                <w:rStyle w:val="Code"/>
                <w:lang w:val="bg-BG"/>
              </w:rPr>
            </w:pPr>
            <w:r w:rsidRPr="004C4E25">
              <w:rPr>
                <w:rStyle w:val="Code"/>
                <w:lang w:val="bg-BG"/>
              </w:rPr>
              <w:t>contains 578</w:t>
            </w:r>
          </w:p>
          <w:p w:rsidR="004C4E25" w:rsidRPr="004C4E25" w:rsidRDefault="004C4E25" w:rsidP="004C4E25">
            <w:pPr>
              <w:spacing w:after="120"/>
              <w:jc w:val="left"/>
              <w:rPr>
                <w:rStyle w:val="Code"/>
                <w:lang w:val="bg-BG"/>
              </w:rPr>
            </w:pPr>
            <w:r w:rsidRPr="004C4E25">
              <w:rPr>
                <w:rStyle w:val="Code"/>
                <w:lang w:val="bg-BG"/>
              </w:rPr>
              <w:t>remove 69</w:t>
            </w:r>
          </w:p>
          <w:p w:rsidR="004C4E25" w:rsidRPr="004C4E25" w:rsidRDefault="004C4E25" w:rsidP="004C4E25">
            <w:pPr>
              <w:spacing w:after="120"/>
              <w:jc w:val="left"/>
              <w:rPr>
                <w:rStyle w:val="Code"/>
                <w:lang w:val="bg-BG"/>
              </w:rPr>
            </w:pPr>
            <w:r w:rsidRPr="004C4E25">
              <w:rPr>
                <w:rStyle w:val="Code"/>
                <w:lang w:val="bg-BG"/>
              </w:rPr>
              <w:t>union 12 5 6 18 9 6 11</w:t>
            </w:r>
          </w:p>
          <w:p w:rsidR="004C4E25" w:rsidRPr="004C4E25" w:rsidRDefault="004C4E25" w:rsidP="004C4E25">
            <w:pPr>
              <w:spacing w:after="120"/>
              <w:jc w:val="left"/>
              <w:rPr>
                <w:rStyle w:val="Code"/>
                <w:lang w:val="bg-BG"/>
              </w:rPr>
            </w:pPr>
            <w:r w:rsidRPr="004C4E25">
              <w:rPr>
                <w:rStyle w:val="Code"/>
                <w:lang w:val="bg-BG"/>
              </w:rPr>
              <w:t>remove 593</w:t>
            </w:r>
          </w:p>
          <w:p w:rsidR="004C4E25" w:rsidRPr="004C4E25" w:rsidRDefault="004C4E25" w:rsidP="004C4E25">
            <w:pPr>
              <w:spacing w:after="120"/>
              <w:jc w:val="left"/>
              <w:rPr>
                <w:rStyle w:val="Code"/>
                <w:lang w:val="bg-BG"/>
              </w:rPr>
            </w:pPr>
            <w:r w:rsidRPr="004C4E25">
              <w:rPr>
                <w:rStyle w:val="Code"/>
                <w:lang w:val="bg-BG"/>
              </w:rPr>
              <w:t>intersect 12 5 6 18 9 6 11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772</w:t>
            </w:r>
          </w:p>
          <w:p w:rsidR="004C4E25" w:rsidRPr="004C4E25" w:rsidRDefault="004C4E25" w:rsidP="004C4E25">
            <w:pPr>
              <w:spacing w:after="120"/>
              <w:jc w:val="left"/>
              <w:rPr>
                <w:rStyle w:val="Code"/>
                <w:lang w:val="bg-BG"/>
              </w:rPr>
            </w:pPr>
            <w:r w:rsidRPr="004C4E25">
              <w:rPr>
                <w:rStyle w:val="Code"/>
                <w:lang w:val="bg-BG"/>
              </w:rPr>
              <w:t>intersect 16 15 11 4 11 18 8</w:t>
            </w:r>
          </w:p>
          <w:p w:rsidR="004C4E25" w:rsidRPr="004C4E25" w:rsidRDefault="004C4E25" w:rsidP="004C4E25">
            <w:pPr>
              <w:spacing w:after="120"/>
              <w:jc w:val="left"/>
              <w:rPr>
                <w:rStyle w:val="Code"/>
                <w:lang w:val="bg-BG"/>
              </w:rPr>
            </w:pPr>
            <w:r w:rsidRPr="004C4E25">
              <w:rPr>
                <w:rStyle w:val="Code"/>
                <w:lang w:val="bg-BG"/>
              </w:rPr>
              <w:t>remove 901</w:t>
            </w:r>
          </w:p>
          <w:p w:rsidR="004C4E25" w:rsidRPr="004C4E25" w:rsidRDefault="004C4E25" w:rsidP="004C4E25">
            <w:pPr>
              <w:spacing w:after="120"/>
              <w:jc w:val="left"/>
              <w:rPr>
                <w:rStyle w:val="Code"/>
                <w:lang w:val="bg-BG"/>
              </w:rPr>
            </w:pPr>
            <w:r w:rsidRPr="004C4E25">
              <w:rPr>
                <w:rStyle w:val="Code"/>
                <w:lang w:val="bg-BG"/>
              </w:rPr>
              <w:lastRenderedPageBreak/>
              <w:t>count</w:t>
            </w:r>
          </w:p>
          <w:p w:rsidR="004C4E25" w:rsidRPr="004C4E25" w:rsidRDefault="004C4E25" w:rsidP="004C4E25">
            <w:pPr>
              <w:spacing w:after="120"/>
              <w:jc w:val="left"/>
              <w:rPr>
                <w:rStyle w:val="Code"/>
                <w:lang w:val="bg-BG"/>
              </w:rPr>
            </w:pPr>
            <w:r w:rsidRPr="004C4E25">
              <w:rPr>
                <w:rStyle w:val="Code"/>
                <w:lang w:val="bg-BG"/>
              </w:rPr>
              <w:t>union 5 5 12 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11 14 1 5 10 16</w:t>
            </w:r>
          </w:p>
          <w:p w:rsidR="004C4E25" w:rsidRPr="004C4E25" w:rsidRDefault="004C4E25" w:rsidP="004C4E25">
            <w:pPr>
              <w:spacing w:after="120"/>
              <w:jc w:val="left"/>
              <w:rPr>
                <w:rStyle w:val="Code"/>
                <w:lang w:val="bg-BG"/>
              </w:rPr>
            </w:pPr>
            <w:r w:rsidRPr="004C4E25">
              <w:rPr>
                <w:rStyle w:val="Code"/>
                <w:lang w:val="bg-BG"/>
              </w:rPr>
              <w:t>add 195</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417</w:t>
            </w:r>
          </w:p>
          <w:p w:rsidR="004C4E25" w:rsidRPr="004C4E25" w:rsidRDefault="004C4E25" w:rsidP="004C4E25">
            <w:pPr>
              <w:spacing w:after="120"/>
              <w:jc w:val="left"/>
              <w:rPr>
                <w:rStyle w:val="Code"/>
                <w:lang w:val="bg-BG"/>
              </w:rPr>
            </w:pPr>
            <w:r w:rsidRPr="004C4E25">
              <w:rPr>
                <w:rStyle w:val="Code"/>
                <w:lang w:val="bg-BG"/>
              </w:rPr>
              <w:t>add 730</w:t>
            </w:r>
          </w:p>
          <w:p w:rsidR="004C4E25" w:rsidRPr="004C4E25" w:rsidRDefault="004C4E25" w:rsidP="004C4E25">
            <w:pPr>
              <w:spacing w:after="120"/>
              <w:jc w:val="left"/>
              <w:rPr>
                <w:rStyle w:val="Code"/>
                <w:lang w:val="bg-BG"/>
              </w:rPr>
            </w:pPr>
            <w:r w:rsidRPr="004C4E25">
              <w:rPr>
                <w:rStyle w:val="Code"/>
                <w:lang w:val="bg-BG"/>
              </w:rPr>
              <w:t>contains 844</w:t>
            </w:r>
          </w:p>
          <w:p w:rsidR="004C4E25" w:rsidRPr="004C4E25" w:rsidRDefault="004C4E25" w:rsidP="004C4E25">
            <w:pPr>
              <w:spacing w:after="120"/>
              <w:jc w:val="left"/>
              <w:rPr>
                <w:rStyle w:val="Code"/>
                <w:lang w:val="bg-BG"/>
              </w:rPr>
            </w:pPr>
            <w:r w:rsidRPr="004C4E25">
              <w:rPr>
                <w:rStyle w:val="Code"/>
                <w:lang w:val="bg-BG"/>
              </w:rPr>
              <w:t>remove 56</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15 3</w:t>
            </w:r>
          </w:p>
          <w:p w:rsidR="004C4E25" w:rsidRPr="004C4E25" w:rsidRDefault="004C4E25" w:rsidP="004C4E25">
            <w:pPr>
              <w:spacing w:after="120"/>
              <w:jc w:val="left"/>
              <w:rPr>
                <w:rStyle w:val="Code"/>
                <w:lang w:val="bg-BG"/>
              </w:rPr>
            </w:pPr>
            <w:r w:rsidRPr="004C4E25">
              <w:rPr>
                <w:rStyle w:val="Code"/>
                <w:lang w:val="bg-BG"/>
              </w:rPr>
              <w:t>add 160</w:t>
            </w:r>
          </w:p>
          <w:p w:rsidR="004C4E25" w:rsidRPr="004C4E25" w:rsidRDefault="004C4E25" w:rsidP="004C4E25">
            <w:pPr>
              <w:spacing w:after="120"/>
              <w:jc w:val="left"/>
              <w:rPr>
                <w:rStyle w:val="Code"/>
                <w:lang w:val="bg-BG"/>
              </w:rPr>
            </w:pPr>
            <w:r w:rsidRPr="004C4E25">
              <w:rPr>
                <w:rStyle w:val="Code"/>
                <w:lang w:val="bg-BG"/>
              </w:rPr>
              <w:t>contains 334</w:t>
            </w:r>
          </w:p>
          <w:p w:rsidR="004C4E25" w:rsidRPr="004C4E25" w:rsidRDefault="004C4E25" w:rsidP="004C4E25">
            <w:pPr>
              <w:spacing w:after="120"/>
              <w:jc w:val="left"/>
              <w:rPr>
                <w:rStyle w:val="Code"/>
                <w:lang w:val="bg-BG"/>
              </w:rPr>
            </w:pPr>
            <w:r w:rsidRPr="004C4E25">
              <w:rPr>
                <w:rStyle w:val="Code"/>
                <w:lang w:val="bg-BG"/>
              </w:rPr>
              <w:t>union 6 11</w:t>
            </w:r>
          </w:p>
          <w:p w:rsidR="004C4E25" w:rsidRPr="004C4E25" w:rsidRDefault="004C4E25" w:rsidP="004C4E25">
            <w:pPr>
              <w:spacing w:after="120"/>
              <w:jc w:val="left"/>
              <w:rPr>
                <w:rStyle w:val="Code"/>
                <w:lang w:val="bg-BG"/>
              </w:rPr>
            </w:pPr>
            <w:r w:rsidRPr="004C4E25">
              <w:rPr>
                <w:rStyle w:val="Code"/>
                <w:lang w:val="bg-BG"/>
              </w:rPr>
              <w:t>add 964</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19 11 8 0 1 13 8 9</w:t>
            </w:r>
          </w:p>
          <w:p w:rsidR="004C4E25" w:rsidRPr="004C4E25" w:rsidRDefault="004C4E25" w:rsidP="004C4E25">
            <w:pPr>
              <w:spacing w:after="120"/>
              <w:jc w:val="left"/>
              <w:rPr>
                <w:rStyle w:val="Code"/>
                <w:lang w:val="bg-BG"/>
              </w:rPr>
            </w:pPr>
            <w:r w:rsidRPr="004C4E25">
              <w:rPr>
                <w:rStyle w:val="Code"/>
                <w:lang w:val="bg-BG"/>
              </w:rPr>
              <w:t>union 1</w:t>
            </w:r>
          </w:p>
          <w:p w:rsidR="004C4E25" w:rsidRPr="004C4E25" w:rsidRDefault="004C4E25" w:rsidP="004C4E25">
            <w:pPr>
              <w:spacing w:after="120"/>
              <w:jc w:val="left"/>
              <w:rPr>
                <w:rStyle w:val="Code"/>
                <w:lang w:val="bg-BG"/>
              </w:rPr>
            </w:pPr>
            <w:r w:rsidRPr="004C4E25">
              <w:rPr>
                <w:rStyle w:val="Code"/>
                <w:lang w:val="bg-BG"/>
              </w:rPr>
              <w:t>remove 973</w:t>
            </w:r>
          </w:p>
          <w:p w:rsidR="004C4E25" w:rsidRPr="004C4E25" w:rsidRDefault="004C4E25" w:rsidP="004C4E25">
            <w:pPr>
              <w:spacing w:after="120"/>
              <w:jc w:val="left"/>
              <w:rPr>
                <w:rStyle w:val="Code"/>
                <w:lang w:val="bg-BG"/>
              </w:rPr>
            </w:pPr>
            <w:r w:rsidRPr="004C4E25">
              <w:rPr>
                <w:rStyle w:val="Code"/>
                <w:lang w:val="bg-BG"/>
              </w:rPr>
              <w:t>intersect 1 17 18 0 14 8</w:t>
            </w:r>
          </w:p>
          <w:p w:rsidR="004C4E25" w:rsidRPr="004C4E25" w:rsidRDefault="004C4E25" w:rsidP="004C4E25">
            <w:pPr>
              <w:spacing w:after="120"/>
              <w:jc w:val="left"/>
              <w:rPr>
                <w:rStyle w:val="Code"/>
                <w:lang w:val="bg-BG"/>
              </w:rPr>
            </w:pPr>
            <w:r w:rsidRPr="004C4E25">
              <w:rPr>
                <w:rStyle w:val="Code"/>
                <w:lang w:val="bg-BG"/>
              </w:rPr>
              <w:t>intersect 17 19 13 18 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866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18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2 9 15</w:t>
            </w:r>
          </w:p>
          <w:p w:rsidR="004C4E25" w:rsidRPr="004C4E25" w:rsidRDefault="004C4E25" w:rsidP="004C4E25">
            <w:pPr>
              <w:spacing w:after="120"/>
              <w:jc w:val="left"/>
              <w:rPr>
                <w:rStyle w:val="Code"/>
                <w:lang w:val="bg-BG"/>
              </w:rPr>
            </w:pPr>
            <w:r w:rsidRPr="004C4E25">
              <w:rPr>
                <w:rStyle w:val="Code"/>
                <w:lang w:val="bg-BG"/>
              </w:rPr>
              <w:t>union 0 6 10 16</w:t>
            </w:r>
          </w:p>
          <w:p w:rsidR="004C4E25" w:rsidRPr="004C4E25" w:rsidRDefault="004C4E25" w:rsidP="004C4E25">
            <w:pPr>
              <w:spacing w:after="120"/>
              <w:jc w:val="left"/>
              <w:rPr>
                <w:rStyle w:val="Code"/>
                <w:lang w:val="bg-BG"/>
              </w:rPr>
            </w:pPr>
            <w:r w:rsidRPr="004C4E25">
              <w:rPr>
                <w:rStyle w:val="Code"/>
                <w:lang w:val="bg-BG"/>
              </w:rPr>
              <w:t>intersect 15 8 8 4</w:t>
            </w:r>
          </w:p>
          <w:p w:rsidR="004C4E25" w:rsidRPr="004C4E25" w:rsidRDefault="004C4E25" w:rsidP="004C4E25">
            <w:pPr>
              <w:spacing w:after="120"/>
              <w:jc w:val="left"/>
              <w:rPr>
                <w:rStyle w:val="Code"/>
                <w:lang w:val="bg-BG"/>
              </w:rPr>
            </w:pPr>
            <w:r w:rsidRPr="004C4E25">
              <w:rPr>
                <w:rStyle w:val="Code"/>
                <w:lang w:val="bg-BG"/>
              </w:rPr>
              <w:t>add 102</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remove 4</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230</w:t>
            </w:r>
          </w:p>
          <w:p w:rsidR="004C4E25" w:rsidRPr="004C4E25" w:rsidRDefault="004C4E25" w:rsidP="004C4E25">
            <w:pPr>
              <w:spacing w:after="120"/>
              <w:jc w:val="left"/>
              <w:rPr>
                <w:rStyle w:val="Code"/>
                <w:lang w:val="bg-BG"/>
              </w:rPr>
            </w:pPr>
            <w:r w:rsidRPr="004C4E25">
              <w:rPr>
                <w:rStyle w:val="Code"/>
                <w:lang w:val="bg-BG"/>
              </w:rPr>
              <w:t>remove 800</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993</w:t>
            </w:r>
          </w:p>
          <w:p w:rsidR="004C4E25" w:rsidRPr="004C4E25" w:rsidRDefault="004C4E25" w:rsidP="004C4E25">
            <w:pPr>
              <w:spacing w:after="120"/>
              <w:jc w:val="left"/>
              <w:rPr>
                <w:rStyle w:val="Code"/>
                <w:lang w:val="bg-BG"/>
              </w:rPr>
            </w:pPr>
            <w:r w:rsidRPr="004C4E25">
              <w:rPr>
                <w:rStyle w:val="Code"/>
                <w:lang w:val="bg-BG"/>
              </w:rPr>
              <w:t>add 508</w:t>
            </w:r>
          </w:p>
          <w:p w:rsidR="004C4E25" w:rsidRPr="004C4E25" w:rsidRDefault="004C4E25" w:rsidP="004C4E25">
            <w:pPr>
              <w:spacing w:after="120"/>
              <w:jc w:val="left"/>
              <w:rPr>
                <w:rStyle w:val="Code"/>
                <w:lang w:val="bg-BG"/>
              </w:rPr>
            </w:pPr>
            <w:r w:rsidRPr="004C4E25">
              <w:rPr>
                <w:rStyle w:val="Code"/>
                <w:lang w:val="bg-BG"/>
              </w:rPr>
              <w:t>contains 251</w:t>
            </w:r>
          </w:p>
          <w:p w:rsidR="004C4E25" w:rsidRPr="004C4E25" w:rsidRDefault="004C4E25" w:rsidP="004C4E25">
            <w:pPr>
              <w:spacing w:after="120"/>
              <w:jc w:val="left"/>
              <w:rPr>
                <w:rStyle w:val="Code"/>
                <w:lang w:val="bg-BG"/>
              </w:rPr>
            </w:pPr>
            <w:r w:rsidRPr="004C4E25">
              <w:rPr>
                <w:rStyle w:val="Code"/>
                <w:lang w:val="bg-BG"/>
              </w:rPr>
              <w:t>union 10 16 12 2 7 13 19 1 8</w:t>
            </w:r>
          </w:p>
          <w:p w:rsidR="004C4E25" w:rsidRPr="004C4E25" w:rsidRDefault="004C4E25" w:rsidP="004C4E25">
            <w:pPr>
              <w:spacing w:after="120"/>
              <w:jc w:val="left"/>
              <w:rPr>
                <w:rStyle w:val="Code"/>
                <w:lang w:val="bg-BG"/>
              </w:rPr>
            </w:pPr>
            <w:r w:rsidRPr="004C4E25">
              <w:rPr>
                <w:rStyle w:val="Code"/>
                <w:lang w:val="bg-BG"/>
              </w:rPr>
              <w:lastRenderedPageBreak/>
              <w:t>intersect 15 10 16 11 5</w:t>
            </w:r>
          </w:p>
          <w:p w:rsidR="004C4E25" w:rsidRPr="004C4E25" w:rsidRDefault="004C4E25" w:rsidP="004C4E25">
            <w:pPr>
              <w:spacing w:after="120"/>
              <w:jc w:val="left"/>
              <w:rPr>
                <w:rStyle w:val="Code"/>
                <w:lang w:val="bg-BG"/>
              </w:rPr>
            </w:pPr>
            <w:r w:rsidRPr="004C4E25">
              <w:rPr>
                <w:rStyle w:val="Code"/>
                <w:lang w:val="bg-BG"/>
              </w:rPr>
              <w:t>add 294</w:t>
            </w:r>
          </w:p>
          <w:p w:rsidR="004C4E25" w:rsidRPr="004C4E25" w:rsidRDefault="004C4E25" w:rsidP="004C4E25">
            <w:pPr>
              <w:spacing w:after="120"/>
              <w:jc w:val="left"/>
              <w:rPr>
                <w:rStyle w:val="Code"/>
                <w:lang w:val="bg-BG"/>
              </w:rPr>
            </w:pPr>
            <w:r w:rsidRPr="004C4E25">
              <w:rPr>
                <w:rStyle w:val="Code"/>
                <w:lang w:val="bg-BG"/>
              </w:rPr>
              <w:t>remove 667</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remove 325</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30</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17 10 13</w:t>
            </w:r>
          </w:p>
          <w:p w:rsidR="004C4E25" w:rsidRPr="004C4E25" w:rsidRDefault="004C4E25" w:rsidP="004C4E25">
            <w:pPr>
              <w:spacing w:after="120"/>
              <w:jc w:val="left"/>
              <w:rPr>
                <w:rStyle w:val="Code"/>
                <w:lang w:val="bg-BG"/>
              </w:rPr>
            </w:pPr>
            <w:r w:rsidRPr="004C4E25">
              <w:rPr>
                <w:rStyle w:val="Code"/>
                <w:lang w:val="bg-BG"/>
              </w:rPr>
              <w:t>intersect 16 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15 10 16 11 5</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741</w:t>
            </w:r>
          </w:p>
          <w:p w:rsidR="004C4E25" w:rsidRPr="004C4E25" w:rsidRDefault="004C4E25" w:rsidP="004C4E25">
            <w:pPr>
              <w:spacing w:after="120"/>
              <w:jc w:val="left"/>
              <w:rPr>
                <w:rStyle w:val="Code"/>
                <w:lang w:val="bg-BG"/>
              </w:rPr>
            </w:pPr>
            <w:r w:rsidRPr="004C4E25">
              <w:rPr>
                <w:rStyle w:val="Code"/>
                <w:lang w:val="bg-BG"/>
              </w:rPr>
              <w:t>add 587</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218</w:t>
            </w:r>
          </w:p>
          <w:p w:rsidR="004C4E25" w:rsidRPr="004C4E25" w:rsidRDefault="004C4E25" w:rsidP="004C4E25">
            <w:pPr>
              <w:spacing w:after="120"/>
              <w:jc w:val="left"/>
              <w:rPr>
                <w:rStyle w:val="Code"/>
                <w:lang w:val="bg-BG"/>
              </w:rPr>
            </w:pPr>
            <w:r w:rsidRPr="004C4E25">
              <w:rPr>
                <w:rStyle w:val="Code"/>
                <w:lang w:val="bg-BG"/>
              </w:rPr>
              <w:t>union 6 18 7 19 15 10 10</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722</w:t>
            </w:r>
          </w:p>
          <w:p w:rsidR="004C4E25" w:rsidRPr="004C4E25" w:rsidRDefault="004C4E25" w:rsidP="004C4E25">
            <w:pPr>
              <w:spacing w:after="120"/>
              <w:jc w:val="left"/>
              <w:rPr>
                <w:rStyle w:val="Code"/>
                <w:lang w:val="bg-BG"/>
              </w:rPr>
            </w:pPr>
            <w:r w:rsidRPr="004C4E25">
              <w:rPr>
                <w:rStyle w:val="Code"/>
                <w:lang w:val="bg-BG"/>
              </w:rPr>
              <w:t>union 16 15 11 4 11 18 8</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168</w:t>
            </w:r>
          </w:p>
          <w:p w:rsidR="004C4E25" w:rsidRPr="004C4E25" w:rsidRDefault="004C4E25" w:rsidP="004C4E25">
            <w:pPr>
              <w:spacing w:after="120"/>
              <w:jc w:val="left"/>
              <w:rPr>
                <w:rStyle w:val="Code"/>
                <w:lang w:val="bg-BG"/>
              </w:rPr>
            </w:pPr>
            <w:r w:rsidRPr="004C4E25">
              <w:rPr>
                <w:rStyle w:val="Code"/>
                <w:lang w:val="bg-BG"/>
              </w:rPr>
              <w:t>union 0 6 10 16</w:t>
            </w:r>
          </w:p>
          <w:p w:rsidR="004C4E25" w:rsidRPr="004C4E25" w:rsidRDefault="004C4E25" w:rsidP="004C4E25">
            <w:pPr>
              <w:spacing w:after="120"/>
              <w:jc w:val="left"/>
              <w:rPr>
                <w:rStyle w:val="Code"/>
                <w:lang w:val="bg-BG"/>
              </w:rPr>
            </w:pPr>
            <w:r w:rsidRPr="004C4E25">
              <w:rPr>
                <w:rStyle w:val="Code"/>
                <w:lang w:val="bg-BG"/>
              </w:rPr>
              <w:t>contains 471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remove 789</w:t>
            </w:r>
          </w:p>
          <w:p w:rsidR="004C4E25" w:rsidRPr="004C4E25" w:rsidRDefault="004C4E25" w:rsidP="004C4E25">
            <w:pPr>
              <w:spacing w:after="120"/>
              <w:jc w:val="left"/>
              <w:rPr>
                <w:rStyle w:val="Code"/>
                <w:lang w:val="bg-BG"/>
              </w:rPr>
            </w:pPr>
            <w:r w:rsidRPr="004C4E25">
              <w:rPr>
                <w:rStyle w:val="Code"/>
                <w:lang w:val="bg-BG"/>
              </w:rPr>
              <w:t>union 5 11 5 0</w:t>
            </w:r>
          </w:p>
          <w:p w:rsidR="004C4E25" w:rsidRPr="004C4E25" w:rsidRDefault="004C4E25" w:rsidP="004C4E25">
            <w:pPr>
              <w:spacing w:after="120"/>
              <w:jc w:val="left"/>
              <w:rPr>
                <w:rStyle w:val="Code"/>
                <w:lang w:val="bg-BG"/>
              </w:rPr>
            </w:pPr>
            <w:r w:rsidRPr="004C4E25">
              <w:rPr>
                <w:rStyle w:val="Code"/>
                <w:lang w:val="bg-BG"/>
              </w:rPr>
              <w:t>union 11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17 13 1 7</w:t>
            </w:r>
          </w:p>
          <w:p w:rsidR="004C4E25" w:rsidRPr="004C4E25" w:rsidRDefault="004C4E25" w:rsidP="004C4E25">
            <w:pPr>
              <w:spacing w:after="120"/>
              <w:jc w:val="left"/>
              <w:rPr>
                <w:rStyle w:val="Code"/>
                <w:lang w:val="bg-BG"/>
              </w:rPr>
            </w:pPr>
            <w:r w:rsidRPr="004C4E25">
              <w:rPr>
                <w:rStyle w:val="Code"/>
                <w:lang w:val="bg-BG"/>
              </w:rPr>
              <w:t>remove 228</w:t>
            </w:r>
          </w:p>
          <w:p w:rsidR="004C4E25" w:rsidRPr="004C4E25" w:rsidRDefault="004C4E25" w:rsidP="004C4E25">
            <w:pPr>
              <w:spacing w:after="120"/>
              <w:jc w:val="left"/>
              <w:rPr>
                <w:rStyle w:val="Code"/>
                <w:lang w:val="bg-BG"/>
              </w:rPr>
            </w:pPr>
            <w:r w:rsidRPr="004C4E25">
              <w:rPr>
                <w:rStyle w:val="Code"/>
                <w:lang w:val="bg-BG"/>
              </w:rPr>
              <w:t>union 11 19 16 18 16 11 9 14</w:t>
            </w:r>
          </w:p>
          <w:p w:rsidR="004C4E25" w:rsidRPr="004C4E25" w:rsidRDefault="004C4E25" w:rsidP="004C4E25">
            <w:pPr>
              <w:spacing w:after="120"/>
              <w:jc w:val="left"/>
              <w:rPr>
                <w:rStyle w:val="Code"/>
                <w:lang w:val="bg-BG"/>
              </w:rPr>
            </w:pPr>
            <w:r w:rsidRPr="004C4E25">
              <w:rPr>
                <w:rStyle w:val="Code"/>
                <w:lang w:val="bg-BG"/>
              </w:rPr>
              <w:t>contains 885</w:t>
            </w:r>
          </w:p>
          <w:p w:rsidR="004C4E25" w:rsidRPr="004C4E25" w:rsidRDefault="004C4E25" w:rsidP="004C4E25">
            <w:pPr>
              <w:spacing w:after="120"/>
              <w:jc w:val="left"/>
              <w:rPr>
                <w:rStyle w:val="Code"/>
                <w:lang w:val="bg-BG"/>
              </w:rPr>
            </w:pPr>
            <w:r w:rsidRPr="004C4E25">
              <w:rPr>
                <w:rStyle w:val="Code"/>
                <w:lang w:val="bg-BG"/>
              </w:rPr>
              <w:t>add 319</w:t>
            </w:r>
          </w:p>
          <w:p w:rsidR="004C4E25" w:rsidRPr="004C4E25" w:rsidRDefault="004C4E25" w:rsidP="004C4E25">
            <w:pPr>
              <w:spacing w:after="120"/>
              <w:jc w:val="left"/>
              <w:rPr>
                <w:rStyle w:val="Code"/>
                <w:lang w:val="bg-BG"/>
              </w:rPr>
            </w:pPr>
            <w:r w:rsidRPr="004C4E25">
              <w:rPr>
                <w:rStyle w:val="Code"/>
                <w:lang w:val="bg-BG"/>
              </w:rPr>
              <w:t>contains 723</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17 19 13 18 1</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lastRenderedPageBreak/>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176</w:t>
            </w:r>
          </w:p>
          <w:p w:rsidR="004C4E25" w:rsidRPr="004C4E25" w:rsidRDefault="004C4E25" w:rsidP="004C4E25">
            <w:pPr>
              <w:spacing w:after="120"/>
              <w:jc w:val="left"/>
              <w:rPr>
                <w:rStyle w:val="Code"/>
                <w:lang w:val="bg-BG"/>
              </w:rPr>
            </w:pPr>
            <w:r w:rsidRPr="004C4E25">
              <w:rPr>
                <w:rStyle w:val="Code"/>
                <w:lang w:val="bg-BG"/>
              </w:rPr>
              <w:t>remove 992</w:t>
            </w:r>
          </w:p>
          <w:p w:rsidR="004C4E25" w:rsidRPr="004C4E25" w:rsidRDefault="004C4E25" w:rsidP="004C4E25">
            <w:pPr>
              <w:spacing w:after="120"/>
              <w:jc w:val="left"/>
              <w:rPr>
                <w:rStyle w:val="Code"/>
                <w:lang w:val="bg-BG"/>
              </w:rPr>
            </w:pPr>
            <w:r w:rsidRPr="004C4E25">
              <w:rPr>
                <w:rStyle w:val="Code"/>
                <w:lang w:val="bg-BG"/>
              </w:rPr>
              <w:t>remove 594</w:t>
            </w:r>
          </w:p>
          <w:p w:rsidR="004C4E25" w:rsidRPr="004C4E25" w:rsidRDefault="004C4E25" w:rsidP="004C4E25">
            <w:pPr>
              <w:spacing w:after="120"/>
              <w:jc w:val="left"/>
              <w:rPr>
                <w:rStyle w:val="Code"/>
                <w:lang w:val="bg-BG"/>
              </w:rPr>
            </w:pPr>
            <w:r w:rsidRPr="004C4E25">
              <w:rPr>
                <w:rStyle w:val="Code"/>
                <w:lang w:val="bg-BG"/>
              </w:rPr>
              <w:t>add 63</w:t>
            </w:r>
          </w:p>
          <w:p w:rsidR="004C4E25" w:rsidRPr="004C4E25" w:rsidRDefault="004C4E25" w:rsidP="004C4E25">
            <w:pPr>
              <w:spacing w:after="120"/>
              <w:jc w:val="left"/>
              <w:rPr>
                <w:rStyle w:val="Code"/>
                <w:lang w:val="bg-BG"/>
              </w:rPr>
            </w:pPr>
            <w:r w:rsidRPr="004C4E25">
              <w:rPr>
                <w:rStyle w:val="Code"/>
                <w:lang w:val="bg-BG"/>
              </w:rPr>
              <w:t>intersect 15 5 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4 15 2 3 7 12 1 0</w:t>
            </w:r>
          </w:p>
          <w:p w:rsidR="004C4E25" w:rsidRPr="004C4E25" w:rsidRDefault="004C4E25" w:rsidP="004C4E25">
            <w:pPr>
              <w:spacing w:after="120"/>
              <w:jc w:val="left"/>
              <w:rPr>
                <w:rStyle w:val="Code"/>
                <w:lang w:val="bg-BG"/>
              </w:rPr>
            </w:pPr>
            <w:r w:rsidRPr="004C4E25">
              <w:rPr>
                <w:rStyle w:val="Code"/>
                <w:lang w:val="bg-BG"/>
              </w:rPr>
              <w:t>intersect 12 12 11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17 19 13 18 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282</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union 17 19 13 18 1</w:t>
            </w:r>
          </w:p>
          <w:p w:rsidR="004C4E25" w:rsidRPr="004C4E25" w:rsidRDefault="004C4E25" w:rsidP="004C4E25">
            <w:pPr>
              <w:spacing w:after="120"/>
              <w:jc w:val="left"/>
              <w:rPr>
                <w:rStyle w:val="Code"/>
                <w:lang w:val="bg-BG"/>
              </w:rPr>
            </w:pPr>
            <w:r w:rsidRPr="004C4E25">
              <w:rPr>
                <w:rStyle w:val="Code"/>
                <w:lang w:val="bg-BG"/>
              </w:rPr>
              <w:t>union 12 14 19 15</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804</w:t>
            </w:r>
          </w:p>
          <w:p w:rsidR="004C4E25" w:rsidRPr="004C4E25" w:rsidRDefault="004C4E25" w:rsidP="004C4E25">
            <w:pPr>
              <w:spacing w:after="120"/>
              <w:jc w:val="left"/>
              <w:rPr>
                <w:rStyle w:val="Code"/>
                <w:lang w:val="bg-BG"/>
              </w:rPr>
            </w:pPr>
            <w:r w:rsidRPr="004C4E25">
              <w:rPr>
                <w:rStyle w:val="Code"/>
                <w:lang w:val="bg-BG"/>
              </w:rPr>
              <w:t>intersect 11 14 1 5 10 16</w:t>
            </w:r>
          </w:p>
          <w:p w:rsidR="004C4E25" w:rsidRPr="004C4E25" w:rsidRDefault="004C4E25" w:rsidP="004C4E25">
            <w:pPr>
              <w:spacing w:after="120"/>
              <w:jc w:val="left"/>
              <w:rPr>
                <w:rStyle w:val="Code"/>
                <w:lang w:val="bg-BG"/>
              </w:rPr>
            </w:pPr>
            <w:r w:rsidRPr="004C4E25">
              <w:rPr>
                <w:rStyle w:val="Code"/>
                <w:lang w:val="bg-BG"/>
              </w:rPr>
              <w:t>intersect 13 10 1 11 14 2 10 13 3</w:t>
            </w:r>
          </w:p>
          <w:p w:rsidR="004C4E25" w:rsidRPr="004C4E25" w:rsidRDefault="004C4E25" w:rsidP="004C4E25">
            <w:pPr>
              <w:spacing w:after="120"/>
              <w:jc w:val="left"/>
              <w:rPr>
                <w:rStyle w:val="Code"/>
                <w:lang w:val="bg-BG"/>
              </w:rPr>
            </w:pPr>
            <w:r w:rsidRPr="004C4E25">
              <w:rPr>
                <w:rStyle w:val="Code"/>
                <w:lang w:val="bg-BG"/>
              </w:rPr>
              <w:t>add 991</w:t>
            </w:r>
          </w:p>
          <w:p w:rsidR="004C4E25" w:rsidRPr="004C4E25" w:rsidRDefault="004C4E25" w:rsidP="004C4E25">
            <w:pPr>
              <w:spacing w:after="120"/>
              <w:jc w:val="left"/>
              <w:rPr>
                <w:rStyle w:val="Code"/>
                <w:lang w:val="bg-BG"/>
              </w:rPr>
            </w:pPr>
            <w:r w:rsidRPr="004C4E25">
              <w:rPr>
                <w:rStyle w:val="Code"/>
                <w:lang w:val="bg-BG"/>
              </w:rPr>
              <w:t>union 1 19 5 7 17 16 1</w:t>
            </w:r>
          </w:p>
          <w:p w:rsidR="004C4E25" w:rsidRPr="004C4E25" w:rsidRDefault="004C4E25" w:rsidP="004C4E25">
            <w:pPr>
              <w:spacing w:after="120"/>
              <w:jc w:val="left"/>
              <w:rPr>
                <w:rStyle w:val="Code"/>
                <w:lang w:val="bg-BG"/>
              </w:rPr>
            </w:pPr>
            <w:r w:rsidRPr="004C4E25">
              <w:rPr>
                <w:rStyle w:val="Code"/>
                <w:lang w:val="bg-BG"/>
              </w:rPr>
              <w:t>add 546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 19 5 7 17 16 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905</w:t>
            </w:r>
          </w:p>
          <w:p w:rsidR="004C4E25" w:rsidRPr="004C4E25" w:rsidRDefault="004C4E25" w:rsidP="004C4E25">
            <w:pPr>
              <w:spacing w:after="120"/>
              <w:jc w:val="left"/>
              <w:rPr>
                <w:rStyle w:val="Code"/>
                <w:lang w:val="bg-BG"/>
              </w:rPr>
            </w:pPr>
            <w:r w:rsidRPr="004C4E25">
              <w:rPr>
                <w:rStyle w:val="Code"/>
                <w:lang w:val="bg-BG"/>
              </w:rPr>
              <w:t>remove 597</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w:t>
            </w:r>
          </w:p>
          <w:p w:rsidR="004C4E25" w:rsidRPr="004C4E25" w:rsidRDefault="004C4E25" w:rsidP="004C4E25">
            <w:pPr>
              <w:spacing w:after="120"/>
              <w:jc w:val="left"/>
              <w:rPr>
                <w:rStyle w:val="Code"/>
                <w:lang w:val="bg-BG"/>
              </w:rPr>
            </w:pPr>
            <w:r w:rsidRPr="004C4E25">
              <w:rPr>
                <w:rStyle w:val="Code"/>
                <w:lang w:val="bg-BG"/>
              </w:rPr>
              <w:t>remove 893</w:t>
            </w:r>
          </w:p>
          <w:p w:rsidR="004C4E25" w:rsidRPr="004C4E25" w:rsidRDefault="004C4E25" w:rsidP="004C4E25">
            <w:pPr>
              <w:spacing w:after="120"/>
              <w:jc w:val="left"/>
              <w:rPr>
                <w:rStyle w:val="Code"/>
                <w:lang w:val="bg-BG"/>
              </w:rPr>
            </w:pPr>
            <w:r w:rsidRPr="004C4E25">
              <w:rPr>
                <w:rStyle w:val="Code"/>
                <w:lang w:val="bg-BG"/>
              </w:rPr>
              <w:t>union 8 3 19 2 6 16 8</w:t>
            </w:r>
          </w:p>
          <w:p w:rsidR="004C4E25" w:rsidRPr="004C4E25" w:rsidRDefault="004C4E25" w:rsidP="004C4E25">
            <w:pPr>
              <w:spacing w:after="120"/>
              <w:jc w:val="left"/>
              <w:rPr>
                <w:rStyle w:val="Code"/>
                <w:lang w:val="bg-BG"/>
              </w:rPr>
            </w:pPr>
            <w:r w:rsidRPr="004C4E25">
              <w:rPr>
                <w:rStyle w:val="Code"/>
                <w:lang w:val="bg-BG"/>
              </w:rPr>
              <w:t>contains 846</w:t>
            </w:r>
          </w:p>
          <w:p w:rsidR="004C4E25" w:rsidRPr="004C4E25" w:rsidRDefault="004C4E25" w:rsidP="004C4E25">
            <w:pPr>
              <w:spacing w:after="120"/>
              <w:jc w:val="left"/>
              <w:rPr>
                <w:rStyle w:val="Code"/>
                <w:lang w:val="bg-BG"/>
              </w:rPr>
            </w:pPr>
            <w:r w:rsidRPr="004C4E25">
              <w:rPr>
                <w:rStyle w:val="Code"/>
                <w:lang w:val="bg-BG"/>
              </w:rPr>
              <w:t>add 330</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849</w:t>
            </w:r>
          </w:p>
          <w:p w:rsidR="004C4E25" w:rsidRPr="004C4E25" w:rsidRDefault="004C4E25" w:rsidP="004C4E25">
            <w:pPr>
              <w:spacing w:after="120"/>
              <w:jc w:val="left"/>
              <w:rPr>
                <w:rStyle w:val="Code"/>
                <w:lang w:val="bg-BG"/>
              </w:rPr>
            </w:pPr>
            <w:r w:rsidRPr="004C4E25">
              <w:rPr>
                <w:rStyle w:val="Code"/>
                <w:lang w:val="bg-BG"/>
              </w:rPr>
              <w:lastRenderedPageBreak/>
              <w:t>elements</w:t>
            </w:r>
          </w:p>
          <w:p w:rsidR="004C4E25" w:rsidRPr="004C4E25" w:rsidRDefault="004C4E25" w:rsidP="004C4E25">
            <w:pPr>
              <w:spacing w:after="120"/>
              <w:jc w:val="left"/>
              <w:rPr>
                <w:rStyle w:val="Code"/>
                <w:lang w:val="bg-BG"/>
              </w:rPr>
            </w:pPr>
            <w:r w:rsidRPr="004C4E25">
              <w:rPr>
                <w:rStyle w:val="Code"/>
                <w:lang w:val="bg-BG"/>
              </w:rPr>
              <w:t>contains 659</w:t>
            </w:r>
          </w:p>
          <w:p w:rsidR="004C4E25" w:rsidRPr="004C4E25" w:rsidRDefault="004C4E25" w:rsidP="004C4E25">
            <w:pPr>
              <w:spacing w:after="120"/>
              <w:jc w:val="left"/>
              <w:rPr>
                <w:rStyle w:val="Code"/>
                <w:lang w:val="bg-BG"/>
              </w:rPr>
            </w:pPr>
            <w:r w:rsidRPr="004C4E25">
              <w:rPr>
                <w:rStyle w:val="Code"/>
                <w:lang w:val="bg-BG"/>
              </w:rPr>
              <w:t>remove 539</w:t>
            </w:r>
          </w:p>
          <w:p w:rsidR="004C4E25" w:rsidRPr="004C4E25" w:rsidRDefault="004C4E25" w:rsidP="004C4E25">
            <w:pPr>
              <w:spacing w:after="120"/>
              <w:jc w:val="left"/>
              <w:rPr>
                <w:rStyle w:val="Code"/>
                <w:lang w:val="bg-BG"/>
              </w:rPr>
            </w:pPr>
            <w:r w:rsidRPr="004C4E25">
              <w:rPr>
                <w:rStyle w:val="Code"/>
                <w:lang w:val="bg-BG"/>
              </w:rPr>
              <w:t>union 1</w:t>
            </w:r>
          </w:p>
          <w:p w:rsidR="004C4E25" w:rsidRPr="004C4E25" w:rsidRDefault="004C4E25" w:rsidP="004C4E25">
            <w:pPr>
              <w:spacing w:after="120"/>
              <w:jc w:val="left"/>
              <w:rPr>
                <w:rStyle w:val="Code"/>
                <w:lang w:val="bg-BG"/>
              </w:rPr>
            </w:pPr>
            <w:r w:rsidRPr="004C4E25">
              <w:rPr>
                <w:rStyle w:val="Code"/>
                <w:lang w:val="bg-BG"/>
              </w:rPr>
              <w:t>intersect 13 10 1 11 14 2 10 13 3</w:t>
            </w:r>
          </w:p>
          <w:p w:rsidR="004C4E25" w:rsidRPr="004C4E25" w:rsidRDefault="004C4E25" w:rsidP="004C4E25">
            <w:pPr>
              <w:spacing w:after="120"/>
              <w:jc w:val="left"/>
              <w:rPr>
                <w:rStyle w:val="Code"/>
                <w:lang w:val="bg-BG"/>
              </w:rPr>
            </w:pPr>
            <w:r w:rsidRPr="004C4E25">
              <w:rPr>
                <w:rStyle w:val="Code"/>
                <w:lang w:val="bg-BG"/>
              </w:rPr>
              <w:t>contains 83</w:t>
            </w:r>
          </w:p>
          <w:p w:rsidR="004C4E25" w:rsidRPr="004C4E25" w:rsidRDefault="004C4E25" w:rsidP="004C4E25">
            <w:pPr>
              <w:spacing w:after="120"/>
              <w:jc w:val="left"/>
              <w:rPr>
                <w:rStyle w:val="Code"/>
                <w:lang w:val="bg-BG"/>
              </w:rPr>
            </w:pPr>
            <w:r w:rsidRPr="004C4E25">
              <w:rPr>
                <w:rStyle w:val="Code"/>
                <w:lang w:val="bg-BG"/>
              </w:rPr>
              <w:t>add 297</w:t>
            </w:r>
          </w:p>
          <w:p w:rsidR="004C4E25" w:rsidRPr="004C4E25" w:rsidRDefault="004C4E25" w:rsidP="004C4E25">
            <w:pPr>
              <w:spacing w:after="120"/>
              <w:jc w:val="left"/>
              <w:rPr>
                <w:rStyle w:val="Code"/>
                <w:lang w:val="bg-BG"/>
              </w:rPr>
            </w:pPr>
            <w:r w:rsidRPr="004C4E25">
              <w:rPr>
                <w:rStyle w:val="Code"/>
                <w:lang w:val="bg-BG"/>
              </w:rPr>
              <w:t>remove 812</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2 15 8</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147</w:t>
            </w:r>
          </w:p>
          <w:p w:rsidR="004C4E25" w:rsidRPr="004C4E25" w:rsidRDefault="004C4E25" w:rsidP="004C4E25">
            <w:pPr>
              <w:spacing w:after="120"/>
              <w:jc w:val="left"/>
              <w:rPr>
                <w:rStyle w:val="Code"/>
                <w:lang w:val="bg-BG"/>
              </w:rPr>
            </w:pPr>
            <w:r w:rsidRPr="004C4E25">
              <w:rPr>
                <w:rStyle w:val="Code"/>
                <w:lang w:val="bg-BG"/>
              </w:rPr>
              <w:t>contains 34</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5 5 12 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17 4 8 11 7 0 1</w:t>
            </w:r>
          </w:p>
          <w:p w:rsidR="004C4E25" w:rsidRPr="004C4E25" w:rsidRDefault="004C4E25" w:rsidP="004C4E25">
            <w:pPr>
              <w:spacing w:after="120"/>
              <w:jc w:val="left"/>
              <w:rPr>
                <w:rStyle w:val="Code"/>
                <w:lang w:val="bg-BG"/>
              </w:rPr>
            </w:pPr>
            <w:r w:rsidRPr="004C4E25">
              <w:rPr>
                <w:rStyle w:val="Code"/>
                <w:lang w:val="bg-BG"/>
              </w:rPr>
              <w:t>union 17 19 13 18 1</w:t>
            </w:r>
          </w:p>
          <w:p w:rsidR="004C4E25" w:rsidRPr="004C4E25" w:rsidRDefault="004C4E25" w:rsidP="004C4E25">
            <w:pPr>
              <w:spacing w:after="120"/>
              <w:jc w:val="left"/>
              <w:rPr>
                <w:rStyle w:val="Code"/>
                <w:lang w:val="bg-BG"/>
              </w:rPr>
            </w:pPr>
            <w:r w:rsidRPr="004C4E25">
              <w:rPr>
                <w:rStyle w:val="Code"/>
                <w:lang w:val="bg-BG"/>
              </w:rPr>
              <w:t>add 138</w:t>
            </w:r>
          </w:p>
          <w:p w:rsidR="004C4E25" w:rsidRPr="004C4E25" w:rsidRDefault="004C4E25" w:rsidP="004C4E25">
            <w:pPr>
              <w:spacing w:after="120"/>
              <w:jc w:val="left"/>
              <w:rPr>
                <w:rStyle w:val="Code"/>
                <w:lang w:val="bg-BG"/>
              </w:rPr>
            </w:pPr>
            <w:r w:rsidRPr="004C4E25">
              <w:rPr>
                <w:rStyle w:val="Code"/>
                <w:lang w:val="bg-BG"/>
              </w:rPr>
              <w:t>intersect 8 11 19 19 16 8 1 10 13</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554</w:t>
            </w:r>
          </w:p>
          <w:p w:rsidR="004C4E25" w:rsidRPr="004C4E25" w:rsidRDefault="004C4E25" w:rsidP="004C4E25">
            <w:pPr>
              <w:spacing w:after="120"/>
              <w:jc w:val="left"/>
              <w:rPr>
                <w:rStyle w:val="Code"/>
                <w:lang w:val="bg-BG"/>
              </w:rPr>
            </w:pPr>
            <w:r w:rsidRPr="004C4E25">
              <w:rPr>
                <w:rStyle w:val="Code"/>
                <w:lang w:val="bg-BG"/>
              </w:rPr>
              <w:t>intersect 7 9 12 12 14 0 12 12</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5 13 12 6 9</w:t>
            </w:r>
          </w:p>
          <w:p w:rsidR="004C4E25" w:rsidRPr="004C4E25" w:rsidRDefault="004C4E25" w:rsidP="004C4E25">
            <w:pPr>
              <w:spacing w:after="120"/>
              <w:jc w:val="left"/>
              <w:rPr>
                <w:rStyle w:val="Code"/>
                <w:lang w:val="bg-BG"/>
              </w:rPr>
            </w:pPr>
            <w:r w:rsidRPr="004C4E25">
              <w:rPr>
                <w:rStyle w:val="Code"/>
                <w:lang w:val="bg-BG"/>
              </w:rPr>
              <w:t>intersect 5 13 12 6 9</w:t>
            </w:r>
          </w:p>
          <w:p w:rsidR="004C4E25" w:rsidRPr="004C4E25" w:rsidRDefault="004C4E25" w:rsidP="004C4E25">
            <w:pPr>
              <w:spacing w:after="120"/>
              <w:jc w:val="left"/>
              <w:rPr>
                <w:rStyle w:val="Code"/>
                <w:lang w:val="bg-BG"/>
              </w:rPr>
            </w:pPr>
            <w:r w:rsidRPr="004C4E25">
              <w:rPr>
                <w:rStyle w:val="Code"/>
                <w:lang w:val="bg-BG"/>
              </w:rPr>
              <w:t>union 4 15 2 3 7 12 1 0</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142</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union 14 10 18 1 0 12 10</w:t>
            </w:r>
          </w:p>
          <w:p w:rsidR="004C4E25" w:rsidRPr="004C4E25" w:rsidRDefault="004C4E25" w:rsidP="004C4E25">
            <w:pPr>
              <w:spacing w:after="120"/>
              <w:jc w:val="left"/>
              <w:rPr>
                <w:rStyle w:val="Code"/>
                <w:lang w:val="bg-BG"/>
              </w:rPr>
            </w:pPr>
            <w:r w:rsidRPr="004C4E25">
              <w:rPr>
                <w:rStyle w:val="Code"/>
                <w:lang w:val="bg-BG"/>
              </w:rPr>
              <w:t>remove 738</w:t>
            </w:r>
          </w:p>
          <w:p w:rsidR="004C4E25" w:rsidRPr="004C4E25" w:rsidRDefault="004C4E25" w:rsidP="004C4E25">
            <w:pPr>
              <w:spacing w:after="120"/>
              <w:jc w:val="left"/>
              <w:rPr>
                <w:rStyle w:val="Code"/>
                <w:lang w:val="bg-BG"/>
              </w:rPr>
            </w:pPr>
            <w:r w:rsidRPr="004C4E25">
              <w:rPr>
                <w:rStyle w:val="Code"/>
                <w:lang w:val="bg-BG"/>
              </w:rPr>
              <w:t>contains 487</w:t>
            </w:r>
          </w:p>
          <w:p w:rsidR="004C4E25" w:rsidRPr="004C4E25" w:rsidRDefault="004C4E25" w:rsidP="004C4E25">
            <w:pPr>
              <w:spacing w:after="120"/>
              <w:jc w:val="left"/>
              <w:rPr>
                <w:rStyle w:val="Code"/>
                <w:lang w:val="bg-BG"/>
              </w:rPr>
            </w:pPr>
            <w:r w:rsidRPr="004C4E25">
              <w:rPr>
                <w:rStyle w:val="Code"/>
                <w:lang w:val="bg-BG"/>
              </w:rPr>
              <w:t>add 571</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872</w:t>
            </w:r>
          </w:p>
          <w:p w:rsidR="004C4E25" w:rsidRPr="004C4E25" w:rsidRDefault="004C4E25" w:rsidP="004C4E25">
            <w:pPr>
              <w:spacing w:after="120"/>
              <w:jc w:val="left"/>
              <w:rPr>
                <w:rStyle w:val="Code"/>
                <w:lang w:val="bg-BG"/>
              </w:rPr>
            </w:pPr>
            <w:r w:rsidRPr="004C4E25">
              <w:rPr>
                <w:rStyle w:val="Code"/>
                <w:lang w:val="bg-BG"/>
              </w:rPr>
              <w:t>contains 477</w:t>
            </w:r>
          </w:p>
          <w:p w:rsidR="004C4E25" w:rsidRPr="004C4E25" w:rsidRDefault="004C4E25" w:rsidP="004C4E25">
            <w:pPr>
              <w:spacing w:after="120"/>
              <w:jc w:val="left"/>
              <w:rPr>
                <w:rStyle w:val="Code"/>
                <w:lang w:val="bg-BG"/>
              </w:rPr>
            </w:pPr>
            <w:r w:rsidRPr="004C4E25">
              <w:rPr>
                <w:rStyle w:val="Code"/>
                <w:lang w:val="bg-BG"/>
              </w:rPr>
              <w:t>remove 462</w:t>
            </w:r>
          </w:p>
          <w:p w:rsidR="004C4E25" w:rsidRPr="004C4E25" w:rsidRDefault="004C4E25" w:rsidP="004C4E25">
            <w:pPr>
              <w:spacing w:after="120"/>
              <w:jc w:val="left"/>
              <w:rPr>
                <w:rStyle w:val="Code"/>
                <w:lang w:val="bg-BG"/>
              </w:rPr>
            </w:pPr>
            <w:r w:rsidRPr="004C4E25">
              <w:rPr>
                <w:rStyle w:val="Code"/>
                <w:lang w:val="bg-BG"/>
              </w:rPr>
              <w:t>remove 95</w:t>
            </w:r>
          </w:p>
          <w:p w:rsidR="004C4E25" w:rsidRPr="004C4E25" w:rsidRDefault="004C4E25" w:rsidP="004C4E25">
            <w:pPr>
              <w:spacing w:after="120"/>
              <w:jc w:val="left"/>
              <w:rPr>
                <w:rStyle w:val="Code"/>
                <w:lang w:val="bg-BG"/>
              </w:rPr>
            </w:pPr>
            <w:r w:rsidRPr="004C4E25">
              <w:rPr>
                <w:rStyle w:val="Code"/>
                <w:lang w:val="bg-BG"/>
              </w:rPr>
              <w:lastRenderedPageBreak/>
              <w:t>add 240</w:t>
            </w:r>
          </w:p>
          <w:p w:rsidR="004C4E25" w:rsidRPr="004C4E25" w:rsidRDefault="004C4E25" w:rsidP="004C4E25">
            <w:pPr>
              <w:spacing w:after="120"/>
              <w:jc w:val="left"/>
              <w:rPr>
                <w:rStyle w:val="Code"/>
                <w:lang w:val="bg-BG"/>
              </w:rPr>
            </w:pPr>
            <w:r w:rsidRPr="004C4E25">
              <w:rPr>
                <w:rStyle w:val="Code"/>
                <w:lang w:val="bg-BG"/>
              </w:rPr>
              <w:t>remove 656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188</w:t>
            </w:r>
          </w:p>
          <w:p w:rsidR="004C4E25" w:rsidRPr="004C4E25" w:rsidRDefault="004C4E25" w:rsidP="004C4E25">
            <w:pPr>
              <w:spacing w:after="120"/>
              <w:jc w:val="left"/>
              <w:rPr>
                <w:rStyle w:val="Code"/>
                <w:lang w:val="bg-BG"/>
              </w:rPr>
            </w:pPr>
            <w:r w:rsidRPr="004C4E25">
              <w:rPr>
                <w:rStyle w:val="Code"/>
                <w:lang w:val="bg-BG"/>
              </w:rPr>
              <w:t>remove 410</w:t>
            </w:r>
          </w:p>
          <w:p w:rsidR="004C4E25" w:rsidRPr="004C4E25" w:rsidRDefault="004C4E25" w:rsidP="004C4E25">
            <w:pPr>
              <w:spacing w:after="120"/>
              <w:jc w:val="left"/>
              <w:rPr>
                <w:rStyle w:val="Code"/>
                <w:lang w:val="bg-BG"/>
              </w:rPr>
            </w:pPr>
            <w:r w:rsidRPr="004C4E25">
              <w:rPr>
                <w:rStyle w:val="Code"/>
                <w:lang w:val="bg-BG"/>
              </w:rPr>
              <w:t>intersect 15 8 8 4</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860</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330</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11 19 16 18 16 11 9 14</w:t>
            </w:r>
          </w:p>
          <w:p w:rsidR="004C4E25" w:rsidRPr="004C4E25" w:rsidRDefault="004C4E25" w:rsidP="004C4E25">
            <w:pPr>
              <w:spacing w:after="120"/>
              <w:jc w:val="left"/>
              <w:rPr>
                <w:rStyle w:val="Code"/>
                <w:lang w:val="bg-BG"/>
              </w:rPr>
            </w:pPr>
            <w:r w:rsidRPr="004C4E25">
              <w:rPr>
                <w:rStyle w:val="Code"/>
                <w:lang w:val="bg-BG"/>
              </w:rPr>
              <w:t>remove 857</w:t>
            </w:r>
          </w:p>
          <w:p w:rsidR="004C4E25" w:rsidRPr="004C4E25" w:rsidRDefault="004C4E25" w:rsidP="004C4E25">
            <w:pPr>
              <w:spacing w:after="120"/>
              <w:jc w:val="left"/>
              <w:rPr>
                <w:rStyle w:val="Code"/>
                <w:lang w:val="bg-BG"/>
              </w:rPr>
            </w:pPr>
            <w:r w:rsidRPr="004C4E25">
              <w:rPr>
                <w:rStyle w:val="Code"/>
                <w:lang w:val="bg-BG"/>
              </w:rPr>
              <w:t>union 15 5 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782</w:t>
            </w:r>
          </w:p>
          <w:p w:rsidR="004C4E25" w:rsidRPr="004C4E25" w:rsidRDefault="004C4E25" w:rsidP="004C4E25">
            <w:pPr>
              <w:spacing w:after="120"/>
              <w:jc w:val="left"/>
              <w:rPr>
                <w:rStyle w:val="Code"/>
                <w:lang w:val="bg-BG"/>
              </w:rPr>
            </w:pPr>
            <w:r w:rsidRPr="004C4E25">
              <w:rPr>
                <w:rStyle w:val="Code"/>
                <w:lang w:val="bg-BG"/>
              </w:rPr>
              <w:t>intersect 3 4 17 9 8 2 19 1</w:t>
            </w:r>
          </w:p>
          <w:p w:rsidR="004C4E25" w:rsidRPr="004C4E25" w:rsidRDefault="004C4E25" w:rsidP="004C4E25">
            <w:pPr>
              <w:spacing w:after="120"/>
              <w:jc w:val="left"/>
              <w:rPr>
                <w:rStyle w:val="Code"/>
                <w:lang w:val="bg-BG"/>
              </w:rPr>
            </w:pPr>
            <w:r w:rsidRPr="004C4E25">
              <w:rPr>
                <w:rStyle w:val="Code"/>
                <w:lang w:val="bg-BG"/>
              </w:rPr>
              <w:t>union 8 11 19 19 16 8 1 10 13</w:t>
            </w:r>
          </w:p>
          <w:p w:rsidR="004C4E25" w:rsidRPr="004C4E25" w:rsidRDefault="004C4E25" w:rsidP="004C4E25">
            <w:pPr>
              <w:spacing w:after="120"/>
              <w:jc w:val="left"/>
              <w:rPr>
                <w:rStyle w:val="Code"/>
                <w:lang w:val="bg-BG"/>
              </w:rPr>
            </w:pPr>
            <w:r w:rsidRPr="004C4E25">
              <w:rPr>
                <w:rStyle w:val="Code"/>
                <w:lang w:val="bg-BG"/>
              </w:rPr>
              <w:t>union 11 16 9 11 13 4 19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5</w:t>
            </w:r>
          </w:p>
          <w:p w:rsidR="004C4E25" w:rsidRPr="004C4E25" w:rsidRDefault="004C4E25" w:rsidP="004C4E25">
            <w:pPr>
              <w:spacing w:after="120"/>
              <w:jc w:val="left"/>
              <w:rPr>
                <w:rStyle w:val="Code"/>
                <w:lang w:val="bg-BG"/>
              </w:rPr>
            </w:pPr>
            <w:r w:rsidRPr="004C4E25">
              <w:rPr>
                <w:rStyle w:val="Code"/>
                <w:lang w:val="bg-BG"/>
              </w:rPr>
              <w:t>intersect 1 6</w:t>
            </w:r>
          </w:p>
          <w:p w:rsidR="004C4E25" w:rsidRPr="004C4E25" w:rsidRDefault="004C4E25" w:rsidP="004C4E25">
            <w:pPr>
              <w:spacing w:after="120"/>
              <w:jc w:val="left"/>
              <w:rPr>
                <w:rStyle w:val="Code"/>
                <w:lang w:val="bg-BG"/>
              </w:rPr>
            </w:pPr>
            <w:r w:rsidRPr="004C4E25">
              <w:rPr>
                <w:rStyle w:val="Code"/>
                <w:lang w:val="bg-BG"/>
              </w:rPr>
              <w:t>union 6 0 14 5 18 17 19 11</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11</w:t>
            </w:r>
          </w:p>
          <w:p w:rsidR="004C4E25" w:rsidRPr="004C4E25" w:rsidRDefault="004C4E25" w:rsidP="004C4E25">
            <w:pPr>
              <w:spacing w:after="120"/>
              <w:jc w:val="left"/>
              <w:rPr>
                <w:rStyle w:val="Code"/>
                <w:lang w:val="bg-BG"/>
              </w:rPr>
            </w:pPr>
            <w:r w:rsidRPr="004C4E25">
              <w:rPr>
                <w:rStyle w:val="Code"/>
                <w:lang w:val="bg-BG"/>
              </w:rPr>
              <w:t>union 7 13 9</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7 18 4 9 0</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767</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18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19 19 8 17 11 6 1 15 8</w:t>
            </w:r>
          </w:p>
          <w:p w:rsidR="004C4E25" w:rsidRPr="004C4E25" w:rsidRDefault="004C4E25" w:rsidP="004C4E25">
            <w:pPr>
              <w:spacing w:after="120"/>
              <w:jc w:val="left"/>
              <w:rPr>
                <w:rStyle w:val="Code"/>
                <w:lang w:val="bg-BG"/>
              </w:rPr>
            </w:pPr>
            <w:r w:rsidRPr="004C4E25">
              <w:rPr>
                <w:rStyle w:val="Code"/>
                <w:lang w:val="bg-BG"/>
              </w:rPr>
              <w:t>remove 387</w:t>
            </w:r>
          </w:p>
          <w:p w:rsidR="004C4E25" w:rsidRPr="004C4E25" w:rsidRDefault="004C4E25" w:rsidP="004C4E25">
            <w:pPr>
              <w:spacing w:after="120"/>
              <w:jc w:val="left"/>
              <w:rPr>
                <w:rStyle w:val="Code"/>
                <w:lang w:val="bg-BG"/>
              </w:rPr>
            </w:pPr>
            <w:r w:rsidRPr="004C4E25">
              <w:rPr>
                <w:rStyle w:val="Code"/>
                <w:lang w:val="bg-BG"/>
              </w:rPr>
              <w:t>add 726</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2 15 8</w:t>
            </w:r>
          </w:p>
          <w:p w:rsidR="004C4E25" w:rsidRPr="004C4E25" w:rsidRDefault="004C4E25" w:rsidP="004C4E25">
            <w:pPr>
              <w:spacing w:after="120"/>
              <w:jc w:val="left"/>
              <w:rPr>
                <w:rStyle w:val="Code"/>
                <w:lang w:val="bg-BG"/>
              </w:rPr>
            </w:pPr>
            <w:r w:rsidRPr="004C4E25">
              <w:rPr>
                <w:rStyle w:val="Code"/>
                <w:lang w:val="bg-BG"/>
              </w:rPr>
              <w:t>intersect 9 12 17 9 2 18 1</w:t>
            </w:r>
          </w:p>
          <w:p w:rsidR="004C4E25" w:rsidRPr="004C4E25" w:rsidRDefault="004C4E25" w:rsidP="004C4E25">
            <w:pPr>
              <w:spacing w:after="120"/>
              <w:jc w:val="left"/>
              <w:rPr>
                <w:rStyle w:val="Code"/>
                <w:lang w:val="bg-BG"/>
              </w:rPr>
            </w:pPr>
            <w:r w:rsidRPr="004C4E25">
              <w:rPr>
                <w:rStyle w:val="Code"/>
                <w:lang w:val="bg-BG"/>
              </w:rPr>
              <w:t>contains 717</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lastRenderedPageBreak/>
              <w:t>add 66</w:t>
            </w:r>
          </w:p>
          <w:p w:rsidR="004C4E25" w:rsidRPr="004C4E25" w:rsidRDefault="004C4E25" w:rsidP="004C4E25">
            <w:pPr>
              <w:spacing w:after="120"/>
              <w:jc w:val="left"/>
              <w:rPr>
                <w:rStyle w:val="Code"/>
                <w:lang w:val="bg-BG"/>
              </w:rPr>
            </w:pPr>
            <w:r w:rsidRPr="004C4E25">
              <w:rPr>
                <w:rStyle w:val="Code"/>
                <w:lang w:val="bg-BG"/>
              </w:rPr>
              <w:t>intersect 1 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19 11 8 0 1 13 8 9</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885</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10 7 19</w:t>
            </w:r>
          </w:p>
          <w:p w:rsidR="004C4E25" w:rsidRPr="004C4E25" w:rsidRDefault="004C4E25" w:rsidP="004C4E25">
            <w:pPr>
              <w:spacing w:after="120"/>
              <w:jc w:val="left"/>
              <w:rPr>
                <w:rStyle w:val="Code"/>
                <w:lang w:val="bg-BG"/>
              </w:rPr>
            </w:pPr>
            <w:r w:rsidRPr="004C4E25">
              <w:rPr>
                <w:rStyle w:val="Code"/>
                <w:lang w:val="bg-BG"/>
              </w:rPr>
              <w:t>add 775</w:t>
            </w:r>
          </w:p>
          <w:p w:rsidR="004C4E25" w:rsidRPr="004C4E25" w:rsidRDefault="004C4E25" w:rsidP="004C4E25">
            <w:pPr>
              <w:spacing w:after="120"/>
              <w:jc w:val="left"/>
              <w:rPr>
                <w:rStyle w:val="Code"/>
                <w:lang w:val="bg-BG"/>
              </w:rPr>
            </w:pPr>
            <w:r w:rsidRPr="004C4E25">
              <w:rPr>
                <w:rStyle w:val="Code"/>
                <w:lang w:val="bg-BG"/>
              </w:rPr>
              <w:t>add 147</w:t>
            </w:r>
          </w:p>
          <w:p w:rsidR="004C4E25" w:rsidRPr="004C4E25" w:rsidRDefault="004C4E25" w:rsidP="004C4E25">
            <w:pPr>
              <w:spacing w:after="120"/>
              <w:jc w:val="left"/>
              <w:rPr>
                <w:rStyle w:val="Code"/>
                <w:lang w:val="bg-BG"/>
              </w:rPr>
            </w:pPr>
            <w:r w:rsidRPr="004C4E25">
              <w:rPr>
                <w:rStyle w:val="Code"/>
                <w:lang w:val="bg-BG"/>
              </w:rPr>
              <w:t>intersect 17 13 1 7</w:t>
            </w:r>
          </w:p>
          <w:p w:rsidR="004C4E25" w:rsidRPr="004C4E25" w:rsidRDefault="004C4E25" w:rsidP="004C4E25">
            <w:pPr>
              <w:spacing w:after="120"/>
              <w:jc w:val="left"/>
              <w:rPr>
                <w:rStyle w:val="Code"/>
                <w:lang w:val="bg-BG"/>
              </w:rPr>
            </w:pPr>
            <w:r w:rsidRPr="004C4E25">
              <w:rPr>
                <w:rStyle w:val="Code"/>
                <w:lang w:val="bg-BG"/>
              </w:rPr>
              <w:t>contains 300</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946</w:t>
            </w:r>
          </w:p>
          <w:p w:rsidR="004C4E25" w:rsidRPr="004C4E25" w:rsidRDefault="004C4E25" w:rsidP="004C4E25">
            <w:pPr>
              <w:spacing w:after="120"/>
              <w:jc w:val="left"/>
              <w:rPr>
                <w:rStyle w:val="Code"/>
                <w:lang w:val="bg-BG"/>
              </w:rPr>
            </w:pPr>
            <w:r w:rsidRPr="004C4E25">
              <w:rPr>
                <w:rStyle w:val="Code"/>
                <w:lang w:val="bg-BG"/>
              </w:rPr>
              <w:t>intersect 5 13 12 6 9</w:t>
            </w:r>
          </w:p>
          <w:p w:rsidR="004C4E25" w:rsidRPr="004C4E25" w:rsidRDefault="004C4E25" w:rsidP="004C4E25">
            <w:pPr>
              <w:spacing w:after="120"/>
              <w:jc w:val="left"/>
              <w:rPr>
                <w:rStyle w:val="Code"/>
                <w:lang w:val="bg-BG"/>
              </w:rPr>
            </w:pPr>
            <w:r w:rsidRPr="004C4E25">
              <w:rPr>
                <w:rStyle w:val="Code"/>
                <w:lang w:val="bg-BG"/>
              </w:rPr>
              <w:t>intersect 14 12 6 7 3 0 19 6</w:t>
            </w:r>
          </w:p>
          <w:p w:rsidR="004C4E25" w:rsidRPr="004C4E25" w:rsidRDefault="004C4E25" w:rsidP="004C4E25">
            <w:pPr>
              <w:spacing w:after="120"/>
              <w:jc w:val="left"/>
              <w:rPr>
                <w:rStyle w:val="Code"/>
                <w:lang w:val="bg-BG"/>
              </w:rPr>
            </w:pPr>
            <w:r w:rsidRPr="004C4E25">
              <w:rPr>
                <w:rStyle w:val="Code"/>
                <w:lang w:val="bg-BG"/>
              </w:rPr>
              <w:t>contains 215</w:t>
            </w:r>
          </w:p>
          <w:p w:rsidR="004C4E25" w:rsidRPr="004C4E25" w:rsidRDefault="004C4E25" w:rsidP="004C4E25">
            <w:pPr>
              <w:spacing w:after="120"/>
              <w:jc w:val="left"/>
              <w:rPr>
                <w:rStyle w:val="Code"/>
                <w:lang w:val="bg-BG"/>
              </w:rPr>
            </w:pPr>
            <w:r w:rsidRPr="004C4E25">
              <w:rPr>
                <w:rStyle w:val="Code"/>
                <w:lang w:val="bg-BG"/>
              </w:rPr>
              <w:t>union 8</w:t>
            </w:r>
          </w:p>
          <w:p w:rsidR="004C4E25" w:rsidRPr="004C4E25" w:rsidRDefault="004C4E25" w:rsidP="004C4E25">
            <w:pPr>
              <w:spacing w:after="120"/>
              <w:jc w:val="left"/>
              <w:rPr>
                <w:rStyle w:val="Code"/>
                <w:lang w:val="bg-BG"/>
              </w:rPr>
            </w:pPr>
            <w:r w:rsidRPr="004C4E25">
              <w:rPr>
                <w:rStyle w:val="Code"/>
                <w:lang w:val="bg-BG"/>
              </w:rPr>
              <w:t>add 700</w:t>
            </w:r>
          </w:p>
          <w:p w:rsidR="004C4E25" w:rsidRPr="004C4E25" w:rsidRDefault="004C4E25" w:rsidP="004C4E25">
            <w:pPr>
              <w:spacing w:after="120"/>
              <w:jc w:val="left"/>
              <w:rPr>
                <w:rStyle w:val="Code"/>
                <w:lang w:val="bg-BG"/>
              </w:rPr>
            </w:pPr>
            <w:r w:rsidRPr="004C4E25">
              <w:rPr>
                <w:rStyle w:val="Code"/>
                <w:lang w:val="bg-BG"/>
              </w:rPr>
              <w:t>contains 567</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union 4 18 10 9 9 19 10 18 18</w:t>
            </w:r>
          </w:p>
          <w:p w:rsidR="004C4E25" w:rsidRPr="004C4E25" w:rsidRDefault="004C4E25" w:rsidP="004C4E25">
            <w:pPr>
              <w:spacing w:after="120"/>
              <w:jc w:val="left"/>
              <w:rPr>
                <w:rStyle w:val="Code"/>
                <w:lang w:val="bg-BG"/>
              </w:rPr>
            </w:pPr>
            <w:r w:rsidRPr="004C4E25">
              <w:rPr>
                <w:rStyle w:val="Code"/>
                <w:lang w:val="bg-BG"/>
              </w:rPr>
              <w:t>contains 550</w:t>
            </w:r>
          </w:p>
          <w:p w:rsidR="004C4E25" w:rsidRPr="004C4E25" w:rsidRDefault="004C4E25" w:rsidP="004C4E25">
            <w:pPr>
              <w:spacing w:after="120"/>
              <w:jc w:val="left"/>
              <w:rPr>
                <w:rStyle w:val="Code"/>
                <w:lang w:val="bg-BG"/>
              </w:rPr>
            </w:pPr>
            <w:r w:rsidRPr="004C4E25">
              <w:rPr>
                <w:rStyle w:val="Code"/>
                <w:lang w:val="bg-BG"/>
              </w:rPr>
              <w:t>union 14 12 6 7 3 0 19 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remove 925</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628</w:t>
            </w:r>
          </w:p>
          <w:p w:rsidR="004C4E25" w:rsidRPr="004C4E25" w:rsidRDefault="004C4E25" w:rsidP="004C4E25">
            <w:pPr>
              <w:spacing w:after="120"/>
              <w:jc w:val="left"/>
              <w:rPr>
                <w:rStyle w:val="Code"/>
                <w:lang w:val="bg-BG"/>
              </w:rPr>
            </w:pPr>
            <w:r w:rsidRPr="004C4E25">
              <w:rPr>
                <w:rStyle w:val="Code"/>
                <w:lang w:val="bg-BG"/>
              </w:rPr>
              <w:t>remove 939</w:t>
            </w:r>
          </w:p>
          <w:p w:rsidR="004C4E25" w:rsidRPr="004C4E25" w:rsidRDefault="004C4E25" w:rsidP="004C4E25">
            <w:pPr>
              <w:spacing w:after="120"/>
              <w:jc w:val="left"/>
              <w:rPr>
                <w:rStyle w:val="Code"/>
                <w:lang w:val="bg-BG"/>
              </w:rPr>
            </w:pPr>
            <w:r w:rsidRPr="004C4E25">
              <w:rPr>
                <w:rStyle w:val="Code"/>
                <w:lang w:val="bg-BG"/>
              </w:rPr>
              <w:t>contains 620</w:t>
            </w:r>
          </w:p>
          <w:p w:rsidR="004C4E25" w:rsidRPr="004C4E25" w:rsidRDefault="004C4E25" w:rsidP="004C4E25">
            <w:pPr>
              <w:spacing w:after="120"/>
              <w:jc w:val="left"/>
              <w:rPr>
                <w:rStyle w:val="Code"/>
                <w:lang w:val="bg-BG"/>
              </w:rPr>
            </w:pPr>
            <w:r w:rsidRPr="004C4E25">
              <w:rPr>
                <w:rStyle w:val="Code"/>
                <w:lang w:val="bg-BG"/>
              </w:rPr>
              <w:t>intersect 15 3</w:t>
            </w:r>
          </w:p>
          <w:p w:rsidR="004C4E25" w:rsidRPr="004C4E25" w:rsidRDefault="004C4E25" w:rsidP="004C4E25">
            <w:pPr>
              <w:spacing w:after="120"/>
              <w:jc w:val="left"/>
              <w:rPr>
                <w:rStyle w:val="Code"/>
                <w:lang w:val="bg-BG"/>
              </w:rPr>
            </w:pPr>
            <w:r w:rsidRPr="004C4E25">
              <w:rPr>
                <w:rStyle w:val="Code"/>
                <w:lang w:val="bg-BG"/>
              </w:rPr>
              <w:t>add 237</w:t>
            </w:r>
          </w:p>
          <w:p w:rsidR="004C4E25" w:rsidRPr="004C4E25" w:rsidRDefault="004C4E25" w:rsidP="004C4E25">
            <w:pPr>
              <w:spacing w:after="120"/>
              <w:jc w:val="left"/>
              <w:rPr>
                <w:rStyle w:val="Code"/>
                <w:lang w:val="bg-BG"/>
              </w:rPr>
            </w:pPr>
            <w:r w:rsidRPr="004C4E25">
              <w:rPr>
                <w:rStyle w:val="Code"/>
                <w:lang w:val="bg-BG"/>
              </w:rPr>
              <w:t>add 248</w:t>
            </w:r>
          </w:p>
          <w:p w:rsidR="004C4E25" w:rsidRPr="004C4E25" w:rsidRDefault="004C4E25" w:rsidP="004C4E25">
            <w:pPr>
              <w:spacing w:after="120"/>
              <w:jc w:val="left"/>
              <w:rPr>
                <w:rStyle w:val="Code"/>
                <w:lang w:val="bg-BG"/>
              </w:rPr>
            </w:pPr>
            <w:r w:rsidRPr="004C4E25">
              <w:rPr>
                <w:rStyle w:val="Code"/>
                <w:lang w:val="bg-BG"/>
              </w:rPr>
              <w:t>contains 971</w:t>
            </w:r>
          </w:p>
          <w:p w:rsidR="004C4E25" w:rsidRPr="004C4E25" w:rsidRDefault="004C4E25" w:rsidP="004C4E25">
            <w:pPr>
              <w:spacing w:after="120"/>
              <w:jc w:val="left"/>
              <w:rPr>
                <w:rStyle w:val="Code"/>
                <w:lang w:val="bg-BG"/>
              </w:rPr>
            </w:pPr>
            <w:r w:rsidRPr="004C4E25">
              <w:rPr>
                <w:rStyle w:val="Code"/>
                <w:lang w:val="bg-BG"/>
              </w:rPr>
              <w:t>add 898</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union 19 8 0 13 18 6 19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438</w:t>
            </w:r>
          </w:p>
          <w:p w:rsidR="004C4E25" w:rsidRPr="004C4E25" w:rsidRDefault="004C4E25" w:rsidP="004C4E25">
            <w:pPr>
              <w:spacing w:after="120"/>
              <w:jc w:val="left"/>
              <w:rPr>
                <w:rStyle w:val="Code"/>
                <w:lang w:val="bg-BG"/>
              </w:rPr>
            </w:pPr>
            <w:r w:rsidRPr="004C4E25">
              <w:rPr>
                <w:rStyle w:val="Code"/>
                <w:lang w:val="bg-BG"/>
              </w:rPr>
              <w:lastRenderedPageBreak/>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16</w:t>
            </w:r>
          </w:p>
          <w:p w:rsidR="004C4E25" w:rsidRPr="004C4E25" w:rsidRDefault="004C4E25" w:rsidP="004C4E25">
            <w:pPr>
              <w:spacing w:after="120"/>
              <w:jc w:val="left"/>
              <w:rPr>
                <w:rStyle w:val="Code"/>
                <w:lang w:val="bg-BG"/>
              </w:rPr>
            </w:pPr>
            <w:r w:rsidRPr="004C4E25">
              <w:rPr>
                <w:rStyle w:val="Code"/>
                <w:lang w:val="bg-BG"/>
              </w:rPr>
              <w:t>union 10 7 19</w:t>
            </w:r>
          </w:p>
          <w:p w:rsidR="004C4E25" w:rsidRPr="004C4E25" w:rsidRDefault="004C4E25" w:rsidP="004C4E25">
            <w:pPr>
              <w:spacing w:after="120"/>
              <w:jc w:val="left"/>
              <w:rPr>
                <w:rStyle w:val="Code"/>
                <w:lang w:val="bg-BG"/>
              </w:rPr>
            </w:pPr>
            <w:r w:rsidRPr="004C4E25">
              <w:rPr>
                <w:rStyle w:val="Code"/>
                <w:lang w:val="bg-BG"/>
              </w:rPr>
              <w:t>intersect 4 18 10 9 9 19 10 18 18</w:t>
            </w:r>
          </w:p>
          <w:p w:rsidR="004C4E25" w:rsidRPr="004C4E25" w:rsidRDefault="004C4E25" w:rsidP="004C4E25">
            <w:pPr>
              <w:spacing w:after="120"/>
              <w:jc w:val="left"/>
              <w:rPr>
                <w:rStyle w:val="Code"/>
                <w:lang w:val="bg-BG"/>
              </w:rPr>
            </w:pPr>
            <w:r w:rsidRPr="004C4E25">
              <w:rPr>
                <w:rStyle w:val="Code"/>
                <w:lang w:val="bg-BG"/>
              </w:rPr>
              <w:t>intersect 1 17 18 0 14 8</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12 5 6 18 9 6 11</w:t>
            </w:r>
          </w:p>
          <w:p w:rsidR="004C4E25" w:rsidRPr="004C4E25" w:rsidRDefault="004C4E25" w:rsidP="004C4E25">
            <w:pPr>
              <w:spacing w:after="120"/>
              <w:jc w:val="left"/>
              <w:rPr>
                <w:rStyle w:val="Code"/>
                <w:lang w:val="bg-BG"/>
              </w:rPr>
            </w:pPr>
            <w:r w:rsidRPr="004C4E25">
              <w:rPr>
                <w:rStyle w:val="Code"/>
                <w:lang w:val="bg-BG"/>
              </w:rPr>
              <w:t>union 18</w:t>
            </w:r>
          </w:p>
          <w:p w:rsidR="004C4E25" w:rsidRPr="004C4E25" w:rsidRDefault="004C4E25" w:rsidP="004C4E25">
            <w:pPr>
              <w:spacing w:after="120"/>
              <w:jc w:val="left"/>
              <w:rPr>
                <w:rStyle w:val="Code"/>
                <w:lang w:val="bg-BG"/>
              </w:rPr>
            </w:pPr>
            <w:r w:rsidRPr="004C4E25">
              <w:rPr>
                <w:rStyle w:val="Code"/>
                <w:lang w:val="bg-BG"/>
              </w:rPr>
              <w:t>contains 934</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727</w:t>
            </w:r>
          </w:p>
          <w:p w:rsidR="004C4E25" w:rsidRPr="004C4E25" w:rsidRDefault="004C4E25" w:rsidP="004C4E25">
            <w:pPr>
              <w:spacing w:after="120"/>
              <w:jc w:val="left"/>
              <w:rPr>
                <w:rStyle w:val="Code"/>
                <w:lang w:val="bg-BG"/>
              </w:rPr>
            </w:pPr>
            <w:r w:rsidRPr="004C4E25">
              <w:rPr>
                <w:rStyle w:val="Code"/>
                <w:lang w:val="bg-BG"/>
              </w:rPr>
              <w:t>union 4 2 7 13</w:t>
            </w:r>
          </w:p>
          <w:p w:rsidR="004C4E25" w:rsidRPr="004C4E25" w:rsidRDefault="004C4E25" w:rsidP="004C4E25">
            <w:pPr>
              <w:spacing w:after="120"/>
              <w:jc w:val="left"/>
              <w:rPr>
                <w:rStyle w:val="Code"/>
                <w:lang w:val="bg-BG"/>
              </w:rPr>
            </w:pPr>
            <w:r w:rsidRPr="004C4E25">
              <w:rPr>
                <w:rStyle w:val="Code"/>
                <w:lang w:val="bg-BG"/>
              </w:rPr>
              <w:t>add 579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remove 944</w:t>
            </w:r>
          </w:p>
          <w:p w:rsidR="004C4E25" w:rsidRPr="004C4E25" w:rsidRDefault="004C4E25" w:rsidP="004C4E25">
            <w:pPr>
              <w:spacing w:after="120"/>
              <w:jc w:val="left"/>
              <w:rPr>
                <w:rStyle w:val="Code"/>
                <w:lang w:val="bg-BG"/>
              </w:rPr>
            </w:pPr>
            <w:r w:rsidRPr="004C4E25">
              <w:rPr>
                <w:rStyle w:val="Code"/>
                <w:lang w:val="bg-BG"/>
              </w:rPr>
              <w:t>remove 609</w:t>
            </w:r>
          </w:p>
          <w:p w:rsidR="004C4E25" w:rsidRPr="004C4E25" w:rsidRDefault="004C4E25" w:rsidP="004C4E25">
            <w:pPr>
              <w:spacing w:after="120"/>
              <w:jc w:val="left"/>
              <w:rPr>
                <w:rStyle w:val="Code"/>
                <w:lang w:val="bg-BG"/>
              </w:rPr>
            </w:pPr>
            <w:r w:rsidRPr="004C4E25">
              <w:rPr>
                <w:rStyle w:val="Code"/>
                <w:lang w:val="bg-BG"/>
              </w:rPr>
              <w:t>union 4 2 7 13</w:t>
            </w:r>
          </w:p>
          <w:p w:rsidR="004C4E25" w:rsidRPr="004C4E25" w:rsidRDefault="004C4E25" w:rsidP="004C4E25">
            <w:pPr>
              <w:spacing w:after="120"/>
              <w:jc w:val="left"/>
              <w:rPr>
                <w:rStyle w:val="Code"/>
                <w:lang w:val="bg-BG"/>
              </w:rPr>
            </w:pPr>
            <w:r w:rsidRPr="004C4E25">
              <w:rPr>
                <w:rStyle w:val="Code"/>
                <w:lang w:val="bg-BG"/>
              </w:rPr>
              <w:t>intersect 19 4 5 0 12</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union 18 19</w:t>
            </w:r>
          </w:p>
          <w:p w:rsidR="004C4E25" w:rsidRPr="004C4E25" w:rsidRDefault="004C4E25" w:rsidP="004C4E25">
            <w:pPr>
              <w:spacing w:after="120"/>
              <w:jc w:val="left"/>
              <w:rPr>
                <w:rStyle w:val="Code"/>
                <w:lang w:val="bg-BG"/>
              </w:rPr>
            </w:pPr>
            <w:r w:rsidRPr="004C4E25">
              <w:rPr>
                <w:rStyle w:val="Code"/>
                <w:lang w:val="bg-BG"/>
              </w:rPr>
              <w:t>intersect 16 13 3 17 8 10</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461</w:t>
            </w:r>
          </w:p>
          <w:p w:rsidR="004C4E25" w:rsidRPr="004C4E25" w:rsidRDefault="004C4E25" w:rsidP="004C4E25">
            <w:pPr>
              <w:spacing w:after="120"/>
              <w:jc w:val="left"/>
              <w:rPr>
                <w:rStyle w:val="Code"/>
                <w:lang w:val="bg-BG"/>
              </w:rPr>
            </w:pPr>
            <w:r w:rsidRPr="004C4E25">
              <w:rPr>
                <w:rStyle w:val="Code"/>
                <w:lang w:val="bg-BG"/>
              </w:rPr>
              <w:t>remove 590</w:t>
            </w:r>
          </w:p>
          <w:p w:rsidR="004C4E25" w:rsidRPr="004C4E25" w:rsidRDefault="004C4E25" w:rsidP="004C4E25">
            <w:pPr>
              <w:spacing w:after="120"/>
              <w:jc w:val="left"/>
              <w:rPr>
                <w:rStyle w:val="Code"/>
                <w:lang w:val="bg-BG"/>
              </w:rPr>
            </w:pPr>
            <w:r w:rsidRPr="004C4E25">
              <w:rPr>
                <w:rStyle w:val="Code"/>
                <w:lang w:val="bg-BG"/>
              </w:rPr>
              <w:t>intersect 3 4 17 9 8 2 19 1</w:t>
            </w:r>
          </w:p>
          <w:p w:rsidR="004C4E25" w:rsidRPr="004C4E25" w:rsidRDefault="004C4E25" w:rsidP="004C4E25">
            <w:pPr>
              <w:spacing w:after="120"/>
              <w:jc w:val="left"/>
              <w:rPr>
                <w:rStyle w:val="Code"/>
                <w:lang w:val="bg-BG"/>
              </w:rPr>
            </w:pPr>
            <w:r w:rsidRPr="004C4E25">
              <w:rPr>
                <w:rStyle w:val="Code"/>
                <w:lang w:val="bg-BG"/>
              </w:rPr>
              <w:t>add 528</w:t>
            </w:r>
          </w:p>
          <w:p w:rsidR="004C4E25" w:rsidRPr="004C4E25" w:rsidRDefault="004C4E25" w:rsidP="004C4E25">
            <w:pPr>
              <w:spacing w:after="120"/>
              <w:jc w:val="left"/>
              <w:rPr>
                <w:rStyle w:val="Code"/>
                <w:lang w:val="bg-BG"/>
              </w:rPr>
            </w:pPr>
            <w:r w:rsidRPr="004C4E25">
              <w:rPr>
                <w:rStyle w:val="Code"/>
                <w:lang w:val="bg-BG"/>
              </w:rPr>
              <w:t>intersect 11 16 9 11 13 4 19</w:t>
            </w:r>
          </w:p>
          <w:p w:rsidR="004C4E25" w:rsidRPr="004C4E25" w:rsidRDefault="004C4E25" w:rsidP="004C4E25">
            <w:pPr>
              <w:spacing w:after="120"/>
              <w:jc w:val="left"/>
              <w:rPr>
                <w:rStyle w:val="Code"/>
                <w:lang w:val="bg-BG"/>
              </w:rPr>
            </w:pPr>
            <w:r w:rsidRPr="004C4E25">
              <w:rPr>
                <w:rStyle w:val="Code"/>
                <w:lang w:val="bg-BG"/>
              </w:rPr>
              <w:t>remove 999</w:t>
            </w:r>
          </w:p>
          <w:p w:rsidR="004C4E25" w:rsidRPr="004C4E25" w:rsidRDefault="004C4E25" w:rsidP="004C4E25">
            <w:pPr>
              <w:spacing w:after="120"/>
              <w:jc w:val="left"/>
              <w:rPr>
                <w:rStyle w:val="Code"/>
                <w:lang w:val="bg-BG"/>
              </w:rPr>
            </w:pPr>
            <w:r w:rsidRPr="004C4E25">
              <w:rPr>
                <w:rStyle w:val="Code"/>
                <w:lang w:val="bg-BG"/>
              </w:rPr>
              <w:t>union 1</w:t>
            </w:r>
          </w:p>
          <w:p w:rsidR="004C4E25" w:rsidRPr="004C4E25" w:rsidRDefault="004C4E25" w:rsidP="004C4E25">
            <w:pPr>
              <w:spacing w:after="120"/>
              <w:jc w:val="left"/>
              <w:rPr>
                <w:rStyle w:val="Code"/>
                <w:lang w:val="bg-BG"/>
              </w:rPr>
            </w:pPr>
            <w:r w:rsidRPr="004C4E25">
              <w:rPr>
                <w:rStyle w:val="Code"/>
                <w:lang w:val="bg-BG"/>
              </w:rPr>
              <w:t>intersect 12 5 6 18 9 6 11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remove 995</w:t>
            </w:r>
          </w:p>
          <w:p w:rsidR="004C4E25" w:rsidRPr="004C4E25" w:rsidRDefault="004C4E25" w:rsidP="004C4E25">
            <w:pPr>
              <w:spacing w:after="120"/>
              <w:jc w:val="left"/>
              <w:rPr>
                <w:rStyle w:val="Code"/>
                <w:lang w:val="bg-BG"/>
              </w:rPr>
            </w:pPr>
            <w:r w:rsidRPr="004C4E25">
              <w:rPr>
                <w:rStyle w:val="Code"/>
                <w:lang w:val="bg-BG"/>
              </w:rPr>
              <w:t>remove 972</w:t>
            </w:r>
          </w:p>
          <w:p w:rsidR="004C4E25" w:rsidRPr="004C4E25" w:rsidRDefault="004C4E25" w:rsidP="004C4E25">
            <w:pPr>
              <w:spacing w:after="120"/>
              <w:jc w:val="left"/>
              <w:rPr>
                <w:rStyle w:val="Code"/>
                <w:lang w:val="bg-BG"/>
              </w:rPr>
            </w:pPr>
            <w:r w:rsidRPr="004C4E25">
              <w:rPr>
                <w:rStyle w:val="Code"/>
                <w:lang w:val="bg-BG"/>
              </w:rPr>
              <w:t>contains 952</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remove 316</w:t>
            </w:r>
          </w:p>
          <w:p w:rsidR="004C4E25" w:rsidRPr="004C4E25" w:rsidRDefault="004C4E25" w:rsidP="004C4E25">
            <w:pPr>
              <w:spacing w:after="120"/>
              <w:jc w:val="left"/>
              <w:rPr>
                <w:rStyle w:val="Code"/>
                <w:lang w:val="bg-BG"/>
              </w:rPr>
            </w:pPr>
            <w:r w:rsidRPr="004C4E25">
              <w:rPr>
                <w:rStyle w:val="Code"/>
                <w:lang w:val="bg-BG"/>
              </w:rPr>
              <w:t>add 978</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16 3 11 1 2 10 1 5 18</w:t>
            </w:r>
          </w:p>
          <w:p w:rsidR="004C4E25" w:rsidRPr="004C4E25" w:rsidRDefault="004C4E25" w:rsidP="004C4E25">
            <w:pPr>
              <w:spacing w:after="120"/>
              <w:jc w:val="left"/>
              <w:rPr>
                <w:rStyle w:val="Code"/>
                <w:lang w:val="bg-BG"/>
              </w:rPr>
            </w:pPr>
            <w:r w:rsidRPr="004C4E25">
              <w:rPr>
                <w:rStyle w:val="Code"/>
                <w:lang w:val="bg-BG"/>
              </w:rPr>
              <w:t>remove 321</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lastRenderedPageBreak/>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803</w:t>
            </w:r>
          </w:p>
          <w:p w:rsidR="004C4E25" w:rsidRPr="004C4E25" w:rsidRDefault="004C4E25" w:rsidP="004C4E25">
            <w:pPr>
              <w:spacing w:after="120"/>
              <w:jc w:val="left"/>
              <w:rPr>
                <w:rStyle w:val="Code"/>
                <w:lang w:val="bg-BG"/>
              </w:rPr>
            </w:pPr>
            <w:r w:rsidRPr="004C4E25">
              <w:rPr>
                <w:rStyle w:val="Code"/>
                <w:lang w:val="bg-BG"/>
              </w:rPr>
              <w:t>remove 365</w:t>
            </w:r>
          </w:p>
          <w:p w:rsidR="004C4E25" w:rsidRPr="004C4E25" w:rsidRDefault="004C4E25" w:rsidP="004C4E25">
            <w:pPr>
              <w:spacing w:after="120"/>
              <w:jc w:val="left"/>
              <w:rPr>
                <w:rStyle w:val="Code"/>
                <w:lang w:val="bg-BG"/>
              </w:rPr>
            </w:pPr>
            <w:r w:rsidRPr="004C4E25">
              <w:rPr>
                <w:rStyle w:val="Code"/>
                <w:lang w:val="bg-BG"/>
              </w:rPr>
              <w:t>contains 476</w:t>
            </w:r>
          </w:p>
          <w:p w:rsidR="004C4E25" w:rsidRPr="004C4E25" w:rsidRDefault="004C4E25" w:rsidP="004C4E25">
            <w:pPr>
              <w:spacing w:after="120"/>
              <w:jc w:val="left"/>
              <w:rPr>
                <w:rStyle w:val="Code"/>
                <w:lang w:val="bg-BG"/>
              </w:rPr>
            </w:pPr>
            <w:r w:rsidRPr="004C4E25">
              <w:rPr>
                <w:rStyle w:val="Code"/>
                <w:lang w:val="bg-BG"/>
              </w:rPr>
              <w:t>remove 436</w:t>
            </w:r>
          </w:p>
          <w:p w:rsidR="004C4E25" w:rsidRPr="004C4E25" w:rsidRDefault="004C4E25" w:rsidP="004C4E25">
            <w:pPr>
              <w:spacing w:after="120"/>
              <w:jc w:val="left"/>
              <w:rPr>
                <w:rStyle w:val="Code"/>
                <w:lang w:val="bg-BG"/>
              </w:rPr>
            </w:pPr>
            <w:r w:rsidRPr="004C4E25">
              <w:rPr>
                <w:rStyle w:val="Code"/>
                <w:lang w:val="bg-BG"/>
              </w:rPr>
              <w:t>remove 146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451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549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11 14 1 5 10 16</w:t>
            </w:r>
          </w:p>
          <w:p w:rsidR="004C4E25" w:rsidRPr="004C4E25" w:rsidRDefault="004C4E25" w:rsidP="004C4E25">
            <w:pPr>
              <w:spacing w:after="120"/>
              <w:jc w:val="left"/>
              <w:rPr>
                <w:rStyle w:val="Code"/>
                <w:lang w:val="bg-BG"/>
              </w:rPr>
            </w:pPr>
            <w:r w:rsidRPr="004C4E25">
              <w:rPr>
                <w:rStyle w:val="Code"/>
                <w:lang w:val="bg-BG"/>
              </w:rPr>
              <w:t>add 530</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459</w:t>
            </w:r>
          </w:p>
          <w:p w:rsidR="004C4E25" w:rsidRPr="004C4E25" w:rsidRDefault="004C4E25" w:rsidP="004C4E25">
            <w:pPr>
              <w:spacing w:after="120"/>
              <w:jc w:val="left"/>
              <w:rPr>
                <w:rStyle w:val="Code"/>
                <w:lang w:val="bg-BG"/>
              </w:rPr>
            </w:pPr>
            <w:r w:rsidRPr="004C4E25">
              <w:rPr>
                <w:rStyle w:val="Code"/>
                <w:lang w:val="bg-BG"/>
              </w:rPr>
              <w:t>union 18 19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579</w:t>
            </w:r>
          </w:p>
          <w:p w:rsidR="004C4E25" w:rsidRPr="004C4E25" w:rsidRDefault="004C4E25" w:rsidP="004C4E25">
            <w:pPr>
              <w:spacing w:after="120"/>
              <w:jc w:val="left"/>
              <w:rPr>
                <w:rStyle w:val="Code"/>
                <w:lang w:val="bg-BG"/>
              </w:rPr>
            </w:pPr>
            <w:r w:rsidRPr="004C4E25">
              <w:rPr>
                <w:rStyle w:val="Code"/>
                <w:lang w:val="bg-BG"/>
              </w:rPr>
              <w:t>union 19 8 0 13 18 6 19</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871</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129</w:t>
            </w:r>
          </w:p>
          <w:p w:rsidR="004C4E25" w:rsidRPr="004C4E25" w:rsidRDefault="004C4E25" w:rsidP="004C4E25">
            <w:pPr>
              <w:spacing w:after="120"/>
              <w:jc w:val="left"/>
              <w:rPr>
                <w:rStyle w:val="Code"/>
                <w:lang w:val="bg-BG"/>
              </w:rPr>
            </w:pPr>
            <w:r w:rsidRPr="004C4E25">
              <w:rPr>
                <w:rStyle w:val="Code"/>
                <w:lang w:val="bg-BG"/>
              </w:rPr>
              <w:t>remove 715</w:t>
            </w:r>
          </w:p>
          <w:p w:rsidR="004C4E25" w:rsidRPr="004C4E25" w:rsidRDefault="004C4E25" w:rsidP="004C4E25">
            <w:pPr>
              <w:spacing w:after="120"/>
              <w:jc w:val="left"/>
              <w:rPr>
                <w:rStyle w:val="Code"/>
                <w:lang w:val="bg-BG"/>
              </w:rPr>
            </w:pPr>
            <w:r w:rsidRPr="004C4E25">
              <w:rPr>
                <w:rStyle w:val="Code"/>
                <w:lang w:val="bg-BG"/>
              </w:rPr>
              <w:t>union 11 14 1 5 10 16</w:t>
            </w:r>
          </w:p>
          <w:p w:rsidR="004C4E25" w:rsidRPr="004C4E25" w:rsidRDefault="004C4E25" w:rsidP="004C4E25">
            <w:pPr>
              <w:spacing w:after="120"/>
              <w:jc w:val="left"/>
              <w:rPr>
                <w:rStyle w:val="Code"/>
                <w:lang w:val="bg-BG"/>
              </w:rPr>
            </w:pPr>
            <w:r w:rsidRPr="004C4E25">
              <w:rPr>
                <w:rStyle w:val="Code"/>
                <w:lang w:val="bg-BG"/>
              </w:rPr>
              <w:t>remove 406</w:t>
            </w:r>
          </w:p>
          <w:p w:rsidR="004C4E25" w:rsidRPr="004C4E25" w:rsidRDefault="004C4E25" w:rsidP="004C4E25">
            <w:pPr>
              <w:spacing w:after="120"/>
              <w:jc w:val="left"/>
              <w:rPr>
                <w:rStyle w:val="Code"/>
                <w:lang w:val="bg-BG"/>
              </w:rPr>
            </w:pPr>
            <w:r w:rsidRPr="004C4E25">
              <w:rPr>
                <w:rStyle w:val="Code"/>
                <w:lang w:val="bg-BG"/>
              </w:rPr>
              <w:t>remove 866</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10 7 19</w:t>
            </w:r>
          </w:p>
          <w:p w:rsidR="004C4E25" w:rsidRPr="004C4E25" w:rsidRDefault="004C4E25" w:rsidP="004C4E25">
            <w:pPr>
              <w:spacing w:after="120"/>
              <w:jc w:val="left"/>
              <w:rPr>
                <w:rStyle w:val="Code"/>
                <w:lang w:val="bg-BG"/>
              </w:rPr>
            </w:pPr>
            <w:r w:rsidRPr="004C4E25">
              <w:rPr>
                <w:rStyle w:val="Code"/>
                <w:lang w:val="bg-BG"/>
              </w:rPr>
              <w:lastRenderedPageBreak/>
              <w:t>union 10 9 7 12</w:t>
            </w:r>
          </w:p>
          <w:p w:rsidR="004C4E25" w:rsidRPr="004C4E25" w:rsidRDefault="004C4E25" w:rsidP="004C4E25">
            <w:pPr>
              <w:spacing w:after="120"/>
              <w:jc w:val="left"/>
              <w:rPr>
                <w:rStyle w:val="Code"/>
                <w:lang w:val="bg-BG"/>
              </w:rPr>
            </w:pPr>
            <w:r w:rsidRPr="004C4E25">
              <w:rPr>
                <w:rStyle w:val="Code"/>
                <w:lang w:val="bg-BG"/>
              </w:rPr>
              <w:t>add 601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56</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636</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832</w:t>
            </w:r>
          </w:p>
          <w:p w:rsidR="004C4E25" w:rsidRPr="004C4E25" w:rsidRDefault="004C4E25" w:rsidP="004C4E25">
            <w:pPr>
              <w:spacing w:after="120"/>
              <w:jc w:val="left"/>
              <w:rPr>
                <w:rStyle w:val="Code"/>
                <w:lang w:val="bg-BG"/>
              </w:rPr>
            </w:pPr>
            <w:r w:rsidRPr="004C4E25">
              <w:rPr>
                <w:rStyle w:val="Code"/>
                <w:lang w:val="bg-BG"/>
              </w:rPr>
              <w:t>remove 820</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643</w:t>
            </w:r>
          </w:p>
          <w:p w:rsidR="004C4E25" w:rsidRPr="004C4E25" w:rsidRDefault="004C4E25" w:rsidP="004C4E25">
            <w:pPr>
              <w:spacing w:after="120"/>
              <w:jc w:val="left"/>
              <w:rPr>
                <w:rStyle w:val="Code"/>
                <w:lang w:val="bg-BG"/>
              </w:rPr>
            </w:pPr>
            <w:r w:rsidRPr="004C4E25">
              <w:rPr>
                <w:rStyle w:val="Code"/>
                <w:lang w:val="bg-BG"/>
              </w:rPr>
              <w:t>contains 946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remove 838</w:t>
            </w:r>
          </w:p>
          <w:p w:rsidR="004C4E25" w:rsidRPr="004C4E25" w:rsidRDefault="004C4E25" w:rsidP="004C4E25">
            <w:pPr>
              <w:spacing w:after="120"/>
              <w:jc w:val="left"/>
              <w:rPr>
                <w:rStyle w:val="Code"/>
                <w:lang w:val="bg-BG"/>
              </w:rPr>
            </w:pPr>
            <w:r w:rsidRPr="004C4E25">
              <w:rPr>
                <w:rStyle w:val="Code"/>
                <w:lang w:val="bg-BG"/>
              </w:rPr>
              <w:t>intersect 13 14</w:t>
            </w:r>
          </w:p>
          <w:p w:rsidR="004C4E25" w:rsidRPr="004C4E25" w:rsidRDefault="004C4E25" w:rsidP="004C4E25">
            <w:pPr>
              <w:spacing w:after="120"/>
              <w:jc w:val="left"/>
              <w:rPr>
                <w:rStyle w:val="Code"/>
                <w:lang w:val="bg-BG"/>
              </w:rPr>
            </w:pPr>
            <w:r w:rsidRPr="004C4E25">
              <w:rPr>
                <w:rStyle w:val="Code"/>
                <w:lang w:val="bg-BG"/>
              </w:rPr>
              <w:t>union 15 15 13 14 5 7 9 4 19</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17 13 1 7</w:t>
            </w:r>
          </w:p>
          <w:p w:rsidR="004C4E25" w:rsidRPr="004C4E25" w:rsidRDefault="004C4E25" w:rsidP="004C4E25">
            <w:pPr>
              <w:spacing w:after="120"/>
              <w:jc w:val="left"/>
              <w:rPr>
                <w:rStyle w:val="Code"/>
                <w:lang w:val="bg-BG"/>
              </w:rPr>
            </w:pPr>
            <w:r w:rsidRPr="004C4E25">
              <w:rPr>
                <w:rStyle w:val="Code"/>
                <w:lang w:val="bg-BG"/>
              </w:rPr>
              <w:t>intersect 5 13 12 6 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15</w:t>
            </w:r>
          </w:p>
          <w:p w:rsidR="004C4E25" w:rsidRPr="004C4E25" w:rsidRDefault="004C4E25" w:rsidP="004C4E25">
            <w:pPr>
              <w:spacing w:after="120"/>
              <w:jc w:val="left"/>
              <w:rPr>
                <w:rStyle w:val="Code"/>
                <w:lang w:val="bg-BG"/>
              </w:rPr>
            </w:pPr>
            <w:r w:rsidRPr="004C4E25">
              <w:rPr>
                <w:rStyle w:val="Code"/>
                <w:lang w:val="bg-BG"/>
              </w:rPr>
              <w:t>remove 230</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44</w:t>
            </w:r>
          </w:p>
          <w:p w:rsidR="004C4E25" w:rsidRPr="004C4E25" w:rsidRDefault="004C4E25" w:rsidP="004C4E25">
            <w:pPr>
              <w:spacing w:after="120"/>
              <w:jc w:val="left"/>
              <w:rPr>
                <w:rStyle w:val="Code"/>
                <w:lang w:val="bg-BG"/>
              </w:rPr>
            </w:pPr>
            <w:r w:rsidRPr="004C4E25">
              <w:rPr>
                <w:rStyle w:val="Code"/>
                <w:lang w:val="bg-BG"/>
              </w:rPr>
              <w:t>remove 493</w:t>
            </w:r>
          </w:p>
          <w:p w:rsidR="004C4E25" w:rsidRPr="004C4E25" w:rsidRDefault="004C4E25" w:rsidP="004C4E25">
            <w:pPr>
              <w:spacing w:after="120"/>
              <w:jc w:val="left"/>
              <w:rPr>
                <w:rStyle w:val="Code"/>
                <w:lang w:val="bg-BG"/>
              </w:rPr>
            </w:pPr>
            <w:r w:rsidRPr="004C4E25">
              <w:rPr>
                <w:rStyle w:val="Code"/>
                <w:lang w:val="bg-BG"/>
              </w:rPr>
              <w:t>remove 787</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586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296</w:t>
            </w:r>
          </w:p>
          <w:p w:rsidR="004C4E25" w:rsidRPr="004C4E25" w:rsidRDefault="004C4E25" w:rsidP="004C4E25">
            <w:pPr>
              <w:spacing w:after="120"/>
              <w:jc w:val="left"/>
              <w:rPr>
                <w:rStyle w:val="Code"/>
                <w:lang w:val="bg-BG"/>
              </w:rPr>
            </w:pPr>
            <w:r w:rsidRPr="004C4E25">
              <w:rPr>
                <w:rStyle w:val="Code"/>
                <w:lang w:val="bg-BG"/>
              </w:rPr>
              <w:t>remove 969</w:t>
            </w:r>
          </w:p>
          <w:p w:rsidR="004C4E25" w:rsidRPr="004C4E25" w:rsidRDefault="004C4E25" w:rsidP="004C4E25">
            <w:pPr>
              <w:spacing w:after="120"/>
              <w:jc w:val="left"/>
              <w:rPr>
                <w:rStyle w:val="Code"/>
                <w:lang w:val="bg-BG"/>
              </w:rPr>
            </w:pPr>
            <w:r w:rsidRPr="004C4E25">
              <w:rPr>
                <w:rStyle w:val="Code"/>
                <w:lang w:val="bg-BG"/>
              </w:rPr>
              <w:t>contains 473</w:t>
            </w:r>
          </w:p>
          <w:p w:rsidR="004C4E25" w:rsidRPr="004C4E25" w:rsidRDefault="004C4E25" w:rsidP="004C4E25">
            <w:pPr>
              <w:spacing w:after="120"/>
              <w:jc w:val="left"/>
              <w:rPr>
                <w:rStyle w:val="Code"/>
                <w:lang w:val="bg-BG"/>
              </w:rPr>
            </w:pPr>
            <w:r w:rsidRPr="004C4E25">
              <w:rPr>
                <w:rStyle w:val="Code"/>
                <w:lang w:val="bg-BG"/>
              </w:rPr>
              <w:t>remove 787</w:t>
            </w:r>
          </w:p>
          <w:p w:rsidR="004C4E25" w:rsidRPr="004C4E25" w:rsidRDefault="004C4E25" w:rsidP="004C4E25">
            <w:pPr>
              <w:spacing w:after="120"/>
              <w:jc w:val="left"/>
              <w:rPr>
                <w:rStyle w:val="Code"/>
                <w:lang w:val="bg-BG"/>
              </w:rPr>
            </w:pPr>
            <w:r w:rsidRPr="004C4E25">
              <w:rPr>
                <w:rStyle w:val="Code"/>
                <w:lang w:val="bg-BG"/>
              </w:rPr>
              <w:t>union 16</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512</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18 8 3 4 12 15 19 16 14</w:t>
            </w:r>
          </w:p>
          <w:p w:rsidR="004C4E25" w:rsidRPr="004C4E25" w:rsidRDefault="004C4E25" w:rsidP="004C4E25">
            <w:pPr>
              <w:spacing w:after="120"/>
              <w:jc w:val="left"/>
              <w:rPr>
                <w:rStyle w:val="Code"/>
                <w:lang w:val="bg-BG"/>
              </w:rPr>
            </w:pPr>
            <w:r w:rsidRPr="004C4E25">
              <w:rPr>
                <w:rStyle w:val="Code"/>
                <w:lang w:val="bg-BG"/>
              </w:rPr>
              <w:t>intersect 5 13 12 6 9</w:t>
            </w:r>
          </w:p>
          <w:p w:rsidR="004C4E25" w:rsidRPr="004C4E25" w:rsidRDefault="004C4E25" w:rsidP="004C4E25">
            <w:pPr>
              <w:spacing w:after="120"/>
              <w:jc w:val="left"/>
              <w:rPr>
                <w:rStyle w:val="Code"/>
                <w:lang w:val="bg-BG"/>
              </w:rPr>
            </w:pPr>
            <w:r w:rsidRPr="004C4E25">
              <w:rPr>
                <w:rStyle w:val="Code"/>
                <w:lang w:val="bg-BG"/>
              </w:rPr>
              <w:lastRenderedPageBreak/>
              <w:t>intersect 1 6</w:t>
            </w:r>
          </w:p>
          <w:p w:rsidR="004C4E25" w:rsidRPr="004C4E25" w:rsidRDefault="004C4E25" w:rsidP="004C4E25">
            <w:pPr>
              <w:spacing w:after="120"/>
              <w:jc w:val="left"/>
              <w:rPr>
                <w:rStyle w:val="Code"/>
                <w:lang w:val="bg-BG"/>
              </w:rPr>
            </w:pPr>
            <w:r w:rsidRPr="004C4E25">
              <w:rPr>
                <w:rStyle w:val="Code"/>
                <w:lang w:val="bg-BG"/>
              </w:rPr>
              <w:t>add 381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8 11 19 19 16 8 1 10 13</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955</w:t>
            </w:r>
          </w:p>
          <w:p w:rsidR="004C4E25" w:rsidRPr="004C4E25" w:rsidRDefault="004C4E25" w:rsidP="004C4E25">
            <w:pPr>
              <w:spacing w:after="120"/>
              <w:jc w:val="left"/>
              <w:rPr>
                <w:rStyle w:val="Code"/>
                <w:lang w:val="bg-BG"/>
              </w:rPr>
            </w:pPr>
            <w:r w:rsidRPr="004C4E25">
              <w:rPr>
                <w:rStyle w:val="Code"/>
                <w:lang w:val="bg-BG"/>
              </w:rPr>
              <w:t>add 28</w:t>
            </w:r>
          </w:p>
          <w:p w:rsidR="004C4E25" w:rsidRPr="004C4E25" w:rsidRDefault="004C4E25" w:rsidP="004C4E25">
            <w:pPr>
              <w:spacing w:after="120"/>
              <w:jc w:val="left"/>
              <w:rPr>
                <w:rStyle w:val="Code"/>
                <w:lang w:val="bg-BG"/>
              </w:rPr>
            </w:pPr>
            <w:r w:rsidRPr="004C4E25">
              <w:rPr>
                <w:rStyle w:val="Code"/>
                <w:lang w:val="bg-BG"/>
              </w:rPr>
              <w:t>union 18 8 3 4 12 15 19 16 14</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6 18 7 19 15 10 10</w:t>
            </w:r>
          </w:p>
          <w:p w:rsidR="004C4E25" w:rsidRPr="004C4E25" w:rsidRDefault="004C4E25" w:rsidP="004C4E25">
            <w:pPr>
              <w:spacing w:after="120"/>
              <w:jc w:val="left"/>
              <w:rPr>
                <w:rStyle w:val="Code"/>
                <w:lang w:val="bg-BG"/>
              </w:rPr>
            </w:pPr>
            <w:r w:rsidRPr="004C4E25">
              <w:rPr>
                <w:rStyle w:val="Code"/>
                <w:lang w:val="bg-BG"/>
              </w:rPr>
              <w:t>intersect 13 17 3</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18 6 16 17 10 8 10 18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125</w:t>
            </w:r>
          </w:p>
          <w:p w:rsidR="004C4E25" w:rsidRPr="004C4E25" w:rsidRDefault="004C4E25" w:rsidP="004C4E25">
            <w:pPr>
              <w:spacing w:after="120"/>
              <w:jc w:val="left"/>
              <w:rPr>
                <w:rStyle w:val="Code"/>
                <w:lang w:val="bg-BG"/>
              </w:rPr>
            </w:pPr>
            <w:r w:rsidRPr="004C4E25">
              <w:rPr>
                <w:rStyle w:val="Code"/>
                <w:lang w:val="bg-BG"/>
              </w:rPr>
              <w:t>intersect 15 3</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653</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remove 239</w:t>
            </w:r>
          </w:p>
          <w:p w:rsidR="004C4E25" w:rsidRPr="004C4E25" w:rsidRDefault="004C4E25" w:rsidP="004C4E25">
            <w:pPr>
              <w:spacing w:after="120"/>
              <w:jc w:val="left"/>
              <w:rPr>
                <w:rStyle w:val="Code"/>
                <w:lang w:val="bg-BG"/>
              </w:rPr>
            </w:pPr>
            <w:r w:rsidRPr="004C4E25">
              <w:rPr>
                <w:rStyle w:val="Code"/>
                <w:lang w:val="bg-BG"/>
              </w:rPr>
              <w:t>intersect 7 18 4 9 0</w:t>
            </w:r>
          </w:p>
          <w:p w:rsidR="004C4E25" w:rsidRPr="004C4E25" w:rsidRDefault="004C4E25" w:rsidP="004C4E25">
            <w:pPr>
              <w:spacing w:after="120"/>
              <w:jc w:val="left"/>
              <w:rPr>
                <w:rStyle w:val="Code"/>
                <w:lang w:val="bg-BG"/>
              </w:rPr>
            </w:pPr>
            <w:r w:rsidRPr="004C4E25">
              <w:rPr>
                <w:rStyle w:val="Code"/>
                <w:lang w:val="bg-BG"/>
              </w:rPr>
              <w:t>remove 272</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653</w:t>
            </w:r>
          </w:p>
          <w:p w:rsidR="004C4E25" w:rsidRPr="004C4E25" w:rsidRDefault="004C4E25" w:rsidP="004C4E25">
            <w:pPr>
              <w:spacing w:after="120"/>
              <w:jc w:val="left"/>
              <w:rPr>
                <w:rStyle w:val="Code"/>
                <w:lang w:val="bg-BG"/>
              </w:rPr>
            </w:pPr>
            <w:r w:rsidRPr="004C4E25">
              <w:rPr>
                <w:rStyle w:val="Code"/>
                <w:lang w:val="bg-BG"/>
              </w:rPr>
              <w:t>union 18 1 18 14</w:t>
            </w:r>
          </w:p>
          <w:p w:rsidR="004C4E25" w:rsidRPr="004C4E25" w:rsidRDefault="004C4E25" w:rsidP="004C4E25">
            <w:pPr>
              <w:spacing w:after="120"/>
              <w:jc w:val="left"/>
              <w:rPr>
                <w:rStyle w:val="Code"/>
                <w:lang w:val="bg-BG"/>
              </w:rPr>
            </w:pPr>
            <w:r w:rsidRPr="004C4E25">
              <w:rPr>
                <w:rStyle w:val="Code"/>
                <w:lang w:val="bg-BG"/>
              </w:rPr>
              <w:t>intersect 10 9 7 12</w:t>
            </w:r>
          </w:p>
          <w:p w:rsidR="004C4E25" w:rsidRPr="004C4E25" w:rsidRDefault="004C4E25" w:rsidP="004C4E25">
            <w:pPr>
              <w:spacing w:after="120"/>
              <w:jc w:val="left"/>
              <w:rPr>
                <w:rStyle w:val="Code"/>
                <w:lang w:val="bg-BG"/>
              </w:rPr>
            </w:pPr>
            <w:r w:rsidRPr="004C4E25">
              <w:rPr>
                <w:rStyle w:val="Code"/>
                <w:lang w:val="bg-BG"/>
              </w:rPr>
              <w:t>contains 920</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15 15 13 14 5 7 9 4 19</w:t>
            </w:r>
          </w:p>
          <w:p w:rsidR="004C4E25" w:rsidRPr="004C4E25" w:rsidRDefault="004C4E25" w:rsidP="004C4E25">
            <w:pPr>
              <w:spacing w:after="120"/>
              <w:jc w:val="left"/>
              <w:rPr>
                <w:rStyle w:val="Code"/>
                <w:lang w:val="bg-BG"/>
              </w:rPr>
            </w:pPr>
            <w:r w:rsidRPr="004C4E25">
              <w:rPr>
                <w:rStyle w:val="Code"/>
                <w:lang w:val="bg-BG"/>
              </w:rPr>
              <w:t>union 3</w:t>
            </w:r>
          </w:p>
          <w:p w:rsidR="004C4E25" w:rsidRPr="004C4E25" w:rsidRDefault="004C4E25" w:rsidP="004C4E25">
            <w:pPr>
              <w:spacing w:after="120"/>
              <w:jc w:val="left"/>
              <w:rPr>
                <w:rStyle w:val="Code"/>
                <w:lang w:val="bg-BG"/>
              </w:rPr>
            </w:pPr>
            <w:r w:rsidRPr="004C4E25">
              <w:rPr>
                <w:rStyle w:val="Code"/>
                <w:lang w:val="bg-BG"/>
              </w:rPr>
              <w:t>remove 880</w:t>
            </w:r>
          </w:p>
          <w:p w:rsidR="004C4E25" w:rsidRPr="004C4E25" w:rsidRDefault="004C4E25" w:rsidP="004C4E25">
            <w:pPr>
              <w:spacing w:after="120"/>
              <w:jc w:val="left"/>
              <w:rPr>
                <w:rStyle w:val="Code"/>
                <w:lang w:val="bg-BG"/>
              </w:rPr>
            </w:pPr>
            <w:r w:rsidRPr="004C4E25">
              <w:rPr>
                <w:rStyle w:val="Code"/>
                <w:lang w:val="bg-BG"/>
              </w:rPr>
              <w:t>add 382</w:t>
            </w:r>
          </w:p>
          <w:p w:rsidR="004C4E25" w:rsidRPr="004C4E25" w:rsidRDefault="004C4E25" w:rsidP="004C4E25">
            <w:pPr>
              <w:spacing w:after="120"/>
              <w:jc w:val="left"/>
              <w:rPr>
                <w:rStyle w:val="Code"/>
                <w:lang w:val="bg-BG"/>
              </w:rPr>
            </w:pPr>
            <w:r w:rsidRPr="004C4E25">
              <w:rPr>
                <w:rStyle w:val="Code"/>
                <w:lang w:val="bg-BG"/>
              </w:rPr>
              <w:t>union 17 19 13 18 1</w:t>
            </w:r>
          </w:p>
          <w:p w:rsidR="004C4E25" w:rsidRPr="004C4E25" w:rsidRDefault="004C4E25" w:rsidP="004C4E25">
            <w:pPr>
              <w:spacing w:after="120"/>
              <w:jc w:val="left"/>
              <w:rPr>
                <w:rStyle w:val="Code"/>
                <w:lang w:val="bg-BG"/>
              </w:rPr>
            </w:pPr>
            <w:r w:rsidRPr="004C4E25">
              <w:rPr>
                <w:rStyle w:val="Code"/>
                <w:lang w:val="bg-BG"/>
              </w:rPr>
              <w:t>remove 140</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374</w:t>
            </w:r>
          </w:p>
          <w:p w:rsidR="004C4E25" w:rsidRPr="004C4E25" w:rsidRDefault="004C4E25" w:rsidP="004C4E25">
            <w:pPr>
              <w:spacing w:after="120"/>
              <w:jc w:val="left"/>
              <w:rPr>
                <w:rStyle w:val="Code"/>
                <w:lang w:val="bg-BG"/>
              </w:rPr>
            </w:pPr>
            <w:r w:rsidRPr="004C4E25">
              <w:rPr>
                <w:rStyle w:val="Code"/>
                <w:lang w:val="bg-BG"/>
              </w:rPr>
              <w:t>contains 857</w:t>
            </w:r>
          </w:p>
          <w:p w:rsidR="004C4E25" w:rsidRPr="004C4E25" w:rsidRDefault="004C4E25" w:rsidP="004C4E25">
            <w:pPr>
              <w:spacing w:after="120"/>
              <w:jc w:val="left"/>
              <w:rPr>
                <w:rStyle w:val="Code"/>
                <w:lang w:val="bg-BG"/>
              </w:rPr>
            </w:pPr>
            <w:r w:rsidRPr="004C4E25">
              <w:rPr>
                <w:rStyle w:val="Code"/>
                <w:lang w:val="bg-BG"/>
              </w:rPr>
              <w:t>intersect 6 11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lastRenderedPageBreak/>
              <w:t>intersect 13</w:t>
            </w:r>
          </w:p>
          <w:p w:rsidR="004C4E25" w:rsidRPr="004C4E25" w:rsidRDefault="004C4E25" w:rsidP="004C4E25">
            <w:pPr>
              <w:spacing w:after="120"/>
              <w:jc w:val="left"/>
              <w:rPr>
                <w:rStyle w:val="Code"/>
                <w:lang w:val="bg-BG"/>
              </w:rPr>
            </w:pPr>
            <w:r w:rsidRPr="004C4E25">
              <w:rPr>
                <w:rStyle w:val="Code"/>
                <w:lang w:val="bg-BG"/>
              </w:rPr>
              <w:t>remove 31</w:t>
            </w:r>
          </w:p>
          <w:p w:rsidR="004C4E25" w:rsidRPr="004C4E25" w:rsidRDefault="004C4E25" w:rsidP="004C4E25">
            <w:pPr>
              <w:spacing w:after="120"/>
              <w:jc w:val="left"/>
              <w:rPr>
                <w:rStyle w:val="Code"/>
                <w:lang w:val="bg-BG"/>
              </w:rPr>
            </w:pPr>
            <w:r w:rsidRPr="004C4E25">
              <w:rPr>
                <w:rStyle w:val="Code"/>
                <w:lang w:val="bg-BG"/>
              </w:rPr>
              <w:t>union 14 5 4 8 14</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3</w:t>
            </w:r>
          </w:p>
          <w:p w:rsidR="004C4E25" w:rsidRPr="004C4E25" w:rsidRDefault="004C4E25" w:rsidP="004C4E25">
            <w:pPr>
              <w:spacing w:after="120"/>
              <w:jc w:val="left"/>
              <w:rPr>
                <w:rStyle w:val="Code"/>
                <w:lang w:val="bg-BG"/>
              </w:rPr>
            </w:pPr>
            <w:r w:rsidRPr="004C4E25">
              <w:rPr>
                <w:rStyle w:val="Code"/>
                <w:lang w:val="bg-BG"/>
              </w:rPr>
              <w:t>remove 984</w:t>
            </w:r>
          </w:p>
          <w:p w:rsidR="004C4E25" w:rsidRPr="004C4E25" w:rsidRDefault="004C4E25" w:rsidP="004C4E25">
            <w:pPr>
              <w:spacing w:after="120"/>
              <w:jc w:val="left"/>
              <w:rPr>
                <w:rStyle w:val="Code"/>
                <w:lang w:val="bg-BG"/>
              </w:rPr>
            </w:pPr>
            <w:r w:rsidRPr="004C4E25">
              <w:rPr>
                <w:rStyle w:val="Code"/>
                <w:lang w:val="bg-BG"/>
              </w:rPr>
              <w:t>union 5 11 5 0</w:t>
            </w:r>
          </w:p>
          <w:p w:rsidR="004C4E25" w:rsidRPr="004C4E25" w:rsidRDefault="004C4E25" w:rsidP="004C4E25">
            <w:pPr>
              <w:spacing w:after="120"/>
              <w:jc w:val="left"/>
              <w:rPr>
                <w:rStyle w:val="Code"/>
                <w:lang w:val="bg-BG"/>
              </w:rPr>
            </w:pPr>
            <w:r w:rsidRPr="004C4E25">
              <w:rPr>
                <w:rStyle w:val="Code"/>
                <w:lang w:val="bg-BG"/>
              </w:rPr>
              <w:t>remove 728</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remove 692</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union 6 18 7 19 15 10 10</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359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17 10 13</w:t>
            </w:r>
          </w:p>
          <w:p w:rsidR="004C4E25" w:rsidRPr="004C4E25" w:rsidRDefault="004C4E25" w:rsidP="004C4E25">
            <w:pPr>
              <w:spacing w:after="120"/>
              <w:jc w:val="left"/>
              <w:rPr>
                <w:rStyle w:val="Code"/>
                <w:lang w:val="bg-BG"/>
              </w:rPr>
            </w:pPr>
            <w:r w:rsidRPr="004C4E25">
              <w:rPr>
                <w:rStyle w:val="Code"/>
                <w:lang w:val="bg-BG"/>
              </w:rPr>
              <w:t>union 2 0 3 16 2</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901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660</w:t>
            </w:r>
          </w:p>
          <w:p w:rsidR="004C4E25" w:rsidRPr="004C4E25" w:rsidRDefault="004C4E25" w:rsidP="004C4E25">
            <w:pPr>
              <w:spacing w:after="120"/>
              <w:jc w:val="left"/>
              <w:rPr>
                <w:rStyle w:val="Code"/>
                <w:lang w:val="bg-BG"/>
              </w:rPr>
            </w:pPr>
            <w:r w:rsidRPr="004C4E25">
              <w:rPr>
                <w:rStyle w:val="Code"/>
                <w:lang w:val="bg-BG"/>
              </w:rPr>
              <w:t>intersect 14 10 18 1 0 12 10</w:t>
            </w:r>
          </w:p>
          <w:p w:rsidR="004C4E25" w:rsidRPr="004C4E25" w:rsidRDefault="004C4E25" w:rsidP="004C4E25">
            <w:pPr>
              <w:spacing w:after="120"/>
              <w:jc w:val="left"/>
              <w:rPr>
                <w:rStyle w:val="Code"/>
                <w:lang w:val="bg-BG"/>
              </w:rPr>
            </w:pPr>
            <w:r w:rsidRPr="004C4E25">
              <w:rPr>
                <w:rStyle w:val="Code"/>
                <w:lang w:val="bg-BG"/>
              </w:rPr>
              <w:t>add 2</w:t>
            </w:r>
          </w:p>
          <w:p w:rsidR="004C4E25" w:rsidRPr="004C4E25" w:rsidRDefault="004C4E25" w:rsidP="004C4E25">
            <w:pPr>
              <w:spacing w:after="120"/>
              <w:jc w:val="left"/>
              <w:rPr>
                <w:rStyle w:val="Code"/>
                <w:lang w:val="bg-BG"/>
              </w:rPr>
            </w:pPr>
            <w:r w:rsidRPr="004C4E25">
              <w:rPr>
                <w:rStyle w:val="Code"/>
                <w:lang w:val="bg-BG"/>
              </w:rPr>
              <w:t>remove 392</w:t>
            </w:r>
          </w:p>
          <w:p w:rsidR="004C4E25" w:rsidRPr="004C4E25" w:rsidRDefault="004C4E25" w:rsidP="004C4E25">
            <w:pPr>
              <w:spacing w:after="120"/>
              <w:jc w:val="left"/>
              <w:rPr>
                <w:rStyle w:val="Code"/>
                <w:lang w:val="bg-BG"/>
              </w:rPr>
            </w:pPr>
            <w:r w:rsidRPr="004C4E25">
              <w:rPr>
                <w:rStyle w:val="Code"/>
                <w:lang w:val="bg-BG"/>
              </w:rPr>
              <w:t>intersect 19 6 13 7 15 18</w:t>
            </w:r>
          </w:p>
          <w:p w:rsidR="004C4E25" w:rsidRPr="004C4E25" w:rsidRDefault="004C4E25" w:rsidP="004C4E25">
            <w:pPr>
              <w:spacing w:after="120"/>
              <w:jc w:val="left"/>
              <w:rPr>
                <w:rStyle w:val="Code"/>
                <w:lang w:val="bg-BG"/>
              </w:rPr>
            </w:pPr>
            <w:r w:rsidRPr="004C4E25">
              <w:rPr>
                <w:rStyle w:val="Code"/>
                <w:lang w:val="bg-BG"/>
              </w:rPr>
              <w:t>union 6 11</w:t>
            </w:r>
          </w:p>
          <w:p w:rsidR="004C4E25" w:rsidRPr="004C4E25" w:rsidRDefault="004C4E25" w:rsidP="004C4E25">
            <w:pPr>
              <w:spacing w:after="120"/>
              <w:jc w:val="left"/>
              <w:rPr>
                <w:rStyle w:val="Code"/>
                <w:lang w:val="bg-BG"/>
              </w:rPr>
            </w:pPr>
            <w:r w:rsidRPr="004C4E25">
              <w:rPr>
                <w:rStyle w:val="Code"/>
                <w:lang w:val="bg-BG"/>
              </w:rPr>
              <w:t>contains 150</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233</w:t>
            </w:r>
          </w:p>
          <w:p w:rsidR="004C4E25" w:rsidRPr="004C4E25" w:rsidRDefault="004C4E25" w:rsidP="004C4E25">
            <w:pPr>
              <w:spacing w:after="120"/>
              <w:jc w:val="left"/>
              <w:rPr>
                <w:rStyle w:val="Code"/>
                <w:lang w:val="bg-BG"/>
              </w:rPr>
            </w:pPr>
            <w:r w:rsidRPr="004C4E25">
              <w:rPr>
                <w:rStyle w:val="Code"/>
                <w:lang w:val="bg-BG"/>
              </w:rPr>
              <w:t>intersect 9 9 9 2 19 10</w:t>
            </w:r>
          </w:p>
          <w:p w:rsidR="004C4E25" w:rsidRPr="004C4E25" w:rsidRDefault="004C4E25" w:rsidP="004C4E25">
            <w:pPr>
              <w:spacing w:after="120"/>
              <w:jc w:val="left"/>
              <w:rPr>
                <w:rStyle w:val="Code"/>
                <w:lang w:val="bg-BG"/>
              </w:rPr>
            </w:pPr>
            <w:r w:rsidRPr="004C4E25">
              <w:rPr>
                <w:rStyle w:val="Code"/>
                <w:lang w:val="bg-BG"/>
              </w:rPr>
              <w:t>union 19 19 8 17 11 6 1 15 8</w:t>
            </w:r>
          </w:p>
          <w:p w:rsidR="004C4E25" w:rsidRPr="004C4E25" w:rsidRDefault="004C4E25" w:rsidP="004C4E25">
            <w:pPr>
              <w:spacing w:after="120"/>
              <w:jc w:val="left"/>
              <w:rPr>
                <w:rStyle w:val="Code"/>
                <w:lang w:val="bg-BG"/>
              </w:rPr>
            </w:pPr>
            <w:r w:rsidRPr="004C4E25">
              <w:rPr>
                <w:rStyle w:val="Code"/>
                <w:lang w:val="bg-BG"/>
              </w:rPr>
              <w:t>contains 336</w:t>
            </w:r>
          </w:p>
          <w:p w:rsidR="004C4E25" w:rsidRPr="004C4E25" w:rsidRDefault="004C4E25" w:rsidP="004C4E25">
            <w:pPr>
              <w:spacing w:after="120"/>
              <w:jc w:val="left"/>
              <w:rPr>
                <w:rStyle w:val="Code"/>
                <w:lang w:val="bg-BG"/>
              </w:rPr>
            </w:pPr>
            <w:r w:rsidRPr="004C4E25">
              <w:rPr>
                <w:rStyle w:val="Code"/>
                <w:lang w:val="bg-BG"/>
              </w:rPr>
              <w:t>contains 936</w:t>
            </w:r>
          </w:p>
          <w:p w:rsidR="004C4E25" w:rsidRPr="004C4E25" w:rsidRDefault="004C4E25" w:rsidP="004C4E25">
            <w:pPr>
              <w:spacing w:after="120"/>
              <w:jc w:val="left"/>
              <w:rPr>
                <w:rStyle w:val="Code"/>
                <w:lang w:val="bg-BG"/>
              </w:rPr>
            </w:pPr>
            <w:r w:rsidRPr="004C4E25">
              <w:rPr>
                <w:rStyle w:val="Code"/>
                <w:lang w:val="bg-BG"/>
              </w:rPr>
              <w:t>add 393</w:t>
            </w:r>
          </w:p>
          <w:p w:rsidR="004C4E25" w:rsidRPr="004C4E25" w:rsidRDefault="004C4E25" w:rsidP="004C4E25">
            <w:pPr>
              <w:spacing w:after="120"/>
              <w:jc w:val="left"/>
              <w:rPr>
                <w:rStyle w:val="Code"/>
                <w:lang w:val="bg-BG"/>
              </w:rPr>
            </w:pPr>
            <w:r w:rsidRPr="004C4E25">
              <w:rPr>
                <w:rStyle w:val="Code"/>
                <w:lang w:val="bg-BG"/>
              </w:rPr>
              <w:t>contains 101</w:t>
            </w:r>
          </w:p>
          <w:p w:rsidR="004C4E25" w:rsidRPr="004C4E25" w:rsidRDefault="004C4E25" w:rsidP="004C4E25">
            <w:pPr>
              <w:spacing w:after="120"/>
              <w:jc w:val="left"/>
              <w:rPr>
                <w:rStyle w:val="Code"/>
                <w:lang w:val="bg-BG"/>
              </w:rPr>
            </w:pPr>
            <w:r w:rsidRPr="004C4E25">
              <w:rPr>
                <w:rStyle w:val="Code"/>
                <w:lang w:val="bg-BG"/>
              </w:rPr>
              <w:t>union 3</w:t>
            </w:r>
          </w:p>
          <w:p w:rsidR="004C4E25" w:rsidRPr="004C4E25" w:rsidRDefault="004C4E25" w:rsidP="004C4E25">
            <w:pPr>
              <w:spacing w:after="120"/>
              <w:jc w:val="left"/>
              <w:rPr>
                <w:rStyle w:val="Code"/>
                <w:lang w:val="bg-BG"/>
              </w:rPr>
            </w:pPr>
            <w:r w:rsidRPr="004C4E25">
              <w:rPr>
                <w:rStyle w:val="Code"/>
                <w:lang w:val="bg-BG"/>
              </w:rPr>
              <w:t>union 17 13 1 7</w:t>
            </w:r>
          </w:p>
          <w:p w:rsidR="004C4E25" w:rsidRPr="004C4E25" w:rsidRDefault="004C4E25" w:rsidP="004C4E25">
            <w:pPr>
              <w:spacing w:after="120"/>
              <w:jc w:val="left"/>
              <w:rPr>
                <w:rStyle w:val="Code"/>
                <w:lang w:val="bg-BG"/>
              </w:rPr>
            </w:pPr>
            <w:r w:rsidRPr="004C4E25">
              <w:rPr>
                <w:rStyle w:val="Code"/>
                <w:lang w:val="bg-BG"/>
              </w:rPr>
              <w:t>union 7 13 9</w:t>
            </w:r>
          </w:p>
          <w:p w:rsidR="004C4E25" w:rsidRPr="004C4E25" w:rsidRDefault="004C4E25" w:rsidP="004C4E25">
            <w:pPr>
              <w:spacing w:after="120"/>
              <w:jc w:val="left"/>
              <w:rPr>
                <w:rStyle w:val="Code"/>
                <w:lang w:val="bg-BG"/>
              </w:rPr>
            </w:pPr>
            <w:r w:rsidRPr="004C4E25">
              <w:rPr>
                <w:rStyle w:val="Code"/>
                <w:lang w:val="bg-BG"/>
              </w:rPr>
              <w:t>remove 744</w:t>
            </w:r>
          </w:p>
          <w:p w:rsidR="004C4E25" w:rsidRPr="004C4E25" w:rsidRDefault="004C4E25" w:rsidP="004C4E25">
            <w:pPr>
              <w:spacing w:after="120"/>
              <w:jc w:val="left"/>
              <w:rPr>
                <w:rStyle w:val="Code"/>
                <w:lang w:val="bg-BG"/>
              </w:rPr>
            </w:pPr>
            <w:r w:rsidRPr="004C4E25">
              <w:rPr>
                <w:rStyle w:val="Code"/>
                <w:lang w:val="bg-BG"/>
              </w:rPr>
              <w:t>intersect 11 10</w:t>
            </w:r>
          </w:p>
          <w:p w:rsidR="004C4E25" w:rsidRPr="004C4E25" w:rsidRDefault="004C4E25" w:rsidP="004C4E25">
            <w:pPr>
              <w:spacing w:after="120"/>
              <w:jc w:val="left"/>
              <w:rPr>
                <w:rStyle w:val="Code"/>
                <w:lang w:val="bg-BG"/>
              </w:rPr>
            </w:pPr>
            <w:r w:rsidRPr="004C4E25">
              <w:rPr>
                <w:rStyle w:val="Code"/>
                <w:lang w:val="bg-BG"/>
              </w:rPr>
              <w:lastRenderedPageBreak/>
              <w:t>elements</w:t>
            </w:r>
          </w:p>
          <w:p w:rsidR="004C4E25" w:rsidRPr="004C4E25" w:rsidRDefault="004C4E25" w:rsidP="004C4E25">
            <w:pPr>
              <w:spacing w:after="120"/>
              <w:jc w:val="left"/>
              <w:rPr>
                <w:rStyle w:val="Code"/>
                <w:lang w:val="bg-BG"/>
              </w:rPr>
            </w:pPr>
            <w:r w:rsidRPr="004C4E25">
              <w:rPr>
                <w:rStyle w:val="Code"/>
                <w:lang w:val="bg-BG"/>
              </w:rPr>
              <w:t>remove 72</w:t>
            </w:r>
          </w:p>
          <w:p w:rsidR="004C4E25" w:rsidRPr="004C4E25" w:rsidRDefault="004C4E25" w:rsidP="004C4E25">
            <w:pPr>
              <w:spacing w:after="120"/>
              <w:jc w:val="left"/>
              <w:rPr>
                <w:rStyle w:val="Code"/>
                <w:lang w:val="bg-BG"/>
              </w:rPr>
            </w:pPr>
            <w:r w:rsidRPr="004C4E25">
              <w:rPr>
                <w:rStyle w:val="Code"/>
                <w:lang w:val="bg-BG"/>
              </w:rPr>
              <w:t>intersect 17 19 13 18 1</w:t>
            </w:r>
          </w:p>
          <w:p w:rsidR="004C4E25" w:rsidRPr="004C4E25" w:rsidRDefault="004C4E25" w:rsidP="004C4E25">
            <w:pPr>
              <w:spacing w:after="120"/>
              <w:jc w:val="left"/>
              <w:rPr>
                <w:rStyle w:val="Code"/>
                <w:lang w:val="bg-BG"/>
              </w:rPr>
            </w:pPr>
            <w:r w:rsidRPr="004C4E25">
              <w:rPr>
                <w:rStyle w:val="Code"/>
                <w:lang w:val="bg-BG"/>
              </w:rPr>
              <w:t>union 4 15 2 3 7 12 1 0</w:t>
            </w:r>
          </w:p>
          <w:p w:rsidR="004C4E25" w:rsidRPr="004C4E25" w:rsidRDefault="004C4E25" w:rsidP="004C4E25">
            <w:pPr>
              <w:spacing w:after="120"/>
              <w:jc w:val="left"/>
              <w:rPr>
                <w:rStyle w:val="Code"/>
                <w:lang w:val="bg-BG"/>
              </w:rPr>
            </w:pPr>
            <w:r w:rsidRPr="004C4E25">
              <w:rPr>
                <w:rStyle w:val="Code"/>
                <w:lang w:val="bg-BG"/>
              </w:rPr>
              <w:t>union 2 0 3 16 2</w:t>
            </w:r>
          </w:p>
          <w:p w:rsidR="004C4E25" w:rsidRPr="004C4E25" w:rsidRDefault="004C4E25" w:rsidP="004C4E25">
            <w:pPr>
              <w:spacing w:after="120"/>
              <w:jc w:val="left"/>
              <w:rPr>
                <w:rStyle w:val="Code"/>
                <w:lang w:val="bg-BG"/>
              </w:rPr>
            </w:pPr>
            <w:r w:rsidRPr="004C4E25">
              <w:rPr>
                <w:rStyle w:val="Code"/>
                <w:lang w:val="bg-BG"/>
              </w:rPr>
              <w:t>remove 378</w:t>
            </w:r>
          </w:p>
          <w:p w:rsidR="004C4E25" w:rsidRPr="004C4E25" w:rsidRDefault="004C4E25" w:rsidP="004C4E25">
            <w:pPr>
              <w:spacing w:after="120"/>
              <w:jc w:val="left"/>
              <w:rPr>
                <w:rStyle w:val="Code"/>
                <w:lang w:val="bg-BG"/>
              </w:rPr>
            </w:pPr>
            <w:r w:rsidRPr="004C4E25">
              <w:rPr>
                <w:rStyle w:val="Code"/>
                <w:lang w:val="bg-BG"/>
              </w:rPr>
              <w:t>remove 327</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16</w:t>
            </w:r>
          </w:p>
          <w:p w:rsidR="004C4E25" w:rsidRPr="004C4E25" w:rsidRDefault="004C4E25" w:rsidP="004C4E25">
            <w:pPr>
              <w:spacing w:after="120"/>
              <w:jc w:val="left"/>
              <w:rPr>
                <w:rStyle w:val="Code"/>
                <w:lang w:val="bg-BG"/>
              </w:rPr>
            </w:pPr>
            <w:r w:rsidRPr="004C4E25">
              <w:rPr>
                <w:rStyle w:val="Code"/>
                <w:lang w:val="bg-BG"/>
              </w:rPr>
              <w:t>remove 441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87</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15 5 1</w:t>
            </w:r>
          </w:p>
          <w:p w:rsidR="004C4E25" w:rsidRPr="004C4E25" w:rsidRDefault="004C4E25" w:rsidP="004C4E25">
            <w:pPr>
              <w:spacing w:after="120"/>
              <w:jc w:val="left"/>
              <w:rPr>
                <w:rStyle w:val="Code"/>
                <w:lang w:val="bg-BG"/>
              </w:rPr>
            </w:pPr>
            <w:r w:rsidRPr="004C4E25">
              <w:rPr>
                <w:rStyle w:val="Code"/>
                <w:lang w:val="bg-BG"/>
              </w:rPr>
              <w:t>contains 657</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183</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726</w:t>
            </w:r>
          </w:p>
          <w:p w:rsidR="004C4E25" w:rsidRPr="004C4E25" w:rsidRDefault="004C4E25" w:rsidP="004C4E25">
            <w:pPr>
              <w:spacing w:after="120"/>
              <w:jc w:val="left"/>
              <w:rPr>
                <w:rStyle w:val="Code"/>
                <w:lang w:val="bg-BG"/>
              </w:rPr>
            </w:pPr>
            <w:r w:rsidRPr="004C4E25">
              <w:rPr>
                <w:rStyle w:val="Code"/>
                <w:lang w:val="bg-BG"/>
              </w:rPr>
              <w:t>union 10 16 12 2 7 13 19 1 8</w:t>
            </w:r>
          </w:p>
          <w:p w:rsidR="004C4E25" w:rsidRPr="004C4E25" w:rsidRDefault="004C4E25" w:rsidP="004C4E25">
            <w:pPr>
              <w:spacing w:after="120"/>
              <w:jc w:val="left"/>
              <w:rPr>
                <w:rStyle w:val="Code"/>
                <w:lang w:val="bg-BG"/>
              </w:rPr>
            </w:pPr>
            <w:r w:rsidRPr="004C4E25">
              <w:rPr>
                <w:rStyle w:val="Code"/>
                <w:lang w:val="bg-BG"/>
              </w:rPr>
              <w:t>union 7 0 12 15 3 8</w:t>
            </w:r>
          </w:p>
          <w:p w:rsidR="004C4E25" w:rsidRPr="004C4E25" w:rsidRDefault="004C4E25" w:rsidP="004C4E25">
            <w:pPr>
              <w:spacing w:after="120"/>
              <w:jc w:val="left"/>
              <w:rPr>
                <w:rStyle w:val="Code"/>
                <w:lang w:val="bg-BG"/>
              </w:rPr>
            </w:pPr>
            <w:r w:rsidRPr="004C4E25">
              <w:rPr>
                <w:rStyle w:val="Code"/>
                <w:lang w:val="bg-BG"/>
              </w:rPr>
              <w:t>remove 800</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7 18 4 9 0</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877</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993</w:t>
            </w:r>
          </w:p>
          <w:p w:rsidR="004C4E25" w:rsidRPr="004C4E25" w:rsidRDefault="004C4E25" w:rsidP="004C4E25">
            <w:pPr>
              <w:spacing w:after="120"/>
              <w:jc w:val="left"/>
              <w:rPr>
                <w:rStyle w:val="Code"/>
                <w:lang w:val="bg-BG"/>
              </w:rPr>
            </w:pPr>
            <w:r w:rsidRPr="004C4E25">
              <w:rPr>
                <w:rStyle w:val="Code"/>
                <w:lang w:val="bg-BG"/>
              </w:rPr>
              <w:t>remove 333</w:t>
            </w:r>
          </w:p>
          <w:p w:rsidR="004C4E25" w:rsidRPr="004C4E25" w:rsidRDefault="004C4E25" w:rsidP="004C4E25">
            <w:pPr>
              <w:spacing w:after="120"/>
              <w:jc w:val="left"/>
              <w:rPr>
                <w:rStyle w:val="Code"/>
                <w:lang w:val="bg-BG"/>
              </w:rPr>
            </w:pPr>
            <w:r w:rsidRPr="004C4E25">
              <w:rPr>
                <w:rStyle w:val="Code"/>
                <w:lang w:val="bg-BG"/>
              </w:rPr>
              <w:t>union 18 8 3 4 12 15 19 16 14</w:t>
            </w:r>
          </w:p>
          <w:p w:rsidR="004C4E25" w:rsidRPr="004C4E25" w:rsidRDefault="004C4E25" w:rsidP="004C4E25">
            <w:pPr>
              <w:spacing w:after="120"/>
              <w:jc w:val="left"/>
              <w:rPr>
                <w:rStyle w:val="Code"/>
                <w:lang w:val="bg-BG"/>
              </w:rPr>
            </w:pPr>
            <w:r w:rsidRPr="004C4E25">
              <w:rPr>
                <w:rStyle w:val="Code"/>
                <w:lang w:val="bg-BG"/>
              </w:rPr>
              <w:t>contains 781</w:t>
            </w:r>
          </w:p>
          <w:p w:rsidR="004C4E25" w:rsidRPr="004C4E25" w:rsidRDefault="004C4E25" w:rsidP="004C4E25">
            <w:pPr>
              <w:spacing w:after="120"/>
              <w:jc w:val="left"/>
              <w:rPr>
                <w:rStyle w:val="Code"/>
                <w:lang w:val="bg-BG"/>
              </w:rPr>
            </w:pPr>
            <w:r w:rsidRPr="004C4E25">
              <w:rPr>
                <w:rStyle w:val="Code"/>
                <w:lang w:val="bg-BG"/>
              </w:rPr>
              <w:t>union 8 16</w:t>
            </w:r>
          </w:p>
          <w:p w:rsidR="004C4E25" w:rsidRPr="004C4E25" w:rsidRDefault="004C4E25" w:rsidP="004C4E25">
            <w:pPr>
              <w:spacing w:after="120"/>
              <w:jc w:val="left"/>
              <w:rPr>
                <w:rStyle w:val="Code"/>
                <w:lang w:val="bg-BG"/>
              </w:rPr>
            </w:pPr>
            <w:r w:rsidRPr="004C4E25">
              <w:rPr>
                <w:rStyle w:val="Code"/>
                <w:lang w:val="bg-BG"/>
              </w:rPr>
              <w:t>union 2 15 8</w:t>
            </w:r>
          </w:p>
          <w:p w:rsidR="004C4E25" w:rsidRPr="004C4E25" w:rsidRDefault="004C4E25" w:rsidP="004C4E25">
            <w:pPr>
              <w:spacing w:after="120"/>
              <w:jc w:val="left"/>
              <w:rPr>
                <w:rStyle w:val="Code"/>
                <w:lang w:val="bg-BG"/>
              </w:rPr>
            </w:pPr>
            <w:r w:rsidRPr="004C4E25">
              <w:rPr>
                <w:rStyle w:val="Code"/>
                <w:lang w:val="bg-BG"/>
              </w:rPr>
              <w:t>add 151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19 17 0 10 9 18 12 17</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remove 852</w:t>
            </w:r>
          </w:p>
          <w:p w:rsidR="004C4E25" w:rsidRPr="004C4E25" w:rsidRDefault="004C4E25" w:rsidP="004C4E25">
            <w:pPr>
              <w:spacing w:after="120"/>
              <w:jc w:val="left"/>
              <w:rPr>
                <w:rStyle w:val="Code"/>
                <w:lang w:val="bg-BG"/>
              </w:rPr>
            </w:pPr>
            <w:r w:rsidRPr="004C4E25">
              <w:rPr>
                <w:rStyle w:val="Code"/>
                <w:lang w:val="bg-BG"/>
              </w:rPr>
              <w:t>add 943</w:t>
            </w:r>
          </w:p>
          <w:p w:rsidR="004C4E25" w:rsidRPr="004C4E25" w:rsidRDefault="004C4E25" w:rsidP="004C4E25">
            <w:pPr>
              <w:spacing w:after="120"/>
              <w:jc w:val="left"/>
              <w:rPr>
                <w:rStyle w:val="Code"/>
                <w:lang w:val="bg-BG"/>
              </w:rPr>
            </w:pPr>
            <w:r w:rsidRPr="004C4E25">
              <w:rPr>
                <w:rStyle w:val="Code"/>
                <w:lang w:val="bg-BG"/>
              </w:rPr>
              <w:lastRenderedPageBreak/>
              <w:t>elements</w:t>
            </w:r>
          </w:p>
          <w:p w:rsidR="004C4E25" w:rsidRPr="004C4E25" w:rsidRDefault="004C4E25" w:rsidP="004C4E25">
            <w:pPr>
              <w:spacing w:after="120"/>
              <w:jc w:val="left"/>
              <w:rPr>
                <w:rStyle w:val="Code"/>
                <w:lang w:val="bg-BG"/>
              </w:rPr>
            </w:pPr>
            <w:r w:rsidRPr="004C4E25">
              <w:rPr>
                <w:rStyle w:val="Code"/>
                <w:lang w:val="bg-BG"/>
              </w:rPr>
              <w:t>union 12 14 19 15</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2 17 15 10</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5 5 12 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18 8 3 4 12 15 19 16 14</w:t>
            </w:r>
          </w:p>
          <w:p w:rsidR="004C4E25" w:rsidRPr="004C4E25" w:rsidRDefault="004C4E25" w:rsidP="004C4E25">
            <w:pPr>
              <w:spacing w:after="120"/>
              <w:jc w:val="left"/>
              <w:rPr>
                <w:rStyle w:val="Code"/>
                <w:lang w:val="bg-BG"/>
              </w:rPr>
            </w:pPr>
            <w:r w:rsidRPr="004C4E25">
              <w:rPr>
                <w:rStyle w:val="Code"/>
                <w:lang w:val="bg-BG"/>
              </w:rPr>
              <w:t>union 18 8 3 4 12 15 19 16 14</w:t>
            </w:r>
          </w:p>
          <w:p w:rsidR="004C4E25" w:rsidRPr="004C4E25" w:rsidRDefault="004C4E25" w:rsidP="004C4E25">
            <w:pPr>
              <w:spacing w:after="120"/>
              <w:jc w:val="left"/>
              <w:rPr>
                <w:rStyle w:val="Code"/>
                <w:lang w:val="bg-BG"/>
              </w:rPr>
            </w:pPr>
            <w:r w:rsidRPr="004C4E25">
              <w:rPr>
                <w:rStyle w:val="Code"/>
                <w:lang w:val="bg-BG"/>
              </w:rPr>
              <w:t>add 518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add 261</w:t>
            </w:r>
          </w:p>
          <w:p w:rsidR="004C4E25" w:rsidRPr="004C4E25" w:rsidRDefault="004C4E25" w:rsidP="004C4E25">
            <w:pPr>
              <w:spacing w:after="120"/>
              <w:jc w:val="left"/>
              <w:rPr>
                <w:rStyle w:val="Code"/>
                <w:lang w:val="bg-BG"/>
              </w:rPr>
            </w:pPr>
            <w:r w:rsidRPr="004C4E25">
              <w:rPr>
                <w:rStyle w:val="Code"/>
                <w:lang w:val="bg-BG"/>
              </w:rPr>
              <w:t>remove 649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361</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830</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581</w:t>
            </w:r>
          </w:p>
          <w:p w:rsidR="004C4E25" w:rsidRPr="004C4E25" w:rsidRDefault="004C4E25" w:rsidP="004C4E25">
            <w:pPr>
              <w:spacing w:after="120"/>
              <w:jc w:val="left"/>
              <w:rPr>
                <w:rStyle w:val="Code"/>
                <w:lang w:val="bg-BG"/>
              </w:rPr>
            </w:pPr>
            <w:r w:rsidRPr="004C4E25">
              <w:rPr>
                <w:rStyle w:val="Code"/>
                <w:lang w:val="bg-BG"/>
              </w:rPr>
              <w:t>add 58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19 8 0 13 18 6 19</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180</w:t>
            </w:r>
          </w:p>
          <w:p w:rsidR="004C4E25" w:rsidRPr="004C4E25" w:rsidRDefault="004C4E25" w:rsidP="004C4E25">
            <w:pPr>
              <w:spacing w:after="120"/>
              <w:jc w:val="left"/>
              <w:rPr>
                <w:rStyle w:val="Code"/>
                <w:lang w:val="bg-BG"/>
              </w:rPr>
            </w:pPr>
            <w:r w:rsidRPr="004C4E25">
              <w:rPr>
                <w:rStyle w:val="Code"/>
                <w:lang w:val="bg-BG"/>
              </w:rPr>
              <w:t>add 247</w:t>
            </w:r>
          </w:p>
          <w:p w:rsidR="004C4E25" w:rsidRPr="004C4E25" w:rsidRDefault="004C4E25" w:rsidP="004C4E25">
            <w:pPr>
              <w:spacing w:after="120"/>
              <w:jc w:val="left"/>
              <w:rPr>
                <w:rStyle w:val="Code"/>
                <w:lang w:val="bg-BG"/>
              </w:rPr>
            </w:pPr>
            <w:r w:rsidRPr="004C4E25">
              <w:rPr>
                <w:rStyle w:val="Code"/>
                <w:lang w:val="bg-BG"/>
              </w:rPr>
              <w:t>intersect 13 3 16 1</w:t>
            </w:r>
          </w:p>
          <w:p w:rsidR="004C4E25" w:rsidRPr="004C4E25" w:rsidRDefault="004C4E25" w:rsidP="004C4E25">
            <w:pPr>
              <w:spacing w:after="120"/>
              <w:jc w:val="left"/>
              <w:rPr>
                <w:rStyle w:val="Code"/>
                <w:lang w:val="bg-BG"/>
              </w:rPr>
            </w:pPr>
            <w:r w:rsidRPr="004C4E25">
              <w:rPr>
                <w:rStyle w:val="Code"/>
                <w:lang w:val="bg-BG"/>
              </w:rPr>
              <w:t>contains 898</w:t>
            </w:r>
          </w:p>
          <w:p w:rsidR="004C4E25" w:rsidRPr="004C4E25" w:rsidRDefault="004C4E25" w:rsidP="004C4E25">
            <w:pPr>
              <w:spacing w:after="120"/>
              <w:jc w:val="left"/>
              <w:rPr>
                <w:rStyle w:val="Code"/>
                <w:lang w:val="bg-BG"/>
              </w:rPr>
            </w:pPr>
            <w:r w:rsidRPr="004C4E25">
              <w:rPr>
                <w:rStyle w:val="Code"/>
                <w:lang w:val="bg-BG"/>
              </w:rPr>
              <w:t>union 1 19 5 7 17 16 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83</w:t>
            </w:r>
          </w:p>
          <w:p w:rsidR="004C4E25" w:rsidRPr="004C4E25" w:rsidRDefault="004C4E25" w:rsidP="004C4E25">
            <w:pPr>
              <w:spacing w:after="120"/>
              <w:jc w:val="left"/>
              <w:rPr>
                <w:rStyle w:val="Code"/>
                <w:lang w:val="bg-BG"/>
              </w:rPr>
            </w:pPr>
            <w:r w:rsidRPr="004C4E25">
              <w:rPr>
                <w:rStyle w:val="Code"/>
                <w:lang w:val="bg-BG"/>
              </w:rPr>
              <w:t>union 19 11 8 0 1 13 8 9</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remove 690</w:t>
            </w:r>
          </w:p>
          <w:p w:rsidR="004C4E25" w:rsidRPr="004C4E25" w:rsidRDefault="004C4E25" w:rsidP="004C4E25">
            <w:pPr>
              <w:spacing w:after="120"/>
              <w:jc w:val="left"/>
              <w:rPr>
                <w:rStyle w:val="Code"/>
                <w:lang w:val="bg-BG"/>
              </w:rPr>
            </w:pPr>
            <w:r w:rsidRPr="004C4E25">
              <w:rPr>
                <w:rStyle w:val="Code"/>
                <w:lang w:val="bg-BG"/>
              </w:rPr>
              <w:t>contains 901</w:t>
            </w:r>
          </w:p>
          <w:p w:rsidR="004C4E25" w:rsidRPr="004C4E25" w:rsidRDefault="004C4E25" w:rsidP="004C4E25">
            <w:pPr>
              <w:spacing w:after="120"/>
              <w:jc w:val="left"/>
              <w:rPr>
                <w:rStyle w:val="Code"/>
                <w:lang w:val="bg-BG"/>
              </w:rPr>
            </w:pPr>
            <w:r w:rsidRPr="004C4E25">
              <w:rPr>
                <w:rStyle w:val="Code"/>
                <w:lang w:val="bg-BG"/>
              </w:rPr>
              <w:lastRenderedPageBreak/>
              <w:t>elements</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4 15 2 3 7 12 1 0</w:t>
            </w:r>
          </w:p>
          <w:p w:rsidR="004C4E25" w:rsidRPr="004C4E25" w:rsidRDefault="004C4E25" w:rsidP="004C4E25">
            <w:pPr>
              <w:spacing w:after="120"/>
              <w:jc w:val="left"/>
              <w:rPr>
                <w:rStyle w:val="Code"/>
                <w:lang w:val="bg-BG"/>
              </w:rPr>
            </w:pPr>
            <w:r w:rsidRPr="004C4E25">
              <w:rPr>
                <w:rStyle w:val="Code"/>
                <w:lang w:val="bg-BG"/>
              </w:rPr>
              <w:t>add 460</w:t>
            </w:r>
          </w:p>
          <w:p w:rsidR="004C4E25" w:rsidRPr="004C4E25" w:rsidRDefault="004C4E25" w:rsidP="004C4E25">
            <w:pPr>
              <w:spacing w:after="120"/>
              <w:jc w:val="left"/>
              <w:rPr>
                <w:rStyle w:val="Code"/>
                <w:lang w:val="bg-BG"/>
              </w:rPr>
            </w:pPr>
            <w:r w:rsidRPr="004C4E25">
              <w:rPr>
                <w:rStyle w:val="Code"/>
                <w:lang w:val="bg-BG"/>
              </w:rPr>
              <w:t>add 208</w:t>
            </w:r>
          </w:p>
          <w:p w:rsidR="004C4E25" w:rsidRPr="004C4E25" w:rsidRDefault="004C4E25" w:rsidP="004C4E25">
            <w:pPr>
              <w:spacing w:after="120"/>
              <w:jc w:val="left"/>
              <w:rPr>
                <w:rStyle w:val="Code"/>
                <w:lang w:val="bg-BG"/>
              </w:rPr>
            </w:pPr>
            <w:r w:rsidRPr="004C4E25">
              <w:rPr>
                <w:rStyle w:val="Code"/>
                <w:lang w:val="bg-BG"/>
              </w:rPr>
              <w:t>union 19 17 0 10 9 18 12 17</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3 4 17 9 8 2 19 1</w:t>
            </w:r>
          </w:p>
          <w:p w:rsidR="004C4E25" w:rsidRPr="004C4E25" w:rsidRDefault="004C4E25" w:rsidP="004C4E25">
            <w:pPr>
              <w:spacing w:after="120"/>
              <w:jc w:val="left"/>
              <w:rPr>
                <w:rStyle w:val="Code"/>
                <w:lang w:val="bg-BG"/>
              </w:rPr>
            </w:pPr>
            <w:r w:rsidRPr="004C4E25">
              <w:rPr>
                <w:rStyle w:val="Code"/>
                <w:lang w:val="bg-BG"/>
              </w:rPr>
              <w:t>add 817</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0 4 3</w:t>
            </w:r>
          </w:p>
          <w:p w:rsidR="004C4E25" w:rsidRPr="004C4E25" w:rsidRDefault="004C4E25" w:rsidP="004C4E25">
            <w:pPr>
              <w:spacing w:after="120"/>
              <w:jc w:val="left"/>
              <w:rPr>
                <w:rStyle w:val="Code"/>
                <w:lang w:val="bg-BG"/>
              </w:rPr>
            </w:pPr>
            <w:r w:rsidRPr="004C4E25">
              <w:rPr>
                <w:rStyle w:val="Code"/>
                <w:lang w:val="bg-BG"/>
              </w:rPr>
              <w:t>add 682</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11 5 9 9 4 16 12 2 8</w:t>
            </w:r>
          </w:p>
          <w:p w:rsidR="004C4E25" w:rsidRPr="004C4E25" w:rsidRDefault="004C4E25" w:rsidP="004C4E25">
            <w:pPr>
              <w:spacing w:after="120"/>
              <w:jc w:val="left"/>
              <w:rPr>
                <w:rStyle w:val="Code"/>
                <w:lang w:val="bg-BG"/>
              </w:rPr>
            </w:pPr>
            <w:r w:rsidRPr="004C4E25">
              <w:rPr>
                <w:rStyle w:val="Code"/>
                <w:lang w:val="bg-BG"/>
              </w:rPr>
              <w:t>intersect 15 10 16 11 5</w:t>
            </w:r>
          </w:p>
          <w:p w:rsidR="004C4E25" w:rsidRPr="004C4E25" w:rsidRDefault="004C4E25" w:rsidP="004C4E25">
            <w:pPr>
              <w:spacing w:after="120"/>
              <w:jc w:val="left"/>
              <w:rPr>
                <w:rStyle w:val="Code"/>
                <w:lang w:val="bg-BG"/>
              </w:rPr>
            </w:pPr>
            <w:r w:rsidRPr="004C4E25">
              <w:rPr>
                <w:rStyle w:val="Code"/>
                <w:lang w:val="bg-BG"/>
              </w:rPr>
              <w:t>contains 607</w:t>
            </w:r>
          </w:p>
          <w:p w:rsidR="004C4E25" w:rsidRPr="004C4E25" w:rsidRDefault="004C4E25" w:rsidP="004C4E25">
            <w:pPr>
              <w:spacing w:after="120"/>
              <w:jc w:val="left"/>
              <w:rPr>
                <w:rStyle w:val="Code"/>
                <w:lang w:val="bg-BG"/>
              </w:rPr>
            </w:pPr>
            <w:r w:rsidRPr="004C4E25">
              <w:rPr>
                <w:rStyle w:val="Code"/>
                <w:lang w:val="bg-BG"/>
              </w:rPr>
              <w:t>union 1 19 5 7 17 16 1</w:t>
            </w:r>
          </w:p>
          <w:p w:rsidR="004C4E25" w:rsidRPr="004C4E25" w:rsidRDefault="004C4E25" w:rsidP="004C4E25">
            <w:pPr>
              <w:spacing w:after="120"/>
              <w:jc w:val="left"/>
              <w:rPr>
                <w:rStyle w:val="Code"/>
                <w:lang w:val="bg-BG"/>
              </w:rPr>
            </w:pPr>
            <w:r w:rsidRPr="004C4E25">
              <w:rPr>
                <w:rStyle w:val="Code"/>
                <w:lang w:val="bg-BG"/>
              </w:rPr>
              <w:t>intersect 15 15 13 14 5 7 9 4 19</w:t>
            </w:r>
          </w:p>
          <w:p w:rsidR="004C4E25" w:rsidRPr="004C4E25" w:rsidRDefault="004C4E25" w:rsidP="004C4E25">
            <w:pPr>
              <w:spacing w:after="120"/>
              <w:jc w:val="left"/>
              <w:rPr>
                <w:rStyle w:val="Code"/>
                <w:lang w:val="bg-BG"/>
              </w:rPr>
            </w:pPr>
            <w:r w:rsidRPr="004C4E25">
              <w:rPr>
                <w:rStyle w:val="Code"/>
                <w:lang w:val="bg-BG"/>
              </w:rPr>
              <w:t>remove 692</w:t>
            </w:r>
          </w:p>
          <w:p w:rsidR="004C4E25" w:rsidRPr="004C4E25" w:rsidRDefault="004C4E25" w:rsidP="004C4E25">
            <w:pPr>
              <w:spacing w:after="120"/>
              <w:jc w:val="left"/>
              <w:rPr>
                <w:rStyle w:val="Code"/>
                <w:lang w:val="bg-BG"/>
              </w:rPr>
            </w:pPr>
            <w:r w:rsidRPr="004C4E25">
              <w:rPr>
                <w:rStyle w:val="Code"/>
                <w:lang w:val="bg-BG"/>
              </w:rPr>
              <w:t>remove 721</w:t>
            </w:r>
          </w:p>
          <w:p w:rsidR="004C4E25" w:rsidRPr="004C4E25" w:rsidRDefault="004C4E25" w:rsidP="004C4E25">
            <w:pPr>
              <w:spacing w:after="120"/>
              <w:jc w:val="left"/>
              <w:rPr>
                <w:rStyle w:val="Code"/>
                <w:lang w:val="bg-BG"/>
              </w:rPr>
            </w:pPr>
            <w:r w:rsidRPr="004C4E25">
              <w:rPr>
                <w:rStyle w:val="Code"/>
                <w:lang w:val="bg-BG"/>
              </w:rPr>
              <w:t>intersect 10</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union 16 8</w:t>
            </w:r>
          </w:p>
          <w:p w:rsidR="004C4E25" w:rsidRPr="004C4E25" w:rsidRDefault="004C4E25" w:rsidP="004C4E25">
            <w:pPr>
              <w:spacing w:after="120"/>
              <w:jc w:val="left"/>
              <w:rPr>
                <w:rStyle w:val="Code"/>
                <w:lang w:val="bg-BG"/>
              </w:rPr>
            </w:pPr>
            <w:r w:rsidRPr="004C4E25">
              <w:rPr>
                <w:rStyle w:val="Code"/>
                <w:lang w:val="bg-BG"/>
              </w:rPr>
              <w:t>add 569</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12 17 6 1 18</w:t>
            </w:r>
          </w:p>
          <w:p w:rsidR="004C4E25" w:rsidRPr="004C4E25" w:rsidRDefault="004C4E25" w:rsidP="004C4E25">
            <w:pPr>
              <w:spacing w:after="120"/>
              <w:jc w:val="left"/>
              <w:rPr>
                <w:rStyle w:val="Code"/>
                <w:lang w:val="bg-BG"/>
              </w:rPr>
            </w:pPr>
            <w:r w:rsidRPr="004C4E25">
              <w:rPr>
                <w:rStyle w:val="Code"/>
                <w:lang w:val="bg-BG"/>
              </w:rPr>
              <w:t>remove 658</w:t>
            </w:r>
          </w:p>
          <w:p w:rsidR="004C4E25" w:rsidRPr="004C4E25" w:rsidRDefault="004C4E25" w:rsidP="004C4E25">
            <w:pPr>
              <w:spacing w:after="120"/>
              <w:jc w:val="left"/>
              <w:rPr>
                <w:rStyle w:val="Code"/>
                <w:lang w:val="bg-BG"/>
              </w:rPr>
            </w:pPr>
            <w:r w:rsidRPr="004C4E25">
              <w:rPr>
                <w:rStyle w:val="Code"/>
                <w:lang w:val="bg-BG"/>
              </w:rPr>
              <w:t>add 817</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3 4 17 9 8 2 19 1</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union 1 17 18 0 14 8</w:t>
            </w:r>
          </w:p>
          <w:p w:rsidR="004C4E25" w:rsidRPr="004C4E25" w:rsidRDefault="004C4E25" w:rsidP="004C4E25">
            <w:pPr>
              <w:spacing w:after="120"/>
              <w:jc w:val="left"/>
              <w:rPr>
                <w:rStyle w:val="Code"/>
                <w:lang w:val="bg-BG"/>
              </w:rPr>
            </w:pPr>
            <w:r w:rsidRPr="004C4E25">
              <w:rPr>
                <w:rStyle w:val="Code"/>
                <w:lang w:val="bg-BG"/>
              </w:rPr>
              <w:t>add 650</w:t>
            </w:r>
          </w:p>
          <w:p w:rsidR="004C4E25" w:rsidRPr="004C4E25" w:rsidRDefault="004C4E25" w:rsidP="004C4E25">
            <w:pPr>
              <w:spacing w:after="120"/>
              <w:jc w:val="left"/>
              <w:rPr>
                <w:rStyle w:val="Code"/>
                <w:lang w:val="bg-BG"/>
              </w:rPr>
            </w:pPr>
            <w:r w:rsidRPr="004C4E25">
              <w:rPr>
                <w:rStyle w:val="Code"/>
                <w:lang w:val="bg-BG"/>
              </w:rPr>
              <w:t>intersect 16 3 11 1 2 10 1 5 18</w:t>
            </w:r>
          </w:p>
          <w:p w:rsidR="004C4E25" w:rsidRPr="004C4E25" w:rsidRDefault="004C4E25" w:rsidP="004C4E25">
            <w:pPr>
              <w:spacing w:after="120"/>
              <w:jc w:val="left"/>
              <w:rPr>
                <w:rStyle w:val="Code"/>
                <w:lang w:val="bg-BG"/>
              </w:rPr>
            </w:pPr>
            <w:r w:rsidRPr="004C4E25">
              <w:rPr>
                <w:rStyle w:val="Code"/>
                <w:lang w:val="bg-BG"/>
              </w:rPr>
              <w:t>add 304</w:t>
            </w:r>
          </w:p>
          <w:p w:rsidR="004C4E25" w:rsidRPr="004C4E25" w:rsidRDefault="004C4E25" w:rsidP="004C4E25">
            <w:pPr>
              <w:spacing w:after="120"/>
              <w:jc w:val="left"/>
              <w:rPr>
                <w:rStyle w:val="Code"/>
                <w:lang w:val="bg-BG"/>
              </w:rPr>
            </w:pPr>
            <w:r w:rsidRPr="004C4E25">
              <w:rPr>
                <w:rStyle w:val="Code"/>
                <w:lang w:val="bg-BG"/>
              </w:rPr>
              <w:t>intersect 13 17 3</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6 3 2 12 0 5 9 9 13</w:t>
            </w:r>
          </w:p>
          <w:p w:rsidR="004C4E25" w:rsidRPr="004C4E25" w:rsidRDefault="004C4E25" w:rsidP="004C4E25">
            <w:pPr>
              <w:spacing w:after="120"/>
              <w:jc w:val="left"/>
              <w:rPr>
                <w:rStyle w:val="Code"/>
                <w:lang w:val="bg-BG"/>
              </w:rPr>
            </w:pPr>
            <w:r w:rsidRPr="004C4E25">
              <w:rPr>
                <w:rStyle w:val="Code"/>
                <w:lang w:val="bg-BG"/>
              </w:rPr>
              <w:t>remove 787</w:t>
            </w:r>
          </w:p>
          <w:p w:rsidR="004C4E25" w:rsidRPr="004C4E25" w:rsidRDefault="004C4E25" w:rsidP="004C4E25">
            <w:pPr>
              <w:spacing w:after="120"/>
              <w:jc w:val="left"/>
              <w:rPr>
                <w:rStyle w:val="Code"/>
                <w:lang w:val="bg-BG"/>
              </w:rPr>
            </w:pPr>
            <w:r w:rsidRPr="004C4E25">
              <w:rPr>
                <w:rStyle w:val="Code"/>
                <w:lang w:val="bg-BG"/>
              </w:rPr>
              <w:t>union 10 12 14 18 7</w:t>
            </w:r>
          </w:p>
          <w:p w:rsidR="004C4E25" w:rsidRPr="004C4E25" w:rsidRDefault="004C4E25" w:rsidP="004C4E25">
            <w:pPr>
              <w:spacing w:after="120"/>
              <w:jc w:val="left"/>
              <w:rPr>
                <w:rStyle w:val="Code"/>
                <w:lang w:val="bg-BG"/>
              </w:rPr>
            </w:pPr>
            <w:r w:rsidRPr="004C4E25">
              <w:rPr>
                <w:rStyle w:val="Code"/>
                <w:lang w:val="bg-BG"/>
              </w:rPr>
              <w:lastRenderedPageBreak/>
              <w:t>intersect 18 8 3 4 12 15 19 16 14</w:t>
            </w:r>
          </w:p>
          <w:p w:rsidR="004C4E25" w:rsidRPr="004C4E25" w:rsidRDefault="004C4E25" w:rsidP="004C4E25">
            <w:pPr>
              <w:spacing w:after="120"/>
              <w:jc w:val="left"/>
              <w:rPr>
                <w:rStyle w:val="Code"/>
                <w:lang w:val="bg-BG"/>
              </w:rPr>
            </w:pPr>
            <w:r w:rsidRPr="004C4E25">
              <w:rPr>
                <w:rStyle w:val="Code"/>
                <w:lang w:val="bg-BG"/>
              </w:rPr>
              <w:t>remove 139</w:t>
            </w:r>
          </w:p>
          <w:p w:rsidR="004C4E25" w:rsidRPr="004C4E25" w:rsidRDefault="004C4E25" w:rsidP="004C4E25">
            <w:pPr>
              <w:spacing w:after="120"/>
              <w:jc w:val="left"/>
              <w:rPr>
                <w:rStyle w:val="Code"/>
                <w:lang w:val="bg-BG"/>
              </w:rPr>
            </w:pPr>
            <w:r w:rsidRPr="004C4E25">
              <w:rPr>
                <w:rStyle w:val="Code"/>
                <w:lang w:val="bg-BG"/>
              </w:rPr>
              <w:t>remove 962</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union 16 15 11 4 11 18 8</w:t>
            </w:r>
          </w:p>
          <w:p w:rsidR="004C4E25" w:rsidRPr="004C4E25" w:rsidRDefault="004C4E25" w:rsidP="004C4E25">
            <w:pPr>
              <w:spacing w:after="120"/>
              <w:jc w:val="left"/>
              <w:rPr>
                <w:rStyle w:val="Code"/>
                <w:lang w:val="bg-BG"/>
              </w:rPr>
            </w:pPr>
            <w:r w:rsidRPr="004C4E25">
              <w:rPr>
                <w:rStyle w:val="Code"/>
                <w:lang w:val="bg-BG"/>
              </w:rPr>
              <w:t>intersect 9 14 4 15 5 6 10 3</w:t>
            </w:r>
          </w:p>
          <w:p w:rsidR="004C4E25" w:rsidRPr="004C4E25" w:rsidRDefault="004C4E25" w:rsidP="004C4E25">
            <w:pPr>
              <w:spacing w:after="120"/>
              <w:jc w:val="left"/>
              <w:rPr>
                <w:rStyle w:val="Code"/>
                <w:lang w:val="bg-BG"/>
              </w:rPr>
            </w:pPr>
            <w:r w:rsidRPr="004C4E25">
              <w:rPr>
                <w:rStyle w:val="Code"/>
                <w:lang w:val="bg-BG"/>
              </w:rPr>
              <w:t>intersect 10 9 7 12</w:t>
            </w:r>
          </w:p>
          <w:p w:rsidR="004C4E25" w:rsidRPr="004C4E25" w:rsidRDefault="004C4E25" w:rsidP="004C4E25">
            <w:pPr>
              <w:spacing w:after="120"/>
              <w:jc w:val="left"/>
              <w:rPr>
                <w:rStyle w:val="Code"/>
                <w:lang w:val="bg-BG"/>
              </w:rPr>
            </w:pPr>
            <w:r w:rsidRPr="004C4E25">
              <w:rPr>
                <w:rStyle w:val="Code"/>
                <w:lang w:val="bg-BG"/>
              </w:rPr>
              <w:t>intersect 14 12 6 7 3 0 19 6</w:t>
            </w:r>
          </w:p>
          <w:p w:rsidR="004C4E25" w:rsidRPr="004C4E25" w:rsidRDefault="004C4E25" w:rsidP="004C4E25">
            <w:pPr>
              <w:spacing w:after="120"/>
              <w:jc w:val="left"/>
              <w:rPr>
                <w:rStyle w:val="Code"/>
                <w:lang w:val="bg-BG"/>
              </w:rPr>
            </w:pPr>
            <w:r w:rsidRPr="004C4E25">
              <w:rPr>
                <w:rStyle w:val="Code"/>
                <w:lang w:val="bg-BG"/>
              </w:rPr>
              <w:t>add 731</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5 13 12 6 9</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intersect 17 19 13 18 1</w:t>
            </w:r>
          </w:p>
          <w:p w:rsidR="004C4E25" w:rsidRPr="004C4E25" w:rsidRDefault="004C4E25" w:rsidP="004C4E25">
            <w:pPr>
              <w:spacing w:after="120"/>
              <w:jc w:val="left"/>
              <w:rPr>
                <w:rStyle w:val="Code"/>
                <w:lang w:val="bg-BG"/>
              </w:rPr>
            </w:pPr>
            <w:r w:rsidRPr="004C4E25">
              <w:rPr>
                <w:rStyle w:val="Code"/>
                <w:lang w:val="bg-BG"/>
              </w:rPr>
              <w:t>remove 733</w:t>
            </w:r>
          </w:p>
          <w:p w:rsidR="004C4E25" w:rsidRPr="004C4E25" w:rsidRDefault="004C4E25" w:rsidP="004C4E25">
            <w:pPr>
              <w:spacing w:after="120"/>
              <w:jc w:val="left"/>
              <w:rPr>
                <w:rStyle w:val="Code"/>
                <w:lang w:val="bg-BG"/>
              </w:rPr>
            </w:pPr>
            <w:r w:rsidRPr="004C4E25">
              <w:rPr>
                <w:rStyle w:val="Code"/>
                <w:lang w:val="bg-BG"/>
              </w:rPr>
              <w:t>intersect 1 17 18 0 14 8</w:t>
            </w:r>
          </w:p>
          <w:p w:rsidR="004C4E25" w:rsidRPr="004C4E25" w:rsidRDefault="004C4E25" w:rsidP="004C4E25">
            <w:pPr>
              <w:spacing w:after="120"/>
              <w:jc w:val="left"/>
              <w:rPr>
                <w:rStyle w:val="Code"/>
                <w:lang w:val="bg-BG"/>
              </w:rPr>
            </w:pPr>
            <w:r w:rsidRPr="004C4E25">
              <w:rPr>
                <w:rStyle w:val="Code"/>
                <w:lang w:val="bg-BG"/>
              </w:rPr>
              <w:t>union 10 16 12 2 7 13 19 1 8</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311</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74</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13</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5 11 5 0</w:t>
            </w:r>
          </w:p>
          <w:p w:rsidR="004C4E25" w:rsidRPr="004C4E25" w:rsidRDefault="004C4E25" w:rsidP="004C4E25">
            <w:pPr>
              <w:spacing w:after="120"/>
              <w:jc w:val="left"/>
              <w:rPr>
                <w:rStyle w:val="Code"/>
                <w:lang w:val="bg-BG"/>
              </w:rPr>
            </w:pPr>
            <w:r w:rsidRPr="004C4E25">
              <w:rPr>
                <w:rStyle w:val="Code"/>
                <w:lang w:val="bg-BG"/>
              </w:rPr>
              <w:t>union 19 17 0 10 9 18 12 17</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76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intersect 10 9 7 12</w:t>
            </w:r>
          </w:p>
          <w:p w:rsidR="004C4E25" w:rsidRPr="004C4E25" w:rsidRDefault="004C4E25" w:rsidP="004C4E25">
            <w:pPr>
              <w:spacing w:after="120"/>
              <w:jc w:val="left"/>
              <w:rPr>
                <w:rStyle w:val="Code"/>
                <w:lang w:val="bg-BG"/>
              </w:rPr>
            </w:pPr>
            <w:r w:rsidRPr="004C4E25">
              <w:rPr>
                <w:rStyle w:val="Code"/>
                <w:lang w:val="bg-BG"/>
              </w:rPr>
              <w:t>contains 713</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intersect 5 5 12 9</w:t>
            </w:r>
          </w:p>
          <w:p w:rsidR="004C4E25" w:rsidRPr="004C4E25" w:rsidRDefault="004C4E25" w:rsidP="004C4E25">
            <w:pPr>
              <w:spacing w:after="120"/>
              <w:jc w:val="left"/>
              <w:rPr>
                <w:rStyle w:val="Code"/>
                <w:lang w:val="bg-BG"/>
              </w:rPr>
            </w:pPr>
            <w:r w:rsidRPr="004C4E25">
              <w:rPr>
                <w:rStyle w:val="Code"/>
                <w:lang w:val="bg-BG"/>
              </w:rPr>
              <w:t>add 326</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605</w:t>
            </w:r>
          </w:p>
          <w:p w:rsidR="004C4E25" w:rsidRPr="004C4E25" w:rsidRDefault="004C4E25" w:rsidP="004C4E25">
            <w:pPr>
              <w:spacing w:after="120"/>
              <w:jc w:val="left"/>
              <w:rPr>
                <w:rStyle w:val="Code"/>
                <w:lang w:val="bg-BG"/>
              </w:rPr>
            </w:pPr>
            <w:r w:rsidRPr="004C4E25">
              <w:rPr>
                <w:rStyle w:val="Code"/>
                <w:lang w:val="bg-BG"/>
              </w:rPr>
              <w:t>add 532</w:t>
            </w:r>
          </w:p>
          <w:p w:rsidR="004C4E25" w:rsidRPr="004C4E25" w:rsidRDefault="004C4E25" w:rsidP="004C4E25">
            <w:pPr>
              <w:spacing w:after="120"/>
              <w:jc w:val="left"/>
              <w:rPr>
                <w:rStyle w:val="Code"/>
                <w:lang w:val="bg-BG"/>
              </w:rPr>
            </w:pPr>
            <w:r w:rsidRPr="004C4E25">
              <w:rPr>
                <w:rStyle w:val="Code"/>
                <w:lang w:val="bg-BG"/>
              </w:rPr>
              <w:t>remove 790</w:t>
            </w:r>
          </w:p>
          <w:p w:rsidR="004C4E25" w:rsidRPr="004C4E25" w:rsidRDefault="004C4E25" w:rsidP="004C4E25">
            <w:pPr>
              <w:spacing w:after="120"/>
              <w:jc w:val="left"/>
              <w:rPr>
                <w:rStyle w:val="Code"/>
                <w:lang w:val="bg-BG"/>
              </w:rPr>
            </w:pPr>
            <w:r w:rsidRPr="004C4E25">
              <w:rPr>
                <w:rStyle w:val="Code"/>
                <w:lang w:val="bg-BG"/>
              </w:rPr>
              <w:t>contains 198</w:t>
            </w:r>
          </w:p>
          <w:p w:rsidR="004C4E25" w:rsidRPr="004C4E25" w:rsidRDefault="004C4E25" w:rsidP="004C4E25">
            <w:pPr>
              <w:spacing w:after="120"/>
              <w:jc w:val="left"/>
              <w:rPr>
                <w:rStyle w:val="Code"/>
                <w:lang w:val="bg-BG"/>
              </w:rPr>
            </w:pPr>
            <w:r w:rsidRPr="004C4E25">
              <w:rPr>
                <w:rStyle w:val="Code"/>
                <w:lang w:val="bg-BG"/>
              </w:rPr>
              <w:t>union 1</w:t>
            </w:r>
          </w:p>
          <w:p w:rsidR="004C4E25" w:rsidRPr="004C4E25" w:rsidRDefault="004C4E25" w:rsidP="004C4E25">
            <w:pPr>
              <w:spacing w:after="120"/>
              <w:jc w:val="left"/>
              <w:rPr>
                <w:rStyle w:val="Code"/>
                <w:lang w:val="bg-BG"/>
              </w:rPr>
            </w:pPr>
            <w:r w:rsidRPr="004C4E25">
              <w:rPr>
                <w:rStyle w:val="Code"/>
                <w:lang w:val="bg-BG"/>
              </w:rPr>
              <w:t>intersect 16 3 11 1 2 10 1 5 18</w:t>
            </w:r>
          </w:p>
          <w:p w:rsidR="004C4E25" w:rsidRPr="004C4E25" w:rsidRDefault="004C4E25" w:rsidP="004C4E25">
            <w:pPr>
              <w:spacing w:after="120"/>
              <w:jc w:val="left"/>
              <w:rPr>
                <w:rStyle w:val="Code"/>
                <w:lang w:val="bg-BG"/>
              </w:rPr>
            </w:pPr>
            <w:r w:rsidRPr="004C4E25">
              <w:rPr>
                <w:rStyle w:val="Code"/>
                <w:lang w:val="bg-BG"/>
              </w:rPr>
              <w:t>add 909</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lastRenderedPageBreak/>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add 28</w:t>
            </w:r>
          </w:p>
          <w:p w:rsidR="004C4E25" w:rsidRPr="004C4E25" w:rsidRDefault="004C4E25" w:rsidP="004C4E25">
            <w:pPr>
              <w:spacing w:after="120"/>
              <w:jc w:val="left"/>
              <w:rPr>
                <w:rStyle w:val="Code"/>
                <w:lang w:val="bg-BG"/>
              </w:rPr>
            </w:pPr>
            <w:r w:rsidRPr="004C4E25">
              <w:rPr>
                <w:rStyle w:val="Code"/>
                <w:lang w:val="bg-BG"/>
              </w:rPr>
              <w:t>union 8 18 2</w:t>
            </w:r>
          </w:p>
          <w:p w:rsidR="004C4E25" w:rsidRPr="004C4E25" w:rsidRDefault="004C4E25" w:rsidP="004C4E25">
            <w:pPr>
              <w:spacing w:after="120"/>
              <w:jc w:val="left"/>
              <w:rPr>
                <w:rStyle w:val="Code"/>
                <w:lang w:val="bg-BG"/>
              </w:rPr>
            </w:pPr>
            <w:r w:rsidRPr="004C4E25">
              <w:rPr>
                <w:rStyle w:val="Code"/>
                <w:lang w:val="bg-BG"/>
              </w:rPr>
              <w:t>union 1 19 5 7 17 16 1</w:t>
            </w:r>
          </w:p>
          <w:p w:rsidR="004C4E25" w:rsidRPr="004C4E25" w:rsidRDefault="004C4E25" w:rsidP="004C4E25">
            <w:pPr>
              <w:spacing w:after="120"/>
              <w:jc w:val="left"/>
              <w:rPr>
                <w:rStyle w:val="Code"/>
                <w:lang w:val="bg-BG"/>
              </w:rPr>
            </w:pPr>
            <w:r w:rsidRPr="004C4E25">
              <w:rPr>
                <w:rStyle w:val="Code"/>
                <w:lang w:val="bg-BG"/>
              </w:rPr>
              <w:t>intersect 2 0 3 16 2</w:t>
            </w:r>
          </w:p>
          <w:p w:rsidR="004C4E25" w:rsidRPr="004C4E25" w:rsidRDefault="004C4E25" w:rsidP="004C4E25">
            <w:pPr>
              <w:spacing w:after="120"/>
              <w:jc w:val="left"/>
              <w:rPr>
                <w:rStyle w:val="Code"/>
                <w:lang w:val="bg-BG"/>
              </w:rPr>
            </w:pPr>
            <w:r w:rsidRPr="004C4E25">
              <w:rPr>
                <w:rStyle w:val="Code"/>
                <w:lang w:val="bg-BG"/>
              </w:rPr>
              <w:t>intersect 3 18</w:t>
            </w:r>
          </w:p>
          <w:p w:rsidR="004C4E25" w:rsidRPr="004C4E25" w:rsidRDefault="004C4E25" w:rsidP="004C4E25">
            <w:pPr>
              <w:spacing w:after="120"/>
              <w:jc w:val="left"/>
              <w:rPr>
                <w:rStyle w:val="Code"/>
                <w:lang w:val="bg-BG"/>
              </w:rPr>
            </w:pPr>
            <w:r w:rsidRPr="004C4E25">
              <w:rPr>
                <w:rStyle w:val="Code"/>
                <w:lang w:val="bg-BG"/>
              </w:rPr>
              <w:t>contains 341</w:t>
            </w:r>
          </w:p>
          <w:p w:rsidR="004C4E25" w:rsidRPr="004C4E25" w:rsidRDefault="004C4E25" w:rsidP="004C4E25">
            <w:pPr>
              <w:spacing w:after="120"/>
              <w:jc w:val="left"/>
              <w:rPr>
                <w:rStyle w:val="Code"/>
                <w:lang w:val="bg-BG"/>
              </w:rPr>
            </w:pPr>
            <w:r w:rsidRPr="004C4E25">
              <w:rPr>
                <w:rStyle w:val="Code"/>
                <w:lang w:val="bg-BG"/>
              </w:rPr>
              <w:t>remove 56</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add 414</w:t>
            </w:r>
          </w:p>
          <w:p w:rsidR="004C4E25" w:rsidRPr="004C4E25" w:rsidRDefault="004C4E25" w:rsidP="004C4E25">
            <w:pPr>
              <w:spacing w:after="120"/>
              <w:jc w:val="left"/>
              <w:rPr>
                <w:rStyle w:val="Code"/>
                <w:lang w:val="bg-BG"/>
              </w:rPr>
            </w:pPr>
            <w:r w:rsidRPr="004C4E25">
              <w:rPr>
                <w:rStyle w:val="Code"/>
                <w:lang w:val="bg-BG"/>
              </w:rPr>
              <w:t>intersect 11</w:t>
            </w:r>
          </w:p>
          <w:p w:rsidR="004C4E25" w:rsidRPr="004C4E25" w:rsidRDefault="004C4E25" w:rsidP="004C4E25">
            <w:pPr>
              <w:spacing w:after="120"/>
              <w:jc w:val="left"/>
              <w:rPr>
                <w:rStyle w:val="Code"/>
                <w:lang w:val="bg-BG"/>
              </w:rPr>
            </w:pPr>
            <w:r w:rsidRPr="004C4E25">
              <w:rPr>
                <w:rStyle w:val="Code"/>
                <w:lang w:val="bg-BG"/>
              </w:rPr>
              <w:t>remove 639</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contains 799</w:t>
            </w:r>
          </w:p>
          <w:p w:rsidR="004C4E25" w:rsidRPr="004C4E25" w:rsidRDefault="004C4E25" w:rsidP="004C4E25">
            <w:pPr>
              <w:spacing w:after="120"/>
              <w:jc w:val="left"/>
              <w:rPr>
                <w:rStyle w:val="Code"/>
                <w:lang w:val="bg-BG"/>
              </w:rPr>
            </w:pPr>
            <w:r w:rsidRPr="004C4E25">
              <w:rPr>
                <w:rStyle w:val="Code"/>
                <w:lang w:val="bg-BG"/>
              </w:rPr>
              <w:t>union 5</w:t>
            </w:r>
          </w:p>
          <w:p w:rsidR="004C4E25" w:rsidRPr="004C4E25" w:rsidRDefault="004C4E25" w:rsidP="004C4E25">
            <w:pPr>
              <w:spacing w:after="120"/>
              <w:jc w:val="left"/>
              <w:rPr>
                <w:rStyle w:val="Code"/>
                <w:lang w:val="bg-BG"/>
              </w:rPr>
            </w:pPr>
            <w:r w:rsidRPr="004C4E25">
              <w:rPr>
                <w:rStyle w:val="Code"/>
                <w:lang w:val="bg-BG"/>
              </w:rPr>
              <w:t>add 669</w:t>
            </w:r>
          </w:p>
          <w:p w:rsidR="004C4E25" w:rsidRPr="004C4E25" w:rsidRDefault="004C4E25" w:rsidP="004C4E25">
            <w:pPr>
              <w:spacing w:after="120"/>
              <w:jc w:val="left"/>
              <w:rPr>
                <w:rStyle w:val="Code"/>
                <w:lang w:val="bg-BG"/>
              </w:rPr>
            </w:pPr>
            <w:r w:rsidRPr="004C4E25">
              <w:rPr>
                <w:rStyle w:val="Code"/>
                <w:lang w:val="bg-BG"/>
              </w:rPr>
              <w:t>contains 517</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288</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contains 746</w:t>
            </w:r>
          </w:p>
          <w:p w:rsidR="004C4E25" w:rsidRPr="004C4E25" w:rsidRDefault="004C4E25" w:rsidP="004C4E25">
            <w:pPr>
              <w:spacing w:after="120"/>
              <w:jc w:val="left"/>
              <w:rPr>
                <w:rStyle w:val="Code"/>
                <w:lang w:val="bg-BG"/>
              </w:rPr>
            </w:pPr>
            <w:r w:rsidRPr="004C4E25">
              <w:rPr>
                <w:rStyle w:val="Code"/>
                <w:lang w:val="bg-BG"/>
              </w:rPr>
              <w:t>union 19 17 0 10 9 18 12 17</w:t>
            </w:r>
          </w:p>
          <w:p w:rsidR="004C4E25" w:rsidRPr="004C4E25" w:rsidRDefault="004C4E25" w:rsidP="004C4E25">
            <w:pPr>
              <w:spacing w:after="120"/>
              <w:jc w:val="left"/>
              <w:rPr>
                <w:rStyle w:val="Code"/>
                <w:lang w:val="bg-BG"/>
              </w:rPr>
            </w:pPr>
            <w:r w:rsidRPr="004C4E25">
              <w:rPr>
                <w:rStyle w:val="Code"/>
                <w:lang w:val="bg-BG"/>
              </w:rPr>
              <w:t>intersect 17 1 1 4 4 12</w:t>
            </w:r>
          </w:p>
          <w:p w:rsidR="004C4E25" w:rsidRPr="004C4E25" w:rsidRDefault="004C4E25" w:rsidP="004C4E25">
            <w:pPr>
              <w:spacing w:after="120"/>
              <w:jc w:val="left"/>
              <w:rPr>
                <w:rStyle w:val="Code"/>
                <w:lang w:val="bg-BG"/>
              </w:rPr>
            </w:pPr>
            <w:r w:rsidRPr="004C4E25">
              <w:rPr>
                <w:rStyle w:val="Code"/>
                <w:lang w:val="bg-BG"/>
              </w:rPr>
              <w:t>remove 34</w:t>
            </w:r>
          </w:p>
          <w:p w:rsidR="004C4E25" w:rsidRPr="004C4E25" w:rsidRDefault="004C4E25" w:rsidP="004C4E25">
            <w:pPr>
              <w:spacing w:after="120"/>
              <w:jc w:val="left"/>
              <w:rPr>
                <w:rStyle w:val="Code"/>
                <w:lang w:val="bg-BG"/>
              </w:rPr>
            </w:pPr>
            <w:r w:rsidRPr="004C4E25">
              <w:rPr>
                <w:rStyle w:val="Code"/>
                <w:lang w:val="bg-BG"/>
              </w:rPr>
              <w:t>union 4 18 10 9 9 19 10 18 18</w:t>
            </w:r>
          </w:p>
          <w:p w:rsidR="004C4E25" w:rsidRPr="004C4E25" w:rsidRDefault="004C4E25" w:rsidP="004C4E25">
            <w:pPr>
              <w:spacing w:after="120"/>
              <w:jc w:val="left"/>
              <w:rPr>
                <w:rStyle w:val="Code"/>
                <w:lang w:val="bg-BG"/>
              </w:rPr>
            </w:pPr>
            <w:r w:rsidRPr="004C4E25">
              <w:rPr>
                <w:rStyle w:val="Code"/>
                <w:lang w:val="bg-BG"/>
              </w:rPr>
              <w:t>add 495</w:t>
            </w:r>
          </w:p>
          <w:p w:rsidR="004C4E25" w:rsidRPr="004C4E25" w:rsidRDefault="004C4E25" w:rsidP="004C4E25">
            <w:pPr>
              <w:spacing w:after="120"/>
              <w:jc w:val="left"/>
              <w:rPr>
                <w:rStyle w:val="Code"/>
                <w:lang w:val="bg-BG"/>
              </w:rPr>
            </w:pPr>
            <w:r w:rsidRPr="004C4E25">
              <w:rPr>
                <w:rStyle w:val="Code"/>
                <w:lang w:val="bg-BG"/>
              </w:rPr>
              <w:t>contains 135</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count</w:t>
            </w:r>
          </w:p>
          <w:p w:rsidR="004C4E25" w:rsidRPr="004C4E25" w:rsidRDefault="004C4E25" w:rsidP="004C4E25">
            <w:pPr>
              <w:spacing w:after="120"/>
              <w:jc w:val="left"/>
              <w:rPr>
                <w:rStyle w:val="Code"/>
                <w:lang w:val="bg-BG"/>
              </w:rPr>
            </w:pPr>
            <w:r w:rsidRPr="004C4E25">
              <w:rPr>
                <w:rStyle w:val="Code"/>
                <w:lang w:val="bg-BG"/>
              </w:rPr>
              <w:t>contains 266</w:t>
            </w:r>
          </w:p>
          <w:p w:rsidR="004C4E25" w:rsidRPr="004C4E25" w:rsidRDefault="004C4E25" w:rsidP="004C4E25">
            <w:pPr>
              <w:spacing w:after="120"/>
              <w:jc w:val="left"/>
              <w:rPr>
                <w:rStyle w:val="Code"/>
                <w:lang w:val="bg-BG"/>
              </w:rPr>
            </w:pPr>
            <w:r w:rsidRPr="004C4E25">
              <w:rPr>
                <w:rStyle w:val="Code"/>
                <w:lang w:val="bg-BG"/>
              </w:rPr>
              <w:t>contains 958</w:t>
            </w:r>
          </w:p>
          <w:p w:rsidR="004C4E25" w:rsidRPr="004C4E25" w:rsidRDefault="004C4E25" w:rsidP="004C4E25">
            <w:pPr>
              <w:spacing w:after="120"/>
              <w:jc w:val="left"/>
              <w:rPr>
                <w:rStyle w:val="Code"/>
                <w:lang w:val="bg-BG"/>
              </w:rPr>
            </w:pPr>
            <w:r w:rsidRPr="004C4E25">
              <w:rPr>
                <w:rStyle w:val="Code"/>
                <w:lang w:val="bg-BG"/>
              </w:rPr>
              <w:t>remove 678</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remove 145</w:t>
            </w:r>
          </w:p>
          <w:p w:rsidR="004C4E25" w:rsidRPr="004C4E25" w:rsidRDefault="004C4E25" w:rsidP="004C4E25">
            <w:pPr>
              <w:spacing w:after="120"/>
              <w:jc w:val="left"/>
              <w:rPr>
                <w:rStyle w:val="Code"/>
                <w:lang w:val="bg-BG"/>
              </w:rPr>
            </w:pPr>
            <w:r w:rsidRPr="004C4E25">
              <w:rPr>
                <w:rStyle w:val="Code"/>
                <w:lang w:val="bg-BG"/>
              </w:rPr>
              <w:t>contains 444</w:t>
            </w:r>
          </w:p>
          <w:p w:rsidR="004C4E25" w:rsidRPr="004C4E25" w:rsidRDefault="004C4E25" w:rsidP="004C4E25">
            <w:pPr>
              <w:spacing w:after="120"/>
              <w:jc w:val="left"/>
              <w:rPr>
                <w:rStyle w:val="Code"/>
                <w:lang w:val="bg-BG"/>
              </w:rPr>
            </w:pPr>
            <w:r w:rsidRPr="004C4E25">
              <w:rPr>
                <w:rStyle w:val="Code"/>
                <w:lang w:val="bg-BG"/>
              </w:rPr>
              <w:t>intersect 12 17 6 1 18</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lastRenderedPageBreak/>
              <w:t>union 14 12 6 7 3 0 19 6</w:t>
            </w:r>
          </w:p>
          <w:p w:rsidR="004C4E25" w:rsidRPr="004C4E25" w:rsidRDefault="004C4E25" w:rsidP="004C4E25">
            <w:pPr>
              <w:spacing w:after="120"/>
              <w:jc w:val="left"/>
              <w:rPr>
                <w:rStyle w:val="Code"/>
                <w:lang w:val="bg-BG"/>
              </w:rPr>
            </w:pPr>
            <w:r w:rsidRPr="004C4E25">
              <w:rPr>
                <w:rStyle w:val="Code"/>
                <w:lang w:val="bg-BG"/>
              </w:rPr>
              <w:t>intersect 16 8</w:t>
            </w:r>
          </w:p>
          <w:p w:rsidR="004C4E25" w:rsidRPr="004C4E25" w:rsidRDefault="004C4E25" w:rsidP="004C4E25">
            <w:pPr>
              <w:spacing w:after="120"/>
              <w:jc w:val="left"/>
              <w:rPr>
                <w:rStyle w:val="Code"/>
                <w:lang w:val="bg-BG"/>
              </w:rPr>
            </w:pPr>
            <w:r w:rsidRPr="004C4E25">
              <w:rPr>
                <w:rStyle w:val="Code"/>
                <w:lang w:val="bg-BG"/>
              </w:rPr>
              <w:t>clear</w:t>
            </w:r>
          </w:p>
          <w:p w:rsidR="004C4E25" w:rsidRPr="004C4E25" w:rsidRDefault="004C4E25" w:rsidP="004C4E25">
            <w:pPr>
              <w:spacing w:after="120"/>
              <w:jc w:val="left"/>
              <w:rPr>
                <w:rStyle w:val="Code"/>
                <w:lang w:val="bg-BG"/>
              </w:rPr>
            </w:pPr>
            <w:r w:rsidRPr="004C4E25">
              <w:rPr>
                <w:rStyle w:val="Code"/>
                <w:lang w:val="bg-BG"/>
              </w:rPr>
              <w:t>elements</w:t>
            </w:r>
          </w:p>
          <w:p w:rsidR="004C4E25" w:rsidRPr="004C4E25" w:rsidRDefault="004C4E25" w:rsidP="004C4E25">
            <w:pPr>
              <w:spacing w:after="120"/>
              <w:jc w:val="left"/>
              <w:rPr>
                <w:rStyle w:val="Code"/>
                <w:lang w:val="bg-BG"/>
              </w:rPr>
            </w:pPr>
            <w:r w:rsidRPr="004C4E25">
              <w:rPr>
                <w:rStyle w:val="Code"/>
                <w:lang w:val="bg-BG"/>
              </w:rPr>
              <w:t>elements</w:t>
            </w:r>
          </w:p>
          <w:p w:rsidR="006B7597" w:rsidRPr="00EF77EC" w:rsidRDefault="004C4E25" w:rsidP="004C4E25">
            <w:pPr>
              <w:spacing w:after="120"/>
              <w:jc w:val="left"/>
              <w:rPr>
                <w:rStyle w:val="Code"/>
                <w:lang w:val="bg-BG"/>
              </w:rPr>
            </w:pPr>
            <w:r w:rsidRPr="004C4E25">
              <w:rPr>
                <w:rStyle w:val="Code"/>
                <w:lang w:val="bg-BG"/>
              </w:rPr>
              <w:t>intersect 2 0 3 16 2</w:t>
            </w:r>
          </w:p>
        </w:tc>
        <w:tc>
          <w:tcPr>
            <w:tcW w:w="5386" w:type="dxa"/>
          </w:tcPr>
          <w:p w:rsidR="00B154D9" w:rsidRPr="00B154D9" w:rsidRDefault="00B154D9" w:rsidP="00B154D9">
            <w:pPr>
              <w:spacing w:after="120"/>
              <w:jc w:val="left"/>
              <w:rPr>
                <w:rStyle w:val="Code"/>
                <w:lang w:val="bg-BG"/>
              </w:rPr>
            </w:pPr>
            <w:r w:rsidRPr="00B154D9">
              <w:rPr>
                <w:rStyle w:val="Code"/>
                <w:lang w:val="bg-BG"/>
              </w:rPr>
              <w:lastRenderedPageBreak/>
              <w:t>False</w:t>
            </w:r>
          </w:p>
          <w:p w:rsidR="00B154D9" w:rsidRPr="00B154D9" w:rsidRDefault="00B154D9" w:rsidP="00B154D9">
            <w:pPr>
              <w:spacing w:after="120"/>
              <w:jc w:val="left"/>
              <w:rPr>
                <w:rStyle w:val="Code"/>
                <w:lang w:val="bg-BG"/>
              </w:rPr>
            </w:pPr>
            <w:r w:rsidRPr="00B154D9">
              <w:rPr>
                <w:rStyle w:val="Code"/>
                <w:lang w:val="bg-BG"/>
              </w:rPr>
              <w:t>2</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 xml:space="preserve">4 11 13 15 16 123 296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2 10 15 17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4</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True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 xml:space="preserve">726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lastRenderedPageBreak/>
              <w:t>5</w:t>
            </w:r>
          </w:p>
          <w:p w:rsidR="00B154D9" w:rsidRPr="00B154D9" w:rsidRDefault="00B154D9" w:rsidP="00B154D9">
            <w:pPr>
              <w:spacing w:after="120"/>
              <w:jc w:val="left"/>
              <w:rPr>
                <w:rStyle w:val="Code"/>
                <w:lang w:val="bg-BG"/>
              </w:rPr>
            </w:pPr>
            <w:r w:rsidRPr="00B154D9">
              <w:rPr>
                <w:rStyle w:val="Code"/>
                <w:lang w:val="bg-BG"/>
              </w:rPr>
              <w:t>5</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5</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483 506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483 506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0 1 4 7 8 11 17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 xml:space="preserve">3 4 8 12 14 15 16 18 19 755 827 857 883 </w:t>
            </w:r>
          </w:p>
          <w:p w:rsidR="00B154D9" w:rsidRPr="00B154D9" w:rsidRDefault="00B154D9" w:rsidP="00B154D9">
            <w:pPr>
              <w:spacing w:after="120"/>
              <w:jc w:val="left"/>
              <w:rPr>
                <w:rStyle w:val="Code"/>
                <w:lang w:val="bg-BG"/>
              </w:rPr>
            </w:pPr>
            <w:r w:rsidRPr="00B154D9">
              <w:rPr>
                <w:rStyle w:val="Code"/>
                <w:lang w:val="bg-BG"/>
              </w:rPr>
              <w:t>13</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2</w:t>
            </w:r>
          </w:p>
          <w:p w:rsidR="00B154D9" w:rsidRPr="00B154D9" w:rsidRDefault="00B154D9" w:rsidP="00B154D9">
            <w:pPr>
              <w:spacing w:after="120"/>
              <w:jc w:val="left"/>
              <w:rPr>
                <w:rStyle w:val="Code"/>
                <w:lang w:val="bg-BG"/>
              </w:rPr>
            </w:pPr>
            <w:r w:rsidRPr="00B154D9">
              <w:rPr>
                <w:rStyle w:val="Code"/>
                <w:lang w:val="bg-BG"/>
              </w:rPr>
              <w:t xml:space="preserve">0 7 9 12 14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True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763 </w:t>
            </w:r>
          </w:p>
          <w:p w:rsidR="00B154D9" w:rsidRPr="00B154D9" w:rsidRDefault="00B154D9" w:rsidP="00B154D9">
            <w:pPr>
              <w:spacing w:after="120"/>
              <w:jc w:val="left"/>
              <w:rPr>
                <w:rStyle w:val="Code"/>
                <w:lang w:val="bg-BG"/>
              </w:rPr>
            </w:pPr>
            <w:r w:rsidRPr="00B154D9">
              <w:rPr>
                <w:rStyle w:val="Code"/>
                <w:lang w:val="bg-BG"/>
              </w:rPr>
              <w:t xml:space="preserve">2 8 15 763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lastRenderedPageBreak/>
              <w:t xml:space="preserve">0 3 7 8 12 15 259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16 403 </w:t>
            </w:r>
          </w:p>
          <w:p w:rsidR="00B154D9" w:rsidRPr="00B154D9" w:rsidRDefault="00B154D9" w:rsidP="00B154D9">
            <w:pPr>
              <w:spacing w:after="120"/>
              <w:jc w:val="left"/>
              <w:rPr>
                <w:rStyle w:val="Code"/>
                <w:lang w:val="bg-BG"/>
              </w:rPr>
            </w:pPr>
            <w:r w:rsidRPr="00B154D9">
              <w:rPr>
                <w:rStyle w:val="Code"/>
                <w:lang w:val="bg-BG"/>
              </w:rPr>
              <w:t xml:space="preserve">16 403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1 16 18 19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1 16 18 19 </w:t>
            </w:r>
          </w:p>
          <w:p w:rsidR="00B154D9" w:rsidRPr="00B154D9" w:rsidRDefault="00B154D9" w:rsidP="00B154D9">
            <w:pPr>
              <w:spacing w:after="120"/>
              <w:jc w:val="left"/>
              <w:rPr>
                <w:rStyle w:val="Code"/>
                <w:lang w:val="bg-BG"/>
              </w:rPr>
            </w:pPr>
            <w:r w:rsidRPr="00B154D9">
              <w:rPr>
                <w:rStyle w:val="Code"/>
                <w:lang w:val="bg-BG"/>
              </w:rPr>
              <w:t xml:space="preserve">4 8 11 15 16 18 </w:t>
            </w:r>
          </w:p>
          <w:p w:rsidR="00B154D9" w:rsidRPr="00B154D9" w:rsidRDefault="00B154D9" w:rsidP="00B154D9">
            <w:pPr>
              <w:spacing w:after="120"/>
              <w:jc w:val="left"/>
              <w:rPr>
                <w:rStyle w:val="Code"/>
                <w:lang w:val="bg-BG"/>
              </w:rPr>
            </w:pPr>
            <w:r w:rsidRPr="00B154D9">
              <w:rPr>
                <w:rStyle w:val="Code"/>
                <w:lang w:val="bg-BG"/>
              </w:rPr>
              <w:t>10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 xml:space="preserve">774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5</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lastRenderedPageBreak/>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5 6 9 11 12 18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 xml:space="preserve">1 5 10 11 14 16 195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6</w:t>
            </w:r>
          </w:p>
          <w:p w:rsidR="00B154D9" w:rsidRPr="00B154D9" w:rsidRDefault="00B154D9" w:rsidP="00B154D9">
            <w:pPr>
              <w:spacing w:after="120"/>
              <w:jc w:val="left"/>
              <w:rPr>
                <w:rStyle w:val="Code"/>
                <w:lang w:val="bg-BG"/>
              </w:rPr>
            </w:pPr>
            <w:r w:rsidRPr="00B154D9">
              <w:rPr>
                <w:rStyle w:val="Code"/>
                <w:lang w:val="bg-BG"/>
              </w:rPr>
              <w:t>6</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0 5 11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12 </w:t>
            </w:r>
          </w:p>
          <w:p w:rsidR="00B154D9" w:rsidRPr="00B154D9" w:rsidRDefault="00B154D9" w:rsidP="00B154D9">
            <w:pPr>
              <w:spacing w:after="120"/>
              <w:jc w:val="left"/>
              <w:rPr>
                <w:rStyle w:val="Code"/>
                <w:lang w:val="bg-BG"/>
              </w:rPr>
            </w:pPr>
            <w:r w:rsidRPr="00B154D9">
              <w:rPr>
                <w:rStyle w:val="Code"/>
                <w:lang w:val="bg-BG"/>
              </w:rPr>
              <w:t>8</w:t>
            </w:r>
          </w:p>
          <w:p w:rsidR="00B154D9" w:rsidRPr="00B154D9" w:rsidRDefault="00B154D9" w:rsidP="00B154D9">
            <w:pPr>
              <w:spacing w:after="120"/>
              <w:jc w:val="left"/>
              <w:rPr>
                <w:rStyle w:val="Code"/>
                <w:lang w:val="bg-BG"/>
              </w:rPr>
            </w:pPr>
            <w:r w:rsidRPr="00B154D9">
              <w:rPr>
                <w:rStyle w:val="Code"/>
                <w:lang w:val="bg-BG"/>
              </w:rPr>
              <w:t xml:space="preserve">1 5 7 16 17 19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lastRenderedPageBreak/>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1 297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8</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7</w:t>
            </w:r>
          </w:p>
          <w:p w:rsidR="00B154D9" w:rsidRPr="00B154D9" w:rsidRDefault="00B154D9" w:rsidP="00B154D9">
            <w:pPr>
              <w:spacing w:after="120"/>
              <w:jc w:val="left"/>
              <w:rPr>
                <w:rStyle w:val="Code"/>
                <w:lang w:val="bg-BG"/>
              </w:rPr>
            </w:pPr>
            <w:r w:rsidRPr="00B154D9">
              <w:rPr>
                <w:rStyle w:val="Code"/>
                <w:lang w:val="bg-BG"/>
              </w:rPr>
              <w:t xml:space="preserve">0 1 10 12 14 18 571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2</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1 5 9 11 14 15 16 18 19 330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8</w:t>
            </w:r>
          </w:p>
          <w:p w:rsidR="00B154D9" w:rsidRPr="00B154D9" w:rsidRDefault="00B154D9" w:rsidP="00B154D9">
            <w:pPr>
              <w:spacing w:after="120"/>
              <w:jc w:val="left"/>
              <w:rPr>
                <w:rStyle w:val="Code"/>
                <w:lang w:val="bg-BG"/>
              </w:rPr>
            </w:pPr>
            <w:r w:rsidRPr="00B154D9">
              <w:rPr>
                <w:rStyle w:val="Code"/>
                <w:lang w:val="bg-BG"/>
              </w:rPr>
              <w:t>11</w:t>
            </w:r>
          </w:p>
          <w:p w:rsidR="00B154D9" w:rsidRPr="00B154D9" w:rsidRDefault="00B154D9" w:rsidP="00B154D9">
            <w:pPr>
              <w:spacing w:after="120"/>
              <w:jc w:val="left"/>
              <w:rPr>
                <w:rStyle w:val="Code"/>
                <w:lang w:val="bg-BG"/>
              </w:rPr>
            </w:pPr>
            <w:r w:rsidRPr="00B154D9">
              <w:rPr>
                <w:rStyle w:val="Code"/>
                <w:lang w:val="bg-BG"/>
              </w:rPr>
              <w:t>11</w:t>
            </w:r>
          </w:p>
          <w:p w:rsidR="00B154D9" w:rsidRPr="00B154D9" w:rsidRDefault="00B154D9" w:rsidP="00B154D9">
            <w:pPr>
              <w:spacing w:after="120"/>
              <w:jc w:val="left"/>
              <w:rPr>
                <w:rStyle w:val="Code"/>
                <w:lang w:val="bg-BG"/>
              </w:rPr>
            </w:pPr>
            <w:r w:rsidRPr="00B154D9">
              <w:rPr>
                <w:rStyle w:val="Code"/>
                <w:lang w:val="bg-BG"/>
              </w:rPr>
              <w:t>12</w:t>
            </w:r>
          </w:p>
          <w:p w:rsidR="00B154D9" w:rsidRPr="00B154D9" w:rsidRDefault="00B154D9" w:rsidP="00B154D9">
            <w:pPr>
              <w:spacing w:after="120"/>
              <w:jc w:val="left"/>
              <w:rPr>
                <w:rStyle w:val="Code"/>
                <w:lang w:val="bg-BG"/>
              </w:rPr>
            </w:pPr>
            <w:r w:rsidRPr="00B154D9">
              <w:rPr>
                <w:rStyle w:val="Code"/>
                <w:lang w:val="bg-BG"/>
              </w:rPr>
              <w:t>13</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1 6 8 11 15 17 19 726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lastRenderedPageBreak/>
              <w:t>False</w:t>
            </w:r>
          </w:p>
          <w:p w:rsidR="00B154D9" w:rsidRPr="00B154D9" w:rsidRDefault="00B154D9" w:rsidP="00B154D9">
            <w:pPr>
              <w:spacing w:after="120"/>
              <w:jc w:val="left"/>
              <w:rPr>
                <w:rStyle w:val="Code"/>
                <w:lang w:val="bg-BG"/>
              </w:rPr>
            </w:pPr>
            <w:r w:rsidRPr="00B154D9">
              <w:rPr>
                <w:rStyle w:val="Code"/>
                <w:lang w:val="bg-BG"/>
              </w:rPr>
              <w:t xml:space="preserve">7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8 700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13</w:t>
            </w:r>
          </w:p>
          <w:p w:rsidR="00B154D9" w:rsidRPr="00B154D9" w:rsidRDefault="00B154D9" w:rsidP="00B154D9">
            <w:pPr>
              <w:spacing w:after="120"/>
              <w:jc w:val="left"/>
              <w:rPr>
                <w:rStyle w:val="Code"/>
                <w:lang w:val="bg-BG"/>
              </w:rPr>
            </w:pPr>
            <w:r w:rsidRPr="00B154D9">
              <w:rPr>
                <w:rStyle w:val="Code"/>
                <w:lang w:val="bg-BG"/>
              </w:rPr>
              <w:t>13</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0 3 4 6 7 8 9 10 12 14 18 19 700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4</w:t>
            </w:r>
          </w:p>
          <w:p w:rsidR="00B154D9" w:rsidRPr="00B154D9" w:rsidRDefault="00B154D9" w:rsidP="00B154D9">
            <w:pPr>
              <w:spacing w:after="120"/>
              <w:jc w:val="left"/>
              <w:rPr>
                <w:rStyle w:val="Code"/>
                <w:lang w:val="bg-BG"/>
              </w:rPr>
            </w:pPr>
            <w:r w:rsidRPr="00B154D9">
              <w:rPr>
                <w:rStyle w:val="Code"/>
                <w:lang w:val="bg-BG"/>
              </w:rPr>
              <w:t xml:space="preserve">3 237 248 898 </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4 </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9</w:t>
            </w:r>
          </w:p>
          <w:p w:rsidR="00B154D9" w:rsidRPr="00B154D9" w:rsidRDefault="00B154D9" w:rsidP="00B154D9">
            <w:pPr>
              <w:spacing w:after="120"/>
              <w:jc w:val="left"/>
              <w:rPr>
                <w:rStyle w:val="Code"/>
                <w:lang w:val="bg-BG"/>
              </w:rPr>
            </w:pPr>
            <w:r w:rsidRPr="00B154D9">
              <w:rPr>
                <w:rStyle w:val="Code"/>
                <w:lang w:val="bg-BG"/>
              </w:rPr>
              <w:t>9</w:t>
            </w:r>
          </w:p>
          <w:p w:rsidR="00B154D9" w:rsidRPr="00B154D9" w:rsidRDefault="00B154D9" w:rsidP="00B154D9">
            <w:pPr>
              <w:spacing w:after="120"/>
              <w:jc w:val="left"/>
              <w:rPr>
                <w:rStyle w:val="Code"/>
                <w:lang w:val="bg-BG"/>
              </w:rPr>
            </w:pPr>
            <w:r w:rsidRPr="00B154D9">
              <w:rPr>
                <w:rStyle w:val="Code"/>
                <w:lang w:val="bg-BG"/>
              </w:rPr>
              <w:t xml:space="preserve">1 2 3 5 10 11 16 18 978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9</w:t>
            </w:r>
          </w:p>
          <w:p w:rsidR="00B154D9" w:rsidRPr="00B154D9" w:rsidRDefault="00B154D9" w:rsidP="00B154D9">
            <w:pPr>
              <w:spacing w:after="120"/>
              <w:jc w:val="left"/>
              <w:rPr>
                <w:rStyle w:val="Code"/>
                <w:lang w:val="bg-BG"/>
              </w:rPr>
            </w:pPr>
            <w:r w:rsidRPr="00B154D9">
              <w:rPr>
                <w:rStyle w:val="Code"/>
                <w:lang w:val="bg-BG"/>
              </w:rPr>
              <w:lastRenderedPageBreak/>
              <w:t>9</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 xml:space="preserve">451 </w:t>
            </w:r>
          </w:p>
          <w:p w:rsidR="00B154D9" w:rsidRPr="00B154D9" w:rsidRDefault="00B154D9" w:rsidP="00B154D9">
            <w:pPr>
              <w:spacing w:after="120"/>
              <w:jc w:val="left"/>
              <w:rPr>
                <w:rStyle w:val="Code"/>
                <w:lang w:val="bg-BG"/>
              </w:rPr>
            </w:pPr>
            <w:r w:rsidRPr="00B154D9">
              <w:rPr>
                <w:rStyle w:val="Code"/>
                <w:lang w:val="bg-BG"/>
              </w:rPr>
              <w:t xml:space="preserve">1 5 10 11 14 16 530 </w:t>
            </w:r>
          </w:p>
          <w:p w:rsidR="00B154D9" w:rsidRPr="00B154D9" w:rsidRDefault="00B154D9" w:rsidP="00B154D9">
            <w:pPr>
              <w:spacing w:after="120"/>
              <w:jc w:val="left"/>
              <w:rPr>
                <w:rStyle w:val="Code"/>
                <w:lang w:val="bg-BG"/>
              </w:rPr>
            </w:pPr>
            <w:r w:rsidRPr="00B154D9">
              <w:rPr>
                <w:rStyle w:val="Code"/>
                <w:lang w:val="bg-BG"/>
              </w:rPr>
              <w:t>7</w:t>
            </w:r>
          </w:p>
          <w:p w:rsidR="00B154D9" w:rsidRPr="00B154D9" w:rsidRDefault="00B154D9" w:rsidP="00B154D9">
            <w:pPr>
              <w:spacing w:after="120"/>
              <w:jc w:val="left"/>
              <w:rPr>
                <w:rStyle w:val="Code"/>
                <w:lang w:val="bg-BG"/>
              </w:rPr>
            </w:pPr>
            <w:r w:rsidRPr="00B154D9">
              <w:rPr>
                <w:rStyle w:val="Code"/>
                <w:lang w:val="bg-BG"/>
              </w:rPr>
              <w:t>8</w:t>
            </w:r>
          </w:p>
          <w:p w:rsidR="00B154D9" w:rsidRPr="00B154D9" w:rsidRDefault="00B154D9" w:rsidP="00B154D9">
            <w:pPr>
              <w:spacing w:after="120"/>
              <w:jc w:val="left"/>
              <w:rPr>
                <w:rStyle w:val="Code"/>
                <w:lang w:val="bg-BG"/>
              </w:rPr>
            </w:pPr>
            <w:r w:rsidRPr="00B154D9">
              <w:rPr>
                <w:rStyle w:val="Code"/>
                <w:lang w:val="bg-BG"/>
              </w:rPr>
              <w:t xml:space="preserve">0 6 8 13 18 19 579 871 </w:t>
            </w:r>
          </w:p>
          <w:p w:rsidR="00B154D9" w:rsidRPr="00B154D9" w:rsidRDefault="00B154D9" w:rsidP="00B154D9">
            <w:pPr>
              <w:spacing w:after="120"/>
              <w:jc w:val="left"/>
              <w:rPr>
                <w:rStyle w:val="Code"/>
                <w:lang w:val="bg-BG"/>
              </w:rPr>
            </w:pPr>
            <w:r w:rsidRPr="00B154D9">
              <w:rPr>
                <w:rStyle w:val="Code"/>
                <w:lang w:val="bg-BG"/>
              </w:rPr>
              <w:t>8</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1 5 10 11 14 16 </w:t>
            </w:r>
          </w:p>
          <w:p w:rsidR="00B154D9" w:rsidRPr="00B154D9" w:rsidRDefault="00B154D9" w:rsidP="00B154D9">
            <w:pPr>
              <w:spacing w:after="120"/>
              <w:jc w:val="left"/>
              <w:rPr>
                <w:rStyle w:val="Code"/>
                <w:lang w:val="bg-BG"/>
              </w:rPr>
            </w:pPr>
            <w:r w:rsidRPr="00B154D9">
              <w:rPr>
                <w:rStyle w:val="Code"/>
                <w:lang w:val="bg-BG"/>
              </w:rPr>
              <w:t xml:space="preserve">7 9 10 12 601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636 </w:t>
            </w:r>
          </w:p>
          <w:p w:rsidR="00B154D9" w:rsidRPr="00B154D9" w:rsidRDefault="00B154D9" w:rsidP="00B154D9">
            <w:pPr>
              <w:spacing w:after="120"/>
              <w:jc w:val="left"/>
              <w:rPr>
                <w:rStyle w:val="Code"/>
                <w:lang w:val="bg-BG"/>
              </w:rPr>
            </w:pPr>
            <w:r w:rsidRPr="00B154D9">
              <w:rPr>
                <w:rStyle w:val="Code"/>
                <w:lang w:val="bg-BG"/>
              </w:rPr>
              <w:t xml:space="preserve">636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8</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16 586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16 586 </w:t>
            </w:r>
          </w:p>
          <w:p w:rsidR="00B154D9" w:rsidRPr="00B154D9" w:rsidRDefault="00B154D9" w:rsidP="00B154D9">
            <w:pPr>
              <w:spacing w:after="120"/>
              <w:jc w:val="left"/>
              <w:rPr>
                <w:rStyle w:val="Code"/>
                <w:lang w:val="bg-BG"/>
              </w:rPr>
            </w:pPr>
            <w:r w:rsidRPr="00B154D9">
              <w:rPr>
                <w:rStyle w:val="Code"/>
                <w:lang w:val="bg-BG"/>
              </w:rPr>
              <w:t xml:space="preserve">16 586 </w:t>
            </w:r>
          </w:p>
          <w:p w:rsidR="00B154D9" w:rsidRPr="00B154D9" w:rsidRDefault="00B154D9" w:rsidP="00B154D9">
            <w:pPr>
              <w:spacing w:after="120"/>
              <w:jc w:val="left"/>
              <w:rPr>
                <w:rStyle w:val="Code"/>
                <w:lang w:val="bg-BG"/>
              </w:rPr>
            </w:pPr>
            <w:r w:rsidRPr="00B154D9">
              <w:rPr>
                <w:rStyle w:val="Code"/>
                <w:lang w:val="bg-BG"/>
              </w:rPr>
              <w:t>2</w:t>
            </w:r>
          </w:p>
          <w:p w:rsidR="00B154D9" w:rsidRPr="00B154D9" w:rsidRDefault="00B154D9" w:rsidP="00B154D9">
            <w:pPr>
              <w:spacing w:after="120"/>
              <w:jc w:val="left"/>
              <w:rPr>
                <w:rStyle w:val="Code"/>
                <w:lang w:val="bg-BG"/>
              </w:rPr>
            </w:pPr>
            <w:r w:rsidRPr="00B154D9">
              <w:rPr>
                <w:rStyle w:val="Code"/>
                <w:lang w:val="bg-BG"/>
              </w:rPr>
              <w:t xml:space="preserve">381 </w:t>
            </w:r>
          </w:p>
          <w:p w:rsidR="00B154D9" w:rsidRPr="00B154D9" w:rsidRDefault="00B154D9" w:rsidP="00B154D9">
            <w:pPr>
              <w:spacing w:after="120"/>
              <w:jc w:val="left"/>
              <w:rPr>
                <w:rStyle w:val="Code"/>
                <w:lang w:val="bg-BG"/>
              </w:rPr>
            </w:pPr>
            <w:r w:rsidRPr="00B154D9">
              <w:rPr>
                <w:rStyle w:val="Code"/>
                <w:lang w:val="bg-BG"/>
              </w:rPr>
              <w:t>11</w:t>
            </w:r>
          </w:p>
          <w:p w:rsidR="00B154D9" w:rsidRPr="00B154D9" w:rsidRDefault="00B154D9" w:rsidP="00B154D9">
            <w:pPr>
              <w:spacing w:after="120"/>
              <w:jc w:val="left"/>
              <w:rPr>
                <w:rStyle w:val="Code"/>
                <w:lang w:val="bg-BG"/>
              </w:rPr>
            </w:pPr>
            <w:r w:rsidRPr="00B154D9">
              <w:rPr>
                <w:rStyle w:val="Code"/>
                <w:lang w:val="bg-BG"/>
              </w:rPr>
              <w:lastRenderedPageBreak/>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1 3 4 5 7 9 13 14 15 17 18 19 382 </w:t>
            </w:r>
          </w:p>
          <w:p w:rsidR="00B154D9" w:rsidRPr="00B154D9" w:rsidRDefault="00B154D9" w:rsidP="00B154D9">
            <w:pPr>
              <w:spacing w:after="120"/>
              <w:jc w:val="left"/>
              <w:rPr>
                <w:rStyle w:val="Code"/>
                <w:lang w:val="bg-BG"/>
              </w:rPr>
            </w:pPr>
            <w:r w:rsidRPr="00B154D9">
              <w:rPr>
                <w:rStyle w:val="Code"/>
                <w:lang w:val="bg-BG"/>
              </w:rPr>
              <w:t>13</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0 3 5 11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7</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6 11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11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9</w:t>
            </w:r>
          </w:p>
          <w:p w:rsidR="00B154D9" w:rsidRPr="00B154D9" w:rsidRDefault="00B154D9" w:rsidP="00B154D9">
            <w:pPr>
              <w:spacing w:after="120"/>
              <w:jc w:val="left"/>
              <w:rPr>
                <w:rStyle w:val="Code"/>
                <w:lang w:val="bg-BG"/>
              </w:rPr>
            </w:pPr>
            <w:r w:rsidRPr="00B154D9">
              <w:rPr>
                <w:rStyle w:val="Code"/>
                <w:lang w:val="bg-BG"/>
              </w:rPr>
              <w:t>9</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12</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lastRenderedPageBreak/>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943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1</w:t>
            </w:r>
          </w:p>
          <w:p w:rsidR="00B154D9" w:rsidRPr="00B154D9" w:rsidRDefault="00B154D9" w:rsidP="00B154D9">
            <w:pPr>
              <w:spacing w:after="120"/>
              <w:jc w:val="left"/>
              <w:rPr>
                <w:rStyle w:val="Code"/>
                <w:lang w:val="bg-BG"/>
              </w:rPr>
            </w:pPr>
            <w:r w:rsidRPr="00B154D9">
              <w:rPr>
                <w:rStyle w:val="Code"/>
                <w:lang w:val="bg-BG"/>
              </w:rPr>
              <w:t xml:space="preserve">0 6 8 13 18 19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1 5 7 13 16 17 19 </w:t>
            </w:r>
          </w:p>
          <w:p w:rsidR="00B154D9" w:rsidRPr="00B154D9" w:rsidRDefault="00B154D9" w:rsidP="00B154D9">
            <w:pPr>
              <w:spacing w:after="120"/>
              <w:jc w:val="left"/>
              <w:rPr>
                <w:rStyle w:val="Code"/>
                <w:lang w:val="bg-BG"/>
              </w:rPr>
            </w:pPr>
            <w:r w:rsidRPr="00B154D9">
              <w:rPr>
                <w:rStyle w:val="Code"/>
                <w:lang w:val="bg-BG"/>
              </w:rPr>
              <w:t>7</w:t>
            </w:r>
          </w:p>
          <w:p w:rsidR="00B154D9" w:rsidRPr="00B154D9" w:rsidRDefault="00B154D9" w:rsidP="00B154D9">
            <w:pPr>
              <w:spacing w:after="120"/>
              <w:jc w:val="left"/>
              <w:rPr>
                <w:rStyle w:val="Code"/>
                <w:lang w:val="bg-BG"/>
              </w:rPr>
            </w:pPr>
            <w:r w:rsidRPr="00B154D9">
              <w:rPr>
                <w:rStyle w:val="Code"/>
                <w:lang w:val="bg-BG"/>
              </w:rPr>
              <w:t>12</w:t>
            </w:r>
          </w:p>
          <w:p w:rsidR="00B154D9" w:rsidRPr="00B154D9" w:rsidRDefault="00B154D9" w:rsidP="00B154D9">
            <w:pPr>
              <w:spacing w:after="120"/>
              <w:jc w:val="left"/>
              <w:rPr>
                <w:rStyle w:val="Code"/>
                <w:lang w:val="bg-BG"/>
              </w:rPr>
            </w:pPr>
            <w:r w:rsidRPr="00B154D9">
              <w:rPr>
                <w:rStyle w:val="Code"/>
                <w:lang w:val="bg-BG"/>
              </w:rPr>
              <w:t>12</w:t>
            </w:r>
          </w:p>
          <w:p w:rsidR="00B154D9" w:rsidRPr="00B154D9" w:rsidRDefault="00B154D9" w:rsidP="00B154D9">
            <w:pPr>
              <w:spacing w:after="120"/>
              <w:jc w:val="left"/>
              <w:rPr>
                <w:rStyle w:val="Code"/>
                <w:lang w:val="bg-BG"/>
              </w:rPr>
            </w:pPr>
            <w:r w:rsidRPr="00B154D9">
              <w:rPr>
                <w:rStyle w:val="Code"/>
                <w:lang w:val="bg-BG"/>
              </w:rPr>
              <w:t>12</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4</w:t>
            </w:r>
          </w:p>
          <w:p w:rsidR="00B154D9" w:rsidRPr="00B154D9" w:rsidRDefault="00B154D9" w:rsidP="00B154D9">
            <w:pPr>
              <w:spacing w:after="120"/>
              <w:jc w:val="left"/>
              <w:rPr>
                <w:rStyle w:val="Code"/>
                <w:lang w:val="bg-BG"/>
              </w:rPr>
            </w:pPr>
            <w:r w:rsidRPr="00B154D9">
              <w:rPr>
                <w:rStyle w:val="Code"/>
                <w:lang w:val="bg-BG"/>
              </w:rPr>
              <w:t xml:space="preserve">0 3 4 682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8 16 569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817 </w:t>
            </w:r>
          </w:p>
          <w:p w:rsidR="00B154D9" w:rsidRPr="00B154D9" w:rsidRDefault="00B154D9" w:rsidP="00B154D9">
            <w:pPr>
              <w:spacing w:after="120"/>
              <w:jc w:val="left"/>
              <w:rPr>
                <w:rStyle w:val="Code"/>
                <w:lang w:val="bg-BG"/>
              </w:rPr>
            </w:pPr>
            <w:r w:rsidRPr="00B154D9">
              <w:rPr>
                <w:rStyle w:val="Code"/>
                <w:lang w:val="bg-BG"/>
              </w:rPr>
              <w:t xml:space="preserve">817 </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3</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9</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9</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326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lastRenderedPageBreak/>
              <w:t>2</w:t>
            </w:r>
          </w:p>
          <w:p w:rsidR="00B154D9" w:rsidRPr="00B154D9" w:rsidRDefault="00B154D9" w:rsidP="00B154D9">
            <w:pPr>
              <w:spacing w:after="120"/>
              <w:jc w:val="left"/>
              <w:rPr>
                <w:rStyle w:val="Code"/>
                <w:lang w:val="bg-BG"/>
              </w:rPr>
            </w:pPr>
            <w:r w:rsidRPr="00B154D9">
              <w:rPr>
                <w:rStyle w:val="Code"/>
                <w:lang w:val="bg-BG"/>
              </w:rPr>
              <w:t xml:space="preserve">1 909 </w:t>
            </w:r>
          </w:p>
          <w:p w:rsidR="00B154D9" w:rsidRPr="00B154D9" w:rsidRDefault="00B154D9" w:rsidP="00B154D9">
            <w:pPr>
              <w:spacing w:after="120"/>
              <w:jc w:val="left"/>
              <w:rPr>
                <w:rStyle w:val="Code"/>
                <w:lang w:val="bg-BG"/>
              </w:rPr>
            </w:pPr>
            <w:r w:rsidRPr="00B154D9">
              <w:rPr>
                <w:rStyle w:val="Code"/>
                <w:lang w:val="bg-BG"/>
              </w:rPr>
              <w:t xml:space="preserve">1 909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 xml:space="preserve">5 669 </w:t>
            </w:r>
          </w:p>
          <w:p w:rsidR="00B154D9" w:rsidRPr="00B154D9" w:rsidRDefault="00B154D9" w:rsidP="00B154D9">
            <w:pPr>
              <w:spacing w:after="120"/>
              <w:jc w:val="left"/>
              <w:rPr>
                <w:rStyle w:val="Code"/>
                <w:lang w:val="bg-BG"/>
              </w:rPr>
            </w:pPr>
            <w:r w:rsidRPr="00B154D9">
              <w:rPr>
                <w:rStyle w:val="Code"/>
                <w:lang w:val="bg-BG"/>
              </w:rPr>
              <w:t xml:space="preserve">5 669 </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0</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B154D9" w:rsidRPr="00B154D9" w:rsidRDefault="00B154D9" w:rsidP="00B154D9">
            <w:pPr>
              <w:spacing w:after="120"/>
              <w:jc w:val="left"/>
              <w:rPr>
                <w:rStyle w:val="Code"/>
                <w:lang w:val="bg-BG"/>
              </w:rPr>
            </w:pPr>
            <w:r w:rsidRPr="00B154D9">
              <w:rPr>
                <w:rStyle w:val="Code"/>
                <w:lang w:val="bg-BG"/>
              </w:rPr>
              <w:t>False</w:t>
            </w:r>
          </w:p>
          <w:p w:rsidR="006B7597" w:rsidRPr="006F0753" w:rsidRDefault="00B154D9" w:rsidP="00B154D9">
            <w:pPr>
              <w:spacing w:after="120"/>
              <w:jc w:val="left"/>
              <w:rPr>
                <w:rStyle w:val="Code"/>
                <w:lang w:val="bg-BG"/>
              </w:rPr>
            </w:pPr>
            <w:r w:rsidRPr="00B154D9">
              <w:rPr>
                <w:rStyle w:val="Code"/>
                <w:lang w:val="bg-BG"/>
              </w:rPr>
              <w:t>False</w:t>
            </w:r>
          </w:p>
        </w:tc>
      </w:tr>
      <w:tr w:rsidR="006B7597" w:rsidRPr="001F5DB9" w:rsidTr="001F0656">
        <w:tc>
          <w:tcPr>
            <w:tcW w:w="10773" w:type="dxa"/>
            <w:gridSpan w:val="2"/>
            <w:vAlign w:val="center"/>
          </w:tcPr>
          <w:p w:rsidR="006B7597" w:rsidRPr="00DE62E7" w:rsidRDefault="006B7597" w:rsidP="00DE62E7">
            <w:pPr>
              <w:pStyle w:val="ProblemTitle"/>
            </w:pPr>
            <w:r w:rsidRPr="003A4E94">
              <w:lastRenderedPageBreak/>
              <w:t xml:space="preserve">Задача </w:t>
            </w:r>
            <w:r>
              <w:t>5</w:t>
            </w:r>
            <w:r w:rsidRPr="003A4E94">
              <w:t>.</w:t>
            </w:r>
            <w:r w:rsidRPr="00DE62E7">
              <w:t xml:space="preserve"> BiDictionary</w:t>
            </w:r>
          </w:p>
        </w:tc>
      </w:tr>
      <w:tr w:rsidR="006B7597" w:rsidRPr="003A4E94" w:rsidTr="001F0656">
        <w:tc>
          <w:tcPr>
            <w:tcW w:w="10773" w:type="dxa"/>
            <w:gridSpan w:val="2"/>
            <w:vAlign w:val="center"/>
          </w:tcPr>
          <w:p w:rsidR="006B7597" w:rsidRDefault="006B7597" w:rsidP="00C22C88">
            <w:pPr>
              <w:spacing w:after="120"/>
              <w:jc w:val="left"/>
              <w:rPr>
                <w:b/>
              </w:rPr>
            </w:pPr>
            <w:r w:rsidRPr="003A4E94">
              <w:rPr>
                <w:b/>
              </w:rPr>
              <w:t>Условие</w:t>
            </w:r>
          </w:p>
          <w:p w:rsidR="006B7597" w:rsidRDefault="006B7597" w:rsidP="00C22C88">
            <w:pPr>
              <w:tabs>
                <w:tab w:val="left" w:pos="426"/>
              </w:tabs>
              <w:suppressAutoHyphens/>
              <w:rPr>
                <w:lang w:val="en-US"/>
              </w:rPr>
            </w:pPr>
            <w:r>
              <w:t>Реализирайте хеш-таблица, която съхранява тройки стойности (ключ1, ключ2, стойност) и позволява бързо търсене по двойка ключове и добавяне на тройки стойности.</w:t>
            </w:r>
          </w:p>
          <w:p w:rsidR="006B7597" w:rsidRDefault="006B7597" w:rsidP="00D35654">
            <w:pPr>
              <w:tabs>
                <w:tab w:val="left" w:pos="426"/>
              </w:tabs>
              <w:suppressAutoHyphens/>
              <w:rPr>
                <w:bCs/>
              </w:rPr>
            </w:pPr>
            <w:r>
              <w:t xml:space="preserve">Напишете програма, която чете от конзолата </w:t>
            </w:r>
            <w:r w:rsidRPr="00A43F4F">
              <w:rPr>
                <w:bCs/>
              </w:rPr>
              <w:t xml:space="preserve">команди, указващи действия, които да се извършат върху </w:t>
            </w:r>
            <w:r>
              <w:rPr>
                <w:bCs/>
              </w:rPr>
              <w:t>хеш-талица с два ключа и стойност от целочислен тип</w:t>
            </w:r>
            <w:r w:rsidRPr="00A43F4F">
              <w:rPr>
                <w:bCs/>
              </w:rPr>
              <w:t>.</w:t>
            </w:r>
            <w:r>
              <w:rPr>
                <w:bCs/>
              </w:rPr>
              <w:t xml:space="preserve"> Програмата да започва с прочитане на броя команди и на самите команди. Командите са в следните формати:</w:t>
            </w:r>
          </w:p>
          <w:p w:rsidR="006B7597" w:rsidRPr="004A7F0B" w:rsidRDefault="006B7597" w:rsidP="00D35654">
            <w:pPr>
              <w:tabs>
                <w:tab w:val="left" w:pos="426"/>
              </w:tabs>
              <w:suppressAutoHyphens/>
              <w:rPr>
                <w:rStyle w:val="Code"/>
              </w:rPr>
            </w:pPr>
            <w:r w:rsidRPr="004A7F0B">
              <w:rPr>
                <w:rStyle w:val="Code"/>
              </w:rPr>
              <w:t xml:space="preserve">add </w:t>
            </w:r>
            <w:r>
              <w:rPr>
                <w:rStyle w:val="Code"/>
              </w:rPr>
              <w:t xml:space="preserve">k1 k2 v </w:t>
            </w:r>
            <w:r w:rsidRPr="00857634">
              <w:rPr>
                <w:bCs/>
              </w:rPr>
              <w:t>–</w:t>
            </w:r>
            <w:r w:rsidRPr="00857634">
              <w:rPr>
                <w:b/>
              </w:rPr>
              <w:t xml:space="preserve"> </w:t>
            </w:r>
            <w:r w:rsidRPr="00857634">
              <w:rPr>
                <w:bCs/>
              </w:rPr>
              <w:t xml:space="preserve">добавя </w:t>
            </w:r>
            <w:r>
              <w:rPr>
                <w:bCs/>
              </w:rPr>
              <w:t xml:space="preserve">запис в хеш-таблицата, като </w:t>
            </w:r>
            <w:r w:rsidRPr="00C40C9A">
              <w:rPr>
                <w:rStyle w:val="Code"/>
              </w:rPr>
              <w:t>k1</w:t>
            </w:r>
            <w:r>
              <w:rPr>
                <w:bCs/>
                <w:lang w:val="en-US"/>
              </w:rPr>
              <w:t xml:space="preserve"> </w:t>
            </w:r>
            <w:r>
              <w:rPr>
                <w:bCs/>
              </w:rPr>
              <w:t xml:space="preserve">е ключ1, </w:t>
            </w:r>
            <w:r w:rsidRPr="00C40C9A">
              <w:rPr>
                <w:rStyle w:val="Code"/>
              </w:rPr>
              <w:t>k2</w:t>
            </w:r>
            <w:r>
              <w:rPr>
                <w:bCs/>
                <w:lang w:val="en-US"/>
              </w:rPr>
              <w:t xml:space="preserve"> – </w:t>
            </w:r>
            <w:r>
              <w:rPr>
                <w:bCs/>
              </w:rPr>
              <w:t xml:space="preserve">ключ2, а </w:t>
            </w:r>
            <w:r w:rsidRPr="00C40C9A">
              <w:rPr>
                <w:rStyle w:val="Code"/>
              </w:rPr>
              <w:t>v</w:t>
            </w:r>
            <w:r>
              <w:rPr>
                <w:bCs/>
                <w:lang w:val="en-US"/>
              </w:rPr>
              <w:t xml:space="preserve"> - </w:t>
            </w:r>
            <w:r>
              <w:rPr>
                <w:bCs/>
              </w:rPr>
              <w:t>стойността</w:t>
            </w:r>
            <w:r w:rsidRPr="00857634">
              <w:t>. Ак</w:t>
            </w:r>
            <w:r>
              <w:t>о хеш-таблицата вече съдържа такъв запис</w:t>
            </w:r>
            <w:r w:rsidRPr="00857634">
              <w:rPr>
                <w:bCs/>
              </w:rPr>
              <w:t>,</w:t>
            </w:r>
            <w:r>
              <w:rPr>
                <w:bCs/>
              </w:rPr>
              <w:t xml:space="preserve">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6B7597" w:rsidRPr="007007C7" w:rsidRDefault="006B7597" w:rsidP="006C5435">
            <w:pPr>
              <w:tabs>
                <w:tab w:val="left" w:pos="426"/>
              </w:tabs>
              <w:suppressAutoHyphens/>
              <w:rPr>
                <w:rStyle w:val="Code"/>
                <w:lang w:val="bg-BG"/>
              </w:rPr>
            </w:pPr>
            <w:r>
              <w:rPr>
                <w:rStyle w:val="Code"/>
              </w:rPr>
              <w:t>c</w:t>
            </w:r>
            <w:r w:rsidRPr="004A7F0B">
              <w:rPr>
                <w:rStyle w:val="Code"/>
              </w:rPr>
              <w:t>ount</w:t>
            </w:r>
            <w:r>
              <w:rPr>
                <w:rStyle w:val="Code"/>
                <w:lang w:val="bg-BG"/>
              </w:rPr>
              <w:t xml:space="preserve"> – </w:t>
            </w:r>
            <w:r w:rsidRPr="0001772B">
              <w:t>изписва на екрана съобщение "</w:t>
            </w:r>
            <w:r>
              <w:rPr>
                <w:rStyle w:val="Code"/>
              </w:rPr>
              <w:t>c</w:t>
            </w:r>
            <w:r w:rsidRPr="0001772B">
              <w:rPr>
                <w:bCs/>
              </w:rPr>
              <w:t xml:space="preserve">", където </w:t>
            </w:r>
            <w:r>
              <w:rPr>
                <w:rStyle w:val="Code"/>
              </w:rPr>
              <w:t>c</w:t>
            </w:r>
            <w:r w:rsidRPr="0001772B">
              <w:rPr>
                <w:bCs/>
              </w:rPr>
              <w:t xml:space="preserve"> е броят </w:t>
            </w:r>
            <w:r>
              <w:rPr>
                <w:bCs/>
              </w:rPr>
              <w:t>записи</w:t>
            </w:r>
            <w:r w:rsidRPr="0001772B">
              <w:rPr>
                <w:bCs/>
              </w:rPr>
              <w:t xml:space="preserve"> в </w:t>
            </w:r>
            <w:r>
              <w:rPr>
                <w:bCs/>
              </w:rPr>
              <w:t>хеш-таблицата</w:t>
            </w:r>
            <w:r w:rsidRPr="0001772B">
              <w:rPr>
                <w:bCs/>
              </w:rPr>
              <w:t>.</w:t>
            </w:r>
          </w:p>
          <w:p w:rsidR="006B7597" w:rsidRDefault="006B7597" w:rsidP="00967DE1">
            <w:pPr>
              <w:tabs>
                <w:tab w:val="left" w:pos="426"/>
              </w:tabs>
              <w:suppressAutoHyphens/>
              <w:rPr>
                <w:bCs/>
              </w:rPr>
            </w:pPr>
            <w:r w:rsidRPr="004A7F0B">
              <w:rPr>
                <w:rStyle w:val="Code"/>
              </w:rPr>
              <w:t xml:space="preserve">contains </w:t>
            </w:r>
            <w:r>
              <w:rPr>
                <w:rStyle w:val="Code"/>
              </w:rPr>
              <w:t>k1 k2</w:t>
            </w:r>
            <w:r w:rsidRPr="006B595D">
              <w:t xml:space="preserve"> – ако </w:t>
            </w:r>
            <w:r>
              <w:t>хеш-таблицата</w:t>
            </w:r>
            <w:r w:rsidRPr="006B595D">
              <w:t xml:space="preserve"> съдържа</w:t>
            </w:r>
            <w:r>
              <w:t xml:space="preserve"> запис с ключове </w:t>
            </w:r>
            <w:r>
              <w:rPr>
                <w:rStyle w:val="Code"/>
              </w:rPr>
              <w:t>k1</w:t>
            </w:r>
            <w:r>
              <w:rPr>
                <w:rStyle w:val="Code"/>
                <w:lang w:val="bg-BG"/>
              </w:rPr>
              <w:t xml:space="preserve"> </w:t>
            </w:r>
            <w:r>
              <w:t>и</w:t>
            </w:r>
            <w:r>
              <w:rPr>
                <w:rStyle w:val="Code"/>
              </w:rPr>
              <w:t xml:space="preserve"> k2</w:t>
            </w:r>
            <w:r w:rsidRPr="006B595D">
              <w:rPr>
                <w:bCs/>
              </w:rPr>
              <w:t>, на екрана се изписва съобщение "</w:t>
            </w:r>
            <w:r>
              <w:rPr>
                <w:rStyle w:val="Code"/>
              </w:rPr>
              <w:t>True</w:t>
            </w:r>
            <w:r w:rsidRPr="006B595D">
              <w:t>". В противен случай на екрана се изписва съобщение "</w:t>
            </w:r>
            <w:r>
              <w:rPr>
                <w:rStyle w:val="Code"/>
              </w:rPr>
              <w:t>False</w:t>
            </w:r>
            <w:r w:rsidRPr="006B595D">
              <w:rPr>
                <w:bCs/>
              </w:rPr>
              <w:t>".</w:t>
            </w:r>
          </w:p>
          <w:p w:rsidR="006B7597" w:rsidRDefault="006B7597" w:rsidP="00F55D57">
            <w:pPr>
              <w:tabs>
                <w:tab w:val="left" w:pos="426"/>
              </w:tabs>
              <w:suppressAutoHyphens/>
              <w:rPr>
                <w:bCs/>
              </w:rPr>
            </w:pPr>
            <w:r w:rsidRPr="00C40C9A">
              <w:rPr>
                <w:rStyle w:val="Code"/>
              </w:rPr>
              <w:t xml:space="preserve">value k1 k2 </w:t>
            </w:r>
            <w:r>
              <w:rPr>
                <w:bCs/>
                <w:lang w:val="en-US"/>
              </w:rPr>
              <w:t xml:space="preserve">– </w:t>
            </w:r>
            <w:r>
              <w:t xml:space="preserve">печата на конзолата </w:t>
            </w:r>
            <w:r>
              <w:rPr>
                <w:bCs/>
              </w:rPr>
              <w:t xml:space="preserve">стойността, която отговаря в хеш-таблицата на двата ключа </w:t>
            </w:r>
            <w:r w:rsidRPr="00C40C9A">
              <w:rPr>
                <w:rStyle w:val="Code"/>
              </w:rPr>
              <w:t>k1</w:t>
            </w:r>
            <w:r>
              <w:rPr>
                <w:bCs/>
                <w:lang w:val="en-US"/>
              </w:rPr>
              <w:t xml:space="preserve"> </w:t>
            </w:r>
            <w:r>
              <w:rPr>
                <w:bCs/>
              </w:rPr>
              <w:t xml:space="preserve">и </w:t>
            </w:r>
            <w:r w:rsidRPr="00C40C9A">
              <w:rPr>
                <w:rStyle w:val="Code"/>
              </w:rPr>
              <w:t>k2</w:t>
            </w:r>
            <w:r>
              <w:rPr>
                <w:bCs/>
                <w:lang w:val="en-US"/>
              </w:rPr>
              <w:t xml:space="preserve">. </w:t>
            </w:r>
            <w:r>
              <w:rPr>
                <w:bCs/>
              </w:rPr>
              <w:t>Ако записът липсва от таблицата,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6B7597" w:rsidRDefault="006B7597" w:rsidP="00F55D57">
            <w:pPr>
              <w:tabs>
                <w:tab w:val="left" w:pos="426"/>
              </w:tabs>
              <w:suppressAutoHyphens/>
              <w:rPr>
                <w:bCs/>
                <w:lang w:val="en-US"/>
              </w:rPr>
            </w:pPr>
            <w:r>
              <w:rPr>
                <w:bCs/>
              </w:rPr>
              <w:t>Пример:</w:t>
            </w:r>
          </w:p>
          <w:p w:rsidR="006B7597" w:rsidRPr="004D379F" w:rsidRDefault="006B7597" w:rsidP="00F55D57">
            <w:pPr>
              <w:tabs>
                <w:tab w:val="left" w:pos="426"/>
              </w:tabs>
              <w:suppressAutoHyphens/>
              <w:rPr>
                <w:rStyle w:val="Code"/>
              </w:rPr>
            </w:pPr>
            <w:r w:rsidRPr="004D379F">
              <w:rPr>
                <w:rStyle w:val="Code"/>
              </w:rPr>
              <w:t>6</w:t>
            </w:r>
          </w:p>
          <w:p w:rsidR="006B7597" w:rsidRPr="00871EDE" w:rsidRDefault="006B7597" w:rsidP="00F55D57">
            <w:pPr>
              <w:tabs>
                <w:tab w:val="left" w:pos="426"/>
              </w:tabs>
              <w:suppressAutoHyphens/>
              <w:rPr>
                <w:rStyle w:val="Code"/>
              </w:rPr>
            </w:pPr>
            <w:r w:rsidRPr="00871EDE">
              <w:rPr>
                <w:rStyle w:val="Code"/>
              </w:rPr>
              <w:t>add 1 2 3</w:t>
            </w:r>
          </w:p>
          <w:p w:rsidR="006B7597" w:rsidRPr="00871EDE" w:rsidRDefault="006B7597" w:rsidP="00F55D57">
            <w:pPr>
              <w:tabs>
                <w:tab w:val="left" w:pos="426"/>
              </w:tabs>
              <w:suppressAutoHyphens/>
              <w:rPr>
                <w:rStyle w:val="Code"/>
              </w:rPr>
            </w:pPr>
            <w:r w:rsidRPr="00871EDE">
              <w:rPr>
                <w:rStyle w:val="Code"/>
              </w:rPr>
              <w:t>add 2 3 4</w:t>
            </w:r>
          </w:p>
          <w:p w:rsidR="006B7597" w:rsidRPr="00871EDE" w:rsidRDefault="006B7597" w:rsidP="00F55D57">
            <w:pPr>
              <w:tabs>
                <w:tab w:val="left" w:pos="426"/>
              </w:tabs>
              <w:suppressAutoHyphens/>
              <w:rPr>
                <w:rStyle w:val="Code"/>
              </w:rPr>
            </w:pPr>
            <w:r w:rsidRPr="00871EDE">
              <w:rPr>
                <w:rStyle w:val="Code"/>
              </w:rPr>
              <w:t>count</w:t>
            </w:r>
          </w:p>
          <w:p w:rsidR="006B7597" w:rsidRPr="00871EDE" w:rsidRDefault="006B7597" w:rsidP="00F55D57">
            <w:pPr>
              <w:tabs>
                <w:tab w:val="left" w:pos="426"/>
              </w:tabs>
              <w:suppressAutoHyphens/>
              <w:rPr>
                <w:rStyle w:val="Code"/>
              </w:rPr>
            </w:pPr>
            <w:r w:rsidRPr="00871EDE">
              <w:rPr>
                <w:rStyle w:val="Code"/>
              </w:rPr>
              <w:t>contains 5 6</w:t>
            </w:r>
          </w:p>
          <w:p w:rsidR="006B7597" w:rsidRPr="00871EDE" w:rsidRDefault="006B7597" w:rsidP="00F55D57">
            <w:pPr>
              <w:tabs>
                <w:tab w:val="left" w:pos="426"/>
              </w:tabs>
              <w:suppressAutoHyphens/>
              <w:rPr>
                <w:rStyle w:val="Code"/>
              </w:rPr>
            </w:pPr>
            <w:r w:rsidRPr="00871EDE">
              <w:rPr>
                <w:rStyle w:val="Code"/>
              </w:rPr>
              <w:t>contains 1 2</w:t>
            </w:r>
          </w:p>
          <w:p w:rsidR="006B7597" w:rsidRDefault="006B7597" w:rsidP="00573FBB">
            <w:pPr>
              <w:tabs>
                <w:tab w:val="left" w:pos="426"/>
              </w:tabs>
              <w:suppressAutoHyphens/>
              <w:rPr>
                <w:rStyle w:val="Code"/>
              </w:rPr>
            </w:pPr>
            <w:r w:rsidRPr="00871EDE">
              <w:rPr>
                <w:rStyle w:val="Code"/>
              </w:rPr>
              <w:t>value 2 3</w:t>
            </w:r>
          </w:p>
          <w:p w:rsidR="006B7597" w:rsidRPr="00AB09EE" w:rsidRDefault="006B7597" w:rsidP="00573FBB">
            <w:pPr>
              <w:tabs>
                <w:tab w:val="left" w:pos="426"/>
              </w:tabs>
              <w:suppressAutoHyphens/>
            </w:pPr>
            <w:r w:rsidRPr="00AB09EE">
              <w:t>Резултат:</w:t>
            </w:r>
          </w:p>
          <w:p w:rsidR="006B7597" w:rsidRPr="00AB09EE" w:rsidRDefault="006B7597" w:rsidP="00573FBB">
            <w:pPr>
              <w:tabs>
                <w:tab w:val="left" w:pos="426"/>
              </w:tabs>
              <w:suppressAutoHyphens/>
              <w:rPr>
                <w:rStyle w:val="Code"/>
              </w:rPr>
            </w:pPr>
            <w:r w:rsidRPr="00AB09EE">
              <w:rPr>
                <w:rStyle w:val="Code"/>
              </w:rPr>
              <w:t>2</w:t>
            </w:r>
          </w:p>
          <w:p w:rsidR="006B7597" w:rsidRPr="00AB09EE" w:rsidRDefault="006B7597" w:rsidP="00573FBB">
            <w:pPr>
              <w:tabs>
                <w:tab w:val="left" w:pos="426"/>
              </w:tabs>
              <w:suppressAutoHyphens/>
              <w:rPr>
                <w:rStyle w:val="Code"/>
              </w:rPr>
            </w:pPr>
            <w:r w:rsidRPr="00AB09EE">
              <w:rPr>
                <w:rStyle w:val="Code"/>
              </w:rPr>
              <w:t>False</w:t>
            </w:r>
          </w:p>
          <w:p w:rsidR="006B7597" w:rsidRPr="00AB09EE" w:rsidRDefault="006B7597" w:rsidP="00573FBB">
            <w:pPr>
              <w:tabs>
                <w:tab w:val="left" w:pos="426"/>
              </w:tabs>
              <w:suppressAutoHyphens/>
              <w:rPr>
                <w:rStyle w:val="Code"/>
              </w:rPr>
            </w:pPr>
            <w:r w:rsidRPr="00AB09EE">
              <w:rPr>
                <w:rStyle w:val="Code"/>
              </w:rPr>
              <w:t>True</w:t>
            </w:r>
          </w:p>
          <w:p w:rsidR="006B7597" w:rsidRPr="005A2D13" w:rsidRDefault="006B7597" w:rsidP="00573FBB">
            <w:pPr>
              <w:tabs>
                <w:tab w:val="left" w:pos="426"/>
              </w:tabs>
              <w:suppressAutoHyphens/>
              <w:rPr>
                <w:lang w:val="en-US"/>
              </w:rPr>
            </w:pPr>
            <w:r w:rsidRPr="00AB09EE">
              <w:rPr>
                <w:rStyle w:val="Code"/>
              </w:rPr>
              <w:t>4</w:t>
            </w:r>
          </w:p>
        </w:tc>
      </w:tr>
      <w:tr w:rsidR="006B7597" w:rsidRPr="003A4E94" w:rsidTr="001F0656">
        <w:tc>
          <w:tcPr>
            <w:tcW w:w="10773" w:type="dxa"/>
            <w:gridSpan w:val="2"/>
            <w:vAlign w:val="center"/>
          </w:tcPr>
          <w:p w:rsidR="006B7597" w:rsidRPr="003A4E94" w:rsidRDefault="006B7597" w:rsidP="00003FBA">
            <w:pPr>
              <w:spacing w:after="120"/>
              <w:jc w:val="left"/>
              <w:rPr>
                <w:b/>
              </w:rPr>
            </w:pPr>
            <w:r w:rsidRPr="003A4E94">
              <w:rPr>
                <w:b/>
              </w:rPr>
              <w:t>Описание на входа</w:t>
            </w:r>
          </w:p>
          <w:p w:rsidR="006B7597" w:rsidRPr="003A4E94" w:rsidRDefault="006B7597" w:rsidP="00003FBA">
            <w:pPr>
              <w:spacing w:after="120"/>
            </w:pPr>
            <w:r>
              <w:t xml:space="preserve">На </w:t>
            </w:r>
            <w:r w:rsidRPr="007007C7">
              <w:t>първия</w:t>
            </w:r>
            <w:r>
              <w:t xml:space="preserve"> </w:t>
            </w:r>
            <w:r w:rsidRPr="001115D0">
              <w:rPr>
                <w:bCs/>
              </w:rPr>
              <w:t>ре</w:t>
            </w:r>
            <w:r>
              <w:rPr>
                <w:bCs/>
              </w:rPr>
              <w:t xml:space="preserve">д се въвежда броят команди </w:t>
            </w:r>
            <w:r>
              <w:rPr>
                <w:bCs/>
                <w:lang w:val="en-US"/>
              </w:rPr>
              <w:t>n</w:t>
            </w:r>
            <w:r>
              <w:rPr>
                <w:bCs/>
              </w:rPr>
              <w:t xml:space="preserve">, като </w:t>
            </w:r>
            <w:r>
              <w:rPr>
                <w:bCs/>
                <w:lang w:val="en-US"/>
              </w:rPr>
              <w:t xml:space="preserve">n </w:t>
            </w:r>
            <w:r w:rsidR="00CD098E">
              <w:rPr>
                <w:bCs/>
              </w:rPr>
              <w:t xml:space="preserve">е между 0 и </w:t>
            </w:r>
            <w:r w:rsidR="00CD098E">
              <w:rPr>
                <w:bCs/>
                <w:lang w:val="en-US"/>
              </w:rPr>
              <w:t>100</w:t>
            </w:r>
            <w:r>
              <w:rPr>
                <w:bCs/>
              </w:rPr>
              <w:t>0.</w:t>
            </w:r>
            <w:r>
              <w:rPr>
                <w:bCs/>
                <w:lang w:val="en-US"/>
              </w:rPr>
              <w:t xml:space="preserve"> </w:t>
            </w:r>
            <w:r>
              <w:rPr>
                <w:bCs/>
              </w:rPr>
              <w:t xml:space="preserve">На следващите </w:t>
            </w:r>
            <w:r>
              <w:rPr>
                <w:bCs/>
                <w:lang w:val="en-US"/>
              </w:rPr>
              <w:t xml:space="preserve">n </w:t>
            </w:r>
            <w:r>
              <w:rPr>
                <w:bCs/>
              </w:rPr>
              <w:t>реда се въвеждат команди. Командите са винаги в правилен формат, така че няма нужда да проверявате за коректен вход.</w:t>
            </w:r>
          </w:p>
        </w:tc>
      </w:tr>
      <w:tr w:rsidR="006B7597" w:rsidRPr="00F94CE4" w:rsidTr="001F0656">
        <w:tc>
          <w:tcPr>
            <w:tcW w:w="10773" w:type="dxa"/>
            <w:gridSpan w:val="2"/>
            <w:vAlign w:val="center"/>
          </w:tcPr>
          <w:p w:rsidR="006B7597" w:rsidRDefault="006B7597" w:rsidP="00C22C88">
            <w:pPr>
              <w:spacing w:after="120"/>
              <w:jc w:val="left"/>
              <w:rPr>
                <w:b/>
                <w:lang w:val="en-US"/>
              </w:rPr>
            </w:pPr>
            <w:r w:rsidRPr="003A4E94">
              <w:rPr>
                <w:b/>
              </w:rPr>
              <w:t>Описание на изхода</w:t>
            </w:r>
          </w:p>
          <w:p w:rsidR="006B7597" w:rsidRPr="00F94CE4" w:rsidRDefault="006B7597" w:rsidP="00C22C88">
            <w:pPr>
              <w:spacing w:after="120"/>
            </w:pPr>
            <w:r w:rsidRPr="0022132A">
              <w:rPr>
                <w:bCs/>
              </w:rPr>
              <w:t>Изходът се състои от един или няколко реда, съдържащи резултатите от командите</w:t>
            </w:r>
            <w:r>
              <w:rPr>
                <w:bCs/>
              </w:rPr>
              <w:t>, които го изискват.</w:t>
            </w:r>
          </w:p>
        </w:tc>
      </w:tr>
      <w:tr w:rsidR="006B7597" w:rsidRPr="006E16BC" w:rsidTr="001F0656">
        <w:tc>
          <w:tcPr>
            <w:tcW w:w="10773" w:type="dxa"/>
            <w:gridSpan w:val="2"/>
            <w:vAlign w:val="center"/>
          </w:tcPr>
          <w:p w:rsidR="006B7597" w:rsidRPr="00673647" w:rsidRDefault="006B7597" w:rsidP="00C22C88">
            <w:pPr>
              <w:spacing w:after="120"/>
              <w:jc w:val="left"/>
              <w:rPr>
                <w:b/>
              </w:rPr>
            </w:pPr>
            <w:r w:rsidRPr="003A4E94">
              <w:rPr>
                <w:b/>
              </w:rPr>
              <w:t>Анализ на задачата</w:t>
            </w:r>
          </w:p>
          <w:p w:rsidR="006B7597" w:rsidRPr="006E16BC" w:rsidRDefault="006B7597" w:rsidP="00316C5B">
            <w:pPr>
              <w:pStyle w:val="Default"/>
              <w:rPr>
                <w:rFonts w:cs="Verdana"/>
                <w:szCs w:val="20"/>
              </w:rPr>
            </w:pPr>
            <w:r w:rsidRPr="002B169B">
              <w:rPr>
                <w:rFonts w:ascii="Verdana" w:hAnsi="Verdana" w:cs="Times New Roman"/>
                <w:color w:val="auto"/>
                <w:sz w:val="20"/>
                <w:lang w:val="bg-BG" w:eastAsia="bg-BG"/>
              </w:rPr>
              <w:t>Използвайте</w:t>
            </w:r>
            <w:r>
              <w:t xml:space="preserve"> </w:t>
            </w:r>
            <w:r w:rsidRPr="008D1DA4">
              <w:rPr>
                <w:rStyle w:val="Code"/>
                <w:sz w:val="20"/>
                <w:szCs w:val="20"/>
              </w:rPr>
              <w:t>Dictionary&lt;</w:t>
            </w:r>
            <w:r>
              <w:rPr>
                <w:rStyle w:val="Code"/>
                <w:sz w:val="20"/>
                <w:szCs w:val="20"/>
              </w:rPr>
              <w:t>string</w:t>
            </w:r>
            <w:r w:rsidRPr="008D1DA4">
              <w:rPr>
                <w:rStyle w:val="Code"/>
                <w:sz w:val="20"/>
                <w:szCs w:val="20"/>
              </w:rPr>
              <w:t>, int&gt;</w:t>
            </w:r>
            <w:r w:rsidRPr="000439EB">
              <w:rPr>
                <w:rFonts w:ascii="Verdana" w:hAnsi="Verdana" w:cs="Times New Roman"/>
                <w:color w:val="auto"/>
                <w:sz w:val="20"/>
                <w:szCs w:val="20"/>
                <w:lang w:val="bg-BG" w:eastAsia="bg-BG"/>
              </w:rPr>
              <w:t>,</w:t>
            </w:r>
            <w:r w:rsidRPr="00673647">
              <w:rPr>
                <w:rFonts w:ascii="Verdana" w:hAnsi="Verdana" w:cs="Times New Roman"/>
                <w:bCs/>
                <w:color w:val="auto"/>
                <w:sz w:val="20"/>
                <w:lang w:val="bg-BG" w:eastAsia="bg-BG"/>
              </w:rPr>
              <w:t xml:space="preserve"> </w:t>
            </w:r>
            <w:r>
              <w:rPr>
                <w:rFonts w:ascii="Verdana" w:hAnsi="Verdana" w:cs="Times New Roman"/>
                <w:bCs/>
                <w:color w:val="auto"/>
                <w:sz w:val="20"/>
                <w:lang w:val="bg-BG" w:eastAsia="bg-BG"/>
              </w:rPr>
              <w:t>където ключ е конкатенирани двата ключа.</w:t>
            </w:r>
          </w:p>
        </w:tc>
      </w:tr>
      <w:tr w:rsidR="006B7597" w:rsidRPr="003A4E94" w:rsidTr="001F0656">
        <w:tc>
          <w:tcPr>
            <w:tcW w:w="10773" w:type="dxa"/>
            <w:gridSpan w:val="2"/>
            <w:vAlign w:val="center"/>
          </w:tcPr>
          <w:p w:rsidR="006B7597" w:rsidRPr="003A4E94" w:rsidRDefault="006B7597" w:rsidP="00C22C88">
            <w:pPr>
              <w:spacing w:after="120"/>
              <w:jc w:val="left"/>
              <w:rPr>
                <w:b/>
              </w:rPr>
            </w:pPr>
            <w:r w:rsidRPr="003A4E94">
              <w:rPr>
                <w:b/>
              </w:rPr>
              <w:t>Решение (сорс код)</w:t>
            </w:r>
          </w:p>
        </w:tc>
      </w:tr>
      <w:tr w:rsidR="006B7597" w:rsidRPr="008A4849" w:rsidTr="001F0656">
        <w:tc>
          <w:tcPr>
            <w:tcW w:w="10773" w:type="dxa"/>
            <w:gridSpan w:val="2"/>
            <w:tcMar>
              <w:top w:w="113" w:type="dxa"/>
              <w:bottom w:w="113" w:type="dxa"/>
            </w:tcMar>
            <w:vAlign w:val="center"/>
          </w:tcPr>
          <w:p w:rsidR="00956A38" w:rsidRPr="00161E83" w:rsidRDefault="006B7597" w:rsidP="00956A38">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w:t>
            </w:r>
            <w:r w:rsidR="00956A38" w:rsidRPr="00161E83">
              <w:rPr>
                <w:rFonts w:ascii="Consolas" w:hAnsi="Consolas" w:cs="Consolas"/>
                <w:szCs w:val="20"/>
                <w:lang w:val="en-US" w:eastAsia="en-US"/>
              </w:rPr>
              <w:t xml:space="preserve"> </w:t>
            </w:r>
          </w:p>
          <w:p w:rsidR="006B7597" w:rsidRPr="00161E83" w:rsidRDefault="00956A38" w:rsidP="0019636A">
            <w:pPr>
              <w:autoSpaceDE w:val="0"/>
              <w:autoSpaceDN w:val="0"/>
              <w:adjustRightInd w:val="0"/>
              <w:spacing w:before="0"/>
              <w:jc w:val="left"/>
              <w:rPr>
                <w:rFonts w:ascii="Consolas" w:hAnsi="Consolas" w:cs="Consolas"/>
                <w:szCs w:val="20"/>
                <w:lang w:eastAsia="en-US"/>
              </w:rPr>
            </w:pPr>
            <w:r w:rsidRPr="00161E83">
              <w:rPr>
                <w:rFonts w:ascii="Consolas" w:hAnsi="Consolas" w:cs="Consolas"/>
                <w:color w:val="0000FF"/>
                <w:szCs w:val="20"/>
                <w:lang w:val="en-US" w:eastAsia="en-US"/>
              </w:rPr>
              <w:lastRenderedPageBreak/>
              <w:t>using</w:t>
            </w:r>
            <w:r w:rsidRPr="00161E83">
              <w:rPr>
                <w:rFonts w:ascii="Consolas" w:hAnsi="Consolas" w:cs="Consolas"/>
                <w:szCs w:val="20"/>
                <w:lang w:val="en-US" w:eastAsia="en-US"/>
              </w:rPr>
              <w:t xml:space="preserve"> System.Text;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System.Collections.Generic;</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BiDictionary</w:t>
            </w:r>
            <w:r w:rsidRPr="00161E83">
              <w:rPr>
                <w:rFonts w:ascii="Consolas" w:hAnsi="Consolas" w:cs="Consolas"/>
                <w:szCs w:val="20"/>
                <w:lang w:val="en-US" w:eastAsia="en-US"/>
              </w:rPr>
              <w:t>&lt;K1, K2, V&gt;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2B91AF"/>
                <w:szCs w:val="20"/>
                <w:lang w:val="en-US" w:eastAsia="en-US"/>
              </w:rPr>
              <w:t>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V&gt; container;</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get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container.Count;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p>
          <w:p w:rsidR="003E1DB6" w:rsidRPr="00161E83" w:rsidRDefault="006B7597"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003E1DB6" w:rsidRPr="00161E83">
              <w:rPr>
                <w:rFonts w:ascii="Consolas" w:hAnsi="Consolas" w:cs="Consolas"/>
                <w:color w:val="0000FF"/>
                <w:szCs w:val="20"/>
                <w:lang w:val="en-US" w:eastAsia="en-US"/>
              </w:rPr>
              <w:t>public</w:t>
            </w:r>
            <w:r w:rsidR="003E1DB6" w:rsidRPr="00161E83">
              <w:rPr>
                <w:rFonts w:ascii="Consolas" w:hAnsi="Consolas" w:cs="Consolas"/>
                <w:szCs w:val="20"/>
                <w:lang w:val="en-US" w:eastAsia="en-US"/>
              </w:rPr>
              <w:t xml:space="preserve"> V </w:t>
            </w:r>
            <w:r w:rsidR="003E1DB6" w:rsidRPr="00161E83">
              <w:rPr>
                <w:rFonts w:ascii="Consolas" w:hAnsi="Consolas" w:cs="Consolas"/>
                <w:color w:val="0000FF"/>
                <w:szCs w:val="20"/>
                <w:lang w:val="en-US" w:eastAsia="en-US"/>
              </w:rPr>
              <w:t>this</w:t>
            </w:r>
            <w:r w:rsidR="003E1DB6" w:rsidRPr="00161E83">
              <w:rPr>
                <w:rFonts w:ascii="Consolas" w:hAnsi="Consolas" w:cs="Consolas"/>
                <w:szCs w:val="20"/>
                <w:lang w:val="en-US" w:eastAsia="en-US"/>
              </w:rPr>
              <w:t>[K1 key1, K2 key2]</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get</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actualKey = GenerateActualKey(key1, key2);</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V result;</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.container.ContainsKey(actualKey))</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 xml:space="preserve">result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.container[actualKey];</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 xml:space="preserve">result = </w:t>
            </w:r>
            <w:r w:rsidRPr="00161E83">
              <w:rPr>
                <w:rFonts w:ascii="Consolas" w:hAnsi="Consolas" w:cs="Consolas"/>
                <w:color w:val="0000FF"/>
                <w:szCs w:val="20"/>
                <w:lang w:val="en-US" w:eastAsia="en-US"/>
              </w:rPr>
              <w:t>default</w:t>
            </w:r>
            <w:r w:rsidRPr="00161E83">
              <w:rPr>
                <w:rFonts w:ascii="Consolas" w:hAnsi="Consolas" w:cs="Consolas"/>
                <w:szCs w:val="20"/>
                <w:lang w:val="en-US" w:eastAsia="en-US"/>
              </w:rPr>
              <w:t>(V);</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3E1DB6" w:rsidRPr="00161E83" w:rsidRDefault="003E1DB6" w:rsidP="003E1DB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6B7597" w:rsidRPr="00161E83" w:rsidRDefault="003E1DB6" w:rsidP="0019636A">
            <w:pPr>
              <w:autoSpaceDE w:val="0"/>
              <w:autoSpaceDN w:val="0"/>
              <w:adjustRightInd w:val="0"/>
              <w:spacing w:before="0"/>
              <w:jc w:val="left"/>
              <w:rPr>
                <w:rFonts w:ascii="Consolas" w:hAnsi="Consolas" w:cs="Consolas"/>
                <w:szCs w:val="20"/>
                <w:lang w:eastAsia="en-US"/>
              </w:rPr>
            </w:pP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BiDictionary()</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V&gt;();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Add(K1 key1, K2 key2, V value)</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.Contains(key1, key2))</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false</w:t>
            </w:r>
            <w:r w:rsidRPr="00161E83">
              <w:rPr>
                <w:rFonts w:ascii="Consolas" w:hAnsi="Consolas" w:cs="Consolas"/>
                <w:szCs w:val="20"/>
                <w:lang w:val="en-US" w:eastAsia="en-US"/>
              </w:rPr>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actualKey = GenerateActualKey(key1, key2);</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container[actualKey] = value;</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Contains(K1 key1, K2 key2)</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actualKey = GenerateActualKey(key1, key2);</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containsActualKey = container.ContainsKey(actualKey);</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containsActualKey;</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GenerateActualKey(K1 key1, K2 key2)</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resultKey = key1 + </w:t>
            </w:r>
            <w:r w:rsidRPr="00161E83">
              <w:rPr>
                <w:rFonts w:ascii="Consolas" w:hAnsi="Consolas" w:cs="Consolas"/>
                <w:color w:val="A31515"/>
                <w:szCs w:val="20"/>
                <w:lang w:val="en-US" w:eastAsia="en-US"/>
              </w:rPr>
              <w:t>" "</w:t>
            </w:r>
            <w:r w:rsidRPr="00161E83">
              <w:rPr>
                <w:rFonts w:ascii="Consolas" w:hAnsi="Consolas" w:cs="Consolas"/>
                <w:szCs w:val="20"/>
                <w:lang w:val="en-US" w:eastAsia="en-US"/>
              </w:rPr>
              <w:t xml:space="preserve"> + key2;</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resultKey;</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6B7597" w:rsidRPr="00161E83" w:rsidRDefault="006B7597" w:rsidP="0019636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w:t>
            </w:r>
          </w:p>
          <w:p w:rsidR="006B7597" w:rsidRPr="00161E83" w:rsidRDefault="006B7597" w:rsidP="00C22C88">
            <w:pPr>
              <w:autoSpaceDE w:val="0"/>
              <w:autoSpaceDN w:val="0"/>
              <w:adjustRightInd w:val="0"/>
              <w:spacing w:before="0"/>
              <w:jc w:val="left"/>
              <w:rPr>
                <w:rFonts w:ascii="Consolas" w:hAnsi="Consolas" w:cs="Consolas"/>
                <w:szCs w:val="20"/>
                <w:lang w:val="en-US" w:eastAsia="en-US"/>
              </w:rPr>
            </w:pPr>
          </w:p>
          <w:p w:rsidR="006B7597" w:rsidRPr="00161E83" w:rsidRDefault="006B7597" w:rsidP="00C22C88">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CommnadExecuter</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output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Main(</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args)</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BiDictionary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dict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BiDictionary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ExecuteCommands(dict);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.WriteLine(output.ToString().Trim());</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2B91AF"/>
                <w:szCs w:val="20"/>
                <w:lang w:val="en-US" w:eastAsia="en-US"/>
              </w:rPr>
              <w:t>BiDictionary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commandsCountInput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commandsCount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.Parse(commandsCountInput);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0; i &lt; commandsCount; i++)</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ExecuteCommands(command, 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w:t>
            </w:r>
            <w:r w:rsidRPr="00161E83">
              <w:rPr>
                <w:rFonts w:ascii="Consolas" w:hAnsi="Consolas" w:cs="Consolas"/>
                <w:color w:val="2B91AF"/>
                <w:szCs w:val="20"/>
                <w:lang w:val="en-US" w:eastAsia="en-US"/>
              </w:rPr>
              <w:t>BiDictionary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tokens = command.Split(</w:t>
            </w:r>
            <w:r w:rsidRPr="00161E83">
              <w:rPr>
                <w:rFonts w:ascii="Consolas" w:hAnsi="Consolas" w:cs="Consolas"/>
                <w:color w:val="A31515"/>
                <w:szCs w:val="20"/>
                <w:lang w:val="en-US" w:eastAsia="en-US"/>
              </w:rPr>
              <w:t>' '</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commandAction = tokens[0];</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switch</w:t>
            </w:r>
            <w:r w:rsidRPr="00161E83">
              <w:rPr>
                <w:rFonts w:ascii="Consolas" w:hAnsi="Consolas" w:cs="Consolas"/>
                <w:szCs w:val="20"/>
                <w:lang w:val="en-US" w:eastAsia="en-US"/>
              </w:rPr>
              <w:t xml:space="preserve"> (commandAction)</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"add"</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ExecuteAddCommand(tokens, 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"count"</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ExecuteCountCommand(dict);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"contains"</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ExecuteContainsCommand(tokens, 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"value"</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ExecuteValueCommand(tokens, 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default</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PrintLine(</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line)</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(line.Equals(</w:t>
            </w:r>
            <w:r w:rsidRPr="00161E83">
              <w:rPr>
                <w:rFonts w:ascii="Consolas" w:hAnsi="Consolas" w:cs="Consolas"/>
                <w:color w:val="2B91AF"/>
                <w:szCs w:val="20"/>
                <w:lang w:val="en-US" w:eastAsia="en-US"/>
              </w:rPr>
              <w:t>String</w:t>
            </w:r>
            <w:r w:rsidRPr="00161E83">
              <w:rPr>
                <w:rFonts w:ascii="Consolas" w:hAnsi="Consolas" w:cs="Consolas"/>
                <w:szCs w:val="20"/>
                <w:lang w:val="en-US" w:eastAsia="en-US"/>
              </w:rPr>
              <w:t>.Empty))</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output.AppendLine(line);</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ExecuteValueCommand(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BiDictionary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key1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key2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.Parse(tokens[2]);</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value = dict[key1, key2];</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(value != 0)</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PrintLine(value.ToString());</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w:t>
            </w:r>
            <w:r w:rsidRPr="00161E83">
              <w:rPr>
                <w:rFonts w:ascii="Consolas" w:hAnsi="Consolas" w:cs="Consolas"/>
                <w:color w:val="0000FF"/>
                <w:szCs w:val="20"/>
                <w:lang w:val="en-US" w:eastAsia="en-US"/>
              </w:rPr>
              <w:t>false</w:t>
            </w:r>
            <w:r w:rsidRPr="00161E83">
              <w:rPr>
                <w:rFonts w:ascii="Consolas" w:hAnsi="Consolas" w:cs="Consolas"/>
                <w:szCs w:val="20"/>
                <w:lang w:val="en-US" w:eastAsia="en-US"/>
              </w:rPr>
              <w:t>.ToString());</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ExecuteAddCommand(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BiDictionary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key1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key2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.Parse(tokens[2]);</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value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.Parse(tokens[3]);</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isCommandSuccessful = dict.Add(key1, key2, value);</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(!isCommandSuccessful)</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PrintLine(isCommandSuccessful.ToString());</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ExecuteCountCommand(</w:t>
            </w:r>
            <w:r w:rsidRPr="00161E83">
              <w:rPr>
                <w:rFonts w:ascii="Consolas" w:hAnsi="Consolas" w:cs="Consolas"/>
                <w:color w:val="2B91AF"/>
                <w:szCs w:val="20"/>
                <w:lang w:val="en-US" w:eastAsia="en-US"/>
              </w:rPr>
              <w:t>BiDictionary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 = dict.Count;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PrintLine(count.ToString());</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ExecuteContainsCommand(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BiDictionary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key1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key2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.Parse(tokens[2]);</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 = dict.Contains(key1, key2);</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PrintLine(contains.ToString());</w:t>
            </w:r>
          </w:p>
          <w:p w:rsidR="00FD24DF" w:rsidRPr="00161E83" w:rsidRDefault="00FD24DF" w:rsidP="00FD24D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6B7597" w:rsidRPr="00161E83" w:rsidRDefault="00FD24DF" w:rsidP="00C22C88">
            <w:pPr>
              <w:autoSpaceDE w:val="0"/>
              <w:autoSpaceDN w:val="0"/>
              <w:adjustRightInd w:val="0"/>
              <w:spacing w:before="0"/>
              <w:jc w:val="left"/>
              <w:rPr>
                <w:rFonts w:ascii="Consolas" w:hAnsi="Consolas" w:cs="Consolas"/>
                <w:szCs w:val="20"/>
                <w:lang w:eastAsia="en-US"/>
              </w:rPr>
            </w:pPr>
            <w:r w:rsidRPr="00161E83">
              <w:rPr>
                <w:rFonts w:ascii="Consolas" w:hAnsi="Consolas" w:cs="Consolas"/>
                <w:szCs w:val="20"/>
                <w:lang w:val="en-US" w:eastAsia="en-US"/>
              </w:rPr>
              <w:t>}</w:t>
            </w:r>
          </w:p>
        </w:tc>
      </w:tr>
      <w:tr w:rsidR="006B7597" w:rsidRPr="00E30FBA" w:rsidTr="001F0656">
        <w:tc>
          <w:tcPr>
            <w:tcW w:w="10773" w:type="dxa"/>
            <w:gridSpan w:val="2"/>
            <w:vAlign w:val="center"/>
          </w:tcPr>
          <w:p w:rsidR="00EB7C18" w:rsidRPr="00EB7C18" w:rsidRDefault="00EB7C18" w:rsidP="00EB7C18">
            <w:pPr>
              <w:spacing w:after="120"/>
              <w:jc w:val="left"/>
              <w:rPr>
                <w:b/>
              </w:rPr>
            </w:pPr>
            <w:r w:rsidRPr="00EB7C18">
              <w:rPr>
                <w:b/>
              </w:rPr>
              <w:lastRenderedPageBreak/>
              <w:t>Тестове</w:t>
            </w:r>
          </w:p>
          <w:p w:rsidR="00EB7C18" w:rsidRPr="00EB7C18" w:rsidRDefault="00EB7C18" w:rsidP="00EB7C18">
            <w:pPr>
              <w:spacing w:after="120"/>
            </w:pPr>
            <w:r w:rsidRPr="00EB7C18">
              <w:t>Интересните случаи за тестване са следните:</w:t>
            </w:r>
          </w:p>
          <w:p w:rsidR="00EB7C18" w:rsidRPr="00EB7C18" w:rsidRDefault="00EB7C18" w:rsidP="00EB7C18">
            <w:pPr>
              <w:pStyle w:val="ListParagraph"/>
              <w:numPr>
                <w:ilvl w:val="0"/>
                <w:numId w:val="40"/>
              </w:numPr>
              <w:spacing w:after="120"/>
              <w:jc w:val="left"/>
              <w:rPr>
                <w:b/>
                <w:lang w:val="en-US"/>
              </w:rPr>
            </w:pPr>
            <w:r w:rsidRPr="00EB7C18">
              <w:rPr>
                <w:rFonts w:cs="Consolas"/>
              </w:rPr>
              <w:t>Примерният вход от условието на задачата</w:t>
            </w:r>
          </w:p>
          <w:p w:rsidR="00EB7C18" w:rsidRPr="00EB7C18" w:rsidRDefault="00EB7C18" w:rsidP="00EB7C18">
            <w:pPr>
              <w:pStyle w:val="ListParagraph"/>
              <w:numPr>
                <w:ilvl w:val="0"/>
                <w:numId w:val="40"/>
              </w:numPr>
              <w:spacing w:after="120"/>
              <w:jc w:val="left"/>
              <w:rPr>
                <w:b/>
                <w:lang w:val="en-US"/>
              </w:rPr>
            </w:pPr>
            <w:r w:rsidRPr="00EB7C18">
              <w:rPr>
                <w:rFonts w:cs="Consolas"/>
              </w:rPr>
              <w:t>0 команди</w:t>
            </w:r>
          </w:p>
          <w:p w:rsidR="00EB7C18" w:rsidRPr="00EB7C18" w:rsidRDefault="00EB7C18" w:rsidP="00EB7C18">
            <w:pPr>
              <w:pStyle w:val="ListParagraph"/>
              <w:numPr>
                <w:ilvl w:val="0"/>
                <w:numId w:val="40"/>
              </w:numPr>
              <w:spacing w:after="120"/>
              <w:jc w:val="left"/>
              <w:rPr>
                <w:b/>
              </w:rPr>
            </w:pPr>
            <w:r w:rsidRPr="00EB7C18">
              <w:t>Голям брой добавяния на едни и същи числа</w:t>
            </w:r>
          </w:p>
          <w:p w:rsidR="006B7597" w:rsidRPr="00EB7C18" w:rsidRDefault="00EB7C18" w:rsidP="00EB7C18">
            <w:pPr>
              <w:pStyle w:val="ListParagraph"/>
              <w:numPr>
                <w:ilvl w:val="0"/>
                <w:numId w:val="40"/>
              </w:numPr>
              <w:spacing w:after="120"/>
              <w:jc w:val="left"/>
              <w:rPr>
                <w:b/>
              </w:rPr>
            </w:pPr>
            <w:r w:rsidRPr="00EB7C18">
              <w:t>1000 команди</w:t>
            </w:r>
          </w:p>
        </w:tc>
      </w:tr>
      <w:tr w:rsidR="006B7597" w:rsidRPr="00E30FBA" w:rsidTr="001F0656">
        <w:tc>
          <w:tcPr>
            <w:tcW w:w="5387" w:type="dxa"/>
            <w:shd w:val="clear" w:color="auto" w:fill="auto"/>
            <w:vAlign w:val="center"/>
          </w:tcPr>
          <w:p w:rsidR="006B7597" w:rsidRPr="00CD59F7" w:rsidRDefault="006B7597" w:rsidP="00C22C88">
            <w:pPr>
              <w:spacing w:after="120"/>
              <w:jc w:val="left"/>
              <w:rPr>
                <w:b/>
              </w:rPr>
            </w:pPr>
            <w:r w:rsidRPr="00CD59F7">
              <w:rPr>
                <w:b/>
              </w:rPr>
              <w:t>Вход</w:t>
            </w:r>
          </w:p>
        </w:tc>
        <w:tc>
          <w:tcPr>
            <w:tcW w:w="5386" w:type="dxa"/>
            <w:shd w:val="clear" w:color="auto" w:fill="auto"/>
            <w:vAlign w:val="center"/>
          </w:tcPr>
          <w:p w:rsidR="006B7597" w:rsidRPr="00CD59F7" w:rsidRDefault="006B7597" w:rsidP="00C22C88">
            <w:pPr>
              <w:spacing w:after="120"/>
              <w:jc w:val="left"/>
              <w:rPr>
                <w:b/>
              </w:rPr>
            </w:pPr>
            <w:r w:rsidRPr="00CD59F7">
              <w:rPr>
                <w:b/>
              </w:rPr>
              <w:t>Изход</w:t>
            </w:r>
          </w:p>
        </w:tc>
      </w:tr>
      <w:tr w:rsidR="006B7597" w:rsidRPr="00E30FBA" w:rsidTr="001F0656">
        <w:tc>
          <w:tcPr>
            <w:tcW w:w="5387" w:type="dxa"/>
          </w:tcPr>
          <w:p w:rsidR="006B7597" w:rsidRPr="004D379F" w:rsidRDefault="006B7597" w:rsidP="00567320">
            <w:pPr>
              <w:tabs>
                <w:tab w:val="left" w:pos="426"/>
              </w:tabs>
              <w:suppressAutoHyphens/>
              <w:rPr>
                <w:rStyle w:val="Code"/>
              </w:rPr>
            </w:pPr>
            <w:r w:rsidRPr="004D379F">
              <w:rPr>
                <w:rStyle w:val="Code"/>
              </w:rPr>
              <w:t>6</w:t>
            </w:r>
          </w:p>
          <w:p w:rsidR="006B7597" w:rsidRPr="00871EDE" w:rsidRDefault="006B7597" w:rsidP="00567320">
            <w:pPr>
              <w:tabs>
                <w:tab w:val="left" w:pos="426"/>
              </w:tabs>
              <w:suppressAutoHyphens/>
              <w:rPr>
                <w:rStyle w:val="Code"/>
              </w:rPr>
            </w:pPr>
            <w:r w:rsidRPr="00871EDE">
              <w:rPr>
                <w:rStyle w:val="Code"/>
              </w:rPr>
              <w:t>add 1 2 3</w:t>
            </w:r>
          </w:p>
          <w:p w:rsidR="006B7597" w:rsidRPr="00871EDE" w:rsidRDefault="006B7597" w:rsidP="00567320">
            <w:pPr>
              <w:tabs>
                <w:tab w:val="left" w:pos="426"/>
              </w:tabs>
              <w:suppressAutoHyphens/>
              <w:rPr>
                <w:rStyle w:val="Code"/>
              </w:rPr>
            </w:pPr>
            <w:r w:rsidRPr="00871EDE">
              <w:rPr>
                <w:rStyle w:val="Code"/>
              </w:rPr>
              <w:t>add 2 3 4</w:t>
            </w:r>
          </w:p>
          <w:p w:rsidR="006B7597" w:rsidRPr="00871EDE" w:rsidRDefault="006B7597" w:rsidP="00567320">
            <w:pPr>
              <w:tabs>
                <w:tab w:val="left" w:pos="426"/>
              </w:tabs>
              <w:suppressAutoHyphens/>
              <w:rPr>
                <w:rStyle w:val="Code"/>
              </w:rPr>
            </w:pPr>
            <w:r w:rsidRPr="00871EDE">
              <w:rPr>
                <w:rStyle w:val="Code"/>
              </w:rPr>
              <w:t>count</w:t>
            </w:r>
          </w:p>
          <w:p w:rsidR="006B7597" w:rsidRPr="00871EDE" w:rsidRDefault="006B7597" w:rsidP="00567320">
            <w:pPr>
              <w:tabs>
                <w:tab w:val="left" w:pos="426"/>
              </w:tabs>
              <w:suppressAutoHyphens/>
              <w:rPr>
                <w:rStyle w:val="Code"/>
              </w:rPr>
            </w:pPr>
            <w:r w:rsidRPr="00871EDE">
              <w:rPr>
                <w:rStyle w:val="Code"/>
              </w:rPr>
              <w:t>contains 5 6</w:t>
            </w:r>
          </w:p>
          <w:p w:rsidR="006B7597" w:rsidRPr="00E30FBA" w:rsidRDefault="006B7597" w:rsidP="00567320">
            <w:pPr>
              <w:spacing w:after="120"/>
              <w:jc w:val="left"/>
              <w:rPr>
                <w:rFonts w:ascii="Consolas" w:hAnsi="Consolas" w:cs="Consolas"/>
                <w:noProof/>
                <w:highlight w:val="yellow"/>
              </w:rPr>
            </w:pPr>
            <w:r w:rsidRPr="00871EDE">
              <w:rPr>
                <w:rStyle w:val="Code"/>
              </w:rPr>
              <w:t>contains 1 2</w:t>
            </w:r>
          </w:p>
        </w:tc>
        <w:tc>
          <w:tcPr>
            <w:tcW w:w="5386" w:type="dxa"/>
          </w:tcPr>
          <w:p w:rsidR="006B7597" w:rsidRPr="00AB09EE" w:rsidRDefault="006B7597" w:rsidP="00E44CCB">
            <w:pPr>
              <w:tabs>
                <w:tab w:val="left" w:pos="426"/>
              </w:tabs>
              <w:suppressAutoHyphens/>
              <w:rPr>
                <w:rStyle w:val="Code"/>
              </w:rPr>
            </w:pPr>
            <w:r w:rsidRPr="00AB09EE">
              <w:rPr>
                <w:rStyle w:val="Code"/>
              </w:rPr>
              <w:t>2</w:t>
            </w:r>
          </w:p>
          <w:p w:rsidR="006B7597" w:rsidRPr="00AB09EE" w:rsidRDefault="006B7597" w:rsidP="00E44CCB">
            <w:pPr>
              <w:tabs>
                <w:tab w:val="left" w:pos="426"/>
              </w:tabs>
              <w:suppressAutoHyphens/>
              <w:rPr>
                <w:rStyle w:val="Code"/>
              </w:rPr>
            </w:pPr>
            <w:r w:rsidRPr="00AB09EE">
              <w:rPr>
                <w:rStyle w:val="Code"/>
              </w:rPr>
              <w:t>False</w:t>
            </w:r>
          </w:p>
          <w:p w:rsidR="006B7597" w:rsidRPr="00AB09EE" w:rsidRDefault="006B7597" w:rsidP="00E44CCB">
            <w:pPr>
              <w:tabs>
                <w:tab w:val="left" w:pos="426"/>
              </w:tabs>
              <w:suppressAutoHyphens/>
              <w:rPr>
                <w:rStyle w:val="Code"/>
              </w:rPr>
            </w:pPr>
            <w:r w:rsidRPr="00AB09EE">
              <w:rPr>
                <w:rStyle w:val="Code"/>
              </w:rPr>
              <w:t>True</w:t>
            </w:r>
          </w:p>
          <w:p w:rsidR="006B7597" w:rsidRPr="00E30FBA" w:rsidRDefault="006B7597" w:rsidP="00E44CCB">
            <w:pPr>
              <w:spacing w:after="120"/>
              <w:jc w:val="left"/>
              <w:rPr>
                <w:rFonts w:ascii="Consolas" w:hAnsi="Consolas" w:cs="Consolas"/>
                <w:noProof/>
                <w:highlight w:val="yellow"/>
              </w:rPr>
            </w:pPr>
            <w:r w:rsidRPr="00AB09EE">
              <w:rPr>
                <w:rStyle w:val="Code"/>
              </w:rPr>
              <w:t>4</w:t>
            </w:r>
          </w:p>
        </w:tc>
      </w:tr>
      <w:tr w:rsidR="006B7597" w:rsidRPr="00E30FBA" w:rsidTr="001F0656">
        <w:tc>
          <w:tcPr>
            <w:tcW w:w="5387" w:type="dxa"/>
            <w:vAlign w:val="center"/>
          </w:tcPr>
          <w:p w:rsidR="006B7597" w:rsidRPr="00327D7F" w:rsidRDefault="006B7597" w:rsidP="00D23EDE">
            <w:pPr>
              <w:spacing w:after="120"/>
              <w:jc w:val="left"/>
              <w:rPr>
                <w:b/>
              </w:rPr>
            </w:pPr>
            <w:r w:rsidRPr="00327D7F">
              <w:rPr>
                <w:b/>
              </w:rPr>
              <w:t>Вход</w:t>
            </w:r>
          </w:p>
        </w:tc>
        <w:tc>
          <w:tcPr>
            <w:tcW w:w="5386" w:type="dxa"/>
            <w:vAlign w:val="center"/>
          </w:tcPr>
          <w:p w:rsidR="006B7597" w:rsidRPr="00327D7F" w:rsidRDefault="006B7597" w:rsidP="00D23EDE">
            <w:pPr>
              <w:spacing w:after="120"/>
              <w:jc w:val="left"/>
              <w:rPr>
                <w:b/>
              </w:rPr>
            </w:pPr>
            <w:r w:rsidRPr="00327D7F">
              <w:rPr>
                <w:b/>
              </w:rPr>
              <w:t>Изход</w:t>
            </w:r>
          </w:p>
        </w:tc>
      </w:tr>
      <w:tr w:rsidR="006B7597" w:rsidRPr="00E30FBA" w:rsidTr="001F0656">
        <w:tc>
          <w:tcPr>
            <w:tcW w:w="5387" w:type="dxa"/>
          </w:tcPr>
          <w:p w:rsidR="006B7597" w:rsidRPr="00226023" w:rsidRDefault="006B7597" w:rsidP="00D23EDE">
            <w:pPr>
              <w:spacing w:after="120"/>
              <w:jc w:val="left"/>
              <w:rPr>
                <w:rFonts w:ascii="Consolas" w:hAnsi="Consolas" w:cs="Consolas"/>
                <w:noProof/>
                <w:highlight w:val="yellow"/>
              </w:rPr>
            </w:pPr>
            <w:r>
              <w:rPr>
                <w:rStyle w:val="Code"/>
                <w:lang w:val="bg-BG"/>
              </w:rPr>
              <w:t>0</w:t>
            </w:r>
          </w:p>
        </w:tc>
        <w:tc>
          <w:tcPr>
            <w:tcW w:w="5386" w:type="dxa"/>
          </w:tcPr>
          <w:p w:rsidR="006B7597" w:rsidRPr="00E30FBA" w:rsidRDefault="006B7597" w:rsidP="00D23EDE">
            <w:pPr>
              <w:spacing w:after="120"/>
              <w:jc w:val="left"/>
              <w:rPr>
                <w:rFonts w:ascii="Consolas" w:hAnsi="Consolas" w:cs="Consolas"/>
                <w:noProof/>
                <w:highlight w:val="yellow"/>
              </w:rPr>
            </w:pPr>
            <w:r>
              <w:rPr>
                <w:rStyle w:val="Code"/>
                <w:lang w:val="bg-BG"/>
              </w:rPr>
              <w:t>(празен низ)</w:t>
            </w:r>
          </w:p>
        </w:tc>
      </w:tr>
      <w:tr w:rsidR="00911870" w:rsidRPr="00E30FBA" w:rsidTr="00C9276B">
        <w:tc>
          <w:tcPr>
            <w:tcW w:w="5387" w:type="dxa"/>
            <w:vAlign w:val="center"/>
          </w:tcPr>
          <w:p w:rsidR="00911870" w:rsidRPr="00327D7F" w:rsidRDefault="00911870" w:rsidP="00C9276B">
            <w:pPr>
              <w:spacing w:after="120"/>
              <w:jc w:val="left"/>
              <w:rPr>
                <w:b/>
              </w:rPr>
            </w:pPr>
            <w:r w:rsidRPr="00327D7F">
              <w:rPr>
                <w:b/>
              </w:rPr>
              <w:lastRenderedPageBreak/>
              <w:t>Вход</w:t>
            </w:r>
          </w:p>
        </w:tc>
        <w:tc>
          <w:tcPr>
            <w:tcW w:w="5386" w:type="dxa"/>
            <w:vAlign w:val="center"/>
          </w:tcPr>
          <w:p w:rsidR="00911870" w:rsidRPr="00327D7F" w:rsidRDefault="00911870" w:rsidP="00C9276B">
            <w:pPr>
              <w:spacing w:after="120"/>
              <w:jc w:val="left"/>
              <w:rPr>
                <w:b/>
              </w:rPr>
            </w:pPr>
            <w:r w:rsidRPr="00327D7F">
              <w:rPr>
                <w:b/>
              </w:rPr>
              <w:t>Изход</w:t>
            </w:r>
          </w:p>
        </w:tc>
      </w:tr>
      <w:tr w:rsidR="00911870" w:rsidRPr="00E30FBA" w:rsidTr="001F0656">
        <w:tc>
          <w:tcPr>
            <w:tcW w:w="5387" w:type="dxa"/>
          </w:tcPr>
          <w:p w:rsidR="00911870" w:rsidRPr="00A66836" w:rsidRDefault="00911870" w:rsidP="00A66836">
            <w:pPr>
              <w:spacing w:after="120"/>
              <w:jc w:val="left"/>
              <w:rPr>
                <w:rStyle w:val="Code"/>
                <w:lang w:val="bg-BG"/>
              </w:rPr>
            </w:pPr>
            <w:r w:rsidRPr="00A66836">
              <w:rPr>
                <w:rStyle w:val="Code"/>
                <w:lang w:val="bg-BG"/>
              </w:rPr>
              <w:t>990</w:t>
            </w:r>
          </w:p>
          <w:p w:rsidR="00911870" w:rsidRPr="00A66836" w:rsidRDefault="00911870" w:rsidP="00A66836">
            <w:pPr>
              <w:spacing w:after="120"/>
              <w:jc w:val="left"/>
              <w:rPr>
                <w:rStyle w:val="Code"/>
                <w:lang w:val="bg-BG"/>
              </w:rPr>
            </w:pPr>
            <w:r w:rsidRPr="00A66836">
              <w:rPr>
                <w:rStyle w:val="Code"/>
                <w:lang w:val="bg-BG"/>
              </w:rPr>
              <w:t>add 37 16 67</w:t>
            </w:r>
          </w:p>
          <w:p w:rsidR="00911870" w:rsidRPr="00A66836" w:rsidRDefault="00911870" w:rsidP="00A66836">
            <w:pPr>
              <w:spacing w:after="120"/>
              <w:jc w:val="left"/>
              <w:rPr>
                <w:rStyle w:val="Code"/>
                <w:lang w:val="bg-BG"/>
              </w:rPr>
            </w:pPr>
            <w:r w:rsidRPr="00A66836">
              <w:rPr>
                <w:rStyle w:val="Code"/>
                <w:lang w:val="bg-BG"/>
              </w:rPr>
              <w:t>add 61 32 74</w:t>
            </w:r>
          </w:p>
          <w:p w:rsidR="00911870" w:rsidRPr="00A66836" w:rsidRDefault="00911870" w:rsidP="00A66836">
            <w:pPr>
              <w:spacing w:after="120"/>
              <w:jc w:val="left"/>
              <w:rPr>
                <w:rStyle w:val="Code"/>
                <w:lang w:val="bg-BG"/>
              </w:rPr>
            </w:pPr>
            <w:r w:rsidRPr="00A66836">
              <w:rPr>
                <w:rStyle w:val="Code"/>
                <w:lang w:val="bg-BG"/>
              </w:rPr>
              <w:t>add 16 72 85</w:t>
            </w:r>
          </w:p>
          <w:p w:rsidR="00911870" w:rsidRPr="00A66836" w:rsidRDefault="00911870" w:rsidP="00A66836">
            <w:pPr>
              <w:spacing w:after="120"/>
              <w:jc w:val="left"/>
              <w:rPr>
                <w:rStyle w:val="Code"/>
                <w:lang w:val="bg-BG"/>
              </w:rPr>
            </w:pPr>
            <w:r w:rsidRPr="00A66836">
              <w:rPr>
                <w:rStyle w:val="Code"/>
                <w:lang w:val="bg-BG"/>
              </w:rPr>
              <w:t>add 67 76 14</w:t>
            </w:r>
          </w:p>
          <w:p w:rsidR="00911870" w:rsidRPr="00A66836" w:rsidRDefault="00911870" w:rsidP="00A66836">
            <w:pPr>
              <w:spacing w:after="120"/>
              <w:jc w:val="left"/>
              <w:rPr>
                <w:rStyle w:val="Code"/>
                <w:lang w:val="bg-BG"/>
              </w:rPr>
            </w:pPr>
            <w:r w:rsidRPr="00A66836">
              <w:rPr>
                <w:rStyle w:val="Code"/>
                <w:lang w:val="bg-BG"/>
              </w:rPr>
              <w:t>add 64 81 36</w:t>
            </w:r>
          </w:p>
          <w:p w:rsidR="00911870" w:rsidRPr="00A66836" w:rsidRDefault="00911870" w:rsidP="00A66836">
            <w:pPr>
              <w:spacing w:after="120"/>
              <w:jc w:val="left"/>
              <w:rPr>
                <w:rStyle w:val="Code"/>
                <w:lang w:val="bg-BG"/>
              </w:rPr>
            </w:pPr>
            <w:r w:rsidRPr="00A66836">
              <w:rPr>
                <w:rStyle w:val="Code"/>
                <w:lang w:val="bg-BG"/>
              </w:rPr>
              <w:t>add 71 87 44</w:t>
            </w:r>
          </w:p>
          <w:p w:rsidR="00911870" w:rsidRPr="00A66836" w:rsidRDefault="00911870" w:rsidP="00A66836">
            <w:pPr>
              <w:spacing w:after="120"/>
              <w:jc w:val="left"/>
              <w:rPr>
                <w:rStyle w:val="Code"/>
                <w:lang w:val="bg-BG"/>
              </w:rPr>
            </w:pPr>
            <w:r w:rsidRPr="00A66836">
              <w:rPr>
                <w:rStyle w:val="Code"/>
                <w:lang w:val="bg-BG"/>
              </w:rPr>
              <w:t>add 26 32 80</w:t>
            </w:r>
          </w:p>
          <w:p w:rsidR="00911870" w:rsidRPr="00A66836" w:rsidRDefault="00911870" w:rsidP="00A66836">
            <w:pPr>
              <w:spacing w:after="120"/>
              <w:jc w:val="left"/>
              <w:rPr>
                <w:rStyle w:val="Code"/>
                <w:lang w:val="bg-BG"/>
              </w:rPr>
            </w:pPr>
            <w:r w:rsidRPr="00A66836">
              <w:rPr>
                <w:rStyle w:val="Code"/>
                <w:lang w:val="bg-BG"/>
              </w:rPr>
              <w:t>add 56 57 53</w:t>
            </w:r>
          </w:p>
          <w:p w:rsidR="00911870" w:rsidRPr="00A66836" w:rsidRDefault="00911870" w:rsidP="00A66836">
            <w:pPr>
              <w:spacing w:after="120"/>
              <w:jc w:val="left"/>
              <w:rPr>
                <w:rStyle w:val="Code"/>
                <w:lang w:val="bg-BG"/>
              </w:rPr>
            </w:pPr>
            <w:r w:rsidRPr="00A66836">
              <w:rPr>
                <w:rStyle w:val="Code"/>
                <w:lang w:val="bg-BG"/>
              </w:rPr>
              <w:t>add 12 39 64</w:t>
            </w:r>
          </w:p>
          <w:p w:rsidR="00911870" w:rsidRPr="00A66836" w:rsidRDefault="00911870" w:rsidP="00A66836">
            <w:pPr>
              <w:spacing w:after="120"/>
              <w:jc w:val="left"/>
              <w:rPr>
                <w:rStyle w:val="Code"/>
                <w:lang w:val="bg-BG"/>
              </w:rPr>
            </w:pPr>
            <w:r w:rsidRPr="00A66836">
              <w:rPr>
                <w:rStyle w:val="Code"/>
                <w:lang w:val="bg-BG"/>
              </w:rPr>
              <w:t>add 29 31 36</w:t>
            </w:r>
          </w:p>
          <w:p w:rsidR="00911870" w:rsidRPr="00A66836" w:rsidRDefault="00911870" w:rsidP="00A66836">
            <w:pPr>
              <w:spacing w:after="120"/>
              <w:jc w:val="left"/>
              <w:rPr>
                <w:rStyle w:val="Code"/>
                <w:lang w:val="bg-BG"/>
              </w:rPr>
            </w:pPr>
            <w:r w:rsidRPr="00A66836">
              <w:rPr>
                <w:rStyle w:val="Code"/>
                <w:lang w:val="bg-BG"/>
              </w:rPr>
              <w:t>add 25 41 55</w:t>
            </w:r>
          </w:p>
          <w:p w:rsidR="00911870" w:rsidRPr="00A66836" w:rsidRDefault="00911870" w:rsidP="00A66836">
            <w:pPr>
              <w:spacing w:after="120"/>
              <w:jc w:val="left"/>
              <w:rPr>
                <w:rStyle w:val="Code"/>
                <w:lang w:val="bg-BG"/>
              </w:rPr>
            </w:pPr>
            <w:r w:rsidRPr="00A66836">
              <w:rPr>
                <w:rStyle w:val="Code"/>
                <w:lang w:val="bg-BG"/>
              </w:rPr>
              <w:t>add 10 90 81</w:t>
            </w:r>
          </w:p>
          <w:p w:rsidR="00911870" w:rsidRPr="00A66836" w:rsidRDefault="00911870" w:rsidP="00A66836">
            <w:pPr>
              <w:spacing w:after="120"/>
              <w:jc w:val="left"/>
              <w:rPr>
                <w:rStyle w:val="Code"/>
                <w:lang w:val="bg-BG"/>
              </w:rPr>
            </w:pPr>
            <w:r w:rsidRPr="00A66836">
              <w:rPr>
                <w:rStyle w:val="Code"/>
                <w:lang w:val="bg-BG"/>
              </w:rPr>
              <w:t>add 29 37 21</w:t>
            </w:r>
          </w:p>
          <w:p w:rsidR="00911870" w:rsidRPr="00A66836" w:rsidRDefault="00911870" w:rsidP="00A66836">
            <w:pPr>
              <w:spacing w:after="120"/>
              <w:jc w:val="left"/>
              <w:rPr>
                <w:rStyle w:val="Code"/>
                <w:lang w:val="bg-BG"/>
              </w:rPr>
            </w:pPr>
            <w:r w:rsidRPr="00A66836">
              <w:rPr>
                <w:rStyle w:val="Code"/>
                <w:lang w:val="bg-BG"/>
              </w:rPr>
              <w:t>add 97 79 13</w:t>
            </w:r>
          </w:p>
          <w:p w:rsidR="00911870" w:rsidRPr="00A66836" w:rsidRDefault="00911870" w:rsidP="00A66836">
            <w:pPr>
              <w:spacing w:after="120"/>
              <w:jc w:val="left"/>
              <w:rPr>
                <w:rStyle w:val="Code"/>
                <w:lang w:val="bg-BG"/>
              </w:rPr>
            </w:pPr>
            <w:r w:rsidRPr="00A66836">
              <w:rPr>
                <w:rStyle w:val="Code"/>
                <w:lang w:val="bg-BG"/>
              </w:rPr>
              <w:t>add 71 88 30</w:t>
            </w:r>
          </w:p>
          <w:p w:rsidR="00911870" w:rsidRPr="00A66836" w:rsidRDefault="00911870" w:rsidP="00A66836">
            <w:pPr>
              <w:spacing w:after="120"/>
              <w:jc w:val="left"/>
              <w:rPr>
                <w:rStyle w:val="Code"/>
                <w:lang w:val="bg-BG"/>
              </w:rPr>
            </w:pPr>
            <w:r w:rsidRPr="00A66836">
              <w:rPr>
                <w:rStyle w:val="Code"/>
                <w:lang w:val="bg-BG"/>
              </w:rPr>
              <w:t>add 52 98 38</w:t>
            </w:r>
          </w:p>
          <w:p w:rsidR="00911870" w:rsidRPr="00A66836" w:rsidRDefault="00911870" w:rsidP="00A66836">
            <w:pPr>
              <w:spacing w:after="120"/>
              <w:jc w:val="left"/>
              <w:rPr>
                <w:rStyle w:val="Code"/>
                <w:lang w:val="bg-BG"/>
              </w:rPr>
            </w:pPr>
            <w:r w:rsidRPr="00A66836">
              <w:rPr>
                <w:rStyle w:val="Code"/>
                <w:lang w:val="bg-BG"/>
              </w:rPr>
              <w:t>add 29 43 66</w:t>
            </w:r>
          </w:p>
          <w:p w:rsidR="00911870" w:rsidRPr="00A66836" w:rsidRDefault="00911870" w:rsidP="00A66836">
            <w:pPr>
              <w:spacing w:after="120"/>
              <w:jc w:val="left"/>
              <w:rPr>
                <w:rStyle w:val="Code"/>
                <w:lang w:val="bg-BG"/>
              </w:rPr>
            </w:pPr>
            <w:r w:rsidRPr="00A66836">
              <w:rPr>
                <w:rStyle w:val="Code"/>
                <w:lang w:val="bg-BG"/>
              </w:rPr>
              <w:t>add 22 12 76</w:t>
            </w:r>
          </w:p>
          <w:p w:rsidR="00911870" w:rsidRPr="00A66836" w:rsidRDefault="00911870" w:rsidP="00A66836">
            <w:pPr>
              <w:spacing w:after="120"/>
              <w:jc w:val="left"/>
              <w:rPr>
                <w:rStyle w:val="Code"/>
                <w:lang w:val="bg-BG"/>
              </w:rPr>
            </w:pPr>
            <w:r w:rsidRPr="00A66836">
              <w:rPr>
                <w:rStyle w:val="Code"/>
                <w:lang w:val="bg-BG"/>
              </w:rPr>
              <w:t>add 54 54 96</w:t>
            </w:r>
          </w:p>
          <w:p w:rsidR="00911870" w:rsidRPr="00A66836" w:rsidRDefault="00911870" w:rsidP="00A66836">
            <w:pPr>
              <w:spacing w:after="120"/>
              <w:jc w:val="left"/>
              <w:rPr>
                <w:rStyle w:val="Code"/>
                <w:lang w:val="bg-BG"/>
              </w:rPr>
            </w:pPr>
            <w:r w:rsidRPr="00A66836">
              <w:rPr>
                <w:rStyle w:val="Code"/>
                <w:lang w:val="bg-BG"/>
              </w:rPr>
              <w:t>add 42 81 78</w:t>
            </w:r>
          </w:p>
          <w:p w:rsidR="00911870" w:rsidRPr="00A66836" w:rsidRDefault="00911870" w:rsidP="00A66836">
            <w:pPr>
              <w:spacing w:after="120"/>
              <w:jc w:val="left"/>
              <w:rPr>
                <w:rStyle w:val="Code"/>
                <w:lang w:val="bg-BG"/>
              </w:rPr>
            </w:pPr>
            <w:r w:rsidRPr="00A66836">
              <w:rPr>
                <w:rStyle w:val="Code"/>
                <w:lang w:val="bg-BG"/>
              </w:rPr>
              <w:t>add 51 83 55</w:t>
            </w:r>
          </w:p>
          <w:p w:rsidR="00911870" w:rsidRPr="00A66836" w:rsidRDefault="00911870" w:rsidP="00A66836">
            <w:pPr>
              <w:spacing w:after="120"/>
              <w:jc w:val="left"/>
              <w:rPr>
                <w:rStyle w:val="Code"/>
                <w:lang w:val="bg-BG"/>
              </w:rPr>
            </w:pPr>
            <w:r w:rsidRPr="00A66836">
              <w:rPr>
                <w:rStyle w:val="Code"/>
                <w:lang w:val="bg-BG"/>
              </w:rPr>
              <w:t>add 46 49 55</w:t>
            </w:r>
          </w:p>
          <w:p w:rsidR="00911870" w:rsidRPr="00A66836" w:rsidRDefault="00911870" w:rsidP="00A66836">
            <w:pPr>
              <w:spacing w:after="120"/>
              <w:jc w:val="left"/>
              <w:rPr>
                <w:rStyle w:val="Code"/>
                <w:lang w:val="bg-BG"/>
              </w:rPr>
            </w:pPr>
            <w:r w:rsidRPr="00A66836">
              <w:rPr>
                <w:rStyle w:val="Code"/>
                <w:lang w:val="bg-BG"/>
              </w:rPr>
              <w:t>add 35 24 39</w:t>
            </w:r>
          </w:p>
          <w:p w:rsidR="00911870" w:rsidRPr="00A66836" w:rsidRDefault="00911870" w:rsidP="00A66836">
            <w:pPr>
              <w:spacing w:after="120"/>
              <w:jc w:val="left"/>
              <w:rPr>
                <w:rStyle w:val="Code"/>
                <w:lang w:val="bg-BG"/>
              </w:rPr>
            </w:pPr>
            <w:r w:rsidRPr="00A66836">
              <w:rPr>
                <w:rStyle w:val="Code"/>
                <w:lang w:val="bg-BG"/>
              </w:rPr>
              <w:t>add 10 97 40</w:t>
            </w:r>
          </w:p>
          <w:p w:rsidR="00911870" w:rsidRPr="00A66836" w:rsidRDefault="00911870" w:rsidP="00A66836">
            <w:pPr>
              <w:spacing w:after="120"/>
              <w:jc w:val="left"/>
              <w:rPr>
                <w:rStyle w:val="Code"/>
                <w:lang w:val="bg-BG"/>
              </w:rPr>
            </w:pPr>
            <w:r w:rsidRPr="00A66836">
              <w:rPr>
                <w:rStyle w:val="Code"/>
                <w:lang w:val="bg-BG"/>
              </w:rPr>
              <w:t>add 12 96 44</w:t>
            </w:r>
          </w:p>
          <w:p w:rsidR="00911870" w:rsidRPr="00A66836" w:rsidRDefault="00911870" w:rsidP="00A66836">
            <w:pPr>
              <w:spacing w:after="120"/>
              <w:jc w:val="left"/>
              <w:rPr>
                <w:rStyle w:val="Code"/>
                <w:lang w:val="bg-BG"/>
              </w:rPr>
            </w:pPr>
            <w:r w:rsidRPr="00A66836">
              <w:rPr>
                <w:rStyle w:val="Code"/>
                <w:lang w:val="bg-BG"/>
              </w:rPr>
              <w:t>add 34 53 84</w:t>
            </w:r>
          </w:p>
          <w:p w:rsidR="00911870" w:rsidRPr="00A66836" w:rsidRDefault="00911870" w:rsidP="00A66836">
            <w:pPr>
              <w:spacing w:after="120"/>
              <w:jc w:val="left"/>
              <w:rPr>
                <w:rStyle w:val="Code"/>
                <w:lang w:val="bg-BG"/>
              </w:rPr>
            </w:pPr>
            <w:r w:rsidRPr="00A66836">
              <w:rPr>
                <w:rStyle w:val="Code"/>
                <w:lang w:val="bg-BG"/>
              </w:rPr>
              <w:t>add 60 78 59</w:t>
            </w:r>
          </w:p>
          <w:p w:rsidR="00911870" w:rsidRPr="00A66836" w:rsidRDefault="00911870" w:rsidP="00A66836">
            <w:pPr>
              <w:spacing w:after="120"/>
              <w:jc w:val="left"/>
              <w:rPr>
                <w:rStyle w:val="Code"/>
                <w:lang w:val="bg-BG"/>
              </w:rPr>
            </w:pPr>
            <w:r w:rsidRPr="00A66836">
              <w:rPr>
                <w:rStyle w:val="Code"/>
                <w:lang w:val="bg-BG"/>
              </w:rPr>
              <w:t>add 83 74 18</w:t>
            </w:r>
          </w:p>
          <w:p w:rsidR="00911870" w:rsidRPr="00A66836" w:rsidRDefault="00911870" w:rsidP="00A66836">
            <w:pPr>
              <w:spacing w:after="120"/>
              <w:jc w:val="left"/>
              <w:rPr>
                <w:rStyle w:val="Code"/>
                <w:lang w:val="bg-BG"/>
              </w:rPr>
            </w:pPr>
            <w:r w:rsidRPr="00A66836">
              <w:rPr>
                <w:rStyle w:val="Code"/>
                <w:lang w:val="bg-BG"/>
              </w:rPr>
              <w:t>add 19 94 88</w:t>
            </w:r>
          </w:p>
          <w:p w:rsidR="00911870" w:rsidRPr="00A66836" w:rsidRDefault="00911870" w:rsidP="00A66836">
            <w:pPr>
              <w:spacing w:after="120"/>
              <w:jc w:val="left"/>
              <w:rPr>
                <w:rStyle w:val="Code"/>
                <w:lang w:val="bg-BG"/>
              </w:rPr>
            </w:pPr>
            <w:r w:rsidRPr="00A66836">
              <w:rPr>
                <w:rStyle w:val="Code"/>
                <w:lang w:val="bg-BG"/>
              </w:rPr>
              <w:t>add 52 20 22</w:t>
            </w:r>
          </w:p>
          <w:p w:rsidR="00911870" w:rsidRPr="00A66836" w:rsidRDefault="00911870" w:rsidP="00A66836">
            <w:pPr>
              <w:spacing w:after="120"/>
              <w:jc w:val="left"/>
              <w:rPr>
                <w:rStyle w:val="Code"/>
                <w:lang w:val="bg-BG"/>
              </w:rPr>
            </w:pPr>
            <w:r w:rsidRPr="00A66836">
              <w:rPr>
                <w:rStyle w:val="Code"/>
                <w:lang w:val="bg-BG"/>
              </w:rPr>
              <w:t>add 88 42 12</w:t>
            </w:r>
          </w:p>
          <w:p w:rsidR="00911870" w:rsidRPr="00A66836" w:rsidRDefault="00911870" w:rsidP="00A66836">
            <w:pPr>
              <w:spacing w:after="120"/>
              <w:jc w:val="left"/>
              <w:rPr>
                <w:rStyle w:val="Code"/>
                <w:lang w:val="bg-BG"/>
              </w:rPr>
            </w:pPr>
            <w:r w:rsidRPr="00A66836">
              <w:rPr>
                <w:rStyle w:val="Code"/>
                <w:lang w:val="bg-BG"/>
              </w:rPr>
              <w:t>add 73 44 41</w:t>
            </w:r>
          </w:p>
          <w:p w:rsidR="00911870" w:rsidRPr="00A66836" w:rsidRDefault="00911870" w:rsidP="00A66836">
            <w:pPr>
              <w:spacing w:after="120"/>
              <w:jc w:val="left"/>
              <w:rPr>
                <w:rStyle w:val="Code"/>
                <w:lang w:val="bg-BG"/>
              </w:rPr>
            </w:pPr>
            <w:r w:rsidRPr="00A66836">
              <w:rPr>
                <w:rStyle w:val="Code"/>
                <w:lang w:val="bg-BG"/>
              </w:rPr>
              <w:t>add 24 79 36</w:t>
            </w:r>
          </w:p>
          <w:p w:rsidR="00911870" w:rsidRPr="00A66836" w:rsidRDefault="00911870" w:rsidP="00A66836">
            <w:pPr>
              <w:spacing w:after="120"/>
              <w:jc w:val="left"/>
              <w:rPr>
                <w:rStyle w:val="Code"/>
                <w:lang w:val="bg-BG"/>
              </w:rPr>
            </w:pPr>
            <w:r w:rsidRPr="00A66836">
              <w:rPr>
                <w:rStyle w:val="Code"/>
                <w:lang w:val="bg-BG"/>
              </w:rPr>
              <w:t>add 46 20 11</w:t>
            </w:r>
          </w:p>
          <w:p w:rsidR="00911870" w:rsidRPr="00A66836" w:rsidRDefault="00911870" w:rsidP="00A66836">
            <w:pPr>
              <w:spacing w:after="120"/>
              <w:jc w:val="left"/>
              <w:rPr>
                <w:rStyle w:val="Code"/>
                <w:lang w:val="bg-BG"/>
              </w:rPr>
            </w:pPr>
            <w:r w:rsidRPr="00A66836">
              <w:rPr>
                <w:rStyle w:val="Code"/>
                <w:lang w:val="bg-BG"/>
              </w:rPr>
              <w:t>add 99 38 68</w:t>
            </w:r>
          </w:p>
          <w:p w:rsidR="00911870" w:rsidRPr="00A66836" w:rsidRDefault="00911870" w:rsidP="00A66836">
            <w:pPr>
              <w:spacing w:after="120"/>
              <w:jc w:val="left"/>
              <w:rPr>
                <w:rStyle w:val="Code"/>
                <w:lang w:val="bg-BG"/>
              </w:rPr>
            </w:pPr>
            <w:r w:rsidRPr="00A66836">
              <w:rPr>
                <w:rStyle w:val="Code"/>
                <w:lang w:val="bg-BG"/>
              </w:rPr>
              <w:t>add 90 11 49</w:t>
            </w:r>
          </w:p>
          <w:p w:rsidR="00911870" w:rsidRPr="00A66836" w:rsidRDefault="00911870" w:rsidP="00A66836">
            <w:pPr>
              <w:spacing w:after="120"/>
              <w:jc w:val="left"/>
              <w:rPr>
                <w:rStyle w:val="Code"/>
                <w:lang w:val="bg-BG"/>
              </w:rPr>
            </w:pPr>
            <w:r w:rsidRPr="00A66836">
              <w:rPr>
                <w:rStyle w:val="Code"/>
                <w:lang w:val="bg-BG"/>
              </w:rPr>
              <w:t>add 15 48 31</w:t>
            </w:r>
          </w:p>
          <w:p w:rsidR="00911870" w:rsidRPr="00A66836" w:rsidRDefault="00911870" w:rsidP="00A66836">
            <w:pPr>
              <w:spacing w:after="120"/>
              <w:jc w:val="left"/>
              <w:rPr>
                <w:rStyle w:val="Code"/>
                <w:lang w:val="bg-BG"/>
              </w:rPr>
            </w:pPr>
            <w:r w:rsidRPr="00A66836">
              <w:rPr>
                <w:rStyle w:val="Code"/>
                <w:lang w:val="bg-BG"/>
              </w:rPr>
              <w:t>add 19 71 73</w:t>
            </w:r>
          </w:p>
          <w:p w:rsidR="00911870" w:rsidRPr="00A66836" w:rsidRDefault="00911870" w:rsidP="00A66836">
            <w:pPr>
              <w:spacing w:after="120"/>
              <w:jc w:val="left"/>
              <w:rPr>
                <w:rStyle w:val="Code"/>
                <w:lang w:val="bg-BG"/>
              </w:rPr>
            </w:pPr>
            <w:r w:rsidRPr="00A66836">
              <w:rPr>
                <w:rStyle w:val="Code"/>
                <w:lang w:val="bg-BG"/>
              </w:rPr>
              <w:t>add 83 64 79</w:t>
            </w:r>
          </w:p>
          <w:p w:rsidR="00911870" w:rsidRPr="00A66836" w:rsidRDefault="00911870" w:rsidP="00A66836">
            <w:pPr>
              <w:spacing w:after="120"/>
              <w:jc w:val="left"/>
              <w:rPr>
                <w:rStyle w:val="Code"/>
                <w:lang w:val="bg-BG"/>
              </w:rPr>
            </w:pPr>
            <w:r w:rsidRPr="00A66836">
              <w:rPr>
                <w:rStyle w:val="Code"/>
                <w:lang w:val="bg-BG"/>
              </w:rPr>
              <w:t>add 50 85 53</w:t>
            </w:r>
          </w:p>
          <w:p w:rsidR="00911870" w:rsidRPr="00A66836" w:rsidRDefault="00911870" w:rsidP="00A66836">
            <w:pPr>
              <w:spacing w:after="120"/>
              <w:jc w:val="left"/>
              <w:rPr>
                <w:rStyle w:val="Code"/>
                <w:lang w:val="bg-BG"/>
              </w:rPr>
            </w:pPr>
            <w:r w:rsidRPr="00A66836">
              <w:rPr>
                <w:rStyle w:val="Code"/>
                <w:lang w:val="bg-BG"/>
              </w:rPr>
              <w:t>add 47 11 39</w:t>
            </w:r>
          </w:p>
          <w:p w:rsidR="00911870" w:rsidRPr="00A66836" w:rsidRDefault="00911870" w:rsidP="00A66836">
            <w:pPr>
              <w:spacing w:after="120"/>
              <w:jc w:val="left"/>
              <w:rPr>
                <w:rStyle w:val="Code"/>
                <w:lang w:val="bg-BG"/>
              </w:rPr>
            </w:pPr>
            <w:r w:rsidRPr="00A66836">
              <w:rPr>
                <w:rStyle w:val="Code"/>
                <w:lang w:val="bg-BG"/>
              </w:rPr>
              <w:lastRenderedPageBreak/>
              <w:t>add 47 72 53</w:t>
            </w:r>
          </w:p>
          <w:p w:rsidR="00911870" w:rsidRPr="00A66836" w:rsidRDefault="00911870" w:rsidP="00A66836">
            <w:pPr>
              <w:spacing w:after="120"/>
              <w:jc w:val="left"/>
              <w:rPr>
                <w:rStyle w:val="Code"/>
                <w:lang w:val="bg-BG"/>
              </w:rPr>
            </w:pPr>
            <w:r w:rsidRPr="00A66836">
              <w:rPr>
                <w:rStyle w:val="Code"/>
                <w:lang w:val="bg-BG"/>
              </w:rPr>
              <w:t>add 93 90 69</w:t>
            </w:r>
          </w:p>
          <w:p w:rsidR="00911870" w:rsidRPr="00A66836" w:rsidRDefault="00911870" w:rsidP="00A66836">
            <w:pPr>
              <w:spacing w:after="120"/>
              <w:jc w:val="left"/>
              <w:rPr>
                <w:rStyle w:val="Code"/>
                <w:lang w:val="bg-BG"/>
              </w:rPr>
            </w:pPr>
            <w:r w:rsidRPr="00A66836">
              <w:rPr>
                <w:rStyle w:val="Code"/>
                <w:lang w:val="bg-BG"/>
              </w:rPr>
              <w:t>add 51 54 89</w:t>
            </w:r>
          </w:p>
          <w:p w:rsidR="00911870" w:rsidRPr="00A66836" w:rsidRDefault="00911870" w:rsidP="00A66836">
            <w:pPr>
              <w:spacing w:after="120"/>
              <w:jc w:val="left"/>
              <w:rPr>
                <w:rStyle w:val="Code"/>
                <w:lang w:val="bg-BG"/>
              </w:rPr>
            </w:pPr>
            <w:r w:rsidRPr="00A66836">
              <w:rPr>
                <w:rStyle w:val="Code"/>
                <w:lang w:val="bg-BG"/>
              </w:rPr>
              <w:t>add 92 51 92</w:t>
            </w:r>
          </w:p>
          <w:p w:rsidR="00911870" w:rsidRPr="00A66836" w:rsidRDefault="00911870" w:rsidP="00A66836">
            <w:pPr>
              <w:spacing w:after="120"/>
              <w:jc w:val="left"/>
              <w:rPr>
                <w:rStyle w:val="Code"/>
                <w:lang w:val="bg-BG"/>
              </w:rPr>
            </w:pPr>
            <w:r w:rsidRPr="00A66836">
              <w:rPr>
                <w:rStyle w:val="Code"/>
                <w:lang w:val="bg-BG"/>
              </w:rPr>
              <w:t>add 23 35 48</w:t>
            </w:r>
          </w:p>
          <w:p w:rsidR="00911870" w:rsidRPr="00A66836" w:rsidRDefault="00911870" w:rsidP="00A66836">
            <w:pPr>
              <w:spacing w:after="120"/>
              <w:jc w:val="left"/>
              <w:rPr>
                <w:rStyle w:val="Code"/>
                <w:lang w:val="bg-BG"/>
              </w:rPr>
            </w:pPr>
            <w:r w:rsidRPr="00A66836">
              <w:rPr>
                <w:rStyle w:val="Code"/>
                <w:lang w:val="bg-BG"/>
              </w:rPr>
              <w:t>add 15 44 62</w:t>
            </w:r>
          </w:p>
          <w:p w:rsidR="00911870" w:rsidRPr="00A66836" w:rsidRDefault="00911870" w:rsidP="00A66836">
            <w:pPr>
              <w:spacing w:after="120"/>
              <w:jc w:val="left"/>
              <w:rPr>
                <w:rStyle w:val="Code"/>
                <w:lang w:val="bg-BG"/>
              </w:rPr>
            </w:pPr>
            <w:r w:rsidRPr="00A66836">
              <w:rPr>
                <w:rStyle w:val="Code"/>
                <w:lang w:val="bg-BG"/>
              </w:rPr>
              <w:t>add 41 20 57</w:t>
            </w:r>
          </w:p>
          <w:p w:rsidR="00911870" w:rsidRPr="00A66836" w:rsidRDefault="00911870" w:rsidP="00A66836">
            <w:pPr>
              <w:spacing w:after="120"/>
              <w:jc w:val="left"/>
              <w:rPr>
                <w:rStyle w:val="Code"/>
                <w:lang w:val="bg-BG"/>
              </w:rPr>
            </w:pPr>
            <w:r w:rsidRPr="00A66836">
              <w:rPr>
                <w:rStyle w:val="Code"/>
                <w:lang w:val="bg-BG"/>
              </w:rPr>
              <w:t>add 85 52 30</w:t>
            </w:r>
          </w:p>
          <w:p w:rsidR="00911870" w:rsidRPr="00A66836" w:rsidRDefault="00911870" w:rsidP="00A66836">
            <w:pPr>
              <w:spacing w:after="120"/>
              <w:jc w:val="left"/>
              <w:rPr>
                <w:rStyle w:val="Code"/>
                <w:lang w:val="bg-BG"/>
              </w:rPr>
            </w:pPr>
            <w:r w:rsidRPr="00A66836">
              <w:rPr>
                <w:rStyle w:val="Code"/>
                <w:lang w:val="bg-BG"/>
              </w:rPr>
              <w:t>add 72 46 23</w:t>
            </w:r>
          </w:p>
          <w:p w:rsidR="00911870" w:rsidRPr="00A66836" w:rsidRDefault="00911870" w:rsidP="00A66836">
            <w:pPr>
              <w:spacing w:after="120"/>
              <w:jc w:val="left"/>
              <w:rPr>
                <w:rStyle w:val="Code"/>
                <w:lang w:val="bg-BG"/>
              </w:rPr>
            </w:pPr>
            <w:r w:rsidRPr="00A66836">
              <w:rPr>
                <w:rStyle w:val="Code"/>
                <w:lang w:val="bg-BG"/>
              </w:rPr>
              <w:t>add 94 32 22</w:t>
            </w:r>
          </w:p>
          <w:p w:rsidR="00911870" w:rsidRPr="00A66836" w:rsidRDefault="00911870" w:rsidP="00A66836">
            <w:pPr>
              <w:spacing w:after="120"/>
              <w:jc w:val="left"/>
              <w:rPr>
                <w:rStyle w:val="Code"/>
                <w:lang w:val="bg-BG"/>
              </w:rPr>
            </w:pPr>
            <w:r w:rsidRPr="00A66836">
              <w:rPr>
                <w:rStyle w:val="Code"/>
                <w:lang w:val="bg-BG"/>
              </w:rPr>
              <w:t>add 11 59 50</w:t>
            </w:r>
          </w:p>
          <w:p w:rsidR="00911870" w:rsidRPr="00A66836" w:rsidRDefault="00911870" w:rsidP="00A66836">
            <w:pPr>
              <w:spacing w:after="120"/>
              <w:jc w:val="left"/>
              <w:rPr>
                <w:rStyle w:val="Code"/>
                <w:lang w:val="bg-BG"/>
              </w:rPr>
            </w:pPr>
            <w:r w:rsidRPr="00A66836">
              <w:rPr>
                <w:rStyle w:val="Code"/>
                <w:lang w:val="bg-BG"/>
              </w:rPr>
              <w:t>add 74 93 98</w:t>
            </w:r>
          </w:p>
          <w:p w:rsidR="00911870" w:rsidRPr="00A66836" w:rsidRDefault="00911870" w:rsidP="00A66836">
            <w:pPr>
              <w:spacing w:after="120"/>
              <w:jc w:val="left"/>
              <w:rPr>
                <w:rStyle w:val="Code"/>
                <w:lang w:val="bg-BG"/>
              </w:rPr>
            </w:pPr>
            <w:r w:rsidRPr="00A66836">
              <w:rPr>
                <w:rStyle w:val="Code"/>
                <w:lang w:val="bg-BG"/>
              </w:rPr>
              <w:t>add 93 29 12</w:t>
            </w:r>
          </w:p>
          <w:p w:rsidR="00911870" w:rsidRPr="00A66836" w:rsidRDefault="00911870" w:rsidP="00A66836">
            <w:pPr>
              <w:spacing w:after="120"/>
              <w:jc w:val="left"/>
              <w:rPr>
                <w:rStyle w:val="Code"/>
                <w:lang w:val="bg-BG"/>
              </w:rPr>
            </w:pPr>
            <w:r w:rsidRPr="00A66836">
              <w:rPr>
                <w:rStyle w:val="Code"/>
                <w:lang w:val="bg-BG"/>
              </w:rPr>
              <w:t>add 63 86 97</w:t>
            </w:r>
          </w:p>
          <w:p w:rsidR="00911870" w:rsidRPr="00A66836" w:rsidRDefault="00911870" w:rsidP="00A66836">
            <w:pPr>
              <w:spacing w:after="120"/>
              <w:jc w:val="left"/>
              <w:rPr>
                <w:rStyle w:val="Code"/>
                <w:lang w:val="bg-BG"/>
              </w:rPr>
            </w:pPr>
            <w:r w:rsidRPr="00A66836">
              <w:rPr>
                <w:rStyle w:val="Code"/>
                <w:lang w:val="bg-BG"/>
              </w:rPr>
              <w:t>add 19 71 67</w:t>
            </w:r>
          </w:p>
          <w:p w:rsidR="00911870" w:rsidRPr="00A66836" w:rsidRDefault="00911870" w:rsidP="00A66836">
            <w:pPr>
              <w:spacing w:after="120"/>
              <w:jc w:val="left"/>
              <w:rPr>
                <w:rStyle w:val="Code"/>
                <w:lang w:val="bg-BG"/>
              </w:rPr>
            </w:pPr>
            <w:r w:rsidRPr="00A66836">
              <w:rPr>
                <w:rStyle w:val="Code"/>
                <w:lang w:val="bg-BG"/>
              </w:rPr>
              <w:t>add 43 56 39</w:t>
            </w:r>
          </w:p>
          <w:p w:rsidR="00911870" w:rsidRPr="00A66836" w:rsidRDefault="00911870" w:rsidP="00A66836">
            <w:pPr>
              <w:spacing w:after="120"/>
              <w:jc w:val="left"/>
              <w:rPr>
                <w:rStyle w:val="Code"/>
                <w:lang w:val="bg-BG"/>
              </w:rPr>
            </w:pPr>
            <w:r w:rsidRPr="00A66836">
              <w:rPr>
                <w:rStyle w:val="Code"/>
                <w:lang w:val="bg-BG"/>
              </w:rPr>
              <w:t>add 33 11 23</w:t>
            </w:r>
          </w:p>
          <w:p w:rsidR="00911870" w:rsidRPr="00A66836" w:rsidRDefault="00911870" w:rsidP="00A66836">
            <w:pPr>
              <w:spacing w:after="120"/>
              <w:jc w:val="left"/>
              <w:rPr>
                <w:rStyle w:val="Code"/>
                <w:lang w:val="bg-BG"/>
              </w:rPr>
            </w:pPr>
            <w:r w:rsidRPr="00A66836">
              <w:rPr>
                <w:rStyle w:val="Code"/>
                <w:lang w:val="bg-BG"/>
              </w:rPr>
              <w:t>add 37 59 39</w:t>
            </w:r>
          </w:p>
          <w:p w:rsidR="00911870" w:rsidRPr="00A66836" w:rsidRDefault="00911870" w:rsidP="00A66836">
            <w:pPr>
              <w:spacing w:after="120"/>
              <w:jc w:val="left"/>
              <w:rPr>
                <w:rStyle w:val="Code"/>
                <w:lang w:val="bg-BG"/>
              </w:rPr>
            </w:pPr>
            <w:r w:rsidRPr="00A66836">
              <w:rPr>
                <w:rStyle w:val="Code"/>
                <w:lang w:val="bg-BG"/>
              </w:rPr>
              <w:t>add 22 29 50</w:t>
            </w:r>
          </w:p>
          <w:p w:rsidR="00911870" w:rsidRPr="00A66836" w:rsidRDefault="00911870" w:rsidP="00A66836">
            <w:pPr>
              <w:spacing w:after="120"/>
              <w:jc w:val="left"/>
              <w:rPr>
                <w:rStyle w:val="Code"/>
                <w:lang w:val="bg-BG"/>
              </w:rPr>
            </w:pPr>
            <w:r w:rsidRPr="00A66836">
              <w:rPr>
                <w:rStyle w:val="Code"/>
                <w:lang w:val="bg-BG"/>
              </w:rPr>
              <w:t>add 93 33 17</w:t>
            </w:r>
          </w:p>
          <w:p w:rsidR="00911870" w:rsidRPr="00A66836" w:rsidRDefault="00911870" w:rsidP="00A66836">
            <w:pPr>
              <w:spacing w:after="120"/>
              <w:jc w:val="left"/>
              <w:rPr>
                <w:rStyle w:val="Code"/>
                <w:lang w:val="bg-BG"/>
              </w:rPr>
            </w:pPr>
            <w:r w:rsidRPr="00A66836">
              <w:rPr>
                <w:rStyle w:val="Code"/>
                <w:lang w:val="bg-BG"/>
              </w:rPr>
              <w:t>add 21 57 30</w:t>
            </w:r>
          </w:p>
          <w:p w:rsidR="00911870" w:rsidRPr="00A66836" w:rsidRDefault="00911870" w:rsidP="00A66836">
            <w:pPr>
              <w:spacing w:after="120"/>
              <w:jc w:val="left"/>
              <w:rPr>
                <w:rStyle w:val="Code"/>
                <w:lang w:val="bg-BG"/>
              </w:rPr>
            </w:pPr>
            <w:r w:rsidRPr="00A66836">
              <w:rPr>
                <w:rStyle w:val="Code"/>
                <w:lang w:val="bg-BG"/>
              </w:rPr>
              <w:t>add 50 19 34</w:t>
            </w:r>
          </w:p>
          <w:p w:rsidR="00911870" w:rsidRPr="00A66836" w:rsidRDefault="00911870" w:rsidP="00A66836">
            <w:pPr>
              <w:spacing w:after="120"/>
              <w:jc w:val="left"/>
              <w:rPr>
                <w:rStyle w:val="Code"/>
                <w:lang w:val="bg-BG"/>
              </w:rPr>
            </w:pPr>
            <w:r w:rsidRPr="00A66836">
              <w:rPr>
                <w:rStyle w:val="Code"/>
                <w:lang w:val="bg-BG"/>
              </w:rPr>
              <w:t>add 48 20 33</w:t>
            </w:r>
          </w:p>
          <w:p w:rsidR="00911870" w:rsidRPr="00A66836" w:rsidRDefault="00911870" w:rsidP="00A66836">
            <w:pPr>
              <w:spacing w:after="120"/>
              <w:jc w:val="left"/>
              <w:rPr>
                <w:rStyle w:val="Code"/>
                <w:lang w:val="bg-BG"/>
              </w:rPr>
            </w:pPr>
            <w:r w:rsidRPr="00A66836">
              <w:rPr>
                <w:rStyle w:val="Code"/>
                <w:lang w:val="bg-BG"/>
              </w:rPr>
              <w:t>add 65 39 85</w:t>
            </w:r>
          </w:p>
          <w:p w:rsidR="00911870" w:rsidRPr="00A66836" w:rsidRDefault="00911870" w:rsidP="00A66836">
            <w:pPr>
              <w:spacing w:after="120"/>
              <w:jc w:val="left"/>
              <w:rPr>
                <w:rStyle w:val="Code"/>
                <w:lang w:val="bg-BG"/>
              </w:rPr>
            </w:pPr>
            <w:r w:rsidRPr="00A66836">
              <w:rPr>
                <w:rStyle w:val="Code"/>
                <w:lang w:val="bg-BG"/>
              </w:rPr>
              <w:t>add 30 51 14</w:t>
            </w:r>
          </w:p>
          <w:p w:rsidR="00911870" w:rsidRPr="00A66836" w:rsidRDefault="00911870" w:rsidP="00A66836">
            <w:pPr>
              <w:spacing w:after="120"/>
              <w:jc w:val="left"/>
              <w:rPr>
                <w:rStyle w:val="Code"/>
                <w:lang w:val="bg-BG"/>
              </w:rPr>
            </w:pPr>
            <w:r w:rsidRPr="00A66836">
              <w:rPr>
                <w:rStyle w:val="Code"/>
                <w:lang w:val="bg-BG"/>
              </w:rPr>
              <w:t>add 79 52 72</w:t>
            </w:r>
          </w:p>
          <w:p w:rsidR="00911870" w:rsidRPr="00A66836" w:rsidRDefault="00911870" w:rsidP="00A66836">
            <w:pPr>
              <w:spacing w:after="120"/>
              <w:jc w:val="left"/>
              <w:rPr>
                <w:rStyle w:val="Code"/>
                <w:lang w:val="bg-BG"/>
              </w:rPr>
            </w:pPr>
            <w:r w:rsidRPr="00A66836">
              <w:rPr>
                <w:rStyle w:val="Code"/>
                <w:lang w:val="bg-BG"/>
              </w:rPr>
              <w:t>add 89 22 98</w:t>
            </w:r>
          </w:p>
          <w:p w:rsidR="00911870" w:rsidRPr="00A66836" w:rsidRDefault="00911870" w:rsidP="00A66836">
            <w:pPr>
              <w:spacing w:after="120"/>
              <w:jc w:val="left"/>
              <w:rPr>
                <w:rStyle w:val="Code"/>
                <w:lang w:val="bg-BG"/>
              </w:rPr>
            </w:pPr>
            <w:r w:rsidRPr="00A66836">
              <w:rPr>
                <w:rStyle w:val="Code"/>
                <w:lang w:val="bg-BG"/>
              </w:rPr>
              <w:t>add 46 51 20</w:t>
            </w:r>
          </w:p>
          <w:p w:rsidR="00911870" w:rsidRPr="00A66836" w:rsidRDefault="00911870" w:rsidP="00A66836">
            <w:pPr>
              <w:spacing w:after="120"/>
              <w:jc w:val="left"/>
              <w:rPr>
                <w:rStyle w:val="Code"/>
                <w:lang w:val="bg-BG"/>
              </w:rPr>
            </w:pPr>
            <w:r w:rsidRPr="00A66836">
              <w:rPr>
                <w:rStyle w:val="Code"/>
                <w:lang w:val="bg-BG"/>
              </w:rPr>
              <w:t>add 63 30 71</w:t>
            </w:r>
          </w:p>
          <w:p w:rsidR="00911870" w:rsidRPr="00A66836" w:rsidRDefault="00911870" w:rsidP="00A66836">
            <w:pPr>
              <w:spacing w:after="120"/>
              <w:jc w:val="left"/>
              <w:rPr>
                <w:rStyle w:val="Code"/>
                <w:lang w:val="bg-BG"/>
              </w:rPr>
            </w:pPr>
            <w:r w:rsidRPr="00A66836">
              <w:rPr>
                <w:rStyle w:val="Code"/>
                <w:lang w:val="bg-BG"/>
              </w:rPr>
              <w:t>add 36 73 59</w:t>
            </w:r>
          </w:p>
          <w:p w:rsidR="00911870" w:rsidRPr="00A66836" w:rsidRDefault="00911870" w:rsidP="00A66836">
            <w:pPr>
              <w:spacing w:after="120"/>
              <w:jc w:val="left"/>
              <w:rPr>
                <w:rStyle w:val="Code"/>
                <w:lang w:val="bg-BG"/>
              </w:rPr>
            </w:pPr>
            <w:r w:rsidRPr="00A66836">
              <w:rPr>
                <w:rStyle w:val="Code"/>
                <w:lang w:val="bg-BG"/>
              </w:rPr>
              <w:t>add 76 38 18</w:t>
            </w:r>
          </w:p>
          <w:p w:rsidR="00911870" w:rsidRPr="00A66836" w:rsidRDefault="00911870" w:rsidP="00A66836">
            <w:pPr>
              <w:spacing w:after="120"/>
              <w:jc w:val="left"/>
              <w:rPr>
                <w:rStyle w:val="Code"/>
                <w:lang w:val="bg-BG"/>
              </w:rPr>
            </w:pPr>
            <w:r w:rsidRPr="00A66836">
              <w:rPr>
                <w:rStyle w:val="Code"/>
                <w:lang w:val="bg-BG"/>
              </w:rPr>
              <w:t>add 35 16 35</w:t>
            </w:r>
          </w:p>
          <w:p w:rsidR="00911870" w:rsidRPr="00A66836" w:rsidRDefault="00911870" w:rsidP="00A66836">
            <w:pPr>
              <w:spacing w:after="120"/>
              <w:jc w:val="left"/>
              <w:rPr>
                <w:rStyle w:val="Code"/>
                <w:lang w:val="bg-BG"/>
              </w:rPr>
            </w:pPr>
            <w:r w:rsidRPr="00A66836">
              <w:rPr>
                <w:rStyle w:val="Code"/>
                <w:lang w:val="bg-BG"/>
              </w:rPr>
              <w:t>add 44 94 35</w:t>
            </w:r>
          </w:p>
          <w:p w:rsidR="00911870" w:rsidRPr="00A66836" w:rsidRDefault="00911870" w:rsidP="00A66836">
            <w:pPr>
              <w:spacing w:after="120"/>
              <w:jc w:val="left"/>
              <w:rPr>
                <w:rStyle w:val="Code"/>
                <w:lang w:val="bg-BG"/>
              </w:rPr>
            </w:pPr>
            <w:r w:rsidRPr="00A66836">
              <w:rPr>
                <w:rStyle w:val="Code"/>
                <w:lang w:val="bg-BG"/>
              </w:rPr>
              <w:t>add 28 45 68</w:t>
            </w:r>
          </w:p>
          <w:p w:rsidR="00911870" w:rsidRPr="00A66836" w:rsidRDefault="00911870" w:rsidP="00A66836">
            <w:pPr>
              <w:spacing w:after="120"/>
              <w:jc w:val="left"/>
              <w:rPr>
                <w:rStyle w:val="Code"/>
                <w:lang w:val="bg-BG"/>
              </w:rPr>
            </w:pPr>
            <w:r w:rsidRPr="00A66836">
              <w:rPr>
                <w:rStyle w:val="Code"/>
                <w:lang w:val="bg-BG"/>
              </w:rPr>
              <w:t>add 85 85 76</w:t>
            </w:r>
          </w:p>
          <w:p w:rsidR="00911870" w:rsidRPr="00A66836" w:rsidRDefault="00911870" w:rsidP="00A66836">
            <w:pPr>
              <w:spacing w:after="120"/>
              <w:jc w:val="left"/>
              <w:rPr>
                <w:rStyle w:val="Code"/>
                <w:lang w:val="bg-BG"/>
              </w:rPr>
            </w:pPr>
            <w:r w:rsidRPr="00A66836">
              <w:rPr>
                <w:rStyle w:val="Code"/>
                <w:lang w:val="bg-BG"/>
              </w:rPr>
              <w:t>add 20 90 49</w:t>
            </w:r>
          </w:p>
          <w:p w:rsidR="00911870" w:rsidRPr="00A66836" w:rsidRDefault="00911870" w:rsidP="00A66836">
            <w:pPr>
              <w:spacing w:after="120"/>
              <w:jc w:val="left"/>
              <w:rPr>
                <w:rStyle w:val="Code"/>
                <w:lang w:val="bg-BG"/>
              </w:rPr>
            </w:pPr>
            <w:r w:rsidRPr="00A66836">
              <w:rPr>
                <w:rStyle w:val="Code"/>
                <w:lang w:val="bg-BG"/>
              </w:rPr>
              <w:t>add 99 47 70</w:t>
            </w:r>
          </w:p>
          <w:p w:rsidR="00911870" w:rsidRPr="00A66836" w:rsidRDefault="00911870" w:rsidP="00A66836">
            <w:pPr>
              <w:spacing w:after="120"/>
              <w:jc w:val="left"/>
              <w:rPr>
                <w:rStyle w:val="Code"/>
                <w:lang w:val="bg-BG"/>
              </w:rPr>
            </w:pPr>
            <w:r w:rsidRPr="00A66836">
              <w:rPr>
                <w:rStyle w:val="Code"/>
                <w:lang w:val="bg-BG"/>
              </w:rPr>
              <w:t>add 68 99 29</w:t>
            </w:r>
          </w:p>
          <w:p w:rsidR="00911870" w:rsidRPr="00A66836" w:rsidRDefault="00911870" w:rsidP="00A66836">
            <w:pPr>
              <w:spacing w:after="120"/>
              <w:jc w:val="left"/>
              <w:rPr>
                <w:rStyle w:val="Code"/>
                <w:lang w:val="bg-BG"/>
              </w:rPr>
            </w:pPr>
            <w:r w:rsidRPr="00A66836">
              <w:rPr>
                <w:rStyle w:val="Code"/>
                <w:lang w:val="bg-BG"/>
              </w:rPr>
              <w:t>add 92 89 95</w:t>
            </w:r>
          </w:p>
          <w:p w:rsidR="00911870" w:rsidRPr="00A66836" w:rsidRDefault="00911870" w:rsidP="00A66836">
            <w:pPr>
              <w:spacing w:after="120"/>
              <w:jc w:val="left"/>
              <w:rPr>
                <w:rStyle w:val="Code"/>
                <w:lang w:val="bg-BG"/>
              </w:rPr>
            </w:pPr>
            <w:r w:rsidRPr="00A66836">
              <w:rPr>
                <w:rStyle w:val="Code"/>
                <w:lang w:val="bg-BG"/>
              </w:rPr>
              <w:t>add 43 55 18</w:t>
            </w:r>
          </w:p>
          <w:p w:rsidR="00911870" w:rsidRPr="00A66836" w:rsidRDefault="00911870" w:rsidP="00A66836">
            <w:pPr>
              <w:spacing w:after="120"/>
              <w:jc w:val="left"/>
              <w:rPr>
                <w:rStyle w:val="Code"/>
                <w:lang w:val="bg-BG"/>
              </w:rPr>
            </w:pPr>
            <w:r w:rsidRPr="00A66836">
              <w:rPr>
                <w:rStyle w:val="Code"/>
                <w:lang w:val="bg-BG"/>
              </w:rPr>
              <w:t>add 87 25 99</w:t>
            </w:r>
          </w:p>
          <w:p w:rsidR="00911870" w:rsidRPr="00A66836" w:rsidRDefault="00911870" w:rsidP="00A66836">
            <w:pPr>
              <w:spacing w:after="120"/>
              <w:jc w:val="left"/>
              <w:rPr>
                <w:rStyle w:val="Code"/>
                <w:lang w:val="bg-BG"/>
              </w:rPr>
            </w:pPr>
            <w:r w:rsidRPr="00A66836">
              <w:rPr>
                <w:rStyle w:val="Code"/>
                <w:lang w:val="bg-BG"/>
              </w:rPr>
              <w:t>add 25 69 67</w:t>
            </w:r>
          </w:p>
          <w:p w:rsidR="00911870" w:rsidRPr="00A66836" w:rsidRDefault="00911870" w:rsidP="00A66836">
            <w:pPr>
              <w:spacing w:after="120"/>
              <w:jc w:val="left"/>
              <w:rPr>
                <w:rStyle w:val="Code"/>
                <w:lang w:val="bg-BG"/>
              </w:rPr>
            </w:pPr>
            <w:r w:rsidRPr="00A66836">
              <w:rPr>
                <w:rStyle w:val="Code"/>
                <w:lang w:val="bg-BG"/>
              </w:rPr>
              <w:t>add 61 11 10</w:t>
            </w:r>
          </w:p>
          <w:p w:rsidR="00911870" w:rsidRPr="00A66836" w:rsidRDefault="00911870" w:rsidP="00A66836">
            <w:pPr>
              <w:spacing w:after="120"/>
              <w:jc w:val="left"/>
              <w:rPr>
                <w:rStyle w:val="Code"/>
                <w:lang w:val="bg-BG"/>
              </w:rPr>
            </w:pPr>
            <w:r w:rsidRPr="00A66836">
              <w:rPr>
                <w:rStyle w:val="Code"/>
                <w:lang w:val="bg-BG"/>
              </w:rPr>
              <w:t>add 96 31 14</w:t>
            </w:r>
          </w:p>
          <w:p w:rsidR="00911870" w:rsidRPr="00A66836" w:rsidRDefault="00911870" w:rsidP="00A66836">
            <w:pPr>
              <w:spacing w:after="120"/>
              <w:jc w:val="left"/>
              <w:rPr>
                <w:rStyle w:val="Code"/>
                <w:lang w:val="bg-BG"/>
              </w:rPr>
            </w:pPr>
            <w:r w:rsidRPr="00A66836">
              <w:rPr>
                <w:rStyle w:val="Code"/>
                <w:lang w:val="bg-BG"/>
              </w:rPr>
              <w:lastRenderedPageBreak/>
              <w:t>add 88 21 27</w:t>
            </w:r>
          </w:p>
          <w:p w:rsidR="00911870" w:rsidRPr="00A66836" w:rsidRDefault="00911870" w:rsidP="00A66836">
            <w:pPr>
              <w:spacing w:after="120"/>
              <w:jc w:val="left"/>
              <w:rPr>
                <w:rStyle w:val="Code"/>
                <w:lang w:val="bg-BG"/>
              </w:rPr>
            </w:pPr>
            <w:r w:rsidRPr="00A66836">
              <w:rPr>
                <w:rStyle w:val="Code"/>
                <w:lang w:val="bg-BG"/>
              </w:rPr>
              <w:t>add 46 90 24</w:t>
            </w:r>
          </w:p>
          <w:p w:rsidR="00911870" w:rsidRPr="00A66836" w:rsidRDefault="00911870" w:rsidP="00A66836">
            <w:pPr>
              <w:spacing w:after="120"/>
              <w:jc w:val="left"/>
              <w:rPr>
                <w:rStyle w:val="Code"/>
                <w:lang w:val="bg-BG"/>
              </w:rPr>
            </w:pPr>
            <w:r w:rsidRPr="00A66836">
              <w:rPr>
                <w:rStyle w:val="Code"/>
                <w:lang w:val="bg-BG"/>
              </w:rPr>
              <w:t>add 75 78 58</w:t>
            </w:r>
          </w:p>
          <w:p w:rsidR="00911870" w:rsidRPr="00A66836" w:rsidRDefault="00911870" w:rsidP="00A66836">
            <w:pPr>
              <w:spacing w:after="120"/>
              <w:jc w:val="left"/>
              <w:rPr>
                <w:rStyle w:val="Code"/>
                <w:lang w:val="bg-BG"/>
              </w:rPr>
            </w:pPr>
            <w:r w:rsidRPr="00A66836">
              <w:rPr>
                <w:rStyle w:val="Code"/>
                <w:lang w:val="bg-BG"/>
              </w:rPr>
              <w:t>add 49 27 35</w:t>
            </w:r>
          </w:p>
          <w:p w:rsidR="00911870" w:rsidRPr="00A66836" w:rsidRDefault="00911870" w:rsidP="00A66836">
            <w:pPr>
              <w:spacing w:after="120"/>
              <w:jc w:val="left"/>
              <w:rPr>
                <w:rStyle w:val="Code"/>
                <w:lang w:val="bg-BG"/>
              </w:rPr>
            </w:pPr>
            <w:r w:rsidRPr="00A66836">
              <w:rPr>
                <w:rStyle w:val="Code"/>
                <w:lang w:val="bg-BG"/>
              </w:rPr>
              <w:t>add 77 93 50</w:t>
            </w:r>
          </w:p>
          <w:p w:rsidR="00911870" w:rsidRPr="00A66836" w:rsidRDefault="00911870" w:rsidP="00A66836">
            <w:pPr>
              <w:spacing w:after="120"/>
              <w:jc w:val="left"/>
              <w:rPr>
                <w:rStyle w:val="Code"/>
                <w:lang w:val="bg-BG"/>
              </w:rPr>
            </w:pPr>
            <w:r w:rsidRPr="00A66836">
              <w:rPr>
                <w:rStyle w:val="Code"/>
                <w:lang w:val="bg-BG"/>
              </w:rPr>
              <w:t>add 91 98 81</w:t>
            </w:r>
          </w:p>
          <w:p w:rsidR="00911870" w:rsidRPr="00A66836" w:rsidRDefault="00911870" w:rsidP="00A66836">
            <w:pPr>
              <w:spacing w:after="120"/>
              <w:jc w:val="left"/>
              <w:rPr>
                <w:rStyle w:val="Code"/>
                <w:lang w:val="bg-BG"/>
              </w:rPr>
            </w:pPr>
            <w:r w:rsidRPr="00A66836">
              <w:rPr>
                <w:rStyle w:val="Code"/>
                <w:lang w:val="bg-BG"/>
              </w:rPr>
              <w:t>add 79 51 83</w:t>
            </w:r>
          </w:p>
          <w:p w:rsidR="00911870" w:rsidRPr="00A66836" w:rsidRDefault="00911870" w:rsidP="00A66836">
            <w:pPr>
              <w:spacing w:after="120"/>
              <w:jc w:val="left"/>
              <w:rPr>
                <w:rStyle w:val="Code"/>
                <w:lang w:val="bg-BG"/>
              </w:rPr>
            </w:pPr>
            <w:r w:rsidRPr="00A66836">
              <w:rPr>
                <w:rStyle w:val="Code"/>
                <w:lang w:val="bg-BG"/>
              </w:rPr>
              <w:t>add 99 78 61</w:t>
            </w:r>
          </w:p>
          <w:p w:rsidR="00911870" w:rsidRPr="00A66836" w:rsidRDefault="00911870" w:rsidP="00A66836">
            <w:pPr>
              <w:spacing w:after="120"/>
              <w:jc w:val="left"/>
              <w:rPr>
                <w:rStyle w:val="Code"/>
                <w:lang w:val="bg-BG"/>
              </w:rPr>
            </w:pPr>
            <w:r w:rsidRPr="00A66836">
              <w:rPr>
                <w:rStyle w:val="Code"/>
                <w:lang w:val="bg-BG"/>
              </w:rPr>
              <w:t>add 85 19 62</w:t>
            </w:r>
          </w:p>
          <w:p w:rsidR="00911870" w:rsidRPr="00A66836" w:rsidRDefault="00911870" w:rsidP="00A66836">
            <w:pPr>
              <w:spacing w:after="120"/>
              <w:jc w:val="left"/>
              <w:rPr>
                <w:rStyle w:val="Code"/>
                <w:lang w:val="bg-BG"/>
              </w:rPr>
            </w:pPr>
            <w:r w:rsidRPr="00A66836">
              <w:rPr>
                <w:rStyle w:val="Code"/>
                <w:lang w:val="bg-BG"/>
              </w:rPr>
              <w:t>add 38 30 47</w:t>
            </w:r>
          </w:p>
          <w:p w:rsidR="00911870" w:rsidRPr="00A66836" w:rsidRDefault="00911870" w:rsidP="00A66836">
            <w:pPr>
              <w:spacing w:after="120"/>
              <w:jc w:val="left"/>
              <w:rPr>
                <w:rStyle w:val="Code"/>
                <w:lang w:val="bg-BG"/>
              </w:rPr>
            </w:pPr>
            <w:r w:rsidRPr="00A66836">
              <w:rPr>
                <w:rStyle w:val="Code"/>
                <w:lang w:val="bg-BG"/>
              </w:rPr>
              <w:t>add 11 65 75</w:t>
            </w:r>
          </w:p>
          <w:p w:rsidR="00911870" w:rsidRPr="00A66836" w:rsidRDefault="00911870" w:rsidP="00A66836">
            <w:pPr>
              <w:spacing w:after="120"/>
              <w:jc w:val="left"/>
              <w:rPr>
                <w:rStyle w:val="Code"/>
                <w:lang w:val="bg-BG"/>
              </w:rPr>
            </w:pPr>
            <w:r w:rsidRPr="00A66836">
              <w:rPr>
                <w:rStyle w:val="Code"/>
                <w:lang w:val="bg-BG"/>
              </w:rPr>
              <w:t>add 20 38 79</w:t>
            </w:r>
          </w:p>
          <w:p w:rsidR="00911870" w:rsidRPr="00A66836" w:rsidRDefault="00911870" w:rsidP="00A66836">
            <w:pPr>
              <w:spacing w:after="120"/>
              <w:jc w:val="left"/>
              <w:rPr>
                <w:rStyle w:val="Code"/>
                <w:lang w:val="bg-BG"/>
              </w:rPr>
            </w:pPr>
            <w:r w:rsidRPr="00A66836">
              <w:rPr>
                <w:rStyle w:val="Code"/>
                <w:lang w:val="bg-BG"/>
              </w:rPr>
              <w:t>add 75 69 72</w:t>
            </w:r>
          </w:p>
          <w:p w:rsidR="00911870" w:rsidRPr="00A66836" w:rsidRDefault="00911870" w:rsidP="00A66836">
            <w:pPr>
              <w:spacing w:after="120"/>
              <w:jc w:val="left"/>
              <w:rPr>
                <w:rStyle w:val="Code"/>
                <w:lang w:val="bg-BG"/>
              </w:rPr>
            </w:pPr>
            <w:r w:rsidRPr="00A66836">
              <w:rPr>
                <w:rStyle w:val="Code"/>
                <w:lang w:val="bg-BG"/>
              </w:rPr>
              <w:t>add 80 20 95</w:t>
            </w:r>
          </w:p>
          <w:p w:rsidR="00911870" w:rsidRPr="00A66836" w:rsidRDefault="00911870" w:rsidP="00A66836">
            <w:pPr>
              <w:spacing w:after="120"/>
              <w:jc w:val="left"/>
              <w:rPr>
                <w:rStyle w:val="Code"/>
                <w:lang w:val="bg-BG"/>
              </w:rPr>
            </w:pPr>
            <w:r w:rsidRPr="00A66836">
              <w:rPr>
                <w:rStyle w:val="Code"/>
                <w:lang w:val="bg-BG"/>
              </w:rPr>
              <w:t>add 40 86 18</w:t>
            </w:r>
          </w:p>
          <w:p w:rsidR="00911870" w:rsidRPr="00A66836" w:rsidRDefault="00911870" w:rsidP="00A66836">
            <w:pPr>
              <w:spacing w:after="120"/>
              <w:jc w:val="left"/>
              <w:rPr>
                <w:rStyle w:val="Code"/>
                <w:lang w:val="bg-BG"/>
              </w:rPr>
            </w:pPr>
            <w:r w:rsidRPr="00A66836">
              <w:rPr>
                <w:rStyle w:val="Code"/>
                <w:lang w:val="bg-BG"/>
              </w:rPr>
              <w:t>add 16 56 44</w:t>
            </w:r>
          </w:p>
          <w:p w:rsidR="00911870" w:rsidRPr="00A66836" w:rsidRDefault="00911870" w:rsidP="00A66836">
            <w:pPr>
              <w:spacing w:after="120"/>
              <w:jc w:val="left"/>
              <w:rPr>
                <w:rStyle w:val="Code"/>
                <w:lang w:val="bg-BG"/>
              </w:rPr>
            </w:pPr>
            <w:r w:rsidRPr="00A66836">
              <w:rPr>
                <w:rStyle w:val="Code"/>
                <w:lang w:val="bg-BG"/>
              </w:rPr>
              <w:t>add 27 87 53</w:t>
            </w:r>
          </w:p>
          <w:p w:rsidR="00911870" w:rsidRPr="00A66836" w:rsidRDefault="00911870" w:rsidP="00A66836">
            <w:pPr>
              <w:spacing w:after="120"/>
              <w:jc w:val="left"/>
              <w:rPr>
                <w:rStyle w:val="Code"/>
                <w:lang w:val="bg-BG"/>
              </w:rPr>
            </w:pPr>
            <w:r w:rsidRPr="00A66836">
              <w:rPr>
                <w:rStyle w:val="Code"/>
                <w:lang w:val="bg-BG"/>
              </w:rPr>
              <w:t>add 64 12 12</w:t>
            </w:r>
          </w:p>
          <w:p w:rsidR="00911870" w:rsidRPr="00A66836" w:rsidRDefault="00911870" w:rsidP="00A66836">
            <w:pPr>
              <w:spacing w:after="120"/>
              <w:jc w:val="left"/>
              <w:rPr>
                <w:rStyle w:val="Code"/>
                <w:lang w:val="bg-BG"/>
              </w:rPr>
            </w:pPr>
            <w:r w:rsidRPr="00A66836">
              <w:rPr>
                <w:rStyle w:val="Code"/>
                <w:lang w:val="bg-BG"/>
              </w:rPr>
              <w:t>add 56 53 93</w:t>
            </w:r>
          </w:p>
          <w:p w:rsidR="00911870" w:rsidRPr="00A66836" w:rsidRDefault="00911870" w:rsidP="00A66836">
            <w:pPr>
              <w:spacing w:after="120"/>
              <w:jc w:val="left"/>
              <w:rPr>
                <w:rStyle w:val="Code"/>
                <w:lang w:val="bg-BG"/>
              </w:rPr>
            </w:pPr>
            <w:r w:rsidRPr="00A66836">
              <w:rPr>
                <w:rStyle w:val="Code"/>
                <w:lang w:val="bg-BG"/>
              </w:rPr>
              <w:t>add 32 43 30</w:t>
            </w:r>
          </w:p>
          <w:p w:rsidR="00911870" w:rsidRPr="00A66836" w:rsidRDefault="00911870" w:rsidP="00A66836">
            <w:pPr>
              <w:spacing w:after="120"/>
              <w:jc w:val="left"/>
              <w:rPr>
                <w:rStyle w:val="Code"/>
                <w:lang w:val="bg-BG"/>
              </w:rPr>
            </w:pPr>
            <w:r w:rsidRPr="00A66836">
              <w:rPr>
                <w:rStyle w:val="Code"/>
                <w:lang w:val="bg-BG"/>
              </w:rPr>
              <w:t>add 72 48 91</w:t>
            </w:r>
          </w:p>
          <w:p w:rsidR="00911870" w:rsidRPr="00A66836" w:rsidRDefault="00911870" w:rsidP="00A66836">
            <w:pPr>
              <w:spacing w:after="120"/>
              <w:jc w:val="left"/>
              <w:rPr>
                <w:rStyle w:val="Code"/>
                <w:lang w:val="bg-BG"/>
              </w:rPr>
            </w:pPr>
            <w:r w:rsidRPr="00A66836">
              <w:rPr>
                <w:rStyle w:val="Code"/>
                <w:lang w:val="bg-BG"/>
              </w:rPr>
              <w:t>add 16 57 90</w:t>
            </w:r>
          </w:p>
          <w:p w:rsidR="00911870" w:rsidRPr="00A66836" w:rsidRDefault="00911870" w:rsidP="00A66836">
            <w:pPr>
              <w:spacing w:after="120"/>
              <w:jc w:val="left"/>
              <w:rPr>
                <w:rStyle w:val="Code"/>
                <w:lang w:val="bg-BG"/>
              </w:rPr>
            </w:pPr>
            <w:r w:rsidRPr="00A66836">
              <w:rPr>
                <w:rStyle w:val="Code"/>
                <w:lang w:val="bg-BG"/>
              </w:rPr>
              <w:t>add 24 71 92</w:t>
            </w:r>
          </w:p>
          <w:p w:rsidR="00911870" w:rsidRPr="00A66836" w:rsidRDefault="00911870" w:rsidP="00A66836">
            <w:pPr>
              <w:spacing w:after="120"/>
              <w:jc w:val="left"/>
              <w:rPr>
                <w:rStyle w:val="Code"/>
                <w:lang w:val="bg-BG"/>
              </w:rPr>
            </w:pPr>
            <w:r w:rsidRPr="00A66836">
              <w:rPr>
                <w:rStyle w:val="Code"/>
                <w:lang w:val="bg-BG"/>
              </w:rPr>
              <w:t>add 21 52 90</w:t>
            </w:r>
          </w:p>
          <w:p w:rsidR="00911870" w:rsidRPr="00A66836" w:rsidRDefault="00911870" w:rsidP="00A66836">
            <w:pPr>
              <w:spacing w:after="120"/>
              <w:jc w:val="left"/>
              <w:rPr>
                <w:rStyle w:val="Code"/>
                <w:lang w:val="bg-BG"/>
              </w:rPr>
            </w:pPr>
            <w:r w:rsidRPr="00A66836">
              <w:rPr>
                <w:rStyle w:val="Code"/>
                <w:lang w:val="bg-BG"/>
              </w:rPr>
              <w:t>add 30 79 30</w:t>
            </w:r>
          </w:p>
          <w:p w:rsidR="00911870" w:rsidRPr="00A66836" w:rsidRDefault="00911870" w:rsidP="00A66836">
            <w:pPr>
              <w:spacing w:after="120"/>
              <w:jc w:val="left"/>
              <w:rPr>
                <w:rStyle w:val="Code"/>
                <w:lang w:val="bg-BG"/>
              </w:rPr>
            </w:pPr>
            <w:r w:rsidRPr="00A66836">
              <w:rPr>
                <w:rStyle w:val="Code"/>
                <w:lang w:val="bg-BG"/>
              </w:rPr>
              <w:t>add 85 49 79</w:t>
            </w:r>
          </w:p>
          <w:p w:rsidR="00911870" w:rsidRPr="00A66836" w:rsidRDefault="00911870" w:rsidP="00A66836">
            <w:pPr>
              <w:spacing w:after="120"/>
              <w:jc w:val="left"/>
              <w:rPr>
                <w:rStyle w:val="Code"/>
                <w:lang w:val="bg-BG"/>
              </w:rPr>
            </w:pPr>
            <w:r w:rsidRPr="00A66836">
              <w:rPr>
                <w:rStyle w:val="Code"/>
                <w:lang w:val="bg-BG"/>
              </w:rPr>
              <w:t>add 67 25 56</w:t>
            </w:r>
          </w:p>
          <w:p w:rsidR="00911870" w:rsidRPr="00A66836" w:rsidRDefault="00911870" w:rsidP="00A66836">
            <w:pPr>
              <w:spacing w:after="120"/>
              <w:jc w:val="left"/>
              <w:rPr>
                <w:rStyle w:val="Code"/>
                <w:lang w:val="bg-BG"/>
              </w:rPr>
            </w:pPr>
            <w:r w:rsidRPr="00A66836">
              <w:rPr>
                <w:rStyle w:val="Code"/>
                <w:lang w:val="bg-BG"/>
              </w:rPr>
              <w:t>add 26 69 68</w:t>
            </w:r>
          </w:p>
          <w:p w:rsidR="00911870" w:rsidRPr="00A66836" w:rsidRDefault="00911870" w:rsidP="00A66836">
            <w:pPr>
              <w:spacing w:after="120"/>
              <w:jc w:val="left"/>
              <w:rPr>
                <w:rStyle w:val="Code"/>
                <w:lang w:val="bg-BG"/>
              </w:rPr>
            </w:pPr>
            <w:r w:rsidRPr="00A66836">
              <w:rPr>
                <w:rStyle w:val="Code"/>
                <w:lang w:val="bg-BG"/>
              </w:rPr>
              <w:t>add 66 67 31</w:t>
            </w:r>
          </w:p>
          <w:p w:rsidR="00911870" w:rsidRPr="00A66836" w:rsidRDefault="00911870" w:rsidP="00A66836">
            <w:pPr>
              <w:spacing w:after="120"/>
              <w:jc w:val="left"/>
              <w:rPr>
                <w:rStyle w:val="Code"/>
                <w:lang w:val="bg-BG"/>
              </w:rPr>
            </w:pPr>
            <w:r w:rsidRPr="00A66836">
              <w:rPr>
                <w:rStyle w:val="Code"/>
                <w:lang w:val="bg-BG"/>
              </w:rPr>
              <w:t>add 64 15 90</w:t>
            </w:r>
          </w:p>
          <w:p w:rsidR="00911870" w:rsidRPr="00A66836" w:rsidRDefault="00911870" w:rsidP="00A66836">
            <w:pPr>
              <w:spacing w:after="120"/>
              <w:jc w:val="left"/>
              <w:rPr>
                <w:rStyle w:val="Code"/>
                <w:lang w:val="bg-BG"/>
              </w:rPr>
            </w:pPr>
            <w:r w:rsidRPr="00A66836">
              <w:rPr>
                <w:rStyle w:val="Code"/>
                <w:lang w:val="bg-BG"/>
              </w:rPr>
              <w:t>add 96 78 25</w:t>
            </w:r>
          </w:p>
          <w:p w:rsidR="00911870" w:rsidRPr="00A66836" w:rsidRDefault="00911870" w:rsidP="00A66836">
            <w:pPr>
              <w:spacing w:after="120"/>
              <w:jc w:val="left"/>
              <w:rPr>
                <w:rStyle w:val="Code"/>
                <w:lang w:val="bg-BG"/>
              </w:rPr>
            </w:pPr>
            <w:r w:rsidRPr="00A66836">
              <w:rPr>
                <w:rStyle w:val="Code"/>
                <w:lang w:val="bg-BG"/>
              </w:rPr>
              <w:t>add 20 60 45</w:t>
            </w:r>
          </w:p>
          <w:p w:rsidR="00911870" w:rsidRPr="00A66836" w:rsidRDefault="00911870" w:rsidP="00A66836">
            <w:pPr>
              <w:spacing w:after="120"/>
              <w:jc w:val="left"/>
              <w:rPr>
                <w:rStyle w:val="Code"/>
                <w:lang w:val="bg-BG"/>
              </w:rPr>
            </w:pPr>
            <w:r w:rsidRPr="00A66836">
              <w:rPr>
                <w:rStyle w:val="Code"/>
                <w:lang w:val="bg-BG"/>
              </w:rPr>
              <w:t>add 63 48 15</w:t>
            </w:r>
          </w:p>
          <w:p w:rsidR="00911870" w:rsidRPr="00A66836" w:rsidRDefault="00911870" w:rsidP="00A66836">
            <w:pPr>
              <w:spacing w:after="120"/>
              <w:jc w:val="left"/>
              <w:rPr>
                <w:rStyle w:val="Code"/>
                <w:lang w:val="bg-BG"/>
              </w:rPr>
            </w:pPr>
            <w:r w:rsidRPr="00A66836">
              <w:rPr>
                <w:rStyle w:val="Code"/>
                <w:lang w:val="bg-BG"/>
              </w:rPr>
              <w:t>add 22 96 65</w:t>
            </w:r>
          </w:p>
          <w:p w:rsidR="00911870" w:rsidRPr="00A66836" w:rsidRDefault="00911870" w:rsidP="00A66836">
            <w:pPr>
              <w:spacing w:after="120"/>
              <w:jc w:val="left"/>
              <w:rPr>
                <w:rStyle w:val="Code"/>
                <w:lang w:val="bg-BG"/>
              </w:rPr>
            </w:pPr>
            <w:r w:rsidRPr="00A66836">
              <w:rPr>
                <w:rStyle w:val="Code"/>
                <w:lang w:val="bg-BG"/>
              </w:rPr>
              <w:t>add 69 28 71</w:t>
            </w:r>
          </w:p>
          <w:p w:rsidR="00911870" w:rsidRPr="00A66836" w:rsidRDefault="00911870" w:rsidP="00A66836">
            <w:pPr>
              <w:spacing w:after="120"/>
              <w:jc w:val="left"/>
              <w:rPr>
                <w:rStyle w:val="Code"/>
                <w:lang w:val="bg-BG"/>
              </w:rPr>
            </w:pPr>
            <w:r w:rsidRPr="00A66836">
              <w:rPr>
                <w:rStyle w:val="Code"/>
                <w:lang w:val="bg-BG"/>
              </w:rPr>
              <w:t>add 10 64 58</w:t>
            </w:r>
          </w:p>
          <w:p w:rsidR="00911870" w:rsidRPr="00A66836" w:rsidRDefault="00911870" w:rsidP="00A66836">
            <w:pPr>
              <w:spacing w:after="120"/>
              <w:jc w:val="left"/>
              <w:rPr>
                <w:rStyle w:val="Code"/>
                <w:lang w:val="bg-BG"/>
              </w:rPr>
            </w:pPr>
            <w:r w:rsidRPr="00A66836">
              <w:rPr>
                <w:rStyle w:val="Code"/>
                <w:lang w:val="bg-BG"/>
              </w:rPr>
              <w:t>add 13 95 85</w:t>
            </w:r>
          </w:p>
          <w:p w:rsidR="00911870" w:rsidRPr="00A66836" w:rsidRDefault="00911870" w:rsidP="00A66836">
            <w:pPr>
              <w:spacing w:after="120"/>
              <w:jc w:val="left"/>
              <w:rPr>
                <w:rStyle w:val="Code"/>
                <w:lang w:val="bg-BG"/>
              </w:rPr>
            </w:pPr>
            <w:r w:rsidRPr="00A66836">
              <w:rPr>
                <w:rStyle w:val="Code"/>
                <w:lang w:val="bg-BG"/>
              </w:rPr>
              <w:t>add 31 32 89</w:t>
            </w:r>
          </w:p>
          <w:p w:rsidR="00911870" w:rsidRPr="00A66836" w:rsidRDefault="00911870" w:rsidP="00A66836">
            <w:pPr>
              <w:spacing w:after="120"/>
              <w:jc w:val="left"/>
              <w:rPr>
                <w:rStyle w:val="Code"/>
                <w:lang w:val="bg-BG"/>
              </w:rPr>
            </w:pPr>
            <w:r w:rsidRPr="00A66836">
              <w:rPr>
                <w:rStyle w:val="Code"/>
                <w:lang w:val="bg-BG"/>
              </w:rPr>
              <w:t>add 88 61 37</w:t>
            </w:r>
          </w:p>
          <w:p w:rsidR="00911870" w:rsidRPr="00A66836" w:rsidRDefault="00911870" w:rsidP="00A66836">
            <w:pPr>
              <w:spacing w:after="120"/>
              <w:jc w:val="left"/>
              <w:rPr>
                <w:rStyle w:val="Code"/>
                <w:lang w:val="bg-BG"/>
              </w:rPr>
            </w:pPr>
            <w:r w:rsidRPr="00A66836">
              <w:rPr>
                <w:rStyle w:val="Code"/>
                <w:lang w:val="bg-BG"/>
              </w:rPr>
              <w:t>add 34 86 62</w:t>
            </w:r>
          </w:p>
          <w:p w:rsidR="00911870" w:rsidRPr="00A66836" w:rsidRDefault="00911870" w:rsidP="00A66836">
            <w:pPr>
              <w:spacing w:after="120"/>
              <w:jc w:val="left"/>
              <w:rPr>
                <w:rStyle w:val="Code"/>
                <w:lang w:val="bg-BG"/>
              </w:rPr>
            </w:pPr>
            <w:r w:rsidRPr="00A66836">
              <w:rPr>
                <w:rStyle w:val="Code"/>
                <w:lang w:val="bg-BG"/>
              </w:rPr>
              <w:t>add 80 53 72</w:t>
            </w:r>
          </w:p>
          <w:p w:rsidR="00911870" w:rsidRPr="00A66836" w:rsidRDefault="00911870" w:rsidP="00A66836">
            <w:pPr>
              <w:spacing w:after="120"/>
              <w:jc w:val="left"/>
              <w:rPr>
                <w:rStyle w:val="Code"/>
                <w:lang w:val="bg-BG"/>
              </w:rPr>
            </w:pPr>
            <w:r w:rsidRPr="00A66836">
              <w:rPr>
                <w:rStyle w:val="Code"/>
                <w:lang w:val="bg-BG"/>
              </w:rPr>
              <w:t>add 63 24 83</w:t>
            </w:r>
          </w:p>
          <w:p w:rsidR="00911870" w:rsidRPr="00A66836" w:rsidRDefault="00911870" w:rsidP="00A66836">
            <w:pPr>
              <w:spacing w:after="120"/>
              <w:jc w:val="left"/>
              <w:rPr>
                <w:rStyle w:val="Code"/>
                <w:lang w:val="bg-BG"/>
              </w:rPr>
            </w:pPr>
            <w:r w:rsidRPr="00A66836">
              <w:rPr>
                <w:rStyle w:val="Code"/>
                <w:lang w:val="bg-BG"/>
              </w:rPr>
              <w:t>add 12 98 98</w:t>
            </w:r>
          </w:p>
          <w:p w:rsidR="00911870" w:rsidRPr="00A66836" w:rsidRDefault="00911870" w:rsidP="00A66836">
            <w:pPr>
              <w:spacing w:after="120"/>
              <w:jc w:val="left"/>
              <w:rPr>
                <w:rStyle w:val="Code"/>
                <w:lang w:val="bg-BG"/>
              </w:rPr>
            </w:pPr>
            <w:r w:rsidRPr="00A66836">
              <w:rPr>
                <w:rStyle w:val="Code"/>
                <w:lang w:val="bg-BG"/>
              </w:rPr>
              <w:t>add 43 10 68</w:t>
            </w:r>
          </w:p>
          <w:p w:rsidR="00911870" w:rsidRPr="00A66836" w:rsidRDefault="00911870" w:rsidP="00A66836">
            <w:pPr>
              <w:spacing w:after="120"/>
              <w:jc w:val="left"/>
              <w:rPr>
                <w:rStyle w:val="Code"/>
                <w:lang w:val="bg-BG"/>
              </w:rPr>
            </w:pPr>
            <w:r w:rsidRPr="00A66836">
              <w:rPr>
                <w:rStyle w:val="Code"/>
                <w:lang w:val="bg-BG"/>
              </w:rPr>
              <w:lastRenderedPageBreak/>
              <w:t>add 29 70 89</w:t>
            </w:r>
          </w:p>
          <w:p w:rsidR="00911870" w:rsidRPr="00A66836" w:rsidRDefault="00911870" w:rsidP="00A66836">
            <w:pPr>
              <w:spacing w:after="120"/>
              <w:jc w:val="left"/>
              <w:rPr>
                <w:rStyle w:val="Code"/>
                <w:lang w:val="bg-BG"/>
              </w:rPr>
            </w:pPr>
            <w:r w:rsidRPr="00A66836">
              <w:rPr>
                <w:rStyle w:val="Code"/>
                <w:lang w:val="bg-BG"/>
              </w:rPr>
              <w:t>add 75 91 82</w:t>
            </w:r>
          </w:p>
          <w:p w:rsidR="00911870" w:rsidRPr="00A66836" w:rsidRDefault="00911870" w:rsidP="00A66836">
            <w:pPr>
              <w:spacing w:after="120"/>
              <w:jc w:val="left"/>
              <w:rPr>
                <w:rStyle w:val="Code"/>
                <w:lang w:val="bg-BG"/>
              </w:rPr>
            </w:pPr>
            <w:r w:rsidRPr="00A66836">
              <w:rPr>
                <w:rStyle w:val="Code"/>
                <w:lang w:val="bg-BG"/>
              </w:rPr>
              <w:t>add 58 90 64</w:t>
            </w:r>
          </w:p>
          <w:p w:rsidR="00911870" w:rsidRPr="00A66836" w:rsidRDefault="00911870" w:rsidP="00A66836">
            <w:pPr>
              <w:spacing w:after="120"/>
              <w:jc w:val="left"/>
              <w:rPr>
                <w:rStyle w:val="Code"/>
                <w:lang w:val="bg-BG"/>
              </w:rPr>
            </w:pPr>
            <w:r w:rsidRPr="00A66836">
              <w:rPr>
                <w:rStyle w:val="Code"/>
                <w:lang w:val="bg-BG"/>
              </w:rPr>
              <w:t>add 69 58 99</w:t>
            </w:r>
          </w:p>
          <w:p w:rsidR="00911870" w:rsidRPr="00A66836" w:rsidRDefault="00911870" w:rsidP="00A66836">
            <w:pPr>
              <w:spacing w:after="120"/>
              <w:jc w:val="left"/>
              <w:rPr>
                <w:rStyle w:val="Code"/>
                <w:lang w:val="bg-BG"/>
              </w:rPr>
            </w:pPr>
            <w:r w:rsidRPr="00A66836">
              <w:rPr>
                <w:rStyle w:val="Code"/>
                <w:lang w:val="bg-BG"/>
              </w:rPr>
              <w:t>add 66 64 19</w:t>
            </w:r>
          </w:p>
          <w:p w:rsidR="00911870" w:rsidRPr="00A66836" w:rsidRDefault="00911870" w:rsidP="00A66836">
            <w:pPr>
              <w:spacing w:after="120"/>
              <w:jc w:val="left"/>
              <w:rPr>
                <w:rStyle w:val="Code"/>
                <w:lang w:val="bg-BG"/>
              </w:rPr>
            </w:pPr>
            <w:r w:rsidRPr="00A66836">
              <w:rPr>
                <w:rStyle w:val="Code"/>
                <w:lang w:val="bg-BG"/>
              </w:rPr>
              <w:t>add 91 79 90</w:t>
            </w:r>
          </w:p>
          <w:p w:rsidR="00911870" w:rsidRPr="00A66836" w:rsidRDefault="00911870" w:rsidP="00A66836">
            <w:pPr>
              <w:spacing w:after="120"/>
              <w:jc w:val="left"/>
              <w:rPr>
                <w:rStyle w:val="Code"/>
                <w:lang w:val="bg-BG"/>
              </w:rPr>
            </w:pPr>
            <w:r w:rsidRPr="00A66836">
              <w:rPr>
                <w:rStyle w:val="Code"/>
                <w:lang w:val="bg-BG"/>
              </w:rPr>
              <w:t>add 22 25 51</w:t>
            </w:r>
          </w:p>
          <w:p w:rsidR="00911870" w:rsidRPr="00A66836" w:rsidRDefault="00911870" w:rsidP="00A66836">
            <w:pPr>
              <w:spacing w:after="120"/>
              <w:jc w:val="left"/>
              <w:rPr>
                <w:rStyle w:val="Code"/>
                <w:lang w:val="bg-BG"/>
              </w:rPr>
            </w:pPr>
            <w:r w:rsidRPr="00A66836">
              <w:rPr>
                <w:rStyle w:val="Code"/>
                <w:lang w:val="bg-BG"/>
              </w:rPr>
              <w:t>add 33 53 81</w:t>
            </w:r>
          </w:p>
          <w:p w:rsidR="00911870" w:rsidRPr="00A66836" w:rsidRDefault="00911870" w:rsidP="00A66836">
            <w:pPr>
              <w:spacing w:after="120"/>
              <w:jc w:val="left"/>
              <w:rPr>
                <w:rStyle w:val="Code"/>
                <w:lang w:val="bg-BG"/>
              </w:rPr>
            </w:pPr>
            <w:r w:rsidRPr="00A66836">
              <w:rPr>
                <w:rStyle w:val="Code"/>
                <w:lang w:val="bg-BG"/>
              </w:rPr>
              <w:t>add 92 95 87</w:t>
            </w:r>
          </w:p>
          <w:p w:rsidR="00911870" w:rsidRPr="00A66836" w:rsidRDefault="00911870" w:rsidP="00A66836">
            <w:pPr>
              <w:spacing w:after="120"/>
              <w:jc w:val="left"/>
              <w:rPr>
                <w:rStyle w:val="Code"/>
                <w:lang w:val="bg-BG"/>
              </w:rPr>
            </w:pPr>
            <w:r w:rsidRPr="00A66836">
              <w:rPr>
                <w:rStyle w:val="Code"/>
                <w:lang w:val="bg-BG"/>
              </w:rPr>
              <w:t>add 96 47 41</w:t>
            </w:r>
          </w:p>
          <w:p w:rsidR="00911870" w:rsidRPr="00A66836" w:rsidRDefault="00911870" w:rsidP="00A66836">
            <w:pPr>
              <w:spacing w:after="120"/>
              <w:jc w:val="left"/>
              <w:rPr>
                <w:rStyle w:val="Code"/>
                <w:lang w:val="bg-BG"/>
              </w:rPr>
            </w:pPr>
            <w:r w:rsidRPr="00A66836">
              <w:rPr>
                <w:rStyle w:val="Code"/>
                <w:lang w:val="bg-BG"/>
              </w:rPr>
              <w:t>add 71 41 30</w:t>
            </w:r>
          </w:p>
          <w:p w:rsidR="00911870" w:rsidRPr="00A66836" w:rsidRDefault="00911870" w:rsidP="00A66836">
            <w:pPr>
              <w:spacing w:after="120"/>
              <w:jc w:val="left"/>
              <w:rPr>
                <w:rStyle w:val="Code"/>
                <w:lang w:val="bg-BG"/>
              </w:rPr>
            </w:pPr>
            <w:r w:rsidRPr="00A66836">
              <w:rPr>
                <w:rStyle w:val="Code"/>
                <w:lang w:val="bg-BG"/>
              </w:rPr>
              <w:t>add 59 32 10</w:t>
            </w:r>
          </w:p>
          <w:p w:rsidR="00911870" w:rsidRPr="00A66836" w:rsidRDefault="00911870" w:rsidP="00A66836">
            <w:pPr>
              <w:spacing w:after="120"/>
              <w:jc w:val="left"/>
              <w:rPr>
                <w:rStyle w:val="Code"/>
                <w:lang w:val="bg-BG"/>
              </w:rPr>
            </w:pPr>
            <w:r w:rsidRPr="00A66836">
              <w:rPr>
                <w:rStyle w:val="Code"/>
                <w:lang w:val="bg-BG"/>
              </w:rPr>
              <w:t>add 98 25 79</w:t>
            </w:r>
          </w:p>
          <w:p w:rsidR="00911870" w:rsidRPr="00A66836" w:rsidRDefault="00911870" w:rsidP="00A66836">
            <w:pPr>
              <w:spacing w:after="120"/>
              <w:jc w:val="left"/>
              <w:rPr>
                <w:rStyle w:val="Code"/>
                <w:lang w:val="bg-BG"/>
              </w:rPr>
            </w:pPr>
            <w:r w:rsidRPr="00A66836">
              <w:rPr>
                <w:rStyle w:val="Code"/>
                <w:lang w:val="bg-BG"/>
              </w:rPr>
              <w:t>add 90 20 50</w:t>
            </w:r>
          </w:p>
          <w:p w:rsidR="00911870" w:rsidRPr="00A66836" w:rsidRDefault="00911870" w:rsidP="00A66836">
            <w:pPr>
              <w:spacing w:after="120"/>
              <w:jc w:val="left"/>
              <w:rPr>
                <w:rStyle w:val="Code"/>
                <w:lang w:val="bg-BG"/>
              </w:rPr>
            </w:pPr>
            <w:r w:rsidRPr="00A66836">
              <w:rPr>
                <w:rStyle w:val="Code"/>
                <w:lang w:val="bg-BG"/>
              </w:rPr>
              <w:t>add 79 10 12</w:t>
            </w:r>
          </w:p>
          <w:p w:rsidR="00911870" w:rsidRPr="00A66836" w:rsidRDefault="00911870" w:rsidP="00A66836">
            <w:pPr>
              <w:spacing w:after="120"/>
              <w:jc w:val="left"/>
              <w:rPr>
                <w:rStyle w:val="Code"/>
                <w:lang w:val="bg-BG"/>
              </w:rPr>
            </w:pPr>
            <w:r w:rsidRPr="00A66836">
              <w:rPr>
                <w:rStyle w:val="Code"/>
                <w:lang w:val="bg-BG"/>
              </w:rPr>
              <w:t>add 49 58 17</w:t>
            </w:r>
          </w:p>
          <w:p w:rsidR="00911870" w:rsidRPr="00A66836" w:rsidRDefault="00911870" w:rsidP="00A66836">
            <w:pPr>
              <w:spacing w:after="120"/>
              <w:jc w:val="left"/>
              <w:rPr>
                <w:rStyle w:val="Code"/>
                <w:lang w:val="bg-BG"/>
              </w:rPr>
            </w:pPr>
            <w:r w:rsidRPr="00A66836">
              <w:rPr>
                <w:rStyle w:val="Code"/>
                <w:lang w:val="bg-BG"/>
              </w:rPr>
              <w:t>add 19 76 68</w:t>
            </w:r>
          </w:p>
          <w:p w:rsidR="00911870" w:rsidRPr="00A66836" w:rsidRDefault="00911870" w:rsidP="00A66836">
            <w:pPr>
              <w:spacing w:after="120"/>
              <w:jc w:val="left"/>
              <w:rPr>
                <w:rStyle w:val="Code"/>
                <w:lang w:val="bg-BG"/>
              </w:rPr>
            </w:pPr>
            <w:r w:rsidRPr="00A66836">
              <w:rPr>
                <w:rStyle w:val="Code"/>
                <w:lang w:val="bg-BG"/>
              </w:rPr>
              <w:t>add 70 45 86</w:t>
            </w:r>
          </w:p>
          <w:p w:rsidR="00911870" w:rsidRPr="00A66836" w:rsidRDefault="00911870" w:rsidP="00A66836">
            <w:pPr>
              <w:spacing w:after="120"/>
              <w:jc w:val="left"/>
              <w:rPr>
                <w:rStyle w:val="Code"/>
                <w:lang w:val="bg-BG"/>
              </w:rPr>
            </w:pPr>
            <w:r w:rsidRPr="00A66836">
              <w:rPr>
                <w:rStyle w:val="Code"/>
                <w:lang w:val="bg-BG"/>
              </w:rPr>
              <w:t>add 32 30 86</w:t>
            </w:r>
          </w:p>
          <w:p w:rsidR="00911870" w:rsidRPr="00A66836" w:rsidRDefault="00911870" w:rsidP="00A66836">
            <w:pPr>
              <w:spacing w:after="120"/>
              <w:jc w:val="left"/>
              <w:rPr>
                <w:rStyle w:val="Code"/>
                <w:lang w:val="bg-BG"/>
              </w:rPr>
            </w:pPr>
            <w:r w:rsidRPr="00A66836">
              <w:rPr>
                <w:rStyle w:val="Code"/>
                <w:lang w:val="bg-BG"/>
              </w:rPr>
              <w:t>add 59 27 38</w:t>
            </w:r>
          </w:p>
          <w:p w:rsidR="00911870" w:rsidRPr="00A66836" w:rsidRDefault="00911870" w:rsidP="00A66836">
            <w:pPr>
              <w:spacing w:after="120"/>
              <w:jc w:val="left"/>
              <w:rPr>
                <w:rStyle w:val="Code"/>
                <w:lang w:val="bg-BG"/>
              </w:rPr>
            </w:pPr>
            <w:r w:rsidRPr="00A66836">
              <w:rPr>
                <w:rStyle w:val="Code"/>
                <w:lang w:val="bg-BG"/>
              </w:rPr>
              <w:t>add 24 97 34</w:t>
            </w:r>
          </w:p>
          <w:p w:rsidR="00911870" w:rsidRPr="00A66836" w:rsidRDefault="00911870" w:rsidP="00A66836">
            <w:pPr>
              <w:spacing w:after="120"/>
              <w:jc w:val="left"/>
              <w:rPr>
                <w:rStyle w:val="Code"/>
                <w:lang w:val="bg-BG"/>
              </w:rPr>
            </w:pPr>
            <w:r w:rsidRPr="00A66836">
              <w:rPr>
                <w:rStyle w:val="Code"/>
                <w:lang w:val="bg-BG"/>
              </w:rPr>
              <w:t>add 74 12 97</w:t>
            </w:r>
          </w:p>
          <w:p w:rsidR="00911870" w:rsidRPr="00A66836" w:rsidRDefault="00911870" w:rsidP="00A66836">
            <w:pPr>
              <w:spacing w:after="120"/>
              <w:jc w:val="left"/>
              <w:rPr>
                <w:rStyle w:val="Code"/>
                <w:lang w:val="bg-BG"/>
              </w:rPr>
            </w:pPr>
            <w:r w:rsidRPr="00A66836">
              <w:rPr>
                <w:rStyle w:val="Code"/>
                <w:lang w:val="bg-BG"/>
              </w:rPr>
              <w:t>add 55 47 84</w:t>
            </w:r>
          </w:p>
          <w:p w:rsidR="00911870" w:rsidRPr="00A66836" w:rsidRDefault="00911870" w:rsidP="00A66836">
            <w:pPr>
              <w:spacing w:after="120"/>
              <w:jc w:val="left"/>
              <w:rPr>
                <w:rStyle w:val="Code"/>
                <w:lang w:val="bg-BG"/>
              </w:rPr>
            </w:pPr>
            <w:r w:rsidRPr="00A66836">
              <w:rPr>
                <w:rStyle w:val="Code"/>
                <w:lang w:val="bg-BG"/>
              </w:rPr>
              <w:t>add 45 81 49</w:t>
            </w:r>
          </w:p>
          <w:p w:rsidR="00911870" w:rsidRPr="00A66836" w:rsidRDefault="00911870" w:rsidP="00A66836">
            <w:pPr>
              <w:spacing w:after="120"/>
              <w:jc w:val="left"/>
              <w:rPr>
                <w:rStyle w:val="Code"/>
                <w:lang w:val="bg-BG"/>
              </w:rPr>
            </w:pPr>
            <w:r w:rsidRPr="00A66836">
              <w:rPr>
                <w:rStyle w:val="Code"/>
                <w:lang w:val="bg-BG"/>
              </w:rPr>
              <w:t>add 33 25 63</w:t>
            </w:r>
          </w:p>
          <w:p w:rsidR="00911870" w:rsidRPr="00A66836" w:rsidRDefault="00911870" w:rsidP="00A66836">
            <w:pPr>
              <w:spacing w:after="120"/>
              <w:jc w:val="left"/>
              <w:rPr>
                <w:rStyle w:val="Code"/>
                <w:lang w:val="bg-BG"/>
              </w:rPr>
            </w:pPr>
            <w:r w:rsidRPr="00A66836">
              <w:rPr>
                <w:rStyle w:val="Code"/>
                <w:lang w:val="bg-BG"/>
              </w:rPr>
              <w:t>add 63 37 83</w:t>
            </w:r>
          </w:p>
          <w:p w:rsidR="00911870" w:rsidRPr="00A66836" w:rsidRDefault="00911870" w:rsidP="00A66836">
            <w:pPr>
              <w:spacing w:after="120"/>
              <w:jc w:val="left"/>
              <w:rPr>
                <w:rStyle w:val="Code"/>
                <w:lang w:val="bg-BG"/>
              </w:rPr>
            </w:pPr>
            <w:r w:rsidRPr="00A66836">
              <w:rPr>
                <w:rStyle w:val="Code"/>
                <w:lang w:val="bg-BG"/>
              </w:rPr>
              <w:t>add 39 60 56</w:t>
            </w:r>
          </w:p>
          <w:p w:rsidR="00911870" w:rsidRPr="00A66836" w:rsidRDefault="00911870" w:rsidP="00A66836">
            <w:pPr>
              <w:spacing w:after="120"/>
              <w:jc w:val="left"/>
              <w:rPr>
                <w:rStyle w:val="Code"/>
                <w:lang w:val="bg-BG"/>
              </w:rPr>
            </w:pPr>
            <w:r w:rsidRPr="00A66836">
              <w:rPr>
                <w:rStyle w:val="Code"/>
                <w:lang w:val="bg-BG"/>
              </w:rPr>
              <w:t>add 34 90 90</w:t>
            </w:r>
          </w:p>
          <w:p w:rsidR="00911870" w:rsidRPr="00A66836" w:rsidRDefault="00911870" w:rsidP="00A66836">
            <w:pPr>
              <w:spacing w:after="120"/>
              <w:jc w:val="left"/>
              <w:rPr>
                <w:rStyle w:val="Code"/>
                <w:lang w:val="bg-BG"/>
              </w:rPr>
            </w:pPr>
            <w:r w:rsidRPr="00A66836">
              <w:rPr>
                <w:rStyle w:val="Code"/>
                <w:lang w:val="bg-BG"/>
              </w:rPr>
              <w:t>add 72 22 46</w:t>
            </w:r>
          </w:p>
          <w:p w:rsidR="00911870" w:rsidRPr="00A66836" w:rsidRDefault="00911870" w:rsidP="00A66836">
            <w:pPr>
              <w:spacing w:after="120"/>
              <w:jc w:val="left"/>
              <w:rPr>
                <w:rStyle w:val="Code"/>
                <w:lang w:val="bg-BG"/>
              </w:rPr>
            </w:pPr>
            <w:r w:rsidRPr="00A66836">
              <w:rPr>
                <w:rStyle w:val="Code"/>
                <w:lang w:val="bg-BG"/>
              </w:rPr>
              <w:t>add 34 99 40</w:t>
            </w:r>
          </w:p>
          <w:p w:rsidR="00911870" w:rsidRPr="00A66836" w:rsidRDefault="00911870" w:rsidP="00A66836">
            <w:pPr>
              <w:spacing w:after="120"/>
              <w:jc w:val="left"/>
              <w:rPr>
                <w:rStyle w:val="Code"/>
                <w:lang w:val="bg-BG"/>
              </w:rPr>
            </w:pPr>
            <w:r w:rsidRPr="00A66836">
              <w:rPr>
                <w:rStyle w:val="Code"/>
                <w:lang w:val="bg-BG"/>
              </w:rPr>
              <w:t>add 79 86 28</w:t>
            </w:r>
          </w:p>
          <w:p w:rsidR="00911870" w:rsidRPr="00A66836" w:rsidRDefault="00911870" w:rsidP="00A66836">
            <w:pPr>
              <w:spacing w:after="120"/>
              <w:jc w:val="left"/>
              <w:rPr>
                <w:rStyle w:val="Code"/>
                <w:lang w:val="bg-BG"/>
              </w:rPr>
            </w:pPr>
            <w:r w:rsidRPr="00A66836">
              <w:rPr>
                <w:rStyle w:val="Code"/>
                <w:lang w:val="bg-BG"/>
              </w:rPr>
              <w:t>add 61 90 83</w:t>
            </w:r>
          </w:p>
          <w:p w:rsidR="00911870" w:rsidRPr="00A66836" w:rsidRDefault="00911870" w:rsidP="00A66836">
            <w:pPr>
              <w:spacing w:after="120"/>
              <w:jc w:val="left"/>
              <w:rPr>
                <w:rStyle w:val="Code"/>
                <w:lang w:val="bg-BG"/>
              </w:rPr>
            </w:pPr>
            <w:r w:rsidRPr="00A66836">
              <w:rPr>
                <w:rStyle w:val="Code"/>
                <w:lang w:val="bg-BG"/>
              </w:rPr>
              <w:t>add 80 73 36</w:t>
            </w:r>
          </w:p>
          <w:p w:rsidR="00911870" w:rsidRPr="00A66836" w:rsidRDefault="00911870" w:rsidP="00A66836">
            <w:pPr>
              <w:spacing w:after="120"/>
              <w:jc w:val="left"/>
              <w:rPr>
                <w:rStyle w:val="Code"/>
                <w:lang w:val="bg-BG"/>
              </w:rPr>
            </w:pPr>
            <w:r w:rsidRPr="00A66836">
              <w:rPr>
                <w:rStyle w:val="Code"/>
                <w:lang w:val="bg-BG"/>
              </w:rPr>
              <w:t>add 63 55 36</w:t>
            </w:r>
          </w:p>
          <w:p w:rsidR="00911870" w:rsidRPr="00A66836" w:rsidRDefault="00911870" w:rsidP="00A66836">
            <w:pPr>
              <w:spacing w:after="120"/>
              <w:jc w:val="left"/>
              <w:rPr>
                <w:rStyle w:val="Code"/>
                <w:lang w:val="bg-BG"/>
              </w:rPr>
            </w:pPr>
            <w:r w:rsidRPr="00A66836">
              <w:rPr>
                <w:rStyle w:val="Code"/>
                <w:lang w:val="bg-BG"/>
              </w:rPr>
              <w:t>add 24 70 78</w:t>
            </w:r>
          </w:p>
          <w:p w:rsidR="00911870" w:rsidRPr="00A66836" w:rsidRDefault="00911870" w:rsidP="00A66836">
            <w:pPr>
              <w:spacing w:after="120"/>
              <w:jc w:val="left"/>
              <w:rPr>
                <w:rStyle w:val="Code"/>
                <w:lang w:val="bg-BG"/>
              </w:rPr>
            </w:pPr>
            <w:r w:rsidRPr="00A66836">
              <w:rPr>
                <w:rStyle w:val="Code"/>
                <w:lang w:val="bg-BG"/>
              </w:rPr>
              <w:t>add 55 37 57</w:t>
            </w:r>
          </w:p>
          <w:p w:rsidR="00911870" w:rsidRPr="00A66836" w:rsidRDefault="00911870" w:rsidP="00A66836">
            <w:pPr>
              <w:spacing w:after="120"/>
              <w:jc w:val="left"/>
              <w:rPr>
                <w:rStyle w:val="Code"/>
                <w:lang w:val="bg-BG"/>
              </w:rPr>
            </w:pPr>
            <w:r w:rsidRPr="00A66836">
              <w:rPr>
                <w:rStyle w:val="Code"/>
                <w:lang w:val="bg-BG"/>
              </w:rPr>
              <w:t>add 56 32 33</w:t>
            </w:r>
          </w:p>
          <w:p w:rsidR="00911870" w:rsidRPr="00A66836" w:rsidRDefault="00911870" w:rsidP="00A66836">
            <w:pPr>
              <w:spacing w:after="120"/>
              <w:jc w:val="left"/>
              <w:rPr>
                <w:rStyle w:val="Code"/>
                <w:lang w:val="bg-BG"/>
              </w:rPr>
            </w:pPr>
            <w:r w:rsidRPr="00A66836">
              <w:rPr>
                <w:rStyle w:val="Code"/>
                <w:lang w:val="bg-BG"/>
              </w:rPr>
              <w:t>add 44 98 88</w:t>
            </w:r>
          </w:p>
          <w:p w:rsidR="00911870" w:rsidRPr="00A66836" w:rsidRDefault="00911870" w:rsidP="00A66836">
            <w:pPr>
              <w:spacing w:after="120"/>
              <w:jc w:val="left"/>
              <w:rPr>
                <w:rStyle w:val="Code"/>
                <w:lang w:val="bg-BG"/>
              </w:rPr>
            </w:pPr>
            <w:r w:rsidRPr="00A66836">
              <w:rPr>
                <w:rStyle w:val="Code"/>
                <w:lang w:val="bg-BG"/>
              </w:rPr>
              <w:t>add 85 56 13</w:t>
            </w:r>
          </w:p>
          <w:p w:rsidR="00911870" w:rsidRPr="00A66836" w:rsidRDefault="00911870" w:rsidP="00A66836">
            <w:pPr>
              <w:spacing w:after="120"/>
              <w:jc w:val="left"/>
              <w:rPr>
                <w:rStyle w:val="Code"/>
                <w:lang w:val="bg-BG"/>
              </w:rPr>
            </w:pPr>
            <w:r w:rsidRPr="00A66836">
              <w:rPr>
                <w:rStyle w:val="Code"/>
                <w:lang w:val="bg-BG"/>
              </w:rPr>
              <w:t>add 19 60 12</w:t>
            </w:r>
          </w:p>
          <w:p w:rsidR="00911870" w:rsidRPr="00A66836" w:rsidRDefault="00911870" w:rsidP="00A66836">
            <w:pPr>
              <w:spacing w:after="120"/>
              <w:jc w:val="left"/>
              <w:rPr>
                <w:rStyle w:val="Code"/>
                <w:lang w:val="bg-BG"/>
              </w:rPr>
            </w:pPr>
            <w:r w:rsidRPr="00A66836">
              <w:rPr>
                <w:rStyle w:val="Code"/>
                <w:lang w:val="bg-BG"/>
              </w:rPr>
              <w:t>add 77 15 89</w:t>
            </w:r>
          </w:p>
          <w:p w:rsidR="00911870" w:rsidRPr="00A66836" w:rsidRDefault="00911870" w:rsidP="00A66836">
            <w:pPr>
              <w:spacing w:after="120"/>
              <w:jc w:val="left"/>
              <w:rPr>
                <w:rStyle w:val="Code"/>
                <w:lang w:val="bg-BG"/>
              </w:rPr>
            </w:pPr>
            <w:r w:rsidRPr="00A66836">
              <w:rPr>
                <w:rStyle w:val="Code"/>
                <w:lang w:val="bg-BG"/>
              </w:rPr>
              <w:t>add 63 57 97</w:t>
            </w:r>
          </w:p>
          <w:p w:rsidR="00911870" w:rsidRPr="00A66836" w:rsidRDefault="00911870" w:rsidP="00A66836">
            <w:pPr>
              <w:spacing w:after="120"/>
              <w:jc w:val="left"/>
              <w:rPr>
                <w:rStyle w:val="Code"/>
                <w:lang w:val="bg-BG"/>
              </w:rPr>
            </w:pPr>
            <w:r w:rsidRPr="00A66836">
              <w:rPr>
                <w:rStyle w:val="Code"/>
                <w:lang w:val="bg-BG"/>
              </w:rPr>
              <w:t>add 85 59 37</w:t>
            </w:r>
          </w:p>
          <w:p w:rsidR="00911870" w:rsidRPr="00A66836" w:rsidRDefault="00911870" w:rsidP="00A66836">
            <w:pPr>
              <w:spacing w:after="120"/>
              <w:jc w:val="left"/>
              <w:rPr>
                <w:rStyle w:val="Code"/>
                <w:lang w:val="bg-BG"/>
              </w:rPr>
            </w:pPr>
            <w:r w:rsidRPr="00A66836">
              <w:rPr>
                <w:rStyle w:val="Code"/>
                <w:lang w:val="bg-BG"/>
              </w:rPr>
              <w:t>add 31 26 61</w:t>
            </w:r>
          </w:p>
          <w:p w:rsidR="00911870" w:rsidRPr="00A66836" w:rsidRDefault="00911870" w:rsidP="00A66836">
            <w:pPr>
              <w:spacing w:after="120"/>
              <w:jc w:val="left"/>
              <w:rPr>
                <w:rStyle w:val="Code"/>
                <w:lang w:val="bg-BG"/>
              </w:rPr>
            </w:pPr>
            <w:r w:rsidRPr="00A66836">
              <w:rPr>
                <w:rStyle w:val="Code"/>
                <w:lang w:val="bg-BG"/>
              </w:rPr>
              <w:lastRenderedPageBreak/>
              <w:t>add 39 63 76</w:t>
            </w:r>
          </w:p>
          <w:p w:rsidR="00911870" w:rsidRPr="00A66836" w:rsidRDefault="00911870" w:rsidP="00A66836">
            <w:pPr>
              <w:spacing w:after="120"/>
              <w:jc w:val="left"/>
              <w:rPr>
                <w:rStyle w:val="Code"/>
                <w:lang w:val="bg-BG"/>
              </w:rPr>
            </w:pPr>
            <w:r w:rsidRPr="00A66836">
              <w:rPr>
                <w:rStyle w:val="Code"/>
                <w:lang w:val="bg-BG"/>
              </w:rPr>
              <w:t>add 66 60 16</w:t>
            </w:r>
          </w:p>
          <w:p w:rsidR="00911870" w:rsidRPr="00A66836" w:rsidRDefault="00911870" w:rsidP="00A66836">
            <w:pPr>
              <w:spacing w:after="120"/>
              <w:jc w:val="left"/>
              <w:rPr>
                <w:rStyle w:val="Code"/>
                <w:lang w:val="bg-BG"/>
              </w:rPr>
            </w:pPr>
            <w:r w:rsidRPr="00A66836">
              <w:rPr>
                <w:rStyle w:val="Code"/>
                <w:lang w:val="bg-BG"/>
              </w:rPr>
              <w:t>add 85 12 57</w:t>
            </w:r>
          </w:p>
          <w:p w:rsidR="00911870" w:rsidRPr="00A66836" w:rsidRDefault="00911870" w:rsidP="00A66836">
            <w:pPr>
              <w:spacing w:after="120"/>
              <w:jc w:val="left"/>
              <w:rPr>
                <w:rStyle w:val="Code"/>
                <w:lang w:val="bg-BG"/>
              </w:rPr>
            </w:pPr>
            <w:r w:rsidRPr="00A66836">
              <w:rPr>
                <w:rStyle w:val="Code"/>
                <w:lang w:val="bg-BG"/>
              </w:rPr>
              <w:t>add 51 59 77</w:t>
            </w:r>
          </w:p>
          <w:p w:rsidR="00911870" w:rsidRPr="00A66836" w:rsidRDefault="00911870" w:rsidP="00A66836">
            <w:pPr>
              <w:spacing w:after="120"/>
              <w:jc w:val="left"/>
              <w:rPr>
                <w:rStyle w:val="Code"/>
                <w:lang w:val="bg-BG"/>
              </w:rPr>
            </w:pPr>
            <w:r w:rsidRPr="00A66836">
              <w:rPr>
                <w:rStyle w:val="Code"/>
                <w:lang w:val="bg-BG"/>
              </w:rPr>
              <w:t>add 68 38 45</w:t>
            </w:r>
          </w:p>
          <w:p w:rsidR="00911870" w:rsidRPr="00A66836" w:rsidRDefault="00911870" w:rsidP="00A66836">
            <w:pPr>
              <w:spacing w:after="120"/>
              <w:jc w:val="left"/>
              <w:rPr>
                <w:rStyle w:val="Code"/>
                <w:lang w:val="bg-BG"/>
              </w:rPr>
            </w:pPr>
            <w:r w:rsidRPr="00A66836">
              <w:rPr>
                <w:rStyle w:val="Code"/>
                <w:lang w:val="bg-BG"/>
              </w:rPr>
              <w:t>add 47 96 11</w:t>
            </w:r>
          </w:p>
          <w:p w:rsidR="00911870" w:rsidRPr="00A66836" w:rsidRDefault="00911870" w:rsidP="00A66836">
            <w:pPr>
              <w:spacing w:after="120"/>
              <w:jc w:val="left"/>
              <w:rPr>
                <w:rStyle w:val="Code"/>
                <w:lang w:val="bg-BG"/>
              </w:rPr>
            </w:pPr>
            <w:r w:rsidRPr="00A66836">
              <w:rPr>
                <w:rStyle w:val="Code"/>
                <w:lang w:val="bg-BG"/>
              </w:rPr>
              <w:t>add 34 17 47</w:t>
            </w:r>
          </w:p>
          <w:p w:rsidR="00911870" w:rsidRPr="00A66836" w:rsidRDefault="00911870" w:rsidP="00A66836">
            <w:pPr>
              <w:spacing w:after="120"/>
              <w:jc w:val="left"/>
              <w:rPr>
                <w:rStyle w:val="Code"/>
                <w:lang w:val="bg-BG"/>
              </w:rPr>
            </w:pPr>
            <w:r w:rsidRPr="00A66836">
              <w:rPr>
                <w:rStyle w:val="Code"/>
                <w:lang w:val="bg-BG"/>
              </w:rPr>
              <w:t>add 70 34 11</w:t>
            </w:r>
          </w:p>
          <w:p w:rsidR="00911870" w:rsidRPr="00A66836" w:rsidRDefault="00911870" w:rsidP="00A66836">
            <w:pPr>
              <w:spacing w:after="120"/>
              <w:jc w:val="left"/>
              <w:rPr>
                <w:rStyle w:val="Code"/>
                <w:lang w:val="bg-BG"/>
              </w:rPr>
            </w:pPr>
            <w:r w:rsidRPr="00A66836">
              <w:rPr>
                <w:rStyle w:val="Code"/>
                <w:lang w:val="bg-BG"/>
              </w:rPr>
              <w:t>add 95 61 47</w:t>
            </w:r>
          </w:p>
          <w:p w:rsidR="00911870" w:rsidRPr="00A66836" w:rsidRDefault="00911870" w:rsidP="00A66836">
            <w:pPr>
              <w:spacing w:after="120"/>
              <w:jc w:val="left"/>
              <w:rPr>
                <w:rStyle w:val="Code"/>
                <w:lang w:val="bg-BG"/>
              </w:rPr>
            </w:pPr>
            <w:r w:rsidRPr="00A66836">
              <w:rPr>
                <w:rStyle w:val="Code"/>
                <w:lang w:val="bg-BG"/>
              </w:rPr>
              <w:t>add 83 73 83</w:t>
            </w:r>
          </w:p>
          <w:p w:rsidR="00911870" w:rsidRPr="00A66836" w:rsidRDefault="00911870" w:rsidP="00A66836">
            <w:pPr>
              <w:spacing w:after="120"/>
              <w:jc w:val="left"/>
              <w:rPr>
                <w:rStyle w:val="Code"/>
                <w:lang w:val="bg-BG"/>
              </w:rPr>
            </w:pPr>
            <w:r w:rsidRPr="00A66836">
              <w:rPr>
                <w:rStyle w:val="Code"/>
                <w:lang w:val="bg-BG"/>
              </w:rPr>
              <w:t>add 98 17 75</w:t>
            </w:r>
          </w:p>
          <w:p w:rsidR="00911870" w:rsidRPr="00A66836" w:rsidRDefault="00911870" w:rsidP="00A66836">
            <w:pPr>
              <w:spacing w:after="120"/>
              <w:jc w:val="left"/>
              <w:rPr>
                <w:rStyle w:val="Code"/>
                <w:lang w:val="bg-BG"/>
              </w:rPr>
            </w:pPr>
            <w:r w:rsidRPr="00A66836">
              <w:rPr>
                <w:rStyle w:val="Code"/>
                <w:lang w:val="bg-BG"/>
              </w:rPr>
              <w:t>add 99 90 74</w:t>
            </w:r>
          </w:p>
          <w:p w:rsidR="00911870" w:rsidRPr="00A66836" w:rsidRDefault="00911870" w:rsidP="00A66836">
            <w:pPr>
              <w:spacing w:after="120"/>
              <w:jc w:val="left"/>
              <w:rPr>
                <w:rStyle w:val="Code"/>
                <w:lang w:val="bg-BG"/>
              </w:rPr>
            </w:pPr>
            <w:r w:rsidRPr="00A66836">
              <w:rPr>
                <w:rStyle w:val="Code"/>
                <w:lang w:val="bg-BG"/>
              </w:rPr>
              <w:t>add 82 73 95</w:t>
            </w:r>
          </w:p>
          <w:p w:rsidR="00911870" w:rsidRPr="00A66836" w:rsidRDefault="00911870" w:rsidP="00A66836">
            <w:pPr>
              <w:spacing w:after="120"/>
              <w:jc w:val="left"/>
              <w:rPr>
                <w:rStyle w:val="Code"/>
                <w:lang w:val="bg-BG"/>
              </w:rPr>
            </w:pPr>
            <w:r w:rsidRPr="00A66836">
              <w:rPr>
                <w:rStyle w:val="Code"/>
                <w:lang w:val="bg-BG"/>
              </w:rPr>
              <w:t>add 80 21 14</w:t>
            </w:r>
          </w:p>
          <w:p w:rsidR="00911870" w:rsidRPr="00A66836" w:rsidRDefault="00911870" w:rsidP="00A66836">
            <w:pPr>
              <w:spacing w:after="120"/>
              <w:jc w:val="left"/>
              <w:rPr>
                <w:rStyle w:val="Code"/>
                <w:lang w:val="bg-BG"/>
              </w:rPr>
            </w:pPr>
            <w:r w:rsidRPr="00A66836">
              <w:rPr>
                <w:rStyle w:val="Code"/>
                <w:lang w:val="bg-BG"/>
              </w:rPr>
              <w:t>add 62 77 13</w:t>
            </w:r>
          </w:p>
          <w:p w:rsidR="00911870" w:rsidRPr="00A66836" w:rsidRDefault="00911870" w:rsidP="00A66836">
            <w:pPr>
              <w:spacing w:after="120"/>
              <w:jc w:val="left"/>
              <w:rPr>
                <w:rStyle w:val="Code"/>
                <w:lang w:val="bg-BG"/>
              </w:rPr>
            </w:pPr>
            <w:r w:rsidRPr="00A66836">
              <w:rPr>
                <w:rStyle w:val="Code"/>
                <w:lang w:val="bg-BG"/>
              </w:rPr>
              <w:t>add 23 31 21</w:t>
            </w:r>
          </w:p>
          <w:p w:rsidR="00911870" w:rsidRPr="00A66836" w:rsidRDefault="00911870" w:rsidP="00A66836">
            <w:pPr>
              <w:spacing w:after="120"/>
              <w:jc w:val="left"/>
              <w:rPr>
                <w:rStyle w:val="Code"/>
                <w:lang w:val="bg-BG"/>
              </w:rPr>
            </w:pPr>
            <w:r w:rsidRPr="00A66836">
              <w:rPr>
                <w:rStyle w:val="Code"/>
                <w:lang w:val="bg-BG"/>
              </w:rPr>
              <w:t>add 10 88 21</w:t>
            </w:r>
          </w:p>
          <w:p w:rsidR="00911870" w:rsidRPr="00A66836" w:rsidRDefault="00911870" w:rsidP="00A66836">
            <w:pPr>
              <w:spacing w:after="120"/>
              <w:jc w:val="left"/>
              <w:rPr>
                <w:rStyle w:val="Code"/>
                <w:lang w:val="bg-BG"/>
              </w:rPr>
            </w:pPr>
            <w:r w:rsidRPr="00A66836">
              <w:rPr>
                <w:rStyle w:val="Code"/>
                <w:lang w:val="bg-BG"/>
              </w:rPr>
              <w:t>add 21 31 80</w:t>
            </w:r>
          </w:p>
          <w:p w:rsidR="00911870" w:rsidRPr="00A66836" w:rsidRDefault="00911870" w:rsidP="00A66836">
            <w:pPr>
              <w:spacing w:after="120"/>
              <w:jc w:val="left"/>
              <w:rPr>
                <w:rStyle w:val="Code"/>
                <w:lang w:val="bg-BG"/>
              </w:rPr>
            </w:pPr>
            <w:r w:rsidRPr="00A66836">
              <w:rPr>
                <w:rStyle w:val="Code"/>
                <w:lang w:val="bg-BG"/>
              </w:rPr>
              <w:t>add 55 28 51</w:t>
            </w:r>
          </w:p>
          <w:p w:rsidR="00911870" w:rsidRPr="00A66836" w:rsidRDefault="00911870" w:rsidP="00A66836">
            <w:pPr>
              <w:spacing w:after="120"/>
              <w:jc w:val="left"/>
              <w:rPr>
                <w:rStyle w:val="Code"/>
                <w:lang w:val="bg-BG"/>
              </w:rPr>
            </w:pPr>
            <w:r w:rsidRPr="00A66836">
              <w:rPr>
                <w:rStyle w:val="Code"/>
                <w:lang w:val="bg-BG"/>
              </w:rPr>
              <w:t>add 31 49 99</w:t>
            </w:r>
          </w:p>
          <w:p w:rsidR="00911870" w:rsidRPr="00A66836" w:rsidRDefault="00911870" w:rsidP="00A66836">
            <w:pPr>
              <w:spacing w:after="120"/>
              <w:jc w:val="left"/>
              <w:rPr>
                <w:rStyle w:val="Code"/>
                <w:lang w:val="bg-BG"/>
              </w:rPr>
            </w:pPr>
            <w:r w:rsidRPr="00A66836">
              <w:rPr>
                <w:rStyle w:val="Code"/>
                <w:lang w:val="bg-BG"/>
              </w:rPr>
              <w:t>add 42 20 12</w:t>
            </w:r>
          </w:p>
          <w:p w:rsidR="00911870" w:rsidRPr="00A66836" w:rsidRDefault="00911870" w:rsidP="00A66836">
            <w:pPr>
              <w:spacing w:after="120"/>
              <w:jc w:val="left"/>
              <w:rPr>
                <w:rStyle w:val="Code"/>
                <w:lang w:val="bg-BG"/>
              </w:rPr>
            </w:pPr>
            <w:r w:rsidRPr="00A66836">
              <w:rPr>
                <w:rStyle w:val="Code"/>
                <w:lang w:val="bg-BG"/>
              </w:rPr>
              <w:t>add 39 18 87</w:t>
            </w:r>
          </w:p>
          <w:p w:rsidR="00911870" w:rsidRPr="00A66836" w:rsidRDefault="00911870" w:rsidP="00A66836">
            <w:pPr>
              <w:spacing w:after="120"/>
              <w:jc w:val="left"/>
              <w:rPr>
                <w:rStyle w:val="Code"/>
                <w:lang w:val="bg-BG"/>
              </w:rPr>
            </w:pPr>
            <w:r w:rsidRPr="00A66836">
              <w:rPr>
                <w:rStyle w:val="Code"/>
                <w:lang w:val="bg-BG"/>
              </w:rPr>
              <w:t>add 57 15 93</w:t>
            </w:r>
          </w:p>
          <w:p w:rsidR="00911870" w:rsidRPr="00A66836" w:rsidRDefault="00911870" w:rsidP="00A66836">
            <w:pPr>
              <w:spacing w:after="120"/>
              <w:jc w:val="left"/>
              <w:rPr>
                <w:rStyle w:val="Code"/>
                <w:lang w:val="bg-BG"/>
              </w:rPr>
            </w:pPr>
            <w:r w:rsidRPr="00A66836">
              <w:rPr>
                <w:rStyle w:val="Code"/>
                <w:lang w:val="bg-BG"/>
              </w:rPr>
              <w:t>add 69 34 14</w:t>
            </w:r>
          </w:p>
          <w:p w:rsidR="00911870" w:rsidRPr="00A66836" w:rsidRDefault="00911870" w:rsidP="00A66836">
            <w:pPr>
              <w:spacing w:after="120"/>
              <w:jc w:val="left"/>
              <w:rPr>
                <w:rStyle w:val="Code"/>
                <w:lang w:val="bg-BG"/>
              </w:rPr>
            </w:pPr>
            <w:r w:rsidRPr="00A66836">
              <w:rPr>
                <w:rStyle w:val="Code"/>
                <w:lang w:val="bg-BG"/>
              </w:rPr>
              <w:t>add 95 24 60</w:t>
            </w:r>
          </w:p>
          <w:p w:rsidR="00911870" w:rsidRPr="00A66836" w:rsidRDefault="00911870" w:rsidP="00A66836">
            <w:pPr>
              <w:spacing w:after="120"/>
              <w:jc w:val="left"/>
              <w:rPr>
                <w:rStyle w:val="Code"/>
                <w:lang w:val="bg-BG"/>
              </w:rPr>
            </w:pPr>
            <w:r w:rsidRPr="00A66836">
              <w:rPr>
                <w:rStyle w:val="Code"/>
                <w:lang w:val="bg-BG"/>
              </w:rPr>
              <w:t>add 78 85 25</w:t>
            </w:r>
          </w:p>
          <w:p w:rsidR="00911870" w:rsidRPr="00A66836" w:rsidRDefault="00911870" w:rsidP="00A66836">
            <w:pPr>
              <w:spacing w:after="120"/>
              <w:jc w:val="left"/>
              <w:rPr>
                <w:rStyle w:val="Code"/>
                <w:lang w:val="bg-BG"/>
              </w:rPr>
            </w:pPr>
            <w:r w:rsidRPr="00A66836">
              <w:rPr>
                <w:rStyle w:val="Code"/>
                <w:lang w:val="bg-BG"/>
              </w:rPr>
              <w:t>add 92 10 48</w:t>
            </w:r>
          </w:p>
          <w:p w:rsidR="00911870" w:rsidRPr="00A66836" w:rsidRDefault="00911870" w:rsidP="00A66836">
            <w:pPr>
              <w:spacing w:after="120"/>
              <w:jc w:val="left"/>
              <w:rPr>
                <w:rStyle w:val="Code"/>
                <w:lang w:val="bg-BG"/>
              </w:rPr>
            </w:pPr>
            <w:r w:rsidRPr="00A66836">
              <w:rPr>
                <w:rStyle w:val="Code"/>
                <w:lang w:val="bg-BG"/>
              </w:rPr>
              <w:t>add 69 73 21</w:t>
            </w:r>
          </w:p>
          <w:p w:rsidR="00911870" w:rsidRPr="00A66836" w:rsidRDefault="00911870" w:rsidP="00A66836">
            <w:pPr>
              <w:spacing w:after="120"/>
              <w:jc w:val="left"/>
              <w:rPr>
                <w:rStyle w:val="Code"/>
                <w:lang w:val="bg-BG"/>
              </w:rPr>
            </w:pPr>
            <w:r w:rsidRPr="00A66836">
              <w:rPr>
                <w:rStyle w:val="Code"/>
                <w:lang w:val="bg-BG"/>
              </w:rPr>
              <w:t>add 78 69 27</w:t>
            </w:r>
          </w:p>
          <w:p w:rsidR="00911870" w:rsidRPr="00A66836" w:rsidRDefault="00911870" w:rsidP="00A66836">
            <w:pPr>
              <w:spacing w:after="120"/>
              <w:jc w:val="left"/>
              <w:rPr>
                <w:rStyle w:val="Code"/>
                <w:lang w:val="bg-BG"/>
              </w:rPr>
            </w:pPr>
            <w:r w:rsidRPr="00A66836">
              <w:rPr>
                <w:rStyle w:val="Code"/>
                <w:lang w:val="bg-BG"/>
              </w:rPr>
              <w:t>add 28 24 32</w:t>
            </w:r>
          </w:p>
          <w:p w:rsidR="00911870" w:rsidRPr="00A66836" w:rsidRDefault="00911870" w:rsidP="00A66836">
            <w:pPr>
              <w:spacing w:after="120"/>
              <w:jc w:val="left"/>
              <w:rPr>
                <w:rStyle w:val="Code"/>
                <w:lang w:val="bg-BG"/>
              </w:rPr>
            </w:pPr>
            <w:r w:rsidRPr="00A66836">
              <w:rPr>
                <w:rStyle w:val="Code"/>
                <w:lang w:val="bg-BG"/>
              </w:rPr>
              <w:t>add 11 38 42</w:t>
            </w:r>
          </w:p>
          <w:p w:rsidR="00911870" w:rsidRPr="00A66836" w:rsidRDefault="00911870" w:rsidP="00A66836">
            <w:pPr>
              <w:spacing w:after="120"/>
              <w:jc w:val="left"/>
              <w:rPr>
                <w:rStyle w:val="Code"/>
                <w:lang w:val="bg-BG"/>
              </w:rPr>
            </w:pPr>
            <w:r w:rsidRPr="00A66836">
              <w:rPr>
                <w:rStyle w:val="Code"/>
                <w:lang w:val="bg-BG"/>
              </w:rPr>
              <w:t>add 37 75 34</w:t>
            </w:r>
          </w:p>
          <w:p w:rsidR="00911870" w:rsidRPr="00A66836" w:rsidRDefault="00911870" w:rsidP="00A66836">
            <w:pPr>
              <w:spacing w:after="120"/>
              <w:jc w:val="left"/>
              <w:rPr>
                <w:rStyle w:val="Code"/>
                <w:lang w:val="bg-BG"/>
              </w:rPr>
            </w:pPr>
            <w:r w:rsidRPr="00A66836">
              <w:rPr>
                <w:rStyle w:val="Code"/>
                <w:lang w:val="bg-BG"/>
              </w:rPr>
              <w:t>add 24 73 45</w:t>
            </w:r>
          </w:p>
          <w:p w:rsidR="00911870" w:rsidRPr="00A66836" w:rsidRDefault="00911870" w:rsidP="00A66836">
            <w:pPr>
              <w:spacing w:after="120"/>
              <w:jc w:val="left"/>
              <w:rPr>
                <w:rStyle w:val="Code"/>
                <w:lang w:val="bg-BG"/>
              </w:rPr>
            </w:pPr>
            <w:r w:rsidRPr="00A66836">
              <w:rPr>
                <w:rStyle w:val="Code"/>
                <w:lang w:val="bg-BG"/>
              </w:rPr>
              <w:t>add 89 88 65</w:t>
            </w:r>
          </w:p>
          <w:p w:rsidR="00911870" w:rsidRPr="00A66836" w:rsidRDefault="00911870" w:rsidP="00A66836">
            <w:pPr>
              <w:spacing w:after="120"/>
              <w:jc w:val="left"/>
              <w:rPr>
                <w:rStyle w:val="Code"/>
                <w:lang w:val="bg-BG"/>
              </w:rPr>
            </w:pPr>
            <w:r w:rsidRPr="00A66836">
              <w:rPr>
                <w:rStyle w:val="Code"/>
                <w:lang w:val="bg-BG"/>
              </w:rPr>
              <w:t>add 95 51 15</w:t>
            </w:r>
          </w:p>
          <w:p w:rsidR="00911870" w:rsidRPr="00A66836" w:rsidRDefault="00911870" w:rsidP="00A66836">
            <w:pPr>
              <w:spacing w:after="120"/>
              <w:jc w:val="left"/>
              <w:rPr>
                <w:rStyle w:val="Code"/>
                <w:lang w:val="bg-BG"/>
              </w:rPr>
            </w:pPr>
            <w:r w:rsidRPr="00A66836">
              <w:rPr>
                <w:rStyle w:val="Code"/>
                <w:lang w:val="bg-BG"/>
              </w:rPr>
              <w:t>add 69 35 23</w:t>
            </w:r>
          </w:p>
          <w:p w:rsidR="00911870" w:rsidRPr="00A66836" w:rsidRDefault="00911870" w:rsidP="00A66836">
            <w:pPr>
              <w:spacing w:after="120"/>
              <w:jc w:val="left"/>
              <w:rPr>
                <w:rStyle w:val="Code"/>
                <w:lang w:val="bg-BG"/>
              </w:rPr>
            </w:pPr>
            <w:r w:rsidRPr="00A66836">
              <w:rPr>
                <w:rStyle w:val="Code"/>
                <w:lang w:val="bg-BG"/>
              </w:rPr>
              <w:t>add 93 81 37</w:t>
            </w:r>
          </w:p>
          <w:p w:rsidR="00911870" w:rsidRPr="00A66836" w:rsidRDefault="00911870" w:rsidP="00A66836">
            <w:pPr>
              <w:spacing w:after="120"/>
              <w:jc w:val="left"/>
              <w:rPr>
                <w:rStyle w:val="Code"/>
                <w:lang w:val="bg-BG"/>
              </w:rPr>
            </w:pPr>
            <w:r w:rsidRPr="00A66836">
              <w:rPr>
                <w:rStyle w:val="Code"/>
                <w:lang w:val="bg-BG"/>
              </w:rPr>
              <w:t>add 16 11 59</w:t>
            </w:r>
          </w:p>
          <w:p w:rsidR="00911870" w:rsidRPr="00A66836" w:rsidRDefault="00911870" w:rsidP="00A66836">
            <w:pPr>
              <w:spacing w:after="120"/>
              <w:jc w:val="left"/>
              <w:rPr>
                <w:rStyle w:val="Code"/>
                <w:lang w:val="bg-BG"/>
              </w:rPr>
            </w:pPr>
            <w:r w:rsidRPr="00A66836">
              <w:rPr>
                <w:rStyle w:val="Code"/>
                <w:lang w:val="bg-BG"/>
              </w:rPr>
              <w:t>add 91 67 19</w:t>
            </w:r>
          </w:p>
          <w:p w:rsidR="00911870" w:rsidRPr="00A66836" w:rsidRDefault="00911870" w:rsidP="00A66836">
            <w:pPr>
              <w:spacing w:after="120"/>
              <w:jc w:val="left"/>
              <w:rPr>
                <w:rStyle w:val="Code"/>
                <w:lang w:val="bg-BG"/>
              </w:rPr>
            </w:pPr>
            <w:r w:rsidRPr="00A66836">
              <w:rPr>
                <w:rStyle w:val="Code"/>
                <w:lang w:val="bg-BG"/>
              </w:rPr>
              <w:t>add 52 19 33</w:t>
            </w:r>
          </w:p>
          <w:p w:rsidR="00911870" w:rsidRPr="00A66836" w:rsidRDefault="00911870" w:rsidP="00A66836">
            <w:pPr>
              <w:spacing w:after="120"/>
              <w:jc w:val="left"/>
              <w:rPr>
                <w:rStyle w:val="Code"/>
                <w:lang w:val="bg-BG"/>
              </w:rPr>
            </w:pPr>
            <w:r w:rsidRPr="00A66836">
              <w:rPr>
                <w:rStyle w:val="Code"/>
                <w:lang w:val="bg-BG"/>
              </w:rPr>
              <w:t>add 75 27 48</w:t>
            </w:r>
          </w:p>
          <w:p w:rsidR="00911870" w:rsidRPr="00A66836" w:rsidRDefault="00911870" w:rsidP="00A66836">
            <w:pPr>
              <w:spacing w:after="120"/>
              <w:jc w:val="left"/>
              <w:rPr>
                <w:rStyle w:val="Code"/>
                <w:lang w:val="bg-BG"/>
              </w:rPr>
            </w:pPr>
            <w:r w:rsidRPr="00A66836">
              <w:rPr>
                <w:rStyle w:val="Code"/>
                <w:lang w:val="bg-BG"/>
              </w:rPr>
              <w:t>add 38 14 33</w:t>
            </w:r>
          </w:p>
          <w:p w:rsidR="00911870" w:rsidRPr="00A66836" w:rsidRDefault="00911870" w:rsidP="00A66836">
            <w:pPr>
              <w:spacing w:after="120"/>
              <w:jc w:val="left"/>
              <w:rPr>
                <w:rStyle w:val="Code"/>
                <w:lang w:val="bg-BG"/>
              </w:rPr>
            </w:pPr>
            <w:r w:rsidRPr="00A66836">
              <w:rPr>
                <w:rStyle w:val="Code"/>
                <w:lang w:val="bg-BG"/>
              </w:rPr>
              <w:t>add 14 70 17</w:t>
            </w:r>
          </w:p>
          <w:p w:rsidR="00911870" w:rsidRPr="00A66836" w:rsidRDefault="00911870" w:rsidP="00A66836">
            <w:pPr>
              <w:spacing w:after="120"/>
              <w:jc w:val="left"/>
              <w:rPr>
                <w:rStyle w:val="Code"/>
                <w:lang w:val="bg-BG"/>
              </w:rPr>
            </w:pPr>
            <w:r w:rsidRPr="00A66836">
              <w:rPr>
                <w:rStyle w:val="Code"/>
                <w:lang w:val="bg-BG"/>
              </w:rPr>
              <w:t>add 18 93 33</w:t>
            </w:r>
          </w:p>
          <w:p w:rsidR="00911870" w:rsidRPr="00A66836" w:rsidRDefault="00911870" w:rsidP="00A66836">
            <w:pPr>
              <w:spacing w:after="120"/>
              <w:jc w:val="left"/>
              <w:rPr>
                <w:rStyle w:val="Code"/>
                <w:lang w:val="bg-BG"/>
              </w:rPr>
            </w:pPr>
            <w:r w:rsidRPr="00A66836">
              <w:rPr>
                <w:rStyle w:val="Code"/>
                <w:lang w:val="bg-BG"/>
              </w:rPr>
              <w:lastRenderedPageBreak/>
              <w:t>add 24 58 22</w:t>
            </w:r>
          </w:p>
          <w:p w:rsidR="00911870" w:rsidRPr="00A66836" w:rsidRDefault="00911870" w:rsidP="00A66836">
            <w:pPr>
              <w:spacing w:after="120"/>
              <w:jc w:val="left"/>
              <w:rPr>
                <w:rStyle w:val="Code"/>
                <w:lang w:val="bg-BG"/>
              </w:rPr>
            </w:pPr>
            <w:r w:rsidRPr="00A66836">
              <w:rPr>
                <w:rStyle w:val="Code"/>
                <w:lang w:val="bg-BG"/>
              </w:rPr>
              <w:t>add 48 34 24</w:t>
            </w:r>
          </w:p>
          <w:p w:rsidR="00911870" w:rsidRPr="00A66836" w:rsidRDefault="00911870" w:rsidP="00A66836">
            <w:pPr>
              <w:spacing w:after="120"/>
              <w:jc w:val="left"/>
              <w:rPr>
                <w:rStyle w:val="Code"/>
                <w:lang w:val="bg-BG"/>
              </w:rPr>
            </w:pPr>
            <w:r w:rsidRPr="00A66836">
              <w:rPr>
                <w:rStyle w:val="Code"/>
                <w:lang w:val="bg-BG"/>
              </w:rPr>
              <w:t>add 24 63 25</w:t>
            </w:r>
          </w:p>
          <w:p w:rsidR="00911870" w:rsidRPr="00A66836" w:rsidRDefault="00911870" w:rsidP="00A66836">
            <w:pPr>
              <w:spacing w:after="120"/>
              <w:jc w:val="left"/>
              <w:rPr>
                <w:rStyle w:val="Code"/>
                <w:lang w:val="bg-BG"/>
              </w:rPr>
            </w:pPr>
            <w:r w:rsidRPr="00A66836">
              <w:rPr>
                <w:rStyle w:val="Code"/>
                <w:lang w:val="bg-BG"/>
              </w:rPr>
              <w:t>add 78 24 14</w:t>
            </w:r>
          </w:p>
          <w:p w:rsidR="00911870" w:rsidRPr="00A66836" w:rsidRDefault="00911870" w:rsidP="00A66836">
            <w:pPr>
              <w:spacing w:after="120"/>
              <w:jc w:val="left"/>
              <w:rPr>
                <w:rStyle w:val="Code"/>
                <w:lang w:val="bg-BG"/>
              </w:rPr>
            </w:pPr>
            <w:r w:rsidRPr="00A66836">
              <w:rPr>
                <w:rStyle w:val="Code"/>
                <w:lang w:val="bg-BG"/>
              </w:rPr>
              <w:t>add 28 87 62</w:t>
            </w:r>
          </w:p>
          <w:p w:rsidR="00911870" w:rsidRPr="00A66836" w:rsidRDefault="00911870" w:rsidP="00A66836">
            <w:pPr>
              <w:spacing w:after="120"/>
              <w:jc w:val="left"/>
              <w:rPr>
                <w:rStyle w:val="Code"/>
                <w:lang w:val="bg-BG"/>
              </w:rPr>
            </w:pPr>
            <w:r w:rsidRPr="00A66836">
              <w:rPr>
                <w:rStyle w:val="Code"/>
                <w:lang w:val="bg-BG"/>
              </w:rPr>
              <w:t>add 86 27 55</w:t>
            </w:r>
          </w:p>
          <w:p w:rsidR="00911870" w:rsidRPr="00A66836" w:rsidRDefault="00911870" w:rsidP="00A66836">
            <w:pPr>
              <w:spacing w:after="120"/>
              <w:jc w:val="left"/>
              <w:rPr>
                <w:rStyle w:val="Code"/>
                <w:lang w:val="bg-BG"/>
              </w:rPr>
            </w:pPr>
            <w:r w:rsidRPr="00A66836">
              <w:rPr>
                <w:rStyle w:val="Code"/>
                <w:lang w:val="bg-BG"/>
              </w:rPr>
              <w:t>add 58 47 95</w:t>
            </w:r>
          </w:p>
          <w:p w:rsidR="00911870" w:rsidRPr="00A66836" w:rsidRDefault="00911870" w:rsidP="00A66836">
            <w:pPr>
              <w:spacing w:after="120"/>
              <w:jc w:val="left"/>
              <w:rPr>
                <w:rStyle w:val="Code"/>
                <w:lang w:val="bg-BG"/>
              </w:rPr>
            </w:pPr>
            <w:r w:rsidRPr="00A66836">
              <w:rPr>
                <w:rStyle w:val="Code"/>
                <w:lang w:val="bg-BG"/>
              </w:rPr>
              <w:t>add 94 82 72</w:t>
            </w:r>
          </w:p>
          <w:p w:rsidR="00911870" w:rsidRPr="00A66836" w:rsidRDefault="00911870" w:rsidP="00A66836">
            <w:pPr>
              <w:spacing w:after="120"/>
              <w:jc w:val="left"/>
              <w:rPr>
                <w:rStyle w:val="Code"/>
                <w:lang w:val="bg-BG"/>
              </w:rPr>
            </w:pPr>
            <w:r w:rsidRPr="00A66836">
              <w:rPr>
                <w:rStyle w:val="Code"/>
                <w:lang w:val="bg-BG"/>
              </w:rPr>
              <w:t>add 44 43 36</w:t>
            </w:r>
          </w:p>
          <w:p w:rsidR="00911870" w:rsidRPr="00A66836" w:rsidRDefault="00911870" w:rsidP="00A66836">
            <w:pPr>
              <w:spacing w:after="120"/>
              <w:jc w:val="left"/>
              <w:rPr>
                <w:rStyle w:val="Code"/>
                <w:lang w:val="bg-BG"/>
              </w:rPr>
            </w:pPr>
            <w:r w:rsidRPr="00A66836">
              <w:rPr>
                <w:rStyle w:val="Code"/>
                <w:lang w:val="bg-BG"/>
              </w:rPr>
              <w:t>add 97 77 79</w:t>
            </w:r>
          </w:p>
          <w:p w:rsidR="00911870" w:rsidRPr="00A66836" w:rsidRDefault="00911870" w:rsidP="00A66836">
            <w:pPr>
              <w:spacing w:after="120"/>
              <w:jc w:val="left"/>
              <w:rPr>
                <w:rStyle w:val="Code"/>
                <w:lang w:val="bg-BG"/>
              </w:rPr>
            </w:pPr>
            <w:r w:rsidRPr="00A66836">
              <w:rPr>
                <w:rStyle w:val="Code"/>
                <w:lang w:val="bg-BG"/>
              </w:rPr>
              <w:t>add 13 35 81</w:t>
            </w:r>
          </w:p>
          <w:p w:rsidR="00911870" w:rsidRPr="00A66836" w:rsidRDefault="00911870" w:rsidP="00A66836">
            <w:pPr>
              <w:spacing w:after="120"/>
              <w:jc w:val="left"/>
              <w:rPr>
                <w:rStyle w:val="Code"/>
                <w:lang w:val="bg-BG"/>
              </w:rPr>
            </w:pPr>
            <w:r w:rsidRPr="00A66836">
              <w:rPr>
                <w:rStyle w:val="Code"/>
                <w:lang w:val="bg-BG"/>
              </w:rPr>
              <w:t>add 89 11 20</w:t>
            </w:r>
          </w:p>
          <w:p w:rsidR="00911870" w:rsidRPr="00A66836" w:rsidRDefault="00911870" w:rsidP="00A66836">
            <w:pPr>
              <w:spacing w:after="120"/>
              <w:jc w:val="left"/>
              <w:rPr>
                <w:rStyle w:val="Code"/>
                <w:lang w:val="bg-BG"/>
              </w:rPr>
            </w:pPr>
            <w:r w:rsidRPr="00A66836">
              <w:rPr>
                <w:rStyle w:val="Code"/>
                <w:lang w:val="bg-BG"/>
              </w:rPr>
              <w:t>add 66 30 58</w:t>
            </w:r>
          </w:p>
          <w:p w:rsidR="00911870" w:rsidRPr="00A66836" w:rsidRDefault="00911870" w:rsidP="00A66836">
            <w:pPr>
              <w:spacing w:after="120"/>
              <w:jc w:val="left"/>
              <w:rPr>
                <w:rStyle w:val="Code"/>
                <w:lang w:val="bg-BG"/>
              </w:rPr>
            </w:pPr>
            <w:r w:rsidRPr="00A66836">
              <w:rPr>
                <w:rStyle w:val="Code"/>
                <w:lang w:val="bg-BG"/>
              </w:rPr>
              <w:t>add 41 81 88</w:t>
            </w:r>
          </w:p>
          <w:p w:rsidR="00911870" w:rsidRPr="00A66836" w:rsidRDefault="00911870" w:rsidP="00A66836">
            <w:pPr>
              <w:spacing w:after="120"/>
              <w:jc w:val="left"/>
              <w:rPr>
                <w:rStyle w:val="Code"/>
                <w:lang w:val="bg-BG"/>
              </w:rPr>
            </w:pPr>
            <w:r w:rsidRPr="00A66836">
              <w:rPr>
                <w:rStyle w:val="Code"/>
                <w:lang w:val="bg-BG"/>
              </w:rPr>
              <w:t>add 13 32 98</w:t>
            </w:r>
          </w:p>
          <w:p w:rsidR="00911870" w:rsidRPr="00A66836" w:rsidRDefault="00911870" w:rsidP="00A66836">
            <w:pPr>
              <w:spacing w:after="120"/>
              <w:jc w:val="left"/>
              <w:rPr>
                <w:rStyle w:val="Code"/>
                <w:lang w:val="bg-BG"/>
              </w:rPr>
            </w:pPr>
            <w:r w:rsidRPr="00A66836">
              <w:rPr>
                <w:rStyle w:val="Code"/>
                <w:lang w:val="bg-BG"/>
              </w:rPr>
              <w:t>add 39 77 28</w:t>
            </w:r>
          </w:p>
          <w:p w:rsidR="00911870" w:rsidRPr="00A66836" w:rsidRDefault="00911870" w:rsidP="00A66836">
            <w:pPr>
              <w:spacing w:after="120"/>
              <w:jc w:val="left"/>
              <w:rPr>
                <w:rStyle w:val="Code"/>
                <w:lang w:val="bg-BG"/>
              </w:rPr>
            </w:pPr>
            <w:r w:rsidRPr="00A66836">
              <w:rPr>
                <w:rStyle w:val="Code"/>
                <w:lang w:val="bg-BG"/>
              </w:rPr>
              <w:t>add 91 27 87</w:t>
            </w:r>
          </w:p>
          <w:p w:rsidR="00911870" w:rsidRPr="00A66836" w:rsidRDefault="00911870" w:rsidP="00A66836">
            <w:pPr>
              <w:spacing w:after="120"/>
              <w:jc w:val="left"/>
              <w:rPr>
                <w:rStyle w:val="Code"/>
                <w:lang w:val="bg-BG"/>
              </w:rPr>
            </w:pPr>
            <w:r w:rsidRPr="00A66836">
              <w:rPr>
                <w:rStyle w:val="Code"/>
                <w:lang w:val="bg-BG"/>
              </w:rPr>
              <w:t>add 88 19 89</w:t>
            </w:r>
          </w:p>
          <w:p w:rsidR="00911870" w:rsidRPr="00A66836" w:rsidRDefault="00911870" w:rsidP="00A66836">
            <w:pPr>
              <w:spacing w:after="120"/>
              <w:jc w:val="left"/>
              <w:rPr>
                <w:rStyle w:val="Code"/>
                <w:lang w:val="bg-BG"/>
              </w:rPr>
            </w:pPr>
            <w:r w:rsidRPr="00A66836">
              <w:rPr>
                <w:rStyle w:val="Code"/>
                <w:lang w:val="bg-BG"/>
              </w:rPr>
              <w:t>add 18 21 48</w:t>
            </w:r>
          </w:p>
          <w:p w:rsidR="00911870" w:rsidRPr="00A66836" w:rsidRDefault="00911870" w:rsidP="00A66836">
            <w:pPr>
              <w:spacing w:after="120"/>
              <w:jc w:val="left"/>
              <w:rPr>
                <w:rStyle w:val="Code"/>
                <w:lang w:val="bg-BG"/>
              </w:rPr>
            </w:pPr>
            <w:r w:rsidRPr="00A66836">
              <w:rPr>
                <w:rStyle w:val="Code"/>
                <w:lang w:val="bg-BG"/>
              </w:rPr>
              <w:t>add 45 80 99</w:t>
            </w:r>
          </w:p>
          <w:p w:rsidR="00911870" w:rsidRPr="00A66836" w:rsidRDefault="00911870" w:rsidP="00A66836">
            <w:pPr>
              <w:spacing w:after="120"/>
              <w:jc w:val="left"/>
              <w:rPr>
                <w:rStyle w:val="Code"/>
                <w:lang w:val="bg-BG"/>
              </w:rPr>
            </w:pPr>
            <w:r w:rsidRPr="00A66836">
              <w:rPr>
                <w:rStyle w:val="Code"/>
                <w:lang w:val="bg-BG"/>
              </w:rPr>
              <w:t>add 36 15 80</w:t>
            </w:r>
          </w:p>
          <w:p w:rsidR="00911870" w:rsidRPr="00A66836" w:rsidRDefault="00911870" w:rsidP="00A66836">
            <w:pPr>
              <w:spacing w:after="120"/>
              <w:jc w:val="left"/>
              <w:rPr>
                <w:rStyle w:val="Code"/>
                <w:lang w:val="bg-BG"/>
              </w:rPr>
            </w:pPr>
            <w:r w:rsidRPr="00A66836">
              <w:rPr>
                <w:rStyle w:val="Code"/>
                <w:lang w:val="bg-BG"/>
              </w:rPr>
              <w:t>add 34 51 66</w:t>
            </w:r>
          </w:p>
          <w:p w:rsidR="00911870" w:rsidRPr="00A66836" w:rsidRDefault="00911870" w:rsidP="00A66836">
            <w:pPr>
              <w:spacing w:after="120"/>
              <w:jc w:val="left"/>
              <w:rPr>
                <w:rStyle w:val="Code"/>
                <w:lang w:val="bg-BG"/>
              </w:rPr>
            </w:pPr>
            <w:r w:rsidRPr="00A66836">
              <w:rPr>
                <w:rStyle w:val="Code"/>
                <w:lang w:val="bg-BG"/>
              </w:rPr>
              <w:t>add 55 39 91</w:t>
            </w:r>
          </w:p>
          <w:p w:rsidR="00911870" w:rsidRPr="00A66836" w:rsidRDefault="00911870" w:rsidP="00A66836">
            <w:pPr>
              <w:spacing w:after="120"/>
              <w:jc w:val="left"/>
              <w:rPr>
                <w:rStyle w:val="Code"/>
                <w:lang w:val="bg-BG"/>
              </w:rPr>
            </w:pPr>
            <w:r w:rsidRPr="00A66836">
              <w:rPr>
                <w:rStyle w:val="Code"/>
                <w:lang w:val="bg-BG"/>
              </w:rPr>
              <w:t>add 78 78 21</w:t>
            </w:r>
          </w:p>
          <w:p w:rsidR="00911870" w:rsidRPr="00A66836" w:rsidRDefault="00911870" w:rsidP="00A66836">
            <w:pPr>
              <w:spacing w:after="120"/>
              <w:jc w:val="left"/>
              <w:rPr>
                <w:rStyle w:val="Code"/>
                <w:lang w:val="bg-BG"/>
              </w:rPr>
            </w:pPr>
            <w:r w:rsidRPr="00A66836">
              <w:rPr>
                <w:rStyle w:val="Code"/>
                <w:lang w:val="bg-BG"/>
              </w:rPr>
              <w:t>add 17 50 83</w:t>
            </w:r>
          </w:p>
          <w:p w:rsidR="00911870" w:rsidRPr="00A66836" w:rsidRDefault="00911870" w:rsidP="00A66836">
            <w:pPr>
              <w:spacing w:after="120"/>
              <w:jc w:val="left"/>
              <w:rPr>
                <w:rStyle w:val="Code"/>
                <w:lang w:val="bg-BG"/>
              </w:rPr>
            </w:pPr>
            <w:r w:rsidRPr="00A66836">
              <w:rPr>
                <w:rStyle w:val="Code"/>
                <w:lang w:val="bg-BG"/>
              </w:rPr>
              <w:t>add 24 75 11</w:t>
            </w:r>
          </w:p>
          <w:p w:rsidR="00911870" w:rsidRPr="00A66836" w:rsidRDefault="00911870" w:rsidP="00A66836">
            <w:pPr>
              <w:spacing w:after="120"/>
              <w:jc w:val="left"/>
              <w:rPr>
                <w:rStyle w:val="Code"/>
                <w:lang w:val="bg-BG"/>
              </w:rPr>
            </w:pPr>
            <w:r w:rsidRPr="00A66836">
              <w:rPr>
                <w:rStyle w:val="Code"/>
                <w:lang w:val="bg-BG"/>
              </w:rPr>
              <w:t>add 41 16 22</w:t>
            </w:r>
          </w:p>
          <w:p w:rsidR="00911870" w:rsidRPr="00A66836" w:rsidRDefault="00911870" w:rsidP="00A66836">
            <w:pPr>
              <w:spacing w:after="120"/>
              <w:jc w:val="left"/>
              <w:rPr>
                <w:rStyle w:val="Code"/>
                <w:lang w:val="bg-BG"/>
              </w:rPr>
            </w:pPr>
            <w:r w:rsidRPr="00A66836">
              <w:rPr>
                <w:rStyle w:val="Code"/>
                <w:lang w:val="bg-BG"/>
              </w:rPr>
              <w:t>add 42 37 60</w:t>
            </w:r>
          </w:p>
          <w:p w:rsidR="00911870" w:rsidRPr="00A66836" w:rsidRDefault="00911870" w:rsidP="00A66836">
            <w:pPr>
              <w:spacing w:after="120"/>
              <w:jc w:val="left"/>
              <w:rPr>
                <w:rStyle w:val="Code"/>
                <w:lang w:val="bg-BG"/>
              </w:rPr>
            </w:pPr>
            <w:r w:rsidRPr="00A66836">
              <w:rPr>
                <w:rStyle w:val="Code"/>
                <w:lang w:val="bg-BG"/>
              </w:rPr>
              <w:t>add 32 51 73</w:t>
            </w:r>
          </w:p>
          <w:p w:rsidR="00911870" w:rsidRPr="00A66836" w:rsidRDefault="00911870" w:rsidP="00A66836">
            <w:pPr>
              <w:spacing w:after="120"/>
              <w:jc w:val="left"/>
              <w:rPr>
                <w:rStyle w:val="Code"/>
                <w:lang w:val="bg-BG"/>
              </w:rPr>
            </w:pPr>
            <w:r w:rsidRPr="00A66836">
              <w:rPr>
                <w:rStyle w:val="Code"/>
                <w:lang w:val="bg-BG"/>
              </w:rPr>
              <w:t>add 96 54 16</w:t>
            </w:r>
          </w:p>
          <w:p w:rsidR="00911870" w:rsidRPr="00A66836" w:rsidRDefault="00911870" w:rsidP="00A66836">
            <w:pPr>
              <w:spacing w:after="120"/>
              <w:jc w:val="left"/>
              <w:rPr>
                <w:rStyle w:val="Code"/>
                <w:lang w:val="bg-BG"/>
              </w:rPr>
            </w:pPr>
            <w:r w:rsidRPr="00A66836">
              <w:rPr>
                <w:rStyle w:val="Code"/>
                <w:lang w:val="bg-BG"/>
              </w:rPr>
              <w:t>add 60 33 90</w:t>
            </w:r>
          </w:p>
          <w:p w:rsidR="00911870" w:rsidRPr="00A66836" w:rsidRDefault="00911870" w:rsidP="00A66836">
            <w:pPr>
              <w:spacing w:after="120"/>
              <w:jc w:val="left"/>
              <w:rPr>
                <w:rStyle w:val="Code"/>
                <w:lang w:val="bg-BG"/>
              </w:rPr>
            </w:pPr>
            <w:r w:rsidRPr="00A66836">
              <w:rPr>
                <w:rStyle w:val="Code"/>
                <w:lang w:val="bg-BG"/>
              </w:rPr>
              <w:t>add 28 25 72</w:t>
            </w:r>
          </w:p>
          <w:p w:rsidR="00911870" w:rsidRPr="00A66836" w:rsidRDefault="00911870" w:rsidP="00A66836">
            <w:pPr>
              <w:spacing w:after="120"/>
              <w:jc w:val="left"/>
              <w:rPr>
                <w:rStyle w:val="Code"/>
                <w:lang w:val="bg-BG"/>
              </w:rPr>
            </w:pPr>
            <w:r w:rsidRPr="00A66836">
              <w:rPr>
                <w:rStyle w:val="Code"/>
                <w:lang w:val="bg-BG"/>
              </w:rPr>
              <w:t>add 10 22 53</w:t>
            </w:r>
          </w:p>
          <w:p w:rsidR="00911870" w:rsidRPr="00A66836" w:rsidRDefault="00911870" w:rsidP="00A66836">
            <w:pPr>
              <w:spacing w:after="120"/>
              <w:jc w:val="left"/>
              <w:rPr>
                <w:rStyle w:val="Code"/>
                <w:lang w:val="bg-BG"/>
              </w:rPr>
            </w:pPr>
            <w:r w:rsidRPr="00A66836">
              <w:rPr>
                <w:rStyle w:val="Code"/>
                <w:lang w:val="bg-BG"/>
              </w:rPr>
              <w:t>add 96 37 42</w:t>
            </w:r>
          </w:p>
          <w:p w:rsidR="00911870" w:rsidRPr="00A66836" w:rsidRDefault="00911870" w:rsidP="00A66836">
            <w:pPr>
              <w:spacing w:after="120"/>
              <w:jc w:val="left"/>
              <w:rPr>
                <w:rStyle w:val="Code"/>
                <w:lang w:val="bg-BG"/>
              </w:rPr>
            </w:pPr>
            <w:r w:rsidRPr="00A66836">
              <w:rPr>
                <w:rStyle w:val="Code"/>
                <w:lang w:val="bg-BG"/>
              </w:rPr>
              <w:t>add 14 34 42</w:t>
            </w:r>
          </w:p>
          <w:p w:rsidR="00911870" w:rsidRPr="00A66836" w:rsidRDefault="00911870" w:rsidP="00A66836">
            <w:pPr>
              <w:spacing w:after="120"/>
              <w:jc w:val="left"/>
              <w:rPr>
                <w:rStyle w:val="Code"/>
                <w:lang w:val="bg-BG"/>
              </w:rPr>
            </w:pPr>
            <w:r w:rsidRPr="00A66836">
              <w:rPr>
                <w:rStyle w:val="Code"/>
                <w:lang w:val="bg-BG"/>
              </w:rPr>
              <w:t>add 39 47 30</w:t>
            </w:r>
          </w:p>
          <w:p w:rsidR="00911870" w:rsidRPr="00A66836" w:rsidRDefault="00911870" w:rsidP="00A66836">
            <w:pPr>
              <w:spacing w:after="120"/>
              <w:jc w:val="left"/>
              <w:rPr>
                <w:rStyle w:val="Code"/>
                <w:lang w:val="bg-BG"/>
              </w:rPr>
            </w:pPr>
            <w:r w:rsidRPr="00A66836">
              <w:rPr>
                <w:rStyle w:val="Code"/>
                <w:lang w:val="bg-BG"/>
              </w:rPr>
              <w:t>add 79 68 51</w:t>
            </w:r>
          </w:p>
          <w:p w:rsidR="00911870" w:rsidRPr="00A66836" w:rsidRDefault="00911870" w:rsidP="00A66836">
            <w:pPr>
              <w:spacing w:after="120"/>
              <w:jc w:val="left"/>
              <w:rPr>
                <w:rStyle w:val="Code"/>
                <w:lang w:val="bg-BG"/>
              </w:rPr>
            </w:pPr>
            <w:r w:rsidRPr="00A66836">
              <w:rPr>
                <w:rStyle w:val="Code"/>
                <w:lang w:val="bg-BG"/>
              </w:rPr>
              <w:t>add 14 87 40</w:t>
            </w:r>
          </w:p>
          <w:p w:rsidR="00911870" w:rsidRPr="00A66836" w:rsidRDefault="00911870" w:rsidP="00A66836">
            <w:pPr>
              <w:spacing w:after="120"/>
              <w:jc w:val="left"/>
              <w:rPr>
                <w:rStyle w:val="Code"/>
                <w:lang w:val="bg-BG"/>
              </w:rPr>
            </w:pPr>
            <w:r w:rsidRPr="00A66836">
              <w:rPr>
                <w:rStyle w:val="Code"/>
                <w:lang w:val="bg-BG"/>
              </w:rPr>
              <w:t>add 43 44 22</w:t>
            </w:r>
          </w:p>
          <w:p w:rsidR="00911870" w:rsidRPr="00A66836" w:rsidRDefault="00911870" w:rsidP="00A66836">
            <w:pPr>
              <w:spacing w:after="120"/>
              <w:jc w:val="left"/>
              <w:rPr>
                <w:rStyle w:val="Code"/>
                <w:lang w:val="bg-BG"/>
              </w:rPr>
            </w:pPr>
            <w:r w:rsidRPr="00A66836">
              <w:rPr>
                <w:rStyle w:val="Code"/>
                <w:lang w:val="bg-BG"/>
              </w:rPr>
              <w:t>add 85 52 38</w:t>
            </w:r>
          </w:p>
          <w:p w:rsidR="00911870" w:rsidRPr="00A66836" w:rsidRDefault="00911870" w:rsidP="00A66836">
            <w:pPr>
              <w:spacing w:after="120"/>
              <w:jc w:val="left"/>
              <w:rPr>
                <w:rStyle w:val="Code"/>
                <w:lang w:val="bg-BG"/>
              </w:rPr>
            </w:pPr>
            <w:r w:rsidRPr="00A66836">
              <w:rPr>
                <w:rStyle w:val="Code"/>
                <w:lang w:val="bg-BG"/>
              </w:rPr>
              <w:t>add 44 81 28</w:t>
            </w:r>
          </w:p>
          <w:p w:rsidR="00911870" w:rsidRPr="00A66836" w:rsidRDefault="00911870" w:rsidP="00A66836">
            <w:pPr>
              <w:spacing w:after="120"/>
              <w:jc w:val="left"/>
              <w:rPr>
                <w:rStyle w:val="Code"/>
                <w:lang w:val="bg-BG"/>
              </w:rPr>
            </w:pPr>
            <w:r w:rsidRPr="00A66836">
              <w:rPr>
                <w:rStyle w:val="Code"/>
                <w:lang w:val="bg-BG"/>
              </w:rPr>
              <w:t>add 84 65 35</w:t>
            </w:r>
          </w:p>
          <w:p w:rsidR="00911870" w:rsidRPr="00A66836" w:rsidRDefault="00911870" w:rsidP="00A66836">
            <w:pPr>
              <w:spacing w:after="120"/>
              <w:jc w:val="left"/>
              <w:rPr>
                <w:rStyle w:val="Code"/>
                <w:lang w:val="bg-BG"/>
              </w:rPr>
            </w:pPr>
            <w:r w:rsidRPr="00A66836">
              <w:rPr>
                <w:rStyle w:val="Code"/>
                <w:lang w:val="bg-BG"/>
              </w:rPr>
              <w:t>add 19 22 29</w:t>
            </w:r>
          </w:p>
          <w:p w:rsidR="00911870" w:rsidRPr="00A66836" w:rsidRDefault="00911870" w:rsidP="00A66836">
            <w:pPr>
              <w:spacing w:after="120"/>
              <w:jc w:val="left"/>
              <w:rPr>
                <w:rStyle w:val="Code"/>
                <w:lang w:val="bg-BG"/>
              </w:rPr>
            </w:pPr>
            <w:r w:rsidRPr="00A66836">
              <w:rPr>
                <w:rStyle w:val="Code"/>
                <w:lang w:val="bg-BG"/>
              </w:rPr>
              <w:t>add 22 88 19</w:t>
            </w:r>
          </w:p>
          <w:p w:rsidR="00911870" w:rsidRPr="00A66836" w:rsidRDefault="00911870" w:rsidP="00A66836">
            <w:pPr>
              <w:spacing w:after="120"/>
              <w:jc w:val="left"/>
              <w:rPr>
                <w:rStyle w:val="Code"/>
                <w:lang w:val="bg-BG"/>
              </w:rPr>
            </w:pPr>
            <w:r w:rsidRPr="00A66836">
              <w:rPr>
                <w:rStyle w:val="Code"/>
                <w:lang w:val="bg-BG"/>
              </w:rPr>
              <w:lastRenderedPageBreak/>
              <w:t>add 13 72 79</w:t>
            </w:r>
          </w:p>
          <w:p w:rsidR="00911870" w:rsidRPr="00A66836" w:rsidRDefault="00911870" w:rsidP="00A66836">
            <w:pPr>
              <w:spacing w:after="120"/>
              <w:jc w:val="left"/>
              <w:rPr>
                <w:rStyle w:val="Code"/>
                <w:lang w:val="bg-BG"/>
              </w:rPr>
            </w:pPr>
            <w:r w:rsidRPr="00A66836">
              <w:rPr>
                <w:rStyle w:val="Code"/>
                <w:lang w:val="bg-BG"/>
              </w:rPr>
              <w:t>add 73 45 35</w:t>
            </w:r>
          </w:p>
          <w:p w:rsidR="00911870" w:rsidRPr="00A66836" w:rsidRDefault="00911870" w:rsidP="00A66836">
            <w:pPr>
              <w:spacing w:after="120"/>
              <w:jc w:val="left"/>
              <w:rPr>
                <w:rStyle w:val="Code"/>
                <w:lang w:val="bg-BG"/>
              </w:rPr>
            </w:pPr>
            <w:r w:rsidRPr="00A66836">
              <w:rPr>
                <w:rStyle w:val="Code"/>
                <w:lang w:val="bg-BG"/>
              </w:rPr>
              <w:t>add 82 89 61</w:t>
            </w:r>
          </w:p>
          <w:p w:rsidR="00911870" w:rsidRPr="00A66836" w:rsidRDefault="00911870" w:rsidP="00A66836">
            <w:pPr>
              <w:spacing w:after="120"/>
              <w:jc w:val="left"/>
              <w:rPr>
                <w:rStyle w:val="Code"/>
                <w:lang w:val="bg-BG"/>
              </w:rPr>
            </w:pPr>
            <w:r w:rsidRPr="00A66836">
              <w:rPr>
                <w:rStyle w:val="Code"/>
                <w:lang w:val="bg-BG"/>
              </w:rPr>
              <w:t>add 25 51 75</w:t>
            </w:r>
          </w:p>
          <w:p w:rsidR="00911870" w:rsidRPr="00A66836" w:rsidRDefault="00911870" w:rsidP="00A66836">
            <w:pPr>
              <w:spacing w:after="120"/>
              <w:jc w:val="left"/>
              <w:rPr>
                <w:rStyle w:val="Code"/>
                <w:lang w:val="bg-BG"/>
              </w:rPr>
            </w:pPr>
            <w:r w:rsidRPr="00A66836">
              <w:rPr>
                <w:rStyle w:val="Code"/>
                <w:lang w:val="bg-BG"/>
              </w:rPr>
              <w:t>add 95 25 83</w:t>
            </w:r>
          </w:p>
          <w:p w:rsidR="00911870" w:rsidRPr="00A66836" w:rsidRDefault="00911870" w:rsidP="00A66836">
            <w:pPr>
              <w:spacing w:after="120"/>
              <w:jc w:val="left"/>
              <w:rPr>
                <w:rStyle w:val="Code"/>
                <w:lang w:val="bg-BG"/>
              </w:rPr>
            </w:pPr>
            <w:r w:rsidRPr="00A66836">
              <w:rPr>
                <w:rStyle w:val="Code"/>
                <w:lang w:val="bg-BG"/>
              </w:rPr>
              <w:t>add 28 99 42</w:t>
            </w:r>
          </w:p>
          <w:p w:rsidR="00911870" w:rsidRPr="00A66836" w:rsidRDefault="00911870" w:rsidP="00A66836">
            <w:pPr>
              <w:spacing w:after="120"/>
              <w:jc w:val="left"/>
              <w:rPr>
                <w:rStyle w:val="Code"/>
                <w:lang w:val="bg-BG"/>
              </w:rPr>
            </w:pPr>
            <w:r w:rsidRPr="00A66836">
              <w:rPr>
                <w:rStyle w:val="Code"/>
                <w:lang w:val="bg-BG"/>
              </w:rPr>
              <w:t>add 43 56 27</w:t>
            </w:r>
          </w:p>
          <w:p w:rsidR="00911870" w:rsidRPr="00A66836" w:rsidRDefault="00911870" w:rsidP="00A66836">
            <w:pPr>
              <w:spacing w:after="120"/>
              <w:jc w:val="left"/>
              <w:rPr>
                <w:rStyle w:val="Code"/>
                <w:lang w:val="bg-BG"/>
              </w:rPr>
            </w:pPr>
            <w:r w:rsidRPr="00A66836">
              <w:rPr>
                <w:rStyle w:val="Code"/>
                <w:lang w:val="bg-BG"/>
              </w:rPr>
              <w:t>add 68 68 50</w:t>
            </w:r>
          </w:p>
          <w:p w:rsidR="00911870" w:rsidRPr="00A66836" w:rsidRDefault="00911870" w:rsidP="00A66836">
            <w:pPr>
              <w:spacing w:after="120"/>
              <w:jc w:val="left"/>
              <w:rPr>
                <w:rStyle w:val="Code"/>
                <w:lang w:val="bg-BG"/>
              </w:rPr>
            </w:pPr>
            <w:r w:rsidRPr="00A66836">
              <w:rPr>
                <w:rStyle w:val="Code"/>
                <w:lang w:val="bg-BG"/>
              </w:rPr>
              <w:t>add 34 99 87</w:t>
            </w:r>
          </w:p>
          <w:p w:rsidR="00911870" w:rsidRPr="00A66836" w:rsidRDefault="00911870" w:rsidP="00A66836">
            <w:pPr>
              <w:spacing w:after="120"/>
              <w:jc w:val="left"/>
              <w:rPr>
                <w:rStyle w:val="Code"/>
                <w:lang w:val="bg-BG"/>
              </w:rPr>
            </w:pPr>
            <w:r w:rsidRPr="00A66836">
              <w:rPr>
                <w:rStyle w:val="Code"/>
                <w:lang w:val="bg-BG"/>
              </w:rPr>
              <w:t>add 73 79 52</w:t>
            </w:r>
          </w:p>
          <w:p w:rsidR="00911870" w:rsidRPr="00A66836" w:rsidRDefault="00911870" w:rsidP="00A66836">
            <w:pPr>
              <w:spacing w:after="120"/>
              <w:jc w:val="left"/>
              <w:rPr>
                <w:rStyle w:val="Code"/>
                <w:lang w:val="bg-BG"/>
              </w:rPr>
            </w:pPr>
            <w:r w:rsidRPr="00A66836">
              <w:rPr>
                <w:rStyle w:val="Code"/>
                <w:lang w:val="bg-BG"/>
              </w:rPr>
              <w:t>add 55 16 48</w:t>
            </w:r>
          </w:p>
          <w:p w:rsidR="00911870" w:rsidRPr="00A66836" w:rsidRDefault="00911870" w:rsidP="00A66836">
            <w:pPr>
              <w:spacing w:after="120"/>
              <w:jc w:val="left"/>
              <w:rPr>
                <w:rStyle w:val="Code"/>
                <w:lang w:val="bg-BG"/>
              </w:rPr>
            </w:pPr>
            <w:r w:rsidRPr="00A66836">
              <w:rPr>
                <w:rStyle w:val="Code"/>
                <w:lang w:val="bg-BG"/>
              </w:rPr>
              <w:t>add 14 72 80</w:t>
            </w:r>
          </w:p>
          <w:p w:rsidR="00911870" w:rsidRPr="00A66836" w:rsidRDefault="00911870" w:rsidP="00A66836">
            <w:pPr>
              <w:spacing w:after="120"/>
              <w:jc w:val="left"/>
              <w:rPr>
                <w:rStyle w:val="Code"/>
                <w:lang w:val="bg-BG"/>
              </w:rPr>
            </w:pPr>
            <w:r w:rsidRPr="00A66836">
              <w:rPr>
                <w:rStyle w:val="Code"/>
                <w:lang w:val="bg-BG"/>
              </w:rPr>
              <w:t>add 47 67 76</w:t>
            </w:r>
          </w:p>
          <w:p w:rsidR="00911870" w:rsidRPr="00A66836" w:rsidRDefault="00911870" w:rsidP="00A66836">
            <w:pPr>
              <w:spacing w:after="120"/>
              <w:jc w:val="left"/>
              <w:rPr>
                <w:rStyle w:val="Code"/>
                <w:lang w:val="bg-BG"/>
              </w:rPr>
            </w:pPr>
            <w:r w:rsidRPr="00A66836">
              <w:rPr>
                <w:rStyle w:val="Code"/>
                <w:lang w:val="bg-BG"/>
              </w:rPr>
              <w:t>add 15 62 93</w:t>
            </w:r>
          </w:p>
          <w:p w:rsidR="00911870" w:rsidRPr="00A66836" w:rsidRDefault="00911870" w:rsidP="00A66836">
            <w:pPr>
              <w:spacing w:after="120"/>
              <w:jc w:val="left"/>
              <w:rPr>
                <w:rStyle w:val="Code"/>
                <w:lang w:val="bg-BG"/>
              </w:rPr>
            </w:pPr>
            <w:r w:rsidRPr="00A66836">
              <w:rPr>
                <w:rStyle w:val="Code"/>
                <w:lang w:val="bg-BG"/>
              </w:rPr>
              <w:t>add 40 66 26</w:t>
            </w:r>
          </w:p>
          <w:p w:rsidR="00911870" w:rsidRPr="00A66836" w:rsidRDefault="00911870" w:rsidP="00A66836">
            <w:pPr>
              <w:spacing w:after="120"/>
              <w:jc w:val="left"/>
              <w:rPr>
                <w:rStyle w:val="Code"/>
                <w:lang w:val="bg-BG"/>
              </w:rPr>
            </w:pPr>
            <w:r w:rsidRPr="00A66836">
              <w:rPr>
                <w:rStyle w:val="Code"/>
                <w:lang w:val="bg-BG"/>
              </w:rPr>
              <w:t>add 28 43 53</w:t>
            </w:r>
          </w:p>
          <w:p w:rsidR="00911870" w:rsidRPr="00A66836" w:rsidRDefault="00911870" w:rsidP="00A66836">
            <w:pPr>
              <w:spacing w:after="120"/>
              <w:jc w:val="left"/>
              <w:rPr>
                <w:rStyle w:val="Code"/>
                <w:lang w:val="bg-BG"/>
              </w:rPr>
            </w:pPr>
            <w:r w:rsidRPr="00A66836">
              <w:rPr>
                <w:rStyle w:val="Code"/>
                <w:lang w:val="bg-BG"/>
              </w:rPr>
              <w:t>add 48 16 38</w:t>
            </w:r>
          </w:p>
          <w:p w:rsidR="00911870" w:rsidRPr="00A66836" w:rsidRDefault="00911870" w:rsidP="00A66836">
            <w:pPr>
              <w:spacing w:after="120"/>
              <w:jc w:val="left"/>
              <w:rPr>
                <w:rStyle w:val="Code"/>
                <w:lang w:val="bg-BG"/>
              </w:rPr>
            </w:pPr>
            <w:r w:rsidRPr="00A66836">
              <w:rPr>
                <w:rStyle w:val="Code"/>
                <w:lang w:val="bg-BG"/>
              </w:rPr>
              <w:t>add 64 62 88</w:t>
            </w:r>
          </w:p>
          <w:p w:rsidR="00911870" w:rsidRPr="00A66836" w:rsidRDefault="00911870" w:rsidP="00A66836">
            <w:pPr>
              <w:spacing w:after="120"/>
              <w:jc w:val="left"/>
              <w:rPr>
                <w:rStyle w:val="Code"/>
                <w:lang w:val="bg-BG"/>
              </w:rPr>
            </w:pPr>
            <w:r w:rsidRPr="00A66836">
              <w:rPr>
                <w:rStyle w:val="Code"/>
                <w:lang w:val="bg-BG"/>
              </w:rPr>
              <w:t>add 72 84 12</w:t>
            </w:r>
          </w:p>
          <w:p w:rsidR="00911870" w:rsidRPr="00A66836" w:rsidRDefault="00911870" w:rsidP="00A66836">
            <w:pPr>
              <w:spacing w:after="120"/>
              <w:jc w:val="left"/>
              <w:rPr>
                <w:rStyle w:val="Code"/>
                <w:lang w:val="bg-BG"/>
              </w:rPr>
            </w:pPr>
            <w:r w:rsidRPr="00A66836">
              <w:rPr>
                <w:rStyle w:val="Code"/>
                <w:lang w:val="bg-BG"/>
              </w:rPr>
              <w:t>add 61 47 19</w:t>
            </w:r>
          </w:p>
          <w:p w:rsidR="00911870" w:rsidRPr="00A66836" w:rsidRDefault="00911870" w:rsidP="00A66836">
            <w:pPr>
              <w:spacing w:after="120"/>
              <w:jc w:val="left"/>
              <w:rPr>
                <w:rStyle w:val="Code"/>
                <w:lang w:val="bg-BG"/>
              </w:rPr>
            </w:pPr>
            <w:r w:rsidRPr="00A66836">
              <w:rPr>
                <w:rStyle w:val="Code"/>
                <w:lang w:val="bg-BG"/>
              </w:rPr>
              <w:t>add 75 58 54</w:t>
            </w:r>
          </w:p>
          <w:p w:rsidR="00911870" w:rsidRPr="00A66836" w:rsidRDefault="00911870" w:rsidP="00A66836">
            <w:pPr>
              <w:spacing w:after="120"/>
              <w:jc w:val="left"/>
              <w:rPr>
                <w:rStyle w:val="Code"/>
                <w:lang w:val="bg-BG"/>
              </w:rPr>
            </w:pPr>
            <w:r w:rsidRPr="00A66836">
              <w:rPr>
                <w:rStyle w:val="Code"/>
                <w:lang w:val="bg-BG"/>
              </w:rPr>
              <w:t>add 91 54 50</w:t>
            </w:r>
          </w:p>
          <w:p w:rsidR="00911870" w:rsidRPr="00A66836" w:rsidRDefault="00911870" w:rsidP="00A66836">
            <w:pPr>
              <w:spacing w:after="120"/>
              <w:jc w:val="left"/>
              <w:rPr>
                <w:rStyle w:val="Code"/>
                <w:lang w:val="bg-BG"/>
              </w:rPr>
            </w:pPr>
            <w:r w:rsidRPr="00A66836">
              <w:rPr>
                <w:rStyle w:val="Code"/>
                <w:lang w:val="bg-BG"/>
              </w:rPr>
              <w:t>add 16 83 81</w:t>
            </w:r>
          </w:p>
          <w:p w:rsidR="00911870" w:rsidRPr="00A66836" w:rsidRDefault="00911870" w:rsidP="00A66836">
            <w:pPr>
              <w:spacing w:after="120"/>
              <w:jc w:val="left"/>
              <w:rPr>
                <w:rStyle w:val="Code"/>
                <w:lang w:val="bg-BG"/>
              </w:rPr>
            </w:pPr>
            <w:r w:rsidRPr="00A66836">
              <w:rPr>
                <w:rStyle w:val="Code"/>
                <w:lang w:val="bg-BG"/>
              </w:rPr>
              <w:t>add 63 35 80</w:t>
            </w:r>
          </w:p>
          <w:p w:rsidR="00911870" w:rsidRPr="00A66836" w:rsidRDefault="00911870" w:rsidP="00A66836">
            <w:pPr>
              <w:spacing w:after="120"/>
              <w:jc w:val="left"/>
              <w:rPr>
                <w:rStyle w:val="Code"/>
                <w:lang w:val="bg-BG"/>
              </w:rPr>
            </w:pPr>
            <w:r w:rsidRPr="00A66836">
              <w:rPr>
                <w:rStyle w:val="Code"/>
                <w:lang w:val="bg-BG"/>
              </w:rPr>
              <w:t>add 63 34 56</w:t>
            </w:r>
          </w:p>
          <w:p w:rsidR="00911870" w:rsidRPr="00A66836" w:rsidRDefault="00911870" w:rsidP="00A66836">
            <w:pPr>
              <w:spacing w:after="120"/>
              <w:jc w:val="left"/>
              <w:rPr>
                <w:rStyle w:val="Code"/>
                <w:lang w:val="bg-BG"/>
              </w:rPr>
            </w:pPr>
            <w:r w:rsidRPr="00A66836">
              <w:rPr>
                <w:rStyle w:val="Code"/>
                <w:lang w:val="bg-BG"/>
              </w:rPr>
              <w:t>add 44 65 13</w:t>
            </w:r>
          </w:p>
          <w:p w:rsidR="00911870" w:rsidRPr="00A66836" w:rsidRDefault="00911870" w:rsidP="00A66836">
            <w:pPr>
              <w:spacing w:after="120"/>
              <w:jc w:val="left"/>
              <w:rPr>
                <w:rStyle w:val="Code"/>
                <w:lang w:val="bg-BG"/>
              </w:rPr>
            </w:pPr>
            <w:r w:rsidRPr="00A66836">
              <w:rPr>
                <w:rStyle w:val="Code"/>
                <w:lang w:val="bg-BG"/>
              </w:rPr>
              <w:t>add 78 59 33</w:t>
            </w:r>
          </w:p>
          <w:p w:rsidR="00911870" w:rsidRPr="00A66836" w:rsidRDefault="00911870" w:rsidP="00A66836">
            <w:pPr>
              <w:spacing w:after="120"/>
              <w:jc w:val="left"/>
              <w:rPr>
                <w:rStyle w:val="Code"/>
                <w:lang w:val="bg-BG"/>
              </w:rPr>
            </w:pPr>
            <w:r w:rsidRPr="00A66836">
              <w:rPr>
                <w:rStyle w:val="Code"/>
                <w:lang w:val="bg-BG"/>
              </w:rPr>
              <w:t>add 59 81 52</w:t>
            </w:r>
          </w:p>
          <w:p w:rsidR="00911870" w:rsidRPr="00A66836" w:rsidRDefault="00911870" w:rsidP="00A66836">
            <w:pPr>
              <w:spacing w:after="120"/>
              <w:jc w:val="left"/>
              <w:rPr>
                <w:rStyle w:val="Code"/>
                <w:lang w:val="bg-BG"/>
              </w:rPr>
            </w:pPr>
            <w:r w:rsidRPr="00A66836">
              <w:rPr>
                <w:rStyle w:val="Code"/>
                <w:lang w:val="bg-BG"/>
              </w:rPr>
              <w:t>add 56 55 51</w:t>
            </w:r>
          </w:p>
          <w:p w:rsidR="00911870" w:rsidRPr="00A66836" w:rsidRDefault="00911870" w:rsidP="00A66836">
            <w:pPr>
              <w:spacing w:after="120"/>
              <w:jc w:val="left"/>
              <w:rPr>
                <w:rStyle w:val="Code"/>
                <w:lang w:val="bg-BG"/>
              </w:rPr>
            </w:pPr>
            <w:r w:rsidRPr="00A66836">
              <w:rPr>
                <w:rStyle w:val="Code"/>
                <w:lang w:val="bg-BG"/>
              </w:rPr>
              <w:t>add 88 52 32</w:t>
            </w:r>
          </w:p>
          <w:p w:rsidR="00911870" w:rsidRPr="00A66836" w:rsidRDefault="00911870" w:rsidP="00A66836">
            <w:pPr>
              <w:spacing w:after="120"/>
              <w:jc w:val="left"/>
              <w:rPr>
                <w:rStyle w:val="Code"/>
                <w:lang w:val="bg-BG"/>
              </w:rPr>
            </w:pPr>
            <w:r w:rsidRPr="00A66836">
              <w:rPr>
                <w:rStyle w:val="Code"/>
                <w:lang w:val="bg-BG"/>
              </w:rPr>
              <w:t>add 65 66 18</w:t>
            </w:r>
          </w:p>
          <w:p w:rsidR="00911870" w:rsidRPr="00A66836" w:rsidRDefault="00911870" w:rsidP="00A66836">
            <w:pPr>
              <w:spacing w:after="120"/>
              <w:jc w:val="left"/>
              <w:rPr>
                <w:rStyle w:val="Code"/>
                <w:lang w:val="bg-BG"/>
              </w:rPr>
            </w:pPr>
            <w:r w:rsidRPr="00A66836">
              <w:rPr>
                <w:rStyle w:val="Code"/>
                <w:lang w:val="bg-BG"/>
              </w:rPr>
              <w:t>add 80 81 63</w:t>
            </w:r>
          </w:p>
          <w:p w:rsidR="00911870" w:rsidRPr="00A66836" w:rsidRDefault="00911870" w:rsidP="00A66836">
            <w:pPr>
              <w:spacing w:after="120"/>
              <w:jc w:val="left"/>
              <w:rPr>
                <w:rStyle w:val="Code"/>
                <w:lang w:val="bg-BG"/>
              </w:rPr>
            </w:pPr>
            <w:r w:rsidRPr="00A66836">
              <w:rPr>
                <w:rStyle w:val="Code"/>
                <w:lang w:val="bg-BG"/>
              </w:rPr>
              <w:t>add 13 90 59</w:t>
            </w:r>
          </w:p>
          <w:p w:rsidR="00911870" w:rsidRPr="00A66836" w:rsidRDefault="00911870" w:rsidP="00A66836">
            <w:pPr>
              <w:spacing w:after="120"/>
              <w:jc w:val="left"/>
              <w:rPr>
                <w:rStyle w:val="Code"/>
                <w:lang w:val="bg-BG"/>
              </w:rPr>
            </w:pPr>
            <w:r w:rsidRPr="00A66836">
              <w:rPr>
                <w:rStyle w:val="Code"/>
                <w:lang w:val="bg-BG"/>
              </w:rPr>
              <w:t>add 90 21 36</w:t>
            </w:r>
          </w:p>
          <w:p w:rsidR="00911870" w:rsidRPr="00A66836" w:rsidRDefault="00911870" w:rsidP="00A66836">
            <w:pPr>
              <w:spacing w:after="120"/>
              <w:jc w:val="left"/>
              <w:rPr>
                <w:rStyle w:val="Code"/>
                <w:lang w:val="bg-BG"/>
              </w:rPr>
            </w:pPr>
            <w:r w:rsidRPr="00A66836">
              <w:rPr>
                <w:rStyle w:val="Code"/>
                <w:lang w:val="bg-BG"/>
              </w:rPr>
              <w:t>add 55 70 32</w:t>
            </w:r>
          </w:p>
          <w:p w:rsidR="00911870" w:rsidRPr="00A66836" w:rsidRDefault="00911870" w:rsidP="00A66836">
            <w:pPr>
              <w:spacing w:after="120"/>
              <w:jc w:val="left"/>
              <w:rPr>
                <w:rStyle w:val="Code"/>
                <w:lang w:val="bg-BG"/>
              </w:rPr>
            </w:pPr>
            <w:r w:rsidRPr="00A66836">
              <w:rPr>
                <w:rStyle w:val="Code"/>
                <w:lang w:val="bg-BG"/>
              </w:rPr>
              <w:t>add 30 29 22</w:t>
            </w:r>
          </w:p>
          <w:p w:rsidR="00911870" w:rsidRPr="00A66836" w:rsidRDefault="00911870" w:rsidP="00A66836">
            <w:pPr>
              <w:spacing w:after="120"/>
              <w:jc w:val="left"/>
              <w:rPr>
                <w:rStyle w:val="Code"/>
                <w:lang w:val="bg-BG"/>
              </w:rPr>
            </w:pPr>
            <w:r w:rsidRPr="00A66836">
              <w:rPr>
                <w:rStyle w:val="Code"/>
                <w:lang w:val="bg-BG"/>
              </w:rPr>
              <w:t>add 41 88 60</w:t>
            </w:r>
          </w:p>
          <w:p w:rsidR="00911870" w:rsidRPr="00A66836" w:rsidRDefault="00911870" w:rsidP="00A66836">
            <w:pPr>
              <w:spacing w:after="120"/>
              <w:jc w:val="left"/>
              <w:rPr>
                <w:rStyle w:val="Code"/>
                <w:lang w:val="bg-BG"/>
              </w:rPr>
            </w:pPr>
            <w:r w:rsidRPr="00A66836">
              <w:rPr>
                <w:rStyle w:val="Code"/>
                <w:lang w:val="bg-BG"/>
              </w:rPr>
              <w:t>add 83 21 33</w:t>
            </w:r>
          </w:p>
          <w:p w:rsidR="00911870" w:rsidRPr="00A66836" w:rsidRDefault="00911870" w:rsidP="00A66836">
            <w:pPr>
              <w:spacing w:after="120"/>
              <w:jc w:val="left"/>
              <w:rPr>
                <w:rStyle w:val="Code"/>
                <w:lang w:val="bg-BG"/>
              </w:rPr>
            </w:pPr>
            <w:r w:rsidRPr="00A66836">
              <w:rPr>
                <w:rStyle w:val="Code"/>
                <w:lang w:val="bg-BG"/>
              </w:rPr>
              <w:t>add 12 61 42</w:t>
            </w:r>
          </w:p>
          <w:p w:rsidR="00911870" w:rsidRPr="00A66836" w:rsidRDefault="00911870" w:rsidP="00A66836">
            <w:pPr>
              <w:spacing w:after="120"/>
              <w:jc w:val="left"/>
              <w:rPr>
                <w:rStyle w:val="Code"/>
                <w:lang w:val="bg-BG"/>
              </w:rPr>
            </w:pPr>
            <w:r w:rsidRPr="00A66836">
              <w:rPr>
                <w:rStyle w:val="Code"/>
                <w:lang w:val="bg-BG"/>
              </w:rPr>
              <w:t>add 56 32 13</w:t>
            </w:r>
          </w:p>
          <w:p w:rsidR="00911870" w:rsidRPr="00A66836" w:rsidRDefault="00911870" w:rsidP="00A66836">
            <w:pPr>
              <w:spacing w:after="120"/>
              <w:jc w:val="left"/>
              <w:rPr>
                <w:rStyle w:val="Code"/>
                <w:lang w:val="bg-BG"/>
              </w:rPr>
            </w:pPr>
            <w:r w:rsidRPr="00A66836">
              <w:rPr>
                <w:rStyle w:val="Code"/>
                <w:lang w:val="bg-BG"/>
              </w:rPr>
              <w:t>add 95 86 27</w:t>
            </w:r>
          </w:p>
          <w:p w:rsidR="00911870" w:rsidRPr="00A66836" w:rsidRDefault="00911870" w:rsidP="00A66836">
            <w:pPr>
              <w:spacing w:after="120"/>
              <w:jc w:val="left"/>
              <w:rPr>
                <w:rStyle w:val="Code"/>
                <w:lang w:val="bg-BG"/>
              </w:rPr>
            </w:pPr>
            <w:r w:rsidRPr="00A66836">
              <w:rPr>
                <w:rStyle w:val="Code"/>
                <w:lang w:val="bg-BG"/>
              </w:rPr>
              <w:t>add 32 25 12</w:t>
            </w:r>
          </w:p>
          <w:p w:rsidR="00911870" w:rsidRPr="00A66836" w:rsidRDefault="00911870" w:rsidP="00A66836">
            <w:pPr>
              <w:spacing w:after="120"/>
              <w:jc w:val="left"/>
              <w:rPr>
                <w:rStyle w:val="Code"/>
                <w:lang w:val="bg-BG"/>
              </w:rPr>
            </w:pPr>
            <w:r w:rsidRPr="00A66836">
              <w:rPr>
                <w:rStyle w:val="Code"/>
                <w:lang w:val="bg-BG"/>
              </w:rPr>
              <w:t>add 29 41 24</w:t>
            </w:r>
          </w:p>
          <w:p w:rsidR="00911870" w:rsidRPr="00A66836" w:rsidRDefault="00911870" w:rsidP="00A66836">
            <w:pPr>
              <w:spacing w:after="120"/>
              <w:jc w:val="left"/>
              <w:rPr>
                <w:rStyle w:val="Code"/>
                <w:lang w:val="bg-BG"/>
              </w:rPr>
            </w:pPr>
            <w:r w:rsidRPr="00A66836">
              <w:rPr>
                <w:rStyle w:val="Code"/>
                <w:lang w:val="bg-BG"/>
              </w:rPr>
              <w:t>add 29 89 73</w:t>
            </w:r>
          </w:p>
          <w:p w:rsidR="00911870" w:rsidRPr="00A66836" w:rsidRDefault="00911870" w:rsidP="00A66836">
            <w:pPr>
              <w:spacing w:after="120"/>
              <w:jc w:val="left"/>
              <w:rPr>
                <w:rStyle w:val="Code"/>
                <w:lang w:val="bg-BG"/>
              </w:rPr>
            </w:pPr>
            <w:r w:rsidRPr="00A66836">
              <w:rPr>
                <w:rStyle w:val="Code"/>
                <w:lang w:val="bg-BG"/>
              </w:rPr>
              <w:lastRenderedPageBreak/>
              <w:t>add 54 83 49</w:t>
            </w:r>
          </w:p>
          <w:p w:rsidR="00911870" w:rsidRPr="00A66836" w:rsidRDefault="00911870" w:rsidP="00A66836">
            <w:pPr>
              <w:spacing w:after="120"/>
              <w:jc w:val="left"/>
              <w:rPr>
                <w:rStyle w:val="Code"/>
                <w:lang w:val="bg-BG"/>
              </w:rPr>
            </w:pPr>
            <w:r w:rsidRPr="00A66836">
              <w:rPr>
                <w:rStyle w:val="Code"/>
                <w:lang w:val="bg-BG"/>
              </w:rPr>
              <w:t>add 31 56 64</w:t>
            </w:r>
          </w:p>
          <w:p w:rsidR="00911870" w:rsidRPr="00A66836" w:rsidRDefault="00911870" w:rsidP="00A66836">
            <w:pPr>
              <w:spacing w:after="120"/>
              <w:jc w:val="left"/>
              <w:rPr>
                <w:rStyle w:val="Code"/>
                <w:lang w:val="bg-BG"/>
              </w:rPr>
            </w:pPr>
            <w:r w:rsidRPr="00A66836">
              <w:rPr>
                <w:rStyle w:val="Code"/>
                <w:lang w:val="bg-BG"/>
              </w:rPr>
              <w:t>add 66 48 33</w:t>
            </w:r>
          </w:p>
          <w:p w:rsidR="00911870" w:rsidRPr="00A66836" w:rsidRDefault="00911870" w:rsidP="00A66836">
            <w:pPr>
              <w:spacing w:after="120"/>
              <w:jc w:val="left"/>
              <w:rPr>
                <w:rStyle w:val="Code"/>
                <w:lang w:val="bg-BG"/>
              </w:rPr>
            </w:pPr>
            <w:r w:rsidRPr="00A66836">
              <w:rPr>
                <w:rStyle w:val="Code"/>
                <w:lang w:val="bg-BG"/>
              </w:rPr>
              <w:t>add 79 58 64</w:t>
            </w:r>
          </w:p>
          <w:p w:rsidR="00911870" w:rsidRPr="00A66836" w:rsidRDefault="00911870" w:rsidP="00A66836">
            <w:pPr>
              <w:spacing w:after="120"/>
              <w:jc w:val="left"/>
              <w:rPr>
                <w:rStyle w:val="Code"/>
                <w:lang w:val="bg-BG"/>
              </w:rPr>
            </w:pPr>
            <w:r w:rsidRPr="00A66836">
              <w:rPr>
                <w:rStyle w:val="Code"/>
                <w:lang w:val="bg-BG"/>
              </w:rPr>
              <w:t>add 67 35 46</w:t>
            </w:r>
          </w:p>
          <w:p w:rsidR="00911870" w:rsidRPr="00A66836" w:rsidRDefault="00911870" w:rsidP="00A66836">
            <w:pPr>
              <w:spacing w:after="120"/>
              <w:jc w:val="left"/>
              <w:rPr>
                <w:rStyle w:val="Code"/>
                <w:lang w:val="bg-BG"/>
              </w:rPr>
            </w:pPr>
            <w:r w:rsidRPr="00A66836">
              <w:rPr>
                <w:rStyle w:val="Code"/>
                <w:lang w:val="bg-BG"/>
              </w:rPr>
              <w:t>add 12 52 12</w:t>
            </w:r>
          </w:p>
          <w:p w:rsidR="00911870" w:rsidRPr="00A66836" w:rsidRDefault="00911870" w:rsidP="00A66836">
            <w:pPr>
              <w:spacing w:after="120"/>
              <w:jc w:val="left"/>
              <w:rPr>
                <w:rStyle w:val="Code"/>
                <w:lang w:val="bg-BG"/>
              </w:rPr>
            </w:pPr>
            <w:r w:rsidRPr="00A66836">
              <w:rPr>
                <w:rStyle w:val="Code"/>
                <w:lang w:val="bg-BG"/>
              </w:rPr>
              <w:t>add 85 24 87</w:t>
            </w:r>
          </w:p>
          <w:p w:rsidR="00911870" w:rsidRPr="00A66836" w:rsidRDefault="00911870" w:rsidP="00A66836">
            <w:pPr>
              <w:spacing w:after="120"/>
              <w:jc w:val="left"/>
              <w:rPr>
                <w:rStyle w:val="Code"/>
                <w:lang w:val="bg-BG"/>
              </w:rPr>
            </w:pPr>
            <w:r w:rsidRPr="00A66836">
              <w:rPr>
                <w:rStyle w:val="Code"/>
                <w:lang w:val="bg-BG"/>
              </w:rPr>
              <w:t>add 97 14 91</w:t>
            </w:r>
          </w:p>
          <w:p w:rsidR="00911870" w:rsidRPr="00A66836" w:rsidRDefault="00911870" w:rsidP="00A66836">
            <w:pPr>
              <w:spacing w:after="120"/>
              <w:jc w:val="left"/>
              <w:rPr>
                <w:rStyle w:val="Code"/>
                <w:lang w:val="bg-BG"/>
              </w:rPr>
            </w:pPr>
            <w:r w:rsidRPr="00A66836">
              <w:rPr>
                <w:rStyle w:val="Code"/>
                <w:lang w:val="bg-BG"/>
              </w:rPr>
              <w:t>add 87 96 32</w:t>
            </w:r>
          </w:p>
          <w:p w:rsidR="00911870" w:rsidRPr="00A66836" w:rsidRDefault="00911870" w:rsidP="00A66836">
            <w:pPr>
              <w:spacing w:after="120"/>
              <w:jc w:val="left"/>
              <w:rPr>
                <w:rStyle w:val="Code"/>
                <w:lang w:val="bg-BG"/>
              </w:rPr>
            </w:pPr>
            <w:r w:rsidRPr="00A66836">
              <w:rPr>
                <w:rStyle w:val="Code"/>
                <w:lang w:val="bg-BG"/>
              </w:rPr>
              <w:t>add 83 20 75</w:t>
            </w:r>
          </w:p>
          <w:p w:rsidR="00911870" w:rsidRPr="00A66836" w:rsidRDefault="00911870" w:rsidP="00A66836">
            <w:pPr>
              <w:spacing w:after="120"/>
              <w:jc w:val="left"/>
              <w:rPr>
                <w:rStyle w:val="Code"/>
                <w:lang w:val="bg-BG"/>
              </w:rPr>
            </w:pPr>
            <w:r w:rsidRPr="00A66836">
              <w:rPr>
                <w:rStyle w:val="Code"/>
                <w:lang w:val="bg-BG"/>
              </w:rPr>
              <w:t>add 32 35 12</w:t>
            </w:r>
          </w:p>
          <w:p w:rsidR="00911870" w:rsidRPr="00A66836" w:rsidRDefault="00911870" w:rsidP="00A66836">
            <w:pPr>
              <w:spacing w:after="120"/>
              <w:jc w:val="left"/>
              <w:rPr>
                <w:rStyle w:val="Code"/>
                <w:lang w:val="bg-BG"/>
              </w:rPr>
            </w:pPr>
            <w:r w:rsidRPr="00A66836">
              <w:rPr>
                <w:rStyle w:val="Code"/>
                <w:lang w:val="bg-BG"/>
              </w:rPr>
              <w:t>add 91 73 66</w:t>
            </w:r>
          </w:p>
          <w:p w:rsidR="00911870" w:rsidRPr="00A66836" w:rsidRDefault="00911870" w:rsidP="00A66836">
            <w:pPr>
              <w:spacing w:after="120"/>
              <w:jc w:val="left"/>
              <w:rPr>
                <w:rStyle w:val="Code"/>
                <w:lang w:val="bg-BG"/>
              </w:rPr>
            </w:pPr>
            <w:r w:rsidRPr="00A66836">
              <w:rPr>
                <w:rStyle w:val="Code"/>
                <w:lang w:val="bg-BG"/>
              </w:rPr>
              <w:t>add 77 92 60</w:t>
            </w:r>
          </w:p>
          <w:p w:rsidR="00911870" w:rsidRPr="00A66836" w:rsidRDefault="00911870" w:rsidP="00A66836">
            <w:pPr>
              <w:spacing w:after="120"/>
              <w:jc w:val="left"/>
              <w:rPr>
                <w:rStyle w:val="Code"/>
                <w:lang w:val="bg-BG"/>
              </w:rPr>
            </w:pPr>
            <w:r w:rsidRPr="00A66836">
              <w:rPr>
                <w:rStyle w:val="Code"/>
                <w:lang w:val="bg-BG"/>
              </w:rPr>
              <w:t>add 52 39 43</w:t>
            </w:r>
          </w:p>
          <w:p w:rsidR="00911870" w:rsidRPr="00A66836" w:rsidRDefault="00911870" w:rsidP="00A66836">
            <w:pPr>
              <w:spacing w:after="120"/>
              <w:jc w:val="left"/>
              <w:rPr>
                <w:rStyle w:val="Code"/>
                <w:lang w:val="bg-BG"/>
              </w:rPr>
            </w:pPr>
            <w:r w:rsidRPr="00A66836">
              <w:rPr>
                <w:rStyle w:val="Code"/>
                <w:lang w:val="bg-BG"/>
              </w:rPr>
              <w:t>add 81 33 16</w:t>
            </w:r>
          </w:p>
          <w:p w:rsidR="00911870" w:rsidRPr="00A66836" w:rsidRDefault="00911870" w:rsidP="00A66836">
            <w:pPr>
              <w:spacing w:after="120"/>
              <w:jc w:val="left"/>
              <w:rPr>
                <w:rStyle w:val="Code"/>
                <w:lang w:val="bg-BG"/>
              </w:rPr>
            </w:pPr>
            <w:r w:rsidRPr="00A66836">
              <w:rPr>
                <w:rStyle w:val="Code"/>
                <w:lang w:val="bg-BG"/>
              </w:rPr>
              <w:t>add 68 21 94</w:t>
            </w:r>
          </w:p>
          <w:p w:rsidR="00911870" w:rsidRPr="00A66836" w:rsidRDefault="00911870" w:rsidP="00A66836">
            <w:pPr>
              <w:spacing w:after="120"/>
              <w:jc w:val="left"/>
              <w:rPr>
                <w:rStyle w:val="Code"/>
                <w:lang w:val="bg-BG"/>
              </w:rPr>
            </w:pPr>
            <w:r w:rsidRPr="00A66836">
              <w:rPr>
                <w:rStyle w:val="Code"/>
                <w:lang w:val="bg-BG"/>
              </w:rPr>
              <w:t>add 56 20 51</w:t>
            </w:r>
          </w:p>
          <w:p w:rsidR="00911870" w:rsidRPr="00A66836" w:rsidRDefault="00911870" w:rsidP="00A66836">
            <w:pPr>
              <w:spacing w:after="120"/>
              <w:jc w:val="left"/>
              <w:rPr>
                <w:rStyle w:val="Code"/>
                <w:lang w:val="bg-BG"/>
              </w:rPr>
            </w:pPr>
            <w:r w:rsidRPr="00A66836">
              <w:rPr>
                <w:rStyle w:val="Code"/>
                <w:lang w:val="bg-BG"/>
              </w:rPr>
              <w:t>add 35 91 48</w:t>
            </w:r>
          </w:p>
          <w:p w:rsidR="00911870" w:rsidRPr="00A66836" w:rsidRDefault="00911870" w:rsidP="00A66836">
            <w:pPr>
              <w:spacing w:after="120"/>
              <w:jc w:val="left"/>
              <w:rPr>
                <w:rStyle w:val="Code"/>
                <w:lang w:val="bg-BG"/>
              </w:rPr>
            </w:pPr>
            <w:r w:rsidRPr="00A66836">
              <w:rPr>
                <w:rStyle w:val="Code"/>
                <w:lang w:val="bg-BG"/>
              </w:rPr>
              <w:t>add 60 97 22</w:t>
            </w:r>
          </w:p>
          <w:p w:rsidR="00911870" w:rsidRPr="00A66836" w:rsidRDefault="00911870" w:rsidP="00A66836">
            <w:pPr>
              <w:spacing w:after="120"/>
              <w:jc w:val="left"/>
              <w:rPr>
                <w:rStyle w:val="Code"/>
                <w:lang w:val="bg-BG"/>
              </w:rPr>
            </w:pPr>
            <w:r w:rsidRPr="00A66836">
              <w:rPr>
                <w:rStyle w:val="Code"/>
                <w:lang w:val="bg-BG"/>
              </w:rPr>
              <w:t>add 49 28 33</w:t>
            </w:r>
          </w:p>
          <w:p w:rsidR="00911870" w:rsidRPr="00A66836" w:rsidRDefault="00911870" w:rsidP="00A66836">
            <w:pPr>
              <w:spacing w:after="120"/>
              <w:jc w:val="left"/>
              <w:rPr>
                <w:rStyle w:val="Code"/>
                <w:lang w:val="bg-BG"/>
              </w:rPr>
            </w:pPr>
            <w:r w:rsidRPr="00A66836">
              <w:rPr>
                <w:rStyle w:val="Code"/>
                <w:lang w:val="bg-BG"/>
              </w:rPr>
              <w:t>add 58 27 75</w:t>
            </w:r>
          </w:p>
          <w:p w:rsidR="00911870" w:rsidRPr="00A66836" w:rsidRDefault="00911870" w:rsidP="00A66836">
            <w:pPr>
              <w:spacing w:after="120"/>
              <w:jc w:val="left"/>
              <w:rPr>
                <w:rStyle w:val="Code"/>
                <w:lang w:val="bg-BG"/>
              </w:rPr>
            </w:pPr>
            <w:r w:rsidRPr="00A66836">
              <w:rPr>
                <w:rStyle w:val="Code"/>
                <w:lang w:val="bg-BG"/>
              </w:rPr>
              <w:t>add 54 98 70</w:t>
            </w:r>
          </w:p>
          <w:p w:rsidR="00911870" w:rsidRPr="00A66836" w:rsidRDefault="00911870" w:rsidP="00A66836">
            <w:pPr>
              <w:spacing w:after="120"/>
              <w:jc w:val="left"/>
              <w:rPr>
                <w:rStyle w:val="Code"/>
                <w:lang w:val="bg-BG"/>
              </w:rPr>
            </w:pPr>
            <w:r w:rsidRPr="00A66836">
              <w:rPr>
                <w:rStyle w:val="Code"/>
                <w:lang w:val="bg-BG"/>
              </w:rPr>
              <w:t>add 62 30 91</w:t>
            </w:r>
          </w:p>
          <w:p w:rsidR="00911870" w:rsidRPr="00A66836" w:rsidRDefault="00911870" w:rsidP="00A66836">
            <w:pPr>
              <w:spacing w:after="120"/>
              <w:jc w:val="left"/>
              <w:rPr>
                <w:rStyle w:val="Code"/>
                <w:lang w:val="bg-BG"/>
              </w:rPr>
            </w:pPr>
            <w:r w:rsidRPr="00A66836">
              <w:rPr>
                <w:rStyle w:val="Code"/>
                <w:lang w:val="bg-BG"/>
              </w:rPr>
              <w:t>add 13 69 81</w:t>
            </w:r>
          </w:p>
          <w:p w:rsidR="00911870" w:rsidRPr="00A66836" w:rsidRDefault="00911870" w:rsidP="00A66836">
            <w:pPr>
              <w:spacing w:after="120"/>
              <w:jc w:val="left"/>
              <w:rPr>
                <w:rStyle w:val="Code"/>
                <w:lang w:val="bg-BG"/>
              </w:rPr>
            </w:pPr>
            <w:r w:rsidRPr="00A66836">
              <w:rPr>
                <w:rStyle w:val="Code"/>
                <w:lang w:val="bg-BG"/>
              </w:rPr>
              <w:t>add 40 50 37</w:t>
            </w:r>
          </w:p>
          <w:p w:rsidR="00911870" w:rsidRPr="00A66836" w:rsidRDefault="00911870" w:rsidP="00A66836">
            <w:pPr>
              <w:spacing w:after="120"/>
              <w:jc w:val="left"/>
              <w:rPr>
                <w:rStyle w:val="Code"/>
                <w:lang w:val="bg-BG"/>
              </w:rPr>
            </w:pPr>
            <w:r w:rsidRPr="00A66836">
              <w:rPr>
                <w:rStyle w:val="Code"/>
                <w:lang w:val="bg-BG"/>
              </w:rPr>
              <w:t>add 32 83 44</w:t>
            </w:r>
          </w:p>
          <w:p w:rsidR="00911870" w:rsidRPr="00A66836" w:rsidRDefault="00911870" w:rsidP="00A66836">
            <w:pPr>
              <w:spacing w:after="120"/>
              <w:jc w:val="left"/>
              <w:rPr>
                <w:rStyle w:val="Code"/>
                <w:lang w:val="bg-BG"/>
              </w:rPr>
            </w:pPr>
            <w:r w:rsidRPr="00A66836">
              <w:rPr>
                <w:rStyle w:val="Code"/>
                <w:lang w:val="bg-BG"/>
              </w:rPr>
              <w:t>add 53 13 43</w:t>
            </w:r>
          </w:p>
          <w:p w:rsidR="00911870" w:rsidRPr="00A66836" w:rsidRDefault="00911870" w:rsidP="00A66836">
            <w:pPr>
              <w:spacing w:after="120"/>
              <w:jc w:val="left"/>
              <w:rPr>
                <w:rStyle w:val="Code"/>
                <w:lang w:val="bg-BG"/>
              </w:rPr>
            </w:pPr>
            <w:r w:rsidRPr="00A66836">
              <w:rPr>
                <w:rStyle w:val="Code"/>
                <w:lang w:val="bg-BG"/>
              </w:rPr>
              <w:t>add 27 66 63</w:t>
            </w:r>
          </w:p>
          <w:p w:rsidR="00911870" w:rsidRPr="00A66836" w:rsidRDefault="00911870" w:rsidP="00A66836">
            <w:pPr>
              <w:spacing w:after="120"/>
              <w:jc w:val="left"/>
              <w:rPr>
                <w:rStyle w:val="Code"/>
                <w:lang w:val="bg-BG"/>
              </w:rPr>
            </w:pPr>
            <w:r w:rsidRPr="00A66836">
              <w:rPr>
                <w:rStyle w:val="Code"/>
                <w:lang w:val="bg-BG"/>
              </w:rPr>
              <w:t>add 99 94 57</w:t>
            </w:r>
          </w:p>
          <w:p w:rsidR="00911870" w:rsidRPr="00A66836" w:rsidRDefault="00911870" w:rsidP="00A66836">
            <w:pPr>
              <w:spacing w:after="120"/>
              <w:jc w:val="left"/>
              <w:rPr>
                <w:rStyle w:val="Code"/>
                <w:lang w:val="bg-BG"/>
              </w:rPr>
            </w:pPr>
            <w:r w:rsidRPr="00A66836">
              <w:rPr>
                <w:rStyle w:val="Code"/>
                <w:lang w:val="bg-BG"/>
              </w:rPr>
              <w:t>add 46 89 17</w:t>
            </w:r>
          </w:p>
          <w:p w:rsidR="00911870" w:rsidRPr="00A66836" w:rsidRDefault="00911870" w:rsidP="00A66836">
            <w:pPr>
              <w:spacing w:after="120"/>
              <w:jc w:val="left"/>
              <w:rPr>
                <w:rStyle w:val="Code"/>
                <w:lang w:val="bg-BG"/>
              </w:rPr>
            </w:pPr>
            <w:r w:rsidRPr="00A66836">
              <w:rPr>
                <w:rStyle w:val="Code"/>
                <w:lang w:val="bg-BG"/>
              </w:rPr>
              <w:t>add 50 93 30</w:t>
            </w:r>
          </w:p>
          <w:p w:rsidR="00911870" w:rsidRPr="00A66836" w:rsidRDefault="00911870" w:rsidP="00A66836">
            <w:pPr>
              <w:spacing w:after="120"/>
              <w:jc w:val="left"/>
              <w:rPr>
                <w:rStyle w:val="Code"/>
                <w:lang w:val="bg-BG"/>
              </w:rPr>
            </w:pPr>
            <w:r w:rsidRPr="00A66836">
              <w:rPr>
                <w:rStyle w:val="Code"/>
                <w:lang w:val="bg-BG"/>
              </w:rPr>
              <w:t>add 10 89 53</w:t>
            </w:r>
          </w:p>
          <w:p w:rsidR="00911870" w:rsidRPr="00A66836" w:rsidRDefault="00911870" w:rsidP="00A66836">
            <w:pPr>
              <w:spacing w:after="120"/>
              <w:jc w:val="left"/>
              <w:rPr>
                <w:rStyle w:val="Code"/>
                <w:lang w:val="bg-BG"/>
              </w:rPr>
            </w:pPr>
            <w:r w:rsidRPr="00A66836">
              <w:rPr>
                <w:rStyle w:val="Code"/>
                <w:lang w:val="bg-BG"/>
              </w:rPr>
              <w:t>add 26 11 47</w:t>
            </w:r>
          </w:p>
          <w:p w:rsidR="00911870" w:rsidRPr="00A66836" w:rsidRDefault="00911870" w:rsidP="00A66836">
            <w:pPr>
              <w:spacing w:after="120"/>
              <w:jc w:val="left"/>
              <w:rPr>
                <w:rStyle w:val="Code"/>
                <w:lang w:val="bg-BG"/>
              </w:rPr>
            </w:pPr>
            <w:r w:rsidRPr="00A66836">
              <w:rPr>
                <w:rStyle w:val="Code"/>
                <w:lang w:val="bg-BG"/>
              </w:rPr>
              <w:t>add 90 53 90</w:t>
            </w:r>
          </w:p>
          <w:p w:rsidR="00911870" w:rsidRPr="00A66836" w:rsidRDefault="00911870" w:rsidP="00A66836">
            <w:pPr>
              <w:spacing w:after="120"/>
              <w:jc w:val="left"/>
              <w:rPr>
                <w:rStyle w:val="Code"/>
                <w:lang w:val="bg-BG"/>
              </w:rPr>
            </w:pPr>
            <w:r w:rsidRPr="00A66836">
              <w:rPr>
                <w:rStyle w:val="Code"/>
                <w:lang w:val="bg-BG"/>
              </w:rPr>
              <w:t>add 82 89 61</w:t>
            </w:r>
          </w:p>
          <w:p w:rsidR="00911870" w:rsidRPr="00A66836" w:rsidRDefault="00911870" w:rsidP="00A66836">
            <w:pPr>
              <w:spacing w:after="120"/>
              <w:jc w:val="left"/>
              <w:rPr>
                <w:rStyle w:val="Code"/>
                <w:lang w:val="bg-BG"/>
              </w:rPr>
            </w:pPr>
            <w:r w:rsidRPr="00A66836">
              <w:rPr>
                <w:rStyle w:val="Code"/>
                <w:lang w:val="bg-BG"/>
              </w:rPr>
              <w:t>add 64 25 40</w:t>
            </w:r>
          </w:p>
          <w:p w:rsidR="00911870" w:rsidRPr="00A66836" w:rsidRDefault="00911870" w:rsidP="00A66836">
            <w:pPr>
              <w:spacing w:after="120"/>
              <w:jc w:val="left"/>
              <w:rPr>
                <w:rStyle w:val="Code"/>
                <w:lang w:val="bg-BG"/>
              </w:rPr>
            </w:pPr>
            <w:r w:rsidRPr="00A66836">
              <w:rPr>
                <w:rStyle w:val="Code"/>
                <w:lang w:val="bg-BG"/>
              </w:rPr>
              <w:t>add 67 38 59</w:t>
            </w:r>
          </w:p>
          <w:p w:rsidR="00911870" w:rsidRPr="00A66836" w:rsidRDefault="00911870" w:rsidP="00A66836">
            <w:pPr>
              <w:spacing w:after="120"/>
              <w:jc w:val="left"/>
              <w:rPr>
                <w:rStyle w:val="Code"/>
                <w:lang w:val="bg-BG"/>
              </w:rPr>
            </w:pPr>
            <w:r w:rsidRPr="00A66836">
              <w:rPr>
                <w:rStyle w:val="Code"/>
                <w:lang w:val="bg-BG"/>
              </w:rPr>
              <w:t>add 21 40 73</w:t>
            </w:r>
          </w:p>
          <w:p w:rsidR="00911870" w:rsidRPr="00A66836" w:rsidRDefault="00911870" w:rsidP="00A66836">
            <w:pPr>
              <w:spacing w:after="120"/>
              <w:jc w:val="left"/>
              <w:rPr>
                <w:rStyle w:val="Code"/>
                <w:lang w:val="bg-BG"/>
              </w:rPr>
            </w:pPr>
            <w:r w:rsidRPr="00A66836">
              <w:rPr>
                <w:rStyle w:val="Code"/>
                <w:lang w:val="bg-BG"/>
              </w:rPr>
              <w:t>add 43 79 40</w:t>
            </w:r>
          </w:p>
          <w:p w:rsidR="00911870" w:rsidRPr="00A66836" w:rsidRDefault="00911870" w:rsidP="00A66836">
            <w:pPr>
              <w:spacing w:after="120"/>
              <w:jc w:val="left"/>
              <w:rPr>
                <w:rStyle w:val="Code"/>
                <w:lang w:val="bg-BG"/>
              </w:rPr>
            </w:pPr>
            <w:r w:rsidRPr="00A66836">
              <w:rPr>
                <w:rStyle w:val="Code"/>
                <w:lang w:val="bg-BG"/>
              </w:rPr>
              <w:t>add 62 39 84</w:t>
            </w:r>
          </w:p>
          <w:p w:rsidR="00911870" w:rsidRPr="00A66836" w:rsidRDefault="00911870" w:rsidP="00A66836">
            <w:pPr>
              <w:spacing w:after="120"/>
              <w:jc w:val="left"/>
              <w:rPr>
                <w:rStyle w:val="Code"/>
                <w:lang w:val="bg-BG"/>
              </w:rPr>
            </w:pPr>
            <w:r w:rsidRPr="00A66836">
              <w:rPr>
                <w:rStyle w:val="Code"/>
                <w:lang w:val="bg-BG"/>
              </w:rPr>
              <w:t>add 60 52 38</w:t>
            </w:r>
          </w:p>
          <w:p w:rsidR="00911870" w:rsidRPr="00A66836" w:rsidRDefault="00911870" w:rsidP="00A66836">
            <w:pPr>
              <w:spacing w:after="120"/>
              <w:jc w:val="left"/>
              <w:rPr>
                <w:rStyle w:val="Code"/>
                <w:lang w:val="bg-BG"/>
              </w:rPr>
            </w:pPr>
            <w:r w:rsidRPr="00A66836">
              <w:rPr>
                <w:rStyle w:val="Code"/>
                <w:lang w:val="bg-BG"/>
              </w:rPr>
              <w:t>add 29 64 72</w:t>
            </w:r>
          </w:p>
          <w:p w:rsidR="00911870" w:rsidRPr="00A66836" w:rsidRDefault="00911870" w:rsidP="00A66836">
            <w:pPr>
              <w:spacing w:after="120"/>
              <w:jc w:val="left"/>
              <w:rPr>
                <w:rStyle w:val="Code"/>
                <w:lang w:val="bg-BG"/>
              </w:rPr>
            </w:pPr>
            <w:r w:rsidRPr="00A66836">
              <w:rPr>
                <w:rStyle w:val="Code"/>
                <w:lang w:val="bg-BG"/>
              </w:rPr>
              <w:t>add 14 82 68</w:t>
            </w:r>
          </w:p>
          <w:p w:rsidR="00911870" w:rsidRPr="00A66836" w:rsidRDefault="00911870" w:rsidP="00A66836">
            <w:pPr>
              <w:spacing w:after="120"/>
              <w:jc w:val="left"/>
              <w:rPr>
                <w:rStyle w:val="Code"/>
                <w:lang w:val="bg-BG"/>
              </w:rPr>
            </w:pPr>
            <w:r w:rsidRPr="00A66836">
              <w:rPr>
                <w:rStyle w:val="Code"/>
                <w:lang w:val="bg-BG"/>
              </w:rPr>
              <w:t>add 38 67 93</w:t>
            </w:r>
          </w:p>
          <w:p w:rsidR="00911870" w:rsidRPr="00A66836" w:rsidRDefault="00911870" w:rsidP="00A66836">
            <w:pPr>
              <w:spacing w:after="120"/>
              <w:jc w:val="left"/>
              <w:rPr>
                <w:rStyle w:val="Code"/>
                <w:lang w:val="bg-BG"/>
              </w:rPr>
            </w:pPr>
            <w:r w:rsidRPr="00A66836">
              <w:rPr>
                <w:rStyle w:val="Code"/>
                <w:lang w:val="bg-BG"/>
              </w:rPr>
              <w:lastRenderedPageBreak/>
              <w:t>add 62 34 47</w:t>
            </w:r>
          </w:p>
          <w:p w:rsidR="00911870" w:rsidRPr="00A66836" w:rsidRDefault="00911870" w:rsidP="00A66836">
            <w:pPr>
              <w:spacing w:after="120"/>
              <w:jc w:val="left"/>
              <w:rPr>
                <w:rStyle w:val="Code"/>
                <w:lang w:val="bg-BG"/>
              </w:rPr>
            </w:pPr>
            <w:r w:rsidRPr="00A66836">
              <w:rPr>
                <w:rStyle w:val="Code"/>
                <w:lang w:val="bg-BG"/>
              </w:rPr>
              <w:t>add 39 44 79</w:t>
            </w:r>
          </w:p>
          <w:p w:rsidR="00911870" w:rsidRPr="00A66836" w:rsidRDefault="00911870" w:rsidP="00A66836">
            <w:pPr>
              <w:spacing w:after="120"/>
              <w:jc w:val="left"/>
              <w:rPr>
                <w:rStyle w:val="Code"/>
                <w:lang w:val="bg-BG"/>
              </w:rPr>
            </w:pPr>
            <w:r w:rsidRPr="00A66836">
              <w:rPr>
                <w:rStyle w:val="Code"/>
                <w:lang w:val="bg-BG"/>
              </w:rPr>
              <w:t>add 37 96 65</w:t>
            </w:r>
          </w:p>
          <w:p w:rsidR="00911870" w:rsidRPr="00A66836" w:rsidRDefault="00911870" w:rsidP="00A66836">
            <w:pPr>
              <w:spacing w:after="120"/>
              <w:jc w:val="left"/>
              <w:rPr>
                <w:rStyle w:val="Code"/>
                <w:lang w:val="bg-BG"/>
              </w:rPr>
            </w:pPr>
            <w:r w:rsidRPr="00A66836">
              <w:rPr>
                <w:rStyle w:val="Code"/>
                <w:lang w:val="bg-BG"/>
              </w:rPr>
              <w:t>add 22 61 22</w:t>
            </w:r>
          </w:p>
          <w:p w:rsidR="00911870" w:rsidRPr="00A66836" w:rsidRDefault="00911870" w:rsidP="00A66836">
            <w:pPr>
              <w:spacing w:after="120"/>
              <w:jc w:val="left"/>
              <w:rPr>
                <w:rStyle w:val="Code"/>
                <w:lang w:val="bg-BG"/>
              </w:rPr>
            </w:pPr>
            <w:r w:rsidRPr="00A66836">
              <w:rPr>
                <w:rStyle w:val="Code"/>
                <w:lang w:val="bg-BG"/>
              </w:rPr>
              <w:t>add 14 97 90</w:t>
            </w:r>
          </w:p>
          <w:p w:rsidR="00911870" w:rsidRPr="00A66836" w:rsidRDefault="00911870" w:rsidP="00A66836">
            <w:pPr>
              <w:spacing w:after="120"/>
              <w:jc w:val="left"/>
              <w:rPr>
                <w:rStyle w:val="Code"/>
                <w:lang w:val="bg-BG"/>
              </w:rPr>
            </w:pPr>
            <w:r w:rsidRPr="00A66836">
              <w:rPr>
                <w:rStyle w:val="Code"/>
                <w:lang w:val="bg-BG"/>
              </w:rPr>
              <w:t>add 86 24 76</w:t>
            </w:r>
          </w:p>
          <w:p w:rsidR="00911870" w:rsidRPr="00A66836" w:rsidRDefault="00911870" w:rsidP="00A66836">
            <w:pPr>
              <w:spacing w:after="120"/>
              <w:jc w:val="left"/>
              <w:rPr>
                <w:rStyle w:val="Code"/>
                <w:lang w:val="bg-BG"/>
              </w:rPr>
            </w:pPr>
            <w:r w:rsidRPr="00A66836">
              <w:rPr>
                <w:rStyle w:val="Code"/>
                <w:lang w:val="bg-BG"/>
              </w:rPr>
              <w:t>add 65 12 14</w:t>
            </w:r>
          </w:p>
          <w:p w:rsidR="00911870" w:rsidRPr="00A66836" w:rsidRDefault="00911870" w:rsidP="00A66836">
            <w:pPr>
              <w:spacing w:after="120"/>
              <w:jc w:val="left"/>
              <w:rPr>
                <w:rStyle w:val="Code"/>
                <w:lang w:val="bg-BG"/>
              </w:rPr>
            </w:pPr>
            <w:r w:rsidRPr="00A66836">
              <w:rPr>
                <w:rStyle w:val="Code"/>
                <w:lang w:val="bg-BG"/>
              </w:rPr>
              <w:t>add 71 26 22</w:t>
            </w:r>
          </w:p>
          <w:p w:rsidR="00911870" w:rsidRPr="00A66836" w:rsidRDefault="00911870" w:rsidP="00A66836">
            <w:pPr>
              <w:spacing w:after="120"/>
              <w:jc w:val="left"/>
              <w:rPr>
                <w:rStyle w:val="Code"/>
                <w:lang w:val="bg-BG"/>
              </w:rPr>
            </w:pPr>
            <w:r w:rsidRPr="00A66836">
              <w:rPr>
                <w:rStyle w:val="Code"/>
                <w:lang w:val="bg-BG"/>
              </w:rPr>
              <w:t>add 85 16 76</w:t>
            </w:r>
          </w:p>
          <w:p w:rsidR="00911870" w:rsidRPr="00A66836" w:rsidRDefault="00911870" w:rsidP="00A66836">
            <w:pPr>
              <w:spacing w:after="120"/>
              <w:jc w:val="left"/>
              <w:rPr>
                <w:rStyle w:val="Code"/>
                <w:lang w:val="bg-BG"/>
              </w:rPr>
            </w:pPr>
            <w:r w:rsidRPr="00A66836">
              <w:rPr>
                <w:rStyle w:val="Code"/>
                <w:lang w:val="bg-BG"/>
              </w:rPr>
              <w:t>add 91 22 33</w:t>
            </w:r>
          </w:p>
          <w:p w:rsidR="00911870" w:rsidRPr="00A66836" w:rsidRDefault="00911870" w:rsidP="00A66836">
            <w:pPr>
              <w:spacing w:after="120"/>
              <w:jc w:val="left"/>
              <w:rPr>
                <w:rStyle w:val="Code"/>
                <w:lang w:val="bg-BG"/>
              </w:rPr>
            </w:pPr>
            <w:r w:rsidRPr="00A66836">
              <w:rPr>
                <w:rStyle w:val="Code"/>
                <w:lang w:val="bg-BG"/>
              </w:rPr>
              <w:t>add 72 52 88</w:t>
            </w:r>
          </w:p>
          <w:p w:rsidR="00911870" w:rsidRPr="00A66836" w:rsidRDefault="00911870" w:rsidP="00A66836">
            <w:pPr>
              <w:spacing w:after="120"/>
              <w:jc w:val="left"/>
              <w:rPr>
                <w:rStyle w:val="Code"/>
                <w:lang w:val="bg-BG"/>
              </w:rPr>
            </w:pPr>
            <w:r w:rsidRPr="00A66836">
              <w:rPr>
                <w:rStyle w:val="Code"/>
                <w:lang w:val="bg-BG"/>
              </w:rPr>
              <w:t>add 99 61 44</w:t>
            </w:r>
          </w:p>
          <w:p w:rsidR="00911870" w:rsidRPr="00A66836" w:rsidRDefault="00911870" w:rsidP="00A66836">
            <w:pPr>
              <w:spacing w:after="120"/>
              <w:jc w:val="left"/>
              <w:rPr>
                <w:rStyle w:val="Code"/>
                <w:lang w:val="bg-BG"/>
              </w:rPr>
            </w:pPr>
            <w:r w:rsidRPr="00A66836">
              <w:rPr>
                <w:rStyle w:val="Code"/>
                <w:lang w:val="bg-BG"/>
              </w:rPr>
              <w:t>add 69 26 52</w:t>
            </w:r>
          </w:p>
          <w:p w:rsidR="00911870" w:rsidRPr="00A66836" w:rsidRDefault="00911870" w:rsidP="00A66836">
            <w:pPr>
              <w:spacing w:after="120"/>
              <w:jc w:val="left"/>
              <w:rPr>
                <w:rStyle w:val="Code"/>
                <w:lang w:val="bg-BG"/>
              </w:rPr>
            </w:pPr>
            <w:r w:rsidRPr="00A66836">
              <w:rPr>
                <w:rStyle w:val="Code"/>
                <w:lang w:val="bg-BG"/>
              </w:rPr>
              <w:t>add 77 81 48</w:t>
            </w:r>
          </w:p>
          <w:p w:rsidR="00911870" w:rsidRPr="00A66836" w:rsidRDefault="00911870" w:rsidP="00A66836">
            <w:pPr>
              <w:spacing w:after="120"/>
              <w:jc w:val="left"/>
              <w:rPr>
                <w:rStyle w:val="Code"/>
                <w:lang w:val="bg-BG"/>
              </w:rPr>
            </w:pPr>
            <w:r w:rsidRPr="00A66836">
              <w:rPr>
                <w:rStyle w:val="Code"/>
                <w:lang w:val="bg-BG"/>
              </w:rPr>
              <w:t>add 58 45 16</w:t>
            </w:r>
          </w:p>
          <w:p w:rsidR="00911870" w:rsidRPr="00A66836" w:rsidRDefault="00911870" w:rsidP="00A66836">
            <w:pPr>
              <w:spacing w:after="120"/>
              <w:jc w:val="left"/>
              <w:rPr>
                <w:rStyle w:val="Code"/>
                <w:lang w:val="bg-BG"/>
              </w:rPr>
            </w:pPr>
            <w:r w:rsidRPr="00A66836">
              <w:rPr>
                <w:rStyle w:val="Code"/>
                <w:lang w:val="bg-BG"/>
              </w:rPr>
              <w:t>add 40 50 25</w:t>
            </w:r>
          </w:p>
          <w:p w:rsidR="00911870" w:rsidRPr="00A66836" w:rsidRDefault="00911870" w:rsidP="00A66836">
            <w:pPr>
              <w:spacing w:after="120"/>
              <w:jc w:val="left"/>
              <w:rPr>
                <w:rStyle w:val="Code"/>
                <w:lang w:val="bg-BG"/>
              </w:rPr>
            </w:pPr>
            <w:r w:rsidRPr="00A66836">
              <w:rPr>
                <w:rStyle w:val="Code"/>
                <w:lang w:val="bg-BG"/>
              </w:rPr>
              <w:t>add 83 89 35</w:t>
            </w:r>
          </w:p>
          <w:p w:rsidR="00911870" w:rsidRPr="00A66836" w:rsidRDefault="00911870" w:rsidP="00A66836">
            <w:pPr>
              <w:spacing w:after="120"/>
              <w:jc w:val="left"/>
              <w:rPr>
                <w:rStyle w:val="Code"/>
                <w:lang w:val="bg-BG"/>
              </w:rPr>
            </w:pPr>
            <w:r w:rsidRPr="00A66836">
              <w:rPr>
                <w:rStyle w:val="Code"/>
                <w:lang w:val="bg-BG"/>
              </w:rPr>
              <w:t>add 85 84 60</w:t>
            </w:r>
          </w:p>
          <w:p w:rsidR="00911870" w:rsidRPr="00A66836" w:rsidRDefault="00911870" w:rsidP="00A66836">
            <w:pPr>
              <w:spacing w:after="120"/>
              <w:jc w:val="left"/>
              <w:rPr>
                <w:rStyle w:val="Code"/>
                <w:lang w:val="bg-BG"/>
              </w:rPr>
            </w:pPr>
            <w:r w:rsidRPr="00A66836">
              <w:rPr>
                <w:rStyle w:val="Code"/>
                <w:lang w:val="bg-BG"/>
              </w:rPr>
              <w:t>add 73 74 49</w:t>
            </w:r>
          </w:p>
          <w:p w:rsidR="00911870" w:rsidRPr="00A66836" w:rsidRDefault="00911870" w:rsidP="00A66836">
            <w:pPr>
              <w:spacing w:after="120"/>
              <w:jc w:val="left"/>
              <w:rPr>
                <w:rStyle w:val="Code"/>
                <w:lang w:val="bg-BG"/>
              </w:rPr>
            </w:pPr>
            <w:r w:rsidRPr="00A66836">
              <w:rPr>
                <w:rStyle w:val="Code"/>
                <w:lang w:val="bg-BG"/>
              </w:rPr>
              <w:t>add 36 53 13</w:t>
            </w:r>
          </w:p>
          <w:p w:rsidR="00911870" w:rsidRPr="00A66836" w:rsidRDefault="00911870" w:rsidP="00A66836">
            <w:pPr>
              <w:spacing w:after="120"/>
              <w:jc w:val="left"/>
              <w:rPr>
                <w:rStyle w:val="Code"/>
                <w:lang w:val="bg-BG"/>
              </w:rPr>
            </w:pPr>
            <w:r w:rsidRPr="00A66836">
              <w:rPr>
                <w:rStyle w:val="Code"/>
                <w:lang w:val="bg-BG"/>
              </w:rPr>
              <w:t>add 68 60 69</w:t>
            </w:r>
          </w:p>
          <w:p w:rsidR="00911870" w:rsidRPr="00A66836" w:rsidRDefault="00911870" w:rsidP="00A66836">
            <w:pPr>
              <w:spacing w:after="120"/>
              <w:jc w:val="left"/>
              <w:rPr>
                <w:rStyle w:val="Code"/>
                <w:lang w:val="bg-BG"/>
              </w:rPr>
            </w:pPr>
            <w:r w:rsidRPr="00A66836">
              <w:rPr>
                <w:rStyle w:val="Code"/>
                <w:lang w:val="bg-BG"/>
              </w:rPr>
              <w:t>add 74 82 98</w:t>
            </w:r>
          </w:p>
          <w:p w:rsidR="00911870" w:rsidRPr="00A66836" w:rsidRDefault="00911870" w:rsidP="00A66836">
            <w:pPr>
              <w:spacing w:after="120"/>
              <w:jc w:val="left"/>
              <w:rPr>
                <w:rStyle w:val="Code"/>
                <w:lang w:val="bg-BG"/>
              </w:rPr>
            </w:pPr>
            <w:r w:rsidRPr="00A66836">
              <w:rPr>
                <w:rStyle w:val="Code"/>
                <w:lang w:val="bg-BG"/>
              </w:rPr>
              <w:t>add 67 37 79</w:t>
            </w:r>
          </w:p>
          <w:p w:rsidR="00911870" w:rsidRPr="00A66836" w:rsidRDefault="00911870" w:rsidP="00A66836">
            <w:pPr>
              <w:spacing w:after="120"/>
              <w:jc w:val="left"/>
              <w:rPr>
                <w:rStyle w:val="Code"/>
                <w:lang w:val="bg-BG"/>
              </w:rPr>
            </w:pPr>
            <w:r w:rsidRPr="00A66836">
              <w:rPr>
                <w:rStyle w:val="Code"/>
                <w:lang w:val="bg-BG"/>
              </w:rPr>
              <w:t>add 15 96 85</w:t>
            </w:r>
          </w:p>
          <w:p w:rsidR="00911870" w:rsidRPr="00A66836" w:rsidRDefault="00911870" w:rsidP="00A66836">
            <w:pPr>
              <w:spacing w:after="120"/>
              <w:jc w:val="left"/>
              <w:rPr>
                <w:rStyle w:val="Code"/>
                <w:lang w:val="bg-BG"/>
              </w:rPr>
            </w:pPr>
            <w:r w:rsidRPr="00A66836">
              <w:rPr>
                <w:rStyle w:val="Code"/>
                <w:lang w:val="bg-BG"/>
              </w:rPr>
              <w:t>add 37 76 49</w:t>
            </w:r>
          </w:p>
          <w:p w:rsidR="00911870" w:rsidRPr="00A66836" w:rsidRDefault="00911870" w:rsidP="00A66836">
            <w:pPr>
              <w:spacing w:after="120"/>
              <w:jc w:val="left"/>
              <w:rPr>
                <w:rStyle w:val="Code"/>
                <w:lang w:val="bg-BG"/>
              </w:rPr>
            </w:pPr>
            <w:r w:rsidRPr="00A66836">
              <w:rPr>
                <w:rStyle w:val="Code"/>
                <w:lang w:val="bg-BG"/>
              </w:rPr>
              <w:t>add 36 38 68</w:t>
            </w:r>
          </w:p>
          <w:p w:rsidR="00911870" w:rsidRPr="00A66836" w:rsidRDefault="00911870" w:rsidP="00A66836">
            <w:pPr>
              <w:spacing w:after="120"/>
              <w:jc w:val="left"/>
              <w:rPr>
                <w:rStyle w:val="Code"/>
                <w:lang w:val="bg-BG"/>
              </w:rPr>
            </w:pPr>
            <w:r w:rsidRPr="00A66836">
              <w:rPr>
                <w:rStyle w:val="Code"/>
                <w:lang w:val="bg-BG"/>
              </w:rPr>
              <w:t>add 65 59 66</w:t>
            </w:r>
          </w:p>
          <w:p w:rsidR="00911870" w:rsidRPr="00A66836" w:rsidRDefault="00911870" w:rsidP="00A66836">
            <w:pPr>
              <w:spacing w:after="120"/>
              <w:jc w:val="left"/>
              <w:rPr>
                <w:rStyle w:val="Code"/>
                <w:lang w:val="bg-BG"/>
              </w:rPr>
            </w:pPr>
            <w:r w:rsidRPr="00A66836">
              <w:rPr>
                <w:rStyle w:val="Code"/>
                <w:lang w:val="bg-BG"/>
              </w:rPr>
              <w:t>add 42 14 21</w:t>
            </w:r>
          </w:p>
          <w:p w:rsidR="00911870" w:rsidRPr="00A66836" w:rsidRDefault="00911870" w:rsidP="00A66836">
            <w:pPr>
              <w:spacing w:after="120"/>
              <w:jc w:val="left"/>
              <w:rPr>
                <w:rStyle w:val="Code"/>
                <w:lang w:val="bg-BG"/>
              </w:rPr>
            </w:pPr>
            <w:r w:rsidRPr="00A66836">
              <w:rPr>
                <w:rStyle w:val="Code"/>
                <w:lang w:val="bg-BG"/>
              </w:rPr>
              <w:t>add 42 12 69</w:t>
            </w:r>
          </w:p>
          <w:p w:rsidR="00911870" w:rsidRPr="00A66836" w:rsidRDefault="00911870" w:rsidP="00A66836">
            <w:pPr>
              <w:spacing w:after="120"/>
              <w:jc w:val="left"/>
              <w:rPr>
                <w:rStyle w:val="Code"/>
                <w:lang w:val="bg-BG"/>
              </w:rPr>
            </w:pPr>
            <w:r w:rsidRPr="00A66836">
              <w:rPr>
                <w:rStyle w:val="Code"/>
                <w:lang w:val="bg-BG"/>
              </w:rPr>
              <w:t>add 81 70 46</w:t>
            </w:r>
          </w:p>
          <w:p w:rsidR="00911870" w:rsidRPr="00A66836" w:rsidRDefault="00911870" w:rsidP="00A66836">
            <w:pPr>
              <w:spacing w:after="120"/>
              <w:jc w:val="left"/>
              <w:rPr>
                <w:rStyle w:val="Code"/>
                <w:lang w:val="bg-BG"/>
              </w:rPr>
            </w:pPr>
            <w:r w:rsidRPr="00A66836">
              <w:rPr>
                <w:rStyle w:val="Code"/>
                <w:lang w:val="bg-BG"/>
              </w:rPr>
              <w:t>add 90 30 48</w:t>
            </w:r>
          </w:p>
          <w:p w:rsidR="00911870" w:rsidRPr="00A66836" w:rsidRDefault="00911870" w:rsidP="00A66836">
            <w:pPr>
              <w:spacing w:after="120"/>
              <w:jc w:val="left"/>
              <w:rPr>
                <w:rStyle w:val="Code"/>
                <w:lang w:val="bg-BG"/>
              </w:rPr>
            </w:pPr>
            <w:r w:rsidRPr="00A66836">
              <w:rPr>
                <w:rStyle w:val="Code"/>
                <w:lang w:val="bg-BG"/>
              </w:rPr>
              <w:t>add 15 13 87</w:t>
            </w:r>
          </w:p>
          <w:p w:rsidR="00911870" w:rsidRPr="00A66836" w:rsidRDefault="00911870" w:rsidP="00A66836">
            <w:pPr>
              <w:spacing w:after="120"/>
              <w:jc w:val="left"/>
              <w:rPr>
                <w:rStyle w:val="Code"/>
                <w:lang w:val="bg-BG"/>
              </w:rPr>
            </w:pPr>
            <w:r w:rsidRPr="00A66836">
              <w:rPr>
                <w:rStyle w:val="Code"/>
                <w:lang w:val="bg-BG"/>
              </w:rPr>
              <w:t>add 88 26 16</w:t>
            </w:r>
          </w:p>
          <w:p w:rsidR="00911870" w:rsidRPr="00A66836" w:rsidRDefault="00911870" w:rsidP="00A66836">
            <w:pPr>
              <w:spacing w:after="120"/>
              <w:jc w:val="left"/>
              <w:rPr>
                <w:rStyle w:val="Code"/>
                <w:lang w:val="bg-BG"/>
              </w:rPr>
            </w:pPr>
            <w:r w:rsidRPr="00A66836">
              <w:rPr>
                <w:rStyle w:val="Code"/>
                <w:lang w:val="bg-BG"/>
              </w:rPr>
              <w:t>add 14 93 77</w:t>
            </w:r>
          </w:p>
          <w:p w:rsidR="00911870" w:rsidRPr="00A66836" w:rsidRDefault="00911870" w:rsidP="00A66836">
            <w:pPr>
              <w:spacing w:after="120"/>
              <w:jc w:val="left"/>
              <w:rPr>
                <w:rStyle w:val="Code"/>
                <w:lang w:val="bg-BG"/>
              </w:rPr>
            </w:pPr>
            <w:r w:rsidRPr="00A66836">
              <w:rPr>
                <w:rStyle w:val="Code"/>
                <w:lang w:val="bg-BG"/>
              </w:rPr>
              <w:t>add 92 84 88</w:t>
            </w:r>
          </w:p>
          <w:p w:rsidR="00911870" w:rsidRPr="00A66836" w:rsidRDefault="00911870" w:rsidP="00A66836">
            <w:pPr>
              <w:spacing w:after="120"/>
              <w:jc w:val="left"/>
              <w:rPr>
                <w:rStyle w:val="Code"/>
                <w:lang w:val="bg-BG"/>
              </w:rPr>
            </w:pPr>
            <w:r w:rsidRPr="00A66836">
              <w:rPr>
                <w:rStyle w:val="Code"/>
                <w:lang w:val="bg-BG"/>
              </w:rPr>
              <w:t>add 25 96 72</w:t>
            </w:r>
          </w:p>
          <w:p w:rsidR="00911870" w:rsidRPr="00A66836" w:rsidRDefault="00911870" w:rsidP="00A66836">
            <w:pPr>
              <w:spacing w:after="120"/>
              <w:jc w:val="left"/>
              <w:rPr>
                <w:rStyle w:val="Code"/>
                <w:lang w:val="bg-BG"/>
              </w:rPr>
            </w:pPr>
            <w:r w:rsidRPr="00A66836">
              <w:rPr>
                <w:rStyle w:val="Code"/>
                <w:lang w:val="bg-BG"/>
              </w:rPr>
              <w:t>add 25 74 24</w:t>
            </w:r>
          </w:p>
          <w:p w:rsidR="00911870" w:rsidRPr="00A66836" w:rsidRDefault="00911870" w:rsidP="00A66836">
            <w:pPr>
              <w:spacing w:after="120"/>
              <w:jc w:val="left"/>
              <w:rPr>
                <w:rStyle w:val="Code"/>
                <w:lang w:val="bg-BG"/>
              </w:rPr>
            </w:pPr>
            <w:r w:rsidRPr="00A66836">
              <w:rPr>
                <w:rStyle w:val="Code"/>
                <w:lang w:val="bg-BG"/>
              </w:rPr>
              <w:t>add 37 16 51</w:t>
            </w:r>
          </w:p>
          <w:p w:rsidR="00911870" w:rsidRPr="00A66836" w:rsidRDefault="00911870" w:rsidP="00A66836">
            <w:pPr>
              <w:spacing w:after="120"/>
              <w:jc w:val="left"/>
              <w:rPr>
                <w:rStyle w:val="Code"/>
                <w:lang w:val="bg-BG"/>
              </w:rPr>
            </w:pPr>
            <w:r w:rsidRPr="00A66836">
              <w:rPr>
                <w:rStyle w:val="Code"/>
                <w:lang w:val="bg-BG"/>
              </w:rPr>
              <w:t>add 39 47 29</w:t>
            </w:r>
          </w:p>
          <w:p w:rsidR="00911870" w:rsidRPr="00A66836" w:rsidRDefault="00911870" w:rsidP="00A66836">
            <w:pPr>
              <w:spacing w:after="120"/>
              <w:jc w:val="left"/>
              <w:rPr>
                <w:rStyle w:val="Code"/>
                <w:lang w:val="bg-BG"/>
              </w:rPr>
            </w:pPr>
            <w:r w:rsidRPr="00A66836">
              <w:rPr>
                <w:rStyle w:val="Code"/>
                <w:lang w:val="bg-BG"/>
              </w:rPr>
              <w:t>add 90 21 79</w:t>
            </w:r>
          </w:p>
          <w:p w:rsidR="00911870" w:rsidRPr="00A66836" w:rsidRDefault="00911870" w:rsidP="00A66836">
            <w:pPr>
              <w:spacing w:after="120"/>
              <w:jc w:val="left"/>
              <w:rPr>
                <w:rStyle w:val="Code"/>
                <w:lang w:val="bg-BG"/>
              </w:rPr>
            </w:pPr>
            <w:r w:rsidRPr="00A66836">
              <w:rPr>
                <w:rStyle w:val="Code"/>
                <w:lang w:val="bg-BG"/>
              </w:rPr>
              <w:t>add 72 89 23</w:t>
            </w:r>
          </w:p>
          <w:p w:rsidR="00911870" w:rsidRPr="00A66836" w:rsidRDefault="00911870" w:rsidP="00A66836">
            <w:pPr>
              <w:spacing w:after="120"/>
              <w:jc w:val="left"/>
              <w:rPr>
                <w:rStyle w:val="Code"/>
                <w:lang w:val="bg-BG"/>
              </w:rPr>
            </w:pPr>
            <w:r w:rsidRPr="00A66836">
              <w:rPr>
                <w:rStyle w:val="Code"/>
                <w:lang w:val="bg-BG"/>
              </w:rPr>
              <w:t>add 98 62 10</w:t>
            </w:r>
          </w:p>
          <w:p w:rsidR="00911870" w:rsidRPr="00A66836" w:rsidRDefault="00911870" w:rsidP="00A66836">
            <w:pPr>
              <w:spacing w:after="120"/>
              <w:jc w:val="left"/>
              <w:rPr>
                <w:rStyle w:val="Code"/>
                <w:lang w:val="bg-BG"/>
              </w:rPr>
            </w:pPr>
            <w:r w:rsidRPr="00A66836">
              <w:rPr>
                <w:rStyle w:val="Code"/>
                <w:lang w:val="bg-BG"/>
              </w:rPr>
              <w:t>add 35 39 87</w:t>
            </w:r>
          </w:p>
          <w:p w:rsidR="00911870" w:rsidRPr="00A66836" w:rsidRDefault="00911870" w:rsidP="00A66836">
            <w:pPr>
              <w:spacing w:after="120"/>
              <w:jc w:val="left"/>
              <w:rPr>
                <w:rStyle w:val="Code"/>
                <w:lang w:val="bg-BG"/>
              </w:rPr>
            </w:pPr>
            <w:r w:rsidRPr="00A66836">
              <w:rPr>
                <w:rStyle w:val="Code"/>
                <w:lang w:val="bg-BG"/>
              </w:rPr>
              <w:t>add 81 32 86</w:t>
            </w:r>
          </w:p>
          <w:p w:rsidR="00911870" w:rsidRPr="00A66836" w:rsidRDefault="00911870" w:rsidP="00A66836">
            <w:pPr>
              <w:spacing w:after="120"/>
              <w:jc w:val="left"/>
              <w:rPr>
                <w:rStyle w:val="Code"/>
                <w:lang w:val="bg-BG"/>
              </w:rPr>
            </w:pPr>
            <w:r w:rsidRPr="00A66836">
              <w:rPr>
                <w:rStyle w:val="Code"/>
                <w:lang w:val="bg-BG"/>
              </w:rPr>
              <w:lastRenderedPageBreak/>
              <w:t>add 58 84 41</w:t>
            </w:r>
          </w:p>
          <w:p w:rsidR="00911870" w:rsidRPr="00A66836" w:rsidRDefault="00911870" w:rsidP="00A66836">
            <w:pPr>
              <w:spacing w:after="120"/>
              <w:jc w:val="left"/>
              <w:rPr>
                <w:rStyle w:val="Code"/>
                <w:lang w:val="bg-BG"/>
              </w:rPr>
            </w:pPr>
            <w:r w:rsidRPr="00A66836">
              <w:rPr>
                <w:rStyle w:val="Code"/>
                <w:lang w:val="bg-BG"/>
              </w:rPr>
              <w:t>add 89 84 49</w:t>
            </w:r>
          </w:p>
          <w:p w:rsidR="00911870" w:rsidRPr="00A66836" w:rsidRDefault="00911870" w:rsidP="00A66836">
            <w:pPr>
              <w:spacing w:after="120"/>
              <w:jc w:val="left"/>
              <w:rPr>
                <w:rStyle w:val="Code"/>
                <w:lang w:val="bg-BG"/>
              </w:rPr>
            </w:pPr>
            <w:r w:rsidRPr="00A66836">
              <w:rPr>
                <w:rStyle w:val="Code"/>
                <w:lang w:val="bg-BG"/>
              </w:rPr>
              <w:t>add 75 48 29</w:t>
            </w:r>
          </w:p>
          <w:p w:rsidR="00911870" w:rsidRPr="00A66836" w:rsidRDefault="00911870" w:rsidP="00A66836">
            <w:pPr>
              <w:spacing w:after="120"/>
              <w:jc w:val="left"/>
              <w:rPr>
                <w:rStyle w:val="Code"/>
                <w:lang w:val="bg-BG"/>
              </w:rPr>
            </w:pPr>
            <w:r w:rsidRPr="00A66836">
              <w:rPr>
                <w:rStyle w:val="Code"/>
                <w:lang w:val="bg-BG"/>
              </w:rPr>
              <w:t>add 73 71 49</w:t>
            </w:r>
          </w:p>
          <w:p w:rsidR="00911870" w:rsidRPr="00A66836" w:rsidRDefault="00911870" w:rsidP="00A66836">
            <w:pPr>
              <w:spacing w:after="120"/>
              <w:jc w:val="left"/>
              <w:rPr>
                <w:rStyle w:val="Code"/>
                <w:lang w:val="bg-BG"/>
              </w:rPr>
            </w:pPr>
            <w:r w:rsidRPr="00A66836">
              <w:rPr>
                <w:rStyle w:val="Code"/>
                <w:lang w:val="bg-BG"/>
              </w:rPr>
              <w:t>add 14 36 51</w:t>
            </w:r>
          </w:p>
          <w:p w:rsidR="00911870" w:rsidRPr="00A66836" w:rsidRDefault="00911870" w:rsidP="00A66836">
            <w:pPr>
              <w:spacing w:after="120"/>
              <w:jc w:val="left"/>
              <w:rPr>
                <w:rStyle w:val="Code"/>
                <w:lang w:val="bg-BG"/>
              </w:rPr>
            </w:pPr>
            <w:r w:rsidRPr="00A66836">
              <w:rPr>
                <w:rStyle w:val="Code"/>
                <w:lang w:val="bg-BG"/>
              </w:rPr>
              <w:t>add 82 56 65</w:t>
            </w:r>
          </w:p>
          <w:p w:rsidR="00911870" w:rsidRPr="00A66836" w:rsidRDefault="00911870" w:rsidP="00A66836">
            <w:pPr>
              <w:spacing w:after="120"/>
              <w:jc w:val="left"/>
              <w:rPr>
                <w:rStyle w:val="Code"/>
                <w:lang w:val="bg-BG"/>
              </w:rPr>
            </w:pPr>
            <w:r w:rsidRPr="00A66836">
              <w:rPr>
                <w:rStyle w:val="Code"/>
                <w:lang w:val="bg-BG"/>
              </w:rPr>
              <w:t>add 73 75 77</w:t>
            </w:r>
          </w:p>
          <w:p w:rsidR="00911870" w:rsidRPr="00A66836" w:rsidRDefault="00911870" w:rsidP="00A66836">
            <w:pPr>
              <w:spacing w:after="120"/>
              <w:jc w:val="left"/>
              <w:rPr>
                <w:rStyle w:val="Code"/>
                <w:lang w:val="bg-BG"/>
              </w:rPr>
            </w:pPr>
            <w:r w:rsidRPr="00A66836">
              <w:rPr>
                <w:rStyle w:val="Code"/>
                <w:lang w:val="bg-BG"/>
              </w:rPr>
              <w:t>add 28 53 85</w:t>
            </w:r>
          </w:p>
          <w:p w:rsidR="00911870" w:rsidRPr="00A66836" w:rsidRDefault="00911870" w:rsidP="00A66836">
            <w:pPr>
              <w:spacing w:after="120"/>
              <w:jc w:val="left"/>
              <w:rPr>
                <w:rStyle w:val="Code"/>
                <w:lang w:val="bg-BG"/>
              </w:rPr>
            </w:pPr>
            <w:r w:rsidRPr="00A66836">
              <w:rPr>
                <w:rStyle w:val="Code"/>
                <w:lang w:val="bg-BG"/>
              </w:rPr>
              <w:t>add 60 34 57</w:t>
            </w:r>
          </w:p>
          <w:p w:rsidR="00911870" w:rsidRPr="00A66836" w:rsidRDefault="00911870" w:rsidP="00A66836">
            <w:pPr>
              <w:spacing w:after="120"/>
              <w:jc w:val="left"/>
              <w:rPr>
                <w:rStyle w:val="Code"/>
                <w:lang w:val="bg-BG"/>
              </w:rPr>
            </w:pPr>
            <w:r w:rsidRPr="00A66836">
              <w:rPr>
                <w:rStyle w:val="Code"/>
                <w:lang w:val="bg-BG"/>
              </w:rPr>
              <w:t>add 80 47 73</w:t>
            </w:r>
          </w:p>
          <w:p w:rsidR="00911870" w:rsidRPr="00A66836" w:rsidRDefault="00911870" w:rsidP="00A66836">
            <w:pPr>
              <w:spacing w:after="120"/>
              <w:jc w:val="left"/>
              <w:rPr>
                <w:rStyle w:val="Code"/>
                <w:lang w:val="bg-BG"/>
              </w:rPr>
            </w:pPr>
            <w:r w:rsidRPr="00A66836">
              <w:rPr>
                <w:rStyle w:val="Code"/>
                <w:lang w:val="bg-BG"/>
              </w:rPr>
              <w:t>add 49 41 49</w:t>
            </w:r>
          </w:p>
          <w:p w:rsidR="00911870" w:rsidRPr="00A66836" w:rsidRDefault="00911870" w:rsidP="00A66836">
            <w:pPr>
              <w:spacing w:after="120"/>
              <w:jc w:val="left"/>
              <w:rPr>
                <w:rStyle w:val="Code"/>
                <w:lang w:val="bg-BG"/>
              </w:rPr>
            </w:pPr>
            <w:r w:rsidRPr="00A66836">
              <w:rPr>
                <w:rStyle w:val="Code"/>
                <w:lang w:val="bg-BG"/>
              </w:rPr>
              <w:t>add 43 43 75</w:t>
            </w:r>
          </w:p>
          <w:p w:rsidR="00911870" w:rsidRPr="00A66836" w:rsidRDefault="00911870" w:rsidP="00A66836">
            <w:pPr>
              <w:spacing w:after="120"/>
              <w:jc w:val="left"/>
              <w:rPr>
                <w:rStyle w:val="Code"/>
                <w:lang w:val="bg-BG"/>
              </w:rPr>
            </w:pPr>
            <w:r w:rsidRPr="00A66836">
              <w:rPr>
                <w:rStyle w:val="Code"/>
                <w:lang w:val="bg-BG"/>
              </w:rPr>
              <w:t>add 90 16 92</w:t>
            </w:r>
          </w:p>
          <w:p w:rsidR="00911870" w:rsidRPr="00A66836" w:rsidRDefault="00911870" w:rsidP="00A66836">
            <w:pPr>
              <w:spacing w:after="120"/>
              <w:jc w:val="left"/>
              <w:rPr>
                <w:rStyle w:val="Code"/>
                <w:lang w:val="bg-BG"/>
              </w:rPr>
            </w:pPr>
            <w:r w:rsidRPr="00A66836">
              <w:rPr>
                <w:rStyle w:val="Code"/>
                <w:lang w:val="bg-BG"/>
              </w:rPr>
              <w:t>add 80 60 22</w:t>
            </w:r>
          </w:p>
          <w:p w:rsidR="00911870" w:rsidRPr="00A66836" w:rsidRDefault="00911870" w:rsidP="00A66836">
            <w:pPr>
              <w:spacing w:after="120"/>
              <w:jc w:val="left"/>
              <w:rPr>
                <w:rStyle w:val="Code"/>
                <w:lang w:val="bg-BG"/>
              </w:rPr>
            </w:pPr>
            <w:r w:rsidRPr="00A66836">
              <w:rPr>
                <w:rStyle w:val="Code"/>
                <w:lang w:val="bg-BG"/>
              </w:rPr>
              <w:t>add 28 77 68</w:t>
            </w:r>
          </w:p>
          <w:p w:rsidR="00911870" w:rsidRPr="00A66836" w:rsidRDefault="00911870" w:rsidP="00A66836">
            <w:pPr>
              <w:spacing w:after="120"/>
              <w:jc w:val="left"/>
              <w:rPr>
                <w:rStyle w:val="Code"/>
                <w:lang w:val="bg-BG"/>
              </w:rPr>
            </w:pPr>
            <w:r w:rsidRPr="00A66836">
              <w:rPr>
                <w:rStyle w:val="Code"/>
                <w:lang w:val="bg-BG"/>
              </w:rPr>
              <w:t>add 17 52 64</w:t>
            </w:r>
          </w:p>
          <w:p w:rsidR="00911870" w:rsidRPr="00A66836" w:rsidRDefault="00911870" w:rsidP="00A66836">
            <w:pPr>
              <w:spacing w:after="120"/>
              <w:jc w:val="left"/>
              <w:rPr>
                <w:rStyle w:val="Code"/>
                <w:lang w:val="bg-BG"/>
              </w:rPr>
            </w:pPr>
            <w:r w:rsidRPr="00A66836">
              <w:rPr>
                <w:rStyle w:val="Code"/>
                <w:lang w:val="bg-BG"/>
              </w:rPr>
              <w:t>add 62 21 16</w:t>
            </w:r>
          </w:p>
          <w:p w:rsidR="00911870" w:rsidRPr="00A66836" w:rsidRDefault="00911870" w:rsidP="00A66836">
            <w:pPr>
              <w:spacing w:after="120"/>
              <w:jc w:val="left"/>
              <w:rPr>
                <w:rStyle w:val="Code"/>
                <w:lang w:val="bg-BG"/>
              </w:rPr>
            </w:pPr>
            <w:r w:rsidRPr="00A66836">
              <w:rPr>
                <w:rStyle w:val="Code"/>
                <w:lang w:val="bg-BG"/>
              </w:rPr>
              <w:t>add 24 43 10</w:t>
            </w:r>
          </w:p>
          <w:p w:rsidR="00911870" w:rsidRPr="00A66836" w:rsidRDefault="00911870" w:rsidP="00A66836">
            <w:pPr>
              <w:spacing w:after="120"/>
              <w:jc w:val="left"/>
              <w:rPr>
                <w:rStyle w:val="Code"/>
                <w:lang w:val="bg-BG"/>
              </w:rPr>
            </w:pPr>
            <w:r w:rsidRPr="00A66836">
              <w:rPr>
                <w:rStyle w:val="Code"/>
                <w:lang w:val="bg-BG"/>
              </w:rPr>
              <w:t>add 63 64 85</w:t>
            </w:r>
          </w:p>
          <w:p w:rsidR="00911870" w:rsidRPr="00A66836" w:rsidRDefault="00911870" w:rsidP="00A66836">
            <w:pPr>
              <w:spacing w:after="120"/>
              <w:jc w:val="left"/>
              <w:rPr>
                <w:rStyle w:val="Code"/>
                <w:lang w:val="bg-BG"/>
              </w:rPr>
            </w:pPr>
            <w:r w:rsidRPr="00A66836">
              <w:rPr>
                <w:rStyle w:val="Code"/>
                <w:lang w:val="bg-BG"/>
              </w:rPr>
              <w:t>add 16 16 30</w:t>
            </w:r>
          </w:p>
          <w:p w:rsidR="00911870" w:rsidRPr="00A66836" w:rsidRDefault="00911870" w:rsidP="00A66836">
            <w:pPr>
              <w:spacing w:after="120"/>
              <w:jc w:val="left"/>
              <w:rPr>
                <w:rStyle w:val="Code"/>
                <w:lang w:val="bg-BG"/>
              </w:rPr>
            </w:pPr>
            <w:r w:rsidRPr="00A66836">
              <w:rPr>
                <w:rStyle w:val="Code"/>
                <w:lang w:val="bg-BG"/>
              </w:rPr>
              <w:t>add 10 23 17</w:t>
            </w:r>
          </w:p>
          <w:p w:rsidR="00911870" w:rsidRPr="00A66836" w:rsidRDefault="00911870" w:rsidP="00A66836">
            <w:pPr>
              <w:spacing w:after="120"/>
              <w:jc w:val="left"/>
              <w:rPr>
                <w:rStyle w:val="Code"/>
                <w:lang w:val="bg-BG"/>
              </w:rPr>
            </w:pPr>
            <w:r w:rsidRPr="00A66836">
              <w:rPr>
                <w:rStyle w:val="Code"/>
                <w:lang w:val="bg-BG"/>
              </w:rPr>
              <w:t>add 61 41 37</w:t>
            </w:r>
          </w:p>
          <w:p w:rsidR="00911870" w:rsidRPr="00A66836" w:rsidRDefault="00911870" w:rsidP="00A66836">
            <w:pPr>
              <w:spacing w:after="120"/>
              <w:jc w:val="left"/>
              <w:rPr>
                <w:rStyle w:val="Code"/>
                <w:lang w:val="bg-BG"/>
              </w:rPr>
            </w:pPr>
            <w:r w:rsidRPr="00A66836">
              <w:rPr>
                <w:rStyle w:val="Code"/>
                <w:lang w:val="bg-BG"/>
              </w:rPr>
              <w:t>add 22 54 86</w:t>
            </w:r>
          </w:p>
          <w:p w:rsidR="00911870" w:rsidRPr="00A66836" w:rsidRDefault="00911870" w:rsidP="00A66836">
            <w:pPr>
              <w:spacing w:after="120"/>
              <w:jc w:val="left"/>
              <w:rPr>
                <w:rStyle w:val="Code"/>
                <w:lang w:val="bg-BG"/>
              </w:rPr>
            </w:pPr>
            <w:r w:rsidRPr="00A66836">
              <w:rPr>
                <w:rStyle w:val="Code"/>
                <w:lang w:val="bg-BG"/>
              </w:rPr>
              <w:t>add 79 59 80</w:t>
            </w:r>
          </w:p>
          <w:p w:rsidR="00911870" w:rsidRPr="00A66836" w:rsidRDefault="00911870" w:rsidP="00A66836">
            <w:pPr>
              <w:spacing w:after="120"/>
              <w:jc w:val="left"/>
              <w:rPr>
                <w:rStyle w:val="Code"/>
                <w:lang w:val="bg-BG"/>
              </w:rPr>
            </w:pPr>
            <w:r w:rsidRPr="00A66836">
              <w:rPr>
                <w:rStyle w:val="Code"/>
                <w:lang w:val="bg-BG"/>
              </w:rPr>
              <w:t>add 76 28 96</w:t>
            </w:r>
          </w:p>
          <w:p w:rsidR="00911870" w:rsidRPr="00A66836" w:rsidRDefault="00911870" w:rsidP="00A66836">
            <w:pPr>
              <w:spacing w:after="120"/>
              <w:jc w:val="left"/>
              <w:rPr>
                <w:rStyle w:val="Code"/>
                <w:lang w:val="bg-BG"/>
              </w:rPr>
            </w:pPr>
            <w:r w:rsidRPr="00A66836">
              <w:rPr>
                <w:rStyle w:val="Code"/>
                <w:lang w:val="bg-BG"/>
              </w:rPr>
              <w:t>add 37 36 48</w:t>
            </w:r>
          </w:p>
          <w:p w:rsidR="00911870" w:rsidRPr="00A66836" w:rsidRDefault="00911870" w:rsidP="00A66836">
            <w:pPr>
              <w:spacing w:after="120"/>
              <w:jc w:val="left"/>
              <w:rPr>
                <w:rStyle w:val="Code"/>
                <w:lang w:val="bg-BG"/>
              </w:rPr>
            </w:pPr>
            <w:r w:rsidRPr="00A66836">
              <w:rPr>
                <w:rStyle w:val="Code"/>
                <w:lang w:val="bg-BG"/>
              </w:rPr>
              <w:t>add 16 35 91</w:t>
            </w:r>
          </w:p>
          <w:p w:rsidR="00911870" w:rsidRPr="00A66836" w:rsidRDefault="00911870" w:rsidP="00A66836">
            <w:pPr>
              <w:spacing w:after="120"/>
              <w:jc w:val="left"/>
              <w:rPr>
                <w:rStyle w:val="Code"/>
                <w:lang w:val="bg-BG"/>
              </w:rPr>
            </w:pPr>
            <w:r w:rsidRPr="00A66836">
              <w:rPr>
                <w:rStyle w:val="Code"/>
                <w:lang w:val="bg-BG"/>
              </w:rPr>
              <w:t>add 74 70 95</w:t>
            </w:r>
          </w:p>
          <w:p w:rsidR="00911870" w:rsidRPr="00A66836" w:rsidRDefault="00911870" w:rsidP="00A66836">
            <w:pPr>
              <w:spacing w:after="120"/>
              <w:jc w:val="left"/>
              <w:rPr>
                <w:rStyle w:val="Code"/>
                <w:lang w:val="bg-BG"/>
              </w:rPr>
            </w:pPr>
            <w:r w:rsidRPr="00A66836">
              <w:rPr>
                <w:rStyle w:val="Code"/>
                <w:lang w:val="bg-BG"/>
              </w:rPr>
              <w:t>add 57 38 23</w:t>
            </w:r>
          </w:p>
          <w:p w:rsidR="00911870" w:rsidRPr="00A66836" w:rsidRDefault="00911870" w:rsidP="00A66836">
            <w:pPr>
              <w:spacing w:after="120"/>
              <w:jc w:val="left"/>
              <w:rPr>
                <w:rStyle w:val="Code"/>
                <w:lang w:val="bg-BG"/>
              </w:rPr>
            </w:pPr>
            <w:r w:rsidRPr="00A66836">
              <w:rPr>
                <w:rStyle w:val="Code"/>
                <w:lang w:val="bg-BG"/>
              </w:rPr>
              <w:t>add 45 52 70</w:t>
            </w:r>
          </w:p>
          <w:p w:rsidR="00911870" w:rsidRPr="00A66836" w:rsidRDefault="00911870" w:rsidP="00A66836">
            <w:pPr>
              <w:spacing w:after="120"/>
              <w:jc w:val="left"/>
              <w:rPr>
                <w:rStyle w:val="Code"/>
                <w:lang w:val="bg-BG"/>
              </w:rPr>
            </w:pPr>
            <w:r w:rsidRPr="00A66836">
              <w:rPr>
                <w:rStyle w:val="Code"/>
                <w:lang w:val="bg-BG"/>
              </w:rPr>
              <w:t>add 84 16 35</w:t>
            </w:r>
          </w:p>
          <w:p w:rsidR="00911870" w:rsidRPr="00A66836" w:rsidRDefault="00911870" w:rsidP="00A66836">
            <w:pPr>
              <w:spacing w:after="120"/>
              <w:jc w:val="left"/>
              <w:rPr>
                <w:rStyle w:val="Code"/>
                <w:lang w:val="bg-BG"/>
              </w:rPr>
            </w:pPr>
            <w:r w:rsidRPr="00A66836">
              <w:rPr>
                <w:rStyle w:val="Code"/>
                <w:lang w:val="bg-BG"/>
              </w:rPr>
              <w:t>add 56 98 87</w:t>
            </w:r>
          </w:p>
          <w:p w:rsidR="00911870" w:rsidRPr="00A66836" w:rsidRDefault="00911870" w:rsidP="00A66836">
            <w:pPr>
              <w:spacing w:after="120"/>
              <w:jc w:val="left"/>
              <w:rPr>
                <w:rStyle w:val="Code"/>
                <w:lang w:val="bg-BG"/>
              </w:rPr>
            </w:pPr>
            <w:r w:rsidRPr="00A66836">
              <w:rPr>
                <w:rStyle w:val="Code"/>
                <w:lang w:val="bg-BG"/>
              </w:rPr>
              <w:t>add 84 88 74</w:t>
            </w:r>
          </w:p>
          <w:p w:rsidR="00911870" w:rsidRPr="00A66836" w:rsidRDefault="00911870" w:rsidP="00A66836">
            <w:pPr>
              <w:spacing w:after="120"/>
              <w:jc w:val="left"/>
              <w:rPr>
                <w:rStyle w:val="Code"/>
                <w:lang w:val="bg-BG"/>
              </w:rPr>
            </w:pPr>
            <w:r w:rsidRPr="00A66836">
              <w:rPr>
                <w:rStyle w:val="Code"/>
                <w:lang w:val="bg-BG"/>
              </w:rPr>
              <w:t>add 19 99 11</w:t>
            </w:r>
          </w:p>
          <w:p w:rsidR="00911870" w:rsidRPr="00A66836" w:rsidRDefault="00911870" w:rsidP="00A66836">
            <w:pPr>
              <w:spacing w:after="120"/>
              <w:jc w:val="left"/>
              <w:rPr>
                <w:rStyle w:val="Code"/>
                <w:lang w:val="bg-BG"/>
              </w:rPr>
            </w:pPr>
            <w:r w:rsidRPr="00A66836">
              <w:rPr>
                <w:rStyle w:val="Code"/>
                <w:lang w:val="bg-BG"/>
              </w:rPr>
              <w:t>add 75 60 15</w:t>
            </w:r>
          </w:p>
          <w:p w:rsidR="00911870" w:rsidRPr="00A66836" w:rsidRDefault="00911870" w:rsidP="00A66836">
            <w:pPr>
              <w:spacing w:after="120"/>
              <w:jc w:val="left"/>
              <w:rPr>
                <w:rStyle w:val="Code"/>
                <w:lang w:val="bg-BG"/>
              </w:rPr>
            </w:pPr>
            <w:r w:rsidRPr="00A66836">
              <w:rPr>
                <w:rStyle w:val="Code"/>
                <w:lang w:val="bg-BG"/>
              </w:rPr>
              <w:t>add 50 20 35</w:t>
            </w:r>
          </w:p>
          <w:p w:rsidR="00911870" w:rsidRPr="00A66836" w:rsidRDefault="00911870" w:rsidP="00A66836">
            <w:pPr>
              <w:spacing w:after="120"/>
              <w:jc w:val="left"/>
              <w:rPr>
                <w:rStyle w:val="Code"/>
                <w:lang w:val="bg-BG"/>
              </w:rPr>
            </w:pPr>
            <w:r w:rsidRPr="00A66836">
              <w:rPr>
                <w:rStyle w:val="Code"/>
                <w:lang w:val="bg-BG"/>
              </w:rPr>
              <w:t>add 59 74 54</w:t>
            </w:r>
          </w:p>
          <w:p w:rsidR="00911870" w:rsidRPr="00A66836" w:rsidRDefault="00911870" w:rsidP="00A66836">
            <w:pPr>
              <w:spacing w:after="120"/>
              <w:jc w:val="left"/>
              <w:rPr>
                <w:rStyle w:val="Code"/>
                <w:lang w:val="bg-BG"/>
              </w:rPr>
            </w:pPr>
            <w:r w:rsidRPr="00A66836">
              <w:rPr>
                <w:rStyle w:val="Code"/>
                <w:lang w:val="bg-BG"/>
              </w:rPr>
              <w:t>add 46 86 61</w:t>
            </w:r>
          </w:p>
          <w:p w:rsidR="00911870" w:rsidRPr="00A66836" w:rsidRDefault="00911870" w:rsidP="00A66836">
            <w:pPr>
              <w:spacing w:after="120"/>
              <w:jc w:val="left"/>
              <w:rPr>
                <w:rStyle w:val="Code"/>
                <w:lang w:val="bg-BG"/>
              </w:rPr>
            </w:pPr>
            <w:r w:rsidRPr="00A66836">
              <w:rPr>
                <w:rStyle w:val="Code"/>
                <w:lang w:val="bg-BG"/>
              </w:rPr>
              <w:t>add 57 75 46</w:t>
            </w:r>
          </w:p>
          <w:p w:rsidR="00911870" w:rsidRPr="00A66836" w:rsidRDefault="00911870" w:rsidP="00A66836">
            <w:pPr>
              <w:spacing w:after="120"/>
              <w:jc w:val="left"/>
              <w:rPr>
                <w:rStyle w:val="Code"/>
                <w:lang w:val="bg-BG"/>
              </w:rPr>
            </w:pPr>
            <w:r w:rsidRPr="00A66836">
              <w:rPr>
                <w:rStyle w:val="Code"/>
                <w:lang w:val="bg-BG"/>
              </w:rPr>
              <w:t>add 11 78 99</w:t>
            </w:r>
          </w:p>
          <w:p w:rsidR="00911870" w:rsidRPr="00A66836" w:rsidRDefault="00911870" w:rsidP="00A66836">
            <w:pPr>
              <w:spacing w:after="120"/>
              <w:jc w:val="left"/>
              <w:rPr>
                <w:rStyle w:val="Code"/>
                <w:lang w:val="bg-BG"/>
              </w:rPr>
            </w:pPr>
            <w:r w:rsidRPr="00A66836">
              <w:rPr>
                <w:rStyle w:val="Code"/>
                <w:lang w:val="bg-BG"/>
              </w:rPr>
              <w:t>add 47 87 41</w:t>
            </w:r>
          </w:p>
          <w:p w:rsidR="00911870" w:rsidRPr="00A66836" w:rsidRDefault="00911870" w:rsidP="00A66836">
            <w:pPr>
              <w:spacing w:after="120"/>
              <w:jc w:val="left"/>
              <w:rPr>
                <w:rStyle w:val="Code"/>
                <w:lang w:val="bg-BG"/>
              </w:rPr>
            </w:pPr>
            <w:r w:rsidRPr="00A66836">
              <w:rPr>
                <w:rStyle w:val="Code"/>
                <w:lang w:val="bg-BG"/>
              </w:rPr>
              <w:t>add 96 17 12</w:t>
            </w:r>
          </w:p>
          <w:p w:rsidR="00911870" w:rsidRPr="00A66836" w:rsidRDefault="00911870" w:rsidP="00A66836">
            <w:pPr>
              <w:spacing w:after="120"/>
              <w:jc w:val="left"/>
              <w:rPr>
                <w:rStyle w:val="Code"/>
                <w:lang w:val="bg-BG"/>
              </w:rPr>
            </w:pPr>
            <w:r w:rsidRPr="00A66836">
              <w:rPr>
                <w:rStyle w:val="Code"/>
                <w:lang w:val="bg-BG"/>
              </w:rPr>
              <w:t>add 36 49 28</w:t>
            </w:r>
          </w:p>
          <w:p w:rsidR="00911870" w:rsidRPr="00A66836" w:rsidRDefault="00911870" w:rsidP="00A66836">
            <w:pPr>
              <w:spacing w:after="120"/>
              <w:jc w:val="left"/>
              <w:rPr>
                <w:rStyle w:val="Code"/>
                <w:lang w:val="bg-BG"/>
              </w:rPr>
            </w:pPr>
            <w:r w:rsidRPr="00A66836">
              <w:rPr>
                <w:rStyle w:val="Code"/>
                <w:lang w:val="bg-BG"/>
              </w:rPr>
              <w:t>add 46 44 81</w:t>
            </w:r>
          </w:p>
          <w:p w:rsidR="00911870" w:rsidRPr="00A66836" w:rsidRDefault="00911870" w:rsidP="00A66836">
            <w:pPr>
              <w:spacing w:after="120"/>
              <w:jc w:val="left"/>
              <w:rPr>
                <w:rStyle w:val="Code"/>
                <w:lang w:val="bg-BG"/>
              </w:rPr>
            </w:pPr>
            <w:r w:rsidRPr="00A66836">
              <w:rPr>
                <w:rStyle w:val="Code"/>
                <w:lang w:val="bg-BG"/>
              </w:rPr>
              <w:lastRenderedPageBreak/>
              <w:t>add 80 83 20</w:t>
            </w:r>
          </w:p>
          <w:p w:rsidR="00911870" w:rsidRPr="00A66836" w:rsidRDefault="00911870" w:rsidP="00A66836">
            <w:pPr>
              <w:spacing w:after="120"/>
              <w:jc w:val="left"/>
              <w:rPr>
                <w:rStyle w:val="Code"/>
                <w:lang w:val="bg-BG"/>
              </w:rPr>
            </w:pPr>
            <w:r w:rsidRPr="00A66836">
              <w:rPr>
                <w:rStyle w:val="Code"/>
                <w:lang w:val="bg-BG"/>
              </w:rPr>
              <w:t>add 53 46 67</w:t>
            </w:r>
          </w:p>
          <w:p w:rsidR="00911870" w:rsidRPr="00A66836" w:rsidRDefault="00911870" w:rsidP="00A66836">
            <w:pPr>
              <w:spacing w:after="120"/>
              <w:jc w:val="left"/>
              <w:rPr>
                <w:rStyle w:val="Code"/>
                <w:lang w:val="bg-BG"/>
              </w:rPr>
            </w:pPr>
            <w:r w:rsidRPr="00A66836">
              <w:rPr>
                <w:rStyle w:val="Code"/>
                <w:lang w:val="bg-BG"/>
              </w:rPr>
              <w:t>add 36 49 40</w:t>
            </w:r>
          </w:p>
          <w:p w:rsidR="00911870" w:rsidRPr="00A66836" w:rsidRDefault="00911870" w:rsidP="00A66836">
            <w:pPr>
              <w:spacing w:after="120"/>
              <w:jc w:val="left"/>
              <w:rPr>
                <w:rStyle w:val="Code"/>
                <w:lang w:val="bg-BG"/>
              </w:rPr>
            </w:pPr>
            <w:r w:rsidRPr="00A66836">
              <w:rPr>
                <w:rStyle w:val="Code"/>
                <w:lang w:val="bg-BG"/>
              </w:rPr>
              <w:t>add 62 80 72</w:t>
            </w:r>
          </w:p>
          <w:p w:rsidR="00911870" w:rsidRPr="00A66836" w:rsidRDefault="00911870" w:rsidP="00A66836">
            <w:pPr>
              <w:spacing w:after="120"/>
              <w:jc w:val="left"/>
              <w:rPr>
                <w:rStyle w:val="Code"/>
                <w:lang w:val="bg-BG"/>
              </w:rPr>
            </w:pPr>
            <w:r w:rsidRPr="00A66836">
              <w:rPr>
                <w:rStyle w:val="Code"/>
                <w:lang w:val="bg-BG"/>
              </w:rPr>
              <w:t>add 61 97 88</w:t>
            </w:r>
          </w:p>
          <w:p w:rsidR="00911870" w:rsidRPr="00A66836" w:rsidRDefault="00911870" w:rsidP="00A66836">
            <w:pPr>
              <w:spacing w:after="120"/>
              <w:jc w:val="left"/>
              <w:rPr>
                <w:rStyle w:val="Code"/>
                <w:lang w:val="bg-BG"/>
              </w:rPr>
            </w:pPr>
            <w:r w:rsidRPr="00A66836">
              <w:rPr>
                <w:rStyle w:val="Code"/>
                <w:lang w:val="bg-BG"/>
              </w:rPr>
              <w:t>add 78 49 55</w:t>
            </w:r>
          </w:p>
          <w:p w:rsidR="00911870" w:rsidRPr="00A66836" w:rsidRDefault="00911870" w:rsidP="00A66836">
            <w:pPr>
              <w:spacing w:after="120"/>
              <w:jc w:val="left"/>
              <w:rPr>
                <w:rStyle w:val="Code"/>
                <w:lang w:val="bg-BG"/>
              </w:rPr>
            </w:pPr>
            <w:r w:rsidRPr="00A66836">
              <w:rPr>
                <w:rStyle w:val="Code"/>
                <w:lang w:val="bg-BG"/>
              </w:rPr>
              <w:t>add 71 96 23</w:t>
            </w:r>
          </w:p>
          <w:p w:rsidR="00911870" w:rsidRPr="00A66836" w:rsidRDefault="00911870" w:rsidP="00A66836">
            <w:pPr>
              <w:spacing w:after="120"/>
              <w:jc w:val="left"/>
              <w:rPr>
                <w:rStyle w:val="Code"/>
                <w:lang w:val="bg-BG"/>
              </w:rPr>
            </w:pPr>
            <w:r w:rsidRPr="00A66836">
              <w:rPr>
                <w:rStyle w:val="Code"/>
                <w:lang w:val="bg-BG"/>
              </w:rPr>
              <w:t>add 68 77 88</w:t>
            </w:r>
          </w:p>
          <w:p w:rsidR="00911870" w:rsidRPr="00A66836" w:rsidRDefault="00911870" w:rsidP="00A66836">
            <w:pPr>
              <w:spacing w:after="120"/>
              <w:jc w:val="left"/>
              <w:rPr>
                <w:rStyle w:val="Code"/>
                <w:lang w:val="bg-BG"/>
              </w:rPr>
            </w:pPr>
            <w:r w:rsidRPr="00A66836">
              <w:rPr>
                <w:rStyle w:val="Code"/>
                <w:lang w:val="bg-BG"/>
              </w:rPr>
              <w:t>add 93 72 50</w:t>
            </w:r>
          </w:p>
          <w:p w:rsidR="00911870" w:rsidRPr="00A66836" w:rsidRDefault="00911870" w:rsidP="00A66836">
            <w:pPr>
              <w:spacing w:after="120"/>
              <w:jc w:val="left"/>
              <w:rPr>
                <w:rStyle w:val="Code"/>
                <w:lang w:val="bg-BG"/>
              </w:rPr>
            </w:pPr>
            <w:r w:rsidRPr="00A66836">
              <w:rPr>
                <w:rStyle w:val="Code"/>
                <w:lang w:val="bg-BG"/>
              </w:rPr>
              <w:t>add 68 27 64</w:t>
            </w:r>
          </w:p>
          <w:p w:rsidR="00911870" w:rsidRPr="00A66836" w:rsidRDefault="00911870" w:rsidP="00A66836">
            <w:pPr>
              <w:spacing w:after="120"/>
              <w:jc w:val="left"/>
              <w:rPr>
                <w:rStyle w:val="Code"/>
                <w:lang w:val="bg-BG"/>
              </w:rPr>
            </w:pPr>
            <w:r w:rsidRPr="00A66836">
              <w:rPr>
                <w:rStyle w:val="Code"/>
                <w:lang w:val="bg-BG"/>
              </w:rPr>
              <w:t>add 29 44 59</w:t>
            </w:r>
          </w:p>
          <w:p w:rsidR="00911870" w:rsidRPr="00A66836" w:rsidRDefault="00911870" w:rsidP="00A66836">
            <w:pPr>
              <w:spacing w:after="120"/>
              <w:jc w:val="left"/>
              <w:rPr>
                <w:rStyle w:val="Code"/>
                <w:lang w:val="bg-BG"/>
              </w:rPr>
            </w:pPr>
            <w:r w:rsidRPr="00A66836">
              <w:rPr>
                <w:rStyle w:val="Code"/>
                <w:lang w:val="bg-BG"/>
              </w:rPr>
              <w:t>add 76 67 95</w:t>
            </w:r>
          </w:p>
          <w:p w:rsidR="00911870" w:rsidRPr="00A66836" w:rsidRDefault="00911870" w:rsidP="00A66836">
            <w:pPr>
              <w:spacing w:after="120"/>
              <w:jc w:val="left"/>
              <w:rPr>
                <w:rStyle w:val="Code"/>
                <w:lang w:val="bg-BG"/>
              </w:rPr>
            </w:pPr>
            <w:r w:rsidRPr="00A66836">
              <w:rPr>
                <w:rStyle w:val="Code"/>
                <w:lang w:val="bg-BG"/>
              </w:rPr>
              <w:t>add 77 31 33</w:t>
            </w:r>
          </w:p>
          <w:p w:rsidR="00911870" w:rsidRPr="00A66836" w:rsidRDefault="00911870" w:rsidP="00A66836">
            <w:pPr>
              <w:spacing w:after="120"/>
              <w:jc w:val="left"/>
              <w:rPr>
                <w:rStyle w:val="Code"/>
                <w:lang w:val="bg-BG"/>
              </w:rPr>
            </w:pPr>
            <w:r w:rsidRPr="00A66836">
              <w:rPr>
                <w:rStyle w:val="Code"/>
                <w:lang w:val="bg-BG"/>
              </w:rPr>
              <w:t>add 55 28 95</w:t>
            </w:r>
          </w:p>
          <w:p w:rsidR="00911870" w:rsidRPr="00A66836" w:rsidRDefault="00911870" w:rsidP="00A66836">
            <w:pPr>
              <w:spacing w:after="120"/>
              <w:jc w:val="left"/>
              <w:rPr>
                <w:rStyle w:val="Code"/>
                <w:lang w:val="bg-BG"/>
              </w:rPr>
            </w:pPr>
            <w:r w:rsidRPr="00A66836">
              <w:rPr>
                <w:rStyle w:val="Code"/>
                <w:lang w:val="bg-BG"/>
              </w:rPr>
              <w:t>add 38 68 20</w:t>
            </w:r>
          </w:p>
          <w:p w:rsidR="00911870" w:rsidRPr="00A66836" w:rsidRDefault="00911870" w:rsidP="00A66836">
            <w:pPr>
              <w:spacing w:after="120"/>
              <w:jc w:val="left"/>
              <w:rPr>
                <w:rStyle w:val="Code"/>
                <w:lang w:val="bg-BG"/>
              </w:rPr>
            </w:pPr>
            <w:r w:rsidRPr="00A66836">
              <w:rPr>
                <w:rStyle w:val="Code"/>
                <w:lang w:val="bg-BG"/>
              </w:rPr>
              <w:t>add 33 70 39</w:t>
            </w:r>
          </w:p>
          <w:p w:rsidR="00911870" w:rsidRPr="00A66836" w:rsidRDefault="00911870" w:rsidP="00A66836">
            <w:pPr>
              <w:spacing w:after="120"/>
              <w:jc w:val="left"/>
              <w:rPr>
                <w:rStyle w:val="Code"/>
                <w:lang w:val="bg-BG"/>
              </w:rPr>
            </w:pPr>
            <w:r w:rsidRPr="00A66836">
              <w:rPr>
                <w:rStyle w:val="Code"/>
                <w:lang w:val="bg-BG"/>
              </w:rPr>
              <w:t>add 61 26 51</w:t>
            </w:r>
          </w:p>
          <w:p w:rsidR="00911870" w:rsidRPr="00A66836" w:rsidRDefault="00911870" w:rsidP="00A66836">
            <w:pPr>
              <w:spacing w:after="120"/>
              <w:jc w:val="left"/>
              <w:rPr>
                <w:rStyle w:val="Code"/>
                <w:lang w:val="bg-BG"/>
              </w:rPr>
            </w:pPr>
            <w:r w:rsidRPr="00A66836">
              <w:rPr>
                <w:rStyle w:val="Code"/>
                <w:lang w:val="bg-BG"/>
              </w:rPr>
              <w:t>add 40 55 38</w:t>
            </w:r>
          </w:p>
          <w:p w:rsidR="00911870" w:rsidRPr="00A66836" w:rsidRDefault="00911870" w:rsidP="00A66836">
            <w:pPr>
              <w:spacing w:after="120"/>
              <w:jc w:val="left"/>
              <w:rPr>
                <w:rStyle w:val="Code"/>
                <w:lang w:val="bg-BG"/>
              </w:rPr>
            </w:pPr>
            <w:r w:rsidRPr="00A66836">
              <w:rPr>
                <w:rStyle w:val="Code"/>
                <w:lang w:val="bg-BG"/>
              </w:rPr>
              <w:t>add 43 87 43</w:t>
            </w:r>
          </w:p>
          <w:p w:rsidR="00911870" w:rsidRPr="00A66836" w:rsidRDefault="00911870" w:rsidP="00A66836">
            <w:pPr>
              <w:spacing w:after="120"/>
              <w:jc w:val="left"/>
              <w:rPr>
                <w:rStyle w:val="Code"/>
                <w:lang w:val="bg-BG"/>
              </w:rPr>
            </w:pPr>
            <w:r w:rsidRPr="00A66836">
              <w:rPr>
                <w:rStyle w:val="Code"/>
                <w:lang w:val="bg-BG"/>
              </w:rPr>
              <w:t>add 89 98 75</w:t>
            </w:r>
          </w:p>
          <w:p w:rsidR="00911870" w:rsidRPr="00A66836" w:rsidRDefault="00911870" w:rsidP="00A66836">
            <w:pPr>
              <w:spacing w:after="120"/>
              <w:jc w:val="left"/>
              <w:rPr>
                <w:rStyle w:val="Code"/>
                <w:lang w:val="bg-BG"/>
              </w:rPr>
            </w:pPr>
            <w:r w:rsidRPr="00A66836">
              <w:rPr>
                <w:rStyle w:val="Code"/>
                <w:lang w:val="bg-BG"/>
              </w:rPr>
              <w:t>add 10 67 29</w:t>
            </w:r>
          </w:p>
          <w:p w:rsidR="00911870" w:rsidRPr="00A66836" w:rsidRDefault="00911870" w:rsidP="00A66836">
            <w:pPr>
              <w:spacing w:after="120"/>
              <w:jc w:val="left"/>
              <w:rPr>
                <w:rStyle w:val="Code"/>
                <w:lang w:val="bg-BG"/>
              </w:rPr>
            </w:pPr>
            <w:r w:rsidRPr="00A66836">
              <w:rPr>
                <w:rStyle w:val="Code"/>
                <w:lang w:val="bg-BG"/>
              </w:rPr>
              <w:t>add 53 49 68</w:t>
            </w:r>
          </w:p>
          <w:p w:rsidR="00911870" w:rsidRPr="00A66836" w:rsidRDefault="00911870" w:rsidP="00A66836">
            <w:pPr>
              <w:spacing w:after="120"/>
              <w:jc w:val="left"/>
              <w:rPr>
                <w:rStyle w:val="Code"/>
                <w:lang w:val="bg-BG"/>
              </w:rPr>
            </w:pPr>
            <w:r w:rsidRPr="00A66836">
              <w:rPr>
                <w:rStyle w:val="Code"/>
                <w:lang w:val="bg-BG"/>
              </w:rPr>
              <w:t>add 77 18 88</w:t>
            </w:r>
          </w:p>
          <w:p w:rsidR="00911870" w:rsidRPr="00A66836" w:rsidRDefault="00911870" w:rsidP="00A66836">
            <w:pPr>
              <w:spacing w:after="120"/>
              <w:jc w:val="left"/>
              <w:rPr>
                <w:rStyle w:val="Code"/>
                <w:lang w:val="bg-BG"/>
              </w:rPr>
            </w:pPr>
            <w:r w:rsidRPr="00A66836">
              <w:rPr>
                <w:rStyle w:val="Code"/>
                <w:lang w:val="bg-BG"/>
              </w:rPr>
              <w:t>add 16 16 77</w:t>
            </w:r>
          </w:p>
          <w:p w:rsidR="00911870" w:rsidRPr="00A66836" w:rsidRDefault="00911870" w:rsidP="00A66836">
            <w:pPr>
              <w:spacing w:after="120"/>
              <w:jc w:val="left"/>
              <w:rPr>
                <w:rStyle w:val="Code"/>
                <w:lang w:val="bg-BG"/>
              </w:rPr>
            </w:pPr>
            <w:r w:rsidRPr="00A66836">
              <w:rPr>
                <w:rStyle w:val="Code"/>
                <w:lang w:val="bg-BG"/>
              </w:rPr>
              <w:t>add 14 99 95</w:t>
            </w:r>
          </w:p>
          <w:p w:rsidR="00911870" w:rsidRPr="00A66836" w:rsidRDefault="00911870" w:rsidP="00A66836">
            <w:pPr>
              <w:spacing w:after="120"/>
              <w:jc w:val="left"/>
              <w:rPr>
                <w:rStyle w:val="Code"/>
                <w:lang w:val="bg-BG"/>
              </w:rPr>
            </w:pPr>
            <w:r w:rsidRPr="00A66836">
              <w:rPr>
                <w:rStyle w:val="Code"/>
                <w:lang w:val="bg-BG"/>
              </w:rPr>
              <w:t>add 26 14 26</w:t>
            </w:r>
          </w:p>
          <w:p w:rsidR="00911870" w:rsidRPr="00A66836" w:rsidRDefault="00911870" w:rsidP="00A66836">
            <w:pPr>
              <w:spacing w:after="120"/>
              <w:jc w:val="left"/>
              <w:rPr>
                <w:rStyle w:val="Code"/>
                <w:lang w:val="bg-BG"/>
              </w:rPr>
            </w:pPr>
            <w:r w:rsidRPr="00A66836">
              <w:rPr>
                <w:rStyle w:val="Code"/>
                <w:lang w:val="bg-BG"/>
              </w:rPr>
              <w:t>add 93 89 14</w:t>
            </w:r>
          </w:p>
          <w:p w:rsidR="00911870" w:rsidRPr="00A66836" w:rsidRDefault="00911870" w:rsidP="00A66836">
            <w:pPr>
              <w:spacing w:after="120"/>
              <w:jc w:val="left"/>
              <w:rPr>
                <w:rStyle w:val="Code"/>
                <w:lang w:val="bg-BG"/>
              </w:rPr>
            </w:pPr>
            <w:r w:rsidRPr="00A66836">
              <w:rPr>
                <w:rStyle w:val="Code"/>
                <w:lang w:val="bg-BG"/>
              </w:rPr>
              <w:t>add 84 60 51</w:t>
            </w:r>
          </w:p>
          <w:p w:rsidR="00911870" w:rsidRPr="00A66836" w:rsidRDefault="00911870" w:rsidP="00A66836">
            <w:pPr>
              <w:spacing w:after="120"/>
              <w:jc w:val="left"/>
              <w:rPr>
                <w:rStyle w:val="Code"/>
                <w:lang w:val="bg-BG"/>
              </w:rPr>
            </w:pPr>
            <w:r w:rsidRPr="00A66836">
              <w:rPr>
                <w:rStyle w:val="Code"/>
                <w:lang w:val="bg-BG"/>
              </w:rPr>
              <w:t>add 93 16 56</w:t>
            </w:r>
          </w:p>
          <w:p w:rsidR="00911870" w:rsidRPr="00A66836" w:rsidRDefault="00911870" w:rsidP="00A66836">
            <w:pPr>
              <w:spacing w:after="120"/>
              <w:jc w:val="left"/>
              <w:rPr>
                <w:rStyle w:val="Code"/>
                <w:lang w:val="bg-BG"/>
              </w:rPr>
            </w:pPr>
            <w:r w:rsidRPr="00A66836">
              <w:rPr>
                <w:rStyle w:val="Code"/>
                <w:lang w:val="bg-BG"/>
              </w:rPr>
              <w:t>add 51 93 15</w:t>
            </w:r>
          </w:p>
          <w:p w:rsidR="00911870" w:rsidRPr="00A66836" w:rsidRDefault="00911870" w:rsidP="00A66836">
            <w:pPr>
              <w:spacing w:after="120"/>
              <w:jc w:val="left"/>
              <w:rPr>
                <w:rStyle w:val="Code"/>
                <w:lang w:val="bg-BG"/>
              </w:rPr>
            </w:pPr>
            <w:r w:rsidRPr="00A66836">
              <w:rPr>
                <w:rStyle w:val="Code"/>
                <w:lang w:val="bg-BG"/>
              </w:rPr>
              <w:t>add 58 75 23</w:t>
            </w:r>
          </w:p>
          <w:p w:rsidR="00911870" w:rsidRPr="00A66836" w:rsidRDefault="00911870" w:rsidP="00A66836">
            <w:pPr>
              <w:spacing w:after="120"/>
              <w:jc w:val="left"/>
              <w:rPr>
                <w:rStyle w:val="Code"/>
                <w:lang w:val="bg-BG"/>
              </w:rPr>
            </w:pPr>
            <w:r w:rsidRPr="00A66836">
              <w:rPr>
                <w:rStyle w:val="Code"/>
                <w:lang w:val="bg-BG"/>
              </w:rPr>
              <w:t>add 66 38 37</w:t>
            </w:r>
          </w:p>
          <w:p w:rsidR="00911870" w:rsidRPr="00A66836" w:rsidRDefault="00911870" w:rsidP="00A66836">
            <w:pPr>
              <w:spacing w:after="120"/>
              <w:jc w:val="left"/>
              <w:rPr>
                <w:rStyle w:val="Code"/>
                <w:lang w:val="bg-BG"/>
              </w:rPr>
            </w:pPr>
            <w:r w:rsidRPr="00A66836">
              <w:rPr>
                <w:rStyle w:val="Code"/>
                <w:lang w:val="bg-BG"/>
              </w:rPr>
              <w:t>add 20 85 39</w:t>
            </w:r>
          </w:p>
          <w:p w:rsidR="00911870" w:rsidRPr="00A66836" w:rsidRDefault="00911870" w:rsidP="00A66836">
            <w:pPr>
              <w:spacing w:after="120"/>
              <w:jc w:val="left"/>
              <w:rPr>
                <w:rStyle w:val="Code"/>
                <w:lang w:val="bg-BG"/>
              </w:rPr>
            </w:pPr>
            <w:r w:rsidRPr="00A66836">
              <w:rPr>
                <w:rStyle w:val="Code"/>
                <w:lang w:val="bg-BG"/>
              </w:rPr>
              <w:t>add 13 25 87</w:t>
            </w:r>
          </w:p>
          <w:p w:rsidR="00911870" w:rsidRPr="00A66836" w:rsidRDefault="00911870" w:rsidP="00A66836">
            <w:pPr>
              <w:spacing w:after="120"/>
              <w:jc w:val="left"/>
              <w:rPr>
                <w:rStyle w:val="Code"/>
                <w:lang w:val="bg-BG"/>
              </w:rPr>
            </w:pPr>
            <w:r w:rsidRPr="00A66836">
              <w:rPr>
                <w:rStyle w:val="Code"/>
                <w:lang w:val="bg-BG"/>
              </w:rPr>
              <w:t>add 51 97 52</w:t>
            </w:r>
          </w:p>
          <w:p w:rsidR="00911870" w:rsidRPr="00A66836" w:rsidRDefault="00911870" w:rsidP="00A66836">
            <w:pPr>
              <w:spacing w:after="120"/>
              <w:jc w:val="left"/>
              <w:rPr>
                <w:rStyle w:val="Code"/>
                <w:lang w:val="bg-BG"/>
              </w:rPr>
            </w:pPr>
            <w:r w:rsidRPr="00A66836">
              <w:rPr>
                <w:rStyle w:val="Code"/>
                <w:lang w:val="bg-BG"/>
              </w:rPr>
              <w:t>add 44 10 90</w:t>
            </w:r>
          </w:p>
          <w:p w:rsidR="00911870" w:rsidRPr="00A66836" w:rsidRDefault="00911870" w:rsidP="00A66836">
            <w:pPr>
              <w:spacing w:after="120"/>
              <w:jc w:val="left"/>
              <w:rPr>
                <w:rStyle w:val="Code"/>
                <w:lang w:val="bg-BG"/>
              </w:rPr>
            </w:pPr>
            <w:r w:rsidRPr="00A66836">
              <w:rPr>
                <w:rStyle w:val="Code"/>
                <w:lang w:val="bg-BG"/>
              </w:rPr>
              <w:t>add 67 59 16</w:t>
            </w:r>
          </w:p>
          <w:p w:rsidR="00911870" w:rsidRPr="00A66836" w:rsidRDefault="00911870" w:rsidP="00A66836">
            <w:pPr>
              <w:spacing w:after="120"/>
              <w:jc w:val="left"/>
              <w:rPr>
                <w:rStyle w:val="Code"/>
                <w:lang w:val="bg-BG"/>
              </w:rPr>
            </w:pPr>
            <w:r w:rsidRPr="00A66836">
              <w:rPr>
                <w:rStyle w:val="Code"/>
                <w:lang w:val="bg-BG"/>
              </w:rPr>
              <w:t>add 59 21 17</w:t>
            </w:r>
          </w:p>
          <w:p w:rsidR="00911870" w:rsidRPr="00A66836" w:rsidRDefault="00911870" w:rsidP="00A66836">
            <w:pPr>
              <w:spacing w:after="120"/>
              <w:jc w:val="left"/>
              <w:rPr>
                <w:rStyle w:val="Code"/>
                <w:lang w:val="bg-BG"/>
              </w:rPr>
            </w:pPr>
            <w:r w:rsidRPr="00A66836">
              <w:rPr>
                <w:rStyle w:val="Code"/>
                <w:lang w:val="bg-BG"/>
              </w:rPr>
              <w:t>add 94 82 11</w:t>
            </w:r>
          </w:p>
          <w:p w:rsidR="00911870" w:rsidRPr="00A66836" w:rsidRDefault="00911870" w:rsidP="00A66836">
            <w:pPr>
              <w:spacing w:after="120"/>
              <w:jc w:val="left"/>
              <w:rPr>
                <w:rStyle w:val="Code"/>
                <w:lang w:val="bg-BG"/>
              </w:rPr>
            </w:pPr>
            <w:r w:rsidRPr="00A66836">
              <w:rPr>
                <w:rStyle w:val="Code"/>
                <w:lang w:val="bg-BG"/>
              </w:rPr>
              <w:t>add 91 94 65</w:t>
            </w:r>
          </w:p>
          <w:p w:rsidR="00911870" w:rsidRPr="00A66836" w:rsidRDefault="00911870" w:rsidP="00A66836">
            <w:pPr>
              <w:spacing w:after="120"/>
              <w:jc w:val="left"/>
              <w:rPr>
                <w:rStyle w:val="Code"/>
                <w:lang w:val="bg-BG"/>
              </w:rPr>
            </w:pPr>
            <w:r w:rsidRPr="00A66836">
              <w:rPr>
                <w:rStyle w:val="Code"/>
                <w:lang w:val="bg-BG"/>
              </w:rPr>
              <w:t>add 62 77 57</w:t>
            </w:r>
          </w:p>
          <w:p w:rsidR="00911870" w:rsidRPr="00A66836" w:rsidRDefault="00911870" w:rsidP="00A66836">
            <w:pPr>
              <w:spacing w:after="120"/>
              <w:jc w:val="left"/>
              <w:rPr>
                <w:rStyle w:val="Code"/>
                <w:lang w:val="bg-BG"/>
              </w:rPr>
            </w:pPr>
            <w:r w:rsidRPr="00A66836">
              <w:rPr>
                <w:rStyle w:val="Code"/>
                <w:lang w:val="bg-BG"/>
              </w:rPr>
              <w:t>add 30 61 36</w:t>
            </w:r>
          </w:p>
          <w:p w:rsidR="00911870" w:rsidRPr="00A66836" w:rsidRDefault="00911870" w:rsidP="00A66836">
            <w:pPr>
              <w:spacing w:after="120"/>
              <w:jc w:val="left"/>
              <w:rPr>
                <w:rStyle w:val="Code"/>
                <w:lang w:val="bg-BG"/>
              </w:rPr>
            </w:pPr>
            <w:r w:rsidRPr="00A66836">
              <w:rPr>
                <w:rStyle w:val="Code"/>
                <w:lang w:val="bg-BG"/>
              </w:rPr>
              <w:t>add 29 60 24</w:t>
            </w:r>
          </w:p>
          <w:p w:rsidR="00911870" w:rsidRPr="00A66836" w:rsidRDefault="00911870" w:rsidP="00A66836">
            <w:pPr>
              <w:spacing w:after="120"/>
              <w:jc w:val="left"/>
              <w:rPr>
                <w:rStyle w:val="Code"/>
                <w:lang w:val="bg-BG"/>
              </w:rPr>
            </w:pPr>
            <w:r w:rsidRPr="00A66836">
              <w:rPr>
                <w:rStyle w:val="Code"/>
                <w:lang w:val="bg-BG"/>
              </w:rPr>
              <w:t>add 50 51 77</w:t>
            </w:r>
          </w:p>
          <w:p w:rsidR="00911870" w:rsidRPr="00A66836" w:rsidRDefault="00911870" w:rsidP="00A66836">
            <w:pPr>
              <w:spacing w:after="120"/>
              <w:jc w:val="left"/>
              <w:rPr>
                <w:rStyle w:val="Code"/>
                <w:lang w:val="bg-BG"/>
              </w:rPr>
            </w:pPr>
            <w:r w:rsidRPr="00A66836">
              <w:rPr>
                <w:rStyle w:val="Code"/>
                <w:lang w:val="bg-BG"/>
              </w:rPr>
              <w:lastRenderedPageBreak/>
              <w:t>add 85 96 64</w:t>
            </w:r>
          </w:p>
          <w:p w:rsidR="00911870" w:rsidRPr="00A66836" w:rsidRDefault="00911870" w:rsidP="00A66836">
            <w:pPr>
              <w:spacing w:after="120"/>
              <w:jc w:val="left"/>
              <w:rPr>
                <w:rStyle w:val="Code"/>
                <w:lang w:val="bg-BG"/>
              </w:rPr>
            </w:pPr>
            <w:r w:rsidRPr="00A66836">
              <w:rPr>
                <w:rStyle w:val="Code"/>
                <w:lang w:val="bg-BG"/>
              </w:rPr>
              <w:t>add 31 36 77</w:t>
            </w:r>
          </w:p>
          <w:p w:rsidR="00911870" w:rsidRPr="00A66836" w:rsidRDefault="00911870" w:rsidP="00A66836">
            <w:pPr>
              <w:spacing w:after="120"/>
              <w:jc w:val="left"/>
              <w:rPr>
                <w:rStyle w:val="Code"/>
                <w:lang w:val="bg-BG"/>
              </w:rPr>
            </w:pPr>
            <w:r w:rsidRPr="00A66836">
              <w:rPr>
                <w:rStyle w:val="Code"/>
                <w:lang w:val="bg-BG"/>
              </w:rPr>
              <w:t>add 78 28 95</w:t>
            </w:r>
          </w:p>
          <w:p w:rsidR="00911870" w:rsidRPr="00A66836" w:rsidRDefault="00911870" w:rsidP="00A66836">
            <w:pPr>
              <w:spacing w:after="120"/>
              <w:jc w:val="left"/>
              <w:rPr>
                <w:rStyle w:val="Code"/>
                <w:lang w:val="bg-BG"/>
              </w:rPr>
            </w:pPr>
            <w:r w:rsidRPr="00A66836">
              <w:rPr>
                <w:rStyle w:val="Code"/>
                <w:lang w:val="bg-BG"/>
              </w:rPr>
              <w:t>add 24 46 15</w:t>
            </w:r>
          </w:p>
          <w:p w:rsidR="00911870" w:rsidRPr="00A66836" w:rsidRDefault="00911870" w:rsidP="00A66836">
            <w:pPr>
              <w:spacing w:after="120"/>
              <w:jc w:val="left"/>
              <w:rPr>
                <w:rStyle w:val="Code"/>
                <w:lang w:val="bg-BG"/>
              </w:rPr>
            </w:pPr>
            <w:r w:rsidRPr="00A66836">
              <w:rPr>
                <w:rStyle w:val="Code"/>
                <w:lang w:val="bg-BG"/>
              </w:rPr>
              <w:t>add 41 87 11</w:t>
            </w:r>
          </w:p>
          <w:p w:rsidR="00911870" w:rsidRPr="00A66836" w:rsidRDefault="00911870" w:rsidP="00A66836">
            <w:pPr>
              <w:spacing w:after="120"/>
              <w:jc w:val="left"/>
              <w:rPr>
                <w:rStyle w:val="Code"/>
                <w:lang w:val="bg-BG"/>
              </w:rPr>
            </w:pPr>
            <w:r w:rsidRPr="00A66836">
              <w:rPr>
                <w:rStyle w:val="Code"/>
                <w:lang w:val="bg-BG"/>
              </w:rPr>
              <w:t>add 53 91 96</w:t>
            </w:r>
          </w:p>
          <w:p w:rsidR="00911870" w:rsidRPr="00A66836" w:rsidRDefault="00911870" w:rsidP="00A66836">
            <w:pPr>
              <w:spacing w:after="120"/>
              <w:jc w:val="left"/>
              <w:rPr>
                <w:rStyle w:val="Code"/>
                <w:lang w:val="bg-BG"/>
              </w:rPr>
            </w:pPr>
            <w:r w:rsidRPr="00A66836">
              <w:rPr>
                <w:rStyle w:val="Code"/>
                <w:lang w:val="bg-BG"/>
              </w:rPr>
              <w:t>add 32 38 81</w:t>
            </w:r>
          </w:p>
          <w:p w:rsidR="00911870" w:rsidRPr="00A66836" w:rsidRDefault="00911870" w:rsidP="00A66836">
            <w:pPr>
              <w:spacing w:after="120"/>
              <w:jc w:val="left"/>
              <w:rPr>
                <w:rStyle w:val="Code"/>
                <w:lang w:val="bg-BG"/>
              </w:rPr>
            </w:pPr>
            <w:r w:rsidRPr="00A66836">
              <w:rPr>
                <w:rStyle w:val="Code"/>
                <w:lang w:val="bg-BG"/>
              </w:rPr>
              <w:t>add 97 63 71</w:t>
            </w:r>
          </w:p>
          <w:p w:rsidR="00911870" w:rsidRPr="00A66836" w:rsidRDefault="00911870" w:rsidP="00A66836">
            <w:pPr>
              <w:spacing w:after="120"/>
              <w:jc w:val="left"/>
              <w:rPr>
                <w:rStyle w:val="Code"/>
                <w:lang w:val="bg-BG"/>
              </w:rPr>
            </w:pPr>
            <w:r w:rsidRPr="00A66836">
              <w:rPr>
                <w:rStyle w:val="Code"/>
                <w:lang w:val="bg-BG"/>
              </w:rPr>
              <w:t>add 15 53 65</w:t>
            </w:r>
          </w:p>
          <w:p w:rsidR="00911870" w:rsidRPr="00A66836" w:rsidRDefault="00911870" w:rsidP="00A66836">
            <w:pPr>
              <w:spacing w:after="120"/>
              <w:jc w:val="left"/>
              <w:rPr>
                <w:rStyle w:val="Code"/>
                <w:lang w:val="bg-BG"/>
              </w:rPr>
            </w:pPr>
            <w:r w:rsidRPr="00A66836">
              <w:rPr>
                <w:rStyle w:val="Code"/>
                <w:lang w:val="bg-BG"/>
              </w:rPr>
              <w:t>add 40 58 43</w:t>
            </w:r>
          </w:p>
          <w:p w:rsidR="00911870" w:rsidRPr="00A66836" w:rsidRDefault="00911870" w:rsidP="00A66836">
            <w:pPr>
              <w:spacing w:after="120"/>
              <w:jc w:val="left"/>
              <w:rPr>
                <w:rStyle w:val="Code"/>
                <w:lang w:val="bg-BG"/>
              </w:rPr>
            </w:pPr>
            <w:r w:rsidRPr="00A66836">
              <w:rPr>
                <w:rStyle w:val="Code"/>
                <w:lang w:val="bg-BG"/>
              </w:rPr>
              <w:t>add 99 58 31</w:t>
            </w:r>
          </w:p>
          <w:p w:rsidR="00911870" w:rsidRPr="00A66836" w:rsidRDefault="00911870" w:rsidP="00A66836">
            <w:pPr>
              <w:spacing w:after="120"/>
              <w:jc w:val="left"/>
              <w:rPr>
                <w:rStyle w:val="Code"/>
                <w:lang w:val="bg-BG"/>
              </w:rPr>
            </w:pPr>
            <w:r w:rsidRPr="00A66836">
              <w:rPr>
                <w:rStyle w:val="Code"/>
                <w:lang w:val="bg-BG"/>
              </w:rPr>
              <w:t>add 65 15 63</w:t>
            </w:r>
          </w:p>
          <w:p w:rsidR="00911870" w:rsidRPr="00A66836" w:rsidRDefault="00911870" w:rsidP="00A66836">
            <w:pPr>
              <w:spacing w:after="120"/>
              <w:jc w:val="left"/>
              <w:rPr>
                <w:rStyle w:val="Code"/>
                <w:lang w:val="bg-BG"/>
              </w:rPr>
            </w:pPr>
            <w:r w:rsidRPr="00A66836">
              <w:rPr>
                <w:rStyle w:val="Code"/>
                <w:lang w:val="bg-BG"/>
              </w:rPr>
              <w:t>add 55 68 22</w:t>
            </w:r>
          </w:p>
          <w:p w:rsidR="00911870" w:rsidRPr="00A66836" w:rsidRDefault="00911870" w:rsidP="00A66836">
            <w:pPr>
              <w:spacing w:after="120"/>
              <w:jc w:val="left"/>
              <w:rPr>
                <w:rStyle w:val="Code"/>
                <w:lang w:val="bg-BG"/>
              </w:rPr>
            </w:pPr>
            <w:r w:rsidRPr="00A66836">
              <w:rPr>
                <w:rStyle w:val="Code"/>
                <w:lang w:val="bg-BG"/>
              </w:rPr>
              <w:t>add 49 20 14</w:t>
            </w:r>
          </w:p>
          <w:p w:rsidR="00911870" w:rsidRPr="00A66836" w:rsidRDefault="00911870" w:rsidP="00A66836">
            <w:pPr>
              <w:spacing w:after="120"/>
              <w:jc w:val="left"/>
              <w:rPr>
                <w:rStyle w:val="Code"/>
                <w:lang w:val="bg-BG"/>
              </w:rPr>
            </w:pPr>
            <w:r w:rsidRPr="00A66836">
              <w:rPr>
                <w:rStyle w:val="Code"/>
                <w:lang w:val="bg-BG"/>
              </w:rPr>
              <w:t>add 10 58 84</w:t>
            </w:r>
          </w:p>
          <w:p w:rsidR="00911870" w:rsidRPr="00A66836" w:rsidRDefault="00911870" w:rsidP="00A66836">
            <w:pPr>
              <w:spacing w:after="120"/>
              <w:jc w:val="left"/>
              <w:rPr>
                <w:rStyle w:val="Code"/>
                <w:lang w:val="bg-BG"/>
              </w:rPr>
            </w:pPr>
            <w:r w:rsidRPr="00A66836">
              <w:rPr>
                <w:rStyle w:val="Code"/>
                <w:lang w:val="bg-BG"/>
              </w:rPr>
              <w:t>add 55 78 11</w:t>
            </w:r>
          </w:p>
          <w:p w:rsidR="00911870" w:rsidRPr="00A66836" w:rsidRDefault="00911870" w:rsidP="00A66836">
            <w:pPr>
              <w:spacing w:after="120"/>
              <w:jc w:val="left"/>
              <w:rPr>
                <w:rStyle w:val="Code"/>
                <w:lang w:val="bg-BG"/>
              </w:rPr>
            </w:pPr>
            <w:r w:rsidRPr="00A66836">
              <w:rPr>
                <w:rStyle w:val="Code"/>
                <w:lang w:val="bg-BG"/>
              </w:rPr>
              <w:t>add 56 52 24</w:t>
            </w:r>
          </w:p>
          <w:p w:rsidR="00911870" w:rsidRPr="00A66836" w:rsidRDefault="00911870" w:rsidP="00A66836">
            <w:pPr>
              <w:spacing w:after="120"/>
              <w:jc w:val="left"/>
              <w:rPr>
                <w:rStyle w:val="Code"/>
                <w:lang w:val="bg-BG"/>
              </w:rPr>
            </w:pPr>
            <w:r w:rsidRPr="00A66836">
              <w:rPr>
                <w:rStyle w:val="Code"/>
                <w:lang w:val="bg-BG"/>
              </w:rPr>
              <w:t>add 81 20 25</w:t>
            </w:r>
          </w:p>
          <w:p w:rsidR="00911870" w:rsidRPr="00A66836" w:rsidRDefault="00911870" w:rsidP="00A66836">
            <w:pPr>
              <w:spacing w:after="120"/>
              <w:jc w:val="left"/>
              <w:rPr>
                <w:rStyle w:val="Code"/>
                <w:lang w:val="bg-BG"/>
              </w:rPr>
            </w:pPr>
            <w:r w:rsidRPr="00A66836">
              <w:rPr>
                <w:rStyle w:val="Code"/>
                <w:lang w:val="bg-BG"/>
              </w:rPr>
              <w:t>add 53 75 67</w:t>
            </w:r>
          </w:p>
          <w:p w:rsidR="00911870" w:rsidRPr="00A66836" w:rsidRDefault="00911870" w:rsidP="00A66836">
            <w:pPr>
              <w:spacing w:after="120"/>
              <w:jc w:val="left"/>
              <w:rPr>
                <w:rStyle w:val="Code"/>
                <w:lang w:val="bg-BG"/>
              </w:rPr>
            </w:pPr>
            <w:r w:rsidRPr="00A66836">
              <w:rPr>
                <w:rStyle w:val="Code"/>
                <w:lang w:val="bg-BG"/>
              </w:rPr>
              <w:t>add 70 93 49</w:t>
            </w:r>
          </w:p>
          <w:p w:rsidR="00911870" w:rsidRPr="00A66836" w:rsidRDefault="00911870" w:rsidP="00A66836">
            <w:pPr>
              <w:spacing w:after="120"/>
              <w:jc w:val="left"/>
              <w:rPr>
                <w:rStyle w:val="Code"/>
                <w:lang w:val="bg-BG"/>
              </w:rPr>
            </w:pPr>
            <w:r w:rsidRPr="00A66836">
              <w:rPr>
                <w:rStyle w:val="Code"/>
                <w:lang w:val="bg-BG"/>
              </w:rPr>
              <w:t>add 74 98 53</w:t>
            </w:r>
          </w:p>
          <w:p w:rsidR="00911870" w:rsidRPr="00A66836" w:rsidRDefault="00911870" w:rsidP="00A66836">
            <w:pPr>
              <w:spacing w:after="120"/>
              <w:jc w:val="left"/>
              <w:rPr>
                <w:rStyle w:val="Code"/>
                <w:lang w:val="bg-BG"/>
              </w:rPr>
            </w:pPr>
            <w:r w:rsidRPr="00A66836">
              <w:rPr>
                <w:rStyle w:val="Code"/>
                <w:lang w:val="bg-BG"/>
              </w:rPr>
              <w:t>add 50 18 12</w:t>
            </w:r>
          </w:p>
          <w:p w:rsidR="00911870" w:rsidRPr="00A66836" w:rsidRDefault="00911870" w:rsidP="00A66836">
            <w:pPr>
              <w:spacing w:after="120"/>
              <w:jc w:val="left"/>
              <w:rPr>
                <w:rStyle w:val="Code"/>
                <w:lang w:val="bg-BG"/>
              </w:rPr>
            </w:pPr>
            <w:r w:rsidRPr="00A66836">
              <w:rPr>
                <w:rStyle w:val="Code"/>
                <w:lang w:val="bg-BG"/>
              </w:rPr>
              <w:t>add 49 71 93</w:t>
            </w:r>
          </w:p>
          <w:p w:rsidR="00911870" w:rsidRPr="00A66836" w:rsidRDefault="00911870" w:rsidP="00A66836">
            <w:pPr>
              <w:spacing w:after="120"/>
              <w:jc w:val="left"/>
              <w:rPr>
                <w:rStyle w:val="Code"/>
                <w:lang w:val="bg-BG"/>
              </w:rPr>
            </w:pPr>
            <w:r w:rsidRPr="00A66836">
              <w:rPr>
                <w:rStyle w:val="Code"/>
                <w:lang w:val="bg-BG"/>
              </w:rPr>
              <w:t>add 74 50 80</w:t>
            </w:r>
          </w:p>
          <w:p w:rsidR="00911870" w:rsidRPr="00A66836" w:rsidRDefault="00911870" w:rsidP="00A66836">
            <w:pPr>
              <w:spacing w:after="120"/>
              <w:jc w:val="left"/>
              <w:rPr>
                <w:rStyle w:val="Code"/>
                <w:lang w:val="bg-BG"/>
              </w:rPr>
            </w:pPr>
            <w:r w:rsidRPr="00A66836">
              <w:rPr>
                <w:rStyle w:val="Code"/>
                <w:lang w:val="bg-BG"/>
              </w:rPr>
              <w:t>add 57 16 56</w:t>
            </w:r>
          </w:p>
          <w:p w:rsidR="00911870" w:rsidRPr="00A66836" w:rsidRDefault="00911870" w:rsidP="00A66836">
            <w:pPr>
              <w:spacing w:after="120"/>
              <w:jc w:val="left"/>
              <w:rPr>
                <w:rStyle w:val="Code"/>
                <w:lang w:val="bg-BG"/>
              </w:rPr>
            </w:pPr>
            <w:r w:rsidRPr="00A66836">
              <w:rPr>
                <w:rStyle w:val="Code"/>
                <w:lang w:val="bg-BG"/>
              </w:rPr>
              <w:t>add 91 92 11</w:t>
            </w:r>
          </w:p>
          <w:p w:rsidR="00911870" w:rsidRPr="00A66836" w:rsidRDefault="00911870" w:rsidP="00A66836">
            <w:pPr>
              <w:spacing w:after="120"/>
              <w:jc w:val="left"/>
              <w:rPr>
                <w:rStyle w:val="Code"/>
                <w:lang w:val="bg-BG"/>
              </w:rPr>
            </w:pPr>
            <w:r w:rsidRPr="00A66836">
              <w:rPr>
                <w:rStyle w:val="Code"/>
                <w:lang w:val="bg-BG"/>
              </w:rPr>
              <w:t>add 53 39 19</w:t>
            </w:r>
          </w:p>
          <w:p w:rsidR="00911870" w:rsidRPr="00A66836" w:rsidRDefault="00911870" w:rsidP="00A66836">
            <w:pPr>
              <w:spacing w:after="120"/>
              <w:jc w:val="left"/>
              <w:rPr>
                <w:rStyle w:val="Code"/>
                <w:lang w:val="bg-BG"/>
              </w:rPr>
            </w:pPr>
            <w:r w:rsidRPr="00A66836">
              <w:rPr>
                <w:rStyle w:val="Code"/>
                <w:lang w:val="bg-BG"/>
              </w:rPr>
              <w:t>add 52 19 33</w:t>
            </w:r>
          </w:p>
          <w:p w:rsidR="00911870" w:rsidRPr="00A66836" w:rsidRDefault="00911870" w:rsidP="00A66836">
            <w:pPr>
              <w:spacing w:after="120"/>
              <w:jc w:val="left"/>
              <w:rPr>
                <w:rStyle w:val="Code"/>
                <w:lang w:val="bg-BG"/>
              </w:rPr>
            </w:pPr>
            <w:r w:rsidRPr="00A66836">
              <w:rPr>
                <w:rStyle w:val="Code"/>
                <w:lang w:val="bg-BG"/>
              </w:rPr>
              <w:t>add 18 67 28</w:t>
            </w:r>
          </w:p>
          <w:p w:rsidR="00911870" w:rsidRPr="00A66836" w:rsidRDefault="00911870" w:rsidP="00A66836">
            <w:pPr>
              <w:spacing w:after="120"/>
              <w:jc w:val="left"/>
              <w:rPr>
                <w:rStyle w:val="Code"/>
                <w:lang w:val="bg-BG"/>
              </w:rPr>
            </w:pPr>
            <w:r w:rsidRPr="00A66836">
              <w:rPr>
                <w:rStyle w:val="Code"/>
                <w:lang w:val="bg-BG"/>
              </w:rPr>
              <w:t>add 34 72 74</w:t>
            </w:r>
          </w:p>
          <w:p w:rsidR="00911870" w:rsidRPr="00A66836" w:rsidRDefault="00911870" w:rsidP="00A66836">
            <w:pPr>
              <w:spacing w:after="120"/>
              <w:jc w:val="left"/>
              <w:rPr>
                <w:rStyle w:val="Code"/>
                <w:lang w:val="bg-BG"/>
              </w:rPr>
            </w:pPr>
            <w:r w:rsidRPr="00A66836">
              <w:rPr>
                <w:rStyle w:val="Code"/>
                <w:lang w:val="bg-BG"/>
              </w:rPr>
              <w:t>add 49 29 31</w:t>
            </w:r>
          </w:p>
          <w:p w:rsidR="00911870" w:rsidRPr="00A66836" w:rsidRDefault="00911870" w:rsidP="00A66836">
            <w:pPr>
              <w:spacing w:after="120"/>
              <w:jc w:val="left"/>
              <w:rPr>
                <w:rStyle w:val="Code"/>
                <w:lang w:val="bg-BG"/>
              </w:rPr>
            </w:pPr>
            <w:r w:rsidRPr="00A66836">
              <w:rPr>
                <w:rStyle w:val="Code"/>
                <w:lang w:val="bg-BG"/>
              </w:rPr>
              <w:t>add 27 43 18</w:t>
            </w:r>
          </w:p>
          <w:p w:rsidR="00911870" w:rsidRPr="00A66836" w:rsidRDefault="00911870" w:rsidP="00A66836">
            <w:pPr>
              <w:spacing w:after="120"/>
              <w:jc w:val="left"/>
              <w:rPr>
                <w:rStyle w:val="Code"/>
                <w:lang w:val="bg-BG"/>
              </w:rPr>
            </w:pPr>
            <w:r w:rsidRPr="00A66836">
              <w:rPr>
                <w:rStyle w:val="Code"/>
                <w:lang w:val="bg-BG"/>
              </w:rPr>
              <w:t>add 95 45 47</w:t>
            </w:r>
          </w:p>
          <w:p w:rsidR="00911870" w:rsidRPr="00A66836" w:rsidRDefault="00911870" w:rsidP="00A66836">
            <w:pPr>
              <w:spacing w:after="120"/>
              <w:jc w:val="left"/>
              <w:rPr>
                <w:rStyle w:val="Code"/>
                <w:lang w:val="bg-BG"/>
              </w:rPr>
            </w:pPr>
            <w:r w:rsidRPr="00A66836">
              <w:rPr>
                <w:rStyle w:val="Code"/>
                <w:lang w:val="bg-BG"/>
              </w:rPr>
              <w:t>add 47 37 35</w:t>
            </w:r>
          </w:p>
          <w:p w:rsidR="00911870" w:rsidRPr="00A66836" w:rsidRDefault="00911870" w:rsidP="00A66836">
            <w:pPr>
              <w:spacing w:after="120"/>
              <w:jc w:val="left"/>
              <w:rPr>
                <w:rStyle w:val="Code"/>
                <w:lang w:val="bg-BG"/>
              </w:rPr>
            </w:pPr>
            <w:r w:rsidRPr="00A66836">
              <w:rPr>
                <w:rStyle w:val="Code"/>
                <w:lang w:val="bg-BG"/>
              </w:rPr>
              <w:t>add 97 19 85</w:t>
            </w:r>
          </w:p>
          <w:p w:rsidR="00911870" w:rsidRPr="00A66836" w:rsidRDefault="00911870" w:rsidP="00A66836">
            <w:pPr>
              <w:spacing w:after="120"/>
              <w:jc w:val="left"/>
              <w:rPr>
                <w:rStyle w:val="Code"/>
                <w:lang w:val="bg-BG"/>
              </w:rPr>
            </w:pPr>
            <w:r w:rsidRPr="00A66836">
              <w:rPr>
                <w:rStyle w:val="Code"/>
                <w:lang w:val="bg-BG"/>
              </w:rPr>
              <w:t>add 98 38 52</w:t>
            </w:r>
          </w:p>
          <w:p w:rsidR="00911870" w:rsidRPr="00A66836" w:rsidRDefault="00911870" w:rsidP="00A66836">
            <w:pPr>
              <w:spacing w:after="120"/>
              <w:jc w:val="left"/>
              <w:rPr>
                <w:rStyle w:val="Code"/>
                <w:lang w:val="bg-BG"/>
              </w:rPr>
            </w:pPr>
            <w:r w:rsidRPr="00A66836">
              <w:rPr>
                <w:rStyle w:val="Code"/>
                <w:lang w:val="bg-BG"/>
              </w:rPr>
              <w:t>add 47 85 73</w:t>
            </w:r>
          </w:p>
          <w:p w:rsidR="00911870" w:rsidRPr="00A66836" w:rsidRDefault="00911870" w:rsidP="00A66836">
            <w:pPr>
              <w:spacing w:after="120"/>
              <w:jc w:val="left"/>
              <w:rPr>
                <w:rStyle w:val="Code"/>
                <w:lang w:val="bg-BG"/>
              </w:rPr>
            </w:pPr>
            <w:r w:rsidRPr="00A66836">
              <w:rPr>
                <w:rStyle w:val="Code"/>
                <w:lang w:val="bg-BG"/>
              </w:rPr>
              <w:t>add 32 33 97</w:t>
            </w:r>
          </w:p>
          <w:p w:rsidR="00911870" w:rsidRPr="00A66836" w:rsidRDefault="00911870" w:rsidP="00A66836">
            <w:pPr>
              <w:spacing w:after="120"/>
              <w:jc w:val="left"/>
              <w:rPr>
                <w:rStyle w:val="Code"/>
                <w:lang w:val="bg-BG"/>
              </w:rPr>
            </w:pPr>
            <w:r w:rsidRPr="00A66836">
              <w:rPr>
                <w:rStyle w:val="Code"/>
                <w:lang w:val="bg-BG"/>
              </w:rPr>
              <w:t>add 41 17 72</w:t>
            </w:r>
          </w:p>
          <w:p w:rsidR="00911870" w:rsidRPr="00A66836" w:rsidRDefault="00911870" w:rsidP="00A66836">
            <w:pPr>
              <w:spacing w:after="120"/>
              <w:jc w:val="left"/>
              <w:rPr>
                <w:rStyle w:val="Code"/>
                <w:lang w:val="bg-BG"/>
              </w:rPr>
            </w:pPr>
            <w:r w:rsidRPr="00A66836">
              <w:rPr>
                <w:rStyle w:val="Code"/>
                <w:lang w:val="bg-BG"/>
              </w:rPr>
              <w:t>add 71 91 26</w:t>
            </w:r>
          </w:p>
          <w:p w:rsidR="00911870" w:rsidRPr="00A66836" w:rsidRDefault="00911870" w:rsidP="00A66836">
            <w:pPr>
              <w:spacing w:after="120"/>
              <w:jc w:val="left"/>
              <w:rPr>
                <w:rStyle w:val="Code"/>
                <w:lang w:val="bg-BG"/>
              </w:rPr>
            </w:pPr>
            <w:r w:rsidRPr="00A66836">
              <w:rPr>
                <w:rStyle w:val="Code"/>
                <w:lang w:val="bg-BG"/>
              </w:rPr>
              <w:t>add 30 16 79</w:t>
            </w:r>
          </w:p>
          <w:p w:rsidR="00911870" w:rsidRPr="00A66836" w:rsidRDefault="00911870" w:rsidP="00A66836">
            <w:pPr>
              <w:spacing w:after="120"/>
              <w:jc w:val="left"/>
              <w:rPr>
                <w:rStyle w:val="Code"/>
                <w:lang w:val="bg-BG"/>
              </w:rPr>
            </w:pPr>
            <w:r w:rsidRPr="00A66836">
              <w:rPr>
                <w:rStyle w:val="Code"/>
                <w:lang w:val="bg-BG"/>
              </w:rPr>
              <w:t>add 71 69 69</w:t>
            </w:r>
          </w:p>
          <w:p w:rsidR="00911870" w:rsidRPr="00A66836" w:rsidRDefault="00911870" w:rsidP="00A66836">
            <w:pPr>
              <w:spacing w:after="120"/>
              <w:jc w:val="left"/>
              <w:rPr>
                <w:rStyle w:val="Code"/>
                <w:lang w:val="bg-BG"/>
              </w:rPr>
            </w:pPr>
            <w:r w:rsidRPr="00A66836">
              <w:rPr>
                <w:rStyle w:val="Code"/>
                <w:lang w:val="bg-BG"/>
              </w:rPr>
              <w:t>add 41 46 58</w:t>
            </w:r>
          </w:p>
          <w:p w:rsidR="00911870" w:rsidRPr="00A66836" w:rsidRDefault="00911870" w:rsidP="00A66836">
            <w:pPr>
              <w:spacing w:after="120"/>
              <w:jc w:val="left"/>
              <w:rPr>
                <w:rStyle w:val="Code"/>
                <w:lang w:val="bg-BG"/>
              </w:rPr>
            </w:pPr>
            <w:r w:rsidRPr="00A66836">
              <w:rPr>
                <w:rStyle w:val="Code"/>
                <w:lang w:val="bg-BG"/>
              </w:rPr>
              <w:t>add 87 62 50</w:t>
            </w:r>
          </w:p>
          <w:p w:rsidR="00911870" w:rsidRPr="00A66836" w:rsidRDefault="00911870" w:rsidP="00A66836">
            <w:pPr>
              <w:spacing w:after="120"/>
              <w:jc w:val="left"/>
              <w:rPr>
                <w:rStyle w:val="Code"/>
                <w:lang w:val="bg-BG"/>
              </w:rPr>
            </w:pPr>
            <w:r w:rsidRPr="00A66836">
              <w:rPr>
                <w:rStyle w:val="Code"/>
                <w:lang w:val="bg-BG"/>
              </w:rPr>
              <w:lastRenderedPageBreak/>
              <w:t>add 76 91 71</w:t>
            </w:r>
          </w:p>
          <w:p w:rsidR="00911870" w:rsidRPr="00A66836" w:rsidRDefault="00911870" w:rsidP="00A66836">
            <w:pPr>
              <w:spacing w:after="120"/>
              <w:jc w:val="left"/>
              <w:rPr>
                <w:rStyle w:val="Code"/>
                <w:lang w:val="bg-BG"/>
              </w:rPr>
            </w:pPr>
            <w:r w:rsidRPr="00A66836">
              <w:rPr>
                <w:rStyle w:val="Code"/>
                <w:lang w:val="bg-BG"/>
              </w:rPr>
              <w:t>add 69 11 80</w:t>
            </w:r>
          </w:p>
          <w:p w:rsidR="00911870" w:rsidRPr="00A66836" w:rsidRDefault="00911870" w:rsidP="00A66836">
            <w:pPr>
              <w:spacing w:after="120"/>
              <w:jc w:val="left"/>
              <w:rPr>
                <w:rStyle w:val="Code"/>
                <w:lang w:val="bg-BG"/>
              </w:rPr>
            </w:pPr>
            <w:r w:rsidRPr="00A66836">
              <w:rPr>
                <w:rStyle w:val="Code"/>
                <w:lang w:val="bg-BG"/>
              </w:rPr>
              <w:t>add 48 62 32</w:t>
            </w:r>
          </w:p>
          <w:p w:rsidR="00911870" w:rsidRPr="00A66836" w:rsidRDefault="00911870" w:rsidP="00A66836">
            <w:pPr>
              <w:spacing w:after="120"/>
              <w:jc w:val="left"/>
              <w:rPr>
                <w:rStyle w:val="Code"/>
                <w:lang w:val="bg-BG"/>
              </w:rPr>
            </w:pPr>
            <w:r w:rsidRPr="00A66836">
              <w:rPr>
                <w:rStyle w:val="Code"/>
                <w:lang w:val="bg-BG"/>
              </w:rPr>
              <w:t>add 64 64 20</w:t>
            </w:r>
          </w:p>
          <w:p w:rsidR="00911870" w:rsidRPr="00A66836" w:rsidRDefault="00911870" w:rsidP="00A66836">
            <w:pPr>
              <w:spacing w:after="120"/>
              <w:jc w:val="left"/>
              <w:rPr>
                <w:rStyle w:val="Code"/>
                <w:lang w:val="bg-BG"/>
              </w:rPr>
            </w:pPr>
            <w:r w:rsidRPr="00A66836">
              <w:rPr>
                <w:rStyle w:val="Code"/>
                <w:lang w:val="bg-BG"/>
              </w:rPr>
              <w:t>add 92 75 91</w:t>
            </w:r>
          </w:p>
          <w:p w:rsidR="00911870" w:rsidRPr="00A66836" w:rsidRDefault="00911870" w:rsidP="00A66836">
            <w:pPr>
              <w:spacing w:after="120"/>
              <w:jc w:val="left"/>
              <w:rPr>
                <w:rStyle w:val="Code"/>
                <w:lang w:val="bg-BG"/>
              </w:rPr>
            </w:pPr>
            <w:r w:rsidRPr="00A66836">
              <w:rPr>
                <w:rStyle w:val="Code"/>
                <w:lang w:val="bg-BG"/>
              </w:rPr>
              <w:t>add 59 46 67</w:t>
            </w:r>
          </w:p>
          <w:p w:rsidR="00911870" w:rsidRPr="00A66836" w:rsidRDefault="00911870" w:rsidP="00A66836">
            <w:pPr>
              <w:spacing w:after="120"/>
              <w:jc w:val="left"/>
              <w:rPr>
                <w:rStyle w:val="Code"/>
                <w:lang w:val="bg-BG"/>
              </w:rPr>
            </w:pPr>
            <w:r w:rsidRPr="00A66836">
              <w:rPr>
                <w:rStyle w:val="Code"/>
                <w:lang w:val="bg-BG"/>
              </w:rPr>
              <w:t>add 25 92 75</w:t>
            </w:r>
          </w:p>
          <w:p w:rsidR="00911870" w:rsidRPr="00A66836" w:rsidRDefault="00911870" w:rsidP="00A66836">
            <w:pPr>
              <w:spacing w:after="120"/>
              <w:jc w:val="left"/>
              <w:rPr>
                <w:rStyle w:val="Code"/>
                <w:lang w:val="bg-BG"/>
              </w:rPr>
            </w:pPr>
            <w:r w:rsidRPr="00A66836">
              <w:rPr>
                <w:rStyle w:val="Code"/>
                <w:lang w:val="bg-BG"/>
              </w:rPr>
              <w:t>add 75 82 97</w:t>
            </w:r>
          </w:p>
          <w:p w:rsidR="00911870" w:rsidRPr="00A66836" w:rsidRDefault="00911870" w:rsidP="00A66836">
            <w:pPr>
              <w:spacing w:after="120"/>
              <w:jc w:val="left"/>
              <w:rPr>
                <w:rStyle w:val="Code"/>
                <w:lang w:val="bg-BG"/>
              </w:rPr>
            </w:pPr>
            <w:r w:rsidRPr="00A66836">
              <w:rPr>
                <w:rStyle w:val="Code"/>
                <w:lang w:val="bg-BG"/>
              </w:rPr>
              <w:t>add 67 61 95</w:t>
            </w:r>
          </w:p>
          <w:p w:rsidR="00911870" w:rsidRPr="00A66836" w:rsidRDefault="00911870" w:rsidP="00A66836">
            <w:pPr>
              <w:spacing w:after="120"/>
              <w:jc w:val="left"/>
              <w:rPr>
                <w:rStyle w:val="Code"/>
                <w:lang w:val="bg-BG"/>
              </w:rPr>
            </w:pPr>
            <w:r w:rsidRPr="00A66836">
              <w:rPr>
                <w:rStyle w:val="Code"/>
                <w:lang w:val="bg-BG"/>
              </w:rPr>
              <w:t>add 30 85 50</w:t>
            </w:r>
          </w:p>
          <w:p w:rsidR="00911870" w:rsidRPr="00A66836" w:rsidRDefault="00911870" w:rsidP="00A66836">
            <w:pPr>
              <w:spacing w:after="120"/>
              <w:jc w:val="left"/>
              <w:rPr>
                <w:rStyle w:val="Code"/>
                <w:lang w:val="bg-BG"/>
              </w:rPr>
            </w:pPr>
            <w:r w:rsidRPr="00A66836">
              <w:rPr>
                <w:rStyle w:val="Code"/>
                <w:lang w:val="bg-BG"/>
              </w:rPr>
              <w:t>add 35 17 67</w:t>
            </w:r>
          </w:p>
          <w:p w:rsidR="00911870" w:rsidRPr="00A66836" w:rsidRDefault="00911870" w:rsidP="00A66836">
            <w:pPr>
              <w:spacing w:after="120"/>
              <w:jc w:val="left"/>
              <w:rPr>
                <w:rStyle w:val="Code"/>
                <w:lang w:val="bg-BG"/>
              </w:rPr>
            </w:pPr>
            <w:r w:rsidRPr="00A66836">
              <w:rPr>
                <w:rStyle w:val="Code"/>
                <w:lang w:val="bg-BG"/>
              </w:rPr>
              <w:t>add 47 40 27</w:t>
            </w:r>
          </w:p>
          <w:p w:rsidR="00911870" w:rsidRPr="00A66836" w:rsidRDefault="00911870" w:rsidP="00A66836">
            <w:pPr>
              <w:spacing w:after="120"/>
              <w:jc w:val="left"/>
              <w:rPr>
                <w:rStyle w:val="Code"/>
                <w:lang w:val="bg-BG"/>
              </w:rPr>
            </w:pPr>
            <w:r w:rsidRPr="00A66836">
              <w:rPr>
                <w:rStyle w:val="Code"/>
                <w:lang w:val="bg-BG"/>
              </w:rPr>
              <w:t>add 35 52 32</w:t>
            </w:r>
          </w:p>
          <w:p w:rsidR="00911870" w:rsidRPr="00A66836" w:rsidRDefault="00911870" w:rsidP="00A66836">
            <w:pPr>
              <w:spacing w:after="120"/>
              <w:jc w:val="left"/>
              <w:rPr>
                <w:rStyle w:val="Code"/>
                <w:lang w:val="bg-BG"/>
              </w:rPr>
            </w:pPr>
            <w:r w:rsidRPr="00A66836">
              <w:rPr>
                <w:rStyle w:val="Code"/>
                <w:lang w:val="bg-BG"/>
              </w:rPr>
              <w:t>add 70 58 61</w:t>
            </w:r>
          </w:p>
          <w:p w:rsidR="00911870" w:rsidRPr="00A66836" w:rsidRDefault="00911870" w:rsidP="00A66836">
            <w:pPr>
              <w:spacing w:after="120"/>
              <w:jc w:val="left"/>
              <w:rPr>
                <w:rStyle w:val="Code"/>
                <w:lang w:val="bg-BG"/>
              </w:rPr>
            </w:pPr>
            <w:r w:rsidRPr="00A66836">
              <w:rPr>
                <w:rStyle w:val="Code"/>
                <w:lang w:val="bg-BG"/>
              </w:rPr>
              <w:t>add 33 93 25</w:t>
            </w:r>
          </w:p>
          <w:p w:rsidR="00911870" w:rsidRPr="00A66836" w:rsidRDefault="00911870" w:rsidP="00A66836">
            <w:pPr>
              <w:spacing w:after="120"/>
              <w:jc w:val="left"/>
              <w:rPr>
                <w:rStyle w:val="Code"/>
                <w:lang w:val="bg-BG"/>
              </w:rPr>
            </w:pPr>
            <w:r w:rsidRPr="00A66836">
              <w:rPr>
                <w:rStyle w:val="Code"/>
                <w:lang w:val="bg-BG"/>
              </w:rPr>
              <w:t>add 36 95 96</w:t>
            </w:r>
          </w:p>
          <w:p w:rsidR="00911870" w:rsidRPr="00A66836" w:rsidRDefault="00911870" w:rsidP="00A66836">
            <w:pPr>
              <w:spacing w:after="120"/>
              <w:jc w:val="left"/>
              <w:rPr>
                <w:rStyle w:val="Code"/>
                <w:lang w:val="bg-BG"/>
              </w:rPr>
            </w:pPr>
            <w:r w:rsidRPr="00A66836">
              <w:rPr>
                <w:rStyle w:val="Code"/>
                <w:lang w:val="bg-BG"/>
              </w:rPr>
              <w:t>add 65 53 72</w:t>
            </w:r>
          </w:p>
          <w:p w:rsidR="00911870" w:rsidRPr="00A66836" w:rsidRDefault="00911870" w:rsidP="00A66836">
            <w:pPr>
              <w:spacing w:after="120"/>
              <w:jc w:val="left"/>
              <w:rPr>
                <w:rStyle w:val="Code"/>
                <w:lang w:val="bg-BG"/>
              </w:rPr>
            </w:pPr>
            <w:r w:rsidRPr="00A66836">
              <w:rPr>
                <w:rStyle w:val="Code"/>
                <w:lang w:val="bg-BG"/>
              </w:rPr>
              <w:t>add 68 40 85</w:t>
            </w:r>
          </w:p>
          <w:p w:rsidR="00911870" w:rsidRPr="00A66836" w:rsidRDefault="00911870" w:rsidP="00A66836">
            <w:pPr>
              <w:spacing w:after="120"/>
              <w:jc w:val="left"/>
              <w:rPr>
                <w:rStyle w:val="Code"/>
                <w:lang w:val="bg-BG"/>
              </w:rPr>
            </w:pPr>
            <w:r w:rsidRPr="00A66836">
              <w:rPr>
                <w:rStyle w:val="Code"/>
                <w:lang w:val="bg-BG"/>
              </w:rPr>
              <w:t>add 34 73 65</w:t>
            </w:r>
          </w:p>
          <w:p w:rsidR="00911870" w:rsidRPr="00A66836" w:rsidRDefault="00911870" w:rsidP="00A66836">
            <w:pPr>
              <w:spacing w:after="120"/>
              <w:jc w:val="left"/>
              <w:rPr>
                <w:rStyle w:val="Code"/>
                <w:lang w:val="bg-BG"/>
              </w:rPr>
            </w:pPr>
            <w:r w:rsidRPr="00A66836">
              <w:rPr>
                <w:rStyle w:val="Code"/>
                <w:lang w:val="bg-BG"/>
              </w:rPr>
              <w:t>add 78 58 40</w:t>
            </w:r>
          </w:p>
          <w:p w:rsidR="00911870" w:rsidRPr="00A66836" w:rsidRDefault="00911870" w:rsidP="00A66836">
            <w:pPr>
              <w:spacing w:after="120"/>
              <w:jc w:val="left"/>
              <w:rPr>
                <w:rStyle w:val="Code"/>
                <w:lang w:val="bg-BG"/>
              </w:rPr>
            </w:pPr>
            <w:r w:rsidRPr="00A66836">
              <w:rPr>
                <w:rStyle w:val="Code"/>
                <w:lang w:val="bg-BG"/>
              </w:rPr>
              <w:t>add 74 97 60</w:t>
            </w:r>
          </w:p>
          <w:p w:rsidR="00911870" w:rsidRPr="00A66836" w:rsidRDefault="00911870" w:rsidP="00A66836">
            <w:pPr>
              <w:spacing w:after="120"/>
              <w:jc w:val="left"/>
              <w:rPr>
                <w:rStyle w:val="Code"/>
                <w:lang w:val="bg-BG"/>
              </w:rPr>
            </w:pPr>
            <w:r w:rsidRPr="00A66836">
              <w:rPr>
                <w:rStyle w:val="Code"/>
                <w:lang w:val="bg-BG"/>
              </w:rPr>
              <w:t>add 59 84 18</w:t>
            </w:r>
          </w:p>
          <w:p w:rsidR="00911870" w:rsidRPr="00A66836" w:rsidRDefault="00911870" w:rsidP="00A66836">
            <w:pPr>
              <w:spacing w:after="120"/>
              <w:jc w:val="left"/>
              <w:rPr>
                <w:rStyle w:val="Code"/>
                <w:lang w:val="bg-BG"/>
              </w:rPr>
            </w:pPr>
            <w:r w:rsidRPr="00A66836">
              <w:rPr>
                <w:rStyle w:val="Code"/>
                <w:lang w:val="bg-BG"/>
              </w:rPr>
              <w:t>add 99 65 56</w:t>
            </w:r>
          </w:p>
          <w:p w:rsidR="00911870" w:rsidRPr="00A66836" w:rsidRDefault="00911870" w:rsidP="00A66836">
            <w:pPr>
              <w:spacing w:after="120"/>
              <w:jc w:val="left"/>
              <w:rPr>
                <w:rStyle w:val="Code"/>
                <w:lang w:val="bg-BG"/>
              </w:rPr>
            </w:pPr>
            <w:r w:rsidRPr="00A66836">
              <w:rPr>
                <w:rStyle w:val="Code"/>
                <w:lang w:val="bg-BG"/>
              </w:rPr>
              <w:t>add 69 73 91</w:t>
            </w:r>
          </w:p>
          <w:p w:rsidR="00911870" w:rsidRPr="00A66836" w:rsidRDefault="00911870" w:rsidP="00A66836">
            <w:pPr>
              <w:spacing w:after="120"/>
              <w:jc w:val="left"/>
              <w:rPr>
                <w:rStyle w:val="Code"/>
                <w:lang w:val="bg-BG"/>
              </w:rPr>
            </w:pPr>
            <w:r w:rsidRPr="00A66836">
              <w:rPr>
                <w:rStyle w:val="Code"/>
                <w:lang w:val="bg-BG"/>
              </w:rPr>
              <w:t>add 21 11 53</w:t>
            </w:r>
          </w:p>
          <w:p w:rsidR="00911870" w:rsidRPr="00A66836" w:rsidRDefault="00911870" w:rsidP="00A66836">
            <w:pPr>
              <w:spacing w:after="120"/>
              <w:jc w:val="left"/>
              <w:rPr>
                <w:rStyle w:val="Code"/>
                <w:lang w:val="bg-BG"/>
              </w:rPr>
            </w:pPr>
            <w:r w:rsidRPr="00A66836">
              <w:rPr>
                <w:rStyle w:val="Code"/>
                <w:lang w:val="bg-BG"/>
              </w:rPr>
              <w:t>add 67 24 18</w:t>
            </w:r>
          </w:p>
          <w:p w:rsidR="00911870" w:rsidRPr="00A66836" w:rsidRDefault="00911870" w:rsidP="00A66836">
            <w:pPr>
              <w:spacing w:after="120"/>
              <w:jc w:val="left"/>
              <w:rPr>
                <w:rStyle w:val="Code"/>
                <w:lang w:val="bg-BG"/>
              </w:rPr>
            </w:pPr>
            <w:r w:rsidRPr="00A66836">
              <w:rPr>
                <w:rStyle w:val="Code"/>
                <w:lang w:val="bg-BG"/>
              </w:rPr>
              <w:t>add 67 25 87</w:t>
            </w:r>
          </w:p>
          <w:p w:rsidR="00911870" w:rsidRPr="00A66836" w:rsidRDefault="00911870" w:rsidP="00A66836">
            <w:pPr>
              <w:spacing w:after="120"/>
              <w:jc w:val="left"/>
              <w:rPr>
                <w:rStyle w:val="Code"/>
                <w:lang w:val="bg-BG"/>
              </w:rPr>
            </w:pPr>
            <w:r w:rsidRPr="00A66836">
              <w:rPr>
                <w:rStyle w:val="Code"/>
                <w:lang w:val="bg-BG"/>
              </w:rPr>
              <w:t>add 93 19 61</w:t>
            </w:r>
          </w:p>
          <w:p w:rsidR="00911870" w:rsidRPr="00A66836" w:rsidRDefault="00911870" w:rsidP="00A66836">
            <w:pPr>
              <w:spacing w:after="120"/>
              <w:jc w:val="left"/>
              <w:rPr>
                <w:rStyle w:val="Code"/>
                <w:lang w:val="bg-BG"/>
              </w:rPr>
            </w:pPr>
            <w:r w:rsidRPr="00A66836">
              <w:rPr>
                <w:rStyle w:val="Code"/>
                <w:lang w:val="bg-BG"/>
              </w:rPr>
              <w:t>add 63 39 12</w:t>
            </w:r>
          </w:p>
          <w:p w:rsidR="00911870" w:rsidRPr="00A66836" w:rsidRDefault="00911870" w:rsidP="00A66836">
            <w:pPr>
              <w:spacing w:after="120"/>
              <w:jc w:val="left"/>
              <w:rPr>
                <w:rStyle w:val="Code"/>
                <w:lang w:val="bg-BG"/>
              </w:rPr>
            </w:pPr>
            <w:r w:rsidRPr="00A66836">
              <w:rPr>
                <w:rStyle w:val="Code"/>
                <w:lang w:val="bg-BG"/>
              </w:rPr>
              <w:t>add 45 74 17</w:t>
            </w:r>
          </w:p>
          <w:p w:rsidR="00911870" w:rsidRPr="00A66836" w:rsidRDefault="00911870" w:rsidP="00A66836">
            <w:pPr>
              <w:spacing w:after="120"/>
              <w:jc w:val="left"/>
              <w:rPr>
                <w:rStyle w:val="Code"/>
                <w:lang w:val="bg-BG"/>
              </w:rPr>
            </w:pPr>
            <w:r w:rsidRPr="00A66836">
              <w:rPr>
                <w:rStyle w:val="Code"/>
                <w:lang w:val="bg-BG"/>
              </w:rPr>
              <w:t>add 45 63 12</w:t>
            </w:r>
          </w:p>
          <w:p w:rsidR="00911870" w:rsidRPr="00A66836" w:rsidRDefault="00911870" w:rsidP="00A66836">
            <w:pPr>
              <w:spacing w:after="120"/>
              <w:jc w:val="left"/>
              <w:rPr>
                <w:rStyle w:val="Code"/>
                <w:lang w:val="bg-BG"/>
              </w:rPr>
            </w:pPr>
            <w:r w:rsidRPr="00A66836">
              <w:rPr>
                <w:rStyle w:val="Code"/>
                <w:lang w:val="bg-BG"/>
              </w:rPr>
              <w:t>add 84 59 48</w:t>
            </w:r>
          </w:p>
          <w:p w:rsidR="00911870" w:rsidRPr="00A66836" w:rsidRDefault="00911870" w:rsidP="00A66836">
            <w:pPr>
              <w:spacing w:after="120"/>
              <w:jc w:val="left"/>
              <w:rPr>
                <w:rStyle w:val="Code"/>
                <w:lang w:val="bg-BG"/>
              </w:rPr>
            </w:pPr>
            <w:r w:rsidRPr="00A66836">
              <w:rPr>
                <w:rStyle w:val="Code"/>
                <w:lang w:val="bg-BG"/>
              </w:rPr>
              <w:t>add 81 34 40</w:t>
            </w:r>
          </w:p>
          <w:p w:rsidR="00911870" w:rsidRPr="00A66836" w:rsidRDefault="00911870" w:rsidP="00A66836">
            <w:pPr>
              <w:spacing w:after="120"/>
              <w:jc w:val="left"/>
              <w:rPr>
                <w:rStyle w:val="Code"/>
                <w:lang w:val="bg-BG"/>
              </w:rPr>
            </w:pPr>
            <w:r w:rsidRPr="00A66836">
              <w:rPr>
                <w:rStyle w:val="Code"/>
                <w:lang w:val="bg-BG"/>
              </w:rPr>
              <w:t>add 15 46 28</w:t>
            </w:r>
          </w:p>
          <w:p w:rsidR="00911870" w:rsidRPr="00A66836" w:rsidRDefault="00911870" w:rsidP="00A66836">
            <w:pPr>
              <w:spacing w:after="120"/>
              <w:jc w:val="left"/>
              <w:rPr>
                <w:rStyle w:val="Code"/>
                <w:lang w:val="bg-BG"/>
              </w:rPr>
            </w:pPr>
            <w:r w:rsidRPr="00A66836">
              <w:rPr>
                <w:rStyle w:val="Code"/>
                <w:lang w:val="bg-BG"/>
              </w:rPr>
              <w:t>add 88 65 64</w:t>
            </w:r>
          </w:p>
          <w:p w:rsidR="00911870" w:rsidRPr="00A66836" w:rsidRDefault="00911870" w:rsidP="00A66836">
            <w:pPr>
              <w:spacing w:after="120"/>
              <w:jc w:val="left"/>
              <w:rPr>
                <w:rStyle w:val="Code"/>
                <w:lang w:val="bg-BG"/>
              </w:rPr>
            </w:pPr>
            <w:r w:rsidRPr="00A66836">
              <w:rPr>
                <w:rStyle w:val="Code"/>
                <w:lang w:val="bg-BG"/>
              </w:rPr>
              <w:t>add 96 20 25</w:t>
            </w:r>
          </w:p>
          <w:p w:rsidR="00911870" w:rsidRPr="00A66836" w:rsidRDefault="00911870" w:rsidP="00A66836">
            <w:pPr>
              <w:spacing w:after="120"/>
              <w:jc w:val="left"/>
              <w:rPr>
                <w:rStyle w:val="Code"/>
                <w:lang w:val="bg-BG"/>
              </w:rPr>
            </w:pPr>
            <w:r w:rsidRPr="00A66836">
              <w:rPr>
                <w:rStyle w:val="Code"/>
                <w:lang w:val="bg-BG"/>
              </w:rPr>
              <w:t>add 13 81 72</w:t>
            </w:r>
          </w:p>
          <w:p w:rsidR="00911870" w:rsidRPr="00A66836" w:rsidRDefault="00911870" w:rsidP="00A66836">
            <w:pPr>
              <w:spacing w:after="120"/>
              <w:jc w:val="left"/>
              <w:rPr>
                <w:rStyle w:val="Code"/>
                <w:lang w:val="bg-BG"/>
              </w:rPr>
            </w:pPr>
            <w:r w:rsidRPr="00A66836">
              <w:rPr>
                <w:rStyle w:val="Code"/>
                <w:lang w:val="bg-BG"/>
              </w:rPr>
              <w:t>add 71 63 95</w:t>
            </w:r>
          </w:p>
          <w:p w:rsidR="00911870" w:rsidRPr="00A66836" w:rsidRDefault="00911870" w:rsidP="00A66836">
            <w:pPr>
              <w:spacing w:after="120"/>
              <w:jc w:val="left"/>
              <w:rPr>
                <w:rStyle w:val="Code"/>
                <w:lang w:val="bg-BG"/>
              </w:rPr>
            </w:pPr>
            <w:r w:rsidRPr="00A66836">
              <w:rPr>
                <w:rStyle w:val="Code"/>
                <w:lang w:val="bg-BG"/>
              </w:rPr>
              <w:t>add 94 72 59</w:t>
            </w:r>
          </w:p>
          <w:p w:rsidR="00911870" w:rsidRPr="00A66836" w:rsidRDefault="00911870" w:rsidP="00A66836">
            <w:pPr>
              <w:spacing w:after="120"/>
              <w:jc w:val="left"/>
              <w:rPr>
                <w:rStyle w:val="Code"/>
                <w:lang w:val="bg-BG"/>
              </w:rPr>
            </w:pPr>
            <w:r w:rsidRPr="00A66836">
              <w:rPr>
                <w:rStyle w:val="Code"/>
                <w:lang w:val="bg-BG"/>
              </w:rPr>
              <w:t>add 21 15 19</w:t>
            </w:r>
          </w:p>
          <w:p w:rsidR="00911870" w:rsidRPr="00A66836" w:rsidRDefault="00911870" w:rsidP="00A66836">
            <w:pPr>
              <w:spacing w:after="120"/>
              <w:jc w:val="left"/>
              <w:rPr>
                <w:rStyle w:val="Code"/>
                <w:lang w:val="bg-BG"/>
              </w:rPr>
            </w:pPr>
            <w:r w:rsidRPr="00A66836">
              <w:rPr>
                <w:rStyle w:val="Code"/>
                <w:lang w:val="bg-BG"/>
              </w:rPr>
              <w:t>add 77 37 26</w:t>
            </w:r>
          </w:p>
          <w:p w:rsidR="00911870" w:rsidRPr="00A66836" w:rsidRDefault="00911870" w:rsidP="00A66836">
            <w:pPr>
              <w:spacing w:after="120"/>
              <w:jc w:val="left"/>
              <w:rPr>
                <w:rStyle w:val="Code"/>
                <w:lang w:val="bg-BG"/>
              </w:rPr>
            </w:pPr>
            <w:r w:rsidRPr="00A66836">
              <w:rPr>
                <w:rStyle w:val="Code"/>
                <w:lang w:val="bg-BG"/>
              </w:rPr>
              <w:t>add 79 84 69</w:t>
            </w:r>
          </w:p>
          <w:p w:rsidR="00911870" w:rsidRPr="00A66836" w:rsidRDefault="00911870" w:rsidP="00A66836">
            <w:pPr>
              <w:spacing w:after="120"/>
              <w:jc w:val="left"/>
              <w:rPr>
                <w:rStyle w:val="Code"/>
                <w:lang w:val="bg-BG"/>
              </w:rPr>
            </w:pPr>
            <w:r w:rsidRPr="00A66836">
              <w:rPr>
                <w:rStyle w:val="Code"/>
                <w:lang w:val="bg-BG"/>
              </w:rPr>
              <w:t>add 21 51 49</w:t>
            </w:r>
          </w:p>
          <w:p w:rsidR="00911870" w:rsidRPr="00A66836" w:rsidRDefault="00911870" w:rsidP="00A66836">
            <w:pPr>
              <w:spacing w:after="120"/>
              <w:jc w:val="left"/>
              <w:rPr>
                <w:rStyle w:val="Code"/>
                <w:lang w:val="bg-BG"/>
              </w:rPr>
            </w:pPr>
            <w:r w:rsidRPr="00A66836">
              <w:rPr>
                <w:rStyle w:val="Code"/>
                <w:lang w:val="bg-BG"/>
              </w:rPr>
              <w:t>add 19 73 83</w:t>
            </w:r>
          </w:p>
          <w:p w:rsidR="00911870" w:rsidRPr="00A66836" w:rsidRDefault="00911870" w:rsidP="00A66836">
            <w:pPr>
              <w:spacing w:after="120"/>
              <w:jc w:val="left"/>
              <w:rPr>
                <w:rStyle w:val="Code"/>
                <w:lang w:val="bg-BG"/>
              </w:rPr>
            </w:pPr>
            <w:r w:rsidRPr="00A66836">
              <w:rPr>
                <w:rStyle w:val="Code"/>
                <w:lang w:val="bg-BG"/>
              </w:rPr>
              <w:lastRenderedPageBreak/>
              <w:t>add 47 22 99</w:t>
            </w:r>
          </w:p>
          <w:p w:rsidR="00911870" w:rsidRPr="00A66836" w:rsidRDefault="00911870" w:rsidP="00A66836">
            <w:pPr>
              <w:spacing w:after="120"/>
              <w:jc w:val="left"/>
              <w:rPr>
                <w:rStyle w:val="Code"/>
                <w:lang w:val="bg-BG"/>
              </w:rPr>
            </w:pPr>
            <w:r w:rsidRPr="00A66836">
              <w:rPr>
                <w:rStyle w:val="Code"/>
                <w:lang w:val="bg-BG"/>
              </w:rPr>
              <w:t>add 86 18 88</w:t>
            </w:r>
          </w:p>
          <w:p w:rsidR="00911870" w:rsidRPr="00A66836" w:rsidRDefault="00911870" w:rsidP="00A66836">
            <w:pPr>
              <w:spacing w:after="120"/>
              <w:jc w:val="left"/>
              <w:rPr>
                <w:rStyle w:val="Code"/>
                <w:lang w:val="bg-BG"/>
              </w:rPr>
            </w:pPr>
            <w:r w:rsidRPr="00A66836">
              <w:rPr>
                <w:rStyle w:val="Code"/>
                <w:lang w:val="bg-BG"/>
              </w:rPr>
              <w:t>add 39 92 82</w:t>
            </w:r>
          </w:p>
          <w:p w:rsidR="00911870" w:rsidRPr="00A66836" w:rsidRDefault="00911870" w:rsidP="00A66836">
            <w:pPr>
              <w:spacing w:after="120"/>
              <w:jc w:val="left"/>
              <w:rPr>
                <w:rStyle w:val="Code"/>
                <w:lang w:val="bg-BG"/>
              </w:rPr>
            </w:pPr>
            <w:r w:rsidRPr="00A66836">
              <w:rPr>
                <w:rStyle w:val="Code"/>
                <w:lang w:val="bg-BG"/>
              </w:rPr>
              <w:t>add 86 24 48</w:t>
            </w:r>
          </w:p>
          <w:p w:rsidR="00911870" w:rsidRPr="00A66836" w:rsidRDefault="00911870" w:rsidP="00A66836">
            <w:pPr>
              <w:spacing w:after="120"/>
              <w:jc w:val="left"/>
              <w:rPr>
                <w:rStyle w:val="Code"/>
                <w:lang w:val="bg-BG"/>
              </w:rPr>
            </w:pPr>
            <w:r w:rsidRPr="00A66836">
              <w:rPr>
                <w:rStyle w:val="Code"/>
                <w:lang w:val="bg-BG"/>
              </w:rPr>
              <w:t>add 55 57 66</w:t>
            </w:r>
          </w:p>
          <w:p w:rsidR="00911870" w:rsidRPr="00A66836" w:rsidRDefault="00911870" w:rsidP="00A66836">
            <w:pPr>
              <w:spacing w:after="120"/>
              <w:jc w:val="left"/>
              <w:rPr>
                <w:rStyle w:val="Code"/>
                <w:lang w:val="bg-BG"/>
              </w:rPr>
            </w:pPr>
            <w:r w:rsidRPr="00A66836">
              <w:rPr>
                <w:rStyle w:val="Code"/>
                <w:lang w:val="bg-BG"/>
              </w:rPr>
              <w:t>add 94 57 21</w:t>
            </w:r>
          </w:p>
          <w:p w:rsidR="00911870" w:rsidRPr="00A66836" w:rsidRDefault="00911870" w:rsidP="00A66836">
            <w:pPr>
              <w:spacing w:after="120"/>
              <w:jc w:val="left"/>
              <w:rPr>
                <w:rStyle w:val="Code"/>
                <w:lang w:val="bg-BG"/>
              </w:rPr>
            </w:pPr>
            <w:r w:rsidRPr="00A66836">
              <w:rPr>
                <w:rStyle w:val="Code"/>
                <w:lang w:val="bg-BG"/>
              </w:rPr>
              <w:t>add 21 55 27</w:t>
            </w:r>
          </w:p>
          <w:p w:rsidR="00911870" w:rsidRPr="00A66836" w:rsidRDefault="00911870" w:rsidP="00A66836">
            <w:pPr>
              <w:spacing w:after="120"/>
              <w:jc w:val="left"/>
              <w:rPr>
                <w:rStyle w:val="Code"/>
                <w:lang w:val="bg-BG"/>
              </w:rPr>
            </w:pPr>
            <w:r w:rsidRPr="00A66836">
              <w:rPr>
                <w:rStyle w:val="Code"/>
                <w:lang w:val="bg-BG"/>
              </w:rPr>
              <w:t>add 23 25 38</w:t>
            </w:r>
          </w:p>
          <w:p w:rsidR="00911870" w:rsidRPr="00A66836" w:rsidRDefault="00911870" w:rsidP="00A66836">
            <w:pPr>
              <w:spacing w:after="120"/>
              <w:jc w:val="left"/>
              <w:rPr>
                <w:rStyle w:val="Code"/>
                <w:lang w:val="bg-BG"/>
              </w:rPr>
            </w:pPr>
            <w:r w:rsidRPr="00A66836">
              <w:rPr>
                <w:rStyle w:val="Code"/>
                <w:lang w:val="bg-BG"/>
              </w:rPr>
              <w:t>add 88 34 66</w:t>
            </w:r>
          </w:p>
          <w:p w:rsidR="00911870" w:rsidRPr="00A66836" w:rsidRDefault="00911870" w:rsidP="00A66836">
            <w:pPr>
              <w:spacing w:after="120"/>
              <w:jc w:val="left"/>
              <w:rPr>
                <w:rStyle w:val="Code"/>
                <w:lang w:val="bg-BG"/>
              </w:rPr>
            </w:pPr>
            <w:r w:rsidRPr="00A66836">
              <w:rPr>
                <w:rStyle w:val="Code"/>
                <w:lang w:val="bg-BG"/>
              </w:rPr>
              <w:t>add 15 16 31</w:t>
            </w:r>
          </w:p>
          <w:p w:rsidR="00911870" w:rsidRPr="00A66836" w:rsidRDefault="00911870" w:rsidP="00A66836">
            <w:pPr>
              <w:spacing w:after="120"/>
              <w:jc w:val="left"/>
              <w:rPr>
                <w:rStyle w:val="Code"/>
                <w:lang w:val="bg-BG"/>
              </w:rPr>
            </w:pPr>
            <w:r w:rsidRPr="00A66836">
              <w:rPr>
                <w:rStyle w:val="Code"/>
                <w:lang w:val="bg-BG"/>
              </w:rPr>
              <w:t>add 48 97 39</w:t>
            </w:r>
          </w:p>
          <w:p w:rsidR="00911870" w:rsidRPr="00A66836" w:rsidRDefault="00911870" w:rsidP="00A66836">
            <w:pPr>
              <w:spacing w:after="120"/>
              <w:jc w:val="left"/>
              <w:rPr>
                <w:rStyle w:val="Code"/>
                <w:lang w:val="bg-BG"/>
              </w:rPr>
            </w:pPr>
            <w:r w:rsidRPr="00A66836">
              <w:rPr>
                <w:rStyle w:val="Code"/>
                <w:lang w:val="bg-BG"/>
              </w:rPr>
              <w:t>add 11 37 40</w:t>
            </w:r>
          </w:p>
          <w:p w:rsidR="00911870" w:rsidRPr="00A66836" w:rsidRDefault="00911870" w:rsidP="00A66836">
            <w:pPr>
              <w:spacing w:after="120"/>
              <w:jc w:val="left"/>
              <w:rPr>
                <w:rStyle w:val="Code"/>
                <w:lang w:val="bg-BG"/>
              </w:rPr>
            </w:pPr>
            <w:r w:rsidRPr="00A66836">
              <w:rPr>
                <w:rStyle w:val="Code"/>
                <w:lang w:val="bg-BG"/>
              </w:rPr>
              <w:t>add 12 66 34</w:t>
            </w:r>
          </w:p>
          <w:p w:rsidR="00911870" w:rsidRPr="00A66836" w:rsidRDefault="00911870" w:rsidP="00A66836">
            <w:pPr>
              <w:spacing w:after="120"/>
              <w:jc w:val="left"/>
              <w:rPr>
                <w:rStyle w:val="Code"/>
                <w:lang w:val="bg-BG"/>
              </w:rPr>
            </w:pPr>
            <w:r w:rsidRPr="00A66836">
              <w:rPr>
                <w:rStyle w:val="Code"/>
                <w:lang w:val="bg-BG"/>
              </w:rPr>
              <w:t>add 17 24 40</w:t>
            </w:r>
          </w:p>
          <w:p w:rsidR="00911870" w:rsidRPr="00A66836" w:rsidRDefault="00911870" w:rsidP="00A66836">
            <w:pPr>
              <w:spacing w:after="120"/>
              <w:jc w:val="left"/>
              <w:rPr>
                <w:rStyle w:val="Code"/>
                <w:lang w:val="bg-BG"/>
              </w:rPr>
            </w:pPr>
            <w:r w:rsidRPr="00A66836">
              <w:rPr>
                <w:rStyle w:val="Code"/>
                <w:lang w:val="bg-BG"/>
              </w:rPr>
              <w:t>add 11 81 92</w:t>
            </w:r>
          </w:p>
          <w:p w:rsidR="00911870" w:rsidRPr="00A66836" w:rsidRDefault="00911870" w:rsidP="00A66836">
            <w:pPr>
              <w:spacing w:after="120"/>
              <w:jc w:val="left"/>
              <w:rPr>
                <w:rStyle w:val="Code"/>
                <w:lang w:val="bg-BG"/>
              </w:rPr>
            </w:pPr>
            <w:r w:rsidRPr="00A66836">
              <w:rPr>
                <w:rStyle w:val="Code"/>
                <w:lang w:val="bg-BG"/>
              </w:rPr>
              <w:t>add 91 68 15</w:t>
            </w:r>
          </w:p>
          <w:p w:rsidR="00911870" w:rsidRPr="00A66836" w:rsidRDefault="00911870" w:rsidP="00A66836">
            <w:pPr>
              <w:spacing w:after="120"/>
              <w:jc w:val="left"/>
              <w:rPr>
                <w:rStyle w:val="Code"/>
                <w:lang w:val="bg-BG"/>
              </w:rPr>
            </w:pPr>
            <w:r w:rsidRPr="00A66836">
              <w:rPr>
                <w:rStyle w:val="Code"/>
                <w:lang w:val="bg-BG"/>
              </w:rPr>
              <w:t>add 64 62 53</w:t>
            </w:r>
          </w:p>
          <w:p w:rsidR="00911870" w:rsidRPr="00A66836" w:rsidRDefault="00911870" w:rsidP="00A66836">
            <w:pPr>
              <w:spacing w:after="120"/>
              <w:jc w:val="left"/>
              <w:rPr>
                <w:rStyle w:val="Code"/>
                <w:lang w:val="bg-BG"/>
              </w:rPr>
            </w:pPr>
            <w:r w:rsidRPr="00A66836">
              <w:rPr>
                <w:rStyle w:val="Code"/>
                <w:lang w:val="bg-BG"/>
              </w:rPr>
              <w:t>add 58 49 78</w:t>
            </w:r>
          </w:p>
          <w:p w:rsidR="00911870" w:rsidRPr="00A66836" w:rsidRDefault="00911870" w:rsidP="00A66836">
            <w:pPr>
              <w:spacing w:after="120"/>
              <w:jc w:val="left"/>
              <w:rPr>
                <w:rStyle w:val="Code"/>
                <w:lang w:val="bg-BG"/>
              </w:rPr>
            </w:pPr>
            <w:r w:rsidRPr="00A66836">
              <w:rPr>
                <w:rStyle w:val="Code"/>
                <w:lang w:val="bg-BG"/>
              </w:rPr>
              <w:t>add 36 97 30</w:t>
            </w:r>
          </w:p>
          <w:p w:rsidR="00911870" w:rsidRPr="00A66836" w:rsidRDefault="00911870" w:rsidP="00A66836">
            <w:pPr>
              <w:spacing w:after="120"/>
              <w:jc w:val="left"/>
              <w:rPr>
                <w:rStyle w:val="Code"/>
                <w:lang w:val="bg-BG"/>
              </w:rPr>
            </w:pPr>
            <w:r w:rsidRPr="00A66836">
              <w:rPr>
                <w:rStyle w:val="Code"/>
                <w:lang w:val="bg-BG"/>
              </w:rPr>
              <w:t>add 28 34 27</w:t>
            </w:r>
          </w:p>
          <w:p w:rsidR="00911870" w:rsidRPr="00A66836" w:rsidRDefault="00911870" w:rsidP="00A66836">
            <w:pPr>
              <w:spacing w:after="120"/>
              <w:jc w:val="left"/>
              <w:rPr>
                <w:rStyle w:val="Code"/>
                <w:lang w:val="bg-BG"/>
              </w:rPr>
            </w:pPr>
            <w:r w:rsidRPr="00A66836">
              <w:rPr>
                <w:rStyle w:val="Code"/>
                <w:lang w:val="bg-BG"/>
              </w:rPr>
              <w:t>add 24 30 27</w:t>
            </w:r>
          </w:p>
          <w:p w:rsidR="00911870" w:rsidRPr="00A66836" w:rsidRDefault="00911870" w:rsidP="00A66836">
            <w:pPr>
              <w:spacing w:after="120"/>
              <w:jc w:val="left"/>
              <w:rPr>
                <w:rStyle w:val="Code"/>
                <w:lang w:val="bg-BG"/>
              </w:rPr>
            </w:pPr>
            <w:r w:rsidRPr="00A66836">
              <w:rPr>
                <w:rStyle w:val="Code"/>
                <w:lang w:val="bg-BG"/>
              </w:rPr>
              <w:t>add 91 76 23</w:t>
            </w:r>
          </w:p>
          <w:p w:rsidR="00911870" w:rsidRPr="00A66836" w:rsidRDefault="00911870" w:rsidP="00A66836">
            <w:pPr>
              <w:spacing w:after="120"/>
              <w:jc w:val="left"/>
              <w:rPr>
                <w:rStyle w:val="Code"/>
                <w:lang w:val="bg-BG"/>
              </w:rPr>
            </w:pPr>
            <w:r w:rsidRPr="00A66836">
              <w:rPr>
                <w:rStyle w:val="Code"/>
                <w:lang w:val="bg-BG"/>
              </w:rPr>
              <w:t>add 94 75 98</w:t>
            </w:r>
          </w:p>
          <w:p w:rsidR="00911870" w:rsidRPr="00A66836" w:rsidRDefault="00911870" w:rsidP="00A66836">
            <w:pPr>
              <w:spacing w:after="120"/>
              <w:jc w:val="left"/>
              <w:rPr>
                <w:rStyle w:val="Code"/>
                <w:lang w:val="bg-BG"/>
              </w:rPr>
            </w:pPr>
            <w:r w:rsidRPr="00A66836">
              <w:rPr>
                <w:rStyle w:val="Code"/>
                <w:lang w:val="bg-BG"/>
              </w:rPr>
              <w:t>add 23 90 77</w:t>
            </w:r>
          </w:p>
          <w:p w:rsidR="00911870" w:rsidRPr="00A66836" w:rsidRDefault="00911870" w:rsidP="00A66836">
            <w:pPr>
              <w:spacing w:after="120"/>
              <w:jc w:val="left"/>
              <w:rPr>
                <w:rStyle w:val="Code"/>
                <w:lang w:val="bg-BG"/>
              </w:rPr>
            </w:pPr>
            <w:r w:rsidRPr="00A66836">
              <w:rPr>
                <w:rStyle w:val="Code"/>
                <w:lang w:val="bg-BG"/>
              </w:rPr>
              <w:t>add 92 25 31</w:t>
            </w:r>
          </w:p>
          <w:p w:rsidR="00911870" w:rsidRPr="00A66836" w:rsidRDefault="00911870" w:rsidP="00A66836">
            <w:pPr>
              <w:spacing w:after="120"/>
              <w:jc w:val="left"/>
              <w:rPr>
                <w:rStyle w:val="Code"/>
                <w:lang w:val="bg-BG"/>
              </w:rPr>
            </w:pPr>
            <w:r w:rsidRPr="00A66836">
              <w:rPr>
                <w:rStyle w:val="Code"/>
                <w:lang w:val="bg-BG"/>
              </w:rPr>
              <w:t>add 83 78 48</w:t>
            </w:r>
          </w:p>
          <w:p w:rsidR="00911870" w:rsidRPr="00A66836" w:rsidRDefault="00911870" w:rsidP="00A66836">
            <w:pPr>
              <w:spacing w:after="120"/>
              <w:jc w:val="left"/>
              <w:rPr>
                <w:rStyle w:val="Code"/>
                <w:lang w:val="bg-BG"/>
              </w:rPr>
            </w:pPr>
            <w:r w:rsidRPr="00A66836">
              <w:rPr>
                <w:rStyle w:val="Code"/>
                <w:lang w:val="bg-BG"/>
              </w:rPr>
              <w:t>add 87 85 35</w:t>
            </w:r>
          </w:p>
          <w:p w:rsidR="00911870" w:rsidRPr="00A66836" w:rsidRDefault="00911870" w:rsidP="00A66836">
            <w:pPr>
              <w:spacing w:after="120"/>
              <w:jc w:val="left"/>
              <w:rPr>
                <w:rStyle w:val="Code"/>
                <w:lang w:val="bg-BG"/>
              </w:rPr>
            </w:pPr>
            <w:r w:rsidRPr="00A66836">
              <w:rPr>
                <w:rStyle w:val="Code"/>
                <w:lang w:val="bg-BG"/>
              </w:rPr>
              <w:t>add 93 43 71</w:t>
            </w:r>
          </w:p>
          <w:p w:rsidR="00911870" w:rsidRPr="00A66836" w:rsidRDefault="00911870" w:rsidP="00A66836">
            <w:pPr>
              <w:spacing w:after="120"/>
              <w:jc w:val="left"/>
              <w:rPr>
                <w:rStyle w:val="Code"/>
                <w:lang w:val="bg-BG"/>
              </w:rPr>
            </w:pPr>
            <w:r w:rsidRPr="00A66836">
              <w:rPr>
                <w:rStyle w:val="Code"/>
                <w:lang w:val="bg-BG"/>
              </w:rPr>
              <w:t>add 63 17 26</w:t>
            </w:r>
          </w:p>
          <w:p w:rsidR="00911870" w:rsidRPr="00A66836" w:rsidRDefault="00911870" w:rsidP="00A66836">
            <w:pPr>
              <w:spacing w:after="120"/>
              <w:jc w:val="left"/>
              <w:rPr>
                <w:rStyle w:val="Code"/>
                <w:lang w:val="bg-BG"/>
              </w:rPr>
            </w:pPr>
            <w:r w:rsidRPr="00A66836">
              <w:rPr>
                <w:rStyle w:val="Code"/>
                <w:lang w:val="bg-BG"/>
              </w:rPr>
              <w:t>add 51 58 32</w:t>
            </w:r>
          </w:p>
          <w:p w:rsidR="00911870" w:rsidRPr="00A66836" w:rsidRDefault="00911870" w:rsidP="00A66836">
            <w:pPr>
              <w:spacing w:after="120"/>
              <w:jc w:val="left"/>
              <w:rPr>
                <w:rStyle w:val="Code"/>
                <w:lang w:val="bg-BG"/>
              </w:rPr>
            </w:pPr>
            <w:r w:rsidRPr="00A66836">
              <w:rPr>
                <w:rStyle w:val="Code"/>
                <w:lang w:val="bg-BG"/>
              </w:rPr>
              <w:t>add 49 79 67</w:t>
            </w:r>
          </w:p>
          <w:p w:rsidR="00911870" w:rsidRPr="00A66836" w:rsidRDefault="00911870" w:rsidP="00A66836">
            <w:pPr>
              <w:spacing w:after="120"/>
              <w:jc w:val="left"/>
              <w:rPr>
                <w:rStyle w:val="Code"/>
                <w:lang w:val="bg-BG"/>
              </w:rPr>
            </w:pPr>
            <w:r w:rsidRPr="00A66836">
              <w:rPr>
                <w:rStyle w:val="Code"/>
                <w:lang w:val="bg-BG"/>
              </w:rPr>
              <w:t>add 50 54 35</w:t>
            </w:r>
          </w:p>
          <w:p w:rsidR="00911870" w:rsidRPr="00A66836" w:rsidRDefault="00911870" w:rsidP="00A66836">
            <w:pPr>
              <w:spacing w:after="120"/>
              <w:jc w:val="left"/>
              <w:rPr>
                <w:rStyle w:val="Code"/>
                <w:lang w:val="bg-BG"/>
              </w:rPr>
            </w:pPr>
            <w:r w:rsidRPr="00A66836">
              <w:rPr>
                <w:rStyle w:val="Code"/>
                <w:lang w:val="bg-BG"/>
              </w:rPr>
              <w:t>add 30 50 14</w:t>
            </w:r>
          </w:p>
          <w:p w:rsidR="00911870" w:rsidRPr="00A66836" w:rsidRDefault="00911870" w:rsidP="00A66836">
            <w:pPr>
              <w:spacing w:after="120"/>
              <w:jc w:val="left"/>
              <w:rPr>
                <w:rStyle w:val="Code"/>
                <w:lang w:val="bg-BG"/>
              </w:rPr>
            </w:pPr>
            <w:r w:rsidRPr="00A66836">
              <w:rPr>
                <w:rStyle w:val="Code"/>
                <w:lang w:val="bg-BG"/>
              </w:rPr>
              <w:t>add 13 77 10</w:t>
            </w:r>
          </w:p>
          <w:p w:rsidR="00911870" w:rsidRPr="00A66836" w:rsidRDefault="00911870" w:rsidP="00A66836">
            <w:pPr>
              <w:spacing w:after="120"/>
              <w:jc w:val="left"/>
              <w:rPr>
                <w:rStyle w:val="Code"/>
                <w:lang w:val="bg-BG"/>
              </w:rPr>
            </w:pPr>
            <w:r w:rsidRPr="00A66836">
              <w:rPr>
                <w:rStyle w:val="Code"/>
                <w:lang w:val="bg-BG"/>
              </w:rPr>
              <w:t>add 81 63 69</w:t>
            </w:r>
          </w:p>
          <w:p w:rsidR="00911870" w:rsidRPr="00A66836" w:rsidRDefault="00911870" w:rsidP="00A66836">
            <w:pPr>
              <w:spacing w:after="120"/>
              <w:jc w:val="left"/>
              <w:rPr>
                <w:rStyle w:val="Code"/>
                <w:lang w:val="bg-BG"/>
              </w:rPr>
            </w:pPr>
            <w:r w:rsidRPr="00A66836">
              <w:rPr>
                <w:rStyle w:val="Code"/>
                <w:lang w:val="bg-BG"/>
              </w:rPr>
              <w:t>add 50 13 80</w:t>
            </w:r>
          </w:p>
          <w:p w:rsidR="00911870" w:rsidRPr="00A66836" w:rsidRDefault="00911870" w:rsidP="00A66836">
            <w:pPr>
              <w:spacing w:after="120"/>
              <w:jc w:val="left"/>
              <w:rPr>
                <w:rStyle w:val="Code"/>
                <w:lang w:val="bg-BG"/>
              </w:rPr>
            </w:pPr>
            <w:r w:rsidRPr="00A66836">
              <w:rPr>
                <w:rStyle w:val="Code"/>
                <w:lang w:val="bg-BG"/>
              </w:rPr>
              <w:t>add 13 32 70</w:t>
            </w:r>
          </w:p>
          <w:p w:rsidR="00911870" w:rsidRPr="00A66836" w:rsidRDefault="00911870" w:rsidP="00A66836">
            <w:pPr>
              <w:spacing w:after="120"/>
              <w:jc w:val="left"/>
              <w:rPr>
                <w:rStyle w:val="Code"/>
                <w:lang w:val="bg-BG"/>
              </w:rPr>
            </w:pPr>
            <w:r w:rsidRPr="00A66836">
              <w:rPr>
                <w:rStyle w:val="Code"/>
                <w:lang w:val="bg-BG"/>
              </w:rPr>
              <w:t>add 74 16 38</w:t>
            </w:r>
          </w:p>
          <w:p w:rsidR="00911870" w:rsidRPr="00A66836" w:rsidRDefault="00911870" w:rsidP="00A66836">
            <w:pPr>
              <w:spacing w:after="120"/>
              <w:jc w:val="left"/>
              <w:rPr>
                <w:rStyle w:val="Code"/>
                <w:lang w:val="bg-BG"/>
              </w:rPr>
            </w:pPr>
            <w:r w:rsidRPr="00A66836">
              <w:rPr>
                <w:rStyle w:val="Code"/>
                <w:lang w:val="bg-BG"/>
              </w:rPr>
              <w:t>add 93 43 99</w:t>
            </w:r>
          </w:p>
          <w:p w:rsidR="00911870" w:rsidRPr="00A66836" w:rsidRDefault="00911870" w:rsidP="00A66836">
            <w:pPr>
              <w:spacing w:after="120"/>
              <w:jc w:val="left"/>
              <w:rPr>
                <w:rStyle w:val="Code"/>
                <w:lang w:val="bg-BG"/>
              </w:rPr>
            </w:pPr>
            <w:r w:rsidRPr="00A66836">
              <w:rPr>
                <w:rStyle w:val="Code"/>
                <w:lang w:val="bg-BG"/>
              </w:rPr>
              <w:t>add 21 66 22</w:t>
            </w:r>
          </w:p>
          <w:p w:rsidR="00911870" w:rsidRPr="00A66836" w:rsidRDefault="00911870" w:rsidP="00A66836">
            <w:pPr>
              <w:spacing w:after="120"/>
              <w:jc w:val="left"/>
              <w:rPr>
                <w:rStyle w:val="Code"/>
                <w:lang w:val="bg-BG"/>
              </w:rPr>
            </w:pPr>
            <w:r w:rsidRPr="00A66836">
              <w:rPr>
                <w:rStyle w:val="Code"/>
                <w:lang w:val="bg-BG"/>
              </w:rPr>
              <w:t>add 60 89 89</w:t>
            </w:r>
          </w:p>
          <w:p w:rsidR="00911870" w:rsidRPr="00A66836" w:rsidRDefault="00911870" w:rsidP="00A66836">
            <w:pPr>
              <w:spacing w:after="120"/>
              <w:jc w:val="left"/>
              <w:rPr>
                <w:rStyle w:val="Code"/>
                <w:lang w:val="bg-BG"/>
              </w:rPr>
            </w:pPr>
            <w:r w:rsidRPr="00A66836">
              <w:rPr>
                <w:rStyle w:val="Code"/>
                <w:lang w:val="bg-BG"/>
              </w:rPr>
              <w:t>add 39 69 72</w:t>
            </w:r>
          </w:p>
          <w:p w:rsidR="00911870" w:rsidRPr="00A66836" w:rsidRDefault="00911870" w:rsidP="00A66836">
            <w:pPr>
              <w:spacing w:after="120"/>
              <w:jc w:val="left"/>
              <w:rPr>
                <w:rStyle w:val="Code"/>
                <w:lang w:val="bg-BG"/>
              </w:rPr>
            </w:pPr>
            <w:r w:rsidRPr="00A66836">
              <w:rPr>
                <w:rStyle w:val="Code"/>
                <w:lang w:val="bg-BG"/>
              </w:rPr>
              <w:t>add 17 79 88</w:t>
            </w:r>
          </w:p>
          <w:p w:rsidR="00911870" w:rsidRPr="00A66836" w:rsidRDefault="00911870" w:rsidP="00A66836">
            <w:pPr>
              <w:spacing w:after="120"/>
              <w:jc w:val="left"/>
              <w:rPr>
                <w:rStyle w:val="Code"/>
                <w:lang w:val="bg-BG"/>
              </w:rPr>
            </w:pPr>
            <w:r w:rsidRPr="00A66836">
              <w:rPr>
                <w:rStyle w:val="Code"/>
                <w:lang w:val="bg-BG"/>
              </w:rPr>
              <w:t>add 88 26 46</w:t>
            </w:r>
          </w:p>
          <w:p w:rsidR="00911870" w:rsidRPr="00A66836" w:rsidRDefault="00911870" w:rsidP="00A66836">
            <w:pPr>
              <w:spacing w:after="120"/>
              <w:jc w:val="left"/>
              <w:rPr>
                <w:rStyle w:val="Code"/>
                <w:lang w:val="bg-BG"/>
              </w:rPr>
            </w:pPr>
            <w:r w:rsidRPr="00A66836">
              <w:rPr>
                <w:rStyle w:val="Code"/>
                <w:lang w:val="bg-BG"/>
              </w:rPr>
              <w:lastRenderedPageBreak/>
              <w:t>add 98 16 78</w:t>
            </w:r>
          </w:p>
          <w:p w:rsidR="00911870" w:rsidRPr="00A66836" w:rsidRDefault="00911870" w:rsidP="00A66836">
            <w:pPr>
              <w:spacing w:after="120"/>
              <w:jc w:val="left"/>
              <w:rPr>
                <w:rStyle w:val="Code"/>
                <w:lang w:val="bg-BG"/>
              </w:rPr>
            </w:pPr>
            <w:r w:rsidRPr="00A66836">
              <w:rPr>
                <w:rStyle w:val="Code"/>
                <w:lang w:val="bg-BG"/>
              </w:rPr>
              <w:t>add 83 29 71</w:t>
            </w:r>
          </w:p>
          <w:p w:rsidR="00911870" w:rsidRPr="00A66836" w:rsidRDefault="00911870" w:rsidP="00A66836">
            <w:pPr>
              <w:spacing w:after="120"/>
              <w:jc w:val="left"/>
              <w:rPr>
                <w:rStyle w:val="Code"/>
                <w:lang w:val="bg-BG"/>
              </w:rPr>
            </w:pPr>
            <w:r w:rsidRPr="00A66836">
              <w:rPr>
                <w:rStyle w:val="Code"/>
                <w:lang w:val="bg-BG"/>
              </w:rPr>
              <w:t>add 22 69 19</w:t>
            </w:r>
          </w:p>
          <w:p w:rsidR="00911870" w:rsidRPr="00A66836" w:rsidRDefault="00911870" w:rsidP="00A66836">
            <w:pPr>
              <w:spacing w:after="120"/>
              <w:jc w:val="left"/>
              <w:rPr>
                <w:rStyle w:val="Code"/>
                <w:lang w:val="bg-BG"/>
              </w:rPr>
            </w:pPr>
            <w:r w:rsidRPr="00A66836">
              <w:rPr>
                <w:rStyle w:val="Code"/>
                <w:lang w:val="bg-BG"/>
              </w:rPr>
              <w:t>add 78 96 34</w:t>
            </w:r>
          </w:p>
          <w:p w:rsidR="00911870" w:rsidRPr="00A66836" w:rsidRDefault="00911870" w:rsidP="00A66836">
            <w:pPr>
              <w:spacing w:after="120"/>
              <w:jc w:val="left"/>
              <w:rPr>
                <w:rStyle w:val="Code"/>
                <w:lang w:val="bg-BG"/>
              </w:rPr>
            </w:pPr>
            <w:r w:rsidRPr="00A66836">
              <w:rPr>
                <w:rStyle w:val="Code"/>
                <w:lang w:val="bg-BG"/>
              </w:rPr>
              <w:t>add 50 36 54</w:t>
            </w:r>
          </w:p>
          <w:p w:rsidR="00911870" w:rsidRPr="00A66836" w:rsidRDefault="00911870" w:rsidP="00A66836">
            <w:pPr>
              <w:spacing w:after="120"/>
              <w:jc w:val="left"/>
              <w:rPr>
                <w:rStyle w:val="Code"/>
                <w:lang w:val="bg-BG"/>
              </w:rPr>
            </w:pPr>
            <w:r w:rsidRPr="00A66836">
              <w:rPr>
                <w:rStyle w:val="Code"/>
                <w:lang w:val="bg-BG"/>
              </w:rPr>
              <w:t>add 24 37 31</w:t>
            </w:r>
          </w:p>
          <w:p w:rsidR="00911870" w:rsidRPr="00A66836" w:rsidRDefault="00911870" w:rsidP="00A66836">
            <w:pPr>
              <w:spacing w:after="120"/>
              <w:jc w:val="left"/>
              <w:rPr>
                <w:rStyle w:val="Code"/>
                <w:lang w:val="bg-BG"/>
              </w:rPr>
            </w:pPr>
            <w:r w:rsidRPr="00A66836">
              <w:rPr>
                <w:rStyle w:val="Code"/>
                <w:lang w:val="bg-BG"/>
              </w:rPr>
              <w:t>add 59 84 98</w:t>
            </w:r>
          </w:p>
          <w:p w:rsidR="00911870" w:rsidRPr="00A66836" w:rsidRDefault="00911870" w:rsidP="00A66836">
            <w:pPr>
              <w:spacing w:after="120"/>
              <w:jc w:val="left"/>
              <w:rPr>
                <w:rStyle w:val="Code"/>
                <w:lang w:val="bg-BG"/>
              </w:rPr>
            </w:pPr>
            <w:r w:rsidRPr="00A66836">
              <w:rPr>
                <w:rStyle w:val="Code"/>
                <w:lang w:val="bg-BG"/>
              </w:rPr>
              <w:t>add 28 50 55</w:t>
            </w:r>
          </w:p>
          <w:p w:rsidR="00911870" w:rsidRPr="00A66836" w:rsidRDefault="00911870" w:rsidP="00A66836">
            <w:pPr>
              <w:spacing w:after="120"/>
              <w:jc w:val="left"/>
              <w:rPr>
                <w:rStyle w:val="Code"/>
                <w:lang w:val="bg-BG"/>
              </w:rPr>
            </w:pPr>
            <w:r w:rsidRPr="00A66836">
              <w:rPr>
                <w:rStyle w:val="Code"/>
                <w:lang w:val="bg-BG"/>
              </w:rPr>
              <w:t>add 96 64 15</w:t>
            </w:r>
          </w:p>
          <w:p w:rsidR="00911870" w:rsidRPr="00A66836" w:rsidRDefault="00911870" w:rsidP="00A66836">
            <w:pPr>
              <w:spacing w:after="120"/>
              <w:jc w:val="left"/>
              <w:rPr>
                <w:rStyle w:val="Code"/>
                <w:lang w:val="bg-BG"/>
              </w:rPr>
            </w:pPr>
            <w:r w:rsidRPr="00A66836">
              <w:rPr>
                <w:rStyle w:val="Code"/>
                <w:lang w:val="bg-BG"/>
              </w:rPr>
              <w:t>add 87 93 59</w:t>
            </w:r>
          </w:p>
          <w:p w:rsidR="00911870" w:rsidRPr="00A66836" w:rsidRDefault="00911870" w:rsidP="00A66836">
            <w:pPr>
              <w:spacing w:after="120"/>
              <w:jc w:val="left"/>
              <w:rPr>
                <w:rStyle w:val="Code"/>
                <w:lang w:val="bg-BG"/>
              </w:rPr>
            </w:pPr>
            <w:r w:rsidRPr="00A66836">
              <w:rPr>
                <w:rStyle w:val="Code"/>
                <w:lang w:val="bg-BG"/>
              </w:rPr>
              <w:t>add 28 75 40</w:t>
            </w:r>
          </w:p>
          <w:p w:rsidR="00911870" w:rsidRPr="00A66836" w:rsidRDefault="00911870" w:rsidP="00A66836">
            <w:pPr>
              <w:spacing w:after="120"/>
              <w:jc w:val="left"/>
              <w:rPr>
                <w:rStyle w:val="Code"/>
                <w:lang w:val="bg-BG"/>
              </w:rPr>
            </w:pPr>
            <w:r w:rsidRPr="00A66836">
              <w:rPr>
                <w:rStyle w:val="Code"/>
                <w:lang w:val="bg-BG"/>
              </w:rPr>
              <w:t>add 59 13 17</w:t>
            </w:r>
          </w:p>
          <w:p w:rsidR="00911870" w:rsidRPr="00A66836" w:rsidRDefault="00911870" w:rsidP="00A66836">
            <w:pPr>
              <w:spacing w:after="120"/>
              <w:jc w:val="left"/>
              <w:rPr>
                <w:rStyle w:val="Code"/>
                <w:lang w:val="bg-BG"/>
              </w:rPr>
            </w:pPr>
            <w:r w:rsidRPr="00A66836">
              <w:rPr>
                <w:rStyle w:val="Code"/>
                <w:lang w:val="bg-BG"/>
              </w:rPr>
              <w:t>add 55 73 47</w:t>
            </w:r>
          </w:p>
          <w:p w:rsidR="00911870" w:rsidRPr="00A66836" w:rsidRDefault="00911870" w:rsidP="00A66836">
            <w:pPr>
              <w:spacing w:after="120"/>
              <w:jc w:val="left"/>
              <w:rPr>
                <w:rStyle w:val="Code"/>
                <w:lang w:val="bg-BG"/>
              </w:rPr>
            </w:pPr>
            <w:r w:rsidRPr="00A66836">
              <w:rPr>
                <w:rStyle w:val="Code"/>
                <w:lang w:val="bg-BG"/>
              </w:rPr>
              <w:t>add 72 85 31</w:t>
            </w:r>
          </w:p>
          <w:p w:rsidR="00911870" w:rsidRPr="00A66836" w:rsidRDefault="00911870" w:rsidP="00A66836">
            <w:pPr>
              <w:spacing w:after="120"/>
              <w:jc w:val="left"/>
              <w:rPr>
                <w:rStyle w:val="Code"/>
                <w:lang w:val="bg-BG"/>
              </w:rPr>
            </w:pPr>
            <w:r w:rsidRPr="00A66836">
              <w:rPr>
                <w:rStyle w:val="Code"/>
                <w:lang w:val="bg-BG"/>
              </w:rPr>
              <w:t>add 84 44 69</w:t>
            </w:r>
          </w:p>
          <w:p w:rsidR="00911870" w:rsidRPr="00A66836" w:rsidRDefault="00911870" w:rsidP="00A66836">
            <w:pPr>
              <w:spacing w:after="120"/>
              <w:jc w:val="left"/>
              <w:rPr>
                <w:rStyle w:val="Code"/>
                <w:lang w:val="bg-BG"/>
              </w:rPr>
            </w:pPr>
            <w:r w:rsidRPr="00A66836">
              <w:rPr>
                <w:rStyle w:val="Code"/>
                <w:lang w:val="bg-BG"/>
              </w:rPr>
              <w:t>add 30 77 95</w:t>
            </w:r>
          </w:p>
          <w:p w:rsidR="00911870" w:rsidRPr="00A66836" w:rsidRDefault="00911870" w:rsidP="00A66836">
            <w:pPr>
              <w:spacing w:after="120"/>
              <w:jc w:val="left"/>
              <w:rPr>
                <w:rStyle w:val="Code"/>
                <w:lang w:val="bg-BG"/>
              </w:rPr>
            </w:pPr>
            <w:r w:rsidRPr="00A66836">
              <w:rPr>
                <w:rStyle w:val="Code"/>
                <w:lang w:val="bg-BG"/>
              </w:rPr>
              <w:t>add 24 43 72</w:t>
            </w:r>
          </w:p>
          <w:p w:rsidR="00911870" w:rsidRPr="00A66836" w:rsidRDefault="00911870" w:rsidP="00A66836">
            <w:pPr>
              <w:spacing w:after="120"/>
              <w:jc w:val="left"/>
              <w:rPr>
                <w:rStyle w:val="Code"/>
                <w:lang w:val="bg-BG"/>
              </w:rPr>
            </w:pPr>
            <w:r w:rsidRPr="00A66836">
              <w:rPr>
                <w:rStyle w:val="Code"/>
                <w:lang w:val="bg-BG"/>
              </w:rPr>
              <w:t>add 90 29 37</w:t>
            </w:r>
          </w:p>
          <w:p w:rsidR="00911870" w:rsidRPr="00A66836" w:rsidRDefault="00911870" w:rsidP="00A66836">
            <w:pPr>
              <w:spacing w:after="120"/>
              <w:jc w:val="left"/>
              <w:rPr>
                <w:rStyle w:val="Code"/>
                <w:lang w:val="bg-BG"/>
              </w:rPr>
            </w:pPr>
            <w:r w:rsidRPr="00A66836">
              <w:rPr>
                <w:rStyle w:val="Code"/>
                <w:lang w:val="bg-BG"/>
              </w:rPr>
              <w:t>add 76 23 42</w:t>
            </w:r>
          </w:p>
          <w:p w:rsidR="00911870" w:rsidRPr="00A66836" w:rsidRDefault="00911870" w:rsidP="00A66836">
            <w:pPr>
              <w:spacing w:after="120"/>
              <w:jc w:val="left"/>
              <w:rPr>
                <w:rStyle w:val="Code"/>
                <w:lang w:val="bg-BG"/>
              </w:rPr>
            </w:pPr>
            <w:r w:rsidRPr="00A66836">
              <w:rPr>
                <w:rStyle w:val="Code"/>
                <w:lang w:val="bg-BG"/>
              </w:rPr>
              <w:t>add 96 62 84</w:t>
            </w:r>
          </w:p>
          <w:p w:rsidR="00911870" w:rsidRPr="00A66836" w:rsidRDefault="00911870" w:rsidP="00A66836">
            <w:pPr>
              <w:spacing w:after="120"/>
              <w:jc w:val="left"/>
              <w:rPr>
                <w:rStyle w:val="Code"/>
                <w:lang w:val="bg-BG"/>
              </w:rPr>
            </w:pPr>
            <w:r w:rsidRPr="00A66836">
              <w:rPr>
                <w:rStyle w:val="Code"/>
                <w:lang w:val="bg-BG"/>
              </w:rPr>
              <w:t>add 76 88 48</w:t>
            </w:r>
          </w:p>
          <w:p w:rsidR="00911870" w:rsidRPr="00A66836" w:rsidRDefault="00911870" w:rsidP="00A66836">
            <w:pPr>
              <w:spacing w:after="120"/>
              <w:jc w:val="left"/>
              <w:rPr>
                <w:rStyle w:val="Code"/>
                <w:lang w:val="bg-BG"/>
              </w:rPr>
            </w:pPr>
            <w:r w:rsidRPr="00A66836">
              <w:rPr>
                <w:rStyle w:val="Code"/>
                <w:lang w:val="bg-BG"/>
              </w:rPr>
              <w:t>add 12 93 14</w:t>
            </w:r>
          </w:p>
          <w:p w:rsidR="00911870" w:rsidRPr="00A66836" w:rsidRDefault="00911870" w:rsidP="00A66836">
            <w:pPr>
              <w:spacing w:after="120"/>
              <w:jc w:val="left"/>
              <w:rPr>
                <w:rStyle w:val="Code"/>
                <w:lang w:val="bg-BG"/>
              </w:rPr>
            </w:pPr>
            <w:r w:rsidRPr="00A66836">
              <w:rPr>
                <w:rStyle w:val="Code"/>
                <w:lang w:val="bg-BG"/>
              </w:rPr>
              <w:t>add 43 45 30</w:t>
            </w:r>
          </w:p>
          <w:p w:rsidR="00911870" w:rsidRPr="00A66836" w:rsidRDefault="00911870" w:rsidP="00A66836">
            <w:pPr>
              <w:spacing w:after="120"/>
              <w:jc w:val="left"/>
              <w:rPr>
                <w:rStyle w:val="Code"/>
                <w:lang w:val="bg-BG"/>
              </w:rPr>
            </w:pPr>
            <w:r w:rsidRPr="00A66836">
              <w:rPr>
                <w:rStyle w:val="Code"/>
                <w:lang w:val="bg-BG"/>
              </w:rPr>
              <w:t>add 34 59 21</w:t>
            </w:r>
          </w:p>
          <w:p w:rsidR="00911870" w:rsidRPr="00A66836" w:rsidRDefault="00911870" w:rsidP="00A66836">
            <w:pPr>
              <w:spacing w:after="120"/>
              <w:jc w:val="left"/>
              <w:rPr>
                <w:rStyle w:val="Code"/>
                <w:lang w:val="bg-BG"/>
              </w:rPr>
            </w:pPr>
            <w:r w:rsidRPr="00A66836">
              <w:rPr>
                <w:rStyle w:val="Code"/>
                <w:lang w:val="bg-BG"/>
              </w:rPr>
              <w:t>add 79 68 55</w:t>
            </w:r>
          </w:p>
          <w:p w:rsidR="00911870" w:rsidRPr="00A66836" w:rsidRDefault="00911870" w:rsidP="00A66836">
            <w:pPr>
              <w:spacing w:after="120"/>
              <w:jc w:val="left"/>
              <w:rPr>
                <w:rStyle w:val="Code"/>
                <w:lang w:val="bg-BG"/>
              </w:rPr>
            </w:pPr>
            <w:r w:rsidRPr="00A66836">
              <w:rPr>
                <w:rStyle w:val="Code"/>
                <w:lang w:val="bg-BG"/>
              </w:rPr>
              <w:t>add 40 94 29</w:t>
            </w:r>
          </w:p>
          <w:p w:rsidR="00911870" w:rsidRPr="00A66836" w:rsidRDefault="00911870" w:rsidP="00A66836">
            <w:pPr>
              <w:spacing w:after="120"/>
              <w:jc w:val="left"/>
              <w:rPr>
                <w:rStyle w:val="Code"/>
                <w:lang w:val="bg-BG"/>
              </w:rPr>
            </w:pPr>
            <w:r w:rsidRPr="00A66836">
              <w:rPr>
                <w:rStyle w:val="Code"/>
                <w:lang w:val="bg-BG"/>
              </w:rPr>
              <w:t>add 45 91 85</w:t>
            </w:r>
          </w:p>
          <w:p w:rsidR="00911870" w:rsidRPr="00A66836" w:rsidRDefault="00911870" w:rsidP="00A66836">
            <w:pPr>
              <w:spacing w:after="120"/>
              <w:jc w:val="left"/>
              <w:rPr>
                <w:rStyle w:val="Code"/>
                <w:lang w:val="bg-BG"/>
              </w:rPr>
            </w:pPr>
            <w:r w:rsidRPr="00A66836">
              <w:rPr>
                <w:rStyle w:val="Code"/>
                <w:lang w:val="bg-BG"/>
              </w:rPr>
              <w:t>add 53 81 73</w:t>
            </w:r>
          </w:p>
          <w:p w:rsidR="00911870" w:rsidRPr="00A66836" w:rsidRDefault="00911870" w:rsidP="00A66836">
            <w:pPr>
              <w:spacing w:after="120"/>
              <w:jc w:val="left"/>
              <w:rPr>
                <w:rStyle w:val="Code"/>
                <w:lang w:val="bg-BG"/>
              </w:rPr>
            </w:pPr>
            <w:r w:rsidRPr="00A66836">
              <w:rPr>
                <w:rStyle w:val="Code"/>
                <w:lang w:val="bg-BG"/>
              </w:rPr>
              <w:t>add 59 23 33</w:t>
            </w:r>
          </w:p>
          <w:p w:rsidR="00911870" w:rsidRPr="00A66836" w:rsidRDefault="00911870" w:rsidP="00A66836">
            <w:pPr>
              <w:spacing w:after="120"/>
              <w:jc w:val="left"/>
              <w:rPr>
                <w:rStyle w:val="Code"/>
                <w:lang w:val="bg-BG"/>
              </w:rPr>
            </w:pPr>
            <w:r w:rsidRPr="00A66836">
              <w:rPr>
                <w:rStyle w:val="Code"/>
                <w:lang w:val="bg-BG"/>
              </w:rPr>
              <w:t>add 38 50 70</w:t>
            </w:r>
          </w:p>
          <w:p w:rsidR="00911870" w:rsidRPr="00A66836" w:rsidRDefault="00911870" w:rsidP="00A66836">
            <w:pPr>
              <w:spacing w:after="120"/>
              <w:jc w:val="left"/>
              <w:rPr>
                <w:rStyle w:val="Code"/>
                <w:lang w:val="bg-BG"/>
              </w:rPr>
            </w:pPr>
            <w:r w:rsidRPr="00A66836">
              <w:rPr>
                <w:rStyle w:val="Code"/>
                <w:lang w:val="bg-BG"/>
              </w:rPr>
              <w:t>add 39 62 80</w:t>
            </w:r>
          </w:p>
          <w:p w:rsidR="00911870" w:rsidRPr="00A66836" w:rsidRDefault="00911870" w:rsidP="00A66836">
            <w:pPr>
              <w:spacing w:after="120"/>
              <w:jc w:val="left"/>
              <w:rPr>
                <w:rStyle w:val="Code"/>
                <w:lang w:val="bg-BG"/>
              </w:rPr>
            </w:pPr>
            <w:r w:rsidRPr="00A66836">
              <w:rPr>
                <w:rStyle w:val="Code"/>
                <w:lang w:val="bg-BG"/>
              </w:rPr>
              <w:t>add 98 84 32</w:t>
            </w:r>
          </w:p>
          <w:p w:rsidR="00911870" w:rsidRPr="00A66836" w:rsidRDefault="00911870" w:rsidP="00A66836">
            <w:pPr>
              <w:spacing w:after="120"/>
              <w:jc w:val="left"/>
              <w:rPr>
                <w:rStyle w:val="Code"/>
                <w:lang w:val="bg-BG"/>
              </w:rPr>
            </w:pPr>
            <w:r w:rsidRPr="00A66836">
              <w:rPr>
                <w:rStyle w:val="Code"/>
                <w:lang w:val="bg-BG"/>
              </w:rPr>
              <w:t>add 11 91 69</w:t>
            </w:r>
          </w:p>
          <w:p w:rsidR="00911870" w:rsidRPr="00A66836" w:rsidRDefault="00911870" w:rsidP="00A66836">
            <w:pPr>
              <w:spacing w:after="120"/>
              <w:jc w:val="left"/>
              <w:rPr>
                <w:rStyle w:val="Code"/>
                <w:lang w:val="bg-BG"/>
              </w:rPr>
            </w:pPr>
            <w:r w:rsidRPr="00A66836">
              <w:rPr>
                <w:rStyle w:val="Code"/>
                <w:lang w:val="bg-BG"/>
              </w:rPr>
              <w:t>add 16 68 25</w:t>
            </w:r>
          </w:p>
          <w:p w:rsidR="00911870" w:rsidRPr="00A66836" w:rsidRDefault="00911870" w:rsidP="00A66836">
            <w:pPr>
              <w:spacing w:after="120"/>
              <w:jc w:val="left"/>
              <w:rPr>
                <w:rStyle w:val="Code"/>
                <w:lang w:val="bg-BG"/>
              </w:rPr>
            </w:pPr>
            <w:r w:rsidRPr="00A66836">
              <w:rPr>
                <w:rStyle w:val="Code"/>
                <w:lang w:val="bg-BG"/>
              </w:rPr>
              <w:t>add 68 22 19</w:t>
            </w:r>
          </w:p>
          <w:p w:rsidR="00911870" w:rsidRPr="00A66836" w:rsidRDefault="00911870" w:rsidP="00A66836">
            <w:pPr>
              <w:spacing w:after="120"/>
              <w:jc w:val="left"/>
              <w:rPr>
                <w:rStyle w:val="Code"/>
                <w:lang w:val="bg-BG"/>
              </w:rPr>
            </w:pPr>
            <w:r w:rsidRPr="00A66836">
              <w:rPr>
                <w:rStyle w:val="Code"/>
                <w:lang w:val="bg-BG"/>
              </w:rPr>
              <w:t>add 18 55 67</w:t>
            </w:r>
          </w:p>
          <w:p w:rsidR="00911870" w:rsidRPr="00A66836" w:rsidRDefault="00911870" w:rsidP="00A66836">
            <w:pPr>
              <w:spacing w:after="120"/>
              <w:jc w:val="left"/>
              <w:rPr>
                <w:rStyle w:val="Code"/>
                <w:lang w:val="bg-BG"/>
              </w:rPr>
            </w:pPr>
            <w:r w:rsidRPr="00A66836">
              <w:rPr>
                <w:rStyle w:val="Code"/>
                <w:lang w:val="bg-BG"/>
              </w:rPr>
              <w:t>add 71 98 94</w:t>
            </w:r>
          </w:p>
          <w:p w:rsidR="00911870" w:rsidRPr="00A66836" w:rsidRDefault="00911870" w:rsidP="00A66836">
            <w:pPr>
              <w:spacing w:after="120"/>
              <w:jc w:val="left"/>
              <w:rPr>
                <w:rStyle w:val="Code"/>
                <w:lang w:val="bg-BG"/>
              </w:rPr>
            </w:pPr>
            <w:r w:rsidRPr="00A66836">
              <w:rPr>
                <w:rStyle w:val="Code"/>
                <w:lang w:val="bg-BG"/>
              </w:rPr>
              <w:t>add 36 79 23</w:t>
            </w:r>
          </w:p>
          <w:p w:rsidR="00911870" w:rsidRPr="00A66836" w:rsidRDefault="00911870" w:rsidP="00A66836">
            <w:pPr>
              <w:spacing w:after="120"/>
              <w:jc w:val="left"/>
              <w:rPr>
                <w:rStyle w:val="Code"/>
                <w:lang w:val="bg-BG"/>
              </w:rPr>
            </w:pPr>
            <w:r w:rsidRPr="00A66836">
              <w:rPr>
                <w:rStyle w:val="Code"/>
                <w:lang w:val="bg-BG"/>
              </w:rPr>
              <w:t>add 98 35 87</w:t>
            </w:r>
          </w:p>
          <w:p w:rsidR="00911870" w:rsidRPr="00A66836" w:rsidRDefault="00911870" w:rsidP="00A66836">
            <w:pPr>
              <w:spacing w:after="120"/>
              <w:jc w:val="left"/>
              <w:rPr>
                <w:rStyle w:val="Code"/>
                <w:lang w:val="bg-BG"/>
              </w:rPr>
            </w:pPr>
            <w:r w:rsidRPr="00A66836">
              <w:rPr>
                <w:rStyle w:val="Code"/>
                <w:lang w:val="bg-BG"/>
              </w:rPr>
              <w:t>add 23 74 37</w:t>
            </w:r>
          </w:p>
          <w:p w:rsidR="00911870" w:rsidRPr="00A66836" w:rsidRDefault="00911870" w:rsidP="00A66836">
            <w:pPr>
              <w:spacing w:after="120"/>
              <w:jc w:val="left"/>
              <w:rPr>
                <w:rStyle w:val="Code"/>
                <w:lang w:val="bg-BG"/>
              </w:rPr>
            </w:pPr>
            <w:r w:rsidRPr="00A66836">
              <w:rPr>
                <w:rStyle w:val="Code"/>
                <w:lang w:val="bg-BG"/>
              </w:rPr>
              <w:t>add 69 68 56</w:t>
            </w:r>
          </w:p>
          <w:p w:rsidR="00911870" w:rsidRPr="00A66836" w:rsidRDefault="00911870" w:rsidP="00A66836">
            <w:pPr>
              <w:spacing w:after="120"/>
              <w:jc w:val="left"/>
              <w:rPr>
                <w:rStyle w:val="Code"/>
                <w:lang w:val="bg-BG"/>
              </w:rPr>
            </w:pPr>
            <w:r w:rsidRPr="00A66836">
              <w:rPr>
                <w:rStyle w:val="Code"/>
                <w:lang w:val="bg-BG"/>
              </w:rPr>
              <w:t>add 22 45 25</w:t>
            </w:r>
          </w:p>
          <w:p w:rsidR="00911870" w:rsidRPr="00A66836" w:rsidRDefault="00911870" w:rsidP="00A66836">
            <w:pPr>
              <w:spacing w:after="120"/>
              <w:jc w:val="left"/>
              <w:rPr>
                <w:rStyle w:val="Code"/>
                <w:lang w:val="bg-BG"/>
              </w:rPr>
            </w:pPr>
            <w:r w:rsidRPr="00A66836">
              <w:rPr>
                <w:rStyle w:val="Code"/>
                <w:lang w:val="bg-BG"/>
              </w:rPr>
              <w:t>add 98 50 73</w:t>
            </w:r>
          </w:p>
          <w:p w:rsidR="00911870" w:rsidRPr="00A66836" w:rsidRDefault="00911870" w:rsidP="00A66836">
            <w:pPr>
              <w:spacing w:after="120"/>
              <w:jc w:val="left"/>
              <w:rPr>
                <w:rStyle w:val="Code"/>
                <w:lang w:val="bg-BG"/>
              </w:rPr>
            </w:pPr>
            <w:r w:rsidRPr="00A66836">
              <w:rPr>
                <w:rStyle w:val="Code"/>
                <w:lang w:val="bg-BG"/>
              </w:rPr>
              <w:t>add 41 59 21</w:t>
            </w:r>
          </w:p>
          <w:p w:rsidR="00911870" w:rsidRPr="00A66836" w:rsidRDefault="00911870" w:rsidP="00A66836">
            <w:pPr>
              <w:spacing w:after="120"/>
              <w:jc w:val="left"/>
              <w:rPr>
                <w:rStyle w:val="Code"/>
                <w:lang w:val="bg-BG"/>
              </w:rPr>
            </w:pPr>
            <w:r w:rsidRPr="00A66836">
              <w:rPr>
                <w:rStyle w:val="Code"/>
                <w:lang w:val="bg-BG"/>
              </w:rPr>
              <w:lastRenderedPageBreak/>
              <w:t>add 94 29 84</w:t>
            </w:r>
          </w:p>
          <w:p w:rsidR="00911870" w:rsidRPr="00A66836" w:rsidRDefault="00911870" w:rsidP="00A66836">
            <w:pPr>
              <w:spacing w:after="120"/>
              <w:jc w:val="left"/>
              <w:rPr>
                <w:rStyle w:val="Code"/>
                <w:lang w:val="bg-BG"/>
              </w:rPr>
            </w:pPr>
            <w:r w:rsidRPr="00A66836">
              <w:rPr>
                <w:rStyle w:val="Code"/>
                <w:lang w:val="bg-BG"/>
              </w:rPr>
              <w:t>add 89 22 90</w:t>
            </w:r>
          </w:p>
          <w:p w:rsidR="00911870" w:rsidRPr="00A66836" w:rsidRDefault="00911870" w:rsidP="00A66836">
            <w:pPr>
              <w:spacing w:after="120"/>
              <w:jc w:val="left"/>
              <w:rPr>
                <w:rStyle w:val="Code"/>
                <w:lang w:val="bg-BG"/>
              </w:rPr>
            </w:pPr>
            <w:r w:rsidRPr="00A66836">
              <w:rPr>
                <w:rStyle w:val="Code"/>
                <w:lang w:val="bg-BG"/>
              </w:rPr>
              <w:t>add 78 39 40</w:t>
            </w:r>
          </w:p>
          <w:p w:rsidR="00911870" w:rsidRPr="00A66836" w:rsidRDefault="00911870" w:rsidP="00A66836">
            <w:pPr>
              <w:spacing w:after="120"/>
              <w:jc w:val="left"/>
              <w:rPr>
                <w:rStyle w:val="Code"/>
                <w:lang w:val="bg-BG"/>
              </w:rPr>
            </w:pPr>
            <w:r w:rsidRPr="00A66836">
              <w:rPr>
                <w:rStyle w:val="Code"/>
                <w:lang w:val="bg-BG"/>
              </w:rPr>
              <w:t>add 81 46 69</w:t>
            </w:r>
          </w:p>
          <w:p w:rsidR="00911870" w:rsidRPr="00A66836" w:rsidRDefault="00911870" w:rsidP="00A66836">
            <w:pPr>
              <w:spacing w:after="120"/>
              <w:jc w:val="left"/>
              <w:rPr>
                <w:rStyle w:val="Code"/>
                <w:lang w:val="bg-BG"/>
              </w:rPr>
            </w:pPr>
            <w:r w:rsidRPr="00A66836">
              <w:rPr>
                <w:rStyle w:val="Code"/>
                <w:lang w:val="bg-BG"/>
              </w:rPr>
              <w:t>add 84 57 51</w:t>
            </w:r>
          </w:p>
          <w:p w:rsidR="00911870" w:rsidRPr="00A66836" w:rsidRDefault="00911870" w:rsidP="00A66836">
            <w:pPr>
              <w:spacing w:after="120"/>
              <w:jc w:val="left"/>
              <w:rPr>
                <w:rStyle w:val="Code"/>
                <w:lang w:val="bg-BG"/>
              </w:rPr>
            </w:pPr>
            <w:r w:rsidRPr="00A66836">
              <w:rPr>
                <w:rStyle w:val="Code"/>
                <w:lang w:val="bg-BG"/>
              </w:rPr>
              <w:t>add 98 15 48</w:t>
            </w:r>
          </w:p>
          <w:p w:rsidR="00911870" w:rsidRPr="00A66836" w:rsidRDefault="00911870" w:rsidP="00A66836">
            <w:pPr>
              <w:spacing w:after="120"/>
              <w:jc w:val="left"/>
              <w:rPr>
                <w:rStyle w:val="Code"/>
                <w:lang w:val="bg-BG"/>
              </w:rPr>
            </w:pPr>
            <w:r w:rsidRPr="00A66836">
              <w:rPr>
                <w:rStyle w:val="Code"/>
                <w:lang w:val="bg-BG"/>
              </w:rPr>
              <w:t>add 82 13 21</w:t>
            </w:r>
          </w:p>
          <w:p w:rsidR="00911870" w:rsidRPr="00A66836" w:rsidRDefault="00911870" w:rsidP="00A66836">
            <w:pPr>
              <w:spacing w:after="120"/>
              <w:jc w:val="left"/>
              <w:rPr>
                <w:rStyle w:val="Code"/>
                <w:lang w:val="bg-BG"/>
              </w:rPr>
            </w:pPr>
            <w:r w:rsidRPr="00A66836">
              <w:rPr>
                <w:rStyle w:val="Code"/>
                <w:lang w:val="bg-BG"/>
              </w:rPr>
              <w:t>add 16 97 97</w:t>
            </w:r>
          </w:p>
          <w:p w:rsidR="00911870" w:rsidRPr="00A66836" w:rsidRDefault="00911870" w:rsidP="00A66836">
            <w:pPr>
              <w:spacing w:after="120"/>
              <w:jc w:val="left"/>
              <w:rPr>
                <w:rStyle w:val="Code"/>
                <w:lang w:val="bg-BG"/>
              </w:rPr>
            </w:pPr>
            <w:r w:rsidRPr="00A66836">
              <w:rPr>
                <w:rStyle w:val="Code"/>
                <w:lang w:val="bg-BG"/>
              </w:rPr>
              <w:t>add 23 13 83</w:t>
            </w:r>
          </w:p>
          <w:p w:rsidR="00911870" w:rsidRPr="00A66836" w:rsidRDefault="00911870" w:rsidP="00A66836">
            <w:pPr>
              <w:spacing w:after="120"/>
              <w:jc w:val="left"/>
              <w:rPr>
                <w:rStyle w:val="Code"/>
                <w:lang w:val="bg-BG"/>
              </w:rPr>
            </w:pPr>
            <w:r w:rsidRPr="00A66836">
              <w:rPr>
                <w:rStyle w:val="Code"/>
                <w:lang w:val="bg-BG"/>
              </w:rPr>
              <w:t>add 89 37 71</w:t>
            </w:r>
          </w:p>
          <w:p w:rsidR="00911870" w:rsidRPr="00A66836" w:rsidRDefault="00911870" w:rsidP="00A66836">
            <w:pPr>
              <w:spacing w:after="120"/>
              <w:jc w:val="left"/>
              <w:rPr>
                <w:rStyle w:val="Code"/>
                <w:lang w:val="bg-BG"/>
              </w:rPr>
            </w:pPr>
            <w:r w:rsidRPr="00A66836">
              <w:rPr>
                <w:rStyle w:val="Code"/>
                <w:lang w:val="bg-BG"/>
              </w:rPr>
              <w:t>add 78 34 83</w:t>
            </w:r>
          </w:p>
          <w:p w:rsidR="00911870" w:rsidRPr="00A66836" w:rsidRDefault="00911870" w:rsidP="00A66836">
            <w:pPr>
              <w:spacing w:after="120"/>
              <w:jc w:val="left"/>
              <w:rPr>
                <w:rStyle w:val="Code"/>
                <w:lang w:val="bg-BG"/>
              </w:rPr>
            </w:pPr>
            <w:r w:rsidRPr="00A66836">
              <w:rPr>
                <w:rStyle w:val="Code"/>
                <w:lang w:val="bg-BG"/>
              </w:rPr>
              <w:t>add 15 44 19</w:t>
            </w:r>
          </w:p>
          <w:p w:rsidR="00911870" w:rsidRPr="00A66836" w:rsidRDefault="00911870" w:rsidP="00A66836">
            <w:pPr>
              <w:spacing w:after="120"/>
              <w:jc w:val="left"/>
              <w:rPr>
                <w:rStyle w:val="Code"/>
                <w:lang w:val="bg-BG"/>
              </w:rPr>
            </w:pPr>
            <w:r w:rsidRPr="00A66836">
              <w:rPr>
                <w:rStyle w:val="Code"/>
                <w:lang w:val="bg-BG"/>
              </w:rPr>
              <w:t>add 81 79 41</w:t>
            </w:r>
          </w:p>
          <w:p w:rsidR="00911870" w:rsidRPr="00A66836" w:rsidRDefault="00911870" w:rsidP="00A66836">
            <w:pPr>
              <w:spacing w:after="120"/>
              <w:jc w:val="left"/>
              <w:rPr>
                <w:rStyle w:val="Code"/>
                <w:lang w:val="bg-BG"/>
              </w:rPr>
            </w:pPr>
            <w:r w:rsidRPr="00A66836">
              <w:rPr>
                <w:rStyle w:val="Code"/>
                <w:lang w:val="bg-BG"/>
              </w:rPr>
              <w:t>add 18 71 84</w:t>
            </w:r>
          </w:p>
          <w:p w:rsidR="00911870" w:rsidRPr="00A66836" w:rsidRDefault="00911870" w:rsidP="00A66836">
            <w:pPr>
              <w:spacing w:after="120"/>
              <w:jc w:val="left"/>
              <w:rPr>
                <w:rStyle w:val="Code"/>
                <w:lang w:val="bg-BG"/>
              </w:rPr>
            </w:pPr>
            <w:r w:rsidRPr="00A66836">
              <w:rPr>
                <w:rStyle w:val="Code"/>
                <w:lang w:val="bg-BG"/>
              </w:rPr>
              <w:t>add 81 58 27</w:t>
            </w:r>
          </w:p>
          <w:p w:rsidR="00911870" w:rsidRPr="00A66836" w:rsidRDefault="00911870" w:rsidP="00A66836">
            <w:pPr>
              <w:spacing w:after="120"/>
              <w:jc w:val="left"/>
              <w:rPr>
                <w:rStyle w:val="Code"/>
                <w:lang w:val="bg-BG"/>
              </w:rPr>
            </w:pPr>
            <w:r w:rsidRPr="00A66836">
              <w:rPr>
                <w:rStyle w:val="Code"/>
                <w:lang w:val="bg-BG"/>
              </w:rPr>
              <w:t>add 10 13 26</w:t>
            </w:r>
          </w:p>
          <w:p w:rsidR="00911870" w:rsidRPr="00A66836" w:rsidRDefault="00911870" w:rsidP="00A66836">
            <w:pPr>
              <w:spacing w:after="120"/>
              <w:jc w:val="left"/>
              <w:rPr>
                <w:rStyle w:val="Code"/>
                <w:lang w:val="bg-BG"/>
              </w:rPr>
            </w:pPr>
            <w:r w:rsidRPr="00A66836">
              <w:rPr>
                <w:rStyle w:val="Code"/>
                <w:lang w:val="bg-BG"/>
              </w:rPr>
              <w:t>add 41 91 67</w:t>
            </w:r>
          </w:p>
          <w:p w:rsidR="00911870" w:rsidRPr="00A66836" w:rsidRDefault="00911870" w:rsidP="00A66836">
            <w:pPr>
              <w:spacing w:after="120"/>
              <w:jc w:val="left"/>
              <w:rPr>
                <w:rStyle w:val="Code"/>
                <w:lang w:val="bg-BG"/>
              </w:rPr>
            </w:pPr>
            <w:r w:rsidRPr="00A66836">
              <w:rPr>
                <w:rStyle w:val="Code"/>
                <w:lang w:val="bg-BG"/>
              </w:rPr>
              <w:t>add 63 75 14</w:t>
            </w:r>
          </w:p>
          <w:p w:rsidR="00911870" w:rsidRPr="00A66836" w:rsidRDefault="00911870" w:rsidP="00A66836">
            <w:pPr>
              <w:spacing w:after="120"/>
              <w:jc w:val="left"/>
              <w:rPr>
                <w:rStyle w:val="Code"/>
                <w:lang w:val="bg-BG"/>
              </w:rPr>
            </w:pPr>
            <w:r w:rsidRPr="00A66836">
              <w:rPr>
                <w:rStyle w:val="Code"/>
                <w:lang w:val="bg-BG"/>
              </w:rPr>
              <w:t>add 85 94 72</w:t>
            </w:r>
          </w:p>
          <w:p w:rsidR="00911870" w:rsidRPr="00A66836" w:rsidRDefault="00911870" w:rsidP="00A66836">
            <w:pPr>
              <w:spacing w:after="120"/>
              <w:jc w:val="left"/>
              <w:rPr>
                <w:rStyle w:val="Code"/>
                <w:lang w:val="bg-BG"/>
              </w:rPr>
            </w:pPr>
            <w:r w:rsidRPr="00A66836">
              <w:rPr>
                <w:rStyle w:val="Code"/>
                <w:lang w:val="bg-BG"/>
              </w:rPr>
              <w:t>add 31 65 30</w:t>
            </w:r>
          </w:p>
          <w:p w:rsidR="00911870" w:rsidRPr="00A66836" w:rsidRDefault="00911870" w:rsidP="00A66836">
            <w:pPr>
              <w:spacing w:after="120"/>
              <w:jc w:val="left"/>
              <w:rPr>
                <w:rStyle w:val="Code"/>
                <w:lang w:val="bg-BG"/>
              </w:rPr>
            </w:pPr>
            <w:r w:rsidRPr="00A66836">
              <w:rPr>
                <w:rStyle w:val="Code"/>
                <w:lang w:val="bg-BG"/>
              </w:rPr>
              <w:t>add 94 60 14</w:t>
            </w:r>
          </w:p>
          <w:p w:rsidR="00911870" w:rsidRPr="00A66836" w:rsidRDefault="00911870" w:rsidP="00A66836">
            <w:pPr>
              <w:spacing w:after="120"/>
              <w:jc w:val="left"/>
              <w:rPr>
                <w:rStyle w:val="Code"/>
                <w:lang w:val="bg-BG"/>
              </w:rPr>
            </w:pPr>
            <w:r w:rsidRPr="00A66836">
              <w:rPr>
                <w:rStyle w:val="Code"/>
                <w:lang w:val="bg-BG"/>
              </w:rPr>
              <w:t>add 66 24 39</w:t>
            </w:r>
          </w:p>
          <w:p w:rsidR="00911870" w:rsidRPr="00A66836" w:rsidRDefault="00911870" w:rsidP="00A66836">
            <w:pPr>
              <w:spacing w:after="120"/>
              <w:jc w:val="left"/>
              <w:rPr>
                <w:rStyle w:val="Code"/>
                <w:lang w:val="bg-BG"/>
              </w:rPr>
            </w:pPr>
            <w:r w:rsidRPr="00A66836">
              <w:rPr>
                <w:rStyle w:val="Code"/>
                <w:lang w:val="bg-BG"/>
              </w:rPr>
              <w:t>add 28 94 21</w:t>
            </w:r>
          </w:p>
          <w:p w:rsidR="00911870" w:rsidRPr="00A66836" w:rsidRDefault="00911870" w:rsidP="00A66836">
            <w:pPr>
              <w:spacing w:after="120"/>
              <w:jc w:val="left"/>
              <w:rPr>
                <w:rStyle w:val="Code"/>
                <w:lang w:val="bg-BG"/>
              </w:rPr>
            </w:pPr>
            <w:r w:rsidRPr="00A66836">
              <w:rPr>
                <w:rStyle w:val="Code"/>
                <w:lang w:val="bg-BG"/>
              </w:rPr>
              <w:t>add 20 86 56</w:t>
            </w:r>
          </w:p>
          <w:p w:rsidR="00911870" w:rsidRPr="00A66836" w:rsidRDefault="00911870" w:rsidP="00A66836">
            <w:pPr>
              <w:spacing w:after="120"/>
              <w:jc w:val="left"/>
              <w:rPr>
                <w:rStyle w:val="Code"/>
                <w:lang w:val="bg-BG"/>
              </w:rPr>
            </w:pPr>
            <w:r w:rsidRPr="00A66836">
              <w:rPr>
                <w:rStyle w:val="Code"/>
                <w:lang w:val="bg-BG"/>
              </w:rPr>
              <w:t>add 18 13 50</w:t>
            </w:r>
          </w:p>
          <w:p w:rsidR="00911870" w:rsidRPr="00A66836" w:rsidRDefault="00911870" w:rsidP="00A66836">
            <w:pPr>
              <w:spacing w:after="120"/>
              <w:jc w:val="left"/>
              <w:rPr>
                <w:rStyle w:val="Code"/>
                <w:lang w:val="bg-BG"/>
              </w:rPr>
            </w:pPr>
            <w:r w:rsidRPr="00A66836">
              <w:rPr>
                <w:rStyle w:val="Code"/>
                <w:lang w:val="bg-BG"/>
              </w:rPr>
              <w:t>add 76 41 98</w:t>
            </w:r>
          </w:p>
          <w:p w:rsidR="00911870" w:rsidRPr="00A66836" w:rsidRDefault="00911870" w:rsidP="00A66836">
            <w:pPr>
              <w:spacing w:after="120"/>
              <w:jc w:val="left"/>
              <w:rPr>
                <w:rStyle w:val="Code"/>
                <w:lang w:val="bg-BG"/>
              </w:rPr>
            </w:pPr>
            <w:r w:rsidRPr="00A66836">
              <w:rPr>
                <w:rStyle w:val="Code"/>
                <w:lang w:val="bg-BG"/>
              </w:rPr>
              <w:t>add 75 84 97</w:t>
            </w:r>
          </w:p>
          <w:p w:rsidR="00911870" w:rsidRPr="00A66836" w:rsidRDefault="00911870" w:rsidP="00A66836">
            <w:pPr>
              <w:spacing w:after="120"/>
              <w:jc w:val="left"/>
              <w:rPr>
                <w:rStyle w:val="Code"/>
                <w:lang w:val="bg-BG"/>
              </w:rPr>
            </w:pPr>
            <w:r w:rsidRPr="00A66836">
              <w:rPr>
                <w:rStyle w:val="Code"/>
                <w:lang w:val="bg-BG"/>
              </w:rPr>
              <w:t>add 99 20 68</w:t>
            </w:r>
          </w:p>
          <w:p w:rsidR="00911870" w:rsidRPr="00A66836" w:rsidRDefault="00911870" w:rsidP="00A66836">
            <w:pPr>
              <w:spacing w:after="120"/>
              <w:jc w:val="left"/>
              <w:rPr>
                <w:rStyle w:val="Code"/>
                <w:lang w:val="bg-BG"/>
              </w:rPr>
            </w:pPr>
            <w:r w:rsidRPr="00A66836">
              <w:rPr>
                <w:rStyle w:val="Code"/>
                <w:lang w:val="bg-BG"/>
              </w:rPr>
              <w:t>add 37 80 90</w:t>
            </w:r>
          </w:p>
          <w:p w:rsidR="00911870" w:rsidRPr="00A66836" w:rsidRDefault="00911870" w:rsidP="00A66836">
            <w:pPr>
              <w:spacing w:after="120"/>
              <w:jc w:val="left"/>
              <w:rPr>
                <w:rStyle w:val="Code"/>
                <w:lang w:val="bg-BG"/>
              </w:rPr>
            </w:pPr>
            <w:r w:rsidRPr="00A66836">
              <w:rPr>
                <w:rStyle w:val="Code"/>
                <w:lang w:val="bg-BG"/>
              </w:rPr>
              <w:t>add 99 89 24</w:t>
            </w:r>
          </w:p>
          <w:p w:rsidR="00911870" w:rsidRPr="00A66836" w:rsidRDefault="00911870" w:rsidP="00A66836">
            <w:pPr>
              <w:spacing w:after="120"/>
              <w:jc w:val="left"/>
              <w:rPr>
                <w:rStyle w:val="Code"/>
                <w:lang w:val="bg-BG"/>
              </w:rPr>
            </w:pPr>
            <w:r w:rsidRPr="00A66836">
              <w:rPr>
                <w:rStyle w:val="Code"/>
                <w:lang w:val="bg-BG"/>
              </w:rPr>
              <w:t>add 61 26 59</w:t>
            </w:r>
          </w:p>
          <w:p w:rsidR="00911870" w:rsidRPr="00A66836" w:rsidRDefault="00911870" w:rsidP="00A66836">
            <w:pPr>
              <w:spacing w:after="120"/>
              <w:jc w:val="left"/>
              <w:rPr>
                <w:rStyle w:val="Code"/>
                <w:lang w:val="bg-BG"/>
              </w:rPr>
            </w:pPr>
            <w:r w:rsidRPr="00A66836">
              <w:rPr>
                <w:rStyle w:val="Code"/>
                <w:lang w:val="bg-BG"/>
              </w:rPr>
              <w:t>add 63 72 46</w:t>
            </w:r>
          </w:p>
          <w:p w:rsidR="00911870" w:rsidRPr="00A66836" w:rsidRDefault="00911870" w:rsidP="00A66836">
            <w:pPr>
              <w:spacing w:after="120"/>
              <w:jc w:val="left"/>
              <w:rPr>
                <w:rStyle w:val="Code"/>
                <w:lang w:val="bg-BG"/>
              </w:rPr>
            </w:pPr>
            <w:r w:rsidRPr="00A66836">
              <w:rPr>
                <w:rStyle w:val="Code"/>
                <w:lang w:val="bg-BG"/>
              </w:rPr>
              <w:t>add 47 98 66</w:t>
            </w:r>
          </w:p>
          <w:p w:rsidR="00911870" w:rsidRPr="00A66836" w:rsidRDefault="00911870" w:rsidP="00A66836">
            <w:pPr>
              <w:spacing w:after="120"/>
              <w:jc w:val="left"/>
              <w:rPr>
                <w:rStyle w:val="Code"/>
                <w:lang w:val="bg-BG"/>
              </w:rPr>
            </w:pPr>
            <w:r w:rsidRPr="00A66836">
              <w:rPr>
                <w:rStyle w:val="Code"/>
                <w:lang w:val="bg-BG"/>
              </w:rPr>
              <w:t>add 24 17 70</w:t>
            </w:r>
          </w:p>
          <w:p w:rsidR="00911870" w:rsidRPr="00A66836" w:rsidRDefault="00911870" w:rsidP="00A66836">
            <w:pPr>
              <w:spacing w:after="120"/>
              <w:jc w:val="left"/>
              <w:rPr>
                <w:rStyle w:val="Code"/>
                <w:lang w:val="bg-BG"/>
              </w:rPr>
            </w:pPr>
            <w:r w:rsidRPr="00A66836">
              <w:rPr>
                <w:rStyle w:val="Code"/>
                <w:lang w:val="bg-BG"/>
              </w:rPr>
              <w:t>add 61 99 61</w:t>
            </w:r>
          </w:p>
          <w:p w:rsidR="00911870" w:rsidRPr="00A66836" w:rsidRDefault="00911870" w:rsidP="00A66836">
            <w:pPr>
              <w:spacing w:after="120"/>
              <w:jc w:val="left"/>
              <w:rPr>
                <w:rStyle w:val="Code"/>
                <w:lang w:val="bg-BG"/>
              </w:rPr>
            </w:pPr>
            <w:r w:rsidRPr="00A66836">
              <w:rPr>
                <w:rStyle w:val="Code"/>
                <w:lang w:val="bg-BG"/>
              </w:rPr>
              <w:t>add 26 25 52</w:t>
            </w:r>
          </w:p>
          <w:p w:rsidR="00911870" w:rsidRPr="00A66836" w:rsidRDefault="00911870" w:rsidP="00A66836">
            <w:pPr>
              <w:spacing w:after="120"/>
              <w:jc w:val="left"/>
              <w:rPr>
                <w:rStyle w:val="Code"/>
                <w:lang w:val="bg-BG"/>
              </w:rPr>
            </w:pPr>
            <w:r w:rsidRPr="00A66836">
              <w:rPr>
                <w:rStyle w:val="Code"/>
                <w:lang w:val="bg-BG"/>
              </w:rPr>
              <w:t>add 35 95 13</w:t>
            </w:r>
          </w:p>
          <w:p w:rsidR="00911870" w:rsidRPr="00A66836" w:rsidRDefault="00911870" w:rsidP="00A66836">
            <w:pPr>
              <w:spacing w:after="120"/>
              <w:jc w:val="left"/>
              <w:rPr>
                <w:rStyle w:val="Code"/>
                <w:lang w:val="bg-BG"/>
              </w:rPr>
            </w:pPr>
            <w:r w:rsidRPr="00A66836">
              <w:rPr>
                <w:rStyle w:val="Code"/>
                <w:lang w:val="bg-BG"/>
              </w:rPr>
              <w:t>add 95 16 74</w:t>
            </w:r>
          </w:p>
          <w:p w:rsidR="00911870" w:rsidRPr="00A66836" w:rsidRDefault="00911870" w:rsidP="00A66836">
            <w:pPr>
              <w:spacing w:after="120"/>
              <w:jc w:val="left"/>
              <w:rPr>
                <w:rStyle w:val="Code"/>
                <w:lang w:val="bg-BG"/>
              </w:rPr>
            </w:pPr>
            <w:r w:rsidRPr="00A66836">
              <w:rPr>
                <w:rStyle w:val="Code"/>
                <w:lang w:val="bg-BG"/>
              </w:rPr>
              <w:t>add 88 33 61</w:t>
            </w:r>
          </w:p>
          <w:p w:rsidR="00911870" w:rsidRPr="00A66836" w:rsidRDefault="00911870" w:rsidP="00A66836">
            <w:pPr>
              <w:spacing w:after="120"/>
              <w:jc w:val="left"/>
              <w:rPr>
                <w:rStyle w:val="Code"/>
                <w:lang w:val="bg-BG"/>
              </w:rPr>
            </w:pPr>
            <w:r w:rsidRPr="00A66836">
              <w:rPr>
                <w:rStyle w:val="Code"/>
                <w:lang w:val="bg-BG"/>
              </w:rPr>
              <w:t>add 81 39 51</w:t>
            </w:r>
          </w:p>
          <w:p w:rsidR="00911870" w:rsidRPr="00A66836" w:rsidRDefault="00911870" w:rsidP="00A66836">
            <w:pPr>
              <w:spacing w:after="120"/>
              <w:jc w:val="left"/>
              <w:rPr>
                <w:rStyle w:val="Code"/>
                <w:lang w:val="bg-BG"/>
              </w:rPr>
            </w:pPr>
            <w:r w:rsidRPr="00A66836">
              <w:rPr>
                <w:rStyle w:val="Code"/>
                <w:lang w:val="bg-BG"/>
              </w:rPr>
              <w:t>add 48 98 77</w:t>
            </w:r>
          </w:p>
          <w:p w:rsidR="00911870" w:rsidRPr="00A66836" w:rsidRDefault="00911870" w:rsidP="00A66836">
            <w:pPr>
              <w:spacing w:after="120"/>
              <w:jc w:val="left"/>
              <w:rPr>
                <w:rStyle w:val="Code"/>
                <w:lang w:val="bg-BG"/>
              </w:rPr>
            </w:pPr>
            <w:r w:rsidRPr="00A66836">
              <w:rPr>
                <w:rStyle w:val="Code"/>
                <w:lang w:val="bg-BG"/>
              </w:rPr>
              <w:t>add 54 50 11</w:t>
            </w:r>
          </w:p>
          <w:p w:rsidR="00911870" w:rsidRPr="00A66836" w:rsidRDefault="00911870" w:rsidP="00A66836">
            <w:pPr>
              <w:spacing w:after="120"/>
              <w:jc w:val="left"/>
              <w:rPr>
                <w:rStyle w:val="Code"/>
                <w:lang w:val="bg-BG"/>
              </w:rPr>
            </w:pPr>
            <w:r w:rsidRPr="00A66836">
              <w:rPr>
                <w:rStyle w:val="Code"/>
                <w:lang w:val="bg-BG"/>
              </w:rPr>
              <w:t>add 19 37 88</w:t>
            </w:r>
          </w:p>
          <w:p w:rsidR="00911870" w:rsidRPr="00A66836" w:rsidRDefault="00911870" w:rsidP="00A66836">
            <w:pPr>
              <w:spacing w:after="120"/>
              <w:jc w:val="left"/>
              <w:rPr>
                <w:rStyle w:val="Code"/>
                <w:lang w:val="bg-BG"/>
              </w:rPr>
            </w:pPr>
            <w:r w:rsidRPr="00A66836">
              <w:rPr>
                <w:rStyle w:val="Code"/>
                <w:lang w:val="bg-BG"/>
              </w:rPr>
              <w:t>add 38 43 11</w:t>
            </w:r>
          </w:p>
          <w:p w:rsidR="00911870" w:rsidRPr="00A66836" w:rsidRDefault="00911870" w:rsidP="00A66836">
            <w:pPr>
              <w:spacing w:after="120"/>
              <w:jc w:val="left"/>
              <w:rPr>
                <w:rStyle w:val="Code"/>
                <w:lang w:val="bg-BG"/>
              </w:rPr>
            </w:pPr>
            <w:r w:rsidRPr="00A66836">
              <w:rPr>
                <w:rStyle w:val="Code"/>
                <w:lang w:val="bg-BG"/>
              </w:rPr>
              <w:lastRenderedPageBreak/>
              <w:t>add 73 51 43</w:t>
            </w:r>
          </w:p>
          <w:p w:rsidR="00911870" w:rsidRPr="00A66836" w:rsidRDefault="00911870" w:rsidP="00A66836">
            <w:pPr>
              <w:spacing w:after="120"/>
              <w:jc w:val="left"/>
              <w:rPr>
                <w:rStyle w:val="Code"/>
                <w:lang w:val="bg-BG"/>
              </w:rPr>
            </w:pPr>
            <w:r w:rsidRPr="00A66836">
              <w:rPr>
                <w:rStyle w:val="Code"/>
                <w:lang w:val="bg-BG"/>
              </w:rPr>
              <w:t>add 69 16 14</w:t>
            </w:r>
          </w:p>
          <w:p w:rsidR="00911870" w:rsidRPr="00A66836" w:rsidRDefault="00911870" w:rsidP="00A66836">
            <w:pPr>
              <w:spacing w:after="120"/>
              <w:jc w:val="left"/>
              <w:rPr>
                <w:rStyle w:val="Code"/>
                <w:lang w:val="bg-BG"/>
              </w:rPr>
            </w:pPr>
            <w:r w:rsidRPr="00A66836">
              <w:rPr>
                <w:rStyle w:val="Code"/>
                <w:lang w:val="bg-BG"/>
              </w:rPr>
              <w:t>add 33 47 40</w:t>
            </w:r>
          </w:p>
          <w:p w:rsidR="00911870" w:rsidRPr="00A66836" w:rsidRDefault="00911870" w:rsidP="00A66836">
            <w:pPr>
              <w:spacing w:after="120"/>
              <w:jc w:val="left"/>
              <w:rPr>
                <w:rStyle w:val="Code"/>
                <w:lang w:val="bg-BG"/>
              </w:rPr>
            </w:pPr>
            <w:r w:rsidRPr="00A66836">
              <w:rPr>
                <w:rStyle w:val="Code"/>
                <w:lang w:val="bg-BG"/>
              </w:rPr>
              <w:t>add 55 20 81</w:t>
            </w:r>
          </w:p>
          <w:p w:rsidR="00911870" w:rsidRPr="00A66836" w:rsidRDefault="00911870" w:rsidP="00A66836">
            <w:pPr>
              <w:spacing w:after="120"/>
              <w:jc w:val="left"/>
              <w:rPr>
                <w:rStyle w:val="Code"/>
                <w:lang w:val="bg-BG"/>
              </w:rPr>
            </w:pPr>
            <w:r w:rsidRPr="00A66836">
              <w:rPr>
                <w:rStyle w:val="Code"/>
                <w:lang w:val="bg-BG"/>
              </w:rPr>
              <w:t>add 57 58 43</w:t>
            </w:r>
          </w:p>
          <w:p w:rsidR="00911870" w:rsidRPr="00A66836" w:rsidRDefault="00911870" w:rsidP="00A66836">
            <w:pPr>
              <w:spacing w:after="120"/>
              <w:jc w:val="left"/>
              <w:rPr>
                <w:rStyle w:val="Code"/>
                <w:lang w:val="bg-BG"/>
              </w:rPr>
            </w:pPr>
            <w:r w:rsidRPr="00A66836">
              <w:rPr>
                <w:rStyle w:val="Code"/>
                <w:lang w:val="bg-BG"/>
              </w:rPr>
              <w:t>add 48 50 64</w:t>
            </w:r>
          </w:p>
          <w:p w:rsidR="00911870" w:rsidRPr="00A66836" w:rsidRDefault="00911870" w:rsidP="00A66836">
            <w:pPr>
              <w:spacing w:after="120"/>
              <w:jc w:val="left"/>
              <w:rPr>
                <w:rStyle w:val="Code"/>
                <w:lang w:val="bg-BG"/>
              </w:rPr>
            </w:pPr>
            <w:r w:rsidRPr="00A66836">
              <w:rPr>
                <w:rStyle w:val="Code"/>
                <w:lang w:val="bg-BG"/>
              </w:rPr>
              <w:t>add 94 83 30</w:t>
            </w:r>
          </w:p>
          <w:p w:rsidR="00911870" w:rsidRPr="00A66836" w:rsidRDefault="00911870" w:rsidP="00A66836">
            <w:pPr>
              <w:spacing w:after="120"/>
              <w:jc w:val="left"/>
              <w:rPr>
                <w:rStyle w:val="Code"/>
                <w:lang w:val="bg-BG"/>
              </w:rPr>
            </w:pPr>
            <w:r w:rsidRPr="00A66836">
              <w:rPr>
                <w:rStyle w:val="Code"/>
                <w:lang w:val="bg-BG"/>
              </w:rPr>
              <w:t>add 27 75 90</w:t>
            </w:r>
          </w:p>
          <w:p w:rsidR="00911870" w:rsidRPr="00A66836" w:rsidRDefault="00911870" w:rsidP="00A66836">
            <w:pPr>
              <w:spacing w:after="120"/>
              <w:jc w:val="left"/>
              <w:rPr>
                <w:rStyle w:val="Code"/>
                <w:lang w:val="bg-BG"/>
              </w:rPr>
            </w:pPr>
            <w:r w:rsidRPr="00A66836">
              <w:rPr>
                <w:rStyle w:val="Code"/>
                <w:lang w:val="bg-BG"/>
              </w:rPr>
              <w:t>add 31 25 86</w:t>
            </w:r>
          </w:p>
          <w:p w:rsidR="00911870" w:rsidRPr="00A66836" w:rsidRDefault="00911870" w:rsidP="00A66836">
            <w:pPr>
              <w:spacing w:after="120"/>
              <w:jc w:val="left"/>
              <w:rPr>
                <w:rStyle w:val="Code"/>
                <w:lang w:val="bg-BG"/>
              </w:rPr>
            </w:pPr>
            <w:r w:rsidRPr="00A66836">
              <w:rPr>
                <w:rStyle w:val="Code"/>
                <w:lang w:val="bg-BG"/>
              </w:rPr>
              <w:t>add 95 83 43</w:t>
            </w:r>
          </w:p>
          <w:p w:rsidR="00911870" w:rsidRPr="00A66836" w:rsidRDefault="00911870" w:rsidP="00A66836">
            <w:pPr>
              <w:spacing w:after="120"/>
              <w:jc w:val="left"/>
              <w:rPr>
                <w:rStyle w:val="Code"/>
                <w:lang w:val="bg-BG"/>
              </w:rPr>
            </w:pPr>
            <w:r w:rsidRPr="00A66836">
              <w:rPr>
                <w:rStyle w:val="Code"/>
                <w:lang w:val="bg-BG"/>
              </w:rPr>
              <w:t>add 93 46 78</w:t>
            </w:r>
          </w:p>
          <w:p w:rsidR="00911870" w:rsidRPr="00A66836" w:rsidRDefault="00911870" w:rsidP="00A66836">
            <w:pPr>
              <w:spacing w:after="120"/>
              <w:jc w:val="left"/>
              <w:rPr>
                <w:rStyle w:val="Code"/>
                <w:lang w:val="bg-BG"/>
              </w:rPr>
            </w:pPr>
            <w:r w:rsidRPr="00A66836">
              <w:rPr>
                <w:rStyle w:val="Code"/>
                <w:lang w:val="bg-BG"/>
              </w:rPr>
              <w:t>add 20 20 74</w:t>
            </w:r>
          </w:p>
          <w:p w:rsidR="00911870" w:rsidRPr="00A66836" w:rsidRDefault="00911870" w:rsidP="00A66836">
            <w:pPr>
              <w:spacing w:after="120"/>
              <w:jc w:val="left"/>
              <w:rPr>
                <w:rStyle w:val="Code"/>
                <w:lang w:val="bg-BG"/>
              </w:rPr>
            </w:pPr>
            <w:r w:rsidRPr="00A66836">
              <w:rPr>
                <w:rStyle w:val="Code"/>
                <w:lang w:val="bg-BG"/>
              </w:rPr>
              <w:t>add 55 65 52</w:t>
            </w:r>
          </w:p>
          <w:p w:rsidR="00911870" w:rsidRPr="00A66836" w:rsidRDefault="00911870" w:rsidP="00A66836">
            <w:pPr>
              <w:spacing w:after="120"/>
              <w:jc w:val="left"/>
              <w:rPr>
                <w:rStyle w:val="Code"/>
                <w:lang w:val="bg-BG"/>
              </w:rPr>
            </w:pPr>
            <w:r w:rsidRPr="00A66836">
              <w:rPr>
                <w:rStyle w:val="Code"/>
                <w:lang w:val="bg-BG"/>
              </w:rPr>
              <w:t>add 99 84 98</w:t>
            </w:r>
          </w:p>
          <w:p w:rsidR="00911870" w:rsidRPr="00A66836" w:rsidRDefault="00911870" w:rsidP="00A66836">
            <w:pPr>
              <w:spacing w:after="120"/>
              <w:jc w:val="left"/>
              <w:rPr>
                <w:rStyle w:val="Code"/>
                <w:lang w:val="bg-BG"/>
              </w:rPr>
            </w:pPr>
            <w:r w:rsidRPr="00A66836">
              <w:rPr>
                <w:rStyle w:val="Code"/>
                <w:lang w:val="bg-BG"/>
              </w:rPr>
              <w:t>add 87 57 73</w:t>
            </w:r>
          </w:p>
          <w:p w:rsidR="00911870" w:rsidRPr="00A66836" w:rsidRDefault="00911870" w:rsidP="00A66836">
            <w:pPr>
              <w:spacing w:after="120"/>
              <w:jc w:val="left"/>
              <w:rPr>
                <w:rStyle w:val="Code"/>
                <w:lang w:val="bg-BG"/>
              </w:rPr>
            </w:pPr>
            <w:r w:rsidRPr="00A66836">
              <w:rPr>
                <w:rStyle w:val="Code"/>
                <w:lang w:val="bg-BG"/>
              </w:rPr>
              <w:t>add 85 46 22</w:t>
            </w:r>
          </w:p>
          <w:p w:rsidR="00911870" w:rsidRPr="00A66836" w:rsidRDefault="00911870" w:rsidP="00A66836">
            <w:pPr>
              <w:spacing w:after="120"/>
              <w:jc w:val="left"/>
              <w:rPr>
                <w:rStyle w:val="Code"/>
                <w:lang w:val="bg-BG"/>
              </w:rPr>
            </w:pPr>
            <w:r w:rsidRPr="00A66836">
              <w:rPr>
                <w:rStyle w:val="Code"/>
                <w:lang w:val="bg-BG"/>
              </w:rPr>
              <w:t>add 57 85 70</w:t>
            </w:r>
          </w:p>
          <w:p w:rsidR="00911870" w:rsidRPr="00A66836" w:rsidRDefault="00911870" w:rsidP="00A66836">
            <w:pPr>
              <w:spacing w:after="120"/>
              <w:jc w:val="left"/>
              <w:rPr>
                <w:rStyle w:val="Code"/>
                <w:lang w:val="bg-BG"/>
              </w:rPr>
            </w:pPr>
            <w:r w:rsidRPr="00A66836">
              <w:rPr>
                <w:rStyle w:val="Code"/>
                <w:lang w:val="bg-BG"/>
              </w:rPr>
              <w:t>add 33 51 37</w:t>
            </w:r>
          </w:p>
          <w:p w:rsidR="00911870" w:rsidRPr="00A66836" w:rsidRDefault="00911870" w:rsidP="00A66836">
            <w:pPr>
              <w:spacing w:after="120"/>
              <w:jc w:val="left"/>
              <w:rPr>
                <w:rStyle w:val="Code"/>
                <w:lang w:val="bg-BG"/>
              </w:rPr>
            </w:pPr>
            <w:r w:rsidRPr="00A66836">
              <w:rPr>
                <w:rStyle w:val="Code"/>
                <w:lang w:val="bg-BG"/>
              </w:rPr>
              <w:t>add 25 11 33</w:t>
            </w:r>
          </w:p>
          <w:p w:rsidR="00911870" w:rsidRPr="00A66836" w:rsidRDefault="00911870" w:rsidP="00A66836">
            <w:pPr>
              <w:spacing w:after="120"/>
              <w:jc w:val="left"/>
              <w:rPr>
                <w:rStyle w:val="Code"/>
                <w:lang w:val="bg-BG"/>
              </w:rPr>
            </w:pPr>
            <w:r w:rsidRPr="00A66836">
              <w:rPr>
                <w:rStyle w:val="Code"/>
                <w:lang w:val="bg-BG"/>
              </w:rPr>
              <w:t>add 72 57 75</w:t>
            </w:r>
          </w:p>
          <w:p w:rsidR="00911870" w:rsidRPr="00A66836" w:rsidRDefault="00911870" w:rsidP="00A66836">
            <w:pPr>
              <w:spacing w:after="120"/>
              <w:jc w:val="left"/>
              <w:rPr>
                <w:rStyle w:val="Code"/>
                <w:lang w:val="bg-BG"/>
              </w:rPr>
            </w:pPr>
            <w:r w:rsidRPr="00A66836">
              <w:rPr>
                <w:rStyle w:val="Code"/>
                <w:lang w:val="bg-BG"/>
              </w:rPr>
              <w:t>add 18 32 23</w:t>
            </w:r>
          </w:p>
          <w:p w:rsidR="00911870" w:rsidRPr="00A66836" w:rsidRDefault="00911870" w:rsidP="00A66836">
            <w:pPr>
              <w:spacing w:after="120"/>
              <w:jc w:val="left"/>
              <w:rPr>
                <w:rStyle w:val="Code"/>
                <w:lang w:val="bg-BG"/>
              </w:rPr>
            </w:pPr>
            <w:r w:rsidRPr="00A66836">
              <w:rPr>
                <w:rStyle w:val="Code"/>
                <w:lang w:val="bg-BG"/>
              </w:rPr>
              <w:t>add 32 21 55</w:t>
            </w:r>
          </w:p>
          <w:p w:rsidR="00911870" w:rsidRPr="00A66836" w:rsidRDefault="00911870" w:rsidP="00A66836">
            <w:pPr>
              <w:spacing w:after="120"/>
              <w:jc w:val="left"/>
              <w:rPr>
                <w:rStyle w:val="Code"/>
                <w:lang w:val="bg-BG"/>
              </w:rPr>
            </w:pPr>
            <w:r w:rsidRPr="00A66836">
              <w:rPr>
                <w:rStyle w:val="Code"/>
                <w:lang w:val="bg-BG"/>
              </w:rPr>
              <w:t>add 27 63 53</w:t>
            </w:r>
          </w:p>
          <w:p w:rsidR="00911870" w:rsidRPr="00A66836" w:rsidRDefault="00911870" w:rsidP="00A66836">
            <w:pPr>
              <w:spacing w:after="120"/>
              <w:jc w:val="left"/>
              <w:rPr>
                <w:rStyle w:val="Code"/>
                <w:lang w:val="bg-BG"/>
              </w:rPr>
            </w:pPr>
            <w:r w:rsidRPr="00A66836">
              <w:rPr>
                <w:rStyle w:val="Code"/>
                <w:lang w:val="bg-BG"/>
              </w:rPr>
              <w:t>add 19 57 56</w:t>
            </w:r>
          </w:p>
          <w:p w:rsidR="00911870" w:rsidRPr="00A66836" w:rsidRDefault="00911870" w:rsidP="00A66836">
            <w:pPr>
              <w:spacing w:after="120"/>
              <w:jc w:val="left"/>
              <w:rPr>
                <w:rStyle w:val="Code"/>
                <w:lang w:val="bg-BG"/>
              </w:rPr>
            </w:pPr>
            <w:r w:rsidRPr="00A66836">
              <w:rPr>
                <w:rStyle w:val="Code"/>
                <w:lang w:val="bg-BG"/>
              </w:rPr>
              <w:t>add 33 30 58</w:t>
            </w:r>
          </w:p>
          <w:p w:rsidR="00911870" w:rsidRPr="00A66836" w:rsidRDefault="00911870" w:rsidP="00A66836">
            <w:pPr>
              <w:spacing w:after="120"/>
              <w:jc w:val="left"/>
              <w:rPr>
                <w:rStyle w:val="Code"/>
                <w:lang w:val="bg-BG"/>
              </w:rPr>
            </w:pPr>
            <w:r w:rsidRPr="00A66836">
              <w:rPr>
                <w:rStyle w:val="Code"/>
                <w:lang w:val="bg-BG"/>
              </w:rPr>
              <w:t>add 49 43 75</w:t>
            </w:r>
          </w:p>
          <w:p w:rsidR="00911870" w:rsidRPr="00A66836" w:rsidRDefault="00911870" w:rsidP="00A66836">
            <w:pPr>
              <w:spacing w:after="120"/>
              <w:jc w:val="left"/>
              <w:rPr>
                <w:rStyle w:val="Code"/>
                <w:lang w:val="bg-BG"/>
              </w:rPr>
            </w:pPr>
            <w:r w:rsidRPr="00A66836">
              <w:rPr>
                <w:rStyle w:val="Code"/>
                <w:lang w:val="bg-BG"/>
              </w:rPr>
              <w:t>add 38 78 64</w:t>
            </w:r>
          </w:p>
          <w:p w:rsidR="00911870" w:rsidRPr="00A66836" w:rsidRDefault="00911870" w:rsidP="00A66836">
            <w:pPr>
              <w:spacing w:after="120"/>
              <w:jc w:val="left"/>
              <w:rPr>
                <w:rStyle w:val="Code"/>
                <w:lang w:val="bg-BG"/>
              </w:rPr>
            </w:pPr>
            <w:r w:rsidRPr="00A66836">
              <w:rPr>
                <w:rStyle w:val="Code"/>
                <w:lang w:val="bg-BG"/>
              </w:rPr>
              <w:t>add 60 96 60</w:t>
            </w:r>
          </w:p>
          <w:p w:rsidR="00911870" w:rsidRPr="00A66836" w:rsidRDefault="00911870" w:rsidP="00A66836">
            <w:pPr>
              <w:spacing w:after="120"/>
              <w:jc w:val="left"/>
              <w:rPr>
                <w:rStyle w:val="Code"/>
                <w:lang w:val="bg-BG"/>
              </w:rPr>
            </w:pPr>
            <w:r w:rsidRPr="00A66836">
              <w:rPr>
                <w:rStyle w:val="Code"/>
                <w:lang w:val="bg-BG"/>
              </w:rPr>
              <w:t>add 82 89 77</w:t>
            </w:r>
          </w:p>
          <w:p w:rsidR="00911870" w:rsidRPr="00A66836" w:rsidRDefault="00911870" w:rsidP="00A66836">
            <w:pPr>
              <w:spacing w:after="120"/>
              <w:jc w:val="left"/>
              <w:rPr>
                <w:rStyle w:val="Code"/>
                <w:lang w:val="bg-BG"/>
              </w:rPr>
            </w:pPr>
            <w:r w:rsidRPr="00A66836">
              <w:rPr>
                <w:rStyle w:val="Code"/>
                <w:lang w:val="bg-BG"/>
              </w:rPr>
              <w:t>add 32 61 35</w:t>
            </w:r>
          </w:p>
          <w:p w:rsidR="00911870" w:rsidRPr="00A66836" w:rsidRDefault="00911870" w:rsidP="00A66836">
            <w:pPr>
              <w:spacing w:after="120"/>
              <w:jc w:val="left"/>
              <w:rPr>
                <w:rStyle w:val="Code"/>
                <w:lang w:val="bg-BG"/>
              </w:rPr>
            </w:pPr>
            <w:r w:rsidRPr="00A66836">
              <w:rPr>
                <w:rStyle w:val="Code"/>
                <w:lang w:val="bg-BG"/>
              </w:rPr>
              <w:t>add 40 33 23</w:t>
            </w:r>
          </w:p>
          <w:p w:rsidR="00911870" w:rsidRPr="00A66836" w:rsidRDefault="00911870" w:rsidP="00A66836">
            <w:pPr>
              <w:spacing w:after="120"/>
              <w:jc w:val="left"/>
              <w:rPr>
                <w:rStyle w:val="Code"/>
                <w:lang w:val="bg-BG"/>
              </w:rPr>
            </w:pPr>
            <w:r w:rsidRPr="00A66836">
              <w:rPr>
                <w:rStyle w:val="Code"/>
                <w:lang w:val="bg-BG"/>
              </w:rPr>
              <w:t>add 97 89 64</w:t>
            </w:r>
          </w:p>
          <w:p w:rsidR="00911870" w:rsidRPr="00A66836" w:rsidRDefault="00911870" w:rsidP="00A66836">
            <w:pPr>
              <w:spacing w:after="120"/>
              <w:jc w:val="left"/>
              <w:rPr>
                <w:rStyle w:val="Code"/>
                <w:lang w:val="bg-BG"/>
              </w:rPr>
            </w:pPr>
            <w:r w:rsidRPr="00A66836">
              <w:rPr>
                <w:rStyle w:val="Code"/>
                <w:lang w:val="bg-BG"/>
              </w:rPr>
              <w:t>add 55 76 78</w:t>
            </w:r>
          </w:p>
          <w:p w:rsidR="00911870" w:rsidRPr="00A66836" w:rsidRDefault="00911870" w:rsidP="00A66836">
            <w:pPr>
              <w:spacing w:after="120"/>
              <w:jc w:val="left"/>
              <w:rPr>
                <w:rStyle w:val="Code"/>
                <w:lang w:val="bg-BG"/>
              </w:rPr>
            </w:pPr>
            <w:r w:rsidRPr="00A66836">
              <w:rPr>
                <w:rStyle w:val="Code"/>
                <w:lang w:val="bg-BG"/>
              </w:rPr>
              <w:t>add 99 50 44</w:t>
            </w:r>
          </w:p>
          <w:p w:rsidR="00911870" w:rsidRPr="00A66836" w:rsidRDefault="00911870" w:rsidP="00A66836">
            <w:pPr>
              <w:spacing w:after="120"/>
              <w:jc w:val="left"/>
              <w:rPr>
                <w:rStyle w:val="Code"/>
                <w:lang w:val="bg-BG"/>
              </w:rPr>
            </w:pPr>
            <w:r w:rsidRPr="00A66836">
              <w:rPr>
                <w:rStyle w:val="Code"/>
                <w:lang w:val="bg-BG"/>
              </w:rPr>
              <w:t>add 56 19 32</w:t>
            </w:r>
          </w:p>
          <w:p w:rsidR="00911870" w:rsidRPr="00A66836" w:rsidRDefault="00911870" w:rsidP="00A66836">
            <w:pPr>
              <w:spacing w:after="120"/>
              <w:jc w:val="left"/>
              <w:rPr>
                <w:rStyle w:val="Code"/>
                <w:lang w:val="bg-BG"/>
              </w:rPr>
            </w:pPr>
            <w:r w:rsidRPr="00A66836">
              <w:rPr>
                <w:rStyle w:val="Code"/>
                <w:lang w:val="bg-BG"/>
              </w:rPr>
              <w:t>add 56 56 87</w:t>
            </w:r>
          </w:p>
          <w:p w:rsidR="00911870" w:rsidRPr="00A66836" w:rsidRDefault="00911870" w:rsidP="00A66836">
            <w:pPr>
              <w:spacing w:after="120"/>
              <w:jc w:val="left"/>
              <w:rPr>
                <w:rStyle w:val="Code"/>
                <w:lang w:val="bg-BG"/>
              </w:rPr>
            </w:pPr>
            <w:r w:rsidRPr="00A66836">
              <w:rPr>
                <w:rStyle w:val="Code"/>
                <w:lang w:val="bg-BG"/>
              </w:rPr>
              <w:t>add 13 24 65</w:t>
            </w:r>
          </w:p>
          <w:p w:rsidR="00911870" w:rsidRPr="00A66836" w:rsidRDefault="00911870" w:rsidP="00A66836">
            <w:pPr>
              <w:spacing w:after="120"/>
              <w:jc w:val="left"/>
              <w:rPr>
                <w:rStyle w:val="Code"/>
                <w:lang w:val="bg-BG"/>
              </w:rPr>
            </w:pPr>
            <w:r w:rsidRPr="00A66836">
              <w:rPr>
                <w:rStyle w:val="Code"/>
                <w:lang w:val="bg-BG"/>
              </w:rPr>
              <w:t>add 80 93 34</w:t>
            </w:r>
          </w:p>
          <w:p w:rsidR="00911870" w:rsidRPr="00A66836" w:rsidRDefault="00911870" w:rsidP="00A66836">
            <w:pPr>
              <w:spacing w:after="120"/>
              <w:jc w:val="left"/>
              <w:rPr>
                <w:rStyle w:val="Code"/>
                <w:lang w:val="bg-BG"/>
              </w:rPr>
            </w:pPr>
            <w:r w:rsidRPr="00A66836">
              <w:rPr>
                <w:rStyle w:val="Code"/>
                <w:lang w:val="bg-BG"/>
              </w:rPr>
              <w:t>add 94 22 94</w:t>
            </w:r>
          </w:p>
          <w:p w:rsidR="00911870" w:rsidRPr="00A66836" w:rsidRDefault="00911870" w:rsidP="00A66836">
            <w:pPr>
              <w:spacing w:after="120"/>
              <w:jc w:val="left"/>
              <w:rPr>
                <w:rStyle w:val="Code"/>
                <w:lang w:val="bg-BG"/>
              </w:rPr>
            </w:pPr>
            <w:r w:rsidRPr="00A66836">
              <w:rPr>
                <w:rStyle w:val="Code"/>
                <w:lang w:val="bg-BG"/>
              </w:rPr>
              <w:t>add 30 15 16</w:t>
            </w:r>
          </w:p>
          <w:p w:rsidR="00911870" w:rsidRPr="00A66836" w:rsidRDefault="00911870" w:rsidP="00A66836">
            <w:pPr>
              <w:spacing w:after="120"/>
              <w:jc w:val="left"/>
              <w:rPr>
                <w:rStyle w:val="Code"/>
                <w:lang w:val="bg-BG"/>
              </w:rPr>
            </w:pPr>
            <w:r w:rsidRPr="00A66836">
              <w:rPr>
                <w:rStyle w:val="Code"/>
                <w:lang w:val="bg-BG"/>
              </w:rPr>
              <w:t>add 23 97 52</w:t>
            </w:r>
          </w:p>
          <w:p w:rsidR="00911870" w:rsidRPr="00A66836" w:rsidRDefault="00911870" w:rsidP="00A66836">
            <w:pPr>
              <w:spacing w:after="120"/>
              <w:jc w:val="left"/>
              <w:rPr>
                <w:rStyle w:val="Code"/>
                <w:lang w:val="bg-BG"/>
              </w:rPr>
            </w:pPr>
            <w:r w:rsidRPr="00A66836">
              <w:rPr>
                <w:rStyle w:val="Code"/>
                <w:lang w:val="bg-BG"/>
              </w:rPr>
              <w:t>add 28 17 39</w:t>
            </w:r>
          </w:p>
          <w:p w:rsidR="00911870" w:rsidRPr="00A66836" w:rsidRDefault="00911870" w:rsidP="00A66836">
            <w:pPr>
              <w:spacing w:after="120"/>
              <w:jc w:val="left"/>
              <w:rPr>
                <w:rStyle w:val="Code"/>
                <w:lang w:val="bg-BG"/>
              </w:rPr>
            </w:pPr>
            <w:r w:rsidRPr="00A66836">
              <w:rPr>
                <w:rStyle w:val="Code"/>
                <w:lang w:val="bg-BG"/>
              </w:rPr>
              <w:t>add 54 12 16</w:t>
            </w:r>
          </w:p>
          <w:p w:rsidR="00911870" w:rsidRPr="00A66836" w:rsidRDefault="00911870" w:rsidP="00A66836">
            <w:pPr>
              <w:spacing w:after="120"/>
              <w:jc w:val="left"/>
              <w:rPr>
                <w:rStyle w:val="Code"/>
                <w:lang w:val="bg-BG"/>
              </w:rPr>
            </w:pPr>
            <w:r w:rsidRPr="00A66836">
              <w:rPr>
                <w:rStyle w:val="Code"/>
                <w:lang w:val="bg-BG"/>
              </w:rPr>
              <w:t>add 38 80 89</w:t>
            </w:r>
          </w:p>
          <w:p w:rsidR="00911870" w:rsidRPr="00A66836" w:rsidRDefault="00911870" w:rsidP="00A66836">
            <w:pPr>
              <w:spacing w:after="120"/>
              <w:jc w:val="left"/>
              <w:rPr>
                <w:rStyle w:val="Code"/>
                <w:lang w:val="bg-BG"/>
              </w:rPr>
            </w:pPr>
            <w:r w:rsidRPr="00A66836">
              <w:rPr>
                <w:rStyle w:val="Code"/>
                <w:lang w:val="bg-BG"/>
              </w:rPr>
              <w:lastRenderedPageBreak/>
              <w:t>add 46 92 65</w:t>
            </w:r>
          </w:p>
          <w:p w:rsidR="00911870" w:rsidRPr="00A66836" w:rsidRDefault="00911870" w:rsidP="00A66836">
            <w:pPr>
              <w:spacing w:after="120"/>
              <w:jc w:val="left"/>
              <w:rPr>
                <w:rStyle w:val="Code"/>
                <w:lang w:val="bg-BG"/>
              </w:rPr>
            </w:pPr>
            <w:r w:rsidRPr="00A66836">
              <w:rPr>
                <w:rStyle w:val="Code"/>
                <w:lang w:val="bg-BG"/>
              </w:rPr>
              <w:t>add 34 43 86</w:t>
            </w:r>
          </w:p>
          <w:p w:rsidR="00911870" w:rsidRPr="00A66836" w:rsidRDefault="00911870" w:rsidP="00A66836">
            <w:pPr>
              <w:spacing w:after="120"/>
              <w:jc w:val="left"/>
              <w:rPr>
                <w:rStyle w:val="Code"/>
                <w:lang w:val="bg-BG"/>
              </w:rPr>
            </w:pPr>
            <w:r w:rsidRPr="00A66836">
              <w:rPr>
                <w:rStyle w:val="Code"/>
                <w:lang w:val="bg-BG"/>
              </w:rPr>
              <w:t>add 51 15 57</w:t>
            </w:r>
          </w:p>
          <w:p w:rsidR="00911870" w:rsidRPr="00A66836" w:rsidRDefault="00911870" w:rsidP="00A66836">
            <w:pPr>
              <w:spacing w:after="120"/>
              <w:jc w:val="left"/>
              <w:rPr>
                <w:rStyle w:val="Code"/>
                <w:lang w:val="bg-BG"/>
              </w:rPr>
            </w:pPr>
            <w:r w:rsidRPr="00A66836">
              <w:rPr>
                <w:rStyle w:val="Code"/>
                <w:lang w:val="bg-BG"/>
              </w:rPr>
              <w:t>add 55 28 54</w:t>
            </w:r>
          </w:p>
          <w:p w:rsidR="00911870" w:rsidRPr="00A66836" w:rsidRDefault="00911870" w:rsidP="00A66836">
            <w:pPr>
              <w:spacing w:after="120"/>
              <w:jc w:val="left"/>
              <w:rPr>
                <w:rStyle w:val="Code"/>
                <w:lang w:val="bg-BG"/>
              </w:rPr>
            </w:pPr>
            <w:r w:rsidRPr="00A66836">
              <w:rPr>
                <w:rStyle w:val="Code"/>
                <w:lang w:val="bg-BG"/>
              </w:rPr>
              <w:t>add 12 83 41</w:t>
            </w:r>
          </w:p>
          <w:p w:rsidR="00911870" w:rsidRPr="00A66836" w:rsidRDefault="00911870" w:rsidP="00A66836">
            <w:pPr>
              <w:spacing w:after="120"/>
              <w:jc w:val="left"/>
              <w:rPr>
                <w:rStyle w:val="Code"/>
                <w:lang w:val="bg-BG"/>
              </w:rPr>
            </w:pPr>
            <w:r w:rsidRPr="00A66836">
              <w:rPr>
                <w:rStyle w:val="Code"/>
                <w:lang w:val="bg-BG"/>
              </w:rPr>
              <w:t>add 14 13 12</w:t>
            </w:r>
          </w:p>
          <w:p w:rsidR="00911870" w:rsidRPr="00A66836" w:rsidRDefault="00911870" w:rsidP="00A66836">
            <w:pPr>
              <w:spacing w:after="120"/>
              <w:jc w:val="left"/>
              <w:rPr>
                <w:rStyle w:val="Code"/>
                <w:lang w:val="bg-BG"/>
              </w:rPr>
            </w:pPr>
            <w:r w:rsidRPr="00A66836">
              <w:rPr>
                <w:rStyle w:val="Code"/>
                <w:lang w:val="bg-BG"/>
              </w:rPr>
              <w:t>add 84 33 76</w:t>
            </w:r>
          </w:p>
          <w:p w:rsidR="00911870" w:rsidRPr="00A66836" w:rsidRDefault="00911870" w:rsidP="00A66836">
            <w:pPr>
              <w:spacing w:after="120"/>
              <w:jc w:val="left"/>
              <w:rPr>
                <w:rStyle w:val="Code"/>
                <w:lang w:val="bg-BG"/>
              </w:rPr>
            </w:pPr>
            <w:r w:rsidRPr="00A66836">
              <w:rPr>
                <w:rStyle w:val="Code"/>
                <w:lang w:val="bg-BG"/>
              </w:rPr>
              <w:t>add 87 21 44</w:t>
            </w:r>
          </w:p>
          <w:p w:rsidR="00911870" w:rsidRPr="00A66836" w:rsidRDefault="00911870" w:rsidP="00A66836">
            <w:pPr>
              <w:spacing w:after="120"/>
              <w:jc w:val="left"/>
              <w:rPr>
                <w:rStyle w:val="Code"/>
                <w:lang w:val="bg-BG"/>
              </w:rPr>
            </w:pPr>
            <w:r w:rsidRPr="00A66836">
              <w:rPr>
                <w:rStyle w:val="Code"/>
                <w:lang w:val="bg-BG"/>
              </w:rPr>
              <w:t>add 32 21 80</w:t>
            </w:r>
          </w:p>
          <w:p w:rsidR="00911870" w:rsidRPr="00A66836" w:rsidRDefault="00911870" w:rsidP="00A66836">
            <w:pPr>
              <w:spacing w:after="120"/>
              <w:jc w:val="left"/>
              <w:rPr>
                <w:rStyle w:val="Code"/>
                <w:lang w:val="bg-BG"/>
              </w:rPr>
            </w:pPr>
            <w:r w:rsidRPr="00A66836">
              <w:rPr>
                <w:rStyle w:val="Code"/>
                <w:lang w:val="bg-BG"/>
              </w:rPr>
              <w:t>add 50 32 25</w:t>
            </w:r>
          </w:p>
          <w:p w:rsidR="00911870" w:rsidRPr="00A66836" w:rsidRDefault="00911870" w:rsidP="00A66836">
            <w:pPr>
              <w:spacing w:after="120"/>
              <w:jc w:val="left"/>
              <w:rPr>
                <w:rStyle w:val="Code"/>
                <w:lang w:val="bg-BG"/>
              </w:rPr>
            </w:pPr>
            <w:r w:rsidRPr="00A66836">
              <w:rPr>
                <w:rStyle w:val="Code"/>
                <w:lang w:val="bg-BG"/>
              </w:rPr>
              <w:t>add 20 90 42</w:t>
            </w:r>
          </w:p>
          <w:p w:rsidR="00911870" w:rsidRPr="00A66836" w:rsidRDefault="00911870" w:rsidP="00A66836">
            <w:pPr>
              <w:spacing w:after="120"/>
              <w:jc w:val="left"/>
              <w:rPr>
                <w:rStyle w:val="Code"/>
                <w:lang w:val="bg-BG"/>
              </w:rPr>
            </w:pPr>
            <w:r w:rsidRPr="00A66836">
              <w:rPr>
                <w:rStyle w:val="Code"/>
                <w:lang w:val="bg-BG"/>
              </w:rPr>
              <w:t>add 59 52 86</w:t>
            </w:r>
          </w:p>
          <w:p w:rsidR="00911870" w:rsidRPr="00A66836" w:rsidRDefault="00911870" w:rsidP="00A66836">
            <w:pPr>
              <w:spacing w:after="120"/>
              <w:jc w:val="left"/>
              <w:rPr>
                <w:rStyle w:val="Code"/>
                <w:lang w:val="bg-BG"/>
              </w:rPr>
            </w:pPr>
            <w:r w:rsidRPr="00A66836">
              <w:rPr>
                <w:rStyle w:val="Code"/>
                <w:lang w:val="bg-BG"/>
              </w:rPr>
              <w:t>add 57 64 20</w:t>
            </w:r>
          </w:p>
          <w:p w:rsidR="00911870" w:rsidRPr="00A66836" w:rsidRDefault="00911870" w:rsidP="00A66836">
            <w:pPr>
              <w:spacing w:after="120"/>
              <w:jc w:val="left"/>
              <w:rPr>
                <w:rStyle w:val="Code"/>
                <w:lang w:val="bg-BG"/>
              </w:rPr>
            </w:pPr>
            <w:r w:rsidRPr="00A66836">
              <w:rPr>
                <w:rStyle w:val="Code"/>
                <w:lang w:val="bg-BG"/>
              </w:rPr>
              <w:t>add 49 40 78</w:t>
            </w:r>
          </w:p>
          <w:p w:rsidR="00911870" w:rsidRPr="00A66836" w:rsidRDefault="00911870" w:rsidP="00A66836">
            <w:pPr>
              <w:spacing w:after="120"/>
              <w:jc w:val="left"/>
              <w:rPr>
                <w:rStyle w:val="Code"/>
                <w:lang w:val="bg-BG"/>
              </w:rPr>
            </w:pPr>
            <w:r w:rsidRPr="00A66836">
              <w:rPr>
                <w:rStyle w:val="Code"/>
                <w:lang w:val="bg-BG"/>
              </w:rPr>
              <w:t>add 89 68 99</w:t>
            </w:r>
          </w:p>
          <w:p w:rsidR="00911870" w:rsidRPr="00A66836" w:rsidRDefault="00911870" w:rsidP="00A66836">
            <w:pPr>
              <w:spacing w:after="120"/>
              <w:jc w:val="left"/>
              <w:rPr>
                <w:rStyle w:val="Code"/>
                <w:lang w:val="bg-BG"/>
              </w:rPr>
            </w:pPr>
            <w:r w:rsidRPr="00A66836">
              <w:rPr>
                <w:rStyle w:val="Code"/>
                <w:lang w:val="bg-BG"/>
              </w:rPr>
              <w:t>add 67 18 74</w:t>
            </w:r>
          </w:p>
          <w:p w:rsidR="00911870" w:rsidRPr="00A66836" w:rsidRDefault="00911870" w:rsidP="00A66836">
            <w:pPr>
              <w:spacing w:after="120"/>
              <w:jc w:val="left"/>
              <w:rPr>
                <w:rStyle w:val="Code"/>
                <w:lang w:val="bg-BG"/>
              </w:rPr>
            </w:pPr>
            <w:r w:rsidRPr="00A66836">
              <w:rPr>
                <w:rStyle w:val="Code"/>
                <w:lang w:val="bg-BG"/>
              </w:rPr>
              <w:t>add 71 42 64</w:t>
            </w:r>
          </w:p>
          <w:p w:rsidR="00911870" w:rsidRPr="00A66836" w:rsidRDefault="00911870" w:rsidP="00A66836">
            <w:pPr>
              <w:spacing w:after="120"/>
              <w:jc w:val="left"/>
              <w:rPr>
                <w:rStyle w:val="Code"/>
                <w:lang w:val="bg-BG"/>
              </w:rPr>
            </w:pPr>
            <w:r w:rsidRPr="00A66836">
              <w:rPr>
                <w:rStyle w:val="Code"/>
                <w:lang w:val="bg-BG"/>
              </w:rPr>
              <w:t>add 47 27 11</w:t>
            </w:r>
          </w:p>
          <w:p w:rsidR="00911870" w:rsidRPr="00A66836" w:rsidRDefault="00911870" w:rsidP="00A66836">
            <w:pPr>
              <w:spacing w:after="120"/>
              <w:jc w:val="left"/>
              <w:rPr>
                <w:rStyle w:val="Code"/>
                <w:lang w:val="bg-BG"/>
              </w:rPr>
            </w:pPr>
            <w:r w:rsidRPr="00A66836">
              <w:rPr>
                <w:rStyle w:val="Code"/>
                <w:lang w:val="bg-BG"/>
              </w:rPr>
              <w:t>add 67 60 48</w:t>
            </w:r>
          </w:p>
          <w:p w:rsidR="00911870" w:rsidRPr="00A66836" w:rsidRDefault="00911870" w:rsidP="00A66836">
            <w:pPr>
              <w:spacing w:after="120"/>
              <w:jc w:val="left"/>
              <w:rPr>
                <w:rStyle w:val="Code"/>
                <w:lang w:val="bg-BG"/>
              </w:rPr>
            </w:pPr>
            <w:r w:rsidRPr="00A66836">
              <w:rPr>
                <w:rStyle w:val="Code"/>
                <w:lang w:val="bg-BG"/>
              </w:rPr>
              <w:t>add 70 90 47</w:t>
            </w:r>
          </w:p>
          <w:p w:rsidR="00911870" w:rsidRPr="00A66836" w:rsidRDefault="00911870" w:rsidP="00A66836">
            <w:pPr>
              <w:spacing w:after="120"/>
              <w:jc w:val="left"/>
              <w:rPr>
                <w:rStyle w:val="Code"/>
                <w:lang w:val="bg-BG"/>
              </w:rPr>
            </w:pPr>
            <w:r w:rsidRPr="00A66836">
              <w:rPr>
                <w:rStyle w:val="Code"/>
                <w:lang w:val="bg-BG"/>
              </w:rPr>
              <w:t>add 46 49 30</w:t>
            </w:r>
          </w:p>
          <w:p w:rsidR="00911870" w:rsidRPr="00A66836" w:rsidRDefault="00911870" w:rsidP="00A66836">
            <w:pPr>
              <w:spacing w:after="120"/>
              <w:jc w:val="left"/>
              <w:rPr>
                <w:rStyle w:val="Code"/>
                <w:lang w:val="bg-BG"/>
              </w:rPr>
            </w:pPr>
            <w:r w:rsidRPr="00A66836">
              <w:rPr>
                <w:rStyle w:val="Code"/>
                <w:lang w:val="bg-BG"/>
              </w:rPr>
              <w:t>add 10 89 75</w:t>
            </w:r>
          </w:p>
          <w:p w:rsidR="00911870" w:rsidRPr="00A66836" w:rsidRDefault="00911870" w:rsidP="00A66836">
            <w:pPr>
              <w:spacing w:after="120"/>
              <w:jc w:val="left"/>
              <w:rPr>
                <w:rStyle w:val="Code"/>
                <w:lang w:val="bg-BG"/>
              </w:rPr>
            </w:pPr>
            <w:r w:rsidRPr="00A66836">
              <w:rPr>
                <w:rStyle w:val="Code"/>
                <w:lang w:val="bg-BG"/>
              </w:rPr>
              <w:t>add 42 47 47</w:t>
            </w:r>
          </w:p>
          <w:p w:rsidR="00911870" w:rsidRPr="00A66836" w:rsidRDefault="00911870" w:rsidP="00A66836">
            <w:pPr>
              <w:spacing w:after="120"/>
              <w:jc w:val="left"/>
              <w:rPr>
                <w:rStyle w:val="Code"/>
                <w:lang w:val="bg-BG"/>
              </w:rPr>
            </w:pPr>
            <w:r w:rsidRPr="00A66836">
              <w:rPr>
                <w:rStyle w:val="Code"/>
                <w:lang w:val="bg-BG"/>
              </w:rPr>
              <w:t>add 33 24 22</w:t>
            </w:r>
          </w:p>
          <w:p w:rsidR="00911870" w:rsidRPr="00A66836" w:rsidRDefault="00911870" w:rsidP="00A66836">
            <w:pPr>
              <w:spacing w:after="120"/>
              <w:jc w:val="left"/>
              <w:rPr>
                <w:rStyle w:val="Code"/>
                <w:lang w:val="bg-BG"/>
              </w:rPr>
            </w:pPr>
            <w:r w:rsidRPr="00A66836">
              <w:rPr>
                <w:rStyle w:val="Code"/>
                <w:lang w:val="bg-BG"/>
              </w:rPr>
              <w:t>add 25 13 51</w:t>
            </w:r>
          </w:p>
          <w:p w:rsidR="00911870" w:rsidRPr="00A66836" w:rsidRDefault="00911870" w:rsidP="00A66836">
            <w:pPr>
              <w:spacing w:after="120"/>
              <w:jc w:val="left"/>
              <w:rPr>
                <w:rStyle w:val="Code"/>
                <w:lang w:val="bg-BG"/>
              </w:rPr>
            </w:pPr>
            <w:r w:rsidRPr="00A66836">
              <w:rPr>
                <w:rStyle w:val="Code"/>
                <w:lang w:val="bg-BG"/>
              </w:rPr>
              <w:t>add 88 52 88</w:t>
            </w:r>
          </w:p>
          <w:p w:rsidR="00911870" w:rsidRPr="00A66836" w:rsidRDefault="00911870" w:rsidP="00A66836">
            <w:pPr>
              <w:spacing w:after="120"/>
              <w:jc w:val="left"/>
              <w:rPr>
                <w:rStyle w:val="Code"/>
                <w:lang w:val="bg-BG"/>
              </w:rPr>
            </w:pPr>
            <w:r w:rsidRPr="00A66836">
              <w:rPr>
                <w:rStyle w:val="Code"/>
                <w:lang w:val="bg-BG"/>
              </w:rPr>
              <w:t>add 63 40 87</w:t>
            </w:r>
          </w:p>
          <w:p w:rsidR="00911870" w:rsidRPr="00A66836" w:rsidRDefault="00911870" w:rsidP="00A66836">
            <w:pPr>
              <w:spacing w:after="120"/>
              <w:jc w:val="left"/>
              <w:rPr>
                <w:rStyle w:val="Code"/>
                <w:lang w:val="bg-BG"/>
              </w:rPr>
            </w:pPr>
            <w:r w:rsidRPr="00A66836">
              <w:rPr>
                <w:rStyle w:val="Code"/>
                <w:lang w:val="bg-BG"/>
              </w:rPr>
              <w:t>add 91 65 73</w:t>
            </w:r>
          </w:p>
          <w:p w:rsidR="00911870" w:rsidRPr="00A66836" w:rsidRDefault="00911870" w:rsidP="00A66836">
            <w:pPr>
              <w:spacing w:after="120"/>
              <w:jc w:val="left"/>
              <w:rPr>
                <w:rStyle w:val="Code"/>
                <w:lang w:val="bg-BG"/>
              </w:rPr>
            </w:pPr>
            <w:r w:rsidRPr="00A66836">
              <w:rPr>
                <w:rStyle w:val="Code"/>
                <w:lang w:val="bg-BG"/>
              </w:rPr>
              <w:t>add 31 67 64</w:t>
            </w:r>
          </w:p>
          <w:p w:rsidR="00911870" w:rsidRPr="00A66836" w:rsidRDefault="00911870" w:rsidP="00A66836">
            <w:pPr>
              <w:spacing w:after="120"/>
              <w:jc w:val="left"/>
              <w:rPr>
                <w:rStyle w:val="Code"/>
                <w:lang w:val="bg-BG"/>
              </w:rPr>
            </w:pPr>
            <w:r w:rsidRPr="00A66836">
              <w:rPr>
                <w:rStyle w:val="Code"/>
                <w:lang w:val="bg-BG"/>
              </w:rPr>
              <w:t>add 87 52 39</w:t>
            </w:r>
          </w:p>
          <w:p w:rsidR="00911870" w:rsidRPr="00A66836" w:rsidRDefault="00911870" w:rsidP="00A66836">
            <w:pPr>
              <w:spacing w:after="120"/>
              <w:jc w:val="left"/>
              <w:rPr>
                <w:rStyle w:val="Code"/>
                <w:lang w:val="bg-BG"/>
              </w:rPr>
            </w:pPr>
            <w:r w:rsidRPr="00A66836">
              <w:rPr>
                <w:rStyle w:val="Code"/>
                <w:lang w:val="bg-BG"/>
              </w:rPr>
              <w:t>add 67 71 11</w:t>
            </w:r>
          </w:p>
          <w:p w:rsidR="00911870" w:rsidRPr="00A66836" w:rsidRDefault="00911870" w:rsidP="00A66836">
            <w:pPr>
              <w:spacing w:after="120"/>
              <w:jc w:val="left"/>
              <w:rPr>
                <w:rStyle w:val="Code"/>
                <w:lang w:val="bg-BG"/>
              </w:rPr>
            </w:pPr>
            <w:r w:rsidRPr="00A66836">
              <w:rPr>
                <w:rStyle w:val="Code"/>
                <w:lang w:val="bg-BG"/>
              </w:rPr>
              <w:t>add 79 30 56</w:t>
            </w:r>
          </w:p>
          <w:p w:rsidR="00911870" w:rsidRPr="00A66836" w:rsidRDefault="00911870" w:rsidP="00A66836">
            <w:pPr>
              <w:spacing w:after="120"/>
              <w:jc w:val="left"/>
              <w:rPr>
                <w:rStyle w:val="Code"/>
                <w:lang w:val="bg-BG"/>
              </w:rPr>
            </w:pPr>
            <w:r w:rsidRPr="00A66836">
              <w:rPr>
                <w:rStyle w:val="Code"/>
                <w:lang w:val="bg-BG"/>
              </w:rPr>
              <w:t>add 48 46 97</w:t>
            </w:r>
          </w:p>
          <w:p w:rsidR="00911870" w:rsidRPr="00A66836" w:rsidRDefault="00911870" w:rsidP="00A66836">
            <w:pPr>
              <w:spacing w:after="120"/>
              <w:jc w:val="left"/>
              <w:rPr>
                <w:rStyle w:val="Code"/>
                <w:lang w:val="bg-BG"/>
              </w:rPr>
            </w:pPr>
            <w:r w:rsidRPr="00A66836">
              <w:rPr>
                <w:rStyle w:val="Code"/>
                <w:lang w:val="bg-BG"/>
              </w:rPr>
              <w:t>add 48 30 52</w:t>
            </w:r>
          </w:p>
          <w:p w:rsidR="00911870" w:rsidRPr="00A66836" w:rsidRDefault="00911870" w:rsidP="00A66836">
            <w:pPr>
              <w:spacing w:after="120"/>
              <w:jc w:val="left"/>
              <w:rPr>
                <w:rStyle w:val="Code"/>
                <w:lang w:val="bg-BG"/>
              </w:rPr>
            </w:pPr>
            <w:r w:rsidRPr="00A66836">
              <w:rPr>
                <w:rStyle w:val="Code"/>
                <w:lang w:val="bg-BG"/>
              </w:rPr>
              <w:t>add 60 89 68</w:t>
            </w:r>
          </w:p>
          <w:p w:rsidR="00911870" w:rsidRPr="00A66836" w:rsidRDefault="00911870" w:rsidP="00A66836">
            <w:pPr>
              <w:spacing w:after="120"/>
              <w:jc w:val="left"/>
              <w:rPr>
                <w:rStyle w:val="Code"/>
                <w:lang w:val="bg-BG"/>
              </w:rPr>
            </w:pPr>
            <w:r w:rsidRPr="00A66836">
              <w:rPr>
                <w:rStyle w:val="Code"/>
                <w:lang w:val="bg-BG"/>
              </w:rPr>
              <w:t>add 12 87 11</w:t>
            </w:r>
          </w:p>
          <w:p w:rsidR="00911870" w:rsidRPr="00A66836" w:rsidRDefault="00911870" w:rsidP="00A66836">
            <w:pPr>
              <w:spacing w:after="120"/>
              <w:jc w:val="left"/>
              <w:rPr>
                <w:rStyle w:val="Code"/>
                <w:lang w:val="bg-BG"/>
              </w:rPr>
            </w:pPr>
            <w:r w:rsidRPr="00A66836">
              <w:rPr>
                <w:rStyle w:val="Code"/>
                <w:lang w:val="bg-BG"/>
              </w:rPr>
              <w:t>add 74 47 59</w:t>
            </w:r>
          </w:p>
          <w:p w:rsidR="00911870" w:rsidRPr="00A66836" w:rsidRDefault="00911870" w:rsidP="00A66836">
            <w:pPr>
              <w:spacing w:after="120"/>
              <w:jc w:val="left"/>
              <w:rPr>
                <w:rStyle w:val="Code"/>
                <w:lang w:val="bg-BG"/>
              </w:rPr>
            </w:pPr>
            <w:r w:rsidRPr="00A66836">
              <w:rPr>
                <w:rStyle w:val="Code"/>
                <w:lang w:val="bg-BG"/>
              </w:rPr>
              <w:t>add 60 94 24</w:t>
            </w:r>
          </w:p>
          <w:p w:rsidR="00911870" w:rsidRPr="00A66836" w:rsidRDefault="00911870" w:rsidP="00A66836">
            <w:pPr>
              <w:spacing w:after="120"/>
              <w:jc w:val="left"/>
              <w:rPr>
                <w:rStyle w:val="Code"/>
                <w:lang w:val="bg-BG"/>
              </w:rPr>
            </w:pPr>
            <w:r w:rsidRPr="00A66836">
              <w:rPr>
                <w:rStyle w:val="Code"/>
                <w:lang w:val="bg-BG"/>
              </w:rPr>
              <w:t>add 73 70 59</w:t>
            </w:r>
          </w:p>
          <w:p w:rsidR="00911870" w:rsidRPr="00A66836" w:rsidRDefault="00911870" w:rsidP="00A66836">
            <w:pPr>
              <w:spacing w:after="120"/>
              <w:jc w:val="left"/>
              <w:rPr>
                <w:rStyle w:val="Code"/>
                <w:lang w:val="bg-BG"/>
              </w:rPr>
            </w:pPr>
            <w:r w:rsidRPr="00A66836">
              <w:rPr>
                <w:rStyle w:val="Code"/>
                <w:lang w:val="bg-BG"/>
              </w:rPr>
              <w:t>add 51 88 61</w:t>
            </w:r>
          </w:p>
          <w:p w:rsidR="00911870" w:rsidRPr="00A66836" w:rsidRDefault="00911870" w:rsidP="00A66836">
            <w:pPr>
              <w:spacing w:after="120"/>
              <w:jc w:val="left"/>
              <w:rPr>
                <w:rStyle w:val="Code"/>
                <w:lang w:val="bg-BG"/>
              </w:rPr>
            </w:pPr>
            <w:r w:rsidRPr="00A66836">
              <w:rPr>
                <w:rStyle w:val="Code"/>
                <w:lang w:val="bg-BG"/>
              </w:rPr>
              <w:t>add 84 44 50</w:t>
            </w:r>
          </w:p>
          <w:p w:rsidR="00911870" w:rsidRPr="00A66836" w:rsidRDefault="00911870" w:rsidP="00A66836">
            <w:pPr>
              <w:spacing w:after="120"/>
              <w:jc w:val="left"/>
              <w:rPr>
                <w:rStyle w:val="Code"/>
                <w:lang w:val="bg-BG"/>
              </w:rPr>
            </w:pPr>
            <w:r w:rsidRPr="00A66836">
              <w:rPr>
                <w:rStyle w:val="Code"/>
                <w:lang w:val="bg-BG"/>
              </w:rPr>
              <w:t>add 67 16 61</w:t>
            </w:r>
          </w:p>
          <w:p w:rsidR="00911870" w:rsidRPr="00A66836" w:rsidRDefault="00911870" w:rsidP="00A66836">
            <w:pPr>
              <w:spacing w:after="120"/>
              <w:jc w:val="left"/>
              <w:rPr>
                <w:rStyle w:val="Code"/>
                <w:lang w:val="bg-BG"/>
              </w:rPr>
            </w:pPr>
            <w:r w:rsidRPr="00A66836">
              <w:rPr>
                <w:rStyle w:val="Code"/>
                <w:lang w:val="bg-BG"/>
              </w:rPr>
              <w:t>add 24 70 67</w:t>
            </w:r>
          </w:p>
          <w:p w:rsidR="00911870" w:rsidRPr="00A66836" w:rsidRDefault="00911870" w:rsidP="00A66836">
            <w:pPr>
              <w:spacing w:after="120"/>
              <w:jc w:val="left"/>
              <w:rPr>
                <w:rStyle w:val="Code"/>
                <w:lang w:val="bg-BG"/>
              </w:rPr>
            </w:pPr>
            <w:r w:rsidRPr="00A66836">
              <w:rPr>
                <w:rStyle w:val="Code"/>
                <w:lang w:val="bg-BG"/>
              </w:rPr>
              <w:t>add 83 70 78</w:t>
            </w:r>
          </w:p>
          <w:p w:rsidR="00911870" w:rsidRPr="00A66836" w:rsidRDefault="00911870" w:rsidP="00A66836">
            <w:pPr>
              <w:spacing w:after="120"/>
              <w:jc w:val="left"/>
              <w:rPr>
                <w:rStyle w:val="Code"/>
                <w:lang w:val="bg-BG"/>
              </w:rPr>
            </w:pPr>
            <w:r w:rsidRPr="00A66836">
              <w:rPr>
                <w:rStyle w:val="Code"/>
                <w:lang w:val="bg-BG"/>
              </w:rPr>
              <w:lastRenderedPageBreak/>
              <w:t>add 70 34 36</w:t>
            </w:r>
          </w:p>
          <w:p w:rsidR="00911870" w:rsidRPr="00A66836" w:rsidRDefault="00911870" w:rsidP="00A66836">
            <w:pPr>
              <w:spacing w:after="120"/>
              <w:jc w:val="left"/>
              <w:rPr>
                <w:rStyle w:val="Code"/>
                <w:lang w:val="bg-BG"/>
              </w:rPr>
            </w:pPr>
            <w:r w:rsidRPr="00A66836">
              <w:rPr>
                <w:rStyle w:val="Code"/>
                <w:lang w:val="bg-BG"/>
              </w:rPr>
              <w:t>add 70 90 92</w:t>
            </w:r>
          </w:p>
          <w:p w:rsidR="00911870" w:rsidRPr="00A66836" w:rsidRDefault="00911870" w:rsidP="00A66836">
            <w:pPr>
              <w:spacing w:after="120"/>
              <w:jc w:val="left"/>
              <w:rPr>
                <w:rStyle w:val="Code"/>
                <w:lang w:val="bg-BG"/>
              </w:rPr>
            </w:pPr>
            <w:r w:rsidRPr="00A66836">
              <w:rPr>
                <w:rStyle w:val="Code"/>
                <w:lang w:val="bg-BG"/>
              </w:rPr>
              <w:t>add 31 34 93</w:t>
            </w:r>
          </w:p>
          <w:p w:rsidR="00911870" w:rsidRPr="00A66836" w:rsidRDefault="00911870" w:rsidP="00A66836">
            <w:pPr>
              <w:spacing w:after="120"/>
              <w:jc w:val="left"/>
              <w:rPr>
                <w:rStyle w:val="Code"/>
                <w:lang w:val="bg-BG"/>
              </w:rPr>
            </w:pPr>
            <w:r w:rsidRPr="00A66836">
              <w:rPr>
                <w:rStyle w:val="Code"/>
                <w:lang w:val="bg-BG"/>
              </w:rPr>
              <w:t>add 71 36 52</w:t>
            </w:r>
          </w:p>
          <w:p w:rsidR="00911870" w:rsidRPr="00A66836" w:rsidRDefault="00911870" w:rsidP="00A66836">
            <w:pPr>
              <w:spacing w:after="120"/>
              <w:jc w:val="left"/>
              <w:rPr>
                <w:rStyle w:val="Code"/>
                <w:lang w:val="bg-BG"/>
              </w:rPr>
            </w:pPr>
            <w:r w:rsidRPr="00A66836">
              <w:rPr>
                <w:rStyle w:val="Code"/>
                <w:lang w:val="bg-BG"/>
              </w:rPr>
              <w:t>add 38 35 84</w:t>
            </w:r>
          </w:p>
          <w:p w:rsidR="00911870" w:rsidRPr="00A66836" w:rsidRDefault="00911870" w:rsidP="00A66836">
            <w:pPr>
              <w:spacing w:after="120"/>
              <w:jc w:val="left"/>
              <w:rPr>
                <w:rStyle w:val="Code"/>
                <w:lang w:val="bg-BG"/>
              </w:rPr>
            </w:pPr>
            <w:r w:rsidRPr="00A66836">
              <w:rPr>
                <w:rStyle w:val="Code"/>
                <w:lang w:val="bg-BG"/>
              </w:rPr>
              <w:t>add 47 56 19</w:t>
            </w:r>
          </w:p>
          <w:p w:rsidR="00911870" w:rsidRPr="00A66836" w:rsidRDefault="00911870" w:rsidP="00A66836">
            <w:pPr>
              <w:spacing w:after="120"/>
              <w:jc w:val="left"/>
              <w:rPr>
                <w:rStyle w:val="Code"/>
                <w:lang w:val="bg-BG"/>
              </w:rPr>
            </w:pPr>
            <w:r w:rsidRPr="00A66836">
              <w:rPr>
                <w:rStyle w:val="Code"/>
                <w:lang w:val="bg-BG"/>
              </w:rPr>
              <w:t>add 86 58 51</w:t>
            </w:r>
          </w:p>
          <w:p w:rsidR="00911870" w:rsidRPr="00A66836" w:rsidRDefault="00911870" w:rsidP="00A66836">
            <w:pPr>
              <w:spacing w:after="120"/>
              <w:jc w:val="left"/>
              <w:rPr>
                <w:rStyle w:val="Code"/>
                <w:lang w:val="bg-BG"/>
              </w:rPr>
            </w:pPr>
            <w:r w:rsidRPr="00A66836">
              <w:rPr>
                <w:rStyle w:val="Code"/>
                <w:lang w:val="bg-BG"/>
              </w:rPr>
              <w:t>add 37 26 89</w:t>
            </w:r>
          </w:p>
          <w:p w:rsidR="00911870" w:rsidRPr="00A66836" w:rsidRDefault="00911870" w:rsidP="00A66836">
            <w:pPr>
              <w:spacing w:after="120"/>
              <w:jc w:val="left"/>
              <w:rPr>
                <w:rStyle w:val="Code"/>
                <w:lang w:val="bg-BG"/>
              </w:rPr>
            </w:pPr>
            <w:r w:rsidRPr="00A66836">
              <w:rPr>
                <w:rStyle w:val="Code"/>
                <w:lang w:val="bg-BG"/>
              </w:rPr>
              <w:t>add 91 79 55</w:t>
            </w:r>
          </w:p>
          <w:p w:rsidR="00911870" w:rsidRPr="00A66836" w:rsidRDefault="00911870" w:rsidP="00A66836">
            <w:pPr>
              <w:spacing w:after="120"/>
              <w:jc w:val="left"/>
              <w:rPr>
                <w:rStyle w:val="Code"/>
                <w:lang w:val="bg-BG"/>
              </w:rPr>
            </w:pPr>
            <w:r w:rsidRPr="00A66836">
              <w:rPr>
                <w:rStyle w:val="Code"/>
                <w:lang w:val="bg-BG"/>
              </w:rPr>
              <w:t>add 62 29 72</w:t>
            </w:r>
          </w:p>
          <w:p w:rsidR="00911870" w:rsidRPr="00A66836" w:rsidRDefault="00911870" w:rsidP="00A66836">
            <w:pPr>
              <w:spacing w:after="120"/>
              <w:jc w:val="left"/>
              <w:rPr>
                <w:rStyle w:val="Code"/>
                <w:lang w:val="bg-BG"/>
              </w:rPr>
            </w:pPr>
            <w:r w:rsidRPr="00A66836">
              <w:rPr>
                <w:rStyle w:val="Code"/>
                <w:lang w:val="bg-BG"/>
              </w:rPr>
              <w:t>add 51 97 33</w:t>
            </w:r>
          </w:p>
          <w:p w:rsidR="00911870" w:rsidRPr="00A66836" w:rsidRDefault="00911870" w:rsidP="00A66836">
            <w:pPr>
              <w:spacing w:after="120"/>
              <w:jc w:val="left"/>
              <w:rPr>
                <w:rStyle w:val="Code"/>
                <w:lang w:val="bg-BG"/>
              </w:rPr>
            </w:pPr>
            <w:r w:rsidRPr="00A66836">
              <w:rPr>
                <w:rStyle w:val="Code"/>
                <w:lang w:val="bg-BG"/>
              </w:rPr>
              <w:t>add 22 82 39</w:t>
            </w:r>
          </w:p>
          <w:p w:rsidR="00911870" w:rsidRPr="00A66836" w:rsidRDefault="00911870" w:rsidP="00A66836">
            <w:pPr>
              <w:spacing w:after="120"/>
              <w:jc w:val="left"/>
              <w:rPr>
                <w:rStyle w:val="Code"/>
                <w:lang w:val="bg-BG"/>
              </w:rPr>
            </w:pPr>
            <w:r w:rsidRPr="00A66836">
              <w:rPr>
                <w:rStyle w:val="Code"/>
                <w:lang w:val="bg-BG"/>
              </w:rPr>
              <w:t>add 28 94 69</w:t>
            </w:r>
          </w:p>
          <w:p w:rsidR="00911870" w:rsidRPr="00A66836" w:rsidRDefault="00911870" w:rsidP="00A66836">
            <w:pPr>
              <w:spacing w:after="120"/>
              <w:jc w:val="left"/>
              <w:rPr>
                <w:rStyle w:val="Code"/>
                <w:lang w:val="bg-BG"/>
              </w:rPr>
            </w:pPr>
            <w:r w:rsidRPr="00A66836">
              <w:rPr>
                <w:rStyle w:val="Code"/>
                <w:lang w:val="bg-BG"/>
              </w:rPr>
              <w:t>add 85 20 42</w:t>
            </w:r>
          </w:p>
          <w:p w:rsidR="00911870" w:rsidRPr="00A66836" w:rsidRDefault="00911870" w:rsidP="00A66836">
            <w:pPr>
              <w:spacing w:after="120"/>
              <w:jc w:val="left"/>
              <w:rPr>
                <w:rStyle w:val="Code"/>
                <w:lang w:val="bg-BG"/>
              </w:rPr>
            </w:pPr>
            <w:r w:rsidRPr="00A66836">
              <w:rPr>
                <w:rStyle w:val="Code"/>
                <w:lang w:val="bg-BG"/>
              </w:rPr>
              <w:t>add 24 67 55</w:t>
            </w:r>
          </w:p>
          <w:p w:rsidR="00911870" w:rsidRPr="00A66836" w:rsidRDefault="00911870" w:rsidP="00A66836">
            <w:pPr>
              <w:spacing w:after="120"/>
              <w:jc w:val="left"/>
              <w:rPr>
                <w:rStyle w:val="Code"/>
                <w:lang w:val="bg-BG"/>
              </w:rPr>
            </w:pPr>
            <w:r w:rsidRPr="00A66836">
              <w:rPr>
                <w:rStyle w:val="Code"/>
                <w:lang w:val="bg-BG"/>
              </w:rPr>
              <w:t>add 48 13 25</w:t>
            </w:r>
          </w:p>
          <w:p w:rsidR="00911870" w:rsidRPr="00A66836" w:rsidRDefault="00911870" w:rsidP="00A66836">
            <w:pPr>
              <w:spacing w:after="120"/>
              <w:jc w:val="left"/>
              <w:rPr>
                <w:rStyle w:val="Code"/>
                <w:lang w:val="bg-BG"/>
              </w:rPr>
            </w:pPr>
            <w:r w:rsidRPr="00A66836">
              <w:rPr>
                <w:rStyle w:val="Code"/>
                <w:lang w:val="bg-BG"/>
              </w:rPr>
              <w:t>add 45 90 87</w:t>
            </w:r>
          </w:p>
          <w:p w:rsidR="00911870" w:rsidRPr="00A66836" w:rsidRDefault="00911870" w:rsidP="00A66836">
            <w:pPr>
              <w:spacing w:after="120"/>
              <w:jc w:val="left"/>
              <w:rPr>
                <w:rStyle w:val="Code"/>
                <w:lang w:val="bg-BG"/>
              </w:rPr>
            </w:pPr>
            <w:r w:rsidRPr="00A66836">
              <w:rPr>
                <w:rStyle w:val="Code"/>
                <w:lang w:val="bg-BG"/>
              </w:rPr>
              <w:t>add 80 34 20</w:t>
            </w:r>
          </w:p>
          <w:p w:rsidR="00911870" w:rsidRPr="00A66836" w:rsidRDefault="00911870" w:rsidP="00A66836">
            <w:pPr>
              <w:spacing w:after="120"/>
              <w:jc w:val="left"/>
              <w:rPr>
                <w:rStyle w:val="Code"/>
                <w:lang w:val="bg-BG"/>
              </w:rPr>
            </w:pPr>
            <w:r w:rsidRPr="00A66836">
              <w:rPr>
                <w:rStyle w:val="Code"/>
                <w:lang w:val="bg-BG"/>
              </w:rPr>
              <w:t>add 63 89 27</w:t>
            </w:r>
          </w:p>
          <w:p w:rsidR="00911870" w:rsidRPr="00A66836" w:rsidRDefault="00911870" w:rsidP="00A66836">
            <w:pPr>
              <w:spacing w:after="120"/>
              <w:jc w:val="left"/>
              <w:rPr>
                <w:rStyle w:val="Code"/>
                <w:lang w:val="bg-BG"/>
              </w:rPr>
            </w:pPr>
            <w:r w:rsidRPr="00A66836">
              <w:rPr>
                <w:rStyle w:val="Code"/>
                <w:lang w:val="bg-BG"/>
              </w:rPr>
              <w:t>add 33 77 55</w:t>
            </w:r>
          </w:p>
          <w:p w:rsidR="00911870" w:rsidRPr="00A66836" w:rsidRDefault="00911870" w:rsidP="00A66836">
            <w:pPr>
              <w:spacing w:after="120"/>
              <w:jc w:val="left"/>
              <w:rPr>
                <w:rStyle w:val="Code"/>
                <w:lang w:val="bg-BG"/>
              </w:rPr>
            </w:pPr>
            <w:r w:rsidRPr="00A66836">
              <w:rPr>
                <w:rStyle w:val="Code"/>
                <w:lang w:val="bg-BG"/>
              </w:rPr>
              <w:t>add 28 63 70</w:t>
            </w:r>
          </w:p>
          <w:p w:rsidR="00911870" w:rsidRPr="00A66836" w:rsidRDefault="00911870" w:rsidP="00A66836">
            <w:pPr>
              <w:spacing w:after="120"/>
              <w:jc w:val="left"/>
              <w:rPr>
                <w:rStyle w:val="Code"/>
                <w:lang w:val="bg-BG"/>
              </w:rPr>
            </w:pPr>
            <w:r w:rsidRPr="00A66836">
              <w:rPr>
                <w:rStyle w:val="Code"/>
                <w:lang w:val="bg-BG"/>
              </w:rPr>
              <w:t>add 57 41 27</w:t>
            </w:r>
          </w:p>
          <w:p w:rsidR="00911870" w:rsidRPr="00A66836" w:rsidRDefault="00911870" w:rsidP="00A66836">
            <w:pPr>
              <w:spacing w:after="120"/>
              <w:jc w:val="left"/>
              <w:rPr>
                <w:rStyle w:val="Code"/>
                <w:lang w:val="bg-BG"/>
              </w:rPr>
            </w:pPr>
            <w:r w:rsidRPr="00A66836">
              <w:rPr>
                <w:rStyle w:val="Code"/>
                <w:lang w:val="bg-BG"/>
              </w:rPr>
              <w:t>add 46 41 13</w:t>
            </w:r>
          </w:p>
          <w:p w:rsidR="00911870" w:rsidRPr="00A66836" w:rsidRDefault="00911870" w:rsidP="00A66836">
            <w:pPr>
              <w:spacing w:after="120"/>
              <w:jc w:val="left"/>
              <w:rPr>
                <w:rStyle w:val="Code"/>
                <w:lang w:val="bg-BG"/>
              </w:rPr>
            </w:pPr>
            <w:r w:rsidRPr="00A66836">
              <w:rPr>
                <w:rStyle w:val="Code"/>
                <w:lang w:val="bg-BG"/>
              </w:rPr>
              <w:t>add 73 59 55</w:t>
            </w:r>
          </w:p>
          <w:p w:rsidR="00911870" w:rsidRPr="00A66836" w:rsidRDefault="00911870" w:rsidP="00A66836">
            <w:pPr>
              <w:spacing w:after="120"/>
              <w:jc w:val="left"/>
              <w:rPr>
                <w:rStyle w:val="Code"/>
                <w:lang w:val="bg-BG"/>
              </w:rPr>
            </w:pPr>
            <w:r w:rsidRPr="00A66836">
              <w:rPr>
                <w:rStyle w:val="Code"/>
                <w:lang w:val="bg-BG"/>
              </w:rPr>
              <w:t>add 81 28 97</w:t>
            </w:r>
          </w:p>
          <w:p w:rsidR="00911870" w:rsidRPr="00A66836" w:rsidRDefault="00911870" w:rsidP="00A66836">
            <w:pPr>
              <w:spacing w:after="120"/>
              <w:jc w:val="left"/>
              <w:rPr>
                <w:rStyle w:val="Code"/>
                <w:lang w:val="bg-BG"/>
              </w:rPr>
            </w:pPr>
            <w:r w:rsidRPr="00A66836">
              <w:rPr>
                <w:rStyle w:val="Code"/>
                <w:lang w:val="bg-BG"/>
              </w:rPr>
              <w:t>add 95 48 17</w:t>
            </w:r>
          </w:p>
          <w:p w:rsidR="00911870" w:rsidRPr="00A66836" w:rsidRDefault="00911870" w:rsidP="00A66836">
            <w:pPr>
              <w:spacing w:after="120"/>
              <w:jc w:val="left"/>
              <w:rPr>
                <w:rStyle w:val="Code"/>
                <w:lang w:val="bg-BG"/>
              </w:rPr>
            </w:pPr>
            <w:r w:rsidRPr="00A66836">
              <w:rPr>
                <w:rStyle w:val="Code"/>
                <w:lang w:val="bg-BG"/>
              </w:rPr>
              <w:t>add 84 59 94</w:t>
            </w:r>
          </w:p>
          <w:p w:rsidR="00911870" w:rsidRPr="00A66836" w:rsidRDefault="00911870" w:rsidP="00A66836">
            <w:pPr>
              <w:spacing w:after="120"/>
              <w:jc w:val="left"/>
              <w:rPr>
                <w:rStyle w:val="Code"/>
                <w:lang w:val="bg-BG"/>
              </w:rPr>
            </w:pPr>
            <w:r w:rsidRPr="00A66836">
              <w:rPr>
                <w:rStyle w:val="Code"/>
                <w:lang w:val="bg-BG"/>
              </w:rPr>
              <w:t>add 92 92 90</w:t>
            </w:r>
          </w:p>
          <w:p w:rsidR="00911870" w:rsidRPr="00A66836" w:rsidRDefault="00911870" w:rsidP="00A66836">
            <w:pPr>
              <w:spacing w:after="120"/>
              <w:jc w:val="left"/>
              <w:rPr>
                <w:rStyle w:val="Code"/>
                <w:lang w:val="bg-BG"/>
              </w:rPr>
            </w:pPr>
            <w:r w:rsidRPr="00A66836">
              <w:rPr>
                <w:rStyle w:val="Code"/>
                <w:lang w:val="bg-BG"/>
              </w:rPr>
              <w:t>add 22 51 94</w:t>
            </w:r>
          </w:p>
          <w:p w:rsidR="00911870" w:rsidRPr="00A66836" w:rsidRDefault="00911870" w:rsidP="00A66836">
            <w:pPr>
              <w:spacing w:after="120"/>
              <w:jc w:val="left"/>
              <w:rPr>
                <w:rStyle w:val="Code"/>
                <w:lang w:val="bg-BG"/>
              </w:rPr>
            </w:pPr>
            <w:r w:rsidRPr="00A66836">
              <w:rPr>
                <w:rStyle w:val="Code"/>
                <w:lang w:val="bg-BG"/>
              </w:rPr>
              <w:t>add 42 81 56</w:t>
            </w:r>
          </w:p>
          <w:p w:rsidR="00911870" w:rsidRPr="00A66836" w:rsidRDefault="00911870" w:rsidP="00A66836">
            <w:pPr>
              <w:spacing w:after="120"/>
              <w:jc w:val="left"/>
              <w:rPr>
                <w:rStyle w:val="Code"/>
                <w:lang w:val="bg-BG"/>
              </w:rPr>
            </w:pPr>
            <w:r w:rsidRPr="00A66836">
              <w:rPr>
                <w:rStyle w:val="Code"/>
                <w:lang w:val="bg-BG"/>
              </w:rPr>
              <w:t>add 73 15 54</w:t>
            </w:r>
          </w:p>
          <w:p w:rsidR="00911870" w:rsidRPr="00A66836" w:rsidRDefault="00911870" w:rsidP="00A66836">
            <w:pPr>
              <w:spacing w:after="120"/>
              <w:jc w:val="left"/>
              <w:rPr>
                <w:rStyle w:val="Code"/>
                <w:lang w:val="bg-BG"/>
              </w:rPr>
            </w:pPr>
            <w:r w:rsidRPr="00A66836">
              <w:rPr>
                <w:rStyle w:val="Code"/>
                <w:lang w:val="bg-BG"/>
              </w:rPr>
              <w:t>add 31 26 45</w:t>
            </w:r>
          </w:p>
          <w:p w:rsidR="00911870" w:rsidRPr="00A66836" w:rsidRDefault="00911870" w:rsidP="00A66836">
            <w:pPr>
              <w:spacing w:after="120"/>
              <w:jc w:val="left"/>
              <w:rPr>
                <w:rStyle w:val="Code"/>
                <w:lang w:val="bg-BG"/>
              </w:rPr>
            </w:pPr>
            <w:r w:rsidRPr="00A66836">
              <w:rPr>
                <w:rStyle w:val="Code"/>
                <w:lang w:val="bg-BG"/>
              </w:rPr>
              <w:t>add 43 80 68</w:t>
            </w:r>
          </w:p>
          <w:p w:rsidR="00911870" w:rsidRPr="00A66836" w:rsidRDefault="00911870" w:rsidP="00A66836">
            <w:pPr>
              <w:spacing w:after="120"/>
              <w:jc w:val="left"/>
              <w:rPr>
                <w:rStyle w:val="Code"/>
                <w:lang w:val="bg-BG"/>
              </w:rPr>
            </w:pPr>
            <w:r w:rsidRPr="00A66836">
              <w:rPr>
                <w:rStyle w:val="Code"/>
                <w:lang w:val="bg-BG"/>
              </w:rPr>
              <w:t>add 79 34 18</w:t>
            </w:r>
          </w:p>
          <w:p w:rsidR="00911870" w:rsidRPr="00A66836" w:rsidRDefault="00911870" w:rsidP="00A66836">
            <w:pPr>
              <w:spacing w:after="120"/>
              <w:jc w:val="left"/>
              <w:rPr>
                <w:rStyle w:val="Code"/>
                <w:lang w:val="bg-BG"/>
              </w:rPr>
            </w:pPr>
            <w:r w:rsidRPr="00A66836">
              <w:rPr>
                <w:rStyle w:val="Code"/>
                <w:lang w:val="bg-BG"/>
              </w:rPr>
              <w:t>add 55 77 59</w:t>
            </w:r>
          </w:p>
          <w:p w:rsidR="00911870" w:rsidRPr="00A66836" w:rsidRDefault="00911870" w:rsidP="00A66836">
            <w:pPr>
              <w:spacing w:after="120"/>
              <w:jc w:val="left"/>
              <w:rPr>
                <w:rStyle w:val="Code"/>
                <w:lang w:val="bg-BG"/>
              </w:rPr>
            </w:pPr>
            <w:r w:rsidRPr="00A66836">
              <w:rPr>
                <w:rStyle w:val="Code"/>
                <w:lang w:val="bg-BG"/>
              </w:rPr>
              <w:t>add 46 30 88</w:t>
            </w:r>
          </w:p>
          <w:p w:rsidR="00911870" w:rsidRPr="00A66836" w:rsidRDefault="00911870" w:rsidP="00A66836">
            <w:pPr>
              <w:spacing w:after="120"/>
              <w:jc w:val="left"/>
              <w:rPr>
                <w:rStyle w:val="Code"/>
                <w:lang w:val="bg-BG"/>
              </w:rPr>
            </w:pPr>
            <w:r w:rsidRPr="00A66836">
              <w:rPr>
                <w:rStyle w:val="Code"/>
                <w:lang w:val="bg-BG"/>
              </w:rPr>
              <w:t>add 51 66 82</w:t>
            </w:r>
          </w:p>
          <w:p w:rsidR="00911870" w:rsidRPr="00A66836" w:rsidRDefault="00911870" w:rsidP="00A66836">
            <w:pPr>
              <w:spacing w:after="120"/>
              <w:jc w:val="left"/>
              <w:rPr>
                <w:rStyle w:val="Code"/>
                <w:lang w:val="bg-BG"/>
              </w:rPr>
            </w:pPr>
            <w:r w:rsidRPr="00A66836">
              <w:rPr>
                <w:rStyle w:val="Code"/>
                <w:lang w:val="bg-BG"/>
              </w:rPr>
              <w:t>add 64 70 14</w:t>
            </w:r>
          </w:p>
          <w:p w:rsidR="00911870" w:rsidRPr="00A66836" w:rsidRDefault="00911870" w:rsidP="00A66836">
            <w:pPr>
              <w:spacing w:after="120"/>
              <w:jc w:val="left"/>
              <w:rPr>
                <w:rStyle w:val="Code"/>
                <w:lang w:val="bg-BG"/>
              </w:rPr>
            </w:pPr>
            <w:r w:rsidRPr="00A66836">
              <w:rPr>
                <w:rStyle w:val="Code"/>
                <w:lang w:val="bg-BG"/>
              </w:rPr>
              <w:t>add 71 92 58</w:t>
            </w:r>
          </w:p>
          <w:p w:rsidR="00911870" w:rsidRPr="00A66836" w:rsidRDefault="00911870" w:rsidP="00A66836">
            <w:pPr>
              <w:spacing w:after="120"/>
              <w:jc w:val="left"/>
              <w:rPr>
                <w:rStyle w:val="Code"/>
                <w:lang w:val="bg-BG"/>
              </w:rPr>
            </w:pPr>
            <w:r w:rsidRPr="00A66836">
              <w:rPr>
                <w:rStyle w:val="Code"/>
                <w:lang w:val="bg-BG"/>
              </w:rPr>
              <w:t>add 93 68 71</w:t>
            </w:r>
          </w:p>
          <w:p w:rsidR="00911870" w:rsidRPr="00A66836" w:rsidRDefault="00911870" w:rsidP="00A66836">
            <w:pPr>
              <w:spacing w:after="120"/>
              <w:jc w:val="left"/>
              <w:rPr>
                <w:rStyle w:val="Code"/>
                <w:lang w:val="bg-BG"/>
              </w:rPr>
            </w:pPr>
            <w:r w:rsidRPr="00A66836">
              <w:rPr>
                <w:rStyle w:val="Code"/>
                <w:lang w:val="bg-BG"/>
              </w:rPr>
              <w:t>add 23 90 62</w:t>
            </w:r>
          </w:p>
          <w:p w:rsidR="00911870" w:rsidRPr="00A66836" w:rsidRDefault="00911870" w:rsidP="00A66836">
            <w:pPr>
              <w:spacing w:after="120"/>
              <w:jc w:val="left"/>
              <w:rPr>
                <w:rStyle w:val="Code"/>
                <w:lang w:val="bg-BG"/>
              </w:rPr>
            </w:pPr>
            <w:r w:rsidRPr="00A66836">
              <w:rPr>
                <w:rStyle w:val="Code"/>
                <w:lang w:val="bg-BG"/>
              </w:rPr>
              <w:t>add 33 85 67</w:t>
            </w:r>
          </w:p>
          <w:p w:rsidR="00911870" w:rsidRPr="00A66836" w:rsidRDefault="00911870" w:rsidP="00A66836">
            <w:pPr>
              <w:spacing w:after="120"/>
              <w:jc w:val="left"/>
              <w:rPr>
                <w:rStyle w:val="Code"/>
                <w:lang w:val="bg-BG"/>
              </w:rPr>
            </w:pPr>
            <w:r w:rsidRPr="00A66836">
              <w:rPr>
                <w:rStyle w:val="Code"/>
                <w:lang w:val="bg-BG"/>
              </w:rPr>
              <w:t>add 42 24 40</w:t>
            </w:r>
          </w:p>
          <w:p w:rsidR="00911870" w:rsidRPr="00A66836" w:rsidRDefault="00911870" w:rsidP="00A66836">
            <w:pPr>
              <w:spacing w:after="120"/>
              <w:jc w:val="left"/>
              <w:rPr>
                <w:rStyle w:val="Code"/>
                <w:lang w:val="bg-BG"/>
              </w:rPr>
            </w:pPr>
            <w:r w:rsidRPr="00A66836">
              <w:rPr>
                <w:rStyle w:val="Code"/>
                <w:lang w:val="bg-BG"/>
              </w:rPr>
              <w:t>add 32 58 67</w:t>
            </w:r>
          </w:p>
          <w:p w:rsidR="00911870" w:rsidRPr="00A66836" w:rsidRDefault="00911870" w:rsidP="00A66836">
            <w:pPr>
              <w:spacing w:after="120"/>
              <w:jc w:val="left"/>
              <w:rPr>
                <w:rStyle w:val="Code"/>
                <w:lang w:val="bg-BG"/>
              </w:rPr>
            </w:pPr>
            <w:r w:rsidRPr="00A66836">
              <w:rPr>
                <w:rStyle w:val="Code"/>
                <w:lang w:val="bg-BG"/>
              </w:rPr>
              <w:lastRenderedPageBreak/>
              <w:t>add 26 10 97</w:t>
            </w:r>
          </w:p>
          <w:p w:rsidR="00911870" w:rsidRPr="00A66836" w:rsidRDefault="00911870" w:rsidP="00A66836">
            <w:pPr>
              <w:spacing w:after="120"/>
              <w:jc w:val="left"/>
              <w:rPr>
                <w:rStyle w:val="Code"/>
                <w:lang w:val="bg-BG"/>
              </w:rPr>
            </w:pPr>
            <w:r w:rsidRPr="00A66836">
              <w:rPr>
                <w:rStyle w:val="Code"/>
                <w:lang w:val="bg-BG"/>
              </w:rPr>
              <w:t>add 43 23 49</w:t>
            </w:r>
          </w:p>
          <w:p w:rsidR="00911870" w:rsidRPr="00A66836" w:rsidRDefault="00911870" w:rsidP="00A66836">
            <w:pPr>
              <w:spacing w:after="120"/>
              <w:jc w:val="left"/>
              <w:rPr>
                <w:rStyle w:val="Code"/>
                <w:lang w:val="bg-BG"/>
              </w:rPr>
            </w:pPr>
            <w:r w:rsidRPr="00A66836">
              <w:rPr>
                <w:rStyle w:val="Code"/>
                <w:lang w:val="bg-BG"/>
              </w:rPr>
              <w:t>add 75 68 43</w:t>
            </w:r>
          </w:p>
          <w:p w:rsidR="00911870" w:rsidRPr="00A66836" w:rsidRDefault="00911870" w:rsidP="00A66836">
            <w:pPr>
              <w:spacing w:after="120"/>
              <w:jc w:val="left"/>
              <w:rPr>
                <w:rStyle w:val="Code"/>
                <w:lang w:val="bg-BG"/>
              </w:rPr>
            </w:pPr>
            <w:r w:rsidRPr="00A66836">
              <w:rPr>
                <w:rStyle w:val="Code"/>
                <w:lang w:val="bg-BG"/>
              </w:rPr>
              <w:t>add 75 28 86</w:t>
            </w:r>
          </w:p>
          <w:p w:rsidR="00911870" w:rsidRPr="00A66836" w:rsidRDefault="00911870" w:rsidP="00A66836">
            <w:pPr>
              <w:spacing w:after="120"/>
              <w:jc w:val="left"/>
              <w:rPr>
                <w:rStyle w:val="Code"/>
                <w:lang w:val="bg-BG"/>
              </w:rPr>
            </w:pPr>
            <w:r w:rsidRPr="00A66836">
              <w:rPr>
                <w:rStyle w:val="Code"/>
                <w:lang w:val="bg-BG"/>
              </w:rPr>
              <w:t>add 15 91 84</w:t>
            </w:r>
          </w:p>
          <w:p w:rsidR="00911870" w:rsidRPr="00A66836" w:rsidRDefault="00911870" w:rsidP="00A66836">
            <w:pPr>
              <w:spacing w:after="120"/>
              <w:jc w:val="left"/>
              <w:rPr>
                <w:rStyle w:val="Code"/>
                <w:lang w:val="bg-BG"/>
              </w:rPr>
            </w:pPr>
            <w:r w:rsidRPr="00A66836">
              <w:rPr>
                <w:rStyle w:val="Code"/>
                <w:lang w:val="bg-BG"/>
              </w:rPr>
              <w:t>add 68 76 30</w:t>
            </w:r>
          </w:p>
          <w:p w:rsidR="00911870" w:rsidRPr="00A66836" w:rsidRDefault="00911870" w:rsidP="00A66836">
            <w:pPr>
              <w:spacing w:after="120"/>
              <w:jc w:val="left"/>
              <w:rPr>
                <w:rStyle w:val="Code"/>
                <w:lang w:val="bg-BG"/>
              </w:rPr>
            </w:pPr>
            <w:r w:rsidRPr="00A66836">
              <w:rPr>
                <w:rStyle w:val="Code"/>
                <w:lang w:val="bg-BG"/>
              </w:rPr>
              <w:t>add 98 94 89</w:t>
            </w:r>
          </w:p>
          <w:p w:rsidR="00911870" w:rsidRPr="00A66836" w:rsidRDefault="00911870" w:rsidP="00A66836">
            <w:pPr>
              <w:spacing w:after="120"/>
              <w:jc w:val="left"/>
              <w:rPr>
                <w:rStyle w:val="Code"/>
                <w:lang w:val="bg-BG"/>
              </w:rPr>
            </w:pPr>
            <w:r w:rsidRPr="00A66836">
              <w:rPr>
                <w:rStyle w:val="Code"/>
                <w:lang w:val="bg-BG"/>
              </w:rPr>
              <w:t>add 39 49 77</w:t>
            </w:r>
          </w:p>
          <w:p w:rsidR="00911870" w:rsidRPr="00A66836" w:rsidRDefault="00911870" w:rsidP="00A66836">
            <w:pPr>
              <w:spacing w:after="120"/>
              <w:jc w:val="left"/>
              <w:rPr>
                <w:rStyle w:val="Code"/>
                <w:lang w:val="bg-BG"/>
              </w:rPr>
            </w:pPr>
            <w:r w:rsidRPr="00A66836">
              <w:rPr>
                <w:rStyle w:val="Code"/>
                <w:lang w:val="bg-BG"/>
              </w:rPr>
              <w:t>add 35 15 73</w:t>
            </w:r>
          </w:p>
          <w:p w:rsidR="00911870" w:rsidRPr="00A66836" w:rsidRDefault="00911870" w:rsidP="00A66836">
            <w:pPr>
              <w:spacing w:after="120"/>
              <w:jc w:val="left"/>
              <w:rPr>
                <w:rStyle w:val="Code"/>
                <w:lang w:val="bg-BG"/>
              </w:rPr>
            </w:pPr>
            <w:r w:rsidRPr="00A66836">
              <w:rPr>
                <w:rStyle w:val="Code"/>
                <w:lang w:val="bg-BG"/>
              </w:rPr>
              <w:t>add 70 15 34</w:t>
            </w:r>
          </w:p>
          <w:p w:rsidR="00911870" w:rsidRPr="00A66836" w:rsidRDefault="00911870" w:rsidP="00A66836">
            <w:pPr>
              <w:spacing w:after="120"/>
              <w:jc w:val="left"/>
              <w:rPr>
                <w:rStyle w:val="Code"/>
                <w:lang w:val="bg-BG"/>
              </w:rPr>
            </w:pPr>
            <w:r w:rsidRPr="00A66836">
              <w:rPr>
                <w:rStyle w:val="Code"/>
                <w:lang w:val="bg-BG"/>
              </w:rPr>
              <w:t>add 51 88 46</w:t>
            </w:r>
          </w:p>
          <w:p w:rsidR="00911870" w:rsidRPr="00A66836" w:rsidRDefault="00911870" w:rsidP="00A66836">
            <w:pPr>
              <w:spacing w:after="120"/>
              <w:jc w:val="left"/>
              <w:rPr>
                <w:rStyle w:val="Code"/>
                <w:lang w:val="bg-BG"/>
              </w:rPr>
            </w:pPr>
            <w:r w:rsidRPr="00A66836">
              <w:rPr>
                <w:rStyle w:val="Code"/>
                <w:lang w:val="bg-BG"/>
              </w:rPr>
              <w:t>add 51 80 22</w:t>
            </w:r>
          </w:p>
          <w:p w:rsidR="00911870" w:rsidRPr="00A66836" w:rsidRDefault="00911870" w:rsidP="00A66836">
            <w:pPr>
              <w:spacing w:after="120"/>
              <w:jc w:val="left"/>
              <w:rPr>
                <w:rStyle w:val="Code"/>
                <w:lang w:val="bg-BG"/>
              </w:rPr>
            </w:pPr>
            <w:r w:rsidRPr="00A66836">
              <w:rPr>
                <w:rStyle w:val="Code"/>
                <w:lang w:val="bg-BG"/>
              </w:rPr>
              <w:t>add 38 53 59</w:t>
            </w:r>
          </w:p>
          <w:p w:rsidR="00911870" w:rsidRPr="00A66836" w:rsidRDefault="00911870" w:rsidP="00A66836">
            <w:pPr>
              <w:spacing w:after="120"/>
              <w:jc w:val="left"/>
              <w:rPr>
                <w:rStyle w:val="Code"/>
                <w:lang w:val="bg-BG"/>
              </w:rPr>
            </w:pPr>
            <w:r w:rsidRPr="00A66836">
              <w:rPr>
                <w:rStyle w:val="Code"/>
                <w:lang w:val="bg-BG"/>
              </w:rPr>
              <w:t>add 73 21 84</w:t>
            </w:r>
          </w:p>
          <w:p w:rsidR="00911870" w:rsidRPr="00A66836" w:rsidRDefault="00911870" w:rsidP="00A66836">
            <w:pPr>
              <w:spacing w:after="120"/>
              <w:jc w:val="left"/>
              <w:rPr>
                <w:rStyle w:val="Code"/>
                <w:lang w:val="bg-BG"/>
              </w:rPr>
            </w:pPr>
            <w:r w:rsidRPr="00A66836">
              <w:rPr>
                <w:rStyle w:val="Code"/>
                <w:lang w:val="bg-BG"/>
              </w:rPr>
              <w:t>add 79 42 66</w:t>
            </w:r>
          </w:p>
          <w:p w:rsidR="00911870" w:rsidRPr="00A66836" w:rsidRDefault="00911870" w:rsidP="00A66836">
            <w:pPr>
              <w:spacing w:after="120"/>
              <w:jc w:val="left"/>
              <w:rPr>
                <w:rStyle w:val="Code"/>
                <w:lang w:val="bg-BG"/>
              </w:rPr>
            </w:pPr>
            <w:r w:rsidRPr="00A66836">
              <w:rPr>
                <w:rStyle w:val="Code"/>
                <w:lang w:val="bg-BG"/>
              </w:rPr>
              <w:t>add 33 99 43</w:t>
            </w:r>
          </w:p>
          <w:p w:rsidR="00911870" w:rsidRPr="00A66836" w:rsidRDefault="00911870" w:rsidP="00A66836">
            <w:pPr>
              <w:spacing w:after="120"/>
              <w:jc w:val="left"/>
              <w:rPr>
                <w:rStyle w:val="Code"/>
                <w:lang w:val="bg-BG"/>
              </w:rPr>
            </w:pPr>
            <w:r w:rsidRPr="00A66836">
              <w:rPr>
                <w:rStyle w:val="Code"/>
                <w:lang w:val="bg-BG"/>
              </w:rPr>
              <w:t>add 91 31 61</w:t>
            </w:r>
          </w:p>
          <w:p w:rsidR="00911870" w:rsidRPr="00A66836" w:rsidRDefault="00911870" w:rsidP="00A66836">
            <w:pPr>
              <w:spacing w:after="120"/>
              <w:jc w:val="left"/>
              <w:rPr>
                <w:rStyle w:val="Code"/>
                <w:lang w:val="bg-BG"/>
              </w:rPr>
            </w:pPr>
            <w:r w:rsidRPr="00A66836">
              <w:rPr>
                <w:rStyle w:val="Code"/>
                <w:lang w:val="bg-BG"/>
              </w:rPr>
              <w:t>add 55 93 25</w:t>
            </w:r>
          </w:p>
          <w:p w:rsidR="00911870" w:rsidRPr="00A66836" w:rsidRDefault="00911870" w:rsidP="00A66836">
            <w:pPr>
              <w:spacing w:after="120"/>
              <w:jc w:val="left"/>
              <w:rPr>
                <w:rStyle w:val="Code"/>
                <w:lang w:val="bg-BG"/>
              </w:rPr>
            </w:pPr>
            <w:r w:rsidRPr="00A66836">
              <w:rPr>
                <w:rStyle w:val="Code"/>
                <w:lang w:val="bg-BG"/>
              </w:rPr>
              <w:t>add 67 84 14</w:t>
            </w:r>
          </w:p>
          <w:p w:rsidR="00911870" w:rsidRPr="00A66836" w:rsidRDefault="00911870" w:rsidP="00A66836">
            <w:pPr>
              <w:spacing w:after="120"/>
              <w:jc w:val="left"/>
              <w:rPr>
                <w:rStyle w:val="Code"/>
                <w:lang w:val="bg-BG"/>
              </w:rPr>
            </w:pPr>
            <w:r w:rsidRPr="00A66836">
              <w:rPr>
                <w:rStyle w:val="Code"/>
                <w:lang w:val="bg-BG"/>
              </w:rPr>
              <w:t>add 40 65 24</w:t>
            </w:r>
          </w:p>
          <w:p w:rsidR="00911870" w:rsidRPr="00A66836" w:rsidRDefault="00911870" w:rsidP="00A66836">
            <w:pPr>
              <w:spacing w:after="120"/>
              <w:jc w:val="left"/>
              <w:rPr>
                <w:rStyle w:val="Code"/>
                <w:lang w:val="bg-BG"/>
              </w:rPr>
            </w:pPr>
            <w:r w:rsidRPr="00A66836">
              <w:rPr>
                <w:rStyle w:val="Code"/>
                <w:lang w:val="bg-BG"/>
              </w:rPr>
              <w:t>add 81 75 21</w:t>
            </w:r>
          </w:p>
          <w:p w:rsidR="00911870" w:rsidRPr="00A66836" w:rsidRDefault="00911870" w:rsidP="00A66836">
            <w:pPr>
              <w:spacing w:after="120"/>
              <w:jc w:val="left"/>
              <w:rPr>
                <w:rStyle w:val="Code"/>
                <w:lang w:val="bg-BG"/>
              </w:rPr>
            </w:pPr>
            <w:r w:rsidRPr="00A66836">
              <w:rPr>
                <w:rStyle w:val="Code"/>
                <w:lang w:val="bg-BG"/>
              </w:rPr>
              <w:t>add 89 46 49</w:t>
            </w:r>
          </w:p>
          <w:p w:rsidR="00911870" w:rsidRPr="00A66836" w:rsidRDefault="00911870" w:rsidP="00A66836">
            <w:pPr>
              <w:spacing w:after="120"/>
              <w:jc w:val="left"/>
              <w:rPr>
                <w:rStyle w:val="Code"/>
                <w:lang w:val="bg-BG"/>
              </w:rPr>
            </w:pPr>
            <w:r w:rsidRPr="00A66836">
              <w:rPr>
                <w:rStyle w:val="Code"/>
                <w:lang w:val="bg-BG"/>
              </w:rPr>
              <w:t>add 31 32 24</w:t>
            </w:r>
          </w:p>
          <w:p w:rsidR="00911870" w:rsidRPr="00A66836" w:rsidRDefault="00911870" w:rsidP="00A66836">
            <w:pPr>
              <w:spacing w:after="120"/>
              <w:jc w:val="left"/>
              <w:rPr>
                <w:rStyle w:val="Code"/>
                <w:lang w:val="bg-BG"/>
              </w:rPr>
            </w:pPr>
            <w:r w:rsidRPr="00A66836">
              <w:rPr>
                <w:rStyle w:val="Code"/>
                <w:lang w:val="bg-BG"/>
              </w:rPr>
              <w:t>add 48 84 77</w:t>
            </w:r>
          </w:p>
          <w:p w:rsidR="00911870" w:rsidRPr="00A66836" w:rsidRDefault="00911870" w:rsidP="00A66836">
            <w:pPr>
              <w:spacing w:after="120"/>
              <w:jc w:val="left"/>
              <w:rPr>
                <w:rStyle w:val="Code"/>
                <w:lang w:val="bg-BG"/>
              </w:rPr>
            </w:pPr>
            <w:r w:rsidRPr="00A66836">
              <w:rPr>
                <w:rStyle w:val="Code"/>
                <w:lang w:val="bg-BG"/>
              </w:rPr>
              <w:t>add 55 19 74</w:t>
            </w:r>
          </w:p>
          <w:p w:rsidR="00911870" w:rsidRPr="00A66836" w:rsidRDefault="00911870" w:rsidP="00A66836">
            <w:pPr>
              <w:spacing w:after="120"/>
              <w:jc w:val="left"/>
              <w:rPr>
                <w:rStyle w:val="Code"/>
                <w:lang w:val="bg-BG"/>
              </w:rPr>
            </w:pPr>
            <w:r w:rsidRPr="00A66836">
              <w:rPr>
                <w:rStyle w:val="Code"/>
                <w:lang w:val="bg-BG"/>
              </w:rPr>
              <w:t>add 28 51 68</w:t>
            </w:r>
          </w:p>
          <w:p w:rsidR="00911870" w:rsidRPr="00A66836" w:rsidRDefault="00911870" w:rsidP="00A66836">
            <w:pPr>
              <w:spacing w:after="120"/>
              <w:jc w:val="left"/>
              <w:rPr>
                <w:rStyle w:val="Code"/>
                <w:lang w:val="bg-BG"/>
              </w:rPr>
            </w:pPr>
            <w:r w:rsidRPr="00A66836">
              <w:rPr>
                <w:rStyle w:val="Code"/>
                <w:lang w:val="bg-BG"/>
              </w:rPr>
              <w:t>add 37 59 73</w:t>
            </w:r>
          </w:p>
          <w:p w:rsidR="00911870" w:rsidRPr="00A66836" w:rsidRDefault="00911870" w:rsidP="00A66836">
            <w:pPr>
              <w:spacing w:after="120"/>
              <w:jc w:val="left"/>
              <w:rPr>
                <w:rStyle w:val="Code"/>
                <w:lang w:val="bg-BG"/>
              </w:rPr>
            </w:pPr>
            <w:r w:rsidRPr="00A66836">
              <w:rPr>
                <w:rStyle w:val="Code"/>
                <w:lang w:val="bg-BG"/>
              </w:rPr>
              <w:t>add 17 14 20</w:t>
            </w:r>
          </w:p>
          <w:p w:rsidR="00911870" w:rsidRPr="00A66836" w:rsidRDefault="00911870" w:rsidP="00A66836">
            <w:pPr>
              <w:spacing w:after="120"/>
              <w:jc w:val="left"/>
              <w:rPr>
                <w:rStyle w:val="Code"/>
                <w:lang w:val="bg-BG"/>
              </w:rPr>
            </w:pPr>
            <w:r w:rsidRPr="00A66836">
              <w:rPr>
                <w:rStyle w:val="Code"/>
                <w:lang w:val="bg-BG"/>
              </w:rPr>
              <w:t>add 28 48 67</w:t>
            </w:r>
          </w:p>
          <w:p w:rsidR="00911870" w:rsidRPr="00A66836" w:rsidRDefault="00911870" w:rsidP="00A66836">
            <w:pPr>
              <w:spacing w:after="120"/>
              <w:jc w:val="left"/>
              <w:rPr>
                <w:rStyle w:val="Code"/>
                <w:lang w:val="bg-BG"/>
              </w:rPr>
            </w:pPr>
            <w:r w:rsidRPr="00A66836">
              <w:rPr>
                <w:rStyle w:val="Code"/>
                <w:lang w:val="bg-BG"/>
              </w:rPr>
              <w:t>add 87 57 47</w:t>
            </w:r>
          </w:p>
          <w:p w:rsidR="00911870" w:rsidRPr="00A66836" w:rsidRDefault="00911870" w:rsidP="00A66836">
            <w:pPr>
              <w:spacing w:after="120"/>
              <w:jc w:val="left"/>
              <w:rPr>
                <w:rStyle w:val="Code"/>
                <w:lang w:val="bg-BG"/>
              </w:rPr>
            </w:pPr>
            <w:r w:rsidRPr="00A66836">
              <w:rPr>
                <w:rStyle w:val="Code"/>
                <w:lang w:val="bg-BG"/>
              </w:rPr>
              <w:t>add 81 47 49</w:t>
            </w:r>
          </w:p>
          <w:p w:rsidR="00911870" w:rsidRPr="00A66836" w:rsidRDefault="00911870" w:rsidP="00A66836">
            <w:pPr>
              <w:spacing w:after="120"/>
              <w:jc w:val="left"/>
              <w:rPr>
                <w:rStyle w:val="Code"/>
                <w:lang w:val="bg-BG"/>
              </w:rPr>
            </w:pPr>
            <w:r w:rsidRPr="00A66836">
              <w:rPr>
                <w:rStyle w:val="Code"/>
                <w:lang w:val="bg-BG"/>
              </w:rPr>
              <w:t>add 79 87 61</w:t>
            </w:r>
          </w:p>
          <w:p w:rsidR="00911870" w:rsidRPr="00A66836" w:rsidRDefault="00911870" w:rsidP="00A66836">
            <w:pPr>
              <w:spacing w:after="120"/>
              <w:jc w:val="left"/>
              <w:rPr>
                <w:rStyle w:val="Code"/>
                <w:lang w:val="bg-BG"/>
              </w:rPr>
            </w:pPr>
            <w:r w:rsidRPr="00A66836">
              <w:rPr>
                <w:rStyle w:val="Code"/>
                <w:lang w:val="bg-BG"/>
              </w:rPr>
              <w:t>add 17 62 34</w:t>
            </w:r>
          </w:p>
          <w:p w:rsidR="00911870" w:rsidRPr="00A66836" w:rsidRDefault="00911870" w:rsidP="00A66836">
            <w:pPr>
              <w:spacing w:after="120"/>
              <w:jc w:val="left"/>
              <w:rPr>
                <w:rStyle w:val="Code"/>
                <w:lang w:val="bg-BG"/>
              </w:rPr>
            </w:pPr>
            <w:r w:rsidRPr="00A66836">
              <w:rPr>
                <w:rStyle w:val="Code"/>
                <w:lang w:val="bg-BG"/>
              </w:rPr>
              <w:t>add 91 93 99</w:t>
            </w:r>
          </w:p>
          <w:p w:rsidR="00911870" w:rsidRPr="00A66836" w:rsidRDefault="00911870" w:rsidP="00A66836">
            <w:pPr>
              <w:spacing w:after="120"/>
              <w:jc w:val="left"/>
              <w:rPr>
                <w:rStyle w:val="Code"/>
                <w:lang w:val="bg-BG"/>
              </w:rPr>
            </w:pPr>
            <w:r w:rsidRPr="00A66836">
              <w:rPr>
                <w:rStyle w:val="Code"/>
                <w:lang w:val="bg-BG"/>
              </w:rPr>
              <w:t>add 17 76 58</w:t>
            </w:r>
          </w:p>
          <w:p w:rsidR="00911870" w:rsidRPr="00A66836" w:rsidRDefault="00911870" w:rsidP="00A66836">
            <w:pPr>
              <w:spacing w:after="120"/>
              <w:jc w:val="left"/>
              <w:rPr>
                <w:rStyle w:val="Code"/>
                <w:lang w:val="bg-BG"/>
              </w:rPr>
            </w:pPr>
            <w:r w:rsidRPr="00A66836">
              <w:rPr>
                <w:rStyle w:val="Code"/>
                <w:lang w:val="bg-BG"/>
              </w:rPr>
              <w:t>add 72 60 16</w:t>
            </w:r>
          </w:p>
          <w:p w:rsidR="00911870" w:rsidRPr="00A66836" w:rsidRDefault="00911870" w:rsidP="00A66836">
            <w:pPr>
              <w:spacing w:after="120"/>
              <w:jc w:val="left"/>
              <w:rPr>
                <w:rStyle w:val="Code"/>
                <w:lang w:val="bg-BG"/>
              </w:rPr>
            </w:pPr>
            <w:r w:rsidRPr="00A66836">
              <w:rPr>
                <w:rStyle w:val="Code"/>
                <w:lang w:val="bg-BG"/>
              </w:rPr>
              <w:t>add 22 10 20</w:t>
            </w:r>
          </w:p>
          <w:p w:rsidR="00911870" w:rsidRPr="00A66836" w:rsidRDefault="00911870" w:rsidP="00A66836">
            <w:pPr>
              <w:spacing w:after="120"/>
              <w:jc w:val="left"/>
              <w:rPr>
                <w:rStyle w:val="Code"/>
                <w:lang w:val="bg-BG"/>
              </w:rPr>
            </w:pPr>
            <w:r w:rsidRPr="00A66836">
              <w:rPr>
                <w:rStyle w:val="Code"/>
                <w:lang w:val="bg-BG"/>
              </w:rPr>
              <w:t>add 26 29 64</w:t>
            </w:r>
          </w:p>
          <w:p w:rsidR="00911870" w:rsidRPr="00A66836" w:rsidRDefault="00911870" w:rsidP="00A66836">
            <w:pPr>
              <w:spacing w:after="120"/>
              <w:jc w:val="left"/>
              <w:rPr>
                <w:rStyle w:val="Code"/>
                <w:lang w:val="bg-BG"/>
              </w:rPr>
            </w:pPr>
            <w:r w:rsidRPr="00A66836">
              <w:rPr>
                <w:rStyle w:val="Code"/>
                <w:lang w:val="bg-BG"/>
              </w:rPr>
              <w:t>add 72 29 48</w:t>
            </w:r>
          </w:p>
          <w:p w:rsidR="00911870" w:rsidRPr="00A66836" w:rsidRDefault="00911870" w:rsidP="00A66836">
            <w:pPr>
              <w:spacing w:after="120"/>
              <w:jc w:val="left"/>
              <w:rPr>
                <w:rStyle w:val="Code"/>
                <w:lang w:val="bg-BG"/>
              </w:rPr>
            </w:pPr>
            <w:r w:rsidRPr="00A66836">
              <w:rPr>
                <w:rStyle w:val="Code"/>
                <w:lang w:val="bg-BG"/>
              </w:rPr>
              <w:t>add 12 45 65</w:t>
            </w:r>
          </w:p>
          <w:p w:rsidR="00911870" w:rsidRPr="00A66836" w:rsidRDefault="00911870" w:rsidP="00A66836">
            <w:pPr>
              <w:spacing w:after="120"/>
              <w:jc w:val="left"/>
              <w:rPr>
                <w:rStyle w:val="Code"/>
                <w:lang w:val="bg-BG"/>
              </w:rPr>
            </w:pPr>
            <w:r w:rsidRPr="00A66836">
              <w:rPr>
                <w:rStyle w:val="Code"/>
                <w:lang w:val="bg-BG"/>
              </w:rPr>
              <w:t>add 98 90 81</w:t>
            </w:r>
          </w:p>
          <w:p w:rsidR="00911870" w:rsidRPr="00A66836" w:rsidRDefault="00911870" w:rsidP="00A66836">
            <w:pPr>
              <w:spacing w:after="120"/>
              <w:jc w:val="left"/>
              <w:rPr>
                <w:rStyle w:val="Code"/>
                <w:lang w:val="bg-BG"/>
              </w:rPr>
            </w:pPr>
            <w:r w:rsidRPr="00A66836">
              <w:rPr>
                <w:rStyle w:val="Code"/>
                <w:lang w:val="bg-BG"/>
              </w:rPr>
              <w:t>add 80 89 32</w:t>
            </w:r>
          </w:p>
          <w:p w:rsidR="00911870" w:rsidRPr="00A66836" w:rsidRDefault="00911870" w:rsidP="00A66836">
            <w:pPr>
              <w:spacing w:after="120"/>
              <w:jc w:val="left"/>
              <w:rPr>
                <w:rStyle w:val="Code"/>
                <w:lang w:val="bg-BG"/>
              </w:rPr>
            </w:pPr>
            <w:r w:rsidRPr="00A66836">
              <w:rPr>
                <w:rStyle w:val="Code"/>
                <w:lang w:val="bg-BG"/>
              </w:rPr>
              <w:t>add 48 37 49</w:t>
            </w:r>
          </w:p>
          <w:p w:rsidR="00911870" w:rsidRPr="00A66836" w:rsidRDefault="00911870" w:rsidP="00A66836">
            <w:pPr>
              <w:spacing w:after="120"/>
              <w:jc w:val="left"/>
              <w:rPr>
                <w:rStyle w:val="Code"/>
                <w:lang w:val="bg-BG"/>
              </w:rPr>
            </w:pPr>
            <w:r w:rsidRPr="00A66836">
              <w:rPr>
                <w:rStyle w:val="Code"/>
                <w:lang w:val="bg-BG"/>
              </w:rPr>
              <w:t>add 98 17 82</w:t>
            </w:r>
          </w:p>
          <w:p w:rsidR="00911870" w:rsidRPr="00A66836" w:rsidRDefault="00911870" w:rsidP="00A66836">
            <w:pPr>
              <w:spacing w:after="120"/>
              <w:jc w:val="left"/>
              <w:rPr>
                <w:rStyle w:val="Code"/>
                <w:lang w:val="bg-BG"/>
              </w:rPr>
            </w:pPr>
            <w:r w:rsidRPr="00A66836">
              <w:rPr>
                <w:rStyle w:val="Code"/>
                <w:lang w:val="bg-BG"/>
              </w:rPr>
              <w:lastRenderedPageBreak/>
              <w:t>add 40 32 19</w:t>
            </w:r>
          </w:p>
          <w:p w:rsidR="00911870" w:rsidRPr="00A66836" w:rsidRDefault="00911870" w:rsidP="00A66836">
            <w:pPr>
              <w:spacing w:after="120"/>
              <w:jc w:val="left"/>
              <w:rPr>
                <w:rStyle w:val="Code"/>
                <w:lang w:val="bg-BG"/>
              </w:rPr>
            </w:pPr>
            <w:r w:rsidRPr="00A66836">
              <w:rPr>
                <w:rStyle w:val="Code"/>
                <w:lang w:val="bg-BG"/>
              </w:rPr>
              <w:t>add 77 60 66</w:t>
            </w:r>
          </w:p>
          <w:p w:rsidR="00911870" w:rsidRPr="00A66836" w:rsidRDefault="00911870" w:rsidP="00A66836">
            <w:pPr>
              <w:spacing w:after="120"/>
              <w:jc w:val="left"/>
              <w:rPr>
                <w:rStyle w:val="Code"/>
                <w:lang w:val="bg-BG"/>
              </w:rPr>
            </w:pPr>
            <w:r w:rsidRPr="00A66836">
              <w:rPr>
                <w:rStyle w:val="Code"/>
                <w:lang w:val="bg-BG"/>
              </w:rPr>
              <w:t>add 98 36 57</w:t>
            </w:r>
          </w:p>
          <w:p w:rsidR="00911870" w:rsidRPr="00A66836" w:rsidRDefault="00911870" w:rsidP="00A66836">
            <w:pPr>
              <w:spacing w:after="120"/>
              <w:jc w:val="left"/>
              <w:rPr>
                <w:rStyle w:val="Code"/>
                <w:lang w:val="bg-BG"/>
              </w:rPr>
            </w:pPr>
            <w:r w:rsidRPr="00A66836">
              <w:rPr>
                <w:rStyle w:val="Code"/>
                <w:lang w:val="bg-BG"/>
              </w:rPr>
              <w:t>add 55 28 37</w:t>
            </w:r>
          </w:p>
          <w:p w:rsidR="00911870" w:rsidRPr="00A66836" w:rsidRDefault="00911870" w:rsidP="00A66836">
            <w:pPr>
              <w:spacing w:after="120"/>
              <w:jc w:val="left"/>
              <w:rPr>
                <w:rStyle w:val="Code"/>
                <w:lang w:val="bg-BG"/>
              </w:rPr>
            </w:pPr>
            <w:r w:rsidRPr="00A66836">
              <w:rPr>
                <w:rStyle w:val="Code"/>
                <w:lang w:val="bg-BG"/>
              </w:rPr>
              <w:t>add 20 18 41</w:t>
            </w:r>
          </w:p>
          <w:p w:rsidR="00911870" w:rsidRPr="00A66836" w:rsidRDefault="00911870" w:rsidP="00A66836">
            <w:pPr>
              <w:spacing w:after="120"/>
              <w:jc w:val="left"/>
              <w:rPr>
                <w:rStyle w:val="Code"/>
                <w:lang w:val="bg-BG"/>
              </w:rPr>
            </w:pPr>
            <w:r w:rsidRPr="00A66836">
              <w:rPr>
                <w:rStyle w:val="Code"/>
                <w:lang w:val="bg-BG"/>
              </w:rPr>
              <w:t>add 79 62 46</w:t>
            </w:r>
          </w:p>
          <w:p w:rsidR="00911870" w:rsidRPr="00A66836" w:rsidRDefault="00911870" w:rsidP="00A66836">
            <w:pPr>
              <w:spacing w:after="120"/>
              <w:jc w:val="left"/>
              <w:rPr>
                <w:rStyle w:val="Code"/>
                <w:lang w:val="bg-BG"/>
              </w:rPr>
            </w:pPr>
            <w:r w:rsidRPr="00A66836">
              <w:rPr>
                <w:rStyle w:val="Code"/>
                <w:lang w:val="bg-BG"/>
              </w:rPr>
              <w:t>add 77 86 61</w:t>
            </w:r>
          </w:p>
          <w:p w:rsidR="00911870" w:rsidRPr="00A66836" w:rsidRDefault="00911870" w:rsidP="00A66836">
            <w:pPr>
              <w:spacing w:after="120"/>
              <w:jc w:val="left"/>
              <w:rPr>
                <w:rStyle w:val="Code"/>
                <w:lang w:val="bg-BG"/>
              </w:rPr>
            </w:pPr>
            <w:r w:rsidRPr="00A66836">
              <w:rPr>
                <w:rStyle w:val="Code"/>
                <w:lang w:val="bg-BG"/>
              </w:rPr>
              <w:t>add 79 52 99</w:t>
            </w:r>
          </w:p>
          <w:p w:rsidR="00911870" w:rsidRPr="00A66836" w:rsidRDefault="00911870" w:rsidP="00A66836">
            <w:pPr>
              <w:spacing w:after="120"/>
              <w:jc w:val="left"/>
              <w:rPr>
                <w:rStyle w:val="Code"/>
                <w:lang w:val="bg-BG"/>
              </w:rPr>
            </w:pPr>
            <w:r w:rsidRPr="00A66836">
              <w:rPr>
                <w:rStyle w:val="Code"/>
                <w:lang w:val="bg-BG"/>
              </w:rPr>
              <w:t>add 47 28 50</w:t>
            </w:r>
          </w:p>
          <w:p w:rsidR="00911870" w:rsidRPr="00A66836" w:rsidRDefault="00911870" w:rsidP="00A66836">
            <w:pPr>
              <w:spacing w:after="120"/>
              <w:jc w:val="left"/>
              <w:rPr>
                <w:rStyle w:val="Code"/>
                <w:lang w:val="bg-BG"/>
              </w:rPr>
            </w:pPr>
            <w:r w:rsidRPr="00A66836">
              <w:rPr>
                <w:rStyle w:val="Code"/>
                <w:lang w:val="bg-BG"/>
              </w:rPr>
              <w:t>add 35 87 72</w:t>
            </w:r>
          </w:p>
          <w:p w:rsidR="00911870" w:rsidRPr="00A66836" w:rsidRDefault="00911870" w:rsidP="00A66836">
            <w:pPr>
              <w:spacing w:after="120"/>
              <w:jc w:val="left"/>
              <w:rPr>
                <w:rStyle w:val="Code"/>
                <w:lang w:val="bg-BG"/>
              </w:rPr>
            </w:pPr>
            <w:r w:rsidRPr="00A66836">
              <w:rPr>
                <w:rStyle w:val="Code"/>
                <w:lang w:val="bg-BG"/>
              </w:rPr>
              <w:t>add 33 93 56</w:t>
            </w:r>
          </w:p>
          <w:p w:rsidR="00911870" w:rsidRPr="00A66836" w:rsidRDefault="00911870" w:rsidP="00A66836">
            <w:pPr>
              <w:spacing w:after="120"/>
              <w:jc w:val="left"/>
              <w:rPr>
                <w:rStyle w:val="Code"/>
                <w:lang w:val="bg-BG"/>
              </w:rPr>
            </w:pPr>
            <w:r w:rsidRPr="00A66836">
              <w:rPr>
                <w:rStyle w:val="Code"/>
                <w:lang w:val="bg-BG"/>
              </w:rPr>
              <w:t>add 42 61 78</w:t>
            </w:r>
          </w:p>
          <w:p w:rsidR="00911870" w:rsidRPr="00A66836" w:rsidRDefault="00911870" w:rsidP="00A66836">
            <w:pPr>
              <w:spacing w:after="120"/>
              <w:jc w:val="left"/>
              <w:rPr>
                <w:rStyle w:val="Code"/>
                <w:lang w:val="bg-BG"/>
              </w:rPr>
            </w:pPr>
            <w:r w:rsidRPr="00A66836">
              <w:rPr>
                <w:rStyle w:val="Code"/>
                <w:lang w:val="bg-BG"/>
              </w:rPr>
              <w:t>add 99 77 10</w:t>
            </w:r>
          </w:p>
          <w:p w:rsidR="00911870" w:rsidRPr="00A66836" w:rsidRDefault="00911870" w:rsidP="00A66836">
            <w:pPr>
              <w:spacing w:after="120"/>
              <w:jc w:val="left"/>
              <w:rPr>
                <w:rStyle w:val="Code"/>
                <w:lang w:val="bg-BG"/>
              </w:rPr>
            </w:pPr>
            <w:r w:rsidRPr="00A66836">
              <w:rPr>
                <w:rStyle w:val="Code"/>
                <w:lang w:val="bg-BG"/>
              </w:rPr>
              <w:t>add 75 10 51</w:t>
            </w:r>
          </w:p>
          <w:p w:rsidR="00911870" w:rsidRPr="00A66836" w:rsidRDefault="00911870" w:rsidP="00A66836">
            <w:pPr>
              <w:spacing w:after="120"/>
              <w:jc w:val="left"/>
              <w:rPr>
                <w:rStyle w:val="Code"/>
                <w:lang w:val="bg-BG"/>
              </w:rPr>
            </w:pPr>
            <w:r w:rsidRPr="00A66836">
              <w:rPr>
                <w:rStyle w:val="Code"/>
                <w:lang w:val="bg-BG"/>
              </w:rPr>
              <w:t>add 86 87 11</w:t>
            </w:r>
          </w:p>
          <w:p w:rsidR="00911870" w:rsidRPr="00A66836" w:rsidRDefault="00911870" w:rsidP="00A66836">
            <w:pPr>
              <w:spacing w:after="120"/>
              <w:jc w:val="left"/>
              <w:rPr>
                <w:rStyle w:val="Code"/>
                <w:lang w:val="bg-BG"/>
              </w:rPr>
            </w:pPr>
            <w:r w:rsidRPr="00A66836">
              <w:rPr>
                <w:rStyle w:val="Code"/>
                <w:lang w:val="bg-BG"/>
              </w:rPr>
              <w:t>add 99 78 18</w:t>
            </w:r>
          </w:p>
          <w:p w:rsidR="00911870" w:rsidRPr="00A66836" w:rsidRDefault="00911870" w:rsidP="00A66836">
            <w:pPr>
              <w:spacing w:after="120"/>
              <w:jc w:val="left"/>
              <w:rPr>
                <w:rStyle w:val="Code"/>
                <w:lang w:val="bg-BG"/>
              </w:rPr>
            </w:pPr>
            <w:r w:rsidRPr="00A66836">
              <w:rPr>
                <w:rStyle w:val="Code"/>
                <w:lang w:val="bg-BG"/>
              </w:rPr>
              <w:t>add 37 92 34</w:t>
            </w:r>
          </w:p>
          <w:p w:rsidR="00911870" w:rsidRPr="00A66836" w:rsidRDefault="00911870" w:rsidP="00A66836">
            <w:pPr>
              <w:spacing w:after="120"/>
              <w:jc w:val="left"/>
              <w:rPr>
                <w:rStyle w:val="Code"/>
                <w:lang w:val="bg-BG"/>
              </w:rPr>
            </w:pPr>
            <w:r w:rsidRPr="00A66836">
              <w:rPr>
                <w:rStyle w:val="Code"/>
                <w:lang w:val="bg-BG"/>
              </w:rPr>
              <w:t>add 78 58 46</w:t>
            </w:r>
          </w:p>
          <w:p w:rsidR="00911870" w:rsidRPr="00A66836" w:rsidRDefault="00911870" w:rsidP="00A66836">
            <w:pPr>
              <w:spacing w:after="120"/>
              <w:jc w:val="left"/>
              <w:rPr>
                <w:rStyle w:val="Code"/>
                <w:lang w:val="bg-BG"/>
              </w:rPr>
            </w:pPr>
            <w:r w:rsidRPr="00A66836">
              <w:rPr>
                <w:rStyle w:val="Code"/>
                <w:lang w:val="bg-BG"/>
              </w:rPr>
              <w:t>add 45 94 57</w:t>
            </w:r>
          </w:p>
          <w:p w:rsidR="00911870" w:rsidRPr="00A66836" w:rsidRDefault="00911870" w:rsidP="00A66836">
            <w:pPr>
              <w:spacing w:after="120"/>
              <w:jc w:val="left"/>
              <w:rPr>
                <w:rStyle w:val="Code"/>
                <w:lang w:val="bg-BG"/>
              </w:rPr>
            </w:pPr>
            <w:r w:rsidRPr="00A66836">
              <w:rPr>
                <w:rStyle w:val="Code"/>
                <w:lang w:val="bg-BG"/>
              </w:rPr>
              <w:t>add 15 92 90</w:t>
            </w:r>
          </w:p>
          <w:p w:rsidR="00911870" w:rsidRPr="00A66836" w:rsidRDefault="00911870" w:rsidP="00A66836">
            <w:pPr>
              <w:spacing w:after="120"/>
              <w:jc w:val="left"/>
              <w:rPr>
                <w:rStyle w:val="Code"/>
                <w:lang w:val="bg-BG"/>
              </w:rPr>
            </w:pPr>
            <w:r w:rsidRPr="00A66836">
              <w:rPr>
                <w:rStyle w:val="Code"/>
                <w:lang w:val="bg-BG"/>
              </w:rPr>
              <w:t>add 17 41 88</w:t>
            </w:r>
          </w:p>
          <w:p w:rsidR="00911870" w:rsidRPr="00A66836" w:rsidRDefault="00911870" w:rsidP="00A66836">
            <w:pPr>
              <w:spacing w:after="120"/>
              <w:jc w:val="left"/>
              <w:rPr>
                <w:rStyle w:val="Code"/>
                <w:lang w:val="bg-BG"/>
              </w:rPr>
            </w:pPr>
            <w:r w:rsidRPr="00A66836">
              <w:rPr>
                <w:rStyle w:val="Code"/>
                <w:lang w:val="bg-BG"/>
              </w:rPr>
              <w:t>add 52 18 89</w:t>
            </w:r>
          </w:p>
          <w:p w:rsidR="00911870" w:rsidRPr="00A66836" w:rsidRDefault="00911870" w:rsidP="00A66836">
            <w:pPr>
              <w:spacing w:after="120"/>
              <w:jc w:val="left"/>
              <w:rPr>
                <w:rStyle w:val="Code"/>
                <w:lang w:val="bg-BG"/>
              </w:rPr>
            </w:pPr>
            <w:r w:rsidRPr="00A66836">
              <w:rPr>
                <w:rStyle w:val="Code"/>
                <w:lang w:val="bg-BG"/>
              </w:rPr>
              <w:t>add 77 71 93</w:t>
            </w:r>
          </w:p>
          <w:p w:rsidR="00911870" w:rsidRPr="00A66836" w:rsidRDefault="00911870" w:rsidP="00A66836">
            <w:pPr>
              <w:spacing w:after="120"/>
              <w:jc w:val="left"/>
              <w:rPr>
                <w:rStyle w:val="Code"/>
                <w:lang w:val="bg-BG"/>
              </w:rPr>
            </w:pPr>
            <w:r w:rsidRPr="00A66836">
              <w:rPr>
                <w:rStyle w:val="Code"/>
                <w:lang w:val="bg-BG"/>
              </w:rPr>
              <w:t>add 86 81 48</w:t>
            </w:r>
          </w:p>
          <w:p w:rsidR="00911870" w:rsidRPr="00A66836" w:rsidRDefault="00911870" w:rsidP="00A66836">
            <w:pPr>
              <w:spacing w:after="120"/>
              <w:jc w:val="left"/>
              <w:rPr>
                <w:rStyle w:val="Code"/>
                <w:lang w:val="bg-BG"/>
              </w:rPr>
            </w:pPr>
            <w:r w:rsidRPr="00A66836">
              <w:rPr>
                <w:rStyle w:val="Code"/>
                <w:lang w:val="bg-BG"/>
              </w:rPr>
              <w:t>add 84 11 26</w:t>
            </w:r>
          </w:p>
          <w:p w:rsidR="00911870" w:rsidRPr="00A66836" w:rsidRDefault="00911870" w:rsidP="00A66836">
            <w:pPr>
              <w:spacing w:after="120"/>
              <w:jc w:val="left"/>
              <w:rPr>
                <w:rStyle w:val="Code"/>
                <w:lang w:val="bg-BG"/>
              </w:rPr>
            </w:pPr>
            <w:r w:rsidRPr="00A66836">
              <w:rPr>
                <w:rStyle w:val="Code"/>
                <w:lang w:val="bg-BG"/>
              </w:rPr>
              <w:t>add 36 51 51</w:t>
            </w:r>
          </w:p>
          <w:p w:rsidR="00911870" w:rsidRPr="00A66836" w:rsidRDefault="00911870" w:rsidP="00A66836">
            <w:pPr>
              <w:spacing w:after="120"/>
              <w:jc w:val="left"/>
              <w:rPr>
                <w:rStyle w:val="Code"/>
                <w:lang w:val="bg-BG"/>
              </w:rPr>
            </w:pPr>
            <w:r w:rsidRPr="00A66836">
              <w:rPr>
                <w:rStyle w:val="Code"/>
                <w:lang w:val="bg-BG"/>
              </w:rPr>
              <w:t>add 41 77 55</w:t>
            </w:r>
          </w:p>
          <w:p w:rsidR="00911870" w:rsidRPr="00A66836" w:rsidRDefault="00911870" w:rsidP="00A66836">
            <w:pPr>
              <w:spacing w:after="120"/>
              <w:jc w:val="left"/>
              <w:rPr>
                <w:rStyle w:val="Code"/>
                <w:lang w:val="bg-BG"/>
              </w:rPr>
            </w:pPr>
            <w:r w:rsidRPr="00A66836">
              <w:rPr>
                <w:rStyle w:val="Code"/>
                <w:lang w:val="bg-BG"/>
              </w:rPr>
              <w:t>add 52 64 73</w:t>
            </w:r>
          </w:p>
          <w:p w:rsidR="00911870" w:rsidRPr="00A66836" w:rsidRDefault="00911870" w:rsidP="00A66836">
            <w:pPr>
              <w:spacing w:after="120"/>
              <w:jc w:val="left"/>
              <w:rPr>
                <w:rStyle w:val="Code"/>
                <w:lang w:val="bg-BG"/>
              </w:rPr>
            </w:pPr>
            <w:r w:rsidRPr="00A66836">
              <w:rPr>
                <w:rStyle w:val="Code"/>
                <w:lang w:val="bg-BG"/>
              </w:rPr>
              <w:t>add 96 84 83</w:t>
            </w:r>
          </w:p>
          <w:p w:rsidR="00911870" w:rsidRPr="00A66836" w:rsidRDefault="00911870" w:rsidP="00A66836">
            <w:pPr>
              <w:spacing w:after="120"/>
              <w:jc w:val="left"/>
              <w:rPr>
                <w:rStyle w:val="Code"/>
                <w:lang w:val="bg-BG"/>
              </w:rPr>
            </w:pPr>
            <w:r w:rsidRPr="00A66836">
              <w:rPr>
                <w:rStyle w:val="Code"/>
                <w:lang w:val="bg-BG"/>
              </w:rPr>
              <w:t>add 89 16 12</w:t>
            </w:r>
          </w:p>
          <w:p w:rsidR="00911870" w:rsidRPr="00A66836" w:rsidRDefault="00911870" w:rsidP="00A66836">
            <w:pPr>
              <w:spacing w:after="120"/>
              <w:jc w:val="left"/>
              <w:rPr>
                <w:rStyle w:val="Code"/>
                <w:lang w:val="bg-BG"/>
              </w:rPr>
            </w:pPr>
            <w:r w:rsidRPr="00A66836">
              <w:rPr>
                <w:rStyle w:val="Code"/>
                <w:lang w:val="bg-BG"/>
              </w:rPr>
              <w:t>add 12 88 59</w:t>
            </w:r>
          </w:p>
          <w:p w:rsidR="00911870" w:rsidRPr="00A66836" w:rsidRDefault="00911870" w:rsidP="00A66836">
            <w:pPr>
              <w:spacing w:after="120"/>
              <w:jc w:val="left"/>
              <w:rPr>
                <w:rStyle w:val="Code"/>
                <w:lang w:val="bg-BG"/>
              </w:rPr>
            </w:pPr>
            <w:r w:rsidRPr="00A66836">
              <w:rPr>
                <w:rStyle w:val="Code"/>
                <w:lang w:val="bg-BG"/>
              </w:rPr>
              <w:t>add 64 97 47</w:t>
            </w:r>
          </w:p>
          <w:p w:rsidR="00911870" w:rsidRPr="00A66836" w:rsidRDefault="00911870" w:rsidP="00A66836">
            <w:pPr>
              <w:spacing w:after="120"/>
              <w:jc w:val="left"/>
              <w:rPr>
                <w:rStyle w:val="Code"/>
                <w:lang w:val="bg-BG"/>
              </w:rPr>
            </w:pPr>
            <w:r w:rsidRPr="00A66836">
              <w:rPr>
                <w:rStyle w:val="Code"/>
                <w:lang w:val="bg-BG"/>
              </w:rPr>
              <w:t>add 55 12 11</w:t>
            </w:r>
          </w:p>
          <w:p w:rsidR="00911870" w:rsidRPr="00A66836" w:rsidRDefault="00911870" w:rsidP="00A66836">
            <w:pPr>
              <w:spacing w:after="120"/>
              <w:jc w:val="left"/>
              <w:rPr>
                <w:rStyle w:val="Code"/>
                <w:lang w:val="bg-BG"/>
              </w:rPr>
            </w:pPr>
            <w:r w:rsidRPr="00A66836">
              <w:rPr>
                <w:rStyle w:val="Code"/>
                <w:lang w:val="bg-BG"/>
              </w:rPr>
              <w:t>add 76 50 89</w:t>
            </w:r>
          </w:p>
          <w:p w:rsidR="00911870" w:rsidRPr="00A66836" w:rsidRDefault="00911870" w:rsidP="00A66836">
            <w:pPr>
              <w:spacing w:after="120"/>
              <w:jc w:val="left"/>
              <w:rPr>
                <w:rStyle w:val="Code"/>
                <w:lang w:val="bg-BG"/>
              </w:rPr>
            </w:pPr>
            <w:r w:rsidRPr="00A66836">
              <w:rPr>
                <w:rStyle w:val="Code"/>
                <w:lang w:val="bg-BG"/>
              </w:rPr>
              <w:t>add 90 47 70</w:t>
            </w:r>
          </w:p>
          <w:p w:rsidR="00911870" w:rsidRPr="00A66836" w:rsidRDefault="00911870" w:rsidP="00A66836">
            <w:pPr>
              <w:spacing w:after="120"/>
              <w:jc w:val="left"/>
              <w:rPr>
                <w:rStyle w:val="Code"/>
                <w:lang w:val="bg-BG"/>
              </w:rPr>
            </w:pPr>
            <w:r w:rsidRPr="00A66836">
              <w:rPr>
                <w:rStyle w:val="Code"/>
                <w:lang w:val="bg-BG"/>
              </w:rPr>
              <w:t>add 63 18 93</w:t>
            </w:r>
          </w:p>
          <w:p w:rsidR="00911870" w:rsidRPr="00A66836" w:rsidRDefault="00911870" w:rsidP="00A66836">
            <w:pPr>
              <w:spacing w:after="120"/>
              <w:jc w:val="left"/>
              <w:rPr>
                <w:rStyle w:val="Code"/>
                <w:lang w:val="bg-BG"/>
              </w:rPr>
            </w:pPr>
            <w:r w:rsidRPr="00A66836">
              <w:rPr>
                <w:rStyle w:val="Code"/>
                <w:lang w:val="bg-BG"/>
              </w:rPr>
              <w:t>add 97 10 51</w:t>
            </w:r>
          </w:p>
          <w:p w:rsidR="00911870" w:rsidRPr="00A66836" w:rsidRDefault="00911870" w:rsidP="00A66836">
            <w:pPr>
              <w:spacing w:after="120"/>
              <w:jc w:val="left"/>
              <w:rPr>
                <w:rStyle w:val="Code"/>
                <w:lang w:val="bg-BG"/>
              </w:rPr>
            </w:pPr>
            <w:r w:rsidRPr="00A66836">
              <w:rPr>
                <w:rStyle w:val="Code"/>
                <w:lang w:val="bg-BG"/>
              </w:rPr>
              <w:t>add 98 80 66</w:t>
            </w:r>
          </w:p>
          <w:p w:rsidR="00911870" w:rsidRPr="00A66836" w:rsidRDefault="00911870" w:rsidP="00A66836">
            <w:pPr>
              <w:spacing w:after="120"/>
              <w:jc w:val="left"/>
              <w:rPr>
                <w:rStyle w:val="Code"/>
                <w:lang w:val="bg-BG"/>
              </w:rPr>
            </w:pPr>
            <w:r w:rsidRPr="00A66836">
              <w:rPr>
                <w:rStyle w:val="Code"/>
                <w:lang w:val="bg-BG"/>
              </w:rPr>
              <w:t>add 98 97 48</w:t>
            </w:r>
          </w:p>
          <w:p w:rsidR="00911870" w:rsidRPr="00A66836" w:rsidRDefault="00911870" w:rsidP="00A66836">
            <w:pPr>
              <w:spacing w:after="120"/>
              <w:jc w:val="left"/>
              <w:rPr>
                <w:rStyle w:val="Code"/>
                <w:lang w:val="bg-BG"/>
              </w:rPr>
            </w:pPr>
            <w:r w:rsidRPr="00A66836">
              <w:rPr>
                <w:rStyle w:val="Code"/>
                <w:lang w:val="bg-BG"/>
              </w:rPr>
              <w:t>add 92 44 87</w:t>
            </w:r>
          </w:p>
          <w:p w:rsidR="00911870" w:rsidRPr="00A66836" w:rsidRDefault="00911870" w:rsidP="00A66836">
            <w:pPr>
              <w:spacing w:after="120"/>
              <w:jc w:val="left"/>
              <w:rPr>
                <w:rStyle w:val="Code"/>
                <w:lang w:val="bg-BG"/>
              </w:rPr>
            </w:pPr>
            <w:r w:rsidRPr="00A66836">
              <w:rPr>
                <w:rStyle w:val="Code"/>
                <w:lang w:val="bg-BG"/>
              </w:rPr>
              <w:t>add 40 91 35</w:t>
            </w:r>
          </w:p>
          <w:p w:rsidR="00911870" w:rsidRPr="00A66836" w:rsidRDefault="00911870" w:rsidP="00A66836">
            <w:pPr>
              <w:spacing w:after="120"/>
              <w:jc w:val="left"/>
              <w:rPr>
                <w:rStyle w:val="Code"/>
                <w:lang w:val="bg-BG"/>
              </w:rPr>
            </w:pPr>
            <w:r w:rsidRPr="00A66836">
              <w:rPr>
                <w:rStyle w:val="Code"/>
                <w:lang w:val="bg-BG"/>
              </w:rPr>
              <w:t>add 62 69 26</w:t>
            </w:r>
          </w:p>
          <w:p w:rsidR="00911870" w:rsidRPr="00A66836" w:rsidRDefault="00911870" w:rsidP="00A66836">
            <w:pPr>
              <w:spacing w:after="120"/>
              <w:jc w:val="left"/>
              <w:rPr>
                <w:rStyle w:val="Code"/>
                <w:lang w:val="bg-BG"/>
              </w:rPr>
            </w:pPr>
            <w:r w:rsidRPr="00A66836">
              <w:rPr>
                <w:rStyle w:val="Code"/>
                <w:lang w:val="bg-BG"/>
              </w:rPr>
              <w:t>add 94 28 77</w:t>
            </w:r>
          </w:p>
          <w:p w:rsidR="00911870" w:rsidRPr="00A66836" w:rsidRDefault="00911870" w:rsidP="00A66836">
            <w:pPr>
              <w:spacing w:after="120"/>
              <w:jc w:val="left"/>
              <w:rPr>
                <w:rStyle w:val="Code"/>
                <w:lang w:val="bg-BG"/>
              </w:rPr>
            </w:pPr>
            <w:r w:rsidRPr="00A66836">
              <w:rPr>
                <w:rStyle w:val="Code"/>
                <w:lang w:val="bg-BG"/>
              </w:rPr>
              <w:t>add 46 38 65</w:t>
            </w:r>
          </w:p>
          <w:p w:rsidR="00911870" w:rsidRPr="00A66836" w:rsidRDefault="00911870" w:rsidP="00A66836">
            <w:pPr>
              <w:spacing w:after="120"/>
              <w:jc w:val="left"/>
              <w:rPr>
                <w:rStyle w:val="Code"/>
                <w:lang w:val="bg-BG"/>
              </w:rPr>
            </w:pPr>
            <w:r w:rsidRPr="00A66836">
              <w:rPr>
                <w:rStyle w:val="Code"/>
                <w:lang w:val="bg-BG"/>
              </w:rPr>
              <w:lastRenderedPageBreak/>
              <w:t>add 94 47 19</w:t>
            </w:r>
          </w:p>
          <w:p w:rsidR="00911870" w:rsidRPr="00A66836" w:rsidRDefault="00911870" w:rsidP="00A66836">
            <w:pPr>
              <w:spacing w:after="120"/>
              <w:jc w:val="left"/>
              <w:rPr>
                <w:rStyle w:val="Code"/>
                <w:lang w:val="bg-BG"/>
              </w:rPr>
            </w:pPr>
            <w:r w:rsidRPr="00A66836">
              <w:rPr>
                <w:rStyle w:val="Code"/>
                <w:lang w:val="bg-BG"/>
              </w:rPr>
              <w:t>add 56 45 65</w:t>
            </w:r>
          </w:p>
          <w:p w:rsidR="00911870" w:rsidRPr="00A66836" w:rsidRDefault="00911870" w:rsidP="00A66836">
            <w:pPr>
              <w:spacing w:after="120"/>
              <w:jc w:val="left"/>
              <w:rPr>
                <w:rStyle w:val="Code"/>
                <w:lang w:val="bg-BG"/>
              </w:rPr>
            </w:pPr>
            <w:r w:rsidRPr="00A66836">
              <w:rPr>
                <w:rStyle w:val="Code"/>
                <w:lang w:val="bg-BG"/>
              </w:rPr>
              <w:t>add 46 33 16</w:t>
            </w:r>
          </w:p>
          <w:p w:rsidR="00911870" w:rsidRPr="00A66836" w:rsidRDefault="00911870" w:rsidP="00A66836">
            <w:pPr>
              <w:spacing w:after="120"/>
              <w:jc w:val="left"/>
              <w:rPr>
                <w:rStyle w:val="Code"/>
                <w:lang w:val="bg-BG"/>
              </w:rPr>
            </w:pPr>
            <w:r w:rsidRPr="00A66836">
              <w:rPr>
                <w:rStyle w:val="Code"/>
                <w:lang w:val="bg-BG"/>
              </w:rPr>
              <w:t>add 12 51 73</w:t>
            </w:r>
          </w:p>
          <w:p w:rsidR="00911870" w:rsidRPr="00A66836" w:rsidRDefault="00911870" w:rsidP="00A66836">
            <w:pPr>
              <w:spacing w:after="120"/>
              <w:jc w:val="left"/>
              <w:rPr>
                <w:rStyle w:val="Code"/>
                <w:lang w:val="bg-BG"/>
              </w:rPr>
            </w:pPr>
            <w:r w:rsidRPr="00A66836">
              <w:rPr>
                <w:rStyle w:val="Code"/>
                <w:lang w:val="bg-BG"/>
              </w:rPr>
              <w:t>add 60 36 44</w:t>
            </w:r>
          </w:p>
          <w:p w:rsidR="00911870" w:rsidRPr="00A66836" w:rsidRDefault="00911870" w:rsidP="00A66836">
            <w:pPr>
              <w:spacing w:after="120"/>
              <w:jc w:val="left"/>
              <w:rPr>
                <w:rStyle w:val="Code"/>
                <w:lang w:val="bg-BG"/>
              </w:rPr>
            </w:pPr>
            <w:r w:rsidRPr="00A66836">
              <w:rPr>
                <w:rStyle w:val="Code"/>
                <w:lang w:val="bg-BG"/>
              </w:rPr>
              <w:t>add 82 53 59</w:t>
            </w:r>
          </w:p>
          <w:p w:rsidR="00911870" w:rsidRPr="00A66836" w:rsidRDefault="00911870" w:rsidP="00A66836">
            <w:pPr>
              <w:spacing w:after="120"/>
              <w:jc w:val="left"/>
              <w:rPr>
                <w:rStyle w:val="Code"/>
                <w:lang w:val="bg-BG"/>
              </w:rPr>
            </w:pPr>
            <w:r w:rsidRPr="00A66836">
              <w:rPr>
                <w:rStyle w:val="Code"/>
                <w:lang w:val="bg-BG"/>
              </w:rPr>
              <w:t>add 83 95 16</w:t>
            </w:r>
          </w:p>
          <w:p w:rsidR="00911870" w:rsidRPr="00A66836" w:rsidRDefault="00911870" w:rsidP="00A66836">
            <w:pPr>
              <w:spacing w:after="120"/>
              <w:jc w:val="left"/>
              <w:rPr>
                <w:rStyle w:val="Code"/>
                <w:lang w:val="bg-BG"/>
              </w:rPr>
            </w:pPr>
            <w:r w:rsidRPr="00A66836">
              <w:rPr>
                <w:rStyle w:val="Code"/>
                <w:lang w:val="bg-BG"/>
              </w:rPr>
              <w:t>add 13 23 42</w:t>
            </w:r>
          </w:p>
          <w:p w:rsidR="00911870" w:rsidRPr="00A66836" w:rsidRDefault="00911870" w:rsidP="00A66836">
            <w:pPr>
              <w:spacing w:after="120"/>
              <w:jc w:val="left"/>
              <w:rPr>
                <w:rStyle w:val="Code"/>
                <w:lang w:val="bg-BG"/>
              </w:rPr>
            </w:pPr>
            <w:r w:rsidRPr="00A66836">
              <w:rPr>
                <w:rStyle w:val="Code"/>
                <w:lang w:val="bg-BG"/>
              </w:rPr>
              <w:t>add 41 53 54</w:t>
            </w:r>
          </w:p>
          <w:p w:rsidR="00911870" w:rsidRPr="00A66836" w:rsidRDefault="00911870" w:rsidP="00A66836">
            <w:pPr>
              <w:spacing w:after="120"/>
              <w:jc w:val="left"/>
              <w:rPr>
                <w:rStyle w:val="Code"/>
                <w:lang w:val="bg-BG"/>
              </w:rPr>
            </w:pPr>
            <w:r w:rsidRPr="00A66836">
              <w:rPr>
                <w:rStyle w:val="Code"/>
                <w:lang w:val="bg-BG"/>
              </w:rPr>
              <w:t>add 34 32 87</w:t>
            </w:r>
          </w:p>
          <w:p w:rsidR="00911870" w:rsidRPr="00A66836" w:rsidRDefault="00911870" w:rsidP="00A66836">
            <w:pPr>
              <w:spacing w:after="120"/>
              <w:jc w:val="left"/>
              <w:rPr>
                <w:rStyle w:val="Code"/>
                <w:lang w:val="bg-BG"/>
              </w:rPr>
            </w:pPr>
            <w:r w:rsidRPr="00A66836">
              <w:rPr>
                <w:rStyle w:val="Code"/>
                <w:lang w:val="bg-BG"/>
              </w:rPr>
              <w:t>add 36 60 14</w:t>
            </w:r>
          </w:p>
          <w:p w:rsidR="00911870" w:rsidRPr="00A66836" w:rsidRDefault="00911870" w:rsidP="00A66836">
            <w:pPr>
              <w:spacing w:after="120"/>
              <w:jc w:val="left"/>
              <w:rPr>
                <w:rStyle w:val="Code"/>
                <w:lang w:val="bg-BG"/>
              </w:rPr>
            </w:pPr>
            <w:r w:rsidRPr="00A66836">
              <w:rPr>
                <w:rStyle w:val="Code"/>
                <w:lang w:val="bg-BG"/>
              </w:rPr>
              <w:t>add 62 47 54</w:t>
            </w:r>
          </w:p>
          <w:p w:rsidR="00911870" w:rsidRPr="00A66836" w:rsidRDefault="00911870" w:rsidP="00A66836">
            <w:pPr>
              <w:spacing w:after="120"/>
              <w:jc w:val="left"/>
              <w:rPr>
                <w:rStyle w:val="Code"/>
                <w:lang w:val="bg-BG"/>
              </w:rPr>
            </w:pPr>
            <w:r w:rsidRPr="00A66836">
              <w:rPr>
                <w:rStyle w:val="Code"/>
                <w:lang w:val="bg-BG"/>
              </w:rPr>
              <w:t>add 55 30 92</w:t>
            </w:r>
          </w:p>
          <w:p w:rsidR="00911870" w:rsidRPr="00A66836" w:rsidRDefault="00911870" w:rsidP="00A66836">
            <w:pPr>
              <w:spacing w:after="120"/>
              <w:jc w:val="left"/>
              <w:rPr>
                <w:rStyle w:val="Code"/>
                <w:lang w:val="bg-BG"/>
              </w:rPr>
            </w:pPr>
            <w:r w:rsidRPr="00A66836">
              <w:rPr>
                <w:rStyle w:val="Code"/>
                <w:lang w:val="bg-BG"/>
              </w:rPr>
              <w:t>add 93 94 21</w:t>
            </w:r>
          </w:p>
          <w:p w:rsidR="00911870" w:rsidRPr="00A66836" w:rsidRDefault="00911870" w:rsidP="00A66836">
            <w:pPr>
              <w:spacing w:after="120"/>
              <w:jc w:val="left"/>
              <w:rPr>
                <w:rStyle w:val="Code"/>
                <w:lang w:val="bg-BG"/>
              </w:rPr>
            </w:pPr>
            <w:r w:rsidRPr="00A66836">
              <w:rPr>
                <w:rStyle w:val="Code"/>
                <w:lang w:val="bg-BG"/>
              </w:rPr>
              <w:t>add 87 80 81</w:t>
            </w:r>
          </w:p>
          <w:p w:rsidR="00911870" w:rsidRPr="00A66836" w:rsidRDefault="00911870" w:rsidP="00A66836">
            <w:pPr>
              <w:spacing w:after="120"/>
              <w:jc w:val="left"/>
              <w:rPr>
                <w:rStyle w:val="Code"/>
                <w:lang w:val="bg-BG"/>
              </w:rPr>
            </w:pPr>
            <w:r w:rsidRPr="00A66836">
              <w:rPr>
                <w:rStyle w:val="Code"/>
                <w:lang w:val="bg-BG"/>
              </w:rPr>
              <w:t>add 38 85 70</w:t>
            </w:r>
          </w:p>
          <w:p w:rsidR="00911870" w:rsidRPr="00A66836" w:rsidRDefault="00911870" w:rsidP="00A66836">
            <w:pPr>
              <w:spacing w:after="120"/>
              <w:jc w:val="left"/>
              <w:rPr>
                <w:rStyle w:val="Code"/>
                <w:lang w:val="bg-BG"/>
              </w:rPr>
            </w:pPr>
            <w:r w:rsidRPr="00A66836">
              <w:rPr>
                <w:rStyle w:val="Code"/>
                <w:lang w:val="bg-BG"/>
              </w:rPr>
              <w:t>add 91 46 48</w:t>
            </w:r>
          </w:p>
          <w:p w:rsidR="00911870" w:rsidRPr="00A66836" w:rsidRDefault="00911870" w:rsidP="00A66836">
            <w:pPr>
              <w:spacing w:after="120"/>
              <w:jc w:val="left"/>
              <w:rPr>
                <w:rStyle w:val="Code"/>
                <w:lang w:val="bg-BG"/>
              </w:rPr>
            </w:pPr>
            <w:r w:rsidRPr="00A66836">
              <w:rPr>
                <w:rStyle w:val="Code"/>
                <w:lang w:val="bg-BG"/>
              </w:rPr>
              <w:t>add 96 28 31</w:t>
            </w:r>
          </w:p>
          <w:p w:rsidR="00911870" w:rsidRPr="00A66836" w:rsidRDefault="00911870" w:rsidP="00A66836">
            <w:pPr>
              <w:spacing w:after="120"/>
              <w:jc w:val="left"/>
              <w:rPr>
                <w:rStyle w:val="Code"/>
                <w:lang w:val="bg-BG"/>
              </w:rPr>
            </w:pPr>
            <w:r w:rsidRPr="00A66836">
              <w:rPr>
                <w:rStyle w:val="Code"/>
                <w:lang w:val="bg-BG"/>
              </w:rPr>
              <w:t>add 49 50 44</w:t>
            </w:r>
          </w:p>
          <w:p w:rsidR="00911870" w:rsidRPr="00A66836" w:rsidRDefault="00911870" w:rsidP="00A66836">
            <w:pPr>
              <w:spacing w:after="120"/>
              <w:jc w:val="left"/>
              <w:rPr>
                <w:rStyle w:val="Code"/>
                <w:lang w:val="bg-BG"/>
              </w:rPr>
            </w:pPr>
            <w:r w:rsidRPr="00A66836">
              <w:rPr>
                <w:rStyle w:val="Code"/>
                <w:lang w:val="bg-BG"/>
              </w:rPr>
              <w:t>add 49 29 75</w:t>
            </w:r>
          </w:p>
          <w:p w:rsidR="00911870" w:rsidRPr="00A66836" w:rsidRDefault="00911870" w:rsidP="00A66836">
            <w:pPr>
              <w:spacing w:after="120"/>
              <w:jc w:val="left"/>
              <w:rPr>
                <w:rStyle w:val="Code"/>
                <w:lang w:val="bg-BG"/>
              </w:rPr>
            </w:pPr>
            <w:r w:rsidRPr="00A66836">
              <w:rPr>
                <w:rStyle w:val="Code"/>
                <w:lang w:val="bg-BG"/>
              </w:rPr>
              <w:t>add 50 63 34</w:t>
            </w:r>
          </w:p>
          <w:p w:rsidR="00911870" w:rsidRPr="00A66836" w:rsidRDefault="00911870" w:rsidP="00A66836">
            <w:pPr>
              <w:spacing w:after="120"/>
              <w:jc w:val="left"/>
              <w:rPr>
                <w:rStyle w:val="Code"/>
                <w:lang w:val="bg-BG"/>
              </w:rPr>
            </w:pPr>
            <w:r w:rsidRPr="00A66836">
              <w:rPr>
                <w:rStyle w:val="Code"/>
                <w:lang w:val="bg-BG"/>
              </w:rPr>
              <w:t>add 31 32 76</w:t>
            </w:r>
          </w:p>
          <w:p w:rsidR="00911870" w:rsidRPr="00A66836" w:rsidRDefault="00911870" w:rsidP="00A66836">
            <w:pPr>
              <w:spacing w:after="120"/>
              <w:jc w:val="left"/>
              <w:rPr>
                <w:rStyle w:val="Code"/>
                <w:lang w:val="bg-BG"/>
              </w:rPr>
            </w:pPr>
            <w:r w:rsidRPr="00A66836">
              <w:rPr>
                <w:rStyle w:val="Code"/>
                <w:lang w:val="bg-BG"/>
              </w:rPr>
              <w:t>add 42 13 66</w:t>
            </w:r>
          </w:p>
          <w:p w:rsidR="00911870" w:rsidRPr="00A66836" w:rsidRDefault="00911870" w:rsidP="00A66836">
            <w:pPr>
              <w:spacing w:after="120"/>
              <w:jc w:val="left"/>
              <w:rPr>
                <w:rStyle w:val="Code"/>
                <w:lang w:val="bg-BG"/>
              </w:rPr>
            </w:pPr>
            <w:r w:rsidRPr="00A66836">
              <w:rPr>
                <w:rStyle w:val="Code"/>
                <w:lang w:val="bg-BG"/>
              </w:rPr>
              <w:t>add 51 36 66</w:t>
            </w:r>
          </w:p>
          <w:p w:rsidR="00911870" w:rsidRPr="00A66836" w:rsidRDefault="00911870" w:rsidP="00A66836">
            <w:pPr>
              <w:spacing w:after="120"/>
              <w:jc w:val="left"/>
              <w:rPr>
                <w:rStyle w:val="Code"/>
                <w:lang w:val="bg-BG"/>
              </w:rPr>
            </w:pPr>
            <w:r w:rsidRPr="00A66836">
              <w:rPr>
                <w:rStyle w:val="Code"/>
                <w:lang w:val="bg-BG"/>
              </w:rPr>
              <w:t>add 89 81 48</w:t>
            </w:r>
          </w:p>
          <w:p w:rsidR="00911870" w:rsidRPr="00A66836" w:rsidRDefault="00911870" w:rsidP="00A66836">
            <w:pPr>
              <w:spacing w:after="120"/>
              <w:jc w:val="left"/>
              <w:rPr>
                <w:rStyle w:val="Code"/>
                <w:lang w:val="bg-BG"/>
              </w:rPr>
            </w:pPr>
            <w:r w:rsidRPr="00A66836">
              <w:rPr>
                <w:rStyle w:val="Code"/>
                <w:lang w:val="bg-BG"/>
              </w:rPr>
              <w:t>add 99 96 57</w:t>
            </w:r>
          </w:p>
          <w:p w:rsidR="00911870" w:rsidRPr="00A66836" w:rsidRDefault="00911870" w:rsidP="00A66836">
            <w:pPr>
              <w:spacing w:after="120"/>
              <w:jc w:val="left"/>
              <w:rPr>
                <w:rStyle w:val="Code"/>
                <w:lang w:val="bg-BG"/>
              </w:rPr>
            </w:pPr>
            <w:r w:rsidRPr="00A66836">
              <w:rPr>
                <w:rStyle w:val="Code"/>
                <w:lang w:val="bg-BG"/>
              </w:rPr>
              <w:t>add 99 64 69</w:t>
            </w:r>
          </w:p>
          <w:p w:rsidR="00911870" w:rsidRPr="00A66836" w:rsidRDefault="00911870" w:rsidP="00A66836">
            <w:pPr>
              <w:spacing w:after="120"/>
              <w:jc w:val="left"/>
              <w:rPr>
                <w:rStyle w:val="Code"/>
                <w:lang w:val="bg-BG"/>
              </w:rPr>
            </w:pPr>
            <w:r w:rsidRPr="00A66836">
              <w:rPr>
                <w:rStyle w:val="Code"/>
                <w:lang w:val="bg-BG"/>
              </w:rPr>
              <w:t>add 59 90 11</w:t>
            </w:r>
          </w:p>
          <w:p w:rsidR="00911870" w:rsidRPr="00A66836" w:rsidRDefault="00911870" w:rsidP="00A66836">
            <w:pPr>
              <w:spacing w:after="120"/>
              <w:jc w:val="left"/>
              <w:rPr>
                <w:rStyle w:val="Code"/>
                <w:lang w:val="bg-BG"/>
              </w:rPr>
            </w:pPr>
            <w:r w:rsidRPr="00A66836">
              <w:rPr>
                <w:rStyle w:val="Code"/>
                <w:lang w:val="bg-BG"/>
              </w:rPr>
              <w:t>add 15 44 20</w:t>
            </w:r>
          </w:p>
          <w:p w:rsidR="00911870" w:rsidRPr="00A66836" w:rsidRDefault="00911870" w:rsidP="00A66836">
            <w:pPr>
              <w:spacing w:after="120"/>
              <w:jc w:val="left"/>
              <w:rPr>
                <w:rStyle w:val="Code"/>
                <w:lang w:val="bg-BG"/>
              </w:rPr>
            </w:pPr>
            <w:r w:rsidRPr="00A66836">
              <w:rPr>
                <w:rStyle w:val="Code"/>
                <w:lang w:val="bg-BG"/>
              </w:rPr>
              <w:t>add 61 88 10</w:t>
            </w:r>
          </w:p>
          <w:p w:rsidR="00911870" w:rsidRPr="00A66836" w:rsidRDefault="00911870" w:rsidP="00A66836">
            <w:pPr>
              <w:spacing w:after="120"/>
              <w:jc w:val="left"/>
              <w:rPr>
                <w:rStyle w:val="Code"/>
                <w:lang w:val="bg-BG"/>
              </w:rPr>
            </w:pPr>
            <w:r w:rsidRPr="00A66836">
              <w:rPr>
                <w:rStyle w:val="Code"/>
                <w:lang w:val="bg-BG"/>
              </w:rPr>
              <w:t>add 69 10 25</w:t>
            </w:r>
          </w:p>
          <w:p w:rsidR="00911870" w:rsidRPr="00A66836" w:rsidRDefault="00911870" w:rsidP="00A66836">
            <w:pPr>
              <w:spacing w:after="120"/>
              <w:jc w:val="left"/>
              <w:rPr>
                <w:rStyle w:val="Code"/>
                <w:lang w:val="bg-BG"/>
              </w:rPr>
            </w:pPr>
            <w:r w:rsidRPr="00A66836">
              <w:rPr>
                <w:rStyle w:val="Code"/>
                <w:lang w:val="bg-BG"/>
              </w:rPr>
              <w:t>add 61 78 86</w:t>
            </w:r>
          </w:p>
          <w:p w:rsidR="00911870" w:rsidRPr="00A66836" w:rsidRDefault="00911870" w:rsidP="00A66836">
            <w:pPr>
              <w:spacing w:after="120"/>
              <w:jc w:val="left"/>
              <w:rPr>
                <w:rStyle w:val="Code"/>
                <w:lang w:val="bg-BG"/>
              </w:rPr>
            </w:pPr>
            <w:r w:rsidRPr="00A66836">
              <w:rPr>
                <w:rStyle w:val="Code"/>
                <w:lang w:val="bg-BG"/>
              </w:rPr>
              <w:t>add 83 93 41</w:t>
            </w:r>
          </w:p>
          <w:p w:rsidR="00911870" w:rsidRPr="00A66836" w:rsidRDefault="00911870" w:rsidP="00A66836">
            <w:pPr>
              <w:spacing w:after="120"/>
              <w:jc w:val="left"/>
              <w:rPr>
                <w:rStyle w:val="Code"/>
                <w:lang w:val="bg-BG"/>
              </w:rPr>
            </w:pPr>
            <w:r w:rsidRPr="00A66836">
              <w:rPr>
                <w:rStyle w:val="Code"/>
                <w:lang w:val="bg-BG"/>
              </w:rPr>
              <w:t>add 81 58 47</w:t>
            </w:r>
          </w:p>
          <w:p w:rsidR="00911870" w:rsidRPr="00A66836" w:rsidRDefault="00911870" w:rsidP="00A66836">
            <w:pPr>
              <w:spacing w:after="120"/>
              <w:jc w:val="left"/>
              <w:rPr>
                <w:rStyle w:val="Code"/>
                <w:lang w:val="bg-BG"/>
              </w:rPr>
            </w:pPr>
            <w:r w:rsidRPr="00A66836">
              <w:rPr>
                <w:rStyle w:val="Code"/>
                <w:lang w:val="bg-BG"/>
              </w:rPr>
              <w:t>add 16 97 83</w:t>
            </w:r>
          </w:p>
          <w:p w:rsidR="00911870" w:rsidRPr="00A66836" w:rsidRDefault="00911870" w:rsidP="00A66836">
            <w:pPr>
              <w:spacing w:after="120"/>
              <w:jc w:val="left"/>
              <w:rPr>
                <w:rStyle w:val="Code"/>
                <w:lang w:val="bg-BG"/>
              </w:rPr>
            </w:pPr>
            <w:r w:rsidRPr="00A66836">
              <w:rPr>
                <w:rStyle w:val="Code"/>
                <w:lang w:val="bg-BG"/>
              </w:rPr>
              <w:t>add 63 33 88</w:t>
            </w:r>
          </w:p>
          <w:p w:rsidR="00911870" w:rsidRPr="00A66836" w:rsidRDefault="00911870" w:rsidP="00A66836">
            <w:pPr>
              <w:spacing w:after="120"/>
              <w:jc w:val="left"/>
              <w:rPr>
                <w:rStyle w:val="Code"/>
                <w:lang w:val="bg-BG"/>
              </w:rPr>
            </w:pPr>
            <w:r w:rsidRPr="00A66836">
              <w:rPr>
                <w:rStyle w:val="Code"/>
                <w:lang w:val="bg-BG"/>
              </w:rPr>
              <w:t>add 11 98 48</w:t>
            </w:r>
          </w:p>
          <w:p w:rsidR="00911870" w:rsidRPr="00A66836" w:rsidRDefault="00911870" w:rsidP="00A66836">
            <w:pPr>
              <w:spacing w:after="120"/>
              <w:jc w:val="left"/>
              <w:rPr>
                <w:rStyle w:val="Code"/>
                <w:lang w:val="bg-BG"/>
              </w:rPr>
            </w:pPr>
            <w:r w:rsidRPr="00A66836">
              <w:rPr>
                <w:rStyle w:val="Code"/>
                <w:lang w:val="bg-BG"/>
              </w:rPr>
              <w:t>add 26 90 90</w:t>
            </w:r>
          </w:p>
          <w:p w:rsidR="00911870" w:rsidRPr="00A66836" w:rsidRDefault="00911870" w:rsidP="00A66836">
            <w:pPr>
              <w:spacing w:after="120"/>
              <w:jc w:val="left"/>
              <w:rPr>
                <w:rStyle w:val="Code"/>
                <w:lang w:val="bg-BG"/>
              </w:rPr>
            </w:pPr>
            <w:r w:rsidRPr="00A66836">
              <w:rPr>
                <w:rStyle w:val="Code"/>
                <w:lang w:val="bg-BG"/>
              </w:rPr>
              <w:t>add 80 80 57</w:t>
            </w:r>
          </w:p>
          <w:p w:rsidR="00911870" w:rsidRPr="00A66836" w:rsidRDefault="00911870" w:rsidP="00A66836">
            <w:pPr>
              <w:spacing w:after="120"/>
              <w:jc w:val="left"/>
              <w:rPr>
                <w:rStyle w:val="Code"/>
                <w:lang w:val="bg-BG"/>
              </w:rPr>
            </w:pPr>
            <w:r w:rsidRPr="00A66836">
              <w:rPr>
                <w:rStyle w:val="Code"/>
                <w:lang w:val="bg-BG"/>
              </w:rPr>
              <w:t>add 80 63 74</w:t>
            </w:r>
          </w:p>
          <w:p w:rsidR="00911870" w:rsidRPr="00A66836" w:rsidRDefault="00911870" w:rsidP="00A66836">
            <w:pPr>
              <w:spacing w:after="120"/>
              <w:jc w:val="left"/>
              <w:rPr>
                <w:rStyle w:val="Code"/>
                <w:lang w:val="bg-BG"/>
              </w:rPr>
            </w:pPr>
            <w:r w:rsidRPr="00A66836">
              <w:rPr>
                <w:rStyle w:val="Code"/>
                <w:lang w:val="bg-BG"/>
              </w:rPr>
              <w:t>add 78 56 69</w:t>
            </w:r>
          </w:p>
          <w:p w:rsidR="00911870" w:rsidRPr="00A66836" w:rsidRDefault="00911870" w:rsidP="00A66836">
            <w:pPr>
              <w:spacing w:after="120"/>
              <w:jc w:val="left"/>
              <w:rPr>
                <w:rStyle w:val="Code"/>
                <w:lang w:val="bg-BG"/>
              </w:rPr>
            </w:pPr>
            <w:r w:rsidRPr="00A66836">
              <w:rPr>
                <w:rStyle w:val="Code"/>
                <w:lang w:val="bg-BG"/>
              </w:rPr>
              <w:t>add 58 44 86</w:t>
            </w:r>
          </w:p>
          <w:p w:rsidR="00911870" w:rsidRPr="00A66836" w:rsidRDefault="00911870" w:rsidP="00A66836">
            <w:pPr>
              <w:spacing w:after="120"/>
              <w:jc w:val="left"/>
              <w:rPr>
                <w:rStyle w:val="Code"/>
                <w:lang w:val="bg-BG"/>
              </w:rPr>
            </w:pPr>
            <w:r w:rsidRPr="00A66836">
              <w:rPr>
                <w:rStyle w:val="Code"/>
                <w:lang w:val="bg-BG"/>
              </w:rPr>
              <w:t>add 97 65 69</w:t>
            </w:r>
          </w:p>
          <w:p w:rsidR="00911870" w:rsidRPr="00A66836" w:rsidRDefault="00911870" w:rsidP="00A66836">
            <w:pPr>
              <w:spacing w:after="120"/>
              <w:jc w:val="left"/>
              <w:rPr>
                <w:rStyle w:val="Code"/>
                <w:lang w:val="bg-BG"/>
              </w:rPr>
            </w:pPr>
            <w:r w:rsidRPr="00A66836">
              <w:rPr>
                <w:rStyle w:val="Code"/>
                <w:lang w:val="bg-BG"/>
              </w:rPr>
              <w:t>add 14 43 15</w:t>
            </w:r>
          </w:p>
          <w:p w:rsidR="00911870" w:rsidRPr="00A66836" w:rsidRDefault="00911870" w:rsidP="00A66836">
            <w:pPr>
              <w:spacing w:after="120"/>
              <w:jc w:val="left"/>
              <w:rPr>
                <w:rStyle w:val="Code"/>
                <w:lang w:val="bg-BG"/>
              </w:rPr>
            </w:pPr>
            <w:r w:rsidRPr="00A66836">
              <w:rPr>
                <w:rStyle w:val="Code"/>
                <w:lang w:val="bg-BG"/>
              </w:rPr>
              <w:lastRenderedPageBreak/>
              <w:t>add 22 73 92</w:t>
            </w:r>
          </w:p>
          <w:p w:rsidR="00911870" w:rsidRPr="00A66836" w:rsidRDefault="00911870" w:rsidP="00A66836">
            <w:pPr>
              <w:spacing w:after="120"/>
              <w:jc w:val="left"/>
              <w:rPr>
                <w:rStyle w:val="Code"/>
                <w:lang w:val="bg-BG"/>
              </w:rPr>
            </w:pPr>
            <w:r w:rsidRPr="00A66836">
              <w:rPr>
                <w:rStyle w:val="Code"/>
                <w:lang w:val="bg-BG"/>
              </w:rPr>
              <w:t>add 39 79 97</w:t>
            </w:r>
          </w:p>
          <w:p w:rsidR="00911870" w:rsidRPr="00A66836" w:rsidRDefault="00911870" w:rsidP="00A66836">
            <w:pPr>
              <w:spacing w:after="120"/>
              <w:jc w:val="left"/>
              <w:rPr>
                <w:rStyle w:val="Code"/>
                <w:lang w:val="bg-BG"/>
              </w:rPr>
            </w:pPr>
            <w:r w:rsidRPr="00A66836">
              <w:rPr>
                <w:rStyle w:val="Code"/>
                <w:lang w:val="bg-BG"/>
              </w:rPr>
              <w:t>add 13 39 86</w:t>
            </w:r>
          </w:p>
          <w:p w:rsidR="00911870" w:rsidRPr="00A66836" w:rsidRDefault="00911870" w:rsidP="00A66836">
            <w:pPr>
              <w:spacing w:after="120"/>
              <w:jc w:val="left"/>
              <w:rPr>
                <w:rStyle w:val="Code"/>
                <w:lang w:val="bg-BG"/>
              </w:rPr>
            </w:pPr>
            <w:r w:rsidRPr="00A66836">
              <w:rPr>
                <w:rStyle w:val="Code"/>
                <w:lang w:val="bg-BG"/>
              </w:rPr>
              <w:t>add 11 48 74</w:t>
            </w:r>
          </w:p>
          <w:p w:rsidR="00911870" w:rsidRPr="00A66836" w:rsidRDefault="00911870" w:rsidP="00A66836">
            <w:pPr>
              <w:spacing w:after="120"/>
              <w:jc w:val="left"/>
              <w:rPr>
                <w:rStyle w:val="Code"/>
                <w:lang w:val="bg-BG"/>
              </w:rPr>
            </w:pPr>
            <w:r w:rsidRPr="00A66836">
              <w:rPr>
                <w:rStyle w:val="Code"/>
                <w:lang w:val="bg-BG"/>
              </w:rPr>
              <w:t>add 32 62 89</w:t>
            </w:r>
          </w:p>
          <w:p w:rsidR="00911870" w:rsidRPr="00A66836" w:rsidRDefault="00911870" w:rsidP="00A66836">
            <w:pPr>
              <w:spacing w:after="120"/>
              <w:jc w:val="left"/>
              <w:rPr>
                <w:rStyle w:val="Code"/>
                <w:lang w:val="bg-BG"/>
              </w:rPr>
            </w:pPr>
            <w:r w:rsidRPr="00A66836">
              <w:rPr>
                <w:rStyle w:val="Code"/>
                <w:lang w:val="bg-BG"/>
              </w:rPr>
              <w:t>add 64 32 93</w:t>
            </w:r>
          </w:p>
          <w:p w:rsidR="00911870" w:rsidRPr="00A66836" w:rsidRDefault="00911870" w:rsidP="00A66836">
            <w:pPr>
              <w:spacing w:after="120"/>
              <w:jc w:val="left"/>
              <w:rPr>
                <w:rStyle w:val="Code"/>
                <w:lang w:val="bg-BG"/>
              </w:rPr>
            </w:pPr>
            <w:r w:rsidRPr="00A66836">
              <w:rPr>
                <w:rStyle w:val="Code"/>
                <w:lang w:val="bg-BG"/>
              </w:rPr>
              <w:t>add 21 92 19</w:t>
            </w:r>
          </w:p>
          <w:p w:rsidR="00911870" w:rsidRPr="00A66836" w:rsidRDefault="00911870" w:rsidP="00A66836">
            <w:pPr>
              <w:spacing w:after="120"/>
              <w:jc w:val="left"/>
              <w:rPr>
                <w:rStyle w:val="Code"/>
                <w:lang w:val="bg-BG"/>
              </w:rPr>
            </w:pPr>
            <w:r w:rsidRPr="00A66836">
              <w:rPr>
                <w:rStyle w:val="Code"/>
                <w:lang w:val="bg-BG"/>
              </w:rPr>
              <w:t>add 31 36 97</w:t>
            </w:r>
          </w:p>
          <w:p w:rsidR="00911870" w:rsidRPr="00A66836" w:rsidRDefault="00911870" w:rsidP="00A66836">
            <w:pPr>
              <w:spacing w:after="120"/>
              <w:jc w:val="left"/>
              <w:rPr>
                <w:rStyle w:val="Code"/>
                <w:lang w:val="bg-BG"/>
              </w:rPr>
            </w:pPr>
            <w:r w:rsidRPr="00A66836">
              <w:rPr>
                <w:rStyle w:val="Code"/>
                <w:lang w:val="bg-BG"/>
              </w:rPr>
              <w:t>add 75 22 86</w:t>
            </w:r>
          </w:p>
          <w:p w:rsidR="00911870" w:rsidRPr="00A66836" w:rsidRDefault="00911870" w:rsidP="00A66836">
            <w:pPr>
              <w:spacing w:after="120"/>
              <w:jc w:val="left"/>
              <w:rPr>
                <w:rStyle w:val="Code"/>
                <w:lang w:val="bg-BG"/>
              </w:rPr>
            </w:pPr>
            <w:r w:rsidRPr="00A66836">
              <w:rPr>
                <w:rStyle w:val="Code"/>
                <w:lang w:val="bg-BG"/>
              </w:rPr>
              <w:t>add 71 21 91</w:t>
            </w:r>
          </w:p>
          <w:p w:rsidR="00911870" w:rsidRPr="00A66836" w:rsidRDefault="00911870" w:rsidP="00A66836">
            <w:pPr>
              <w:spacing w:after="120"/>
              <w:jc w:val="left"/>
              <w:rPr>
                <w:rStyle w:val="Code"/>
                <w:lang w:val="bg-BG"/>
              </w:rPr>
            </w:pPr>
            <w:r w:rsidRPr="00A66836">
              <w:rPr>
                <w:rStyle w:val="Code"/>
                <w:lang w:val="bg-BG"/>
              </w:rPr>
              <w:t>add 59 76 61</w:t>
            </w:r>
          </w:p>
          <w:p w:rsidR="00911870" w:rsidRPr="00A66836" w:rsidRDefault="00911870" w:rsidP="00A66836">
            <w:pPr>
              <w:spacing w:after="120"/>
              <w:jc w:val="left"/>
              <w:rPr>
                <w:rStyle w:val="Code"/>
                <w:lang w:val="bg-BG"/>
              </w:rPr>
            </w:pPr>
            <w:r w:rsidRPr="00A66836">
              <w:rPr>
                <w:rStyle w:val="Code"/>
                <w:lang w:val="bg-BG"/>
              </w:rPr>
              <w:t>add 57 85 55</w:t>
            </w:r>
          </w:p>
          <w:p w:rsidR="00911870" w:rsidRPr="00A66836" w:rsidRDefault="00911870" w:rsidP="00A66836">
            <w:pPr>
              <w:spacing w:after="120"/>
              <w:jc w:val="left"/>
              <w:rPr>
                <w:rStyle w:val="Code"/>
                <w:lang w:val="bg-BG"/>
              </w:rPr>
            </w:pPr>
            <w:r w:rsidRPr="00A66836">
              <w:rPr>
                <w:rStyle w:val="Code"/>
                <w:lang w:val="bg-BG"/>
              </w:rPr>
              <w:t>add 91 26 40</w:t>
            </w:r>
          </w:p>
          <w:p w:rsidR="00911870" w:rsidRPr="00A66836" w:rsidRDefault="00911870" w:rsidP="00A66836">
            <w:pPr>
              <w:spacing w:after="120"/>
              <w:jc w:val="left"/>
              <w:rPr>
                <w:rStyle w:val="Code"/>
                <w:lang w:val="bg-BG"/>
              </w:rPr>
            </w:pPr>
            <w:r w:rsidRPr="00A66836">
              <w:rPr>
                <w:rStyle w:val="Code"/>
                <w:lang w:val="bg-BG"/>
              </w:rPr>
              <w:t>add 54 98 81</w:t>
            </w:r>
          </w:p>
          <w:p w:rsidR="00911870" w:rsidRPr="00A66836" w:rsidRDefault="00911870" w:rsidP="00A66836">
            <w:pPr>
              <w:spacing w:after="120"/>
              <w:jc w:val="left"/>
              <w:rPr>
                <w:rStyle w:val="Code"/>
                <w:lang w:val="bg-BG"/>
              </w:rPr>
            </w:pPr>
            <w:r w:rsidRPr="00A66836">
              <w:rPr>
                <w:rStyle w:val="Code"/>
                <w:lang w:val="bg-BG"/>
              </w:rPr>
              <w:t>add 80 35 51</w:t>
            </w:r>
          </w:p>
          <w:p w:rsidR="00911870" w:rsidRPr="00A66836" w:rsidRDefault="00911870" w:rsidP="00A66836">
            <w:pPr>
              <w:spacing w:after="120"/>
              <w:jc w:val="left"/>
              <w:rPr>
                <w:rStyle w:val="Code"/>
                <w:lang w:val="bg-BG"/>
              </w:rPr>
            </w:pPr>
            <w:r w:rsidRPr="00A66836">
              <w:rPr>
                <w:rStyle w:val="Code"/>
                <w:lang w:val="bg-BG"/>
              </w:rPr>
              <w:t>add 69 46 71</w:t>
            </w:r>
          </w:p>
          <w:p w:rsidR="00911870" w:rsidRPr="00A66836" w:rsidRDefault="00911870" w:rsidP="00A66836">
            <w:pPr>
              <w:spacing w:after="120"/>
              <w:jc w:val="left"/>
              <w:rPr>
                <w:rStyle w:val="Code"/>
                <w:lang w:val="bg-BG"/>
              </w:rPr>
            </w:pPr>
            <w:r w:rsidRPr="00A66836">
              <w:rPr>
                <w:rStyle w:val="Code"/>
                <w:lang w:val="bg-BG"/>
              </w:rPr>
              <w:t>add 42 49 35</w:t>
            </w:r>
          </w:p>
          <w:p w:rsidR="00911870" w:rsidRPr="00A66836" w:rsidRDefault="00911870" w:rsidP="00A66836">
            <w:pPr>
              <w:spacing w:after="120"/>
              <w:jc w:val="left"/>
              <w:rPr>
                <w:rStyle w:val="Code"/>
                <w:lang w:val="bg-BG"/>
              </w:rPr>
            </w:pPr>
            <w:r w:rsidRPr="00A66836">
              <w:rPr>
                <w:rStyle w:val="Code"/>
                <w:lang w:val="bg-BG"/>
              </w:rPr>
              <w:t>add 62 67 81</w:t>
            </w:r>
          </w:p>
          <w:p w:rsidR="00911870" w:rsidRPr="00A66836" w:rsidRDefault="00911870" w:rsidP="00A66836">
            <w:pPr>
              <w:spacing w:after="120"/>
              <w:jc w:val="left"/>
              <w:rPr>
                <w:rStyle w:val="Code"/>
                <w:lang w:val="bg-BG"/>
              </w:rPr>
            </w:pPr>
            <w:r w:rsidRPr="00A66836">
              <w:rPr>
                <w:rStyle w:val="Code"/>
                <w:lang w:val="bg-BG"/>
              </w:rPr>
              <w:t>add 71 90 56</w:t>
            </w:r>
          </w:p>
          <w:p w:rsidR="00911870" w:rsidRPr="00A66836" w:rsidRDefault="00911870" w:rsidP="00A66836">
            <w:pPr>
              <w:spacing w:after="120"/>
              <w:jc w:val="left"/>
              <w:rPr>
                <w:rStyle w:val="Code"/>
                <w:lang w:val="bg-BG"/>
              </w:rPr>
            </w:pPr>
            <w:r w:rsidRPr="00A66836">
              <w:rPr>
                <w:rStyle w:val="Code"/>
                <w:lang w:val="bg-BG"/>
              </w:rPr>
              <w:t>add 71 74 19</w:t>
            </w:r>
          </w:p>
          <w:p w:rsidR="00911870" w:rsidRPr="00A66836" w:rsidRDefault="00911870" w:rsidP="00A66836">
            <w:pPr>
              <w:spacing w:after="120"/>
              <w:jc w:val="left"/>
              <w:rPr>
                <w:rStyle w:val="Code"/>
                <w:lang w:val="bg-BG"/>
              </w:rPr>
            </w:pPr>
            <w:r w:rsidRPr="00A66836">
              <w:rPr>
                <w:rStyle w:val="Code"/>
                <w:lang w:val="bg-BG"/>
              </w:rPr>
              <w:t>add 47 61 68</w:t>
            </w:r>
          </w:p>
          <w:p w:rsidR="00911870" w:rsidRPr="00A66836" w:rsidRDefault="00911870" w:rsidP="00A66836">
            <w:pPr>
              <w:spacing w:after="120"/>
              <w:jc w:val="left"/>
              <w:rPr>
                <w:rStyle w:val="Code"/>
                <w:lang w:val="bg-BG"/>
              </w:rPr>
            </w:pPr>
            <w:r w:rsidRPr="00A66836">
              <w:rPr>
                <w:rStyle w:val="Code"/>
                <w:lang w:val="bg-BG"/>
              </w:rPr>
              <w:t>add 96 55 93</w:t>
            </w:r>
          </w:p>
          <w:p w:rsidR="00911870" w:rsidRPr="00A66836" w:rsidRDefault="00911870" w:rsidP="00A66836">
            <w:pPr>
              <w:spacing w:after="120"/>
              <w:jc w:val="left"/>
              <w:rPr>
                <w:rStyle w:val="Code"/>
                <w:lang w:val="bg-BG"/>
              </w:rPr>
            </w:pPr>
            <w:r w:rsidRPr="00A66836">
              <w:rPr>
                <w:rStyle w:val="Code"/>
                <w:lang w:val="bg-BG"/>
              </w:rPr>
              <w:t>add 40 97 36</w:t>
            </w:r>
          </w:p>
          <w:p w:rsidR="00911870" w:rsidRPr="00A66836" w:rsidRDefault="00911870" w:rsidP="00A66836">
            <w:pPr>
              <w:spacing w:after="120"/>
              <w:jc w:val="left"/>
              <w:rPr>
                <w:rStyle w:val="Code"/>
                <w:lang w:val="bg-BG"/>
              </w:rPr>
            </w:pPr>
            <w:r w:rsidRPr="00A66836">
              <w:rPr>
                <w:rStyle w:val="Code"/>
                <w:lang w:val="bg-BG"/>
              </w:rPr>
              <w:t>add 70 53 38</w:t>
            </w:r>
          </w:p>
          <w:p w:rsidR="00911870" w:rsidRDefault="00911870" w:rsidP="00A66836">
            <w:pPr>
              <w:spacing w:after="120"/>
              <w:jc w:val="left"/>
              <w:rPr>
                <w:rStyle w:val="Code"/>
                <w:lang w:val="bg-BG"/>
              </w:rPr>
            </w:pPr>
            <w:r w:rsidRPr="00A66836">
              <w:rPr>
                <w:rStyle w:val="Code"/>
                <w:lang w:val="bg-BG"/>
              </w:rPr>
              <w:t>count</w:t>
            </w:r>
          </w:p>
        </w:tc>
        <w:tc>
          <w:tcPr>
            <w:tcW w:w="5386" w:type="dxa"/>
          </w:tcPr>
          <w:p w:rsidR="004920E8" w:rsidRPr="004920E8" w:rsidRDefault="004920E8" w:rsidP="004920E8">
            <w:pPr>
              <w:spacing w:after="120"/>
              <w:jc w:val="left"/>
              <w:rPr>
                <w:rStyle w:val="Code"/>
                <w:lang w:val="bg-BG"/>
              </w:rPr>
            </w:pPr>
            <w:r w:rsidRPr="004920E8">
              <w:rPr>
                <w:rStyle w:val="Code"/>
                <w:lang w:val="bg-BG"/>
              </w:rPr>
              <w:lastRenderedPageBreak/>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lastRenderedPageBreak/>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4920E8" w:rsidRPr="004920E8" w:rsidRDefault="004920E8" w:rsidP="004920E8">
            <w:pPr>
              <w:spacing w:after="120"/>
              <w:jc w:val="left"/>
              <w:rPr>
                <w:rStyle w:val="Code"/>
                <w:lang w:val="bg-BG"/>
              </w:rPr>
            </w:pPr>
            <w:r w:rsidRPr="004920E8">
              <w:rPr>
                <w:rStyle w:val="Code"/>
                <w:lang w:val="bg-BG"/>
              </w:rPr>
              <w:t>False</w:t>
            </w:r>
          </w:p>
          <w:p w:rsidR="00911870" w:rsidRDefault="004920E8" w:rsidP="004920E8">
            <w:pPr>
              <w:spacing w:after="120"/>
              <w:jc w:val="left"/>
              <w:rPr>
                <w:rStyle w:val="Code"/>
                <w:lang w:val="bg-BG"/>
              </w:rPr>
            </w:pPr>
            <w:r w:rsidRPr="004920E8">
              <w:rPr>
                <w:rStyle w:val="Code"/>
                <w:lang w:val="bg-BG"/>
              </w:rPr>
              <w:t>923</w:t>
            </w:r>
          </w:p>
        </w:tc>
      </w:tr>
      <w:tr w:rsidR="00911870" w:rsidRPr="00E30FBA" w:rsidTr="001F0656">
        <w:tc>
          <w:tcPr>
            <w:tcW w:w="5387" w:type="dxa"/>
            <w:vAlign w:val="center"/>
          </w:tcPr>
          <w:p w:rsidR="00911870" w:rsidRPr="00B4286B" w:rsidRDefault="00911870" w:rsidP="00C22C88">
            <w:pPr>
              <w:spacing w:after="120"/>
              <w:jc w:val="left"/>
              <w:rPr>
                <w:b/>
              </w:rPr>
            </w:pPr>
            <w:r w:rsidRPr="00B4286B">
              <w:rPr>
                <w:b/>
              </w:rPr>
              <w:lastRenderedPageBreak/>
              <w:t>Вход</w:t>
            </w:r>
          </w:p>
        </w:tc>
        <w:tc>
          <w:tcPr>
            <w:tcW w:w="5386" w:type="dxa"/>
            <w:vAlign w:val="center"/>
          </w:tcPr>
          <w:p w:rsidR="00911870" w:rsidRPr="00B4286B" w:rsidRDefault="00911870" w:rsidP="00C22C88">
            <w:pPr>
              <w:spacing w:after="120"/>
              <w:jc w:val="left"/>
              <w:rPr>
                <w:b/>
              </w:rPr>
            </w:pPr>
            <w:r w:rsidRPr="00B4286B">
              <w:rPr>
                <w:b/>
              </w:rPr>
              <w:t>Изход</w:t>
            </w:r>
          </w:p>
        </w:tc>
      </w:tr>
      <w:tr w:rsidR="00911870" w:rsidRPr="00E30FBA" w:rsidTr="001F0656">
        <w:tc>
          <w:tcPr>
            <w:tcW w:w="5387" w:type="dxa"/>
          </w:tcPr>
          <w:p w:rsidR="00911870" w:rsidRPr="000100ED" w:rsidRDefault="00911870" w:rsidP="000100ED">
            <w:pPr>
              <w:spacing w:after="120"/>
              <w:jc w:val="left"/>
              <w:rPr>
                <w:rFonts w:ascii="Consolas" w:hAnsi="Consolas" w:cs="Consolas"/>
                <w:noProof/>
              </w:rPr>
            </w:pPr>
            <w:r w:rsidRPr="000100ED">
              <w:rPr>
                <w:rFonts w:ascii="Consolas" w:hAnsi="Consolas" w:cs="Consolas"/>
                <w:noProof/>
              </w:rPr>
              <w:t>145</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42 242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126 744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481 89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23 737</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678 275</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777 357 179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481 241</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777 806</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844 470 752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278 990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770 997</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945 874 982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lastRenderedPageBreak/>
              <w:t>add 364 786 424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965 809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191 274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489 421 760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140 349 937</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352 245</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559 687 447</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178 233</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116 454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61 841 643</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239 279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788 568</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603 857 828</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348 629 797</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515 334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277 362 44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12 41</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133 844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712 919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882 593 5</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792 528 770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379 722 922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145 726 780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938 887 904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281 714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655 724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938 540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465 36</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649 722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385 158</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lastRenderedPageBreak/>
              <w:t>value 322 902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815 446</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394 773 31</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601 879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951 356</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115 394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830 984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314 679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988 599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82 519 406</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603 621</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248 660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118 906 156</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156 200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366 245</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26 491</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853 500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716 74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557 949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126 302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348 735 37</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733 927</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77 653</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814 533</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901 849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249 642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595 750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754 532 585</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561 957 291</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669 123</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207 403</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98 779 839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565 952 182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lastRenderedPageBreak/>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707 112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483 30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482 598</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282 334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694 151 120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252 864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552 217</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845 611</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121 755 550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802 349</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844 675</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532 82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750 16</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69 882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719 837</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699 318</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340 490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872 856</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47 60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848 354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912 720</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24 801</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703 776 728</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493 36</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670 102</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677 998 363</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count</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897 675</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contains 913 703</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value 444 84</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49 329 443</w:t>
            </w:r>
          </w:p>
          <w:p w:rsidR="00911870" w:rsidRPr="000100ED" w:rsidRDefault="00911870" w:rsidP="000100ED">
            <w:pPr>
              <w:spacing w:after="120"/>
              <w:jc w:val="left"/>
              <w:rPr>
                <w:rFonts w:ascii="Consolas" w:hAnsi="Consolas" w:cs="Consolas"/>
                <w:noProof/>
              </w:rPr>
            </w:pPr>
            <w:r w:rsidRPr="000100ED">
              <w:rPr>
                <w:rFonts w:ascii="Consolas" w:hAnsi="Consolas" w:cs="Consolas"/>
                <w:noProof/>
              </w:rPr>
              <w:t>add 972 979 535</w:t>
            </w:r>
          </w:p>
          <w:p w:rsidR="00911870" w:rsidRPr="00E30FBA" w:rsidRDefault="00911870" w:rsidP="000100ED">
            <w:pPr>
              <w:spacing w:after="120"/>
              <w:jc w:val="left"/>
              <w:rPr>
                <w:rFonts w:ascii="Consolas" w:hAnsi="Consolas" w:cs="Consolas"/>
                <w:noProof/>
                <w:highlight w:val="yellow"/>
              </w:rPr>
            </w:pPr>
            <w:r w:rsidRPr="000100ED">
              <w:rPr>
                <w:rFonts w:ascii="Consolas" w:hAnsi="Consolas" w:cs="Consolas"/>
                <w:noProof/>
              </w:rPr>
              <w:t>contains 539 289</w:t>
            </w:r>
          </w:p>
        </w:tc>
        <w:tc>
          <w:tcPr>
            <w:tcW w:w="5386" w:type="dxa"/>
          </w:tcPr>
          <w:p w:rsidR="00911870" w:rsidRPr="006C706F" w:rsidRDefault="00911870" w:rsidP="006C706F">
            <w:pPr>
              <w:spacing w:after="120"/>
              <w:jc w:val="left"/>
              <w:rPr>
                <w:rFonts w:ascii="Consolas" w:hAnsi="Consolas" w:cs="Consolas"/>
                <w:noProof/>
              </w:rPr>
            </w:pPr>
            <w:r w:rsidRPr="006C706F">
              <w:rPr>
                <w:rFonts w:ascii="Consolas" w:hAnsi="Consolas" w:cs="Consolas"/>
                <w:noProof/>
              </w:rPr>
              <w:lastRenderedPageBreak/>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0</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4</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lastRenderedPageBreak/>
              <w:t>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7</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7</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7</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8</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11</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14</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17</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18</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18</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19</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lastRenderedPageBreak/>
              <w:t>19</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19</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20</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22</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22</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24</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25</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lastRenderedPageBreak/>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26</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28</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6C706F" w:rsidRDefault="00911870" w:rsidP="006C706F">
            <w:pPr>
              <w:spacing w:after="120"/>
              <w:jc w:val="left"/>
              <w:rPr>
                <w:rFonts w:ascii="Consolas" w:hAnsi="Consolas" w:cs="Consolas"/>
                <w:noProof/>
              </w:rPr>
            </w:pPr>
            <w:r w:rsidRPr="006C706F">
              <w:rPr>
                <w:rFonts w:ascii="Consolas" w:hAnsi="Consolas" w:cs="Consolas"/>
                <w:noProof/>
              </w:rPr>
              <w:t>False</w:t>
            </w:r>
          </w:p>
          <w:p w:rsidR="00911870" w:rsidRPr="00E30FBA" w:rsidRDefault="00911870" w:rsidP="006C706F">
            <w:pPr>
              <w:spacing w:after="120"/>
              <w:jc w:val="left"/>
              <w:rPr>
                <w:rFonts w:ascii="Consolas" w:hAnsi="Consolas" w:cs="Consolas"/>
                <w:noProof/>
                <w:highlight w:val="yellow"/>
              </w:rPr>
            </w:pPr>
            <w:r w:rsidRPr="006C706F">
              <w:rPr>
                <w:rFonts w:ascii="Consolas" w:hAnsi="Consolas" w:cs="Consolas"/>
                <w:noProof/>
              </w:rPr>
              <w:t>False</w:t>
            </w:r>
          </w:p>
        </w:tc>
      </w:tr>
      <w:tr w:rsidR="00911870" w:rsidRPr="00E30FBA" w:rsidTr="00C9276B">
        <w:tc>
          <w:tcPr>
            <w:tcW w:w="5387" w:type="dxa"/>
            <w:vAlign w:val="center"/>
          </w:tcPr>
          <w:p w:rsidR="00911870" w:rsidRPr="00327D7F" w:rsidRDefault="00911870" w:rsidP="00C9276B">
            <w:pPr>
              <w:spacing w:after="120"/>
              <w:jc w:val="left"/>
              <w:rPr>
                <w:b/>
              </w:rPr>
            </w:pPr>
            <w:r w:rsidRPr="00327D7F">
              <w:rPr>
                <w:b/>
              </w:rPr>
              <w:lastRenderedPageBreak/>
              <w:t>Вход</w:t>
            </w:r>
          </w:p>
        </w:tc>
        <w:tc>
          <w:tcPr>
            <w:tcW w:w="5386" w:type="dxa"/>
            <w:vAlign w:val="center"/>
          </w:tcPr>
          <w:p w:rsidR="00911870" w:rsidRPr="00327D7F" w:rsidRDefault="00911870" w:rsidP="00C9276B">
            <w:pPr>
              <w:spacing w:after="120"/>
              <w:jc w:val="left"/>
              <w:rPr>
                <w:b/>
              </w:rPr>
            </w:pPr>
            <w:r w:rsidRPr="00327D7F">
              <w:rPr>
                <w:b/>
              </w:rPr>
              <w:t>Изход</w:t>
            </w:r>
          </w:p>
        </w:tc>
      </w:tr>
      <w:tr w:rsidR="00911870" w:rsidRPr="00E30FBA" w:rsidTr="001F0656">
        <w:tc>
          <w:tcPr>
            <w:tcW w:w="5387" w:type="dxa"/>
          </w:tcPr>
          <w:p w:rsidR="00911870" w:rsidRPr="00774E92" w:rsidRDefault="00911870" w:rsidP="00774E92">
            <w:pPr>
              <w:spacing w:after="120"/>
              <w:jc w:val="left"/>
              <w:rPr>
                <w:rStyle w:val="Code"/>
                <w:lang w:val="bg-BG"/>
              </w:rPr>
            </w:pPr>
            <w:r w:rsidRPr="00774E92">
              <w:rPr>
                <w:rStyle w:val="Code"/>
                <w:lang w:val="bg-BG"/>
              </w:rPr>
              <w:t>185</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add 373 42 30</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contains 42 2</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425 741</w:t>
            </w:r>
          </w:p>
          <w:p w:rsidR="00911870" w:rsidRPr="00774E92" w:rsidRDefault="00911870" w:rsidP="00774E92">
            <w:pPr>
              <w:spacing w:after="120"/>
              <w:jc w:val="left"/>
              <w:rPr>
                <w:rStyle w:val="Code"/>
                <w:lang w:val="bg-BG"/>
              </w:rPr>
            </w:pPr>
            <w:r w:rsidRPr="00774E92">
              <w:rPr>
                <w:rStyle w:val="Code"/>
                <w:lang w:val="bg-BG"/>
              </w:rPr>
              <w:t>contains 901 811</w:t>
            </w:r>
          </w:p>
          <w:p w:rsidR="00911870" w:rsidRPr="00774E92" w:rsidRDefault="00911870" w:rsidP="00774E92">
            <w:pPr>
              <w:spacing w:after="120"/>
              <w:jc w:val="left"/>
              <w:rPr>
                <w:rStyle w:val="Code"/>
                <w:lang w:val="bg-BG"/>
              </w:rPr>
            </w:pPr>
            <w:r w:rsidRPr="00774E92">
              <w:rPr>
                <w:rStyle w:val="Code"/>
                <w:lang w:val="bg-BG"/>
              </w:rPr>
              <w:t>value 426 894</w:t>
            </w:r>
          </w:p>
          <w:p w:rsidR="00911870" w:rsidRPr="00774E92" w:rsidRDefault="00911870" w:rsidP="00774E92">
            <w:pPr>
              <w:spacing w:after="120"/>
              <w:jc w:val="left"/>
              <w:rPr>
                <w:rStyle w:val="Code"/>
                <w:lang w:val="bg-BG"/>
              </w:rPr>
            </w:pPr>
            <w:r w:rsidRPr="00774E92">
              <w:rPr>
                <w:rStyle w:val="Code"/>
                <w:lang w:val="bg-BG"/>
              </w:rPr>
              <w:t>add 158 309 113</w:t>
            </w:r>
          </w:p>
          <w:p w:rsidR="00911870" w:rsidRPr="00774E92" w:rsidRDefault="00911870" w:rsidP="00774E92">
            <w:pPr>
              <w:spacing w:after="120"/>
              <w:jc w:val="left"/>
              <w:rPr>
                <w:rStyle w:val="Code"/>
                <w:lang w:val="bg-BG"/>
              </w:rPr>
            </w:pPr>
            <w:r w:rsidRPr="00774E92">
              <w:rPr>
                <w:rStyle w:val="Code"/>
                <w:lang w:val="bg-BG"/>
              </w:rPr>
              <w:t>add 305 868 168</w:t>
            </w:r>
          </w:p>
          <w:p w:rsidR="00911870" w:rsidRPr="00774E92" w:rsidRDefault="00911870" w:rsidP="00774E92">
            <w:pPr>
              <w:spacing w:after="120"/>
              <w:jc w:val="left"/>
              <w:rPr>
                <w:rStyle w:val="Code"/>
                <w:lang w:val="bg-BG"/>
              </w:rPr>
            </w:pPr>
            <w:r w:rsidRPr="00774E92">
              <w:rPr>
                <w:rStyle w:val="Code"/>
                <w:lang w:val="bg-BG"/>
              </w:rPr>
              <w:t>contains 944 984</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500 609</w:t>
            </w:r>
          </w:p>
          <w:p w:rsidR="00911870" w:rsidRPr="00774E92" w:rsidRDefault="00911870" w:rsidP="00774E92">
            <w:pPr>
              <w:spacing w:after="120"/>
              <w:jc w:val="left"/>
              <w:rPr>
                <w:rStyle w:val="Code"/>
                <w:lang w:val="bg-BG"/>
              </w:rPr>
            </w:pPr>
            <w:r w:rsidRPr="00774E92">
              <w:rPr>
                <w:rStyle w:val="Code"/>
                <w:lang w:val="bg-BG"/>
              </w:rPr>
              <w:t>add 223 712 918</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add 605 93 394</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add 846 874 36</w:t>
            </w:r>
          </w:p>
          <w:p w:rsidR="00911870" w:rsidRPr="00774E92" w:rsidRDefault="00911870" w:rsidP="00774E92">
            <w:pPr>
              <w:spacing w:after="120"/>
              <w:jc w:val="left"/>
              <w:rPr>
                <w:rStyle w:val="Code"/>
                <w:lang w:val="bg-BG"/>
              </w:rPr>
            </w:pPr>
            <w:r w:rsidRPr="00774E92">
              <w:rPr>
                <w:rStyle w:val="Code"/>
                <w:lang w:val="bg-BG"/>
              </w:rPr>
              <w:t>add 877 68 433</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214 732</w:t>
            </w:r>
          </w:p>
          <w:p w:rsidR="00911870" w:rsidRPr="00774E92" w:rsidRDefault="00911870" w:rsidP="00774E92">
            <w:pPr>
              <w:spacing w:after="120"/>
              <w:jc w:val="left"/>
              <w:rPr>
                <w:rStyle w:val="Code"/>
                <w:lang w:val="bg-BG"/>
              </w:rPr>
            </w:pPr>
            <w:r w:rsidRPr="00774E92">
              <w:rPr>
                <w:rStyle w:val="Code"/>
                <w:lang w:val="bg-BG"/>
              </w:rPr>
              <w:t>value 344 986</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add 20 97 17</w:t>
            </w:r>
          </w:p>
          <w:p w:rsidR="00911870" w:rsidRPr="00774E92" w:rsidRDefault="00911870" w:rsidP="00774E92">
            <w:pPr>
              <w:spacing w:after="120"/>
              <w:jc w:val="left"/>
              <w:rPr>
                <w:rStyle w:val="Code"/>
                <w:lang w:val="bg-BG"/>
              </w:rPr>
            </w:pPr>
            <w:r w:rsidRPr="00774E92">
              <w:rPr>
                <w:rStyle w:val="Code"/>
                <w:lang w:val="bg-BG"/>
              </w:rPr>
              <w:t>add 24 924 132</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contains 99 12</w:t>
            </w:r>
          </w:p>
          <w:p w:rsidR="00911870" w:rsidRPr="00774E92" w:rsidRDefault="00911870" w:rsidP="00774E92">
            <w:pPr>
              <w:spacing w:after="120"/>
              <w:jc w:val="left"/>
              <w:rPr>
                <w:rStyle w:val="Code"/>
                <w:lang w:val="bg-BG"/>
              </w:rPr>
            </w:pPr>
            <w:r w:rsidRPr="00774E92">
              <w:rPr>
                <w:rStyle w:val="Code"/>
                <w:lang w:val="bg-BG"/>
              </w:rPr>
              <w:t>value 688 622</w:t>
            </w:r>
          </w:p>
          <w:p w:rsidR="00911870" w:rsidRPr="00774E92" w:rsidRDefault="00911870" w:rsidP="00774E92">
            <w:pPr>
              <w:spacing w:after="120"/>
              <w:jc w:val="left"/>
              <w:rPr>
                <w:rStyle w:val="Code"/>
                <w:lang w:val="bg-BG"/>
              </w:rPr>
            </w:pPr>
            <w:r w:rsidRPr="00774E92">
              <w:rPr>
                <w:rStyle w:val="Code"/>
                <w:lang w:val="bg-BG"/>
              </w:rPr>
              <w:t>add 915 723 55</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132 529</w:t>
            </w:r>
          </w:p>
          <w:p w:rsidR="00911870" w:rsidRPr="00774E92" w:rsidRDefault="00911870" w:rsidP="00774E92">
            <w:pPr>
              <w:spacing w:after="120"/>
              <w:jc w:val="left"/>
              <w:rPr>
                <w:rStyle w:val="Code"/>
                <w:lang w:val="bg-BG"/>
              </w:rPr>
            </w:pPr>
            <w:r w:rsidRPr="00774E92">
              <w:rPr>
                <w:rStyle w:val="Code"/>
                <w:lang w:val="bg-BG"/>
              </w:rPr>
              <w:t>add 916 906 253</w:t>
            </w:r>
          </w:p>
          <w:p w:rsidR="00911870" w:rsidRPr="00774E92" w:rsidRDefault="00911870" w:rsidP="00774E92">
            <w:pPr>
              <w:spacing w:after="120"/>
              <w:jc w:val="left"/>
              <w:rPr>
                <w:rStyle w:val="Code"/>
                <w:lang w:val="bg-BG"/>
              </w:rPr>
            </w:pPr>
            <w:r w:rsidRPr="00774E92">
              <w:rPr>
                <w:rStyle w:val="Code"/>
                <w:lang w:val="bg-BG"/>
              </w:rPr>
              <w:t>contains 394 284</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990 77</w:t>
            </w:r>
          </w:p>
          <w:p w:rsidR="00911870" w:rsidRPr="00774E92" w:rsidRDefault="00911870" w:rsidP="00774E92">
            <w:pPr>
              <w:spacing w:after="120"/>
              <w:jc w:val="left"/>
              <w:rPr>
                <w:rStyle w:val="Code"/>
                <w:lang w:val="bg-BG"/>
              </w:rPr>
            </w:pPr>
            <w:r w:rsidRPr="00774E92">
              <w:rPr>
                <w:rStyle w:val="Code"/>
                <w:lang w:val="bg-BG"/>
              </w:rPr>
              <w:t>contains 996 376</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lastRenderedPageBreak/>
              <w:t>value 921 742</w:t>
            </w:r>
          </w:p>
          <w:p w:rsidR="00911870" w:rsidRPr="00774E92" w:rsidRDefault="00911870" w:rsidP="00774E92">
            <w:pPr>
              <w:spacing w:after="120"/>
              <w:jc w:val="left"/>
              <w:rPr>
                <w:rStyle w:val="Code"/>
                <w:lang w:val="bg-BG"/>
              </w:rPr>
            </w:pPr>
            <w:r w:rsidRPr="00774E92">
              <w:rPr>
                <w:rStyle w:val="Code"/>
                <w:lang w:val="bg-BG"/>
              </w:rPr>
              <w:t>contains 423 778</w:t>
            </w:r>
          </w:p>
          <w:p w:rsidR="00911870" w:rsidRPr="00774E92" w:rsidRDefault="00911870" w:rsidP="00774E92">
            <w:pPr>
              <w:spacing w:after="120"/>
              <w:jc w:val="left"/>
              <w:rPr>
                <w:rStyle w:val="Code"/>
                <w:lang w:val="bg-BG"/>
              </w:rPr>
            </w:pPr>
            <w:r w:rsidRPr="00774E92">
              <w:rPr>
                <w:rStyle w:val="Code"/>
                <w:lang w:val="bg-BG"/>
              </w:rPr>
              <w:t>add 468 811 271</w:t>
            </w:r>
          </w:p>
          <w:p w:rsidR="00911870" w:rsidRPr="00774E92" w:rsidRDefault="00911870" w:rsidP="00774E92">
            <w:pPr>
              <w:spacing w:after="120"/>
              <w:jc w:val="left"/>
              <w:rPr>
                <w:rStyle w:val="Code"/>
                <w:lang w:val="bg-BG"/>
              </w:rPr>
            </w:pPr>
            <w:r w:rsidRPr="00774E92">
              <w:rPr>
                <w:rStyle w:val="Code"/>
                <w:lang w:val="bg-BG"/>
              </w:rPr>
              <w:t>add 817 194 288</w:t>
            </w:r>
          </w:p>
          <w:p w:rsidR="00911870" w:rsidRPr="00774E92" w:rsidRDefault="00911870" w:rsidP="00774E92">
            <w:pPr>
              <w:spacing w:after="120"/>
              <w:jc w:val="left"/>
              <w:rPr>
                <w:rStyle w:val="Code"/>
                <w:lang w:val="bg-BG"/>
              </w:rPr>
            </w:pPr>
            <w:r w:rsidRPr="00774E92">
              <w:rPr>
                <w:rStyle w:val="Code"/>
                <w:lang w:val="bg-BG"/>
              </w:rPr>
              <w:t>contains 476 995</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add 101 221 771</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contains 201 371</w:t>
            </w:r>
          </w:p>
          <w:p w:rsidR="00911870" w:rsidRPr="00774E92" w:rsidRDefault="00911870" w:rsidP="00774E92">
            <w:pPr>
              <w:spacing w:after="120"/>
              <w:jc w:val="left"/>
              <w:rPr>
                <w:rStyle w:val="Code"/>
                <w:lang w:val="bg-BG"/>
              </w:rPr>
            </w:pPr>
            <w:r w:rsidRPr="00774E92">
              <w:rPr>
                <w:rStyle w:val="Code"/>
                <w:lang w:val="bg-BG"/>
              </w:rPr>
              <w:t>contains 80 974</w:t>
            </w:r>
          </w:p>
          <w:p w:rsidR="00911870" w:rsidRPr="00774E92" w:rsidRDefault="00911870" w:rsidP="00774E92">
            <w:pPr>
              <w:spacing w:after="120"/>
              <w:jc w:val="left"/>
              <w:rPr>
                <w:rStyle w:val="Code"/>
                <w:lang w:val="bg-BG"/>
              </w:rPr>
            </w:pPr>
            <w:r w:rsidRPr="00774E92">
              <w:rPr>
                <w:rStyle w:val="Code"/>
                <w:lang w:val="bg-BG"/>
              </w:rPr>
              <w:t>contains 37 68</w:t>
            </w:r>
          </w:p>
          <w:p w:rsidR="00911870" w:rsidRPr="00774E92" w:rsidRDefault="00911870" w:rsidP="00774E92">
            <w:pPr>
              <w:spacing w:after="120"/>
              <w:jc w:val="left"/>
              <w:rPr>
                <w:rStyle w:val="Code"/>
                <w:lang w:val="bg-BG"/>
              </w:rPr>
            </w:pPr>
            <w:r w:rsidRPr="00774E92">
              <w:rPr>
                <w:rStyle w:val="Code"/>
                <w:lang w:val="bg-BG"/>
              </w:rPr>
              <w:t>contains 460 70</w:t>
            </w:r>
          </w:p>
          <w:p w:rsidR="00911870" w:rsidRPr="00774E92" w:rsidRDefault="00911870" w:rsidP="00774E92">
            <w:pPr>
              <w:spacing w:after="120"/>
              <w:jc w:val="left"/>
              <w:rPr>
                <w:rStyle w:val="Code"/>
                <w:lang w:val="bg-BG"/>
              </w:rPr>
            </w:pPr>
            <w:r w:rsidRPr="00774E92">
              <w:rPr>
                <w:rStyle w:val="Code"/>
                <w:lang w:val="bg-BG"/>
              </w:rPr>
              <w:t>contains 251 581</w:t>
            </w:r>
          </w:p>
          <w:p w:rsidR="00911870" w:rsidRPr="00774E92" w:rsidRDefault="00911870" w:rsidP="00774E92">
            <w:pPr>
              <w:spacing w:after="120"/>
              <w:jc w:val="left"/>
              <w:rPr>
                <w:rStyle w:val="Code"/>
                <w:lang w:val="bg-BG"/>
              </w:rPr>
            </w:pPr>
            <w:r w:rsidRPr="00774E92">
              <w:rPr>
                <w:rStyle w:val="Code"/>
                <w:lang w:val="bg-BG"/>
              </w:rPr>
              <w:t>add 288 859 438</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add 467 111 80</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contains 82 93</w:t>
            </w:r>
          </w:p>
          <w:p w:rsidR="00911870" w:rsidRPr="00774E92" w:rsidRDefault="00911870" w:rsidP="00774E92">
            <w:pPr>
              <w:spacing w:after="120"/>
              <w:jc w:val="left"/>
              <w:rPr>
                <w:rStyle w:val="Code"/>
                <w:lang w:val="bg-BG"/>
              </w:rPr>
            </w:pPr>
            <w:r w:rsidRPr="00774E92">
              <w:rPr>
                <w:rStyle w:val="Code"/>
                <w:lang w:val="bg-BG"/>
              </w:rPr>
              <w:t>value 274 41</w:t>
            </w:r>
          </w:p>
          <w:p w:rsidR="00911870" w:rsidRPr="00774E92" w:rsidRDefault="00911870" w:rsidP="00774E92">
            <w:pPr>
              <w:spacing w:after="120"/>
              <w:jc w:val="left"/>
              <w:rPr>
                <w:rStyle w:val="Code"/>
                <w:lang w:val="bg-BG"/>
              </w:rPr>
            </w:pPr>
            <w:r w:rsidRPr="00774E92">
              <w:rPr>
                <w:rStyle w:val="Code"/>
                <w:lang w:val="bg-BG"/>
              </w:rPr>
              <w:t>add 602 4 348</w:t>
            </w:r>
          </w:p>
          <w:p w:rsidR="00911870" w:rsidRPr="00774E92" w:rsidRDefault="00911870" w:rsidP="00774E92">
            <w:pPr>
              <w:spacing w:after="120"/>
              <w:jc w:val="left"/>
              <w:rPr>
                <w:rStyle w:val="Code"/>
                <w:lang w:val="bg-BG"/>
              </w:rPr>
            </w:pPr>
            <w:r w:rsidRPr="00774E92">
              <w:rPr>
                <w:rStyle w:val="Code"/>
                <w:lang w:val="bg-BG"/>
              </w:rPr>
              <w:t>add 48 975 493</w:t>
            </w:r>
          </w:p>
          <w:p w:rsidR="00911870" w:rsidRPr="00774E92" w:rsidRDefault="00911870" w:rsidP="00774E92">
            <w:pPr>
              <w:spacing w:after="120"/>
              <w:jc w:val="left"/>
              <w:rPr>
                <w:rStyle w:val="Code"/>
                <w:lang w:val="bg-BG"/>
              </w:rPr>
            </w:pPr>
            <w:r w:rsidRPr="00774E92">
              <w:rPr>
                <w:rStyle w:val="Code"/>
                <w:lang w:val="bg-BG"/>
              </w:rPr>
              <w:t>add 234 81 277</w:t>
            </w:r>
          </w:p>
          <w:p w:rsidR="00911870" w:rsidRPr="00774E92" w:rsidRDefault="00911870" w:rsidP="00774E92">
            <w:pPr>
              <w:spacing w:after="120"/>
              <w:jc w:val="left"/>
              <w:rPr>
                <w:rStyle w:val="Code"/>
                <w:lang w:val="bg-BG"/>
              </w:rPr>
            </w:pPr>
            <w:r w:rsidRPr="00774E92">
              <w:rPr>
                <w:rStyle w:val="Code"/>
                <w:lang w:val="bg-BG"/>
              </w:rPr>
              <w:t>contains 218 989</w:t>
            </w:r>
          </w:p>
          <w:p w:rsidR="00911870" w:rsidRPr="00774E92" w:rsidRDefault="00911870" w:rsidP="00774E92">
            <w:pPr>
              <w:spacing w:after="120"/>
              <w:jc w:val="left"/>
              <w:rPr>
                <w:rStyle w:val="Code"/>
                <w:lang w:val="bg-BG"/>
              </w:rPr>
            </w:pPr>
            <w:r w:rsidRPr="00774E92">
              <w:rPr>
                <w:rStyle w:val="Code"/>
                <w:lang w:val="bg-BG"/>
              </w:rPr>
              <w:t>add 413 385 741</w:t>
            </w:r>
          </w:p>
          <w:p w:rsidR="00911870" w:rsidRPr="00774E92" w:rsidRDefault="00911870" w:rsidP="00774E92">
            <w:pPr>
              <w:spacing w:after="120"/>
              <w:jc w:val="left"/>
              <w:rPr>
                <w:rStyle w:val="Code"/>
                <w:lang w:val="bg-BG"/>
              </w:rPr>
            </w:pPr>
            <w:r w:rsidRPr="00774E92">
              <w:rPr>
                <w:rStyle w:val="Code"/>
                <w:lang w:val="bg-BG"/>
              </w:rPr>
              <w:t>add 782 328 984</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contains 260 649</w:t>
            </w:r>
          </w:p>
          <w:p w:rsidR="00911870" w:rsidRPr="00774E92" w:rsidRDefault="00911870" w:rsidP="00774E92">
            <w:pPr>
              <w:spacing w:after="120"/>
              <w:jc w:val="left"/>
              <w:rPr>
                <w:rStyle w:val="Code"/>
                <w:lang w:val="bg-BG"/>
              </w:rPr>
            </w:pPr>
            <w:r w:rsidRPr="00774E92">
              <w:rPr>
                <w:rStyle w:val="Code"/>
                <w:lang w:val="bg-BG"/>
              </w:rPr>
              <w:t>contains 461 528</w:t>
            </w:r>
          </w:p>
          <w:p w:rsidR="00911870" w:rsidRPr="00774E92" w:rsidRDefault="00911870" w:rsidP="00774E92">
            <w:pPr>
              <w:spacing w:after="120"/>
              <w:jc w:val="left"/>
              <w:rPr>
                <w:rStyle w:val="Code"/>
                <w:lang w:val="bg-BG"/>
              </w:rPr>
            </w:pPr>
            <w:r w:rsidRPr="00774E92">
              <w:rPr>
                <w:rStyle w:val="Code"/>
                <w:lang w:val="bg-BG"/>
              </w:rPr>
              <w:t>value 102 264</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935 247</w:t>
            </w:r>
          </w:p>
          <w:p w:rsidR="00911870" w:rsidRPr="00774E92" w:rsidRDefault="00911870" w:rsidP="00774E92">
            <w:pPr>
              <w:spacing w:after="120"/>
              <w:jc w:val="left"/>
              <w:rPr>
                <w:rStyle w:val="Code"/>
                <w:lang w:val="bg-BG"/>
              </w:rPr>
            </w:pPr>
            <w:r w:rsidRPr="00774E92">
              <w:rPr>
                <w:rStyle w:val="Code"/>
                <w:lang w:val="bg-BG"/>
              </w:rPr>
              <w:t>add 54 240 883</w:t>
            </w:r>
          </w:p>
          <w:p w:rsidR="00911870" w:rsidRPr="00774E92" w:rsidRDefault="00911870" w:rsidP="00774E92">
            <w:pPr>
              <w:spacing w:after="120"/>
              <w:jc w:val="left"/>
              <w:rPr>
                <w:rStyle w:val="Code"/>
                <w:lang w:val="bg-BG"/>
              </w:rPr>
            </w:pPr>
            <w:r w:rsidRPr="00774E92">
              <w:rPr>
                <w:rStyle w:val="Code"/>
                <w:lang w:val="bg-BG"/>
              </w:rPr>
              <w:t>value 242 100</w:t>
            </w:r>
          </w:p>
          <w:p w:rsidR="00911870" w:rsidRPr="00774E92" w:rsidRDefault="00911870" w:rsidP="00774E92">
            <w:pPr>
              <w:spacing w:after="120"/>
              <w:jc w:val="left"/>
              <w:rPr>
                <w:rStyle w:val="Code"/>
                <w:lang w:val="bg-BG"/>
              </w:rPr>
            </w:pPr>
            <w:r w:rsidRPr="00774E92">
              <w:rPr>
                <w:rStyle w:val="Code"/>
                <w:lang w:val="bg-BG"/>
              </w:rPr>
              <w:t>add 189 377 862</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contains 708 224</w:t>
            </w:r>
          </w:p>
          <w:p w:rsidR="00911870" w:rsidRPr="00774E92" w:rsidRDefault="00911870" w:rsidP="00774E92">
            <w:pPr>
              <w:spacing w:after="120"/>
              <w:jc w:val="left"/>
              <w:rPr>
                <w:rStyle w:val="Code"/>
                <w:lang w:val="bg-BG"/>
              </w:rPr>
            </w:pPr>
            <w:r w:rsidRPr="00774E92">
              <w:rPr>
                <w:rStyle w:val="Code"/>
                <w:lang w:val="bg-BG"/>
              </w:rPr>
              <w:t>add 258 885 618</w:t>
            </w:r>
          </w:p>
          <w:p w:rsidR="00911870" w:rsidRPr="00774E92" w:rsidRDefault="00911870" w:rsidP="00774E92">
            <w:pPr>
              <w:spacing w:after="120"/>
              <w:jc w:val="left"/>
              <w:rPr>
                <w:rStyle w:val="Code"/>
                <w:lang w:val="bg-BG"/>
              </w:rPr>
            </w:pPr>
            <w:r w:rsidRPr="00774E92">
              <w:rPr>
                <w:rStyle w:val="Code"/>
                <w:lang w:val="bg-BG"/>
              </w:rPr>
              <w:t>contains 614 791</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add 671 290 979</w:t>
            </w:r>
          </w:p>
          <w:p w:rsidR="00911870" w:rsidRPr="00774E92" w:rsidRDefault="00911870" w:rsidP="00774E92">
            <w:pPr>
              <w:spacing w:after="120"/>
              <w:jc w:val="left"/>
              <w:rPr>
                <w:rStyle w:val="Code"/>
                <w:lang w:val="bg-BG"/>
              </w:rPr>
            </w:pPr>
            <w:r w:rsidRPr="00774E92">
              <w:rPr>
                <w:rStyle w:val="Code"/>
                <w:lang w:val="bg-BG"/>
              </w:rPr>
              <w:t>add 314 361 54</w:t>
            </w:r>
          </w:p>
          <w:p w:rsidR="00911870" w:rsidRPr="00774E92" w:rsidRDefault="00911870" w:rsidP="00774E92">
            <w:pPr>
              <w:spacing w:after="120"/>
              <w:jc w:val="left"/>
              <w:rPr>
                <w:rStyle w:val="Code"/>
                <w:lang w:val="bg-BG"/>
              </w:rPr>
            </w:pPr>
            <w:r w:rsidRPr="00774E92">
              <w:rPr>
                <w:rStyle w:val="Code"/>
                <w:lang w:val="bg-BG"/>
              </w:rPr>
              <w:lastRenderedPageBreak/>
              <w:t>value 180 330</w:t>
            </w:r>
          </w:p>
          <w:p w:rsidR="00911870" w:rsidRPr="00774E92" w:rsidRDefault="00911870" w:rsidP="00774E92">
            <w:pPr>
              <w:spacing w:after="120"/>
              <w:jc w:val="left"/>
              <w:rPr>
                <w:rStyle w:val="Code"/>
                <w:lang w:val="bg-BG"/>
              </w:rPr>
            </w:pPr>
            <w:r w:rsidRPr="00774E92">
              <w:rPr>
                <w:rStyle w:val="Code"/>
                <w:lang w:val="bg-BG"/>
              </w:rPr>
              <w:t>contains 357 838</w:t>
            </w:r>
          </w:p>
          <w:p w:rsidR="00911870" w:rsidRPr="00774E92" w:rsidRDefault="00911870" w:rsidP="00774E92">
            <w:pPr>
              <w:spacing w:after="120"/>
              <w:jc w:val="left"/>
              <w:rPr>
                <w:rStyle w:val="Code"/>
                <w:lang w:val="bg-BG"/>
              </w:rPr>
            </w:pPr>
            <w:r w:rsidRPr="00774E92">
              <w:rPr>
                <w:rStyle w:val="Code"/>
                <w:lang w:val="bg-BG"/>
              </w:rPr>
              <w:t>add 884 329 544</w:t>
            </w:r>
          </w:p>
          <w:p w:rsidR="00911870" w:rsidRPr="00774E92" w:rsidRDefault="00911870" w:rsidP="00774E92">
            <w:pPr>
              <w:spacing w:after="120"/>
              <w:jc w:val="left"/>
              <w:rPr>
                <w:rStyle w:val="Code"/>
                <w:lang w:val="bg-BG"/>
              </w:rPr>
            </w:pPr>
            <w:r w:rsidRPr="00774E92">
              <w:rPr>
                <w:rStyle w:val="Code"/>
                <w:lang w:val="bg-BG"/>
              </w:rPr>
              <w:t>value 787 260</w:t>
            </w:r>
          </w:p>
          <w:p w:rsidR="00911870" w:rsidRPr="00774E92" w:rsidRDefault="00911870" w:rsidP="00774E92">
            <w:pPr>
              <w:spacing w:after="120"/>
              <w:jc w:val="left"/>
              <w:rPr>
                <w:rStyle w:val="Code"/>
                <w:lang w:val="bg-BG"/>
              </w:rPr>
            </w:pPr>
            <w:r w:rsidRPr="00774E92">
              <w:rPr>
                <w:rStyle w:val="Code"/>
                <w:lang w:val="bg-BG"/>
              </w:rPr>
              <w:t>add 860 235 877</w:t>
            </w:r>
          </w:p>
          <w:p w:rsidR="00911870" w:rsidRPr="00774E92" w:rsidRDefault="00911870" w:rsidP="00774E92">
            <w:pPr>
              <w:spacing w:after="120"/>
              <w:jc w:val="left"/>
              <w:rPr>
                <w:rStyle w:val="Code"/>
                <w:lang w:val="bg-BG"/>
              </w:rPr>
            </w:pPr>
            <w:r w:rsidRPr="00774E92">
              <w:rPr>
                <w:rStyle w:val="Code"/>
                <w:lang w:val="bg-BG"/>
              </w:rPr>
              <w:t>add 161 971 316</w:t>
            </w:r>
          </w:p>
          <w:p w:rsidR="00911870" w:rsidRPr="00774E92" w:rsidRDefault="00911870" w:rsidP="00774E92">
            <w:pPr>
              <w:spacing w:after="120"/>
              <w:jc w:val="left"/>
              <w:rPr>
                <w:rStyle w:val="Code"/>
                <w:lang w:val="bg-BG"/>
              </w:rPr>
            </w:pPr>
            <w:r w:rsidRPr="00774E92">
              <w:rPr>
                <w:rStyle w:val="Code"/>
                <w:lang w:val="bg-BG"/>
              </w:rPr>
              <w:t>contains 618 263</w:t>
            </w:r>
          </w:p>
          <w:p w:rsidR="00911870" w:rsidRPr="00774E92" w:rsidRDefault="00911870" w:rsidP="00774E92">
            <w:pPr>
              <w:spacing w:after="120"/>
              <w:jc w:val="left"/>
              <w:rPr>
                <w:rStyle w:val="Code"/>
                <w:lang w:val="bg-BG"/>
              </w:rPr>
            </w:pPr>
            <w:r w:rsidRPr="00774E92">
              <w:rPr>
                <w:rStyle w:val="Code"/>
                <w:lang w:val="bg-BG"/>
              </w:rPr>
              <w:t>value 583 912</w:t>
            </w:r>
          </w:p>
          <w:p w:rsidR="00911870" w:rsidRPr="00774E92" w:rsidRDefault="00911870" w:rsidP="00774E92">
            <w:pPr>
              <w:spacing w:after="120"/>
              <w:jc w:val="left"/>
              <w:rPr>
                <w:rStyle w:val="Code"/>
                <w:lang w:val="bg-BG"/>
              </w:rPr>
            </w:pPr>
            <w:r w:rsidRPr="00774E92">
              <w:rPr>
                <w:rStyle w:val="Code"/>
                <w:lang w:val="bg-BG"/>
              </w:rPr>
              <w:t>contains 810 183</w:t>
            </w:r>
          </w:p>
          <w:p w:rsidR="00911870" w:rsidRPr="00774E92" w:rsidRDefault="00911870" w:rsidP="00774E92">
            <w:pPr>
              <w:spacing w:after="120"/>
              <w:jc w:val="left"/>
              <w:rPr>
                <w:rStyle w:val="Code"/>
                <w:lang w:val="bg-BG"/>
              </w:rPr>
            </w:pPr>
            <w:r w:rsidRPr="00774E92">
              <w:rPr>
                <w:rStyle w:val="Code"/>
                <w:lang w:val="bg-BG"/>
              </w:rPr>
              <w:t>add 63 500 360</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contains 675 420</w:t>
            </w:r>
          </w:p>
          <w:p w:rsidR="00911870" w:rsidRPr="00774E92" w:rsidRDefault="00911870" w:rsidP="00774E92">
            <w:pPr>
              <w:spacing w:after="120"/>
              <w:jc w:val="left"/>
              <w:rPr>
                <w:rStyle w:val="Code"/>
                <w:lang w:val="bg-BG"/>
              </w:rPr>
            </w:pPr>
            <w:r w:rsidRPr="00774E92">
              <w:rPr>
                <w:rStyle w:val="Code"/>
                <w:lang w:val="bg-BG"/>
              </w:rPr>
              <w:t>value 734 182</w:t>
            </w:r>
          </w:p>
          <w:p w:rsidR="00911870" w:rsidRPr="00774E92" w:rsidRDefault="00911870" w:rsidP="00774E92">
            <w:pPr>
              <w:spacing w:after="120"/>
              <w:jc w:val="left"/>
              <w:rPr>
                <w:rStyle w:val="Code"/>
                <w:lang w:val="bg-BG"/>
              </w:rPr>
            </w:pPr>
            <w:r w:rsidRPr="00774E92">
              <w:rPr>
                <w:rStyle w:val="Code"/>
                <w:lang w:val="bg-BG"/>
              </w:rPr>
              <w:t>add 908 610 40</w:t>
            </w:r>
          </w:p>
          <w:p w:rsidR="00911870" w:rsidRPr="00774E92" w:rsidRDefault="00911870" w:rsidP="00774E92">
            <w:pPr>
              <w:spacing w:after="120"/>
              <w:jc w:val="left"/>
              <w:rPr>
                <w:rStyle w:val="Code"/>
                <w:lang w:val="bg-BG"/>
              </w:rPr>
            </w:pPr>
            <w:r w:rsidRPr="00774E92">
              <w:rPr>
                <w:rStyle w:val="Code"/>
                <w:lang w:val="bg-BG"/>
              </w:rPr>
              <w:t>value 811 54</w:t>
            </w:r>
          </w:p>
          <w:p w:rsidR="00911870" w:rsidRPr="00774E92" w:rsidRDefault="00911870" w:rsidP="00774E92">
            <w:pPr>
              <w:spacing w:after="120"/>
              <w:jc w:val="left"/>
              <w:rPr>
                <w:rStyle w:val="Code"/>
                <w:lang w:val="bg-BG"/>
              </w:rPr>
            </w:pPr>
            <w:r w:rsidRPr="00774E92">
              <w:rPr>
                <w:rStyle w:val="Code"/>
                <w:lang w:val="bg-BG"/>
              </w:rPr>
              <w:t>add 782 153 390</w:t>
            </w:r>
          </w:p>
          <w:p w:rsidR="00911870" w:rsidRPr="00774E92" w:rsidRDefault="00911870" w:rsidP="00774E92">
            <w:pPr>
              <w:spacing w:after="120"/>
              <w:jc w:val="left"/>
              <w:rPr>
                <w:rStyle w:val="Code"/>
                <w:lang w:val="bg-BG"/>
              </w:rPr>
            </w:pPr>
            <w:r w:rsidRPr="00774E92">
              <w:rPr>
                <w:rStyle w:val="Code"/>
                <w:lang w:val="bg-BG"/>
              </w:rPr>
              <w:t>contains 242 562</w:t>
            </w:r>
          </w:p>
          <w:p w:rsidR="00911870" w:rsidRPr="00774E92" w:rsidRDefault="00911870" w:rsidP="00774E92">
            <w:pPr>
              <w:spacing w:after="120"/>
              <w:jc w:val="left"/>
              <w:rPr>
                <w:rStyle w:val="Code"/>
                <w:lang w:val="bg-BG"/>
              </w:rPr>
            </w:pPr>
            <w:r w:rsidRPr="00774E92">
              <w:rPr>
                <w:rStyle w:val="Code"/>
                <w:lang w:val="bg-BG"/>
              </w:rPr>
              <w:t>add 658 774 925</w:t>
            </w:r>
          </w:p>
          <w:p w:rsidR="00911870" w:rsidRPr="00774E92" w:rsidRDefault="00911870" w:rsidP="00774E92">
            <w:pPr>
              <w:spacing w:after="120"/>
              <w:jc w:val="left"/>
              <w:rPr>
                <w:rStyle w:val="Code"/>
                <w:lang w:val="bg-BG"/>
              </w:rPr>
            </w:pPr>
            <w:r w:rsidRPr="00774E92">
              <w:rPr>
                <w:rStyle w:val="Code"/>
                <w:lang w:val="bg-BG"/>
              </w:rPr>
              <w:t>contains 73 145</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287 899</w:t>
            </w:r>
          </w:p>
          <w:p w:rsidR="00911870" w:rsidRPr="00774E92" w:rsidRDefault="00911870" w:rsidP="00774E92">
            <w:pPr>
              <w:spacing w:after="120"/>
              <w:jc w:val="left"/>
              <w:rPr>
                <w:rStyle w:val="Code"/>
                <w:lang w:val="bg-BG"/>
              </w:rPr>
            </w:pPr>
            <w:r w:rsidRPr="00774E92">
              <w:rPr>
                <w:rStyle w:val="Code"/>
                <w:lang w:val="bg-BG"/>
              </w:rPr>
              <w:t>value 371 857</w:t>
            </w:r>
          </w:p>
          <w:p w:rsidR="00911870" w:rsidRPr="00774E92" w:rsidRDefault="00911870" w:rsidP="00774E92">
            <w:pPr>
              <w:spacing w:after="120"/>
              <w:jc w:val="left"/>
              <w:rPr>
                <w:rStyle w:val="Code"/>
                <w:lang w:val="bg-BG"/>
              </w:rPr>
            </w:pPr>
            <w:r w:rsidRPr="00774E92">
              <w:rPr>
                <w:rStyle w:val="Code"/>
                <w:lang w:val="bg-BG"/>
              </w:rPr>
              <w:t>add 555 740 171</w:t>
            </w:r>
          </w:p>
          <w:p w:rsidR="00911870" w:rsidRPr="00774E92" w:rsidRDefault="00911870" w:rsidP="00774E92">
            <w:pPr>
              <w:spacing w:after="120"/>
              <w:jc w:val="left"/>
              <w:rPr>
                <w:rStyle w:val="Code"/>
                <w:lang w:val="bg-BG"/>
              </w:rPr>
            </w:pPr>
            <w:r w:rsidRPr="00774E92">
              <w:rPr>
                <w:rStyle w:val="Code"/>
                <w:lang w:val="bg-BG"/>
              </w:rPr>
              <w:t>contains 552 547</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add 542 54 759</w:t>
            </w:r>
          </w:p>
          <w:p w:rsidR="00911870" w:rsidRPr="00774E92" w:rsidRDefault="00911870" w:rsidP="00774E92">
            <w:pPr>
              <w:spacing w:after="120"/>
              <w:jc w:val="left"/>
              <w:rPr>
                <w:rStyle w:val="Code"/>
                <w:lang w:val="bg-BG"/>
              </w:rPr>
            </w:pPr>
            <w:r w:rsidRPr="00774E92">
              <w:rPr>
                <w:rStyle w:val="Code"/>
                <w:lang w:val="bg-BG"/>
              </w:rPr>
              <w:t>value 82 393</w:t>
            </w:r>
          </w:p>
          <w:p w:rsidR="00911870" w:rsidRPr="00774E92" w:rsidRDefault="00911870" w:rsidP="00774E92">
            <w:pPr>
              <w:spacing w:after="120"/>
              <w:jc w:val="left"/>
              <w:rPr>
                <w:rStyle w:val="Code"/>
                <w:lang w:val="bg-BG"/>
              </w:rPr>
            </w:pPr>
            <w:r w:rsidRPr="00774E92">
              <w:rPr>
                <w:rStyle w:val="Code"/>
                <w:lang w:val="bg-BG"/>
              </w:rPr>
              <w:t>value 109 622</w:t>
            </w:r>
          </w:p>
          <w:p w:rsidR="00911870" w:rsidRPr="00774E92" w:rsidRDefault="00911870" w:rsidP="00774E92">
            <w:pPr>
              <w:spacing w:after="120"/>
              <w:jc w:val="left"/>
              <w:rPr>
                <w:rStyle w:val="Code"/>
                <w:lang w:val="bg-BG"/>
              </w:rPr>
            </w:pPr>
            <w:r w:rsidRPr="00774E92">
              <w:rPr>
                <w:rStyle w:val="Code"/>
                <w:lang w:val="bg-BG"/>
              </w:rPr>
              <w:t>add 925 311 64</w:t>
            </w:r>
          </w:p>
          <w:p w:rsidR="00911870" w:rsidRPr="00774E92" w:rsidRDefault="00911870" w:rsidP="00774E92">
            <w:pPr>
              <w:spacing w:after="120"/>
              <w:jc w:val="left"/>
              <w:rPr>
                <w:rStyle w:val="Code"/>
                <w:lang w:val="bg-BG"/>
              </w:rPr>
            </w:pPr>
            <w:r w:rsidRPr="00774E92">
              <w:rPr>
                <w:rStyle w:val="Code"/>
                <w:lang w:val="bg-BG"/>
              </w:rPr>
              <w:t>value 495 284</w:t>
            </w:r>
          </w:p>
          <w:p w:rsidR="00911870" w:rsidRPr="00774E92" w:rsidRDefault="00911870" w:rsidP="00774E92">
            <w:pPr>
              <w:spacing w:after="120"/>
              <w:jc w:val="left"/>
              <w:rPr>
                <w:rStyle w:val="Code"/>
                <w:lang w:val="bg-BG"/>
              </w:rPr>
            </w:pPr>
            <w:r w:rsidRPr="00774E92">
              <w:rPr>
                <w:rStyle w:val="Code"/>
                <w:lang w:val="bg-BG"/>
              </w:rPr>
              <w:t>contains 36 701</w:t>
            </w:r>
          </w:p>
          <w:p w:rsidR="00911870" w:rsidRPr="00774E92" w:rsidRDefault="00911870" w:rsidP="00774E92">
            <w:pPr>
              <w:spacing w:after="120"/>
              <w:jc w:val="left"/>
              <w:rPr>
                <w:rStyle w:val="Code"/>
                <w:lang w:val="bg-BG"/>
              </w:rPr>
            </w:pPr>
            <w:r w:rsidRPr="00774E92">
              <w:rPr>
                <w:rStyle w:val="Code"/>
                <w:lang w:val="bg-BG"/>
              </w:rPr>
              <w:t>add 323 140 995</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add 947 227 412</w:t>
            </w:r>
          </w:p>
          <w:p w:rsidR="00911870" w:rsidRPr="00774E92" w:rsidRDefault="00911870" w:rsidP="00774E92">
            <w:pPr>
              <w:spacing w:after="120"/>
              <w:jc w:val="left"/>
              <w:rPr>
                <w:rStyle w:val="Code"/>
                <w:lang w:val="bg-BG"/>
              </w:rPr>
            </w:pPr>
            <w:r w:rsidRPr="00774E92">
              <w:rPr>
                <w:rStyle w:val="Code"/>
                <w:lang w:val="bg-BG"/>
              </w:rPr>
              <w:t>add 155 690 14</w:t>
            </w:r>
          </w:p>
          <w:p w:rsidR="00911870" w:rsidRPr="00774E92" w:rsidRDefault="00911870" w:rsidP="00774E92">
            <w:pPr>
              <w:spacing w:after="120"/>
              <w:jc w:val="left"/>
              <w:rPr>
                <w:rStyle w:val="Code"/>
                <w:lang w:val="bg-BG"/>
              </w:rPr>
            </w:pPr>
            <w:r w:rsidRPr="00774E92">
              <w:rPr>
                <w:rStyle w:val="Code"/>
                <w:lang w:val="bg-BG"/>
              </w:rPr>
              <w:t>contains 427 231</w:t>
            </w:r>
          </w:p>
          <w:p w:rsidR="00911870" w:rsidRPr="00774E92" w:rsidRDefault="00911870" w:rsidP="00774E92">
            <w:pPr>
              <w:spacing w:after="120"/>
              <w:jc w:val="left"/>
              <w:rPr>
                <w:rStyle w:val="Code"/>
                <w:lang w:val="bg-BG"/>
              </w:rPr>
            </w:pPr>
            <w:r w:rsidRPr="00774E92">
              <w:rPr>
                <w:rStyle w:val="Code"/>
                <w:lang w:val="bg-BG"/>
              </w:rPr>
              <w:t>value 754 318</w:t>
            </w:r>
          </w:p>
          <w:p w:rsidR="00911870" w:rsidRPr="00774E92" w:rsidRDefault="00911870" w:rsidP="00774E92">
            <w:pPr>
              <w:spacing w:after="120"/>
              <w:jc w:val="left"/>
              <w:rPr>
                <w:rStyle w:val="Code"/>
                <w:lang w:val="bg-BG"/>
              </w:rPr>
            </w:pPr>
            <w:r w:rsidRPr="00774E92">
              <w:rPr>
                <w:rStyle w:val="Code"/>
                <w:lang w:val="bg-BG"/>
              </w:rPr>
              <w:t>add 975 908 177</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445 546</w:t>
            </w:r>
          </w:p>
          <w:p w:rsidR="00911870" w:rsidRPr="00774E92" w:rsidRDefault="00911870" w:rsidP="00774E92">
            <w:pPr>
              <w:spacing w:after="120"/>
              <w:jc w:val="left"/>
              <w:rPr>
                <w:rStyle w:val="Code"/>
                <w:lang w:val="bg-BG"/>
              </w:rPr>
            </w:pPr>
            <w:r w:rsidRPr="00774E92">
              <w:rPr>
                <w:rStyle w:val="Code"/>
                <w:lang w:val="bg-BG"/>
              </w:rPr>
              <w:t>add 654 245 887</w:t>
            </w:r>
          </w:p>
          <w:p w:rsidR="00911870" w:rsidRPr="00774E92" w:rsidRDefault="00911870" w:rsidP="00774E92">
            <w:pPr>
              <w:spacing w:after="120"/>
              <w:jc w:val="left"/>
              <w:rPr>
                <w:rStyle w:val="Code"/>
                <w:lang w:val="bg-BG"/>
              </w:rPr>
            </w:pPr>
            <w:r w:rsidRPr="00774E92">
              <w:rPr>
                <w:rStyle w:val="Code"/>
                <w:lang w:val="bg-BG"/>
              </w:rPr>
              <w:t>value 515 846</w:t>
            </w:r>
          </w:p>
          <w:p w:rsidR="00911870" w:rsidRPr="00774E92" w:rsidRDefault="00911870" w:rsidP="00774E92">
            <w:pPr>
              <w:spacing w:after="120"/>
              <w:jc w:val="left"/>
              <w:rPr>
                <w:rStyle w:val="Code"/>
                <w:lang w:val="bg-BG"/>
              </w:rPr>
            </w:pPr>
            <w:r w:rsidRPr="00774E92">
              <w:rPr>
                <w:rStyle w:val="Code"/>
                <w:lang w:val="bg-BG"/>
              </w:rPr>
              <w:lastRenderedPageBreak/>
              <w:t>count</w:t>
            </w:r>
          </w:p>
          <w:p w:rsidR="00911870" w:rsidRPr="00774E92" w:rsidRDefault="00911870" w:rsidP="00774E92">
            <w:pPr>
              <w:spacing w:after="120"/>
              <w:jc w:val="left"/>
              <w:rPr>
                <w:rStyle w:val="Code"/>
                <w:lang w:val="bg-BG"/>
              </w:rPr>
            </w:pPr>
            <w:r w:rsidRPr="00774E92">
              <w:rPr>
                <w:rStyle w:val="Code"/>
                <w:lang w:val="bg-BG"/>
              </w:rPr>
              <w:t>value 402 58</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contains 135 166</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467 377</w:t>
            </w:r>
          </w:p>
          <w:p w:rsidR="00911870" w:rsidRPr="00774E92" w:rsidRDefault="00911870" w:rsidP="00774E92">
            <w:pPr>
              <w:spacing w:after="120"/>
              <w:jc w:val="left"/>
              <w:rPr>
                <w:rStyle w:val="Code"/>
                <w:lang w:val="bg-BG"/>
              </w:rPr>
            </w:pPr>
            <w:r w:rsidRPr="00774E92">
              <w:rPr>
                <w:rStyle w:val="Code"/>
                <w:lang w:val="bg-BG"/>
              </w:rPr>
              <w:t>value 599 637</w:t>
            </w:r>
          </w:p>
          <w:p w:rsidR="00911870" w:rsidRPr="00774E92" w:rsidRDefault="00911870" w:rsidP="00774E92">
            <w:pPr>
              <w:spacing w:after="120"/>
              <w:jc w:val="left"/>
              <w:rPr>
                <w:rStyle w:val="Code"/>
                <w:lang w:val="bg-BG"/>
              </w:rPr>
            </w:pPr>
            <w:r w:rsidRPr="00774E92">
              <w:rPr>
                <w:rStyle w:val="Code"/>
                <w:lang w:val="bg-BG"/>
              </w:rPr>
              <w:t>contains 624 529</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726 181</w:t>
            </w:r>
          </w:p>
          <w:p w:rsidR="00911870" w:rsidRPr="00774E92" w:rsidRDefault="00911870" w:rsidP="00774E92">
            <w:pPr>
              <w:spacing w:after="120"/>
              <w:jc w:val="left"/>
              <w:rPr>
                <w:rStyle w:val="Code"/>
                <w:lang w:val="bg-BG"/>
              </w:rPr>
            </w:pPr>
            <w:r w:rsidRPr="00774E92">
              <w:rPr>
                <w:rStyle w:val="Code"/>
                <w:lang w:val="bg-BG"/>
              </w:rPr>
              <w:t>add 864 201 993</w:t>
            </w:r>
          </w:p>
          <w:p w:rsidR="00911870" w:rsidRPr="00774E92" w:rsidRDefault="00911870" w:rsidP="00774E92">
            <w:pPr>
              <w:spacing w:after="120"/>
              <w:jc w:val="left"/>
              <w:rPr>
                <w:rStyle w:val="Code"/>
                <w:lang w:val="bg-BG"/>
              </w:rPr>
            </w:pPr>
            <w:r w:rsidRPr="00774E92">
              <w:rPr>
                <w:rStyle w:val="Code"/>
                <w:lang w:val="bg-BG"/>
              </w:rPr>
              <w:t>contains 857 572</w:t>
            </w:r>
          </w:p>
          <w:p w:rsidR="00911870" w:rsidRPr="00774E92" w:rsidRDefault="00911870" w:rsidP="00774E92">
            <w:pPr>
              <w:spacing w:after="120"/>
              <w:jc w:val="left"/>
              <w:rPr>
                <w:rStyle w:val="Code"/>
                <w:lang w:val="bg-BG"/>
              </w:rPr>
            </w:pPr>
            <w:r w:rsidRPr="00774E92">
              <w:rPr>
                <w:rStyle w:val="Code"/>
                <w:lang w:val="bg-BG"/>
              </w:rPr>
              <w:t>add 331 233 174</w:t>
            </w:r>
          </w:p>
          <w:p w:rsidR="00911870" w:rsidRPr="00774E92" w:rsidRDefault="00911870" w:rsidP="00774E92">
            <w:pPr>
              <w:spacing w:after="120"/>
              <w:jc w:val="left"/>
              <w:rPr>
                <w:rStyle w:val="Code"/>
                <w:lang w:val="bg-BG"/>
              </w:rPr>
            </w:pPr>
            <w:r w:rsidRPr="00774E92">
              <w:rPr>
                <w:rStyle w:val="Code"/>
                <w:lang w:val="bg-BG"/>
              </w:rPr>
              <w:t>add 447 518 829</w:t>
            </w:r>
          </w:p>
          <w:p w:rsidR="00911870" w:rsidRPr="00774E92" w:rsidRDefault="00911870" w:rsidP="00774E92">
            <w:pPr>
              <w:spacing w:after="120"/>
              <w:jc w:val="left"/>
              <w:rPr>
                <w:rStyle w:val="Code"/>
                <w:lang w:val="bg-BG"/>
              </w:rPr>
            </w:pPr>
            <w:r w:rsidRPr="00774E92">
              <w:rPr>
                <w:rStyle w:val="Code"/>
                <w:lang w:val="bg-BG"/>
              </w:rPr>
              <w:t>value 434 759</w:t>
            </w:r>
          </w:p>
          <w:p w:rsidR="00911870" w:rsidRPr="00774E92" w:rsidRDefault="00911870" w:rsidP="00774E92">
            <w:pPr>
              <w:spacing w:after="120"/>
              <w:jc w:val="left"/>
              <w:rPr>
                <w:rStyle w:val="Code"/>
                <w:lang w:val="bg-BG"/>
              </w:rPr>
            </w:pPr>
            <w:r w:rsidRPr="00774E92">
              <w:rPr>
                <w:rStyle w:val="Code"/>
                <w:lang w:val="bg-BG"/>
              </w:rPr>
              <w:t>value 809 409</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417 534</w:t>
            </w:r>
          </w:p>
          <w:p w:rsidR="00911870" w:rsidRPr="00774E92" w:rsidRDefault="00911870" w:rsidP="00774E92">
            <w:pPr>
              <w:spacing w:after="120"/>
              <w:jc w:val="left"/>
              <w:rPr>
                <w:rStyle w:val="Code"/>
                <w:lang w:val="bg-BG"/>
              </w:rPr>
            </w:pPr>
            <w:r w:rsidRPr="00774E92">
              <w:rPr>
                <w:rStyle w:val="Code"/>
                <w:lang w:val="bg-BG"/>
              </w:rPr>
              <w:t>value 451 985</w:t>
            </w:r>
          </w:p>
          <w:p w:rsidR="00911870" w:rsidRPr="00774E92" w:rsidRDefault="00911870" w:rsidP="00774E92">
            <w:pPr>
              <w:spacing w:after="120"/>
              <w:jc w:val="left"/>
              <w:rPr>
                <w:rStyle w:val="Code"/>
                <w:lang w:val="bg-BG"/>
              </w:rPr>
            </w:pPr>
            <w:r w:rsidRPr="00774E92">
              <w:rPr>
                <w:rStyle w:val="Code"/>
                <w:lang w:val="bg-BG"/>
              </w:rPr>
              <w:t>contains 357 579</w:t>
            </w:r>
          </w:p>
          <w:p w:rsidR="00911870" w:rsidRPr="00774E92" w:rsidRDefault="00911870" w:rsidP="00774E92">
            <w:pPr>
              <w:spacing w:after="120"/>
              <w:jc w:val="left"/>
              <w:rPr>
                <w:rStyle w:val="Code"/>
                <w:lang w:val="bg-BG"/>
              </w:rPr>
            </w:pPr>
            <w:r w:rsidRPr="00774E92">
              <w:rPr>
                <w:rStyle w:val="Code"/>
                <w:lang w:val="bg-BG"/>
              </w:rPr>
              <w:t>contains 120 83</w:t>
            </w:r>
          </w:p>
          <w:p w:rsidR="00911870" w:rsidRPr="00774E92" w:rsidRDefault="00911870" w:rsidP="00774E92">
            <w:pPr>
              <w:spacing w:after="120"/>
              <w:jc w:val="left"/>
              <w:rPr>
                <w:rStyle w:val="Code"/>
                <w:lang w:val="bg-BG"/>
              </w:rPr>
            </w:pPr>
            <w:r w:rsidRPr="00774E92">
              <w:rPr>
                <w:rStyle w:val="Code"/>
                <w:lang w:val="bg-BG"/>
              </w:rPr>
              <w:t>value 537 857</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277 593</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contains 234 202</w:t>
            </w:r>
          </w:p>
          <w:p w:rsidR="00911870" w:rsidRPr="00774E92" w:rsidRDefault="00911870" w:rsidP="00774E92">
            <w:pPr>
              <w:spacing w:after="120"/>
              <w:jc w:val="left"/>
              <w:rPr>
                <w:rStyle w:val="Code"/>
                <w:lang w:val="bg-BG"/>
              </w:rPr>
            </w:pPr>
            <w:r w:rsidRPr="00774E92">
              <w:rPr>
                <w:rStyle w:val="Code"/>
                <w:lang w:val="bg-BG"/>
              </w:rPr>
              <w:t>contains 151 119</w:t>
            </w:r>
          </w:p>
          <w:p w:rsidR="00911870" w:rsidRPr="00774E92" w:rsidRDefault="00911870" w:rsidP="00774E92">
            <w:pPr>
              <w:spacing w:after="120"/>
              <w:jc w:val="left"/>
              <w:rPr>
                <w:rStyle w:val="Code"/>
                <w:lang w:val="bg-BG"/>
              </w:rPr>
            </w:pPr>
            <w:r w:rsidRPr="00774E92">
              <w:rPr>
                <w:rStyle w:val="Code"/>
                <w:lang w:val="bg-BG"/>
              </w:rPr>
              <w:t>value 812 95</w:t>
            </w:r>
          </w:p>
          <w:p w:rsidR="00911870" w:rsidRPr="00774E92" w:rsidRDefault="00911870" w:rsidP="00774E92">
            <w:pPr>
              <w:spacing w:after="120"/>
              <w:jc w:val="left"/>
              <w:rPr>
                <w:rStyle w:val="Code"/>
                <w:lang w:val="bg-BG"/>
              </w:rPr>
            </w:pPr>
            <w:r w:rsidRPr="00774E92">
              <w:rPr>
                <w:rStyle w:val="Code"/>
                <w:lang w:val="bg-BG"/>
              </w:rPr>
              <w:t>contains 45 916</w:t>
            </w:r>
          </w:p>
          <w:p w:rsidR="00911870" w:rsidRPr="00774E92" w:rsidRDefault="00911870" w:rsidP="00774E92">
            <w:pPr>
              <w:spacing w:after="120"/>
              <w:jc w:val="left"/>
              <w:rPr>
                <w:rStyle w:val="Code"/>
                <w:lang w:val="bg-BG"/>
              </w:rPr>
            </w:pPr>
            <w:r w:rsidRPr="00774E92">
              <w:rPr>
                <w:rStyle w:val="Code"/>
                <w:lang w:val="bg-BG"/>
              </w:rPr>
              <w:t>value 858 55</w:t>
            </w:r>
          </w:p>
          <w:p w:rsidR="00911870" w:rsidRPr="00774E92" w:rsidRDefault="00911870" w:rsidP="00774E92">
            <w:pPr>
              <w:spacing w:after="120"/>
              <w:jc w:val="left"/>
              <w:rPr>
                <w:rStyle w:val="Code"/>
                <w:lang w:val="bg-BG"/>
              </w:rPr>
            </w:pPr>
            <w:r w:rsidRPr="00774E92">
              <w:rPr>
                <w:rStyle w:val="Code"/>
                <w:lang w:val="bg-BG"/>
              </w:rPr>
              <w:t>value 459 702</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contains 544 973</w:t>
            </w:r>
          </w:p>
          <w:p w:rsidR="00911870" w:rsidRPr="00774E92" w:rsidRDefault="00911870" w:rsidP="00774E92">
            <w:pPr>
              <w:spacing w:after="120"/>
              <w:jc w:val="left"/>
              <w:rPr>
                <w:rStyle w:val="Code"/>
                <w:lang w:val="bg-BG"/>
              </w:rPr>
            </w:pPr>
            <w:r w:rsidRPr="00774E92">
              <w:rPr>
                <w:rStyle w:val="Code"/>
                <w:lang w:val="bg-BG"/>
              </w:rPr>
              <w:t>contains 632 47</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value 291 954</w:t>
            </w:r>
          </w:p>
          <w:p w:rsidR="00911870" w:rsidRPr="00774E92" w:rsidRDefault="00911870" w:rsidP="00774E92">
            <w:pPr>
              <w:spacing w:after="120"/>
              <w:jc w:val="left"/>
              <w:rPr>
                <w:rStyle w:val="Code"/>
                <w:lang w:val="bg-BG"/>
              </w:rPr>
            </w:pPr>
            <w:r w:rsidRPr="00774E92">
              <w:rPr>
                <w:rStyle w:val="Code"/>
                <w:lang w:val="bg-BG"/>
              </w:rPr>
              <w:t>add 851 651 215</w:t>
            </w:r>
          </w:p>
          <w:p w:rsidR="00911870" w:rsidRPr="00774E92" w:rsidRDefault="00911870" w:rsidP="00774E92">
            <w:pPr>
              <w:spacing w:after="120"/>
              <w:jc w:val="left"/>
              <w:rPr>
                <w:rStyle w:val="Code"/>
                <w:lang w:val="bg-BG"/>
              </w:rPr>
            </w:pPr>
            <w:r w:rsidRPr="00774E92">
              <w:rPr>
                <w:rStyle w:val="Code"/>
                <w:lang w:val="bg-BG"/>
              </w:rPr>
              <w:t>add 727 574 214</w:t>
            </w:r>
          </w:p>
          <w:p w:rsidR="00911870" w:rsidRPr="00774E92" w:rsidRDefault="00911870" w:rsidP="00774E92">
            <w:pPr>
              <w:spacing w:after="120"/>
              <w:jc w:val="left"/>
              <w:rPr>
                <w:rStyle w:val="Code"/>
                <w:lang w:val="bg-BG"/>
              </w:rPr>
            </w:pPr>
            <w:r w:rsidRPr="00774E92">
              <w:rPr>
                <w:rStyle w:val="Code"/>
                <w:lang w:val="bg-BG"/>
              </w:rPr>
              <w:t>value 795 332</w:t>
            </w:r>
          </w:p>
          <w:p w:rsidR="00911870" w:rsidRPr="00774E92" w:rsidRDefault="00911870" w:rsidP="00774E92">
            <w:pPr>
              <w:spacing w:after="120"/>
              <w:jc w:val="left"/>
              <w:rPr>
                <w:rStyle w:val="Code"/>
                <w:lang w:val="bg-BG"/>
              </w:rPr>
            </w:pPr>
            <w:r w:rsidRPr="00774E92">
              <w:rPr>
                <w:rStyle w:val="Code"/>
                <w:lang w:val="bg-BG"/>
              </w:rPr>
              <w:t>add 809 262 996</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add 311 904 481</w:t>
            </w:r>
          </w:p>
          <w:p w:rsidR="00911870" w:rsidRPr="00774E92" w:rsidRDefault="00911870" w:rsidP="00774E92">
            <w:pPr>
              <w:spacing w:after="120"/>
              <w:jc w:val="left"/>
              <w:rPr>
                <w:rStyle w:val="Code"/>
                <w:lang w:val="bg-BG"/>
              </w:rPr>
            </w:pPr>
            <w:r w:rsidRPr="00774E92">
              <w:rPr>
                <w:rStyle w:val="Code"/>
                <w:lang w:val="bg-BG"/>
              </w:rPr>
              <w:t>add 867 205 870</w:t>
            </w:r>
          </w:p>
          <w:p w:rsidR="00911870" w:rsidRPr="00774E92" w:rsidRDefault="00911870" w:rsidP="00774E92">
            <w:pPr>
              <w:spacing w:after="120"/>
              <w:jc w:val="left"/>
              <w:rPr>
                <w:rStyle w:val="Code"/>
                <w:lang w:val="bg-BG"/>
              </w:rPr>
            </w:pPr>
            <w:r w:rsidRPr="00774E92">
              <w:rPr>
                <w:rStyle w:val="Code"/>
                <w:lang w:val="bg-BG"/>
              </w:rPr>
              <w:t>add 787 585 581</w:t>
            </w:r>
          </w:p>
          <w:p w:rsidR="00911870" w:rsidRPr="00774E92" w:rsidRDefault="00911870" w:rsidP="00774E92">
            <w:pPr>
              <w:spacing w:after="120"/>
              <w:jc w:val="left"/>
              <w:rPr>
                <w:rStyle w:val="Code"/>
                <w:lang w:val="bg-BG"/>
              </w:rPr>
            </w:pPr>
            <w:r w:rsidRPr="00774E92">
              <w:rPr>
                <w:rStyle w:val="Code"/>
                <w:lang w:val="bg-BG"/>
              </w:rPr>
              <w:lastRenderedPageBreak/>
              <w:t>contains 696 787</w:t>
            </w:r>
          </w:p>
          <w:p w:rsidR="00911870" w:rsidRPr="00774E92" w:rsidRDefault="00911870" w:rsidP="00774E92">
            <w:pPr>
              <w:spacing w:after="120"/>
              <w:jc w:val="left"/>
              <w:rPr>
                <w:rStyle w:val="Code"/>
                <w:lang w:val="bg-BG"/>
              </w:rPr>
            </w:pPr>
            <w:r w:rsidRPr="00774E92">
              <w:rPr>
                <w:rStyle w:val="Code"/>
                <w:lang w:val="bg-BG"/>
              </w:rPr>
              <w:t>count</w:t>
            </w:r>
          </w:p>
          <w:p w:rsidR="00911870" w:rsidRPr="00774E92" w:rsidRDefault="00911870" w:rsidP="00774E92">
            <w:pPr>
              <w:spacing w:after="120"/>
              <w:jc w:val="left"/>
              <w:rPr>
                <w:rStyle w:val="Code"/>
                <w:lang w:val="bg-BG"/>
              </w:rPr>
            </w:pPr>
            <w:r w:rsidRPr="00774E92">
              <w:rPr>
                <w:rStyle w:val="Code"/>
                <w:lang w:val="bg-BG"/>
              </w:rPr>
              <w:t>contains 858 987</w:t>
            </w:r>
          </w:p>
          <w:p w:rsidR="00911870" w:rsidRPr="00774E92" w:rsidRDefault="00911870" w:rsidP="00774E92">
            <w:pPr>
              <w:spacing w:after="120"/>
              <w:jc w:val="left"/>
              <w:rPr>
                <w:rStyle w:val="Code"/>
                <w:lang w:val="bg-BG"/>
              </w:rPr>
            </w:pPr>
            <w:r w:rsidRPr="00774E92">
              <w:rPr>
                <w:rStyle w:val="Code"/>
                <w:lang w:val="bg-BG"/>
              </w:rPr>
              <w:t>contains 394 700</w:t>
            </w:r>
          </w:p>
          <w:p w:rsidR="00911870" w:rsidRPr="00774E92" w:rsidRDefault="00911870" w:rsidP="00774E92">
            <w:pPr>
              <w:spacing w:after="120"/>
              <w:jc w:val="left"/>
              <w:rPr>
                <w:rStyle w:val="Code"/>
                <w:lang w:val="bg-BG"/>
              </w:rPr>
            </w:pPr>
            <w:r w:rsidRPr="00774E92">
              <w:rPr>
                <w:rStyle w:val="Code"/>
                <w:lang w:val="bg-BG"/>
              </w:rPr>
              <w:t>contains 131 481</w:t>
            </w:r>
          </w:p>
          <w:p w:rsidR="00911870" w:rsidRPr="00774E92" w:rsidRDefault="00911870" w:rsidP="00774E92">
            <w:pPr>
              <w:spacing w:after="120"/>
              <w:jc w:val="left"/>
              <w:rPr>
                <w:rStyle w:val="Code"/>
                <w:lang w:val="bg-BG"/>
              </w:rPr>
            </w:pPr>
            <w:r w:rsidRPr="00774E92">
              <w:rPr>
                <w:rStyle w:val="Code"/>
                <w:lang w:val="bg-BG"/>
              </w:rPr>
              <w:t>contains 669 907</w:t>
            </w:r>
          </w:p>
          <w:p w:rsidR="00911870" w:rsidRPr="00774E92" w:rsidRDefault="00911870" w:rsidP="00774E92">
            <w:pPr>
              <w:spacing w:after="120"/>
              <w:jc w:val="left"/>
              <w:rPr>
                <w:rStyle w:val="Code"/>
                <w:lang w:val="bg-BG"/>
              </w:rPr>
            </w:pPr>
            <w:r w:rsidRPr="00774E92">
              <w:rPr>
                <w:rStyle w:val="Code"/>
                <w:lang w:val="bg-BG"/>
              </w:rPr>
              <w:t>add 441 735 711</w:t>
            </w:r>
          </w:p>
          <w:p w:rsidR="00911870" w:rsidRPr="00774E92" w:rsidRDefault="00911870" w:rsidP="00774E92">
            <w:pPr>
              <w:spacing w:after="120"/>
              <w:jc w:val="left"/>
              <w:rPr>
                <w:rStyle w:val="Code"/>
                <w:lang w:val="bg-BG"/>
              </w:rPr>
            </w:pPr>
            <w:r w:rsidRPr="00774E92">
              <w:rPr>
                <w:rStyle w:val="Code"/>
                <w:lang w:val="bg-BG"/>
              </w:rPr>
              <w:t>contains 136 844</w:t>
            </w:r>
          </w:p>
          <w:p w:rsidR="00911870" w:rsidRPr="00774E92" w:rsidRDefault="00911870" w:rsidP="00774E92">
            <w:pPr>
              <w:spacing w:after="120"/>
              <w:jc w:val="left"/>
              <w:rPr>
                <w:rStyle w:val="Code"/>
                <w:lang w:val="bg-BG"/>
              </w:rPr>
            </w:pPr>
            <w:r w:rsidRPr="00774E92">
              <w:rPr>
                <w:rStyle w:val="Code"/>
                <w:lang w:val="bg-BG"/>
              </w:rPr>
              <w:t>add 850 809 880</w:t>
            </w:r>
          </w:p>
          <w:p w:rsidR="00911870" w:rsidRPr="00774E92" w:rsidRDefault="00911870" w:rsidP="00774E92">
            <w:pPr>
              <w:spacing w:after="120"/>
              <w:jc w:val="left"/>
              <w:rPr>
                <w:rStyle w:val="Code"/>
                <w:lang w:val="bg-BG"/>
              </w:rPr>
            </w:pPr>
            <w:r w:rsidRPr="00774E92">
              <w:rPr>
                <w:rStyle w:val="Code"/>
                <w:lang w:val="bg-BG"/>
              </w:rPr>
              <w:t>add 645 780 208</w:t>
            </w:r>
          </w:p>
          <w:p w:rsidR="00911870" w:rsidRPr="00774E92" w:rsidRDefault="00911870" w:rsidP="00774E92">
            <w:pPr>
              <w:spacing w:after="120"/>
              <w:jc w:val="left"/>
              <w:rPr>
                <w:rStyle w:val="Code"/>
                <w:lang w:val="bg-BG"/>
              </w:rPr>
            </w:pPr>
            <w:r w:rsidRPr="00774E92">
              <w:rPr>
                <w:rStyle w:val="Code"/>
                <w:lang w:val="bg-BG"/>
              </w:rPr>
              <w:t>count</w:t>
            </w:r>
          </w:p>
          <w:p w:rsidR="00911870" w:rsidRPr="00226023" w:rsidRDefault="00911870" w:rsidP="00774E92">
            <w:pPr>
              <w:spacing w:after="120"/>
              <w:jc w:val="left"/>
              <w:rPr>
                <w:rFonts w:ascii="Consolas" w:hAnsi="Consolas" w:cs="Consolas"/>
                <w:noProof/>
                <w:highlight w:val="yellow"/>
              </w:rPr>
            </w:pPr>
            <w:r w:rsidRPr="00774E92">
              <w:rPr>
                <w:rStyle w:val="Code"/>
                <w:lang w:val="bg-BG"/>
              </w:rPr>
              <w:t>add 992 644 94</w:t>
            </w:r>
          </w:p>
        </w:tc>
        <w:tc>
          <w:tcPr>
            <w:tcW w:w="5386" w:type="dxa"/>
          </w:tcPr>
          <w:p w:rsidR="00911870" w:rsidRPr="0036134E" w:rsidRDefault="00911870" w:rsidP="0036134E">
            <w:pPr>
              <w:spacing w:after="120"/>
              <w:jc w:val="left"/>
              <w:rPr>
                <w:rStyle w:val="Code"/>
                <w:lang w:val="bg-BG"/>
              </w:rPr>
            </w:pPr>
            <w:r w:rsidRPr="0036134E">
              <w:rPr>
                <w:rStyle w:val="Code"/>
                <w:lang w:val="bg-BG"/>
              </w:rPr>
              <w:lastRenderedPageBreak/>
              <w:t>0</w:t>
            </w:r>
          </w:p>
          <w:p w:rsidR="00911870" w:rsidRPr="0036134E" w:rsidRDefault="00911870" w:rsidP="0036134E">
            <w:pPr>
              <w:spacing w:after="120"/>
              <w:jc w:val="left"/>
              <w:rPr>
                <w:rStyle w:val="Code"/>
                <w:lang w:val="bg-BG"/>
              </w:rPr>
            </w:pPr>
            <w:r w:rsidRPr="0036134E">
              <w:rPr>
                <w:rStyle w:val="Code"/>
                <w:lang w:val="bg-BG"/>
              </w:rPr>
              <w:t>1</w:t>
            </w:r>
          </w:p>
          <w:p w:rsidR="00911870" w:rsidRPr="0036134E" w:rsidRDefault="00911870" w:rsidP="0036134E">
            <w:pPr>
              <w:spacing w:after="120"/>
              <w:jc w:val="left"/>
              <w:rPr>
                <w:rStyle w:val="Code"/>
                <w:lang w:val="bg-BG"/>
              </w:rPr>
            </w:pPr>
            <w:r w:rsidRPr="0036134E">
              <w:rPr>
                <w:rStyle w:val="Code"/>
                <w:lang w:val="bg-BG"/>
              </w:rPr>
              <w:t>1</w:t>
            </w:r>
          </w:p>
          <w:p w:rsidR="00911870" w:rsidRPr="0036134E" w:rsidRDefault="00911870" w:rsidP="0036134E">
            <w:pPr>
              <w:spacing w:after="120"/>
              <w:jc w:val="left"/>
              <w:rPr>
                <w:rStyle w:val="Code"/>
                <w:lang w:val="bg-BG"/>
              </w:rPr>
            </w:pPr>
            <w:r w:rsidRPr="0036134E">
              <w:rPr>
                <w:rStyle w:val="Code"/>
                <w:lang w:val="bg-BG"/>
              </w:rPr>
              <w:t>1</w:t>
            </w:r>
          </w:p>
          <w:p w:rsidR="00911870" w:rsidRPr="0036134E" w:rsidRDefault="00911870" w:rsidP="0036134E">
            <w:pPr>
              <w:spacing w:after="120"/>
              <w:jc w:val="left"/>
              <w:rPr>
                <w:rStyle w:val="Code"/>
                <w:lang w:val="bg-BG"/>
              </w:rPr>
            </w:pPr>
            <w:r w:rsidRPr="0036134E">
              <w:rPr>
                <w:rStyle w:val="Code"/>
                <w:lang w:val="bg-BG"/>
              </w:rPr>
              <w:t>1</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1</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3</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w:t>
            </w:r>
          </w:p>
          <w:p w:rsidR="00911870" w:rsidRPr="0036134E" w:rsidRDefault="00911870" w:rsidP="0036134E">
            <w:pPr>
              <w:spacing w:after="120"/>
              <w:jc w:val="left"/>
              <w:rPr>
                <w:rStyle w:val="Code"/>
                <w:lang w:val="bg-BG"/>
              </w:rPr>
            </w:pPr>
            <w:r w:rsidRPr="0036134E">
              <w:rPr>
                <w:rStyle w:val="Code"/>
                <w:lang w:val="bg-BG"/>
              </w:rPr>
              <w:t>5</w:t>
            </w:r>
          </w:p>
          <w:p w:rsidR="00911870" w:rsidRPr="0036134E" w:rsidRDefault="00911870" w:rsidP="0036134E">
            <w:pPr>
              <w:spacing w:after="120"/>
              <w:jc w:val="left"/>
              <w:rPr>
                <w:rStyle w:val="Code"/>
                <w:lang w:val="bg-BG"/>
              </w:rPr>
            </w:pPr>
            <w:r w:rsidRPr="0036134E">
              <w:rPr>
                <w:rStyle w:val="Code"/>
                <w:lang w:val="bg-BG"/>
              </w:rPr>
              <w:t>7</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7</w:t>
            </w:r>
          </w:p>
          <w:p w:rsidR="00911870" w:rsidRPr="0036134E" w:rsidRDefault="00911870" w:rsidP="0036134E">
            <w:pPr>
              <w:spacing w:after="120"/>
              <w:jc w:val="left"/>
              <w:rPr>
                <w:rStyle w:val="Code"/>
                <w:lang w:val="bg-BG"/>
              </w:rPr>
            </w:pPr>
            <w:r w:rsidRPr="0036134E">
              <w:rPr>
                <w:rStyle w:val="Code"/>
                <w:lang w:val="bg-BG"/>
              </w:rPr>
              <w:t>9</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10</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11</w:t>
            </w:r>
          </w:p>
          <w:p w:rsidR="00911870" w:rsidRPr="0036134E" w:rsidRDefault="00911870" w:rsidP="0036134E">
            <w:pPr>
              <w:spacing w:after="120"/>
              <w:jc w:val="left"/>
              <w:rPr>
                <w:rStyle w:val="Code"/>
                <w:lang w:val="bg-BG"/>
              </w:rPr>
            </w:pPr>
            <w:r w:rsidRPr="0036134E">
              <w:rPr>
                <w:rStyle w:val="Code"/>
                <w:lang w:val="bg-BG"/>
              </w:rPr>
              <w:t>11</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11</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13</w:t>
            </w:r>
          </w:p>
          <w:p w:rsidR="00911870" w:rsidRPr="0036134E" w:rsidRDefault="00911870" w:rsidP="0036134E">
            <w:pPr>
              <w:spacing w:after="120"/>
              <w:jc w:val="left"/>
              <w:rPr>
                <w:rStyle w:val="Code"/>
                <w:lang w:val="bg-BG"/>
              </w:rPr>
            </w:pPr>
            <w:r w:rsidRPr="0036134E">
              <w:rPr>
                <w:rStyle w:val="Code"/>
                <w:lang w:val="bg-BG"/>
              </w:rPr>
              <w:t>14</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15</w:t>
            </w:r>
          </w:p>
          <w:p w:rsidR="00911870" w:rsidRPr="0036134E" w:rsidRDefault="00911870" w:rsidP="0036134E">
            <w:pPr>
              <w:spacing w:after="120"/>
              <w:jc w:val="left"/>
              <w:rPr>
                <w:rStyle w:val="Code"/>
                <w:lang w:val="bg-BG"/>
              </w:rPr>
            </w:pPr>
            <w:r w:rsidRPr="0036134E">
              <w:rPr>
                <w:rStyle w:val="Code"/>
                <w:lang w:val="bg-BG"/>
              </w:rPr>
              <w:t>15</w:t>
            </w:r>
          </w:p>
          <w:p w:rsidR="00911870" w:rsidRPr="0036134E" w:rsidRDefault="00911870" w:rsidP="0036134E">
            <w:pPr>
              <w:spacing w:after="120"/>
              <w:jc w:val="left"/>
              <w:rPr>
                <w:rStyle w:val="Code"/>
                <w:lang w:val="bg-BG"/>
              </w:rPr>
            </w:pPr>
            <w:r w:rsidRPr="0036134E">
              <w:rPr>
                <w:rStyle w:val="Code"/>
                <w:lang w:val="bg-BG"/>
              </w:rPr>
              <w:lastRenderedPageBreak/>
              <w:t>16</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21</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21</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23</w:t>
            </w:r>
          </w:p>
          <w:p w:rsidR="00911870" w:rsidRPr="0036134E" w:rsidRDefault="00911870" w:rsidP="0036134E">
            <w:pPr>
              <w:spacing w:after="120"/>
              <w:jc w:val="left"/>
              <w:rPr>
                <w:rStyle w:val="Code"/>
                <w:lang w:val="bg-BG"/>
              </w:rPr>
            </w:pPr>
            <w:r w:rsidRPr="0036134E">
              <w:rPr>
                <w:rStyle w:val="Code"/>
                <w:lang w:val="bg-BG"/>
              </w:rPr>
              <w:t>23</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24</w:t>
            </w:r>
          </w:p>
          <w:p w:rsidR="00911870" w:rsidRPr="0036134E" w:rsidRDefault="00911870" w:rsidP="0036134E">
            <w:pPr>
              <w:spacing w:after="120"/>
              <w:jc w:val="left"/>
              <w:rPr>
                <w:rStyle w:val="Code"/>
                <w:lang w:val="bg-BG"/>
              </w:rPr>
            </w:pPr>
            <w:r w:rsidRPr="0036134E">
              <w:rPr>
                <w:rStyle w:val="Code"/>
                <w:lang w:val="bg-BG"/>
              </w:rPr>
              <w:t>24</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30</w:t>
            </w:r>
          </w:p>
          <w:p w:rsidR="00911870" w:rsidRPr="0036134E" w:rsidRDefault="00911870" w:rsidP="0036134E">
            <w:pPr>
              <w:spacing w:after="120"/>
              <w:jc w:val="left"/>
              <w:rPr>
                <w:rStyle w:val="Code"/>
                <w:lang w:val="bg-BG"/>
              </w:rPr>
            </w:pPr>
            <w:r w:rsidRPr="0036134E">
              <w:rPr>
                <w:rStyle w:val="Code"/>
                <w:lang w:val="bg-BG"/>
              </w:rPr>
              <w:t>30</w:t>
            </w:r>
          </w:p>
          <w:p w:rsidR="00911870" w:rsidRPr="0036134E" w:rsidRDefault="00911870" w:rsidP="0036134E">
            <w:pPr>
              <w:spacing w:after="120"/>
              <w:jc w:val="left"/>
              <w:rPr>
                <w:rStyle w:val="Code"/>
                <w:lang w:val="bg-BG"/>
              </w:rPr>
            </w:pPr>
            <w:r w:rsidRPr="0036134E">
              <w:rPr>
                <w:rStyle w:val="Code"/>
                <w:lang w:val="bg-BG"/>
              </w:rPr>
              <w:t>30</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33</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34</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37</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40</w:t>
            </w:r>
          </w:p>
          <w:p w:rsidR="00911870" w:rsidRPr="0036134E" w:rsidRDefault="00911870" w:rsidP="0036134E">
            <w:pPr>
              <w:spacing w:after="120"/>
              <w:jc w:val="left"/>
              <w:rPr>
                <w:rStyle w:val="Code"/>
                <w:lang w:val="bg-BG"/>
              </w:rPr>
            </w:pPr>
            <w:r w:rsidRPr="0036134E">
              <w:rPr>
                <w:rStyle w:val="Code"/>
                <w:lang w:val="bg-BG"/>
              </w:rPr>
              <w:lastRenderedPageBreak/>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41</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41</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41</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41</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44</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44</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44</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44</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44</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47</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50</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36134E" w:rsidRDefault="00911870" w:rsidP="0036134E">
            <w:pPr>
              <w:spacing w:after="120"/>
              <w:jc w:val="left"/>
              <w:rPr>
                <w:rStyle w:val="Code"/>
                <w:lang w:val="bg-BG"/>
              </w:rPr>
            </w:pPr>
            <w:r w:rsidRPr="0036134E">
              <w:rPr>
                <w:rStyle w:val="Code"/>
                <w:lang w:val="bg-BG"/>
              </w:rPr>
              <w:t>False</w:t>
            </w:r>
          </w:p>
          <w:p w:rsidR="00911870" w:rsidRPr="00E30FBA" w:rsidRDefault="00911870" w:rsidP="0036134E">
            <w:pPr>
              <w:spacing w:after="120"/>
              <w:jc w:val="left"/>
              <w:rPr>
                <w:rFonts w:ascii="Consolas" w:hAnsi="Consolas" w:cs="Consolas"/>
                <w:noProof/>
                <w:highlight w:val="yellow"/>
              </w:rPr>
            </w:pPr>
            <w:r w:rsidRPr="0036134E">
              <w:rPr>
                <w:rStyle w:val="Code"/>
                <w:lang w:val="bg-BG"/>
              </w:rPr>
              <w:lastRenderedPageBreak/>
              <w:t>53</w:t>
            </w:r>
          </w:p>
        </w:tc>
      </w:tr>
      <w:tr w:rsidR="00911870" w:rsidRPr="00E30FBA" w:rsidTr="00C9276B">
        <w:tc>
          <w:tcPr>
            <w:tcW w:w="5387" w:type="dxa"/>
            <w:vAlign w:val="center"/>
          </w:tcPr>
          <w:p w:rsidR="00911870" w:rsidRPr="00327D7F" w:rsidRDefault="00911870" w:rsidP="00C9276B">
            <w:pPr>
              <w:spacing w:after="120"/>
              <w:jc w:val="left"/>
              <w:rPr>
                <w:b/>
              </w:rPr>
            </w:pPr>
            <w:r w:rsidRPr="00327D7F">
              <w:rPr>
                <w:b/>
              </w:rPr>
              <w:lastRenderedPageBreak/>
              <w:t>Вход</w:t>
            </w:r>
          </w:p>
        </w:tc>
        <w:tc>
          <w:tcPr>
            <w:tcW w:w="5386" w:type="dxa"/>
            <w:vAlign w:val="center"/>
          </w:tcPr>
          <w:p w:rsidR="00911870" w:rsidRPr="00327D7F" w:rsidRDefault="00911870" w:rsidP="00C9276B">
            <w:pPr>
              <w:spacing w:after="120"/>
              <w:jc w:val="left"/>
              <w:rPr>
                <w:b/>
              </w:rPr>
            </w:pPr>
            <w:r w:rsidRPr="00327D7F">
              <w:rPr>
                <w:b/>
              </w:rPr>
              <w:t>Изход</w:t>
            </w:r>
          </w:p>
        </w:tc>
      </w:tr>
      <w:tr w:rsidR="00911870" w:rsidRPr="00E30FBA" w:rsidTr="001F0656">
        <w:tc>
          <w:tcPr>
            <w:tcW w:w="5387" w:type="dxa"/>
          </w:tcPr>
          <w:p w:rsidR="00911870" w:rsidRPr="00852085" w:rsidRDefault="00911870" w:rsidP="00852085">
            <w:pPr>
              <w:spacing w:after="120"/>
              <w:jc w:val="left"/>
              <w:rPr>
                <w:rStyle w:val="Code"/>
                <w:lang w:val="bg-BG"/>
              </w:rPr>
            </w:pPr>
            <w:r w:rsidRPr="00852085">
              <w:rPr>
                <w:rStyle w:val="Code"/>
                <w:lang w:val="bg-BG"/>
              </w:rPr>
              <w:t>192</w:t>
            </w:r>
          </w:p>
          <w:p w:rsidR="00911870" w:rsidRPr="00852085" w:rsidRDefault="00911870" w:rsidP="00852085">
            <w:pPr>
              <w:spacing w:after="120"/>
              <w:jc w:val="left"/>
              <w:rPr>
                <w:rStyle w:val="Code"/>
                <w:lang w:val="bg-BG"/>
              </w:rPr>
            </w:pPr>
            <w:r w:rsidRPr="00852085">
              <w:rPr>
                <w:rStyle w:val="Code"/>
                <w:lang w:val="bg-BG"/>
              </w:rPr>
              <w:t>add 844 423 141</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713 351</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184 359 894</w:t>
            </w:r>
          </w:p>
          <w:p w:rsidR="00911870" w:rsidRPr="00852085" w:rsidRDefault="00911870" w:rsidP="00852085">
            <w:pPr>
              <w:spacing w:after="120"/>
              <w:jc w:val="left"/>
              <w:rPr>
                <w:rStyle w:val="Code"/>
                <w:lang w:val="bg-BG"/>
              </w:rPr>
            </w:pPr>
            <w:r w:rsidRPr="00852085">
              <w:rPr>
                <w:rStyle w:val="Code"/>
                <w:lang w:val="bg-BG"/>
              </w:rPr>
              <w:t>contains 377 85</w:t>
            </w:r>
          </w:p>
          <w:p w:rsidR="00911870" w:rsidRPr="00852085" w:rsidRDefault="00911870" w:rsidP="00852085">
            <w:pPr>
              <w:spacing w:after="120"/>
              <w:jc w:val="left"/>
              <w:rPr>
                <w:rStyle w:val="Code"/>
                <w:lang w:val="bg-BG"/>
              </w:rPr>
            </w:pPr>
            <w:r w:rsidRPr="00852085">
              <w:rPr>
                <w:rStyle w:val="Code"/>
                <w:lang w:val="bg-BG"/>
              </w:rPr>
              <w:t>value 834 675</w:t>
            </w:r>
          </w:p>
          <w:p w:rsidR="00911870" w:rsidRPr="00852085" w:rsidRDefault="00911870" w:rsidP="00852085">
            <w:pPr>
              <w:spacing w:after="120"/>
              <w:jc w:val="left"/>
              <w:rPr>
                <w:rStyle w:val="Code"/>
                <w:lang w:val="bg-BG"/>
              </w:rPr>
            </w:pPr>
            <w:r w:rsidRPr="00852085">
              <w:rPr>
                <w:rStyle w:val="Code"/>
                <w:lang w:val="bg-BG"/>
              </w:rPr>
              <w:t>add 45 750 978</w:t>
            </w:r>
          </w:p>
          <w:p w:rsidR="00911870" w:rsidRPr="00852085" w:rsidRDefault="00911870" w:rsidP="00852085">
            <w:pPr>
              <w:spacing w:after="120"/>
              <w:jc w:val="left"/>
              <w:rPr>
                <w:rStyle w:val="Code"/>
                <w:lang w:val="bg-BG"/>
              </w:rPr>
            </w:pPr>
            <w:r w:rsidRPr="00852085">
              <w:rPr>
                <w:rStyle w:val="Code"/>
                <w:lang w:val="bg-BG"/>
              </w:rPr>
              <w:t>add 740 613 373</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698 926 485</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394 674</w:t>
            </w:r>
          </w:p>
          <w:p w:rsidR="00911870" w:rsidRPr="00852085" w:rsidRDefault="00911870" w:rsidP="00852085">
            <w:pPr>
              <w:spacing w:after="120"/>
              <w:jc w:val="left"/>
              <w:rPr>
                <w:rStyle w:val="Code"/>
                <w:lang w:val="bg-BG"/>
              </w:rPr>
            </w:pPr>
            <w:r w:rsidRPr="00852085">
              <w:rPr>
                <w:rStyle w:val="Code"/>
                <w:lang w:val="bg-BG"/>
              </w:rPr>
              <w:t>contains 105 762</w:t>
            </w:r>
          </w:p>
          <w:p w:rsidR="00911870" w:rsidRPr="00852085" w:rsidRDefault="00911870" w:rsidP="00852085">
            <w:pPr>
              <w:spacing w:after="120"/>
              <w:jc w:val="left"/>
              <w:rPr>
                <w:rStyle w:val="Code"/>
                <w:lang w:val="bg-BG"/>
              </w:rPr>
            </w:pPr>
            <w:r w:rsidRPr="00852085">
              <w:rPr>
                <w:rStyle w:val="Code"/>
                <w:lang w:val="bg-BG"/>
              </w:rPr>
              <w:t>contains 892 451</w:t>
            </w:r>
          </w:p>
          <w:p w:rsidR="00911870" w:rsidRPr="00852085" w:rsidRDefault="00911870" w:rsidP="00852085">
            <w:pPr>
              <w:spacing w:after="120"/>
              <w:jc w:val="left"/>
              <w:rPr>
                <w:rStyle w:val="Code"/>
                <w:lang w:val="bg-BG"/>
              </w:rPr>
            </w:pPr>
            <w:r w:rsidRPr="00852085">
              <w:rPr>
                <w:rStyle w:val="Code"/>
                <w:lang w:val="bg-BG"/>
              </w:rPr>
              <w:t>contains 2 195</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888 922 276</w:t>
            </w:r>
          </w:p>
          <w:p w:rsidR="00911870" w:rsidRPr="00852085" w:rsidRDefault="00911870" w:rsidP="00852085">
            <w:pPr>
              <w:spacing w:after="120"/>
              <w:jc w:val="left"/>
              <w:rPr>
                <w:rStyle w:val="Code"/>
                <w:lang w:val="bg-BG"/>
              </w:rPr>
            </w:pPr>
            <w:r w:rsidRPr="00852085">
              <w:rPr>
                <w:rStyle w:val="Code"/>
                <w:lang w:val="bg-BG"/>
              </w:rPr>
              <w:t>value 198 799</w:t>
            </w:r>
          </w:p>
          <w:p w:rsidR="00911870" w:rsidRPr="00852085" w:rsidRDefault="00911870" w:rsidP="00852085">
            <w:pPr>
              <w:spacing w:after="120"/>
              <w:jc w:val="left"/>
              <w:rPr>
                <w:rStyle w:val="Code"/>
                <w:lang w:val="bg-BG"/>
              </w:rPr>
            </w:pPr>
            <w:r w:rsidRPr="00852085">
              <w:rPr>
                <w:rStyle w:val="Code"/>
                <w:lang w:val="bg-BG"/>
              </w:rPr>
              <w:t>add 94 445 984</w:t>
            </w:r>
          </w:p>
          <w:p w:rsidR="00911870" w:rsidRPr="00852085" w:rsidRDefault="00911870" w:rsidP="00852085">
            <w:pPr>
              <w:spacing w:after="120"/>
              <w:jc w:val="left"/>
              <w:rPr>
                <w:rStyle w:val="Code"/>
                <w:lang w:val="bg-BG"/>
              </w:rPr>
            </w:pPr>
            <w:r w:rsidRPr="00852085">
              <w:rPr>
                <w:rStyle w:val="Code"/>
                <w:lang w:val="bg-BG"/>
              </w:rPr>
              <w:t>contains 836 252</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618 120 698</w:t>
            </w:r>
          </w:p>
          <w:p w:rsidR="00911870" w:rsidRPr="00852085" w:rsidRDefault="00911870" w:rsidP="00852085">
            <w:pPr>
              <w:spacing w:after="120"/>
              <w:jc w:val="left"/>
              <w:rPr>
                <w:rStyle w:val="Code"/>
                <w:lang w:val="bg-BG"/>
              </w:rPr>
            </w:pPr>
            <w:r w:rsidRPr="00852085">
              <w:rPr>
                <w:rStyle w:val="Code"/>
                <w:lang w:val="bg-BG"/>
              </w:rPr>
              <w:t>value 167 181</w:t>
            </w:r>
          </w:p>
          <w:p w:rsidR="00911870" w:rsidRPr="00852085" w:rsidRDefault="00911870" w:rsidP="00852085">
            <w:pPr>
              <w:spacing w:after="120"/>
              <w:jc w:val="left"/>
              <w:rPr>
                <w:rStyle w:val="Code"/>
                <w:lang w:val="bg-BG"/>
              </w:rPr>
            </w:pPr>
            <w:r w:rsidRPr="00852085">
              <w:rPr>
                <w:rStyle w:val="Code"/>
                <w:lang w:val="bg-BG"/>
              </w:rPr>
              <w:t>contains 414 886</w:t>
            </w:r>
          </w:p>
          <w:p w:rsidR="00911870" w:rsidRPr="00852085" w:rsidRDefault="00911870" w:rsidP="00852085">
            <w:pPr>
              <w:spacing w:after="120"/>
              <w:jc w:val="left"/>
              <w:rPr>
                <w:rStyle w:val="Code"/>
                <w:lang w:val="bg-BG"/>
              </w:rPr>
            </w:pPr>
            <w:r w:rsidRPr="00852085">
              <w:rPr>
                <w:rStyle w:val="Code"/>
                <w:lang w:val="bg-BG"/>
              </w:rPr>
              <w:t>add 996 235 593</w:t>
            </w:r>
          </w:p>
          <w:p w:rsidR="00911870" w:rsidRPr="00852085" w:rsidRDefault="00911870" w:rsidP="00852085">
            <w:pPr>
              <w:spacing w:after="120"/>
              <w:jc w:val="left"/>
              <w:rPr>
                <w:rStyle w:val="Code"/>
                <w:lang w:val="bg-BG"/>
              </w:rPr>
            </w:pPr>
            <w:r w:rsidRPr="00852085">
              <w:rPr>
                <w:rStyle w:val="Code"/>
                <w:lang w:val="bg-BG"/>
              </w:rPr>
              <w:t>add 975 961 344</w:t>
            </w:r>
          </w:p>
          <w:p w:rsidR="00911870" w:rsidRPr="00852085" w:rsidRDefault="00911870" w:rsidP="00852085">
            <w:pPr>
              <w:spacing w:after="120"/>
              <w:jc w:val="left"/>
              <w:rPr>
                <w:rStyle w:val="Code"/>
                <w:lang w:val="bg-BG"/>
              </w:rPr>
            </w:pPr>
            <w:r w:rsidRPr="00852085">
              <w:rPr>
                <w:rStyle w:val="Code"/>
                <w:lang w:val="bg-BG"/>
              </w:rPr>
              <w:lastRenderedPageBreak/>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321 421</w:t>
            </w:r>
          </w:p>
          <w:p w:rsidR="00911870" w:rsidRPr="00852085" w:rsidRDefault="00911870" w:rsidP="00852085">
            <w:pPr>
              <w:spacing w:after="120"/>
              <w:jc w:val="left"/>
              <w:rPr>
                <w:rStyle w:val="Code"/>
                <w:lang w:val="bg-BG"/>
              </w:rPr>
            </w:pPr>
            <w:r w:rsidRPr="00852085">
              <w:rPr>
                <w:rStyle w:val="Code"/>
                <w:lang w:val="bg-BG"/>
              </w:rPr>
              <w:t>add 286 645 616</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686 494 925</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344 899</w:t>
            </w:r>
          </w:p>
          <w:p w:rsidR="00911870" w:rsidRPr="00852085" w:rsidRDefault="00911870" w:rsidP="00852085">
            <w:pPr>
              <w:spacing w:after="120"/>
              <w:jc w:val="left"/>
              <w:rPr>
                <w:rStyle w:val="Code"/>
                <w:lang w:val="bg-BG"/>
              </w:rPr>
            </w:pPr>
            <w:r w:rsidRPr="00852085">
              <w:rPr>
                <w:rStyle w:val="Code"/>
                <w:lang w:val="bg-BG"/>
              </w:rPr>
              <w:t>value 496 481</w:t>
            </w:r>
          </w:p>
          <w:p w:rsidR="00911870" w:rsidRPr="00852085" w:rsidRDefault="00911870" w:rsidP="00852085">
            <w:pPr>
              <w:spacing w:after="120"/>
              <w:jc w:val="left"/>
              <w:rPr>
                <w:rStyle w:val="Code"/>
                <w:lang w:val="bg-BG"/>
              </w:rPr>
            </w:pPr>
            <w:r w:rsidRPr="00852085">
              <w:rPr>
                <w:rStyle w:val="Code"/>
                <w:lang w:val="bg-BG"/>
              </w:rPr>
              <w:t>add 932 185 508</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value 202 564</w:t>
            </w:r>
          </w:p>
          <w:p w:rsidR="00911870" w:rsidRPr="00852085" w:rsidRDefault="00911870" w:rsidP="00852085">
            <w:pPr>
              <w:spacing w:after="120"/>
              <w:jc w:val="left"/>
              <w:rPr>
                <w:rStyle w:val="Code"/>
                <w:lang w:val="bg-BG"/>
              </w:rPr>
            </w:pPr>
            <w:r w:rsidRPr="00852085">
              <w:rPr>
                <w:rStyle w:val="Code"/>
                <w:lang w:val="bg-BG"/>
              </w:rPr>
              <w:t>contains 862 470</w:t>
            </w:r>
          </w:p>
          <w:p w:rsidR="00911870" w:rsidRPr="00852085" w:rsidRDefault="00911870" w:rsidP="00852085">
            <w:pPr>
              <w:spacing w:after="120"/>
              <w:jc w:val="left"/>
              <w:rPr>
                <w:rStyle w:val="Code"/>
                <w:lang w:val="bg-BG"/>
              </w:rPr>
            </w:pPr>
            <w:r w:rsidRPr="00852085">
              <w:rPr>
                <w:rStyle w:val="Code"/>
                <w:lang w:val="bg-BG"/>
              </w:rPr>
              <w:t>add 266 486 992</w:t>
            </w:r>
          </w:p>
          <w:p w:rsidR="00911870" w:rsidRPr="00852085" w:rsidRDefault="00911870" w:rsidP="00852085">
            <w:pPr>
              <w:spacing w:after="120"/>
              <w:jc w:val="left"/>
              <w:rPr>
                <w:rStyle w:val="Code"/>
                <w:lang w:val="bg-BG"/>
              </w:rPr>
            </w:pPr>
            <w:r w:rsidRPr="00852085">
              <w:rPr>
                <w:rStyle w:val="Code"/>
                <w:lang w:val="bg-BG"/>
              </w:rPr>
              <w:t>value 785 197</w:t>
            </w:r>
          </w:p>
          <w:p w:rsidR="00911870" w:rsidRPr="00852085" w:rsidRDefault="00911870" w:rsidP="00852085">
            <w:pPr>
              <w:spacing w:after="120"/>
              <w:jc w:val="left"/>
              <w:rPr>
                <w:rStyle w:val="Code"/>
                <w:lang w:val="bg-BG"/>
              </w:rPr>
            </w:pPr>
            <w:r w:rsidRPr="00852085">
              <w:rPr>
                <w:rStyle w:val="Code"/>
                <w:lang w:val="bg-BG"/>
              </w:rPr>
              <w:t>add 411 267 550</w:t>
            </w:r>
          </w:p>
          <w:p w:rsidR="00911870" w:rsidRPr="00852085" w:rsidRDefault="00911870" w:rsidP="00852085">
            <w:pPr>
              <w:spacing w:after="120"/>
              <w:jc w:val="left"/>
              <w:rPr>
                <w:rStyle w:val="Code"/>
                <w:lang w:val="bg-BG"/>
              </w:rPr>
            </w:pPr>
            <w:r w:rsidRPr="00852085">
              <w:rPr>
                <w:rStyle w:val="Code"/>
                <w:lang w:val="bg-BG"/>
              </w:rPr>
              <w:t>value 474 728</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570 637 248</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464 863 253</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value 31 185</w:t>
            </w:r>
          </w:p>
          <w:p w:rsidR="00911870" w:rsidRPr="00852085" w:rsidRDefault="00911870" w:rsidP="00852085">
            <w:pPr>
              <w:spacing w:after="120"/>
              <w:jc w:val="left"/>
              <w:rPr>
                <w:rStyle w:val="Code"/>
                <w:lang w:val="bg-BG"/>
              </w:rPr>
            </w:pPr>
            <w:r w:rsidRPr="00852085">
              <w:rPr>
                <w:rStyle w:val="Code"/>
                <w:lang w:val="bg-BG"/>
              </w:rPr>
              <w:t>add 81 99 437</w:t>
            </w:r>
          </w:p>
          <w:p w:rsidR="00911870" w:rsidRPr="00852085" w:rsidRDefault="00911870" w:rsidP="00852085">
            <w:pPr>
              <w:spacing w:after="120"/>
              <w:jc w:val="left"/>
              <w:rPr>
                <w:rStyle w:val="Code"/>
                <w:lang w:val="bg-BG"/>
              </w:rPr>
            </w:pPr>
            <w:r w:rsidRPr="00852085">
              <w:rPr>
                <w:rStyle w:val="Code"/>
                <w:lang w:val="bg-BG"/>
              </w:rPr>
              <w:t>value 662 228</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value 559 702</w:t>
            </w:r>
          </w:p>
          <w:p w:rsidR="00911870" w:rsidRPr="00852085" w:rsidRDefault="00911870" w:rsidP="00852085">
            <w:pPr>
              <w:spacing w:after="120"/>
              <w:jc w:val="left"/>
              <w:rPr>
                <w:rStyle w:val="Code"/>
                <w:lang w:val="bg-BG"/>
              </w:rPr>
            </w:pPr>
            <w:r w:rsidRPr="00852085">
              <w:rPr>
                <w:rStyle w:val="Code"/>
                <w:lang w:val="bg-BG"/>
              </w:rPr>
              <w:t>value 85 213</w:t>
            </w:r>
          </w:p>
          <w:p w:rsidR="00911870" w:rsidRPr="00852085" w:rsidRDefault="00911870" w:rsidP="00852085">
            <w:pPr>
              <w:spacing w:after="120"/>
              <w:jc w:val="left"/>
              <w:rPr>
                <w:rStyle w:val="Code"/>
                <w:lang w:val="bg-BG"/>
              </w:rPr>
            </w:pPr>
            <w:r w:rsidRPr="00852085">
              <w:rPr>
                <w:rStyle w:val="Code"/>
                <w:lang w:val="bg-BG"/>
              </w:rPr>
              <w:t>contains 50 711</w:t>
            </w:r>
          </w:p>
          <w:p w:rsidR="00911870" w:rsidRPr="00852085" w:rsidRDefault="00911870" w:rsidP="00852085">
            <w:pPr>
              <w:spacing w:after="120"/>
              <w:jc w:val="left"/>
              <w:rPr>
                <w:rStyle w:val="Code"/>
                <w:lang w:val="bg-BG"/>
              </w:rPr>
            </w:pPr>
            <w:r w:rsidRPr="00852085">
              <w:rPr>
                <w:rStyle w:val="Code"/>
                <w:lang w:val="bg-BG"/>
              </w:rPr>
              <w:t>value 997 688</w:t>
            </w:r>
          </w:p>
          <w:p w:rsidR="00911870" w:rsidRPr="00852085" w:rsidRDefault="00911870" w:rsidP="00852085">
            <w:pPr>
              <w:spacing w:after="120"/>
              <w:jc w:val="left"/>
              <w:rPr>
                <w:rStyle w:val="Code"/>
                <w:lang w:val="bg-BG"/>
              </w:rPr>
            </w:pPr>
            <w:r w:rsidRPr="00852085">
              <w:rPr>
                <w:rStyle w:val="Code"/>
                <w:lang w:val="bg-BG"/>
              </w:rPr>
              <w:t>contains 926 268</w:t>
            </w:r>
          </w:p>
          <w:p w:rsidR="00911870" w:rsidRPr="00852085" w:rsidRDefault="00911870" w:rsidP="00852085">
            <w:pPr>
              <w:spacing w:after="120"/>
              <w:jc w:val="left"/>
              <w:rPr>
                <w:rStyle w:val="Code"/>
                <w:lang w:val="bg-BG"/>
              </w:rPr>
            </w:pPr>
            <w:r w:rsidRPr="00852085">
              <w:rPr>
                <w:rStyle w:val="Code"/>
                <w:lang w:val="bg-BG"/>
              </w:rPr>
              <w:t>contains 377 559</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666 420 971</w:t>
            </w:r>
          </w:p>
          <w:p w:rsidR="00911870" w:rsidRPr="00852085" w:rsidRDefault="00911870" w:rsidP="00852085">
            <w:pPr>
              <w:spacing w:after="120"/>
              <w:jc w:val="left"/>
              <w:rPr>
                <w:rStyle w:val="Code"/>
                <w:lang w:val="bg-BG"/>
              </w:rPr>
            </w:pPr>
            <w:r w:rsidRPr="00852085">
              <w:rPr>
                <w:rStyle w:val="Code"/>
                <w:lang w:val="bg-BG"/>
              </w:rPr>
              <w:t>add 915 326 186</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65 164</w:t>
            </w:r>
          </w:p>
          <w:p w:rsidR="00911870" w:rsidRPr="00852085" w:rsidRDefault="00911870" w:rsidP="00852085">
            <w:pPr>
              <w:spacing w:after="120"/>
              <w:jc w:val="left"/>
              <w:rPr>
                <w:rStyle w:val="Code"/>
                <w:lang w:val="bg-BG"/>
              </w:rPr>
            </w:pPr>
            <w:r w:rsidRPr="00852085">
              <w:rPr>
                <w:rStyle w:val="Code"/>
                <w:lang w:val="bg-BG"/>
              </w:rPr>
              <w:t>contains 136 804</w:t>
            </w:r>
          </w:p>
          <w:p w:rsidR="00911870" w:rsidRPr="00852085" w:rsidRDefault="00911870" w:rsidP="00852085">
            <w:pPr>
              <w:spacing w:after="120"/>
              <w:jc w:val="left"/>
              <w:rPr>
                <w:rStyle w:val="Code"/>
                <w:lang w:val="bg-BG"/>
              </w:rPr>
            </w:pPr>
            <w:r w:rsidRPr="00852085">
              <w:rPr>
                <w:rStyle w:val="Code"/>
                <w:lang w:val="bg-BG"/>
              </w:rPr>
              <w:t>contains 629 310</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707 275</w:t>
            </w:r>
          </w:p>
          <w:p w:rsidR="00911870" w:rsidRPr="00852085" w:rsidRDefault="00911870" w:rsidP="00852085">
            <w:pPr>
              <w:spacing w:after="120"/>
              <w:jc w:val="left"/>
              <w:rPr>
                <w:rStyle w:val="Code"/>
                <w:lang w:val="bg-BG"/>
              </w:rPr>
            </w:pPr>
            <w:r w:rsidRPr="00852085">
              <w:rPr>
                <w:rStyle w:val="Code"/>
                <w:lang w:val="bg-BG"/>
              </w:rPr>
              <w:lastRenderedPageBreak/>
              <w:t>contains 33 33</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831 907 381</w:t>
            </w:r>
          </w:p>
          <w:p w:rsidR="00911870" w:rsidRPr="00852085" w:rsidRDefault="00911870" w:rsidP="00852085">
            <w:pPr>
              <w:spacing w:after="120"/>
              <w:jc w:val="left"/>
              <w:rPr>
                <w:rStyle w:val="Code"/>
                <w:lang w:val="bg-BG"/>
              </w:rPr>
            </w:pPr>
            <w:r w:rsidRPr="00852085">
              <w:rPr>
                <w:rStyle w:val="Code"/>
                <w:lang w:val="bg-BG"/>
              </w:rPr>
              <w:t>add 825 205 767</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535 867</w:t>
            </w:r>
          </w:p>
          <w:p w:rsidR="00911870" w:rsidRPr="00852085" w:rsidRDefault="00911870" w:rsidP="00852085">
            <w:pPr>
              <w:spacing w:after="120"/>
              <w:jc w:val="left"/>
              <w:rPr>
                <w:rStyle w:val="Code"/>
                <w:lang w:val="bg-BG"/>
              </w:rPr>
            </w:pPr>
            <w:r w:rsidRPr="00852085">
              <w:rPr>
                <w:rStyle w:val="Code"/>
                <w:lang w:val="bg-BG"/>
              </w:rPr>
              <w:t>value 27 95</w:t>
            </w:r>
          </w:p>
          <w:p w:rsidR="00911870" w:rsidRPr="00852085" w:rsidRDefault="00911870" w:rsidP="00852085">
            <w:pPr>
              <w:spacing w:after="120"/>
              <w:jc w:val="left"/>
              <w:rPr>
                <w:rStyle w:val="Code"/>
                <w:lang w:val="bg-BG"/>
              </w:rPr>
            </w:pPr>
            <w:r w:rsidRPr="00852085">
              <w:rPr>
                <w:rStyle w:val="Code"/>
                <w:lang w:val="bg-BG"/>
              </w:rPr>
              <w:t>contains 995 714</w:t>
            </w:r>
          </w:p>
          <w:p w:rsidR="00911870" w:rsidRPr="00852085" w:rsidRDefault="00911870" w:rsidP="00852085">
            <w:pPr>
              <w:spacing w:after="120"/>
              <w:jc w:val="left"/>
              <w:rPr>
                <w:rStyle w:val="Code"/>
                <w:lang w:val="bg-BG"/>
              </w:rPr>
            </w:pPr>
            <w:r w:rsidRPr="00852085">
              <w:rPr>
                <w:rStyle w:val="Code"/>
                <w:lang w:val="bg-BG"/>
              </w:rPr>
              <w:t>value 982 494</w:t>
            </w:r>
          </w:p>
          <w:p w:rsidR="00911870" w:rsidRPr="00852085" w:rsidRDefault="00911870" w:rsidP="00852085">
            <w:pPr>
              <w:spacing w:after="120"/>
              <w:jc w:val="left"/>
              <w:rPr>
                <w:rStyle w:val="Code"/>
                <w:lang w:val="bg-BG"/>
              </w:rPr>
            </w:pPr>
            <w:r w:rsidRPr="00852085">
              <w:rPr>
                <w:rStyle w:val="Code"/>
                <w:lang w:val="bg-BG"/>
              </w:rPr>
              <w:t>add 578 900 67</w:t>
            </w:r>
          </w:p>
          <w:p w:rsidR="00911870" w:rsidRPr="00852085" w:rsidRDefault="00911870" w:rsidP="00852085">
            <w:pPr>
              <w:spacing w:after="120"/>
              <w:jc w:val="left"/>
              <w:rPr>
                <w:rStyle w:val="Code"/>
                <w:lang w:val="bg-BG"/>
              </w:rPr>
            </w:pPr>
            <w:r w:rsidRPr="00852085">
              <w:rPr>
                <w:rStyle w:val="Code"/>
                <w:lang w:val="bg-BG"/>
              </w:rPr>
              <w:t>add 753 525 390</w:t>
            </w:r>
          </w:p>
          <w:p w:rsidR="00911870" w:rsidRPr="00852085" w:rsidRDefault="00911870" w:rsidP="00852085">
            <w:pPr>
              <w:spacing w:after="120"/>
              <w:jc w:val="left"/>
              <w:rPr>
                <w:rStyle w:val="Code"/>
                <w:lang w:val="bg-BG"/>
              </w:rPr>
            </w:pPr>
            <w:r w:rsidRPr="00852085">
              <w:rPr>
                <w:rStyle w:val="Code"/>
                <w:lang w:val="bg-BG"/>
              </w:rPr>
              <w:t>value 937 132</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value 31 618</w:t>
            </w:r>
          </w:p>
          <w:p w:rsidR="00911870" w:rsidRPr="00852085" w:rsidRDefault="00911870" w:rsidP="00852085">
            <w:pPr>
              <w:spacing w:after="120"/>
              <w:jc w:val="left"/>
              <w:rPr>
                <w:rStyle w:val="Code"/>
                <w:lang w:val="bg-BG"/>
              </w:rPr>
            </w:pPr>
            <w:r w:rsidRPr="00852085">
              <w:rPr>
                <w:rStyle w:val="Code"/>
                <w:lang w:val="bg-BG"/>
              </w:rPr>
              <w:t>contains 334 962</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369 391</w:t>
            </w:r>
          </w:p>
          <w:p w:rsidR="00911870" w:rsidRPr="00852085" w:rsidRDefault="00911870" w:rsidP="00852085">
            <w:pPr>
              <w:spacing w:after="120"/>
              <w:jc w:val="left"/>
              <w:rPr>
                <w:rStyle w:val="Code"/>
                <w:lang w:val="bg-BG"/>
              </w:rPr>
            </w:pPr>
            <w:r w:rsidRPr="00852085">
              <w:rPr>
                <w:rStyle w:val="Code"/>
                <w:lang w:val="bg-BG"/>
              </w:rPr>
              <w:t>add 94 442 619</w:t>
            </w:r>
          </w:p>
          <w:p w:rsidR="00911870" w:rsidRPr="00852085" w:rsidRDefault="00911870" w:rsidP="00852085">
            <w:pPr>
              <w:spacing w:after="120"/>
              <w:jc w:val="left"/>
              <w:rPr>
                <w:rStyle w:val="Code"/>
                <w:lang w:val="bg-BG"/>
              </w:rPr>
            </w:pPr>
            <w:r w:rsidRPr="00852085">
              <w:rPr>
                <w:rStyle w:val="Code"/>
                <w:lang w:val="bg-BG"/>
              </w:rPr>
              <w:t>contains 611 669</w:t>
            </w:r>
          </w:p>
          <w:p w:rsidR="00911870" w:rsidRPr="00852085" w:rsidRDefault="00911870" w:rsidP="00852085">
            <w:pPr>
              <w:spacing w:after="120"/>
              <w:jc w:val="left"/>
              <w:rPr>
                <w:rStyle w:val="Code"/>
                <w:lang w:val="bg-BG"/>
              </w:rPr>
            </w:pPr>
            <w:r w:rsidRPr="00852085">
              <w:rPr>
                <w:rStyle w:val="Code"/>
                <w:lang w:val="bg-BG"/>
              </w:rPr>
              <w:t>contains 319 200</w:t>
            </w:r>
          </w:p>
          <w:p w:rsidR="00911870" w:rsidRPr="00852085" w:rsidRDefault="00911870" w:rsidP="00852085">
            <w:pPr>
              <w:spacing w:after="120"/>
              <w:jc w:val="left"/>
              <w:rPr>
                <w:rStyle w:val="Code"/>
                <w:lang w:val="bg-BG"/>
              </w:rPr>
            </w:pPr>
            <w:r w:rsidRPr="00852085">
              <w:rPr>
                <w:rStyle w:val="Code"/>
                <w:lang w:val="bg-BG"/>
              </w:rPr>
              <w:t>contains 957 31</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313 921 71</w:t>
            </w:r>
          </w:p>
          <w:p w:rsidR="00911870" w:rsidRPr="00852085" w:rsidRDefault="00911870" w:rsidP="00852085">
            <w:pPr>
              <w:spacing w:after="120"/>
              <w:jc w:val="left"/>
              <w:rPr>
                <w:rStyle w:val="Code"/>
                <w:lang w:val="bg-BG"/>
              </w:rPr>
            </w:pPr>
            <w:r w:rsidRPr="00852085">
              <w:rPr>
                <w:rStyle w:val="Code"/>
                <w:lang w:val="bg-BG"/>
              </w:rPr>
              <w:t>contains 377 625</w:t>
            </w:r>
          </w:p>
          <w:p w:rsidR="00911870" w:rsidRPr="00852085" w:rsidRDefault="00911870" w:rsidP="00852085">
            <w:pPr>
              <w:spacing w:after="120"/>
              <w:jc w:val="left"/>
              <w:rPr>
                <w:rStyle w:val="Code"/>
                <w:lang w:val="bg-BG"/>
              </w:rPr>
            </w:pPr>
            <w:r w:rsidRPr="00852085">
              <w:rPr>
                <w:rStyle w:val="Code"/>
                <w:lang w:val="bg-BG"/>
              </w:rPr>
              <w:t>contains 403 448</w:t>
            </w:r>
          </w:p>
          <w:p w:rsidR="00911870" w:rsidRPr="00852085" w:rsidRDefault="00911870" w:rsidP="00852085">
            <w:pPr>
              <w:spacing w:after="120"/>
              <w:jc w:val="left"/>
              <w:rPr>
                <w:rStyle w:val="Code"/>
                <w:lang w:val="bg-BG"/>
              </w:rPr>
            </w:pPr>
            <w:r w:rsidRPr="00852085">
              <w:rPr>
                <w:rStyle w:val="Code"/>
                <w:lang w:val="bg-BG"/>
              </w:rPr>
              <w:t>value 995 477</w:t>
            </w:r>
          </w:p>
          <w:p w:rsidR="00911870" w:rsidRPr="00852085" w:rsidRDefault="00911870" w:rsidP="00852085">
            <w:pPr>
              <w:spacing w:after="120"/>
              <w:jc w:val="left"/>
              <w:rPr>
                <w:rStyle w:val="Code"/>
                <w:lang w:val="bg-BG"/>
              </w:rPr>
            </w:pPr>
            <w:r w:rsidRPr="00852085">
              <w:rPr>
                <w:rStyle w:val="Code"/>
                <w:lang w:val="bg-BG"/>
              </w:rPr>
              <w:t>add 661 751 493</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731 477 806</w:t>
            </w:r>
          </w:p>
          <w:p w:rsidR="00911870" w:rsidRPr="00852085" w:rsidRDefault="00911870" w:rsidP="00852085">
            <w:pPr>
              <w:spacing w:after="120"/>
              <w:jc w:val="left"/>
              <w:rPr>
                <w:rStyle w:val="Code"/>
                <w:lang w:val="bg-BG"/>
              </w:rPr>
            </w:pPr>
            <w:r w:rsidRPr="00852085">
              <w:rPr>
                <w:rStyle w:val="Code"/>
                <w:lang w:val="bg-BG"/>
              </w:rPr>
              <w:t>contains 561 131</w:t>
            </w:r>
          </w:p>
          <w:p w:rsidR="00911870" w:rsidRPr="00852085" w:rsidRDefault="00911870" w:rsidP="00852085">
            <w:pPr>
              <w:spacing w:after="120"/>
              <w:jc w:val="left"/>
              <w:rPr>
                <w:rStyle w:val="Code"/>
                <w:lang w:val="bg-BG"/>
              </w:rPr>
            </w:pPr>
            <w:r w:rsidRPr="00852085">
              <w:rPr>
                <w:rStyle w:val="Code"/>
                <w:lang w:val="bg-BG"/>
              </w:rPr>
              <w:t>value 720 150</w:t>
            </w:r>
          </w:p>
          <w:p w:rsidR="00911870" w:rsidRPr="00852085" w:rsidRDefault="00911870" w:rsidP="00852085">
            <w:pPr>
              <w:spacing w:after="120"/>
              <w:jc w:val="left"/>
              <w:rPr>
                <w:rStyle w:val="Code"/>
                <w:lang w:val="bg-BG"/>
              </w:rPr>
            </w:pPr>
            <w:r w:rsidRPr="00852085">
              <w:rPr>
                <w:rStyle w:val="Code"/>
                <w:lang w:val="bg-BG"/>
              </w:rPr>
              <w:t>contains 932 904</w:t>
            </w:r>
          </w:p>
          <w:p w:rsidR="00911870" w:rsidRPr="00852085" w:rsidRDefault="00911870" w:rsidP="00852085">
            <w:pPr>
              <w:spacing w:after="120"/>
              <w:jc w:val="left"/>
              <w:rPr>
                <w:rStyle w:val="Code"/>
                <w:lang w:val="bg-BG"/>
              </w:rPr>
            </w:pPr>
            <w:r w:rsidRPr="00852085">
              <w:rPr>
                <w:rStyle w:val="Code"/>
                <w:lang w:val="bg-BG"/>
              </w:rPr>
              <w:t>value 999 365</w:t>
            </w:r>
          </w:p>
          <w:p w:rsidR="00911870" w:rsidRPr="00852085" w:rsidRDefault="00911870" w:rsidP="00852085">
            <w:pPr>
              <w:spacing w:after="120"/>
              <w:jc w:val="left"/>
              <w:rPr>
                <w:rStyle w:val="Code"/>
                <w:lang w:val="bg-BG"/>
              </w:rPr>
            </w:pPr>
            <w:r w:rsidRPr="00852085">
              <w:rPr>
                <w:rStyle w:val="Code"/>
                <w:lang w:val="bg-BG"/>
              </w:rPr>
              <w:t>contains 20 40</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value 992 766</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993 735</w:t>
            </w:r>
          </w:p>
          <w:p w:rsidR="00911870" w:rsidRPr="00852085" w:rsidRDefault="00911870" w:rsidP="00852085">
            <w:pPr>
              <w:spacing w:after="120"/>
              <w:jc w:val="left"/>
              <w:rPr>
                <w:rStyle w:val="Code"/>
                <w:lang w:val="bg-BG"/>
              </w:rPr>
            </w:pPr>
            <w:r w:rsidRPr="00852085">
              <w:rPr>
                <w:rStyle w:val="Code"/>
                <w:lang w:val="bg-BG"/>
              </w:rPr>
              <w:t>contains 134 600</w:t>
            </w:r>
          </w:p>
          <w:p w:rsidR="00911870" w:rsidRPr="00852085" w:rsidRDefault="00911870" w:rsidP="00852085">
            <w:pPr>
              <w:spacing w:after="120"/>
              <w:jc w:val="left"/>
              <w:rPr>
                <w:rStyle w:val="Code"/>
                <w:lang w:val="bg-BG"/>
              </w:rPr>
            </w:pPr>
            <w:r w:rsidRPr="00852085">
              <w:rPr>
                <w:rStyle w:val="Code"/>
                <w:lang w:val="bg-BG"/>
              </w:rPr>
              <w:t>value 567 706</w:t>
            </w:r>
          </w:p>
          <w:p w:rsidR="00911870" w:rsidRPr="00852085" w:rsidRDefault="00911870" w:rsidP="00852085">
            <w:pPr>
              <w:spacing w:after="120"/>
              <w:jc w:val="left"/>
              <w:rPr>
                <w:rStyle w:val="Code"/>
                <w:lang w:val="bg-BG"/>
              </w:rPr>
            </w:pPr>
            <w:r w:rsidRPr="00852085">
              <w:rPr>
                <w:rStyle w:val="Code"/>
                <w:lang w:val="bg-BG"/>
              </w:rPr>
              <w:t>add 832 300 775</w:t>
            </w:r>
          </w:p>
          <w:p w:rsidR="00911870" w:rsidRPr="00852085" w:rsidRDefault="00911870" w:rsidP="00852085">
            <w:pPr>
              <w:spacing w:after="120"/>
              <w:jc w:val="left"/>
              <w:rPr>
                <w:rStyle w:val="Code"/>
                <w:lang w:val="bg-BG"/>
              </w:rPr>
            </w:pPr>
            <w:r w:rsidRPr="00852085">
              <w:rPr>
                <w:rStyle w:val="Code"/>
                <w:lang w:val="bg-BG"/>
              </w:rPr>
              <w:t>add 688 360 939</w:t>
            </w:r>
          </w:p>
          <w:p w:rsidR="00911870" w:rsidRPr="00852085" w:rsidRDefault="00911870" w:rsidP="00852085">
            <w:pPr>
              <w:spacing w:after="120"/>
              <w:jc w:val="left"/>
              <w:rPr>
                <w:rStyle w:val="Code"/>
                <w:lang w:val="bg-BG"/>
              </w:rPr>
            </w:pPr>
            <w:r w:rsidRPr="00852085">
              <w:rPr>
                <w:rStyle w:val="Code"/>
                <w:lang w:val="bg-BG"/>
              </w:rPr>
              <w:t>value 656 474</w:t>
            </w:r>
          </w:p>
          <w:p w:rsidR="00911870" w:rsidRPr="00852085" w:rsidRDefault="00911870" w:rsidP="00852085">
            <w:pPr>
              <w:spacing w:after="120"/>
              <w:jc w:val="left"/>
              <w:rPr>
                <w:rStyle w:val="Code"/>
                <w:lang w:val="bg-BG"/>
              </w:rPr>
            </w:pPr>
            <w:r w:rsidRPr="00852085">
              <w:rPr>
                <w:rStyle w:val="Code"/>
                <w:lang w:val="bg-BG"/>
              </w:rPr>
              <w:lastRenderedPageBreak/>
              <w:t>add 470 543 968</w:t>
            </w:r>
          </w:p>
          <w:p w:rsidR="00911870" w:rsidRPr="00852085" w:rsidRDefault="00911870" w:rsidP="00852085">
            <w:pPr>
              <w:spacing w:after="120"/>
              <w:jc w:val="left"/>
              <w:rPr>
                <w:rStyle w:val="Code"/>
                <w:lang w:val="bg-BG"/>
              </w:rPr>
            </w:pPr>
            <w:r w:rsidRPr="00852085">
              <w:rPr>
                <w:rStyle w:val="Code"/>
                <w:lang w:val="bg-BG"/>
              </w:rPr>
              <w:t>value 111 538</w:t>
            </w:r>
          </w:p>
          <w:p w:rsidR="00911870" w:rsidRPr="00852085" w:rsidRDefault="00911870" w:rsidP="00852085">
            <w:pPr>
              <w:spacing w:after="120"/>
              <w:jc w:val="left"/>
              <w:rPr>
                <w:rStyle w:val="Code"/>
                <w:lang w:val="bg-BG"/>
              </w:rPr>
            </w:pPr>
            <w:r w:rsidRPr="00852085">
              <w:rPr>
                <w:rStyle w:val="Code"/>
                <w:lang w:val="bg-BG"/>
              </w:rPr>
              <w:t>contains 711 225</w:t>
            </w:r>
          </w:p>
          <w:p w:rsidR="00911870" w:rsidRPr="00852085" w:rsidRDefault="00911870" w:rsidP="00852085">
            <w:pPr>
              <w:spacing w:after="120"/>
              <w:jc w:val="left"/>
              <w:rPr>
                <w:rStyle w:val="Code"/>
                <w:lang w:val="bg-BG"/>
              </w:rPr>
            </w:pPr>
            <w:r w:rsidRPr="00852085">
              <w:rPr>
                <w:rStyle w:val="Code"/>
                <w:lang w:val="bg-BG"/>
              </w:rPr>
              <w:t>contains 133 964</w:t>
            </w:r>
          </w:p>
          <w:p w:rsidR="00911870" w:rsidRPr="00852085" w:rsidRDefault="00911870" w:rsidP="00852085">
            <w:pPr>
              <w:spacing w:after="120"/>
              <w:jc w:val="left"/>
              <w:rPr>
                <w:rStyle w:val="Code"/>
                <w:lang w:val="bg-BG"/>
              </w:rPr>
            </w:pPr>
            <w:r w:rsidRPr="00852085">
              <w:rPr>
                <w:rStyle w:val="Code"/>
                <w:lang w:val="bg-BG"/>
              </w:rPr>
              <w:t>add 115 631 826</w:t>
            </w:r>
          </w:p>
          <w:p w:rsidR="00911870" w:rsidRPr="00852085" w:rsidRDefault="00911870" w:rsidP="00852085">
            <w:pPr>
              <w:spacing w:after="120"/>
              <w:jc w:val="left"/>
              <w:rPr>
                <w:rStyle w:val="Code"/>
                <w:lang w:val="bg-BG"/>
              </w:rPr>
            </w:pPr>
            <w:r w:rsidRPr="00852085">
              <w:rPr>
                <w:rStyle w:val="Code"/>
                <w:lang w:val="bg-BG"/>
              </w:rPr>
              <w:t>contains 779 119</w:t>
            </w:r>
          </w:p>
          <w:p w:rsidR="00911870" w:rsidRPr="00852085" w:rsidRDefault="00911870" w:rsidP="00852085">
            <w:pPr>
              <w:spacing w:after="120"/>
              <w:jc w:val="left"/>
              <w:rPr>
                <w:rStyle w:val="Code"/>
                <w:lang w:val="bg-BG"/>
              </w:rPr>
            </w:pPr>
            <w:r w:rsidRPr="00852085">
              <w:rPr>
                <w:rStyle w:val="Code"/>
                <w:lang w:val="bg-BG"/>
              </w:rPr>
              <w:t>add 51 225 872</w:t>
            </w:r>
          </w:p>
          <w:p w:rsidR="00911870" w:rsidRPr="00852085" w:rsidRDefault="00911870" w:rsidP="00852085">
            <w:pPr>
              <w:spacing w:after="120"/>
              <w:jc w:val="left"/>
              <w:rPr>
                <w:rStyle w:val="Code"/>
                <w:lang w:val="bg-BG"/>
              </w:rPr>
            </w:pPr>
            <w:r w:rsidRPr="00852085">
              <w:rPr>
                <w:rStyle w:val="Code"/>
                <w:lang w:val="bg-BG"/>
              </w:rPr>
              <w:t>add 698 589 329</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328 54</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450 766 629</w:t>
            </w:r>
          </w:p>
          <w:p w:rsidR="00911870" w:rsidRPr="00852085" w:rsidRDefault="00911870" w:rsidP="00852085">
            <w:pPr>
              <w:spacing w:after="120"/>
              <w:jc w:val="left"/>
              <w:rPr>
                <w:rStyle w:val="Code"/>
                <w:lang w:val="bg-BG"/>
              </w:rPr>
            </w:pPr>
            <w:r w:rsidRPr="00852085">
              <w:rPr>
                <w:rStyle w:val="Code"/>
                <w:lang w:val="bg-BG"/>
              </w:rPr>
              <w:t>add 62 334 856</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336 749</w:t>
            </w:r>
          </w:p>
          <w:p w:rsidR="00911870" w:rsidRPr="00852085" w:rsidRDefault="00911870" w:rsidP="00852085">
            <w:pPr>
              <w:spacing w:after="120"/>
              <w:jc w:val="left"/>
              <w:rPr>
                <w:rStyle w:val="Code"/>
                <w:lang w:val="bg-BG"/>
              </w:rPr>
            </w:pPr>
            <w:r w:rsidRPr="00852085">
              <w:rPr>
                <w:rStyle w:val="Code"/>
                <w:lang w:val="bg-BG"/>
              </w:rPr>
              <w:t>add 57 534 433</w:t>
            </w:r>
          </w:p>
          <w:p w:rsidR="00911870" w:rsidRPr="00852085" w:rsidRDefault="00911870" w:rsidP="00852085">
            <w:pPr>
              <w:spacing w:after="120"/>
              <w:jc w:val="left"/>
              <w:rPr>
                <w:rStyle w:val="Code"/>
                <w:lang w:val="bg-BG"/>
              </w:rPr>
            </w:pPr>
            <w:r w:rsidRPr="00852085">
              <w:rPr>
                <w:rStyle w:val="Code"/>
                <w:lang w:val="bg-BG"/>
              </w:rPr>
              <w:t>value 536 299</w:t>
            </w:r>
          </w:p>
          <w:p w:rsidR="00911870" w:rsidRPr="00852085" w:rsidRDefault="00911870" w:rsidP="00852085">
            <w:pPr>
              <w:spacing w:after="120"/>
              <w:jc w:val="left"/>
              <w:rPr>
                <w:rStyle w:val="Code"/>
                <w:lang w:val="bg-BG"/>
              </w:rPr>
            </w:pPr>
            <w:r w:rsidRPr="00852085">
              <w:rPr>
                <w:rStyle w:val="Code"/>
                <w:lang w:val="bg-BG"/>
              </w:rPr>
              <w:t>value 245 671</w:t>
            </w:r>
          </w:p>
          <w:p w:rsidR="00911870" w:rsidRPr="00852085" w:rsidRDefault="00911870" w:rsidP="00852085">
            <w:pPr>
              <w:spacing w:after="120"/>
              <w:jc w:val="left"/>
              <w:rPr>
                <w:rStyle w:val="Code"/>
                <w:lang w:val="bg-BG"/>
              </w:rPr>
            </w:pPr>
            <w:r w:rsidRPr="00852085">
              <w:rPr>
                <w:rStyle w:val="Code"/>
                <w:lang w:val="bg-BG"/>
              </w:rPr>
              <w:t>value 297 522</w:t>
            </w:r>
          </w:p>
          <w:p w:rsidR="00911870" w:rsidRPr="00852085" w:rsidRDefault="00911870" w:rsidP="00852085">
            <w:pPr>
              <w:spacing w:after="120"/>
              <w:jc w:val="left"/>
              <w:rPr>
                <w:rStyle w:val="Code"/>
                <w:lang w:val="bg-BG"/>
              </w:rPr>
            </w:pPr>
            <w:r w:rsidRPr="00852085">
              <w:rPr>
                <w:rStyle w:val="Code"/>
                <w:lang w:val="bg-BG"/>
              </w:rPr>
              <w:t>add 307 30 897</w:t>
            </w:r>
          </w:p>
          <w:p w:rsidR="00911870" w:rsidRPr="00852085" w:rsidRDefault="00911870" w:rsidP="00852085">
            <w:pPr>
              <w:spacing w:after="120"/>
              <w:jc w:val="left"/>
              <w:rPr>
                <w:rStyle w:val="Code"/>
                <w:lang w:val="bg-BG"/>
              </w:rPr>
            </w:pPr>
            <w:r w:rsidRPr="00852085">
              <w:rPr>
                <w:rStyle w:val="Code"/>
                <w:lang w:val="bg-BG"/>
              </w:rPr>
              <w:t>contains 798 672</w:t>
            </w:r>
          </w:p>
          <w:p w:rsidR="00911870" w:rsidRPr="00852085" w:rsidRDefault="00911870" w:rsidP="00852085">
            <w:pPr>
              <w:spacing w:after="120"/>
              <w:jc w:val="left"/>
              <w:rPr>
                <w:rStyle w:val="Code"/>
                <w:lang w:val="bg-BG"/>
              </w:rPr>
            </w:pPr>
            <w:r w:rsidRPr="00852085">
              <w:rPr>
                <w:rStyle w:val="Code"/>
                <w:lang w:val="bg-BG"/>
              </w:rPr>
              <w:t>contains 895 181</w:t>
            </w:r>
          </w:p>
          <w:p w:rsidR="00911870" w:rsidRPr="00852085" w:rsidRDefault="00911870" w:rsidP="00852085">
            <w:pPr>
              <w:spacing w:after="120"/>
              <w:jc w:val="left"/>
              <w:rPr>
                <w:rStyle w:val="Code"/>
                <w:lang w:val="bg-BG"/>
              </w:rPr>
            </w:pPr>
            <w:r w:rsidRPr="00852085">
              <w:rPr>
                <w:rStyle w:val="Code"/>
                <w:lang w:val="bg-BG"/>
              </w:rPr>
              <w:t>add 876 755 57</w:t>
            </w:r>
          </w:p>
          <w:p w:rsidR="00911870" w:rsidRPr="00852085" w:rsidRDefault="00911870" w:rsidP="00852085">
            <w:pPr>
              <w:spacing w:after="120"/>
              <w:jc w:val="left"/>
              <w:rPr>
                <w:rStyle w:val="Code"/>
                <w:lang w:val="bg-BG"/>
              </w:rPr>
            </w:pPr>
            <w:r w:rsidRPr="00852085">
              <w:rPr>
                <w:rStyle w:val="Code"/>
                <w:lang w:val="bg-BG"/>
              </w:rPr>
              <w:t>value 195 744</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value 244 275</w:t>
            </w:r>
          </w:p>
          <w:p w:rsidR="00911870" w:rsidRPr="00852085" w:rsidRDefault="00911870" w:rsidP="00852085">
            <w:pPr>
              <w:spacing w:after="120"/>
              <w:jc w:val="left"/>
              <w:rPr>
                <w:rStyle w:val="Code"/>
                <w:lang w:val="bg-BG"/>
              </w:rPr>
            </w:pPr>
            <w:r w:rsidRPr="00852085">
              <w:rPr>
                <w:rStyle w:val="Code"/>
                <w:lang w:val="bg-BG"/>
              </w:rPr>
              <w:t>add 894 68 798</w:t>
            </w:r>
          </w:p>
          <w:p w:rsidR="00911870" w:rsidRPr="00852085" w:rsidRDefault="00911870" w:rsidP="00852085">
            <w:pPr>
              <w:spacing w:after="120"/>
              <w:jc w:val="left"/>
              <w:rPr>
                <w:rStyle w:val="Code"/>
                <w:lang w:val="bg-BG"/>
              </w:rPr>
            </w:pPr>
            <w:r w:rsidRPr="00852085">
              <w:rPr>
                <w:rStyle w:val="Code"/>
                <w:lang w:val="bg-BG"/>
              </w:rPr>
              <w:t>value 439 974</w:t>
            </w:r>
          </w:p>
          <w:p w:rsidR="00911870" w:rsidRPr="00852085" w:rsidRDefault="00911870" w:rsidP="00852085">
            <w:pPr>
              <w:spacing w:after="120"/>
              <w:jc w:val="left"/>
              <w:rPr>
                <w:rStyle w:val="Code"/>
                <w:lang w:val="bg-BG"/>
              </w:rPr>
            </w:pPr>
            <w:r w:rsidRPr="00852085">
              <w:rPr>
                <w:rStyle w:val="Code"/>
                <w:lang w:val="bg-BG"/>
              </w:rPr>
              <w:t>value 880 332</w:t>
            </w:r>
          </w:p>
          <w:p w:rsidR="00911870" w:rsidRPr="00852085" w:rsidRDefault="00911870" w:rsidP="00852085">
            <w:pPr>
              <w:spacing w:after="120"/>
              <w:jc w:val="left"/>
              <w:rPr>
                <w:rStyle w:val="Code"/>
                <w:lang w:val="bg-BG"/>
              </w:rPr>
            </w:pPr>
            <w:r w:rsidRPr="00852085">
              <w:rPr>
                <w:rStyle w:val="Code"/>
                <w:lang w:val="bg-BG"/>
              </w:rPr>
              <w:t>contains 853 26</w:t>
            </w:r>
          </w:p>
          <w:p w:rsidR="00911870" w:rsidRPr="00852085" w:rsidRDefault="00911870" w:rsidP="00852085">
            <w:pPr>
              <w:spacing w:after="120"/>
              <w:jc w:val="left"/>
              <w:rPr>
                <w:rStyle w:val="Code"/>
                <w:lang w:val="bg-BG"/>
              </w:rPr>
            </w:pPr>
            <w:r w:rsidRPr="00852085">
              <w:rPr>
                <w:rStyle w:val="Code"/>
                <w:lang w:val="bg-BG"/>
              </w:rPr>
              <w:t>value 583 766</w:t>
            </w:r>
          </w:p>
          <w:p w:rsidR="00911870" w:rsidRPr="00852085" w:rsidRDefault="00911870" w:rsidP="00852085">
            <w:pPr>
              <w:spacing w:after="120"/>
              <w:jc w:val="left"/>
              <w:rPr>
                <w:rStyle w:val="Code"/>
                <w:lang w:val="bg-BG"/>
              </w:rPr>
            </w:pPr>
            <w:r w:rsidRPr="00852085">
              <w:rPr>
                <w:rStyle w:val="Code"/>
                <w:lang w:val="bg-BG"/>
              </w:rPr>
              <w:t>value 663 143</w:t>
            </w:r>
          </w:p>
          <w:p w:rsidR="00911870" w:rsidRPr="00852085" w:rsidRDefault="00911870" w:rsidP="00852085">
            <w:pPr>
              <w:spacing w:after="120"/>
              <w:jc w:val="left"/>
              <w:rPr>
                <w:rStyle w:val="Code"/>
                <w:lang w:val="bg-BG"/>
              </w:rPr>
            </w:pPr>
            <w:r w:rsidRPr="00852085">
              <w:rPr>
                <w:rStyle w:val="Code"/>
                <w:lang w:val="bg-BG"/>
              </w:rPr>
              <w:t>add 875 474 557</w:t>
            </w:r>
          </w:p>
          <w:p w:rsidR="00911870" w:rsidRPr="00852085" w:rsidRDefault="00911870" w:rsidP="00852085">
            <w:pPr>
              <w:spacing w:after="120"/>
              <w:jc w:val="left"/>
              <w:rPr>
                <w:rStyle w:val="Code"/>
                <w:lang w:val="bg-BG"/>
              </w:rPr>
            </w:pPr>
            <w:r w:rsidRPr="00852085">
              <w:rPr>
                <w:rStyle w:val="Code"/>
                <w:lang w:val="bg-BG"/>
              </w:rPr>
              <w:t>add 479 458 784</w:t>
            </w:r>
          </w:p>
          <w:p w:rsidR="00911870" w:rsidRPr="00852085" w:rsidRDefault="00911870" w:rsidP="00852085">
            <w:pPr>
              <w:spacing w:after="120"/>
              <w:jc w:val="left"/>
              <w:rPr>
                <w:rStyle w:val="Code"/>
                <w:lang w:val="bg-BG"/>
              </w:rPr>
            </w:pPr>
            <w:r w:rsidRPr="00852085">
              <w:rPr>
                <w:rStyle w:val="Code"/>
                <w:lang w:val="bg-BG"/>
              </w:rPr>
              <w:t>contains 171 501</w:t>
            </w:r>
          </w:p>
          <w:p w:rsidR="00911870" w:rsidRPr="00852085" w:rsidRDefault="00911870" w:rsidP="00852085">
            <w:pPr>
              <w:spacing w:after="120"/>
              <w:jc w:val="left"/>
              <w:rPr>
                <w:rStyle w:val="Code"/>
                <w:lang w:val="bg-BG"/>
              </w:rPr>
            </w:pPr>
            <w:r w:rsidRPr="00852085">
              <w:rPr>
                <w:rStyle w:val="Code"/>
                <w:lang w:val="bg-BG"/>
              </w:rPr>
              <w:t>value 682 963</w:t>
            </w:r>
          </w:p>
          <w:p w:rsidR="00911870" w:rsidRPr="00852085" w:rsidRDefault="00911870" w:rsidP="00852085">
            <w:pPr>
              <w:spacing w:after="120"/>
              <w:jc w:val="left"/>
              <w:rPr>
                <w:rStyle w:val="Code"/>
                <w:lang w:val="bg-BG"/>
              </w:rPr>
            </w:pPr>
            <w:r w:rsidRPr="00852085">
              <w:rPr>
                <w:rStyle w:val="Code"/>
                <w:lang w:val="bg-BG"/>
              </w:rPr>
              <w:t>add 885 3 537</w:t>
            </w:r>
          </w:p>
          <w:p w:rsidR="00911870" w:rsidRPr="00852085" w:rsidRDefault="00911870" w:rsidP="00852085">
            <w:pPr>
              <w:spacing w:after="120"/>
              <w:jc w:val="left"/>
              <w:rPr>
                <w:rStyle w:val="Code"/>
                <w:lang w:val="bg-BG"/>
              </w:rPr>
            </w:pPr>
            <w:r w:rsidRPr="00852085">
              <w:rPr>
                <w:rStyle w:val="Code"/>
                <w:lang w:val="bg-BG"/>
              </w:rPr>
              <w:t>value 680 166</w:t>
            </w:r>
          </w:p>
          <w:p w:rsidR="00911870" w:rsidRPr="00852085" w:rsidRDefault="00911870" w:rsidP="00852085">
            <w:pPr>
              <w:spacing w:after="120"/>
              <w:jc w:val="left"/>
              <w:rPr>
                <w:rStyle w:val="Code"/>
                <w:lang w:val="bg-BG"/>
              </w:rPr>
            </w:pPr>
            <w:r w:rsidRPr="00852085">
              <w:rPr>
                <w:rStyle w:val="Code"/>
                <w:lang w:val="bg-BG"/>
              </w:rPr>
              <w:t>value 402 179</w:t>
            </w:r>
          </w:p>
          <w:p w:rsidR="00911870" w:rsidRPr="00852085" w:rsidRDefault="00911870" w:rsidP="00852085">
            <w:pPr>
              <w:spacing w:after="120"/>
              <w:jc w:val="left"/>
              <w:rPr>
                <w:rStyle w:val="Code"/>
                <w:lang w:val="bg-BG"/>
              </w:rPr>
            </w:pPr>
            <w:r w:rsidRPr="00852085">
              <w:rPr>
                <w:rStyle w:val="Code"/>
                <w:lang w:val="bg-BG"/>
              </w:rPr>
              <w:lastRenderedPageBreak/>
              <w:t>contains 255 204</w:t>
            </w:r>
          </w:p>
          <w:p w:rsidR="00911870" w:rsidRPr="00852085" w:rsidRDefault="00911870" w:rsidP="00852085">
            <w:pPr>
              <w:spacing w:after="120"/>
              <w:jc w:val="left"/>
              <w:rPr>
                <w:rStyle w:val="Code"/>
                <w:lang w:val="bg-BG"/>
              </w:rPr>
            </w:pPr>
            <w:r w:rsidRPr="00852085">
              <w:rPr>
                <w:rStyle w:val="Code"/>
                <w:lang w:val="bg-BG"/>
              </w:rPr>
              <w:t>value 370 160</w:t>
            </w:r>
          </w:p>
          <w:p w:rsidR="00911870" w:rsidRPr="00852085" w:rsidRDefault="00911870" w:rsidP="00852085">
            <w:pPr>
              <w:spacing w:after="120"/>
              <w:jc w:val="left"/>
              <w:rPr>
                <w:rStyle w:val="Code"/>
                <w:lang w:val="bg-BG"/>
              </w:rPr>
            </w:pPr>
            <w:r w:rsidRPr="00852085">
              <w:rPr>
                <w:rStyle w:val="Code"/>
                <w:lang w:val="bg-BG"/>
              </w:rPr>
              <w:t>contains 483 698</w:t>
            </w:r>
          </w:p>
          <w:p w:rsidR="00911870" w:rsidRPr="00852085" w:rsidRDefault="00911870" w:rsidP="00852085">
            <w:pPr>
              <w:spacing w:after="120"/>
              <w:jc w:val="left"/>
              <w:rPr>
                <w:rStyle w:val="Code"/>
                <w:lang w:val="bg-BG"/>
              </w:rPr>
            </w:pPr>
            <w:r w:rsidRPr="00852085">
              <w:rPr>
                <w:rStyle w:val="Code"/>
                <w:lang w:val="bg-BG"/>
              </w:rPr>
              <w:t>contains 54 399</w:t>
            </w:r>
          </w:p>
          <w:p w:rsidR="00911870" w:rsidRPr="00852085" w:rsidRDefault="00911870" w:rsidP="00852085">
            <w:pPr>
              <w:spacing w:after="120"/>
              <w:jc w:val="left"/>
              <w:rPr>
                <w:rStyle w:val="Code"/>
                <w:lang w:val="bg-BG"/>
              </w:rPr>
            </w:pPr>
            <w:r w:rsidRPr="00852085">
              <w:rPr>
                <w:rStyle w:val="Code"/>
                <w:lang w:val="bg-BG"/>
              </w:rPr>
              <w:t>contains 336 837</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contains 654 473</w:t>
            </w:r>
          </w:p>
          <w:p w:rsidR="00911870" w:rsidRPr="00852085" w:rsidRDefault="00911870" w:rsidP="00852085">
            <w:pPr>
              <w:spacing w:after="120"/>
              <w:jc w:val="left"/>
              <w:rPr>
                <w:rStyle w:val="Code"/>
                <w:lang w:val="bg-BG"/>
              </w:rPr>
            </w:pPr>
            <w:r w:rsidRPr="00852085">
              <w:rPr>
                <w:rStyle w:val="Code"/>
                <w:lang w:val="bg-BG"/>
              </w:rPr>
              <w:t>contains 379 397</w:t>
            </w:r>
          </w:p>
          <w:p w:rsidR="00911870" w:rsidRPr="00852085" w:rsidRDefault="00911870" w:rsidP="00852085">
            <w:pPr>
              <w:spacing w:after="120"/>
              <w:jc w:val="left"/>
              <w:rPr>
                <w:rStyle w:val="Code"/>
                <w:lang w:val="bg-BG"/>
              </w:rPr>
            </w:pPr>
            <w:r w:rsidRPr="00852085">
              <w:rPr>
                <w:rStyle w:val="Code"/>
                <w:lang w:val="bg-BG"/>
              </w:rPr>
              <w:t>value 889 994</w:t>
            </w:r>
          </w:p>
          <w:p w:rsidR="00911870" w:rsidRPr="00852085" w:rsidRDefault="00911870" w:rsidP="00852085">
            <w:pPr>
              <w:spacing w:after="120"/>
              <w:jc w:val="left"/>
              <w:rPr>
                <w:rStyle w:val="Code"/>
                <w:lang w:val="bg-BG"/>
              </w:rPr>
            </w:pPr>
            <w:r w:rsidRPr="00852085">
              <w:rPr>
                <w:rStyle w:val="Code"/>
                <w:lang w:val="bg-BG"/>
              </w:rPr>
              <w:t>value 580 229</w:t>
            </w:r>
          </w:p>
          <w:p w:rsidR="00911870" w:rsidRPr="00852085" w:rsidRDefault="00911870" w:rsidP="00852085">
            <w:pPr>
              <w:spacing w:after="120"/>
              <w:jc w:val="left"/>
              <w:rPr>
                <w:rStyle w:val="Code"/>
                <w:lang w:val="bg-BG"/>
              </w:rPr>
            </w:pPr>
            <w:r w:rsidRPr="00852085">
              <w:rPr>
                <w:rStyle w:val="Code"/>
                <w:lang w:val="bg-BG"/>
              </w:rPr>
              <w:t>value 983 976</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975 274 645</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add 235 987 908</w:t>
            </w:r>
          </w:p>
          <w:p w:rsidR="00911870" w:rsidRPr="00852085" w:rsidRDefault="00911870" w:rsidP="00852085">
            <w:pPr>
              <w:spacing w:after="120"/>
              <w:jc w:val="left"/>
              <w:rPr>
                <w:rStyle w:val="Code"/>
                <w:lang w:val="bg-BG"/>
              </w:rPr>
            </w:pPr>
            <w:r w:rsidRPr="00852085">
              <w:rPr>
                <w:rStyle w:val="Code"/>
                <w:lang w:val="bg-BG"/>
              </w:rPr>
              <w:t>contains 213 666</w:t>
            </w:r>
          </w:p>
          <w:p w:rsidR="00911870" w:rsidRPr="00852085" w:rsidRDefault="00911870" w:rsidP="00852085">
            <w:pPr>
              <w:spacing w:after="120"/>
              <w:jc w:val="left"/>
              <w:rPr>
                <w:rStyle w:val="Code"/>
                <w:lang w:val="bg-BG"/>
              </w:rPr>
            </w:pPr>
            <w:r w:rsidRPr="00852085">
              <w:rPr>
                <w:rStyle w:val="Code"/>
                <w:lang w:val="bg-BG"/>
              </w:rPr>
              <w:t>contains 680 146</w:t>
            </w:r>
          </w:p>
          <w:p w:rsidR="00911870" w:rsidRPr="00852085" w:rsidRDefault="00911870" w:rsidP="00852085">
            <w:pPr>
              <w:spacing w:after="120"/>
              <w:jc w:val="left"/>
              <w:rPr>
                <w:rStyle w:val="Code"/>
                <w:lang w:val="bg-BG"/>
              </w:rPr>
            </w:pPr>
            <w:r w:rsidRPr="00852085">
              <w:rPr>
                <w:rStyle w:val="Code"/>
                <w:lang w:val="bg-BG"/>
              </w:rPr>
              <w:t>contains 447 796</w:t>
            </w:r>
          </w:p>
          <w:p w:rsidR="00911870" w:rsidRPr="00852085" w:rsidRDefault="00911870" w:rsidP="00852085">
            <w:pPr>
              <w:spacing w:after="120"/>
              <w:jc w:val="left"/>
              <w:rPr>
                <w:rStyle w:val="Code"/>
                <w:lang w:val="bg-BG"/>
              </w:rPr>
            </w:pPr>
            <w:r w:rsidRPr="00852085">
              <w:rPr>
                <w:rStyle w:val="Code"/>
                <w:lang w:val="bg-BG"/>
              </w:rPr>
              <w:t>value 145 437</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value 429 579</w:t>
            </w:r>
          </w:p>
          <w:p w:rsidR="00911870" w:rsidRPr="00852085" w:rsidRDefault="00911870" w:rsidP="00852085">
            <w:pPr>
              <w:spacing w:after="120"/>
              <w:jc w:val="left"/>
              <w:rPr>
                <w:rStyle w:val="Code"/>
                <w:lang w:val="bg-BG"/>
              </w:rPr>
            </w:pPr>
            <w:r w:rsidRPr="00852085">
              <w:rPr>
                <w:rStyle w:val="Code"/>
                <w:lang w:val="bg-BG"/>
              </w:rPr>
              <w:t>contains 582 715</w:t>
            </w:r>
          </w:p>
          <w:p w:rsidR="00911870" w:rsidRPr="00852085" w:rsidRDefault="00911870" w:rsidP="00852085">
            <w:pPr>
              <w:spacing w:after="120"/>
              <w:jc w:val="left"/>
              <w:rPr>
                <w:rStyle w:val="Code"/>
                <w:lang w:val="bg-BG"/>
              </w:rPr>
            </w:pPr>
            <w:r w:rsidRPr="00852085">
              <w:rPr>
                <w:rStyle w:val="Code"/>
                <w:lang w:val="bg-BG"/>
              </w:rPr>
              <w:t>contains 786 926</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count</w:t>
            </w:r>
          </w:p>
          <w:p w:rsidR="00911870" w:rsidRPr="00852085" w:rsidRDefault="00911870" w:rsidP="00852085">
            <w:pPr>
              <w:spacing w:after="120"/>
              <w:jc w:val="left"/>
              <w:rPr>
                <w:rStyle w:val="Code"/>
                <w:lang w:val="bg-BG"/>
              </w:rPr>
            </w:pPr>
            <w:r w:rsidRPr="00852085">
              <w:rPr>
                <w:rStyle w:val="Code"/>
                <w:lang w:val="bg-BG"/>
              </w:rPr>
              <w:t>value 44 888</w:t>
            </w:r>
          </w:p>
          <w:p w:rsidR="00911870" w:rsidRPr="00226023" w:rsidRDefault="00911870" w:rsidP="00852085">
            <w:pPr>
              <w:spacing w:after="120"/>
              <w:jc w:val="left"/>
              <w:rPr>
                <w:rFonts w:ascii="Consolas" w:hAnsi="Consolas" w:cs="Consolas"/>
                <w:noProof/>
                <w:highlight w:val="yellow"/>
              </w:rPr>
            </w:pPr>
            <w:r w:rsidRPr="00852085">
              <w:rPr>
                <w:rStyle w:val="Code"/>
                <w:lang w:val="bg-BG"/>
              </w:rPr>
              <w:t>add 132 167 362</w:t>
            </w:r>
          </w:p>
        </w:tc>
        <w:tc>
          <w:tcPr>
            <w:tcW w:w="5386" w:type="dxa"/>
          </w:tcPr>
          <w:p w:rsidR="00911870" w:rsidRPr="001474E7" w:rsidRDefault="00911870" w:rsidP="001474E7">
            <w:pPr>
              <w:spacing w:after="120"/>
              <w:jc w:val="left"/>
              <w:rPr>
                <w:rStyle w:val="Code"/>
                <w:lang w:val="bg-BG"/>
              </w:rPr>
            </w:pPr>
            <w:r w:rsidRPr="001474E7">
              <w:rPr>
                <w:rStyle w:val="Code"/>
                <w:lang w:val="bg-BG"/>
              </w:rPr>
              <w:lastRenderedPageBreak/>
              <w:t>1</w:t>
            </w:r>
          </w:p>
          <w:p w:rsidR="00911870" w:rsidRPr="001474E7" w:rsidRDefault="00911870" w:rsidP="001474E7">
            <w:pPr>
              <w:spacing w:after="120"/>
              <w:jc w:val="left"/>
              <w:rPr>
                <w:rStyle w:val="Code"/>
                <w:lang w:val="bg-BG"/>
              </w:rPr>
            </w:pPr>
            <w:r w:rsidRPr="001474E7">
              <w:rPr>
                <w:rStyle w:val="Code"/>
                <w:lang w:val="bg-BG"/>
              </w:rPr>
              <w:t>1</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1</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4</w:t>
            </w:r>
          </w:p>
          <w:p w:rsidR="00911870" w:rsidRPr="001474E7" w:rsidRDefault="00911870" w:rsidP="001474E7">
            <w:pPr>
              <w:spacing w:after="120"/>
              <w:jc w:val="left"/>
              <w:rPr>
                <w:rStyle w:val="Code"/>
                <w:lang w:val="bg-BG"/>
              </w:rPr>
            </w:pPr>
            <w:r w:rsidRPr="001474E7">
              <w:rPr>
                <w:rStyle w:val="Code"/>
                <w:lang w:val="bg-BG"/>
              </w:rPr>
              <w:t>5</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5</w:t>
            </w:r>
          </w:p>
          <w:p w:rsidR="00911870" w:rsidRPr="001474E7" w:rsidRDefault="00911870" w:rsidP="001474E7">
            <w:pPr>
              <w:spacing w:after="120"/>
              <w:jc w:val="left"/>
              <w:rPr>
                <w:rStyle w:val="Code"/>
                <w:lang w:val="bg-BG"/>
              </w:rPr>
            </w:pPr>
            <w:r w:rsidRPr="001474E7">
              <w:rPr>
                <w:rStyle w:val="Code"/>
                <w:lang w:val="bg-BG"/>
              </w:rPr>
              <w:t>5</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7</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10</w:t>
            </w:r>
          </w:p>
          <w:p w:rsidR="00911870" w:rsidRPr="001474E7" w:rsidRDefault="00911870" w:rsidP="001474E7">
            <w:pPr>
              <w:spacing w:after="120"/>
              <w:jc w:val="left"/>
              <w:rPr>
                <w:rStyle w:val="Code"/>
                <w:lang w:val="bg-BG"/>
              </w:rPr>
            </w:pPr>
            <w:r w:rsidRPr="001474E7">
              <w:rPr>
                <w:rStyle w:val="Code"/>
                <w:lang w:val="bg-BG"/>
              </w:rPr>
              <w:t>10</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11</w:t>
            </w:r>
          </w:p>
          <w:p w:rsidR="00911870" w:rsidRPr="001474E7" w:rsidRDefault="00911870" w:rsidP="001474E7">
            <w:pPr>
              <w:spacing w:after="120"/>
              <w:jc w:val="left"/>
              <w:rPr>
                <w:rStyle w:val="Code"/>
                <w:lang w:val="bg-BG"/>
              </w:rPr>
            </w:pPr>
            <w:r w:rsidRPr="001474E7">
              <w:rPr>
                <w:rStyle w:val="Code"/>
                <w:lang w:val="bg-BG"/>
              </w:rPr>
              <w:t>12</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13</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lastRenderedPageBreak/>
              <w:t>False</w:t>
            </w:r>
          </w:p>
          <w:p w:rsidR="00911870" w:rsidRPr="001474E7" w:rsidRDefault="00911870" w:rsidP="001474E7">
            <w:pPr>
              <w:spacing w:after="120"/>
              <w:jc w:val="left"/>
              <w:rPr>
                <w:rStyle w:val="Code"/>
                <w:lang w:val="bg-BG"/>
              </w:rPr>
            </w:pPr>
            <w:r w:rsidRPr="001474E7">
              <w:rPr>
                <w:rStyle w:val="Code"/>
                <w:lang w:val="bg-BG"/>
              </w:rPr>
              <w:t>15</w:t>
            </w:r>
          </w:p>
          <w:p w:rsidR="00911870" w:rsidRPr="001474E7" w:rsidRDefault="00911870" w:rsidP="001474E7">
            <w:pPr>
              <w:spacing w:after="120"/>
              <w:jc w:val="left"/>
              <w:rPr>
                <w:rStyle w:val="Code"/>
                <w:lang w:val="bg-BG"/>
              </w:rPr>
            </w:pPr>
            <w:r w:rsidRPr="001474E7">
              <w:rPr>
                <w:rStyle w:val="Code"/>
                <w:lang w:val="bg-BG"/>
              </w:rPr>
              <w:t>16</w:t>
            </w:r>
          </w:p>
          <w:p w:rsidR="00911870" w:rsidRPr="001474E7" w:rsidRDefault="00911870" w:rsidP="001474E7">
            <w:pPr>
              <w:spacing w:after="120"/>
              <w:jc w:val="left"/>
              <w:rPr>
                <w:rStyle w:val="Code"/>
                <w:lang w:val="bg-BG"/>
              </w:rPr>
            </w:pPr>
            <w:r w:rsidRPr="001474E7">
              <w:rPr>
                <w:rStyle w:val="Code"/>
                <w:lang w:val="bg-BG"/>
              </w:rPr>
              <w:t>17</w:t>
            </w:r>
          </w:p>
          <w:p w:rsidR="00911870" w:rsidRPr="001474E7" w:rsidRDefault="00911870" w:rsidP="001474E7">
            <w:pPr>
              <w:spacing w:after="120"/>
              <w:jc w:val="left"/>
              <w:rPr>
                <w:rStyle w:val="Code"/>
                <w:lang w:val="bg-BG"/>
              </w:rPr>
            </w:pPr>
            <w:r w:rsidRPr="001474E7">
              <w:rPr>
                <w:rStyle w:val="Code"/>
                <w:lang w:val="bg-BG"/>
              </w:rPr>
              <w:t>17</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18</w:t>
            </w:r>
          </w:p>
          <w:p w:rsidR="00911870" w:rsidRPr="001474E7" w:rsidRDefault="00911870" w:rsidP="001474E7">
            <w:pPr>
              <w:spacing w:after="120"/>
              <w:jc w:val="left"/>
              <w:rPr>
                <w:rStyle w:val="Code"/>
                <w:lang w:val="bg-BG"/>
              </w:rPr>
            </w:pPr>
            <w:r w:rsidRPr="001474E7">
              <w:rPr>
                <w:rStyle w:val="Code"/>
                <w:lang w:val="bg-BG"/>
              </w:rPr>
              <w:t>18</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18</w:t>
            </w:r>
          </w:p>
          <w:p w:rsidR="00911870" w:rsidRPr="001474E7" w:rsidRDefault="00911870" w:rsidP="001474E7">
            <w:pPr>
              <w:spacing w:after="120"/>
              <w:jc w:val="left"/>
              <w:rPr>
                <w:rStyle w:val="Code"/>
                <w:lang w:val="bg-BG"/>
              </w:rPr>
            </w:pPr>
            <w:r w:rsidRPr="001474E7">
              <w:rPr>
                <w:rStyle w:val="Code"/>
                <w:lang w:val="bg-BG"/>
              </w:rPr>
              <w:t>20</w:t>
            </w:r>
          </w:p>
          <w:p w:rsidR="00911870" w:rsidRPr="001474E7" w:rsidRDefault="00911870" w:rsidP="001474E7">
            <w:pPr>
              <w:spacing w:after="120"/>
              <w:jc w:val="left"/>
              <w:rPr>
                <w:rStyle w:val="Code"/>
                <w:lang w:val="bg-BG"/>
              </w:rPr>
            </w:pPr>
            <w:r w:rsidRPr="001474E7">
              <w:rPr>
                <w:rStyle w:val="Code"/>
                <w:lang w:val="bg-BG"/>
              </w:rPr>
              <w:t>20</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20</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20</w:t>
            </w:r>
          </w:p>
          <w:p w:rsidR="00911870" w:rsidRPr="001474E7" w:rsidRDefault="00911870" w:rsidP="001474E7">
            <w:pPr>
              <w:spacing w:after="120"/>
              <w:jc w:val="left"/>
              <w:rPr>
                <w:rStyle w:val="Code"/>
                <w:lang w:val="bg-BG"/>
              </w:rPr>
            </w:pPr>
            <w:r w:rsidRPr="001474E7">
              <w:rPr>
                <w:rStyle w:val="Code"/>
                <w:lang w:val="bg-BG"/>
              </w:rPr>
              <w:t>20</w:t>
            </w:r>
          </w:p>
          <w:p w:rsidR="00911870" w:rsidRPr="001474E7" w:rsidRDefault="00911870" w:rsidP="001474E7">
            <w:pPr>
              <w:spacing w:after="120"/>
              <w:jc w:val="left"/>
              <w:rPr>
                <w:rStyle w:val="Code"/>
                <w:lang w:val="bg-BG"/>
              </w:rPr>
            </w:pPr>
            <w:r w:rsidRPr="001474E7">
              <w:rPr>
                <w:rStyle w:val="Code"/>
                <w:lang w:val="bg-BG"/>
              </w:rPr>
              <w:t>22</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24</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24</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25</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lastRenderedPageBreak/>
              <w:t>27</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28</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28</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34</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34</w:t>
            </w:r>
          </w:p>
          <w:p w:rsidR="00911870" w:rsidRPr="001474E7" w:rsidRDefault="00911870" w:rsidP="001474E7">
            <w:pPr>
              <w:spacing w:after="120"/>
              <w:jc w:val="left"/>
              <w:rPr>
                <w:rStyle w:val="Code"/>
                <w:lang w:val="bg-BG"/>
              </w:rPr>
            </w:pPr>
            <w:r w:rsidRPr="001474E7">
              <w:rPr>
                <w:rStyle w:val="Code"/>
                <w:lang w:val="bg-BG"/>
              </w:rPr>
              <w:t>34</w:t>
            </w:r>
          </w:p>
          <w:p w:rsidR="00911870" w:rsidRPr="001474E7" w:rsidRDefault="00911870" w:rsidP="001474E7">
            <w:pPr>
              <w:spacing w:after="120"/>
              <w:jc w:val="left"/>
              <w:rPr>
                <w:rStyle w:val="Code"/>
                <w:lang w:val="bg-BG"/>
              </w:rPr>
            </w:pPr>
            <w:r w:rsidRPr="001474E7">
              <w:rPr>
                <w:rStyle w:val="Code"/>
                <w:lang w:val="bg-BG"/>
              </w:rPr>
              <w:t>34</w:t>
            </w:r>
          </w:p>
          <w:p w:rsidR="00911870" w:rsidRPr="001474E7" w:rsidRDefault="00911870" w:rsidP="001474E7">
            <w:pPr>
              <w:spacing w:after="120"/>
              <w:jc w:val="left"/>
              <w:rPr>
                <w:rStyle w:val="Code"/>
                <w:lang w:val="bg-BG"/>
              </w:rPr>
            </w:pPr>
            <w:r w:rsidRPr="001474E7">
              <w:rPr>
                <w:rStyle w:val="Code"/>
                <w:lang w:val="bg-BG"/>
              </w:rPr>
              <w:t>36</w:t>
            </w:r>
          </w:p>
          <w:p w:rsidR="00911870" w:rsidRPr="001474E7" w:rsidRDefault="00911870" w:rsidP="001474E7">
            <w:pPr>
              <w:spacing w:after="120"/>
              <w:jc w:val="left"/>
              <w:rPr>
                <w:rStyle w:val="Code"/>
                <w:lang w:val="bg-BG"/>
              </w:rPr>
            </w:pPr>
            <w:r w:rsidRPr="001474E7">
              <w:rPr>
                <w:rStyle w:val="Code"/>
                <w:lang w:val="bg-BG"/>
              </w:rPr>
              <w:t>36</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39</w:t>
            </w:r>
          </w:p>
          <w:p w:rsidR="00911870" w:rsidRPr="001474E7" w:rsidRDefault="00911870" w:rsidP="001474E7">
            <w:pPr>
              <w:spacing w:after="120"/>
              <w:jc w:val="left"/>
              <w:rPr>
                <w:rStyle w:val="Code"/>
                <w:lang w:val="bg-BG"/>
              </w:rPr>
            </w:pPr>
            <w:r w:rsidRPr="001474E7">
              <w:rPr>
                <w:rStyle w:val="Code"/>
                <w:lang w:val="bg-BG"/>
              </w:rPr>
              <w:t>39</w:t>
            </w:r>
          </w:p>
          <w:p w:rsidR="00911870" w:rsidRPr="001474E7" w:rsidRDefault="00911870" w:rsidP="001474E7">
            <w:pPr>
              <w:spacing w:after="120"/>
              <w:jc w:val="left"/>
              <w:rPr>
                <w:rStyle w:val="Code"/>
                <w:lang w:val="bg-BG"/>
              </w:rPr>
            </w:pPr>
            <w:r w:rsidRPr="001474E7">
              <w:rPr>
                <w:rStyle w:val="Code"/>
                <w:lang w:val="bg-BG"/>
              </w:rPr>
              <w:t>39</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lastRenderedPageBreak/>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43</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43</w:t>
            </w:r>
          </w:p>
          <w:p w:rsidR="00911870" w:rsidRPr="001474E7" w:rsidRDefault="00911870" w:rsidP="001474E7">
            <w:pPr>
              <w:spacing w:after="120"/>
              <w:jc w:val="left"/>
              <w:rPr>
                <w:rStyle w:val="Code"/>
                <w:lang w:val="bg-BG"/>
              </w:rPr>
            </w:pPr>
            <w:r w:rsidRPr="001474E7">
              <w:rPr>
                <w:rStyle w:val="Code"/>
                <w:lang w:val="bg-BG"/>
              </w:rPr>
              <w:t>43</w:t>
            </w:r>
          </w:p>
          <w:p w:rsidR="00911870" w:rsidRPr="001474E7" w:rsidRDefault="00911870" w:rsidP="001474E7">
            <w:pPr>
              <w:spacing w:after="120"/>
              <w:jc w:val="left"/>
              <w:rPr>
                <w:rStyle w:val="Code"/>
                <w:lang w:val="bg-BG"/>
              </w:rPr>
            </w:pPr>
            <w:r w:rsidRPr="001474E7">
              <w:rPr>
                <w:rStyle w:val="Code"/>
                <w:lang w:val="bg-BG"/>
              </w:rPr>
              <w:t>43</w:t>
            </w:r>
          </w:p>
          <w:p w:rsidR="00911870" w:rsidRPr="001474E7" w:rsidRDefault="00911870" w:rsidP="001474E7">
            <w:pPr>
              <w:spacing w:after="120"/>
              <w:jc w:val="left"/>
              <w:rPr>
                <w:rStyle w:val="Code"/>
                <w:lang w:val="bg-BG"/>
              </w:rPr>
            </w:pPr>
            <w:r w:rsidRPr="001474E7">
              <w:rPr>
                <w:rStyle w:val="Code"/>
                <w:lang w:val="bg-BG"/>
              </w:rPr>
              <w:t>44</w:t>
            </w:r>
          </w:p>
          <w:p w:rsidR="00911870" w:rsidRPr="001474E7" w:rsidRDefault="00911870" w:rsidP="001474E7">
            <w:pPr>
              <w:spacing w:after="120"/>
              <w:jc w:val="left"/>
              <w:rPr>
                <w:rStyle w:val="Code"/>
                <w:lang w:val="bg-BG"/>
              </w:rPr>
            </w:pPr>
            <w:r w:rsidRPr="001474E7">
              <w:rPr>
                <w:rStyle w:val="Code"/>
                <w:lang w:val="bg-BG"/>
              </w:rPr>
              <w:t>44</w:t>
            </w:r>
          </w:p>
          <w:p w:rsidR="00911870" w:rsidRPr="001474E7" w:rsidRDefault="00911870" w:rsidP="001474E7">
            <w:pPr>
              <w:spacing w:after="120"/>
              <w:jc w:val="left"/>
              <w:rPr>
                <w:rStyle w:val="Code"/>
                <w:lang w:val="bg-BG"/>
              </w:rPr>
            </w:pPr>
            <w:r w:rsidRPr="001474E7">
              <w:rPr>
                <w:rStyle w:val="Code"/>
                <w:lang w:val="bg-BG"/>
              </w:rPr>
              <w:t>44</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45</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False</w:t>
            </w:r>
          </w:p>
          <w:p w:rsidR="00911870" w:rsidRPr="001474E7" w:rsidRDefault="00911870" w:rsidP="001474E7">
            <w:pPr>
              <w:spacing w:after="120"/>
              <w:jc w:val="left"/>
              <w:rPr>
                <w:rStyle w:val="Code"/>
                <w:lang w:val="bg-BG"/>
              </w:rPr>
            </w:pPr>
            <w:r w:rsidRPr="001474E7">
              <w:rPr>
                <w:rStyle w:val="Code"/>
                <w:lang w:val="bg-BG"/>
              </w:rPr>
              <w:t>45</w:t>
            </w:r>
          </w:p>
          <w:p w:rsidR="00911870" w:rsidRPr="001474E7" w:rsidRDefault="00911870" w:rsidP="001474E7">
            <w:pPr>
              <w:spacing w:after="120"/>
              <w:jc w:val="left"/>
              <w:rPr>
                <w:rStyle w:val="Code"/>
                <w:lang w:val="bg-BG"/>
              </w:rPr>
            </w:pPr>
            <w:r w:rsidRPr="001474E7">
              <w:rPr>
                <w:rStyle w:val="Code"/>
                <w:lang w:val="bg-BG"/>
              </w:rPr>
              <w:t>45</w:t>
            </w:r>
          </w:p>
          <w:p w:rsidR="00911870" w:rsidRPr="00E30FBA" w:rsidRDefault="00911870" w:rsidP="001474E7">
            <w:pPr>
              <w:spacing w:after="120"/>
              <w:jc w:val="left"/>
              <w:rPr>
                <w:rFonts w:ascii="Consolas" w:hAnsi="Consolas" w:cs="Consolas"/>
                <w:noProof/>
                <w:highlight w:val="yellow"/>
              </w:rPr>
            </w:pPr>
            <w:r w:rsidRPr="001474E7">
              <w:rPr>
                <w:rStyle w:val="Code"/>
                <w:lang w:val="bg-BG"/>
              </w:rPr>
              <w:t>False</w:t>
            </w:r>
          </w:p>
        </w:tc>
      </w:tr>
      <w:tr w:rsidR="00911870" w:rsidRPr="00E30FBA" w:rsidTr="00C9276B">
        <w:tc>
          <w:tcPr>
            <w:tcW w:w="5387" w:type="dxa"/>
            <w:vAlign w:val="center"/>
          </w:tcPr>
          <w:p w:rsidR="00911870" w:rsidRPr="00327D7F" w:rsidRDefault="00911870" w:rsidP="00C9276B">
            <w:pPr>
              <w:spacing w:after="120"/>
              <w:jc w:val="left"/>
              <w:rPr>
                <w:b/>
              </w:rPr>
            </w:pPr>
            <w:r w:rsidRPr="00327D7F">
              <w:rPr>
                <w:b/>
              </w:rPr>
              <w:lastRenderedPageBreak/>
              <w:t>Вход</w:t>
            </w:r>
          </w:p>
        </w:tc>
        <w:tc>
          <w:tcPr>
            <w:tcW w:w="5386" w:type="dxa"/>
            <w:vAlign w:val="center"/>
          </w:tcPr>
          <w:p w:rsidR="00911870" w:rsidRPr="00327D7F" w:rsidRDefault="00911870" w:rsidP="00C9276B">
            <w:pPr>
              <w:spacing w:after="120"/>
              <w:jc w:val="left"/>
              <w:rPr>
                <w:b/>
              </w:rPr>
            </w:pPr>
            <w:r w:rsidRPr="00327D7F">
              <w:rPr>
                <w:b/>
              </w:rPr>
              <w:t>Изход</w:t>
            </w:r>
          </w:p>
        </w:tc>
      </w:tr>
      <w:tr w:rsidR="00911870" w:rsidRPr="00E30FBA" w:rsidTr="001F0656">
        <w:tc>
          <w:tcPr>
            <w:tcW w:w="5387" w:type="dxa"/>
          </w:tcPr>
          <w:p w:rsidR="00911870" w:rsidRPr="00334F61" w:rsidRDefault="00911870" w:rsidP="00334F61">
            <w:pPr>
              <w:spacing w:after="120"/>
              <w:jc w:val="left"/>
              <w:rPr>
                <w:rStyle w:val="Code"/>
                <w:lang w:val="bg-BG"/>
              </w:rPr>
            </w:pPr>
            <w:r w:rsidRPr="00334F61">
              <w:rPr>
                <w:rStyle w:val="Code"/>
                <w:lang w:val="bg-BG"/>
              </w:rPr>
              <w:t>134</w:t>
            </w:r>
          </w:p>
          <w:p w:rsidR="00911870" w:rsidRPr="00334F61" w:rsidRDefault="00911870" w:rsidP="00334F61">
            <w:pPr>
              <w:spacing w:after="120"/>
              <w:jc w:val="left"/>
              <w:rPr>
                <w:rStyle w:val="Code"/>
                <w:lang w:val="bg-BG"/>
              </w:rPr>
            </w:pPr>
            <w:r w:rsidRPr="00334F61">
              <w:rPr>
                <w:rStyle w:val="Code"/>
                <w:lang w:val="bg-BG"/>
              </w:rPr>
              <w:t>value 842 340</w:t>
            </w:r>
          </w:p>
          <w:p w:rsidR="00911870" w:rsidRPr="00334F61" w:rsidRDefault="00911870" w:rsidP="00334F61">
            <w:pPr>
              <w:spacing w:after="120"/>
              <w:jc w:val="left"/>
              <w:rPr>
                <w:rStyle w:val="Code"/>
                <w:lang w:val="bg-BG"/>
              </w:rPr>
            </w:pPr>
            <w:r w:rsidRPr="00334F61">
              <w:rPr>
                <w:rStyle w:val="Code"/>
                <w:lang w:val="bg-BG"/>
              </w:rPr>
              <w:t>contains 610 851</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add 145 723 746</w:t>
            </w:r>
          </w:p>
          <w:p w:rsidR="00911870" w:rsidRPr="00334F61" w:rsidRDefault="00911870" w:rsidP="00334F61">
            <w:pPr>
              <w:spacing w:after="120"/>
              <w:jc w:val="left"/>
              <w:rPr>
                <w:rStyle w:val="Code"/>
                <w:lang w:val="bg-BG"/>
              </w:rPr>
            </w:pPr>
            <w:r w:rsidRPr="00334F61">
              <w:rPr>
                <w:rStyle w:val="Code"/>
                <w:lang w:val="bg-BG"/>
              </w:rPr>
              <w:t>contains 46 225</w:t>
            </w:r>
          </w:p>
          <w:p w:rsidR="00911870" w:rsidRPr="00334F61" w:rsidRDefault="00911870" w:rsidP="00334F61">
            <w:pPr>
              <w:spacing w:after="120"/>
              <w:jc w:val="left"/>
              <w:rPr>
                <w:rStyle w:val="Code"/>
                <w:lang w:val="bg-BG"/>
              </w:rPr>
            </w:pPr>
            <w:r w:rsidRPr="00334F61">
              <w:rPr>
                <w:rStyle w:val="Code"/>
                <w:lang w:val="bg-BG"/>
              </w:rPr>
              <w:t>value 189 51</w:t>
            </w:r>
          </w:p>
          <w:p w:rsidR="00911870" w:rsidRPr="00334F61" w:rsidRDefault="00911870" w:rsidP="00334F61">
            <w:pPr>
              <w:spacing w:after="120"/>
              <w:jc w:val="left"/>
              <w:rPr>
                <w:rStyle w:val="Code"/>
                <w:lang w:val="bg-BG"/>
              </w:rPr>
            </w:pPr>
            <w:r w:rsidRPr="00334F61">
              <w:rPr>
                <w:rStyle w:val="Code"/>
                <w:lang w:val="bg-BG"/>
              </w:rPr>
              <w:t>add 789 788 398</w:t>
            </w:r>
          </w:p>
          <w:p w:rsidR="00911870" w:rsidRPr="00334F61" w:rsidRDefault="00911870" w:rsidP="00334F61">
            <w:pPr>
              <w:spacing w:after="120"/>
              <w:jc w:val="left"/>
              <w:rPr>
                <w:rStyle w:val="Code"/>
                <w:lang w:val="bg-BG"/>
              </w:rPr>
            </w:pPr>
            <w:r w:rsidRPr="00334F61">
              <w:rPr>
                <w:rStyle w:val="Code"/>
                <w:lang w:val="bg-BG"/>
              </w:rPr>
              <w:t>add 591 617 277</w:t>
            </w:r>
          </w:p>
          <w:p w:rsidR="00911870" w:rsidRPr="00334F61" w:rsidRDefault="00911870" w:rsidP="00334F61">
            <w:pPr>
              <w:spacing w:after="120"/>
              <w:jc w:val="left"/>
              <w:rPr>
                <w:rStyle w:val="Code"/>
                <w:lang w:val="bg-BG"/>
              </w:rPr>
            </w:pPr>
            <w:r w:rsidRPr="00334F61">
              <w:rPr>
                <w:rStyle w:val="Code"/>
                <w:lang w:val="bg-BG"/>
              </w:rPr>
              <w:t>add 884 1 706</w:t>
            </w:r>
          </w:p>
          <w:p w:rsidR="00911870" w:rsidRPr="00334F61" w:rsidRDefault="00911870" w:rsidP="00334F61">
            <w:pPr>
              <w:spacing w:after="120"/>
              <w:jc w:val="left"/>
              <w:rPr>
                <w:rStyle w:val="Code"/>
                <w:lang w:val="bg-BG"/>
              </w:rPr>
            </w:pPr>
            <w:r w:rsidRPr="00334F61">
              <w:rPr>
                <w:rStyle w:val="Code"/>
                <w:lang w:val="bg-BG"/>
              </w:rPr>
              <w:t>contains 275 433</w:t>
            </w:r>
          </w:p>
          <w:p w:rsidR="00911870" w:rsidRPr="00334F61" w:rsidRDefault="00911870" w:rsidP="00334F61">
            <w:pPr>
              <w:spacing w:after="120"/>
              <w:jc w:val="left"/>
              <w:rPr>
                <w:rStyle w:val="Code"/>
                <w:lang w:val="bg-BG"/>
              </w:rPr>
            </w:pPr>
            <w:r w:rsidRPr="00334F61">
              <w:rPr>
                <w:rStyle w:val="Code"/>
                <w:lang w:val="bg-BG"/>
              </w:rPr>
              <w:lastRenderedPageBreak/>
              <w:t>count</w:t>
            </w:r>
          </w:p>
          <w:p w:rsidR="00911870" w:rsidRPr="00334F61" w:rsidRDefault="00911870" w:rsidP="00334F61">
            <w:pPr>
              <w:spacing w:after="120"/>
              <w:jc w:val="left"/>
              <w:rPr>
                <w:rStyle w:val="Code"/>
                <w:lang w:val="bg-BG"/>
              </w:rPr>
            </w:pPr>
            <w:r w:rsidRPr="00334F61">
              <w:rPr>
                <w:rStyle w:val="Code"/>
                <w:lang w:val="bg-BG"/>
              </w:rPr>
              <w:t>add 557 676 743</w:t>
            </w:r>
          </w:p>
          <w:p w:rsidR="00911870" w:rsidRPr="00334F61" w:rsidRDefault="00911870" w:rsidP="00334F61">
            <w:pPr>
              <w:spacing w:after="120"/>
              <w:jc w:val="left"/>
              <w:rPr>
                <w:rStyle w:val="Code"/>
                <w:lang w:val="bg-BG"/>
              </w:rPr>
            </w:pPr>
            <w:r w:rsidRPr="00334F61">
              <w:rPr>
                <w:rStyle w:val="Code"/>
                <w:lang w:val="bg-BG"/>
              </w:rPr>
              <w:t>value 878 248</w:t>
            </w:r>
          </w:p>
          <w:p w:rsidR="00911870" w:rsidRPr="00334F61" w:rsidRDefault="00911870" w:rsidP="00334F61">
            <w:pPr>
              <w:spacing w:after="120"/>
              <w:jc w:val="left"/>
              <w:rPr>
                <w:rStyle w:val="Code"/>
                <w:lang w:val="bg-BG"/>
              </w:rPr>
            </w:pPr>
            <w:r w:rsidRPr="00334F61">
              <w:rPr>
                <w:rStyle w:val="Code"/>
                <w:lang w:val="bg-BG"/>
              </w:rPr>
              <w:t>add 520 738 745</w:t>
            </w:r>
          </w:p>
          <w:p w:rsidR="00911870" w:rsidRPr="00334F61" w:rsidRDefault="00911870" w:rsidP="00334F61">
            <w:pPr>
              <w:spacing w:after="120"/>
              <w:jc w:val="left"/>
              <w:rPr>
                <w:rStyle w:val="Code"/>
                <w:lang w:val="bg-BG"/>
              </w:rPr>
            </w:pPr>
            <w:r w:rsidRPr="00334F61">
              <w:rPr>
                <w:rStyle w:val="Code"/>
                <w:lang w:val="bg-BG"/>
              </w:rPr>
              <w:t>value 621 419</w:t>
            </w:r>
          </w:p>
          <w:p w:rsidR="00911870" w:rsidRPr="00334F61" w:rsidRDefault="00911870" w:rsidP="00334F61">
            <w:pPr>
              <w:spacing w:after="120"/>
              <w:jc w:val="left"/>
              <w:rPr>
                <w:rStyle w:val="Code"/>
                <w:lang w:val="bg-BG"/>
              </w:rPr>
            </w:pPr>
            <w:r w:rsidRPr="00334F61">
              <w:rPr>
                <w:rStyle w:val="Code"/>
                <w:lang w:val="bg-BG"/>
              </w:rPr>
              <w:t>value 735 128</w:t>
            </w:r>
          </w:p>
          <w:p w:rsidR="00911870" w:rsidRPr="00334F61" w:rsidRDefault="00911870" w:rsidP="00334F61">
            <w:pPr>
              <w:spacing w:after="120"/>
              <w:jc w:val="left"/>
              <w:rPr>
                <w:rStyle w:val="Code"/>
                <w:lang w:val="bg-BG"/>
              </w:rPr>
            </w:pPr>
            <w:r w:rsidRPr="00334F61">
              <w:rPr>
                <w:rStyle w:val="Code"/>
                <w:lang w:val="bg-BG"/>
              </w:rPr>
              <w:t>contains 709 882</w:t>
            </w:r>
          </w:p>
          <w:p w:rsidR="00911870" w:rsidRPr="00334F61" w:rsidRDefault="00911870" w:rsidP="00334F61">
            <w:pPr>
              <w:spacing w:after="120"/>
              <w:jc w:val="left"/>
              <w:rPr>
                <w:rStyle w:val="Code"/>
                <w:lang w:val="bg-BG"/>
              </w:rPr>
            </w:pPr>
            <w:r w:rsidRPr="00334F61">
              <w:rPr>
                <w:rStyle w:val="Code"/>
                <w:lang w:val="bg-BG"/>
              </w:rPr>
              <w:t>contains 950 639</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contains 346 391</w:t>
            </w:r>
          </w:p>
          <w:p w:rsidR="00911870" w:rsidRPr="00334F61" w:rsidRDefault="00911870" w:rsidP="00334F61">
            <w:pPr>
              <w:spacing w:after="120"/>
              <w:jc w:val="left"/>
              <w:rPr>
                <w:rStyle w:val="Code"/>
                <w:lang w:val="bg-BG"/>
              </w:rPr>
            </w:pPr>
            <w:r w:rsidRPr="00334F61">
              <w:rPr>
                <w:rStyle w:val="Code"/>
                <w:lang w:val="bg-BG"/>
              </w:rPr>
              <w:t>value 378 508</w:t>
            </w:r>
          </w:p>
          <w:p w:rsidR="00911870" w:rsidRPr="00334F61" w:rsidRDefault="00911870" w:rsidP="00334F61">
            <w:pPr>
              <w:spacing w:after="120"/>
              <w:jc w:val="left"/>
              <w:rPr>
                <w:rStyle w:val="Code"/>
                <w:lang w:val="bg-BG"/>
              </w:rPr>
            </w:pPr>
            <w:r w:rsidRPr="00334F61">
              <w:rPr>
                <w:rStyle w:val="Code"/>
                <w:lang w:val="bg-BG"/>
              </w:rPr>
              <w:t>contains 448 312</w:t>
            </w:r>
          </w:p>
          <w:p w:rsidR="00911870" w:rsidRPr="00334F61" w:rsidRDefault="00911870" w:rsidP="00334F61">
            <w:pPr>
              <w:spacing w:after="120"/>
              <w:jc w:val="left"/>
              <w:rPr>
                <w:rStyle w:val="Code"/>
                <w:lang w:val="bg-BG"/>
              </w:rPr>
            </w:pPr>
            <w:r w:rsidRPr="00334F61">
              <w:rPr>
                <w:rStyle w:val="Code"/>
                <w:lang w:val="bg-BG"/>
              </w:rPr>
              <w:t>add 7 667 132</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add 275 540 751</w:t>
            </w:r>
          </w:p>
          <w:p w:rsidR="00911870" w:rsidRPr="00334F61" w:rsidRDefault="00911870" w:rsidP="00334F61">
            <w:pPr>
              <w:spacing w:after="120"/>
              <w:jc w:val="left"/>
              <w:rPr>
                <w:rStyle w:val="Code"/>
                <w:lang w:val="bg-BG"/>
              </w:rPr>
            </w:pPr>
            <w:r w:rsidRPr="00334F61">
              <w:rPr>
                <w:rStyle w:val="Code"/>
                <w:lang w:val="bg-BG"/>
              </w:rPr>
              <w:t>value 400 845</w:t>
            </w:r>
          </w:p>
          <w:p w:rsidR="00911870" w:rsidRPr="00334F61" w:rsidRDefault="00911870" w:rsidP="00334F61">
            <w:pPr>
              <w:spacing w:after="120"/>
              <w:jc w:val="left"/>
              <w:rPr>
                <w:rStyle w:val="Code"/>
                <w:lang w:val="bg-BG"/>
              </w:rPr>
            </w:pPr>
            <w:r w:rsidRPr="00334F61">
              <w:rPr>
                <w:rStyle w:val="Code"/>
                <w:lang w:val="bg-BG"/>
              </w:rPr>
              <w:t>value 656 800</w:t>
            </w:r>
          </w:p>
          <w:p w:rsidR="00911870" w:rsidRPr="00334F61" w:rsidRDefault="00911870" w:rsidP="00334F61">
            <w:pPr>
              <w:spacing w:after="120"/>
              <w:jc w:val="left"/>
              <w:rPr>
                <w:rStyle w:val="Code"/>
                <w:lang w:val="bg-BG"/>
              </w:rPr>
            </w:pPr>
            <w:r w:rsidRPr="00334F61">
              <w:rPr>
                <w:rStyle w:val="Code"/>
                <w:lang w:val="bg-BG"/>
              </w:rPr>
              <w:t>add 266 578 846</w:t>
            </w:r>
          </w:p>
          <w:p w:rsidR="00911870" w:rsidRPr="00334F61" w:rsidRDefault="00911870" w:rsidP="00334F61">
            <w:pPr>
              <w:spacing w:after="120"/>
              <w:jc w:val="left"/>
              <w:rPr>
                <w:rStyle w:val="Code"/>
                <w:lang w:val="bg-BG"/>
              </w:rPr>
            </w:pPr>
            <w:r w:rsidRPr="00334F61">
              <w:rPr>
                <w:rStyle w:val="Code"/>
                <w:lang w:val="bg-BG"/>
              </w:rPr>
              <w:t>contains 551 837</w:t>
            </w:r>
          </w:p>
          <w:p w:rsidR="00911870" w:rsidRPr="00334F61" w:rsidRDefault="00911870" w:rsidP="00334F61">
            <w:pPr>
              <w:spacing w:after="120"/>
              <w:jc w:val="left"/>
              <w:rPr>
                <w:rStyle w:val="Code"/>
                <w:lang w:val="bg-BG"/>
              </w:rPr>
            </w:pPr>
            <w:r w:rsidRPr="00334F61">
              <w:rPr>
                <w:rStyle w:val="Code"/>
                <w:lang w:val="bg-BG"/>
              </w:rPr>
              <w:t>add 918 425 21</w:t>
            </w:r>
          </w:p>
          <w:p w:rsidR="00911870" w:rsidRPr="00334F61" w:rsidRDefault="00911870" w:rsidP="00334F61">
            <w:pPr>
              <w:spacing w:after="120"/>
              <w:jc w:val="left"/>
              <w:rPr>
                <w:rStyle w:val="Code"/>
                <w:lang w:val="bg-BG"/>
              </w:rPr>
            </w:pPr>
            <w:r w:rsidRPr="00334F61">
              <w:rPr>
                <w:rStyle w:val="Code"/>
                <w:lang w:val="bg-BG"/>
              </w:rPr>
              <w:t>contains 487 282</w:t>
            </w:r>
          </w:p>
          <w:p w:rsidR="00911870" w:rsidRPr="00334F61" w:rsidRDefault="00911870" w:rsidP="00334F61">
            <w:pPr>
              <w:spacing w:after="120"/>
              <w:jc w:val="left"/>
              <w:rPr>
                <w:rStyle w:val="Code"/>
                <w:lang w:val="bg-BG"/>
              </w:rPr>
            </w:pPr>
            <w:r w:rsidRPr="00334F61">
              <w:rPr>
                <w:rStyle w:val="Code"/>
                <w:lang w:val="bg-BG"/>
              </w:rPr>
              <w:t>contains 11 175</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contains 412 198</w:t>
            </w:r>
          </w:p>
          <w:p w:rsidR="00911870" w:rsidRPr="00334F61" w:rsidRDefault="00911870" w:rsidP="00334F61">
            <w:pPr>
              <w:spacing w:after="120"/>
              <w:jc w:val="left"/>
              <w:rPr>
                <w:rStyle w:val="Code"/>
                <w:lang w:val="bg-BG"/>
              </w:rPr>
            </w:pPr>
            <w:r w:rsidRPr="00334F61">
              <w:rPr>
                <w:rStyle w:val="Code"/>
                <w:lang w:val="bg-BG"/>
              </w:rPr>
              <w:t>contains 682 568</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72 238</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689 590</w:t>
            </w:r>
          </w:p>
          <w:p w:rsidR="00911870" w:rsidRPr="00334F61" w:rsidRDefault="00911870" w:rsidP="00334F61">
            <w:pPr>
              <w:spacing w:after="120"/>
              <w:jc w:val="left"/>
              <w:rPr>
                <w:rStyle w:val="Code"/>
                <w:lang w:val="bg-BG"/>
              </w:rPr>
            </w:pPr>
            <w:r w:rsidRPr="00334F61">
              <w:rPr>
                <w:rStyle w:val="Code"/>
                <w:lang w:val="bg-BG"/>
              </w:rPr>
              <w:t>value 112 929</w:t>
            </w:r>
          </w:p>
          <w:p w:rsidR="00911870" w:rsidRPr="00334F61" w:rsidRDefault="00911870" w:rsidP="00334F61">
            <w:pPr>
              <w:spacing w:after="120"/>
              <w:jc w:val="left"/>
              <w:rPr>
                <w:rStyle w:val="Code"/>
                <w:lang w:val="bg-BG"/>
              </w:rPr>
            </w:pPr>
            <w:r w:rsidRPr="00334F61">
              <w:rPr>
                <w:rStyle w:val="Code"/>
                <w:lang w:val="bg-BG"/>
              </w:rPr>
              <w:t>contains 882 761</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748 707</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contains 788 258</w:t>
            </w:r>
          </w:p>
          <w:p w:rsidR="00911870" w:rsidRPr="00334F61" w:rsidRDefault="00911870" w:rsidP="00334F61">
            <w:pPr>
              <w:spacing w:after="120"/>
              <w:jc w:val="left"/>
              <w:rPr>
                <w:rStyle w:val="Code"/>
                <w:lang w:val="bg-BG"/>
              </w:rPr>
            </w:pPr>
            <w:r w:rsidRPr="00334F61">
              <w:rPr>
                <w:rStyle w:val="Code"/>
                <w:lang w:val="bg-BG"/>
              </w:rPr>
              <w:t>add 866 225 548</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add 388 820 663</w:t>
            </w:r>
          </w:p>
          <w:p w:rsidR="00911870" w:rsidRPr="00334F61" w:rsidRDefault="00911870" w:rsidP="00334F61">
            <w:pPr>
              <w:spacing w:after="120"/>
              <w:jc w:val="left"/>
              <w:rPr>
                <w:rStyle w:val="Code"/>
                <w:lang w:val="bg-BG"/>
              </w:rPr>
            </w:pPr>
            <w:r w:rsidRPr="00334F61">
              <w:rPr>
                <w:rStyle w:val="Code"/>
                <w:lang w:val="bg-BG"/>
              </w:rPr>
              <w:t>value 277 132</w:t>
            </w:r>
          </w:p>
          <w:p w:rsidR="00911870" w:rsidRPr="00334F61" w:rsidRDefault="00911870" w:rsidP="00334F61">
            <w:pPr>
              <w:spacing w:after="120"/>
              <w:jc w:val="left"/>
              <w:rPr>
                <w:rStyle w:val="Code"/>
                <w:lang w:val="bg-BG"/>
              </w:rPr>
            </w:pPr>
            <w:r w:rsidRPr="00334F61">
              <w:rPr>
                <w:rStyle w:val="Code"/>
                <w:lang w:val="bg-BG"/>
              </w:rPr>
              <w:t>add 935 16 679</w:t>
            </w:r>
          </w:p>
          <w:p w:rsidR="00911870" w:rsidRPr="00334F61" w:rsidRDefault="00911870" w:rsidP="00334F61">
            <w:pPr>
              <w:spacing w:after="120"/>
              <w:jc w:val="left"/>
              <w:rPr>
                <w:rStyle w:val="Code"/>
                <w:lang w:val="bg-BG"/>
              </w:rPr>
            </w:pPr>
            <w:r w:rsidRPr="00334F61">
              <w:rPr>
                <w:rStyle w:val="Code"/>
                <w:lang w:val="bg-BG"/>
              </w:rPr>
              <w:t>add 141 848 896</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lastRenderedPageBreak/>
              <w:t>contains 82 457</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contains 248 493</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257 939</w:t>
            </w:r>
          </w:p>
          <w:p w:rsidR="00911870" w:rsidRPr="00334F61" w:rsidRDefault="00911870" w:rsidP="00334F61">
            <w:pPr>
              <w:spacing w:after="120"/>
              <w:jc w:val="left"/>
              <w:rPr>
                <w:rStyle w:val="Code"/>
                <w:lang w:val="bg-BG"/>
              </w:rPr>
            </w:pPr>
            <w:r w:rsidRPr="00334F61">
              <w:rPr>
                <w:rStyle w:val="Code"/>
                <w:lang w:val="bg-BG"/>
              </w:rPr>
              <w:t>contains 83 808</w:t>
            </w:r>
          </w:p>
          <w:p w:rsidR="00911870" w:rsidRPr="00334F61" w:rsidRDefault="00911870" w:rsidP="00334F61">
            <w:pPr>
              <w:spacing w:after="120"/>
              <w:jc w:val="left"/>
              <w:rPr>
                <w:rStyle w:val="Code"/>
                <w:lang w:val="bg-BG"/>
              </w:rPr>
            </w:pPr>
            <w:r w:rsidRPr="00334F61">
              <w:rPr>
                <w:rStyle w:val="Code"/>
                <w:lang w:val="bg-BG"/>
              </w:rPr>
              <w:t>add 13 858 499</w:t>
            </w:r>
          </w:p>
          <w:p w:rsidR="00911870" w:rsidRPr="00334F61" w:rsidRDefault="00911870" w:rsidP="00334F61">
            <w:pPr>
              <w:spacing w:after="120"/>
              <w:jc w:val="left"/>
              <w:rPr>
                <w:rStyle w:val="Code"/>
                <w:lang w:val="bg-BG"/>
              </w:rPr>
            </w:pPr>
            <w:r w:rsidRPr="00334F61">
              <w:rPr>
                <w:rStyle w:val="Code"/>
                <w:lang w:val="bg-BG"/>
              </w:rPr>
              <w:t>contains 202 126</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add 440 749 552</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68 688</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891 923</w:t>
            </w:r>
          </w:p>
          <w:p w:rsidR="00911870" w:rsidRPr="00334F61" w:rsidRDefault="00911870" w:rsidP="00334F61">
            <w:pPr>
              <w:spacing w:after="120"/>
              <w:jc w:val="left"/>
              <w:rPr>
                <w:rStyle w:val="Code"/>
                <w:lang w:val="bg-BG"/>
              </w:rPr>
            </w:pPr>
            <w:r w:rsidRPr="00334F61">
              <w:rPr>
                <w:rStyle w:val="Code"/>
                <w:lang w:val="bg-BG"/>
              </w:rPr>
              <w:t>contains 784 767</w:t>
            </w:r>
          </w:p>
          <w:p w:rsidR="00911870" w:rsidRPr="00334F61" w:rsidRDefault="00911870" w:rsidP="00334F61">
            <w:pPr>
              <w:spacing w:after="120"/>
              <w:jc w:val="left"/>
              <w:rPr>
                <w:rStyle w:val="Code"/>
                <w:lang w:val="bg-BG"/>
              </w:rPr>
            </w:pPr>
            <w:r w:rsidRPr="00334F61">
              <w:rPr>
                <w:rStyle w:val="Code"/>
                <w:lang w:val="bg-BG"/>
              </w:rPr>
              <w:t>add 679 891 894</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638 338</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add 126 811 666</w:t>
            </w:r>
          </w:p>
          <w:p w:rsidR="00911870" w:rsidRPr="00334F61" w:rsidRDefault="00911870" w:rsidP="00334F61">
            <w:pPr>
              <w:spacing w:after="120"/>
              <w:jc w:val="left"/>
              <w:rPr>
                <w:rStyle w:val="Code"/>
                <w:lang w:val="bg-BG"/>
              </w:rPr>
            </w:pPr>
            <w:r w:rsidRPr="00334F61">
              <w:rPr>
                <w:rStyle w:val="Code"/>
                <w:lang w:val="bg-BG"/>
              </w:rPr>
              <w:t>add 642 298 694</w:t>
            </w:r>
          </w:p>
          <w:p w:rsidR="00911870" w:rsidRPr="00334F61" w:rsidRDefault="00911870" w:rsidP="00334F61">
            <w:pPr>
              <w:spacing w:after="120"/>
              <w:jc w:val="left"/>
              <w:rPr>
                <w:rStyle w:val="Code"/>
                <w:lang w:val="bg-BG"/>
              </w:rPr>
            </w:pPr>
            <w:r w:rsidRPr="00334F61">
              <w:rPr>
                <w:rStyle w:val="Code"/>
                <w:lang w:val="bg-BG"/>
              </w:rPr>
              <w:t>add 96 48 17</w:t>
            </w:r>
          </w:p>
          <w:p w:rsidR="00911870" w:rsidRPr="00334F61" w:rsidRDefault="00911870" w:rsidP="00334F61">
            <w:pPr>
              <w:spacing w:after="120"/>
              <w:jc w:val="left"/>
              <w:rPr>
                <w:rStyle w:val="Code"/>
                <w:lang w:val="bg-BG"/>
              </w:rPr>
            </w:pPr>
            <w:r w:rsidRPr="00334F61">
              <w:rPr>
                <w:rStyle w:val="Code"/>
                <w:lang w:val="bg-BG"/>
              </w:rPr>
              <w:t>contains 148 915</w:t>
            </w:r>
          </w:p>
          <w:p w:rsidR="00911870" w:rsidRPr="00334F61" w:rsidRDefault="00911870" w:rsidP="00334F61">
            <w:pPr>
              <w:spacing w:after="120"/>
              <w:jc w:val="left"/>
              <w:rPr>
                <w:rStyle w:val="Code"/>
                <w:lang w:val="bg-BG"/>
              </w:rPr>
            </w:pPr>
            <w:r w:rsidRPr="00334F61">
              <w:rPr>
                <w:rStyle w:val="Code"/>
                <w:lang w:val="bg-BG"/>
              </w:rPr>
              <w:t>contains 381 206</w:t>
            </w:r>
          </w:p>
          <w:p w:rsidR="00911870" w:rsidRPr="00334F61" w:rsidRDefault="00911870" w:rsidP="00334F61">
            <w:pPr>
              <w:spacing w:after="120"/>
              <w:jc w:val="left"/>
              <w:rPr>
                <w:rStyle w:val="Code"/>
                <w:lang w:val="bg-BG"/>
              </w:rPr>
            </w:pPr>
            <w:r w:rsidRPr="00334F61">
              <w:rPr>
                <w:rStyle w:val="Code"/>
                <w:lang w:val="bg-BG"/>
              </w:rPr>
              <w:t>value 158 753</w:t>
            </w:r>
          </w:p>
          <w:p w:rsidR="00911870" w:rsidRPr="00334F61" w:rsidRDefault="00911870" w:rsidP="00334F61">
            <w:pPr>
              <w:spacing w:after="120"/>
              <w:jc w:val="left"/>
              <w:rPr>
                <w:rStyle w:val="Code"/>
                <w:lang w:val="bg-BG"/>
              </w:rPr>
            </w:pPr>
            <w:r w:rsidRPr="00334F61">
              <w:rPr>
                <w:rStyle w:val="Code"/>
                <w:lang w:val="bg-BG"/>
              </w:rPr>
              <w:t>add 259 420 245</w:t>
            </w:r>
          </w:p>
          <w:p w:rsidR="00911870" w:rsidRPr="00334F61" w:rsidRDefault="00911870" w:rsidP="00334F61">
            <w:pPr>
              <w:spacing w:after="120"/>
              <w:jc w:val="left"/>
              <w:rPr>
                <w:rStyle w:val="Code"/>
                <w:lang w:val="bg-BG"/>
              </w:rPr>
            </w:pPr>
            <w:r w:rsidRPr="00334F61">
              <w:rPr>
                <w:rStyle w:val="Code"/>
                <w:lang w:val="bg-BG"/>
              </w:rPr>
              <w:t>contains 819 658</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679 394</w:t>
            </w:r>
          </w:p>
          <w:p w:rsidR="00911870" w:rsidRPr="00334F61" w:rsidRDefault="00911870" w:rsidP="00334F61">
            <w:pPr>
              <w:spacing w:after="120"/>
              <w:jc w:val="left"/>
              <w:rPr>
                <w:rStyle w:val="Code"/>
                <w:lang w:val="bg-BG"/>
              </w:rPr>
            </w:pPr>
            <w:r w:rsidRPr="00334F61">
              <w:rPr>
                <w:rStyle w:val="Code"/>
                <w:lang w:val="bg-BG"/>
              </w:rPr>
              <w:t>add 262 426 206</w:t>
            </w:r>
          </w:p>
          <w:p w:rsidR="00911870" w:rsidRPr="00334F61" w:rsidRDefault="00911870" w:rsidP="00334F61">
            <w:pPr>
              <w:spacing w:after="120"/>
              <w:jc w:val="left"/>
              <w:rPr>
                <w:rStyle w:val="Code"/>
                <w:lang w:val="bg-BG"/>
              </w:rPr>
            </w:pPr>
            <w:r w:rsidRPr="00334F61">
              <w:rPr>
                <w:rStyle w:val="Code"/>
                <w:lang w:val="bg-BG"/>
              </w:rPr>
              <w:t>add 402 528 641</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add 714 451 735</w:t>
            </w:r>
          </w:p>
          <w:p w:rsidR="00911870" w:rsidRPr="00334F61" w:rsidRDefault="00911870" w:rsidP="00334F61">
            <w:pPr>
              <w:spacing w:after="120"/>
              <w:jc w:val="left"/>
              <w:rPr>
                <w:rStyle w:val="Code"/>
                <w:lang w:val="bg-BG"/>
              </w:rPr>
            </w:pPr>
            <w:r w:rsidRPr="00334F61">
              <w:rPr>
                <w:rStyle w:val="Code"/>
                <w:lang w:val="bg-BG"/>
              </w:rPr>
              <w:t>value 468 530</w:t>
            </w:r>
          </w:p>
          <w:p w:rsidR="00911870" w:rsidRPr="00334F61" w:rsidRDefault="00911870" w:rsidP="00334F61">
            <w:pPr>
              <w:spacing w:after="120"/>
              <w:jc w:val="left"/>
              <w:rPr>
                <w:rStyle w:val="Code"/>
                <w:lang w:val="bg-BG"/>
              </w:rPr>
            </w:pPr>
            <w:r w:rsidRPr="00334F61">
              <w:rPr>
                <w:rStyle w:val="Code"/>
                <w:lang w:val="bg-BG"/>
              </w:rPr>
              <w:t>value 302 989</w:t>
            </w:r>
          </w:p>
          <w:p w:rsidR="00911870" w:rsidRPr="00334F61" w:rsidRDefault="00911870" w:rsidP="00334F61">
            <w:pPr>
              <w:spacing w:after="120"/>
              <w:jc w:val="left"/>
              <w:rPr>
                <w:rStyle w:val="Code"/>
                <w:lang w:val="bg-BG"/>
              </w:rPr>
            </w:pPr>
            <w:r w:rsidRPr="00334F61">
              <w:rPr>
                <w:rStyle w:val="Code"/>
                <w:lang w:val="bg-BG"/>
              </w:rPr>
              <w:t>contains 664 180</w:t>
            </w:r>
          </w:p>
          <w:p w:rsidR="00911870" w:rsidRPr="00334F61" w:rsidRDefault="00911870" w:rsidP="00334F61">
            <w:pPr>
              <w:spacing w:after="120"/>
              <w:jc w:val="left"/>
              <w:rPr>
                <w:rStyle w:val="Code"/>
                <w:lang w:val="bg-BG"/>
              </w:rPr>
            </w:pPr>
            <w:r w:rsidRPr="00334F61">
              <w:rPr>
                <w:rStyle w:val="Code"/>
                <w:lang w:val="bg-BG"/>
              </w:rPr>
              <w:t>contains 965 866</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639 387</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contains 915 403</w:t>
            </w:r>
          </w:p>
          <w:p w:rsidR="00911870" w:rsidRPr="00334F61" w:rsidRDefault="00911870" w:rsidP="00334F61">
            <w:pPr>
              <w:spacing w:after="120"/>
              <w:jc w:val="left"/>
              <w:rPr>
                <w:rStyle w:val="Code"/>
                <w:lang w:val="bg-BG"/>
              </w:rPr>
            </w:pPr>
            <w:r w:rsidRPr="00334F61">
              <w:rPr>
                <w:rStyle w:val="Code"/>
                <w:lang w:val="bg-BG"/>
              </w:rPr>
              <w:lastRenderedPageBreak/>
              <w:t>contains 709 501</w:t>
            </w:r>
          </w:p>
          <w:p w:rsidR="00911870" w:rsidRPr="00334F61" w:rsidRDefault="00911870" w:rsidP="00334F61">
            <w:pPr>
              <w:spacing w:after="120"/>
              <w:jc w:val="left"/>
              <w:rPr>
                <w:rStyle w:val="Code"/>
                <w:lang w:val="bg-BG"/>
              </w:rPr>
            </w:pPr>
            <w:r w:rsidRPr="00334F61">
              <w:rPr>
                <w:rStyle w:val="Code"/>
                <w:lang w:val="bg-BG"/>
              </w:rPr>
              <w:t>value 678 333</w:t>
            </w:r>
          </w:p>
          <w:p w:rsidR="00911870" w:rsidRPr="00334F61" w:rsidRDefault="00911870" w:rsidP="00334F61">
            <w:pPr>
              <w:spacing w:after="120"/>
              <w:jc w:val="left"/>
              <w:rPr>
                <w:rStyle w:val="Code"/>
                <w:lang w:val="bg-BG"/>
              </w:rPr>
            </w:pPr>
            <w:r w:rsidRPr="00334F61">
              <w:rPr>
                <w:rStyle w:val="Code"/>
                <w:lang w:val="bg-BG"/>
              </w:rPr>
              <w:t>contains 556 446</w:t>
            </w:r>
          </w:p>
          <w:p w:rsidR="00911870" w:rsidRPr="00334F61" w:rsidRDefault="00911870" w:rsidP="00334F61">
            <w:pPr>
              <w:spacing w:after="120"/>
              <w:jc w:val="left"/>
              <w:rPr>
                <w:rStyle w:val="Code"/>
                <w:lang w:val="bg-BG"/>
              </w:rPr>
            </w:pPr>
            <w:r w:rsidRPr="00334F61">
              <w:rPr>
                <w:rStyle w:val="Code"/>
                <w:lang w:val="bg-BG"/>
              </w:rPr>
              <w:t>value 684 494</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contains 5 766</w:t>
            </w:r>
          </w:p>
          <w:p w:rsidR="00911870" w:rsidRPr="00334F61" w:rsidRDefault="00911870" w:rsidP="00334F61">
            <w:pPr>
              <w:spacing w:after="120"/>
              <w:jc w:val="left"/>
              <w:rPr>
                <w:rStyle w:val="Code"/>
                <w:lang w:val="bg-BG"/>
              </w:rPr>
            </w:pPr>
            <w:r w:rsidRPr="00334F61">
              <w:rPr>
                <w:rStyle w:val="Code"/>
                <w:lang w:val="bg-BG"/>
              </w:rPr>
              <w:t>add 730 921 527</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contains 980 92</w:t>
            </w:r>
          </w:p>
          <w:p w:rsidR="00911870" w:rsidRPr="00334F61" w:rsidRDefault="00911870" w:rsidP="00334F61">
            <w:pPr>
              <w:spacing w:after="120"/>
              <w:jc w:val="left"/>
              <w:rPr>
                <w:rStyle w:val="Code"/>
                <w:lang w:val="bg-BG"/>
              </w:rPr>
            </w:pPr>
            <w:r w:rsidRPr="00334F61">
              <w:rPr>
                <w:rStyle w:val="Code"/>
                <w:lang w:val="bg-BG"/>
              </w:rPr>
              <w:t>value 843 809</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add 81 834 65</w:t>
            </w:r>
          </w:p>
          <w:p w:rsidR="00911870" w:rsidRPr="00334F61" w:rsidRDefault="00911870" w:rsidP="00334F61">
            <w:pPr>
              <w:spacing w:after="120"/>
              <w:jc w:val="left"/>
              <w:rPr>
                <w:rStyle w:val="Code"/>
                <w:lang w:val="bg-BG"/>
              </w:rPr>
            </w:pPr>
            <w:r w:rsidRPr="00334F61">
              <w:rPr>
                <w:rStyle w:val="Code"/>
                <w:lang w:val="bg-BG"/>
              </w:rPr>
              <w:t>value 266 800</w:t>
            </w:r>
          </w:p>
          <w:p w:rsidR="00911870" w:rsidRPr="00334F61" w:rsidRDefault="00911870" w:rsidP="00334F61">
            <w:pPr>
              <w:spacing w:after="120"/>
              <w:jc w:val="left"/>
              <w:rPr>
                <w:rStyle w:val="Code"/>
                <w:lang w:val="bg-BG"/>
              </w:rPr>
            </w:pPr>
            <w:r w:rsidRPr="00334F61">
              <w:rPr>
                <w:rStyle w:val="Code"/>
                <w:lang w:val="bg-BG"/>
              </w:rPr>
              <w:t>add 884 330 505</w:t>
            </w:r>
          </w:p>
          <w:p w:rsidR="00911870" w:rsidRPr="00334F61" w:rsidRDefault="00911870" w:rsidP="00334F61">
            <w:pPr>
              <w:spacing w:after="120"/>
              <w:jc w:val="left"/>
              <w:rPr>
                <w:rStyle w:val="Code"/>
                <w:lang w:val="bg-BG"/>
              </w:rPr>
            </w:pPr>
            <w:r w:rsidRPr="00334F61">
              <w:rPr>
                <w:rStyle w:val="Code"/>
                <w:lang w:val="bg-BG"/>
              </w:rPr>
              <w:t>add 518 58 705</w:t>
            </w:r>
          </w:p>
          <w:p w:rsidR="00911870" w:rsidRPr="00334F61" w:rsidRDefault="00911870" w:rsidP="00334F61">
            <w:pPr>
              <w:spacing w:after="120"/>
              <w:jc w:val="left"/>
              <w:rPr>
                <w:rStyle w:val="Code"/>
                <w:lang w:val="bg-BG"/>
              </w:rPr>
            </w:pPr>
            <w:r w:rsidRPr="00334F61">
              <w:rPr>
                <w:rStyle w:val="Code"/>
                <w:lang w:val="bg-BG"/>
              </w:rPr>
              <w:t>value 178 533</w:t>
            </w:r>
          </w:p>
          <w:p w:rsidR="00911870" w:rsidRPr="00334F61" w:rsidRDefault="00911870" w:rsidP="00334F61">
            <w:pPr>
              <w:spacing w:after="120"/>
              <w:jc w:val="left"/>
              <w:rPr>
                <w:rStyle w:val="Code"/>
                <w:lang w:val="bg-BG"/>
              </w:rPr>
            </w:pPr>
            <w:r w:rsidRPr="00334F61">
              <w:rPr>
                <w:rStyle w:val="Code"/>
                <w:lang w:val="bg-BG"/>
              </w:rPr>
              <w:t>value 382 686</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993 875</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998 585</w:t>
            </w:r>
          </w:p>
          <w:p w:rsidR="00911870" w:rsidRPr="00334F61" w:rsidRDefault="00911870" w:rsidP="00334F61">
            <w:pPr>
              <w:spacing w:after="120"/>
              <w:jc w:val="left"/>
              <w:rPr>
                <w:rStyle w:val="Code"/>
                <w:lang w:val="bg-BG"/>
              </w:rPr>
            </w:pPr>
            <w:r w:rsidRPr="00334F61">
              <w:rPr>
                <w:rStyle w:val="Code"/>
                <w:lang w:val="bg-BG"/>
              </w:rPr>
              <w:t>contains 831 747</w:t>
            </w:r>
          </w:p>
          <w:p w:rsidR="00911870" w:rsidRPr="00334F61" w:rsidRDefault="00911870" w:rsidP="00334F61">
            <w:pPr>
              <w:spacing w:after="120"/>
              <w:jc w:val="left"/>
              <w:rPr>
                <w:rStyle w:val="Code"/>
                <w:lang w:val="bg-BG"/>
              </w:rPr>
            </w:pPr>
            <w:r w:rsidRPr="00334F61">
              <w:rPr>
                <w:rStyle w:val="Code"/>
                <w:lang w:val="bg-BG"/>
              </w:rPr>
              <w:t>add 774 603 660</w:t>
            </w:r>
          </w:p>
          <w:p w:rsidR="00911870" w:rsidRPr="00334F61" w:rsidRDefault="00911870" w:rsidP="00334F61">
            <w:pPr>
              <w:spacing w:after="120"/>
              <w:jc w:val="left"/>
              <w:rPr>
                <w:rStyle w:val="Code"/>
                <w:lang w:val="bg-BG"/>
              </w:rPr>
            </w:pPr>
            <w:r w:rsidRPr="00334F61">
              <w:rPr>
                <w:rStyle w:val="Code"/>
                <w:lang w:val="bg-BG"/>
              </w:rPr>
              <w:t>add 480 416 204</w:t>
            </w:r>
          </w:p>
          <w:p w:rsidR="00911870" w:rsidRPr="00334F61" w:rsidRDefault="00911870" w:rsidP="00334F61">
            <w:pPr>
              <w:spacing w:after="120"/>
              <w:jc w:val="left"/>
              <w:rPr>
                <w:rStyle w:val="Code"/>
                <w:lang w:val="bg-BG"/>
              </w:rPr>
            </w:pPr>
            <w:r w:rsidRPr="00334F61">
              <w:rPr>
                <w:rStyle w:val="Code"/>
                <w:lang w:val="bg-BG"/>
              </w:rPr>
              <w:t>value 231 399</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value 280 994</w:t>
            </w:r>
          </w:p>
          <w:p w:rsidR="00911870" w:rsidRPr="00334F61" w:rsidRDefault="00911870" w:rsidP="00334F61">
            <w:pPr>
              <w:spacing w:after="120"/>
              <w:jc w:val="left"/>
              <w:rPr>
                <w:rStyle w:val="Code"/>
                <w:lang w:val="bg-BG"/>
              </w:rPr>
            </w:pPr>
            <w:r w:rsidRPr="00334F61">
              <w:rPr>
                <w:rStyle w:val="Code"/>
                <w:lang w:val="bg-BG"/>
              </w:rPr>
              <w:t>add 913 285 886</w:t>
            </w:r>
          </w:p>
          <w:p w:rsidR="00911870" w:rsidRPr="00334F61" w:rsidRDefault="00911870" w:rsidP="00334F61">
            <w:pPr>
              <w:spacing w:after="120"/>
              <w:jc w:val="left"/>
              <w:rPr>
                <w:rStyle w:val="Code"/>
                <w:lang w:val="bg-BG"/>
              </w:rPr>
            </w:pPr>
            <w:r w:rsidRPr="00334F61">
              <w:rPr>
                <w:rStyle w:val="Code"/>
                <w:lang w:val="bg-BG"/>
              </w:rPr>
              <w:t>count</w:t>
            </w:r>
          </w:p>
          <w:p w:rsidR="00911870" w:rsidRPr="00334F61" w:rsidRDefault="00911870" w:rsidP="00334F61">
            <w:pPr>
              <w:spacing w:after="120"/>
              <w:jc w:val="left"/>
              <w:rPr>
                <w:rStyle w:val="Code"/>
                <w:lang w:val="bg-BG"/>
              </w:rPr>
            </w:pPr>
            <w:r w:rsidRPr="00334F61">
              <w:rPr>
                <w:rStyle w:val="Code"/>
                <w:lang w:val="bg-BG"/>
              </w:rPr>
              <w:t>contains 733 156</w:t>
            </w:r>
          </w:p>
          <w:p w:rsidR="00911870" w:rsidRPr="00334F61" w:rsidRDefault="00911870" w:rsidP="00334F61">
            <w:pPr>
              <w:spacing w:after="120"/>
              <w:jc w:val="left"/>
              <w:rPr>
                <w:rStyle w:val="Code"/>
                <w:lang w:val="bg-BG"/>
              </w:rPr>
            </w:pPr>
            <w:r w:rsidRPr="00334F61">
              <w:rPr>
                <w:rStyle w:val="Code"/>
                <w:lang w:val="bg-BG"/>
              </w:rPr>
              <w:t>value 189 547</w:t>
            </w:r>
          </w:p>
          <w:p w:rsidR="00911870" w:rsidRPr="00226023" w:rsidRDefault="00911870" w:rsidP="00334F61">
            <w:pPr>
              <w:spacing w:after="120"/>
              <w:jc w:val="left"/>
              <w:rPr>
                <w:rFonts w:ascii="Consolas" w:hAnsi="Consolas" w:cs="Consolas"/>
                <w:noProof/>
                <w:highlight w:val="yellow"/>
              </w:rPr>
            </w:pPr>
            <w:r w:rsidRPr="00334F61">
              <w:rPr>
                <w:rStyle w:val="Code"/>
                <w:lang w:val="bg-BG"/>
              </w:rPr>
              <w:t>value 999 11</w:t>
            </w:r>
          </w:p>
        </w:tc>
        <w:tc>
          <w:tcPr>
            <w:tcW w:w="5386" w:type="dxa"/>
          </w:tcPr>
          <w:p w:rsidR="00911870" w:rsidRPr="00C95A80" w:rsidRDefault="00911870" w:rsidP="00C95A80">
            <w:pPr>
              <w:spacing w:after="120"/>
              <w:jc w:val="left"/>
              <w:rPr>
                <w:rStyle w:val="Code"/>
                <w:lang w:val="bg-BG"/>
              </w:rPr>
            </w:pPr>
            <w:r w:rsidRPr="00C95A80">
              <w:rPr>
                <w:rStyle w:val="Code"/>
                <w:lang w:val="bg-BG"/>
              </w:rPr>
              <w:lastRenderedPageBreak/>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0</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4</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lastRenderedPageBreak/>
              <w:t>False</w:t>
            </w:r>
          </w:p>
          <w:p w:rsidR="00911870" w:rsidRPr="00C95A80" w:rsidRDefault="00911870" w:rsidP="00C95A80">
            <w:pPr>
              <w:spacing w:after="120"/>
              <w:jc w:val="left"/>
              <w:rPr>
                <w:rStyle w:val="Code"/>
                <w:lang w:val="bg-BG"/>
              </w:rPr>
            </w:pPr>
            <w:r w:rsidRPr="00C95A80">
              <w:rPr>
                <w:rStyle w:val="Code"/>
                <w:lang w:val="bg-BG"/>
              </w:rPr>
              <w:t>6</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7</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10</w:t>
            </w:r>
          </w:p>
          <w:p w:rsidR="00911870" w:rsidRPr="00C95A80" w:rsidRDefault="00911870" w:rsidP="00C95A80">
            <w:pPr>
              <w:spacing w:after="120"/>
              <w:jc w:val="left"/>
              <w:rPr>
                <w:rStyle w:val="Code"/>
                <w:lang w:val="bg-BG"/>
              </w:rPr>
            </w:pPr>
            <w:r w:rsidRPr="00C95A80">
              <w:rPr>
                <w:rStyle w:val="Code"/>
                <w:lang w:val="bg-BG"/>
              </w:rPr>
              <w:t>10</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10</w:t>
            </w:r>
          </w:p>
          <w:p w:rsidR="00911870" w:rsidRPr="00C95A80" w:rsidRDefault="00911870" w:rsidP="00C95A80">
            <w:pPr>
              <w:spacing w:after="120"/>
              <w:jc w:val="left"/>
              <w:rPr>
                <w:rStyle w:val="Code"/>
                <w:lang w:val="bg-BG"/>
              </w:rPr>
            </w:pPr>
            <w:r w:rsidRPr="00C95A80">
              <w:rPr>
                <w:rStyle w:val="Code"/>
                <w:lang w:val="bg-BG"/>
              </w:rPr>
              <w:t>10</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10</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10</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10</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11</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14</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14</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14</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15</w:t>
            </w:r>
          </w:p>
          <w:p w:rsidR="00911870" w:rsidRPr="00C95A80" w:rsidRDefault="00911870" w:rsidP="00C95A80">
            <w:pPr>
              <w:spacing w:after="120"/>
              <w:jc w:val="left"/>
              <w:rPr>
                <w:rStyle w:val="Code"/>
                <w:lang w:val="bg-BG"/>
              </w:rPr>
            </w:pPr>
            <w:r w:rsidRPr="00C95A80">
              <w:rPr>
                <w:rStyle w:val="Code"/>
                <w:lang w:val="bg-BG"/>
              </w:rPr>
              <w:t>16</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16</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17</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lastRenderedPageBreak/>
              <w:t>17</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21</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23</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24</w:t>
            </w:r>
          </w:p>
          <w:p w:rsidR="00911870" w:rsidRPr="00C95A80" w:rsidRDefault="00911870" w:rsidP="00C95A80">
            <w:pPr>
              <w:spacing w:after="120"/>
              <w:jc w:val="left"/>
              <w:rPr>
                <w:rStyle w:val="Code"/>
                <w:lang w:val="bg-BG"/>
              </w:rPr>
            </w:pPr>
            <w:r w:rsidRPr="00C95A80">
              <w:rPr>
                <w:rStyle w:val="Code"/>
                <w:lang w:val="bg-BG"/>
              </w:rPr>
              <w:t>24</w:t>
            </w:r>
          </w:p>
          <w:p w:rsidR="00911870" w:rsidRPr="00C95A80" w:rsidRDefault="00911870" w:rsidP="00C95A80">
            <w:pPr>
              <w:spacing w:after="120"/>
              <w:jc w:val="left"/>
              <w:rPr>
                <w:rStyle w:val="Code"/>
                <w:lang w:val="bg-BG"/>
              </w:rPr>
            </w:pPr>
            <w:r w:rsidRPr="00C95A80">
              <w:rPr>
                <w:rStyle w:val="Code"/>
                <w:lang w:val="bg-BG"/>
              </w:rPr>
              <w:t>24</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24</w:t>
            </w:r>
          </w:p>
          <w:p w:rsidR="00911870" w:rsidRPr="00C95A80" w:rsidRDefault="00911870" w:rsidP="00C95A80">
            <w:pPr>
              <w:spacing w:after="120"/>
              <w:jc w:val="left"/>
              <w:rPr>
                <w:rStyle w:val="Code"/>
                <w:lang w:val="bg-BG"/>
              </w:rPr>
            </w:pPr>
            <w:r w:rsidRPr="00C95A80">
              <w:rPr>
                <w:rStyle w:val="Code"/>
                <w:lang w:val="bg-BG"/>
              </w:rPr>
              <w:t>24</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24</w:t>
            </w:r>
          </w:p>
          <w:p w:rsidR="00911870" w:rsidRPr="00C95A80" w:rsidRDefault="00911870" w:rsidP="00C95A80">
            <w:pPr>
              <w:spacing w:after="120"/>
              <w:jc w:val="left"/>
              <w:rPr>
                <w:rStyle w:val="Code"/>
                <w:lang w:val="bg-BG"/>
              </w:rPr>
            </w:pPr>
            <w:r w:rsidRPr="00C95A80">
              <w:rPr>
                <w:rStyle w:val="Code"/>
                <w:lang w:val="bg-BG"/>
              </w:rPr>
              <w:t>24</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25</w:t>
            </w:r>
          </w:p>
          <w:p w:rsidR="00911870" w:rsidRPr="00C95A80" w:rsidRDefault="00911870" w:rsidP="00C95A80">
            <w:pPr>
              <w:spacing w:after="120"/>
              <w:jc w:val="left"/>
              <w:rPr>
                <w:rStyle w:val="Code"/>
                <w:lang w:val="bg-BG"/>
              </w:rPr>
            </w:pPr>
            <w:r w:rsidRPr="00C95A80">
              <w:rPr>
                <w:rStyle w:val="Code"/>
                <w:lang w:val="bg-BG"/>
              </w:rPr>
              <w:t>25</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25</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28</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28</w:t>
            </w:r>
          </w:p>
          <w:p w:rsidR="00911870" w:rsidRPr="00C95A80" w:rsidRDefault="00911870" w:rsidP="00C95A80">
            <w:pPr>
              <w:spacing w:after="120"/>
              <w:jc w:val="left"/>
              <w:rPr>
                <w:rStyle w:val="Code"/>
                <w:lang w:val="bg-BG"/>
              </w:rPr>
            </w:pPr>
            <w:r w:rsidRPr="00C95A80">
              <w:rPr>
                <w:rStyle w:val="Code"/>
                <w:lang w:val="bg-BG"/>
              </w:rPr>
              <w:t>28</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30</w:t>
            </w:r>
          </w:p>
          <w:p w:rsidR="00911870" w:rsidRPr="00C95A80" w:rsidRDefault="00911870" w:rsidP="00C95A80">
            <w:pPr>
              <w:spacing w:after="120"/>
              <w:jc w:val="left"/>
              <w:rPr>
                <w:rStyle w:val="Code"/>
                <w:lang w:val="bg-BG"/>
              </w:rPr>
            </w:pPr>
            <w:r w:rsidRPr="00C95A80">
              <w:rPr>
                <w:rStyle w:val="Code"/>
                <w:lang w:val="bg-BG"/>
              </w:rPr>
              <w:t>30</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lastRenderedPageBreak/>
              <w:t>31</w:t>
            </w:r>
          </w:p>
          <w:p w:rsidR="00911870" w:rsidRPr="00C95A80" w:rsidRDefault="00911870" w:rsidP="00C95A80">
            <w:pPr>
              <w:spacing w:after="120"/>
              <w:jc w:val="left"/>
              <w:rPr>
                <w:rStyle w:val="Code"/>
                <w:lang w:val="bg-BG"/>
              </w:rPr>
            </w:pPr>
            <w:r w:rsidRPr="00C95A80">
              <w:rPr>
                <w:rStyle w:val="Code"/>
                <w:lang w:val="bg-BG"/>
              </w:rPr>
              <w:t>False</w:t>
            </w:r>
          </w:p>
          <w:p w:rsidR="00911870" w:rsidRPr="00C95A80" w:rsidRDefault="00911870" w:rsidP="00C95A80">
            <w:pPr>
              <w:spacing w:after="120"/>
              <w:jc w:val="left"/>
              <w:rPr>
                <w:rStyle w:val="Code"/>
                <w:lang w:val="bg-BG"/>
              </w:rPr>
            </w:pPr>
            <w:r w:rsidRPr="00C95A80">
              <w:rPr>
                <w:rStyle w:val="Code"/>
                <w:lang w:val="bg-BG"/>
              </w:rPr>
              <w:t>False</w:t>
            </w:r>
          </w:p>
          <w:p w:rsidR="00911870" w:rsidRPr="00E30FBA" w:rsidRDefault="00911870" w:rsidP="00C95A80">
            <w:pPr>
              <w:spacing w:after="120"/>
              <w:jc w:val="left"/>
              <w:rPr>
                <w:rFonts w:ascii="Consolas" w:hAnsi="Consolas" w:cs="Consolas"/>
                <w:noProof/>
                <w:highlight w:val="yellow"/>
              </w:rPr>
            </w:pPr>
            <w:r w:rsidRPr="00C95A80">
              <w:rPr>
                <w:rStyle w:val="Code"/>
                <w:lang w:val="bg-BG"/>
              </w:rPr>
              <w:t>False</w:t>
            </w:r>
          </w:p>
        </w:tc>
      </w:tr>
      <w:tr w:rsidR="00911870" w:rsidRPr="00E30FBA" w:rsidTr="00C9276B">
        <w:tc>
          <w:tcPr>
            <w:tcW w:w="5387" w:type="dxa"/>
            <w:vAlign w:val="center"/>
          </w:tcPr>
          <w:p w:rsidR="00911870" w:rsidRPr="00327D7F" w:rsidRDefault="00911870" w:rsidP="00C9276B">
            <w:pPr>
              <w:spacing w:after="120"/>
              <w:jc w:val="left"/>
              <w:rPr>
                <w:b/>
              </w:rPr>
            </w:pPr>
            <w:r w:rsidRPr="00327D7F">
              <w:rPr>
                <w:b/>
              </w:rPr>
              <w:lastRenderedPageBreak/>
              <w:t>Вход</w:t>
            </w:r>
          </w:p>
        </w:tc>
        <w:tc>
          <w:tcPr>
            <w:tcW w:w="5386" w:type="dxa"/>
            <w:vAlign w:val="center"/>
          </w:tcPr>
          <w:p w:rsidR="00911870" w:rsidRPr="00327D7F" w:rsidRDefault="00911870" w:rsidP="00C9276B">
            <w:pPr>
              <w:spacing w:after="120"/>
              <w:jc w:val="left"/>
              <w:rPr>
                <w:b/>
              </w:rPr>
            </w:pPr>
            <w:r w:rsidRPr="00327D7F">
              <w:rPr>
                <w:b/>
              </w:rPr>
              <w:t>Изход</w:t>
            </w:r>
          </w:p>
        </w:tc>
      </w:tr>
      <w:tr w:rsidR="00911870" w:rsidRPr="00E30FBA" w:rsidTr="001F0656">
        <w:tc>
          <w:tcPr>
            <w:tcW w:w="5387" w:type="dxa"/>
          </w:tcPr>
          <w:p w:rsidR="00911870" w:rsidRPr="00AC6F9D" w:rsidRDefault="00911870" w:rsidP="00AC6F9D">
            <w:pPr>
              <w:spacing w:after="120"/>
              <w:jc w:val="left"/>
              <w:rPr>
                <w:rStyle w:val="Code"/>
                <w:lang w:val="bg-BG"/>
              </w:rPr>
            </w:pPr>
            <w:r w:rsidRPr="00AC6F9D">
              <w:rPr>
                <w:rStyle w:val="Code"/>
                <w:lang w:val="bg-BG"/>
              </w:rPr>
              <w:t>104</w:t>
            </w:r>
          </w:p>
          <w:p w:rsidR="00911870" w:rsidRPr="00AC6F9D" w:rsidRDefault="00911870" w:rsidP="00AC6F9D">
            <w:pPr>
              <w:spacing w:after="120"/>
              <w:jc w:val="left"/>
              <w:rPr>
                <w:rStyle w:val="Code"/>
                <w:lang w:val="bg-BG"/>
              </w:rPr>
            </w:pPr>
            <w:r w:rsidRPr="00AC6F9D">
              <w:rPr>
                <w:rStyle w:val="Code"/>
                <w:lang w:val="bg-BG"/>
              </w:rPr>
              <w:t>contains 200 784</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add 753 623 111</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add 955 803 473</w:t>
            </w:r>
          </w:p>
          <w:p w:rsidR="00911870" w:rsidRPr="00AC6F9D" w:rsidRDefault="00911870" w:rsidP="00AC6F9D">
            <w:pPr>
              <w:spacing w:after="120"/>
              <w:jc w:val="left"/>
              <w:rPr>
                <w:rStyle w:val="Code"/>
                <w:lang w:val="bg-BG"/>
              </w:rPr>
            </w:pPr>
            <w:r w:rsidRPr="00AC6F9D">
              <w:rPr>
                <w:rStyle w:val="Code"/>
                <w:lang w:val="bg-BG"/>
              </w:rPr>
              <w:lastRenderedPageBreak/>
              <w:t>contains 375 95</w:t>
            </w:r>
          </w:p>
          <w:p w:rsidR="00911870" w:rsidRPr="00AC6F9D" w:rsidRDefault="00911870" w:rsidP="00AC6F9D">
            <w:pPr>
              <w:spacing w:after="120"/>
              <w:jc w:val="left"/>
              <w:rPr>
                <w:rStyle w:val="Code"/>
                <w:lang w:val="bg-BG"/>
              </w:rPr>
            </w:pPr>
            <w:r w:rsidRPr="00AC6F9D">
              <w:rPr>
                <w:rStyle w:val="Code"/>
                <w:lang w:val="bg-BG"/>
              </w:rPr>
              <w:t>add 561 796 421</w:t>
            </w:r>
          </w:p>
          <w:p w:rsidR="00911870" w:rsidRPr="00AC6F9D" w:rsidRDefault="00911870" w:rsidP="00AC6F9D">
            <w:pPr>
              <w:spacing w:after="120"/>
              <w:jc w:val="left"/>
              <w:rPr>
                <w:rStyle w:val="Code"/>
                <w:lang w:val="bg-BG"/>
              </w:rPr>
            </w:pPr>
            <w:r w:rsidRPr="00AC6F9D">
              <w:rPr>
                <w:rStyle w:val="Code"/>
                <w:lang w:val="bg-BG"/>
              </w:rPr>
              <w:t>add 536 240 745</w:t>
            </w:r>
          </w:p>
          <w:p w:rsidR="00911870" w:rsidRPr="00AC6F9D" w:rsidRDefault="00911870" w:rsidP="00AC6F9D">
            <w:pPr>
              <w:spacing w:after="120"/>
              <w:jc w:val="left"/>
              <w:rPr>
                <w:rStyle w:val="Code"/>
                <w:lang w:val="bg-BG"/>
              </w:rPr>
            </w:pPr>
            <w:r w:rsidRPr="00AC6F9D">
              <w:rPr>
                <w:rStyle w:val="Code"/>
                <w:lang w:val="bg-BG"/>
              </w:rPr>
              <w:t>contains 51 195</w:t>
            </w:r>
          </w:p>
          <w:p w:rsidR="00911870" w:rsidRPr="00AC6F9D" w:rsidRDefault="00911870" w:rsidP="00AC6F9D">
            <w:pPr>
              <w:spacing w:after="120"/>
              <w:jc w:val="left"/>
              <w:rPr>
                <w:rStyle w:val="Code"/>
                <w:lang w:val="bg-BG"/>
              </w:rPr>
            </w:pPr>
            <w:r w:rsidRPr="00AC6F9D">
              <w:rPr>
                <w:rStyle w:val="Code"/>
                <w:lang w:val="bg-BG"/>
              </w:rPr>
              <w:t>contains 914 58</w:t>
            </w:r>
          </w:p>
          <w:p w:rsidR="00911870" w:rsidRPr="00AC6F9D" w:rsidRDefault="00911870" w:rsidP="00AC6F9D">
            <w:pPr>
              <w:spacing w:after="120"/>
              <w:jc w:val="left"/>
              <w:rPr>
                <w:rStyle w:val="Code"/>
                <w:lang w:val="bg-BG"/>
              </w:rPr>
            </w:pPr>
            <w:r w:rsidRPr="00AC6F9D">
              <w:rPr>
                <w:rStyle w:val="Code"/>
                <w:lang w:val="bg-BG"/>
              </w:rPr>
              <w:t>contains 24 735</w:t>
            </w:r>
          </w:p>
          <w:p w:rsidR="00911870" w:rsidRPr="00AC6F9D" w:rsidRDefault="00911870" w:rsidP="00AC6F9D">
            <w:pPr>
              <w:spacing w:after="120"/>
              <w:jc w:val="left"/>
              <w:rPr>
                <w:rStyle w:val="Code"/>
                <w:lang w:val="bg-BG"/>
              </w:rPr>
            </w:pPr>
            <w:r w:rsidRPr="00AC6F9D">
              <w:rPr>
                <w:rStyle w:val="Code"/>
                <w:lang w:val="bg-BG"/>
              </w:rPr>
              <w:t>value 414 200</w:t>
            </w:r>
          </w:p>
          <w:p w:rsidR="00911870" w:rsidRPr="00AC6F9D" w:rsidRDefault="00911870" w:rsidP="00AC6F9D">
            <w:pPr>
              <w:spacing w:after="120"/>
              <w:jc w:val="left"/>
              <w:rPr>
                <w:rStyle w:val="Code"/>
                <w:lang w:val="bg-BG"/>
              </w:rPr>
            </w:pPr>
            <w:r w:rsidRPr="00AC6F9D">
              <w:rPr>
                <w:rStyle w:val="Code"/>
                <w:lang w:val="bg-BG"/>
              </w:rPr>
              <w:t>value 11 431</w:t>
            </w:r>
          </w:p>
          <w:p w:rsidR="00911870" w:rsidRPr="00AC6F9D" w:rsidRDefault="00911870" w:rsidP="00AC6F9D">
            <w:pPr>
              <w:spacing w:after="120"/>
              <w:jc w:val="left"/>
              <w:rPr>
                <w:rStyle w:val="Code"/>
                <w:lang w:val="bg-BG"/>
              </w:rPr>
            </w:pPr>
            <w:r w:rsidRPr="00AC6F9D">
              <w:rPr>
                <w:rStyle w:val="Code"/>
                <w:lang w:val="bg-BG"/>
              </w:rPr>
              <w:t>value 255 856</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contains 615 92</w:t>
            </w:r>
          </w:p>
          <w:p w:rsidR="00911870" w:rsidRPr="00AC6F9D" w:rsidRDefault="00911870" w:rsidP="00AC6F9D">
            <w:pPr>
              <w:spacing w:after="120"/>
              <w:jc w:val="left"/>
              <w:rPr>
                <w:rStyle w:val="Code"/>
                <w:lang w:val="bg-BG"/>
              </w:rPr>
            </w:pPr>
            <w:r w:rsidRPr="00AC6F9D">
              <w:rPr>
                <w:rStyle w:val="Code"/>
                <w:lang w:val="bg-BG"/>
              </w:rPr>
              <w:t>value 523 203</w:t>
            </w:r>
          </w:p>
          <w:p w:rsidR="00911870" w:rsidRPr="00AC6F9D" w:rsidRDefault="00911870" w:rsidP="00AC6F9D">
            <w:pPr>
              <w:spacing w:after="120"/>
              <w:jc w:val="left"/>
              <w:rPr>
                <w:rStyle w:val="Code"/>
                <w:lang w:val="bg-BG"/>
              </w:rPr>
            </w:pPr>
            <w:r w:rsidRPr="00AC6F9D">
              <w:rPr>
                <w:rStyle w:val="Code"/>
                <w:lang w:val="bg-BG"/>
              </w:rPr>
              <w:t>contains 175 625</w:t>
            </w:r>
          </w:p>
          <w:p w:rsidR="00911870" w:rsidRPr="00AC6F9D" w:rsidRDefault="00911870" w:rsidP="00AC6F9D">
            <w:pPr>
              <w:spacing w:after="120"/>
              <w:jc w:val="left"/>
              <w:rPr>
                <w:rStyle w:val="Code"/>
                <w:lang w:val="bg-BG"/>
              </w:rPr>
            </w:pPr>
            <w:r w:rsidRPr="00AC6F9D">
              <w:rPr>
                <w:rStyle w:val="Code"/>
                <w:lang w:val="bg-BG"/>
              </w:rPr>
              <w:t>value 903 78</w:t>
            </w:r>
          </w:p>
          <w:p w:rsidR="00911870" w:rsidRPr="00AC6F9D" w:rsidRDefault="00911870" w:rsidP="00AC6F9D">
            <w:pPr>
              <w:spacing w:after="120"/>
              <w:jc w:val="left"/>
              <w:rPr>
                <w:rStyle w:val="Code"/>
                <w:lang w:val="bg-BG"/>
              </w:rPr>
            </w:pPr>
            <w:r w:rsidRPr="00AC6F9D">
              <w:rPr>
                <w:rStyle w:val="Code"/>
                <w:lang w:val="bg-BG"/>
              </w:rPr>
              <w:t>value 38 778</w:t>
            </w:r>
          </w:p>
          <w:p w:rsidR="00911870" w:rsidRPr="00AC6F9D" w:rsidRDefault="00911870" w:rsidP="00AC6F9D">
            <w:pPr>
              <w:spacing w:after="120"/>
              <w:jc w:val="left"/>
              <w:rPr>
                <w:rStyle w:val="Code"/>
                <w:lang w:val="bg-BG"/>
              </w:rPr>
            </w:pPr>
            <w:r w:rsidRPr="00AC6F9D">
              <w:rPr>
                <w:rStyle w:val="Code"/>
                <w:lang w:val="bg-BG"/>
              </w:rPr>
              <w:t>add 558 915 196</w:t>
            </w:r>
          </w:p>
          <w:p w:rsidR="00911870" w:rsidRPr="00AC6F9D" w:rsidRDefault="00911870" w:rsidP="00AC6F9D">
            <w:pPr>
              <w:spacing w:after="120"/>
              <w:jc w:val="left"/>
              <w:rPr>
                <w:rStyle w:val="Code"/>
                <w:lang w:val="bg-BG"/>
              </w:rPr>
            </w:pPr>
            <w:r w:rsidRPr="00AC6F9D">
              <w:rPr>
                <w:rStyle w:val="Code"/>
                <w:lang w:val="bg-BG"/>
              </w:rPr>
              <w:t>add 557 931 67</w:t>
            </w:r>
          </w:p>
          <w:p w:rsidR="00911870" w:rsidRPr="00AC6F9D" w:rsidRDefault="00911870" w:rsidP="00AC6F9D">
            <w:pPr>
              <w:spacing w:after="120"/>
              <w:jc w:val="left"/>
              <w:rPr>
                <w:rStyle w:val="Code"/>
                <w:lang w:val="bg-BG"/>
              </w:rPr>
            </w:pPr>
            <w:r w:rsidRPr="00AC6F9D">
              <w:rPr>
                <w:rStyle w:val="Code"/>
                <w:lang w:val="bg-BG"/>
              </w:rPr>
              <w:t>contains 110 174</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add 129 811 166</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add 816 158 898</w:t>
            </w:r>
          </w:p>
          <w:p w:rsidR="00911870" w:rsidRPr="00AC6F9D" w:rsidRDefault="00911870" w:rsidP="00AC6F9D">
            <w:pPr>
              <w:spacing w:after="120"/>
              <w:jc w:val="left"/>
              <w:rPr>
                <w:rStyle w:val="Code"/>
                <w:lang w:val="bg-BG"/>
              </w:rPr>
            </w:pPr>
            <w:r w:rsidRPr="00AC6F9D">
              <w:rPr>
                <w:rStyle w:val="Code"/>
                <w:lang w:val="bg-BG"/>
              </w:rPr>
              <w:t>value 381 183</w:t>
            </w:r>
          </w:p>
          <w:p w:rsidR="00911870" w:rsidRPr="00AC6F9D" w:rsidRDefault="00911870" w:rsidP="00AC6F9D">
            <w:pPr>
              <w:spacing w:after="120"/>
              <w:jc w:val="left"/>
              <w:rPr>
                <w:rStyle w:val="Code"/>
                <w:lang w:val="bg-BG"/>
              </w:rPr>
            </w:pPr>
            <w:r w:rsidRPr="00AC6F9D">
              <w:rPr>
                <w:rStyle w:val="Code"/>
                <w:lang w:val="bg-BG"/>
              </w:rPr>
              <w:t>contains 477 427</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value 895 335</w:t>
            </w:r>
          </w:p>
          <w:p w:rsidR="00911870" w:rsidRPr="00AC6F9D" w:rsidRDefault="00911870" w:rsidP="00AC6F9D">
            <w:pPr>
              <w:spacing w:after="120"/>
              <w:jc w:val="left"/>
              <w:rPr>
                <w:rStyle w:val="Code"/>
                <w:lang w:val="bg-BG"/>
              </w:rPr>
            </w:pPr>
            <w:r w:rsidRPr="00AC6F9D">
              <w:rPr>
                <w:rStyle w:val="Code"/>
                <w:lang w:val="bg-BG"/>
              </w:rPr>
              <w:t>add 774 232 350</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contains 220 866</w:t>
            </w:r>
          </w:p>
          <w:p w:rsidR="00911870" w:rsidRPr="00AC6F9D" w:rsidRDefault="00911870" w:rsidP="00AC6F9D">
            <w:pPr>
              <w:spacing w:after="120"/>
              <w:jc w:val="left"/>
              <w:rPr>
                <w:rStyle w:val="Code"/>
                <w:lang w:val="bg-BG"/>
              </w:rPr>
            </w:pPr>
            <w:r w:rsidRPr="00AC6F9D">
              <w:rPr>
                <w:rStyle w:val="Code"/>
                <w:lang w:val="bg-BG"/>
              </w:rPr>
              <w:t>contains 548 417</w:t>
            </w:r>
          </w:p>
          <w:p w:rsidR="00911870" w:rsidRPr="00AC6F9D" w:rsidRDefault="00911870" w:rsidP="00AC6F9D">
            <w:pPr>
              <w:spacing w:after="120"/>
              <w:jc w:val="left"/>
              <w:rPr>
                <w:rStyle w:val="Code"/>
                <w:lang w:val="bg-BG"/>
              </w:rPr>
            </w:pPr>
            <w:r w:rsidRPr="00AC6F9D">
              <w:rPr>
                <w:rStyle w:val="Code"/>
                <w:lang w:val="bg-BG"/>
              </w:rPr>
              <w:t>contains 348 920</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add 813 613 621</w:t>
            </w:r>
          </w:p>
          <w:p w:rsidR="00911870" w:rsidRPr="00AC6F9D" w:rsidRDefault="00911870" w:rsidP="00AC6F9D">
            <w:pPr>
              <w:spacing w:after="120"/>
              <w:jc w:val="left"/>
              <w:rPr>
                <w:rStyle w:val="Code"/>
                <w:lang w:val="bg-BG"/>
              </w:rPr>
            </w:pPr>
            <w:r w:rsidRPr="00AC6F9D">
              <w:rPr>
                <w:rStyle w:val="Code"/>
                <w:lang w:val="bg-BG"/>
              </w:rPr>
              <w:t>value 143 880</w:t>
            </w:r>
          </w:p>
          <w:p w:rsidR="00911870" w:rsidRPr="00AC6F9D" w:rsidRDefault="00911870" w:rsidP="00AC6F9D">
            <w:pPr>
              <w:spacing w:after="120"/>
              <w:jc w:val="left"/>
              <w:rPr>
                <w:rStyle w:val="Code"/>
                <w:lang w:val="bg-BG"/>
              </w:rPr>
            </w:pPr>
            <w:r w:rsidRPr="00AC6F9D">
              <w:rPr>
                <w:rStyle w:val="Code"/>
                <w:lang w:val="bg-BG"/>
              </w:rPr>
              <w:t>value 121 177</w:t>
            </w:r>
          </w:p>
          <w:p w:rsidR="00911870" w:rsidRPr="00AC6F9D" w:rsidRDefault="00911870" w:rsidP="00AC6F9D">
            <w:pPr>
              <w:spacing w:after="120"/>
              <w:jc w:val="left"/>
              <w:rPr>
                <w:rStyle w:val="Code"/>
                <w:lang w:val="bg-BG"/>
              </w:rPr>
            </w:pPr>
            <w:r w:rsidRPr="00AC6F9D">
              <w:rPr>
                <w:rStyle w:val="Code"/>
                <w:lang w:val="bg-BG"/>
              </w:rPr>
              <w:t>contains 485 755</w:t>
            </w:r>
          </w:p>
          <w:p w:rsidR="00911870" w:rsidRPr="00AC6F9D" w:rsidRDefault="00911870" w:rsidP="00AC6F9D">
            <w:pPr>
              <w:spacing w:after="120"/>
              <w:jc w:val="left"/>
              <w:rPr>
                <w:rStyle w:val="Code"/>
                <w:lang w:val="bg-BG"/>
              </w:rPr>
            </w:pPr>
            <w:r w:rsidRPr="00AC6F9D">
              <w:rPr>
                <w:rStyle w:val="Code"/>
                <w:lang w:val="bg-BG"/>
              </w:rPr>
              <w:t>add 531 111 779</w:t>
            </w:r>
          </w:p>
          <w:p w:rsidR="00911870" w:rsidRPr="00AC6F9D" w:rsidRDefault="00911870" w:rsidP="00AC6F9D">
            <w:pPr>
              <w:spacing w:after="120"/>
              <w:jc w:val="left"/>
              <w:rPr>
                <w:rStyle w:val="Code"/>
                <w:lang w:val="bg-BG"/>
              </w:rPr>
            </w:pPr>
            <w:r w:rsidRPr="00AC6F9D">
              <w:rPr>
                <w:rStyle w:val="Code"/>
                <w:lang w:val="bg-BG"/>
              </w:rPr>
              <w:t>value 933 507</w:t>
            </w:r>
          </w:p>
          <w:p w:rsidR="00911870" w:rsidRPr="00AC6F9D" w:rsidRDefault="00911870" w:rsidP="00AC6F9D">
            <w:pPr>
              <w:spacing w:after="120"/>
              <w:jc w:val="left"/>
              <w:rPr>
                <w:rStyle w:val="Code"/>
                <w:lang w:val="bg-BG"/>
              </w:rPr>
            </w:pPr>
            <w:r w:rsidRPr="00AC6F9D">
              <w:rPr>
                <w:rStyle w:val="Code"/>
                <w:lang w:val="bg-BG"/>
              </w:rPr>
              <w:t>value 778 384</w:t>
            </w:r>
          </w:p>
          <w:p w:rsidR="00911870" w:rsidRPr="00AC6F9D" w:rsidRDefault="00911870" w:rsidP="00AC6F9D">
            <w:pPr>
              <w:spacing w:after="120"/>
              <w:jc w:val="left"/>
              <w:rPr>
                <w:rStyle w:val="Code"/>
                <w:lang w:val="bg-BG"/>
              </w:rPr>
            </w:pPr>
            <w:r w:rsidRPr="00AC6F9D">
              <w:rPr>
                <w:rStyle w:val="Code"/>
                <w:lang w:val="bg-BG"/>
              </w:rPr>
              <w:t>value 622 861</w:t>
            </w:r>
          </w:p>
          <w:p w:rsidR="00911870" w:rsidRPr="00AC6F9D" w:rsidRDefault="00911870" w:rsidP="00AC6F9D">
            <w:pPr>
              <w:spacing w:after="120"/>
              <w:jc w:val="left"/>
              <w:rPr>
                <w:rStyle w:val="Code"/>
                <w:lang w:val="bg-BG"/>
              </w:rPr>
            </w:pPr>
            <w:r w:rsidRPr="00AC6F9D">
              <w:rPr>
                <w:rStyle w:val="Code"/>
                <w:lang w:val="bg-BG"/>
              </w:rPr>
              <w:t>value 502 350</w:t>
            </w:r>
          </w:p>
          <w:p w:rsidR="00911870" w:rsidRPr="00AC6F9D" w:rsidRDefault="00911870" w:rsidP="00AC6F9D">
            <w:pPr>
              <w:spacing w:after="120"/>
              <w:jc w:val="left"/>
              <w:rPr>
                <w:rStyle w:val="Code"/>
                <w:lang w:val="bg-BG"/>
              </w:rPr>
            </w:pPr>
            <w:r w:rsidRPr="00AC6F9D">
              <w:rPr>
                <w:rStyle w:val="Code"/>
                <w:lang w:val="bg-BG"/>
              </w:rPr>
              <w:t>contains 678 834</w:t>
            </w:r>
          </w:p>
          <w:p w:rsidR="00911870" w:rsidRPr="00AC6F9D" w:rsidRDefault="00911870" w:rsidP="00AC6F9D">
            <w:pPr>
              <w:spacing w:after="120"/>
              <w:jc w:val="left"/>
              <w:rPr>
                <w:rStyle w:val="Code"/>
                <w:lang w:val="bg-BG"/>
              </w:rPr>
            </w:pPr>
            <w:r w:rsidRPr="00AC6F9D">
              <w:rPr>
                <w:rStyle w:val="Code"/>
                <w:lang w:val="bg-BG"/>
              </w:rPr>
              <w:lastRenderedPageBreak/>
              <w:t>value 69 382</w:t>
            </w:r>
          </w:p>
          <w:p w:rsidR="00911870" w:rsidRPr="00AC6F9D" w:rsidRDefault="00911870" w:rsidP="00AC6F9D">
            <w:pPr>
              <w:spacing w:after="120"/>
              <w:jc w:val="left"/>
              <w:rPr>
                <w:rStyle w:val="Code"/>
                <w:lang w:val="bg-BG"/>
              </w:rPr>
            </w:pPr>
            <w:r w:rsidRPr="00AC6F9D">
              <w:rPr>
                <w:rStyle w:val="Code"/>
                <w:lang w:val="bg-BG"/>
              </w:rPr>
              <w:t>contains 342 274</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add 893 352 229</w:t>
            </w:r>
          </w:p>
          <w:p w:rsidR="00911870" w:rsidRPr="00AC6F9D" w:rsidRDefault="00911870" w:rsidP="00AC6F9D">
            <w:pPr>
              <w:spacing w:after="120"/>
              <w:jc w:val="left"/>
              <w:rPr>
                <w:rStyle w:val="Code"/>
                <w:lang w:val="bg-BG"/>
              </w:rPr>
            </w:pPr>
            <w:r w:rsidRPr="00AC6F9D">
              <w:rPr>
                <w:rStyle w:val="Code"/>
                <w:lang w:val="bg-BG"/>
              </w:rPr>
              <w:t>add 607 174 464</w:t>
            </w:r>
          </w:p>
          <w:p w:rsidR="00911870" w:rsidRPr="00AC6F9D" w:rsidRDefault="00911870" w:rsidP="00AC6F9D">
            <w:pPr>
              <w:spacing w:after="120"/>
              <w:jc w:val="left"/>
              <w:rPr>
                <w:rStyle w:val="Code"/>
                <w:lang w:val="bg-BG"/>
              </w:rPr>
            </w:pPr>
            <w:r w:rsidRPr="00AC6F9D">
              <w:rPr>
                <w:rStyle w:val="Code"/>
                <w:lang w:val="bg-BG"/>
              </w:rPr>
              <w:t>contains 124 436</w:t>
            </w:r>
          </w:p>
          <w:p w:rsidR="00911870" w:rsidRPr="00AC6F9D" w:rsidRDefault="00911870" w:rsidP="00AC6F9D">
            <w:pPr>
              <w:spacing w:after="120"/>
              <w:jc w:val="left"/>
              <w:rPr>
                <w:rStyle w:val="Code"/>
                <w:lang w:val="bg-BG"/>
              </w:rPr>
            </w:pPr>
            <w:r w:rsidRPr="00AC6F9D">
              <w:rPr>
                <w:rStyle w:val="Code"/>
                <w:lang w:val="bg-BG"/>
              </w:rPr>
              <w:t>contains 928 414</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value 998 134</w:t>
            </w:r>
          </w:p>
          <w:p w:rsidR="00911870" w:rsidRPr="00AC6F9D" w:rsidRDefault="00911870" w:rsidP="00AC6F9D">
            <w:pPr>
              <w:spacing w:after="120"/>
              <w:jc w:val="left"/>
              <w:rPr>
                <w:rStyle w:val="Code"/>
                <w:lang w:val="bg-BG"/>
              </w:rPr>
            </w:pPr>
            <w:r w:rsidRPr="00AC6F9D">
              <w:rPr>
                <w:rStyle w:val="Code"/>
                <w:lang w:val="bg-BG"/>
              </w:rPr>
              <w:t>add 378 529 579</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value 694 686</w:t>
            </w:r>
          </w:p>
          <w:p w:rsidR="00911870" w:rsidRPr="00AC6F9D" w:rsidRDefault="00911870" w:rsidP="00AC6F9D">
            <w:pPr>
              <w:spacing w:after="120"/>
              <w:jc w:val="left"/>
              <w:rPr>
                <w:rStyle w:val="Code"/>
                <w:lang w:val="bg-BG"/>
              </w:rPr>
            </w:pPr>
            <w:r w:rsidRPr="00AC6F9D">
              <w:rPr>
                <w:rStyle w:val="Code"/>
                <w:lang w:val="bg-BG"/>
              </w:rPr>
              <w:t>contains 945 769</w:t>
            </w:r>
          </w:p>
          <w:p w:rsidR="00911870" w:rsidRPr="00AC6F9D" w:rsidRDefault="00911870" w:rsidP="00AC6F9D">
            <w:pPr>
              <w:spacing w:after="120"/>
              <w:jc w:val="left"/>
              <w:rPr>
                <w:rStyle w:val="Code"/>
                <w:lang w:val="bg-BG"/>
              </w:rPr>
            </w:pPr>
            <w:r w:rsidRPr="00AC6F9D">
              <w:rPr>
                <w:rStyle w:val="Code"/>
                <w:lang w:val="bg-BG"/>
              </w:rPr>
              <w:t>contains 435 836</w:t>
            </w:r>
          </w:p>
          <w:p w:rsidR="00911870" w:rsidRPr="00AC6F9D" w:rsidRDefault="00911870" w:rsidP="00AC6F9D">
            <w:pPr>
              <w:spacing w:after="120"/>
              <w:jc w:val="left"/>
              <w:rPr>
                <w:rStyle w:val="Code"/>
                <w:lang w:val="bg-BG"/>
              </w:rPr>
            </w:pPr>
            <w:r w:rsidRPr="00AC6F9D">
              <w:rPr>
                <w:rStyle w:val="Code"/>
                <w:lang w:val="bg-BG"/>
              </w:rPr>
              <w:t>contains 588 549</w:t>
            </w:r>
          </w:p>
          <w:p w:rsidR="00911870" w:rsidRPr="00AC6F9D" w:rsidRDefault="00911870" w:rsidP="00AC6F9D">
            <w:pPr>
              <w:spacing w:after="120"/>
              <w:jc w:val="left"/>
              <w:rPr>
                <w:rStyle w:val="Code"/>
                <w:lang w:val="bg-BG"/>
              </w:rPr>
            </w:pPr>
            <w:r w:rsidRPr="00AC6F9D">
              <w:rPr>
                <w:rStyle w:val="Code"/>
                <w:lang w:val="bg-BG"/>
              </w:rPr>
              <w:t>add 218 448 397</w:t>
            </w:r>
          </w:p>
          <w:p w:rsidR="00911870" w:rsidRPr="00AC6F9D" w:rsidRDefault="00911870" w:rsidP="00AC6F9D">
            <w:pPr>
              <w:spacing w:after="120"/>
              <w:jc w:val="left"/>
              <w:rPr>
                <w:rStyle w:val="Code"/>
                <w:lang w:val="bg-BG"/>
              </w:rPr>
            </w:pPr>
            <w:r w:rsidRPr="00AC6F9D">
              <w:rPr>
                <w:rStyle w:val="Code"/>
                <w:lang w:val="bg-BG"/>
              </w:rPr>
              <w:t>add 377 914 904</w:t>
            </w:r>
          </w:p>
          <w:p w:rsidR="00911870" w:rsidRPr="00AC6F9D" w:rsidRDefault="00911870" w:rsidP="00AC6F9D">
            <w:pPr>
              <w:spacing w:after="120"/>
              <w:jc w:val="left"/>
              <w:rPr>
                <w:rStyle w:val="Code"/>
                <w:lang w:val="bg-BG"/>
              </w:rPr>
            </w:pPr>
            <w:r w:rsidRPr="00AC6F9D">
              <w:rPr>
                <w:rStyle w:val="Code"/>
                <w:lang w:val="bg-BG"/>
              </w:rPr>
              <w:t>value 420 378</w:t>
            </w:r>
          </w:p>
          <w:p w:rsidR="00911870" w:rsidRPr="00AC6F9D" w:rsidRDefault="00911870" w:rsidP="00AC6F9D">
            <w:pPr>
              <w:spacing w:after="120"/>
              <w:jc w:val="left"/>
              <w:rPr>
                <w:rStyle w:val="Code"/>
                <w:lang w:val="bg-BG"/>
              </w:rPr>
            </w:pPr>
            <w:r w:rsidRPr="00AC6F9D">
              <w:rPr>
                <w:rStyle w:val="Code"/>
                <w:lang w:val="bg-BG"/>
              </w:rPr>
              <w:t>contains 114 156</w:t>
            </w:r>
          </w:p>
          <w:p w:rsidR="00911870" w:rsidRPr="00AC6F9D" w:rsidRDefault="00911870" w:rsidP="00AC6F9D">
            <w:pPr>
              <w:spacing w:after="120"/>
              <w:jc w:val="left"/>
              <w:rPr>
                <w:rStyle w:val="Code"/>
                <w:lang w:val="bg-BG"/>
              </w:rPr>
            </w:pPr>
            <w:r w:rsidRPr="00AC6F9D">
              <w:rPr>
                <w:rStyle w:val="Code"/>
                <w:lang w:val="bg-BG"/>
              </w:rPr>
              <w:t>contains 275 205</w:t>
            </w:r>
          </w:p>
          <w:p w:rsidR="00911870" w:rsidRPr="00AC6F9D" w:rsidRDefault="00911870" w:rsidP="00AC6F9D">
            <w:pPr>
              <w:spacing w:after="120"/>
              <w:jc w:val="left"/>
              <w:rPr>
                <w:rStyle w:val="Code"/>
                <w:lang w:val="bg-BG"/>
              </w:rPr>
            </w:pPr>
            <w:r w:rsidRPr="00AC6F9D">
              <w:rPr>
                <w:rStyle w:val="Code"/>
                <w:lang w:val="bg-BG"/>
              </w:rPr>
              <w:t>value 515 823</w:t>
            </w:r>
          </w:p>
          <w:p w:rsidR="00911870" w:rsidRPr="00AC6F9D" w:rsidRDefault="00911870" w:rsidP="00AC6F9D">
            <w:pPr>
              <w:spacing w:after="120"/>
              <w:jc w:val="left"/>
              <w:rPr>
                <w:rStyle w:val="Code"/>
                <w:lang w:val="bg-BG"/>
              </w:rPr>
            </w:pPr>
            <w:r w:rsidRPr="00AC6F9D">
              <w:rPr>
                <w:rStyle w:val="Code"/>
                <w:lang w:val="bg-BG"/>
              </w:rPr>
              <w:t>contains 750 710</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value 989 178</w:t>
            </w:r>
          </w:p>
          <w:p w:rsidR="00911870" w:rsidRPr="00AC6F9D" w:rsidRDefault="00911870" w:rsidP="00AC6F9D">
            <w:pPr>
              <w:spacing w:after="120"/>
              <w:jc w:val="left"/>
              <w:rPr>
                <w:rStyle w:val="Code"/>
                <w:lang w:val="bg-BG"/>
              </w:rPr>
            </w:pPr>
            <w:r w:rsidRPr="00AC6F9D">
              <w:rPr>
                <w:rStyle w:val="Code"/>
                <w:lang w:val="bg-BG"/>
              </w:rPr>
              <w:t>contains 132 492</w:t>
            </w:r>
          </w:p>
          <w:p w:rsidR="00911870" w:rsidRPr="00AC6F9D" w:rsidRDefault="00911870" w:rsidP="00AC6F9D">
            <w:pPr>
              <w:spacing w:after="120"/>
              <w:jc w:val="left"/>
              <w:rPr>
                <w:rStyle w:val="Code"/>
                <w:lang w:val="bg-BG"/>
              </w:rPr>
            </w:pPr>
            <w:r w:rsidRPr="00AC6F9D">
              <w:rPr>
                <w:rStyle w:val="Code"/>
                <w:lang w:val="bg-BG"/>
              </w:rPr>
              <w:t>contains 798 879</w:t>
            </w:r>
          </w:p>
          <w:p w:rsidR="00911870" w:rsidRPr="00AC6F9D" w:rsidRDefault="00911870" w:rsidP="00AC6F9D">
            <w:pPr>
              <w:spacing w:after="120"/>
              <w:jc w:val="left"/>
              <w:rPr>
                <w:rStyle w:val="Code"/>
                <w:lang w:val="bg-BG"/>
              </w:rPr>
            </w:pPr>
            <w:r w:rsidRPr="00AC6F9D">
              <w:rPr>
                <w:rStyle w:val="Code"/>
                <w:lang w:val="bg-BG"/>
              </w:rPr>
              <w:t>contains 294 568</w:t>
            </w:r>
          </w:p>
          <w:p w:rsidR="00911870" w:rsidRPr="00AC6F9D" w:rsidRDefault="00911870" w:rsidP="00AC6F9D">
            <w:pPr>
              <w:spacing w:after="120"/>
              <w:jc w:val="left"/>
              <w:rPr>
                <w:rStyle w:val="Code"/>
                <w:lang w:val="bg-BG"/>
              </w:rPr>
            </w:pPr>
            <w:r w:rsidRPr="00AC6F9D">
              <w:rPr>
                <w:rStyle w:val="Code"/>
                <w:lang w:val="bg-BG"/>
              </w:rPr>
              <w:t>contains 737 981</w:t>
            </w:r>
          </w:p>
          <w:p w:rsidR="00911870" w:rsidRPr="00AC6F9D" w:rsidRDefault="00911870" w:rsidP="00AC6F9D">
            <w:pPr>
              <w:spacing w:after="120"/>
              <w:jc w:val="left"/>
              <w:rPr>
                <w:rStyle w:val="Code"/>
                <w:lang w:val="bg-BG"/>
              </w:rPr>
            </w:pPr>
            <w:r w:rsidRPr="00AC6F9D">
              <w:rPr>
                <w:rStyle w:val="Code"/>
                <w:lang w:val="bg-BG"/>
              </w:rPr>
              <w:t>add 614 675 748</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add 632 789 213</w:t>
            </w:r>
          </w:p>
          <w:p w:rsidR="00911870" w:rsidRPr="00AC6F9D" w:rsidRDefault="00911870" w:rsidP="00AC6F9D">
            <w:pPr>
              <w:spacing w:after="120"/>
              <w:jc w:val="left"/>
              <w:rPr>
                <w:rStyle w:val="Code"/>
                <w:lang w:val="bg-BG"/>
              </w:rPr>
            </w:pPr>
            <w:r w:rsidRPr="00AC6F9D">
              <w:rPr>
                <w:rStyle w:val="Code"/>
                <w:lang w:val="bg-BG"/>
              </w:rPr>
              <w:t>add 229 933 98</w:t>
            </w:r>
          </w:p>
          <w:p w:rsidR="00911870" w:rsidRPr="00AC6F9D" w:rsidRDefault="00911870" w:rsidP="00AC6F9D">
            <w:pPr>
              <w:spacing w:after="120"/>
              <w:jc w:val="left"/>
              <w:rPr>
                <w:rStyle w:val="Code"/>
                <w:lang w:val="bg-BG"/>
              </w:rPr>
            </w:pPr>
            <w:r w:rsidRPr="00AC6F9D">
              <w:rPr>
                <w:rStyle w:val="Code"/>
                <w:lang w:val="bg-BG"/>
              </w:rPr>
              <w:t>value 899 383</w:t>
            </w:r>
          </w:p>
          <w:p w:rsidR="00911870" w:rsidRPr="00AC6F9D" w:rsidRDefault="00911870" w:rsidP="00AC6F9D">
            <w:pPr>
              <w:spacing w:after="120"/>
              <w:jc w:val="left"/>
              <w:rPr>
                <w:rStyle w:val="Code"/>
                <w:lang w:val="bg-BG"/>
              </w:rPr>
            </w:pPr>
            <w:r w:rsidRPr="00AC6F9D">
              <w:rPr>
                <w:rStyle w:val="Code"/>
                <w:lang w:val="bg-BG"/>
              </w:rPr>
              <w:t>contains 967 618</w:t>
            </w:r>
          </w:p>
          <w:p w:rsidR="00911870" w:rsidRPr="00AC6F9D" w:rsidRDefault="00911870" w:rsidP="00AC6F9D">
            <w:pPr>
              <w:spacing w:after="120"/>
              <w:jc w:val="left"/>
              <w:rPr>
                <w:rStyle w:val="Code"/>
                <w:lang w:val="bg-BG"/>
              </w:rPr>
            </w:pPr>
            <w:r w:rsidRPr="00AC6F9D">
              <w:rPr>
                <w:rStyle w:val="Code"/>
                <w:lang w:val="bg-BG"/>
              </w:rPr>
              <w:t>add 199 247 771</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value 579 722</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value 987 725</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lastRenderedPageBreak/>
              <w:t>value 515 208</w:t>
            </w:r>
          </w:p>
          <w:p w:rsidR="00911870" w:rsidRPr="00AC6F9D" w:rsidRDefault="00911870" w:rsidP="00AC6F9D">
            <w:pPr>
              <w:spacing w:after="120"/>
              <w:jc w:val="left"/>
              <w:rPr>
                <w:rStyle w:val="Code"/>
                <w:lang w:val="bg-BG"/>
              </w:rPr>
            </w:pPr>
            <w:r w:rsidRPr="00AC6F9D">
              <w:rPr>
                <w:rStyle w:val="Code"/>
                <w:lang w:val="bg-BG"/>
              </w:rPr>
              <w:t>value 2 233</w:t>
            </w:r>
          </w:p>
          <w:p w:rsidR="00911870" w:rsidRPr="00AC6F9D" w:rsidRDefault="00911870" w:rsidP="00AC6F9D">
            <w:pPr>
              <w:spacing w:after="120"/>
              <w:jc w:val="left"/>
              <w:rPr>
                <w:rStyle w:val="Code"/>
                <w:lang w:val="bg-BG"/>
              </w:rPr>
            </w:pPr>
            <w:r w:rsidRPr="00AC6F9D">
              <w:rPr>
                <w:rStyle w:val="Code"/>
                <w:lang w:val="bg-BG"/>
              </w:rPr>
              <w:t>add 694 356 389</w:t>
            </w:r>
          </w:p>
          <w:p w:rsidR="00911870" w:rsidRPr="00AC6F9D" w:rsidRDefault="00911870" w:rsidP="00AC6F9D">
            <w:pPr>
              <w:spacing w:after="120"/>
              <w:jc w:val="left"/>
              <w:rPr>
                <w:rStyle w:val="Code"/>
                <w:lang w:val="bg-BG"/>
              </w:rPr>
            </w:pPr>
            <w:r w:rsidRPr="00AC6F9D">
              <w:rPr>
                <w:rStyle w:val="Code"/>
                <w:lang w:val="bg-BG"/>
              </w:rPr>
              <w:t>count</w:t>
            </w:r>
          </w:p>
          <w:p w:rsidR="00911870" w:rsidRPr="00AC6F9D" w:rsidRDefault="00911870" w:rsidP="00AC6F9D">
            <w:pPr>
              <w:spacing w:after="120"/>
              <w:jc w:val="left"/>
              <w:rPr>
                <w:rStyle w:val="Code"/>
                <w:lang w:val="bg-BG"/>
              </w:rPr>
            </w:pPr>
            <w:r w:rsidRPr="00AC6F9D">
              <w:rPr>
                <w:rStyle w:val="Code"/>
                <w:lang w:val="bg-BG"/>
              </w:rPr>
              <w:t>value 263 645</w:t>
            </w:r>
          </w:p>
          <w:p w:rsidR="00911870" w:rsidRPr="00AC6F9D" w:rsidRDefault="00911870" w:rsidP="00AC6F9D">
            <w:pPr>
              <w:spacing w:after="120"/>
              <w:jc w:val="left"/>
              <w:rPr>
                <w:rStyle w:val="Code"/>
                <w:lang w:val="bg-BG"/>
              </w:rPr>
            </w:pPr>
            <w:r w:rsidRPr="00AC6F9D">
              <w:rPr>
                <w:rStyle w:val="Code"/>
                <w:lang w:val="bg-BG"/>
              </w:rPr>
              <w:t>contains 114 818</w:t>
            </w:r>
          </w:p>
          <w:p w:rsidR="00911870" w:rsidRPr="00AC6F9D" w:rsidRDefault="00911870" w:rsidP="00AC6F9D">
            <w:pPr>
              <w:spacing w:after="120"/>
              <w:jc w:val="left"/>
              <w:rPr>
                <w:rStyle w:val="Code"/>
                <w:lang w:val="bg-BG"/>
              </w:rPr>
            </w:pPr>
            <w:r w:rsidRPr="00AC6F9D">
              <w:rPr>
                <w:rStyle w:val="Code"/>
                <w:lang w:val="bg-BG"/>
              </w:rPr>
              <w:t>value 59 582</w:t>
            </w:r>
          </w:p>
          <w:p w:rsidR="00911870" w:rsidRPr="00AC6F9D" w:rsidRDefault="00911870" w:rsidP="00AC6F9D">
            <w:pPr>
              <w:spacing w:after="120"/>
              <w:jc w:val="left"/>
              <w:rPr>
                <w:rStyle w:val="Code"/>
                <w:lang w:val="bg-BG"/>
              </w:rPr>
            </w:pPr>
            <w:r w:rsidRPr="00AC6F9D">
              <w:rPr>
                <w:rStyle w:val="Code"/>
                <w:lang w:val="bg-BG"/>
              </w:rPr>
              <w:t>add 758 800 367</w:t>
            </w:r>
          </w:p>
          <w:p w:rsidR="00911870" w:rsidRPr="00AC6F9D" w:rsidRDefault="00911870" w:rsidP="00AC6F9D">
            <w:pPr>
              <w:spacing w:after="120"/>
              <w:jc w:val="left"/>
              <w:rPr>
                <w:rStyle w:val="Code"/>
                <w:lang w:val="bg-BG"/>
              </w:rPr>
            </w:pPr>
            <w:r w:rsidRPr="00AC6F9D">
              <w:rPr>
                <w:rStyle w:val="Code"/>
                <w:lang w:val="bg-BG"/>
              </w:rPr>
              <w:t>value 491 634</w:t>
            </w:r>
          </w:p>
          <w:p w:rsidR="00911870" w:rsidRPr="00AC6F9D" w:rsidRDefault="00911870" w:rsidP="00AC6F9D">
            <w:pPr>
              <w:spacing w:after="120"/>
              <w:jc w:val="left"/>
              <w:rPr>
                <w:rStyle w:val="Code"/>
                <w:lang w:val="bg-BG"/>
              </w:rPr>
            </w:pPr>
            <w:r w:rsidRPr="00AC6F9D">
              <w:rPr>
                <w:rStyle w:val="Code"/>
                <w:lang w:val="bg-BG"/>
              </w:rPr>
              <w:t>contains 361 235</w:t>
            </w:r>
          </w:p>
          <w:p w:rsidR="00911870" w:rsidRPr="00226023" w:rsidRDefault="00911870" w:rsidP="00AC6F9D">
            <w:pPr>
              <w:spacing w:after="120"/>
              <w:jc w:val="left"/>
              <w:rPr>
                <w:rFonts w:ascii="Consolas" w:hAnsi="Consolas" w:cs="Consolas"/>
                <w:noProof/>
                <w:highlight w:val="yellow"/>
              </w:rPr>
            </w:pPr>
            <w:r w:rsidRPr="00AC6F9D">
              <w:rPr>
                <w:rStyle w:val="Code"/>
                <w:lang w:val="bg-BG"/>
              </w:rPr>
              <w:t>value 226 504</w:t>
            </w:r>
          </w:p>
        </w:tc>
        <w:tc>
          <w:tcPr>
            <w:tcW w:w="5386" w:type="dxa"/>
          </w:tcPr>
          <w:p w:rsidR="00911870" w:rsidRPr="003A5F2F" w:rsidRDefault="00911870" w:rsidP="003A5F2F">
            <w:pPr>
              <w:spacing w:after="120"/>
              <w:jc w:val="left"/>
              <w:rPr>
                <w:rStyle w:val="Code"/>
                <w:lang w:val="bg-BG"/>
              </w:rPr>
            </w:pPr>
            <w:r w:rsidRPr="003A5F2F">
              <w:rPr>
                <w:rStyle w:val="Code"/>
                <w:lang w:val="bg-BG"/>
              </w:rPr>
              <w:lastRenderedPageBreak/>
              <w:t>False</w:t>
            </w:r>
          </w:p>
          <w:p w:rsidR="00911870" w:rsidRPr="003A5F2F" w:rsidRDefault="00911870" w:rsidP="003A5F2F">
            <w:pPr>
              <w:spacing w:after="120"/>
              <w:jc w:val="left"/>
              <w:rPr>
                <w:rStyle w:val="Code"/>
                <w:lang w:val="bg-BG"/>
              </w:rPr>
            </w:pPr>
            <w:r w:rsidRPr="003A5F2F">
              <w:rPr>
                <w:rStyle w:val="Code"/>
                <w:lang w:val="bg-BG"/>
              </w:rPr>
              <w:t>0</w:t>
            </w:r>
          </w:p>
          <w:p w:rsidR="00911870" w:rsidRPr="003A5F2F" w:rsidRDefault="00911870" w:rsidP="003A5F2F">
            <w:pPr>
              <w:spacing w:after="120"/>
              <w:jc w:val="left"/>
              <w:rPr>
                <w:rStyle w:val="Code"/>
                <w:lang w:val="bg-BG"/>
              </w:rPr>
            </w:pPr>
            <w:r w:rsidRPr="003A5F2F">
              <w:rPr>
                <w:rStyle w:val="Code"/>
                <w:lang w:val="bg-BG"/>
              </w:rPr>
              <w:t>1</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lastRenderedPageBreak/>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4</w:t>
            </w:r>
          </w:p>
          <w:p w:rsidR="00911870" w:rsidRPr="003A5F2F" w:rsidRDefault="00911870" w:rsidP="003A5F2F">
            <w:pPr>
              <w:spacing w:after="120"/>
              <w:jc w:val="left"/>
              <w:rPr>
                <w:rStyle w:val="Code"/>
                <w:lang w:val="bg-BG"/>
              </w:rPr>
            </w:pPr>
            <w:r w:rsidRPr="003A5F2F">
              <w:rPr>
                <w:rStyle w:val="Code"/>
                <w:lang w:val="bg-BG"/>
              </w:rPr>
              <w:t>4</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6</w:t>
            </w:r>
          </w:p>
          <w:p w:rsidR="00911870" w:rsidRPr="003A5F2F" w:rsidRDefault="00911870" w:rsidP="003A5F2F">
            <w:pPr>
              <w:spacing w:after="120"/>
              <w:jc w:val="left"/>
              <w:rPr>
                <w:rStyle w:val="Code"/>
                <w:lang w:val="bg-BG"/>
              </w:rPr>
            </w:pPr>
            <w:r w:rsidRPr="003A5F2F">
              <w:rPr>
                <w:rStyle w:val="Code"/>
                <w:lang w:val="bg-BG"/>
              </w:rPr>
              <w:t>7</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8</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9</w:t>
            </w:r>
          </w:p>
          <w:p w:rsidR="00911870" w:rsidRPr="003A5F2F" w:rsidRDefault="00911870" w:rsidP="003A5F2F">
            <w:pPr>
              <w:spacing w:after="120"/>
              <w:jc w:val="left"/>
              <w:rPr>
                <w:rStyle w:val="Code"/>
                <w:lang w:val="bg-BG"/>
              </w:rPr>
            </w:pPr>
            <w:r w:rsidRPr="003A5F2F">
              <w:rPr>
                <w:rStyle w:val="Code"/>
                <w:lang w:val="bg-BG"/>
              </w:rPr>
              <w:t>9</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9</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11</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13</w:t>
            </w:r>
          </w:p>
          <w:p w:rsidR="00911870" w:rsidRPr="003A5F2F" w:rsidRDefault="00911870" w:rsidP="003A5F2F">
            <w:pPr>
              <w:spacing w:after="120"/>
              <w:jc w:val="left"/>
              <w:rPr>
                <w:rStyle w:val="Code"/>
                <w:lang w:val="bg-BG"/>
              </w:rPr>
            </w:pPr>
            <w:r w:rsidRPr="003A5F2F">
              <w:rPr>
                <w:rStyle w:val="Code"/>
                <w:lang w:val="bg-BG"/>
              </w:rPr>
              <w:t>13</w:t>
            </w:r>
          </w:p>
          <w:p w:rsidR="00911870" w:rsidRPr="003A5F2F" w:rsidRDefault="00911870" w:rsidP="003A5F2F">
            <w:pPr>
              <w:spacing w:after="120"/>
              <w:jc w:val="left"/>
              <w:rPr>
                <w:rStyle w:val="Code"/>
                <w:lang w:val="bg-BG"/>
              </w:rPr>
            </w:pPr>
            <w:r w:rsidRPr="003A5F2F">
              <w:rPr>
                <w:rStyle w:val="Code"/>
                <w:lang w:val="bg-BG"/>
              </w:rPr>
              <w:t>13</w:t>
            </w:r>
          </w:p>
          <w:p w:rsidR="00911870" w:rsidRPr="003A5F2F" w:rsidRDefault="00911870" w:rsidP="003A5F2F">
            <w:pPr>
              <w:spacing w:after="120"/>
              <w:jc w:val="left"/>
              <w:rPr>
                <w:rStyle w:val="Code"/>
                <w:lang w:val="bg-BG"/>
              </w:rPr>
            </w:pPr>
            <w:r w:rsidRPr="003A5F2F">
              <w:rPr>
                <w:rStyle w:val="Code"/>
                <w:lang w:val="bg-BG"/>
              </w:rPr>
              <w:t>13</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14</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lastRenderedPageBreak/>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16</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17</w:t>
            </w:r>
          </w:p>
          <w:p w:rsidR="00911870" w:rsidRPr="003A5F2F" w:rsidRDefault="00911870" w:rsidP="003A5F2F">
            <w:pPr>
              <w:spacing w:after="120"/>
              <w:jc w:val="left"/>
              <w:rPr>
                <w:rStyle w:val="Code"/>
                <w:lang w:val="bg-BG"/>
              </w:rPr>
            </w:pPr>
            <w:r w:rsidRPr="003A5F2F">
              <w:rPr>
                <w:rStyle w:val="Code"/>
                <w:lang w:val="bg-BG"/>
              </w:rPr>
              <w:t>17</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20</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20</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20</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21</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3A5F2F" w:rsidRDefault="00911870" w:rsidP="003A5F2F">
            <w:pPr>
              <w:spacing w:after="120"/>
              <w:jc w:val="left"/>
              <w:rPr>
                <w:rStyle w:val="Code"/>
                <w:lang w:val="bg-BG"/>
              </w:rPr>
            </w:pPr>
            <w:r w:rsidRPr="003A5F2F">
              <w:rPr>
                <w:rStyle w:val="Code"/>
                <w:lang w:val="bg-BG"/>
              </w:rPr>
              <w:t>False</w:t>
            </w:r>
          </w:p>
          <w:p w:rsidR="00911870" w:rsidRPr="00E30FBA" w:rsidRDefault="00911870" w:rsidP="003A5F2F">
            <w:pPr>
              <w:spacing w:after="120"/>
              <w:jc w:val="left"/>
              <w:rPr>
                <w:rFonts w:ascii="Consolas" w:hAnsi="Consolas" w:cs="Consolas"/>
                <w:noProof/>
                <w:highlight w:val="yellow"/>
              </w:rPr>
            </w:pPr>
            <w:r w:rsidRPr="003A5F2F">
              <w:rPr>
                <w:rStyle w:val="Code"/>
                <w:lang w:val="bg-BG"/>
              </w:rPr>
              <w:t>False</w:t>
            </w:r>
          </w:p>
        </w:tc>
      </w:tr>
      <w:tr w:rsidR="00911870" w:rsidRPr="00E30FBA" w:rsidTr="00C9276B">
        <w:tc>
          <w:tcPr>
            <w:tcW w:w="5387" w:type="dxa"/>
            <w:vAlign w:val="center"/>
          </w:tcPr>
          <w:p w:rsidR="00911870" w:rsidRPr="00327D7F" w:rsidRDefault="00911870" w:rsidP="00C9276B">
            <w:pPr>
              <w:spacing w:after="120"/>
              <w:jc w:val="left"/>
              <w:rPr>
                <w:b/>
              </w:rPr>
            </w:pPr>
            <w:r w:rsidRPr="00327D7F">
              <w:rPr>
                <w:b/>
              </w:rPr>
              <w:lastRenderedPageBreak/>
              <w:t>Вход</w:t>
            </w:r>
          </w:p>
        </w:tc>
        <w:tc>
          <w:tcPr>
            <w:tcW w:w="5386" w:type="dxa"/>
            <w:vAlign w:val="center"/>
          </w:tcPr>
          <w:p w:rsidR="00911870" w:rsidRPr="00327D7F" w:rsidRDefault="00911870" w:rsidP="00C9276B">
            <w:pPr>
              <w:spacing w:after="120"/>
              <w:jc w:val="left"/>
              <w:rPr>
                <w:b/>
              </w:rPr>
            </w:pPr>
            <w:r w:rsidRPr="00327D7F">
              <w:rPr>
                <w:b/>
              </w:rPr>
              <w:t>Изход</w:t>
            </w:r>
          </w:p>
        </w:tc>
      </w:tr>
      <w:tr w:rsidR="00911870" w:rsidRPr="00E30FBA" w:rsidTr="001F0656">
        <w:tc>
          <w:tcPr>
            <w:tcW w:w="5387" w:type="dxa"/>
          </w:tcPr>
          <w:p w:rsidR="00911870" w:rsidRPr="000D482E" w:rsidRDefault="00911870" w:rsidP="000D482E">
            <w:pPr>
              <w:spacing w:after="120"/>
              <w:jc w:val="left"/>
              <w:rPr>
                <w:rStyle w:val="Code"/>
                <w:lang w:val="bg-BG"/>
              </w:rPr>
            </w:pPr>
            <w:r w:rsidRPr="000D482E">
              <w:rPr>
                <w:rStyle w:val="Code"/>
                <w:lang w:val="bg-BG"/>
              </w:rPr>
              <w:t>144</w:t>
            </w:r>
          </w:p>
          <w:p w:rsidR="00911870" w:rsidRPr="000D482E" w:rsidRDefault="00911870" w:rsidP="000D482E">
            <w:pPr>
              <w:spacing w:after="120"/>
              <w:jc w:val="left"/>
              <w:rPr>
                <w:rStyle w:val="Code"/>
                <w:lang w:val="bg-BG"/>
              </w:rPr>
            </w:pPr>
            <w:r w:rsidRPr="000D482E">
              <w:rPr>
                <w:rStyle w:val="Code"/>
                <w:lang w:val="bg-BG"/>
              </w:rPr>
              <w:t>contains 104 343</w:t>
            </w:r>
          </w:p>
          <w:p w:rsidR="00911870" w:rsidRPr="000D482E" w:rsidRDefault="00911870" w:rsidP="000D482E">
            <w:pPr>
              <w:spacing w:after="120"/>
              <w:jc w:val="left"/>
              <w:rPr>
                <w:rStyle w:val="Code"/>
                <w:lang w:val="bg-BG"/>
              </w:rPr>
            </w:pPr>
            <w:r w:rsidRPr="000D482E">
              <w:rPr>
                <w:rStyle w:val="Code"/>
                <w:lang w:val="bg-BG"/>
              </w:rPr>
              <w:t>add 470 432 506</w:t>
            </w:r>
          </w:p>
          <w:p w:rsidR="00911870" w:rsidRPr="000D482E" w:rsidRDefault="00911870" w:rsidP="000D482E">
            <w:pPr>
              <w:spacing w:after="120"/>
              <w:jc w:val="left"/>
              <w:rPr>
                <w:rStyle w:val="Code"/>
                <w:lang w:val="bg-BG"/>
              </w:rPr>
            </w:pPr>
            <w:r w:rsidRPr="000D482E">
              <w:rPr>
                <w:rStyle w:val="Code"/>
                <w:lang w:val="bg-BG"/>
              </w:rPr>
              <w:t>add 663 496 193</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519 633 198</w:t>
            </w:r>
          </w:p>
          <w:p w:rsidR="00911870" w:rsidRPr="000D482E" w:rsidRDefault="00911870" w:rsidP="000D482E">
            <w:pPr>
              <w:spacing w:after="120"/>
              <w:jc w:val="left"/>
              <w:rPr>
                <w:rStyle w:val="Code"/>
                <w:lang w:val="bg-BG"/>
              </w:rPr>
            </w:pPr>
            <w:r w:rsidRPr="000D482E">
              <w:rPr>
                <w:rStyle w:val="Code"/>
                <w:lang w:val="bg-BG"/>
              </w:rPr>
              <w:t>add 214 850 337</w:t>
            </w:r>
          </w:p>
          <w:p w:rsidR="00911870" w:rsidRPr="000D482E" w:rsidRDefault="00911870" w:rsidP="000D482E">
            <w:pPr>
              <w:spacing w:after="120"/>
              <w:jc w:val="left"/>
              <w:rPr>
                <w:rStyle w:val="Code"/>
                <w:lang w:val="bg-BG"/>
              </w:rPr>
            </w:pPr>
            <w:r w:rsidRPr="000D482E">
              <w:rPr>
                <w:rStyle w:val="Code"/>
                <w:lang w:val="bg-BG"/>
              </w:rPr>
              <w:t>add 241 764 553</w:t>
            </w:r>
          </w:p>
          <w:p w:rsidR="00911870" w:rsidRPr="000D482E" w:rsidRDefault="00911870" w:rsidP="000D482E">
            <w:pPr>
              <w:spacing w:after="120"/>
              <w:jc w:val="left"/>
              <w:rPr>
                <w:rStyle w:val="Code"/>
                <w:lang w:val="bg-BG"/>
              </w:rPr>
            </w:pPr>
            <w:r w:rsidRPr="000D482E">
              <w:rPr>
                <w:rStyle w:val="Code"/>
                <w:lang w:val="bg-BG"/>
              </w:rPr>
              <w:t>contains 721 781</w:t>
            </w:r>
          </w:p>
          <w:p w:rsidR="00911870" w:rsidRPr="000D482E" w:rsidRDefault="00911870" w:rsidP="000D482E">
            <w:pPr>
              <w:spacing w:after="120"/>
              <w:jc w:val="left"/>
              <w:rPr>
                <w:rStyle w:val="Code"/>
                <w:lang w:val="bg-BG"/>
              </w:rPr>
            </w:pPr>
            <w:r w:rsidRPr="000D482E">
              <w:rPr>
                <w:rStyle w:val="Code"/>
                <w:lang w:val="bg-BG"/>
              </w:rPr>
              <w:t>add 250 71 891</w:t>
            </w:r>
          </w:p>
          <w:p w:rsidR="00911870" w:rsidRPr="000D482E" w:rsidRDefault="00911870" w:rsidP="000D482E">
            <w:pPr>
              <w:spacing w:after="120"/>
              <w:jc w:val="left"/>
              <w:rPr>
                <w:rStyle w:val="Code"/>
                <w:lang w:val="bg-BG"/>
              </w:rPr>
            </w:pPr>
            <w:r w:rsidRPr="000D482E">
              <w:rPr>
                <w:rStyle w:val="Code"/>
                <w:lang w:val="bg-BG"/>
              </w:rPr>
              <w:t>value 334 77</w:t>
            </w:r>
          </w:p>
          <w:p w:rsidR="00911870" w:rsidRPr="000D482E" w:rsidRDefault="00911870" w:rsidP="000D482E">
            <w:pPr>
              <w:spacing w:after="120"/>
              <w:jc w:val="left"/>
              <w:rPr>
                <w:rStyle w:val="Code"/>
                <w:lang w:val="bg-BG"/>
              </w:rPr>
            </w:pPr>
            <w:r w:rsidRPr="000D482E">
              <w:rPr>
                <w:rStyle w:val="Code"/>
                <w:lang w:val="bg-BG"/>
              </w:rPr>
              <w:t>add 257 793 684</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contains 637 51</w:t>
            </w:r>
          </w:p>
          <w:p w:rsidR="00911870" w:rsidRPr="000D482E" w:rsidRDefault="00911870" w:rsidP="000D482E">
            <w:pPr>
              <w:spacing w:after="120"/>
              <w:jc w:val="left"/>
              <w:rPr>
                <w:rStyle w:val="Code"/>
                <w:lang w:val="bg-BG"/>
              </w:rPr>
            </w:pPr>
            <w:r w:rsidRPr="000D482E">
              <w:rPr>
                <w:rStyle w:val="Code"/>
                <w:lang w:val="bg-BG"/>
              </w:rPr>
              <w:t>add 6 686 323</w:t>
            </w:r>
          </w:p>
          <w:p w:rsidR="00911870" w:rsidRPr="000D482E" w:rsidRDefault="00911870" w:rsidP="000D482E">
            <w:pPr>
              <w:spacing w:after="120"/>
              <w:jc w:val="left"/>
              <w:rPr>
                <w:rStyle w:val="Code"/>
                <w:lang w:val="bg-BG"/>
              </w:rPr>
            </w:pPr>
            <w:r w:rsidRPr="000D482E">
              <w:rPr>
                <w:rStyle w:val="Code"/>
                <w:lang w:val="bg-BG"/>
              </w:rPr>
              <w:t>value 568 786</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978 263 350</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value 357 748</w:t>
            </w:r>
          </w:p>
          <w:p w:rsidR="00911870" w:rsidRPr="000D482E" w:rsidRDefault="00911870" w:rsidP="000D482E">
            <w:pPr>
              <w:spacing w:after="120"/>
              <w:jc w:val="left"/>
              <w:rPr>
                <w:rStyle w:val="Code"/>
                <w:lang w:val="bg-BG"/>
              </w:rPr>
            </w:pPr>
            <w:r w:rsidRPr="000D482E">
              <w:rPr>
                <w:rStyle w:val="Code"/>
                <w:lang w:val="bg-BG"/>
              </w:rPr>
              <w:t>contains 425 778</w:t>
            </w:r>
          </w:p>
          <w:p w:rsidR="00911870" w:rsidRPr="000D482E" w:rsidRDefault="00911870" w:rsidP="000D482E">
            <w:pPr>
              <w:spacing w:after="120"/>
              <w:jc w:val="left"/>
              <w:rPr>
                <w:rStyle w:val="Code"/>
                <w:lang w:val="bg-BG"/>
              </w:rPr>
            </w:pPr>
            <w:r w:rsidRPr="000D482E">
              <w:rPr>
                <w:rStyle w:val="Code"/>
                <w:lang w:val="bg-BG"/>
              </w:rPr>
              <w:t>contains 605 279</w:t>
            </w:r>
          </w:p>
          <w:p w:rsidR="00911870" w:rsidRPr="000D482E" w:rsidRDefault="00911870" w:rsidP="000D482E">
            <w:pPr>
              <w:spacing w:after="120"/>
              <w:jc w:val="left"/>
              <w:rPr>
                <w:rStyle w:val="Code"/>
                <w:lang w:val="bg-BG"/>
              </w:rPr>
            </w:pPr>
            <w:r w:rsidRPr="000D482E">
              <w:rPr>
                <w:rStyle w:val="Code"/>
                <w:lang w:val="bg-BG"/>
              </w:rPr>
              <w:t>value 134 385</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value 412 729</w:t>
            </w:r>
          </w:p>
          <w:p w:rsidR="00911870" w:rsidRPr="000D482E" w:rsidRDefault="00911870" w:rsidP="000D482E">
            <w:pPr>
              <w:spacing w:after="120"/>
              <w:jc w:val="left"/>
              <w:rPr>
                <w:rStyle w:val="Code"/>
                <w:lang w:val="bg-BG"/>
              </w:rPr>
            </w:pPr>
            <w:r w:rsidRPr="000D482E">
              <w:rPr>
                <w:rStyle w:val="Code"/>
                <w:lang w:val="bg-BG"/>
              </w:rPr>
              <w:t>contains 189 642</w:t>
            </w:r>
          </w:p>
          <w:p w:rsidR="00911870" w:rsidRPr="000D482E" w:rsidRDefault="00911870" w:rsidP="000D482E">
            <w:pPr>
              <w:spacing w:after="120"/>
              <w:jc w:val="left"/>
              <w:rPr>
                <w:rStyle w:val="Code"/>
                <w:lang w:val="bg-BG"/>
              </w:rPr>
            </w:pPr>
            <w:r w:rsidRPr="000D482E">
              <w:rPr>
                <w:rStyle w:val="Code"/>
                <w:lang w:val="bg-BG"/>
              </w:rPr>
              <w:t>contains 985 398</w:t>
            </w:r>
          </w:p>
          <w:p w:rsidR="00911870" w:rsidRPr="000D482E" w:rsidRDefault="00911870" w:rsidP="000D482E">
            <w:pPr>
              <w:spacing w:after="120"/>
              <w:jc w:val="left"/>
              <w:rPr>
                <w:rStyle w:val="Code"/>
                <w:lang w:val="bg-BG"/>
              </w:rPr>
            </w:pPr>
            <w:r w:rsidRPr="000D482E">
              <w:rPr>
                <w:rStyle w:val="Code"/>
                <w:lang w:val="bg-BG"/>
              </w:rPr>
              <w:lastRenderedPageBreak/>
              <w:t>value 512 464</w:t>
            </w:r>
          </w:p>
          <w:p w:rsidR="00911870" w:rsidRPr="000D482E" w:rsidRDefault="00911870" w:rsidP="000D482E">
            <w:pPr>
              <w:spacing w:after="120"/>
              <w:jc w:val="left"/>
              <w:rPr>
                <w:rStyle w:val="Code"/>
                <w:lang w:val="bg-BG"/>
              </w:rPr>
            </w:pPr>
            <w:r w:rsidRPr="000D482E">
              <w:rPr>
                <w:rStyle w:val="Code"/>
                <w:lang w:val="bg-BG"/>
              </w:rPr>
              <w:t>value 531 775</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value 784 917</w:t>
            </w:r>
          </w:p>
          <w:p w:rsidR="00911870" w:rsidRPr="000D482E" w:rsidRDefault="00911870" w:rsidP="000D482E">
            <w:pPr>
              <w:spacing w:after="120"/>
              <w:jc w:val="left"/>
              <w:rPr>
                <w:rStyle w:val="Code"/>
                <w:lang w:val="bg-BG"/>
              </w:rPr>
            </w:pPr>
            <w:r w:rsidRPr="000D482E">
              <w:rPr>
                <w:rStyle w:val="Code"/>
                <w:lang w:val="bg-BG"/>
              </w:rPr>
              <w:t>add 326 703 787</w:t>
            </w:r>
          </w:p>
          <w:p w:rsidR="00911870" w:rsidRPr="000D482E" w:rsidRDefault="00911870" w:rsidP="000D482E">
            <w:pPr>
              <w:spacing w:after="120"/>
              <w:jc w:val="left"/>
              <w:rPr>
                <w:rStyle w:val="Code"/>
                <w:lang w:val="bg-BG"/>
              </w:rPr>
            </w:pPr>
            <w:r w:rsidRPr="000D482E">
              <w:rPr>
                <w:rStyle w:val="Code"/>
                <w:lang w:val="bg-BG"/>
              </w:rPr>
              <w:t>add 859 459 515</w:t>
            </w:r>
          </w:p>
          <w:p w:rsidR="00911870" w:rsidRPr="000D482E" w:rsidRDefault="00911870" w:rsidP="000D482E">
            <w:pPr>
              <w:spacing w:after="120"/>
              <w:jc w:val="left"/>
              <w:rPr>
                <w:rStyle w:val="Code"/>
                <w:lang w:val="bg-BG"/>
              </w:rPr>
            </w:pPr>
            <w:r w:rsidRPr="000D482E">
              <w:rPr>
                <w:rStyle w:val="Code"/>
                <w:lang w:val="bg-BG"/>
              </w:rPr>
              <w:t>contains 766 189</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381 807 596</w:t>
            </w:r>
          </w:p>
          <w:p w:rsidR="00911870" w:rsidRPr="000D482E" w:rsidRDefault="00911870" w:rsidP="000D482E">
            <w:pPr>
              <w:spacing w:after="120"/>
              <w:jc w:val="left"/>
              <w:rPr>
                <w:rStyle w:val="Code"/>
                <w:lang w:val="bg-BG"/>
              </w:rPr>
            </w:pPr>
            <w:r w:rsidRPr="000D482E">
              <w:rPr>
                <w:rStyle w:val="Code"/>
                <w:lang w:val="bg-BG"/>
              </w:rPr>
              <w:t>contains 249 717</w:t>
            </w:r>
          </w:p>
          <w:p w:rsidR="00911870" w:rsidRPr="000D482E" w:rsidRDefault="00911870" w:rsidP="000D482E">
            <w:pPr>
              <w:spacing w:after="120"/>
              <w:jc w:val="left"/>
              <w:rPr>
                <w:rStyle w:val="Code"/>
                <w:lang w:val="bg-BG"/>
              </w:rPr>
            </w:pPr>
            <w:r w:rsidRPr="000D482E">
              <w:rPr>
                <w:rStyle w:val="Code"/>
                <w:lang w:val="bg-BG"/>
              </w:rPr>
              <w:t>add 697 243 371</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contains 913 313</w:t>
            </w:r>
          </w:p>
          <w:p w:rsidR="00911870" w:rsidRPr="000D482E" w:rsidRDefault="00911870" w:rsidP="000D482E">
            <w:pPr>
              <w:spacing w:after="120"/>
              <w:jc w:val="left"/>
              <w:rPr>
                <w:rStyle w:val="Code"/>
                <w:lang w:val="bg-BG"/>
              </w:rPr>
            </w:pPr>
            <w:r w:rsidRPr="000D482E">
              <w:rPr>
                <w:rStyle w:val="Code"/>
                <w:lang w:val="bg-BG"/>
              </w:rPr>
              <w:t>value 73 504</w:t>
            </w:r>
          </w:p>
          <w:p w:rsidR="00911870" w:rsidRPr="000D482E" w:rsidRDefault="00911870" w:rsidP="000D482E">
            <w:pPr>
              <w:spacing w:after="120"/>
              <w:jc w:val="left"/>
              <w:rPr>
                <w:rStyle w:val="Code"/>
                <w:lang w:val="bg-BG"/>
              </w:rPr>
            </w:pPr>
            <w:r w:rsidRPr="000D482E">
              <w:rPr>
                <w:rStyle w:val="Code"/>
                <w:lang w:val="bg-BG"/>
              </w:rPr>
              <w:t>contains 320 600</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59 624 546</w:t>
            </w:r>
          </w:p>
          <w:p w:rsidR="00911870" w:rsidRPr="000D482E" w:rsidRDefault="00911870" w:rsidP="000D482E">
            <w:pPr>
              <w:spacing w:after="120"/>
              <w:jc w:val="left"/>
              <w:rPr>
                <w:rStyle w:val="Code"/>
                <w:lang w:val="bg-BG"/>
              </w:rPr>
            </w:pPr>
            <w:r w:rsidRPr="000D482E">
              <w:rPr>
                <w:rStyle w:val="Code"/>
                <w:lang w:val="bg-BG"/>
              </w:rPr>
              <w:t>contains 730 126</w:t>
            </w:r>
          </w:p>
          <w:p w:rsidR="00911870" w:rsidRPr="000D482E" w:rsidRDefault="00911870" w:rsidP="000D482E">
            <w:pPr>
              <w:spacing w:after="120"/>
              <w:jc w:val="left"/>
              <w:rPr>
                <w:rStyle w:val="Code"/>
                <w:lang w:val="bg-BG"/>
              </w:rPr>
            </w:pPr>
            <w:r w:rsidRPr="000D482E">
              <w:rPr>
                <w:rStyle w:val="Code"/>
                <w:lang w:val="bg-BG"/>
              </w:rPr>
              <w:t>value 219 209</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998 934 49</w:t>
            </w:r>
          </w:p>
          <w:p w:rsidR="00911870" w:rsidRPr="000D482E" w:rsidRDefault="00911870" w:rsidP="000D482E">
            <w:pPr>
              <w:spacing w:after="120"/>
              <w:jc w:val="left"/>
              <w:rPr>
                <w:rStyle w:val="Code"/>
                <w:lang w:val="bg-BG"/>
              </w:rPr>
            </w:pPr>
            <w:r w:rsidRPr="000D482E">
              <w:rPr>
                <w:rStyle w:val="Code"/>
                <w:lang w:val="bg-BG"/>
              </w:rPr>
              <w:t>add 96 623 220</w:t>
            </w:r>
          </w:p>
          <w:p w:rsidR="00911870" w:rsidRPr="000D482E" w:rsidRDefault="00911870" w:rsidP="000D482E">
            <w:pPr>
              <w:spacing w:after="120"/>
              <w:jc w:val="left"/>
              <w:rPr>
                <w:rStyle w:val="Code"/>
                <w:lang w:val="bg-BG"/>
              </w:rPr>
            </w:pPr>
            <w:r w:rsidRPr="000D482E">
              <w:rPr>
                <w:rStyle w:val="Code"/>
                <w:lang w:val="bg-BG"/>
              </w:rPr>
              <w:t>value 955 353</w:t>
            </w:r>
          </w:p>
          <w:p w:rsidR="00911870" w:rsidRPr="000D482E" w:rsidRDefault="00911870" w:rsidP="000D482E">
            <w:pPr>
              <w:spacing w:after="120"/>
              <w:jc w:val="left"/>
              <w:rPr>
                <w:rStyle w:val="Code"/>
                <w:lang w:val="bg-BG"/>
              </w:rPr>
            </w:pPr>
            <w:r w:rsidRPr="000D482E">
              <w:rPr>
                <w:rStyle w:val="Code"/>
                <w:lang w:val="bg-BG"/>
              </w:rPr>
              <w:t>add 269 545 673</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201 868 869</w:t>
            </w:r>
          </w:p>
          <w:p w:rsidR="00911870" w:rsidRPr="000D482E" w:rsidRDefault="00911870" w:rsidP="000D482E">
            <w:pPr>
              <w:spacing w:after="120"/>
              <w:jc w:val="left"/>
              <w:rPr>
                <w:rStyle w:val="Code"/>
                <w:lang w:val="bg-BG"/>
              </w:rPr>
            </w:pPr>
            <w:r w:rsidRPr="000D482E">
              <w:rPr>
                <w:rStyle w:val="Code"/>
                <w:lang w:val="bg-BG"/>
              </w:rPr>
              <w:t>contains 978 676</w:t>
            </w:r>
          </w:p>
          <w:p w:rsidR="00911870" w:rsidRPr="000D482E" w:rsidRDefault="00911870" w:rsidP="000D482E">
            <w:pPr>
              <w:spacing w:after="120"/>
              <w:jc w:val="left"/>
              <w:rPr>
                <w:rStyle w:val="Code"/>
                <w:lang w:val="bg-BG"/>
              </w:rPr>
            </w:pPr>
            <w:r w:rsidRPr="000D482E">
              <w:rPr>
                <w:rStyle w:val="Code"/>
                <w:lang w:val="bg-BG"/>
              </w:rPr>
              <w:t>contains 101 703</w:t>
            </w:r>
          </w:p>
          <w:p w:rsidR="00911870" w:rsidRPr="000D482E" w:rsidRDefault="00911870" w:rsidP="000D482E">
            <w:pPr>
              <w:spacing w:after="120"/>
              <w:jc w:val="left"/>
              <w:rPr>
                <w:rStyle w:val="Code"/>
                <w:lang w:val="bg-BG"/>
              </w:rPr>
            </w:pPr>
            <w:r w:rsidRPr="000D482E">
              <w:rPr>
                <w:rStyle w:val="Code"/>
                <w:lang w:val="bg-BG"/>
              </w:rPr>
              <w:t>add 429 570 423</w:t>
            </w:r>
          </w:p>
          <w:p w:rsidR="00911870" w:rsidRPr="000D482E" w:rsidRDefault="00911870" w:rsidP="000D482E">
            <w:pPr>
              <w:spacing w:after="120"/>
              <w:jc w:val="left"/>
              <w:rPr>
                <w:rStyle w:val="Code"/>
                <w:lang w:val="bg-BG"/>
              </w:rPr>
            </w:pPr>
            <w:r w:rsidRPr="000D482E">
              <w:rPr>
                <w:rStyle w:val="Code"/>
                <w:lang w:val="bg-BG"/>
              </w:rPr>
              <w:t>add 139 269 593</w:t>
            </w:r>
          </w:p>
          <w:p w:rsidR="00911870" w:rsidRPr="000D482E" w:rsidRDefault="00911870" w:rsidP="000D482E">
            <w:pPr>
              <w:spacing w:after="120"/>
              <w:jc w:val="left"/>
              <w:rPr>
                <w:rStyle w:val="Code"/>
                <w:lang w:val="bg-BG"/>
              </w:rPr>
            </w:pPr>
            <w:r w:rsidRPr="000D482E">
              <w:rPr>
                <w:rStyle w:val="Code"/>
                <w:lang w:val="bg-BG"/>
              </w:rPr>
              <w:t>add 787 139 454</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977 239 643</w:t>
            </w:r>
          </w:p>
          <w:p w:rsidR="00911870" w:rsidRPr="000D482E" w:rsidRDefault="00911870" w:rsidP="000D482E">
            <w:pPr>
              <w:spacing w:after="120"/>
              <w:jc w:val="left"/>
              <w:rPr>
                <w:rStyle w:val="Code"/>
                <w:lang w:val="bg-BG"/>
              </w:rPr>
            </w:pPr>
            <w:r w:rsidRPr="000D482E">
              <w:rPr>
                <w:rStyle w:val="Code"/>
                <w:lang w:val="bg-BG"/>
              </w:rPr>
              <w:t>add 705 561 277</w:t>
            </w:r>
          </w:p>
          <w:p w:rsidR="00911870" w:rsidRPr="000D482E" w:rsidRDefault="00911870" w:rsidP="000D482E">
            <w:pPr>
              <w:spacing w:after="120"/>
              <w:jc w:val="left"/>
              <w:rPr>
                <w:rStyle w:val="Code"/>
                <w:lang w:val="bg-BG"/>
              </w:rPr>
            </w:pPr>
            <w:r w:rsidRPr="000D482E">
              <w:rPr>
                <w:rStyle w:val="Code"/>
                <w:lang w:val="bg-BG"/>
              </w:rPr>
              <w:t>add 57 684 597</w:t>
            </w:r>
          </w:p>
          <w:p w:rsidR="00911870" w:rsidRPr="000D482E" w:rsidRDefault="00911870" w:rsidP="000D482E">
            <w:pPr>
              <w:spacing w:after="120"/>
              <w:jc w:val="left"/>
              <w:rPr>
                <w:rStyle w:val="Code"/>
                <w:lang w:val="bg-BG"/>
              </w:rPr>
            </w:pPr>
            <w:r w:rsidRPr="000D482E">
              <w:rPr>
                <w:rStyle w:val="Code"/>
                <w:lang w:val="bg-BG"/>
              </w:rPr>
              <w:t>add 340 585 587</w:t>
            </w:r>
          </w:p>
          <w:p w:rsidR="00911870" w:rsidRPr="000D482E" w:rsidRDefault="00911870" w:rsidP="000D482E">
            <w:pPr>
              <w:spacing w:after="120"/>
              <w:jc w:val="left"/>
              <w:rPr>
                <w:rStyle w:val="Code"/>
                <w:lang w:val="bg-BG"/>
              </w:rPr>
            </w:pPr>
            <w:r w:rsidRPr="000D482E">
              <w:rPr>
                <w:rStyle w:val="Code"/>
                <w:lang w:val="bg-BG"/>
              </w:rPr>
              <w:t>add 321 396 948</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193 649 335</w:t>
            </w:r>
          </w:p>
          <w:p w:rsidR="00911870" w:rsidRPr="000D482E" w:rsidRDefault="00911870" w:rsidP="000D482E">
            <w:pPr>
              <w:spacing w:after="120"/>
              <w:jc w:val="left"/>
              <w:rPr>
                <w:rStyle w:val="Code"/>
                <w:lang w:val="bg-BG"/>
              </w:rPr>
            </w:pPr>
            <w:r w:rsidRPr="000D482E">
              <w:rPr>
                <w:rStyle w:val="Code"/>
                <w:lang w:val="bg-BG"/>
              </w:rPr>
              <w:t>value 213 793</w:t>
            </w:r>
          </w:p>
          <w:p w:rsidR="00911870" w:rsidRPr="000D482E" w:rsidRDefault="00911870" w:rsidP="000D482E">
            <w:pPr>
              <w:spacing w:after="120"/>
              <w:jc w:val="left"/>
              <w:rPr>
                <w:rStyle w:val="Code"/>
                <w:lang w:val="bg-BG"/>
              </w:rPr>
            </w:pPr>
            <w:r w:rsidRPr="000D482E">
              <w:rPr>
                <w:rStyle w:val="Code"/>
                <w:lang w:val="bg-BG"/>
              </w:rPr>
              <w:t>contains 314 885</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lastRenderedPageBreak/>
              <w:t>value 742 645</w:t>
            </w:r>
          </w:p>
          <w:p w:rsidR="00911870" w:rsidRPr="000D482E" w:rsidRDefault="00911870" w:rsidP="000D482E">
            <w:pPr>
              <w:spacing w:after="120"/>
              <w:jc w:val="left"/>
              <w:rPr>
                <w:rStyle w:val="Code"/>
                <w:lang w:val="bg-BG"/>
              </w:rPr>
            </w:pPr>
            <w:r w:rsidRPr="000D482E">
              <w:rPr>
                <w:rStyle w:val="Code"/>
                <w:lang w:val="bg-BG"/>
              </w:rPr>
              <w:t>value 493 335</w:t>
            </w:r>
          </w:p>
          <w:p w:rsidR="00911870" w:rsidRPr="000D482E" w:rsidRDefault="00911870" w:rsidP="000D482E">
            <w:pPr>
              <w:spacing w:after="120"/>
              <w:jc w:val="left"/>
              <w:rPr>
                <w:rStyle w:val="Code"/>
                <w:lang w:val="bg-BG"/>
              </w:rPr>
            </w:pPr>
            <w:r w:rsidRPr="000D482E">
              <w:rPr>
                <w:rStyle w:val="Code"/>
                <w:lang w:val="bg-BG"/>
              </w:rPr>
              <w:t>contains 832 539</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value 372 885</w:t>
            </w:r>
          </w:p>
          <w:p w:rsidR="00911870" w:rsidRPr="000D482E" w:rsidRDefault="00911870" w:rsidP="000D482E">
            <w:pPr>
              <w:spacing w:after="120"/>
              <w:jc w:val="left"/>
              <w:rPr>
                <w:rStyle w:val="Code"/>
                <w:lang w:val="bg-BG"/>
              </w:rPr>
            </w:pPr>
            <w:r w:rsidRPr="000D482E">
              <w:rPr>
                <w:rStyle w:val="Code"/>
                <w:lang w:val="bg-BG"/>
              </w:rPr>
              <w:t>value 133 799</w:t>
            </w:r>
          </w:p>
          <w:p w:rsidR="00911870" w:rsidRPr="000D482E" w:rsidRDefault="00911870" w:rsidP="000D482E">
            <w:pPr>
              <w:spacing w:after="120"/>
              <w:jc w:val="left"/>
              <w:rPr>
                <w:rStyle w:val="Code"/>
                <w:lang w:val="bg-BG"/>
              </w:rPr>
            </w:pPr>
            <w:r w:rsidRPr="000D482E">
              <w:rPr>
                <w:rStyle w:val="Code"/>
                <w:lang w:val="bg-BG"/>
              </w:rPr>
              <w:t>contains 6 125</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contains 505 56</w:t>
            </w:r>
          </w:p>
          <w:p w:rsidR="00911870" w:rsidRPr="000D482E" w:rsidRDefault="00911870" w:rsidP="000D482E">
            <w:pPr>
              <w:spacing w:after="120"/>
              <w:jc w:val="left"/>
              <w:rPr>
                <w:rStyle w:val="Code"/>
                <w:lang w:val="bg-BG"/>
              </w:rPr>
            </w:pPr>
            <w:r w:rsidRPr="000D482E">
              <w:rPr>
                <w:rStyle w:val="Code"/>
                <w:lang w:val="bg-BG"/>
              </w:rPr>
              <w:t>add 783 589 307</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value 601 826</w:t>
            </w:r>
          </w:p>
          <w:p w:rsidR="00911870" w:rsidRPr="000D482E" w:rsidRDefault="00911870" w:rsidP="000D482E">
            <w:pPr>
              <w:spacing w:after="120"/>
              <w:jc w:val="left"/>
              <w:rPr>
                <w:rStyle w:val="Code"/>
                <w:lang w:val="bg-BG"/>
              </w:rPr>
            </w:pPr>
            <w:r w:rsidRPr="000D482E">
              <w:rPr>
                <w:rStyle w:val="Code"/>
                <w:lang w:val="bg-BG"/>
              </w:rPr>
              <w:t>add 382 829 276</w:t>
            </w:r>
          </w:p>
          <w:p w:rsidR="00911870" w:rsidRPr="000D482E" w:rsidRDefault="00911870" w:rsidP="000D482E">
            <w:pPr>
              <w:spacing w:after="120"/>
              <w:jc w:val="left"/>
              <w:rPr>
                <w:rStyle w:val="Code"/>
                <w:lang w:val="bg-BG"/>
              </w:rPr>
            </w:pPr>
            <w:r w:rsidRPr="000D482E">
              <w:rPr>
                <w:rStyle w:val="Code"/>
                <w:lang w:val="bg-BG"/>
              </w:rPr>
              <w:t>contains 693 93</w:t>
            </w:r>
          </w:p>
          <w:p w:rsidR="00911870" w:rsidRPr="000D482E" w:rsidRDefault="00911870" w:rsidP="000D482E">
            <w:pPr>
              <w:spacing w:after="120"/>
              <w:jc w:val="left"/>
              <w:rPr>
                <w:rStyle w:val="Code"/>
                <w:lang w:val="bg-BG"/>
              </w:rPr>
            </w:pPr>
            <w:r w:rsidRPr="000D482E">
              <w:rPr>
                <w:rStyle w:val="Code"/>
                <w:lang w:val="bg-BG"/>
              </w:rPr>
              <w:t>value 820 564</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value 176 821</w:t>
            </w:r>
          </w:p>
          <w:p w:rsidR="00911870" w:rsidRPr="000D482E" w:rsidRDefault="00911870" w:rsidP="000D482E">
            <w:pPr>
              <w:spacing w:after="120"/>
              <w:jc w:val="left"/>
              <w:rPr>
                <w:rStyle w:val="Code"/>
                <w:lang w:val="bg-BG"/>
              </w:rPr>
            </w:pPr>
            <w:r w:rsidRPr="000D482E">
              <w:rPr>
                <w:rStyle w:val="Code"/>
                <w:lang w:val="bg-BG"/>
              </w:rPr>
              <w:t>value 510 669</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669 189 418</w:t>
            </w:r>
          </w:p>
          <w:p w:rsidR="00911870" w:rsidRPr="000D482E" w:rsidRDefault="00911870" w:rsidP="000D482E">
            <w:pPr>
              <w:spacing w:after="120"/>
              <w:jc w:val="left"/>
              <w:rPr>
                <w:rStyle w:val="Code"/>
                <w:lang w:val="bg-BG"/>
              </w:rPr>
            </w:pPr>
            <w:r w:rsidRPr="000D482E">
              <w:rPr>
                <w:rStyle w:val="Code"/>
                <w:lang w:val="bg-BG"/>
              </w:rPr>
              <w:t>contains 262 686</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904 28 128</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value 824 62</w:t>
            </w:r>
          </w:p>
          <w:p w:rsidR="00911870" w:rsidRPr="000D482E" w:rsidRDefault="00911870" w:rsidP="000D482E">
            <w:pPr>
              <w:spacing w:after="120"/>
              <w:jc w:val="left"/>
              <w:rPr>
                <w:rStyle w:val="Code"/>
                <w:lang w:val="bg-BG"/>
              </w:rPr>
            </w:pPr>
            <w:r w:rsidRPr="000D482E">
              <w:rPr>
                <w:rStyle w:val="Code"/>
                <w:lang w:val="bg-BG"/>
              </w:rPr>
              <w:t>add 502 995 857</w:t>
            </w:r>
          </w:p>
          <w:p w:rsidR="00911870" w:rsidRPr="000D482E" w:rsidRDefault="00911870" w:rsidP="000D482E">
            <w:pPr>
              <w:spacing w:after="120"/>
              <w:jc w:val="left"/>
              <w:rPr>
                <w:rStyle w:val="Code"/>
                <w:lang w:val="bg-BG"/>
              </w:rPr>
            </w:pPr>
            <w:r w:rsidRPr="000D482E">
              <w:rPr>
                <w:rStyle w:val="Code"/>
                <w:lang w:val="bg-BG"/>
              </w:rPr>
              <w:t>add 990 912 356</w:t>
            </w:r>
          </w:p>
          <w:p w:rsidR="00911870" w:rsidRPr="000D482E" w:rsidRDefault="00911870" w:rsidP="000D482E">
            <w:pPr>
              <w:spacing w:after="120"/>
              <w:jc w:val="left"/>
              <w:rPr>
                <w:rStyle w:val="Code"/>
                <w:lang w:val="bg-BG"/>
              </w:rPr>
            </w:pPr>
            <w:r w:rsidRPr="000D482E">
              <w:rPr>
                <w:rStyle w:val="Code"/>
                <w:lang w:val="bg-BG"/>
              </w:rPr>
              <w:t>contains 177 96</w:t>
            </w:r>
          </w:p>
          <w:p w:rsidR="00911870" w:rsidRPr="000D482E" w:rsidRDefault="00911870" w:rsidP="000D482E">
            <w:pPr>
              <w:spacing w:after="120"/>
              <w:jc w:val="left"/>
              <w:rPr>
                <w:rStyle w:val="Code"/>
                <w:lang w:val="bg-BG"/>
              </w:rPr>
            </w:pPr>
            <w:r w:rsidRPr="000D482E">
              <w:rPr>
                <w:rStyle w:val="Code"/>
                <w:lang w:val="bg-BG"/>
              </w:rPr>
              <w:t>add 981 962 825</w:t>
            </w:r>
          </w:p>
          <w:p w:rsidR="00911870" w:rsidRPr="000D482E" w:rsidRDefault="00911870" w:rsidP="000D482E">
            <w:pPr>
              <w:spacing w:after="120"/>
              <w:jc w:val="left"/>
              <w:rPr>
                <w:rStyle w:val="Code"/>
                <w:lang w:val="bg-BG"/>
              </w:rPr>
            </w:pPr>
            <w:r w:rsidRPr="000D482E">
              <w:rPr>
                <w:rStyle w:val="Code"/>
                <w:lang w:val="bg-BG"/>
              </w:rPr>
              <w:t>value 702 76</w:t>
            </w:r>
          </w:p>
          <w:p w:rsidR="00911870" w:rsidRPr="000D482E" w:rsidRDefault="00911870" w:rsidP="000D482E">
            <w:pPr>
              <w:spacing w:after="120"/>
              <w:jc w:val="left"/>
              <w:rPr>
                <w:rStyle w:val="Code"/>
                <w:lang w:val="bg-BG"/>
              </w:rPr>
            </w:pPr>
            <w:r w:rsidRPr="000D482E">
              <w:rPr>
                <w:rStyle w:val="Code"/>
                <w:lang w:val="bg-BG"/>
              </w:rPr>
              <w:t>contains 932 637</w:t>
            </w:r>
          </w:p>
          <w:p w:rsidR="00911870" w:rsidRPr="000D482E" w:rsidRDefault="00911870" w:rsidP="000D482E">
            <w:pPr>
              <w:spacing w:after="120"/>
              <w:jc w:val="left"/>
              <w:rPr>
                <w:rStyle w:val="Code"/>
                <w:lang w:val="bg-BG"/>
              </w:rPr>
            </w:pPr>
            <w:r w:rsidRPr="000D482E">
              <w:rPr>
                <w:rStyle w:val="Code"/>
                <w:lang w:val="bg-BG"/>
              </w:rPr>
              <w:t>value 822 566</w:t>
            </w:r>
          </w:p>
          <w:p w:rsidR="00911870" w:rsidRPr="000D482E" w:rsidRDefault="00911870" w:rsidP="000D482E">
            <w:pPr>
              <w:spacing w:after="120"/>
              <w:jc w:val="left"/>
              <w:rPr>
                <w:rStyle w:val="Code"/>
                <w:lang w:val="bg-BG"/>
              </w:rPr>
            </w:pPr>
            <w:r w:rsidRPr="000D482E">
              <w:rPr>
                <w:rStyle w:val="Code"/>
                <w:lang w:val="bg-BG"/>
              </w:rPr>
              <w:t>contains 208 584</w:t>
            </w:r>
          </w:p>
          <w:p w:rsidR="00911870" w:rsidRPr="000D482E" w:rsidRDefault="00911870" w:rsidP="000D482E">
            <w:pPr>
              <w:spacing w:after="120"/>
              <w:jc w:val="left"/>
              <w:rPr>
                <w:rStyle w:val="Code"/>
                <w:lang w:val="bg-BG"/>
              </w:rPr>
            </w:pPr>
            <w:r w:rsidRPr="000D482E">
              <w:rPr>
                <w:rStyle w:val="Code"/>
                <w:lang w:val="bg-BG"/>
              </w:rPr>
              <w:t>add 740 691 224</w:t>
            </w:r>
          </w:p>
          <w:p w:rsidR="00911870" w:rsidRPr="000D482E" w:rsidRDefault="00911870" w:rsidP="000D482E">
            <w:pPr>
              <w:spacing w:after="120"/>
              <w:jc w:val="left"/>
              <w:rPr>
                <w:rStyle w:val="Code"/>
                <w:lang w:val="bg-BG"/>
              </w:rPr>
            </w:pPr>
            <w:r w:rsidRPr="000D482E">
              <w:rPr>
                <w:rStyle w:val="Code"/>
                <w:lang w:val="bg-BG"/>
              </w:rPr>
              <w:t>contains 152 114</w:t>
            </w:r>
          </w:p>
          <w:p w:rsidR="00911870" w:rsidRPr="000D482E" w:rsidRDefault="00911870" w:rsidP="000D482E">
            <w:pPr>
              <w:spacing w:after="120"/>
              <w:jc w:val="left"/>
              <w:rPr>
                <w:rStyle w:val="Code"/>
                <w:lang w:val="bg-BG"/>
              </w:rPr>
            </w:pPr>
            <w:r w:rsidRPr="000D482E">
              <w:rPr>
                <w:rStyle w:val="Code"/>
                <w:lang w:val="bg-BG"/>
              </w:rPr>
              <w:t>contains 261 514</w:t>
            </w:r>
          </w:p>
          <w:p w:rsidR="00911870" w:rsidRPr="000D482E" w:rsidRDefault="00911870" w:rsidP="000D482E">
            <w:pPr>
              <w:spacing w:after="120"/>
              <w:jc w:val="left"/>
              <w:rPr>
                <w:rStyle w:val="Code"/>
                <w:lang w:val="bg-BG"/>
              </w:rPr>
            </w:pPr>
            <w:r w:rsidRPr="000D482E">
              <w:rPr>
                <w:rStyle w:val="Code"/>
                <w:lang w:val="bg-BG"/>
              </w:rPr>
              <w:t>value 310 120</w:t>
            </w:r>
          </w:p>
          <w:p w:rsidR="00911870" w:rsidRPr="000D482E" w:rsidRDefault="00911870" w:rsidP="000D482E">
            <w:pPr>
              <w:spacing w:after="120"/>
              <w:jc w:val="left"/>
              <w:rPr>
                <w:rStyle w:val="Code"/>
                <w:lang w:val="bg-BG"/>
              </w:rPr>
            </w:pPr>
            <w:r w:rsidRPr="000D482E">
              <w:rPr>
                <w:rStyle w:val="Code"/>
                <w:lang w:val="bg-BG"/>
              </w:rPr>
              <w:t>value 832 773</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606 506 146</w:t>
            </w:r>
          </w:p>
          <w:p w:rsidR="00911870" w:rsidRPr="000D482E" w:rsidRDefault="00911870" w:rsidP="000D482E">
            <w:pPr>
              <w:spacing w:after="120"/>
              <w:jc w:val="left"/>
              <w:rPr>
                <w:rStyle w:val="Code"/>
                <w:lang w:val="bg-BG"/>
              </w:rPr>
            </w:pPr>
            <w:r w:rsidRPr="000D482E">
              <w:rPr>
                <w:rStyle w:val="Code"/>
                <w:lang w:val="bg-BG"/>
              </w:rPr>
              <w:t>add 230 426 263</w:t>
            </w:r>
          </w:p>
          <w:p w:rsidR="00911870" w:rsidRPr="000D482E" w:rsidRDefault="00911870" w:rsidP="000D482E">
            <w:pPr>
              <w:spacing w:after="120"/>
              <w:jc w:val="left"/>
              <w:rPr>
                <w:rStyle w:val="Code"/>
                <w:lang w:val="bg-BG"/>
              </w:rPr>
            </w:pPr>
            <w:r w:rsidRPr="000D482E">
              <w:rPr>
                <w:rStyle w:val="Code"/>
                <w:lang w:val="bg-BG"/>
              </w:rPr>
              <w:t>add 891 424 447</w:t>
            </w:r>
          </w:p>
          <w:p w:rsidR="00911870" w:rsidRPr="000D482E" w:rsidRDefault="00911870" w:rsidP="000D482E">
            <w:pPr>
              <w:spacing w:after="120"/>
              <w:jc w:val="left"/>
              <w:rPr>
                <w:rStyle w:val="Code"/>
                <w:lang w:val="bg-BG"/>
              </w:rPr>
            </w:pPr>
            <w:r w:rsidRPr="000D482E">
              <w:rPr>
                <w:rStyle w:val="Code"/>
                <w:lang w:val="bg-BG"/>
              </w:rPr>
              <w:t>contains 429 267</w:t>
            </w:r>
          </w:p>
          <w:p w:rsidR="00911870" w:rsidRPr="000D482E" w:rsidRDefault="00911870" w:rsidP="000D482E">
            <w:pPr>
              <w:spacing w:after="120"/>
              <w:jc w:val="left"/>
              <w:rPr>
                <w:rStyle w:val="Code"/>
                <w:lang w:val="bg-BG"/>
              </w:rPr>
            </w:pPr>
            <w:r w:rsidRPr="000D482E">
              <w:rPr>
                <w:rStyle w:val="Code"/>
                <w:lang w:val="bg-BG"/>
              </w:rPr>
              <w:lastRenderedPageBreak/>
              <w:t>value 405 723</w:t>
            </w:r>
          </w:p>
          <w:p w:rsidR="00911870" w:rsidRPr="000D482E" w:rsidRDefault="00911870" w:rsidP="000D482E">
            <w:pPr>
              <w:spacing w:after="120"/>
              <w:jc w:val="left"/>
              <w:rPr>
                <w:rStyle w:val="Code"/>
                <w:lang w:val="bg-BG"/>
              </w:rPr>
            </w:pPr>
            <w:r w:rsidRPr="000D482E">
              <w:rPr>
                <w:rStyle w:val="Code"/>
                <w:lang w:val="bg-BG"/>
              </w:rPr>
              <w:t>contains 953 953</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value 866 341</w:t>
            </w:r>
          </w:p>
          <w:p w:rsidR="00911870" w:rsidRPr="000D482E" w:rsidRDefault="00911870" w:rsidP="000D482E">
            <w:pPr>
              <w:spacing w:after="120"/>
              <w:jc w:val="left"/>
              <w:rPr>
                <w:rStyle w:val="Code"/>
                <w:lang w:val="bg-BG"/>
              </w:rPr>
            </w:pPr>
            <w:r w:rsidRPr="000D482E">
              <w:rPr>
                <w:rStyle w:val="Code"/>
                <w:lang w:val="bg-BG"/>
              </w:rPr>
              <w:t>contains 282 890</w:t>
            </w:r>
          </w:p>
          <w:p w:rsidR="00911870" w:rsidRPr="000D482E" w:rsidRDefault="00911870" w:rsidP="000D482E">
            <w:pPr>
              <w:spacing w:after="120"/>
              <w:jc w:val="left"/>
              <w:rPr>
                <w:rStyle w:val="Code"/>
                <w:lang w:val="bg-BG"/>
              </w:rPr>
            </w:pPr>
            <w:r w:rsidRPr="000D482E">
              <w:rPr>
                <w:rStyle w:val="Code"/>
                <w:lang w:val="bg-BG"/>
              </w:rPr>
              <w:t>value 537 176</w:t>
            </w:r>
          </w:p>
          <w:p w:rsidR="00911870" w:rsidRPr="000D482E" w:rsidRDefault="00911870" w:rsidP="000D482E">
            <w:pPr>
              <w:spacing w:after="120"/>
              <w:jc w:val="left"/>
              <w:rPr>
                <w:rStyle w:val="Code"/>
                <w:lang w:val="bg-BG"/>
              </w:rPr>
            </w:pPr>
            <w:r w:rsidRPr="000D482E">
              <w:rPr>
                <w:rStyle w:val="Code"/>
                <w:lang w:val="bg-BG"/>
              </w:rPr>
              <w:t>value 979 440</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value 701 437</w:t>
            </w:r>
          </w:p>
          <w:p w:rsidR="00911870" w:rsidRPr="000D482E" w:rsidRDefault="00911870" w:rsidP="000D482E">
            <w:pPr>
              <w:spacing w:after="120"/>
              <w:jc w:val="left"/>
              <w:rPr>
                <w:rStyle w:val="Code"/>
                <w:lang w:val="bg-BG"/>
              </w:rPr>
            </w:pPr>
            <w:r w:rsidRPr="000D482E">
              <w:rPr>
                <w:rStyle w:val="Code"/>
                <w:lang w:val="bg-BG"/>
              </w:rPr>
              <w:t>add 510 265 960</w:t>
            </w:r>
          </w:p>
          <w:p w:rsidR="00911870" w:rsidRPr="000D482E" w:rsidRDefault="00911870" w:rsidP="000D482E">
            <w:pPr>
              <w:spacing w:after="120"/>
              <w:jc w:val="left"/>
              <w:rPr>
                <w:rStyle w:val="Code"/>
                <w:lang w:val="bg-BG"/>
              </w:rPr>
            </w:pPr>
            <w:r w:rsidRPr="000D482E">
              <w:rPr>
                <w:rStyle w:val="Code"/>
                <w:lang w:val="bg-BG"/>
              </w:rPr>
              <w:t>contains 261 690</w:t>
            </w:r>
          </w:p>
          <w:p w:rsidR="00911870" w:rsidRPr="000D482E" w:rsidRDefault="00911870" w:rsidP="000D482E">
            <w:pPr>
              <w:spacing w:after="120"/>
              <w:jc w:val="left"/>
              <w:rPr>
                <w:rStyle w:val="Code"/>
                <w:lang w:val="bg-BG"/>
              </w:rPr>
            </w:pPr>
            <w:r w:rsidRPr="000D482E">
              <w:rPr>
                <w:rStyle w:val="Code"/>
                <w:lang w:val="bg-BG"/>
              </w:rPr>
              <w:t>add 580 85 544</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contains 32 216</w:t>
            </w:r>
          </w:p>
          <w:p w:rsidR="00911870" w:rsidRPr="000D482E" w:rsidRDefault="00911870" w:rsidP="000D482E">
            <w:pPr>
              <w:spacing w:after="120"/>
              <w:jc w:val="left"/>
              <w:rPr>
                <w:rStyle w:val="Code"/>
                <w:lang w:val="bg-BG"/>
              </w:rPr>
            </w:pPr>
            <w:r w:rsidRPr="000D482E">
              <w:rPr>
                <w:rStyle w:val="Code"/>
                <w:lang w:val="bg-BG"/>
              </w:rPr>
              <w:t>value 428 708</w:t>
            </w:r>
          </w:p>
          <w:p w:rsidR="00911870" w:rsidRPr="000D482E" w:rsidRDefault="00911870" w:rsidP="000D482E">
            <w:pPr>
              <w:spacing w:after="120"/>
              <w:jc w:val="left"/>
              <w:rPr>
                <w:rStyle w:val="Code"/>
                <w:lang w:val="bg-BG"/>
              </w:rPr>
            </w:pPr>
            <w:r w:rsidRPr="000D482E">
              <w:rPr>
                <w:rStyle w:val="Code"/>
                <w:lang w:val="bg-BG"/>
              </w:rPr>
              <w:t>contains 639 805</w:t>
            </w:r>
          </w:p>
          <w:p w:rsidR="00911870" w:rsidRPr="000D482E" w:rsidRDefault="00911870" w:rsidP="000D482E">
            <w:pPr>
              <w:spacing w:after="120"/>
              <w:jc w:val="left"/>
              <w:rPr>
                <w:rStyle w:val="Code"/>
                <w:lang w:val="bg-BG"/>
              </w:rPr>
            </w:pPr>
            <w:r w:rsidRPr="000D482E">
              <w:rPr>
                <w:rStyle w:val="Code"/>
                <w:lang w:val="bg-BG"/>
              </w:rPr>
              <w:t>contains 948 535</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contains 714 618</w:t>
            </w:r>
          </w:p>
          <w:p w:rsidR="00911870" w:rsidRPr="000D482E" w:rsidRDefault="00911870" w:rsidP="000D482E">
            <w:pPr>
              <w:spacing w:after="120"/>
              <w:jc w:val="left"/>
              <w:rPr>
                <w:rStyle w:val="Code"/>
                <w:lang w:val="bg-BG"/>
              </w:rPr>
            </w:pPr>
            <w:r w:rsidRPr="000D482E">
              <w:rPr>
                <w:rStyle w:val="Code"/>
                <w:lang w:val="bg-BG"/>
              </w:rPr>
              <w:t>count</w:t>
            </w:r>
          </w:p>
          <w:p w:rsidR="00911870" w:rsidRPr="000D482E" w:rsidRDefault="00911870" w:rsidP="000D482E">
            <w:pPr>
              <w:spacing w:after="120"/>
              <w:jc w:val="left"/>
              <w:rPr>
                <w:rStyle w:val="Code"/>
                <w:lang w:val="bg-BG"/>
              </w:rPr>
            </w:pPr>
            <w:r w:rsidRPr="000D482E">
              <w:rPr>
                <w:rStyle w:val="Code"/>
                <w:lang w:val="bg-BG"/>
              </w:rPr>
              <w:t>add 29 284 193</w:t>
            </w:r>
          </w:p>
          <w:p w:rsidR="00911870" w:rsidRPr="000D482E" w:rsidRDefault="00911870" w:rsidP="000D482E">
            <w:pPr>
              <w:spacing w:after="120"/>
              <w:jc w:val="left"/>
              <w:rPr>
                <w:rStyle w:val="Code"/>
                <w:lang w:val="bg-BG"/>
              </w:rPr>
            </w:pPr>
            <w:r w:rsidRPr="000D482E">
              <w:rPr>
                <w:rStyle w:val="Code"/>
                <w:lang w:val="bg-BG"/>
              </w:rPr>
              <w:t>value 613 105</w:t>
            </w:r>
          </w:p>
          <w:p w:rsidR="00911870" w:rsidRPr="000D482E" w:rsidRDefault="00911870" w:rsidP="000D482E">
            <w:pPr>
              <w:spacing w:after="120"/>
              <w:jc w:val="left"/>
              <w:rPr>
                <w:rStyle w:val="Code"/>
                <w:lang w:val="bg-BG"/>
              </w:rPr>
            </w:pPr>
            <w:r w:rsidRPr="000D482E">
              <w:rPr>
                <w:rStyle w:val="Code"/>
                <w:lang w:val="bg-BG"/>
              </w:rPr>
              <w:t>contains 993 933</w:t>
            </w:r>
          </w:p>
          <w:p w:rsidR="00911870" w:rsidRPr="000D482E" w:rsidRDefault="00911870" w:rsidP="000D482E">
            <w:pPr>
              <w:spacing w:after="120"/>
              <w:jc w:val="left"/>
              <w:rPr>
                <w:rStyle w:val="Code"/>
                <w:lang w:val="bg-BG"/>
              </w:rPr>
            </w:pPr>
            <w:r w:rsidRPr="000D482E">
              <w:rPr>
                <w:rStyle w:val="Code"/>
                <w:lang w:val="bg-BG"/>
              </w:rPr>
              <w:t>contains 176 168</w:t>
            </w:r>
          </w:p>
          <w:p w:rsidR="00911870" w:rsidRPr="000D482E" w:rsidRDefault="00911870" w:rsidP="000D482E">
            <w:pPr>
              <w:spacing w:after="120"/>
              <w:jc w:val="left"/>
              <w:rPr>
                <w:rStyle w:val="Code"/>
                <w:lang w:val="bg-BG"/>
              </w:rPr>
            </w:pPr>
            <w:r w:rsidRPr="000D482E">
              <w:rPr>
                <w:rStyle w:val="Code"/>
                <w:lang w:val="bg-BG"/>
              </w:rPr>
              <w:t>value 197 345</w:t>
            </w:r>
          </w:p>
          <w:p w:rsidR="00911870" w:rsidRPr="00226023" w:rsidRDefault="00911870" w:rsidP="000D482E">
            <w:pPr>
              <w:spacing w:after="120"/>
              <w:jc w:val="left"/>
              <w:rPr>
                <w:rFonts w:ascii="Consolas" w:hAnsi="Consolas" w:cs="Consolas"/>
                <w:noProof/>
                <w:highlight w:val="yellow"/>
              </w:rPr>
            </w:pPr>
            <w:r w:rsidRPr="000D482E">
              <w:rPr>
                <w:rStyle w:val="Code"/>
                <w:lang w:val="bg-BG"/>
              </w:rPr>
              <w:t>count</w:t>
            </w:r>
          </w:p>
        </w:tc>
        <w:tc>
          <w:tcPr>
            <w:tcW w:w="5386" w:type="dxa"/>
          </w:tcPr>
          <w:p w:rsidR="00911870" w:rsidRPr="00F41F8E" w:rsidRDefault="00911870" w:rsidP="00F41F8E">
            <w:pPr>
              <w:spacing w:after="120"/>
              <w:jc w:val="left"/>
              <w:rPr>
                <w:rStyle w:val="Code"/>
                <w:lang w:val="bg-BG"/>
              </w:rPr>
            </w:pPr>
            <w:r w:rsidRPr="00F41F8E">
              <w:rPr>
                <w:rStyle w:val="Code"/>
                <w:lang w:val="bg-BG"/>
              </w:rPr>
              <w:lastRenderedPageBreak/>
              <w:t>False</w:t>
            </w:r>
          </w:p>
          <w:p w:rsidR="00911870" w:rsidRPr="00F41F8E" w:rsidRDefault="00911870" w:rsidP="00F41F8E">
            <w:pPr>
              <w:spacing w:after="120"/>
              <w:jc w:val="left"/>
              <w:rPr>
                <w:rStyle w:val="Code"/>
                <w:lang w:val="bg-BG"/>
              </w:rPr>
            </w:pPr>
            <w:r w:rsidRPr="00F41F8E">
              <w:rPr>
                <w:rStyle w:val="Code"/>
                <w:lang w:val="bg-BG"/>
              </w:rPr>
              <w:t>2</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7</w:t>
            </w:r>
          </w:p>
          <w:p w:rsidR="00911870" w:rsidRPr="00F41F8E" w:rsidRDefault="00911870" w:rsidP="00F41F8E">
            <w:pPr>
              <w:spacing w:after="120"/>
              <w:jc w:val="left"/>
              <w:rPr>
                <w:rStyle w:val="Code"/>
                <w:lang w:val="bg-BG"/>
              </w:rPr>
            </w:pPr>
            <w:r w:rsidRPr="00F41F8E">
              <w:rPr>
                <w:rStyle w:val="Code"/>
                <w:lang w:val="bg-BG"/>
              </w:rPr>
              <w:t>7</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8</w:t>
            </w:r>
          </w:p>
          <w:p w:rsidR="00911870" w:rsidRPr="00F41F8E" w:rsidRDefault="00911870" w:rsidP="00F41F8E">
            <w:pPr>
              <w:spacing w:after="120"/>
              <w:jc w:val="left"/>
              <w:rPr>
                <w:rStyle w:val="Code"/>
                <w:lang w:val="bg-BG"/>
              </w:rPr>
            </w:pPr>
            <w:r w:rsidRPr="00F41F8E">
              <w:rPr>
                <w:rStyle w:val="Code"/>
                <w:lang w:val="bg-BG"/>
              </w:rPr>
              <w:t>8</w:t>
            </w:r>
          </w:p>
          <w:p w:rsidR="00911870" w:rsidRPr="00F41F8E" w:rsidRDefault="00911870" w:rsidP="00F41F8E">
            <w:pPr>
              <w:spacing w:after="120"/>
              <w:jc w:val="left"/>
              <w:rPr>
                <w:rStyle w:val="Code"/>
                <w:lang w:val="bg-BG"/>
              </w:rPr>
            </w:pPr>
            <w:r w:rsidRPr="00F41F8E">
              <w:rPr>
                <w:rStyle w:val="Code"/>
                <w:lang w:val="bg-BG"/>
              </w:rPr>
              <w:t>9</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9</w:t>
            </w:r>
          </w:p>
          <w:p w:rsidR="00911870" w:rsidRPr="00F41F8E" w:rsidRDefault="00911870" w:rsidP="00F41F8E">
            <w:pPr>
              <w:spacing w:after="120"/>
              <w:jc w:val="left"/>
              <w:rPr>
                <w:rStyle w:val="Code"/>
                <w:lang w:val="bg-BG"/>
              </w:rPr>
            </w:pPr>
            <w:r w:rsidRPr="00F41F8E">
              <w:rPr>
                <w:rStyle w:val="Code"/>
                <w:lang w:val="bg-BG"/>
              </w:rPr>
              <w:t>9</w:t>
            </w:r>
          </w:p>
          <w:p w:rsidR="00911870" w:rsidRPr="00F41F8E" w:rsidRDefault="00911870" w:rsidP="00F41F8E">
            <w:pPr>
              <w:spacing w:after="120"/>
              <w:jc w:val="left"/>
              <w:rPr>
                <w:rStyle w:val="Code"/>
                <w:lang w:val="bg-BG"/>
              </w:rPr>
            </w:pPr>
            <w:r w:rsidRPr="00F41F8E">
              <w:rPr>
                <w:rStyle w:val="Code"/>
                <w:lang w:val="bg-BG"/>
              </w:rPr>
              <w:t>9</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9</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11</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13</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lastRenderedPageBreak/>
              <w:t>False</w:t>
            </w:r>
          </w:p>
          <w:p w:rsidR="00911870" w:rsidRPr="00F41F8E" w:rsidRDefault="00911870" w:rsidP="00F41F8E">
            <w:pPr>
              <w:spacing w:after="120"/>
              <w:jc w:val="left"/>
              <w:rPr>
                <w:rStyle w:val="Code"/>
                <w:lang w:val="bg-BG"/>
              </w:rPr>
            </w:pPr>
            <w:r w:rsidRPr="00F41F8E">
              <w:rPr>
                <w:rStyle w:val="Code"/>
                <w:lang w:val="bg-BG"/>
              </w:rPr>
              <w:t>13</w:t>
            </w:r>
          </w:p>
          <w:p w:rsidR="00911870" w:rsidRPr="00F41F8E" w:rsidRDefault="00911870" w:rsidP="00F41F8E">
            <w:pPr>
              <w:spacing w:after="120"/>
              <w:jc w:val="left"/>
              <w:rPr>
                <w:rStyle w:val="Code"/>
                <w:lang w:val="bg-BG"/>
              </w:rPr>
            </w:pPr>
            <w:r w:rsidRPr="00F41F8E">
              <w:rPr>
                <w:rStyle w:val="Code"/>
                <w:lang w:val="bg-BG"/>
              </w:rPr>
              <w:t>13</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14</w:t>
            </w:r>
          </w:p>
          <w:p w:rsidR="00911870" w:rsidRPr="00F41F8E" w:rsidRDefault="00911870" w:rsidP="00F41F8E">
            <w:pPr>
              <w:spacing w:after="120"/>
              <w:jc w:val="left"/>
              <w:rPr>
                <w:rStyle w:val="Code"/>
                <w:lang w:val="bg-BG"/>
              </w:rPr>
            </w:pPr>
            <w:r w:rsidRPr="00F41F8E">
              <w:rPr>
                <w:rStyle w:val="Code"/>
                <w:lang w:val="bg-BG"/>
              </w:rPr>
              <w:t>14</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17</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21</w:t>
            </w:r>
          </w:p>
          <w:p w:rsidR="00911870" w:rsidRPr="00F41F8E" w:rsidRDefault="00911870" w:rsidP="00F41F8E">
            <w:pPr>
              <w:spacing w:after="120"/>
              <w:jc w:val="left"/>
              <w:rPr>
                <w:rStyle w:val="Code"/>
                <w:lang w:val="bg-BG"/>
              </w:rPr>
            </w:pPr>
            <w:r w:rsidRPr="00F41F8E">
              <w:rPr>
                <w:rStyle w:val="Code"/>
                <w:lang w:val="bg-BG"/>
              </w:rPr>
              <w:t>26</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27</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27</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27</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28</w:t>
            </w:r>
          </w:p>
          <w:p w:rsidR="00911870" w:rsidRPr="00F41F8E" w:rsidRDefault="00911870" w:rsidP="00F41F8E">
            <w:pPr>
              <w:spacing w:after="120"/>
              <w:jc w:val="left"/>
              <w:rPr>
                <w:rStyle w:val="Code"/>
                <w:lang w:val="bg-BG"/>
              </w:rPr>
            </w:pPr>
            <w:r w:rsidRPr="00F41F8E">
              <w:rPr>
                <w:rStyle w:val="Code"/>
                <w:lang w:val="bg-BG"/>
              </w:rPr>
              <w:t>28</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29</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29</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30</w:t>
            </w:r>
          </w:p>
          <w:p w:rsidR="00911870" w:rsidRPr="00F41F8E" w:rsidRDefault="00911870" w:rsidP="00F41F8E">
            <w:pPr>
              <w:spacing w:after="120"/>
              <w:jc w:val="left"/>
              <w:rPr>
                <w:rStyle w:val="Code"/>
                <w:lang w:val="bg-BG"/>
              </w:rPr>
            </w:pPr>
            <w:r w:rsidRPr="00F41F8E">
              <w:rPr>
                <w:rStyle w:val="Code"/>
                <w:lang w:val="bg-BG"/>
              </w:rPr>
              <w:t>31</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lastRenderedPageBreak/>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35</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38</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38</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40</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40</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40</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F41F8E" w:rsidRDefault="00911870" w:rsidP="00F41F8E">
            <w:pPr>
              <w:spacing w:after="120"/>
              <w:jc w:val="left"/>
              <w:rPr>
                <w:rStyle w:val="Code"/>
                <w:lang w:val="bg-BG"/>
              </w:rPr>
            </w:pPr>
            <w:r w:rsidRPr="00F41F8E">
              <w:rPr>
                <w:rStyle w:val="Code"/>
                <w:lang w:val="bg-BG"/>
              </w:rPr>
              <w:t>False</w:t>
            </w:r>
          </w:p>
          <w:p w:rsidR="00911870" w:rsidRPr="00E30FBA" w:rsidRDefault="00911870" w:rsidP="00F41F8E">
            <w:pPr>
              <w:spacing w:after="120"/>
              <w:jc w:val="left"/>
              <w:rPr>
                <w:rFonts w:ascii="Consolas" w:hAnsi="Consolas" w:cs="Consolas"/>
                <w:noProof/>
                <w:highlight w:val="yellow"/>
              </w:rPr>
            </w:pPr>
            <w:r w:rsidRPr="00F41F8E">
              <w:rPr>
                <w:rStyle w:val="Code"/>
                <w:lang w:val="bg-BG"/>
              </w:rPr>
              <w:t>41</w:t>
            </w:r>
          </w:p>
        </w:tc>
      </w:tr>
      <w:tr w:rsidR="00911870" w:rsidRPr="00E30FBA" w:rsidTr="00C9276B">
        <w:tc>
          <w:tcPr>
            <w:tcW w:w="5387" w:type="dxa"/>
            <w:vAlign w:val="center"/>
          </w:tcPr>
          <w:p w:rsidR="00911870" w:rsidRPr="00327D7F" w:rsidRDefault="00911870" w:rsidP="00C9276B">
            <w:pPr>
              <w:spacing w:after="120"/>
              <w:jc w:val="left"/>
              <w:rPr>
                <w:b/>
              </w:rPr>
            </w:pPr>
            <w:r w:rsidRPr="00327D7F">
              <w:rPr>
                <w:b/>
              </w:rPr>
              <w:lastRenderedPageBreak/>
              <w:t>Вход</w:t>
            </w:r>
          </w:p>
        </w:tc>
        <w:tc>
          <w:tcPr>
            <w:tcW w:w="5386" w:type="dxa"/>
            <w:vAlign w:val="center"/>
          </w:tcPr>
          <w:p w:rsidR="00911870" w:rsidRPr="00327D7F" w:rsidRDefault="00911870" w:rsidP="00C9276B">
            <w:pPr>
              <w:spacing w:after="120"/>
              <w:jc w:val="left"/>
              <w:rPr>
                <w:b/>
              </w:rPr>
            </w:pPr>
            <w:r w:rsidRPr="00327D7F">
              <w:rPr>
                <w:b/>
              </w:rPr>
              <w:t>Изход</w:t>
            </w:r>
          </w:p>
        </w:tc>
      </w:tr>
      <w:tr w:rsidR="00911870" w:rsidRPr="00E30FBA" w:rsidTr="001F0656">
        <w:tc>
          <w:tcPr>
            <w:tcW w:w="5387" w:type="dxa"/>
          </w:tcPr>
          <w:p w:rsidR="00911870" w:rsidRPr="00E92715" w:rsidRDefault="00911870" w:rsidP="00E92715">
            <w:pPr>
              <w:spacing w:after="120"/>
              <w:jc w:val="left"/>
              <w:rPr>
                <w:rStyle w:val="Code"/>
                <w:lang w:val="bg-BG"/>
              </w:rPr>
            </w:pPr>
            <w:r w:rsidRPr="00E92715">
              <w:rPr>
                <w:rStyle w:val="Code"/>
                <w:lang w:val="bg-BG"/>
              </w:rPr>
              <w:t>612</w:t>
            </w:r>
          </w:p>
          <w:p w:rsidR="00911870" w:rsidRPr="00E92715" w:rsidRDefault="00911870" w:rsidP="00E92715">
            <w:pPr>
              <w:spacing w:after="120"/>
              <w:jc w:val="left"/>
              <w:rPr>
                <w:rStyle w:val="Code"/>
                <w:lang w:val="bg-BG"/>
              </w:rPr>
            </w:pPr>
            <w:r w:rsidRPr="00E92715">
              <w:rPr>
                <w:rStyle w:val="Code"/>
                <w:lang w:val="bg-BG"/>
              </w:rPr>
              <w:t>value 993 710</w:t>
            </w:r>
          </w:p>
          <w:p w:rsidR="00911870" w:rsidRPr="00E92715" w:rsidRDefault="00911870" w:rsidP="00E92715">
            <w:pPr>
              <w:spacing w:after="120"/>
              <w:jc w:val="left"/>
              <w:rPr>
                <w:rStyle w:val="Code"/>
                <w:lang w:val="bg-BG"/>
              </w:rPr>
            </w:pPr>
            <w:r w:rsidRPr="00E92715">
              <w:rPr>
                <w:rStyle w:val="Code"/>
                <w:lang w:val="bg-BG"/>
              </w:rPr>
              <w:t>contains 471 202</w:t>
            </w:r>
          </w:p>
          <w:p w:rsidR="00911870" w:rsidRPr="00E92715" w:rsidRDefault="00911870" w:rsidP="00E92715">
            <w:pPr>
              <w:spacing w:after="120"/>
              <w:jc w:val="left"/>
              <w:rPr>
                <w:rStyle w:val="Code"/>
                <w:lang w:val="bg-BG"/>
              </w:rPr>
            </w:pPr>
            <w:r w:rsidRPr="00E92715">
              <w:rPr>
                <w:rStyle w:val="Code"/>
                <w:lang w:val="bg-BG"/>
              </w:rPr>
              <w:t>add 498 515 479</w:t>
            </w:r>
          </w:p>
          <w:p w:rsidR="00911870" w:rsidRPr="00E92715" w:rsidRDefault="00911870" w:rsidP="00E92715">
            <w:pPr>
              <w:spacing w:after="120"/>
              <w:jc w:val="left"/>
              <w:rPr>
                <w:rStyle w:val="Code"/>
                <w:lang w:val="bg-BG"/>
              </w:rPr>
            </w:pPr>
            <w:r w:rsidRPr="00E92715">
              <w:rPr>
                <w:rStyle w:val="Code"/>
                <w:lang w:val="bg-BG"/>
              </w:rPr>
              <w:t>add 218 77 278</w:t>
            </w:r>
          </w:p>
          <w:p w:rsidR="00911870" w:rsidRPr="00E92715" w:rsidRDefault="00911870" w:rsidP="00E92715">
            <w:pPr>
              <w:spacing w:after="120"/>
              <w:jc w:val="left"/>
              <w:rPr>
                <w:rStyle w:val="Code"/>
                <w:lang w:val="bg-BG"/>
              </w:rPr>
            </w:pPr>
            <w:r w:rsidRPr="00E92715">
              <w:rPr>
                <w:rStyle w:val="Code"/>
                <w:lang w:val="bg-BG"/>
              </w:rPr>
              <w:t>value 262 231</w:t>
            </w:r>
          </w:p>
          <w:p w:rsidR="00911870" w:rsidRPr="00E92715" w:rsidRDefault="00911870" w:rsidP="00E92715">
            <w:pPr>
              <w:spacing w:after="120"/>
              <w:jc w:val="left"/>
              <w:rPr>
                <w:rStyle w:val="Code"/>
                <w:lang w:val="bg-BG"/>
              </w:rPr>
            </w:pPr>
            <w:r w:rsidRPr="00E92715">
              <w:rPr>
                <w:rStyle w:val="Code"/>
                <w:lang w:val="bg-BG"/>
              </w:rPr>
              <w:t>add 980 386 570</w:t>
            </w:r>
          </w:p>
          <w:p w:rsidR="00911870" w:rsidRPr="00E92715" w:rsidRDefault="00911870" w:rsidP="00E92715">
            <w:pPr>
              <w:spacing w:after="120"/>
              <w:jc w:val="left"/>
              <w:rPr>
                <w:rStyle w:val="Code"/>
                <w:lang w:val="bg-BG"/>
              </w:rPr>
            </w:pPr>
            <w:r w:rsidRPr="00E92715">
              <w:rPr>
                <w:rStyle w:val="Code"/>
                <w:lang w:val="bg-BG"/>
              </w:rPr>
              <w:t>add 937 494 970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61 699 389</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523 27 154</w:t>
            </w:r>
          </w:p>
          <w:p w:rsidR="00911870" w:rsidRPr="00E92715" w:rsidRDefault="00911870" w:rsidP="00E92715">
            <w:pPr>
              <w:spacing w:after="120"/>
              <w:jc w:val="left"/>
              <w:rPr>
                <w:rStyle w:val="Code"/>
                <w:lang w:val="bg-BG"/>
              </w:rPr>
            </w:pPr>
            <w:r w:rsidRPr="00E92715">
              <w:rPr>
                <w:rStyle w:val="Code"/>
                <w:lang w:val="bg-BG"/>
              </w:rPr>
              <w:t>value 441 562</w:t>
            </w:r>
          </w:p>
          <w:p w:rsidR="00911870" w:rsidRPr="00E92715" w:rsidRDefault="00911870" w:rsidP="00E92715">
            <w:pPr>
              <w:spacing w:after="120"/>
              <w:jc w:val="left"/>
              <w:rPr>
                <w:rStyle w:val="Code"/>
                <w:lang w:val="bg-BG"/>
              </w:rPr>
            </w:pPr>
            <w:r w:rsidRPr="00E92715">
              <w:rPr>
                <w:rStyle w:val="Code"/>
                <w:lang w:val="bg-BG"/>
              </w:rPr>
              <w:t>value 168 284</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lastRenderedPageBreak/>
              <w:t>add 63 509 450</w:t>
            </w:r>
          </w:p>
          <w:p w:rsidR="00911870" w:rsidRPr="00E92715" w:rsidRDefault="00911870" w:rsidP="00E92715">
            <w:pPr>
              <w:spacing w:after="120"/>
              <w:jc w:val="left"/>
              <w:rPr>
                <w:rStyle w:val="Code"/>
                <w:lang w:val="bg-BG"/>
              </w:rPr>
            </w:pPr>
            <w:r w:rsidRPr="00E92715">
              <w:rPr>
                <w:rStyle w:val="Code"/>
                <w:lang w:val="bg-BG"/>
              </w:rPr>
              <w:t>add 261 687 217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855 876 852</w:t>
            </w:r>
          </w:p>
          <w:p w:rsidR="00911870" w:rsidRPr="00E92715" w:rsidRDefault="00911870" w:rsidP="00E92715">
            <w:pPr>
              <w:spacing w:after="120"/>
              <w:jc w:val="left"/>
              <w:rPr>
                <w:rStyle w:val="Code"/>
                <w:lang w:val="bg-BG"/>
              </w:rPr>
            </w:pPr>
            <w:r w:rsidRPr="00E92715">
              <w:rPr>
                <w:rStyle w:val="Code"/>
                <w:lang w:val="bg-BG"/>
              </w:rPr>
              <w:t>add 216 770 215</w:t>
            </w:r>
          </w:p>
          <w:p w:rsidR="00911870" w:rsidRPr="00E92715" w:rsidRDefault="00911870" w:rsidP="00E92715">
            <w:pPr>
              <w:spacing w:after="120"/>
              <w:jc w:val="left"/>
              <w:rPr>
                <w:rStyle w:val="Code"/>
                <w:lang w:val="bg-BG"/>
              </w:rPr>
            </w:pPr>
            <w:r w:rsidRPr="00E92715">
              <w:rPr>
                <w:rStyle w:val="Code"/>
                <w:lang w:val="bg-BG"/>
              </w:rPr>
              <w:t>add 123 799 125</w:t>
            </w:r>
          </w:p>
          <w:p w:rsidR="00911870" w:rsidRPr="00E92715" w:rsidRDefault="00911870" w:rsidP="00E92715">
            <w:pPr>
              <w:spacing w:after="120"/>
              <w:jc w:val="left"/>
              <w:rPr>
                <w:rStyle w:val="Code"/>
                <w:lang w:val="bg-BG"/>
              </w:rPr>
            </w:pPr>
            <w:r w:rsidRPr="00E92715">
              <w:rPr>
                <w:rStyle w:val="Code"/>
                <w:lang w:val="bg-BG"/>
              </w:rPr>
              <w:t>add 879 84 553</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453 790</w:t>
            </w:r>
          </w:p>
          <w:p w:rsidR="00911870" w:rsidRPr="00E92715" w:rsidRDefault="00911870" w:rsidP="00E92715">
            <w:pPr>
              <w:spacing w:after="120"/>
              <w:jc w:val="left"/>
              <w:rPr>
                <w:rStyle w:val="Code"/>
                <w:lang w:val="bg-BG"/>
              </w:rPr>
            </w:pPr>
            <w:r w:rsidRPr="00E92715">
              <w:rPr>
                <w:rStyle w:val="Code"/>
                <w:lang w:val="bg-BG"/>
              </w:rPr>
              <w:t>contains 183 217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740 430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34 799</w:t>
            </w:r>
          </w:p>
          <w:p w:rsidR="00911870" w:rsidRPr="00E92715" w:rsidRDefault="00911870" w:rsidP="00E92715">
            <w:pPr>
              <w:spacing w:after="120"/>
              <w:jc w:val="left"/>
              <w:rPr>
                <w:rStyle w:val="Code"/>
                <w:lang w:val="bg-BG"/>
              </w:rPr>
            </w:pPr>
            <w:r w:rsidRPr="00E92715">
              <w:rPr>
                <w:rStyle w:val="Code"/>
                <w:lang w:val="bg-BG"/>
              </w:rPr>
              <w:t>add 171 932 196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174 98</w:t>
            </w:r>
          </w:p>
          <w:p w:rsidR="00911870" w:rsidRPr="00E92715" w:rsidRDefault="00911870" w:rsidP="00E92715">
            <w:pPr>
              <w:spacing w:after="120"/>
              <w:jc w:val="left"/>
              <w:rPr>
                <w:rStyle w:val="Code"/>
                <w:lang w:val="bg-BG"/>
              </w:rPr>
            </w:pPr>
            <w:r w:rsidRPr="00E92715">
              <w:rPr>
                <w:rStyle w:val="Code"/>
                <w:lang w:val="bg-BG"/>
              </w:rPr>
              <w:t>contains 670 347</w:t>
            </w:r>
          </w:p>
          <w:p w:rsidR="00911870" w:rsidRPr="00E92715" w:rsidRDefault="00911870" w:rsidP="00E92715">
            <w:pPr>
              <w:spacing w:after="120"/>
              <w:jc w:val="left"/>
              <w:rPr>
                <w:rStyle w:val="Code"/>
                <w:lang w:val="bg-BG"/>
              </w:rPr>
            </w:pPr>
            <w:r w:rsidRPr="00E92715">
              <w:rPr>
                <w:rStyle w:val="Code"/>
                <w:lang w:val="bg-BG"/>
              </w:rPr>
              <w:t>contains 45 485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184 425 897</w:t>
            </w:r>
          </w:p>
          <w:p w:rsidR="00911870" w:rsidRPr="00E92715" w:rsidRDefault="00911870" w:rsidP="00E92715">
            <w:pPr>
              <w:spacing w:after="120"/>
              <w:jc w:val="left"/>
              <w:rPr>
                <w:rStyle w:val="Code"/>
                <w:lang w:val="bg-BG"/>
              </w:rPr>
            </w:pPr>
            <w:r w:rsidRPr="00E92715">
              <w:rPr>
                <w:rStyle w:val="Code"/>
                <w:lang w:val="bg-BG"/>
              </w:rPr>
              <w:t>value 615 233</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961 637</w:t>
            </w:r>
          </w:p>
          <w:p w:rsidR="00911870" w:rsidRPr="00E92715" w:rsidRDefault="00911870" w:rsidP="00E92715">
            <w:pPr>
              <w:spacing w:after="120"/>
              <w:jc w:val="left"/>
              <w:rPr>
                <w:rStyle w:val="Code"/>
                <w:lang w:val="bg-BG"/>
              </w:rPr>
            </w:pPr>
            <w:r w:rsidRPr="00E92715">
              <w:rPr>
                <w:rStyle w:val="Code"/>
                <w:lang w:val="bg-BG"/>
              </w:rPr>
              <w:t>contains 329 315</w:t>
            </w:r>
          </w:p>
          <w:p w:rsidR="00911870" w:rsidRPr="00E92715" w:rsidRDefault="00911870" w:rsidP="00E92715">
            <w:pPr>
              <w:spacing w:after="120"/>
              <w:jc w:val="left"/>
              <w:rPr>
                <w:rStyle w:val="Code"/>
                <w:lang w:val="bg-BG"/>
              </w:rPr>
            </w:pPr>
            <w:r w:rsidRPr="00E92715">
              <w:rPr>
                <w:rStyle w:val="Code"/>
                <w:lang w:val="bg-BG"/>
              </w:rPr>
              <w:t>value 309 409</w:t>
            </w:r>
          </w:p>
          <w:p w:rsidR="00911870" w:rsidRPr="00E92715" w:rsidRDefault="00911870" w:rsidP="00E92715">
            <w:pPr>
              <w:spacing w:after="120"/>
              <w:jc w:val="left"/>
              <w:rPr>
                <w:rStyle w:val="Code"/>
                <w:lang w:val="bg-BG"/>
              </w:rPr>
            </w:pPr>
            <w:r w:rsidRPr="00E92715">
              <w:rPr>
                <w:rStyle w:val="Code"/>
                <w:lang w:val="bg-BG"/>
              </w:rPr>
              <w:t>add 323 787 953</w:t>
            </w:r>
          </w:p>
          <w:p w:rsidR="00911870" w:rsidRPr="00E92715" w:rsidRDefault="00911870" w:rsidP="00E92715">
            <w:pPr>
              <w:spacing w:after="120"/>
              <w:jc w:val="left"/>
              <w:rPr>
                <w:rStyle w:val="Code"/>
                <w:lang w:val="bg-BG"/>
              </w:rPr>
            </w:pPr>
            <w:r w:rsidRPr="00E92715">
              <w:rPr>
                <w:rStyle w:val="Code"/>
                <w:lang w:val="bg-BG"/>
              </w:rPr>
              <w:t>add 683 806 906</w:t>
            </w:r>
          </w:p>
          <w:p w:rsidR="00911870" w:rsidRPr="00E92715" w:rsidRDefault="00911870" w:rsidP="00E92715">
            <w:pPr>
              <w:spacing w:after="120"/>
              <w:jc w:val="left"/>
              <w:rPr>
                <w:rStyle w:val="Code"/>
                <w:lang w:val="bg-BG"/>
              </w:rPr>
            </w:pPr>
            <w:r w:rsidRPr="00E92715">
              <w:rPr>
                <w:rStyle w:val="Code"/>
                <w:lang w:val="bg-BG"/>
              </w:rPr>
              <w:t>add 547 861 119</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172 799</w:t>
            </w:r>
          </w:p>
          <w:p w:rsidR="00911870" w:rsidRPr="00E92715" w:rsidRDefault="00911870" w:rsidP="00E92715">
            <w:pPr>
              <w:spacing w:after="120"/>
              <w:jc w:val="left"/>
              <w:rPr>
                <w:rStyle w:val="Code"/>
                <w:lang w:val="bg-BG"/>
              </w:rPr>
            </w:pPr>
            <w:r w:rsidRPr="00E92715">
              <w:rPr>
                <w:rStyle w:val="Code"/>
                <w:lang w:val="bg-BG"/>
              </w:rPr>
              <w:t>add 661 246 35</w:t>
            </w:r>
          </w:p>
          <w:p w:rsidR="00911870" w:rsidRPr="00E92715" w:rsidRDefault="00911870" w:rsidP="00E92715">
            <w:pPr>
              <w:spacing w:after="120"/>
              <w:jc w:val="left"/>
              <w:rPr>
                <w:rStyle w:val="Code"/>
                <w:lang w:val="bg-BG"/>
              </w:rPr>
            </w:pPr>
            <w:r w:rsidRPr="00E92715">
              <w:rPr>
                <w:rStyle w:val="Code"/>
                <w:lang w:val="bg-BG"/>
              </w:rPr>
              <w:t>value 231 184</w:t>
            </w:r>
          </w:p>
          <w:p w:rsidR="00911870" w:rsidRPr="00E92715" w:rsidRDefault="00911870" w:rsidP="00E92715">
            <w:pPr>
              <w:spacing w:after="120"/>
              <w:jc w:val="left"/>
              <w:rPr>
                <w:rStyle w:val="Code"/>
                <w:lang w:val="bg-BG"/>
              </w:rPr>
            </w:pPr>
            <w:r w:rsidRPr="00E92715">
              <w:rPr>
                <w:rStyle w:val="Code"/>
                <w:lang w:val="bg-BG"/>
              </w:rPr>
              <w:t>value 744 132</w:t>
            </w:r>
          </w:p>
          <w:p w:rsidR="00911870" w:rsidRPr="00E92715" w:rsidRDefault="00911870" w:rsidP="00E92715">
            <w:pPr>
              <w:spacing w:after="120"/>
              <w:jc w:val="left"/>
              <w:rPr>
                <w:rStyle w:val="Code"/>
                <w:lang w:val="bg-BG"/>
              </w:rPr>
            </w:pPr>
            <w:r w:rsidRPr="00E92715">
              <w:rPr>
                <w:rStyle w:val="Code"/>
                <w:lang w:val="bg-BG"/>
              </w:rPr>
              <w:t>add 640 56 845</w:t>
            </w:r>
          </w:p>
          <w:p w:rsidR="00911870" w:rsidRPr="00E92715" w:rsidRDefault="00911870" w:rsidP="00E92715">
            <w:pPr>
              <w:spacing w:after="120"/>
              <w:jc w:val="left"/>
              <w:rPr>
                <w:rStyle w:val="Code"/>
                <w:lang w:val="bg-BG"/>
              </w:rPr>
            </w:pPr>
            <w:r w:rsidRPr="00E92715">
              <w:rPr>
                <w:rStyle w:val="Code"/>
                <w:lang w:val="bg-BG"/>
              </w:rPr>
              <w:t>value 806 360</w:t>
            </w:r>
          </w:p>
          <w:p w:rsidR="00911870" w:rsidRPr="00E92715" w:rsidRDefault="00911870" w:rsidP="00E92715">
            <w:pPr>
              <w:spacing w:after="120"/>
              <w:jc w:val="left"/>
              <w:rPr>
                <w:rStyle w:val="Code"/>
                <w:lang w:val="bg-BG"/>
              </w:rPr>
            </w:pPr>
            <w:r w:rsidRPr="00E92715">
              <w:rPr>
                <w:rStyle w:val="Code"/>
                <w:lang w:val="bg-BG"/>
              </w:rPr>
              <w:t>value 602 722</w:t>
            </w:r>
          </w:p>
          <w:p w:rsidR="00911870" w:rsidRPr="00E92715" w:rsidRDefault="00911870" w:rsidP="00E92715">
            <w:pPr>
              <w:spacing w:after="120"/>
              <w:jc w:val="left"/>
              <w:rPr>
                <w:rStyle w:val="Code"/>
                <w:lang w:val="bg-BG"/>
              </w:rPr>
            </w:pPr>
            <w:r w:rsidRPr="00E92715">
              <w:rPr>
                <w:rStyle w:val="Code"/>
                <w:lang w:val="bg-BG"/>
              </w:rPr>
              <w:t>contains 412 891</w:t>
            </w:r>
          </w:p>
          <w:p w:rsidR="00911870" w:rsidRPr="00E92715" w:rsidRDefault="00911870" w:rsidP="00E92715">
            <w:pPr>
              <w:spacing w:after="120"/>
              <w:jc w:val="left"/>
              <w:rPr>
                <w:rStyle w:val="Code"/>
                <w:lang w:val="bg-BG"/>
              </w:rPr>
            </w:pPr>
            <w:r w:rsidRPr="00E92715">
              <w:rPr>
                <w:rStyle w:val="Code"/>
                <w:lang w:val="bg-BG"/>
              </w:rPr>
              <w:t>contains 618 990</w:t>
            </w:r>
          </w:p>
          <w:p w:rsidR="00911870" w:rsidRPr="00E92715" w:rsidRDefault="00911870" w:rsidP="00E92715">
            <w:pPr>
              <w:spacing w:after="120"/>
              <w:jc w:val="left"/>
              <w:rPr>
                <w:rStyle w:val="Code"/>
                <w:lang w:val="bg-BG"/>
              </w:rPr>
            </w:pPr>
            <w:r w:rsidRPr="00E92715">
              <w:rPr>
                <w:rStyle w:val="Code"/>
                <w:lang w:val="bg-BG"/>
              </w:rPr>
              <w:t>contains 67 372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459 465</w:t>
            </w:r>
          </w:p>
          <w:p w:rsidR="00911870" w:rsidRPr="00E92715" w:rsidRDefault="00911870" w:rsidP="00E92715">
            <w:pPr>
              <w:spacing w:after="120"/>
              <w:jc w:val="left"/>
              <w:rPr>
                <w:rStyle w:val="Code"/>
                <w:lang w:val="bg-BG"/>
              </w:rPr>
            </w:pPr>
            <w:r w:rsidRPr="00E92715">
              <w:rPr>
                <w:rStyle w:val="Code"/>
                <w:lang w:val="bg-BG"/>
              </w:rPr>
              <w:t>value 172 653</w:t>
            </w:r>
          </w:p>
          <w:p w:rsidR="00911870" w:rsidRPr="00E92715" w:rsidRDefault="00911870" w:rsidP="00E92715">
            <w:pPr>
              <w:spacing w:after="120"/>
              <w:jc w:val="left"/>
              <w:rPr>
                <w:rStyle w:val="Code"/>
                <w:lang w:val="bg-BG"/>
              </w:rPr>
            </w:pPr>
            <w:r w:rsidRPr="00E92715">
              <w:rPr>
                <w:rStyle w:val="Code"/>
                <w:lang w:val="bg-BG"/>
              </w:rPr>
              <w:t>contains 274 501</w:t>
            </w:r>
          </w:p>
          <w:p w:rsidR="00911870" w:rsidRPr="00E92715" w:rsidRDefault="00911870" w:rsidP="00E92715">
            <w:pPr>
              <w:spacing w:after="120"/>
              <w:jc w:val="left"/>
              <w:rPr>
                <w:rStyle w:val="Code"/>
                <w:lang w:val="bg-BG"/>
              </w:rPr>
            </w:pPr>
            <w:r w:rsidRPr="00E92715">
              <w:rPr>
                <w:rStyle w:val="Code"/>
                <w:lang w:val="bg-BG"/>
              </w:rPr>
              <w:lastRenderedPageBreak/>
              <w:t>value 138 9</w:t>
            </w:r>
          </w:p>
          <w:p w:rsidR="00911870" w:rsidRPr="00E92715" w:rsidRDefault="00911870" w:rsidP="00E92715">
            <w:pPr>
              <w:spacing w:after="120"/>
              <w:jc w:val="left"/>
              <w:rPr>
                <w:rStyle w:val="Code"/>
                <w:lang w:val="bg-BG"/>
              </w:rPr>
            </w:pPr>
            <w:r w:rsidRPr="00E92715">
              <w:rPr>
                <w:rStyle w:val="Code"/>
                <w:lang w:val="bg-BG"/>
              </w:rPr>
              <w:t>add 54 447 165</w:t>
            </w:r>
          </w:p>
          <w:p w:rsidR="00911870" w:rsidRPr="00E92715" w:rsidRDefault="00911870" w:rsidP="00E92715">
            <w:pPr>
              <w:spacing w:after="120"/>
              <w:jc w:val="left"/>
              <w:rPr>
                <w:rStyle w:val="Code"/>
                <w:lang w:val="bg-BG"/>
              </w:rPr>
            </w:pPr>
            <w:r w:rsidRPr="00E92715">
              <w:rPr>
                <w:rStyle w:val="Code"/>
                <w:lang w:val="bg-BG"/>
              </w:rPr>
              <w:t>value 230 764</w:t>
            </w:r>
          </w:p>
          <w:p w:rsidR="00911870" w:rsidRPr="00E92715" w:rsidRDefault="00911870" w:rsidP="00E92715">
            <w:pPr>
              <w:spacing w:after="120"/>
              <w:jc w:val="left"/>
              <w:rPr>
                <w:rStyle w:val="Code"/>
                <w:lang w:val="bg-BG"/>
              </w:rPr>
            </w:pPr>
            <w:r w:rsidRPr="00E92715">
              <w:rPr>
                <w:rStyle w:val="Code"/>
                <w:lang w:val="bg-BG"/>
              </w:rPr>
              <w:t>add 758 342 898</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743 770 745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505 116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775 175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129 266</w:t>
            </w:r>
          </w:p>
          <w:p w:rsidR="00911870" w:rsidRPr="00E92715" w:rsidRDefault="00911870" w:rsidP="00E92715">
            <w:pPr>
              <w:spacing w:after="120"/>
              <w:jc w:val="left"/>
              <w:rPr>
                <w:rStyle w:val="Code"/>
                <w:lang w:val="bg-BG"/>
              </w:rPr>
            </w:pPr>
            <w:r w:rsidRPr="00E92715">
              <w:rPr>
                <w:rStyle w:val="Code"/>
                <w:lang w:val="bg-BG"/>
              </w:rPr>
              <w:t>add 436 755 583</w:t>
            </w:r>
          </w:p>
          <w:p w:rsidR="00911870" w:rsidRPr="00E92715" w:rsidRDefault="00911870" w:rsidP="00E92715">
            <w:pPr>
              <w:spacing w:after="120"/>
              <w:jc w:val="left"/>
              <w:rPr>
                <w:rStyle w:val="Code"/>
                <w:lang w:val="bg-BG"/>
              </w:rPr>
            </w:pPr>
            <w:r w:rsidRPr="00E92715">
              <w:rPr>
                <w:rStyle w:val="Code"/>
                <w:lang w:val="bg-BG"/>
              </w:rPr>
              <w:t>contains 203 837</w:t>
            </w:r>
          </w:p>
          <w:p w:rsidR="00911870" w:rsidRPr="00E92715" w:rsidRDefault="00911870" w:rsidP="00E92715">
            <w:pPr>
              <w:spacing w:after="120"/>
              <w:jc w:val="left"/>
              <w:rPr>
                <w:rStyle w:val="Code"/>
                <w:lang w:val="bg-BG"/>
              </w:rPr>
            </w:pPr>
            <w:r w:rsidRPr="00E92715">
              <w:rPr>
                <w:rStyle w:val="Code"/>
                <w:lang w:val="bg-BG"/>
              </w:rPr>
              <w:t>add 453 140 496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178 560</w:t>
            </w:r>
          </w:p>
          <w:p w:rsidR="00911870" w:rsidRPr="00E92715" w:rsidRDefault="00911870" w:rsidP="00E92715">
            <w:pPr>
              <w:spacing w:after="120"/>
              <w:jc w:val="left"/>
              <w:rPr>
                <w:rStyle w:val="Code"/>
                <w:lang w:val="bg-BG"/>
              </w:rPr>
            </w:pPr>
            <w:r w:rsidRPr="00E92715">
              <w:rPr>
                <w:rStyle w:val="Code"/>
                <w:lang w:val="bg-BG"/>
              </w:rPr>
              <w:t>add 688 429 883</w:t>
            </w:r>
          </w:p>
          <w:p w:rsidR="00911870" w:rsidRPr="00E92715" w:rsidRDefault="00911870" w:rsidP="00E92715">
            <w:pPr>
              <w:spacing w:after="120"/>
              <w:jc w:val="left"/>
              <w:rPr>
                <w:rStyle w:val="Code"/>
                <w:lang w:val="bg-BG"/>
              </w:rPr>
            </w:pPr>
            <w:r w:rsidRPr="00E92715">
              <w:rPr>
                <w:rStyle w:val="Code"/>
                <w:lang w:val="bg-BG"/>
              </w:rPr>
              <w:t>value 857 583</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603 773 442</w:t>
            </w:r>
          </w:p>
          <w:p w:rsidR="00911870" w:rsidRPr="00E92715" w:rsidRDefault="00911870" w:rsidP="00E92715">
            <w:pPr>
              <w:spacing w:after="120"/>
              <w:jc w:val="left"/>
              <w:rPr>
                <w:rStyle w:val="Code"/>
                <w:lang w:val="bg-BG"/>
              </w:rPr>
            </w:pPr>
            <w:r w:rsidRPr="00E92715">
              <w:rPr>
                <w:rStyle w:val="Code"/>
                <w:lang w:val="bg-BG"/>
              </w:rPr>
              <w:t>contains 990 583</w:t>
            </w:r>
          </w:p>
          <w:p w:rsidR="00911870" w:rsidRPr="00E92715" w:rsidRDefault="00911870" w:rsidP="00E92715">
            <w:pPr>
              <w:spacing w:after="120"/>
              <w:jc w:val="left"/>
              <w:rPr>
                <w:rStyle w:val="Code"/>
                <w:lang w:val="bg-BG"/>
              </w:rPr>
            </w:pPr>
            <w:r w:rsidRPr="00E92715">
              <w:rPr>
                <w:rStyle w:val="Code"/>
                <w:lang w:val="bg-BG"/>
              </w:rPr>
              <w:t>contains 635 788</w:t>
            </w:r>
          </w:p>
          <w:p w:rsidR="00911870" w:rsidRPr="00E92715" w:rsidRDefault="00911870" w:rsidP="00E92715">
            <w:pPr>
              <w:spacing w:after="120"/>
              <w:jc w:val="left"/>
              <w:rPr>
                <w:rStyle w:val="Code"/>
                <w:lang w:val="bg-BG"/>
              </w:rPr>
            </w:pPr>
            <w:r w:rsidRPr="00E92715">
              <w:rPr>
                <w:rStyle w:val="Code"/>
                <w:lang w:val="bg-BG"/>
              </w:rPr>
              <w:t>contains 905 143</w:t>
            </w:r>
          </w:p>
          <w:p w:rsidR="00911870" w:rsidRPr="00E92715" w:rsidRDefault="00911870" w:rsidP="00E92715">
            <w:pPr>
              <w:spacing w:after="120"/>
              <w:jc w:val="left"/>
              <w:rPr>
                <w:rStyle w:val="Code"/>
                <w:lang w:val="bg-BG"/>
              </w:rPr>
            </w:pPr>
            <w:r w:rsidRPr="00E92715">
              <w:rPr>
                <w:rStyle w:val="Code"/>
                <w:lang w:val="bg-BG"/>
              </w:rPr>
              <w:t>value 412 540</w:t>
            </w:r>
          </w:p>
          <w:p w:rsidR="00911870" w:rsidRPr="00E92715" w:rsidRDefault="00911870" w:rsidP="00E92715">
            <w:pPr>
              <w:spacing w:after="120"/>
              <w:jc w:val="left"/>
              <w:rPr>
                <w:rStyle w:val="Code"/>
                <w:lang w:val="bg-BG"/>
              </w:rPr>
            </w:pPr>
            <w:r w:rsidRPr="00E92715">
              <w:rPr>
                <w:rStyle w:val="Code"/>
                <w:lang w:val="bg-BG"/>
              </w:rPr>
              <w:t>value 692 963</w:t>
            </w:r>
          </w:p>
          <w:p w:rsidR="00911870" w:rsidRPr="00E92715" w:rsidRDefault="00911870" w:rsidP="00E92715">
            <w:pPr>
              <w:spacing w:after="120"/>
              <w:jc w:val="left"/>
              <w:rPr>
                <w:rStyle w:val="Code"/>
                <w:lang w:val="bg-BG"/>
              </w:rPr>
            </w:pPr>
            <w:r w:rsidRPr="00E92715">
              <w:rPr>
                <w:rStyle w:val="Code"/>
                <w:lang w:val="bg-BG"/>
              </w:rPr>
              <w:t>value 9 813</w:t>
            </w:r>
          </w:p>
          <w:p w:rsidR="00911870" w:rsidRPr="00E92715" w:rsidRDefault="00911870" w:rsidP="00E92715">
            <w:pPr>
              <w:spacing w:after="120"/>
              <w:jc w:val="left"/>
              <w:rPr>
                <w:rStyle w:val="Code"/>
                <w:lang w:val="bg-BG"/>
              </w:rPr>
            </w:pPr>
            <w:r w:rsidRPr="00E92715">
              <w:rPr>
                <w:rStyle w:val="Code"/>
                <w:lang w:val="bg-BG"/>
              </w:rPr>
              <w:t>add 886 433 214</w:t>
            </w:r>
          </w:p>
          <w:p w:rsidR="00911870" w:rsidRPr="00E92715" w:rsidRDefault="00911870" w:rsidP="00E92715">
            <w:pPr>
              <w:spacing w:after="120"/>
              <w:jc w:val="left"/>
              <w:rPr>
                <w:rStyle w:val="Code"/>
                <w:lang w:val="bg-BG"/>
              </w:rPr>
            </w:pPr>
            <w:r w:rsidRPr="00E92715">
              <w:rPr>
                <w:rStyle w:val="Code"/>
                <w:lang w:val="bg-BG"/>
              </w:rPr>
              <w:t>add 576 243 245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852 412 560</w:t>
            </w:r>
          </w:p>
          <w:p w:rsidR="00911870" w:rsidRPr="00E92715" w:rsidRDefault="00911870" w:rsidP="00E92715">
            <w:pPr>
              <w:spacing w:after="120"/>
              <w:jc w:val="left"/>
              <w:rPr>
                <w:rStyle w:val="Code"/>
                <w:lang w:val="bg-BG"/>
              </w:rPr>
            </w:pPr>
            <w:r w:rsidRPr="00E92715">
              <w:rPr>
                <w:rStyle w:val="Code"/>
                <w:lang w:val="bg-BG"/>
              </w:rPr>
              <w:t>add 429 394 381</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938 668</w:t>
            </w:r>
          </w:p>
          <w:p w:rsidR="00911870" w:rsidRPr="00E92715" w:rsidRDefault="00911870" w:rsidP="00E92715">
            <w:pPr>
              <w:spacing w:after="120"/>
              <w:jc w:val="left"/>
              <w:rPr>
                <w:rStyle w:val="Code"/>
                <w:lang w:val="bg-BG"/>
              </w:rPr>
            </w:pPr>
            <w:r w:rsidRPr="00E92715">
              <w:rPr>
                <w:rStyle w:val="Code"/>
                <w:lang w:val="bg-BG"/>
              </w:rPr>
              <w:t>contains 877 272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276 889 949</w:t>
            </w:r>
          </w:p>
          <w:p w:rsidR="00911870" w:rsidRPr="00E92715" w:rsidRDefault="00911870" w:rsidP="00E92715">
            <w:pPr>
              <w:spacing w:after="120"/>
              <w:jc w:val="left"/>
              <w:rPr>
                <w:rStyle w:val="Code"/>
                <w:lang w:val="bg-BG"/>
              </w:rPr>
            </w:pPr>
            <w:r w:rsidRPr="00E92715">
              <w:rPr>
                <w:rStyle w:val="Code"/>
                <w:lang w:val="bg-BG"/>
              </w:rPr>
              <w:t>add 893 807 332</w:t>
            </w:r>
          </w:p>
          <w:p w:rsidR="00911870" w:rsidRPr="00E92715" w:rsidRDefault="00911870" w:rsidP="00E92715">
            <w:pPr>
              <w:spacing w:after="120"/>
              <w:jc w:val="left"/>
              <w:rPr>
                <w:rStyle w:val="Code"/>
                <w:lang w:val="bg-BG"/>
              </w:rPr>
            </w:pPr>
            <w:r w:rsidRPr="00E92715">
              <w:rPr>
                <w:rStyle w:val="Code"/>
                <w:lang w:val="bg-BG"/>
              </w:rPr>
              <w:t>add 515 887 8</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7 314</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lastRenderedPageBreak/>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730 306 326</w:t>
            </w:r>
          </w:p>
          <w:p w:rsidR="00911870" w:rsidRPr="00E92715" w:rsidRDefault="00911870" w:rsidP="00E92715">
            <w:pPr>
              <w:spacing w:after="120"/>
              <w:jc w:val="left"/>
              <w:rPr>
                <w:rStyle w:val="Code"/>
                <w:lang w:val="bg-BG"/>
              </w:rPr>
            </w:pPr>
            <w:r w:rsidRPr="00E92715">
              <w:rPr>
                <w:rStyle w:val="Code"/>
                <w:lang w:val="bg-BG"/>
              </w:rPr>
              <w:t>add 538 310 500</w:t>
            </w:r>
          </w:p>
          <w:p w:rsidR="00911870" w:rsidRPr="00E92715" w:rsidRDefault="00911870" w:rsidP="00E92715">
            <w:pPr>
              <w:spacing w:after="120"/>
              <w:jc w:val="left"/>
              <w:rPr>
                <w:rStyle w:val="Code"/>
                <w:lang w:val="bg-BG"/>
              </w:rPr>
            </w:pPr>
            <w:r w:rsidRPr="00E92715">
              <w:rPr>
                <w:rStyle w:val="Code"/>
                <w:lang w:val="bg-BG"/>
              </w:rPr>
              <w:t>add 71 144 558</w:t>
            </w:r>
          </w:p>
          <w:p w:rsidR="00911870" w:rsidRPr="00E92715" w:rsidRDefault="00911870" w:rsidP="00E92715">
            <w:pPr>
              <w:spacing w:after="120"/>
              <w:jc w:val="left"/>
              <w:rPr>
                <w:rStyle w:val="Code"/>
                <w:lang w:val="bg-BG"/>
              </w:rPr>
            </w:pPr>
            <w:r w:rsidRPr="00E92715">
              <w:rPr>
                <w:rStyle w:val="Code"/>
                <w:lang w:val="bg-BG"/>
              </w:rPr>
              <w:t>add 160 797 12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80 351 570</w:t>
            </w:r>
          </w:p>
          <w:p w:rsidR="00911870" w:rsidRPr="00E92715" w:rsidRDefault="00911870" w:rsidP="00E92715">
            <w:pPr>
              <w:spacing w:after="120"/>
              <w:jc w:val="left"/>
              <w:rPr>
                <w:rStyle w:val="Code"/>
                <w:lang w:val="bg-BG"/>
              </w:rPr>
            </w:pPr>
            <w:r w:rsidRPr="00E92715">
              <w:rPr>
                <w:rStyle w:val="Code"/>
                <w:lang w:val="bg-BG"/>
              </w:rPr>
              <w:t>contains 385 923</w:t>
            </w:r>
          </w:p>
          <w:p w:rsidR="00911870" w:rsidRPr="00E92715" w:rsidRDefault="00911870" w:rsidP="00E92715">
            <w:pPr>
              <w:spacing w:after="120"/>
              <w:jc w:val="left"/>
              <w:rPr>
                <w:rStyle w:val="Code"/>
                <w:lang w:val="bg-BG"/>
              </w:rPr>
            </w:pPr>
            <w:r w:rsidRPr="00E92715">
              <w:rPr>
                <w:rStyle w:val="Code"/>
                <w:lang w:val="bg-BG"/>
              </w:rPr>
              <w:t>contains 549 623</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434 220 686</w:t>
            </w:r>
          </w:p>
          <w:p w:rsidR="00911870" w:rsidRPr="00E92715" w:rsidRDefault="00911870" w:rsidP="00E92715">
            <w:pPr>
              <w:spacing w:after="120"/>
              <w:jc w:val="left"/>
              <w:rPr>
                <w:rStyle w:val="Code"/>
                <w:lang w:val="bg-BG"/>
              </w:rPr>
            </w:pPr>
            <w:r w:rsidRPr="00E92715">
              <w:rPr>
                <w:rStyle w:val="Code"/>
                <w:lang w:val="bg-BG"/>
              </w:rPr>
              <w:t>value 949 778</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393 587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956 878 848</w:t>
            </w:r>
          </w:p>
          <w:p w:rsidR="00911870" w:rsidRPr="00E92715" w:rsidRDefault="00911870" w:rsidP="00E92715">
            <w:pPr>
              <w:spacing w:after="120"/>
              <w:jc w:val="left"/>
              <w:rPr>
                <w:rStyle w:val="Code"/>
                <w:lang w:val="bg-BG"/>
              </w:rPr>
            </w:pPr>
            <w:r w:rsidRPr="00E92715">
              <w:rPr>
                <w:rStyle w:val="Code"/>
                <w:lang w:val="bg-BG"/>
              </w:rPr>
              <w:t>contains 817 706</w:t>
            </w:r>
          </w:p>
          <w:p w:rsidR="00911870" w:rsidRPr="00E92715" w:rsidRDefault="00911870" w:rsidP="00E92715">
            <w:pPr>
              <w:spacing w:after="120"/>
              <w:jc w:val="left"/>
              <w:rPr>
                <w:rStyle w:val="Code"/>
                <w:lang w:val="bg-BG"/>
              </w:rPr>
            </w:pPr>
            <w:r w:rsidRPr="00E92715">
              <w:rPr>
                <w:rStyle w:val="Code"/>
                <w:lang w:val="bg-BG"/>
              </w:rPr>
              <w:t>value 93 946</w:t>
            </w:r>
          </w:p>
          <w:p w:rsidR="00911870" w:rsidRPr="00E92715" w:rsidRDefault="00911870" w:rsidP="00E92715">
            <w:pPr>
              <w:spacing w:after="120"/>
              <w:jc w:val="left"/>
              <w:rPr>
                <w:rStyle w:val="Code"/>
                <w:lang w:val="bg-BG"/>
              </w:rPr>
            </w:pPr>
            <w:r w:rsidRPr="00E92715">
              <w:rPr>
                <w:rStyle w:val="Code"/>
                <w:lang w:val="bg-BG"/>
              </w:rPr>
              <w:t>add 7 650 954</w:t>
            </w:r>
          </w:p>
          <w:p w:rsidR="00911870" w:rsidRPr="00E92715" w:rsidRDefault="00911870" w:rsidP="00E92715">
            <w:pPr>
              <w:spacing w:after="120"/>
              <w:jc w:val="left"/>
              <w:rPr>
                <w:rStyle w:val="Code"/>
                <w:lang w:val="bg-BG"/>
              </w:rPr>
            </w:pPr>
            <w:r w:rsidRPr="00E92715">
              <w:rPr>
                <w:rStyle w:val="Code"/>
                <w:lang w:val="bg-BG"/>
              </w:rPr>
              <w:t>value 567 152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669 447</w:t>
            </w:r>
          </w:p>
          <w:p w:rsidR="00911870" w:rsidRPr="00E92715" w:rsidRDefault="00911870" w:rsidP="00E92715">
            <w:pPr>
              <w:spacing w:after="120"/>
              <w:jc w:val="left"/>
              <w:rPr>
                <w:rStyle w:val="Code"/>
                <w:lang w:val="bg-BG"/>
              </w:rPr>
            </w:pPr>
            <w:r w:rsidRPr="00E92715">
              <w:rPr>
                <w:rStyle w:val="Code"/>
                <w:lang w:val="bg-BG"/>
              </w:rPr>
              <w:t>value 345 574</w:t>
            </w:r>
          </w:p>
          <w:p w:rsidR="00911870" w:rsidRPr="00E92715" w:rsidRDefault="00911870" w:rsidP="00E92715">
            <w:pPr>
              <w:spacing w:after="120"/>
              <w:jc w:val="left"/>
              <w:rPr>
                <w:rStyle w:val="Code"/>
                <w:lang w:val="bg-BG"/>
              </w:rPr>
            </w:pPr>
            <w:r w:rsidRPr="00E92715">
              <w:rPr>
                <w:rStyle w:val="Code"/>
                <w:lang w:val="bg-BG"/>
              </w:rPr>
              <w:t>value 110 170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885 578</w:t>
            </w:r>
          </w:p>
          <w:p w:rsidR="00911870" w:rsidRPr="00E92715" w:rsidRDefault="00911870" w:rsidP="00E92715">
            <w:pPr>
              <w:spacing w:after="120"/>
              <w:jc w:val="left"/>
              <w:rPr>
                <w:rStyle w:val="Code"/>
                <w:lang w:val="bg-BG"/>
              </w:rPr>
            </w:pPr>
            <w:r w:rsidRPr="00E92715">
              <w:rPr>
                <w:rStyle w:val="Code"/>
                <w:lang w:val="bg-BG"/>
              </w:rPr>
              <w:t>value 458 818</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664 537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843 663</w:t>
            </w:r>
          </w:p>
          <w:p w:rsidR="00911870" w:rsidRPr="00E92715" w:rsidRDefault="00911870" w:rsidP="00E92715">
            <w:pPr>
              <w:spacing w:after="120"/>
              <w:jc w:val="left"/>
              <w:rPr>
                <w:rStyle w:val="Code"/>
                <w:lang w:val="bg-BG"/>
              </w:rPr>
            </w:pPr>
            <w:r w:rsidRPr="00E92715">
              <w:rPr>
                <w:rStyle w:val="Code"/>
                <w:lang w:val="bg-BG"/>
              </w:rPr>
              <w:t>add 267 326 212</w:t>
            </w:r>
          </w:p>
          <w:p w:rsidR="00911870" w:rsidRPr="00E92715" w:rsidRDefault="00911870" w:rsidP="00E92715">
            <w:pPr>
              <w:spacing w:after="120"/>
              <w:jc w:val="left"/>
              <w:rPr>
                <w:rStyle w:val="Code"/>
                <w:lang w:val="bg-BG"/>
              </w:rPr>
            </w:pPr>
            <w:r w:rsidRPr="00E92715">
              <w:rPr>
                <w:rStyle w:val="Code"/>
                <w:lang w:val="bg-BG"/>
              </w:rPr>
              <w:t>add 887 193 211</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917 813</w:t>
            </w:r>
          </w:p>
          <w:p w:rsidR="00911870" w:rsidRPr="00E92715" w:rsidRDefault="00911870" w:rsidP="00E92715">
            <w:pPr>
              <w:spacing w:after="120"/>
              <w:jc w:val="left"/>
              <w:rPr>
                <w:rStyle w:val="Code"/>
                <w:lang w:val="bg-BG"/>
              </w:rPr>
            </w:pPr>
            <w:r w:rsidRPr="00E92715">
              <w:rPr>
                <w:rStyle w:val="Code"/>
                <w:lang w:val="bg-BG"/>
              </w:rPr>
              <w:t>add 610 304 907</w:t>
            </w:r>
          </w:p>
          <w:p w:rsidR="00911870" w:rsidRPr="00E92715" w:rsidRDefault="00911870" w:rsidP="00E92715">
            <w:pPr>
              <w:spacing w:after="120"/>
              <w:jc w:val="left"/>
              <w:rPr>
                <w:rStyle w:val="Code"/>
                <w:lang w:val="bg-BG"/>
              </w:rPr>
            </w:pPr>
            <w:r w:rsidRPr="00E92715">
              <w:rPr>
                <w:rStyle w:val="Code"/>
                <w:lang w:val="bg-BG"/>
              </w:rPr>
              <w:t>contains 647 355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lastRenderedPageBreak/>
              <w:t>add 367 166 549</w:t>
            </w:r>
          </w:p>
          <w:p w:rsidR="00911870" w:rsidRPr="00E92715" w:rsidRDefault="00911870" w:rsidP="00E92715">
            <w:pPr>
              <w:spacing w:after="120"/>
              <w:jc w:val="left"/>
              <w:rPr>
                <w:rStyle w:val="Code"/>
                <w:lang w:val="bg-BG"/>
              </w:rPr>
            </w:pPr>
            <w:r w:rsidRPr="00E92715">
              <w:rPr>
                <w:rStyle w:val="Code"/>
                <w:lang w:val="bg-BG"/>
              </w:rPr>
              <w:t>value 666 141</w:t>
            </w:r>
          </w:p>
          <w:p w:rsidR="00911870" w:rsidRPr="00E92715" w:rsidRDefault="00911870" w:rsidP="00E92715">
            <w:pPr>
              <w:spacing w:after="120"/>
              <w:jc w:val="left"/>
              <w:rPr>
                <w:rStyle w:val="Code"/>
                <w:lang w:val="bg-BG"/>
              </w:rPr>
            </w:pPr>
            <w:r w:rsidRPr="00E92715">
              <w:rPr>
                <w:rStyle w:val="Code"/>
                <w:lang w:val="bg-BG"/>
              </w:rPr>
              <w:t>value 615 123</w:t>
            </w:r>
          </w:p>
          <w:p w:rsidR="00911870" w:rsidRPr="00E92715" w:rsidRDefault="00911870" w:rsidP="00E92715">
            <w:pPr>
              <w:spacing w:after="120"/>
              <w:jc w:val="left"/>
              <w:rPr>
                <w:rStyle w:val="Code"/>
                <w:lang w:val="bg-BG"/>
              </w:rPr>
            </w:pPr>
            <w:r w:rsidRPr="00E92715">
              <w:rPr>
                <w:rStyle w:val="Code"/>
                <w:lang w:val="bg-BG"/>
              </w:rPr>
              <w:t>add 826 784 680</w:t>
            </w:r>
          </w:p>
          <w:p w:rsidR="00911870" w:rsidRPr="00E92715" w:rsidRDefault="00911870" w:rsidP="00E92715">
            <w:pPr>
              <w:spacing w:after="120"/>
              <w:jc w:val="left"/>
              <w:rPr>
                <w:rStyle w:val="Code"/>
                <w:lang w:val="bg-BG"/>
              </w:rPr>
            </w:pPr>
            <w:r w:rsidRPr="00E92715">
              <w:rPr>
                <w:rStyle w:val="Code"/>
                <w:lang w:val="bg-BG"/>
              </w:rPr>
              <w:t>add 247 727 73</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363 626 174</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4 89</w:t>
            </w:r>
          </w:p>
          <w:p w:rsidR="00911870" w:rsidRPr="00E92715" w:rsidRDefault="00911870" w:rsidP="00E92715">
            <w:pPr>
              <w:spacing w:after="120"/>
              <w:jc w:val="left"/>
              <w:rPr>
                <w:rStyle w:val="Code"/>
                <w:lang w:val="bg-BG"/>
              </w:rPr>
            </w:pPr>
            <w:r w:rsidRPr="00E92715">
              <w:rPr>
                <w:rStyle w:val="Code"/>
                <w:lang w:val="bg-BG"/>
              </w:rPr>
              <w:t>add 359 629 714</w:t>
            </w:r>
          </w:p>
          <w:p w:rsidR="00911870" w:rsidRPr="00E92715" w:rsidRDefault="00911870" w:rsidP="00E92715">
            <w:pPr>
              <w:spacing w:after="120"/>
              <w:jc w:val="left"/>
              <w:rPr>
                <w:rStyle w:val="Code"/>
                <w:lang w:val="bg-BG"/>
              </w:rPr>
            </w:pPr>
            <w:r w:rsidRPr="00E92715">
              <w:rPr>
                <w:rStyle w:val="Code"/>
                <w:lang w:val="bg-BG"/>
              </w:rPr>
              <w:t>add 487 277 977</w:t>
            </w:r>
          </w:p>
          <w:p w:rsidR="00911870" w:rsidRPr="00E92715" w:rsidRDefault="00911870" w:rsidP="00E92715">
            <w:pPr>
              <w:spacing w:after="120"/>
              <w:jc w:val="left"/>
              <w:rPr>
                <w:rStyle w:val="Code"/>
                <w:lang w:val="bg-BG"/>
              </w:rPr>
            </w:pPr>
            <w:r w:rsidRPr="00E92715">
              <w:rPr>
                <w:rStyle w:val="Code"/>
                <w:lang w:val="bg-BG"/>
              </w:rPr>
              <w:t>value 160 663</w:t>
            </w:r>
          </w:p>
          <w:p w:rsidR="00911870" w:rsidRPr="00E92715" w:rsidRDefault="00911870" w:rsidP="00E92715">
            <w:pPr>
              <w:spacing w:after="120"/>
              <w:jc w:val="left"/>
              <w:rPr>
                <w:rStyle w:val="Code"/>
                <w:lang w:val="bg-BG"/>
              </w:rPr>
            </w:pPr>
            <w:r w:rsidRPr="00E92715">
              <w:rPr>
                <w:rStyle w:val="Code"/>
                <w:lang w:val="bg-BG"/>
              </w:rPr>
              <w:t>add 221 52 308</w:t>
            </w:r>
          </w:p>
          <w:p w:rsidR="00911870" w:rsidRPr="00E92715" w:rsidRDefault="00911870" w:rsidP="00E92715">
            <w:pPr>
              <w:spacing w:after="120"/>
              <w:jc w:val="left"/>
              <w:rPr>
                <w:rStyle w:val="Code"/>
                <w:lang w:val="bg-BG"/>
              </w:rPr>
            </w:pPr>
            <w:r w:rsidRPr="00E92715">
              <w:rPr>
                <w:rStyle w:val="Code"/>
                <w:lang w:val="bg-BG"/>
              </w:rPr>
              <w:t>contains 280 472</w:t>
            </w:r>
          </w:p>
          <w:p w:rsidR="00911870" w:rsidRPr="00E92715" w:rsidRDefault="00911870" w:rsidP="00E92715">
            <w:pPr>
              <w:spacing w:after="120"/>
              <w:jc w:val="left"/>
              <w:rPr>
                <w:rStyle w:val="Code"/>
                <w:lang w:val="bg-BG"/>
              </w:rPr>
            </w:pPr>
            <w:r w:rsidRPr="00E92715">
              <w:rPr>
                <w:rStyle w:val="Code"/>
                <w:lang w:val="bg-BG"/>
              </w:rPr>
              <w:t>add 29 517 531</w:t>
            </w:r>
          </w:p>
          <w:p w:rsidR="00911870" w:rsidRPr="00E92715" w:rsidRDefault="00911870" w:rsidP="00E92715">
            <w:pPr>
              <w:spacing w:after="120"/>
              <w:jc w:val="left"/>
              <w:rPr>
                <w:rStyle w:val="Code"/>
                <w:lang w:val="bg-BG"/>
              </w:rPr>
            </w:pPr>
            <w:r w:rsidRPr="00E92715">
              <w:rPr>
                <w:rStyle w:val="Code"/>
                <w:lang w:val="bg-BG"/>
              </w:rPr>
              <w:t>add 180 475 365</w:t>
            </w:r>
          </w:p>
          <w:p w:rsidR="00911870" w:rsidRPr="00E92715" w:rsidRDefault="00911870" w:rsidP="00E92715">
            <w:pPr>
              <w:spacing w:after="120"/>
              <w:jc w:val="left"/>
              <w:rPr>
                <w:rStyle w:val="Code"/>
                <w:lang w:val="bg-BG"/>
              </w:rPr>
            </w:pPr>
            <w:r w:rsidRPr="00E92715">
              <w:rPr>
                <w:rStyle w:val="Code"/>
                <w:lang w:val="bg-BG"/>
              </w:rPr>
              <w:t>add 21 581 192</w:t>
            </w:r>
          </w:p>
          <w:p w:rsidR="00911870" w:rsidRPr="00E92715" w:rsidRDefault="00911870" w:rsidP="00E92715">
            <w:pPr>
              <w:spacing w:after="120"/>
              <w:jc w:val="left"/>
              <w:rPr>
                <w:rStyle w:val="Code"/>
                <w:lang w:val="bg-BG"/>
              </w:rPr>
            </w:pPr>
            <w:r w:rsidRPr="00E92715">
              <w:rPr>
                <w:rStyle w:val="Code"/>
                <w:lang w:val="bg-BG"/>
              </w:rPr>
              <w:t>value 8 827</w:t>
            </w:r>
          </w:p>
          <w:p w:rsidR="00911870" w:rsidRPr="00E92715" w:rsidRDefault="00911870" w:rsidP="00E92715">
            <w:pPr>
              <w:spacing w:after="120"/>
              <w:jc w:val="left"/>
              <w:rPr>
                <w:rStyle w:val="Code"/>
                <w:lang w:val="bg-BG"/>
              </w:rPr>
            </w:pPr>
            <w:r w:rsidRPr="00E92715">
              <w:rPr>
                <w:rStyle w:val="Code"/>
                <w:lang w:val="bg-BG"/>
              </w:rPr>
              <w:t>contains 137 543</w:t>
            </w:r>
          </w:p>
          <w:p w:rsidR="00911870" w:rsidRPr="00E92715" w:rsidRDefault="00911870" w:rsidP="00E92715">
            <w:pPr>
              <w:spacing w:after="120"/>
              <w:jc w:val="left"/>
              <w:rPr>
                <w:rStyle w:val="Code"/>
                <w:lang w:val="bg-BG"/>
              </w:rPr>
            </w:pPr>
            <w:r w:rsidRPr="00E92715">
              <w:rPr>
                <w:rStyle w:val="Code"/>
                <w:lang w:val="bg-BG"/>
              </w:rPr>
              <w:t>value 409 885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702 178</w:t>
            </w:r>
          </w:p>
          <w:p w:rsidR="00911870" w:rsidRPr="00E92715" w:rsidRDefault="00911870" w:rsidP="00E92715">
            <w:pPr>
              <w:spacing w:after="120"/>
              <w:jc w:val="left"/>
              <w:rPr>
                <w:rStyle w:val="Code"/>
                <w:lang w:val="bg-BG"/>
              </w:rPr>
            </w:pPr>
            <w:r w:rsidRPr="00E92715">
              <w:rPr>
                <w:rStyle w:val="Code"/>
                <w:lang w:val="bg-BG"/>
              </w:rPr>
              <w:t>add 63 869 61</w:t>
            </w:r>
          </w:p>
          <w:p w:rsidR="00911870" w:rsidRPr="00E92715" w:rsidRDefault="00911870" w:rsidP="00E92715">
            <w:pPr>
              <w:spacing w:after="120"/>
              <w:jc w:val="left"/>
              <w:rPr>
                <w:rStyle w:val="Code"/>
                <w:lang w:val="bg-BG"/>
              </w:rPr>
            </w:pPr>
            <w:r w:rsidRPr="00E92715">
              <w:rPr>
                <w:rStyle w:val="Code"/>
                <w:lang w:val="bg-BG"/>
              </w:rPr>
              <w:t>add 55 983 893</w:t>
            </w:r>
          </w:p>
          <w:p w:rsidR="00911870" w:rsidRPr="00E92715" w:rsidRDefault="00911870" w:rsidP="00E92715">
            <w:pPr>
              <w:spacing w:after="120"/>
              <w:jc w:val="left"/>
              <w:rPr>
                <w:rStyle w:val="Code"/>
                <w:lang w:val="bg-BG"/>
              </w:rPr>
            </w:pPr>
            <w:r w:rsidRPr="00E92715">
              <w:rPr>
                <w:rStyle w:val="Code"/>
                <w:lang w:val="bg-BG"/>
              </w:rPr>
              <w:t>value 449 975</w:t>
            </w:r>
          </w:p>
          <w:p w:rsidR="00911870" w:rsidRPr="00E92715" w:rsidRDefault="00911870" w:rsidP="00E92715">
            <w:pPr>
              <w:spacing w:after="120"/>
              <w:jc w:val="left"/>
              <w:rPr>
                <w:rStyle w:val="Code"/>
                <w:lang w:val="bg-BG"/>
              </w:rPr>
            </w:pPr>
            <w:r w:rsidRPr="00E92715">
              <w:rPr>
                <w:rStyle w:val="Code"/>
                <w:lang w:val="bg-BG"/>
              </w:rPr>
              <w:t>contains 472 302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801 289 256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409 655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914 764</w:t>
            </w:r>
          </w:p>
          <w:p w:rsidR="00911870" w:rsidRPr="00E92715" w:rsidRDefault="00911870" w:rsidP="00E92715">
            <w:pPr>
              <w:spacing w:after="120"/>
              <w:jc w:val="left"/>
              <w:rPr>
                <w:rStyle w:val="Code"/>
                <w:lang w:val="bg-BG"/>
              </w:rPr>
            </w:pPr>
            <w:r w:rsidRPr="00E92715">
              <w:rPr>
                <w:rStyle w:val="Code"/>
                <w:lang w:val="bg-BG"/>
              </w:rPr>
              <w:t>contains 871 586</w:t>
            </w:r>
          </w:p>
          <w:p w:rsidR="00911870" w:rsidRPr="00E92715" w:rsidRDefault="00911870" w:rsidP="00E92715">
            <w:pPr>
              <w:spacing w:after="120"/>
              <w:jc w:val="left"/>
              <w:rPr>
                <w:rStyle w:val="Code"/>
                <w:lang w:val="bg-BG"/>
              </w:rPr>
            </w:pPr>
            <w:r w:rsidRPr="00E92715">
              <w:rPr>
                <w:rStyle w:val="Code"/>
                <w:lang w:val="bg-BG"/>
              </w:rPr>
              <w:t>value 522 814</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116 606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965 597 298</w:t>
            </w:r>
          </w:p>
          <w:p w:rsidR="00911870" w:rsidRPr="00E92715" w:rsidRDefault="00911870" w:rsidP="00E92715">
            <w:pPr>
              <w:spacing w:after="120"/>
              <w:jc w:val="left"/>
              <w:rPr>
                <w:rStyle w:val="Code"/>
                <w:lang w:val="bg-BG"/>
              </w:rPr>
            </w:pPr>
            <w:r w:rsidRPr="00E92715">
              <w:rPr>
                <w:rStyle w:val="Code"/>
                <w:lang w:val="bg-BG"/>
              </w:rPr>
              <w:t>value 559 851</w:t>
            </w:r>
          </w:p>
          <w:p w:rsidR="00911870" w:rsidRPr="00E92715" w:rsidRDefault="00911870" w:rsidP="00E92715">
            <w:pPr>
              <w:spacing w:after="120"/>
              <w:jc w:val="left"/>
              <w:rPr>
                <w:rStyle w:val="Code"/>
                <w:lang w:val="bg-BG"/>
              </w:rPr>
            </w:pPr>
            <w:r w:rsidRPr="00E92715">
              <w:rPr>
                <w:rStyle w:val="Code"/>
                <w:lang w:val="bg-BG"/>
              </w:rPr>
              <w:t>add 665 240 535</w:t>
            </w:r>
          </w:p>
          <w:p w:rsidR="00911870" w:rsidRPr="00E92715" w:rsidRDefault="00911870" w:rsidP="00E92715">
            <w:pPr>
              <w:spacing w:after="120"/>
              <w:jc w:val="left"/>
              <w:rPr>
                <w:rStyle w:val="Code"/>
                <w:lang w:val="bg-BG"/>
              </w:rPr>
            </w:pPr>
            <w:r w:rsidRPr="00E92715">
              <w:rPr>
                <w:rStyle w:val="Code"/>
                <w:lang w:val="bg-BG"/>
              </w:rPr>
              <w:t>add 83 49 250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408 492</w:t>
            </w:r>
          </w:p>
          <w:p w:rsidR="00911870" w:rsidRPr="00E92715" w:rsidRDefault="00911870" w:rsidP="00E92715">
            <w:pPr>
              <w:spacing w:after="120"/>
              <w:jc w:val="left"/>
              <w:rPr>
                <w:rStyle w:val="Code"/>
                <w:lang w:val="bg-BG"/>
              </w:rPr>
            </w:pPr>
            <w:r w:rsidRPr="00E92715">
              <w:rPr>
                <w:rStyle w:val="Code"/>
                <w:lang w:val="bg-BG"/>
              </w:rPr>
              <w:lastRenderedPageBreak/>
              <w:t>count</w:t>
            </w:r>
          </w:p>
          <w:p w:rsidR="00911870" w:rsidRPr="00E92715" w:rsidRDefault="00911870" w:rsidP="00E92715">
            <w:pPr>
              <w:spacing w:after="120"/>
              <w:jc w:val="left"/>
              <w:rPr>
                <w:rStyle w:val="Code"/>
                <w:lang w:val="bg-BG"/>
              </w:rPr>
            </w:pPr>
            <w:r w:rsidRPr="00E92715">
              <w:rPr>
                <w:rStyle w:val="Code"/>
                <w:lang w:val="bg-BG"/>
              </w:rPr>
              <w:t>add 291 325 22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453 758</w:t>
            </w:r>
          </w:p>
          <w:p w:rsidR="00911870" w:rsidRPr="00E92715" w:rsidRDefault="00911870" w:rsidP="00E92715">
            <w:pPr>
              <w:spacing w:after="120"/>
              <w:jc w:val="left"/>
              <w:rPr>
                <w:rStyle w:val="Code"/>
                <w:lang w:val="bg-BG"/>
              </w:rPr>
            </w:pPr>
            <w:r w:rsidRPr="00E92715">
              <w:rPr>
                <w:rStyle w:val="Code"/>
                <w:lang w:val="bg-BG"/>
              </w:rPr>
              <w:t>add 333 333 632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290 798 408</w:t>
            </w:r>
          </w:p>
          <w:p w:rsidR="00911870" w:rsidRPr="00E92715" w:rsidRDefault="00911870" w:rsidP="00E92715">
            <w:pPr>
              <w:spacing w:after="120"/>
              <w:jc w:val="left"/>
              <w:rPr>
                <w:rStyle w:val="Code"/>
                <w:lang w:val="bg-BG"/>
              </w:rPr>
            </w:pPr>
            <w:r w:rsidRPr="00E92715">
              <w:rPr>
                <w:rStyle w:val="Code"/>
                <w:lang w:val="bg-BG"/>
              </w:rPr>
              <w:t>contains 96 525</w:t>
            </w:r>
          </w:p>
          <w:p w:rsidR="00911870" w:rsidRPr="00E92715" w:rsidRDefault="00911870" w:rsidP="00E92715">
            <w:pPr>
              <w:spacing w:after="120"/>
              <w:jc w:val="left"/>
              <w:rPr>
                <w:rStyle w:val="Code"/>
                <w:lang w:val="bg-BG"/>
              </w:rPr>
            </w:pPr>
            <w:r w:rsidRPr="00E92715">
              <w:rPr>
                <w:rStyle w:val="Code"/>
                <w:lang w:val="bg-BG"/>
              </w:rPr>
              <w:t>contains 249 523</w:t>
            </w:r>
          </w:p>
          <w:p w:rsidR="00911870" w:rsidRPr="00E92715" w:rsidRDefault="00911870" w:rsidP="00E92715">
            <w:pPr>
              <w:spacing w:after="120"/>
              <w:jc w:val="left"/>
              <w:rPr>
                <w:rStyle w:val="Code"/>
                <w:lang w:val="bg-BG"/>
              </w:rPr>
            </w:pPr>
            <w:r w:rsidRPr="00E92715">
              <w:rPr>
                <w:rStyle w:val="Code"/>
                <w:lang w:val="bg-BG"/>
              </w:rPr>
              <w:t>add 700 502 702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881 291</w:t>
            </w:r>
          </w:p>
          <w:p w:rsidR="00911870" w:rsidRPr="00E92715" w:rsidRDefault="00911870" w:rsidP="00E92715">
            <w:pPr>
              <w:spacing w:after="120"/>
              <w:jc w:val="left"/>
              <w:rPr>
                <w:rStyle w:val="Code"/>
                <w:lang w:val="bg-BG"/>
              </w:rPr>
            </w:pPr>
            <w:r w:rsidRPr="00E92715">
              <w:rPr>
                <w:rStyle w:val="Code"/>
                <w:lang w:val="bg-BG"/>
              </w:rPr>
              <w:t>contains 114 887</w:t>
            </w:r>
          </w:p>
          <w:p w:rsidR="00911870" w:rsidRPr="00E92715" w:rsidRDefault="00911870" w:rsidP="00E92715">
            <w:pPr>
              <w:spacing w:after="120"/>
              <w:jc w:val="left"/>
              <w:rPr>
                <w:rStyle w:val="Code"/>
                <w:lang w:val="bg-BG"/>
              </w:rPr>
            </w:pPr>
            <w:r w:rsidRPr="00E92715">
              <w:rPr>
                <w:rStyle w:val="Code"/>
                <w:lang w:val="bg-BG"/>
              </w:rPr>
              <w:t>value 674 271</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398 245</w:t>
            </w:r>
          </w:p>
          <w:p w:rsidR="00911870" w:rsidRPr="00E92715" w:rsidRDefault="00911870" w:rsidP="00E92715">
            <w:pPr>
              <w:spacing w:after="120"/>
              <w:jc w:val="left"/>
              <w:rPr>
                <w:rStyle w:val="Code"/>
                <w:lang w:val="bg-BG"/>
              </w:rPr>
            </w:pPr>
            <w:r w:rsidRPr="00E92715">
              <w:rPr>
                <w:rStyle w:val="Code"/>
                <w:lang w:val="bg-BG"/>
              </w:rPr>
              <w:t>contains 907 202</w:t>
            </w:r>
          </w:p>
          <w:p w:rsidR="00911870" w:rsidRPr="00E92715" w:rsidRDefault="00911870" w:rsidP="00E92715">
            <w:pPr>
              <w:spacing w:after="120"/>
              <w:jc w:val="left"/>
              <w:rPr>
                <w:rStyle w:val="Code"/>
                <w:lang w:val="bg-BG"/>
              </w:rPr>
            </w:pPr>
            <w:r w:rsidRPr="00E92715">
              <w:rPr>
                <w:rStyle w:val="Code"/>
                <w:lang w:val="bg-BG"/>
              </w:rPr>
              <w:t>contains 585 853</w:t>
            </w:r>
          </w:p>
          <w:p w:rsidR="00911870" w:rsidRPr="00E92715" w:rsidRDefault="00911870" w:rsidP="00E92715">
            <w:pPr>
              <w:spacing w:after="120"/>
              <w:jc w:val="left"/>
              <w:rPr>
                <w:rStyle w:val="Code"/>
                <w:lang w:val="bg-BG"/>
              </w:rPr>
            </w:pPr>
            <w:r w:rsidRPr="00E92715">
              <w:rPr>
                <w:rStyle w:val="Code"/>
                <w:lang w:val="bg-BG"/>
              </w:rPr>
              <w:t>value 507 62</w:t>
            </w:r>
          </w:p>
          <w:p w:rsidR="00911870" w:rsidRPr="00E92715" w:rsidRDefault="00911870" w:rsidP="00E92715">
            <w:pPr>
              <w:spacing w:after="120"/>
              <w:jc w:val="left"/>
              <w:rPr>
                <w:rStyle w:val="Code"/>
                <w:lang w:val="bg-BG"/>
              </w:rPr>
            </w:pPr>
            <w:r w:rsidRPr="00E92715">
              <w:rPr>
                <w:rStyle w:val="Code"/>
                <w:lang w:val="bg-BG"/>
              </w:rPr>
              <w:t>add 312 966 776</w:t>
            </w:r>
          </w:p>
          <w:p w:rsidR="00911870" w:rsidRPr="00E92715" w:rsidRDefault="00911870" w:rsidP="00E92715">
            <w:pPr>
              <w:spacing w:after="120"/>
              <w:jc w:val="left"/>
              <w:rPr>
                <w:rStyle w:val="Code"/>
                <w:lang w:val="bg-BG"/>
              </w:rPr>
            </w:pPr>
            <w:r w:rsidRPr="00E92715">
              <w:rPr>
                <w:rStyle w:val="Code"/>
                <w:lang w:val="bg-BG"/>
              </w:rPr>
              <w:t>value 767 203</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994 181</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41 624 517</w:t>
            </w:r>
          </w:p>
          <w:p w:rsidR="00911870" w:rsidRPr="00E92715" w:rsidRDefault="00911870" w:rsidP="00E92715">
            <w:pPr>
              <w:spacing w:after="120"/>
              <w:jc w:val="left"/>
              <w:rPr>
                <w:rStyle w:val="Code"/>
                <w:lang w:val="bg-BG"/>
              </w:rPr>
            </w:pPr>
            <w:r w:rsidRPr="00E92715">
              <w:rPr>
                <w:rStyle w:val="Code"/>
                <w:lang w:val="bg-BG"/>
              </w:rPr>
              <w:t>contains 293 616</w:t>
            </w:r>
          </w:p>
          <w:p w:rsidR="00911870" w:rsidRPr="00E92715" w:rsidRDefault="00911870" w:rsidP="00E92715">
            <w:pPr>
              <w:spacing w:after="120"/>
              <w:jc w:val="left"/>
              <w:rPr>
                <w:rStyle w:val="Code"/>
                <w:lang w:val="bg-BG"/>
              </w:rPr>
            </w:pPr>
            <w:r w:rsidRPr="00E92715">
              <w:rPr>
                <w:rStyle w:val="Code"/>
                <w:lang w:val="bg-BG"/>
              </w:rPr>
              <w:t>contains 132 154</w:t>
            </w:r>
          </w:p>
          <w:p w:rsidR="00911870" w:rsidRPr="00E92715" w:rsidRDefault="00911870" w:rsidP="00E92715">
            <w:pPr>
              <w:spacing w:after="120"/>
              <w:jc w:val="left"/>
              <w:rPr>
                <w:rStyle w:val="Code"/>
                <w:lang w:val="bg-BG"/>
              </w:rPr>
            </w:pPr>
            <w:r w:rsidRPr="00E92715">
              <w:rPr>
                <w:rStyle w:val="Code"/>
                <w:lang w:val="bg-BG"/>
              </w:rPr>
              <w:t>add 126 394 703</w:t>
            </w:r>
          </w:p>
          <w:p w:rsidR="00911870" w:rsidRPr="00E92715" w:rsidRDefault="00911870" w:rsidP="00E92715">
            <w:pPr>
              <w:spacing w:after="120"/>
              <w:jc w:val="left"/>
              <w:rPr>
                <w:rStyle w:val="Code"/>
                <w:lang w:val="bg-BG"/>
              </w:rPr>
            </w:pPr>
            <w:r w:rsidRPr="00E92715">
              <w:rPr>
                <w:rStyle w:val="Code"/>
                <w:lang w:val="bg-BG"/>
              </w:rPr>
              <w:t>contains 919 161</w:t>
            </w:r>
          </w:p>
          <w:p w:rsidR="00911870" w:rsidRPr="00E92715" w:rsidRDefault="00911870" w:rsidP="00E92715">
            <w:pPr>
              <w:spacing w:after="120"/>
              <w:jc w:val="left"/>
              <w:rPr>
                <w:rStyle w:val="Code"/>
                <w:lang w:val="bg-BG"/>
              </w:rPr>
            </w:pPr>
            <w:r w:rsidRPr="00E92715">
              <w:rPr>
                <w:rStyle w:val="Code"/>
                <w:lang w:val="bg-BG"/>
              </w:rPr>
              <w:t>value 848 312</w:t>
            </w:r>
          </w:p>
          <w:p w:rsidR="00911870" w:rsidRPr="00E92715" w:rsidRDefault="00911870" w:rsidP="00E92715">
            <w:pPr>
              <w:spacing w:after="120"/>
              <w:jc w:val="left"/>
              <w:rPr>
                <w:rStyle w:val="Code"/>
                <w:lang w:val="bg-BG"/>
              </w:rPr>
            </w:pPr>
            <w:r w:rsidRPr="00E92715">
              <w:rPr>
                <w:rStyle w:val="Code"/>
                <w:lang w:val="bg-BG"/>
              </w:rPr>
              <w:t>value 818 217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110 961 906</w:t>
            </w:r>
          </w:p>
          <w:p w:rsidR="00911870" w:rsidRPr="00E92715" w:rsidRDefault="00911870" w:rsidP="00E92715">
            <w:pPr>
              <w:spacing w:after="120"/>
              <w:jc w:val="left"/>
              <w:rPr>
                <w:rStyle w:val="Code"/>
                <w:lang w:val="bg-BG"/>
              </w:rPr>
            </w:pPr>
            <w:r w:rsidRPr="00E92715">
              <w:rPr>
                <w:rStyle w:val="Code"/>
                <w:lang w:val="bg-BG"/>
              </w:rPr>
              <w:t>add 953 594 867</w:t>
            </w:r>
          </w:p>
          <w:p w:rsidR="00911870" w:rsidRPr="00E92715" w:rsidRDefault="00911870" w:rsidP="00E92715">
            <w:pPr>
              <w:spacing w:after="120"/>
              <w:jc w:val="left"/>
              <w:rPr>
                <w:rStyle w:val="Code"/>
                <w:lang w:val="bg-BG"/>
              </w:rPr>
            </w:pPr>
            <w:r w:rsidRPr="00E92715">
              <w:rPr>
                <w:rStyle w:val="Code"/>
                <w:lang w:val="bg-BG"/>
              </w:rPr>
              <w:t>add 995 307 865</w:t>
            </w:r>
          </w:p>
          <w:p w:rsidR="00911870" w:rsidRPr="00E92715" w:rsidRDefault="00911870" w:rsidP="00E92715">
            <w:pPr>
              <w:spacing w:after="120"/>
              <w:jc w:val="left"/>
              <w:rPr>
                <w:rStyle w:val="Code"/>
                <w:lang w:val="bg-BG"/>
              </w:rPr>
            </w:pPr>
            <w:r w:rsidRPr="00E92715">
              <w:rPr>
                <w:rStyle w:val="Code"/>
                <w:lang w:val="bg-BG"/>
              </w:rPr>
              <w:t>contains 20 974</w:t>
            </w:r>
          </w:p>
          <w:p w:rsidR="00911870" w:rsidRPr="00E92715" w:rsidRDefault="00911870" w:rsidP="00E92715">
            <w:pPr>
              <w:spacing w:after="120"/>
              <w:jc w:val="left"/>
              <w:rPr>
                <w:rStyle w:val="Code"/>
                <w:lang w:val="bg-BG"/>
              </w:rPr>
            </w:pPr>
            <w:r w:rsidRPr="00E92715">
              <w:rPr>
                <w:rStyle w:val="Code"/>
                <w:lang w:val="bg-BG"/>
              </w:rPr>
              <w:t>contains 343 980</w:t>
            </w:r>
          </w:p>
          <w:p w:rsidR="00911870" w:rsidRPr="00E92715" w:rsidRDefault="00911870" w:rsidP="00E92715">
            <w:pPr>
              <w:spacing w:after="120"/>
              <w:jc w:val="left"/>
              <w:rPr>
                <w:rStyle w:val="Code"/>
                <w:lang w:val="bg-BG"/>
              </w:rPr>
            </w:pPr>
            <w:r w:rsidRPr="00E92715">
              <w:rPr>
                <w:rStyle w:val="Code"/>
                <w:lang w:val="bg-BG"/>
              </w:rPr>
              <w:t>value 919 78</w:t>
            </w:r>
          </w:p>
          <w:p w:rsidR="00911870" w:rsidRPr="00E92715" w:rsidRDefault="00911870" w:rsidP="00E92715">
            <w:pPr>
              <w:spacing w:after="120"/>
              <w:jc w:val="left"/>
              <w:rPr>
                <w:rStyle w:val="Code"/>
                <w:lang w:val="bg-BG"/>
              </w:rPr>
            </w:pPr>
            <w:r w:rsidRPr="00E92715">
              <w:rPr>
                <w:rStyle w:val="Code"/>
                <w:lang w:val="bg-BG"/>
              </w:rPr>
              <w:t>value 381 237</w:t>
            </w:r>
          </w:p>
          <w:p w:rsidR="00911870" w:rsidRPr="00E92715" w:rsidRDefault="00911870" w:rsidP="00E92715">
            <w:pPr>
              <w:spacing w:after="120"/>
              <w:jc w:val="left"/>
              <w:rPr>
                <w:rStyle w:val="Code"/>
                <w:lang w:val="bg-BG"/>
              </w:rPr>
            </w:pPr>
            <w:r w:rsidRPr="00E92715">
              <w:rPr>
                <w:rStyle w:val="Code"/>
                <w:lang w:val="bg-BG"/>
              </w:rPr>
              <w:t>add 284 160 937</w:t>
            </w:r>
          </w:p>
          <w:p w:rsidR="00911870" w:rsidRPr="00E92715" w:rsidRDefault="00911870" w:rsidP="00E92715">
            <w:pPr>
              <w:spacing w:after="120"/>
              <w:jc w:val="left"/>
              <w:rPr>
                <w:rStyle w:val="Code"/>
                <w:lang w:val="bg-BG"/>
              </w:rPr>
            </w:pPr>
            <w:r w:rsidRPr="00E92715">
              <w:rPr>
                <w:rStyle w:val="Code"/>
                <w:lang w:val="bg-BG"/>
              </w:rPr>
              <w:t>add 869 250 419</w:t>
            </w:r>
          </w:p>
          <w:p w:rsidR="00911870" w:rsidRPr="00E92715" w:rsidRDefault="00911870" w:rsidP="00E92715">
            <w:pPr>
              <w:spacing w:after="120"/>
              <w:jc w:val="left"/>
              <w:rPr>
                <w:rStyle w:val="Code"/>
                <w:lang w:val="bg-BG"/>
              </w:rPr>
            </w:pPr>
            <w:r w:rsidRPr="00E92715">
              <w:rPr>
                <w:rStyle w:val="Code"/>
                <w:lang w:val="bg-BG"/>
              </w:rPr>
              <w:t>value 229 370</w:t>
            </w:r>
          </w:p>
          <w:p w:rsidR="00911870" w:rsidRPr="00E92715" w:rsidRDefault="00911870" w:rsidP="00E92715">
            <w:pPr>
              <w:spacing w:after="120"/>
              <w:jc w:val="left"/>
              <w:rPr>
                <w:rStyle w:val="Code"/>
                <w:lang w:val="bg-BG"/>
              </w:rPr>
            </w:pPr>
            <w:r w:rsidRPr="00E92715">
              <w:rPr>
                <w:rStyle w:val="Code"/>
                <w:lang w:val="bg-BG"/>
              </w:rPr>
              <w:t>contains 332 709</w:t>
            </w:r>
          </w:p>
          <w:p w:rsidR="00911870" w:rsidRPr="00E92715" w:rsidRDefault="00911870" w:rsidP="00E92715">
            <w:pPr>
              <w:spacing w:after="120"/>
              <w:jc w:val="left"/>
              <w:rPr>
                <w:rStyle w:val="Code"/>
                <w:lang w:val="bg-BG"/>
              </w:rPr>
            </w:pPr>
            <w:r w:rsidRPr="00E92715">
              <w:rPr>
                <w:rStyle w:val="Code"/>
                <w:lang w:val="bg-BG"/>
              </w:rPr>
              <w:lastRenderedPageBreak/>
              <w:t>count</w:t>
            </w:r>
          </w:p>
          <w:p w:rsidR="00911870" w:rsidRPr="00E92715" w:rsidRDefault="00911870" w:rsidP="00E92715">
            <w:pPr>
              <w:spacing w:after="120"/>
              <w:jc w:val="left"/>
              <w:rPr>
                <w:rStyle w:val="Code"/>
                <w:lang w:val="bg-BG"/>
              </w:rPr>
            </w:pPr>
            <w:r w:rsidRPr="00E92715">
              <w:rPr>
                <w:rStyle w:val="Code"/>
                <w:lang w:val="bg-BG"/>
              </w:rPr>
              <w:t>add 560 366 909</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341 140</w:t>
            </w:r>
          </w:p>
          <w:p w:rsidR="00911870" w:rsidRPr="00E92715" w:rsidRDefault="00911870" w:rsidP="00E92715">
            <w:pPr>
              <w:spacing w:after="120"/>
              <w:jc w:val="left"/>
              <w:rPr>
                <w:rStyle w:val="Code"/>
                <w:lang w:val="bg-BG"/>
              </w:rPr>
            </w:pPr>
            <w:r w:rsidRPr="00E92715">
              <w:rPr>
                <w:rStyle w:val="Code"/>
                <w:lang w:val="bg-BG"/>
              </w:rPr>
              <w:t>value 288 968</w:t>
            </w:r>
          </w:p>
          <w:p w:rsidR="00911870" w:rsidRPr="00E92715" w:rsidRDefault="00911870" w:rsidP="00E92715">
            <w:pPr>
              <w:spacing w:after="120"/>
              <w:jc w:val="left"/>
              <w:rPr>
                <w:rStyle w:val="Code"/>
                <w:lang w:val="bg-BG"/>
              </w:rPr>
            </w:pPr>
            <w:r w:rsidRPr="00E92715">
              <w:rPr>
                <w:rStyle w:val="Code"/>
                <w:lang w:val="bg-BG"/>
              </w:rPr>
              <w:t>add 888 297 317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723 756</w:t>
            </w:r>
          </w:p>
          <w:p w:rsidR="00911870" w:rsidRPr="00E92715" w:rsidRDefault="00911870" w:rsidP="00E92715">
            <w:pPr>
              <w:spacing w:after="120"/>
              <w:jc w:val="left"/>
              <w:rPr>
                <w:rStyle w:val="Code"/>
                <w:lang w:val="bg-BG"/>
              </w:rPr>
            </w:pPr>
            <w:r w:rsidRPr="00E92715">
              <w:rPr>
                <w:rStyle w:val="Code"/>
                <w:lang w:val="bg-BG"/>
              </w:rPr>
              <w:t>value 793 656</w:t>
            </w:r>
          </w:p>
          <w:p w:rsidR="00911870" w:rsidRPr="00E92715" w:rsidRDefault="00911870" w:rsidP="00E92715">
            <w:pPr>
              <w:spacing w:after="120"/>
              <w:jc w:val="left"/>
              <w:rPr>
                <w:rStyle w:val="Code"/>
                <w:lang w:val="bg-BG"/>
              </w:rPr>
            </w:pPr>
            <w:r w:rsidRPr="00E92715">
              <w:rPr>
                <w:rStyle w:val="Code"/>
                <w:lang w:val="bg-BG"/>
              </w:rPr>
              <w:t>contains 347 744</w:t>
            </w:r>
          </w:p>
          <w:p w:rsidR="00911870" w:rsidRPr="00E92715" w:rsidRDefault="00911870" w:rsidP="00E92715">
            <w:pPr>
              <w:spacing w:after="120"/>
              <w:jc w:val="left"/>
              <w:rPr>
                <w:rStyle w:val="Code"/>
                <w:lang w:val="bg-BG"/>
              </w:rPr>
            </w:pPr>
            <w:r w:rsidRPr="00E92715">
              <w:rPr>
                <w:rStyle w:val="Code"/>
                <w:lang w:val="bg-BG"/>
              </w:rPr>
              <w:t>value 40 348</w:t>
            </w:r>
          </w:p>
          <w:p w:rsidR="00911870" w:rsidRPr="00E92715" w:rsidRDefault="00911870" w:rsidP="00E92715">
            <w:pPr>
              <w:spacing w:after="120"/>
              <w:jc w:val="left"/>
              <w:rPr>
                <w:rStyle w:val="Code"/>
                <w:lang w:val="bg-BG"/>
              </w:rPr>
            </w:pPr>
            <w:r w:rsidRPr="00E92715">
              <w:rPr>
                <w:rStyle w:val="Code"/>
                <w:lang w:val="bg-BG"/>
              </w:rPr>
              <w:t>contains 474 227</w:t>
            </w:r>
          </w:p>
          <w:p w:rsidR="00911870" w:rsidRPr="00E92715" w:rsidRDefault="00911870" w:rsidP="00E92715">
            <w:pPr>
              <w:spacing w:after="120"/>
              <w:jc w:val="left"/>
              <w:rPr>
                <w:rStyle w:val="Code"/>
                <w:lang w:val="bg-BG"/>
              </w:rPr>
            </w:pPr>
            <w:r w:rsidRPr="00E92715">
              <w:rPr>
                <w:rStyle w:val="Code"/>
                <w:lang w:val="bg-BG"/>
              </w:rPr>
              <w:t>contains 521 751</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929 982</w:t>
            </w:r>
          </w:p>
          <w:p w:rsidR="00911870" w:rsidRPr="00E92715" w:rsidRDefault="00911870" w:rsidP="00E92715">
            <w:pPr>
              <w:spacing w:after="120"/>
              <w:jc w:val="left"/>
              <w:rPr>
                <w:rStyle w:val="Code"/>
                <w:lang w:val="bg-BG"/>
              </w:rPr>
            </w:pPr>
            <w:r w:rsidRPr="00E92715">
              <w:rPr>
                <w:rStyle w:val="Code"/>
                <w:lang w:val="bg-BG"/>
              </w:rPr>
              <w:t>value 399 943</w:t>
            </w:r>
          </w:p>
          <w:p w:rsidR="00911870" w:rsidRPr="00E92715" w:rsidRDefault="00911870" w:rsidP="00E92715">
            <w:pPr>
              <w:spacing w:after="120"/>
              <w:jc w:val="left"/>
              <w:rPr>
                <w:rStyle w:val="Code"/>
                <w:lang w:val="bg-BG"/>
              </w:rPr>
            </w:pPr>
            <w:r w:rsidRPr="00E92715">
              <w:rPr>
                <w:rStyle w:val="Code"/>
                <w:lang w:val="bg-BG"/>
              </w:rPr>
              <w:t>add 995 857 900</w:t>
            </w:r>
          </w:p>
          <w:p w:rsidR="00911870" w:rsidRPr="00E92715" w:rsidRDefault="00911870" w:rsidP="00E92715">
            <w:pPr>
              <w:spacing w:after="120"/>
              <w:jc w:val="left"/>
              <w:rPr>
                <w:rStyle w:val="Code"/>
                <w:lang w:val="bg-BG"/>
              </w:rPr>
            </w:pPr>
            <w:r w:rsidRPr="00E92715">
              <w:rPr>
                <w:rStyle w:val="Code"/>
                <w:lang w:val="bg-BG"/>
              </w:rPr>
              <w:t>add 531 526 911</w:t>
            </w:r>
          </w:p>
          <w:p w:rsidR="00911870" w:rsidRPr="00E92715" w:rsidRDefault="00911870" w:rsidP="00E92715">
            <w:pPr>
              <w:spacing w:after="120"/>
              <w:jc w:val="left"/>
              <w:rPr>
                <w:rStyle w:val="Code"/>
                <w:lang w:val="bg-BG"/>
              </w:rPr>
            </w:pPr>
            <w:r w:rsidRPr="00E92715">
              <w:rPr>
                <w:rStyle w:val="Code"/>
                <w:lang w:val="bg-BG"/>
              </w:rPr>
              <w:t>add 770 608 953</w:t>
            </w:r>
          </w:p>
          <w:p w:rsidR="00911870" w:rsidRPr="00E92715" w:rsidRDefault="00911870" w:rsidP="00E92715">
            <w:pPr>
              <w:spacing w:after="120"/>
              <w:jc w:val="left"/>
              <w:rPr>
                <w:rStyle w:val="Code"/>
                <w:lang w:val="bg-BG"/>
              </w:rPr>
            </w:pPr>
            <w:r w:rsidRPr="00E92715">
              <w:rPr>
                <w:rStyle w:val="Code"/>
                <w:lang w:val="bg-BG"/>
              </w:rPr>
              <w:t>contains 385 903</w:t>
            </w:r>
          </w:p>
          <w:p w:rsidR="00911870" w:rsidRPr="00E92715" w:rsidRDefault="00911870" w:rsidP="00E92715">
            <w:pPr>
              <w:spacing w:after="120"/>
              <w:jc w:val="left"/>
              <w:rPr>
                <w:rStyle w:val="Code"/>
                <w:lang w:val="bg-BG"/>
              </w:rPr>
            </w:pPr>
            <w:r w:rsidRPr="00E92715">
              <w:rPr>
                <w:rStyle w:val="Code"/>
                <w:lang w:val="bg-BG"/>
              </w:rPr>
              <w:t>contains 561 654</w:t>
            </w:r>
          </w:p>
          <w:p w:rsidR="00911870" w:rsidRPr="00E92715" w:rsidRDefault="00911870" w:rsidP="00E92715">
            <w:pPr>
              <w:spacing w:after="120"/>
              <w:jc w:val="left"/>
              <w:rPr>
                <w:rStyle w:val="Code"/>
                <w:lang w:val="bg-BG"/>
              </w:rPr>
            </w:pPr>
            <w:r w:rsidRPr="00E92715">
              <w:rPr>
                <w:rStyle w:val="Code"/>
                <w:lang w:val="bg-BG"/>
              </w:rPr>
              <w:t>contains 710 992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334 497 136</w:t>
            </w:r>
          </w:p>
          <w:p w:rsidR="00911870" w:rsidRPr="00E92715" w:rsidRDefault="00911870" w:rsidP="00E92715">
            <w:pPr>
              <w:spacing w:after="120"/>
              <w:jc w:val="left"/>
              <w:rPr>
                <w:rStyle w:val="Code"/>
                <w:lang w:val="bg-BG"/>
              </w:rPr>
            </w:pPr>
            <w:r w:rsidRPr="00E92715">
              <w:rPr>
                <w:rStyle w:val="Code"/>
                <w:lang w:val="bg-BG"/>
              </w:rPr>
              <w:t>value 605 378</w:t>
            </w:r>
          </w:p>
          <w:p w:rsidR="00911870" w:rsidRPr="00E92715" w:rsidRDefault="00911870" w:rsidP="00E92715">
            <w:pPr>
              <w:spacing w:after="120"/>
              <w:jc w:val="left"/>
              <w:rPr>
                <w:rStyle w:val="Code"/>
                <w:lang w:val="bg-BG"/>
              </w:rPr>
            </w:pPr>
            <w:r w:rsidRPr="00E92715">
              <w:rPr>
                <w:rStyle w:val="Code"/>
                <w:lang w:val="bg-BG"/>
              </w:rPr>
              <w:t>contains 882 356</w:t>
            </w:r>
          </w:p>
          <w:p w:rsidR="00911870" w:rsidRPr="00E92715" w:rsidRDefault="00911870" w:rsidP="00E92715">
            <w:pPr>
              <w:spacing w:after="120"/>
              <w:jc w:val="left"/>
              <w:rPr>
                <w:rStyle w:val="Code"/>
                <w:lang w:val="bg-BG"/>
              </w:rPr>
            </w:pPr>
            <w:r w:rsidRPr="00E92715">
              <w:rPr>
                <w:rStyle w:val="Code"/>
                <w:lang w:val="bg-BG"/>
              </w:rPr>
              <w:t>value 773 661</w:t>
            </w:r>
          </w:p>
          <w:p w:rsidR="00911870" w:rsidRPr="00E92715" w:rsidRDefault="00911870" w:rsidP="00E92715">
            <w:pPr>
              <w:spacing w:after="120"/>
              <w:jc w:val="left"/>
              <w:rPr>
                <w:rStyle w:val="Code"/>
                <w:lang w:val="bg-BG"/>
              </w:rPr>
            </w:pPr>
            <w:r w:rsidRPr="00E92715">
              <w:rPr>
                <w:rStyle w:val="Code"/>
                <w:lang w:val="bg-BG"/>
              </w:rPr>
              <w:t>value 447 513</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436 588</w:t>
            </w:r>
          </w:p>
          <w:p w:rsidR="00911870" w:rsidRPr="00E92715" w:rsidRDefault="00911870" w:rsidP="00E92715">
            <w:pPr>
              <w:spacing w:after="120"/>
              <w:jc w:val="left"/>
              <w:rPr>
                <w:rStyle w:val="Code"/>
                <w:lang w:val="bg-BG"/>
              </w:rPr>
            </w:pPr>
            <w:r w:rsidRPr="00E92715">
              <w:rPr>
                <w:rStyle w:val="Code"/>
                <w:lang w:val="bg-BG"/>
              </w:rPr>
              <w:t>contains 618 680</w:t>
            </w:r>
          </w:p>
          <w:p w:rsidR="00911870" w:rsidRPr="00E92715" w:rsidRDefault="00911870" w:rsidP="00E92715">
            <w:pPr>
              <w:spacing w:after="120"/>
              <w:jc w:val="left"/>
              <w:rPr>
                <w:rStyle w:val="Code"/>
                <w:lang w:val="bg-BG"/>
              </w:rPr>
            </w:pPr>
            <w:r w:rsidRPr="00E92715">
              <w:rPr>
                <w:rStyle w:val="Code"/>
                <w:lang w:val="bg-BG"/>
              </w:rPr>
              <w:t>value 365 455</w:t>
            </w:r>
          </w:p>
          <w:p w:rsidR="00911870" w:rsidRPr="00E92715" w:rsidRDefault="00911870" w:rsidP="00E92715">
            <w:pPr>
              <w:spacing w:after="120"/>
              <w:jc w:val="left"/>
              <w:rPr>
                <w:rStyle w:val="Code"/>
                <w:lang w:val="bg-BG"/>
              </w:rPr>
            </w:pPr>
            <w:r w:rsidRPr="00E92715">
              <w:rPr>
                <w:rStyle w:val="Code"/>
                <w:lang w:val="bg-BG"/>
              </w:rPr>
              <w:t>add 368 327 332</w:t>
            </w:r>
          </w:p>
          <w:p w:rsidR="00911870" w:rsidRPr="00E92715" w:rsidRDefault="00911870" w:rsidP="00E92715">
            <w:pPr>
              <w:spacing w:after="120"/>
              <w:jc w:val="left"/>
              <w:rPr>
                <w:rStyle w:val="Code"/>
                <w:lang w:val="bg-BG"/>
              </w:rPr>
            </w:pPr>
            <w:r w:rsidRPr="00E92715">
              <w:rPr>
                <w:rStyle w:val="Code"/>
                <w:lang w:val="bg-BG"/>
              </w:rPr>
              <w:t>contains 950 529</w:t>
            </w:r>
          </w:p>
          <w:p w:rsidR="00911870" w:rsidRPr="00E92715" w:rsidRDefault="00911870" w:rsidP="00E92715">
            <w:pPr>
              <w:spacing w:after="120"/>
              <w:jc w:val="left"/>
              <w:rPr>
                <w:rStyle w:val="Code"/>
                <w:lang w:val="bg-BG"/>
              </w:rPr>
            </w:pPr>
            <w:r w:rsidRPr="00E92715">
              <w:rPr>
                <w:rStyle w:val="Code"/>
                <w:lang w:val="bg-BG"/>
              </w:rPr>
              <w:t>contains 796 565</w:t>
            </w:r>
          </w:p>
          <w:p w:rsidR="00911870" w:rsidRPr="00E92715" w:rsidRDefault="00911870" w:rsidP="00E92715">
            <w:pPr>
              <w:spacing w:after="120"/>
              <w:jc w:val="left"/>
              <w:rPr>
                <w:rStyle w:val="Code"/>
                <w:lang w:val="bg-BG"/>
              </w:rPr>
            </w:pPr>
            <w:r w:rsidRPr="00E92715">
              <w:rPr>
                <w:rStyle w:val="Code"/>
                <w:lang w:val="bg-BG"/>
              </w:rPr>
              <w:t>contains 394 587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23 725</w:t>
            </w:r>
          </w:p>
          <w:p w:rsidR="00911870" w:rsidRPr="00E92715" w:rsidRDefault="00911870" w:rsidP="00E92715">
            <w:pPr>
              <w:spacing w:after="120"/>
              <w:jc w:val="left"/>
              <w:rPr>
                <w:rStyle w:val="Code"/>
                <w:lang w:val="bg-BG"/>
              </w:rPr>
            </w:pPr>
            <w:r w:rsidRPr="00E92715">
              <w:rPr>
                <w:rStyle w:val="Code"/>
                <w:lang w:val="bg-BG"/>
              </w:rPr>
              <w:t>contains 835 612</w:t>
            </w:r>
          </w:p>
          <w:p w:rsidR="00911870" w:rsidRPr="00E92715" w:rsidRDefault="00911870" w:rsidP="00E92715">
            <w:pPr>
              <w:spacing w:after="120"/>
              <w:jc w:val="left"/>
              <w:rPr>
                <w:rStyle w:val="Code"/>
                <w:lang w:val="bg-BG"/>
              </w:rPr>
            </w:pPr>
            <w:r w:rsidRPr="00E92715">
              <w:rPr>
                <w:rStyle w:val="Code"/>
                <w:lang w:val="bg-BG"/>
              </w:rPr>
              <w:t>add 779 114 141</w:t>
            </w:r>
          </w:p>
          <w:p w:rsidR="00911870" w:rsidRPr="00E92715" w:rsidRDefault="00911870" w:rsidP="00E92715">
            <w:pPr>
              <w:spacing w:after="120"/>
              <w:jc w:val="left"/>
              <w:rPr>
                <w:rStyle w:val="Code"/>
                <w:lang w:val="bg-BG"/>
              </w:rPr>
            </w:pPr>
            <w:r w:rsidRPr="00E92715">
              <w:rPr>
                <w:rStyle w:val="Code"/>
                <w:lang w:val="bg-BG"/>
              </w:rPr>
              <w:t>add 196 555 901</w:t>
            </w:r>
          </w:p>
          <w:p w:rsidR="00911870" w:rsidRPr="00E92715" w:rsidRDefault="00911870" w:rsidP="00E92715">
            <w:pPr>
              <w:spacing w:after="120"/>
              <w:jc w:val="left"/>
              <w:rPr>
                <w:rStyle w:val="Code"/>
                <w:lang w:val="bg-BG"/>
              </w:rPr>
            </w:pPr>
            <w:r w:rsidRPr="00E92715">
              <w:rPr>
                <w:rStyle w:val="Code"/>
                <w:lang w:val="bg-BG"/>
              </w:rPr>
              <w:t>value 441 654</w:t>
            </w:r>
          </w:p>
          <w:p w:rsidR="00911870" w:rsidRPr="00E92715" w:rsidRDefault="00911870" w:rsidP="00E92715">
            <w:pPr>
              <w:spacing w:after="120"/>
              <w:jc w:val="left"/>
              <w:rPr>
                <w:rStyle w:val="Code"/>
                <w:lang w:val="bg-BG"/>
              </w:rPr>
            </w:pPr>
            <w:r w:rsidRPr="00E92715">
              <w:rPr>
                <w:rStyle w:val="Code"/>
                <w:lang w:val="bg-BG"/>
              </w:rPr>
              <w:lastRenderedPageBreak/>
              <w:t>contains 771 482</w:t>
            </w:r>
          </w:p>
          <w:p w:rsidR="00911870" w:rsidRPr="00E92715" w:rsidRDefault="00911870" w:rsidP="00E92715">
            <w:pPr>
              <w:spacing w:after="120"/>
              <w:jc w:val="left"/>
              <w:rPr>
                <w:rStyle w:val="Code"/>
                <w:lang w:val="bg-BG"/>
              </w:rPr>
            </w:pPr>
            <w:r w:rsidRPr="00E92715">
              <w:rPr>
                <w:rStyle w:val="Code"/>
                <w:lang w:val="bg-BG"/>
              </w:rPr>
              <w:t>contains 10 419</w:t>
            </w:r>
          </w:p>
          <w:p w:rsidR="00911870" w:rsidRPr="00E92715" w:rsidRDefault="00911870" w:rsidP="00E92715">
            <w:pPr>
              <w:spacing w:after="120"/>
              <w:jc w:val="left"/>
              <w:rPr>
                <w:rStyle w:val="Code"/>
                <w:lang w:val="bg-BG"/>
              </w:rPr>
            </w:pPr>
            <w:r w:rsidRPr="00E92715">
              <w:rPr>
                <w:rStyle w:val="Code"/>
                <w:lang w:val="bg-BG"/>
              </w:rPr>
              <w:t>contains 667 889</w:t>
            </w:r>
          </w:p>
          <w:p w:rsidR="00911870" w:rsidRPr="00E92715" w:rsidRDefault="00911870" w:rsidP="00E92715">
            <w:pPr>
              <w:spacing w:after="120"/>
              <w:jc w:val="left"/>
              <w:rPr>
                <w:rStyle w:val="Code"/>
                <w:lang w:val="bg-BG"/>
              </w:rPr>
            </w:pPr>
            <w:r w:rsidRPr="00E92715">
              <w:rPr>
                <w:rStyle w:val="Code"/>
                <w:lang w:val="bg-BG"/>
              </w:rPr>
              <w:t>add 133 67 881</w:t>
            </w:r>
          </w:p>
          <w:p w:rsidR="00911870" w:rsidRPr="00E92715" w:rsidRDefault="00911870" w:rsidP="00E92715">
            <w:pPr>
              <w:spacing w:after="120"/>
              <w:jc w:val="left"/>
              <w:rPr>
                <w:rStyle w:val="Code"/>
                <w:lang w:val="bg-BG"/>
              </w:rPr>
            </w:pPr>
            <w:r w:rsidRPr="00E92715">
              <w:rPr>
                <w:rStyle w:val="Code"/>
                <w:lang w:val="bg-BG"/>
              </w:rPr>
              <w:t>value 962 926</w:t>
            </w:r>
          </w:p>
          <w:p w:rsidR="00911870" w:rsidRPr="00E92715" w:rsidRDefault="00911870" w:rsidP="00E92715">
            <w:pPr>
              <w:spacing w:after="120"/>
              <w:jc w:val="left"/>
              <w:rPr>
                <w:rStyle w:val="Code"/>
                <w:lang w:val="bg-BG"/>
              </w:rPr>
            </w:pPr>
            <w:r w:rsidRPr="00E92715">
              <w:rPr>
                <w:rStyle w:val="Code"/>
                <w:lang w:val="bg-BG"/>
              </w:rPr>
              <w:t>add 905 680 893</w:t>
            </w:r>
          </w:p>
          <w:p w:rsidR="00911870" w:rsidRPr="00E92715" w:rsidRDefault="00911870" w:rsidP="00E92715">
            <w:pPr>
              <w:spacing w:after="120"/>
              <w:jc w:val="left"/>
              <w:rPr>
                <w:rStyle w:val="Code"/>
                <w:lang w:val="bg-BG"/>
              </w:rPr>
            </w:pPr>
            <w:r w:rsidRPr="00E92715">
              <w:rPr>
                <w:rStyle w:val="Code"/>
                <w:lang w:val="bg-BG"/>
              </w:rPr>
              <w:t>add 10 753 213</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180 492 394</w:t>
            </w:r>
          </w:p>
          <w:p w:rsidR="00911870" w:rsidRPr="00E92715" w:rsidRDefault="00911870" w:rsidP="00E92715">
            <w:pPr>
              <w:spacing w:after="120"/>
              <w:jc w:val="left"/>
              <w:rPr>
                <w:rStyle w:val="Code"/>
                <w:lang w:val="bg-BG"/>
              </w:rPr>
            </w:pPr>
            <w:r w:rsidRPr="00E92715">
              <w:rPr>
                <w:rStyle w:val="Code"/>
                <w:lang w:val="bg-BG"/>
              </w:rPr>
              <w:t>contains 764 354</w:t>
            </w:r>
          </w:p>
          <w:p w:rsidR="00911870" w:rsidRPr="00E92715" w:rsidRDefault="00911870" w:rsidP="00E92715">
            <w:pPr>
              <w:spacing w:after="120"/>
              <w:jc w:val="left"/>
              <w:rPr>
                <w:rStyle w:val="Code"/>
                <w:lang w:val="bg-BG"/>
              </w:rPr>
            </w:pPr>
            <w:r w:rsidRPr="00E92715">
              <w:rPr>
                <w:rStyle w:val="Code"/>
                <w:lang w:val="bg-BG"/>
              </w:rPr>
              <w:t>value 81 623</w:t>
            </w:r>
          </w:p>
          <w:p w:rsidR="00911870" w:rsidRPr="00E92715" w:rsidRDefault="00911870" w:rsidP="00E92715">
            <w:pPr>
              <w:spacing w:after="120"/>
              <w:jc w:val="left"/>
              <w:rPr>
                <w:rStyle w:val="Code"/>
                <w:lang w:val="bg-BG"/>
              </w:rPr>
            </w:pPr>
            <w:r w:rsidRPr="00E92715">
              <w:rPr>
                <w:rStyle w:val="Code"/>
                <w:lang w:val="bg-BG"/>
              </w:rPr>
              <w:t>add 768 673 603</w:t>
            </w:r>
          </w:p>
          <w:p w:rsidR="00911870" w:rsidRPr="00E92715" w:rsidRDefault="00911870" w:rsidP="00E92715">
            <w:pPr>
              <w:spacing w:after="120"/>
              <w:jc w:val="left"/>
              <w:rPr>
                <w:rStyle w:val="Code"/>
                <w:lang w:val="bg-BG"/>
              </w:rPr>
            </w:pPr>
            <w:r w:rsidRPr="00E92715">
              <w:rPr>
                <w:rStyle w:val="Code"/>
                <w:lang w:val="bg-BG"/>
              </w:rPr>
              <w:t>add 928 945 368</w:t>
            </w:r>
          </w:p>
          <w:p w:rsidR="00911870" w:rsidRPr="00E92715" w:rsidRDefault="00911870" w:rsidP="00E92715">
            <w:pPr>
              <w:spacing w:after="120"/>
              <w:jc w:val="left"/>
              <w:rPr>
                <w:rStyle w:val="Code"/>
                <w:lang w:val="bg-BG"/>
              </w:rPr>
            </w:pPr>
            <w:r w:rsidRPr="00E92715">
              <w:rPr>
                <w:rStyle w:val="Code"/>
                <w:lang w:val="bg-BG"/>
              </w:rPr>
              <w:t>add 711 233 361</w:t>
            </w:r>
          </w:p>
          <w:p w:rsidR="00911870" w:rsidRPr="00E92715" w:rsidRDefault="00911870" w:rsidP="00E92715">
            <w:pPr>
              <w:spacing w:after="120"/>
              <w:jc w:val="left"/>
              <w:rPr>
                <w:rStyle w:val="Code"/>
                <w:lang w:val="bg-BG"/>
              </w:rPr>
            </w:pPr>
            <w:r w:rsidRPr="00E92715">
              <w:rPr>
                <w:rStyle w:val="Code"/>
                <w:lang w:val="bg-BG"/>
              </w:rPr>
              <w:t>add 269 425 996</w:t>
            </w:r>
          </w:p>
          <w:p w:rsidR="00911870" w:rsidRPr="00E92715" w:rsidRDefault="00911870" w:rsidP="00E92715">
            <w:pPr>
              <w:spacing w:after="120"/>
              <w:jc w:val="left"/>
              <w:rPr>
                <w:rStyle w:val="Code"/>
                <w:lang w:val="bg-BG"/>
              </w:rPr>
            </w:pPr>
            <w:r w:rsidRPr="00E92715">
              <w:rPr>
                <w:rStyle w:val="Code"/>
                <w:lang w:val="bg-BG"/>
              </w:rPr>
              <w:t>add 548 570 642</w:t>
            </w:r>
          </w:p>
          <w:p w:rsidR="00911870" w:rsidRPr="00E92715" w:rsidRDefault="00911870" w:rsidP="00E92715">
            <w:pPr>
              <w:spacing w:after="120"/>
              <w:jc w:val="left"/>
              <w:rPr>
                <w:rStyle w:val="Code"/>
                <w:lang w:val="bg-BG"/>
              </w:rPr>
            </w:pPr>
            <w:r w:rsidRPr="00E92715">
              <w:rPr>
                <w:rStyle w:val="Code"/>
                <w:lang w:val="bg-BG"/>
              </w:rPr>
              <w:t>add 269 249 756</w:t>
            </w:r>
          </w:p>
          <w:p w:rsidR="00911870" w:rsidRPr="00E92715" w:rsidRDefault="00911870" w:rsidP="00E92715">
            <w:pPr>
              <w:spacing w:after="120"/>
              <w:jc w:val="left"/>
              <w:rPr>
                <w:rStyle w:val="Code"/>
                <w:lang w:val="bg-BG"/>
              </w:rPr>
            </w:pPr>
            <w:r w:rsidRPr="00E92715">
              <w:rPr>
                <w:rStyle w:val="Code"/>
                <w:lang w:val="bg-BG"/>
              </w:rPr>
              <w:t>add 369 175 495</w:t>
            </w:r>
          </w:p>
          <w:p w:rsidR="00911870" w:rsidRPr="00E92715" w:rsidRDefault="00911870" w:rsidP="00E92715">
            <w:pPr>
              <w:spacing w:after="120"/>
              <w:jc w:val="left"/>
              <w:rPr>
                <w:rStyle w:val="Code"/>
                <w:lang w:val="bg-BG"/>
              </w:rPr>
            </w:pPr>
            <w:r w:rsidRPr="00E92715">
              <w:rPr>
                <w:rStyle w:val="Code"/>
                <w:lang w:val="bg-BG"/>
              </w:rPr>
              <w:t>contains 368 713</w:t>
            </w:r>
          </w:p>
          <w:p w:rsidR="00911870" w:rsidRPr="00E92715" w:rsidRDefault="00911870" w:rsidP="00E92715">
            <w:pPr>
              <w:spacing w:after="120"/>
              <w:jc w:val="left"/>
              <w:rPr>
                <w:rStyle w:val="Code"/>
                <w:lang w:val="bg-BG"/>
              </w:rPr>
            </w:pPr>
            <w:r w:rsidRPr="00E92715">
              <w:rPr>
                <w:rStyle w:val="Code"/>
                <w:lang w:val="bg-BG"/>
              </w:rPr>
              <w:t>value 698 338</w:t>
            </w:r>
          </w:p>
          <w:p w:rsidR="00911870" w:rsidRPr="00E92715" w:rsidRDefault="00911870" w:rsidP="00E92715">
            <w:pPr>
              <w:spacing w:after="120"/>
              <w:jc w:val="left"/>
              <w:rPr>
                <w:rStyle w:val="Code"/>
                <w:lang w:val="bg-BG"/>
              </w:rPr>
            </w:pPr>
            <w:r w:rsidRPr="00E92715">
              <w:rPr>
                <w:rStyle w:val="Code"/>
                <w:lang w:val="bg-BG"/>
              </w:rPr>
              <w:t>value 361 231</w:t>
            </w:r>
          </w:p>
          <w:p w:rsidR="00911870" w:rsidRPr="00E92715" w:rsidRDefault="00911870" w:rsidP="00E92715">
            <w:pPr>
              <w:spacing w:after="120"/>
              <w:jc w:val="left"/>
              <w:rPr>
                <w:rStyle w:val="Code"/>
                <w:lang w:val="bg-BG"/>
              </w:rPr>
            </w:pPr>
            <w:r w:rsidRPr="00E92715">
              <w:rPr>
                <w:rStyle w:val="Code"/>
                <w:lang w:val="bg-BG"/>
              </w:rPr>
              <w:t>add 717 155 64</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576 20 825</w:t>
            </w:r>
          </w:p>
          <w:p w:rsidR="00911870" w:rsidRPr="00E92715" w:rsidRDefault="00911870" w:rsidP="00E92715">
            <w:pPr>
              <w:spacing w:after="120"/>
              <w:jc w:val="left"/>
              <w:rPr>
                <w:rStyle w:val="Code"/>
                <w:lang w:val="bg-BG"/>
              </w:rPr>
            </w:pPr>
            <w:r w:rsidRPr="00E92715">
              <w:rPr>
                <w:rStyle w:val="Code"/>
                <w:lang w:val="bg-BG"/>
              </w:rPr>
              <w:t>value 223 969</w:t>
            </w:r>
          </w:p>
          <w:p w:rsidR="00911870" w:rsidRPr="00E92715" w:rsidRDefault="00911870" w:rsidP="00E92715">
            <w:pPr>
              <w:spacing w:after="120"/>
              <w:jc w:val="left"/>
              <w:rPr>
                <w:rStyle w:val="Code"/>
                <w:lang w:val="bg-BG"/>
              </w:rPr>
            </w:pPr>
            <w:r w:rsidRPr="00E92715">
              <w:rPr>
                <w:rStyle w:val="Code"/>
                <w:lang w:val="bg-BG"/>
              </w:rPr>
              <w:t>contains 681 806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836 519</w:t>
            </w:r>
          </w:p>
          <w:p w:rsidR="00911870" w:rsidRPr="00E92715" w:rsidRDefault="00911870" w:rsidP="00E92715">
            <w:pPr>
              <w:spacing w:after="120"/>
              <w:jc w:val="left"/>
              <w:rPr>
                <w:rStyle w:val="Code"/>
                <w:lang w:val="bg-BG"/>
              </w:rPr>
            </w:pPr>
            <w:r w:rsidRPr="00E92715">
              <w:rPr>
                <w:rStyle w:val="Code"/>
                <w:lang w:val="bg-BG"/>
              </w:rPr>
              <w:t>value 369 805</w:t>
            </w:r>
          </w:p>
          <w:p w:rsidR="00911870" w:rsidRPr="00E92715" w:rsidRDefault="00911870" w:rsidP="00E92715">
            <w:pPr>
              <w:spacing w:after="120"/>
              <w:jc w:val="left"/>
              <w:rPr>
                <w:rStyle w:val="Code"/>
                <w:lang w:val="bg-BG"/>
              </w:rPr>
            </w:pPr>
            <w:r w:rsidRPr="00E92715">
              <w:rPr>
                <w:rStyle w:val="Code"/>
                <w:lang w:val="bg-BG"/>
              </w:rPr>
              <w:t>value 450 754</w:t>
            </w:r>
          </w:p>
          <w:p w:rsidR="00911870" w:rsidRPr="00E92715" w:rsidRDefault="00911870" w:rsidP="00E92715">
            <w:pPr>
              <w:spacing w:after="120"/>
              <w:jc w:val="left"/>
              <w:rPr>
                <w:rStyle w:val="Code"/>
                <w:lang w:val="bg-BG"/>
              </w:rPr>
            </w:pPr>
            <w:r w:rsidRPr="00E92715">
              <w:rPr>
                <w:rStyle w:val="Code"/>
                <w:lang w:val="bg-BG"/>
              </w:rPr>
              <w:t>contains 998 263</w:t>
            </w:r>
          </w:p>
          <w:p w:rsidR="00911870" w:rsidRPr="00E92715" w:rsidRDefault="00911870" w:rsidP="00E92715">
            <w:pPr>
              <w:spacing w:after="120"/>
              <w:jc w:val="left"/>
              <w:rPr>
                <w:rStyle w:val="Code"/>
                <w:lang w:val="bg-BG"/>
              </w:rPr>
            </w:pPr>
            <w:r w:rsidRPr="00E92715">
              <w:rPr>
                <w:rStyle w:val="Code"/>
                <w:lang w:val="bg-BG"/>
              </w:rPr>
              <w:t>contains 851 447</w:t>
            </w:r>
          </w:p>
          <w:p w:rsidR="00911870" w:rsidRPr="00E92715" w:rsidRDefault="00911870" w:rsidP="00E92715">
            <w:pPr>
              <w:spacing w:after="120"/>
              <w:jc w:val="left"/>
              <w:rPr>
                <w:rStyle w:val="Code"/>
                <w:lang w:val="bg-BG"/>
              </w:rPr>
            </w:pPr>
            <w:r w:rsidRPr="00E92715">
              <w:rPr>
                <w:rStyle w:val="Code"/>
                <w:lang w:val="bg-BG"/>
              </w:rPr>
              <w:t>add 764 5 831</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633 165</w:t>
            </w:r>
          </w:p>
          <w:p w:rsidR="00911870" w:rsidRPr="00E92715" w:rsidRDefault="00911870" w:rsidP="00E92715">
            <w:pPr>
              <w:spacing w:after="120"/>
              <w:jc w:val="left"/>
              <w:rPr>
                <w:rStyle w:val="Code"/>
                <w:lang w:val="bg-BG"/>
              </w:rPr>
            </w:pPr>
            <w:r w:rsidRPr="00E92715">
              <w:rPr>
                <w:rStyle w:val="Code"/>
                <w:lang w:val="bg-BG"/>
              </w:rPr>
              <w:t>contains 736 408</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526 981</w:t>
            </w:r>
          </w:p>
          <w:p w:rsidR="00911870" w:rsidRPr="00E92715" w:rsidRDefault="00911870" w:rsidP="00E92715">
            <w:pPr>
              <w:spacing w:after="120"/>
              <w:jc w:val="left"/>
              <w:rPr>
                <w:rStyle w:val="Code"/>
                <w:lang w:val="bg-BG"/>
              </w:rPr>
            </w:pPr>
            <w:r w:rsidRPr="00E92715">
              <w:rPr>
                <w:rStyle w:val="Code"/>
                <w:lang w:val="bg-BG"/>
              </w:rPr>
              <w:t>contains 907 627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985 842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lastRenderedPageBreak/>
              <w:t>contains 911 401</w:t>
            </w:r>
          </w:p>
          <w:p w:rsidR="00911870" w:rsidRPr="00E92715" w:rsidRDefault="00911870" w:rsidP="00E92715">
            <w:pPr>
              <w:spacing w:after="120"/>
              <w:jc w:val="left"/>
              <w:rPr>
                <w:rStyle w:val="Code"/>
                <w:lang w:val="bg-BG"/>
              </w:rPr>
            </w:pPr>
            <w:r w:rsidRPr="00E92715">
              <w:rPr>
                <w:rStyle w:val="Code"/>
                <w:lang w:val="bg-BG"/>
              </w:rPr>
              <w:t>contains 630 363</w:t>
            </w:r>
          </w:p>
          <w:p w:rsidR="00911870" w:rsidRPr="00E92715" w:rsidRDefault="00911870" w:rsidP="00E92715">
            <w:pPr>
              <w:spacing w:after="120"/>
              <w:jc w:val="left"/>
              <w:rPr>
                <w:rStyle w:val="Code"/>
                <w:lang w:val="bg-BG"/>
              </w:rPr>
            </w:pPr>
            <w:r w:rsidRPr="00E92715">
              <w:rPr>
                <w:rStyle w:val="Code"/>
                <w:lang w:val="bg-BG"/>
              </w:rPr>
              <w:t>contains 756 162</w:t>
            </w:r>
          </w:p>
          <w:p w:rsidR="00911870" w:rsidRPr="00E92715" w:rsidRDefault="00911870" w:rsidP="00E92715">
            <w:pPr>
              <w:spacing w:after="120"/>
              <w:jc w:val="left"/>
              <w:rPr>
                <w:rStyle w:val="Code"/>
                <w:lang w:val="bg-BG"/>
              </w:rPr>
            </w:pPr>
            <w:r w:rsidRPr="00E92715">
              <w:rPr>
                <w:rStyle w:val="Code"/>
                <w:lang w:val="bg-BG"/>
              </w:rPr>
              <w:t>add 775 905 868</w:t>
            </w:r>
          </w:p>
          <w:p w:rsidR="00911870" w:rsidRPr="00E92715" w:rsidRDefault="00911870" w:rsidP="00E92715">
            <w:pPr>
              <w:spacing w:after="120"/>
              <w:jc w:val="left"/>
              <w:rPr>
                <w:rStyle w:val="Code"/>
                <w:lang w:val="bg-BG"/>
              </w:rPr>
            </w:pPr>
            <w:r w:rsidRPr="00E92715">
              <w:rPr>
                <w:rStyle w:val="Code"/>
                <w:lang w:val="bg-BG"/>
              </w:rPr>
              <w:t>contains 974 926</w:t>
            </w:r>
          </w:p>
          <w:p w:rsidR="00911870" w:rsidRPr="00E92715" w:rsidRDefault="00911870" w:rsidP="00E92715">
            <w:pPr>
              <w:spacing w:after="120"/>
              <w:jc w:val="left"/>
              <w:rPr>
                <w:rStyle w:val="Code"/>
                <w:lang w:val="bg-BG"/>
              </w:rPr>
            </w:pPr>
            <w:r w:rsidRPr="00E92715">
              <w:rPr>
                <w:rStyle w:val="Code"/>
                <w:lang w:val="bg-BG"/>
              </w:rPr>
              <w:t>value 971 670</w:t>
            </w:r>
          </w:p>
          <w:p w:rsidR="00911870" w:rsidRPr="00E92715" w:rsidRDefault="00911870" w:rsidP="00E92715">
            <w:pPr>
              <w:spacing w:after="120"/>
              <w:jc w:val="left"/>
              <w:rPr>
                <w:rStyle w:val="Code"/>
                <w:lang w:val="bg-BG"/>
              </w:rPr>
            </w:pPr>
            <w:r w:rsidRPr="00E92715">
              <w:rPr>
                <w:rStyle w:val="Code"/>
                <w:lang w:val="bg-BG"/>
              </w:rPr>
              <w:t>value 179 961</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923 772</w:t>
            </w:r>
          </w:p>
          <w:p w:rsidR="00911870" w:rsidRPr="00E92715" w:rsidRDefault="00911870" w:rsidP="00E92715">
            <w:pPr>
              <w:spacing w:after="120"/>
              <w:jc w:val="left"/>
              <w:rPr>
                <w:rStyle w:val="Code"/>
                <w:lang w:val="bg-BG"/>
              </w:rPr>
            </w:pPr>
            <w:r w:rsidRPr="00E92715">
              <w:rPr>
                <w:rStyle w:val="Code"/>
                <w:lang w:val="bg-BG"/>
              </w:rPr>
              <w:t>add 91 636 403</w:t>
            </w:r>
          </w:p>
          <w:p w:rsidR="00911870" w:rsidRPr="00E92715" w:rsidRDefault="00911870" w:rsidP="00E92715">
            <w:pPr>
              <w:spacing w:after="120"/>
              <w:jc w:val="left"/>
              <w:rPr>
                <w:rStyle w:val="Code"/>
                <w:lang w:val="bg-BG"/>
              </w:rPr>
            </w:pPr>
            <w:r w:rsidRPr="00E92715">
              <w:rPr>
                <w:rStyle w:val="Code"/>
                <w:lang w:val="bg-BG"/>
              </w:rPr>
              <w:t>add 462 221 449</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13 963</w:t>
            </w:r>
          </w:p>
          <w:p w:rsidR="00911870" w:rsidRPr="00E92715" w:rsidRDefault="00911870" w:rsidP="00E92715">
            <w:pPr>
              <w:spacing w:after="120"/>
              <w:jc w:val="left"/>
              <w:rPr>
                <w:rStyle w:val="Code"/>
                <w:lang w:val="bg-BG"/>
              </w:rPr>
            </w:pPr>
            <w:r w:rsidRPr="00E92715">
              <w:rPr>
                <w:rStyle w:val="Code"/>
                <w:lang w:val="bg-BG"/>
              </w:rPr>
              <w:t>add 801 96 980</w:t>
            </w:r>
          </w:p>
          <w:p w:rsidR="00911870" w:rsidRPr="00E92715" w:rsidRDefault="00911870" w:rsidP="00E92715">
            <w:pPr>
              <w:spacing w:after="120"/>
              <w:jc w:val="left"/>
              <w:rPr>
                <w:rStyle w:val="Code"/>
                <w:lang w:val="bg-BG"/>
              </w:rPr>
            </w:pPr>
            <w:r w:rsidRPr="00E92715">
              <w:rPr>
                <w:rStyle w:val="Code"/>
                <w:lang w:val="bg-BG"/>
              </w:rPr>
              <w:t>add 239 175 620</w:t>
            </w:r>
          </w:p>
          <w:p w:rsidR="00911870" w:rsidRPr="00E92715" w:rsidRDefault="00911870" w:rsidP="00E92715">
            <w:pPr>
              <w:spacing w:after="120"/>
              <w:jc w:val="left"/>
              <w:rPr>
                <w:rStyle w:val="Code"/>
                <w:lang w:val="bg-BG"/>
              </w:rPr>
            </w:pPr>
            <w:r w:rsidRPr="00E92715">
              <w:rPr>
                <w:rStyle w:val="Code"/>
                <w:lang w:val="bg-BG"/>
              </w:rPr>
              <w:t>add 11 932 700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314 996</w:t>
            </w:r>
          </w:p>
          <w:p w:rsidR="00911870" w:rsidRPr="00E92715" w:rsidRDefault="00911870" w:rsidP="00E92715">
            <w:pPr>
              <w:spacing w:after="120"/>
              <w:jc w:val="left"/>
              <w:rPr>
                <w:rStyle w:val="Code"/>
                <w:lang w:val="bg-BG"/>
              </w:rPr>
            </w:pPr>
            <w:r w:rsidRPr="00E92715">
              <w:rPr>
                <w:rStyle w:val="Code"/>
                <w:lang w:val="bg-BG"/>
              </w:rPr>
              <w:t>add 746 485 599</w:t>
            </w:r>
          </w:p>
          <w:p w:rsidR="00911870" w:rsidRPr="00E92715" w:rsidRDefault="00911870" w:rsidP="00E92715">
            <w:pPr>
              <w:spacing w:after="120"/>
              <w:jc w:val="left"/>
              <w:rPr>
                <w:rStyle w:val="Code"/>
                <w:lang w:val="bg-BG"/>
              </w:rPr>
            </w:pPr>
            <w:r w:rsidRPr="00E92715">
              <w:rPr>
                <w:rStyle w:val="Code"/>
                <w:lang w:val="bg-BG"/>
              </w:rPr>
              <w:t>contains 857 310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759 22 313</w:t>
            </w:r>
          </w:p>
          <w:p w:rsidR="00911870" w:rsidRPr="00E92715" w:rsidRDefault="00911870" w:rsidP="00E92715">
            <w:pPr>
              <w:spacing w:after="120"/>
              <w:jc w:val="left"/>
              <w:rPr>
                <w:rStyle w:val="Code"/>
                <w:lang w:val="bg-BG"/>
              </w:rPr>
            </w:pPr>
            <w:r w:rsidRPr="00E92715">
              <w:rPr>
                <w:rStyle w:val="Code"/>
                <w:lang w:val="bg-BG"/>
              </w:rPr>
              <w:t>contains 419 378</w:t>
            </w:r>
          </w:p>
          <w:p w:rsidR="00911870" w:rsidRPr="00E92715" w:rsidRDefault="00911870" w:rsidP="00E92715">
            <w:pPr>
              <w:spacing w:after="120"/>
              <w:jc w:val="left"/>
              <w:rPr>
                <w:rStyle w:val="Code"/>
                <w:lang w:val="bg-BG"/>
              </w:rPr>
            </w:pPr>
            <w:r w:rsidRPr="00E92715">
              <w:rPr>
                <w:rStyle w:val="Code"/>
                <w:lang w:val="bg-BG"/>
              </w:rPr>
              <w:t>add 913 898 968</w:t>
            </w:r>
          </w:p>
          <w:p w:rsidR="00911870" w:rsidRPr="00E92715" w:rsidRDefault="00911870" w:rsidP="00E92715">
            <w:pPr>
              <w:spacing w:after="120"/>
              <w:jc w:val="left"/>
              <w:rPr>
                <w:rStyle w:val="Code"/>
                <w:lang w:val="bg-BG"/>
              </w:rPr>
            </w:pPr>
            <w:r w:rsidRPr="00E92715">
              <w:rPr>
                <w:rStyle w:val="Code"/>
                <w:lang w:val="bg-BG"/>
              </w:rPr>
              <w:t>value 749 199</w:t>
            </w:r>
          </w:p>
          <w:p w:rsidR="00911870" w:rsidRPr="00E92715" w:rsidRDefault="00911870" w:rsidP="00E92715">
            <w:pPr>
              <w:spacing w:after="120"/>
              <w:jc w:val="left"/>
              <w:rPr>
                <w:rStyle w:val="Code"/>
                <w:lang w:val="bg-BG"/>
              </w:rPr>
            </w:pPr>
            <w:r w:rsidRPr="00E92715">
              <w:rPr>
                <w:rStyle w:val="Code"/>
                <w:lang w:val="bg-BG"/>
              </w:rPr>
              <w:t>contains 187 626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41 159</w:t>
            </w:r>
          </w:p>
          <w:p w:rsidR="00911870" w:rsidRPr="00E92715" w:rsidRDefault="00911870" w:rsidP="00E92715">
            <w:pPr>
              <w:spacing w:after="120"/>
              <w:jc w:val="left"/>
              <w:rPr>
                <w:rStyle w:val="Code"/>
                <w:lang w:val="bg-BG"/>
              </w:rPr>
            </w:pPr>
            <w:r w:rsidRPr="00E92715">
              <w:rPr>
                <w:rStyle w:val="Code"/>
                <w:lang w:val="bg-BG"/>
              </w:rPr>
              <w:t>value 6 356</w:t>
            </w:r>
          </w:p>
          <w:p w:rsidR="00911870" w:rsidRPr="00E92715" w:rsidRDefault="00911870" w:rsidP="00E92715">
            <w:pPr>
              <w:spacing w:after="120"/>
              <w:jc w:val="left"/>
              <w:rPr>
                <w:rStyle w:val="Code"/>
                <w:lang w:val="bg-BG"/>
              </w:rPr>
            </w:pPr>
            <w:r w:rsidRPr="00E92715">
              <w:rPr>
                <w:rStyle w:val="Code"/>
                <w:lang w:val="bg-BG"/>
              </w:rPr>
              <w:t>add 224 313 551</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491 610 860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862 936 694</w:t>
            </w:r>
          </w:p>
          <w:p w:rsidR="00911870" w:rsidRPr="00E92715" w:rsidRDefault="00911870" w:rsidP="00E92715">
            <w:pPr>
              <w:spacing w:after="120"/>
              <w:jc w:val="left"/>
              <w:rPr>
                <w:rStyle w:val="Code"/>
                <w:lang w:val="bg-BG"/>
              </w:rPr>
            </w:pPr>
            <w:r w:rsidRPr="00E92715">
              <w:rPr>
                <w:rStyle w:val="Code"/>
                <w:lang w:val="bg-BG"/>
              </w:rPr>
              <w:t>contains 877 787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445 247</w:t>
            </w:r>
          </w:p>
          <w:p w:rsidR="00911870" w:rsidRPr="00E92715" w:rsidRDefault="00911870" w:rsidP="00E92715">
            <w:pPr>
              <w:spacing w:after="120"/>
              <w:jc w:val="left"/>
              <w:rPr>
                <w:rStyle w:val="Code"/>
                <w:lang w:val="bg-BG"/>
              </w:rPr>
            </w:pPr>
            <w:r w:rsidRPr="00E92715">
              <w:rPr>
                <w:rStyle w:val="Code"/>
                <w:lang w:val="bg-BG"/>
              </w:rPr>
              <w:t>value 29 297</w:t>
            </w:r>
          </w:p>
          <w:p w:rsidR="00911870" w:rsidRPr="00E92715" w:rsidRDefault="00911870" w:rsidP="00E92715">
            <w:pPr>
              <w:spacing w:after="120"/>
              <w:jc w:val="left"/>
              <w:rPr>
                <w:rStyle w:val="Code"/>
                <w:lang w:val="bg-BG"/>
              </w:rPr>
            </w:pPr>
            <w:r w:rsidRPr="00E92715">
              <w:rPr>
                <w:rStyle w:val="Code"/>
                <w:lang w:val="bg-BG"/>
              </w:rPr>
              <w:t>value 388 198</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753 666 165</w:t>
            </w:r>
          </w:p>
          <w:p w:rsidR="00911870" w:rsidRPr="00E92715" w:rsidRDefault="00911870" w:rsidP="00E92715">
            <w:pPr>
              <w:spacing w:after="120"/>
              <w:jc w:val="left"/>
              <w:rPr>
                <w:rStyle w:val="Code"/>
                <w:lang w:val="bg-BG"/>
              </w:rPr>
            </w:pPr>
            <w:r w:rsidRPr="00E92715">
              <w:rPr>
                <w:rStyle w:val="Code"/>
                <w:lang w:val="bg-BG"/>
              </w:rPr>
              <w:lastRenderedPageBreak/>
              <w:t>count</w:t>
            </w:r>
          </w:p>
          <w:p w:rsidR="00911870" w:rsidRPr="00E92715" w:rsidRDefault="00911870" w:rsidP="00E92715">
            <w:pPr>
              <w:spacing w:after="120"/>
              <w:jc w:val="left"/>
              <w:rPr>
                <w:rStyle w:val="Code"/>
                <w:lang w:val="bg-BG"/>
              </w:rPr>
            </w:pPr>
            <w:r w:rsidRPr="00E92715">
              <w:rPr>
                <w:rStyle w:val="Code"/>
                <w:lang w:val="bg-BG"/>
              </w:rPr>
              <w:t>add 826 620 499</w:t>
            </w:r>
          </w:p>
          <w:p w:rsidR="00911870" w:rsidRPr="00E92715" w:rsidRDefault="00911870" w:rsidP="00E92715">
            <w:pPr>
              <w:spacing w:after="120"/>
              <w:jc w:val="left"/>
              <w:rPr>
                <w:rStyle w:val="Code"/>
                <w:lang w:val="bg-BG"/>
              </w:rPr>
            </w:pPr>
            <w:r w:rsidRPr="00E92715">
              <w:rPr>
                <w:rStyle w:val="Code"/>
                <w:lang w:val="bg-BG"/>
              </w:rPr>
              <w:t>contains 823 376</w:t>
            </w:r>
          </w:p>
          <w:p w:rsidR="00911870" w:rsidRPr="00E92715" w:rsidRDefault="00911870" w:rsidP="00E92715">
            <w:pPr>
              <w:spacing w:after="120"/>
              <w:jc w:val="left"/>
              <w:rPr>
                <w:rStyle w:val="Code"/>
                <w:lang w:val="bg-BG"/>
              </w:rPr>
            </w:pPr>
            <w:r w:rsidRPr="00E92715">
              <w:rPr>
                <w:rStyle w:val="Code"/>
                <w:lang w:val="bg-BG"/>
              </w:rPr>
              <w:t>add 339 231 969</w:t>
            </w:r>
          </w:p>
          <w:p w:rsidR="00911870" w:rsidRPr="00E92715" w:rsidRDefault="00911870" w:rsidP="00E92715">
            <w:pPr>
              <w:spacing w:after="120"/>
              <w:jc w:val="left"/>
              <w:rPr>
                <w:rStyle w:val="Code"/>
                <w:lang w:val="bg-BG"/>
              </w:rPr>
            </w:pPr>
            <w:r w:rsidRPr="00E92715">
              <w:rPr>
                <w:rStyle w:val="Code"/>
                <w:lang w:val="bg-BG"/>
              </w:rPr>
              <w:t>value 366 965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507 563 702</w:t>
            </w:r>
          </w:p>
          <w:p w:rsidR="00911870" w:rsidRPr="00E92715" w:rsidRDefault="00911870" w:rsidP="00E92715">
            <w:pPr>
              <w:spacing w:after="120"/>
              <w:jc w:val="left"/>
              <w:rPr>
                <w:rStyle w:val="Code"/>
                <w:lang w:val="bg-BG"/>
              </w:rPr>
            </w:pPr>
            <w:r w:rsidRPr="00E92715">
              <w:rPr>
                <w:rStyle w:val="Code"/>
                <w:lang w:val="bg-BG"/>
              </w:rPr>
              <w:t>value 378 522</w:t>
            </w:r>
          </w:p>
          <w:p w:rsidR="00911870" w:rsidRPr="00E92715" w:rsidRDefault="00911870" w:rsidP="00E92715">
            <w:pPr>
              <w:spacing w:after="120"/>
              <w:jc w:val="left"/>
              <w:rPr>
                <w:rStyle w:val="Code"/>
                <w:lang w:val="bg-BG"/>
              </w:rPr>
            </w:pPr>
            <w:r w:rsidRPr="00E92715">
              <w:rPr>
                <w:rStyle w:val="Code"/>
                <w:lang w:val="bg-BG"/>
              </w:rPr>
              <w:t>add 440 884 947</w:t>
            </w:r>
          </w:p>
          <w:p w:rsidR="00911870" w:rsidRPr="00E92715" w:rsidRDefault="00911870" w:rsidP="00E92715">
            <w:pPr>
              <w:spacing w:after="120"/>
              <w:jc w:val="left"/>
              <w:rPr>
                <w:rStyle w:val="Code"/>
                <w:lang w:val="bg-BG"/>
              </w:rPr>
            </w:pPr>
            <w:r w:rsidRPr="00E92715">
              <w:rPr>
                <w:rStyle w:val="Code"/>
                <w:lang w:val="bg-BG"/>
              </w:rPr>
              <w:t>add 284 675 732</w:t>
            </w:r>
          </w:p>
          <w:p w:rsidR="00911870" w:rsidRPr="00E92715" w:rsidRDefault="00911870" w:rsidP="00E92715">
            <w:pPr>
              <w:spacing w:after="120"/>
              <w:jc w:val="left"/>
              <w:rPr>
                <w:rStyle w:val="Code"/>
                <w:lang w:val="bg-BG"/>
              </w:rPr>
            </w:pPr>
            <w:r w:rsidRPr="00E92715">
              <w:rPr>
                <w:rStyle w:val="Code"/>
                <w:lang w:val="bg-BG"/>
              </w:rPr>
              <w:t>contains 697 476</w:t>
            </w:r>
          </w:p>
          <w:p w:rsidR="00911870" w:rsidRPr="00E92715" w:rsidRDefault="00911870" w:rsidP="00E92715">
            <w:pPr>
              <w:spacing w:after="120"/>
              <w:jc w:val="left"/>
              <w:rPr>
                <w:rStyle w:val="Code"/>
                <w:lang w:val="bg-BG"/>
              </w:rPr>
            </w:pPr>
            <w:r w:rsidRPr="00E92715">
              <w:rPr>
                <w:rStyle w:val="Code"/>
                <w:lang w:val="bg-BG"/>
              </w:rPr>
              <w:t>contains 806 256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969 68</w:t>
            </w:r>
          </w:p>
          <w:p w:rsidR="00911870" w:rsidRPr="00E92715" w:rsidRDefault="00911870" w:rsidP="00E92715">
            <w:pPr>
              <w:spacing w:after="120"/>
              <w:jc w:val="left"/>
              <w:rPr>
                <w:rStyle w:val="Code"/>
                <w:lang w:val="bg-BG"/>
              </w:rPr>
            </w:pPr>
            <w:r w:rsidRPr="00E92715">
              <w:rPr>
                <w:rStyle w:val="Code"/>
                <w:lang w:val="bg-BG"/>
              </w:rPr>
              <w:t>add 596 798 328</w:t>
            </w:r>
          </w:p>
          <w:p w:rsidR="00911870" w:rsidRPr="00E92715" w:rsidRDefault="00911870" w:rsidP="00E92715">
            <w:pPr>
              <w:spacing w:after="120"/>
              <w:jc w:val="left"/>
              <w:rPr>
                <w:rStyle w:val="Code"/>
                <w:lang w:val="bg-BG"/>
              </w:rPr>
            </w:pPr>
            <w:r w:rsidRPr="00E92715">
              <w:rPr>
                <w:rStyle w:val="Code"/>
                <w:lang w:val="bg-BG"/>
              </w:rPr>
              <w:t>add 21 233 860</w:t>
            </w:r>
          </w:p>
          <w:p w:rsidR="00911870" w:rsidRPr="00E92715" w:rsidRDefault="00911870" w:rsidP="00E92715">
            <w:pPr>
              <w:spacing w:after="120"/>
              <w:jc w:val="left"/>
              <w:rPr>
                <w:rStyle w:val="Code"/>
                <w:lang w:val="bg-BG"/>
              </w:rPr>
            </w:pPr>
            <w:r w:rsidRPr="00E92715">
              <w:rPr>
                <w:rStyle w:val="Code"/>
                <w:lang w:val="bg-BG"/>
              </w:rPr>
              <w:t>add 36 245 102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304 484</w:t>
            </w:r>
          </w:p>
          <w:p w:rsidR="00911870" w:rsidRPr="00E92715" w:rsidRDefault="00911870" w:rsidP="00E92715">
            <w:pPr>
              <w:spacing w:after="120"/>
              <w:jc w:val="left"/>
              <w:rPr>
                <w:rStyle w:val="Code"/>
                <w:lang w:val="bg-BG"/>
              </w:rPr>
            </w:pPr>
            <w:r w:rsidRPr="00E92715">
              <w:rPr>
                <w:rStyle w:val="Code"/>
                <w:lang w:val="bg-BG"/>
              </w:rPr>
              <w:t>add 741 875 153</w:t>
            </w:r>
          </w:p>
          <w:p w:rsidR="00911870" w:rsidRPr="00E92715" w:rsidRDefault="00911870" w:rsidP="00E92715">
            <w:pPr>
              <w:spacing w:after="120"/>
              <w:jc w:val="left"/>
              <w:rPr>
                <w:rStyle w:val="Code"/>
                <w:lang w:val="bg-BG"/>
              </w:rPr>
            </w:pPr>
            <w:r w:rsidRPr="00E92715">
              <w:rPr>
                <w:rStyle w:val="Code"/>
                <w:lang w:val="bg-BG"/>
              </w:rPr>
              <w:t>value 663 498</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890 376 601</w:t>
            </w:r>
          </w:p>
          <w:p w:rsidR="00911870" w:rsidRPr="00E92715" w:rsidRDefault="00911870" w:rsidP="00E92715">
            <w:pPr>
              <w:spacing w:after="120"/>
              <w:jc w:val="left"/>
              <w:rPr>
                <w:rStyle w:val="Code"/>
                <w:lang w:val="bg-BG"/>
              </w:rPr>
            </w:pPr>
            <w:r w:rsidRPr="00E92715">
              <w:rPr>
                <w:rStyle w:val="Code"/>
                <w:lang w:val="bg-BG"/>
              </w:rPr>
              <w:t>add 860 635 593</w:t>
            </w:r>
          </w:p>
          <w:p w:rsidR="00911870" w:rsidRPr="00E92715" w:rsidRDefault="00911870" w:rsidP="00E92715">
            <w:pPr>
              <w:spacing w:after="120"/>
              <w:jc w:val="left"/>
              <w:rPr>
                <w:rStyle w:val="Code"/>
                <w:lang w:val="bg-BG"/>
              </w:rPr>
            </w:pPr>
            <w:r w:rsidRPr="00E92715">
              <w:rPr>
                <w:rStyle w:val="Code"/>
                <w:lang w:val="bg-BG"/>
              </w:rPr>
              <w:t>contains 868 781</w:t>
            </w:r>
          </w:p>
          <w:p w:rsidR="00911870" w:rsidRPr="00E92715" w:rsidRDefault="00911870" w:rsidP="00E92715">
            <w:pPr>
              <w:spacing w:after="120"/>
              <w:jc w:val="left"/>
              <w:rPr>
                <w:rStyle w:val="Code"/>
                <w:lang w:val="bg-BG"/>
              </w:rPr>
            </w:pPr>
            <w:r w:rsidRPr="00E92715">
              <w:rPr>
                <w:rStyle w:val="Code"/>
                <w:lang w:val="bg-BG"/>
              </w:rPr>
              <w:t>contains 808 230</w:t>
            </w:r>
          </w:p>
          <w:p w:rsidR="00911870" w:rsidRPr="00E92715" w:rsidRDefault="00911870" w:rsidP="00E92715">
            <w:pPr>
              <w:spacing w:after="120"/>
              <w:jc w:val="left"/>
              <w:rPr>
                <w:rStyle w:val="Code"/>
                <w:lang w:val="bg-BG"/>
              </w:rPr>
            </w:pPr>
            <w:r w:rsidRPr="00E92715">
              <w:rPr>
                <w:rStyle w:val="Code"/>
                <w:lang w:val="bg-BG"/>
              </w:rPr>
              <w:t>value 713 363</w:t>
            </w:r>
          </w:p>
          <w:p w:rsidR="00911870" w:rsidRPr="00E92715" w:rsidRDefault="00911870" w:rsidP="00E92715">
            <w:pPr>
              <w:spacing w:after="120"/>
              <w:jc w:val="left"/>
              <w:rPr>
                <w:rStyle w:val="Code"/>
                <w:lang w:val="bg-BG"/>
              </w:rPr>
            </w:pPr>
            <w:r w:rsidRPr="00E92715">
              <w:rPr>
                <w:rStyle w:val="Code"/>
                <w:lang w:val="bg-BG"/>
              </w:rPr>
              <w:t>add 639 487 448</w:t>
            </w:r>
          </w:p>
          <w:p w:rsidR="00911870" w:rsidRPr="00E92715" w:rsidRDefault="00911870" w:rsidP="00E92715">
            <w:pPr>
              <w:spacing w:after="120"/>
              <w:jc w:val="left"/>
              <w:rPr>
                <w:rStyle w:val="Code"/>
                <w:lang w:val="bg-BG"/>
              </w:rPr>
            </w:pPr>
            <w:r w:rsidRPr="00E92715">
              <w:rPr>
                <w:rStyle w:val="Code"/>
                <w:lang w:val="bg-BG"/>
              </w:rPr>
              <w:t>add 993 861 502</w:t>
            </w:r>
          </w:p>
          <w:p w:rsidR="00911870" w:rsidRPr="00E92715" w:rsidRDefault="00911870" w:rsidP="00E92715">
            <w:pPr>
              <w:spacing w:after="120"/>
              <w:jc w:val="left"/>
              <w:rPr>
                <w:rStyle w:val="Code"/>
                <w:lang w:val="bg-BG"/>
              </w:rPr>
            </w:pPr>
            <w:r w:rsidRPr="00E92715">
              <w:rPr>
                <w:rStyle w:val="Code"/>
                <w:lang w:val="bg-BG"/>
              </w:rPr>
              <w:t>value 228 130</w:t>
            </w:r>
          </w:p>
          <w:p w:rsidR="00911870" w:rsidRPr="00E92715" w:rsidRDefault="00911870" w:rsidP="00E92715">
            <w:pPr>
              <w:spacing w:after="120"/>
              <w:jc w:val="left"/>
              <w:rPr>
                <w:rStyle w:val="Code"/>
                <w:lang w:val="bg-BG"/>
              </w:rPr>
            </w:pPr>
            <w:r w:rsidRPr="00E92715">
              <w:rPr>
                <w:rStyle w:val="Code"/>
                <w:lang w:val="bg-BG"/>
              </w:rPr>
              <w:t>add 915 254 932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144 131</w:t>
            </w:r>
          </w:p>
          <w:p w:rsidR="00911870" w:rsidRPr="00E92715" w:rsidRDefault="00911870" w:rsidP="00E92715">
            <w:pPr>
              <w:spacing w:after="120"/>
              <w:jc w:val="left"/>
              <w:rPr>
                <w:rStyle w:val="Code"/>
                <w:lang w:val="bg-BG"/>
              </w:rPr>
            </w:pPr>
            <w:r w:rsidRPr="00E92715">
              <w:rPr>
                <w:rStyle w:val="Code"/>
                <w:lang w:val="bg-BG"/>
              </w:rPr>
              <w:t>value 258 17</w:t>
            </w:r>
          </w:p>
          <w:p w:rsidR="00911870" w:rsidRPr="00E92715" w:rsidRDefault="00911870" w:rsidP="00E92715">
            <w:pPr>
              <w:spacing w:after="120"/>
              <w:jc w:val="left"/>
              <w:rPr>
                <w:rStyle w:val="Code"/>
                <w:lang w:val="bg-BG"/>
              </w:rPr>
            </w:pPr>
            <w:r w:rsidRPr="00E92715">
              <w:rPr>
                <w:rStyle w:val="Code"/>
                <w:lang w:val="bg-BG"/>
              </w:rPr>
              <w:t>add 609 509 829</w:t>
            </w:r>
          </w:p>
          <w:p w:rsidR="00911870" w:rsidRPr="00E92715" w:rsidRDefault="00911870" w:rsidP="00E92715">
            <w:pPr>
              <w:spacing w:after="120"/>
              <w:jc w:val="left"/>
              <w:rPr>
                <w:rStyle w:val="Code"/>
                <w:lang w:val="bg-BG"/>
              </w:rPr>
            </w:pPr>
            <w:r w:rsidRPr="00E92715">
              <w:rPr>
                <w:rStyle w:val="Code"/>
                <w:lang w:val="bg-BG"/>
              </w:rPr>
              <w:t>contains 945 579</w:t>
            </w:r>
          </w:p>
          <w:p w:rsidR="00911870" w:rsidRPr="00E92715" w:rsidRDefault="00911870" w:rsidP="00E92715">
            <w:pPr>
              <w:spacing w:after="120"/>
              <w:jc w:val="left"/>
              <w:rPr>
                <w:rStyle w:val="Code"/>
                <w:lang w:val="bg-BG"/>
              </w:rPr>
            </w:pPr>
            <w:r w:rsidRPr="00E92715">
              <w:rPr>
                <w:rStyle w:val="Code"/>
                <w:lang w:val="bg-BG"/>
              </w:rPr>
              <w:t>contains 829 879</w:t>
            </w:r>
          </w:p>
          <w:p w:rsidR="00911870" w:rsidRPr="00E92715" w:rsidRDefault="00911870" w:rsidP="00E92715">
            <w:pPr>
              <w:spacing w:after="120"/>
              <w:jc w:val="left"/>
              <w:rPr>
                <w:rStyle w:val="Code"/>
                <w:lang w:val="bg-BG"/>
              </w:rPr>
            </w:pPr>
            <w:r w:rsidRPr="00E92715">
              <w:rPr>
                <w:rStyle w:val="Code"/>
                <w:lang w:val="bg-BG"/>
              </w:rPr>
              <w:t>add 789 612 24</w:t>
            </w:r>
          </w:p>
          <w:p w:rsidR="00911870" w:rsidRPr="00E92715" w:rsidRDefault="00911870" w:rsidP="00E92715">
            <w:pPr>
              <w:spacing w:after="120"/>
              <w:jc w:val="left"/>
              <w:rPr>
                <w:rStyle w:val="Code"/>
                <w:lang w:val="bg-BG"/>
              </w:rPr>
            </w:pPr>
            <w:r w:rsidRPr="00E92715">
              <w:rPr>
                <w:rStyle w:val="Code"/>
                <w:lang w:val="bg-BG"/>
              </w:rPr>
              <w:t>add 969 830 896</w:t>
            </w:r>
          </w:p>
          <w:p w:rsidR="00911870" w:rsidRPr="00E92715" w:rsidRDefault="00911870" w:rsidP="00E92715">
            <w:pPr>
              <w:spacing w:after="120"/>
              <w:jc w:val="left"/>
              <w:rPr>
                <w:rStyle w:val="Code"/>
                <w:lang w:val="bg-BG"/>
              </w:rPr>
            </w:pPr>
            <w:r w:rsidRPr="00E92715">
              <w:rPr>
                <w:rStyle w:val="Code"/>
                <w:lang w:val="bg-BG"/>
              </w:rPr>
              <w:t>contains 98 253</w:t>
            </w:r>
          </w:p>
          <w:p w:rsidR="00911870" w:rsidRPr="00E92715" w:rsidRDefault="00911870" w:rsidP="00E92715">
            <w:pPr>
              <w:spacing w:after="120"/>
              <w:jc w:val="left"/>
              <w:rPr>
                <w:rStyle w:val="Code"/>
                <w:lang w:val="bg-BG"/>
              </w:rPr>
            </w:pPr>
            <w:r w:rsidRPr="00E92715">
              <w:rPr>
                <w:rStyle w:val="Code"/>
                <w:lang w:val="bg-BG"/>
              </w:rPr>
              <w:t>contains 505 499</w:t>
            </w:r>
          </w:p>
          <w:p w:rsidR="00911870" w:rsidRPr="00E92715" w:rsidRDefault="00911870" w:rsidP="00E92715">
            <w:pPr>
              <w:spacing w:after="120"/>
              <w:jc w:val="left"/>
              <w:rPr>
                <w:rStyle w:val="Code"/>
                <w:lang w:val="bg-BG"/>
              </w:rPr>
            </w:pPr>
            <w:r w:rsidRPr="00E92715">
              <w:rPr>
                <w:rStyle w:val="Code"/>
                <w:lang w:val="bg-BG"/>
              </w:rPr>
              <w:t>contains 614 849</w:t>
            </w:r>
          </w:p>
          <w:p w:rsidR="00911870" w:rsidRPr="00E92715" w:rsidRDefault="00911870" w:rsidP="00E92715">
            <w:pPr>
              <w:spacing w:after="120"/>
              <w:jc w:val="left"/>
              <w:rPr>
                <w:rStyle w:val="Code"/>
                <w:lang w:val="bg-BG"/>
              </w:rPr>
            </w:pPr>
            <w:r w:rsidRPr="00E92715">
              <w:rPr>
                <w:rStyle w:val="Code"/>
                <w:lang w:val="bg-BG"/>
              </w:rPr>
              <w:lastRenderedPageBreak/>
              <w:t>count</w:t>
            </w:r>
          </w:p>
          <w:p w:rsidR="00911870" w:rsidRPr="00E92715" w:rsidRDefault="00911870" w:rsidP="00E92715">
            <w:pPr>
              <w:spacing w:after="120"/>
              <w:jc w:val="left"/>
              <w:rPr>
                <w:rStyle w:val="Code"/>
                <w:lang w:val="bg-BG"/>
              </w:rPr>
            </w:pPr>
            <w:r w:rsidRPr="00E92715">
              <w:rPr>
                <w:rStyle w:val="Code"/>
                <w:lang w:val="bg-BG"/>
              </w:rPr>
              <w:t>value 85 731</w:t>
            </w:r>
          </w:p>
          <w:p w:rsidR="00911870" w:rsidRPr="00E92715" w:rsidRDefault="00911870" w:rsidP="00E92715">
            <w:pPr>
              <w:spacing w:after="120"/>
              <w:jc w:val="left"/>
              <w:rPr>
                <w:rStyle w:val="Code"/>
                <w:lang w:val="bg-BG"/>
              </w:rPr>
            </w:pPr>
            <w:r w:rsidRPr="00E92715">
              <w:rPr>
                <w:rStyle w:val="Code"/>
                <w:lang w:val="bg-BG"/>
              </w:rPr>
              <w:t>value 104 224</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939 405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922 96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125 641</w:t>
            </w:r>
          </w:p>
          <w:p w:rsidR="00911870" w:rsidRPr="00E92715" w:rsidRDefault="00911870" w:rsidP="00E92715">
            <w:pPr>
              <w:spacing w:after="120"/>
              <w:jc w:val="left"/>
              <w:rPr>
                <w:rStyle w:val="Code"/>
                <w:lang w:val="bg-BG"/>
              </w:rPr>
            </w:pPr>
            <w:r w:rsidRPr="00E92715">
              <w:rPr>
                <w:rStyle w:val="Code"/>
                <w:lang w:val="bg-BG"/>
              </w:rPr>
              <w:t>value 287 940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343 159 763</w:t>
            </w:r>
          </w:p>
          <w:p w:rsidR="00911870" w:rsidRPr="00E92715" w:rsidRDefault="00911870" w:rsidP="00E92715">
            <w:pPr>
              <w:spacing w:after="120"/>
              <w:jc w:val="left"/>
              <w:rPr>
                <w:rStyle w:val="Code"/>
                <w:lang w:val="bg-BG"/>
              </w:rPr>
            </w:pPr>
            <w:r w:rsidRPr="00E92715">
              <w:rPr>
                <w:rStyle w:val="Code"/>
                <w:lang w:val="bg-BG"/>
              </w:rPr>
              <w:t>contains 103 9</w:t>
            </w:r>
          </w:p>
          <w:p w:rsidR="00911870" w:rsidRPr="00E92715" w:rsidRDefault="00911870" w:rsidP="00E92715">
            <w:pPr>
              <w:spacing w:after="120"/>
              <w:jc w:val="left"/>
              <w:rPr>
                <w:rStyle w:val="Code"/>
                <w:lang w:val="bg-BG"/>
              </w:rPr>
            </w:pPr>
            <w:r w:rsidRPr="00E92715">
              <w:rPr>
                <w:rStyle w:val="Code"/>
                <w:lang w:val="bg-BG"/>
              </w:rPr>
              <w:t>add 999 96 154</w:t>
            </w:r>
          </w:p>
          <w:p w:rsidR="00911870" w:rsidRPr="00E92715" w:rsidRDefault="00911870" w:rsidP="00E92715">
            <w:pPr>
              <w:spacing w:after="120"/>
              <w:jc w:val="left"/>
              <w:rPr>
                <w:rStyle w:val="Code"/>
                <w:lang w:val="bg-BG"/>
              </w:rPr>
            </w:pPr>
            <w:r w:rsidRPr="00E92715">
              <w:rPr>
                <w:rStyle w:val="Code"/>
                <w:lang w:val="bg-BG"/>
              </w:rPr>
              <w:t>value 744 147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388 561</w:t>
            </w:r>
          </w:p>
          <w:p w:rsidR="00911870" w:rsidRPr="00E92715" w:rsidRDefault="00911870" w:rsidP="00E92715">
            <w:pPr>
              <w:spacing w:after="120"/>
              <w:jc w:val="left"/>
              <w:rPr>
                <w:rStyle w:val="Code"/>
                <w:lang w:val="bg-BG"/>
              </w:rPr>
            </w:pPr>
            <w:r w:rsidRPr="00E92715">
              <w:rPr>
                <w:rStyle w:val="Code"/>
                <w:lang w:val="bg-BG"/>
              </w:rPr>
              <w:t>add 30 425 517</w:t>
            </w:r>
          </w:p>
          <w:p w:rsidR="00911870" w:rsidRPr="00E92715" w:rsidRDefault="00911870" w:rsidP="00E92715">
            <w:pPr>
              <w:spacing w:after="120"/>
              <w:jc w:val="left"/>
              <w:rPr>
                <w:rStyle w:val="Code"/>
                <w:lang w:val="bg-BG"/>
              </w:rPr>
            </w:pPr>
            <w:r w:rsidRPr="00E92715">
              <w:rPr>
                <w:rStyle w:val="Code"/>
                <w:lang w:val="bg-BG"/>
              </w:rPr>
              <w:t>contains 175 157</w:t>
            </w:r>
          </w:p>
          <w:p w:rsidR="00911870" w:rsidRPr="00E92715" w:rsidRDefault="00911870" w:rsidP="00E92715">
            <w:pPr>
              <w:spacing w:after="120"/>
              <w:jc w:val="left"/>
              <w:rPr>
                <w:rStyle w:val="Code"/>
                <w:lang w:val="bg-BG"/>
              </w:rPr>
            </w:pPr>
            <w:r w:rsidRPr="00E92715">
              <w:rPr>
                <w:rStyle w:val="Code"/>
                <w:lang w:val="bg-BG"/>
              </w:rPr>
              <w:t>add 254 567 593</w:t>
            </w:r>
          </w:p>
          <w:p w:rsidR="00911870" w:rsidRPr="00E92715" w:rsidRDefault="00911870" w:rsidP="00E92715">
            <w:pPr>
              <w:spacing w:after="120"/>
              <w:jc w:val="left"/>
              <w:rPr>
                <w:rStyle w:val="Code"/>
                <w:lang w:val="bg-BG"/>
              </w:rPr>
            </w:pPr>
            <w:r w:rsidRPr="00E92715">
              <w:rPr>
                <w:rStyle w:val="Code"/>
                <w:lang w:val="bg-BG"/>
              </w:rPr>
              <w:t>value 940 137</w:t>
            </w:r>
          </w:p>
          <w:p w:rsidR="00911870" w:rsidRPr="00E92715" w:rsidRDefault="00911870" w:rsidP="00E92715">
            <w:pPr>
              <w:spacing w:after="120"/>
              <w:jc w:val="left"/>
              <w:rPr>
                <w:rStyle w:val="Code"/>
                <w:lang w:val="bg-BG"/>
              </w:rPr>
            </w:pPr>
            <w:r w:rsidRPr="00E92715">
              <w:rPr>
                <w:rStyle w:val="Code"/>
                <w:lang w:val="bg-BG"/>
              </w:rPr>
              <w:t>value 771 497</w:t>
            </w:r>
          </w:p>
          <w:p w:rsidR="00911870" w:rsidRPr="00E92715" w:rsidRDefault="00911870" w:rsidP="00E92715">
            <w:pPr>
              <w:spacing w:after="120"/>
              <w:jc w:val="left"/>
              <w:rPr>
                <w:rStyle w:val="Code"/>
                <w:lang w:val="bg-BG"/>
              </w:rPr>
            </w:pPr>
            <w:r w:rsidRPr="00E92715">
              <w:rPr>
                <w:rStyle w:val="Code"/>
                <w:lang w:val="bg-BG"/>
              </w:rPr>
              <w:t>contains 944 460</w:t>
            </w:r>
          </w:p>
          <w:p w:rsidR="00911870" w:rsidRPr="00E92715" w:rsidRDefault="00911870" w:rsidP="00E92715">
            <w:pPr>
              <w:spacing w:after="120"/>
              <w:jc w:val="left"/>
              <w:rPr>
                <w:rStyle w:val="Code"/>
                <w:lang w:val="bg-BG"/>
              </w:rPr>
            </w:pPr>
            <w:r w:rsidRPr="00E92715">
              <w:rPr>
                <w:rStyle w:val="Code"/>
                <w:lang w:val="bg-BG"/>
              </w:rPr>
              <w:t>value 773 929</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767 318</w:t>
            </w:r>
          </w:p>
          <w:p w:rsidR="00911870" w:rsidRPr="00E92715" w:rsidRDefault="00911870" w:rsidP="00E92715">
            <w:pPr>
              <w:spacing w:after="120"/>
              <w:jc w:val="left"/>
              <w:rPr>
                <w:rStyle w:val="Code"/>
                <w:lang w:val="bg-BG"/>
              </w:rPr>
            </w:pPr>
            <w:r w:rsidRPr="00E92715">
              <w:rPr>
                <w:rStyle w:val="Code"/>
                <w:lang w:val="bg-BG"/>
              </w:rPr>
              <w:t>contains 103 626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909 889 716</w:t>
            </w:r>
          </w:p>
          <w:p w:rsidR="00911870" w:rsidRPr="00E92715" w:rsidRDefault="00911870" w:rsidP="00E92715">
            <w:pPr>
              <w:spacing w:after="120"/>
              <w:jc w:val="left"/>
              <w:rPr>
                <w:rStyle w:val="Code"/>
                <w:lang w:val="bg-BG"/>
              </w:rPr>
            </w:pPr>
            <w:r w:rsidRPr="00E92715">
              <w:rPr>
                <w:rStyle w:val="Code"/>
                <w:lang w:val="bg-BG"/>
              </w:rPr>
              <w:t>contains 984 606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442 517</w:t>
            </w:r>
          </w:p>
          <w:p w:rsidR="00911870" w:rsidRPr="00E92715" w:rsidRDefault="00911870" w:rsidP="00E92715">
            <w:pPr>
              <w:spacing w:after="120"/>
              <w:jc w:val="left"/>
              <w:rPr>
                <w:rStyle w:val="Code"/>
                <w:lang w:val="bg-BG"/>
              </w:rPr>
            </w:pPr>
            <w:r w:rsidRPr="00E92715">
              <w:rPr>
                <w:rStyle w:val="Code"/>
                <w:lang w:val="bg-BG"/>
              </w:rPr>
              <w:t>add 155 17 819</w:t>
            </w:r>
          </w:p>
          <w:p w:rsidR="00911870" w:rsidRPr="00E92715" w:rsidRDefault="00911870" w:rsidP="00E92715">
            <w:pPr>
              <w:spacing w:after="120"/>
              <w:jc w:val="left"/>
              <w:rPr>
                <w:rStyle w:val="Code"/>
                <w:lang w:val="bg-BG"/>
              </w:rPr>
            </w:pPr>
            <w:r w:rsidRPr="00E92715">
              <w:rPr>
                <w:rStyle w:val="Code"/>
                <w:lang w:val="bg-BG"/>
              </w:rPr>
              <w:t>value 650 791</w:t>
            </w:r>
          </w:p>
          <w:p w:rsidR="00911870" w:rsidRPr="00E92715" w:rsidRDefault="00911870" w:rsidP="00E92715">
            <w:pPr>
              <w:spacing w:after="120"/>
              <w:jc w:val="left"/>
              <w:rPr>
                <w:rStyle w:val="Code"/>
                <w:lang w:val="bg-BG"/>
              </w:rPr>
            </w:pPr>
            <w:r w:rsidRPr="00E92715">
              <w:rPr>
                <w:rStyle w:val="Code"/>
                <w:lang w:val="bg-BG"/>
              </w:rPr>
              <w:t>contains 928 642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130 138 776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579 151</w:t>
            </w:r>
          </w:p>
          <w:p w:rsidR="00911870" w:rsidRPr="00E92715" w:rsidRDefault="00911870" w:rsidP="00E92715">
            <w:pPr>
              <w:spacing w:after="120"/>
              <w:jc w:val="left"/>
              <w:rPr>
                <w:rStyle w:val="Code"/>
                <w:lang w:val="bg-BG"/>
              </w:rPr>
            </w:pPr>
            <w:r w:rsidRPr="00E92715">
              <w:rPr>
                <w:rStyle w:val="Code"/>
                <w:lang w:val="bg-BG"/>
              </w:rPr>
              <w:t>value 152 718</w:t>
            </w:r>
          </w:p>
          <w:p w:rsidR="00911870" w:rsidRPr="00E92715" w:rsidRDefault="00911870" w:rsidP="00E92715">
            <w:pPr>
              <w:spacing w:after="120"/>
              <w:jc w:val="left"/>
              <w:rPr>
                <w:rStyle w:val="Code"/>
                <w:lang w:val="bg-BG"/>
              </w:rPr>
            </w:pPr>
            <w:r w:rsidRPr="00E92715">
              <w:rPr>
                <w:rStyle w:val="Code"/>
                <w:lang w:val="bg-BG"/>
              </w:rPr>
              <w:lastRenderedPageBreak/>
              <w:t>contains 983 48</w:t>
            </w:r>
          </w:p>
          <w:p w:rsidR="00911870" w:rsidRPr="00E92715" w:rsidRDefault="00911870" w:rsidP="00E92715">
            <w:pPr>
              <w:spacing w:after="120"/>
              <w:jc w:val="left"/>
              <w:rPr>
                <w:rStyle w:val="Code"/>
                <w:lang w:val="bg-BG"/>
              </w:rPr>
            </w:pPr>
            <w:r w:rsidRPr="00E92715">
              <w:rPr>
                <w:rStyle w:val="Code"/>
                <w:lang w:val="bg-BG"/>
              </w:rPr>
              <w:t>value 780 767</w:t>
            </w:r>
          </w:p>
          <w:p w:rsidR="00911870" w:rsidRPr="00E92715" w:rsidRDefault="00911870" w:rsidP="00E92715">
            <w:pPr>
              <w:spacing w:after="120"/>
              <w:jc w:val="left"/>
              <w:rPr>
                <w:rStyle w:val="Code"/>
                <w:lang w:val="bg-BG"/>
              </w:rPr>
            </w:pPr>
            <w:r w:rsidRPr="00E92715">
              <w:rPr>
                <w:rStyle w:val="Code"/>
                <w:lang w:val="bg-BG"/>
              </w:rPr>
              <w:t>value 853 609</w:t>
            </w:r>
          </w:p>
          <w:p w:rsidR="00911870" w:rsidRPr="00E92715" w:rsidRDefault="00911870" w:rsidP="00E92715">
            <w:pPr>
              <w:spacing w:after="120"/>
              <w:jc w:val="left"/>
              <w:rPr>
                <w:rStyle w:val="Code"/>
                <w:lang w:val="bg-BG"/>
              </w:rPr>
            </w:pPr>
            <w:r w:rsidRPr="00E92715">
              <w:rPr>
                <w:rStyle w:val="Code"/>
                <w:lang w:val="bg-BG"/>
              </w:rPr>
              <w:t>value 486 776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750 499</w:t>
            </w:r>
          </w:p>
          <w:p w:rsidR="00911870" w:rsidRPr="00E92715" w:rsidRDefault="00911870" w:rsidP="00E92715">
            <w:pPr>
              <w:spacing w:after="120"/>
              <w:jc w:val="left"/>
              <w:rPr>
                <w:rStyle w:val="Code"/>
                <w:lang w:val="bg-BG"/>
              </w:rPr>
            </w:pPr>
            <w:r w:rsidRPr="00E92715">
              <w:rPr>
                <w:rStyle w:val="Code"/>
                <w:lang w:val="bg-BG"/>
              </w:rPr>
              <w:t>contains 452 834</w:t>
            </w:r>
          </w:p>
          <w:p w:rsidR="00911870" w:rsidRPr="00E92715" w:rsidRDefault="00911870" w:rsidP="00E92715">
            <w:pPr>
              <w:spacing w:after="120"/>
              <w:jc w:val="left"/>
              <w:rPr>
                <w:rStyle w:val="Code"/>
                <w:lang w:val="bg-BG"/>
              </w:rPr>
            </w:pPr>
            <w:r w:rsidRPr="00E92715">
              <w:rPr>
                <w:rStyle w:val="Code"/>
                <w:lang w:val="bg-BG"/>
              </w:rPr>
              <w:t>contains 325 704</w:t>
            </w:r>
          </w:p>
          <w:p w:rsidR="00911870" w:rsidRPr="00E92715" w:rsidRDefault="00911870" w:rsidP="00E92715">
            <w:pPr>
              <w:spacing w:after="120"/>
              <w:jc w:val="left"/>
              <w:rPr>
                <w:rStyle w:val="Code"/>
                <w:lang w:val="bg-BG"/>
              </w:rPr>
            </w:pPr>
            <w:r w:rsidRPr="00E92715">
              <w:rPr>
                <w:rStyle w:val="Code"/>
                <w:lang w:val="bg-BG"/>
              </w:rPr>
              <w:t>value 807 758</w:t>
            </w:r>
          </w:p>
          <w:p w:rsidR="00911870" w:rsidRPr="00E92715" w:rsidRDefault="00911870" w:rsidP="00E92715">
            <w:pPr>
              <w:spacing w:after="120"/>
              <w:jc w:val="left"/>
              <w:rPr>
                <w:rStyle w:val="Code"/>
                <w:lang w:val="bg-BG"/>
              </w:rPr>
            </w:pPr>
            <w:r w:rsidRPr="00E92715">
              <w:rPr>
                <w:rStyle w:val="Code"/>
                <w:lang w:val="bg-BG"/>
              </w:rPr>
              <w:t>contains 968 576</w:t>
            </w:r>
          </w:p>
          <w:p w:rsidR="00911870" w:rsidRPr="00E92715" w:rsidRDefault="00911870" w:rsidP="00E92715">
            <w:pPr>
              <w:spacing w:after="120"/>
              <w:jc w:val="left"/>
              <w:rPr>
                <w:rStyle w:val="Code"/>
                <w:lang w:val="bg-BG"/>
              </w:rPr>
            </w:pPr>
            <w:r w:rsidRPr="00E92715">
              <w:rPr>
                <w:rStyle w:val="Code"/>
                <w:lang w:val="bg-BG"/>
              </w:rPr>
              <w:t>value 730 697</w:t>
            </w:r>
          </w:p>
          <w:p w:rsidR="00911870" w:rsidRPr="00E92715" w:rsidRDefault="00911870" w:rsidP="00E92715">
            <w:pPr>
              <w:spacing w:after="120"/>
              <w:jc w:val="left"/>
              <w:rPr>
                <w:rStyle w:val="Code"/>
                <w:lang w:val="bg-BG"/>
              </w:rPr>
            </w:pPr>
            <w:r w:rsidRPr="00E92715">
              <w:rPr>
                <w:rStyle w:val="Code"/>
                <w:lang w:val="bg-BG"/>
              </w:rPr>
              <w:t>contains 364 308</w:t>
            </w:r>
          </w:p>
          <w:p w:rsidR="00911870" w:rsidRPr="00E92715" w:rsidRDefault="00911870" w:rsidP="00E92715">
            <w:pPr>
              <w:spacing w:after="120"/>
              <w:jc w:val="left"/>
              <w:rPr>
                <w:rStyle w:val="Code"/>
                <w:lang w:val="bg-BG"/>
              </w:rPr>
            </w:pPr>
            <w:r w:rsidRPr="00E92715">
              <w:rPr>
                <w:rStyle w:val="Code"/>
                <w:lang w:val="bg-BG"/>
              </w:rPr>
              <w:t>contains 33 770</w:t>
            </w:r>
          </w:p>
          <w:p w:rsidR="00911870" w:rsidRPr="00E92715" w:rsidRDefault="00911870" w:rsidP="00E92715">
            <w:pPr>
              <w:spacing w:after="120"/>
              <w:jc w:val="left"/>
              <w:rPr>
                <w:rStyle w:val="Code"/>
                <w:lang w:val="bg-BG"/>
              </w:rPr>
            </w:pPr>
            <w:r w:rsidRPr="00E92715">
              <w:rPr>
                <w:rStyle w:val="Code"/>
                <w:lang w:val="bg-BG"/>
              </w:rPr>
              <w:t>add 870 24 779</w:t>
            </w:r>
          </w:p>
          <w:p w:rsidR="00911870" w:rsidRPr="00E92715" w:rsidRDefault="00911870" w:rsidP="00E92715">
            <w:pPr>
              <w:spacing w:after="120"/>
              <w:jc w:val="left"/>
              <w:rPr>
                <w:rStyle w:val="Code"/>
                <w:lang w:val="bg-BG"/>
              </w:rPr>
            </w:pPr>
            <w:r w:rsidRPr="00E92715">
              <w:rPr>
                <w:rStyle w:val="Code"/>
                <w:lang w:val="bg-BG"/>
              </w:rPr>
              <w:t>add 33 435 614</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111 657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699 105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190 241</w:t>
            </w:r>
          </w:p>
          <w:p w:rsidR="00911870" w:rsidRPr="00E92715" w:rsidRDefault="00911870" w:rsidP="00E92715">
            <w:pPr>
              <w:spacing w:after="120"/>
              <w:jc w:val="left"/>
              <w:rPr>
                <w:rStyle w:val="Code"/>
                <w:lang w:val="bg-BG"/>
              </w:rPr>
            </w:pPr>
            <w:r w:rsidRPr="00E92715">
              <w:rPr>
                <w:rStyle w:val="Code"/>
                <w:lang w:val="bg-BG"/>
              </w:rPr>
              <w:t>add 202 798 384</w:t>
            </w:r>
          </w:p>
          <w:p w:rsidR="00911870" w:rsidRPr="00E92715" w:rsidRDefault="00911870" w:rsidP="00E92715">
            <w:pPr>
              <w:spacing w:after="120"/>
              <w:jc w:val="left"/>
              <w:rPr>
                <w:rStyle w:val="Code"/>
                <w:lang w:val="bg-BG"/>
              </w:rPr>
            </w:pPr>
            <w:r w:rsidRPr="00E92715">
              <w:rPr>
                <w:rStyle w:val="Code"/>
                <w:lang w:val="bg-BG"/>
              </w:rPr>
              <w:t>add 878 226 985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104 716 728</w:t>
            </w:r>
          </w:p>
          <w:p w:rsidR="00911870" w:rsidRPr="00E92715" w:rsidRDefault="00911870" w:rsidP="00E92715">
            <w:pPr>
              <w:spacing w:after="120"/>
              <w:jc w:val="left"/>
              <w:rPr>
                <w:rStyle w:val="Code"/>
                <w:lang w:val="bg-BG"/>
              </w:rPr>
            </w:pPr>
            <w:r w:rsidRPr="00E92715">
              <w:rPr>
                <w:rStyle w:val="Code"/>
                <w:lang w:val="bg-BG"/>
              </w:rPr>
              <w:t>contains 582 810</w:t>
            </w:r>
          </w:p>
          <w:p w:rsidR="00911870" w:rsidRPr="00E92715" w:rsidRDefault="00911870" w:rsidP="00E92715">
            <w:pPr>
              <w:spacing w:after="120"/>
              <w:jc w:val="left"/>
              <w:rPr>
                <w:rStyle w:val="Code"/>
                <w:lang w:val="bg-BG"/>
              </w:rPr>
            </w:pPr>
            <w:r w:rsidRPr="00E92715">
              <w:rPr>
                <w:rStyle w:val="Code"/>
                <w:lang w:val="bg-BG"/>
              </w:rPr>
              <w:t>value 250 670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405 791 857</w:t>
            </w:r>
          </w:p>
          <w:p w:rsidR="00911870" w:rsidRPr="00E92715" w:rsidRDefault="00911870" w:rsidP="00E92715">
            <w:pPr>
              <w:spacing w:after="120"/>
              <w:jc w:val="left"/>
              <w:rPr>
                <w:rStyle w:val="Code"/>
                <w:lang w:val="bg-BG"/>
              </w:rPr>
            </w:pPr>
            <w:r w:rsidRPr="00E92715">
              <w:rPr>
                <w:rStyle w:val="Code"/>
                <w:lang w:val="bg-BG"/>
              </w:rPr>
              <w:t>value 429 833</w:t>
            </w:r>
          </w:p>
          <w:p w:rsidR="00911870" w:rsidRPr="00E92715" w:rsidRDefault="00911870" w:rsidP="00E92715">
            <w:pPr>
              <w:spacing w:after="120"/>
              <w:jc w:val="left"/>
              <w:rPr>
                <w:rStyle w:val="Code"/>
                <w:lang w:val="bg-BG"/>
              </w:rPr>
            </w:pPr>
            <w:r w:rsidRPr="00E92715">
              <w:rPr>
                <w:rStyle w:val="Code"/>
                <w:lang w:val="bg-BG"/>
              </w:rPr>
              <w:t>value 395 911</w:t>
            </w:r>
          </w:p>
          <w:p w:rsidR="00911870" w:rsidRPr="00E92715" w:rsidRDefault="00911870" w:rsidP="00E92715">
            <w:pPr>
              <w:spacing w:after="120"/>
              <w:jc w:val="left"/>
              <w:rPr>
                <w:rStyle w:val="Code"/>
                <w:lang w:val="bg-BG"/>
              </w:rPr>
            </w:pPr>
            <w:r w:rsidRPr="00E92715">
              <w:rPr>
                <w:rStyle w:val="Code"/>
                <w:lang w:val="bg-BG"/>
              </w:rPr>
              <w:t>value 670 843</w:t>
            </w:r>
          </w:p>
          <w:p w:rsidR="00911870" w:rsidRPr="00E92715" w:rsidRDefault="00911870" w:rsidP="00E92715">
            <w:pPr>
              <w:spacing w:after="120"/>
              <w:jc w:val="left"/>
              <w:rPr>
                <w:rStyle w:val="Code"/>
                <w:lang w:val="bg-BG"/>
              </w:rPr>
            </w:pPr>
            <w:r w:rsidRPr="00E92715">
              <w:rPr>
                <w:rStyle w:val="Code"/>
                <w:lang w:val="bg-BG"/>
              </w:rPr>
              <w:t>contains 966 667</w:t>
            </w:r>
          </w:p>
          <w:p w:rsidR="00911870" w:rsidRPr="00E92715" w:rsidRDefault="00911870" w:rsidP="00E92715">
            <w:pPr>
              <w:spacing w:after="120"/>
              <w:jc w:val="left"/>
              <w:rPr>
                <w:rStyle w:val="Code"/>
                <w:lang w:val="bg-BG"/>
              </w:rPr>
            </w:pPr>
            <w:r w:rsidRPr="00E92715">
              <w:rPr>
                <w:rStyle w:val="Code"/>
                <w:lang w:val="bg-BG"/>
              </w:rPr>
              <w:t>add 395 988 155</w:t>
            </w:r>
          </w:p>
          <w:p w:rsidR="00911870" w:rsidRPr="00E92715" w:rsidRDefault="00911870" w:rsidP="00E92715">
            <w:pPr>
              <w:spacing w:after="120"/>
              <w:jc w:val="left"/>
              <w:rPr>
                <w:rStyle w:val="Code"/>
                <w:lang w:val="bg-BG"/>
              </w:rPr>
            </w:pPr>
            <w:r w:rsidRPr="00E92715">
              <w:rPr>
                <w:rStyle w:val="Code"/>
                <w:lang w:val="bg-BG"/>
              </w:rPr>
              <w:t>add 629 941 743</w:t>
            </w:r>
          </w:p>
          <w:p w:rsidR="00911870" w:rsidRPr="00E92715" w:rsidRDefault="00911870" w:rsidP="00E92715">
            <w:pPr>
              <w:spacing w:after="120"/>
              <w:jc w:val="left"/>
              <w:rPr>
                <w:rStyle w:val="Code"/>
                <w:lang w:val="bg-BG"/>
              </w:rPr>
            </w:pPr>
            <w:r w:rsidRPr="00E92715">
              <w:rPr>
                <w:rStyle w:val="Code"/>
                <w:lang w:val="bg-BG"/>
              </w:rPr>
              <w:t>add 941 610 306</w:t>
            </w:r>
          </w:p>
          <w:p w:rsidR="00911870" w:rsidRPr="00E92715" w:rsidRDefault="00911870" w:rsidP="00E92715">
            <w:pPr>
              <w:spacing w:after="120"/>
              <w:jc w:val="left"/>
              <w:rPr>
                <w:rStyle w:val="Code"/>
                <w:lang w:val="bg-BG"/>
              </w:rPr>
            </w:pPr>
            <w:r w:rsidRPr="00E92715">
              <w:rPr>
                <w:rStyle w:val="Code"/>
                <w:lang w:val="bg-BG"/>
              </w:rPr>
              <w:t>add 294 533 142</w:t>
            </w:r>
          </w:p>
          <w:p w:rsidR="00911870" w:rsidRPr="00E92715" w:rsidRDefault="00911870" w:rsidP="00E92715">
            <w:pPr>
              <w:spacing w:after="120"/>
              <w:jc w:val="left"/>
              <w:rPr>
                <w:rStyle w:val="Code"/>
                <w:lang w:val="bg-BG"/>
              </w:rPr>
            </w:pPr>
            <w:r w:rsidRPr="00E92715">
              <w:rPr>
                <w:rStyle w:val="Code"/>
                <w:lang w:val="bg-BG"/>
              </w:rPr>
              <w:t>add 833 47 718</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466 656</w:t>
            </w:r>
          </w:p>
          <w:p w:rsidR="00911870" w:rsidRPr="00E92715" w:rsidRDefault="00911870" w:rsidP="00E92715">
            <w:pPr>
              <w:spacing w:after="120"/>
              <w:jc w:val="left"/>
              <w:rPr>
                <w:rStyle w:val="Code"/>
                <w:lang w:val="bg-BG"/>
              </w:rPr>
            </w:pPr>
            <w:r w:rsidRPr="00E92715">
              <w:rPr>
                <w:rStyle w:val="Code"/>
                <w:lang w:val="bg-BG"/>
              </w:rPr>
              <w:t>add 228 589 500</w:t>
            </w:r>
          </w:p>
          <w:p w:rsidR="00911870" w:rsidRPr="00E92715" w:rsidRDefault="00911870" w:rsidP="00E92715">
            <w:pPr>
              <w:spacing w:after="120"/>
              <w:jc w:val="left"/>
              <w:rPr>
                <w:rStyle w:val="Code"/>
                <w:lang w:val="bg-BG"/>
              </w:rPr>
            </w:pPr>
            <w:r w:rsidRPr="00E92715">
              <w:rPr>
                <w:rStyle w:val="Code"/>
                <w:lang w:val="bg-BG"/>
              </w:rPr>
              <w:t>add 433 873 198</w:t>
            </w:r>
          </w:p>
          <w:p w:rsidR="00911870" w:rsidRPr="00E92715" w:rsidRDefault="00911870" w:rsidP="00E92715">
            <w:pPr>
              <w:spacing w:after="120"/>
              <w:jc w:val="left"/>
              <w:rPr>
                <w:rStyle w:val="Code"/>
                <w:lang w:val="bg-BG"/>
              </w:rPr>
            </w:pPr>
            <w:r w:rsidRPr="00E92715">
              <w:rPr>
                <w:rStyle w:val="Code"/>
                <w:lang w:val="bg-BG"/>
              </w:rPr>
              <w:t>contains 914 585</w:t>
            </w:r>
          </w:p>
          <w:p w:rsidR="00911870" w:rsidRPr="00E92715" w:rsidRDefault="00911870" w:rsidP="00E92715">
            <w:pPr>
              <w:spacing w:after="120"/>
              <w:jc w:val="left"/>
              <w:rPr>
                <w:rStyle w:val="Code"/>
                <w:lang w:val="bg-BG"/>
              </w:rPr>
            </w:pPr>
            <w:r w:rsidRPr="00E92715">
              <w:rPr>
                <w:rStyle w:val="Code"/>
                <w:lang w:val="bg-BG"/>
              </w:rPr>
              <w:lastRenderedPageBreak/>
              <w:t>contains 262 515</w:t>
            </w:r>
          </w:p>
          <w:p w:rsidR="00911870" w:rsidRPr="00E92715" w:rsidRDefault="00911870" w:rsidP="00E92715">
            <w:pPr>
              <w:spacing w:after="120"/>
              <w:jc w:val="left"/>
              <w:rPr>
                <w:rStyle w:val="Code"/>
                <w:lang w:val="bg-BG"/>
              </w:rPr>
            </w:pPr>
            <w:r w:rsidRPr="00E92715">
              <w:rPr>
                <w:rStyle w:val="Code"/>
                <w:lang w:val="bg-BG"/>
              </w:rPr>
              <w:t>add 563 463 47</w:t>
            </w:r>
          </w:p>
          <w:p w:rsidR="00911870" w:rsidRPr="00E92715" w:rsidRDefault="00911870" w:rsidP="00E92715">
            <w:pPr>
              <w:spacing w:after="120"/>
              <w:jc w:val="left"/>
              <w:rPr>
                <w:rStyle w:val="Code"/>
                <w:lang w:val="bg-BG"/>
              </w:rPr>
            </w:pPr>
            <w:r w:rsidRPr="00E92715">
              <w:rPr>
                <w:rStyle w:val="Code"/>
                <w:lang w:val="bg-BG"/>
              </w:rPr>
              <w:t>value 977 818</w:t>
            </w:r>
          </w:p>
          <w:p w:rsidR="00911870" w:rsidRPr="00E92715" w:rsidRDefault="00911870" w:rsidP="00E92715">
            <w:pPr>
              <w:spacing w:after="120"/>
              <w:jc w:val="left"/>
              <w:rPr>
                <w:rStyle w:val="Code"/>
                <w:lang w:val="bg-BG"/>
              </w:rPr>
            </w:pPr>
            <w:r w:rsidRPr="00E92715">
              <w:rPr>
                <w:rStyle w:val="Code"/>
                <w:lang w:val="bg-BG"/>
              </w:rPr>
              <w:t>contains 881 100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451 10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256 284 928</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980 39 441</w:t>
            </w:r>
          </w:p>
          <w:p w:rsidR="00911870" w:rsidRPr="00E92715" w:rsidRDefault="00911870" w:rsidP="00E92715">
            <w:pPr>
              <w:spacing w:after="120"/>
              <w:jc w:val="left"/>
              <w:rPr>
                <w:rStyle w:val="Code"/>
                <w:lang w:val="bg-BG"/>
              </w:rPr>
            </w:pPr>
            <w:r w:rsidRPr="00E92715">
              <w:rPr>
                <w:rStyle w:val="Code"/>
                <w:lang w:val="bg-BG"/>
              </w:rPr>
              <w:t>contains 574 68</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202 709</w:t>
            </w:r>
          </w:p>
          <w:p w:rsidR="00911870" w:rsidRPr="00E92715" w:rsidRDefault="00911870" w:rsidP="00E92715">
            <w:pPr>
              <w:spacing w:after="120"/>
              <w:jc w:val="left"/>
              <w:rPr>
                <w:rStyle w:val="Code"/>
                <w:lang w:val="bg-BG"/>
              </w:rPr>
            </w:pPr>
            <w:r w:rsidRPr="00E92715">
              <w:rPr>
                <w:rStyle w:val="Code"/>
                <w:lang w:val="bg-BG"/>
              </w:rPr>
              <w:t>add 880 704 684</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489 838 517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356 981 862</w:t>
            </w:r>
          </w:p>
          <w:p w:rsidR="00911870" w:rsidRPr="00E92715" w:rsidRDefault="00911870" w:rsidP="00E92715">
            <w:pPr>
              <w:spacing w:after="120"/>
              <w:jc w:val="left"/>
              <w:rPr>
                <w:rStyle w:val="Code"/>
                <w:lang w:val="bg-BG"/>
              </w:rPr>
            </w:pPr>
            <w:r w:rsidRPr="00E92715">
              <w:rPr>
                <w:rStyle w:val="Code"/>
                <w:lang w:val="bg-BG"/>
              </w:rPr>
              <w:t>contains 375 657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931 405</w:t>
            </w:r>
          </w:p>
          <w:p w:rsidR="00911870" w:rsidRPr="00E92715" w:rsidRDefault="00911870" w:rsidP="00E92715">
            <w:pPr>
              <w:spacing w:after="120"/>
              <w:jc w:val="left"/>
              <w:rPr>
                <w:rStyle w:val="Code"/>
                <w:lang w:val="bg-BG"/>
              </w:rPr>
            </w:pPr>
            <w:r w:rsidRPr="00E92715">
              <w:rPr>
                <w:rStyle w:val="Code"/>
                <w:lang w:val="bg-BG"/>
              </w:rPr>
              <w:t>add 523 22 432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406 845</w:t>
            </w:r>
          </w:p>
          <w:p w:rsidR="00911870" w:rsidRPr="00E92715" w:rsidRDefault="00911870" w:rsidP="00E92715">
            <w:pPr>
              <w:spacing w:after="120"/>
              <w:jc w:val="left"/>
              <w:rPr>
                <w:rStyle w:val="Code"/>
                <w:lang w:val="bg-BG"/>
              </w:rPr>
            </w:pPr>
            <w:r w:rsidRPr="00E92715">
              <w:rPr>
                <w:rStyle w:val="Code"/>
                <w:lang w:val="bg-BG"/>
              </w:rPr>
              <w:t>contains 391 370</w:t>
            </w:r>
          </w:p>
          <w:p w:rsidR="00911870" w:rsidRPr="00E92715" w:rsidRDefault="00911870" w:rsidP="00E92715">
            <w:pPr>
              <w:spacing w:after="120"/>
              <w:jc w:val="left"/>
              <w:rPr>
                <w:rStyle w:val="Code"/>
                <w:lang w:val="bg-BG"/>
              </w:rPr>
            </w:pPr>
            <w:r w:rsidRPr="00E92715">
              <w:rPr>
                <w:rStyle w:val="Code"/>
                <w:lang w:val="bg-BG"/>
              </w:rPr>
              <w:t>value 747 325</w:t>
            </w:r>
          </w:p>
          <w:p w:rsidR="00911870" w:rsidRPr="00E92715" w:rsidRDefault="00911870" w:rsidP="00E92715">
            <w:pPr>
              <w:spacing w:after="120"/>
              <w:jc w:val="left"/>
              <w:rPr>
                <w:rStyle w:val="Code"/>
                <w:lang w:val="bg-BG"/>
              </w:rPr>
            </w:pPr>
            <w:r w:rsidRPr="00E92715">
              <w:rPr>
                <w:rStyle w:val="Code"/>
                <w:lang w:val="bg-BG"/>
              </w:rPr>
              <w:t>value 994 892</w:t>
            </w:r>
          </w:p>
          <w:p w:rsidR="00911870" w:rsidRPr="00E92715" w:rsidRDefault="00911870" w:rsidP="00E92715">
            <w:pPr>
              <w:spacing w:after="120"/>
              <w:jc w:val="left"/>
              <w:rPr>
                <w:rStyle w:val="Code"/>
                <w:lang w:val="bg-BG"/>
              </w:rPr>
            </w:pPr>
            <w:r w:rsidRPr="00E92715">
              <w:rPr>
                <w:rStyle w:val="Code"/>
                <w:lang w:val="bg-BG"/>
              </w:rPr>
              <w:t>add 439 493 592</w:t>
            </w:r>
          </w:p>
          <w:p w:rsidR="00911870" w:rsidRPr="00E92715" w:rsidRDefault="00911870" w:rsidP="00E92715">
            <w:pPr>
              <w:spacing w:after="120"/>
              <w:jc w:val="left"/>
              <w:rPr>
                <w:rStyle w:val="Code"/>
                <w:lang w:val="bg-BG"/>
              </w:rPr>
            </w:pPr>
            <w:r w:rsidRPr="00E92715">
              <w:rPr>
                <w:rStyle w:val="Code"/>
                <w:lang w:val="bg-BG"/>
              </w:rPr>
              <w:t>contains 551 319</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205 694</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408 411</w:t>
            </w:r>
          </w:p>
          <w:p w:rsidR="00911870" w:rsidRPr="00E92715" w:rsidRDefault="00911870" w:rsidP="00E92715">
            <w:pPr>
              <w:spacing w:after="120"/>
              <w:jc w:val="left"/>
              <w:rPr>
                <w:rStyle w:val="Code"/>
                <w:lang w:val="bg-BG"/>
              </w:rPr>
            </w:pPr>
            <w:r w:rsidRPr="00E92715">
              <w:rPr>
                <w:rStyle w:val="Code"/>
                <w:lang w:val="bg-BG"/>
              </w:rPr>
              <w:t>value 298 517</w:t>
            </w:r>
          </w:p>
          <w:p w:rsidR="00911870" w:rsidRPr="00E92715" w:rsidRDefault="00911870" w:rsidP="00E92715">
            <w:pPr>
              <w:spacing w:after="120"/>
              <w:jc w:val="left"/>
              <w:rPr>
                <w:rStyle w:val="Code"/>
                <w:lang w:val="bg-BG"/>
              </w:rPr>
            </w:pPr>
            <w:r w:rsidRPr="00E92715">
              <w:rPr>
                <w:rStyle w:val="Code"/>
                <w:lang w:val="bg-BG"/>
              </w:rPr>
              <w:t>value 231 931</w:t>
            </w:r>
          </w:p>
          <w:p w:rsidR="00911870" w:rsidRPr="00E92715" w:rsidRDefault="00911870" w:rsidP="00E92715">
            <w:pPr>
              <w:spacing w:after="120"/>
              <w:jc w:val="left"/>
              <w:rPr>
                <w:rStyle w:val="Code"/>
                <w:lang w:val="bg-BG"/>
              </w:rPr>
            </w:pPr>
            <w:r w:rsidRPr="00E92715">
              <w:rPr>
                <w:rStyle w:val="Code"/>
                <w:lang w:val="bg-BG"/>
              </w:rPr>
              <w:t>value 580 431</w:t>
            </w:r>
          </w:p>
          <w:p w:rsidR="00911870" w:rsidRPr="00E92715" w:rsidRDefault="00911870" w:rsidP="00E92715">
            <w:pPr>
              <w:spacing w:after="120"/>
              <w:jc w:val="left"/>
              <w:rPr>
                <w:rStyle w:val="Code"/>
                <w:lang w:val="bg-BG"/>
              </w:rPr>
            </w:pPr>
            <w:r w:rsidRPr="00E92715">
              <w:rPr>
                <w:rStyle w:val="Code"/>
                <w:lang w:val="bg-BG"/>
              </w:rPr>
              <w:t>contains 667 96</w:t>
            </w:r>
          </w:p>
          <w:p w:rsidR="00911870" w:rsidRPr="00E92715" w:rsidRDefault="00911870" w:rsidP="00E92715">
            <w:pPr>
              <w:spacing w:after="120"/>
              <w:jc w:val="left"/>
              <w:rPr>
                <w:rStyle w:val="Code"/>
                <w:lang w:val="bg-BG"/>
              </w:rPr>
            </w:pPr>
            <w:r w:rsidRPr="00E92715">
              <w:rPr>
                <w:rStyle w:val="Code"/>
                <w:lang w:val="bg-BG"/>
              </w:rPr>
              <w:t>value 463 234</w:t>
            </w:r>
          </w:p>
          <w:p w:rsidR="00911870" w:rsidRPr="00E92715" w:rsidRDefault="00911870" w:rsidP="00E92715">
            <w:pPr>
              <w:spacing w:after="120"/>
              <w:jc w:val="left"/>
              <w:rPr>
                <w:rStyle w:val="Code"/>
                <w:lang w:val="bg-BG"/>
              </w:rPr>
            </w:pPr>
            <w:r w:rsidRPr="00E92715">
              <w:rPr>
                <w:rStyle w:val="Code"/>
                <w:lang w:val="bg-BG"/>
              </w:rPr>
              <w:t>contains 719 381</w:t>
            </w:r>
          </w:p>
          <w:p w:rsidR="00911870" w:rsidRPr="00E92715" w:rsidRDefault="00911870" w:rsidP="00E92715">
            <w:pPr>
              <w:spacing w:after="120"/>
              <w:jc w:val="left"/>
              <w:rPr>
                <w:rStyle w:val="Code"/>
                <w:lang w:val="bg-BG"/>
              </w:rPr>
            </w:pPr>
            <w:r w:rsidRPr="00E92715">
              <w:rPr>
                <w:rStyle w:val="Code"/>
                <w:lang w:val="bg-BG"/>
              </w:rPr>
              <w:t>value 108 156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lastRenderedPageBreak/>
              <w:t>value 533 972</w:t>
            </w:r>
          </w:p>
          <w:p w:rsidR="00911870" w:rsidRPr="00E92715" w:rsidRDefault="00911870" w:rsidP="00E92715">
            <w:pPr>
              <w:spacing w:after="120"/>
              <w:jc w:val="left"/>
              <w:rPr>
                <w:rStyle w:val="Code"/>
                <w:lang w:val="bg-BG"/>
              </w:rPr>
            </w:pPr>
            <w:r w:rsidRPr="00E92715">
              <w:rPr>
                <w:rStyle w:val="Code"/>
                <w:lang w:val="bg-BG"/>
              </w:rPr>
              <w:t>contains 172 683</w:t>
            </w:r>
          </w:p>
          <w:p w:rsidR="00911870" w:rsidRPr="00E92715" w:rsidRDefault="00911870" w:rsidP="00E92715">
            <w:pPr>
              <w:spacing w:after="120"/>
              <w:jc w:val="left"/>
              <w:rPr>
                <w:rStyle w:val="Code"/>
                <w:lang w:val="bg-BG"/>
              </w:rPr>
            </w:pPr>
            <w:r w:rsidRPr="00E92715">
              <w:rPr>
                <w:rStyle w:val="Code"/>
                <w:lang w:val="bg-BG"/>
              </w:rPr>
              <w:t>contains 712 538</w:t>
            </w:r>
          </w:p>
          <w:p w:rsidR="00911870" w:rsidRPr="00E92715" w:rsidRDefault="00911870" w:rsidP="00E92715">
            <w:pPr>
              <w:spacing w:after="120"/>
              <w:jc w:val="left"/>
              <w:rPr>
                <w:rStyle w:val="Code"/>
                <w:lang w:val="bg-BG"/>
              </w:rPr>
            </w:pPr>
            <w:r w:rsidRPr="00E92715">
              <w:rPr>
                <w:rStyle w:val="Code"/>
                <w:lang w:val="bg-BG"/>
              </w:rPr>
              <w:t>add 983 959 943</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37 762</w:t>
            </w:r>
          </w:p>
          <w:p w:rsidR="00911870" w:rsidRPr="00E92715" w:rsidRDefault="00911870" w:rsidP="00E92715">
            <w:pPr>
              <w:spacing w:after="120"/>
              <w:jc w:val="left"/>
              <w:rPr>
                <w:rStyle w:val="Code"/>
                <w:lang w:val="bg-BG"/>
              </w:rPr>
            </w:pPr>
            <w:r w:rsidRPr="00E92715">
              <w:rPr>
                <w:rStyle w:val="Code"/>
                <w:lang w:val="bg-BG"/>
              </w:rPr>
              <w:t>value 378 859</w:t>
            </w:r>
          </w:p>
          <w:p w:rsidR="00911870" w:rsidRPr="00E92715" w:rsidRDefault="00911870" w:rsidP="00E92715">
            <w:pPr>
              <w:spacing w:after="120"/>
              <w:jc w:val="left"/>
              <w:rPr>
                <w:rStyle w:val="Code"/>
                <w:lang w:val="bg-BG"/>
              </w:rPr>
            </w:pPr>
            <w:r w:rsidRPr="00E92715">
              <w:rPr>
                <w:rStyle w:val="Code"/>
                <w:lang w:val="bg-BG"/>
              </w:rPr>
              <w:t>add 919 966 454</w:t>
            </w:r>
          </w:p>
          <w:p w:rsidR="00911870" w:rsidRPr="00E92715" w:rsidRDefault="00911870" w:rsidP="00E92715">
            <w:pPr>
              <w:spacing w:after="120"/>
              <w:jc w:val="left"/>
              <w:rPr>
                <w:rStyle w:val="Code"/>
                <w:lang w:val="bg-BG"/>
              </w:rPr>
            </w:pPr>
            <w:r w:rsidRPr="00E92715">
              <w:rPr>
                <w:rStyle w:val="Code"/>
                <w:lang w:val="bg-BG"/>
              </w:rPr>
              <w:t>contains 795 357</w:t>
            </w:r>
          </w:p>
          <w:p w:rsidR="00911870" w:rsidRPr="00E92715" w:rsidRDefault="00911870" w:rsidP="00E92715">
            <w:pPr>
              <w:spacing w:after="120"/>
              <w:jc w:val="left"/>
              <w:rPr>
                <w:rStyle w:val="Code"/>
                <w:lang w:val="bg-BG"/>
              </w:rPr>
            </w:pPr>
            <w:r w:rsidRPr="00E92715">
              <w:rPr>
                <w:rStyle w:val="Code"/>
                <w:lang w:val="bg-BG"/>
              </w:rPr>
              <w:t>contains 974 925</w:t>
            </w:r>
          </w:p>
          <w:p w:rsidR="00911870" w:rsidRPr="00E92715" w:rsidRDefault="00911870" w:rsidP="00E92715">
            <w:pPr>
              <w:spacing w:after="120"/>
              <w:jc w:val="left"/>
              <w:rPr>
                <w:rStyle w:val="Code"/>
                <w:lang w:val="bg-BG"/>
              </w:rPr>
            </w:pPr>
            <w:r w:rsidRPr="00E92715">
              <w:rPr>
                <w:rStyle w:val="Code"/>
                <w:lang w:val="bg-BG"/>
              </w:rPr>
              <w:t>value 300 255</w:t>
            </w:r>
          </w:p>
          <w:p w:rsidR="00911870" w:rsidRPr="00E92715" w:rsidRDefault="00911870" w:rsidP="00E92715">
            <w:pPr>
              <w:spacing w:after="120"/>
              <w:jc w:val="left"/>
              <w:rPr>
                <w:rStyle w:val="Code"/>
                <w:lang w:val="bg-BG"/>
              </w:rPr>
            </w:pPr>
            <w:r w:rsidRPr="00E92715">
              <w:rPr>
                <w:rStyle w:val="Code"/>
                <w:lang w:val="bg-BG"/>
              </w:rPr>
              <w:t>contains 486 983</w:t>
            </w:r>
          </w:p>
          <w:p w:rsidR="00911870" w:rsidRPr="00E92715" w:rsidRDefault="00911870" w:rsidP="00E92715">
            <w:pPr>
              <w:spacing w:after="120"/>
              <w:jc w:val="left"/>
              <w:rPr>
                <w:rStyle w:val="Code"/>
                <w:lang w:val="bg-BG"/>
              </w:rPr>
            </w:pPr>
            <w:r w:rsidRPr="00E92715">
              <w:rPr>
                <w:rStyle w:val="Code"/>
                <w:lang w:val="bg-BG"/>
              </w:rPr>
              <w:t>value 528 758</w:t>
            </w:r>
          </w:p>
          <w:p w:rsidR="00911870" w:rsidRPr="00E92715" w:rsidRDefault="00911870" w:rsidP="00E92715">
            <w:pPr>
              <w:spacing w:after="120"/>
              <w:jc w:val="left"/>
              <w:rPr>
                <w:rStyle w:val="Code"/>
                <w:lang w:val="bg-BG"/>
              </w:rPr>
            </w:pPr>
            <w:r w:rsidRPr="00E92715">
              <w:rPr>
                <w:rStyle w:val="Code"/>
                <w:lang w:val="bg-BG"/>
              </w:rPr>
              <w:t>add 877 719 134</w:t>
            </w:r>
          </w:p>
          <w:p w:rsidR="00911870" w:rsidRPr="00E92715" w:rsidRDefault="00911870" w:rsidP="00E92715">
            <w:pPr>
              <w:spacing w:after="120"/>
              <w:jc w:val="left"/>
              <w:rPr>
                <w:rStyle w:val="Code"/>
                <w:lang w:val="bg-BG"/>
              </w:rPr>
            </w:pPr>
            <w:r w:rsidRPr="00E92715">
              <w:rPr>
                <w:rStyle w:val="Code"/>
                <w:lang w:val="bg-BG"/>
              </w:rPr>
              <w:t>contains 113 791</w:t>
            </w:r>
          </w:p>
          <w:p w:rsidR="00911870" w:rsidRPr="00E92715" w:rsidRDefault="00911870" w:rsidP="00E92715">
            <w:pPr>
              <w:spacing w:after="120"/>
              <w:jc w:val="left"/>
              <w:rPr>
                <w:rStyle w:val="Code"/>
                <w:lang w:val="bg-BG"/>
              </w:rPr>
            </w:pPr>
            <w:r w:rsidRPr="00E92715">
              <w:rPr>
                <w:rStyle w:val="Code"/>
                <w:lang w:val="bg-BG"/>
              </w:rPr>
              <w:t>contains 786 729</w:t>
            </w:r>
          </w:p>
          <w:p w:rsidR="00911870" w:rsidRPr="00E92715" w:rsidRDefault="00911870" w:rsidP="00E92715">
            <w:pPr>
              <w:spacing w:after="120"/>
              <w:jc w:val="left"/>
              <w:rPr>
                <w:rStyle w:val="Code"/>
                <w:lang w:val="bg-BG"/>
              </w:rPr>
            </w:pPr>
            <w:r w:rsidRPr="00E92715">
              <w:rPr>
                <w:rStyle w:val="Code"/>
                <w:lang w:val="bg-BG"/>
              </w:rPr>
              <w:t>contains 618 803</w:t>
            </w:r>
          </w:p>
          <w:p w:rsidR="00911870" w:rsidRPr="00E92715" w:rsidRDefault="00911870" w:rsidP="00E92715">
            <w:pPr>
              <w:spacing w:after="120"/>
              <w:jc w:val="left"/>
              <w:rPr>
                <w:rStyle w:val="Code"/>
                <w:lang w:val="bg-BG"/>
              </w:rPr>
            </w:pPr>
            <w:r w:rsidRPr="00E92715">
              <w:rPr>
                <w:rStyle w:val="Code"/>
                <w:lang w:val="bg-BG"/>
              </w:rPr>
              <w:t>contains 297 376</w:t>
            </w:r>
          </w:p>
          <w:p w:rsidR="00911870" w:rsidRPr="00E92715" w:rsidRDefault="00911870" w:rsidP="00E92715">
            <w:pPr>
              <w:spacing w:after="120"/>
              <w:jc w:val="left"/>
              <w:rPr>
                <w:rStyle w:val="Code"/>
                <w:lang w:val="bg-BG"/>
              </w:rPr>
            </w:pPr>
            <w:r w:rsidRPr="00E92715">
              <w:rPr>
                <w:rStyle w:val="Code"/>
                <w:lang w:val="bg-BG"/>
              </w:rPr>
              <w:t>value 567 517</w:t>
            </w:r>
          </w:p>
          <w:p w:rsidR="00911870" w:rsidRPr="00E92715" w:rsidRDefault="00911870" w:rsidP="00E92715">
            <w:pPr>
              <w:spacing w:after="120"/>
              <w:jc w:val="left"/>
              <w:rPr>
                <w:rStyle w:val="Code"/>
                <w:lang w:val="bg-BG"/>
              </w:rPr>
            </w:pPr>
            <w:r w:rsidRPr="00E92715">
              <w:rPr>
                <w:rStyle w:val="Code"/>
                <w:lang w:val="bg-BG"/>
              </w:rPr>
              <w:t>add 377 326 35</w:t>
            </w:r>
          </w:p>
          <w:p w:rsidR="00911870" w:rsidRPr="00E92715" w:rsidRDefault="00911870" w:rsidP="00E92715">
            <w:pPr>
              <w:spacing w:after="120"/>
              <w:jc w:val="left"/>
              <w:rPr>
                <w:rStyle w:val="Code"/>
                <w:lang w:val="bg-BG"/>
              </w:rPr>
            </w:pPr>
            <w:r w:rsidRPr="00E92715">
              <w:rPr>
                <w:rStyle w:val="Code"/>
                <w:lang w:val="bg-BG"/>
              </w:rPr>
              <w:t>contains 612 353</w:t>
            </w:r>
          </w:p>
          <w:p w:rsidR="00911870" w:rsidRPr="00E92715" w:rsidRDefault="00911870" w:rsidP="00E92715">
            <w:pPr>
              <w:spacing w:after="120"/>
              <w:jc w:val="left"/>
              <w:rPr>
                <w:rStyle w:val="Code"/>
                <w:lang w:val="bg-BG"/>
              </w:rPr>
            </w:pPr>
            <w:r w:rsidRPr="00E92715">
              <w:rPr>
                <w:rStyle w:val="Code"/>
                <w:lang w:val="bg-BG"/>
              </w:rPr>
              <w:t>contains 703 432</w:t>
            </w:r>
          </w:p>
          <w:p w:rsidR="00911870" w:rsidRPr="00E92715" w:rsidRDefault="00911870" w:rsidP="00E92715">
            <w:pPr>
              <w:spacing w:after="120"/>
              <w:jc w:val="left"/>
              <w:rPr>
                <w:rStyle w:val="Code"/>
                <w:lang w:val="bg-BG"/>
              </w:rPr>
            </w:pPr>
            <w:r w:rsidRPr="00E92715">
              <w:rPr>
                <w:rStyle w:val="Code"/>
                <w:lang w:val="bg-BG"/>
              </w:rPr>
              <w:t>value 824 49</w:t>
            </w:r>
          </w:p>
          <w:p w:rsidR="00911870" w:rsidRPr="00E92715" w:rsidRDefault="00911870" w:rsidP="00E92715">
            <w:pPr>
              <w:spacing w:after="120"/>
              <w:jc w:val="left"/>
              <w:rPr>
                <w:rStyle w:val="Code"/>
                <w:lang w:val="bg-BG"/>
              </w:rPr>
            </w:pPr>
            <w:r w:rsidRPr="00E92715">
              <w:rPr>
                <w:rStyle w:val="Code"/>
                <w:lang w:val="bg-BG"/>
              </w:rPr>
              <w:t>add 202 247 982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432 341</w:t>
            </w:r>
          </w:p>
          <w:p w:rsidR="00911870" w:rsidRPr="00E92715" w:rsidRDefault="00911870" w:rsidP="00E92715">
            <w:pPr>
              <w:spacing w:after="120"/>
              <w:jc w:val="left"/>
              <w:rPr>
                <w:rStyle w:val="Code"/>
                <w:lang w:val="bg-BG"/>
              </w:rPr>
            </w:pPr>
            <w:r w:rsidRPr="00E92715">
              <w:rPr>
                <w:rStyle w:val="Code"/>
                <w:lang w:val="bg-BG"/>
              </w:rPr>
              <w:t>value 274 571</w:t>
            </w:r>
          </w:p>
          <w:p w:rsidR="00911870" w:rsidRPr="00E92715" w:rsidRDefault="00911870" w:rsidP="00E92715">
            <w:pPr>
              <w:spacing w:after="120"/>
              <w:jc w:val="left"/>
              <w:rPr>
                <w:rStyle w:val="Code"/>
                <w:lang w:val="bg-BG"/>
              </w:rPr>
            </w:pPr>
            <w:r w:rsidRPr="00E92715">
              <w:rPr>
                <w:rStyle w:val="Code"/>
                <w:lang w:val="bg-BG"/>
              </w:rPr>
              <w:t>value 292 307</w:t>
            </w:r>
          </w:p>
          <w:p w:rsidR="00911870" w:rsidRPr="00E92715" w:rsidRDefault="00911870" w:rsidP="00E92715">
            <w:pPr>
              <w:spacing w:after="120"/>
              <w:jc w:val="left"/>
              <w:rPr>
                <w:rStyle w:val="Code"/>
                <w:lang w:val="bg-BG"/>
              </w:rPr>
            </w:pPr>
            <w:r w:rsidRPr="00E92715">
              <w:rPr>
                <w:rStyle w:val="Code"/>
                <w:lang w:val="bg-BG"/>
              </w:rPr>
              <w:t>value 570 958</w:t>
            </w:r>
          </w:p>
          <w:p w:rsidR="00911870" w:rsidRPr="00E92715" w:rsidRDefault="00911870" w:rsidP="00E92715">
            <w:pPr>
              <w:spacing w:after="120"/>
              <w:jc w:val="left"/>
              <w:rPr>
                <w:rStyle w:val="Code"/>
                <w:lang w:val="bg-BG"/>
              </w:rPr>
            </w:pPr>
            <w:r w:rsidRPr="00E92715">
              <w:rPr>
                <w:rStyle w:val="Code"/>
                <w:lang w:val="bg-BG"/>
              </w:rPr>
              <w:t>add 593 416 470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841 981</w:t>
            </w:r>
          </w:p>
          <w:p w:rsidR="00911870" w:rsidRPr="00E92715" w:rsidRDefault="00911870" w:rsidP="00E92715">
            <w:pPr>
              <w:spacing w:after="120"/>
              <w:jc w:val="left"/>
              <w:rPr>
                <w:rStyle w:val="Code"/>
                <w:lang w:val="bg-BG"/>
              </w:rPr>
            </w:pPr>
            <w:r w:rsidRPr="00E92715">
              <w:rPr>
                <w:rStyle w:val="Code"/>
                <w:lang w:val="bg-BG"/>
              </w:rPr>
              <w:t>contains 180 430</w:t>
            </w:r>
          </w:p>
          <w:p w:rsidR="00911870" w:rsidRPr="00E92715" w:rsidRDefault="00911870" w:rsidP="00E92715">
            <w:pPr>
              <w:spacing w:after="120"/>
              <w:jc w:val="left"/>
              <w:rPr>
                <w:rStyle w:val="Code"/>
                <w:lang w:val="bg-BG"/>
              </w:rPr>
            </w:pPr>
            <w:r w:rsidRPr="00E92715">
              <w:rPr>
                <w:rStyle w:val="Code"/>
                <w:lang w:val="bg-BG"/>
              </w:rPr>
              <w:t>add 88 824 905</w:t>
            </w:r>
          </w:p>
          <w:p w:rsidR="00911870" w:rsidRPr="00E92715" w:rsidRDefault="00911870" w:rsidP="00E92715">
            <w:pPr>
              <w:spacing w:after="120"/>
              <w:jc w:val="left"/>
              <w:rPr>
                <w:rStyle w:val="Code"/>
                <w:lang w:val="bg-BG"/>
              </w:rPr>
            </w:pPr>
            <w:r w:rsidRPr="00E92715">
              <w:rPr>
                <w:rStyle w:val="Code"/>
                <w:lang w:val="bg-BG"/>
              </w:rPr>
              <w:t>contains 383 600</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106 134 176</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754 97 445</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745 297 368</w:t>
            </w:r>
          </w:p>
          <w:p w:rsidR="00911870" w:rsidRPr="00E92715" w:rsidRDefault="00911870" w:rsidP="00E92715">
            <w:pPr>
              <w:spacing w:after="120"/>
              <w:jc w:val="left"/>
              <w:rPr>
                <w:rStyle w:val="Code"/>
                <w:lang w:val="bg-BG"/>
              </w:rPr>
            </w:pPr>
            <w:r w:rsidRPr="00E92715">
              <w:rPr>
                <w:rStyle w:val="Code"/>
                <w:lang w:val="bg-BG"/>
              </w:rPr>
              <w:lastRenderedPageBreak/>
              <w:t>count</w:t>
            </w:r>
          </w:p>
          <w:p w:rsidR="00911870" w:rsidRPr="00E92715" w:rsidRDefault="00911870" w:rsidP="00E92715">
            <w:pPr>
              <w:spacing w:after="120"/>
              <w:jc w:val="left"/>
              <w:rPr>
                <w:rStyle w:val="Code"/>
                <w:lang w:val="bg-BG"/>
              </w:rPr>
            </w:pPr>
            <w:r w:rsidRPr="00E92715">
              <w:rPr>
                <w:rStyle w:val="Code"/>
                <w:lang w:val="bg-BG"/>
              </w:rPr>
              <w:t>contains 841 822</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360 264 251</w:t>
            </w:r>
          </w:p>
          <w:p w:rsidR="00911870" w:rsidRPr="00E92715" w:rsidRDefault="00911870" w:rsidP="00E92715">
            <w:pPr>
              <w:spacing w:after="120"/>
              <w:jc w:val="left"/>
              <w:rPr>
                <w:rStyle w:val="Code"/>
                <w:lang w:val="bg-BG"/>
              </w:rPr>
            </w:pPr>
            <w:r w:rsidRPr="00E92715">
              <w:rPr>
                <w:rStyle w:val="Code"/>
                <w:lang w:val="bg-BG"/>
              </w:rPr>
              <w:t>value 689 185</w:t>
            </w:r>
          </w:p>
          <w:p w:rsidR="00911870" w:rsidRPr="00E92715" w:rsidRDefault="00911870" w:rsidP="00E92715">
            <w:pPr>
              <w:spacing w:after="120"/>
              <w:jc w:val="left"/>
              <w:rPr>
                <w:rStyle w:val="Code"/>
                <w:lang w:val="bg-BG"/>
              </w:rPr>
            </w:pPr>
            <w:r w:rsidRPr="00E92715">
              <w:rPr>
                <w:rStyle w:val="Code"/>
                <w:lang w:val="bg-BG"/>
              </w:rPr>
              <w:t>contains 32 658</w:t>
            </w:r>
          </w:p>
          <w:p w:rsidR="00911870" w:rsidRPr="00E92715" w:rsidRDefault="00911870" w:rsidP="00E92715">
            <w:pPr>
              <w:spacing w:after="120"/>
              <w:jc w:val="left"/>
              <w:rPr>
                <w:rStyle w:val="Code"/>
                <w:lang w:val="bg-BG"/>
              </w:rPr>
            </w:pPr>
            <w:r w:rsidRPr="00E92715">
              <w:rPr>
                <w:rStyle w:val="Code"/>
                <w:lang w:val="bg-BG"/>
              </w:rPr>
              <w:t>value 375 88</w:t>
            </w:r>
          </w:p>
          <w:p w:rsidR="00911870" w:rsidRPr="00E92715" w:rsidRDefault="00911870" w:rsidP="00E92715">
            <w:pPr>
              <w:spacing w:after="120"/>
              <w:jc w:val="left"/>
              <w:rPr>
                <w:rStyle w:val="Code"/>
                <w:lang w:val="bg-BG"/>
              </w:rPr>
            </w:pPr>
            <w:r w:rsidRPr="00E92715">
              <w:rPr>
                <w:rStyle w:val="Code"/>
                <w:lang w:val="bg-BG"/>
              </w:rPr>
              <w:t>contains 100 487</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add 277 50 743</w:t>
            </w:r>
          </w:p>
          <w:p w:rsidR="00911870" w:rsidRPr="00E92715" w:rsidRDefault="00911870" w:rsidP="00E92715">
            <w:pPr>
              <w:spacing w:after="120"/>
              <w:jc w:val="left"/>
              <w:rPr>
                <w:rStyle w:val="Code"/>
                <w:lang w:val="bg-BG"/>
              </w:rPr>
            </w:pPr>
            <w:r w:rsidRPr="00E92715">
              <w:rPr>
                <w:rStyle w:val="Code"/>
                <w:lang w:val="bg-BG"/>
              </w:rPr>
              <w:t>contains 216 803</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value 455 498</w:t>
            </w:r>
          </w:p>
          <w:p w:rsidR="00911870" w:rsidRPr="00E92715" w:rsidRDefault="00911870" w:rsidP="00E92715">
            <w:pPr>
              <w:spacing w:after="120"/>
              <w:jc w:val="left"/>
              <w:rPr>
                <w:rStyle w:val="Code"/>
                <w:lang w:val="bg-BG"/>
              </w:rPr>
            </w:pPr>
            <w:r w:rsidRPr="00E92715">
              <w:rPr>
                <w:rStyle w:val="Code"/>
                <w:lang w:val="bg-BG"/>
              </w:rPr>
              <w:t>add 542 778 38</w:t>
            </w:r>
          </w:p>
          <w:p w:rsidR="00911870" w:rsidRPr="00E92715" w:rsidRDefault="00911870" w:rsidP="00E92715">
            <w:pPr>
              <w:spacing w:after="120"/>
              <w:jc w:val="left"/>
              <w:rPr>
                <w:rStyle w:val="Code"/>
                <w:lang w:val="bg-BG"/>
              </w:rPr>
            </w:pPr>
            <w:r w:rsidRPr="00E92715">
              <w:rPr>
                <w:rStyle w:val="Code"/>
                <w:lang w:val="bg-BG"/>
              </w:rPr>
              <w:t>add 673 842 883</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contains 917 6</w:t>
            </w:r>
          </w:p>
          <w:p w:rsidR="00911870" w:rsidRPr="00E92715" w:rsidRDefault="00911870" w:rsidP="00E92715">
            <w:pPr>
              <w:spacing w:after="120"/>
              <w:jc w:val="left"/>
              <w:rPr>
                <w:rStyle w:val="Code"/>
                <w:lang w:val="bg-BG"/>
              </w:rPr>
            </w:pPr>
            <w:r w:rsidRPr="00E92715">
              <w:rPr>
                <w:rStyle w:val="Code"/>
                <w:lang w:val="bg-BG"/>
              </w:rPr>
              <w:t>add 786 381 1</w:t>
            </w:r>
          </w:p>
          <w:p w:rsidR="00911870" w:rsidRPr="00E92715" w:rsidRDefault="00911870" w:rsidP="00E92715">
            <w:pPr>
              <w:spacing w:after="120"/>
              <w:jc w:val="left"/>
              <w:rPr>
                <w:rStyle w:val="Code"/>
                <w:lang w:val="bg-BG"/>
              </w:rPr>
            </w:pPr>
            <w:r w:rsidRPr="00E92715">
              <w:rPr>
                <w:rStyle w:val="Code"/>
                <w:lang w:val="bg-BG"/>
              </w:rPr>
              <w:t>add 102 197 880</w:t>
            </w:r>
          </w:p>
          <w:p w:rsidR="00911870" w:rsidRPr="00E92715" w:rsidRDefault="00911870" w:rsidP="00E92715">
            <w:pPr>
              <w:spacing w:after="120"/>
              <w:jc w:val="left"/>
              <w:rPr>
                <w:rStyle w:val="Code"/>
                <w:lang w:val="bg-BG"/>
              </w:rPr>
            </w:pPr>
            <w:r w:rsidRPr="00E92715">
              <w:rPr>
                <w:rStyle w:val="Code"/>
                <w:lang w:val="bg-BG"/>
              </w:rPr>
              <w:t>add 285 805 544</w:t>
            </w:r>
          </w:p>
          <w:p w:rsidR="00911870" w:rsidRPr="00E92715" w:rsidRDefault="00911870" w:rsidP="00E92715">
            <w:pPr>
              <w:spacing w:after="120"/>
              <w:jc w:val="left"/>
              <w:rPr>
                <w:rStyle w:val="Code"/>
                <w:lang w:val="bg-BG"/>
              </w:rPr>
            </w:pPr>
            <w:r w:rsidRPr="00E92715">
              <w:rPr>
                <w:rStyle w:val="Code"/>
                <w:lang w:val="bg-BG"/>
              </w:rPr>
              <w:t>count</w:t>
            </w:r>
          </w:p>
          <w:p w:rsidR="00911870" w:rsidRPr="00E92715" w:rsidRDefault="00911870" w:rsidP="00E92715">
            <w:pPr>
              <w:spacing w:after="120"/>
              <w:jc w:val="left"/>
              <w:rPr>
                <w:rStyle w:val="Code"/>
                <w:lang w:val="bg-BG"/>
              </w:rPr>
            </w:pPr>
            <w:r w:rsidRPr="00E92715">
              <w:rPr>
                <w:rStyle w:val="Code"/>
                <w:lang w:val="bg-BG"/>
              </w:rPr>
              <w:t>count</w:t>
            </w:r>
          </w:p>
          <w:p w:rsidR="00911870" w:rsidRPr="00226023" w:rsidRDefault="00911870" w:rsidP="00E92715">
            <w:pPr>
              <w:spacing w:after="120"/>
              <w:jc w:val="left"/>
              <w:rPr>
                <w:rFonts w:ascii="Consolas" w:hAnsi="Consolas" w:cs="Consolas"/>
                <w:noProof/>
                <w:highlight w:val="yellow"/>
              </w:rPr>
            </w:pPr>
            <w:r w:rsidRPr="00E92715">
              <w:rPr>
                <w:rStyle w:val="Code"/>
                <w:lang w:val="bg-BG"/>
              </w:rPr>
              <w:t>value 47 447</w:t>
            </w:r>
          </w:p>
        </w:tc>
        <w:tc>
          <w:tcPr>
            <w:tcW w:w="5386" w:type="dxa"/>
          </w:tcPr>
          <w:p w:rsidR="00911870" w:rsidRPr="004169BF" w:rsidRDefault="00911870" w:rsidP="004169BF">
            <w:pPr>
              <w:spacing w:after="120"/>
              <w:jc w:val="left"/>
              <w:rPr>
                <w:rStyle w:val="Code"/>
                <w:lang w:val="bg-BG"/>
              </w:rPr>
            </w:pPr>
            <w:r w:rsidRPr="004169BF">
              <w:rPr>
                <w:rStyle w:val="Code"/>
                <w:lang w:val="bg-BG"/>
              </w:rPr>
              <w:lastRenderedPageBreak/>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4</w:t>
            </w:r>
          </w:p>
          <w:p w:rsidR="00911870" w:rsidRPr="004169BF" w:rsidRDefault="00911870" w:rsidP="004169BF">
            <w:pPr>
              <w:spacing w:after="120"/>
              <w:jc w:val="left"/>
              <w:rPr>
                <w:rStyle w:val="Code"/>
                <w:lang w:val="bg-BG"/>
              </w:rPr>
            </w:pPr>
            <w:r w:rsidRPr="004169BF">
              <w:rPr>
                <w:rStyle w:val="Code"/>
                <w:lang w:val="bg-BG"/>
              </w:rPr>
              <w:t>5</w:t>
            </w:r>
          </w:p>
          <w:p w:rsidR="00911870" w:rsidRPr="004169BF" w:rsidRDefault="00911870" w:rsidP="004169BF">
            <w:pPr>
              <w:spacing w:after="120"/>
              <w:jc w:val="left"/>
              <w:rPr>
                <w:rStyle w:val="Code"/>
                <w:lang w:val="bg-BG"/>
              </w:rPr>
            </w:pPr>
            <w:r w:rsidRPr="004169BF">
              <w:rPr>
                <w:rStyle w:val="Code"/>
                <w:lang w:val="bg-BG"/>
              </w:rPr>
              <w:t>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6</w:t>
            </w:r>
          </w:p>
          <w:p w:rsidR="00911870" w:rsidRPr="004169BF" w:rsidRDefault="00911870" w:rsidP="004169BF">
            <w:pPr>
              <w:spacing w:after="120"/>
              <w:jc w:val="left"/>
              <w:rPr>
                <w:rStyle w:val="Code"/>
                <w:lang w:val="bg-BG"/>
              </w:rPr>
            </w:pPr>
            <w:r w:rsidRPr="004169BF">
              <w:rPr>
                <w:rStyle w:val="Code"/>
                <w:lang w:val="bg-BG"/>
              </w:rPr>
              <w:t>8</w:t>
            </w:r>
          </w:p>
          <w:p w:rsidR="00911870" w:rsidRPr="004169BF" w:rsidRDefault="00911870" w:rsidP="004169BF">
            <w:pPr>
              <w:spacing w:after="120"/>
              <w:jc w:val="left"/>
              <w:rPr>
                <w:rStyle w:val="Code"/>
                <w:lang w:val="bg-BG"/>
              </w:rPr>
            </w:pPr>
            <w:r w:rsidRPr="004169BF">
              <w:rPr>
                <w:rStyle w:val="Code"/>
                <w:lang w:val="bg-BG"/>
              </w:rPr>
              <w:t>12</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12</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12</w:t>
            </w:r>
          </w:p>
          <w:p w:rsidR="00911870" w:rsidRPr="004169BF" w:rsidRDefault="00911870" w:rsidP="004169BF">
            <w:pPr>
              <w:spacing w:after="120"/>
              <w:jc w:val="left"/>
              <w:rPr>
                <w:rStyle w:val="Code"/>
                <w:lang w:val="bg-BG"/>
              </w:rPr>
            </w:pPr>
            <w:r w:rsidRPr="004169BF">
              <w:rPr>
                <w:rStyle w:val="Code"/>
                <w:lang w:val="bg-BG"/>
              </w:rPr>
              <w:lastRenderedPageBreak/>
              <w:t>False</w:t>
            </w:r>
          </w:p>
          <w:p w:rsidR="00911870" w:rsidRPr="004169BF" w:rsidRDefault="00911870" w:rsidP="004169BF">
            <w:pPr>
              <w:spacing w:after="120"/>
              <w:jc w:val="left"/>
              <w:rPr>
                <w:rStyle w:val="Code"/>
                <w:lang w:val="bg-BG"/>
              </w:rPr>
            </w:pPr>
            <w:r w:rsidRPr="004169BF">
              <w:rPr>
                <w:rStyle w:val="Code"/>
                <w:lang w:val="bg-BG"/>
              </w:rPr>
              <w:t>13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19</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21</w:t>
            </w:r>
          </w:p>
          <w:p w:rsidR="00911870" w:rsidRPr="004169BF" w:rsidRDefault="00911870" w:rsidP="004169BF">
            <w:pPr>
              <w:spacing w:after="120"/>
              <w:jc w:val="left"/>
              <w:rPr>
                <w:rStyle w:val="Code"/>
                <w:lang w:val="bg-BG"/>
              </w:rPr>
            </w:pPr>
            <w:r w:rsidRPr="004169BF">
              <w:rPr>
                <w:rStyle w:val="Code"/>
                <w:lang w:val="bg-BG"/>
              </w:rPr>
              <w:t>22</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22</w:t>
            </w:r>
          </w:p>
          <w:p w:rsidR="00911870" w:rsidRPr="004169BF" w:rsidRDefault="00911870" w:rsidP="004169BF">
            <w:pPr>
              <w:spacing w:after="120"/>
              <w:jc w:val="left"/>
              <w:rPr>
                <w:rStyle w:val="Code"/>
                <w:lang w:val="bg-BG"/>
              </w:rPr>
            </w:pPr>
            <w:r w:rsidRPr="004169BF">
              <w:rPr>
                <w:rStyle w:val="Code"/>
                <w:lang w:val="bg-BG"/>
              </w:rPr>
              <w:t>22</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22</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24</w:t>
            </w:r>
          </w:p>
          <w:p w:rsidR="00911870" w:rsidRPr="004169BF" w:rsidRDefault="00911870" w:rsidP="004169BF">
            <w:pPr>
              <w:spacing w:after="120"/>
              <w:jc w:val="left"/>
              <w:rPr>
                <w:rStyle w:val="Code"/>
                <w:lang w:val="bg-BG"/>
              </w:rPr>
            </w:pPr>
            <w:r w:rsidRPr="004169BF">
              <w:rPr>
                <w:rStyle w:val="Code"/>
                <w:lang w:val="bg-BG"/>
              </w:rPr>
              <w:t>24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25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lastRenderedPageBreak/>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28</w:t>
            </w:r>
          </w:p>
          <w:p w:rsidR="00911870" w:rsidRPr="004169BF" w:rsidRDefault="00911870" w:rsidP="004169BF">
            <w:pPr>
              <w:spacing w:after="120"/>
              <w:jc w:val="left"/>
              <w:rPr>
                <w:rStyle w:val="Code"/>
                <w:lang w:val="bg-BG"/>
              </w:rPr>
            </w:pPr>
            <w:r w:rsidRPr="004169BF">
              <w:rPr>
                <w:rStyle w:val="Code"/>
                <w:lang w:val="bg-BG"/>
              </w:rPr>
              <w:t>30</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30</w:t>
            </w:r>
          </w:p>
          <w:p w:rsidR="00911870" w:rsidRPr="004169BF" w:rsidRDefault="00911870" w:rsidP="004169BF">
            <w:pPr>
              <w:spacing w:after="120"/>
              <w:jc w:val="left"/>
              <w:rPr>
                <w:rStyle w:val="Code"/>
                <w:lang w:val="bg-BG"/>
              </w:rPr>
            </w:pPr>
            <w:r w:rsidRPr="004169BF">
              <w:rPr>
                <w:rStyle w:val="Code"/>
                <w:lang w:val="bg-BG"/>
              </w:rPr>
              <w:t>33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33</w:t>
            </w:r>
          </w:p>
          <w:p w:rsidR="00911870" w:rsidRPr="004169BF" w:rsidRDefault="00911870" w:rsidP="004169BF">
            <w:pPr>
              <w:spacing w:after="120"/>
              <w:jc w:val="left"/>
              <w:rPr>
                <w:rStyle w:val="Code"/>
                <w:lang w:val="bg-BG"/>
              </w:rPr>
            </w:pPr>
            <w:r w:rsidRPr="004169BF">
              <w:rPr>
                <w:rStyle w:val="Code"/>
                <w:lang w:val="bg-BG"/>
              </w:rPr>
              <w:t>33</w:t>
            </w:r>
          </w:p>
          <w:p w:rsidR="00911870" w:rsidRPr="004169BF" w:rsidRDefault="00911870" w:rsidP="004169BF">
            <w:pPr>
              <w:spacing w:after="120"/>
              <w:jc w:val="left"/>
              <w:rPr>
                <w:rStyle w:val="Code"/>
                <w:lang w:val="bg-BG"/>
              </w:rPr>
            </w:pPr>
            <w:r w:rsidRPr="004169BF">
              <w:rPr>
                <w:rStyle w:val="Code"/>
                <w:lang w:val="bg-BG"/>
              </w:rPr>
              <w:t>33</w:t>
            </w:r>
          </w:p>
          <w:p w:rsidR="00911870" w:rsidRPr="004169BF" w:rsidRDefault="00911870" w:rsidP="004169BF">
            <w:pPr>
              <w:spacing w:after="120"/>
              <w:jc w:val="left"/>
              <w:rPr>
                <w:rStyle w:val="Code"/>
                <w:lang w:val="bg-BG"/>
              </w:rPr>
            </w:pPr>
            <w:r w:rsidRPr="004169BF">
              <w:rPr>
                <w:rStyle w:val="Code"/>
                <w:lang w:val="bg-BG"/>
              </w:rPr>
              <w:t>37</w:t>
            </w:r>
          </w:p>
          <w:p w:rsidR="00911870" w:rsidRPr="004169BF" w:rsidRDefault="00911870" w:rsidP="004169BF">
            <w:pPr>
              <w:spacing w:after="120"/>
              <w:jc w:val="left"/>
              <w:rPr>
                <w:rStyle w:val="Code"/>
                <w:lang w:val="bg-BG"/>
              </w:rPr>
            </w:pPr>
            <w:r w:rsidRPr="004169BF">
              <w:rPr>
                <w:rStyle w:val="Code"/>
                <w:lang w:val="bg-BG"/>
              </w:rPr>
              <w:t>37</w:t>
            </w:r>
          </w:p>
          <w:p w:rsidR="00911870" w:rsidRPr="004169BF" w:rsidRDefault="00911870" w:rsidP="004169BF">
            <w:pPr>
              <w:spacing w:after="120"/>
              <w:jc w:val="left"/>
              <w:rPr>
                <w:rStyle w:val="Code"/>
                <w:lang w:val="bg-BG"/>
              </w:rPr>
            </w:pPr>
            <w:r w:rsidRPr="004169BF">
              <w:rPr>
                <w:rStyle w:val="Code"/>
                <w:lang w:val="bg-BG"/>
              </w:rPr>
              <w:t>37</w:t>
            </w:r>
          </w:p>
          <w:p w:rsidR="00911870" w:rsidRPr="004169BF" w:rsidRDefault="00911870" w:rsidP="004169BF">
            <w:pPr>
              <w:spacing w:after="120"/>
              <w:jc w:val="left"/>
              <w:rPr>
                <w:rStyle w:val="Code"/>
                <w:lang w:val="bg-BG"/>
              </w:rPr>
            </w:pPr>
            <w:r w:rsidRPr="004169BF">
              <w:rPr>
                <w:rStyle w:val="Code"/>
                <w:lang w:val="bg-BG"/>
              </w:rPr>
              <w:t>37</w:t>
            </w:r>
          </w:p>
          <w:p w:rsidR="00911870" w:rsidRPr="004169BF" w:rsidRDefault="00911870" w:rsidP="004169BF">
            <w:pPr>
              <w:spacing w:after="120"/>
              <w:jc w:val="left"/>
              <w:rPr>
                <w:rStyle w:val="Code"/>
                <w:lang w:val="bg-BG"/>
              </w:rPr>
            </w:pPr>
            <w:r w:rsidRPr="004169BF">
              <w:rPr>
                <w:rStyle w:val="Code"/>
                <w:lang w:val="bg-BG"/>
              </w:rPr>
              <w:t>37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38</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39</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39</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41</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41</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41</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41</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43</w:t>
            </w:r>
          </w:p>
          <w:p w:rsidR="00911870" w:rsidRPr="004169BF" w:rsidRDefault="00911870" w:rsidP="004169BF">
            <w:pPr>
              <w:spacing w:after="120"/>
              <w:jc w:val="left"/>
              <w:rPr>
                <w:rStyle w:val="Code"/>
                <w:lang w:val="bg-BG"/>
              </w:rPr>
            </w:pPr>
            <w:r w:rsidRPr="004169BF">
              <w:rPr>
                <w:rStyle w:val="Code"/>
                <w:lang w:val="bg-BG"/>
              </w:rPr>
              <w:t>43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44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lastRenderedPageBreak/>
              <w:t>False</w:t>
            </w:r>
          </w:p>
          <w:p w:rsidR="00911870" w:rsidRPr="004169BF" w:rsidRDefault="00911870" w:rsidP="004169BF">
            <w:pPr>
              <w:spacing w:after="120"/>
              <w:jc w:val="left"/>
              <w:rPr>
                <w:rStyle w:val="Code"/>
                <w:lang w:val="bg-BG"/>
              </w:rPr>
            </w:pPr>
            <w:r w:rsidRPr="004169BF">
              <w:rPr>
                <w:rStyle w:val="Code"/>
                <w:lang w:val="bg-BG"/>
              </w:rPr>
              <w:t>47</w:t>
            </w:r>
          </w:p>
          <w:p w:rsidR="00911870" w:rsidRPr="004169BF" w:rsidRDefault="00911870" w:rsidP="004169BF">
            <w:pPr>
              <w:spacing w:after="120"/>
              <w:jc w:val="left"/>
              <w:rPr>
                <w:rStyle w:val="Code"/>
                <w:lang w:val="bg-BG"/>
              </w:rPr>
            </w:pPr>
            <w:r w:rsidRPr="004169BF">
              <w:rPr>
                <w:rStyle w:val="Code"/>
                <w:lang w:val="bg-BG"/>
              </w:rPr>
              <w:t>48</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54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56</w:t>
            </w:r>
          </w:p>
          <w:p w:rsidR="00911870" w:rsidRPr="004169BF" w:rsidRDefault="00911870" w:rsidP="004169BF">
            <w:pPr>
              <w:spacing w:after="120"/>
              <w:jc w:val="left"/>
              <w:rPr>
                <w:rStyle w:val="Code"/>
                <w:lang w:val="bg-BG"/>
              </w:rPr>
            </w:pPr>
            <w:r w:rsidRPr="004169BF">
              <w:rPr>
                <w:rStyle w:val="Code"/>
                <w:lang w:val="bg-BG"/>
              </w:rPr>
              <w:t>57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57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57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57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60</w:t>
            </w:r>
          </w:p>
          <w:p w:rsidR="00911870" w:rsidRPr="004169BF" w:rsidRDefault="00911870" w:rsidP="004169BF">
            <w:pPr>
              <w:spacing w:after="120"/>
              <w:jc w:val="left"/>
              <w:rPr>
                <w:rStyle w:val="Code"/>
                <w:lang w:val="bg-BG"/>
              </w:rPr>
            </w:pPr>
            <w:r w:rsidRPr="004169BF">
              <w:rPr>
                <w:rStyle w:val="Code"/>
                <w:lang w:val="bg-BG"/>
              </w:rPr>
              <w:t>60</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60</w:t>
            </w:r>
          </w:p>
          <w:p w:rsidR="00911870" w:rsidRPr="004169BF" w:rsidRDefault="00911870" w:rsidP="004169BF">
            <w:pPr>
              <w:spacing w:after="120"/>
              <w:jc w:val="left"/>
              <w:rPr>
                <w:rStyle w:val="Code"/>
                <w:lang w:val="bg-BG"/>
              </w:rPr>
            </w:pPr>
            <w:r w:rsidRPr="004169BF">
              <w:rPr>
                <w:rStyle w:val="Code"/>
                <w:lang w:val="bg-BG"/>
              </w:rPr>
              <w:t>61</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62</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64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64</w:t>
            </w:r>
          </w:p>
          <w:p w:rsidR="00911870" w:rsidRPr="004169BF" w:rsidRDefault="00911870" w:rsidP="004169BF">
            <w:pPr>
              <w:spacing w:after="120"/>
              <w:jc w:val="left"/>
              <w:rPr>
                <w:rStyle w:val="Code"/>
                <w:lang w:val="bg-BG"/>
              </w:rPr>
            </w:pPr>
            <w:r w:rsidRPr="004169BF">
              <w:rPr>
                <w:rStyle w:val="Code"/>
                <w:lang w:val="bg-BG"/>
              </w:rPr>
              <w:t>64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lastRenderedPageBreak/>
              <w:t>65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65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67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72</w:t>
            </w:r>
          </w:p>
          <w:p w:rsidR="00911870" w:rsidRPr="004169BF" w:rsidRDefault="00911870" w:rsidP="004169BF">
            <w:pPr>
              <w:spacing w:after="120"/>
              <w:jc w:val="left"/>
              <w:rPr>
                <w:rStyle w:val="Code"/>
                <w:lang w:val="bg-BG"/>
              </w:rPr>
            </w:pPr>
            <w:r w:rsidRPr="004169BF">
              <w:rPr>
                <w:rStyle w:val="Code"/>
                <w:lang w:val="bg-BG"/>
              </w:rPr>
              <w:t>73</w:t>
            </w:r>
          </w:p>
          <w:p w:rsidR="00911870" w:rsidRPr="004169BF" w:rsidRDefault="00911870" w:rsidP="004169BF">
            <w:pPr>
              <w:spacing w:after="120"/>
              <w:jc w:val="left"/>
              <w:rPr>
                <w:rStyle w:val="Code"/>
                <w:lang w:val="bg-BG"/>
              </w:rPr>
            </w:pPr>
            <w:r w:rsidRPr="004169BF">
              <w:rPr>
                <w:rStyle w:val="Code"/>
                <w:lang w:val="bg-BG"/>
              </w:rPr>
              <w:t>73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74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74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77</w:t>
            </w:r>
          </w:p>
          <w:p w:rsidR="00911870" w:rsidRPr="004169BF" w:rsidRDefault="00911870" w:rsidP="004169BF">
            <w:pPr>
              <w:spacing w:after="120"/>
              <w:jc w:val="left"/>
              <w:rPr>
                <w:rStyle w:val="Code"/>
                <w:lang w:val="bg-BG"/>
              </w:rPr>
            </w:pPr>
            <w:r w:rsidRPr="004169BF">
              <w:rPr>
                <w:rStyle w:val="Code"/>
                <w:lang w:val="bg-BG"/>
              </w:rPr>
              <w:t>77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78</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lastRenderedPageBreak/>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79</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84</w:t>
            </w:r>
          </w:p>
          <w:p w:rsidR="00911870" w:rsidRPr="004169BF" w:rsidRDefault="00911870" w:rsidP="004169BF">
            <w:pPr>
              <w:spacing w:after="120"/>
              <w:jc w:val="left"/>
              <w:rPr>
                <w:rStyle w:val="Code"/>
                <w:lang w:val="bg-BG"/>
              </w:rPr>
            </w:pPr>
            <w:r w:rsidRPr="004169BF">
              <w:rPr>
                <w:rStyle w:val="Code"/>
                <w:lang w:val="bg-BG"/>
              </w:rPr>
              <w:t>84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93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94</w:t>
            </w:r>
          </w:p>
          <w:p w:rsidR="00911870" w:rsidRPr="004169BF" w:rsidRDefault="00911870" w:rsidP="004169BF">
            <w:pPr>
              <w:spacing w:after="120"/>
              <w:jc w:val="left"/>
              <w:rPr>
                <w:rStyle w:val="Code"/>
                <w:lang w:val="bg-BG"/>
              </w:rPr>
            </w:pPr>
            <w:r w:rsidRPr="004169BF">
              <w:rPr>
                <w:rStyle w:val="Code"/>
                <w:lang w:val="bg-BG"/>
              </w:rPr>
              <w:t>94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95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95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95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95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96</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lastRenderedPageBreak/>
              <w:t>98</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101</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102</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104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105</w:t>
            </w:r>
          </w:p>
          <w:p w:rsidR="00911870" w:rsidRPr="004169BF" w:rsidRDefault="00911870" w:rsidP="004169BF">
            <w:pPr>
              <w:spacing w:after="120"/>
              <w:jc w:val="left"/>
              <w:rPr>
                <w:rStyle w:val="Code"/>
                <w:lang w:val="bg-BG"/>
              </w:rPr>
            </w:pPr>
            <w:r w:rsidRPr="004169BF">
              <w:rPr>
                <w:rStyle w:val="Code"/>
                <w:lang w:val="bg-BG"/>
              </w:rPr>
              <w:t>105</w:t>
            </w:r>
          </w:p>
          <w:p w:rsidR="00911870" w:rsidRPr="004169BF" w:rsidRDefault="00911870" w:rsidP="004169BF">
            <w:pPr>
              <w:spacing w:after="120"/>
              <w:jc w:val="left"/>
              <w:rPr>
                <w:rStyle w:val="Code"/>
                <w:lang w:val="bg-BG"/>
              </w:rPr>
            </w:pPr>
            <w:r w:rsidRPr="004169BF">
              <w:rPr>
                <w:rStyle w:val="Code"/>
                <w:lang w:val="bg-BG"/>
              </w:rPr>
              <w:t>105</w:t>
            </w:r>
          </w:p>
          <w:p w:rsidR="00911870" w:rsidRPr="004169BF" w:rsidRDefault="00911870" w:rsidP="004169BF">
            <w:pPr>
              <w:spacing w:after="120"/>
              <w:jc w:val="left"/>
              <w:rPr>
                <w:rStyle w:val="Code"/>
                <w:lang w:val="bg-BG"/>
              </w:rPr>
            </w:pPr>
            <w:r w:rsidRPr="004169BF">
              <w:rPr>
                <w:rStyle w:val="Code"/>
                <w:lang w:val="bg-BG"/>
              </w:rPr>
              <w:t>106</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107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107</w:t>
            </w:r>
          </w:p>
          <w:p w:rsidR="00911870" w:rsidRPr="004169BF" w:rsidRDefault="00911870" w:rsidP="004169BF">
            <w:pPr>
              <w:spacing w:after="120"/>
              <w:jc w:val="left"/>
              <w:rPr>
                <w:rStyle w:val="Code"/>
                <w:lang w:val="bg-BG"/>
              </w:rPr>
            </w:pPr>
            <w:r w:rsidRPr="004169BF">
              <w:rPr>
                <w:rStyle w:val="Code"/>
                <w:lang w:val="bg-BG"/>
              </w:rPr>
              <w:t>107</w:t>
            </w:r>
          </w:p>
          <w:p w:rsidR="00911870" w:rsidRPr="004169BF" w:rsidRDefault="00911870" w:rsidP="004169BF">
            <w:pPr>
              <w:spacing w:after="120"/>
              <w:jc w:val="left"/>
              <w:rPr>
                <w:rStyle w:val="Code"/>
                <w:lang w:val="bg-BG"/>
              </w:rPr>
            </w:pPr>
            <w:r w:rsidRPr="004169BF">
              <w:rPr>
                <w:rStyle w:val="Code"/>
                <w:lang w:val="bg-BG"/>
              </w:rPr>
              <w:t>108</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110</w:t>
            </w:r>
          </w:p>
          <w:p w:rsidR="00911870" w:rsidRPr="004169BF" w:rsidRDefault="00911870" w:rsidP="004169BF">
            <w:pPr>
              <w:spacing w:after="120"/>
              <w:jc w:val="left"/>
              <w:rPr>
                <w:rStyle w:val="Code"/>
                <w:lang w:val="bg-BG"/>
              </w:rPr>
            </w:pPr>
            <w:r w:rsidRPr="004169BF">
              <w:rPr>
                <w:rStyle w:val="Code"/>
                <w:lang w:val="bg-BG"/>
              </w:rPr>
              <w:t>110</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113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116</w:t>
            </w:r>
          </w:p>
          <w:p w:rsidR="00911870" w:rsidRPr="004169BF" w:rsidRDefault="00911870" w:rsidP="004169BF">
            <w:pPr>
              <w:spacing w:after="120"/>
              <w:jc w:val="left"/>
              <w:rPr>
                <w:rStyle w:val="Code"/>
                <w:lang w:val="bg-BG"/>
              </w:rPr>
            </w:pPr>
            <w:r w:rsidRPr="004169BF">
              <w:rPr>
                <w:rStyle w:val="Code"/>
                <w:lang w:val="bg-BG"/>
              </w:rPr>
              <w:t>116</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117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122</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lastRenderedPageBreak/>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125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125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125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125</w:t>
            </w:r>
          </w:p>
          <w:p w:rsidR="00911870" w:rsidRPr="004169BF" w:rsidRDefault="00911870" w:rsidP="004169BF">
            <w:pPr>
              <w:spacing w:after="120"/>
              <w:jc w:val="left"/>
              <w:rPr>
                <w:rStyle w:val="Code"/>
                <w:lang w:val="bg-BG"/>
              </w:rPr>
            </w:pPr>
            <w:r w:rsidRPr="004169BF">
              <w:rPr>
                <w:rStyle w:val="Code"/>
                <w:lang w:val="bg-BG"/>
              </w:rPr>
              <w:t>125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125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127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129</w:t>
            </w:r>
          </w:p>
          <w:p w:rsidR="00911870" w:rsidRPr="004169BF" w:rsidRDefault="00911870" w:rsidP="004169BF">
            <w:pPr>
              <w:spacing w:after="120"/>
              <w:jc w:val="left"/>
              <w:rPr>
                <w:rStyle w:val="Code"/>
                <w:lang w:val="bg-BG"/>
              </w:rPr>
            </w:pPr>
            <w:r w:rsidRPr="004169BF">
              <w:rPr>
                <w:rStyle w:val="Code"/>
                <w:lang w:val="bg-BG"/>
              </w:rPr>
              <w:t>129</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129</w:t>
            </w:r>
          </w:p>
          <w:p w:rsidR="00911870" w:rsidRPr="004169BF" w:rsidRDefault="00911870" w:rsidP="004169BF">
            <w:pPr>
              <w:spacing w:after="120"/>
              <w:jc w:val="left"/>
              <w:rPr>
                <w:rStyle w:val="Code"/>
                <w:lang w:val="bg-BG"/>
              </w:rPr>
            </w:pPr>
            <w:r w:rsidRPr="004169BF">
              <w:rPr>
                <w:rStyle w:val="Code"/>
                <w:lang w:val="bg-BG"/>
              </w:rPr>
              <w:t>129</w:t>
            </w:r>
          </w:p>
          <w:p w:rsidR="00911870" w:rsidRPr="004169BF" w:rsidRDefault="00911870" w:rsidP="004169BF">
            <w:pPr>
              <w:spacing w:after="120"/>
              <w:jc w:val="left"/>
              <w:rPr>
                <w:rStyle w:val="Code"/>
                <w:lang w:val="bg-BG"/>
              </w:rPr>
            </w:pPr>
            <w:r w:rsidRPr="004169BF">
              <w:rPr>
                <w:rStyle w:val="Code"/>
                <w:lang w:val="bg-BG"/>
              </w:rPr>
              <w:t>129</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130</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131</w:t>
            </w:r>
          </w:p>
          <w:p w:rsidR="00911870" w:rsidRPr="004169BF" w:rsidRDefault="00911870" w:rsidP="004169BF">
            <w:pPr>
              <w:spacing w:after="120"/>
              <w:jc w:val="left"/>
              <w:rPr>
                <w:rStyle w:val="Code"/>
                <w:lang w:val="bg-BG"/>
              </w:rPr>
            </w:pPr>
            <w:r w:rsidRPr="004169BF">
              <w:rPr>
                <w:rStyle w:val="Code"/>
                <w:lang w:val="bg-BG"/>
              </w:rPr>
              <w:t>132</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lastRenderedPageBreak/>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132</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134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134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134</w:t>
            </w:r>
          </w:p>
          <w:p w:rsidR="00911870" w:rsidRPr="004169BF" w:rsidRDefault="00911870" w:rsidP="004169BF">
            <w:pPr>
              <w:spacing w:after="120"/>
              <w:jc w:val="left"/>
              <w:rPr>
                <w:rStyle w:val="Code"/>
                <w:lang w:val="bg-BG"/>
              </w:rPr>
            </w:pPr>
            <w:r w:rsidRPr="004169BF">
              <w:rPr>
                <w:rStyle w:val="Code"/>
                <w:lang w:val="bg-BG"/>
              </w:rPr>
              <w:t>134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136</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137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143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146</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146</w:t>
            </w:r>
          </w:p>
          <w:p w:rsidR="00911870" w:rsidRPr="004169BF" w:rsidRDefault="00911870" w:rsidP="004169BF">
            <w:pPr>
              <w:spacing w:after="120"/>
              <w:jc w:val="left"/>
              <w:rPr>
                <w:rStyle w:val="Code"/>
                <w:lang w:val="bg-BG"/>
              </w:rPr>
            </w:pPr>
            <w:r w:rsidRPr="004169BF">
              <w:rPr>
                <w:rStyle w:val="Code"/>
                <w:lang w:val="bg-BG"/>
              </w:rPr>
              <w:t>147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148</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149</w:t>
            </w:r>
          </w:p>
          <w:p w:rsidR="00911870" w:rsidRPr="004169BF" w:rsidRDefault="00911870" w:rsidP="004169BF">
            <w:pPr>
              <w:spacing w:after="120"/>
              <w:jc w:val="left"/>
              <w:rPr>
                <w:rStyle w:val="Code"/>
                <w:lang w:val="bg-BG"/>
              </w:rPr>
            </w:pPr>
            <w:r w:rsidRPr="004169BF">
              <w:rPr>
                <w:rStyle w:val="Code"/>
                <w:lang w:val="bg-BG"/>
              </w:rPr>
              <w:t>149</w:t>
            </w:r>
          </w:p>
          <w:p w:rsidR="00911870" w:rsidRPr="004169BF" w:rsidRDefault="00911870" w:rsidP="004169BF">
            <w:pPr>
              <w:spacing w:after="120"/>
              <w:jc w:val="left"/>
              <w:rPr>
                <w:rStyle w:val="Code"/>
                <w:lang w:val="bg-BG"/>
              </w:rPr>
            </w:pPr>
            <w:r w:rsidRPr="004169BF">
              <w:rPr>
                <w:rStyle w:val="Code"/>
                <w:lang w:val="bg-BG"/>
              </w:rPr>
              <w:t>149</w:t>
            </w:r>
          </w:p>
          <w:p w:rsidR="00911870" w:rsidRPr="004169BF" w:rsidRDefault="00911870" w:rsidP="004169BF">
            <w:pPr>
              <w:spacing w:after="120"/>
              <w:jc w:val="left"/>
              <w:rPr>
                <w:rStyle w:val="Code"/>
                <w:lang w:val="bg-BG"/>
              </w:rPr>
            </w:pPr>
            <w:r w:rsidRPr="004169BF">
              <w:rPr>
                <w:rStyle w:val="Code"/>
                <w:lang w:val="bg-BG"/>
              </w:rPr>
              <w:t>150</w:t>
            </w:r>
          </w:p>
          <w:p w:rsidR="00911870" w:rsidRPr="004169BF" w:rsidRDefault="00911870" w:rsidP="004169BF">
            <w:pPr>
              <w:spacing w:after="120"/>
              <w:jc w:val="left"/>
              <w:rPr>
                <w:rStyle w:val="Code"/>
                <w:lang w:val="bg-BG"/>
              </w:rPr>
            </w:pPr>
            <w:r w:rsidRPr="004169BF">
              <w:rPr>
                <w:rStyle w:val="Code"/>
                <w:lang w:val="bg-BG"/>
              </w:rPr>
              <w:lastRenderedPageBreak/>
              <w:t>150</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151</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152</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153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153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153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154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158</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lastRenderedPageBreak/>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159</w:t>
            </w:r>
          </w:p>
          <w:p w:rsidR="00911870" w:rsidRPr="004169BF" w:rsidRDefault="00911870" w:rsidP="004169BF">
            <w:pPr>
              <w:spacing w:after="120"/>
              <w:jc w:val="left"/>
              <w:rPr>
                <w:rStyle w:val="Code"/>
                <w:lang w:val="bg-BG"/>
              </w:rPr>
            </w:pPr>
            <w:r w:rsidRPr="004169BF">
              <w:rPr>
                <w:rStyle w:val="Code"/>
                <w:lang w:val="bg-BG"/>
              </w:rPr>
              <w:t>159</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160</w:t>
            </w:r>
          </w:p>
          <w:p w:rsidR="00911870" w:rsidRPr="004169BF" w:rsidRDefault="00911870" w:rsidP="004169BF">
            <w:pPr>
              <w:spacing w:after="120"/>
              <w:jc w:val="left"/>
              <w:rPr>
                <w:rStyle w:val="Code"/>
                <w:lang w:val="bg-BG"/>
              </w:rPr>
            </w:pPr>
            <w:r w:rsidRPr="004169BF">
              <w:rPr>
                <w:rStyle w:val="Code"/>
                <w:lang w:val="bg-BG"/>
              </w:rPr>
              <w:t>160</w:t>
            </w:r>
          </w:p>
          <w:p w:rsidR="00911870" w:rsidRPr="004169BF" w:rsidRDefault="00911870" w:rsidP="004169BF">
            <w:pPr>
              <w:spacing w:after="120"/>
              <w:jc w:val="left"/>
              <w:rPr>
                <w:rStyle w:val="Code"/>
                <w:lang w:val="bg-BG"/>
              </w:rPr>
            </w:pPr>
            <w:r w:rsidRPr="004169BF">
              <w:rPr>
                <w:rStyle w:val="Code"/>
                <w:lang w:val="bg-BG"/>
              </w:rPr>
              <w:t>161</w:t>
            </w:r>
          </w:p>
          <w:p w:rsidR="00911870" w:rsidRPr="004169BF" w:rsidRDefault="00911870" w:rsidP="004169BF">
            <w:pPr>
              <w:spacing w:after="120"/>
              <w:jc w:val="left"/>
              <w:rPr>
                <w:rStyle w:val="Code"/>
                <w:lang w:val="bg-BG"/>
              </w:rPr>
            </w:pPr>
            <w:r w:rsidRPr="004169BF">
              <w:rPr>
                <w:rStyle w:val="Code"/>
                <w:lang w:val="bg-BG"/>
              </w:rPr>
              <w:t>162</w:t>
            </w:r>
          </w:p>
          <w:p w:rsidR="00911870" w:rsidRPr="004169BF" w:rsidRDefault="00911870" w:rsidP="004169BF">
            <w:pPr>
              <w:spacing w:after="120"/>
              <w:jc w:val="left"/>
              <w:rPr>
                <w:rStyle w:val="Code"/>
                <w:lang w:val="bg-BG"/>
              </w:rPr>
            </w:pPr>
            <w:r w:rsidRPr="004169BF">
              <w:rPr>
                <w:rStyle w:val="Code"/>
                <w:lang w:val="bg-BG"/>
              </w:rPr>
              <w:t>162</w:t>
            </w:r>
          </w:p>
          <w:p w:rsidR="00911870" w:rsidRPr="004169BF" w:rsidRDefault="00911870" w:rsidP="004169BF">
            <w:pPr>
              <w:spacing w:after="120"/>
              <w:jc w:val="left"/>
              <w:rPr>
                <w:rStyle w:val="Code"/>
                <w:lang w:val="bg-BG"/>
              </w:rPr>
            </w:pPr>
            <w:r w:rsidRPr="004169BF">
              <w:rPr>
                <w:rStyle w:val="Code"/>
                <w:lang w:val="bg-BG"/>
              </w:rPr>
              <w:t>163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163</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164</w:t>
            </w:r>
          </w:p>
          <w:p w:rsidR="00911870" w:rsidRPr="004169BF" w:rsidRDefault="00911870" w:rsidP="004169BF">
            <w:pPr>
              <w:spacing w:after="120"/>
              <w:jc w:val="left"/>
              <w:rPr>
                <w:rStyle w:val="Code"/>
                <w:lang w:val="bg-BG"/>
              </w:rPr>
            </w:pPr>
            <w:r w:rsidRPr="004169BF">
              <w:rPr>
                <w:rStyle w:val="Code"/>
                <w:lang w:val="bg-BG"/>
              </w:rPr>
              <w:t>164</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165</w:t>
            </w:r>
          </w:p>
          <w:p w:rsidR="00911870" w:rsidRPr="004169BF" w:rsidRDefault="00911870" w:rsidP="004169BF">
            <w:pPr>
              <w:spacing w:after="120"/>
              <w:jc w:val="left"/>
              <w:rPr>
                <w:rStyle w:val="Code"/>
                <w:lang w:val="bg-BG"/>
              </w:rPr>
            </w:pPr>
            <w:r w:rsidRPr="004169BF">
              <w:rPr>
                <w:rStyle w:val="Code"/>
                <w:lang w:val="bg-BG"/>
              </w:rPr>
              <w:t>165</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167</w:t>
            </w:r>
          </w:p>
          <w:p w:rsidR="00911870" w:rsidRPr="004169BF" w:rsidRDefault="00911870" w:rsidP="004169BF">
            <w:pPr>
              <w:spacing w:after="120"/>
              <w:jc w:val="left"/>
              <w:rPr>
                <w:rStyle w:val="Code"/>
                <w:lang w:val="bg-BG"/>
              </w:rPr>
            </w:pPr>
            <w:r w:rsidRPr="004169BF">
              <w:rPr>
                <w:rStyle w:val="Code"/>
                <w:lang w:val="bg-BG"/>
              </w:rPr>
              <w:t>False</w:t>
            </w:r>
          </w:p>
          <w:p w:rsidR="00911870" w:rsidRPr="004169BF" w:rsidRDefault="00911870" w:rsidP="004169BF">
            <w:pPr>
              <w:spacing w:after="120"/>
              <w:jc w:val="left"/>
              <w:rPr>
                <w:rStyle w:val="Code"/>
                <w:lang w:val="bg-BG"/>
              </w:rPr>
            </w:pPr>
            <w:r w:rsidRPr="004169BF">
              <w:rPr>
                <w:rStyle w:val="Code"/>
                <w:lang w:val="bg-BG"/>
              </w:rPr>
              <w:t>170</w:t>
            </w:r>
          </w:p>
          <w:p w:rsidR="00911870" w:rsidRPr="004169BF" w:rsidRDefault="00911870" w:rsidP="004169BF">
            <w:pPr>
              <w:spacing w:after="120"/>
              <w:jc w:val="left"/>
              <w:rPr>
                <w:rStyle w:val="Code"/>
                <w:lang w:val="bg-BG"/>
              </w:rPr>
            </w:pPr>
            <w:r w:rsidRPr="004169BF">
              <w:rPr>
                <w:rStyle w:val="Code"/>
                <w:lang w:val="bg-BG"/>
              </w:rPr>
              <w:t>170</w:t>
            </w:r>
          </w:p>
          <w:p w:rsidR="00911870" w:rsidRPr="00E30FBA" w:rsidRDefault="00911870" w:rsidP="004169BF">
            <w:pPr>
              <w:spacing w:after="120"/>
              <w:jc w:val="left"/>
              <w:rPr>
                <w:rFonts w:ascii="Consolas" w:hAnsi="Consolas" w:cs="Consolas"/>
                <w:noProof/>
                <w:highlight w:val="yellow"/>
              </w:rPr>
            </w:pPr>
            <w:r w:rsidRPr="004169BF">
              <w:rPr>
                <w:rStyle w:val="Code"/>
                <w:lang w:val="bg-BG"/>
              </w:rPr>
              <w:t>False</w:t>
            </w:r>
          </w:p>
        </w:tc>
      </w:tr>
      <w:tr w:rsidR="00911870" w:rsidRPr="00E30FBA" w:rsidTr="00C9276B">
        <w:tc>
          <w:tcPr>
            <w:tcW w:w="5387" w:type="dxa"/>
            <w:vAlign w:val="center"/>
          </w:tcPr>
          <w:p w:rsidR="00911870" w:rsidRPr="00327D7F" w:rsidRDefault="00911870" w:rsidP="00C9276B">
            <w:pPr>
              <w:spacing w:after="120"/>
              <w:jc w:val="left"/>
              <w:rPr>
                <w:b/>
              </w:rPr>
            </w:pPr>
            <w:r w:rsidRPr="00327D7F">
              <w:rPr>
                <w:b/>
              </w:rPr>
              <w:lastRenderedPageBreak/>
              <w:t>Вход</w:t>
            </w:r>
          </w:p>
        </w:tc>
        <w:tc>
          <w:tcPr>
            <w:tcW w:w="5386" w:type="dxa"/>
            <w:vAlign w:val="center"/>
          </w:tcPr>
          <w:p w:rsidR="00911870" w:rsidRPr="00327D7F" w:rsidRDefault="00911870" w:rsidP="00C9276B">
            <w:pPr>
              <w:spacing w:after="120"/>
              <w:jc w:val="left"/>
              <w:rPr>
                <w:b/>
              </w:rPr>
            </w:pPr>
            <w:r w:rsidRPr="00327D7F">
              <w:rPr>
                <w:b/>
              </w:rPr>
              <w:t>Изход</w:t>
            </w:r>
          </w:p>
        </w:tc>
      </w:tr>
      <w:tr w:rsidR="00911870" w:rsidRPr="00E30FBA" w:rsidTr="001F0656">
        <w:tc>
          <w:tcPr>
            <w:tcW w:w="5387" w:type="dxa"/>
          </w:tcPr>
          <w:p w:rsidR="00911870" w:rsidRPr="00CA4135" w:rsidRDefault="00911870" w:rsidP="00CA4135">
            <w:pPr>
              <w:spacing w:after="120"/>
              <w:jc w:val="left"/>
              <w:rPr>
                <w:rStyle w:val="Code"/>
                <w:lang w:val="bg-BG"/>
              </w:rPr>
            </w:pPr>
            <w:r w:rsidRPr="00CA4135">
              <w:rPr>
                <w:rStyle w:val="Code"/>
                <w:lang w:val="bg-BG"/>
              </w:rPr>
              <w:t>483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632 61 258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541 974 686</w:t>
            </w:r>
          </w:p>
          <w:p w:rsidR="00911870" w:rsidRPr="00CA4135" w:rsidRDefault="00911870" w:rsidP="00CA4135">
            <w:pPr>
              <w:spacing w:after="120"/>
              <w:jc w:val="left"/>
              <w:rPr>
                <w:rStyle w:val="Code"/>
                <w:lang w:val="bg-BG"/>
              </w:rPr>
            </w:pPr>
            <w:r w:rsidRPr="00CA4135">
              <w:rPr>
                <w:rStyle w:val="Code"/>
                <w:lang w:val="bg-BG"/>
              </w:rPr>
              <w:t>value 729 566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48 286 560</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633 615</w:t>
            </w:r>
          </w:p>
          <w:p w:rsidR="00911870" w:rsidRPr="00CA4135" w:rsidRDefault="00911870" w:rsidP="00CA4135">
            <w:pPr>
              <w:spacing w:after="120"/>
              <w:jc w:val="left"/>
              <w:rPr>
                <w:rStyle w:val="Code"/>
                <w:lang w:val="bg-BG"/>
              </w:rPr>
            </w:pPr>
            <w:r w:rsidRPr="00CA4135">
              <w:rPr>
                <w:rStyle w:val="Code"/>
                <w:lang w:val="bg-BG"/>
              </w:rPr>
              <w:t>contains 592 329</w:t>
            </w:r>
          </w:p>
          <w:p w:rsidR="00911870" w:rsidRPr="00CA4135" w:rsidRDefault="00911870" w:rsidP="00CA4135">
            <w:pPr>
              <w:spacing w:after="120"/>
              <w:jc w:val="left"/>
              <w:rPr>
                <w:rStyle w:val="Code"/>
                <w:lang w:val="bg-BG"/>
              </w:rPr>
            </w:pPr>
            <w:r w:rsidRPr="00CA4135">
              <w:rPr>
                <w:rStyle w:val="Code"/>
                <w:lang w:val="bg-BG"/>
              </w:rPr>
              <w:t>value 616 96</w:t>
            </w:r>
          </w:p>
          <w:p w:rsidR="00911870" w:rsidRPr="00CA4135" w:rsidRDefault="00911870" w:rsidP="00CA4135">
            <w:pPr>
              <w:spacing w:after="120"/>
              <w:jc w:val="left"/>
              <w:rPr>
                <w:rStyle w:val="Code"/>
                <w:lang w:val="bg-BG"/>
              </w:rPr>
            </w:pPr>
            <w:r w:rsidRPr="00CA4135">
              <w:rPr>
                <w:rStyle w:val="Code"/>
                <w:lang w:val="bg-BG"/>
              </w:rPr>
              <w:t>value 554 745</w:t>
            </w:r>
          </w:p>
          <w:p w:rsidR="00911870" w:rsidRPr="00CA4135" w:rsidRDefault="00911870" w:rsidP="00CA4135">
            <w:pPr>
              <w:spacing w:after="120"/>
              <w:jc w:val="left"/>
              <w:rPr>
                <w:rStyle w:val="Code"/>
                <w:lang w:val="bg-BG"/>
              </w:rPr>
            </w:pPr>
            <w:r w:rsidRPr="00CA4135">
              <w:rPr>
                <w:rStyle w:val="Code"/>
                <w:lang w:val="bg-BG"/>
              </w:rPr>
              <w:t>contains 268 916</w:t>
            </w:r>
          </w:p>
          <w:p w:rsidR="00911870" w:rsidRPr="00CA4135" w:rsidRDefault="00911870" w:rsidP="00CA4135">
            <w:pPr>
              <w:spacing w:after="120"/>
              <w:jc w:val="left"/>
              <w:rPr>
                <w:rStyle w:val="Code"/>
                <w:lang w:val="bg-BG"/>
              </w:rPr>
            </w:pPr>
            <w:r w:rsidRPr="00CA4135">
              <w:rPr>
                <w:rStyle w:val="Code"/>
                <w:lang w:val="bg-BG"/>
              </w:rPr>
              <w:t>add 518 598 496</w:t>
            </w:r>
          </w:p>
          <w:p w:rsidR="00911870" w:rsidRPr="00CA4135" w:rsidRDefault="00911870" w:rsidP="00CA4135">
            <w:pPr>
              <w:spacing w:after="120"/>
              <w:jc w:val="left"/>
              <w:rPr>
                <w:rStyle w:val="Code"/>
                <w:lang w:val="bg-BG"/>
              </w:rPr>
            </w:pPr>
            <w:r w:rsidRPr="00CA4135">
              <w:rPr>
                <w:rStyle w:val="Code"/>
                <w:lang w:val="bg-BG"/>
              </w:rPr>
              <w:t>contains 631 522</w:t>
            </w:r>
          </w:p>
          <w:p w:rsidR="00911870" w:rsidRPr="00CA4135" w:rsidRDefault="00911870" w:rsidP="00CA4135">
            <w:pPr>
              <w:spacing w:after="120"/>
              <w:jc w:val="left"/>
              <w:rPr>
                <w:rStyle w:val="Code"/>
                <w:lang w:val="bg-BG"/>
              </w:rPr>
            </w:pPr>
            <w:r w:rsidRPr="00CA4135">
              <w:rPr>
                <w:rStyle w:val="Code"/>
                <w:lang w:val="bg-BG"/>
              </w:rPr>
              <w:lastRenderedPageBreak/>
              <w:t>value 692 732</w:t>
            </w:r>
          </w:p>
          <w:p w:rsidR="00911870" w:rsidRPr="00CA4135" w:rsidRDefault="00911870" w:rsidP="00CA4135">
            <w:pPr>
              <w:spacing w:after="120"/>
              <w:jc w:val="left"/>
              <w:rPr>
                <w:rStyle w:val="Code"/>
                <w:lang w:val="bg-BG"/>
              </w:rPr>
            </w:pPr>
            <w:r w:rsidRPr="00CA4135">
              <w:rPr>
                <w:rStyle w:val="Code"/>
                <w:lang w:val="bg-BG"/>
              </w:rPr>
              <w:t>contains 685 430</w:t>
            </w:r>
          </w:p>
          <w:p w:rsidR="00911870" w:rsidRPr="00CA4135" w:rsidRDefault="00911870" w:rsidP="00CA4135">
            <w:pPr>
              <w:spacing w:after="120"/>
              <w:jc w:val="left"/>
              <w:rPr>
                <w:rStyle w:val="Code"/>
                <w:lang w:val="bg-BG"/>
              </w:rPr>
            </w:pPr>
            <w:r w:rsidRPr="00CA4135">
              <w:rPr>
                <w:rStyle w:val="Code"/>
                <w:lang w:val="bg-BG"/>
              </w:rPr>
              <w:t>contains 783 309</w:t>
            </w:r>
          </w:p>
          <w:p w:rsidR="00911870" w:rsidRPr="00CA4135" w:rsidRDefault="00911870" w:rsidP="00CA4135">
            <w:pPr>
              <w:spacing w:after="120"/>
              <w:jc w:val="left"/>
              <w:rPr>
                <w:rStyle w:val="Code"/>
                <w:lang w:val="bg-BG"/>
              </w:rPr>
            </w:pPr>
            <w:r w:rsidRPr="00CA4135">
              <w:rPr>
                <w:rStyle w:val="Code"/>
                <w:lang w:val="bg-BG"/>
              </w:rPr>
              <w:t>add 196 129 367</w:t>
            </w:r>
          </w:p>
          <w:p w:rsidR="00911870" w:rsidRPr="00CA4135" w:rsidRDefault="00911870" w:rsidP="00CA4135">
            <w:pPr>
              <w:spacing w:after="120"/>
              <w:jc w:val="left"/>
              <w:rPr>
                <w:rStyle w:val="Code"/>
                <w:lang w:val="bg-BG"/>
              </w:rPr>
            </w:pPr>
            <w:r w:rsidRPr="00CA4135">
              <w:rPr>
                <w:rStyle w:val="Code"/>
                <w:lang w:val="bg-BG"/>
              </w:rPr>
              <w:t>value 518 59</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595 579</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132 24 59</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529 688</w:t>
            </w:r>
          </w:p>
          <w:p w:rsidR="00911870" w:rsidRPr="00CA4135" w:rsidRDefault="00911870" w:rsidP="00CA4135">
            <w:pPr>
              <w:spacing w:after="120"/>
              <w:jc w:val="left"/>
              <w:rPr>
                <w:rStyle w:val="Code"/>
                <w:lang w:val="bg-BG"/>
              </w:rPr>
            </w:pPr>
            <w:r w:rsidRPr="00CA4135">
              <w:rPr>
                <w:rStyle w:val="Code"/>
                <w:lang w:val="bg-BG"/>
              </w:rPr>
              <w:t>add 546 699 370</w:t>
            </w:r>
          </w:p>
          <w:p w:rsidR="00911870" w:rsidRPr="00CA4135" w:rsidRDefault="00911870" w:rsidP="00CA4135">
            <w:pPr>
              <w:spacing w:after="120"/>
              <w:jc w:val="left"/>
              <w:rPr>
                <w:rStyle w:val="Code"/>
                <w:lang w:val="bg-BG"/>
              </w:rPr>
            </w:pPr>
            <w:r w:rsidRPr="00CA4135">
              <w:rPr>
                <w:rStyle w:val="Code"/>
                <w:lang w:val="bg-BG"/>
              </w:rPr>
              <w:t>contains 923 839</w:t>
            </w:r>
          </w:p>
          <w:p w:rsidR="00911870" w:rsidRPr="00CA4135" w:rsidRDefault="00911870" w:rsidP="00CA4135">
            <w:pPr>
              <w:spacing w:after="120"/>
              <w:jc w:val="left"/>
              <w:rPr>
                <w:rStyle w:val="Code"/>
                <w:lang w:val="bg-BG"/>
              </w:rPr>
            </w:pPr>
            <w:r w:rsidRPr="00CA4135">
              <w:rPr>
                <w:rStyle w:val="Code"/>
                <w:lang w:val="bg-BG"/>
              </w:rPr>
              <w:t>value 643 334</w:t>
            </w:r>
          </w:p>
          <w:p w:rsidR="00911870" w:rsidRPr="00CA4135" w:rsidRDefault="00911870" w:rsidP="00CA4135">
            <w:pPr>
              <w:spacing w:after="120"/>
              <w:jc w:val="left"/>
              <w:rPr>
                <w:rStyle w:val="Code"/>
                <w:lang w:val="bg-BG"/>
              </w:rPr>
            </w:pPr>
            <w:r w:rsidRPr="00CA4135">
              <w:rPr>
                <w:rStyle w:val="Code"/>
                <w:lang w:val="bg-BG"/>
              </w:rPr>
              <w:t>add 313 442 316</w:t>
            </w:r>
          </w:p>
          <w:p w:rsidR="00911870" w:rsidRPr="00CA4135" w:rsidRDefault="00911870" w:rsidP="00CA4135">
            <w:pPr>
              <w:spacing w:after="120"/>
              <w:jc w:val="left"/>
              <w:rPr>
                <w:rStyle w:val="Code"/>
                <w:lang w:val="bg-BG"/>
              </w:rPr>
            </w:pPr>
            <w:r w:rsidRPr="00CA4135">
              <w:rPr>
                <w:rStyle w:val="Code"/>
                <w:lang w:val="bg-BG"/>
              </w:rPr>
              <w:t>contains 540 901</w:t>
            </w:r>
          </w:p>
          <w:p w:rsidR="00911870" w:rsidRPr="00CA4135" w:rsidRDefault="00911870" w:rsidP="00CA4135">
            <w:pPr>
              <w:spacing w:after="120"/>
              <w:jc w:val="left"/>
              <w:rPr>
                <w:rStyle w:val="Code"/>
                <w:lang w:val="bg-BG"/>
              </w:rPr>
            </w:pPr>
            <w:r w:rsidRPr="00CA4135">
              <w:rPr>
                <w:rStyle w:val="Code"/>
                <w:lang w:val="bg-BG"/>
              </w:rPr>
              <w:t>add 728 458 129</w:t>
            </w:r>
          </w:p>
          <w:p w:rsidR="00911870" w:rsidRPr="00CA4135" w:rsidRDefault="00911870" w:rsidP="00CA4135">
            <w:pPr>
              <w:spacing w:after="120"/>
              <w:jc w:val="left"/>
              <w:rPr>
                <w:rStyle w:val="Code"/>
                <w:lang w:val="bg-BG"/>
              </w:rPr>
            </w:pPr>
            <w:r w:rsidRPr="00CA4135">
              <w:rPr>
                <w:rStyle w:val="Code"/>
                <w:lang w:val="bg-BG"/>
              </w:rPr>
              <w:t>contains 121 51</w:t>
            </w:r>
          </w:p>
          <w:p w:rsidR="00911870" w:rsidRPr="00CA4135" w:rsidRDefault="00911870" w:rsidP="00CA4135">
            <w:pPr>
              <w:spacing w:after="120"/>
              <w:jc w:val="left"/>
              <w:rPr>
                <w:rStyle w:val="Code"/>
                <w:lang w:val="bg-BG"/>
              </w:rPr>
            </w:pPr>
            <w:r w:rsidRPr="00CA4135">
              <w:rPr>
                <w:rStyle w:val="Code"/>
                <w:lang w:val="bg-BG"/>
              </w:rPr>
              <w:t>add 706 559 708</w:t>
            </w:r>
          </w:p>
          <w:p w:rsidR="00911870" w:rsidRPr="00CA4135" w:rsidRDefault="00911870" w:rsidP="00CA4135">
            <w:pPr>
              <w:spacing w:after="120"/>
              <w:jc w:val="left"/>
              <w:rPr>
                <w:rStyle w:val="Code"/>
                <w:lang w:val="bg-BG"/>
              </w:rPr>
            </w:pPr>
            <w:r w:rsidRPr="00CA4135">
              <w:rPr>
                <w:rStyle w:val="Code"/>
                <w:lang w:val="bg-BG"/>
              </w:rPr>
              <w:t>contains 388 972</w:t>
            </w:r>
          </w:p>
          <w:p w:rsidR="00911870" w:rsidRPr="00CA4135" w:rsidRDefault="00911870" w:rsidP="00CA4135">
            <w:pPr>
              <w:spacing w:after="120"/>
              <w:jc w:val="left"/>
              <w:rPr>
                <w:rStyle w:val="Code"/>
                <w:lang w:val="bg-BG"/>
              </w:rPr>
            </w:pPr>
            <w:r w:rsidRPr="00CA4135">
              <w:rPr>
                <w:rStyle w:val="Code"/>
                <w:lang w:val="bg-BG"/>
              </w:rPr>
              <w:t>contains 253 620</w:t>
            </w:r>
          </w:p>
          <w:p w:rsidR="00911870" w:rsidRPr="00CA4135" w:rsidRDefault="00911870" w:rsidP="00CA4135">
            <w:pPr>
              <w:spacing w:after="120"/>
              <w:jc w:val="left"/>
              <w:rPr>
                <w:rStyle w:val="Code"/>
                <w:lang w:val="bg-BG"/>
              </w:rPr>
            </w:pPr>
            <w:r w:rsidRPr="00CA4135">
              <w:rPr>
                <w:rStyle w:val="Code"/>
                <w:lang w:val="bg-BG"/>
              </w:rPr>
              <w:t>add 649 429 997</w:t>
            </w:r>
          </w:p>
          <w:p w:rsidR="00911870" w:rsidRPr="00CA4135" w:rsidRDefault="00911870" w:rsidP="00CA4135">
            <w:pPr>
              <w:spacing w:after="120"/>
              <w:jc w:val="left"/>
              <w:rPr>
                <w:rStyle w:val="Code"/>
                <w:lang w:val="bg-BG"/>
              </w:rPr>
            </w:pPr>
            <w:r w:rsidRPr="00CA4135">
              <w:rPr>
                <w:rStyle w:val="Code"/>
                <w:lang w:val="bg-BG"/>
              </w:rPr>
              <w:t>add 595 220 578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779 815 474</w:t>
            </w:r>
          </w:p>
          <w:p w:rsidR="00911870" w:rsidRPr="00CA4135" w:rsidRDefault="00911870" w:rsidP="00CA4135">
            <w:pPr>
              <w:spacing w:after="120"/>
              <w:jc w:val="left"/>
              <w:rPr>
                <w:rStyle w:val="Code"/>
                <w:lang w:val="bg-BG"/>
              </w:rPr>
            </w:pPr>
            <w:r w:rsidRPr="00CA4135">
              <w:rPr>
                <w:rStyle w:val="Code"/>
                <w:lang w:val="bg-BG"/>
              </w:rPr>
              <w:t>contains 396 322</w:t>
            </w:r>
          </w:p>
          <w:p w:rsidR="00911870" w:rsidRPr="00CA4135" w:rsidRDefault="00911870" w:rsidP="00CA4135">
            <w:pPr>
              <w:spacing w:after="120"/>
              <w:jc w:val="left"/>
              <w:rPr>
                <w:rStyle w:val="Code"/>
                <w:lang w:val="bg-BG"/>
              </w:rPr>
            </w:pPr>
            <w:r w:rsidRPr="00CA4135">
              <w:rPr>
                <w:rStyle w:val="Code"/>
                <w:lang w:val="bg-BG"/>
              </w:rPr>
              <w:t>add 71 559 496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292 996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246 254 362</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822 142 900</w:t>
            </w:r>
          </w:p>
          <w:p w:rsidR="00911870" w:rsidRPr="00CA4135" w:rsidRDefault="00911870" w:rsidP="00CA4135">
            <w:pPr>
              <w:spacing w:after="120"/>
              <w:jc w:val="left"/>
              <w:rPr>
                <w:rStyle w:val="Code"/>
                <w:lang w:val="bg-BG"/>
              </w:rPr>
            </w:pPr>
            <w:r w:rsidRPr="00CA4135">
              <w:rPr>
                <w:rStyle w:val="Code"/>
                <w:lang w:val="bg-BG"/>
              </w:rPr>
              <w:t>add 903 59 133</w:t>
            </w:r>
          </w:p>
          <w:p w:rsidR="00911870" w:rsidRPr="00CA4135" w:rsidRDefault="00911870" w:rsidP="00CA4135">
            <w:pPr>
              <w:spacing w:after="120"/>
              <w:jc w:val="left"/>
              <w:rPr>
                <w:rStyle w:val="Code"/>
                <w:lang w:val="bg-BG"/>
              </w:rPr>
            </w:pPr>
            <w:r w:rsidRPr="00CA4135">
              <w:rPr>
                <w:rStyle w:val="Code"/>
                <w:lang w:val="bg-BG"/>
              </w:rPr>
              <w:t>add 550 281 860</w:t>
            </w:r>
          </w:p>
          <w:p w:rsidR="00911870" w:rsidRPr="00CA4135" w:rsidRDefault="00911870" w:rsidP="00CA4135">
            <w:pPr>
              <w:spacing w:after="120"/>
              <w:jc w:val="left"/>
              <w:rPr>
                <w:rStyle w:val="Code"/>
                <w:lang w:val="bg-BG"/>
              </w:rPr>
            </w:pPr>
            <w:r w:rsidRPr="00CA4135">
              <w:rPr>
                <w:rStyle w:val="Code"/>
                <w:lang w:val="bg-BG"/>
              </w:rPr>
              <w:t>contains 946 927</w:t>
            </w:r>
          </w:p>
          <w:p w:rsidR="00911870" w:rsidRPr="00CA4135" w:rsidRDefault="00911870" w:rsidP="00CA4135">
            <w:pPr>
              <w:spacing w:after="120"/>
              <w:jc w:val="left"/>
              <w:rPr>
                <w:rStyle w:val="Code"/>
                <w:lang w:val="bg-BG"/>
              </w:rPr>
            </w:pPr>
            <w:r w:rsidRPr="00CA4135">
              <w:rPr>
                <w:rStyle w:val="Code"/>
                <w:lang w:val="bg-BG"/>
              </w:rPr>
              <w:t>contains 233 123</w:t>
            </w:r>
          </w:p>
          <w:p w:rsidR="00911870" w:rsidRPr="00CA4135" w:rsidRDefault="00911870" w:rsidP="00CA4135">
            <w:pPr>
              <w:spacing w:after="120"/>
              <w:jc w:val="left"/>
              <w:rPr>
                <w:rStyle w:val="Code"/>
                <w:lang w:val="bg-BG"/>
              </w:rPr>
            </w:pPr>
            <w:r w:rsidRPr="00CA4135">
              <w:rPr>
                <w:rStyle w:val="Code"/>
                <w:lang w:val="bg-BG"/>
              </w:rPr>
              <w:t>value 650 613</w:t>
            </w:r>
          </w:p>
          <w:p w:rsidR="00911870" w:rsidRPr="00CA4135" w:rsidRDefault="00911870" w:rsidP="00CA4135">
            <w:pPr>
              <w:spacing w:after="120"/>
              <w:jc w:val="left"/>
              <w:rPr>
                <w:rStyle w:val="Code"/>
                <w:lang w:val="bg-BG"/>
              </w:rPr>
            </w:pPr>
            <w:r w:rsidRPr="00CA4135">
              <w:rPr>
                <w:rStyle w:val="Code"/>
                <w:lang w:val="bg-BG"/>
              </w:rPr>
              <w:t>add 60 677 223</w:t>
            </w:r>
          </w:p>
          <w:p w:rsidR="00911870" w:rsidRPr="00CA4135" w:rsidRDefault="00911870" w:rsidP="00CA4135">
            <w:pPr>
              <w:spacing w:after="120"/>
              <w:jc w:val="left"/>
              <w:rPr>
                <w:rStyle w:val="Code"/>
                <w:lang w:val="bg-BG"/>
              </w:rPr>
            </w:pPr>
            <w:r w:rsidRPr="00CA4135">
              <w:rPr>
                <w:rStyle w:val="Code"/>
                <w:lang w:val="bg-BG"/>
              </w:rPr>
              <w:t>value 704 80</w:t>
            </w:r>
          </w:p>
          <w:p w:rsidR="00911870" w:rsidRPr="00CA4135" w:rsidRDefault="00911870" w:rsidP="00CA4135">
            <w:pPr>
              <w:spacing w:after="120"/>
              <w:jc w:val="left"/>
              <w:rPr>
                <w:rStyle w:val="Code"/>
                <w:lang w:val="bg-BG"/>
              </w:rPr>
            </w:pPr>
            <w:r w:rsidRPr="00CA4135">
              <w:rPr>
                <w:rStyle w:val="Code"/>
                <w:lang w:val="bg-BG"/>
              </w:rPr>
              <w:t>add 88 331 30</w:t>
            </w:r>
          </w:p>
          <w:p w:rsidR="00911870" w:rsidRPr="00CA4135" w:rsidRDefault="00911870" w:rsidP="00CA4135">
            <w:pPr>
              <w:spacing w:after="120"/>
              <w:jc w:val="left"/>
              <w:rPr>
                <w:rStyle w:val="Code"/>
                <w:lang w:val="bg-BG"/>
              </w:rPr>
            </w:pPr>
            <w:r w:rsidRPr="00CA4135">
              <w:rPr>
                <w:rStyle w:val="Code"/>
                <w:lang w:val="bg-BG"/>
              </w:rPr>
              <w:lastRenderedPageBreak/>
              <w:t>value 121 71</w:t>
            </w:r>
          </w:p>
          <w:p w:rsidR="00911870" w:rsidRPr="00CA4135" w:rsidRDefault="00911870" w:rsidP="00CA4135">
            <w:pPr>
              <w:spacing w:after="120"/>
              <w:jc w:val="left"/>
              <w:rPr>
                <w:rStyle w:val="Code"/>
                <w:lang w:val="bg-BG"/>
              </w:rPr>
            </w:pPr>
            <w:r w:rsidRPr="00CA4135">
              <w:rPr>
                <w:rStyle w:val="Code"/>
                <w:lang w:val="bg-BG"/>
              </w:rPr>
              <w:t>value 673 574</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832 9</w:t>
            </w:r>
          </w:p>
          <w:p w:rsidR="00911870" w:rsidRPr="00CA4135" w:rsidRDefault="00911870" w:rsidP="00CA4135">
            <w:pPr>
              <w:spacing w:after="120"/>
              <w:jc w:val="left"/>
              <w:rPr>
                <w:rStyle w:val="Code"/>
                <w:lang w:val="bg-BG"/>
              </w:rPr>
            </w:pPr>
            <w:r w:rsidRPr="00CA4135">
              <w:rPr>
                <w:rStyle w:val="Code"/>
                <w:lang w:val="bg-BG"/>
              </w:rPr>
              <w:t>add 564 92 345</w:t>
            </w:r>
          </w:p>
          <w:p w:rsidR="00911870" w:rsidRPr="00CA4135" w:rsidRDefault="00911870" w:rsidP="00CA4135">
            <w:pPr>
              <w:spacing w:after="120"/>
              <w:jc w:val="left"/>
              <w:rPr>
                <w:rStyle w:val="Code"/>
                <w:lang w:val="bg-BG"/>
              </w:rPr>
            </w:pPr>
            <w:r w:rsidRPr="00CA4135">
              <w:rPr>
                <w:rStyle w:val="Code"/>
                <w:lang w:val="bg-BG"/>
              </w:rPr>
              <w:t>add 619 897 123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761 877</w:t>
            </w:r>
          </w:p>
          <w:p w:rsidR="00911870" w:rsidRPr="00CA4135" w:rsidRDefault="00911870" w:rsidP="00CA4135">
            <w:pPr>
              <w:spacing w:after="120"/>
              <w:jc w:val="left"/>
              <w:rPr>
                <w:rStyle w:val="Code"/>
                <w:lang w:val="bg-BG"/>
              </w:rPr>
            </w:pPr>
            <w:r w:rsidRPr="00CA4135">
              <w:rPr>
                <w:rStyle w:val="Code"/>
                <w:lang w:val="bg-BG"/>
              </w:rPr>
              <w:t>value 464 676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978 902 149</w:t>
            </w:r>
          </w:p>
          <w:p w:rsidR="00911870" w:rsidRPr="00CA4135" w:rsidRDefault="00911870" w:rsidP="00CA4135">
            <w:pPr>
              <w:spacing w:after="120"/>
              <w:jc w:val="left"/>
              <w:rPr>
                <w:rStyle w:val="Code"/>
                <w:lang w:val="bg-BG"/>
              </w:rPr>
            </w:pPr>
            <w:r w:rsidRPr="00CA4135">
              <w:rPr>
                <w:rStyle w:val="Code"/>
                <w:lang w:val="bg-BG"/>
              </w:rPr>
              <w:t>add 250 961 434</w:t>
            </w:r>
          </w:p>
          <w:p w:rsidR="00911870" w:rsidRPr="00CA4135" w:rsidRDefault="00911870" w:rsidP="00CA4135">
            <w:pPr>
              <w:spacing w:after="120"/>
              <w:jc w:val="left"/>
              <w:rPr>
                <w:rStyle w:val="Code"/>
                <w:lang w:val="bg-BG"/>
              </w:rPr>
            </w:pPr>
            <w:r w:rsidRPr="00CA4135">
              <w:rPr>
                <w:rStyle w:val="Code"/>
                <w:lang w:val="bg-BG"/>
              </w:rPr>
              <w:t>value 970 70</w:t>
            </w:r>
          </w:p>
          <w:p w:rsidR="00911870" w:rsidRPr="00CA4135" w:rsidRDefault="00911870" w:rsidP="00CA4135">
            <w:pPr>
              <w:spacing w:after="120"/>
              <w:jc w:val="left"/>
              <w:rPr>
                <w:rStyle w:val="Code"/>
                <w:lang w:val="bg-BG"/>
              </w:rPr>
            </w:pPr>
            <w:r w:rsidRPr="00CA4135">
              <w:rPr>
                <w:rStyle w:val="Code"/>
                <w:lang w:val="bg-BG"/>
              </w:rPr>
              <w:t>contains 715 499</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350 50</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689 359</w:t>
            </w:r>
          </w:p>
          <w:p w:rsidR="00911870" w:rsidRPr="00CA4135" w:rsidRDefault="00911870" w:rsidP="00CA4135">
            <w:pPr>
              <w:spacing w:after="120"/>
              <w:jc w:val="left"/>
              <w:rPr>
                <w:rStyle w:val="Code"/>
                <w:lang w:val="bg-BG"/>
              </w:rPr>
            </w:pPr>
            <w:r w:rsidRPr="00CA4135">
              <w:rPr>
                <w:rStyle w:val="Code"/>
                <w:lang w:val="bg-BG"/>
              </w:rPr>
              <w:t>add 612 191 208</w:t>
            </w:r>
          </w:p>
          <w:p w:rsidR="00911870" w:rsidRPr="00CA4135" w:rsidRDefault="00911870" w:rsidP="00CA4135">
            <w:pPr>
              <w:spacing w:after="120"/>
              <w:jc w:val="left"/>
              <w:rPr>
                <w:rStyle w:val="Code"/>
                <w:lang w:val="bg-BG"/>
              </w:rPr>
            </w:pPr>
            <w:r w:rsidRPr="00CA4135">
              <w:rPr>
                <w:rStyle w:val="Code"/>
                <w:lang w:val="bg-BG"/>
              </w:rPr>
              <w:t>value 186 359</w:t>
            </w:r>
          </w:p>
          <w:p w:rsidR="00911870" w:rsidRPr="00CA4135" w:rsidRDefault="00911870" w:rsidP="00CA4135">
            <w:pPr>
              <w:spacing w:after="120"/>
              <w:jc w:val="left"/>
              <w:rPr>
                <w:rStyle w:val="Code"/>
                <w:lang w:val="bg-BG"/>
              </w:rPr>
            </w:pPr>
            <w:r w:rsidRPr="00CA4135">
              <w:rPr>
                <w:rStyle w:val="Code"/>
                <w:lang w:val="bg-BG"/>
              </w:rPr>
              <w:t>add 194 209 898</w:t>
            </w:r>
          </w:p>
          <w:p w:rsidR="00911870" w:rsidRPr="00CA4135" w:rsidRDefault="00911870" w:rsidP="00CA4135">
            <w:pPr>
              <w:spacing w:after="120"/>
              <w:jc w:val="left"/>
              <w:rPr>
                <w:rStyle w:val="Code"/>
                <w:lang w:val="bg-BG"/>
              </w:rPr>
            </w:pPr>
            <w:r w:rsidRPr="00CA4135">
              <w:rPr>
                <w:rStyle w:val="Code"/>
                <w:lang w:val="bg-BG"/>
              </w:rPr>
              <w:t>add 293 283 59</w:t>
            </w:r>
          </w:p>
          <w:p w:rsidR="00911870" w:rsidRPr="00CA4135" w:rsidRDefault="00911870" w:rsidP="00CA4135">
            <w:pPr>
              <w:spacing w:after="120"/>
              <w:jc w:val="left"/>
              <w:rPr>
                <w:rStyle w:val="Code"/>
                <w:lang w:val="bg-BG"/>
              </w:rPr>
            </w:pPr>
            <w:r w:rsidRPr="00CA4135">
              <w:rPr>
                <w:rStyle w:val="Code"/>
                <w:lang w:val="bg-BG"/>
              </w:rPr>
              <w:t>contains 791 964</w:t>
            </w:r>
          </w:p>
          <w:p w:rsidR="00911870" w:rsidRPr="00CA4135" w:rsidRDefault="00911870" w:rsidP="00CA4135">
            <w:pPr>
              <w:spacing w:after="120"/>
              <w:jc w:val="left"/>
              <w:rPr>
                <w:rStyle w:val="Code"/>
                <w:lang w:val="bg-BG"/>
              </w:rPr>
            </w:pPr>
            <w:r w:rsidRPr="00CA4135">
              <w:rPr>
                <w:rStyle w:val="Code"/>
                <w:lang w:val="bg-BG"/>
              </w:rPr>
              <w:t>contains 657 469</w:t>
            </w:r>
          </w:p>
          <w:p w:rsidR="00911870" w:rsidRPr="00CA4135" w:rsidRDefault="00911870" w:rsidP="00CA4135">
            <w:pPr>
              <w:spacing w:after="120"/>
              <w:jc w:val="left"/>
              <w:rPr>
                <w:rStyle w:val="Code"/>
                <w:lang w:val="bg-BG"/>
              </w:rPr>
            </w:pPr>
            <w:r w:rsidRPr="00CA4135">
              <w:rPr>
                <w:rStyle w:val="Code"/>
                <w:lang w:val="bg-BG"/>
              </w:rPr>
              <w:t>add 549 238 407</w:t>
            </w:r>
          </w:p>
          <w:p w:rsidR="00911870" w:rsidRPr="00CA4135" w:rsidRDefault="00911870" w:rsidP="00CA4135">
            <w:pPr>
              <w:spacing w:after="120"/>
              <w:jc w:val="left"/>
              <w:rPr>
                <w:rStyle w:val="Code"/>
                <w:lang w:val="bg-BG"/>
              </w:rPr>
            </w:pPr>
            <w:r w:rsidRPr="00CA4135">
              <w:rPr>
                <w:rStyle w:val="Code"/>
                <w:lang w:val="bg-BG"/>
              </w:rPr>
              <w:t>value 324 108</w:t>
            </w:r>
          </w:p>
          <w:p w:rsidR="00911870" w:rsidRPr="00CA4135" w:rsidRDefault="00911870" w:rsidP="00CA4135">
            <w:pPr>
              <w:spacing w:after="120"/>
              <w:jc w:val="left"/>
              <w:rPr>
                <w:rStyle w:val="Code"/>
                <w:lang w:val="bg-BG"/>
              </w:rPr>
            </w:pPr>
            <w:r w:rsidRPr="00CA4135">
              <w:rPr>
                <w:rStyle w:val="Code"/>
                <w:lang w:val="bg-BG"/>
              </w:rPr>
              <w:t>contains 711 2</w:t>
            </w:r>
          </w:p>
          <w:p w:rsidR="00911870" w:rsidRPr="00CA4135" w:rsidRDefault="00911870" w:rsidP="00CA4135">
            <w:pPr>
              <w:spacing w:after="120"/>
              <w:jc w:val="left"/>
              <w:rPr>
                <w:rStyle w:val="Code"/>
                <w:lang w:val="bg-BG"/>
              </w:rPr>
            </w:pPr>
            <w:r w:rsidRPr="00CA4135">
              <w:rPr>
                <w:rStyle w:val="Code"/>
                <w:lang w:val="bg-BG"/>
              </w:rPr>
              <w:t>add 640 839 968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9 482</w:t>
            </w:r>
          </w:p>
          <w:p w:rsidR="00911870" w:rsidRPr="00CA4135" w:rsidRDefault="00911870" w:rsidP="00CA4135">
            <w:pPr>
              <w:spacing w:after="120"/>
              <w:jc w:val="left"/>
              <w:rPr>
                <w:rStyle w:val="Code"/>
                <w:lang w:val="bg-BG"/>
              </w:rPr>
            </w:pPr>
            <w:r w:rsidRPr="00CA4135">
              <w:rPr>
                <w:rStyle w:val="Code"/>
                <w:lang w:val="bg-BG"/>
              </w:rPr>
              <w:t>value 74 681</w:t>
            </w:r>
          </w:p>
          <w:p w:rsidR="00911870" w:rsidRPr="00CA4135" w:rsidRDefault="00911870" w:rsidP="00CA4135">
            <w:pPr>
              <w:spacing w:after="120"/>
              <w:jc w:val="left"/>
              <w:rPr>
                <w:rStyle w:val="Code"/>
                <w:lang w:val="bg-BG"/>
              </w:rPr>
            </w:pPr>
            <w:r w:rsidRPr="00CA4135">
              <w:rPr>
                <w:rStyle w:val="Code"/>
                <w:lang w:val="bg-BG"/>
              </w:rPr>
              <w:t>value 861 760</w:t>
            </w:r>
          </w:p>
          <w:p w:rsidR="00911870" w:rsidRPr="00CA4135" w:rsidRDefault="00911870" w:rsidP="00CA4135">
            <w:pPr>
              <w:spacing w:after="120"/>
              <w:jc w:val="left"/>
              <w:rPr>
                <w:rStyle w:val="Code"/>
                <w:lang w:val="bg-BG"/>
              </w:rPr>
            </w:pPr>
            <w:r w:rsidRPr="00CA4135">
              <w:rPr>
                <w:rStyle w:val="Code"/>
                <w:lang w:val="bg-BG"/>
              </w:rPr>
              <w:t>contains 206 103</w:t>
            </w:r>
          </w:p>
          <w:p w:rsidR="00911870" w:rsidRPr="00CA4135" w:rsidRDefault="00911870" w:rsidP="00CA4135">
            <w:pPr>
              <w:spacing w:after="120"/>
              <w:jc w:val="left"/>
              <w:rPr>
                <w:rStyle w:val="Code"/>
                <w:lang w:val="bg-BG"/>
              </w:rPr>
            </w:pPr>
            <w:r w:rsidRPr="00CA4135">
              <w:rPr>
                <w:rStyle w:val="Code"/>
                <w:lang w:val="bg-BG"/>
              </w:rPr>
              <w:t>contains 667 259</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31 889 912</w:t>
            </w:r>
          </w:p>
          <w:p w:rsidR="00911870" w:rsidRPr="00CA4135" w:rsidRDefault="00911870" w:rsidP="00CA4135">
            <w:pPr>
              <w:spacing w:after="120"/>
              <w:jc w:val="left"/>
              <w:rPr>
                <w:rStyle w:val="Code"/>
                <w:lang w:val="bg-BG"/>
              </w:rPr>
            </w:pPr>
            <w:r w:rsidRPr="00CA4135">
              <w:rPr>
                <w:rStyle w:val="Code"/>
                <w:lang w:val="bg-BG"/>
              </w:rPr>
              <w:t>add 953 801 4</w:t>
            </w:r>
          </w:p>
          <w:p w:rsidR="00911870" w:rsidRPr="00CA4135" w:rsidRDefault="00911870" w:rsidP="00CA4135">
            <w:pPr>
              <w:spacing w:after="120"/>
              <w:jc w:val="left"/>
              <w:rPr>
                <w:rStyle w:val="Code"/>
                <w:lang w:val="bg-BG"/>
              </w:rPr>
            </w:pPr>
            <w:r w:rsidRPr="00CA4135">
              <w:rPr>
                <w:rStyle w:val="Code"/>
                <w:lang w:val="bg-BG"/>
              </w:rPr>
              <w:t>value 251 666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881 438 453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724 782</w:t>
            </w:r>
          </w:p>
          <w:p w:rsidR="00911870" w:rsidRPr="00CA4135" w:rsidRDefault="00911870" w:rsidP="00CA4135">
            <w:pPr>
              <w:spacing w:after="120"/>
              <w:jc w:val="left"/>
              <w:rPr>
                <w:rStyle w:val="Code"/>
                <w:lang w:val="bg-BG"/>
              </w:rPr>
            </w:pPr>
            <w:r w:rsidRPr="00CA4135">
              <w:rPr>
                <w:rStyle w:val="Code"/>
                <w:lang w:val="bg-BG"/>
              </w:rPr>
              <w:lastRenderedPageBreak/>
              <w:t>count</w:t>
            </w:r>
          </w:p>
          <w:p w:rsidR="00911870" w:rsidRPr="00CA4135" w:rsidRDefault="00911870" w:rsidP="00CA4135">
            <w:pPr>
              <w:spacing w:after="120"/>
              <w:jc w:val="left"/>
              <w:rPr>
                <w:rStyle w:val="Code"/>
                <w:lang w:val="bg-BG"/>
              </w:rPr>
            </w:pPr>
            <w:r w:rsidRPr="00CA4135">
              <w:rPr>
                <w:rStyle w:val="Code"/>
                <w:lang w:val="bg-BG"/>
              </w:rPr>
              <w:t>value 582 788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477 769</w:t>
            </w:r>
          </w:p>
          <w:p w:rsidR="00911870" w:rsidRPr="00CA4135" w:rsidRDefault="00911870" w:rsidP="00CA4135">
            <w:pPr>
              <w:spacing w:after="120"/>
              <w:jc w:val="left"/>
              <w:rPr>
                <w:rStyle w:val="Code"/>
                <w:lang w:val="bg-BG"/>
              </w:rPr>
            </w:pPr>
            <w:r w:rsidRPr="00CA4135">
              <w:rPr>
                <w:rStyle w:val="Code"/>
                <w:lang w:val="bg-BG"/>
              </w:rPr>
              <w:t>contains 221 516</w:t>
            </w:r>
          </w:p>
          <w:p w:rsidR="00911870" w:rsidRPr="00CA4135" w:rsidRDefault="00911870" w:rsidP="00CA4135">
            <w:pPr>
              <w:spacing w:after="120"/>
              <w:jc w:val="left"/>
              <w:rPr>
                <w:rStyle w:val="Code"/>
                <w:lang w:val="bg-BG"/>
              </w:rPr>
            </w:pPr>
            <w:r w:rsidRPr="00CA4135">
              <w:rPr>
                <w:rStyle w:val="Code"/>
                <w:lang w:val="bg-BG"/>
              </w:rPr>
              <w:t>value 452 505</w:t>
            </w:r>
          </w:p>
          <w:p w:rsidR="00911870" w:rsidRPr="00CA4135" w:rsidRDefault="00911870" w:rsidP="00CA4135">
            <w:pPr>
              <w:spacing w:after="120"/>
              <w:jc w:val="left"/>
              <w:rPr>
                <w:rStyle w:val="Code"/>
                <w:lang w:val="bg-BG"/>
              </w:rPr>
            </w:pPr>
            <w:r w:rsidRPr="00CA4135">
              <w:rPr>
                <w:rStyle w:val="Code"/>
                <w:lang w:val="bg-BG"/>
              </w:rPr>
              <w:t>value 608 950</w:t>
            </w:r>
          </w:p>
          <w:p w:rsidR="00911870" w:rsidRPr="00CA4135" w:rsidRDefault="00911870" w:rsidP="00CA4135">
            <w:pPr>
              <w:spacing w:after="120"/>
              <w:jc w:val="left"/>
              <w:rPr>
                <w:rStyle w:val="Code"/>
                <w:lang w:val="bg-BG"/>
              </w:rPr>
            </w:pPr>
            <w:r w:rsidRPr="00CA4135">
              <w:rPr>
                <w:rStyle w:val="Code"/>
                <w:lang w:val="bg-BG"/>
              </w:rPr>
              <w:t>add 227 4 207</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823 15</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879 198</w:t>
            </w:r>
          </w:p>
          <w:p w:rsidR="00911870" w:rsidRPr="00CA4135" w:rsidRDefault="00911870" w:rsidP="00CA4135">
            <w:pPr>
              <w:spacing w:after="120"/>
              <w:jc w:val="left"/>
              <w:rPr>
                <w:rStyle w:val="Code"/>
                <w:lang w:val="bg-BG"/>
              </w:rPr>
            </w:pPr>
            <w:r w:rsidRPr="00CA4135">
              <w:rPr>
                <w:rStyle w:val="Code"/>
                <w:lang w:val="bg-BG"/>
              </w:rPr>
              <w:t>value 787 823</w:t>
            </w:r>
          </w:p>
          <w:p w:rsidR="00911870" w:rsidRPr="00CA4135" w:rsidRDefault="00911870" w:rsidP="00CA4135">
            <w:pPr>
              <w:spacing w:after="120"/>
              <w:jc w:val="left"/>
              <w:rPr>
                <w:rStyle w:val="Code"/>
                <w:lang w:val="bg-BG"/>
              </w:rPr>
            </w:pPr>
            <w:r w:rsidRPr="00CA4135">
              <w:rPr>
                <w:rStyle w:val="Code"/>
                <w:lang w:val="bg-BG"/>
              </w:rPr>
              <w:t>value 476 15</w:t>
            </w:r>
          </w:p>
          <w:p w:rsidR="00911870" w:rsidRPr="00CA4135" w:rsidRDefault="00911870" w:rsidP="00CA4135">
            <w:pPr>
              <w:spacing w:after="120"/>
              <w:jc w:val="left"/>
              <w:rPr>
                <w:rStyle w:val="Code"/>
                <w:lang w:val="bg-BG"/>
              </w:rPr>
            </w:pPr>
            <w:r w:rsidRPr="00CA4135">
              <w:rPr>
                <w:rStyle w:val="Code"/>
                <w:lang w:val="bg-BG"/>
              </w:rPr>
              <w:t>add 449 101 589</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446 640 734</w:t>
            </w:r>
          </w:p>
          <w:p w:rsidR="00911870" w:rsidRPr="00CA4135" w:rsidRDefault="00911870" w:rsidP="00CA4135">
            <w:pPr>
              <w:spacing w:after="120"/>
              <w:jc w:val="left"/>
              <w:rPr>
                <w:rStyle w:val="Code"/>
                <w:lang w:val="bg-BG"/>
              </w:rPr>
            </w:pPr>
            <w:r w:rsidRPr="00CA4135">
              <w:rPr>
                <w:rStyle w:val="Code"/>
                <w:lang w:val="bg-BG"/>
              </w:rPr>
              <w:t>value 30 701</w:t>
            </w:r>
          </w:p>
          <w:p w:rsidR="00911870" w:rsidRPr="00CA4135" w:rsidRDefault="00911870" w:rsidP="00CA4135">
            <w:pPr>
              <w:spacing w:after="120"/>
              <w:jc w:val="left"/>
              <w:rPr>
                <w:rStyle w:val="Code"/>
                <w:lang w:val="bg-BG"/>
              </w:rPr>
            </w:pPr>
            <w:r w:rsidRPr="00CA4135">
              <w:rPr>
                <w:rStyle w:val="Code"/>
                <w:lang w:val="bg-BG"/>
              </w:rPr>
              <w:t>value 830 503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719 574</w:t>
            </w:r>
          </w:p>
          <w:p w:rsidR="00911870" w:rsidRPr="00CA4135" w:rsidRDefault="00911870" w:rsidP="00CA4135">
            <w:pPr>
              <w:spacing w:after="120"/>
              <w:jc w:val="left"/>
              <w:rPr>
                <w:rStyle w:val="Code"/>
                <w:lang w:val="bg-BG"/>
              </w:rPr>
            </w:pPr>
            <w:r w:rsidRPr="00CA4135">
              <w:rPr>
                <w:rStyle w:val="Code"/>
                <w:lang w:val="bg-BG"/>
              </w:rPr>
              <w:t>add 916 759 772</w:t>
            </w:r>
          </w:p>
          <w:p w:rsidR="00911870" w:rsidRPr="00CA4135" w:rsidRDefault="00911870" w:rsidP="00CA4135">
            <w:pPr>
              <w:spacing w:after="120"/>
              <w:jc w:val="left"/>
              <w:rPr>
                <w:rStyle w:val="Code"/>
                <w:lang w:val="bg-BG"/>
              </w:rPr>
            </w:pPr>
            <w:r w:rsidRPr="00CA4135">
              <w:rPr>
                <w:rStyle w:val="Code"/>
                <w:lang w:val="bg-BG"/>
              </w:rPr>
              <w:t>add 33 597 571</w:t>
            </w:r>
          </w:p>
          <w:p w:rsidR="00911870" w:rsidRPr="00CA4135" w:rsidRDefault="00911870" w:rsidP="00CA4135">
            <w:pPr>
              <w:spacing w:after="120"/>
              <w:jc w:val="left"/>
              <w:rPr>
                <w:rStyle w:val="Code"/>
                <w:lang w:val="bg-BG"/>
              </w:rPr>
            </w:pPr>
            <w:r w:rsidRPr="00CA4135">
              <w:rPr>
                <w:rStyle w:val="Code"/>
                <w:lang w:val="bg-BG"/>
              </w:rPr>
              <w:t>value 434 693</w:t>
            </w:r>
          </w:p>
          <w:p w:rsidR="00911870" w:rsidRPr="00CA4135" w:rsidRDefault="00911870" w:rsidP="00CA4135">
            <w:pPr>
              <w:spacing w:after="120"/>
              <w:jc w:val="left"/>
              <w:rPr>
                <w:rStyle w:val="Code"/>
                <w:lang w:val="bg-BG"/>
              </w:rPr>
            </w:pPr>
            <w:r w:rsidRPr="00CA4135">
              <w:rPr>
                <w:rStyle w:val="Code"/>
                <w:lang w:val="bg-BG"/>
              </w:rPr>
              <w:t>value 975 489</w:t>
            </w:r>
          </w:p>
          <w:p w:rsidR="00911870" w:rsidRPr="00CA4135" w:rsidRDefault="00911870" w:rsidP="00CA4135">
            <w:pPr>
              <w:spacing w:after="120"/>
              <w:jc w:val="left"/>
              <w:rPr>
                <w:rStyle w:val="Code"/>
                <w:lang w:val="bg-BG"/>
              </w:rPr>
            </w:pPr>
            <w:r w:rsidRPr="00CA4135">
              <w:rPr>
                <w:rStyle w:val="Code"/>
                <w:lang w:val="bg-BG"/>
              </w:rPr>
              <w:t>contains 158 848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528 175</w:t>
            </w:r>
          </w:p>
          <w:p w:rsidR="00911870" w:rsidRPr="00CA4135" w:rsidRDefault="00911870" w:rsidP="00CA4135">
            <w:pPr>
              <w:spacing w:after="120"/>
              <w:jc w:val="left"/>
              <w:rPr>
                <w:rStyle w:val="Code"/>
                <w:lang w:val="bg-BG"/>
              </w:rPr>
            </w:pPr>
            <w:r w:rsidRPr="00CA4135">
              <w:rPr>
                <w:rStyle w:val="Code"/>
                <w:lang w:val="bg-BG"/>
              </w:rPr>
              <w:t>add 272 88 209</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959 368</w:t>
            </w:r>
          </w:p>
          <w:p w:rsidR="00911870" w:rsidRPr="00CA4135" w:rsidRDefault="00911870" w:rsidP="00CA4135">
            <w:pPr>
              <w:spacing w:after="120"/>
              <w:jc w:val="left"/>
              <w:rPr>
                <w:rStyle w:val="Code"/>
                <w:lang w:val="bg-BG"/>
              </w:rPr>
            </w:pPr>
            <w:r w:rsidRPr="00CA4135">
              <w:rPr>
                <w:rStyle w:val="Code"/>
                <w:lang w:val="bg-BG"/>
              </w:rPr>
              <w:t>add 527 280 223</w:t>
            </w:r>
          </w:p>
          <w:p w:rsidR="00911870" w:rsidRPr="00CA4135" w:rsidRDefault="00911870" w:rsidP="00CA4135">
            <w:pPr>
              <w:spacing w:after="120"/>
              <w:jc w:val="left"/>
              <w:rPr>
                <w:rStyle w:val="Code"/>
                <w:lang w:val="bg-BG"/>
              </w:rPr>
            </w:pPr>
            <w:r w:rsidRPr="00CA4135">
              <w:rPr>
                <w:rStyle w:val="Code"/>
                <w:lang w:val="bg-BG"/>
              </w:rPr>
              <w:t>value 11 310</w:t>
            </w:r>
          </w:p>
          <w:p w:rsidR="00911870" w:rsidRPr="00CA4135" w:rsidRDefault="00911870" w:rsidP="00CA4135">
            <w:pPr>
              <w:spacing w:after="120"/>
              <w:jc w:val="left"/>
              <w:rPr>
                <w:rStyle w:val="Code"/>
                <w:lang w:val="bg-BG"/>
              </w:rPr>
            </w:pPr>
            <w:r w:rsidRPr="00CA4135">
              <w:rPr>
                <w:rStyle w:val="Code"/>
                <w:lang w:val="bg-BG"/>
              </w:rPr>
              <w:t>contains 328 560</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460 642</w:t>
            </w:r>
          </w:p>
          <w:p w:rsidR="00911870" w:rsidRPr="00CA4135" w:rsidRDefault="00911870" w:rsidP="00CA4135">
            <w:pPr>
              <w:spacing w:after="120"/>
              <w:jc w:val="left"/>
              <w:rPr>
                <w:rStyle w:val="Code"/>
                <w:lang w:val="bg-BG"/>
              </w:rPr>
            </w:pPr>
            <w:r w:rsidRPr="00CA4135">
              <w:rPr>
                <w:rStyle w:val="Code"/>
                <w:lang w:val="bg-BG"/>
              </w:rPr>
              <w:t>add 41 889 54</w:t>
            </w:r>
          </w:p>
          <w:p w:rsidR="00911870" w:rsidRPr="00CA4135" w:rsidRDefault="00911870" w:rsidP="00CA4135">
            <w:pPr>
              <w:spacing w:after="120"/>
              <w:jc w:val="left"/>
              <w:rPr>
                <w:rStyle w:val="Code"/>
                <w:lang w:val="bg-BG"/>
              </w:rPr>
            </w:pPr>
            <w:r w:rsidRPr="00CA4135">
              <w:rPr>
                <w:rStyle w:val="Code"/>
                <w:lang w:val="bg-BG"/>
              </w:rPr>
              <w:t>add 184 671 654</w:t>
            </w:r>
          </w:p>
          <w:p w:rsidR="00911870" w:rsidRPr="00CA4135" w:rsidRDefault="00911870" w:rsidP="00CA4135">
            <w:pPr>
              <w:spacing w:after="120"/>
              <w:jc w:val="left"/>
              <w:rPr>
                <w:rStyle w:val="Code"/>
                <w:lang w:val="bg-BG"/>
              </w:rPr>
            </w:pPr>
            <w:r w:rsidRPr="00CA4135">
              <w:rPr>
                <w:rStyle w:val="Code"/>
                <w:lang w:val="bg-BG"/>
              </w:rPr>
              <w:t>value 689 191</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644 670</w:t>
            </w:r>
          </w:p>
          <w:p w:rsidR="00911870" w:rsidRPr="00CA4135" w:rsidRDefault="00911870" w:rsidP="00CA4135">
            <w:pPr>
              <w:spacing w:after="120"/>
              <w:jc w:val="left"/>
              <w:rPr>
                <w:rStyle w:val="Code"/>
                <w:lang w:val="bg-BG"/>
              </w:rPr>
            </w:pPr>
            <w:r w:rsidRPr="00CA4135">
              <w:rPr>
                <w:rStyle w:val="Code"/>
                <w:lang w:val="bg-BG"/>
              </w:rPr>
              <w:t>contains 765 80</w:t>
            </w:r>
          </w:p>
          <w:p w:rsidR="00911870" w:rsidRPr="00CA4135" w:rsidRDefault="00911870" w:rsidP="00CA4135">
            <w:pPr>
              <w:spacing w:after="120"/>
              <w:jc w:val="left"/>
              <w:rPr>
                <w:rStyle w:val="Code"/>
                <w:lang w:val="bg-BG"/>
              </w:rPr>
            </w:pPr>
            <w:r w:rsidRPr="00CA4135">
              <w:rPr>
                <w:rStyle w:val="Code"/>
                <w:lang w:val="bg-BG"/>
              </w:rPr>
              <w:t>contains 202 555</w:t>
            </w:r>
          </w:p>
          <w:p w:rsidR="00911870" w:rsidRPr="00CA4135" w:rsidRDefault="00911870" w:rsidP="00CA4135">
            <w:pPr>
              <w:spacing w:after="120"/>
              <w:jc w:val="left"/>
              <w:rPr>
                <w:rStyle w:val="Code"/>
                <w:lang w:val="bg-BG"/>
              </w:rPr>
            </w:pPr>
            <w:r w:rsidRPr="00CA4135">
              <w:rPr>
                <w:rStyle w:val="Code"/>
                <w:lang w:val="bg-BG"/>
              </w:rPr>
              <w:lastRenderedPageBreak/>
              <w:t>value 412 693</w:t>
            </w:r>
          </w:p>
          <w:p w:rsidR="00911870" w:rsidRPr="00CA4135" w:rsidRDefault="00911870" w:rsidP="00CA4135">
            <w:pPr>
              <w:spacing w:after="120"/>
              <w:jc w:val="left"/>
              <w:rPr>
                <w:rStyle w:val="Code"/>
                <w:lang w:val="bg-BG"/>
              </w:rPr>
            </w:pPr>
            <w:r w:rsidRPr="00CA4135">
              <w:rPr>
                <w:rStyle w:val="Code"/>
                <w:lang w:val="bg-BG"/>
              </w:rPr>
              <w:t>add 478 424 469</w:t>
            </w:r>
          </w:p>
          <w:p w:rsidR="00911870" w:rsidRPr="00CA4135" w:rsidRDefault="00911870" w:rsidP="00CA4135">
            <w:pPr>
              <w:spacing w:after="120"/>
              <w:jc w:val="left"/>
              <w:rPr>
                <w:rStyle w:val="Code"/>
                <w:lang w:val="bg-BG"/>
              </w:rPr>
            </w:pPr>
            <w:r w:rsidRPr="00CA4135">
              <w:rPr>
                <w:rStyle w:val="Code"/>
                <w:lang w:val="bg-BG"/>
              </w:rPr>
              <w:t>contains 906 512</w:t>
            </w:r>
          </w:p>
          <w:p w:rsidR="00911870" w:rsidRPr="00CA4135" w:rsidRDefault="00911870" w:rsidP="00CA4135">
            <w:pPr>
              <w:spacing w:after="120"/>
              <w:jc w:val="left"/>
              <w:rPr>
                <w:rStyle w:val="Code"/>
                <w:lang w:val="bg-BG"/>
              </w:rPr>
            </w:pPr>
            <w:r w:rsidRPr="00CA4135">
              <w:rPr>
                <w:rStyle w:val="Code"/>
                <w:lang w:val="bg-BG"/>
              </w:rPr>
              <w:t>contains 715 389</w:t>
            </w:r>
          </w:p>
          <w:p w:rsidR="00911870" w:rsidRPr="00CA4135" w:rsidRDefault="00911870" w:rsidP="00CA4135">
            <w:pPr>
              <w:spacing w:after="120"/>
              <w:jc w:val="left"/>
              <w:rPr>
                <w:rStyle w:val="Code"/>
                <w:lang w:val="bg-BG"/>
              </w:rPr>
            </w:pPr>
            <w:r w:rsidRPr="00CA4135">
              <w:rPr>
                <w:rStyle w:val="Code"/>
                <w:lang w:val="bg-BG"/>
              </w:rPr>
              <w:t>add 47 319 209</w:t>
            </w:r>
          </w:p>
          <w:p w:rsidR="00911870" w:rsidRPr="00CA4135" w:rsidRDefault="00911870" w:rsidP="00CA4135">
            <w:pPr>
              <w:spacing w:after="120"/>
              <w:jc w:val="left"/>
              <w:rPr>
                <w:rStyle w:val="Code"/>
                <w:lang w:val="bg-BG"/>
              </w:rPr>
            </w:pPr>
            <w:r w:rsidRPr="00CA4135">
              <w:rPr>
                <w:rStyle w:val="Code"/>
                <w:lang w:val="bg-BG"/>
              </w:rPr>
              <w:t>contains 775 696</w:t>
            </w:r>
          </w:p>
          <w:p w:rsidR="00911870" w:rsidRPr="00CA4135" w:rsidRDefault="00911870" w:rsidP="00CA4135">
            <w:pPr>
              <w:spacing w:after="120"/>
              <w:jc w:val="left"/>
              <w:rPr>
                <w:rStyle w:val="Code"/>
                <w:lang w:val="bg-BG"/>
              </w:rPr>
            </w:pPr>
            <w:r w:rsidRPr="00CA4135">
              <w:rPr>
                <w:rStyle w:val="Code"/>
                <w:lang w:val="bg-BG"/>
              </w:rPr>
              <w:t>contains 733 591</w:t>
            </w:r>
          </w:p>
          <w:p w:rsidR="00911870" w:rsidRPr="00CA4135" w:rsidRDefault="00911870" w:rsidP="00CA4135">
            <w:pPr>
              <w:spacing w:after="120"/>
              <w:jc w:val="left"/>
              <w:rPr>
                <w:rStyle w:val="Code"/>
                <w:lang w:val="bg-BG"/>
              </w:rPr>
            </w:pPr>
            <w:r w:rsidRPr="00CA4135">
              <w:rPr>
                <w:rStyle w:val="Code"/>
                <w:lang w:val="bg-BG"/>
              </w:rPr>
              <w:t>add 502 38 666</w:t>
            </w:r>
          </w:p>
          <w:p w:rsidR="00911870" w:rsidRPr="00CA4135" w:rsidRDefault="00911870" w:rsidP="00CA4135">
            <w:pPr>
              <w:spacing w:after="120"/>
              <w:jc w:val="left"/>
              <w:rPr>
                <w:rStyle w:val="Code"/>
                <w:lang w:val="bg-BG"/>
              </w:rPr>
            </w:pPr>
            <w:r w:rsidRPr="00CA4135">
              <w:rPr>
                <w:rStyle w:val="Code"/>
                <w:lang w:val="bg-BG"/>
              </w:rPr>
              <w:t>add 765 794 260</w:t>
            </w:r>
          </w:p>
          <w:p w:rsidR="00911870" w:rsidRPr="00CA4135" w:rsidRDefault="00911870" w:rsidP="00CA4135">
            <w:pPr>
              <w:spacing w:after="120"/>
              <w:jc w:val="left"/>
              <w:rPr>
                <w:rStyle w:val="Code"/>
                <w:lang w:val="bg-BG"/>
              </w:rPr>
            </w:pPr>
            <w:r w:rsidRPr="00CA4135">
              <w:rPr>
                <w:rStyle w:val="Code"/>
                <w:lang w:val="bg-BG"/>
              </w:rPr>
              <w:t>add 257 86 298</w:t>
            </w:r>
          </w:p>
          <w:p w:rsidR="00911870" w:rsidRPr="00CA4135" w:rsidRDefault="00911870" w:rsidP="00CA4135">
            <w:pPr>
              <w:spacing w:after="120"/>
              <w:jc w:val="left"/>
              <w:rPr>
                <w:rStyle w:val="Code"/>
                <w:lang w:val="bg-BG"/>
              </w:rPr>
            </w:pPr>
            <w:r w:rsidRPr="00CA4135">
              <w:rPr>
                <w:rStyle w:val="Code"/>
                <w:lang w:val="bg-BG"/>
              </w:rPr>
              <w:t>contains 196 980</w:t>
            </w:r>
          </w:p>
          <w:p w:rsidR="00911870" w:rsidRPr="00CA4135" w:rsidRDefault="00911870" w:rsidP="00CA4135">
            <w:pPr>
              <w:spacing w:after="120"/>
              <w:jc w:val="left"/>
              <w:rPr>
                <w:rStyle w:val="Code"/>
                <w:lang w:val="bg-BG"/>
              </w:rPr>
            </w:pPr>
            <w:r w:rsidRPr="00CA4135">
              <w:rPr>
                <w:rStyle w:val="Code"/>
                <w:lang w:val="bg-BG"/>
              </w:rPr>
              <w:t>contains 759 202</w:t>
            </w:r>
          </w:p>
          <w:p w:rsidR="00911870" w:rsidRPr="00CA4135" w:rsidRDefault="00911870" w:rsidP="00CA4135">
            <w:pPr>
              <w:spacing w:after="120"/>
              <w:jc w:val="left"/>
              <w:rPr>
                <w:rStyle w:val="Code"/>
                <w:lang w:val="bg-BG"/>
              </w:rPr>
            </w:pPr>
            <w:r w:rsidRPr="00CA4135">
              <w:rPr>
                <w:rStyle w:val="Code"/>
                <w:lang w:val="bg-BG"/>
              </w:rPr>
              <w:t>add 887 177 540</w:t>
            </w:r>
          </w:p>
          <w:p w:rsidR="00911870" w:rsidRPr="00CA4135" w:rsidRDefault="00911870" w:rsidP="00CA4135">
            <w:pPr>
              <w:spacing w:after="120"/>
              <w:jc w:val="left"/>
              <w:rPr>
                <w:rStyle w:val="Code"/>
                <w:lang w:val="bg-BG"/>
              </w:rPr>
            </w:pPr>
            <w:r w:rsidRPr="00CA4135">
              <w:rPr>
                <w:rStyle w:val="Code"/>
                <w:lang w:val="bg-BG"/>
              </w:rPr>
              <w:t>contains 583 577</w:t>
            </w:r>
          </w:p>
          <w:p w:rsidR="00911870" w:rsidRPr="00CA4135" w:rsidRDefault="00911870" w:rsidP="00CA4135">
            <w:pPr>
              <w:spacing w:after="120"/>
              <w:jc w:val="left"/>
              <w:rPr>
                <w:rStyle w:val="Code"/>
                <w:lang w:val="bg-BG"/>
              </w:rPr>
            </w:pPr>
            <w:r w:rsidRPr="00CA4135">
              <w:rPr>
                <w:rStyle w:val="Code"/>
                <w:lang w:val="bg-BG"/>
              </w:rPr>
              <w:t>contains 244 556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506 960</w:t>
            </w:r>
          </w:p>
          <w:p w:rsidR="00911870" w:rsidRPr="00CA4135" w:rsidRDefault="00911870" w:rsidP="00CA4135">
            <w:pPr>
              <w:spacing w:after="120"/>
              <w:jc w:val="left"/>
              <w:rPr>
                <w:rStyle w:val="Code"/>
                <w:lang w:val="bg-BG"/>
              </w:rPr>
            </w:pPr>
            <w:r w:rsidRPr="00CA4135">
              <w:rPr>
                <w:rStyle w:val="Code"/>
                <w:lang w:val="bg-BG"/>
              </w:rPr>
              <w:t>add 820 660 571</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449 755</w:t>
            </w:r>
          </w:p>
          <w:p w:rsidR="00911870" w:rsidRPr="00CA4135" w:rsidRDefault="00911870" w:rsidP="00CA4135">
            <w:pPr>
              <w:spacing w:after="120"/>
              <w:jc w:val="left"/>
              <w:rPr>
                <w:rStyle w:val="Code"/>
                <w:lang w:val="bg-BG"/>
              </w:rPr>
            </w:pPr>
            <w:r w:rsidRPr="00CA4135">
              <w:rPr>
                <w:rStyle w:val="Code"/>
                <w:lang w:val="bg-BG"/>
              </w:rPr>
              <w:t>add 251 410 457</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417 122</w:t>
            </w:r>
          </w:p>
          <w:p w:rsidR="00911870" w:rsidRPr="00CA4135" w:rsidRDefault="00911870" w:rsidP="00CA4135">
            <w:pPr>
              <w:spacing w:after="120"/>
              <w:jc w:val="left"/>
              <w:rPr>
                <w:rStyle w:val="Code"/>
                <w:lang w:val="bg-BG"/>
              </w:rPr>
            </w:pPr>
            <w:r w:rsidRPr="00CA4135">
              <w:rPr>
                <w:rStyle w:val="Code"/>
                <w:lang w:val="bg-BG"/>
              </w:rPr>
              <w:t>add 8 15 494</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414 491</w:t>
            </w:r>
          </w:p>
          <w:p w:rsidR="00911870" w:rsidRPr="00CA4135" w:rsidRDefault="00911870" w:rsidP="00CA4135">
            <w:pPr>
              <w:spacing w:after="120"/>
              <w:jc w:val="left"/>
              <w:rPr>
                <w:rStyle w:val="Code"/>
                <w:lang w:val="bg-BG"/>
              </w:rPr>
            </w:pPr>
            <w:r w:rsidRPr="00CA4135">
              <w:rPr>
                <w:rStyle w:val="Code"/>
                <w:lang w:val="bg-BG"/>
              </w:rPr>
              <w:t>value 454 88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238 920</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126 124</w:t>
            </w:r>
          </w:p>
          <w:p w:rsidR="00911870" w:rsidRPr="00CA4135" w:rsidRDefault="00911870" w:rsidP="00CA4135">
            <w:pPr>
              <w:spacing w:after="120"/>
              <w:jc w:val="left"/>
              <w:rPr>
                <w:rStyle w:val="Code"/>
                <w:lang w:val="bg-BG"/>
              </w:rPr>
            </w:pPr>
            <w:r w:rsidRPr="00CA4135">
              <w:rPr>
                <w:rStyle w:val="Code"/>
                <w:lang w:val="bg-BG"/>
              </w:rPr>
              <w:t>value 536 409</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752 378 776</w:t>
            </w:r>
          </w:p>
          <w:p w:rsidR="00911870" w:rsidRPr="00CA4135" w:rsidRDefault="00911870" w:rsidP="00CA4135">
            <w:pPr>
              <w:spacing w:after="120"/>
              <w:jc w:val="left"/>
              <w:rPr>
                <w:rStyle w:val="Code"/>
                <w:lang w:val="bg-BG"/>
              </w:rPr>
            </w:pPr>
            <w:r w:rsidRPr="00CA4135">
              <w:rPr>
                <w:rStyle w:val="Code"/>
                <w:lang w:val="bg-BG"/>
              </w:rPr>
              <w:t>value 130 226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205 121</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11 498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752 985 669</w:t>
            </w:r>
          </w:p>
          <w:p w:rsidR="00911870" w:rsidRPr="00CA4135" w:rsidRDefault="00911870" w:rsidP="00CA4135">
            <w:pPr>
              <w:spacing w:after="120"/>
              <w:jc w:val="left"/>
              <w:rPr>
                <w:rStyle w:val="Code"/>
                <w:lang w:val="bg-BG"/>
              </w:rPr>
            </w:pPr>
            <w:r w:rsidRPr="00CA4135">
              <w:rPr>
                <w:rStyle w:val="Code"/>
                <w:lang w:val="bg-BG"/>
              </w:rPr>
              <w:t>add 234 872 330</w:t>
            </w:r>
          </w:p>
          <w:p w:rsidR="00911870" w:rsidRPr="00CA4135" w:rsidRDefault="00911870" w:rsidP="00CA4135">
            <w:pPr>
              <w:spacing w:after="120"/>
              <w:jc w:val="left"/>
              <w:rPr>
                <w:rStyle w:val="Code"/>
                <w:lang w:val="bg-BG"/>
              </w:rPr>
            </w:pPr>
            <w:r w:rsidRPr="00CA4135">
              <w:rPr>
                <w:rStyle w:val="Code"/>
                <w:lang w:val="bg-BG"/>
              </w:rPr>
              <w:lastRenderedPageBreak/>
              <w:t>add 705 175 643</w:t>
            </w:r>
          </w:p>
          <w:p w:rsidR="00911870" w:rsidRPr="00CA4135" w:rsidRDefault="00911870" w:rsidP="00CA4135">
            <w:pPr>
              <w:spacing w:after="120"/>
              <w:jc w:val="left"/>
              <w:rPr>
                <w:rStyle w:val="Code"/>
                <w:lang w:val="bg-BG"/>
              </w:rPr>
            </w:pPr>
            <w:r w:rsidRPr="00CA4135">
              <w:rPr>
                <w:rStyle w:val="Code"/>
                <w:lang w:val="bg-BG"/>
              </w:rPr>
              <w:t>contains 586 819</w:t>
            </w:r>
          </w:p>
          <w:p w:rsidR="00911870" w:rsidRPr="00CA4135" w:rsidRDefault="00911870" w:rsidP="00CA4135">
            <w:pPr>
              <w:spacing w:after="120"/>
              <w:jc w:val="left"/>
              <w:rPr>
                <w:rStyle w:val="Code"/>
                <w:lang w:val="bg-BG"/>
              </w:rPr>
            </w:pPr>
            <w:r w:rsidRPr="00CA4135">
              <w:rPr>
                <w:rStyle w:val="Code"/>
                <w:lang w:val="bg-BG"/>
              </w:rPr>
              <w:t>contains 13 741</w:t>
            </w:r>
          </w:p>
          <w:p w:rsidR="00911870" w:rsidRPr="00CA4135" w:rsidRDefault="00911870" w:rsidP="00CA4135">
            <w:pPr>
              <w:spacing w:after="120"/>
              <w:jc w:val="left"/>
              <w:rPr>
                <w:rStyle w:val="Code"/>
                <w:lang w:val="bg-BG"/>
              </w:rPr>
            </w:pPr>
            <w:r w:rsidRPr="00CA4135">
              <w:rPr>
                <w:rStyle w:val="Code"/>
                <w:lang w:val="bg-BG"/>
              </w:rPr>
              <w:t>add 70 489 361</w:t>
            </w:r>
          </w:p>
          <w:p w:rsidR="00911870" w:rsidRPr="00CA4135" w:rsidRDefault="00911870" w:rsidP="00CA4135">
            <w:pPr>
              <w:spacing w:after="120"/>
              <w:jc w:val="left"/>
              <w:rPr>
                <w:rStyle w:val="Code"/>
                <w:lang w:val="bg-BG"/>
              </w:rPr>
            </w:pPr>
            <w:r w:rsidRPr="00CA4135">
              <w:rPr>
                <w:rStyle w:val="Code"/>
                <w:lang w:val="bg-BG"/>
              </w:rPr>
              <w:t>contains 173 279</w:t>
            </w:r>
          </w:p>
          <w:p w:rsidR="00911870" w:rsidRPr="00CA4135" w:rsidRDefault="00911870" w:rsidP="00CA4135">
            <w:pPr>
              <w:spacing w:after="120"/>
              <w:jc w:val="left"/>
              <w:rPr>
                <w:rStyle w:val="Code"/>
                <w:lang w:val="bg-BG"/>
              </w:rPr>
            </w:pPr>
            <w:r w:rsidRPr="00CA4135">
              <w:rPr>
                <w:rStyle w:val="Code"/>
                <w:lang w:val="bg-BG"/>
              </w:rPr>
              <w:t>add 399 911 590</w:t>
            </w:r>
          </w:p>
          <w:p w:rsidR="00911870" w:rsidRPr="00CA4135" w:rsidRDefault="00911870" w:rsidP="00CA4135">
            <w:pPr>
              <w:spacing w:after="120"/>
              <w:jc w:val="left"/>
              <w:rPr>
                <w:rStyle w:val="Code"/>
                <w:lang w:val="bg-BG"/>
              </w:rPr>
            </w:pPr>
            <w:r w:rsidRPr="00CA4135">
              <w:rPr>
                <w:rStyle w:val="Code"/>
                <w:lang w:val="bg-BG"/>
              </w:rPr>
              <w:t>contains 739 628</w:t>
            </w:r>
          </w:p>
          <w:p w:rsidR="00911870" w:rsidRPr="00CA4135" w:rsidRDefault="00911870" w:rsidP="00CA4135">
            <w:pPr>
              <w:spacing w:after="120"/>
              <w:jc w:val="left"/>
              <w:rPr>
                <w:rStyle w:val="Code"/>
                <w:lang w:val="bg-BG"/>
              </w:rPr>
            </w:pPr>
            <w:r w:rsidRPr="00CA4135">
              <w:rPr>
                <w:rStyle w:val="Code"/>
                <w:lang w:val="bg-BG"/>
              </w:rPr>
              <w:t>value 403 367</w:t>
            </w:r>
          </w:p>
          <w:p w:rsidR="00911870" w:rsidRPr="00CA4135" w:rsidRDefault="00911870" w:rsidP="00CA4135">
            <w:pPr>
              <w:spacing w:after="120"/>
              <w:jc w:val="left"/>
              <w:rPr>
                <w:rStyle w:val="Code"/>
                <w:lang w:val="bg-BG"/>
              </w:rPr>
            </w:pPr>
            <w:r w:rsidRPr="00CA4135">
              <w:rPr>
                <w:rStyle w:val="Code"/>
                <w:lang w:val="bg-BG"/>
              </w:rPr>
              <w:t>contains 306 331</w:t>
            </w:r>
          </w:p>
          <w:p w:rsidR="00911870" w:rsidRPr="00CA4135" w:rsidRDefault="00911870" w:rsidP="00CA4135">
            <w:pPr>
              <w:spacing w:after="120"/>
              <w:jc w:val="left"/>
              <w:rPr>
                <w:rStyle w:val="Code"/>
                <w:lang w:val="bg-BG"/>
              </w:rPr>
            </w:pPr>
            <w:r w:rsidRPr="00CA4135">
              <w:rPr>
                <w:rStyle w:val="Code"/>
                <w:lang w:val="bg-BG"/>
              </w:rPr>
              <w:t>contains 144 903</w:t>
            </w:r>
          </w:p>
          <w:p w:rsidR="00911870" w:rsidRPr="00CA4135" w:rsidRDefault="00911870" w:rsidP="00CA4135">
            <w:pPr>
              <w:spacing w:after="120"/>
              <w:jc w:val="left"/>
              <w:rPr>
                <w:rStyle w:val="Code"/>
                <w:lang w:val="bg-BG"/>
              </w:rPr>
            </w:pPr>
            <w:r w:rsidRPr="00CA4135">
              <w:rPr>
                <w:rStyle w:val="Code"/>
                <w:lang w:val="bg-BG"/>
              </w:rPr>
              <w:t>contains 97 520</w:t>
            </w:r>
          </w:p>
          <w:p w:rsidR="00911870" w:rsidRPr="00CA4135" w:rsidRDefault="00911870" w:rsidP="00CA4135">
            <w:pPr>
              <w:spacing w:after="120"/>
              <w:jc w:val="left"/>
              <w:rPr>
                <w:rStyle w:val="Code"/>
                <w:lang w:val="bg-BG"/>
              </w:rPr>
            </w:pPr>
            <w:r w:rsidRPr="00CA4135">
              <w:rPr>
                <w:rStyle w:val="Code"/>
                <w:lang w:val="bg-BG"/>
              </w:rPr>
              <w:t>add 165 596 534</w:t>
            </w:r>
          </w:p>
          <w:p w:rsidR="00911870" w:rsidRPr="00CA4135" w:rsidRDefault="00911870" w:rsidP="00CA4135">
            <w:pPr>
              <w:spacing w:after="120"/>
              <w:jc w:val="left"/>
              <w:rPr>
                <w:rStyle w:val="Code"/>
                <w:lang w:val="bg-BG"/>
              </w:rPr>
            </w:pPr>
            <w:r w:rsidRPr="00CA4135">
              <w:rPr>
                <w:rStyle w:val="Code"/>
                <w:lang w:val="bg-BG"/>
              </w:rPr>
              <w:t>contains 615 834</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806 160</w:t>
            </w:r>
          </w:p>
          <w:p w:rsidR="00911870" w:rsidRPr="00CA4135" w:rsidRDefault="00911870" w:rsidP="00CA4135">
            <w:pPr>
              <w:spacing w:after="120"/>
              <w:jc w:val="left"/>
              <w:rPr>
                <w:rStyle w:val="Code"/>
                <w:lang w:val="bg-BG"/>
              </w:rPr>
            </w:pPr>
            <w:r w:rsidRPr="00CA4135">
              <w:rPr>
                <w:rStyle w:val="Code"/>
                <w:lang w:val="bg-BG"/>
              </w:rPr>
              <w:t>value 390 862</w:t>
            </w:r>
          </w:p>
          <w:p w:rsidR="00911870" w:rsidRPr="00CA4135" w:rsidRDefault="00911870" w:rsidP="00CA4135">
            <w:pPr>
              <w:spacing w:after="120"/>
              <w:jc w:val="left"/>
              <w:rPr>
                <w:rStyle w:val="Code"/>
                <w:lang w:val="bg-BG"/>
              </w:rPr>
            </w:pPr>
            <w:r w:rsidRPr="00CA4135">
              <w:rPr>
                <w:rStyle w:val="Code"/>
                <w:lang w:val="bg-BG"/>
              </w:rPr>
              <w:t>value 961 740</w:t>
            </w:r>
          </w:p>
          <w:p w:rsidR="00911870" w:rsidRPr="00CA4135" w:rsidRDefault="00911870" w:rsidP="00CA4135">
            <w:pPr>
              <w:spacing w:after="120"/>
              <w:jc w:val="left"/>
              <w:rPr>
                <w:rStyle w:val="Code"/>
                <w:lang w:val="bg-BG"/>
              </w:rPr>
            </w:pPr>
            <w:r w:rsidRPr="00CA4135">
              <w:rPr>
                <w:rStyle w:val="Code"/>
                <w:lang w:val="bg-BG"/>
              </w:rPr>
              <w:t>contains 966 547</w:t>
            </w:r>
          </w:p>
          <w:p w:rsidR="00911870" w:rsidRPr="00CA4135" w:rsidRDefault="00911870" w:rsidP="00CA4135">
            <w:pPr>
              <w:spacing w:after="120"/>
              <w:jc w:val="left"/>
              <w:rPr>
                <w:rStyle w:val="Code"/>
                <w:lang w:val="bg-BG"/>
              </w:rPr>
            </w:pPr>
            <w:r w:rsidRPr="00CA4135">
              <w:rPr>
                <w:rStyle w:val="Code"/>
                <w:lang w:val="bg-BG"/>
              </w:rPr>
              <w:t>value 205 218</w:t>
            </w:r>
          </w:p>
          <w:p w:rsidR="00911870" w:rsidRPr="00CA4135" w:rsidRDefault="00911870" w:rsidP="00CA4135">
            <w:pPr>
              <w:spacing w:after="120"/>
              <w:jc w:val="left"/>
              <w:rPr>
                <w:rStyle w:val="Code"/>
                <w:lang w:val="bg-BG"/>
              </w:rPr>
            </w:pPr>
            <w:r w:rsidRPr="00CA4135">
              <w:rPr>
                <w:rStyle w:val="Code"/>
                <w:lang w:val="bg-BG"/>
              </w:rPr>
              <w:t>add 408 682 42</w:t>
            </w:r>
          </w:p>
          <w:p w:rsidR="00911870" w:rsidRPr="00CA4135" w:rsidRDefault="00911870" w:rsidP="00CA4135">
            <w:pPr>
              <w:spacing w:after="120"/>
              <w:jc w:val="left"/>
              <w:rPr>
                <w:rStyle w:val="Code"/>
                <w:lang w:val="bg-BG"/>
              </w:rPr>
            </w:pPr>
            <w:r w:rsidRPr="00CA4135">
              <w:rPr>
                <w:rStyle w:val="Code"/>
                <w:lang w:val="bg-BG"/>
              </w:rPr>
              <w:t>value 166 895</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66 114 593</w:t>
            </w:r>
          </w:p>
          <w:p w:rsidR="00911870" w:rsidRPr="00CA4135" w:rsidRDefault="00911870" w:rsidP="00CA4135">
            <w:pPr>
              <w:spacing w:after="120"/>
              <w:jc w:val="left"/>
              <w:rPr>
                <w:rStyle w:val="Code"/>
                <w:lang w:val="bg-BG"/>
              </w:rPr>
            </w:pPr>
            <w:r w:rsidRPr="00CA4135">
              <w:rPr>
                <w:rStyle w:val="Code"/>
                <w:lang w:val="bg-BG"/>
              </w:rPr>
              <w:t>value 404 975</w:t>
            </w:r>
          </w:p>
          <w:p w:rsidR="00911870" w:rsidRPr="00CA4135" w:rsidRDefault="00911870" w:rsidP="00CA4135">
            <w:pPr>
              <w:spacing w:after="120"/>
              <w:jc w:val="left"/>
              <w:rPr>
                <w:rStyle w:val="Code"/>
                <w:lang w:val="bg-BG"/>
              </w:rPr>
            </w:pPr>
            <w:r w:rsidRPr="00CA4135">
              <w:rPr>
                <w:rStyle w:val="Code"/>
                <w:lang w:val="bg-BG"/>
              </w:rPr>
              <w:t>contains 469 211</w:t>
            </w:r>
          </w:p>
          <w:p w:rsidR="00911870" w:rsidRPr="00CA4135" w:rsidRDefault="00911870" w:rsidP="00CA4135">
            <w:pPr>
              <w:spacing w:after="120"/>
              <w:jc w:val="left"/>
              <w:rPr>
                <w:rStyle w:val="Code"/>
                <w:lang w:val="bg-BG"/>
              </w:rPr>
            </w:pPr>
            <w:r w:rsidRPr="00CA4135">
              <w:rPr>
                <w:rStyle w:val="Code"/>
                <w:lang w:val="bg-BG"/>
              </w:rPr>
              <w:t>contains 487 560</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836 310</w:t>
            </w:r>
          </w:p>
          <w:p w:rsidR="00911870" w:rsidRPr="00CA4135" w:rsidRDefault="00911870" w:rsidP="00CA4135">
            <w:pPr>
              <w:spacing w:after="120"/>
              <w:jc w:val="left"/>
              <w:rPr>
                <w:rStyle w:val="Code"/>
                <w:lang w:val="bg-BG"/>
              </w:rPr>
            </w:pPr>
            <w:r w:rsidRPr="00CA4135">
              <w:rPr>
                <w:rStyle w:val="Code"/>
                <w:lang w:val="bg-BG"/>
              </w:rPr>
              <w:t>value 853 593</w:t>
            </w:r>
          </w:p>
          <w:p w:rsidR="00911870" w:rsidRPr="00CA4135" w:rsidRDefault="00911870" w:rsidP="00CA4135">
            <w:pPr>
              <w:spacing w:after="120"/>
              <w:jc w:val="left"/>
              <w:rPr>
                <w:rStyle w:val="Code"/>
                <w:lang w:val="bg-BG"/>
              </w:rPr>
            </w:pPr>
            <w:r w:rsidRPr="00CA4135">
              <w:rPr>
                <w:rStyle w:val="Code"/>
                <w:lang w:val="bg-BG"/>
              </w:rPr>
              <w:t>contains 558 319</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151 227 478</w:t>
            </w:r>
          </w:p>
          <w:p w:rsidR="00911870" w:rsidRPr="00CA4135" w:rsidRDefault="00911870" w:rsidP="00CA4135">
            <w:pPr>
              <w:spacing w:after="120"/>
              <w:jc w:val="left"/>
              <w:rPr>
                <w:rStyle w:val="Code"/>
                <w:lang w:val="bg-BG"/>
              </w:rPr>
            </w:pPr>
            <w:r w:rsidRPr="00CA4135">
              <w:rPr>
                <w:rStyle w:val="Code"/>
                <w:lang w:val="bg-BG"/>
              </w:rPr>
              <w:t>add 21 542 89</w:t>
            </w:r>
          </w:p>
          <w:p w:rsidR="00911870" w:rsidRPr="00CA4135" w:rsidRDefault="00911870" w:rsidP="00CA4135">
            <w:pPr>
              <w:spacing w:after="120"/>
              <w:jc w:val="left"/>
              <w:rPr>
                <w:rStyle w:val="Code"/>
                <w:lang w:val="bg-BG"/>
              </w:rPr>
            </w:pPr>
            <w:r w:rsidRPr="00CA4135">
              <w:rPr>
                <w:rStyle w:val="Code"/>
                <w:lang w:val="bg-BG"/>
              </w:rPr>
              <w:t>contains 275 268</w:t>
            </w:r>
          </w:p>
          <w:p w:rsidR="00911870" w:rsidRPr="00CA4135" w:rsidRDefault="00911870" w:rsidP="00CA4135">
            <w:pPr>
              <w:spacing w:after="120"/>
              <w:jc w:val="left"/>
              <w:rPr>
                <w:rStyle w:val="Code"/>
                <w:lang w:val="bg-BG"/>
              </w:rPr>
            </w:pPr>
            <w:r w:rsidRPr="00CA4135">
              <w:rPr>
                <w:rStyle w:val="Code"/>
                <w:lang w:val="bg-BG"/>
              </w:rPr>
              <w:t>value 556 765</w:t>
            </w:r>
          </w:p>
          <w:p w:rsidR="00911870" w:rsidRPr="00CA4135" w:rsidRDefault="00911870" w:rsidP="00CA4135">
            <w:pPr>
              <w:spacing w:after="120"/>
              <w:jc w:val="left"/>
              <w:rPr>
                <w:rStyle w:val="Code"/>
                <w:lang w:val="bg-BG"/>
              </w:rPr>
            </w:pPr>
            <w:r w:rsidRPr="00CA4135">
              <w:rPr>
                <w:rStyle w:val="Code"/>
                <w:lang w:val="bg-BG"/>
              </w:rPr>
              <w:t>value 497 335</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658 667</w:t>
            </w:r>
          </w:p>
          <w:p w:rsidR="00911870" w:rsidRPr="00CA4135" w:rsidRDefault="00911870" w:rsidP="00CA4135">
            <w:pPr>
              <w:spacing w:after="120"/>
              <w:jc w:val="left"/>
              <w:rPr>
                <w:rStyle w:val="Code"/>
                <w:lang w:val="bg-BG"/>
              </w:rPr>
            </w:pPr>
            <w:r w:rsidRPr="00CA4135">
              <w:rPr>
                <w:rStyle w:val="Code"/>
                <w:lang w:val="bg-BG"/>
              </w:rPr>
              <w:t>value 741 206</w:t>
            </w:r>
          </w:p>
          <w:p w:rsidR="00911870" w:rsidRPr="00CA4135" w:rsidRDefault="00911870" w:rsidP="00CA4135">
            <w:pPr>
              <w:spacing w:after="120"/>
              <w:jc w:val="left"/>
              <w:rPr>
                <w:rStyle w:val="Code"/>
                <w:lang w:val="bg-BG"/>
              </w:rPr>
            </w:pPr>
            <w:r w:rsidRPr="00CA4135">
              <w:rPr>
                <w:rStyle w:val="Code"/>
                <w:lang w:val="bg-BG"/>
              </w:rPr>
              <w:lastRenderedPageBreak/>
              <w:t>contains 224 41</w:t>
            </w:r>
          </w:p>
          <w:p w:rsidR="00911870" w:rsidRPr="00CA4135" w:rsidRDefault="00911870" w:rsidP="00CA4135">
            <w:pPr>
              <w:spacing w:after="120"/>
              <w:jc w:val="left"/>
              <w:rPr>
                <w:rStyle w:val="Code"/>
                <w:lang w:val="bg-BG"/>
              </w:rPr>
            </w:pPr>
            <w:r w:rsidRPr="00CA4135">
              <w:rPr>
                <w:rStyle w:val="Code"/>
                <w:lang w:val="bg-BG"/>
              </w:rPr>
              <w:t>contains 516 508</w:t>
            </w:r>
          </w:p>
          <w:p w:rsidR="00911870" w:rsidRPr="00CA4135" w:rsidRDefault="00911870" w:rsidP="00CA4135">
            <w:pPr>
              <w:spacing w:after="120"/>
              <w:jc w:val="left"/>
              <w:rPr>
                <w:rStyle w:val="Code"/>
                <w:lang w:val="bg-BG"/>
              </w:rPr>
            </w:pPr>
            <w:r w:rsidRPr="00CA4135">
              <w:rPr>
                <w:rStyle w:val="Code"/>
                <w:lang w:val="bg-BG"/>
              </w:rPr>
              <w:t>value 201 548</w:t>
            </w:r>
          </w:p>
          <w:p w:rsidR="00911870" w:rsidRPr="00CA4135" w:rsidRDefault="00911870" w:rsidP="00CA4135">
            <w:pPr>
              <w:spacing w:after="120"/>
              <w:jc w:val="left"/>
              <w:rPr>
                <w:rStyle w:val="Code"/>
                <w:lang w:val="bg-BG"/>
              </w:rPr>
            </w:pPr>
            <w:r w:rsidRPr="00CA4135">
              <w:rPr>
                <w:rStyle w:val="Code"/>
                <w:lang w:val="bg-BG"/>
              </w:rPr>
              <w:t>add 768 543 241</w:t>
            </w:r>
          </w:p>
          <w:p w:rsidR="00911870" w:rsidRPr="00CA4135" w:rsidRDefault="00911870" w:rsidP="00CA4135">
            <w:pPr>
              <w:spacing w:after="120"/>
              <w:jc w:val="left"/>
              <w:rPr>
                <w:rStyle w:val="Code"/>
                <w:lang w:val="bg-BG"/>
              </w:rPr>
            </w:pPr>
            <w:r w:rsidRPr="00CA4135">
              <w:rPr>
                <w:rStyle w:val="Code"/>
                <w:lang w:val="bg-BG"/>
              </w:rPr>
              <w:t>contains 451 466</w:t>
            </w:r>
          </w:p>
          <w:p w:rsidR="00911870" w:rsidRPr="00CA4135" w:rsidRDefault="00911870" w:rsidP="00CA4135">
            <w:pPr>
              <w:spacing w:after="120"/>
              <w:jc w:val="left"/>
              <w:rPr>
                <w:rStyle w:val="Code"/>
                <w:lang w:val="bg-BG"/>
              </w:rPr>
            </w:pPr>
            <w:r w:rsidRPr="00CA4135">
              <w:rPr>
                <w:rStyle w:val="Code"/>
                <w:lang w:val="bg-BG"/>
              </w:rPr>
              <w:t>add 405 748 665</w:t>
            </w:r>
          </w:p>
          <w:p w:rsidR="00911870" w:rsidRPr="00CA4135" w:rsidRDefault="00911870" w:rsidP="00CA4135">
            <w:pPr>
              <w:spacing w:after="120"/>
              <w:jc w:val="left"/>
              <w:rPr>
                <w:rStyle w:val="Code"/>
                <w:lang w:val="bg-BG"/>
              </w:rPr>
            </w:pPr>
            <w:r w:rsidRPr="00CA4135">
              <w:rPr>
                <w:rStyle w:val="Code"/>
                <w:lang w:val="bg-BG"/>
              </w:rPr>
              <w:t>contains 340 385</w:t>
            </w:r>
          </w:p>
          <w:p w:rsidR="00911870" w:rsidRPr="00CA4135" w:rsidRDefault="00911870" w:rsidP="00CA4135">
            <w:pPr>
              <w:spacing w:after="120"/>
              <w:jc w:val="left"/>
              <w:rPr>
                <w:rStyle w:val="Code"/>
                <w:lang w:val="bg-BG"/>
              </w:rPr>
            </w:pPr>
            <w:r w:rsidRPr="00CA4135">
              <w:rPr>
                <w:rStyle w:val="Code"/>
                <w:lang w:val="bg-BG"/>
              </w:rPr>
              <w:t>add 784 57 223</w:t>
            </w:r>
          </w:p>
          <w:p w:rsidR="00911870" w:rsidRPr="00CA4135" w:rsidRDefault="00911870" w:rsidP="00CA4135">
            <w:pPr>
              <w:spacing w:after="120"/>
              <w:jc w:val="left"/>
              <w:rPr>
                <w:rStyle w:val="Code"/>
                <w:lang w:val="bg-BG"/>
              </w:rPr>
            </w:pPr>
            <w:r w:rsidRPr="00CA4135">
              <w:rPr>
                <w:rStyle w:val="Code"/>
                <w:lang w:val="bg-BG"/>
              </w:rPr>
              <w:t>add 673 657 676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851 865 979</w:t>
            </w:r>
          </w:p>
          <w:p w:rsidR="00911870" w:rsidRPr="00CA4135" w:rsidRDefault="00911870" w:rsidP="00CA4135">
            <w:pPr>
              <w:spacing w:after="120"/>
              <w:jc w:val="left"/>
              <w:rPr>
                <w:rStyle w:val="Code"/>
                <w:lang w:val="bg-BG"/>
              </w:rPr>
            </w:pPr>
            <w:r w:rsidRPr="00CA4135">
              <w:rPr>
                <w:rStyle w:val="Code"/>
                <w:lang w:val="bg-BG"/>
              </w:rPr>
              <w:t>value 573 237</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421 496 996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852 251</w:t>
            </w:r>
          </w:p>
          <w:p w:rsidR="00911870" w:rsidRPr="00CA4135" w:rsidRDefault="00911870" w:rsidP="00CA4135">
            <w:pPr>
              <w:spacing w:after="120"/>
              <w:jc w:val="left"/>
              <w:rPr>
                <w:rStyle w:val="Code"/>
                <w:lang w:val="bg-BG"/>
              </w:rPr>
            </w:pPr>
            <w:r w:rsidRPr="00CA4135">
              <w:rPr>
                <w:rStyle w:val="Code"/>
                <w:lang w:val="bg-BG"/>
              </w:rPr>
              <w:t>contains 261 165</w:t>
            </w:r>
          </w:p>
          <w:p w:rsidR="00911870" w:rsidRPr="00CA4135" w:rsidRDefault="00911870" w:rsidP="00CA4135">
            <w:pPr>
              <w:spacing w:after="120"/>
              <w:jc w:val="left"/>
              <w:rPr>
                <w:rStyle w:val="Code"/>
                <w:lang w:val="bg-BG"/>
              </w:rPr>
            </w:pPr>
            <w:r w:rsidRPr="00CA4135">
              <w:rPr>
                <w:rStyle w:val="Code"/>
                <w:lang w:val="bg-BG"/>
              </w:rPr>
              <w:t>add 638 287 838</w:t>
            </w:r>
          </w:p>
          <w:p w:rsidR="00911870" w:rsidRPr="00CA4135" w:rsidRDefault="00911870" w:rsidP="00CA4135">
            <w:pPr>
              <w:spacing w:after="120"/>
              <w:jc w:val="left"/>
              <w:rPr>
                <w:rStyle w:val="Code"/>
                <w:lang w:val="bg-BG"/>
              </w:rPr>
            </w:pPr>
            <w:r w:rsidRPr="00CA4135">
              <w:rPr>
                <w:rStyle w:val="Code"/>
                <w:lang w:val="bg-BG"/>
              </w:rPr>
              <w:t>value 886 458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528 891</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219 881 586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832 511 184</w:t>
            </w:r>
          </w:p>
          <w:p w:rsidR="00911870" w:rsidRPr="00CA4135" w:rsidRDefault="00911870" w:rsidP="00CA4135">
            <w:pPr>
              <w:spacing w:after="120"/>
              <w:jc w:val="left"/>
              <w:rPr>
                <w:rStyle w:val="Code"/>
                <w:lang w:val="bg-BG"/>
              </w:rPr>
            </w:pPr>
            <w:r w:rsidRPr="00CA4135">
              <w:rPr>
                <w:rStyle w:val="Code"/>
                <w:lang w:val="bg-BG"/>
              </w:rPr>
              <w:t>contains 919 889</w:t>
            </w:r>
          </w:p>
          <w:p w:rsidR="00911870" w:rsidRPr="00CA4135" w:rsidRDefault="00911870" w:rsidP="00CA4135">
            <w:pPr>
              <w:spacing w:after="120"/>
              <w:jc w:val="left"/>
              <w:rPr>
                <w:rStyle w:val="Code"/>
                <w:lang w:val="bg-BG"/>
              </w:rPr>
            </w:pPr>
            <w:r w:rsidRPr="00CA4135">
              <w:rPr>
                <w:rStyle w:val="Code"/>
                <w:lang w:val="bg-BG"/>
              </w:rPr>
              <w:t>add 519 802 620</w:t>
            </w:r>
          </w:p>
          <w:p w:rsidR="00911870" w:rsidRPr="00CA4135" w:rsidRDefault="00911870" w:rsidP="00CA4135">
            <w:pPr>
              <w:spacing w:after="120"/>
              <w:jc w:val="left"/>
              <w:rPr>
                <w:rStyle w:val="Code"/>
                <w:lang w:val="bg-BG"/>
              </w:rPr>
            </w:pPr>
            <w:r w:rsidRPr="00CA4135">
              <w:rPr>
                <w:rStyle w:val="Code"/>
                <w:lang w:val="bg-BG"/>
              </w:rPr>
              <w:t>add 422 17 414</w:t>
            </w:r>
          </w:p>
          <w:p w:rsidR="00911870" w:rsidRPr="00CA4135" w:rsidRDefault="00911870" w:rsidP="00CA4135">
            <w:pPr>
              <w:spacing w:after="120"/>
              <w:jc w:val="left"/>
              <w:rPr>
                <w:rStyle w:val="Code"/>
                <w:lang w:val="bg-BG"/>
              </w:rPr>
            </w:pPr>
            <w:r w:rsidRPr="00CA4135">
              <w:rPr>
                <w:rStyle w:val="Code"/>
                <w:lang w:val="bg-BG"/>
              </w:rPr>
              <w:t>add 334 383 564</w:t>
            </w:r>
          </w:p>
          <w:p w:rsidR="00911870" w:rsidRPr="00CA4135" w:rsidRDefault="00911870" w:rsidP="00CA4135">
            <w:pPr>
              <w:spacing w:after="120"/>
              <w:jc w:val="left"/>
              <w:rPr>
                <w:rStyle w:val="Code"/>
                <w:lang w:val="bg-BG"/>
              </w:rPr>
            </w:pPr>
            <w:r w:rsidRPr="00CA4135">
              <w:rPr>
                <w:rStyle w:val="Code"/>
                <w:lang w:val="bg-BG"/>
              </w:rPr>
              <w:t>add 24 985 114</w:t>
            </w:r>
          </w:p>
          <w:p w:rsidR="00911870" w:rsidRPr="00CA4135" w:rsidRDefault="00911870" w:rsidP="00CA4135">
            <w:pPr>
              <w:spacing w:after="120"/>
              <w:jc w:val="left"/>
              <w:rPr>
                <w:rStyle w:val="Code"/>
                <w:lang w:val="bg-BG"/>
              </w:rPr>
            </w:pPr>
            <w:r w:rsidRPr="00CA4135">
              <w:rPr>
                <w:rStyle w:val="Code"/>
                <w:lang w:val="bg-BG"/>
              </w:rPr>
              <w:t>value 701 538</w:t>
            </w:r>
          </w:p>
          <w:p w:rsidR="00911870" w:rsidRPr="00CA4135" w:rsidRDefault="00911870" w:rsidP="00CA4135">
            <w:pPr>
              <w:spacing w:after="120"/>
              <w:jc w:val="left"/>
              <w:rPr>
                <w:rStyle w:val="Code"/>
                <w:lang w:val="bg-BG"/>
              </w:rPr>
            </w:pPr>
            <w:r w:rsidRPr="00CA4135">
              <w:rPr>
                <w:rStyle w:val="Code"/>
                <w:lang w:val="bg-BG"/>
              </w:rPr>
              <w:t>contains 112 519</w:t>
            </w:r>
          </w:p>
          <w:p w:rsidR="00911870" w:rsidRPr="00CA4135" w:rsidRDefault="00911870" w:rsidP="00CA4135">
            <w:pPr>
              <w:spacing w:after="120"/>
              <w:jc w:val="left"/>
              <w:rPr>
                <w:rStyle w:val="Code"/>
                <w:lang w:val="bg-BG"/>
              </w:rPr>
            </w:pPr>
            <w:r w:rsidRPr="00CA4135">
              <w:rPr>
                <w:rStyle w:val="Code"/>
                <w:lang w:val="bg-BG"/>
              </w:rPr>
              <w:t>add 35 721 265</w:t>
            </w:r>
          </w:p>
          <w:p w:rsidR="00911870" w:rsidRPr="00CA4135" w:rsidRDefault="00911870" w:rsidP="00CA4135">
            <w:pPr>
              <w:spacing w:after="120"/>
              <w:jc w:val="left"/>
              <w:rPr>
                <w:rStyle w:val="Code"/>
                <w:lang w:val="bg-BG"/>
              </w:rPr>
            </w:pPr>
            <w:r w:rsidRPr="00CA4135">
              <w:rPr>
                <w:rStyle w:val="Code"/>
                <w:lang w:val="bg-BG"/>
              </w:rPr>
              <w:t>value 494 429</w:t>
            </w:r>
          </w:p>
          <w:p w:rsidR="00911870" w:rsidRPr="00CA4135" w:rsidRDefault="00911870" w:rsidP="00CA4135">
            <w:pPr>
              <w:spacing w:after="120"/>
              <w:jc w:val="left"/>
              <w:rPr>
                <w:rStyle w:val="Code"/>
                <w:lang w:val="bg-BG"/>
              </w:rPr>
            </w:pPr>
            <w:r w:rsidRPr="00CA4135">
              <w:rPr>
                <w:rStyle w:val="Code"/>
                <w:lang w:val="bg-BG"/>
              </w:rPr>
              <w:t>contains 891 137</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863 366</w:t>
            </w:r>
          </w:p>
          <w:p w:rsidR="00911870" w:rsidRPr="00CA4135" w:rsidRDefault="00911870" w:rsidP="00CA4135">
            <w:pPr>
              <w:spacing w:after="120"/>
              <w:jc w:val="left"/>
              <w:rPr>
                <w:rStyle w:val="Code"/>
                <w:lang w:val="bg-BG"/>
              </w:rPr>
            </w:pPr>
            <w:r w:rsidRPr="00CA4135">
              <w:rPr>
                <w:rStyle w:val="Code"/>
                <w:lang w:val="bg-BG"/>
              </w:rPr>
              <w:t>contains 664 616</w:t>
            </w:r>
          </w:p>
          <w:p w:rsidR="00911870" w:rsidRPr="00CA4135" w:rsidRDefault="00911870" w:rsidP="00CA4135">
            <w:pPr>
              <w:spacing w:after="120"/>
              <w:jc w:val="left"/>
              <w:rPr>
                <w:rStyle w:val="Code"/>
                <w:lang w:val="bg-BG"/>
              </w:rPr>
            </w:pPr>
            <w:r w:rsidRPr="00CA4135">
              <w:rPr>
                <w:rStyle w:val="Code"/>
                <w:lang w:val="bg-BG"/>
              </w:rPr>
              <w:t>add 874 969 351</w:t>
            </w:r>
          </w:p>
          <w:p w:rsidR="00911870" w:rsidRPr="00CA4135" w:rsidRDefault="00911870" w:rsidP="00CA4135">
            <w:pPr>
              <w:spacing w:after="120"/>
              <w:jc w:val="left"/>
              <w:rPr>
                <w:rStyle w:val="Code"/>
                <w:lang w:val="bg-BG"/>
              </w:rPr>
            </w:pPr>
            <w:r w:rsidRPr="00CA4135">
              <w:rPr>
                <w:rStyle w:val="Code"/>
                <w:lang w:val="bg-BG"/>
              </w:rPr>
              <w:t>value 836 317</w:t>
            </w:r>
          </w:p>
          <w:p w:rsidR="00911870" w:rsidRPr="00CA4135" w:rsidRDefault="00911870" w:rsidP="00CA4135">
            <w:pPr>
              <w:spacing w:after="120"/>
              <w:jc w:val="left"/>
              <w:rPr>
                <w:rStyle w:val="Code"/>
                <w:lang w:val="bg-BG"/>
              </w:rPr>
            </w:pPr>
            <w:r w:rsidRPr="00CA4135">
              <w:rPr>
                <w:rStyle w:val="Code"/>
                <w:lang w:val="bg-BG"/>
              </w:rPr>
              <w:t>contains 462 161</w:t>
            </w:r>
          </w:p>
          <w:p w:rsidR="00911870" w:rsidRPr="00CA4135" w:rsidRDefault="00911870" w:rsidP="00CA4135">
            <w:pPr>
              <w:spacing w:after="120"/>
              <w:jc w:val="left"/>
              <w:rPr>
                <w:rStyle w:val="Code"/>
                <w:lang w:val="bg-BG"/>
              </w:rPr>
            </w:pPr>
            <w:r w:rsidRPr="00CA4135">
              <w:rPr>
                <w:rStyle w:val="Code"/>
                <w:lang w:val="bg-BG"/>
              </w:rPr>
              <w:lastRenderedPageBreak/>
              <w:t>contains 558 482</w:t>
            </w:r>
          </w:p>
          <w:p w:rsidR="00911870" w:rsidRPr="00CA4135" w:rsidRDefault="00911870" w:rsidP="00CA4135">
            <w:pPr>
              <w:spacing w:after="120"/>
              <w:jc w:val="left"/>
              <w:rPr>
                <w:rStyle w:val="Code"/>
                <w:lang w:val="bg-BG"/>
              </w:rPr>
            </w:pPr>
            <w:r w:rsidRPr="00CA4135">
              <w:rPr>
                <w:rStyle w:val="Code"/>
                <w:lang w:val="bg-BG"/>
              </w:rPr>
              <w:t>value 389 777</w:t>
            </w:r>
          </w:p>
          <w:p w:rsidR="00911870" w:rsidRPr="00CA4135" w:rsidRDefault="00911870" w:rsidP="00CA4135">
            <w:pPr>
              <w:spacing w:after="120"/>
              <w:jc w:val="left"/>
              <w:rPr>
                <w:rStyle w:val="Code"/>
                <w:lang w:val="bg-BG"/>
              </w:rPr>
            </w:pPr>
            <w:r w:rsidRPr="00CA4135">
              <w:rPr>
                <w:rStyle w:val="Code"/>
                <w:lang w:val="bg-BG"/>
              </w:rPr>
              <w:t>contains 387 766</w:t>
            </w:r>
          </w:p>
          <w:p w:rsidR="00911870" w:rsidRPr="00CA4135" w:rsidRDefault="00911870" w:rsidP="00CA4135">
            <w:pPr>
              <w:spacing w:after="120"/>
              <w:jc w:val="left"/>
              <w:rPr>
                <w:rStyle w:val="Code"/>
                <w:lang w:val="bg-BG"/>
              </w:rPr>
            </w:pPr>
            <w:r w:rsidRPr="00CA4135">
              <w:rPr>
                <w:rStyle w:val="Code"/>
                <w:lang w:val="bg-BG"/>
              </w:rPr>
              <w:t>value 897 657</w:t>
            </w:r>
          </w:p>
          <w:p w:rsidR="00911870" w:rsidRPr="00CA4135" w:rsidRDefault="00911870" w:rsidP="00CA4135">
            <w:pPr>
              <w:spacing w:after="120"/>
              <w:jc w:val="left"/>
              <w:rPr>
                <w:rStyle w:val="Code"/>
                <w:lang w:val="bg-BG"/>
              </w:rPr>
            </w:pPr>
            <w:r w:rsidRPr="00CA4135">
              <w:rPr>
                <w:rStyle w:val="Code"/>
                <w:lang w:val="bg-BG"/>
              </w:rPr>
              <w:t>contains 985 471</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196 77 161</w:t>
            </w:r>
          </w:p>
          <w:p w:rsidR="00911870" w:rsidRPr="00CA4135" w:rsidRDefault="00911870" w:rsidP="00CA4135">
            <w:pPr>
              <w:spacing w:after="120"/>
              <w:jc w:val="left"/>
              <w:rPr>
                <w:rStyle w:val="Code"/>
                <w:lang w:val="bg-BG"/>
              </w:rPr>
            </w:pPr>
            <w:r w:rsidRPr="00CA4135">
              <w:rPr>
                <w:rStyle w:val="Code"/>
                <w:lang w:val="bg-BG"/>
              </w:rPr>
              <w:t>contains 457 287</w:t>
            </w:r>
          </w:p>
          <w:p w:rsidR="00911870" w:rsidRPr="00CA4135" w:rsidRDefault="00911870" w:rsidP="00CA4135">
            <w:pPr>
              <w:spacing w:after="120"/>
              <w:jc w:val="left"/>
              <w:rPr>
                <w:rStyle w:val="Code"/>
                <w:lang w:val="bg-BG"/>
              </w:rPr>
            </w:pPr>
            <w:r w:rsidRPr="00CA4135">
              <w:rPr>
                <w:rStyle w:val="Code"/>
                <w:lang w:val="bg-BG"/>
              </w:rPr>
              <w:t>add 433 655 142</w:t>
            </w:r>
          </w:p>
          <w:p w:rsidR="00911870" w:rsidRPr="00CA4135" w:rsidRDefault="00911870" w:rsidP="00CA4135">
            <w:pPr>
              <w:spacing w:after="120"/>
              <w:jc w:val="left"/>
              <w:rPr>
                <w:rStyle w:val="Code"/>
                <w:lang w:val="bg-BG"/>
              </w:rPr>
            </w:pPr>
            <w:r w:rsidRPr="00CA4135">
              <w:rPr>
                <w:rStyle w:val="Code"/>
                <w:lang w:val="bg-BG"/>
              </w:rPr>
              <w:t>add 334 198 404</w:t>
            </w:r>
          </w:p>
          <w:p w:rsidR="00911870" w:rsidRPr="00CA4135" w:rsidRDefault="00911870" w:rsidP="00CA4135">
            <w:pPr>
              <w:spacing w:after="120"/>
              <w:jc w:val="left"/>
              <w:rPr>
                <w:rStyle w:val="Code"/>
                <w:lang w:val="bg-BG"/>
              </w:rPr>
            </w:pPr>
            <w:r w:rsidRPr="00CA4135">
              <w:rPr>
                <w:rStyle w:val="Code"/>
                <w:lang w:val="bg-BG"/>
              </w:rPr>
              <w:t>contains 302 333</w:t>
            </w:r>
          </w:p>
          <w:p w:rsidR="00911870" w:rsidRPr="00CA4135" w:rsidRDefault="00911870" w:rsidP="00CA4135">
            <w:pPr>
              <w:spacing w:after="120"/>
              <w:jc w:val="left"/>
              <w:rPr>
                <w:rStyle w:val="Code"/>
                <w:lang w:val="bg-BG"/>
              </w:rPr>
            </w:pPr>
            <w:r w:rsidRPr="00CA4135">
              <w:rPr>
                <w:rStyle w:val="Code"/>
                <w:lang w:val="bg-BG"/>
              </w:rPr>
              <w:t>contains 95 408</w:t>
            </w:r>
          </w:p>
          <w:p w:rsidR="00911870" w:rsidRPr="00CA4135" w:rsidRDefault="00911870" w:rsidP="00CA4135">
            <w:pPr>
              <w:spacing w:after="120"/>
              <w:jc w:val="left"/>
              <w:rPr>
                <w:rStyle w:val="Code"/>
                <w:lang w:val="bg-BG"/>
              </w:rPr>
            </w:pPr>
            <w:r w:rsidRPr="00CA4135">
              <w:rPr>
                <w:rStyle w:val="Code"/>
                <w:lang w:val="bg-BG"/>
              </w:rPr>
              <w:t>add 978 171 291</w:t>
            </w:r>
          </w:p>
          <w:p w:rsidR="00911870" w:rsidRPr="00CA4135" w:rsidRDefault="00911870" w:rsidP="00CA4135">
            <w:pPr>
              <w:spacing w:after="120"/>
              <w:jc w:val="left"/>
              <w:rPr>
                <w:rStyle w:val="Code"/>
                <w:lang w:val="bg-BG"/>
              </w:rPr>
            </w:pPr>
            <w:r w:rsidRPr="00CA4135">
              <w:rPr>
                <w:rStyle w:val="Code"/>
                <w:lang w:val="bg-BG"/>
              </w:rPr>
              <w:t>value 890 765</w:t>
            </w:r>
          </w:p>
          <w:p w:rsidR="00911870" w:rsidRPr="00CA4135" w:rsidRDefault="00911870" w:rsidP="00CA4135">
            <w:pPr>
              <w:spacing w:after="120"/>
              <w:jc w:val="left"/>
              <w:rPr>
                <w:rStyle w:val="Code"/>
                <w:lang w:val="bg-BG"/>
              </w:rPr>
            </w:pPr>
            <w:r w:rsidRPr="00CA4135">
              <w:rPr>
                <w:rStyle w:val="Code"/>
                <w:lang w:val="bg-BG"/>
              </w:rPr>
              <w:t>contains 448 351</w:t>
            </w:r>
          </w:p>
          <w:p w:rsidR="00911870" w:rsidRPr="00CA4135" w:rsidRDefault="00911870" w:rsidP="00CA4135">
            <w:pPr>
              <w:spacing w:after="120"/>
              <w:jc w:val="left"/>
              <w:rPr>
                <w:rStyle w:val="Code"/>
                <w:lang w:val="bg-BG"/>
              </w:rPr>
            </w:pPr>
            <w:r w:rsidRPr="00CA4135">
              <w:rPr>
                <w:rStyle w:val="Code"/>
                <w:lang w:val="bg-BG"/>
              </w:rPr>
              <w:t>value 880 354</w:t>
            </w:r>
          </w:p>
          <w:p w:rsidR="00911870" w:rsidRPr="00CA4135" w:rsidRDefault="00911870" w:rsidP="00CA4135">
            <w:pPr>
              <w:spacing w:after="120"/>
              <w:jc w:val="left"/>
              <w:rPr>
                <w:rStyle w:val="Code"/>
                <w:lang w:val="bg-BG"/>
              </w:rPr>
            </w:pPr>
            <w:r w:rsidRPr="00CA4135">
              <w:rPr>
                <w:rStyle w:val="Code"/>
                <w:lang w:val="bg-BG"/>
              </w:rPr>
              <w:t>contains 120 483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260 271</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733 634</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567 494 192</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274 375 34</w:t>
            </w:r>
          </w:p>
          <w:p w:rsidR="00911870" w:rsidRPr="00CA4135" w:rsidRDefault="00911870" w:rsidP="00CA4135">
            <w:pPr>
              <w:spacing w:after="120"/>
              <w:jc w:val="left"/>
              <w:rPr>
                <w:rStyle w:val="Code"/>
                <w:lang w:val="bg-BG"/>
              </w:rPr>
            </w:pPr>
            <w:r w:rsidRPr="00CA4135">
              <w:rPr>
                <w:rStyle w:val="Code"/>
                <w:lang w:val="bg-BG"/>
              </w:rPr>
              <w:t>add 217 905 869</w:t>
            </w:r>
          </w:p>
          <w:p w:rsidR="00911870" w:rsidRPr="00CA4135" w:rsidRDefault="00911870" w:rsidP="00CA4135">
            <w:pPr>
              <w:spacing w:after="120"/>
              <w:jc w:val="left"/>
              <w:rPr>
                <w:rStyle w:val="Code"/>
                <w:lang w:val="bg-BG"/>
              </w:rPr>
            </w:pPr>
            <w:r w:rsidRPr="00CA4135">
              <w:rPr>
                <w:rStyle w:val="Code"/>
                <w:lang w:val="bg-BG"/>
              </w:rPr>
              <w:t>contains 566 521</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304 158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607 283</w:t>
            </w:r>
          </w:p>
          <w:p w:rsidR="00911870" w:rsidRPr="00CA4135" w:rsidRDefault="00911870" w:rsidP="00CA4135">
            <w:pPr>
              <w:spacing w:after="120"/>
              <w:jc w:val="left"/>
              <w:rPr>
                <w:rStyle w:val="Code"/>
                <w:lang w:val="bg-BG"/>
              </w:rPr>
            </w:pPr>
            <w:r w:rsidRPr="00CA4135">
              <w:rPr>
                <w:rStyle w:val="Code"/>
                <w:lang w:val="bg-BG"/>
              </w:rPr>
              <w:t>add 1 790 450</w:t>
            </w:r>
          </w:p>
          <w:p w:rsidR="00911870" w:rsidRPr="00CA4135" w:rsidRDefault="00911870" w:rsidP="00CA4135">
            <w:pPr>
              <w:spacing w:after="120"/>
              <w:jc w:val="left"/>
              <w:rPr>
                <w:rStyle w:val="Code"/>
                <w:lang w:val="bg-BG"/>
              </w:rPr>
            </w:pPr>
            <w:r w:rsidRPr="00CA4135">
              <w:rPr>
                <w:rStyle w:val="Code"/>
                <w:lang w:val="bg-BG"/>
              </w:rPr>
              <w:t>value 11 646</w:t>
            </w:r>
          </w:p>
          <w:p w:rsidR="00911870" w:rsidRPr="00CA4135" w:rsidRDefault="00911870" w:rsidP="00CA4135">
            <w:pPr>
              <w:spacing w:after="120"/>
              <w:jc w:val="left"/>
              <w:rPr>
                <w:rStyle w:val="Code"/>
                <w:lang w:val="bg-BG"/>
              </w:rPr>
            </w:pPr>
            <w:r w:rsidRPr="00CA4135">
              <w:rPr>
                <w:rStyle w:val="Code"/>
                <w:lang w:val="bg-BG"/>
              </w:rPr>
              <w:t>add 536 888 927</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92 161</w:t>
            </w:r>
          </w:p>
          <w:p w:rsidR="00911870" w:rsidRPr="00CA4135" w:rsidRDefault="00911870" w:rsidP="00CA4135">
            <w:pPr>
              <w:spacing w:after="120"/>
              <w:jc w:val="left"/>
              <w:rPr>
                <w:rStyle w:val="Code"/>
                <w:lang w:val="bg-BG"/>
              </w:rPr>
            </w:pPr>
            <w:r w:rsidRPr="00CA4135">
              <w:rPr>
                <w:rStyle w:val="Code"/>
                <w:lang w:val="bg-BG"/>
              </w:rPr>
              <w:t>contains 504 319</w:t>
            </w:r>
          </w:p>
          <w:p w:rsidR="00911870" w:rsidRPr="00CA4135" w:rsidRDefault="00911870" w:rsidP="00CA4135">
            <w:pPr>
              <w:spacing w:after="120"/>
              <w:jc w:val="left"/>
              <w:rPr>
                <w:rStyle w:val="Code"/>
                <w:lang w:val="bg-BG"/>
              </w:rPr>
            </w:pPr>
            <w:r w:rsidRPr="00CA4135">
              <w:rPr>
                <w:rStyle w:val="Code"/>
                <w:lang w:val="bg-BG"/>
              </w:rPr>
              <w:t>contains 903 577</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693 749</w:t>
            </w:r>
          </w:p>
          <w:p w:rsidR="00911870" w:rsidRPr="00CA4135" w:rsidRDefault="00911870" w:rsidP="00CA4135">
            <w:pPr>
              <w:spacing w:after="120"/>
              <w:jc w:val="left"/>
              <w:rPr>
                <w:rStyle w:val="Code"/>
                <w:lang w:val="bg-BG"/>
              </w:rPr>
            </w:pPr>
            <w:r w:rsidRPr="00CA4135">
              <w:rPr>
                <w:rStyle w:val="Code"/>
                <w:lang w:val="bg-BG"/>
              </w:rPr>
              <w:t>add 543 429 476</w:t>
            </w:r>
          </w:p>
          <w:p w:rsidR="00911870" w:rsidRPr="00CA4135" w:rsidRDefault="00911870" w:rsidP="00CA4135">
            <w:pPr>
              <w:spacing w:after="120"/>
              <w:jc w:val="left"/>
              <w:rPr>
                <w:rStyle w:val="Code"/>
                <w:lang w:val="bg-BG"/>
              </w:rPr>
            </w:pPr>
            <w:r w:rsidRPr="00CA4135">
              <w:rPr>
                <w:rStyle w:val="Code"/>
                <w:lang w:val="bg-BG"/>
              </w:rPr>
              <w:t>add 72 959 211</w:t>
            </w:r>
          </w:p>
          <w:p w:rsidR="00911870" w:rsidRPr="00CA4135" w:rsidRDefault="00911870" w:rsidP="00CA4135">
            <w:pPr>
              <w:spacing w:after="120"/>
              <w:jc w:val="left"/>
              <w:rPr>
                <w:rStyle w:val="Code"/>
                <w:lang w:val="bg-BG"/>
              </w:rPr>
            </w:pPr>
            <w:r w:rsidRPr="00CA4135">
              <w:rPr>
                <w:rStyle w:val="Code"/>
                <w:lang w:val="bg-BG"/>
              </w:rPr>
              <w:t>value 353 399</w:t>
            </w:r>
          </w:p>
          <w:p w:rsidR="00911870" w:rsidRPr="00CA4135" w:rsidRDefault="00911870" w:rsidP="00CA4135">
            <w:pPr>
              <w:spacing w:after="120"/>
              <w:jc w:val="left"/>
              <w:rPr>
                <w:rStyle w:val="Code"/>
                <w:lang w:val="bg-BG"/>
              </w:rPr>
            </w:pPr>
            <w:r w:rsidRPr="00CA4135">
              <w:rPr>
                <w:rStyle w:val="Code"/>
                <w:lang w:val="bg-BG"/>
              </w:rPr>
              <w:lastRenderedPageBreak/>
              <w:t>value 551 23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368 981</w:t>
            </w:r>
          </w:p>
          <w:p w:rsidR="00911870" w:rsidRPr="00CA4135" w:rsidRDefault="00911870" w:rsidP="00CA4135">
            <w:pPr>
              <w:spacing w:after="120"/>
              <w:jc w:val="left"/>
              <w:rPr>
                <w:rStyle w:val="Code"/>
                <w:lang w:val="bg-BG"/>
              </w:rPr>
            </w:pPr>
            <w:r w:rsidRPr="00CA4135">
              <w:rPr>
                <w:rStyle w:val="Code"/>
                <w:lang w:val="bg-BG"/>
              </w:rPr>
              <w:t>contains 244 250</w:t>
            </w:r>
          </w:p>
          <w:p w:rsidR="00911870" w:rsidRPr="00CA4135" w:rsidRDefault="00911870" w:rsidP="00CA4135">
            <w:pPr>
              <w:spacing w:after="120"/>
              <w:jc w:val="left"/>
              <w:rPr>
                <w:rStyle w:val="Code"/>
                <w:lang w:val="bg-BG"/>
              </w:rPr>
            </w:pPr>
            <w:r w:rsidRPr="00CA4135">
              <w:rPr>
                <w:rStyle w:val="Code"/>
                <w:lang w:val="bg-BG"/>
              </w:rPr>
              <w:t>value 892 142</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661 87</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570 886</w:t>
            </w:r>
          </w:p>
          <w:p w:rsidR="00911870" w:rsidRPr="00CA4135" w:rsidRDefault="00911870" w:rsidP="00CA4135">
            <w:pPr>
              <w:spacing w:after="120"/>
              <w:jc w:val="left"/>
              <w:rPr>
                <w:rStyle w:val="Code"/>
                <w:lang w:val="bg-BG"/>
              </w:rPr>
            </w:pPr>
            <w:r w:rsidRPr="00CA4135">
              <w:rPr>
                <w:rStyle w:val="Code"/>
                <w:lang w:val="bg-BG"/>
              </w:rPr>
              <w:t>value 74 981</w:t>
            </w:r>
          </w:p>
          <w:p w:rsidR="00911870" w:rsidRPr="00CA4135" w:rsidRDefault="00911870" w:rsidP="00CA4135">
            <w:pPr>
              <w:spacing w:after="120"/>
              <w:jc w:val="left"/>
              <w:rPr>
                <w:rStyle w:val="Code"/>
                <w:lang w:val="bg-BG"/>
              </w:rPr>
            </w:pPr>
            <w:r w:rsidRPr="00CA4135">
              <w:rPr>
                <w:rStyle w:val="Code"/>
                <w:lang w:val="bg-BG"/>
              </w:rPr>
              <w:t>add 815 60 771</w:t>
            </w:r>
          </w:p>
          <w:p w:rsidR="00911870" w:rsidRPr="00CA4135" w:rsidRDefault="00911870" w:rsidP="00CA4135">
            <w:pPr>
              <w:spacing w:after="120"/>
              <w:jc w:val="left"/>
              <w:rPr>
                <w:rStyle w:val="Code"/>
                <w:lang w:val="bg-BG"/>
              </w:rPr>
            </w:pPr>
            <w:r w:rsidRPr="00CA4135">
              <w:rPr>
                <w:rStyle w:val="Code"/>
                <w:lang w:val="bg-BG"/>
              </w:rPr>
              <w:t>value 362 60</w:t>
            </w:r>
          </w:p>
          <w:p w:rsidR="00911870" w:rsidRPr="00CA4135" w:rsidRDefault="00911870" w:rsidP="00CA4135">
            <w:pPr>
              <w:spacing w:after="120"/>
              <w:jc w:val="left"/>
              <w:rPr>
                <w:rStyle w:val="Code"/>
                <w:lang w:val="bg-BG"/>
              </w:rPr>
            </w:pPr>
            <w:r w:rsidRPr="00CA4135">
              <w:rPr>
                <w:rStyle w:val="Code"/>
                <w:lang w:val="bg-BG"/>
              </w:rPr>
              <w:t>contains 739 762</w:t>
            </w:r>
          </w:p>
          <w:p w:rsidR="00911870" w:rsidRPr="00CA4135" w:rsidRDefault="00911870" w:rsidP="00CA4135">
            <w:pPr>
              <w:spacing w:after="120"/>
              <w:jc w:val="left"/>
              <w:rPr>
                <w:rStyle w:val="Code"/>
                <w:lang w:val="bg-BG"/>
              </w:rPr>
            </w:pPr>
            <w:r w:rsidRPr="00CA4135">
              <w:rPr>
                <w:rStyle w:val="Code"/>
                <w:lang w:val="bg-BG"/>
              </w:rPr>
              <w:t>value 952 296</w:t>
            </w:r>
          </w:p>
          <w:p w:rsidR="00911870" w:rsidRPr="00CA4135" w:rsidRDefault="00911870" w:rsidP="00CA4135">
            <w:pPr>
              <w:spacing w:after="120"/>
              <w:jc w:val="left"/>
              <w:rPr>
                <w:rStyle w:val="Code"/>
                <w:lang w:val="bg-BG"/>
              </w:rPr>
            </w:pPr>
            <w:r w:rsidRPr="00CA4135">
              <w:rPr>
                <w:rStyle w:val="Code"/>
                <w:lang w:val="bg-BG"/>
              </w:rPr>
              <w:t>add 930 208 449</w:t>
            </w:r>
          </w:p>
          <w:p w:rsidR="00911870" w:rsidRPr="00CA4135" w:rsidRDefault="00911870" w:rsidP="00CA4135">
            <w:pPr>
              <w:spacing w:after="120"/>
              <w:jc w:val="left"/>
              <w:rPr>
                <w:rStyle w:val="Code"/>
                <w:lang w:val="bg-BG"/>
              </w:rPr>
            </w:pPr>
            <w:r w:rsidRPr="00CA4135">
              <w:rPr>
                <w:rStyle w:val="Code"/>
                <w:lang w:val="bg-BG"/>
              </w:rPr>
              <w:t>add 449 499 189</w:t>
            </w:r>
          </w:p>
          <w:p w:rsidR="00911870" w:rsidRPr="00CA4135" w:rsidRDefault="00911870" w:rsidP="00CA4135">
            <w:pPr>
              <w:spacing w:after="120"/>
              <w:jc w:val="left"/>
              <w:rPr>
                <w:rStyle w:val="Code"/>
                <w:lang w:val="bg-BG"/>
              </w:rPr>
            </w:pPr>
            <w:r w:rsidRPr="00CA4135">
              <w:rPr>
                <w:rStyle w:val="Code"/>
                <w:lang w:val="bg-BG"/>
              </w:rPr>
              <w:t>contains 287 26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830 327</w:t>
            </w:r>
          </w:p>
          <w:p w:rsidR="00911870" w:rsidRPr="00CA4135" w:rsidRDefault="00911870" w:rsidP="00CA4135">
            <w:pPr>
              <w:spacing w:after="120"/>
              <w:jc w:val="left"/>
              <w:rPr>
                <w:rStyle w:val="Code"/>
                <w:lang w:val="bg-BG"/>
              </w:rPr>
            </w:pPr>
            <w:r w:rsidRPr="00CA4135">
              <w:rPr>
                <w:rStyle w:val="Code"/>
                <w:lang w:val="bg-BG"/>
              </w:rPr>
              <w:t>value 512 67</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320 157 307</w:t>
            </w:r>
          </w:p>
          <w:p w:rsidR="00911870" w:rsidRPr="00CA4135" w:rsidRDefault="00911870" w:rsidP="00CA4135">
            <w:pPr>
              <w:spacing w:after="120"/>
              <w:jc w:val="left"/>
              <w:rPr>
                <w:rStyle w:val="Code"/>
                <w:lang w:val="bg-BG"/>
              </w:rPr>
            </w:pPr>
            <w:r w:rsidRPr="00CA4135">
              <w:rPr>
                <w:rStyle w:val="Code"/>
                <w:lang w:val="bg-BG"/>
              </w:rPr>
              <w:t>add 856 881 190</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380 564 830</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449 434</w:t>
            </w:r>
          </w:p>
          <w:p w:rsidR="00911870" w:rsidRPr="00CA4135" w:rsidRDefault="00911870" w:rsidP="00CA4135">
            <w:pPr>
              <w:spacing w:after="120"/>
              <w:jc w:val="left"/>
              <w:rPr>
                <w:rStyle w:val="Code"/>
                <w:lang w:val="bg-BG"/>
              </w:rPr>
            </w:pPr>
            <w:r w:rsidRPr="00CA4135">
              <w:rPr>
                <w:rStyle w:val="Code"/>
                <w:lang w:val="bg-BG"/>
              </w:rPr>
              <w:t>add 694 307 575</w:t>
            </w:r>
          </w:p>
          <w:p w:rsidR="00911870" w:rsidRPr="00CA4135" w:rsidRDefault="00911870" w:rsidP="00CA4135">
            <w:pPr>
              <w:spacing w:after="120"/>
              <w:jc w:val="left"/>
              <w:rPr>
                <w:rStyle w:val="Code"/>
                <w:lang w:val="bg-BG"/>
              </w:rPr>
            </w:pPr>
            <w:r w:rsidRPr="00CA4135">
              <w:rPr>
                <w:rStyle w:val="Code"/>
                <w:lang w:val="bg-BG"/>
              </w:rPr>
              <w:t>value 450 528</w:t>
            </w:r>
          </w:p>
          <w:p w:rsidR="00911870" w:rsidRPr="00CA4135" w:rsidRDefault="00911870" w:rsidP="00CA4135">
            <w:pPr>
              <w:spacing w:after="120"/>
              <w:jc w:val="left"/>
              <w:rPr>
                <w:rStyle w:val="Code"/>
                <w:lang w:val="bg-BG"/>
              </w:rPr>
            </w:pPr>
            <w:r w:rsidRPr="00CA4135">
              <w:rPr>
                <w:rStyle w:val="Code"/>
                <w:lang w:val="bg-BG"/>
              </w:rPr>
              <w:t>add 437 444 490</w:t>
            </w:r>
          </w:p>
          <w:p w:rsidR="00911870" w:rsidRPr="00CA4135" w:rsidRDefault="00911870" w:rsidP="00CA4135">
            <w:pPr>
              <w:spacing w:after="120"/>
              <w:jc w:val="left"/>
              <w:rPr>
                <w:rStyle w:val="Code"/>
                <w:lang w:val="bg-BG"/>
              </w:rPr>
            </w:pPr>
            <w:r w:rsidRPr="00CA4135">
              <w:rPr>
                <w:rStyle w:val="Code"/>
                <w:lang w:val="bg-BG"/>
              </w:rPr>
              <w:t>add 227 956 249</w:t>
            </w:r>
          </w:p>
          <w:p w:rsidR="00911870" w:rsidRPr="00CA4135" w:rsidRDefault="00911870" w:rsidP="00CA4135">
            <w:pPr>
              <w:spacing w:after="120"/>
              <w:jc w:val="left"/>
              <w:rPr>
                <w:rStyle w:val="Code"/>
                <w:lang w:val="bg-BG"/>
              </w:rPr>
            </w:pPr>
            <w:r w:rsidRPr="00CA4135">
              <w:rPr>
                <w:rStyle w:val="Code"/>
                <w:lang w:val="bg-BG"/>
              </w:rPr>
              <w:t>value 475 254</w:t>
            </w:r>
          </w:p>
          <w:p w:rsidR="00911870" w:rsidRPr="00CA4135" w:rsidRDefault="00911870" w:rsidP="00CA4135">
            <w:pPr>
              <w:spacing w:after="120"/>
              <w:jc w:val="left"/>
              <w:rPr>
                <w:rStyle w:val="Code"/>
                <w:lang w:val="bg-BG"/>
              </w:rPr>
            </w:pPr>
            <w:r w:rsidRPr="00CA4135">
              <w:rPr>
                <w:rStyle w:val="Code"/>
                <w:lang w:val="bg-BG"/>
              </w:rPr>
              <w:t>value 773 900</w:t>
            </w:r>
          </w:p>
          <w:p w:rsidR="00911870" w:rsidRPr="00CA4135" w:rsidRDefault="00911870" w:rsidP="00CA4135">
            <w:pPr>
              <w:spacing w:after="120"/>
              <w:jc w:val="left"/>
              <w:rPr>
                <w:rStyle w:val="Code"/>
                <w:lang w:val="bg-BG"/>
              </w:rPr>
            </w:pPr>
            <w:r w:rsidRPr="00CA4135">
              <w:rPr>
                <w:rStyle w:val="Code"/>
                <w:lang w:val="bg-BG"/>
              </w:rPr>
              <w:t>add 336 568 309</w:t>
            </w:r>
          </w:p>
          <w:p w:rsidR="00911870" w:rsidRPr="00CA4135" w:rsidRDefault="00911870" w:rsidP="00CA4135">
            <w:pPr>
              <w:spacing w:after="120"/>
              <w:jc w:val="left"/>
              <w:rPr>
                <w:rStyle w:val="Code"/>
                <w:lang w:val="bg-BG"/>
              </w:rPr>
            </w:pPr>
            <w:r w:rsidRPr="00CA4135">
              <w:rPr>
                <w:rStyle w:val="Code"/>
                <w:lang w:val="bg-BG"/>
              </w:rPr>
              <w:t>value 499 906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46 883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661 818</w:t>
            </w:r>
          </w:p>
          <w:p w:rsidR="00911870" w:rsidRPr="00CA4135" w:rsidRDefault="00911870" w:rsidP="00CA4135">
            <w:pPr>
              <w:spacing w:after="120"/>
              <w:jc w:val="left"/>
              <w:rPr>
                <w:rStyle w:val="Code"/>
                <w:lang w:val="bg-BG"/>
              </w:rPr>
            </w:pPr>
            <w:r w:rsidRPr="00CA4135">
              <w:rPr>
                <w:rStyle w:val="Code"/>
                <w:lang w:val="bg-BG"/>
              </w:rPr>
              <w:t>value 901 250</w:t>
            </w:r>
          </w:p>
          <w:p w:rsidR="00911870" w:rsidRPr="00CA4135" w:rsidRDefault="00911870" w:rsidP="00CA4135">
            <w:pPr>
              <w:spacing w:after="120"/>
              <w:jc w:val="left"/>
              <w:rPr>
                <w:rStyle w:val="Code"/>
                <w:lang w:val="bg-BG"/>
              </w:rPr>
            </w:pPr>
            <w:r w:rsidRPr="00CA4135">
              <w:rPr>
                <w:rStyle w:val="Code"/>
                <w:lang w:val="bg-BG"/>
              </w:rPr>
              <w:t>value 629 273</w:t>
            </w:r>
          </w:p>
          <w:p w:rsidR="00911870" w:rsidRPr="00CA4135" w:rsidRDefault="00911870" w:rsidP="00CA4135">
            <w:pPr>
              <w:spacing w:after="120"/>
              <w:jc w:val="left"/>
              <w:rPr>
                <w:rStyle w:val="Code"/>
                <w:lang w:val="bg-BG"/>
              </w:rPr>
            </w:pPr>
            <w:r w:rsidRPr="00CA4135">
              <w:rPr>
                <w:rStyle w:val="Code"/>
                <w:lang w:val="bg-BG"/>
              </w:rPr>
              <w:t>value 411 391</w:t>
            </w:r>
          </w:p>
          <w:p w:rsidR="00911870" w:rsidRPr="00CA4135" w:rsidRDefault="00911870" w:rsidP="00CA4135">
            <w:pPr>
              <w:spacing w:after="120"/>
              <w:jc w:val="left"/>
              <w:rPr>
                <w:rStyle w:val="Code"/>
                <w:lang w:val="bg-BG"/>
              </w:rPr>
            </w:pPr>
            <w:r w:rsidRPr="00CA4135">
              <w:rPr>
                <w:rStyle w:val="Code"/>
                <w:lang w:val="bg-BG"/>
              </w:rPr>
              <w:t>value 57 195</w:t>
            </w:r>
          </w:p>
          <w:p w:rsidR="00911870" w:rsidRPr="00CA4135" w:rsidRDefault="00911870" w:rsidP="00CA4135">
            <w:pPr>
              <w:spacing w:after="120"/>
              <w:jc w:val="left"/>
              <w:rPr>
                <w:rStyle w:val="Code"/>
                <w:lang w:val="bg-BG"/>
              </w:rPr>
            </w:pPr>
            <w:r w:rsidRPr="00CA4135">
              <w:rPr>
                <w:rStyle w:val="Code"/>
                <w:lang w:val="bg-BG"/>
              </w:rPr>
              <w:lastRenderedPageBreak/>
              <w:t>add 746 355 110</w:t>
            </w:r>
          </w:p>
          <w:p w:rsidR="00911870" w:rsidRPr="00CA4135" w:rsidRDefault="00911870" w:rsidP="00CA4135">
            <w:pPr>
              <w:spacing w:after="120"/>
              <w:jc w:val="left"/>
              <w:rPr>
                <w:rStyle w:val="Code"/>
                <w:lang w:val="bg-BG"/>
              </w:rPr>
            </w:pPr>
            <w:r w:rsidRPr="00CA4135">
              <w:rPr>
                <w:rStyle w:val="Code"/>
                <w:lang w:val="bg-BG"/>
              </w:rPr>
              <w:t>add 676 534 881</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266 887</w:t>
            </w:r>
          </w:p>
          <w:p w:rsidR="00911870" w:rsidRPr="00CA4135" w:rsidRDefault="00911870" w:rsidP="00CA4135">
            <w:pPr>
              <w:spacing w:after="120"/>
              <w:jc w:val="left"/>
              <w:rPr>
                <w:rStyle w:val="Code"/>
                <w:lang w:val="bg-BG"/>
              </w:rPr>
            </w:pPr>
            <w:r w:rsidRPr="00CA4135">
              <w:rPr>
                <w:rStyle w:val="Code"/>
                <w:lang w:val="bg-BG"/>
              </w:rPr>
              <w:t>value 621 571</w:t>
            </w:r>
          </w:p>
          <w:p w:rsidR="00911870" w:rsidRPr="00CA4135" w:rsidRDefault="00911870" w:rsidP="00CA4135">
            <w:pPr>
              <w:spacing w:after="120"/>
              <w:jc w:val="left"/>
              <w:rPr>
                <w:rStyle w:val="Code"/>
                <w:lang w:val="bg-BG"/>
              </w:rPr>
            </w:pPr>
            <w:r w:rsidRPr="00CA4135">
              <w:rPr>
                <w:rStyle w:val="Code"/>
                <w:lang w:val="bg-BG"/>
              </w:rPr>
              <w:t>value 397 606</w:t>
            </w:r>
          </w:p>
          <w:p w:rsidR="00911870" w:rsidRPr="00CA4135" w:rsidRDefault="00911870" w:rsidP="00CA4135">
            <w:pPr>
              <w:spacing w:after="120"/>
              <w:jc w:val="left"/>
              <w:rPr>
                <w:rStyle w:val="Code"/>
                <w:lang w:val="bg-BG"/>
              </w:rPr>
            </w:pPr>
            <w:r w:rsidRPr="00CA4135">
              <w:rPr>
                <w:rStyle w:val="Code"/>
                <w:lang w:val="bg-BG"/>
              </w:rPr>
              <w:t>value 335 295</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573 4 906</w:t>
            </w:r>
          </w:p>
          <w:p w:rsidR="00911870" w:rsidRPr="00CA4135" w:rsidRDefault="00911870" w:rsidP="00CA4135">
            <w:pPr>
              <w:spacing w:after="120"/>
              <w:jc w:val="left"/>
              <w:rPr>
                <w:rStyle w:val="Code"/>
                <w:lang w:val="bg-BG"/>
              </w:rPr>
            </w:pPr>
            <w:r w:rsidRPr="00CA4135">
              <w:rPr>
                <w:rStyle w:val="Code"/>
                <w:lang w:val="bg-BG"/>
              </w:rPr>
              <w:t>add 627 467 924</w:t>
            </w:r>
          </w:p>
          <w:p w:rsidR="00911870" w:rsidRPr="00CA4135" w:rsidRDefault="00911870" w:rsidP="00CA4135">
            <w:pPr>
              <w:spacing w:after="120"/>
              <w:jc w:val="left"/>
              <w:rPr>
                <w:rStyle w:val="Code"/>
                <w:lang w:val="bg-BG"/>
              </w:rPr>
            </w:pPr>
            <w:r w:rsidRPr="00CA4135">
              <w:rPr>
                <w:rStyle w:val="Code"/>
                <w:lang w:val="bg-BG"/>
              </w:rPr>
              <w:t>add 348 846 303</w:t>
            </w:r>
          </w:p>
          <w:p w:rsidR="00911870" w:rsidRPr="00CA4135" w:rsidRDefault="00911870" w:rsidP="00CA4135">
            <w:pPr>
              <w:spacing w:after="120"/>
              <w:jc w:val="left"/>
              <w:rPr>
                <w:rStyle w:val="Code"/>
                <w:lang w:val="bg-BG"/>
              </w:rPr>
            </w:pPr>
            <w:r w:rsidRPr="00CA4135">
              <w:rPr>
                <w:rStyle w:val="Code"/>
                <w:lang w:val="bg-BG"/>
              </w:rPr>
              <w:t>value 715 147</w:t>
            </w:r>
          </w:p>
          <w:p w:rsidR="00911870" w:rsidRPr="00CA4135" w:rsidRDefault="00911870" w:rsidP="00CA4135">
            <w:pPr>
              <w:spacing w:after="120"/>
              <w:jc w:val="left"/>
              <w:rPr>
                <w:rStyle w:val="Code"/>
                <w:lang w:val="bg-BG"/>
              </w:rPr>
            </w:pPr>
            <w:r w:rsidRPr="00CA4135">
              <w:rPr>
                <w:rStyle w:val="Code"/>
                <w:lang w:val="bg-BG"/>
              </w:rPr>
              <w:t>value 670 704</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461 21</w:t>
            </w:r>
          </w:p>
          <w:p w:rsidR="00911870" w:rsidRPr="00CA4135" w:rsidRDefault="00911870" w:rsidP="00CA4135">
            <w:pPr>
              <w:spacing w:after="120"/>
              <w:jc w:val="left"/>
              <w:rPr>
                <w:rStyle w:val="Code"/>
                <w:lang w:val="bg-BG"/>
              </w:rPr>
            </w:pPr>
            <w:r w:rsidRPr="00CA4135">
              <w:rPr>
                <w:rStyle w:val="Code"/>
                <w:lang w:val="bg-BG"/>
              </w:rPr>
              <w:t>contains 362 918</w:t>
            </w:r>
          </w:p>
          <w:p w:rsidR="00911870" w:rsidRPr="00CA4135" w:rsidRDefault="00911870" w:rsidP="00CA4135">
            <w:pPr>
              <w:spacing w:after="120"/>
              <w:jc w:val="left"/>
              <w:rPr>
                <w:rStyle w:val="Code"/>
                <w:lang w:val="bg-BG"/>
              </w:rPr>
            </w:pPr>
            <w:r w:rsidRPr="00CA4135">
              <w:rPr>
                <w:rStyle w:val="Code"/>
                <w:lang w:val="bg-BG"/>
              </w:rPr>
              <w:t>add 702 837 14</w:t>
            </w:r>
          </w:p>
          <w:p w:rsidR="00911870" w:rsidRPr="00CA4135" w:rsidRDefault="00911870" w:rsidP="00CA4135">
            <w:pPr>
              <w:spacing w:after="120"/>
              <w:jc w:val="left"/>
              <w:rPr>
                <w:rStyle w:val="Code"/>
                <w:lang w:val="bg-BG"/>
              </w:rPr>
            </w:pPr>
            <w:r w:rsidRPr="00CA4135">
              <w:rPr>
                <w:rStyle w:val="Code"/>
                <w:lang w:val="bg-BG"/>
              </w:rPr>
              <w:t>value 111 721</w:t>
            </w:r>
          </w:p>
          <w:p w:rsidR="00911870" w:rsidRPr="00CA4135" w:rsidRDefault="00911870" w:rsidP="00CA4135">
            <w:pPr>
              <w:spacing w:after="120"/>
              <w:jc w:val="left"/>
              <w:rPr>
                <w:rStyle w:val="Code"/>
                <w:lang w:val="bg-BG"/>
              </w:rPr>
            </w:pPr>
            <w:r w:rsidRPr="00CA4135">
              <w:rPr>
                <w:rStyle w:val="Code"/>
                <w:lang w:val="bg-BG"/>
              </w:rPr>
              <w:t>value 699 689</w:t>
            </w:r>
          </w:p>
          <w:p w:rsidR="00911870" w:rsidRPr="00CA4135" w:rsidRDefault="00911870" w:rsidP="00CA4135">
            <w:pPr>
              <w:spacing w:after="120"/>
              <w:jc w:val="left"/>
              <w:rPr>
                <w:rStyle w:val="Code"/>
                <w:lang w:val="bg-BG"/>
              </w:rPr>
            </w:pPr>
            <w:r w:rsidRPr="00CA4135">
              <w:rPr>
                <w:rStyle w:val="Code"/>
                <w:lang w:val="bg-BG"/>
              </w:rPr>
              <w:t>value 105 306</w:t>
            </w:r>
          </w:p>
          <w:p w:rsidR="00911870" w:rsidRPr="00CA4135" w:rsidRDefault="00911870" w:rsidP="00CA4135">
            <w:pPr>
              <w:spacing w:after="120"/>
              <w:jc w:val="left"/>
              <w:rPr>
                <w:rStyle w:val="Code"/>
                <w:lang w:val="bg-BG"/>
              </w:rPr>
            </w:pPr>
            <w:r w:rsidRPr="00CA4135">
              <w:rPr>
                <w:rStyle w:val="Code"/>
                <w:lang w:val="bg-BG"/>
              </w:rPr>
              <w:t>contains 906 414</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917 40</w:t>
            </w:r>
          </w:p>
          <w:p w:rsidR="00911870" w:rsidRPr="00CA4135" w:rsidRDefault="00911870" w:rsidP="00CA4135">
            <w:pPr>
              <w:spacing w:after="120"/>
              <w:jc w:val="left"/>
              <w:rPr>
                <w:rStyle w:val="Code"/>
                <w:lang w:val="bg-BG"/>
              </w:rPr>
            </w:pPr>
            <w:r w:rsidRPr="00CA4135">
              <w:rPr>
                <w:rStyle w:val="Code"/>
                <w:lang w:val="bg-BG"/>
              </w:rPr>
              <w:t>contains 844 856</w:t>
            </w:r>
          </w:p>
          <w:p w:rsidR="00911870" w:rsidRPr="00CA4135" w:rsidRDefault="00911870" w:rsidP="00CA4135">
            <w:pPr>
              <w:spacing w:after="120"/>
              <w:jc w:val="left"/>
              <w:rPr>
                <w:rStyle w:val="Code"/>
                <w:lang w:val="bg-BG"/>
              </w:rPr>
            </w:pPr>
            <w:r w:rsidRPr="00CA4135">
              <w:rPr>
                <w:rStyle w:val="Code"/>
                <w:lang w:val="bg-BG"/>
              </w:rPr>
              <w:t>value 461 936</w:t>
            </w:r>
          </w:p>
          <w:p w:rsidR="00911870" w:rsidRPr="00CA4135" w:rsidRDefault="00911870" w:rsidP="00CA4135">
            <w:pPr>
              <w:spacing w:after="120"/>
              <w:jc w:val="left"/>
              <w:rPr>
                <w:rStyle w:val="Code"/>
                <w:lang w:val="bg-BG"/>
              </w:rPr>
            </w:pPr>
            <w:r w:rsidRPr="00CA4135">
              <w:rPr>
                <w:rStyle w:val="Code"/>
                <w:lang w:val="bg-BG"/>
              </w:rPr>
              <w:t>add 977 515 970</w:t>
            </w:r>
          </w:p>
          <w:p w:rsidR="00911870" w:rsidRPr="00CA4135" w:rsidRDefault="00911870" w:rsidP="00CA4135">
            <w:pPr>
              <w:spacing w:after="120"/>
              <w:jc w:val="left"/>
              <w:rPr>
                <w:rStyle w:val="Code"/>
                <w:lang w:val="bg-BG"/>
              </w:rPr>
            </w:pPr>
            <w:r w:rsidRPr="00CA4135">
              <w:rPr>
                <w:rStyle w:val="Code"/>
                <w:lang w:val="bg-BG"/>
              </w:rPr>
              <w:t>add 938 641 987</w:t>
            </w:r>
          </w:p>
          <w:p w:rsidR="00911870" w:rsidRPr="00CA4135" w:rsidRDefault="00911870" w:rsidP="00CA4135">
            <w:pPr>
              <w:spacing w:after="120"/>
              <w:jc w:val="left"/>
              <w:rPr>
                <w:rStyle w:val="Code"/>
                <w:lang w:val="bg-BG"/>
              </w:rPr>
            </w:pPr>
            <w:r w:rsidRPr="00CA4135">
              <w:rPr>
                <w:rStyle w:val="Code"/>
                <w:lang w:val="bg-BG"/>
              </w:rPr>
              <w:t>add 924 629 910</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124 403 77</w:t>
            </w:r>
          </w:p>
          <w:p w:rsidR="00911870" w:rsidRPr="00CA4135" w:rsidRDefault="00911870" w:rsidP="00CA4135">
            <w:pPr>
              <w:spacing w:after="120"/>
              <w:jc w:val="left"/>
              <w:rPr>
                <w:rStyle w:val="Code"/>
                <w:lang w:val="bg-BG"/>
              </w:rPr>
            </w:pPr>
            <w:r w:rsidRPr="00CA4135">
              <w:rPr>
                <w:rStyle w:val="Code"/>
                <w:lang w:val="bg-BG"/>
              </w:rPr>
              <w:t>add 366 830 363</w:t>
            </w:r>
          </w:p>
          <w:p w:rsidR="00911870" w:rsidRPr="00CA4135" w:rsidRDefault="00911870" w:rsidP="00CA4135">
            <w:pPr>
              <w:spacing w:after="120"/>
              <w:jc w:val="left"/>
              <w:rPr>
                <w:rStyle w:val="Code"/>
                <w:lang w:val="bg-BG"/>
              </w:rPr>
            </w:pPr>
            <w:r w:rsidRPr="00CA4135">
              <w:rPr>
                <w:rStyle w:val="Code"/>
                <w:lang w:val="bg-BG"/>
              </w:rPr>
              <w:t>add 451 365 27</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322 271</w:t>
            </w:r>
          </w:p>
          <w:p w:rsidR="00911870" w:rsidRPr="00CA4135" w:rsidRDefault="00911870" w:rsidP="00CA4135">
            <w:pPr>
              <w:spacing w:after="120"/>
              <w:jc w:val="left"/>
              <w:rPr>
                <w:rStyle w:val="Code"/>
                <w:lang w:val="bg-BG"/>
              </w:rPr>
            </w:pPr>
            <w:r w:rsidRPr="00CA4135">
              <w:rPr>
                <w:rStyle w:val="Code"/>
                <w:lang w:val="bg-BG"/>
              </w:rPr>
              <w:t>add 846 50 552</w:t>
            </w:r>
          </w:p>
          <w:p w:rsidR="00911870" w:rsidRPr="00CA4135" w:rsidRDefault="00911870" w:rsidP="00CA4135">
            <w:pPr>
              <w:spacing w:after="120"/>
              <w:jc w:val="left"/>
              <w:rPr>
                <w:rStyle w:val="Code"/>
                <w:lang w:val="bg-BG"/>
              </w:rPr>
            </w:pPr>
            <w:r w:rsidRPr="00CA4135">
              <w:rPr>
                <w:rStyle w:val="Code"/>
                <w:lang w:val="bg-BG"/>
              </w:rPr>
              <w:t>value 967 743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653 843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784 522</w:t>
            </w:r>
          </w:p>
          <w:p w:rsidR="00911870" w:rsidRPr="00CA4135" w:rsidRDefault="00911870" w:rsidP="00CA4135">
            <w:pPr>
              <w:spacing w:after="120"/>
              <w:jc w:val="left"/>
              <w:rPr>
                <w:rStyle w:val="Code"/>
                <w:lang w:val="bg-BG"/>
              </w:rPr>
            </w:pPr>
            <w:r w:rsidRPr="00CA4135">
              <w:rPr>
                <w:rStyle w:val="Code"/>
                <w:lang w:val="bg-BG"/>
              </w:rPr>
              <w:t>add 680 915 243</w:t>
            </w:r>
          </w:p>
          <w:p w:rsidR="00911870" w:rsidRPr="00CA4135" w:rsidRDefault="00911870" w:rsidP="00CA4135">
            <w:pPr>
              <w:spacing w:after="120"/>
              <w:jc w:val="left"/>
              <w:rPr>
                <w:rStyle w:val="Code"/>
                <w:lang w:val="bg-BG"/>
              </w:rPr>
            </w:pPr>
            <w:r w:rsidRPr="00CA4135">
              <w:rPr>
                <w:rStyle w:val="Code"/>
                <w:lang w:val="bg-BG"/>
              </w:rPr>
              <w:t>value 829 420</w:t>
            </w:r>
          </w:p>
          <w:p w:rsidR="00911870" w:rsidRPr="00CA4135" w:rsidRDefault="00911870" w:rsidP="00CA4135">
            <w:pPr>
              <w:spacing w:after="120"/>
              <w:jc w:val="left"/>
              <w:rPr>
                <w:rStyle w:val="Code"/>
                <w:lang w:val="bg-BG"/>
              </w:rPr>
            </w:pPr>
            <w:r w:rsidRPr="00CA4135">
              <w:rPr>
                <w:rStyle w:val="Code"/>
                <w:lang w:val="bg-BG"/>
              </w:rPr>
              <w:lastRenderedPageBreak/>
              <w:t>contains 572 972</w:t>
            </w:r>
          </w:p>
          <w:p w:rsidR="00911870" w:rsidRPr="00CA4135" w:rsidRDefault="00911870" w:rsidP="00CA4135">
            <w:pPr>
              <w:spacing w:after="120"/>
              <w:jc w:val="left"/>
              <w:rPr>
                <w:rStyle w:val="Code"/>
                <w:lang w:val="bg-BG"/>
              </w:rPr>
            </w:pPr>
            <w:r w:rsidRPr="00CA4135">
              <w:rPr>
                <w:rStyle w:val="Code"/>
                <w:lang w:val="bg-BG"/>
              </w:rPr>
              <w:t>contains 150 942</w:t>
            </w:r>
          </w:p>
          <w:p w:rsidR="00911870" w:rsidRPr="00CA4135" w:rsidRDefault="00911870" w:rsidP="00CA4135">
            <w:pPr>
              <w:spacing w:after="120"/>
              <w:jc w:val="left"/>
              <w:rPr>
                <w:rStyle w:val="Code"/>
                <w:lang w:val="bg-BG"/>
              </w:rPr>
            </w:pPr>
            <w:r w:rsidRPr="00CA4135">
              <w:rPr>
                <w:rStyle w:val="Code"/>
                <w:lang w:val="bg-BG"/>
              </w:rPr>
              <w:t>contains 220 319</w:t>
            </w:r>
          </w:p>
          <w:p w:rsidR="00911870" w:rsidRPr="00CA4135" w:rsidRDefault="00911870" w:rsidP="00CA4135">
            <w:pPr>
              <w:spacing w:after="120"/>
              <w:jc w:val="left"/>
              <w:rPr>
                <w:rStyle w:val="Code"/>
                <w:lang w:val="bg-BG"/>
              </w:rPr>
            </w:pPr>
            <w:r w:rsidRPr="00CA4135">
              <w:rPr>
                <w:rStyle w:val="Code"/>
                <w:lang w:val="bg-BG"/>
              </w:rPr>
              <w:t>contains 972 78</w:t>
            </w:r>
          </w:p>
          <w:p w:rsidR="00911870" w:rsidRPr="00CA4135" w:rsidRDefault="00911870" w:rsidP="00CA4135">
            <w:pPr>
              <w:spacing w:after="120"/>
              <w:jc w:val="left"/>
              <w:rPr>
                <w:rStyle w:val="Code"/>
                <w:lang w:val="bg-BG"/>
              </w:rPr>
            </w:pPr>
            <w:r w:rsidRPr="00CA4135">
              <w:rPr>
                <w:rStyle w:val="Code"/>
                <w:lang w:val="bg-BG"/>
              </w:rPr>
              <w:t>contains 358 543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348 372 522</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774 469 580</w:t>
            </w:r>
          </w:p>
          <w:p w:rsidR="00911870" w:rsidRPr="00CA4135" w:rsidRDefault="00911870" w:rsidP="00CA4135">
            <w:pPr>
              <w:spacing w:after="120"/>
              <w:jc w:val="left"/>
              <w:rPr>
                <w:rStyle w:val="Code"/>
                <w:lang w:val="bg-BG"/>
              </w:rPr>
            </w:pPr>
            <w:r w:rsidRPr="00CA4135">
              <w:rPr>
                <w:rStyle w:val="Code"/>
                <w:lang w:val="bg-BG"/>
              </w:rPr>
              <w:t>contains 288 37</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396 16 629</w:t>
            </w:r>
          </w:p>
          <w:p w:rsidR="00911870" w:rsidRPr="00CA4135" w:rsidRDefault="00911870" w:rsidP="00CA4135">
            <w:pPr>
              <w:spacing w:after="120"/>
              <w:jc w:val="left"/>
              <w:rPr>
                <w:rStyle w:val="Code"/>
                <w:lang w:val="bg-BG"/>
              </w:rPr>
            </w:pPr>
            <w:r w:rsidRPr="00CA4135">
              <w:rPr>
                <w:rStyle w:val="Code"/>
                <w:lang w:val="bg-BG"/>
              </w:rPr>
              <w:t>value 275 994</w:t>
            </w:r>
          </w:p>
          <w:p w:rsidR="00911870" w:rsidRPr="00CA4135" w:rsidRDefault="00911870" w:rsidP="00CA4135">
            <w:pPr>
              <w:spacing w:after="120"/>
              <w:jc w:val="left"/>
              <w:rPr>
                <w:rStyle w:val="Code"/>
                <w:lang w:val="bg-BG"/>
              </w:rPr>
            </w:pPr>
            <w:r w:rsidRPr="00CA4135">
              <w:rPr>
                <w:rStyle w:val="Code"/>
                <w:lang w:val="bg-BG"/>
              </w:rPr>
              <w:t>add 233 786 75</w:t>
            </w:r>
          </w:p>
          <w:p w:rsidR="00911870" w:rsidRPr="00CA4135" w:rsidRDefault="00911870" w:rsidP="00CA4135">
            <w:pPr>
              <w:spacing w:after="120"/>
              <w:jc w:val="left"/>
              <w:rPr>
                <w:rStyle w:val="Code"/>
                <w:lang w:val="bg-BG"/>
              </w:rPr>
            </w:pPr>
            <w:r w:rsidRPr="00CA4135">
              <w:rPr>
                <w:rStyle w:val="Code"/>
                <w:lang w:val="bg-BG"/>
              </w:rPr>
              <w:t>contains 145 601</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204 164</w:t>
            </w:r>
          </w:p>
          <w:p w:rsidR="00911870" w:rsidRPr="00CA4135" w:rsidRDefault="00911870" w:rsidP="00CA4135">
            <w:pPr>
              <w:spacing w:after="120"/>
              <w:jc w:val="left"/>
              <w:rPr>
                <w:rStyle w:val="Code"/>
                <w:lang w:val="bg-BG"/>
              </w:rPr>
            </w:pPr>
            <w:r w:rsidRPr="00CA4135">
              <w:rPr>
                <w:rStyle w:val="Code"/>
                <w:lang w:val="bg-BG"/>
              </w:rPr>
              <w:t>contains 410 535</w:t>
            </w:r>
          </w:p>
          <w:p w:rsidR="00911870" w:rsidRPr="00CA4135" w:rsidRDefault="00911870" w:rsidP="00CA4135">
            <w:pPr>
              <w:spacing w:after="120"/>
              <w:jc w:val="left"/>
              <w:rPr>
                <w:rStyle w:val="Code"/>
                <w:lang w:val="bg-BG"/>
              </w:rPr>
            </w:pPr>
            <w:r w:rsidRPr="00CA4135">
              <w:rPr>
                <w:rStyle w:val="Code"/>
                <w:lang w:val="bg-BG"/>
              </w:rPr>
              <w:t>add 418 456 898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198 57</w:t>
            </w:r>
          </w:p>
          <w:p w:rsidR="00911870" w:rsidRPr="00CA4135" w:rsidRDefault="00911870" w:rsidP="00CA4135">
            <w:pPr>
              <w:spacing w:after="120"/>
              <w:jc w:val="left"/>
              <w:rPr>
                <w:rStyle w:val="Code"/>
                <w:lang w:val="bg-BG"/>
              </w:rPr>
            </w:pPr>
            <w:r w:rsidRPr="00CA4135">
              <w:rPr>
                <w:rStyle w:val="Code"/>
                <w:lang w:val="bg-BG"/>
              </w:rPr>
              <w:t>contains 437 289</w:t>
            </w:r>
          </w:p>
          <w:p w:rsidR="00911870" w:rsidRPr="00CA4135" w:rsidRDefault="00911870" w:rsidP="00CA4135">
            <w:pPr>
              <w:spacing w:after="120"/>
              <w:jc w:val="left"/>
              <w:rPr>
                <w:rStyle w:val="Code"/>
                <w:lang w:val="bg-BG"/>
              </w:rPr>
            </w:pPr>
            <w:r w:rsidRPr="00CA4135">
              <w:rPr>
                <w:rStyle w:val="Code"/>
                <w:lang w:val="bg-BG"/>
              </w:rPr>
              <w:t>add 913 689 575</w:t>
            </w:r>
          </w:p>
          <w:p w:rsidR="00911870" w:rsidRPr="00CA4135" w:rsidRDefault="00911870" w:rsidP="00CA4135">
            <w:pPr>
              <w:spacing w:after="120"/>
              <w:jc w:val="left"/>
              <w:rPr>
                <w:rStyle w:val="Code"/>
                <w:lang w:val="bg-BG"/>
              </w:rPr>
            </w:pPr>
            <w:r w:rsidRPr="00CA4135">
              <w:rPr>
                <w:rStyle w:val="Code"/>
                <w:lang w:val="bg-BG"/>
              </w:rPr>
              <w:t>add 949 437 268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786 561 296</w:t>
            </w:r>
          </w:p>
          <w:p w:rsidR="00911870" w:rsidRPr="00CA4135" w:rsidRDefault="00911870" w:rsidP="00CA4135">
            <w:pPr>
              <w:spacing w:after="120"/>
              <w:jc w:val="left"/>
              <w:rPr>
                <w:rStyle w:val="Code"/>
                <w:lang w:val="bg-BG"/>
              </w:rPr>
            </w:pPr>
            <w:r w:rsidRPr="00CA4135">
              <w:rPr>
                <w:rStyle w:val="Code"/>
                <w:lang w:val="bg-BG"/>
              </w:rPr>
              <w:t>value 220 443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375 340</w:t>
            </w:r>
          </w:p>
          <w:p w:rsidR="00911870" w:rsidRPr="00CA4135" w:rsidRDefault="00911870" w:rsidP="00CA4135">
            <w:pPr>
              <w:spacing w:after="120"/>
              <w:jc w:val="left"/>
              <w:rPr>
                <w:rStyle w:val="Code"/>
                <w:lang w:val="bg-BG"/>
              </w:rPr>
            </w:pPr>
            <w:r w:rsidRPr="00CA4135">
              <w:rPr>
                <w:rStyle w:val="Code"/>
                <w:lang w:val="bg-BG"/>
              </w:rPr>
              <w:t>contains 626 871</w:t>
            </w:r>
          </w:p>
          <w:p w:rsidR="00911870" w:rsidRPr="00CA4135" w:rsidRDefault="00911870" w:rsidP="00CA4135">
            <w:pPr>
              <w:spacing w:after="120"/>
              <w:jc w:val="left"/>
              <w:rPr>
                <w:rStyle w:val="Code"/>
                <w:lang w:val="bg-BG"/>
              </w:rPr>
            </w:pPr>
            <w:r w:rsidRPr="00CA4135">
              <w:rPr>
                <w:rStyle w:val="Code"/>
                <w:lang w:val="bg-BG"/>
              </w:rPr>
              <w:t>value 977 559</w:t>
            </w:r>
          </w:p>
          <w:p w:rsidR="00911870" w:rsidRPr="00CA4135" w:rsidRDefault="00911870" w:rsidP="00CA4135">
            <w:pPr>
              <w:spacing w:after="120"/>
              <w:jc w:val="left"/>
              <w:rPr>
                <w:rStyle w:val="Code"/>
                <w:lang w:val="bg-BG"/>
              </w:rPr>
            </w:pPr>
            <w:r w:rsidRPr="00CA4135">
              <w:rPr>
                <w:rStyle w:val="Code"/>
                <w:lang w:val="bg-BG"/>
              </w:rPr>
              <w:t>contains 654 748</w:t>
            </w:r>
          </w:p>
          <w:p w:rsidR="00911870" w:rsidRPr="00CA4135" w:rsidRDefault="00911870" w:rsidP="00CA4135">
            <w:pPr>
              <w:spacing w:after="120"/>
              <w:jc w:val="left"/>
              <w:rPr>
                <w:rStyle w:val="Code"/>
                <w:lang w:val="bg-BG"/>
              </w:rPr>
            </w:pPr>
            <w:r w:rsidRPr="00CA4135">
              <w:rPr>
                <w:rStyle w:val="Code"/>
                <w:lang w:val="bg-BG"/>
              </w:rPr>
              <w:t>value 159 663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439 232</w:t>
            </w:r>
          </w:p>
          <w:p w:rsidR="00911870" w:rsidRPr="00CA4135" w:rsidRDefault="00911870" w:rsidP="00CA4135">
            <w:pPr>
              <w:spacing w:after="120"/>
              <w:jc w:val="left"/>
              <w:rPr>
                <w:rStyle w:val="Code"/>
                <w:lang w:val="bg-BG"/>
              </w:rPr>
            </w:pPr>
            <w:r w:rsidRPr="00CA4135">
              <w:rPr>
                <w:rStyle w:val="Code"/>
                <w:lang w:val="bg-BG"/>
              </w:rPr>
              <w:t>value 848 840</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358 135</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159 998</w:t>
            </w:r>
          </w:p>
          <w:p w:rsidR="00911870" w:rsidRPr="00CA4135" w:rsidRDefault="00911870" w:rsidP="00CA4135">
            <w:pPr>
              <w:spacing w:after="120"/>
              <w:jc w:val="left"/>
              <w:rPr>
                <w:rStyle w:val="Code"/>
                <w:lang w:val="bg-BG"/>
              </w:rPr>
            </w:pPr>
            <w:r w:rsidRPr="00CA4135">
              <w:rPr>
                <w:rStyle w:val="Code"/>
                <w:lang w:val="bg-BG"/>
              </w:rPr>
              <w:t>add 83 847 491</w:t>
            </w:r>
          </w:p>
          <w:p w:rsidR="00911870" w:rsidRPr="00CA4135" w:rsidRDefault="00911870" w:rsidP="00CA4135">
            <w:pPr>
              <w:spacing w:after="120"/>
              <w:jc w:val="left"/>
              <w:rPr>
                <w:rStyle w:val="Code"/>
                <w:lang w:val="bg-BG"/>
              </w:rPr>
            </w:pPr>
            <w:r w:rsidRPr="00CA4135">
              <w:rPr>
                <w:rStyle w:val="Code"/>
                <w:lang w:val="bg-BG"/>
              </w:rPr>
              <w:t>add 96 627 557</w:t>
            </w:r>
          </w:p>
          <w:p w:rsidR="00911870" w:rsidRPr="00CA4135" w:rsidRDefault="00911870" w:rsidP="00CA4135">
            <w:pPr>
              <w:spacing w:after="120"/>
              <w:jc w:val="left"/>
              <w:rPr>
                <w:rStyle w:val="Code"/>
                <w:lang w:val="bg-BG"/>
              </w:rPr>
            </w:pPr>
            <w:r w:rsidRPr="00CA4135">
              <w:rPr>
                <w:rStyle w:val="Code"/>
                <w:lang w:val="bg-BG"/>
              </w:rPr>
              <w:lastRenderedPageBreak/>
              <w:t>add 885 598 503</w:t>
            </w:r>
          </w:p>
          <w:p w:rsidR="00911870" w:rsidRPr="00CA4135" w:rsidRDefault="00911870" w:rsidP="00CA4135">
            <w:pPr>
              <w:spacing w:after="120"/>
              <w:jc w:val="left"/>
              <w:rPr>
                <w:rStyle w:val="Code"/>
                <w:lang w:val="bg-BG"/>
              </w:rPr>
            </w:pPr>
            <w:r w:rsidRPr="00CA4135">
              <w:rPr>
                <w:rStyle w:val="Code"/>
                <w:lang w:val="bg-BG"/>
              </w:rPr>
              <w:t>add 782 519 479</w:t>
            </w:r>
          </w:p>
          <w:p w:rsidR="00911870" w:rsidRPr="00CA4135" w:rsidRDefault="00911870" w:rsidP="00CA4135">
            <w:pPr>
              <w:spacing w:after="120"/>
              <w:jc w:val="left"/>
              <w:rPr>
                <w:rStyle w:val="Code"/>
                <w:lang w:val="bg-BG"/>
              </w:rPr>
            </w:pPr>
            <w:r w:rsidRPr="00CA4135">
              <w:rPr>
                <w:rStyle w:val="Code"/>
                <w:lang w:val="bg-BG"/>
              </w:rPr>
              <w:t>add 122 211 510</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value 531 501</w:t>
            </w:r>
          </w:p>
          <w:p w:rsidR="00911870" w:rsidRPr="00CA4135" w:rsidRDefault="00911870" w:rsidP="00CA4135">
            <w:pPr>
              <w:spacing w:after="120"/>
              <w:jc w:val="left"/>
              <w:rPr>
                <w:rStyle w:val="Code"/>
                <w:lang w:val="bg-BG"/>
              </w:rPr>
            </w:pPr>
            <w:r w:rsidRPr="00CA4135">
              <w:rPr>
                <w:rStyle w:val="Code"/>
                <w:lang w:val="bg-BG"/>
              </w:rPr>
              <w:t>contains 120 613</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399 733 608</w:t>
            </w:r>
          </w:p>
          <w:p w:rsidR="00911870" w:rsidRPr="00CA4135" w:rsidRDefault="00911870" w:rsidP="00CA4135">
            <w:pPr>
              <w:spacing w:after="120"/>
              <w:jc w:val="left"/>
              <w:rPr>
                <w:rStyle w:val="Code"/>
                <w:lang w:val="bg-BG"/>
              </w:rPr>
            </w:pPr>
            <w:r w:rsidRPr="00CA4135">
              <w:rPr>
                <w:rStyle w:val="Code"/>
                <w:lang w:val="bg-BG"/>
              </w:rPr>
              <w:t>contains 948 668</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881 189 27</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add 944 838 656</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count</w:t>
            </w:r>
          </w:p>
          <w:p w:rsidR="00911870" w:rsidRPr="00CA4135" w:rsidRDefault="00911870" w:rsidP="00CA4135">
            <w:pPr>
              <w:spacing w:after="120"/>
              <w:jc w:val="left"/>
              <w:rPr>
                <w:rStyle w:val="Code"/>
                <w:lang w:val="bg-BG"/>
              </w:rPr>
            </w:pPr>
            <w:r w:rsidRPr="00CA4135">
              <w:rPr>
                <w:rStyle w:val="Code"/>
                <w:lang w:val="bg-BG"/>
              </w:rPr>
              <w:t>contains 649 537</w:t>
            </w:r>
          </w:p>
          <w:p w:rsidR="00911870" w:rsidRPr="00CA4135" w:rsidRDefault="00911870" w:rsidP="00CA4135">
            <w:pPr>
              <w:spacing w:after="120"/>
              <w:jc w:val="left"/>
              <w:rPr>
                <w:rStyle w:val="Code"/>
                <w:lang w:val="bg-BG"/>
              </w:rPr>
            </w:pPr>
            <w:r w:rsidRPr="00CA4135">
              <w:rPr>
                <w:rStyle w:val="Code"/>
                <w:lang w:val="bg-BG"/>
              </w:rPr>
              <w:t>add 551 346 765</w:t>
            </w:r>
          </w:p>
          <w:p w:rsidR="00911870" w:rsidRPr="00CA4135" w:rsidRDefault="00911870" w:rsidP="00CA4135">
            <w:pPr>
              <w:spacing w:after="120"/>
              <w:jc w:val="left"/>
              <w:rPr>
                <w:rStyle w:val="Code"/>
                <w:lang w:val="bg-BG"/>
              </w:rPr>
            </w:pPr>
            <w:r w:rsidRPr="00CA4135">
              <w:rPr>
                <w:rStyle w:val="Code"/>
                <w:lang w:val="bg-BG"/>
              </w:rPr>
              <w:t>add 483 323 66</w:t>
            </w:r>
          </w:p>
          <w:p w:rsidR="00911870" w:rsidRPr="00CA4135" w:rsidRDefault="00911870" w:rsidP="00CA4135">
            <w:pPr>
              <w:spacing w:after="120"/>
              <w:jc w:val="left"/>
              <w:rPr>
                <w:rStyle w:val="Code"/>
                <w:lang w:val="bg-BG"/>
              </w:rPr>
            </w:pPr>
            <w:r w:rsidRPr="00CA4135">
              <w:rPr>
                <w:rStyle w:val="Code"/>
                <w:lang w:val="bg-BG"/>
              </w:rPr>
              <w:t>contains 518 477</w:t>
            </w:r>
          </w:p>
          <w:p w:rsidR="00911870" w:rsidRPr="00CA4135" w:rsidRDefault="00911870" w:rsidP="00CA4135">
            <w:pPr>
              <w:spacing w:after="120"/>
              <w:jc w:val="left"/>
              <w:rPr>
                <w:rStyle w:val="Code"/>
                <w:lang w:val="bg-BG"/>
              </w:rPr>
            </w:pPr>
            <w:r w:rsidRPr="00CA4135">
              <w:rPr>
                <w:rStyle w:val="Code"/>
                <w:lang w:val="bg-BG"/>
              </w:rPr>
              <w:t>add 484 173 854</w:t>
            </w:r>
          </w:p>
          <w:p w:rsidR="00911870" w:rsidRPr="00CA4135" w:rsidRDefault="00911870" w:rsidP="00CA4135">
            <w:pPr>
              <w:spacing w:after="120"/>
              <w:jc w:val="left"/>
              <w:rPr>
                <w:rStyle w:val="Code"/>
                <w:lang w:val="bg-BG"/>
              </w:rPr>
            </w:pPr>
            <w:r w:rsidRPr="00CA4135">
              <w:rPr>
                <w:rStyle w:val="Code"/>
                <w:lang w:val="bg-BG"/>
              </w:rPr>
              <w:t>contains 335 653</w:t>
            </w:r>
          </w:p>
          <w:p w:rsidR="00911870" w:rsidRPr="00226023" w:rsidRDefault="00911870" w:rsidP="00CA4135">
            <w:pPr>
              <w:spacing w:after="120"/>
              <w:jc w:val="left"/>
              <w:rPr>
                <w:rFonts w:ascii="Consolas" w:hAnsi="Consolas" w:cs="Consolas"/>
                <w:noProof/>
                <w:highlight w:val="yellow"/>
              </w:rPr>
            </w:pPr>
            <w:r w:rsidRPr="00CA4135">
              <w:rPr>
                <w:rStyle w:val="Code"/>
                <w:lang w:val="bg-BG"/>
              </w:rPr>
              <w:t>value 350 579</w:t>
            </w:r>
          </w:p>
        </w:tc>
        <w:tc>
          <w:tcPr>
            <w:tcW w:w="5386" w:type="dxa"/>
          </w:tcPr>
          <w:p w:rsidR="00911870" w:rsidRPr="00616072" w:rsidRDefault="00911870" w:rsidP="00616072">
            <w:pPr>
              <w:spacing w:after="120"/>
              <w:jc w:val="left"/>
              <w:rPr>
                <w:rStyle w:val="Code"/>
                <w:lang w:val="bg-BG"/>
              </w:rPr>
            </w:pPr>
            <w:r w:rsidRPr="00616072">
              <w:rPr>
                <w:rStyle w:val="Code"/>
                <w:lang w:val="bg-BG"/>
              </w:rPr>
              <w:lastRenderedPageBreak/>
              <w:t>0</w:t>
            </w:r>
          </w:p>
          <w:p w:rsidR="00911870" w:rsidRPr="00616072" w:rsidRDefault="00911870" w:rsidP="00616072">
            <w:pPr>
              <w:spacing w:after="120"/>
              <w:jc w:val="left"/>
              <w:rPr>
                <w:rStyle w:val="Code"/>
                <w:lang w:val="bg-BG"/>
              </w:rPr>
            </w:pPr>
            <w:r w:rsidRPr="00616072">
              <w:rPr>
                <w:rStyle w:val="Code"/>
                <w:lang w:val="bg-BG"/>
              </w:rPr>
              <w:t>1</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2</w:t>
            </w:r>
          </w:p>
          <w:p w:rsidR="00911870" w:rsidRPr="00616072" w:rsidRDefault="00911870" w:rsidP="00616072">
            <w:pPr>
              <w:spacing w:after="120"/>
              <w:jc w:val="left"/>
              <w:rPr>
                <w:rStyle w:val="Code"/>
                <w:lang w:val="bg-BG"/>
              </w:rPr>
            </w:pPr>
            <w:r w:rsidRPr="00616072">
              <w:rPr>
                <w:rStyle w:val="Code"/>
                <w:lang w:val="bg-BG"/>
              </w:rPr>
              <w:t>3</w:t>
            </w:r>
          </w:p>
          <w:p w:rsidR="00911870" w:rsidRPr="00616072" w:rsidRDefault="00911870" w:rsidP="00616072">
            <w:pPr>
              <w:spacing w:after="120"/>
              <w:jc w:val="left"/>
              <w:rPr>
                <w:rStyle w:val="Code"/>
                <w:lang w:val="bg-BG"/>
              </w:rPr>
            </w:pPr>
            <w:r w:rsidRPr="00616072">
              <w:rPr>
                <w:rStyle w:val="Code"/>
                <w:lang w:val="bg-BG"/>
              </w:rPr>
              <w:t>3</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w:t>
            </w:r>
          </w:p>
          <w:p w:rsidR="00911870" w:rsidRPr="00616072" w:rsidRDefault="00911870" w:rsidP="00616072">
            <w:pPr>
              <w:spacing w:after="120"/>
              <w:jc w:val="left"/>
              <w:rPr>
                <w:rStyle w:val="Code"/>
                <w:lang w:val="bg-BG"/>
              </w:rPr>
            </w:pPr>
            <w:r w:rsidRPr="00616072">
              <w:rPr>
                <w:rStyle w:val="Code"/>
                <w:lang w:val="bg-BG"/>
              </w:rPr>
              <w:lastRenderedPageBreak/>
              <w:t>False</w:t>
            </w:r>
          </w:p>
          <w:p w:rsidR="00911870" w:rsidRPr="00616072" w:rsidRDefault="00911870" w:rsidP="00616072">
            <w:pPr>
              <w:spacing w:after="120"/>
              <w:jc w:val="left"/>
              <w:rPr>
                <w:rStyle w:val="Code"/>
                <w:lang w:val="bg-BG"/>
              </w:rPr>
            </w:pPr>
            <w:r w:rsidRPr="00616072">
              <w:rPr>
                <w:rStyle w:val="Code"/>
                <w:lang w:val="bg-BG"/>
              </w:rPr>
              <w:t>5</w:t>
            </w:r>
          </w:p>
          <w:p w:rsidR="00911870" w:rsidRPr="00616072" w:rsidRDefault="00911870" w:rsidP="00616072">
            <w:pPr>
              <w:spacing w:after="120"/>
              <w:jc w:val="left"/>
              <w:rPr>
                <w:rStyle w:val="Code"/>
                <w:lang w:val="bg-BG"/>
              </w:rPr>
            </w:pPr>
            <w:r w:rsidRPr="00616072">
              <w:rPr>
                <w:rStyle w:val="Code"/>
                <w:lang w:val="bg-BG"/>
              </w:rPr>
              <w:t>6</w:t>
            </w:r>
          </w:p>
          <w:p w:rsidR="00911870" w:rsidRPr="00616072" w:rsidRDefault="00911870" w:rsidP="00616072">
            <w:pPr>
              <w:spacing w:after="120"/>
              <w:jc w:val="left"/>
              <w:rPr>
                <w:rStyle w:val="Code"/>
                <w:lang w:val="bg-BG"/>
              </w:rPr>
            </w:pPr>
            <w:r w:rsidRPr="00616072">
              <w:rPr>
                <w:rStyle w:val="Code"/>
                <w:lang w:val="bg-BG"/>
              </w:rPr>
              <w:t>6</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12</w:t>
            </w:r>
          </w:p>
          <w:p w:rsidR="00911870" w:rsidRPr="00616072" w:rsidRDefault="00911870" w:rsidP="00616072">
            <w:pPr>
              <w:spacing w:after="120"/>
              <w:jc w:val="left"/>
              <w:rPr>
                <w:rStyle w:val="Code"/>
                <w:lang w:val="bg-BG"/>
              </w:rPr>
            </w:pPr>
            <w:r w:rsidRPr="00616072">
              <w:rPr>
                <w:rStyle w:val="Code"/>
                <w:lang w:val="bg-BG"/>
              </w:rPr>
              <w:t>12</w:t>
            </w:r>
          </w:p>
          <w:p w:rsidR="00911870" w:rsidRPr="00616072" w:rsidRDefault="00911870" w:rsidP="00616072">
            <w:pPr>
              <w:spacing w:after="120"/>
              <w:jc w:val="left"/>
              <w:rPr>
                <w:rStyle w:val="Code"/>
                <w:lang w:val="bg-BG"/>
              </w:rPr>
            </w:pPr>
            <w:r w:rsidRPr="00616072">
              <w:rPr>
                <w:rStyle w:val="Code"/>
                <w:lang w:val="bg-BG"/>
              </w:rPr>
              <w:t>12</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14</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14</w:t>
            </w:r>
          </w:p>
          <w:p w:rsidR="00911870" w:rsidRPr="00616072" w:rsidRDefault="00911870" w:rsidP="00616072">
            <w:pPr>
              <w:spacing w:after="120"/>
              <w:jc w:val="left"/>
              <w:rPr>
                <w:rStyle w:val="Code"/>
                <w:lang w:val="bg-BG"/>
              </w:rPr>
            </w:pPr>
            <w:r w:rsidRPr="00616072">
              <w:rPr>
                <w:rStyle w:val="Code"/>
                <w:lang w:val="bg-BG"/>
              </w:rPr>
              <w:t>15</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20</w:t>
            </w:r>
          </w:p>
          <w:p w:rsidR="00911870" w:rsidRPr="00616072" w:rsidRDefault="00911870" w:rsidP="00616072">
            <w:pPr>
              <w:spacing w:after="120"/>
              <w:jc w:val="left"/>
              <w:rPr>
                <w:rStyle w:val="Code"/>
                <w:lang w:val="bg-BG"/>
              </w:rPr>
            </w:pPr>
            <w:r w:rsidRPr="00616072">
              <w:rPr>
                <w:rStyle w:val="Code"/>
                <w:lang w:val="bg-BG"/>
              </w:rPr>
              <w:t>20</w:t>
            </w:r>
          </w:p>
          <w:p w:rsidR="00911870" w:rsidRPr="00616072" w:rsidRDefault="00911870" w:rsidP="00616072">
            <w:pPr>
              <w:spacing w:after="120"/>
              <w:jc w:val="left"/>
              <w:rPr>
                <w:rStyle w:val="Code"/>
                <w:lang w:val="bg-BG"/>
              </w:rPr>
            </w:pPr>
            <w:r w:rsidRPr="00616072">
              <w:rPr>
                <w:rStyle w:val="Code"/>
                <w:lang w:val="bg-BG"/>
              </w:rPr>
              <w:t>20</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22</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22</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24</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24</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lastRenderedPageBreak/>
              <w:t>29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29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31</w:t>
            </w:r>
          </w:p>
          <w:p w:rsidR="00911870" w:rsidRPr="00616072" w:rsidRDefault="00911870" w:rsidP="00616072">
            <w:pPr>
              <w:spacing w:after="120"/>
              <w:jc w:val="left"/>
              <w:rPr>
                <w:rStyle w:val="Code"/>
                <w:lang w:val="bg-BG"/>
              </w:rPr>
            </w:pPr>
            <w:r w:rsidRPr="00616072">
              <w:rPr>
                <w:rStyle w:val="Code"/>
                <w:lang w:val="bg-BG"/>
              </w:rPr>
              <w:t>32</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32</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32</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33</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33</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34</w:t>
            </w:r>
          </w:p>
          <w:p w:rsidR="00911870" w:rsidRPr="00616072" w:rsidRDefault="00911870" w:rsidP="00616072">
            <w:pPr>
              <w:spacing w:after="120"/>
              <w:jc w:val="left"/>
              <w:rPr>
                <w:rStyle w:val="Code"/>
                <w:lang w:val="bg-BG"/>
              </w:rPr>
            </w:pPr>
            <w:r w:rsidRPr="00616072">
              <w:rPr>
                <w:rStyle w:val="Code"/>
                <w:lang w:val="bg-BG"/>
              </w:rPr>
              <w:t>34</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35</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37</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38</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39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41</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lastRenderedPageBreak/>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47</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48</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49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50</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50</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50</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50</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51</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51</w:t>
            </w:r>
          </w:p>
          <w:p w:rsidR="00911870" w:rsidRPr="00616072" w:rsidRDefault="00911870" w:rsidP="00616072">
            <w:pPr>
              <w:spacing w:after="120"/>
              <w:jc w:val="left"/>
              <w:rPr>
                <w:rStyle w:val="Code"/>
                <w:lang w:val="bg-BG"/>
              </w:rPr>
            </w:pPr>
            <w:r w:rsidRPr="00616072">
              <w:rPr>
                <w:rStyle w:val="Code"/>
                <w:lang w:val="bg-BG"/>
              </w:rPr>
              <w:t>51</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51</w:t>
            </w:r>
          </w:p>
          <w:p w:rsidR="00911870" w:rsidRPr="00616072" w:rsidRDefault="00911870" w:rsidP="00616072">
            <w:pPr>
              <w:spacing w:after="120"/>
              <w:jc w:val="left"/>
              <w:rPr>
                <w:rStyle w:val="Code"/>
                <w:lang w:val="bg-BG"/>
              </w:rPr>
            </w:pPr>
            <w:r w:rsidRPr="00616072">
              <w:rPr>
                <w:rStyle w:val="Code"/>
                <w:lang w:val="bg-BG"/>
              </w:rPr>
              <w:t>51</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57</w:t>
            </w:r>
          </w:p>
          <w:p w:rsidR="00911870" w:rsidRPr="00616072" w:rsidRDefault="00911870" w:rsidP="00616072">
            <w:pPr>
              <w:spacing w:after="120"/>
              <w:jc w:val="left"/>
              <w:rPr>
                <w:rStyle w:val="Code"/>
                <w:lang w:val="bg-BG"/>
              </w:rPr>
            </w:pPr>
            <w:r w:rsidRPr="00616072">
              <w:rPr>
                <w:rStyle w:val="Code"/>
                <w:lang w:val="bg-BG"/>
              </w:rPr>
              <w:lastRenderedPageBreak/>
              <w:t>57</w:t>
            </w:r>
          </w:p>
          <w:p w:rsidR="00911870" w:rsidRPr="00616072" w:rsidRDefault="00911870" w:rsidP="00616072">
            <w:pPr>
              <w:spacing w:after="120"/>
              <w:jc w:val="left"/>
              <w:rPr>
                <w:rStyle w:val="Code"/>
                <w:lang w:val="bg-BG"/>
              </w:rPr>
            </w:pPr>
            <w:r w:rsidRPr="00616072">
              <w:rPr>
                <w:rStyle w:val="Code"/>
                <w:lang w:val="bg-BG"/>
              </w:rPr>
              <w:t>57</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58</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59</w:t>
            </w:r>
          </w:p>
          <w:p w:rsidR="00911870" w:rsidRPr="00616072" w:rsidRDefault="00911870" w:rsidP="00616072">
            <w:pPr>
              <w:spacing w:after="120"/>
              <w:jc w:val="left"/>
              <w:rPr>
                <w:rStyle w:val="Code"/>
                <w:lang w:val="bg-BG"/>
              </w:rPr>
            </w:pPr>
            <w:r w:rsidRPr="00616072">
              <w:rPr>
                <w:rStyle w:val="Code"/>
                <w:lang w:val="bg-BG"/>
              </w:rPr>
              <w:t>59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59</w:t>
            </w:r>
          </w:p>
          <w:p w:rsidR="00911870" w:rsidRPr="00616072" w:rsidRDefault="00911870" w:rsidP="00616072">
            <w:pPr>
              <w:spacing w:after="120"/>
              <w:jc w:val="left"/>
              <w:rPr>
                <w:rStyle w:val="Code"/>
                <w:lang w:val="bg-BG"/>
              </w:rPr>
            </w:pPr>
            <w:r w:rsidRPr="00616072">
              <w:rPr>
                <w:rStyle w:val="Code"/>
                <w:lang w:val="bg-BG"/>
              </w:rPr>
              <w:t>59</w:t>
            </w:r>
          </w:p>
          <w:p w:rsidR="00911870" w:rsidRPr="00616072" w:rsidRDefault="00911870" w:rsidP="00616072">
            <w:pPr>
              <w:spacing w:after="120"/>
              <w:jc w:val="left"/>
              <w:rPr>
                <w:rStyle w:val="Code"/>
                <w:lang w:val="bg-BG"/>
              </w:rPr>
            </w:pPr>
            <w:r w:rsidRPr="00616072">
              <w:rPr>
                <w:rStyle w:val="Code"/>
                <w:lang w:val="bg-BG"/>
              </w:rPr>
              <w:t>59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61</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65</w:t>
            </w:r>
          </w:p>
          <w:p w:rsidR="00911870" w:rsidRPr="00616072" w:rsidRDefault="00911870" w:rsidP="00616072">
            <w:pPr>
              <w:spacing w:after="120"/>
              <w:jc w:val="left"/>
              <w:rPr>
                <w:rStyle w:val="Code"/>
                <w:lang w:val="bg-BG"/>
              </w:rPr>
            </w:pPr>
            <w:r w:rsidRPr="00616072">
              <w:rPr>
                <w:rStyle w:val="Code"/>
                <w:lang w:val="bg-BG"/>
              </w:rPr>
              <w:t>65</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66</w:t>
            </w:r>
          </w:p>
          <w:p w:rsidR="00911870" w:rsidRPr="00616072" w:rsidRDefault="00911870" w:rsidP="00616072">
            <w:pPr>
              <w:spacing w:after="120"/>
              <w:jc w:val="left"/>
              <w:rPr>
                <w:rStyle w:val="Code"/>
                <w:lang w:val="bg-BG"/>
              </w:rPr>
            </w:pPr>
            <w:r w:rsidRPr="00616072">
              <w:rPr>
                <w:rStyle w:val="Code"/>
                <w:lang w:val="bg-BG"/>
              </w:rPr>
              <w:t>67</w:t>
            </w:r>
          </w:p>
          <w:p w:rsidR="00911870" w:rsidRPr="00616072" w:rsidRDefault="00911870" w:rsidP="00616072">
            <w:pPr>
              <w:spacing w:after="120"/>
              <w:jc w:val="left"/>
              <w:rPr>
                <w:rStyle w:val="Code"/>
                <w:lang w:val="bg-BG"/>
              </w:rPr>
            </w:pPr>
            <w:r w:rsidRPr="00616072">
              <w:rPr>
                <w:rStyle w:val="Code"/>
                <w:lang w:val="bg-BG"/>
              </w:rPr>
              <w:t>67</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68</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68</w:t>
            </w:r>
          </w:p>
          <w:p w:rsidR="00911870" w:rsidRPr="00616072" w:rsidRDefault="00911870" w:rsidP="00616072">
            <w:pPr>
              <w:spacing w:after="120"/>
              <w:jc w:val="left"/>
              <w:rPr>
                <w:rStyle w:val="Code"/>
                <w:lang w:val="bg-BG"/>
              </w:rPr>
            </w:pPr>
            <w:r w:rsidRPr="00616072">
              <w:rPr>
                <w:rStyle w:val="Code"/>
                <w:lang w:val="bg-BG"/>
              </w:rPr>
              <w:t>68</w:t>
            </w:r>
          </w:p>
          <w:p w:rsidR="00911870" w:rsidRPr="00616072" w:rsidRDefault="00911870" w:rsidP="00616072">
            <w:pPr>
              <w:spacing w:after="120"/>
              <w:jc w:val="left"/>
              <w:rPr>
                <w:rStyle w:val="Code"/>
                <w:lang w:val="bg-BG"/>
              </w:rPr>
            </w:pPr>
            <w:r w:rsidRPr="00616072">
              <w:rPr>
                <w:rStyle w:val="Code"/>
                <w:lang w:val="bg-BG"/>
              </w:rPr>
              <w:lastRenderedPageBreak/>
              <w:t>69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75</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76</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80</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80</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80</w:t>
            </w:r>
          </w:p>
          <w:p w:rsidR="00911870" w:rsidRPr="00616072" w:rsidRDefault="00911870" w:rsidP="00616072">
            <w:pPr>
              <w:spacing w:after="120"/>
              <w:jc w:val="left"/>
              <w:rPr>
                <w:rStyle w:val="Code"/>
                <w:lang w:val="bg-BG"/>
              </w:rPr>
            </w:pPr>
            <w:r w:rsidRPr="00616072">
              <w:rPr>
                <w:rStyle w:val="Code"/>
                <w:lang w:val="bg-BG"/>
              </w:rPr>
              <w:t>81</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83</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83</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85</w:t>
            </w:r>
          </w:p>
          <w:p w:rsidR="00911870" w:rsidRPr="00616072" w:rsidRDefault="00911870" w:rsidP="00616072">
            <w:pPr>
              <w:spacing w:after="120"/>
              <w:jc w:val="left"/>
              <w:rPr>
                <w:rStyle w:val="Code"/>
                <w:lang w:val="bg-BG"/>
              </w:rPr>
            </w:pPr>
            <w:r w:rsidRPr="00616072">
              <w:rPr>
                <w:rStyle w:val="Code"/>
                <w:lang w:val="bg-BG"/>
              </w:rPr>
              <w:t>85</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85</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lastRenderedPageBreak/>
              <w:t>False</w:t>
            </w:r>
          </w:p>
          <w:p w:rsidR="00911870" w:rsidRPr="00616072" w:rsidRDefault="00911870" w:rsidP="00616072">
            <w:pPr>
              <w:spacing w:after="120"/>
              <w:jc w:val="left"/>
              <w:rPr>
                <w:rStyle w:val="Code"/>
                <w:lang w:val="bg-BG"/>
              </w:rPr>
            </w:pPr>
            <w:r w:rsidRPr="00616072">
              <w:rPr>
                <w:rStyle w:val="Code"/>
                <w:lang w:val="bg-BG"/>
              </w:rPr>
              <w:t>87</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87</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87</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90</w:t>
            </w:r>
          </w:p>
          <w:p w:rsidR="00911870" w:rsidRPr="00616072" w:rsidRDefault="00911870" w:rsidP="00616072">
            <w:pPr>
              <w:spacing w:after="120"/>
              <w:jc w:val="left"/>
              <w:rPr>
                <w:rStyle w:val="Code"/>
                <w:lang w:val="bg-BG"/>
              </w:rPr>
            </w:pPr>
            <w:r w:rsidRPr="00616072">
              <w:rPr>
                <w:rStyle w:val="Code"/>
                <w:lang w:val="bg-BG"/>
              </w:rPr>
              <w:t>90</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90</w:t>
            </w:r>
          </w:p>
          <w:p w:rsidR="00911870" w:rsidRPr="00616072" w:rsidRDefault="00911870" w:rsidP="00616072">
            <w:pPr>
              <w:spacing w:after="120"/>
              <w:jc w:val="left"/>
              <w:rPr>
                <w:rStyle w:val="Code"/>
                <w:lang w:val="bg-BG"/>
              </w:rPr>
            </w:pPr>
            <w:r w:rsidRPr="00616072">
              <w:rPr>
                <w:rStyle w:val="Code"/>
                <w:lang w:val="bg-BG"/>
              </w:rPr>
              <w:t>92</w:t>
            </w:r>
          </w:p>
          <w:p w:rsidR="00911870" w:rsidRPr="00616072" w:rsidRDefault="00911870" w:rsidP="00616072">
            <w:pPr>
              <w:spacing w:after="120"/>
              <w:jc w:val="left"/>
              <w:rPr>
                <w:rStyle w:val="Code"/>
                <w:lang w:val="bg-BG"/>
              </w:rPr>
            </w:pPr>
            <w:r w:rsidRPr="00616072">
              <w:rPr>
                <w:rStyle w:val="Code"/>
                <w:lang w:val="bg-BG"/>
              </w:rPr>
              <w:t>93</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97</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97</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99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99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102</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lastRenderedPageBreak/>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103</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106</w:t>
            </w:r>
          </w:p>
          <w:p w:rsidR="00911870" w:rsidRPr="00616072" w:rsidRDefault="00911870" w:rsidP="00616072">
            <w:pPr>
              <w:spacing w:after="120"/>
              <w:jc w:val="left"/>
              <w:rPr>
                <w:rStyle w:val="Code"/>
                <w:lang w:val="bg-BG"/>
              </w:rPr>
            </w:pPr>
            <w:r w:rsidRPr="00616072">
              <w:rPr>
                <w:rStyle w:val="Code"/>
                <w:lang w:val="bg-BG"/>
              </w:rPr>
              <w:t>109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110</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110</w:t>
            </w:r>
          </w:p>
          <w:p w:rsidR="00911870" w:rsidRPr="00616072" w:rsidRDefault="00911870" w:rsidP="00616072">
            <w:pPr>
              <w:spacing w:after="120"/>
              <w:jc w:val="left"/>
              <w:rPr>
                <w:rStyle w:val="Code"/>
                <w:lang w:val="bg-BG"/>
              </w:rPr>
            </w:pPr>
            <w:r w:rsidRPr="00616072">
              <w:rPr>
                <w:rStyle w:val="Code"/>
                <w:lang w:val="bg-BG"/>
              </w:rPr>
              <w:t>110</w:t>
            </w:r>
          </w:p>
          <w:p w:rsidR="00911870" w:rsidRPr="00616072" w:rsidRDefault="00911870" w:rsidP="00616072">
            <w:pPr>
              <w:spacing w:after="120"/>
              <w:jc w:val="left"/>
              <w:rPr>
                <w:rStyle w:val="Code"/>
                <w:lang w:val="bg-BG"/>
              </w:rPr>
            </w:pPr>
            <w:r w:rsidRPr="00616072">
              <w:rPr>
                <w:rStyle w:val="Code"/>
                <w:lang w:val="bg-BG"/>
              </w:rPr>
              <w:t>110</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111</w:t>
            </w:r>
          </w:p>
          <w:p w:rsidR="00911870" w:rsidRPr="00616072" w:rsidRDefault="00911870" w:rsidP="00616072">
            <w:pPr>
              <w:spacing w:after="120"/>
              <w:jc w:val="left"/>
              <w:rPr>
                <w:rStyle w:val="Code"/>
                <w:lang w:val="bg-BG"/>
              </w:rPr>
            </w:pPr>
            <w:r w:rsidRPr="00616072">
              <w:rPr>
                <w:rStyle w:val="Code"/>
                <w:lang w:val="bg-BG"/>
              </w:rPr>
              <w:t>111</w:t>
            </w:r>
          </w:p>
          <w:p w:rsidR="00911870" w:rsidRPr="00616072" w:rsidRDefault="00911870" w:rsidP="00616072">
            <w:pPr>
              <w:spacing w:after="120"/>
              <w:jc w:val="left"/>
              <w:rPr>
                <w:rStyle w:val="Code"/>
                <w:lang w:val="bg-BG"/>
              </w:rPr>
            </w:pPr>
            <w:r w:rsidRPr="00616072">
              <w:rPr>
                <w:rStyle w:val="Code"/>
                <w:lang w:val="bg-BG"/>
              </w:rPr>
              <w:t>112</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113</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115</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116</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118</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119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lastRenderedPageBreak/>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119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119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119</w:t>
            </w:r>
          </w:p>
          <w:p w:rsidR="00911870" w:rsidRPr="00616072" w:rsidRDefault="00911870" w:rsidP="00616072">
            <w:pPr>
              <w:spacing w:after="120"/>
              <w:jc w:val="left"/>
              <w:rPr>
                <w:rStyle w:val="Code"/>
                <w:lang w:val="bg-BG"/>
              </w:rPr>
            </w:pPr>
            <w:r w:rsidRPr="00616072">
              <w:rPr>
                <w:rStyle w:val="Code"/>
                <w:lang w:val="bg-BG"/>
              </w:rPr>
              <w:t>119</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124</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124</w:t>
            </w:r>
          </w:p>
          <w:p w:rsidR="00911870" w:rsidRPr="00616072" w:rsidRDefault="00911870" w:rsidP="00616072">
            <w:pPr>
              <w:spacing w:after="120"/>
              <w:jc w:val="left"/>
              <w:rPr>
                <w:rStyle w:val="Code"/>
                <w:lang w:val="bg-BG"/>
              </w:rPr>
            </w:pPr>
            <w:r w:rsidRPr="00616072">
              <w:rPr>
                <w:rStyle w:val="Code"/>
                <w:lang w:val="bg-BG"/>
              </w:rPr>
              <w:t>124</w:t>
            </w:r>
          </w:p>
          <w:p w:rsidR="00911870" w:rsidRPr="00616072" w:rsidRDefault="00911870" w:rsidP="00616072">
            <w:pPr>
              <w:spacing w:after="120"/>
              <w:jc w:val="left"/>
              <w:rPr>
                <w:rStyle w:val="Code"/>
                <w:lang w:val="bg-BG"/>
              </w:rPr>
            </w:pPr>
            <w:r w:rsidRPr="00616072">
              <w:rPr>
                <w:rStyle w:val="Code"/>
                <w:lang w:val="bg-BG"/>
              </w:rPr>
              <w:t>124</w:t>
            </w:r>
          </w:p>
          <w:p w:rsidR="00911870" w:rsidRPr="00616072" w:rsidRDefault="00911870" w:rsidP="00616072">
            <w:pPr>
              <w:spacing w:after="120"/>
              <w:jc w:val="left"/>
              <w:rPr>
                <w:rStyle w:val="Code"/>
                <w:lang w:val="bg-BG"/>
              </w:rPr>
            </w:pPr>
            <w:r w:rsidRPr="00616072">
              <w:rPr>
                <w:rStyle w:val="Code"/>
                <w:lang w:val="bg-BG"/>
              </w:rPr>
              <w:t>124</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125</w:t>
            </w:r>
          </w:p>
          <w:p w:rsidR="00911870" w:rsidRPr="00616072" w:rsidRDefault="00911870" w:rsidP="00616072">
            <w:pPr>
              <w:spacing w:after="120"/>
              <w:jc w:val="left"/>
              <w:rPr>
                <w:rStyle w:val="Code"/>
                <w:lang w:val="bg-BG"/>
              </w:rPr>
            </w:pPr>
            <w:r w:rsidRPr="00616072">
              <w:rPr>
                <w:rStyle w:val="Code"/>
                <w:lang w:val="bg-BG"/>
              </w:rPr>
              <w:t>125</w:t>
            </w:r>
          </w:p>
          <w:p w:rsidR="00911870" w:rsidRPr="00616072" w:rsidRDefault="00911870" w:rsidP="00616072">
            <w:pPr>
              <w:spacing w:after="120"/>
              <w:jc w:val="left"/>
              <w:rPr>
                <w:rStyle w:val="Code"/>
                <w:lang w:val="bg-BG"/>
              </w:rPr>
            </w:pPr>
            <w:r w:rsidRPr="00616072">
              <w:rPr>
                <w:rStyle w:val="Code"/>
                <w:lang w:val="bg-BG"/>
              </w:rPr>
              <w:t>126</w:t>
            </w:r>
          </w:p>
          <w:p w:rsidR="00911870" w:rsidRPr="00616072" w:rsidRDefault="00911870" w:rsidP="00616072">
            <w:pPr>
              <w:spacing w:after="120"/>
              <w:jc w:val="left"/>
              <w:rPr>
                <w:rStyle w:val="Code"/>
                <w:lang w:val="bg-BG"/>
              </w:rPr>
            </w:pPr>
            <w:r w:rsidRPr="00616072">
              <w:rPr>
                <w:rStyle w:val="Code"/>
                <w:lang w:val="bg-BG"/>
              </w:rPr>
              <w:t>126</w:t>
            </w:r>
          </w:p>
          <w:p w:rsidR="00911870" w:rsidRPr="00616072" w:rsidRDefault="00911870" w:rsidP="00616072">
            <w:pPr>
              <w:spacing w:after="120"/>
              <w:jc w:val="left"/>
              <w:rPr>
                <w:rStyle w:val="Code"/>
                <w:lang w:val="bg-BG"/>
              </w:rPr>
            </w:pPr>
            <w:r w:rsidRPr="00616072">
              <w:rPr>
                <w:rStyle w:val="Code"/>
                <w:lang w:val="bg-BG"/>
              </w:rPr>
              <w:t>127</w:t>
            </w:r>
          </w:p>
          <w:p w:rsidR="00911870" w:rsidRPr="00616072" w:rsidRDefault="00911870" w:rsidP="00616072">
            <w:pPr>
              <w:spacing w:after="120"/>
              <w:jc w:val="left"/>
              <w:rPr>
                <w:rStyle w:val="Code"/>
                <w:lang w:val="bg-BG"/>
              </w:rPr>
            </w:pPr>
            <w:r w:rsidRPr="00616072">
              <w:rPr>
                <w:rStyle w:val="Code"/>
                <w:lang w:val="bg-BG"/>
              </w:rPr>
              <w:t>127</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616072" w:rsidRDefault="00911870" w:rsidP="00616072">
            <w:pPr>
              <w:spacing w:after="120"/>
              <w:jc w:val="left"/>
              <w:rPr>
                <w:rStyle w:val="Code"/>
                <w:lang w:val="bg-BG"/>
              </w:rPr>
            </w:pPr>
            <w:r w:rsidRPr="00616072">
              <w:rPr>
                <w:rStyle w:val="Code"/>
                <w:lang w:val="bg-BG"/>
              </w:rPr>
              <w:t>False</w:t>
            </w:r>
          </w:p>
          <w:p w:rsidR="00911870" w:rsidRPr="00E30FBA" w:rsidRDefault="00911870" w:rsidP="00616072">
            <w:pPr>
              <w:spacing w:after="120"/>
              <w:jc w:val="left"/>
              <w:rPr>
                <w:rFonts w:ascii="Consolas" w:hAnsi="Consolas" w:cs="Consolas"/>
                <w:noProof/>
                <w:highlight w:val="yellow"/>
              </w:rPr>
            </w:pPr>
            <w:r w:rsidRPr="00616072">
              <w:rPr>
                <w:rStyle w:val="Code"/>
                <w:lang w:val="bg-BG"/>
              </w:rPr>
              <w:t>False</w:t>
            </w:r>
          </w:p>
        </w:tc>
      </w:tr>
      <w:tr w:rsidR="00911870" w:rsidRPr="00E30FBA" w:rsidTr="00C9276B">
        <w:tc>
          <w:tcPr>
            <w:tcW w:w="5387" w:type="dxa"/>
            <w:vAlign w:val="center"/>
          </w:tcPr>
          <w:p w:rsidR="00911870" w:rsidRPr="00327D7F" w:rsidRDefault="00911870" w:rsidP="00C9276B">
            <w:pPr>
              <w:spacing w:after="120"/>
              <w:jc w:val="left"/>
              <w:rPr>
                <w:b/>
              </w:rPr>
            </w:pPr>
            <w:r w:rsidRPr="00327D7F">
              <w:rPr>
                <w:b/>
              </w:rPr>
              <w:lastRenderedPageBreak/>
              <w:t>Вход</w:t>
            </w:r>
          </w:p>
        </w:tc>
        <w:tc>
          <w:tcPr>
            <w:tcW w:w="5386" w:type="dxa"/>
            <w:vAlign w:val="center"/>
          </w:tcPr>
          <w:p w:rsidR="00911870" w:rsidRPr="00327D7F" w:rsidRDefault="00911870" w:rsidP="00C9276B">
            <w:pPr>
              <w:spacing w:after="120"/>
              <w:jc w:val="left"/>
              <w:rPr>
                <w:b/>
              </w:rPr>
            </w:pPr>
            <w:r w:rsidRPr="00327D7F">
              <w:rPr>
                <w:b/>
              </w:rPr>
              <w:t>Изход</w:t>
            </w:r>
          </w:p>
        </w:tc>
      </w:tr>
      <w:tr w:rsidR="00911870" w:rsidRPr="00E30FBA" w:rsidTr="001F0656">
        <w:tc>
          <w:tcPr>
            <w:tcW w:w="5387" w:type="dxa"/>
          </w:tcPr>
          <w:p w:rsidR="00911870" w:rsidRPr="00ED01A4" w:rsidRDefault="00911870" w:rsidP="00ED01A4">
            <w:pPr>
              <w:spacing w:after="120"/>
              <w:jc w:val="left"/>
              <w:rPr>
                <w:rStyle w:val="Code"/>
                <w:lang w:val="bg-BG"/>
              </w:rPr>
            </w:pPr>
            <w:r w:rsidRPr="00ED01A4">
              <w:rPr>
                <w:rStyle w:val="Code"/>
                <w:lang w:val="bg-BG"/>
              </w:rPr>
              <w:t>954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748 426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131 572</w:t>
            </w:r>
          </w:p>
          <w:p w:rsidR="00911870" w:rsidRPr="00ED01A4" w:rsidRDefault="00911870" w:rsidP="00ED01A4">
            <w:pPr>
              <w:spacing w:after="120"/>
              <w:jc w:val="left"/>
              <w:rPr>
                <w:rStyle w:val="Code"/>
                <w:lang w:val="bg-BG"/>
              </w:rPr>
            </w:pPr>
            <w:r w:rsidRPr="00ED01A4">
              <w:rPr>
                <w:rStyle w:val="Code"/>
                <w:lang w:val="bg-BG"/>
              </w:rPr>
              <w:t>contains 151 616</w:t>
            </w:r>
          </w:p>
          <w:p w:rsidR="00911870" w:rsidRPr="00ED01A4" w:rsidRDefault="00911870" w:rsidP="00ED01A4">
            <w:pPr>
              <w:spacing w:after="120"/>
              <w:jc w:val="left"/>
              <w:rPr>
                <w:rStyle w:val="Code"/>
                <w:lang w:val="bg-BG"/>
              </w:rPr>
            </w:pPr>
            <w:r w:rsidRPr="00ED01A4">
              <w:rPr>
                <w:rStyle w:val="Code"/>
                <w:lang w:val="bg-BG"/>
              </w:rPr>
              <w:t>contains 173 330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527 485</w:t>
            </w:r>
          </w:p>
          <w:p w:rsidR="00911870" w:rsidRPr="00ED01A4" w:rsidRDefault="00911870" w:rsidP="00ED01A4">
            <w:pPr>
              <w:spacing w:after="120"/>
              <w:jc w:val="left"/>
              <w:rPr>
                <w:rStyle w:val="Code"/>
                <w:lang w:val="bg-BG"/>
              </w:rPr>
            </w:pPr>
            <w:r w:rsidRPr="00ED01A4">
              <w:rPr>
                <w:rStyle w:val="Code"/>
                <w:lang w:val="bg-BG"/>
              </w:rPr>
              <w:t>value 750 942</w:t>
            </w:r>
          </w:p>
          <w:p w:rsidR="00911870" w:rsidRPr="00ED01A4" w:rsidRDefault="00911870" w:rsidP="00ED01A4">
            <w:pPr>
              <w:spacing w:after="120"/>
              <w:jc w:val="left"/>
              <w:rPr>
                <w:rStyle w:val="Code"/>
                <w:lang w:val="bg-BG"/>
              </w:rPr>
            </w:pPr>
            <w:r w:rsidRPr="00ED01A4">
              <w:rPr>
                <w:rStyle w:val="Code"/>
                <w:lang w:val="bg-BG"/>
              </w:rPr>
              <w:t>add 888 626 649</w:t>
            </w:r>
          </w:p>
          <w:p w:rsidR="00911870" w:rsidRPr="00ED01A4" w:rsidRDefault="00911870" w:rsidP="00ED01A4">
            <w:pPr>
              <w:spacing w:after="120"/>
              <w:jc w:val="left"/>
              <w:rPr>
                <w:rStyle w:val="Code"/>
                <w:lang w:val="bg-BG"/>
              </w:rPr>
            </w:pPr>
            <w:r w:rsidRPr="00ED01A4">
              <w:rPr>
                <w:rStyle w:val="Code"/>
                <w:lang w:val="bg-BG"/>
              </w:rPr>
              <w:t>add 726 727 1</w:t>
            </w:r>
          </w:p>
          <w:p w:rsidR="00911870" w:rsidRPr="00ED01A4" w:rsidRDefault="00911870" w:rsidP="00ED01A4">
            <w:pPr>
              <w:spacing w:after="120"/>
              <w:jc w:val="left"/>
              <w:rPr>
                <w:rStyle w:val="Code"/>
                <w:lang w:val="bg-BG"/>
              </w:rPr>
            </w:pPr>
            <w:r w:rsidRPr="00ED01A4">
              <w:rPr>
                <w:rStyle w:val="Code"/>
                <w:lang w:val="bg-BG"/>
              </w:rPr>
              <w:t>add 952 412 78</w:t>
            </w:r>
          </w:p>
          <w:p w:rsidR="00911870" w:rsidRPr="00ED01A4" w:rsidRDefault="00911870" w:rsidP="00ED01A4">
            <w:pPr>
              <w:spacing w:after="120"/>
              <w:jc w:val="left"/>
              <w:rPr>
                <w:rStyle w:val="Code"/>
                <w:lang w:val="bg-BG"/>
              </w:rPr>
            </w:pPr>
            <w:r w:rsidRPr="00ED01A4">
              <w:rPr>
                <w:rStyle w:val="Code"/>
                <w:lang w:val="bg-BG"/>
              </w:rPr>
              <w:t>add 431 90 525</w:t>
            </w:r>
          </w:p>
          <w:p w:rsidR="00911870" w:rsidRPr="00ED01A4" w:rsidRDefault="00911870" w:rsidP="00ED01A4">
            <w:pPr>
              <w:spacing w:after="120"/>
              <w:jc w:val="left"/>
              <w:rPr>
                <w:rStyle w:val="Code"/>
                <w:lang w:val="bg-BG"/>
              </w:rPr>
            </w:pPr>
            <w:r w:rsidRPr="00ED01A4">
              <w:rPr>
                <w:rStyle w:val="Code"/>
                <w:lang w:val="bg-BG"/>
              </w:rPr>
              <w:lastRenderedPageBreak/>
              <w:t>contains 934 411</w:t>
            </w:r>
          </w:p>
          <w:p w:rsidR="00911870" w:rsidRPr="00ED01A4" w:rsidRDefault="00911870" w:rsidP="00ED01A4">
            <w:pPr>
              <w:spacing w:after="120"/>
              <w:jc w:val="left"/>
              <w:rPr>
                <w:rStyle w:val="Code"/>
                <w:lang w:val="bg-BG"/>
              </w:rPr>
            </w:pPr>
            <w:r w:rsidRPr="00ED01A4">
              <w:rPr>
                <w:rStyle w:val="Code"/>
                <w:lang w:val="bg-BG"/>
              </w:rPr>
              <w:t>contains 554 35</w:t>
            </w:r>
          </w:p>
          <w:p w:rsidR="00911870" w:rsidRPr="00ED01A4" w:rsidRDefault="00911870" w:rsidP="00ED01A4">
            <w:pPr>
              <w:spacing w:after="120"/>
              <w:jc w:val="left"/>
              <w:rPr>
                <w:rStyle w:val="Code"/>
                <w:lang w:val="bg-BG"/>
              </w:rPr>
            </w:pPr>
            <w:r w:rsidRPr="00ED01A4">
              <w:rPr>
                <w:rStyle w:val="Code"/>
                <w:lang w:val="bg-BG"/>
              </w:rPr>
              <w:t>value 131 586</w:t>
            </w:r>
          </w:p>
          <w:p w:rsidR="00911870" w:rsidRPr="00ED01A4" w:rsidRDefault="00911870" w:rsidP="00ED01A4">
            <w:pPr>
              <w:spacing w:after="120"/>
              <w:jc w:val="left"/>
              <w:rPr>
                <w:rStyle w:val="Code"/>
                <w:lang w:val="bg-BG"/>
              </w:rPr>
            </w:pPr>
            <w:r w:rsidRPr="00ED01A4">
              <w:rPr>
                <w:rStyle w:val="Code"/>
                <w:lang w:val="bg-BG"/>
              </w:rPr>
              <w:t>contains 315 868</w:t>
            </w:r>
          </w:p>
          <w:p w:rsidR="00911870" w:rsidRPr="00ED01A4" w:rsidRDefault="00911870" w:rsidP="00ED01A4">
            <w:pPr>
              <w:spacing w:after="120"/>
              <w:jc w:val="left"/>
              <w:rPr>
                <w:rStyle w:val="Code"/>
                <w:lang w:val="bg-BG"/>
              </w:rPr>
            </w:pPr>
            <w:r w:rsidRPr="00ED01A4">
              <w:rPr>
                <w:rStyle w:val="Code"/>
                <w:lang w:val="bg-BG"/>
              </w:rPr>
              <w:t>contains 529 406</w:t>
            </w:r>
          </w:p>
          <w:p w:rsidR="00911870" w:rsidRPr="00ED01A4" w:rsidRDefault="00911870" w:rsidP="00ED01A4">
            <w:pPr>
              <w:spacing w:after="120"/>
              <w:jc w:val="left"/>
              <w:rPr>
                <w:rStyle w:val="Code"/>
                <w:lang w:val="bg-BG"/>
              </w:rPr>
            </w:pPr>
            <w:r w:rsidRPr="00ED01A4">
              <w:rPr>
                <w:rStyle w:val="Code"/>
                <w:lang w:val="bg-BG"/>
              </w:rPr>
              <w:t>value 798 542</w:t>
            </w:r>
          </w:p>
          <w:p w:rsidR="00911870" w:rsidRPr="00ED01A4" w:rsidRDefault="00911870" w:rsidP="00ED01A4">
            <w:pPr>
              <w:spacing w:after="120"/>
              <w:jc w:val="left"/>
              <w:rPr>
                <w:rStyle w:val="Code"/>
                <w:lang w:val="bg-BG"/>
              </w:rPr>
            </w:pPr>
            <w:r w:rsidRPr="00ED01A4">
              <w:rPr>
                <w:rStyle w:val="Code"/>
                <w:lang w:val="bg-BG"/>
              </w:rPr>
              <w:t>value 860 800</w:t>
            </w:r>
          </w:p>
          <w:p w:rsidR="00911870" w:rsidRPr="00ED01A4" w:rsidRDefault="00911870" w:rsidP="00ED01A4">
            <w:pPr>
              <w:spacing w:after="120"/>
              <w:jc w:val="left"/>
              <w:rPr>
                <w:rStyle w:val="Code"/>
                <w:lang w:val="bg-BG"/>
              </w:rPr>
            </w:pPr>
            <w:r w:rsidRPr="00ED01A4">
              <w:rPr>
                <w:rStyle w:val="Code"/>
                <w:lang w:val="bg-BG"/>
              </w:rPr>
              <w:t>contains 216 80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418 198</w:t>
            </w:r>
          </w:p>
          <w:p w:rsidR="00911870" w:rsidRPr="00ED01A4" w:rsidRDefault="00911870" w:rsidP="00ED01A4">
            <w:pPr>
              <w:spacing w:after="120"/>
              <w:jc w:val="left"/>
              <w:rPr>
                <w:rStyle w:val="Code"/>
                <w:lang w:val="bg-BG"/>
              </w:rPr>
            </w:pPr>
            <w:r w:rsidRPr="00ED01A4">
              <w:rPr>
                <w:rStyle w:val="Code"/>
                <w:lang w:val="bg-BG"/>
              </w:rPr>
              <w:t>add 542 77 898</w:t>
            </w:r>
          </w:p>
          <w:p w:rsidR="00911870" w:rsidRPr="00ED01A4" w:rsidRDefault="00911870" w:rsidP="00ED01A4">
            <w:pPr>
              <w:spacing w:after="120"/>
              <w:jc w:val="left"/>
              <w:rPr>
                <w:rStyle w:val="Code"/>
                <w:lang w:val="bg-BG"/>
              </w:rPr>
            </w:pPr>
            <w:r w:rsidRPr="00ED01A4">
              <w:rPr>
                <w:rStyle w:val="Code"/>
                <w:lang w:val="bg-BG"/>
              </w:rPr>
              <w:t>add 29 936 550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387 990 42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563 410 858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546 649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474 230</w:t>
            </w:r>
          </w:p>
          <w:p w:rsidR="00911870" w:rsidRPr="00ED01A4" w:rsidRDefault="00911870" w:rsidP="00ED01A4">
            <w:pPr>
              <w:spacing w:after="120"/>
              <w:jc w:val="left"/>
              <w:rPr>
                <w:rStyle w:val="Code"/>
                <w:lang w:val="bg-BG"/>
              </w:rPr>
            </w:pPr>
            <w:r w:rsidRPr="00ED01A4">
              <w:rPr>
                <w:rStyle w:val="Code"/>
                <w:lang w:val="bg-BG"/>
              </w:rPr>
              <w:t>contains 918 718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983 617 647</w:t>
            </w:r>
          </w:p>
          <w:p w:rsidR="00911870" w:rsidRPr="00ED01A4" w:rsidRDefault="00911870" w:rsidP="00ED01A4">
            <w:pPr>
              <w:spacing w:after="120"/>
              <w:jc w:val="left"/>
              <w:rPr>
                <w:rStyle w:val="Code"/>
                <w:lang w:val="bg-BG"/>
              </w:rPr>
            </w:pPr>
            <w:r w:rsidRPr="00ED01A4">
              <w:rPr>
                <w:rStyle w:val="Code"/>
                <w:lang w:val="bg-BG"/>
              </w:rPr>
              <w:t>value 44 509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530 592</w:t>
            </w:r>
          </w:p>
          <w:p w:rsidR="00911870" w:rsidRPr="00ED01A4" w:rsidRDefault="00911870" w:rsidP="00ED01A4">
            <w:pPr>
              <w:spacing w:after="120"/>
              <w:jc w:val="left"/>
              <w:rPr>
                <w:rStyle w:val="Code"/>
                <w:lang w:val="bg-BG"/>
              </w:rPr>
            </w:pPr>
            <w:r w:rsidRPr="00ED01A4">
              <w:rPr>
                <w:rStyle w:val="Code"/>
                <w:lang w:val="bg-BG"/>
              </w:rPr>
              <w:t>value 312 609</w:t>
            </w:r>
          </w:p>
          <w:p w:rsidR="00911870" w:rsidRPr="00ED01A4" w:rsidRDefault="00911870" w:rsidP="00ED01A4">
            <w:pPr>
              <w:spacing w:after="120"/>
              <w:jc w:val="left"/>
              <w:rPr>
                <w:rStyle w:val="Code"/>
                <w:lang w:val="bg-BG"/>
              </w:rPr>
            </w:pPr>
            <w:r w:rsidRPr="00ED01A4">
              <w:rPr>
                <w:rStyle w:val="Code"/>
                <w:lang w:val="bg-BG"/>
              </w:rPr>
              <w:t>add 967 817 304</w:t>
            </w:r>
          </w:p>
          <w:p w:rsidR="00911870" w:rsidRPr="00ED01A4" w:rsidRDefault="00911870" w:rsidP="00ED01A4">
            <w:pPr>
              <w:spacing w:after="120"/>
              <w:jc w:val="left"/>
              <w:rPr>
                <w:rStyle w:val="Code"/>
                <w:lang w:val="bg-BG"/>
              </w:rPr>
            </w:pPr>
            <w:r w:rsidRPr="00ED01A4">
              <w:rPr>
                <w:rStyle w:val="Code"/>
                <w:lang w:val="bg-BG"/>
              </w:rPr>
              <w:t>contains 653 669</w:t>
            </w:r>
          </w:p>
          <w:p w:rsidR="00911870" w:rsidRPr="00ED01A4" w:rsidRDefault="00911870" w:rsidP="00ED01A4">
            <w:pPr>
              <w:spacing w:after="120"/>
              <w:jc w:val="left"/>
              <w:rPr>
                <w:rStyle w:val="Code"/>
                <w:lang w:val="bg-BG"/>
              </w:rPr>
            </w:pPr>
            <w:r w:rsidRPr="00ED01A4">
              <w:rPr>
                <w:rStyle w:val="Code"/>
                <w:lang w:val="bg-BG"/>
              </w:rPr>
              <w:t>contains 129 755</w:t>
            </w:r>
          </w:p>
          <w:p w:rsidR="00911870" w:rsidRPr="00ED01A4" w:rsidRDefault="00911870" w:rsidP="00ED01A4">
            <w:pPr>
              <w:spacing w:after="120"/>
              <w:jc w:val="left"/>
              <w:rPr>
                <w:rStyle w:val="Code"/>
                <w:lang w:val="bg-BG"/>
              </w:rPr>
            </w:pPr>
            <w:r w:rsidRPr="00ED01A4">
              <w:rPr>
                <w:rStyle w:val="Code"/>
                <w:lang w:val="bg-BG"/>
              </w:rPr>
              <w:t>contains 553 262</w:t>
            </w:r>
          </w:p>
          <w:p w:rsidR="00911870" w:rsidRPr="00ED01A4" w:rsidRDefault="00911870" w:rsidP="00ED01A4">
            <w:pPr>
              <w:spacing w:after="120"/>
              <w:jc w:val="left"/>
              <w:rPr>
                <w:rStyle w:val="Code"/>
                <w:lang w:val="bg-BG"/>
              </w:rPr>
            </w:pPr>
            <w:r w:rsidRPr="00ED01A4">
              <w:rPr>
                <w:rStyle w:val="Code"/>
                <w:lang w:val="bg-BG"/>
              </w:rPr>
              <w:t>contains 423 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832 119 31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17 54</w:t>
            </w:r>
          </w:p>
          <w:p w:rsidR="00911870" w:rsidRPr="00ED01A4" w:rsidRDefault="00911870" w:rsidP="00ED01A4">
            <w:pPr>
              <w:spacing w:after="120"/>
              <w:jc w:val="left"/>
              <w:rPr>
                <w:rStyle w:val="Code"/>
                <w:lang w:val="bg-BG"/>
              </w:rPr>
            </w:pPr>
            <w:r w:rsidRPr="00ED01A4">
              <w:rPr>
                <w:rStyle w:val="Code"/>
                <w:lang w:val="bg-BG"/>
              </w:rPr>
              <w:t>value 227 911</w:t>
            </w:r>
          </w:p>
          <w:p w:rsidR="00911870" w:rsidRPr="00ED01A4" w:rsidRDefault="00911870" w:rsidP="00ED01A4">
            <w:pPr>
              <w:spacing w:after="120"/>
              <w:jc w:val="left"/>
              <w:rPr>
                <w:rStyle w:val="Code"/>
                <w:lang w:val="bg-BG"/>
              </w:rPr>
            </w:pPr>
            <w:r w:rsidRPr="00ED01A4">
              <w:rPr>
                <w:rStyle w:val="Code"/>
                <w:lang w:val="bg-BG"/>
              </w:rPr>
              <w:t>add 690 337 669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413 421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661 612 854</w:t>
            </w:r>
          </w:p>
          <w:p w:rsidR="00911870" w:rsidRPr="00ED01A4" w:rsidRDefault="00911870" w:rsidP="00ED01A4">
            <w:pPr>
              <w:spacing w:after="120"/>
              <w:jc w:val="left"/>
              <w:rPr>
                <w:rStyle w:val="Code"/>
                <w:lang w:val="bg-BG"/>
              </w:rPr>
            </w:pPr>
            <w:r w:rsidRPr="00ED01A4">
              <w:rPr>
                <w:rStyle w:val="Code"/>
                <w:lang w:val="bg-BG"/>
              </w:rPr>
              <w:lastRenderedPageBreak/>
              <w:t>value 995 374</w:t>
            </w:r>
          </w:p>
          <w:p w:rsidR="00911870" w:rsidRPr="00ED01A4" w:rsidRDefault="00911870" w:rsidP="00ED01A4">
            <w:pPr>
              <w:spacing w:after="120"/>
              <w:jc w:val="left"/>
              <w:rPr>
                <w:rStyle w:val="Code"/>
                <w:lang w:val="bg-BG"/>
              </w:rPr>
            </w:pPr>
            <w:r w:rsidRPr="00ED01A4">
              <w:rPr>
                <w:rStyle w:val="Code"/>
                <w:lang w:val="bg-BG"/>
              </w:rPr>
              <w:t>value 985 993</w:t>
            </w:r>
          </w:p>
          <w:p w:rsidR="00911870" w:rsidRPr="00ED01A4" w:rsidRDefault="00911870" w:rsidP="00ED01A4">
            <w:pPr>
              <w:spacing w:after="120"/>
              <w:jc w:val="left"/>
              <w:rPr>
                <w:rStyle w:val="Code"/>
                <w:lang w:val="bg-BG"/>
              </w:rPr>
            </w:pPr>
            <w:r w:rsidRPr="00ED01A4">
              <w:rPr>
                <w:rStyle w:val="Code"/>
                <w:lang w:val="bg-BG"/>
              </w:rPr>
              <w:t>contains 225 574</w:t>
            </w:r>
          </w:p>
          <w:p w:rsidR="00911870" w:rsidRPr="00ED01A4" w:rsidRDefault="00911870" w:rsidP="00ED01A4">
            <w:pPr>
              <w:spacing w:after="120"/>
              <w:jc w:val="left"/>
              <w:rPr>
                <w:rStyle w:val="Code"/>
                <w:lang w:val="bg-BG"/>
              </w:rPr>
            </w:pPr>
            <w:r w:rsidRPr="00ED01A4">
              <w:rPr>
                <w:rStyle w:val="Code"/>
                <w:lang w:val="bg-BG"/>
              </w:rPr>
              <w:t>add 193 578 750</w:t>
            </w:r>
          </w:p>
          <w:p w:rsidR="00911870" w:rsidRPr="00ED01A4" w:rsidRDefault="00911870" w:rsidP="00ED01A4">
            <w:pPr>
              <w:spacing w:after="120"/>
              <w:jc w:val="left"/>
              <w:rPr>
                <w:rStyle w:val="Code"/>
                <w:lang w:val="bg-BG"/>
              </w:rPr>
            </w:pPr>
            <w:r w:rsidRPr="00ED01A4">
              <w:rPr>
                <w:rStyle w:val="Code"/>
                <w:lang w:val="bg-BG"/>
              </w:rPr>
              <w:t>contains 422 737</w:t>
            </w:r>
          </w:p>
          <w:p w:rsidR="00911870" w:rsidRPr="00ED01A4" w:rsidRDefault="00911870" w:rsidP="00ED01A4">
            <w:pPr>
              <w:spacing w:after="120"/>
              <w:jc w:val="left"/>
              <w:rPr>
                <w:rStyle w:val="Code"/>
                <w:lang w:val="bg-BG"/>
              </w:rPr>
            </w:pPr>
            <w:r w:rsidRPr="00ED01A4">
              <w:rPr>
                <w:rStyle w:val="Code"/>
                <w:lang w:val="bg-BG"/>
              </w:rPr>
              <w:t>contains 599 675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686 961 216</w:t>
            </w:r>
          </w:p>
          <w:p w:rsidR="00911870" w:rsidRPr="00ED01A4" w:rsidRDefault="00911870" w:rsidP="00ED01A4">
            <w:pPr>
              <w:spacing w:after="120"/>
              <w:jc w:val="left"/>
              <w:rPr>
                <w:rStyle w:val="Code"/>
                <w:lang w:val="bg-BG"/>
              </w:rPr>
            </w:pPr>
            <w:r w:rsidRPr="00ED01A4">
              <w:rPr>
                <w:rStyle w:val="Code"/>
                <w:lang w:val="bg-BG"/>
              </w:rPr>
              <w:t>contains 124 916</w:t>
            </w:r>
          </w:p>
          <w:p w:rsidR="00911870" w:rsidRPr="00ED01A4" w:rsidRDefault="00911870" w:rsidP="00ED01A4">
            <w:pPr>
              <w:spacing w:after="120"/>
              <w:jc w:val="left"/>
              <w:rPr>
                <w:rStyle w:val="Code"/>
                <w:lang w:val="bg-BG"/>
              </w:rPr>
            </w:pPr>
            <w:r w:rsidRPr="00ED01A4">
              <w:rPr>
                <w:rStyle w:val="Code"/>
                <w:lang w:val="bg-BG"/>
              </w:rPr>
              <w:t>contains 883 708</w:t>
            </w:r>
          </w:p>
          <w:p w:rsidR="00911870" w:rsidRPr="00ED01A4" w:rsidRDefault="00911870" w:rsidP="00ED01A4">
            <w:pPr>
              <w:spacing w:after="120"/>
              <w:jc w:val="left"/>
              <w:rPr>
                <w:rStyle w:val="Code"/>
                <w:lang w:val="bg-BG"/>
              </w:rPr>
            </w:pPr>
            <w:r w:rsidRPr="00ED01A4">
              <w:rPr>
                <w:rStyle w:val="Code"/>
                <w:lang w:val="bg-BG"/>
              </w:rPr>
              <w:t>value 457 418</w:t>
            </w:r>
          </w:p>
          <w:p w:rsidR="00911870" w:rsidRPr="00ED01A4" w:rsidRDefault="00911870" w:rsidP="00ED01A4">
            <w:pPr>
              <w:spacing w:after="120"/>
              <w:jc w:val="left"/>
              <w:rPr>
                <w:rStyle w:val="Code"/>
                <w:lang w:val="bg-BG"/>
              </w:rPr>
            </w:pPr>
            <w:r w:rsidRPr="00ED01A4">
              <w:rPr>
                <w:rStyle w:val="Code"/>
                <w:lang w:val="bg-BG"/>
              </w:rPr>
              <w:t>contains 511 398</w:t>
            </w:r>
          </w:p>
          <w:p w:rsidR="00911870" w:rsidRPr="00ED01A4" w:rsidRDefault="00911870" w:rsidP="00ED01A4">
            <w:pPr>
              <w:spacing w:after="120"/>
              <w:jc w:val="left"/>
              <w:rPr>
                <w:rStyle w:val="Code"/>
                <w:lang w:val="bg-BG"/>
              </w:rPr>
            </w:pPr>
            <w:r w:rsidRPr="00ED01A4">
              <w:rPr>
                <w:rStyle w:val="Code"/>
                <w:lang w:val="bg-BG"/>
              </w:rPr>
              <w:t>add 236 68 0</w:t>
            </w:r>
          </w:p>
          <w:p w:rsidR="00911870" w:rsidRPr="00ED01A4" w:rsidRDefault="00911870" w:rsidP="00ED01A4">
            <w:pPr>
              <w:spacing w:after="120"/>
              <w:jc w:val="left"/>
              <w:rPr>
                <w:rStyle w:val="Code"/>
                <w:lang w:val="bg-BG"/>
              </w:rPr>
            </w:pPr>
            <w:r w:rsidRPr="00ED01A4">
              <w:rPr>
                <w:rStyle w:val="Code"/>
                <w:lang w:val="bg-BG"/>
              </w:rPr>
              <w:t>contains 685 494</w:t>
            </w:r>
          </w:p>
          <w:p w:rsidR="00911870" w:rsidRPr="00ED01A4" w:rsidRDefault="00911870" w:rsidP="00ED01A4">
            <w:pPr>
              <w:spacing w:after="120"/>
              <w:jc w:val="left"/>
              <w:rPr>
                <w:rStyle w:val="Code"/>
                <w:lang w:val="bg-BG"/>
              </w:rPr>
            </w:pPr>
            <w:r w:rsidRPr="00ED01A4">
              <w:rPr>
                <w:rStyle w:val="Code"/>
                <w:lang w:val="bg-BG"/>
              </w:rPr>
              <w:t>contains 143 91</w:t>
            </w:r>
          </w:p>
          <w:p w:rsidR="00911870" w:rsidRPr="00ED01A4" w:rsidRDefault="00911870" w:rsidP="00ED01A4">
            <w:pPr>
              <w:spacing w:after="120"/>
              <w:jc w:val="left"/>
              <w:rPr>
                <w:rStyle w:val="Code"/>
                <w:lang w:val="bg-BG"/>
              </w:rPr>
            </w:pPr>
            <w:r w:rsidRPr="00ED01A4">
              <w:rPr>
                <w:rStyle w:val="Code"/>
                <w:lang w:val="bg-BG"/>
              </w:rPr>
              <w:t>contains 912 990</w:t>
            </w:r>
          </w:p>
          <w:p w:rsidR="00911870" w:rsidRPr="00ED01A4" w:rsidRDefault="00911870" w:rsidP="00ED01A4">
            <w:pPr>
              <w:spacing w:after="120"/>
              <w:jc w:val="left"/>
              <w:rPr>
                <w:rStyle w:val="Code"/>
                <w:lang w:val="bg-BG"/>
              </w:rPr>
            </w:pPr>
            <w:r w:rsidRPr="00ED01A4">
              <w:rPr>
                <w:rStyle w:val="Code"/>
                <w:lang w:val="bg-BG"/>
              </w:rPr>
              <w:t>contains 717 465</w:t>
            </w:r>
          </w:p>
          <w:p w:rsidR="00911870" w:rsidRPr="00ED01A4" w:rsidRDefault="00911870" w:rsidP="00ED01A4">
            <w:pPr>
              <w:spacing w:after="120"/>
              <w:jc w:val="left"/>
              <w:rPr>
                <w:rStyle w:val="Code"/>
                <w:lang w:val="bg-BG"/>
              </w:rPr>
            </w:pPr>
            <w:r w:rsidRPr="00ED01A4">
              <w:rPr>
                <w:rStyle w:val="Code"/>
                <w:lang w:val="bg-BG"/>
              </w:rPr>
              <w:t>value 294 637</w:t>
            </w:r>
          </w:p>
          <w:p w:rsidR="00911870" w:rsidRPr="00ED01A4" w:rsidRDefault="00911870" w:rsidP="00ED01A4">
            <w:pPr>
              <w:spacing w:after="120"/>
              <w:jc w:val="left"/>
              <w:rPr>
                <w:rStyle w:val="Code"/>
                <w:lang w:val="bg-BG"/>
              </w:rPr>
            </w:pPr>
            <w:r w:rsidRPr="00ED01A4">
              <w:rPr>
                <w:rStyle w:val="Code"/>
                <w:lang w:val="bg-BG"/>
              </w:rPr>
              <w:t>add 34 158 188</w:t>
            </w:r>
          </w:p>
          <w:p w:rsidR="00911870" w:rsidRPr="00ED01A4" w:rsidRDefault="00911870" w:rsidP="00ED01A4">
            <w:pPr>
              <w:spacing w:after="120"/>
              <w:jc w:val="left"/>
              <w:rPr>
                <w:rStyle w:val="Code"/>
                <w:lang w:val="bg-BG"/>
              </w:rPr>
            </w:pPr>
            <w:r w:rsidRPr="00ED01A4">
              <w:rPr>
                <w:rStyle w:val="Code"/>
                <w:lang w:val="bg-BG"/>
              </w:rPr>
              <w:t>value 76 29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256 736</w:t>
            </w:r>
          </w:p>
          <w:p w:rsidR="00911870" w:rsidRPr="00ED01A4" w:rsidRDefault="00911870" w:rsidP="00ED01A4">
            <w:pPr>
              <w:spacing w:after="120"/>
              <w:jc w:val="left"/>
              <w:rPr>
                <w:rStyle w:val="Code"/>
                <w:lang w:val="bg-BG"/>
              </w:rPr>
            </w:pPr>
            <w:r w:rsidRPr="00ED01A4">
              <w:rPr>
                <w:rStyle w:val="Code"/>
                <w:lang w:val="bg-BG"/>
              </w:rPr>
              <w:t>add 201 83 23</w:t>
            </w:r>
          </w:p>
          <w:p w:rsidR="00911870" w:rsidRPr="00ED01A4" w:rsidRDefault="00911870" w:rsidP="00ED01A4">
            <w:pPr>
              <w:spacing w:after="120"/>
              <w:jc w:val="left"/>
              <w:rPr>
                <w:rStyle w:val="Code"/>
                <w:lang w:val="bg-BG"/>
              </w:rPr>
            </w:pPr>
            <w:r w:rsidRPr="00ED01A4">
              <w:rPr>
                <w:rStyle w:val="Code"/>
                <w:lang w:val="bg-BG"/>
              </w:rPr>
              <w:t>contains 355 530</w:t>
            </w:r>
          </w:p>
          <w:p w:rsidR="00911870" w:rsidRPr="00ED01A4" w:rsidRDefault="00911870" w:rsidP="00ED01A4">
            <w:pPr>
              <w:spacing w:after="120"/>
              <w:jc w:val="left"/>
              <w:rPr>
                <w:rStyle w:val="Code"/>
                <w:lang w:val="bg-BG"/>
              </w:rPr>
            </w:pPr>
            <w:r w:rsidRPr="00ED01A4">
              <w:rPr>
                <w:rStyle w:val="Code"/>
                <w:lang w:val="bg-BG"/>
              </w:rPr>
              <w:t>contains 713 531</w:t>
            </w:r>
          </w:p>
          <w:p w:rsidR="00911870" w:rsidRPr="00ED01A4" w:rsidRDefault="00911870" w:rsidP="00ED01A4">
            <w:pPr>
              <w:spacing w:after="120"/>
              <w:jc w:val="left"/>
              <w:rPr>
                <w:rStyle w:val="Code"/>
                <w:lang w:val="bg-BG"/>
              </w:rPr>
            </w:pPr>
            <w:r w:rsidRPr="00ED01A4">
              <w:rPr>
                <w:rStyle w:val="Code"/>
                <w:lang w:val="bg-BG"/>
              </w:rPr>
              <w:t>add 293 72 501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603 199 991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912 336 364</w:t>
            </w:r>
          </w:p>
          <w:p w:rsidR="00911870" w:rsidRPr="00ED01A4" w:rsidRDefault="00911870" w:rsidP="00ED01A4">
            <w:pPr>
              <w:spacing w:after="120"/>
              <w:jc w:val="left"/>
              <w:rPr>
                <w:rStyle w:val="Code"/>
                <w:lang w:val="bg-BG"/>
              </w:rPr>
            </w:pPr>
            <w:r w:rsidRPr="00ED01A4">
              <w:rPr>
                <w:rStyle w:val="Code"/>
                <w:lang w:val="bg-BG"/>
              </w:rPr>
              <w:t>add 47 207 924</w:t>
            </w:r>
          </w:p>
          <w:p w:rsidR="00911870" w:rsidRPr="00ED01A4" w:rsidRDefault="00911870" w:rsidP="00ED01A4">
            <w:pPr>
              <w:spacing w:after="120"/>
              <w:jc w:val="left"/>
              <w:rPr>
                <w:rStyle w:val="Code"/>
                <w:lang w:val="bg-BG"/>
              </w:rPr>
            </w:pPr>
            <w:r w:rsidRPr="00ED01A4">
              <w:rPr>
                <w:rStyle w:val="Code"/>
                <w:lang w:val="bg-BG"/>
              </w:rPr>
              <w:t>contains 343 628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446 829</w:t>
            </w:r>
          </w:p>
          <w:p w:rsidR="00911870" w:rsidRPr="00ED01A4" w:rsidRDefault="00911870" w:rsidP="00ED01A4">
            <w:pPr>
              <w:spacing w:after="120"/>
              <w:jc w:val="left"/>
              <w:rPr>
                <w:rStyle w:val="Code"/>
                <w:lang w:val="bg-BG"/>
              </w:rPr>
            </w:pPr>
            <w:r w:rsidRPr="00ED01A4">
              <w:rPr>
                <w:rStyle w:val="Code"/>
                <w:lang w:val="bg-BG"/>
              </w:rPr>
              <w:t>value 138 362</w:t>
            </w:r>
          </w:p>
          <w:p w:rsidR="00911870" w:rsidRPr="00ED01A4" w:rsidRDefault="00911870" w:rsidP="00ED01A4">
            <w:pPr>
              <w:spacing w:after="120"/>
              <w:jc w:val="left"/>
              <w:rPr>
                <w:rStyle w:val="Code"/>
                <w:lang w:val="bg-BG"/>
              </w:rPr>
            </w:pPr>
            <w:r w:rsidRPr="00ED01A4">
              <w:rPr>
                <w:rStyle w:val="Code"/>
                <w:lang w:val="bg-BG"/>
              </w:rPr>
              <w:t>value 311 581</w:t>
            </w:r>
          </w:p>
          <w:p w:rsidR="00911870" w:rsidRPr="00ED01A4" w:rsidRDefault="00911870" w:rsidP="00ED01A4">
            <w:pPr>
              <w:spacing w:after="120"/>
              <w:jc w:val="left"/>
              <w:rPr>
                <w:rStyle w:val="Code"/>
                <w:lang w:val="bg-BG"/>
              </w:rPr>
            </w:pPr>
            <w:r w:rsidRPr="00ED01A4">
              <w:rPr>
                <w:rStyle w:val="Code"/>
                <w:lang w:val="bg-BG"/>
              </w:rPr>
              <w:t>add 982 740 85</w:t>
            </w:r>
          </w:p>
          <w:p w:rsidR="00911870" w:rsidRPr="00ED01A4" w:rsidRDefault="00911870" w:rsidP="00ED01A4">
            <w:pPr>
              <w:spacing w:after="120"/>
              <w:jc w:val="left"/>
              <w:rPr>
                <w:rStyle w:val="Code"/>
                <w:lang w:val="bg-BG"/>
              </w:rPr>
            </w:pPr>
            <w:r w:rsidRPr="00ED01A4">
              <w:rPr>
                <w:rStyle w:val="Code"/>
                <w:lang w:val="bg-BG"/>
              </w:rPr>
              <w:t>contains 384 71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875 954 264</w:t>
            </w:r>
          </w:p>
          <w:p w:rsidR="00911870" w:rsidRPr="00ED01A4" w:rsidRDefault="00911870" w:rsidP="00ED01A4">
            <w:pPr>
              <w:spacing w:after="120"/>
              <w:jc w:val="left"/>
              <w:rPr>
                <w:rStyle w:val="Code"/>
                <w:lang w:val="bg-BG"/>
              </w:rPr>
            </w:pPr>
            <w:r w:rsidRPr="00ED01A4">
              <w:rPr>
                <w:rStyle w:val="Code"/>
                <w:lang w:val="bg-BG"/>
              </w:rPr>
              <w:t>add 288 746 659</w:t>
            </w:r>
          </w:p>
          <w:p w:rsidR="00911870" w:rsidRPr="00ED01A4" w:rsidRDefault="00911870" w:rsidP="00ED01A4">
            <w:pPr>
              <w:spacing w:after="120"/>
              <w:jc w:val="left"/>
              <w:rPr>
                <w:rStyle w:val="Code"/>
                <w:lang w:val="bg-BG"/>
              </w:rPr>
            </w:pPr>
            <w:r w:rsidRPr="00ED01A4">
              <w:rPr>
                <w:rStyle w:val="Code"/>
                <w:lang w:val="bg-BG"/>
              </w:rPr>
              <w:t>contains 307 323</w:t>
            </w:r>
          </w:p>
          <w:p w:rsidR="00911870" w:rsidRPr="00ED01A4" w:rsidRDefault="00911870" w:rsidP="00ED01A4">
            <w:pPr>
              <w:spacing w:after="120"/>
              <w:jc w:val="left"/>
              <w:rPr>
                <w:rStyle w:val="Code"/>
                <w:lang w:val="bg-BG"/>
              </w:rPr>
            </w:pPr>
            <w:r w:rsidRPr="00ED01A4">
              <w:rPr>
                <w:rStyle w:val="Code"/>
                <w:lang w:val="bg-BG"/>
              </w:rPr>
              <w:lastRenderedPageBreak/>
              <w:t>value 138 188</w:t>
            </w:r>
          </w:p>
          <w:p w:rsidR="00911870" w:rsidRPr="00ED01A4" w:rsidRDefault="00911870" w:rsidP="00ED01A4">
            <w:pPr>
              <w:spacing w:after="120"/>
              <w:jc w:val="left"/>
              <w:rPr>
                <w:rStyle w:val="Code"/>
                <w:lang w:val="bg-BG"/>
              </w:rPr>
            </w:pPr>
            <w:r w:rsidRPr="00ED01A4">
              <w:rPr>
                <w:rStyle w:val="Code"/>
                <w:lang w:val="bg-BG"/>
              </w:rPr>
              <w:t>contains 882 665</w:t>
            </w:r>
          </w:p>
          <w:p w:rsidR="00911870" w:rsidRPr="00ED01A4" w:rsidRDefault="00911870" w:rsidP="00ED01A4">
            <w:pPr>
              <w:spacing w:after="120"/>
              <w:jc w:val="left"/>
              <w:rPr>
                <w:rStyle w:val="Code"/>
                <w:lang w:val="bg-BG"/>
              </w:rPr>
            </w:pPr>
            <w:r w:rsidRPr="00ED01A4">
              <w:rPr>
                <w:rStyle w:val="Code"/>
                <w:lang w:val="bg-BG"/>
              </w:rPr>
              <w:t>contains 29 175</w:t>
            </w:r>
          </w:p>
          <w:p w:rsidR="00911870" w:rsidRPr="00ED01A4" w:rsidRDefault="00911870" w:rsidP="00ED01A4">
            <w:pPr>
              <w:spacing w:after="120"/>
              <w:jc w:val="left"/>
              <w:rPr>
                <w:rStyle w:val="Code"/>
                <w:lang w:val="bg-BG"/>
              </w:rPr>
            </w:pPr>
            <w:r w:rsidRPr="00ED01A4">
              <w:rPr>
                <w:rStyle w:val="Code"/>
                <w:lang w:val="bg-BG"/>
              </w:rPr>
              <w:t>contains 60 629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542 806 353</w:t>
            </w:r>
          </w:p>
          <w:p w:rsidR="00911870" w:rsidRPr="00ED01A4" w:rsidRDefault="00911870" w:rsidP="00ED01A4">
            <w:pPr>
              <w:spacing w:after="120"/>
              <w:jc w:val="left"/>
              <w:rPr>
                <w:rStyle w:val="Code"/>
                <w:lang w:val="bg-BG"/>
              </w:rPr>
            </w:pPr>
            <w:r w:rsidRPr="00ED01A4">
              <w:rPr>
                <w:rStyle w:val="Code"/>
                <w:lang w:val="bg-BG"/>
              </w:rPr>
              <w:t>contains 948 360</w:t>
            </w:r>
          </w:p>
          <w:p w:rsidR="00911870" w:rsidRPr="00ED01A4" w:rsidRDefault="00911870" w:rsidP="00ED01A4">
            <w:pPr>
              <w:spacing w:after="120"/>
              <w:jc w:val="left"/>
              <w:rPr>
                <w:rStyle w:val="Code"/>
                <w:lang w:val="bg-BG"/>
              </w:rPr>
            </w:pPr>
            <w:r w:rsidRPr="00ED01A4">
              <w:rPr>
                <w:rStyle w:val="Code"/>
                <w:lang w:val="bg-BG"/>
              </w:rPr>
              <w:t>value 852 149</w:t>
            </w:r>
          </w:p>
          <w:p w:rsidR="00911870" w:rsidRPr="00ED01A4" w:rsidRDefault="00911870" w:rsidP="00ED01A4">
            <w:pPr>
              <w:spacing w:after="120"/>
              <w:jc w:val="left"/>
              <w:rPr>
                <w:rStyle w:val="Code"/>
                <w:lang w:val="bg-BG"/>
              </w:rPr>
            </w:pPr>
            <w:r w:rsidRPr="00ED01A4">
              <w:rPr>
                <w:rStyle w:val="Code"/>
                <w:lang w:val="bg-BG"/>
              </w:rPr>
              <w:t>add 753 456 142</w:t>
            </w:r>
          </w:p>
          <w:p w:rsidR="00911870" w:rsidRPr="00ED01A4" w:rsidRDefault="00911870" w:rsidP="00ED01A4">
            <w:pPr>
              <w:spacing w:after="120"/>
              <w:jc w:val="left"/>
              <w:rPr>
                <w:rStyle w:val="Code"/>
                <w:lang w:val="bg-BG"/>
              </w:rPr>
            </w:pPr>
            <w:r w:rsidRPr="00ED01A4">
              <w:rPr>
                <w:rStyle w:val="Code"/>
                <w:lang w:val="bg-BG"/>
              </w:rPr>
              <w:t>value 157 82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54 611</w:t>
            </w:r>
          </w:p>
          <w:p w:rsidR="00911870" w:rsidRPr="00ED01A4" w:rsidRDefault="00911870" w:rsidP="00ED01A4">
            <w:pPr>
              <w:spacing w:after="120"/>
              <w:jc w:val="left"/>
              <w:rPr>
                <w:rStyle w:val="Code"/>
                <w:lang w:val="bg-BG"/>
              </w:rPr>
            </w:pPr>
            <w:r w:rsidRPr="00ED01A4">
              <w:rPr>
                <w:rStyle w:val="Code"/>
                <w:lang w:val="bg-BG"/>
              </w:rPr>
              <w:t>contains 443 917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420 116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788 82</w:t>
            </w:r>
          </w:p>
          <w:p w:rsidR="00911870" w:rsidRPr="00ED01A4" w:rsidRDefault="00911870" w:rsidP="00ED01A4">
            <w:pPr>
              <w:spacing w:after="120"/>
              <w:jc w:val="left"/>
              <w:rPr>
                <w:rStyle w:val="Code"/>
                <w:lang w:val="bg-BG"/>
              </w:rPr>
            </w:pPr>
            <w:r w:rsidRPr="00ED01A4">
              <w:rPr>
                <w:rStyle w:val="Code"/>
                <w:lang w:val="bg-BG"/>
              </w:rPr>
              <w:t>add 588 104 493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562 946 500</w:t>
            </w:r>
          </w:p>
          <w:p w:rsidR="00911870" w:rsidRPr="00ED01A4" w:rsidRDefault="00911870" w:rsidP="00ED01A4">
            <w:pPr>
              <w:spacing w:after="120"/>
              <w:jc w:val="left"/>
              <w:rPr>
                <w:rStyle w:val="Code"/>
                <w:lang w:val="bg-BG"/>
              </w:rPr>
            </w:pPr>
            <w:r w:rsidRPr="00ED01A4">
              <w:rPr>
                <w:rStyle w:val="Code"/>
                <w:lang w:val="bg-BG"/>
              </w:rPr>
              <w:t>value 989 987</w:t>
            </w:r>
          </w:p>
          <w:p w:rsidR="00911870" w:rsidRPr="00ED01A4" w:rsidRDefault="00911870" w:rsidP="00ED01A4">
            <w:pPr>
              <w:spacing w:after="120"/>
              <w:jc w:val="left"/>
              <w:rPr>
                <w:rStyle w:val="Code"/>
                <w:lang w:val="bg-BG"/>
              </w:rPr>
            </w:pPr>
            <w:r w:rsidRPr="00ED01A4">
              <w:rPr>
                <w:rStyle w:val="Code"/>
                <w:lang w:val="bg-BG"/>
              </w:rPr>
              <w:t>value 426 523</w:t>
            </w:r>
          </w:p>
          <w:p w:rsidR="00911870" w:rsidRPr="00ED01A4" w:rsidRDefault="00911870" w:rsidP="00ED01A4">
            <w:pPr>
              <w:spacing w:after="120"/>
              <w:jc w:val="left"/>
              <w:rPr>
                <w:rStyle w:val="Code"/>
                <w:lang w:val="bg-BG"/>
              </w:rPr>
            </w:pPr>
            <w:r w:rsidRPr="00ED01A4">
              <w:rPr>
                <w:rStyle w:val="Code"/>
                <w:lang w:val="bg-BG"/>
              </w:rPr>
              <w:t>contains 872 92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754 599</w:t>
            </w:r>
          </w:p>
          <w:p w:rsidR="00911870" w:rsidRPr="00ED01A4" w:rsidRDefault="00911870" w:rsidP="00ED01A4">
            <w:pPr>
              <w:spacing w:after="120"/>
              <w:jc w:val="left"/>
              <w:rPr>
                <w:rStyle w:val="Code"/>
                <w:lang w:val="bg-BG"/>
              </w:rPr>
            </w:pPr>
            <w:r w:rsidRPr="00ED01A4">
              <w:rPr>
                <w:rStyle w:val="Code"/>
                <w:lang w:val="bg-BG"/>
              </w:rPr>
              <w:t>add 888 934 765</w:t>
            </w:r>
          </w:p>
          <w:p w:rsidR="00911870" w:rsidRPr="00ED01A4" w:rsidRDefault="00911870" w:rsidP="00ED01A4">
            <w:pPr>
              <w:spacing w:after="120"/>
              <w:jc w:val="left"/>
              <w:rPr>
                <w:rStyle w:val="Code"/>
                <w:lang w:val="bg-BG"/>
              </w:rPr>
            </w:pPr>
            <w:r w:rsidRPr="00ED01A4">
              <w:rPr>
                <w:rStyle w:val="Code"/>
                <w:lang w:val="bg-BG"/>
              </w:rPr>
              <w:t>contains 244 468</w:t>
            </w:r>
          </w:p>
          <w:p w:rsidR="00911870" w:rsidRPr="00ED01A4" w:rsidRDefault="00911870" w:rsidP="00ED01A4">
            <w:pPr>
              <w:spacing w:after="120"/>
              <w:jc w:val="left"/>
              <w:rPr>
                <w:rStyle w:val="Code"/>
                <w:lang w:val="bg-BG"/>
              </w:rPr>
            </w:pPr>
            <w:r w:rsidRPr="00ED01A4">
              <w:rPr>
                <w:rStyle w:val="Code"/>
                <w:lang w:val="bg-BG"/>
              </w:rPr>
              <w:t>value 360 117</w:t>
            </w:r>
          </w:p>
          <w:p w:rsidR="00911870" w:rsidRPr="00ED01A4" w:rsidRDefault="00911870" w:rsidP="00ED01A4">
            <w:pPr>
              <w:spacing w:after="120"/>
              <w:jc w:val="left"/>
              <w:rPr>
                <w:rStyle w:val="Code"/>
                <w:lang w:val="bg-BG"/>
              </w:rPr>
            </w:pPr>
            <w:r w:rsidRPr="00ED01A4">
              <w:rPr>
                <w:rStyle w:val="Code"/>
                <w:lang w:val="bg-BG"/>
              </w:rPr>
              <w:t>contains 868 37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689 269</w:t>
            </w:r>
          </w:p>
          <w:p w:rsidR="00911870" w:rsidRPr="00ED01A4" w:rsidRDefault="00911870" w:rsidP="00ED01A4">
            <w:pPr>
              <w:spacing w:after="120"/>
              <w:jc w:val="left"/>
              <w:rPr>
                <w:rStyle w:val="Code"/>
                <w:lang w:val="bg-BG"/>
              </w:rPr>
            </w:pPr>
            <w:r w:rsidRPr="00ED01A4">
              <w:rPr>
                <w:rStyle w:val="Code"/>
                <w:lang w:val="bg-BG"/>
              </w:rPr>
              <w:t>add 107 111 662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607 431</w:t>
            </w:r>
          </w:p>
          <w:p w:rsidR="00911870" w:rsidRPr="00ED01A4" w:rsidRDefault="00911870" w:rsidP="00ED01A4">
            <w:pPr>
              <w:spacing w:after="120"/>
              <w:jc w:val="left"/>
              <w:rPr>
                <w:rStyle w:val="Code"/>
                <w:lang w:val="bg-BG"/>
              </w:rPr>
            </w:pPr>
            <w:r w:rsidRPr="00ED01A4">
              <w:rPr>
                <w:rStyle w:val="Code"/>
                <w:lang w:val="bg-BG"/>
              </w:rPr>
              <w:t>value 442 482</w:t>
            </w:r>
          </w:p>
          <w:p w:rsidR="00911870" w:rsidRPr="00ED01A4" w:rsidRDefault="00911870" w:rsidP="00ED01A4">
            <w:pPr>
              <w:spacing w:after="120"/>
              <w:jc w:val="left"/>
              <w:rPr>
                <w:rStyle w:val="Code"/>
                <w:lang w:val="bg-BG"/>
              </w:rPr>
            </w:pPr>
            <w:r w:rsidRPr="00ED01A4">
              <w:rPr>
                <w:rStyle w:val="Code"/>
                <w:lang w:val="bg-BG"/>
              </w:rPr>
              <w:t>value 458 648</w:t>
            </w:r>
          </w:p>
          <w:p w:rsidR="00911870" w:rsidRPr="00ED01A4" w:rsidRDefault="00911870" w:rsidP="00ED01A4">
            <w:pPr>
              <w:spacing w:after="120"/>
              <w:jc w:val="left"/>
              <w:rPr>
                <w:rStyle w:val="Code"/>
                <w:lang w:val="bg-BG"/>
              </w:rPr>
            </w:pPr>
            <w:r w:rsidRPr="00ED01A4">
              <w:rPr>
                <w:rStyle w:val="Code"/>
                <w:lang w:val="bg-BG"/>
              </w:rPr>
              <w:t>contains 833 504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457 271</w:t>
            </w:r>
          </w:p>
          <w:p w:rsidR="00911870" w:rsidRPr="00ED01A4" w:rsidRDefault="00911870" w:rsidP="00ED01A4">
            <w:pPr>
              <w:spacing w:after="120"/>
              <w:jc w:val="left"/>
              <w:rPr>
                <w:rStyle w:val="Code"/>
                <w:lang w:val="bg-BG"/>
              </w:rPr>
            </w:pPr>
            <w:r w:rsidRPr="00ED01A4">
              <w:rPr>
                <w:rStyle w:val="Code"/>
                <w:lang w:val="bg-BG"/>
              </w:rPr>
              <w:t>add 702 32 942</w:t>
            </w:r>
          </w:p>
          <w:p w:rsidR="00911870" w:rsidRPr="00ED01A4" w:rsidRDefault="00911870" w:rsidP="00ED01A4">
            <w:pPr>
              <w:spacing w:after="120"/>
              <w:jc w:val="left"/>
              <w:rPr>
                <w:rStyle w:val="Code"/>
                <w:lang w:val="bg-BG"/>
              </w:rPr>
            </w:pPr>
            <w:r w:rsidRPr="00ED01A4">
              <w:rPr>
                <w:rStyle w:val="Code"/>
                <w:lang w:val="bg-BG"/>
              </w:rPr>
              <w:t>contains 869 303</w:t>
            </w:r>
          </w:p>
          <w:p w:rsidR="00911870" w:rsidRPr="00ED01A4" w:rsidRDefault="00911870" w:rsidP="00ED01A4">
            <w:pPr>
              <w:spacing w:after="120"/>
              <w:jc w:val="left"/>
              <w:rPr>
                <w:rStyle w:val="Code"/>
                <w:lang w:val="bg-BG"/>
              </w:rPr>
            </w:pPr>
            <w:r w:rsidRPr="00ED01A4">
              <w:rPr>
                <w:rStyle w:val="Code"/>
                <w:lang w:val="bg-BG"/>
              </w:rPr>
              <w:t>contains 485 272</w:t>
            </w:r>
          </w:p>
          <w:p w:rsidR="00911870" w:rsidRPr="00ED01A4" w:rsidRDefault="00911870" w:rsidP="00ED01A4">
            <w:pPr>
              <w:spacing w:after="120"/>
              <w:jc w:val="left"/>
              <w:rPr>
                <w:rStyle w:val="Code"/>
                <w:lang w:val="bg-BG"/>
              </w:rPr>
            </w:pPr>
            <w:r w:rsidRPr="00ED01A4">
              <w:rPr>
                <w:rStyle w:val="Code"/>
                <w:lang w:val="bg-BG"/>
              </w:rPr>
              <w:lastRenderedPageBreak/>
              <w:t>add 402 60 367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937 644</w:t>
            </w:r>
          </w:p>
          <w:p w:rsidR="00911870" w:rsidRPr="00ED01A4" w:rsidRDefault="00911870" w:rsidP="00ED01A4">
            <w:pPr>
              <w:spacing w:after="120"/>
              <w:jc w:val="left"/>
              <w:rPr>
                <w:rStyle w:val="Code"/>
                <w:lang w:val="bg-BG"/>
              </w:rPr>
            </w:pPr>
            <w:r w:rsidRPr="00ED01A4">
              <w:rPr>
                <w:rStyle w:val="Code"/>
                <w:lang w:val="bg-BG"/>
              </w:rPr>
              <w:t>value 326 333</w:t>
            </w:r>
          </w:p>
          <w:p w:rsidR="00911870" w:rsidRPr="00ED01A4" w:rsidRDefault="00911870" w:rsidP="00ED01A4">
            <w:pPr>
              <w:spacing w:after="120"/>
              <w:jc w:val="left"/>
              <w:rPr>
                <w:rStyle w:val="Code"/>
                <w:lang w:val="bg-BG"/>
              </w:rPr>
            </w:pPr>
            <w:r w:rsidRPr="00ED01A4">
              <w:rPr>
                <w:rStyle w:val="Code"/>
                <w:lang w:val="bg-BG"/>
              </w:rPr>
              <w:t>contains 801 985</w:t>
            </w:r>
          </w:p>
          <w:p w:rsidR="00911870" w:rsidRPr="00ED01A4" w:rsidRDefault="00911870" w:rsidP="00ED01A4">
            <w:pPr>
              <w:spacing w:after="120"/>
              <w:jc w:val="left"/>
              <w:rPr>
                <w:rStyle w:val="Code"/>
                <w:lang w:val="bg-BG"/>
              </w:rPr>
            </w:pPr>
            <w:r w:rsidRPr="00ED01A4">
              <w:rPr>
                <w:rStyle w:val="Code"/>
                <w:lang w:val="bg-BG"/>
              </w:rPr>
              <w:t>add 901 468 836</w:t>
            </w:r>
          </w:p>
          <w:p w:rsidR="00911870" w:rsidRPr="00ED01A4" w:rsidRDefault="00911870" w:rsidP="00ED01A4">
            <w:pPr>
              <w:spacing w:after="120"/>
              <w:jc w:val="left"/>
              <w:rPr>
                <w:rStyle w:val="Code"/>
                <w:lang w:val="bg-BG"/>
              </w:rPr>
            </w:pPr>
            <w:r w:rsidRPr="00ED01A4">
              <w:rPr>
                <w:rStyle w:val="Code"/>
                <w:lang w:val="bg-BG"/>
              </w:rPr>
              <w:t>add 533 6 81</w:t>
            </w:r>
          </w:p>
          <w:p w:rsidR="00911870" w:rsidRPr="00ED01A4" w:rsidRDefault="00911870" w:rsidP="00ED01A4">
            <w:pPr>
              <w:spacing w:after="120"/>
              <w:jc w:val="left"/>
              <w:rPr>
                <w:rStyle w:val="Code"/>
                <w:lang w:val="bg-BG"/>
              </w:rPr>
            </w:pPr>
            <w:r w:rsidRPr="00ED01A4">
              <w:rPr>
                <w:rStyle w:val="Code"/>
                <w:lang w:val="bg-BG"/>
              </w:rPr>
              <w:t>add 998 31 405</w:t>
            </w:r>
          </w:p>
          <w:p w:rsidR="00911870" w:rsidRPr="00ED01A4" w:rsidRDefault="00911870" w:rsidP="00ED01A4">
            <w:pPr>
              <w:spacing w:after="120"/>
              <w:jc w:val="left"/>
              <w:rPr>
                <w:rStyle w:val="Code"/>
                <w:lang w:val="bg-BG"/>
              </w:rPr>
            </w:pPr>
            <w:r w:rsidRPr="00ED01A4">
              <w:rPr>
                <w:rStyle w:val="Code"/>
                <w:lang w:val="bg-BG"/>
              </w:rPr>
              <w:t>add 720 825 59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411 169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189 566 750</w:t>
            </w:r>
          </w:p>
          <w:p w:rsidR="00911870" w:rsidRPr="00ED01A4" w:rsidRDefault="00911870" w:rsidP="00ED01A4">
            <w:pPr>
              <w:spacing w:after="120"/>
              <w:jc w:val="left"/>
              <w:rPr>
                <w:rStyle w:val="Code"/>
                <w:lang w:val="bg-BG"/>
              </w:rPr>
            </w:pPr>
            <w:r w:rsidRPr="00ED01A4">
              <w:rPr>
                <w:rStyle w:val="Code"/>
                <w:lang w:val="bg-BG"/>
              </w:rPr>
              <w:t>contains 130 938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46 789</w:t>
            </w:r>
          </w:p>
          <w:p w:rsidR="00911870" w:rsidRPr="00ED01A4" w:rsidRDefault="00911870" w:rsidP="00ED01A4">
            <w:pPr>
              <w:spacing w:after="120"/>
              <w:jc w:val="left"/>
              <w:rPr>
                <w:rStyle w:val="Code"/>
                <w:lang w:val="bg-BG"/>
              </w:rPr>
            </w:pPr>
            <w:r w:rsidRPr="00ED01A4">
              <w:rPr>
                <w:rStyle w:val="Code"/>
                <w:lang w:val="bg-BG"/>
              </w:rPr>
              <w:t>contains 401 467</w:t>
            </w:r>
          </w:p>
          <w:p w:rsidR="00911870" w:rsidRPr="00ED01A4" w:rsidRDefault="00911870" w:rsidP="00ED01A4">
            <w:pPr>
              <w:spacing w:after="120"/>
              <w:jc w:val="left"/>
              <w:rPr>
                <w:rStyle w:val="Code"/>
                <w:lang w:val="bg-BG"/>
              </w:rPr>
            </w:pPr>
            <w:r w:rsidRPr="00ED01A4">
              <w:rPr>
                <w:rStyle w:val="Code"/>
                <w:lang w:val="bg-BG"/>
              </w:rPr>
              <w:t>contains 951 266</w:t>
            </w:r>
          </w:p>
          <w:p w:rsidR="00911870" w:rsidRPr="00ED01A4" w:rsidRDefault="00911870" w:rsidP="00ED01A4">
            <w:pPr>
              <w:spacing w:after="120"/>
              <w:jc w:val="left"/>
              <w:rPr>
                <w:rStyle w:val="Code"/>
                <w:lang w:val="bg-BG"/>
              </w:rPr>
            </w:pPr>
            <w:r w:rsidRPr="00ED01A4">
              <w:rPr>
                <w:rStyle w:val="Code"/>
                <w:lang w:val="bg-BG"/>
              </w:rPr>
              <w:t>add 170 62 336</w:t>
            </w:r>
          </w:p>
          <w:p w:rsidR="00911870" w:rsidRPr="00ED01A4" w:rsidRDefault="00911870" w:rsidP="00ED01A4">
            <w:pPr>
              <w:spacing w:after="120"/>
              <w:jc w:val="left"/>
              <w:rPr>
                <w:rStyle w:val="Code"/>
                <w:lang w:val="bg-BG"/>
              </w:rPr>
            </w:pPr>
            <w:r w:rsidRPr="00ED01A4">
              <w:rPr>
                <w:rStyle w:val="Code"/>
                <w:lang w:val="bg-BG"/>
              </w:rPr>
              <w:t>add 565 217 819</w:t>
            </w:r>
          </w:p>
          <w:p w:rsidR="00911870" w:rsidRPr="00ED01A4" w:rsidRDefault="00911870" w:rsidP="00ED01A4">
            <w:pPr>
              <w:spacing w:after="120"/>
              <w:jc w:val="left"/>
              <w:rPr>
                <w:rStyle w:val="Code"/>
                <w:lang w:val="bg-BG"/>
              </w:rPr>
            </w:pPr>
            <w:r w:rsidRPr="00ED01A4">
              <w:rPr>
                <w:rStyle w:val="Code"/>
                <w:lang w:val="bg-BG"/>
              </w:rPr>
              <w:t>value 22 459</w:t>
            </w:r>
          </w:p>
          <w:p w:rsidR="00911870" w:rsidRPr="00ED01A4" w:rsidRDefault="00911870" w:rsidP="00ED01A4">
            <w:pPr>
              <w:spacing w:after="120"/>
              <w:jc w:val="left"/>
              <w:rPr>
                <w:rStyle w:val="Code"/>
                <w:lang w:val="bg-BG"/>
              </w:rPr>
            </w:pPr>
            <w:r w:rsidRPr="00ED01A4">
              <w:rPr>
                <w:rStyle w:val="Code"/>
                <w:lang w:val="bg-BG"/>
              </w:rPr>
              <w:t>add 632 700 751</w:t>
            </w:r>
          </w:p>
          <w:p w:rsidR="00911870" w:rsidRPr="00ED01A4" w:rsidRDefault="00911870" w:rsidP="00ED01A4">
            <w:pPr>
              <w:spacing w:after="120"/>
              <w:jc w:val="left"/>
              <w:rPr>
                <w:rStyle w:val="Code"/>
                <w:lang w:val="bg-BG"/>
              </w:rPr>
            </w:pPr>
            <w:r w:rsidRPr="00ED01A4">
              <w:rPr>
                <w:rStyle w:val="Code"/>
                <w:lang w:val="bg-BG"/>
              </w:rPr>
              <w:t>contains 187 631</w:t>
            </w:r>
          </w:p>
          <w:p w:rsidR="00911870" w:rsidRPr="00ED01A4" w:rsidRDefault="00911870" w:rsidP="00ED01A4">
            <w:pPr>
              <w:spacing w:after="120"/>
              <w:jc w:val="left"/>
              <w:rPr>
                <w:rStyle w:val="Code"/>
                <w:lang w:val="bg-BG"/>
              </w:rPr>
            </w:pPr>
            <w:r w:rsidRPr="00ED01A4">
              <w:rPr>
                <w:rStyle w:val="Code"/>
                <w:lang w:val="bg-BG"/>
              </w:rPr>
              <w:t>value 966 256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59 628 504</w:t>
            </w:r>
          </w:p>
          <w:p w:rsidR="00911870" w:rsidRPr="00ED01A4" w:rsidRDefault="00911870" w:rsidP="00ED01A4">
            <w:pPr>
              <w:spacing w:after="120"/>
              <w:jc w:val="left"/>
              <w:rPr>
                <w:rStyle w:val="Code"/>
                <w:lang w:val="bg-BG"/>
              </w:rPr>
            </w:pPr>
            <w:r w:rsidRPr="00ED01A4">
              <w:rPr>
                <w:rStyle w:val="Code"/>
                <w:lang w:val="bg-BG"/>
              </w:rPr>
              <w:t>add 930 98 658</w:t>
            </w:r>
          </w:p>
          <w:p w:rsidR="00911870" w:rsidRPr="00ED01A4" w:rsidRDefault="00911870" w:rsidP="00ED01A4">
            <w:pPr>
              <w:spacing w:after="120"/>
              <w:jc w:val="left"/>
              <w:rPr>
                <w:rStyle w:val="Code"/>
                <w:lang w:val="bg-BG"/>
              </w:rPr>
            </w:pPr>
            <w:r w:rsidRPr="00ED01A4">
              <w:rPr>
                <w:rStyle w:val="Code"/>
                <w:lang w:val="bg-BG"/>
              </w:rPr>
              <w:t>value 351 459</w:t>
            </w:r>
          </w:p>
          <w:p w:rsidR="00911870" w:rsidRPr="00ED01A4" w:rsidRDefault="00911870" w:rsidP="00ED01A4">
            <w:pPr>
              <w:spacing w:after="120"/>
              <w:jc w:val="left"/>
              <w:rPr>
                <w:rStyle w:val="Code"/>
                <w:lang w:val="bg-BG"/>
              </w:rPr>
            </w:pPr>
            <w:r w:rsidRPr="00ED01A4">
              <w:rPr>
                <w:rStyle w:val="Code"/>
                <w:lang w:val="bg-BG"/>
              </w:rPr>
              <w:t>value 170 230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142 624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735 108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267 346 38</w:t>
            </w:r>
          </w:p>
          <w:p w:rsidR="00911870" w:rsidRPr="00ED01A4" w:rsidRDefault="00911870" w:rsidP="00ED01A4">
            <w:pPr>
              <w:spacing w:after="120"/>
              <w:jc w:val="left"/>
              <w:rPr>
                <w:rStyle w:val="Code"/>
                <w:lang w:val="bg-BG"/>
              </w:rPr>
            </w:pPr>
            <w:r w:rsidRPr="00ED01A4">
              <w:rPr>
                <w:rStyle w:val="Code"/>
                <w:lang w:val="bg-BG"/>
              </w:rPr>
              <w:t>add 213 835 677</w:t>
            </w:r>
          </w:p>
          <w:p w:rsidR="00911870" w:rsidRPr="00ED01A4" w:rsidRDefault="00911870" w:rsidP="00ED01A4">
            <w:pPr>
              <w:spacing w:after="120"/>
              <w:jc w:val="left"/>
              <w:rPr>
                <w:rStyle w:val="Code"/>
                <w:lang w:val="bg-BG"/>
              </w:rPr>
            </w:pPr>
            <w:r w:rsidRPr="00ED01A4">
              <w:rPr>
                <w:rStyle w:val="Code"/>
                <w:lang w:val="bg-BG"/>
              </w:rPr>
              <w:t>value 9 667</w:t>
            </w:r>
          </w:p>
          <w:p w:rsidR="00911870" w:rsidRPr="00ED01A4" w:rsidRDefault="00911870" w:rsidP="00ED01A4">
            <w:pPr>
              <w:spacing w:after="120"/>
              <w:jc w:val="left"/>
              <w:rPr>
                <w:rStyle w:val="Code"/>
                <w:lang w:val="bg-BG"/>
              </w:rPr>
            </w:pPr>
            <w:r w:rsidRPr="00ED01A4">
              <w:rPr>
                <w:rStyle w:val="Code"/>
                <w:lang w:val="bg-BG"/>
              </w:rPr>
              <w:t>add 2 707 556</w:t>
            </w:r>
          </w:p>
          <w:p w:rsidR="00911870" w:rsidRPr="00ED01A4" w:rsidRDefault="00911870" w:rsidP="00ED01A4">
            <w:pPr>
              <w:spacing w:after="120"/>
              <w:jc w:val="left"/>
              <w:rPr>
                <w:rStyle w:val="Code"/>
                <w:lang w:val="bg-BG"/>
              </w:rPr>
            </w:pPr>
            <w:r w:rsidRPr="00ED01A4">
              <w:rPr>
                <w:rStyle w:val="Code"/>
                <w:lang w:val="bg-BG"/>
              </w:rPr>
              <w:t>contains 287 720</w:t>
            </w:r>
          </w:p>
          <w:p w:rsidR="00911870" w:rsidRPr="00ED01A4" w:rsidRDefault="00911870" w:rsidP="00ED01A4">
            <w:pPr>
              <w:spacing w:after="120"/>
              <w:jc w:val="left"/>
              <w:rPr>
                <w:rStyle w:val="Code"/>
                <w:lang w:val="bg-BG"/>
              </w:rPr>
            </w:pPr>
            <w:r w:rsidRPr="00ED01A4">
              <w:rPr>
                <w:rStyle w:val="Code"/>
                <w:lang w:val="bg-BG"/>
              </w:rPr>
              <w:t>add 185 107 760</w:t>
            </w:r>
          </w:p>
          <w:p w:rsidR="00911870" w:rsidRPr="00ED01A4" w:rsidRDefault="00911870" w:rsidP="00ED01A4">
            <w:pPr>
              <w:spacing w:after="120"/>
              <w:jc w:val="left"/>
              <w:rPr>
                <w:rStyle w:val="Code"/>
                <w:lang w:val="bg-BG"/>
              </w:rPr>
            </w:pPr>
            <w:r w:rsidRPr="00ED01A4">
              <w:rPr>
                <w:rStyle w:val="Code"/>
                <w:lang w:val="bg-BG"/>
              </w:rPr>
              <w:t>contains 530 520</w:t>
            </w:r>
          </w:p>
          <w:p w:rsidR="00911870" w:rsidRPr="00ED01A4" w:rsidRDefault="00911870" w:rsidP="00ED01A4">
            <w:pPr>
              <w:spacing w:after="120"/>
              <w:jc w:val="left"/>
              <w:rPr>
                <w:rStyle w:val="Code"/>
                <w:lang w:val="bg-BG"/>
              </w:rPr>
            </w:pPr>
            <w:r w:rsidRPr="00ED01A4">
              <w:rPr>
                <w:rStyle w:val="Code"/>
                <w:lang w:val="bg-BG"/>
              </w:rPr>
              <w:lastRenderedPageBreak/>
              <w:t>add 243 489 221</w:t>
            </w:r>
          </w:p>
          <w:p w:rsidR="00911870" w:rsidRPr="00ED01A4" w:rsidRDefault="00911870" w:rsidP="00ED01A4">
            <w:pPr>
              <w:spacing w:after="120"/>
              <w:jc w:val="left"/>
              <w:rPr>
                <w:rStyle w:val="Code"/>
                <w:lang w:val="bg-BG"/>
              </w:rPr>
            </w:pPr>
            <w:r w:rsidRPr="00ED01A4">
              <w:rPr>
                <w:rStyle w:val="Code"/>
                <w:lang w:val="bg-BG"/>
              </w:rPr>
              <w:t>contains 325 712</w:t>
            </w:r>
          </w:p>
          <w:p w:rsidR="00911870" w:rsidRPr="00ED01A4" w:rsidRDefault="00911870" w:rsidP="00ED01A4">
            <w:pPr>
              <w:spacing w:after="120"/>
              <w:jc w:val="left"/>
              <w:rPr>
                <w:rStyle w:val="Code"/>
                <w:lang w:val="bg-BG"/>
              </w:rPr>
            </w:pPr>
            <w:r w:rsidRPr="00ED01A4">
              <w:rPr>
                <w:rStyle w:val="Code"/>
                <w:lang w:val="bg-BG"/>
              </w:rPr>
              <w:t>value 580 446</w:t>
            </w:r>
          </w:p>
          <w:p w:rsidR="00911870" w:rsidRPr="00ED01A4" w:rsidRDefault="00911870" w:rsidP="00ED01A4">
            <w:pPr>
              <w:spacing w:after="120"/>
              <w:jc w:val="left"/>
              <w:rPr>
                <w:rStyle w:val="Code"/>
                <w:lang w:val="bg-BG"/>
              </w:rPr>
            </w:pPr>
            <w:r w:rsidRPr="00ED01A4">
              <w:rPr>
                <w:rStyle w:val="Code"/>
                <w:lang w:val="bg-BG"/>
              </w:rPr>
              <w:t>add 685 891 875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674 474 893</w:t>
            </w:r>
          </w:p>
          <w:p w:rsidR="00911870" w:rsidRPr="00ED01A4" w:rsidRDefault="00911870" w:rsidP="00ED01A4">
            <w:pPr>
              <w:spacing w:after="120"/>
              <w:jc w:val="left"/>
              <w:rPr>
                <w:rStyle w:val="Code"/>
                <w:lang w:val="bg-BG"/>
              </w:rPr>
            </w:pPr>
            <w:r w:rsidRPr="00ED01A4">
              <w:rPr>
                <w:rStyle w:val="Code"/>
                <w:lang w:val="bg-BG"/>
              </w:rPr>
              <w:t>contains 160 333</w:t>
            </w:r>
          </w:p>
          <w:p w:rsidR="00911870" w:rsidRPr="00ED01A4" w:rsidRDefault="00911870" w:rsidP="00ED01A4">
            <w:pPr>
              <w:spacing w:after="120"/>
              <w:jc w:val="left"/>
              <w:rPr>
                <w:rStyle w:val="Code"/>
                <w:lang w:val="bg-BG"/>
              </w:rPr>
            </w:pPr>
            <w:r w:rsidRPr="00ED01A4">
              <w:rPr>
                <w:rStyle w:val="Code"/>
                <w:lang w:val="bg-BG"/>
              </w:rPr>
              <w:t>add 586 90 62</w:t>
            </w:r>
          </w:p>
          <w:p w:rsidR="00911870" w:rsidRPr="00ED01A4" w:rsidRDefault="00911870" w:rsidP="00ED01A4">
            <w:pPr>
              <w:spacing w:after="120"/>
              <w:jc w:val="left"/>
              <w:rPr>
                <w:rStyle w:val="Code"/>
                <w:lang w:val="bg-BG"/>
              </w:rPr>
            </w:pPr>
            <w:r w:rsidRPr="00ED01A4">
              <w:rPr>
                <w:rStyle w:val="Code"/>
                <w:lang w:val="bg-BG"/>
              </w:rPr>
              <w:t>add 495 922 371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816 517</w:t>
            </w:r>
          </w:p>
          <w:p w:rsidR="00911870" w:rsidRPr="00ED01A4" w:rsidRDefault="00911870" w:rsidP="00ED01A4">
            <w:pPr>
              <w:spacing w:after="120"/>
              <w:jc w:val="left"/>
              <w:rPr>
                <w:rStyle w:val="Code"/>
                <w:lang w:val="bg-BG"/>
              </w:rPr>
            </w:pPr>
            <w:r w:rsidRPr="00ED01A4">
              <w:rPr>
                <w:rStyle w:val="Code"/>
                <w:lang w:val="bg-BG"/>
              </w:rPr>
              <w:t>add 970 346 455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955 76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395 845</w:t>
            </w:r>
          </w:p>
          <w:p w:rsidR="00911870" w:rsidRPr="00ED01A4" w:rsidRDefault="00911870" w:rsidP="00ED01A4">
            <w:pPr>
              <w:spacing w:after="120"/>
              <w:jc w:val="left"/>
              <w:rPr>
                <w:rStyle w:val="Code"/>
                <w:lang w:val="bg-BG"/>
              </w:rPr>
            </w:pPr>
            <w:r w:rsidRPr="00ED01A4">
              <w:rPr>
                <w:rStyle w:val="Code"/>
                <w:lang w:val="bg-BG"/>
              </w:rPr>
              <w:t>value 183 433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27 360</w:t>
            </w:r>
          </w:p>
          <w:p w:rsidR="00911870" w:rsidRPr="00ED01A4" w:rsidRDefault="00911870" w:rsidP="00ED01A4">
            <w:pPr>
              <w:spacing w:after="120"/>
              <w:jc w:val="left"/>
              <w:rPr>
                <w:rStyle w:val="Code"/>
                <w:lang w:val="bg-BG"/>
              </w:rPr>
            </w:pPr>
            <w:r w:rsidRPr="00ED01A4">
              <w:rPr>
                <w:rStyle w:val="Code"/>
                <w:lang w:val="bg-BG"/>
              </w:rPr>
              <w:t>value 6 902</w:t>
            </w:r>
          </w:p>
          <w:p w:rsidR="00911870" w:rsidRPr="00ED01A4" w:rsidRDefault="00911870" w:rsidP="00ED01A4">
            <w:pPr>
              <w:spacing w:after="120"/>
              <w:jc w:val="left"/>
              <w:rPr>
                <w:rStyle w:val="Code"/>
                <w:lang w:val="bg-BG"/>
              </w:rPr>
            </w:pPr>
            <w:r w:rsidRPr="00ED01A4">
              <w:rPr>
                <w:rStyle w:val="Code"/>
                <w:lang w:val="bg-BG"/>
              </w:rPr>
              <w:t>add 555 115 216</w:t>
            </w:r>
          </w:p>
          <w:p w:rsidR="00911870" w:rsidRPr="00ED01A4" w:rsidRDefault="00911870" w:rsidP="00ED01A4">
            <w:pPr>
              <w:spacing w:after="120"/>
              <w:jc w:val="left"/>
              <w:rPr>
                <w:rStyle w:val="Code"/>
                <w:lang w:val="bg-BG"/>
              </w:rPr>
            </w:pPr>
            <w:r w:rsidRPr="00ED01A4">
              <w:rPr>
                <w:rStyle w:val="Code"/>
                <w:lang w:val="bg-BG"/>
              </w:rPr>
              <w:t>add 209 24 698</w:t>
            </w:r>
          </w:p>
          <w:p w:rsidR="00911870" w:rsidRPr="00ED01A4" w:rsidRDefault="00911870" w:rsidP="00ED01A4">
            <w:pPr>
              <w:spacing w:after="120"/>
              <w:jc w:val="left"/>
              <w:rPr>
                <w:rStyle w:val="Code"/>
                <w:lang w:val="bg-BG"/>
              </w:rPr>
            </w:pPr>
            <w:r w:rsidRPr="00ED01A4">
              <w:rPr>
                <w:rStyle w:val="Code"/>
                <w:lang w:val="bg-BG"/>
              </w:rPr>
              <w:t>value 373 820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218 107</w:t>
            </w:r>
          </w:p>
          <w:p w:rsidR="00911870" w:rsidRPr="00ED01A4" w:rsidRDefault="00911870" w:rsidP="00ED01A4">
            <w:pPr>
              <w:spacing w:after="120"/>
              <w:jc w:val="left"/>
              <w:rPr>
                <w:rStyle w:val="Code"/>
                <w:lang w:val="bg-BG"/>
              </w:rPr>
            </w:pPr>
            <w:r w:rsidRPr="00ED01A4">
              <w:rPr>
                <w:rStyle w:val="Code"/>
                <w:lang w:val="bg-BG"/>
              </w:rPr>
              <w:t>add 547 83 911</w:t>
            </w:r>
          </w:p>
          <w:p w:rsidR="00911870" w:rsidRPr="00ED01A4" w:rsidRDefault="00911870" w:rsidP="00ED01A4">
            <w:pPr>
              <w:spacing w:after="120"/>
              <w:jc w:val="left"/>
              <w:rPr>
                <w:rStyle w:val="Code"/>
                <w:lang w:val="bg-BG"/>
              </w:rPr>
            </w:pPr>
            <w:r w:rsidRPr="00ED01A4">
              <w:rPr>
                <w:rStyle w:val="Code"/>
                <w:lang w:val="bg-BG"/>
              </w:rPr>
              <w:t>value 266 242</w:t>
            </w:r>
          </w:p>
          <w:p w:rsidR="00911870" w:rsidRPr="00ED01A4" w:rsidRDefault="00911870" w:rsidP="00ED01A4">
            <w:pPr>
              <w:spacing w:after="120"/>
              <w:jc w:val="left"/>
              <w:rPr>
                <w:rStyle w:val="Code"/>
                <w:lang w:val="bg-BG"/>
              </w:rPr>
            </w:pPr>
            <w:r w:rsidRPr="00ED01A4">
              <w:rPr>
                <w:rStyle w:val="Code"/>
                <w:lang w:val="bg-BG"/>
              </w:rPr>
              <w:t>contains 364 700</w:t>
            </w:r>
          </w:p>
          <w:p w:rsidR="00911870" w:rsidRPr="00ED01A4" w:rsidRDefault="00911870" w:rsidP="00ED01A4">
            <w:pPr>
              <w:spacing w:after="120"/>
              <w:jc w:val="left"/>
              <w:rPr>
                <w:rStyle w:val="Code"/>
                <w:lang w:val="bg-BG"/>
              </w:rPr>
            </w:pPr>
            <w:r w:rsidRPr="00ED01A4">
              <w:rPr>
                <w:rStyle w:val="Code"/>
                <w:lang w:val="bg-BG"/>
              </w:rPr>
              <w:t>contains 937 136</w:t>
            </w:r>
          </w:p>
          <w:p w:rsidR="00911870" w:rsidRPr="00ED01A4" w:rsidRDefault="00911870" w:rsidP="00ED01A4">
            <w:pPr>
              <w:spacing w:after="120"/>
              <w:jc w:val="left"/>
              <w:rPr>
                <w:rStyle w:val="Code"/>
                <w:lang w:val="bg-BG"/>
              </w:rPr>
            </w:pPr>
            <w:r w:rsidRPr="00ED01A4">
              <w:rPr>
                <w:rStyle w:val="Code"/>
                <w:lang w:val="bg-BG"/>
              </w:rPr>
              <w:t>contains 789 157</w:t>
            </w:r>
          </w:p>
          <w:p w:rsidR="00911870" w:rsidRPr="00ED01A4" w:rsidRDefault="00911870" w:rsidP="00ED01A4">
            <w:pPr>
              <w:spacing w:after="120"/>
              <w:jc w:val="left"/>
              <w:rPr>
                <w:rStyle w:val="Code"/>
                <w:lang w:val="bg-BG"/>
              </w:rPr>
            </w:pPr>
            <w:r w:rsidRPr="00ED01A4">
              <w:rPr>
                <w:rStyle w:val="Code"/>
                <w:lang w:val="bg-BG"/>
              </w:rPr>
              <w:t>add 963 443 325</w:t>
            </w:r>
          </w:p>
          <w:p w:rsidR="00911870" w:rsidRPr="00ED01A4" w:rsidRDefault="00911870" w:rsidP="00ED01A4">
            <w:pPr>
              <w:spacing w:after="120"/>
              <w:jc w:val="left"/>
              <w:rPr>
                <w:rStyle w:val="Code"/>
                <w:lang w:val="bg-BG"/>
              </w:rPr>
            </w:pPr>
            <w:r w:rsidRPr="00ED01A4">
              <w:rPr>
                <w:rStyle w:val="Code"/>
                <w:lang w:val="bg-BG"/>
              </w:rPr>
              <w:t>value 569 738</w:t>
            </w:r>
          </w:p>
          <w:p w:rsidR="00911870" w:rsidRPr="00ED01A4" w:rsidRDefault="00911870" w:rsidP="00ED01A4">
            <w:pPr>
              <w:spacing w:after="120"/>
              <w:jc w:val="left"/>
              <w:rPr>
                <w:rStyle w:val="Code"/>
                <w:lang w:val="bg-BG"/>
              </w:rPr>
            </w:pPr>
            <w:r w:rsidRPr="00ED01A4">
              <w:rPr>
                <w:rStyle w:val="Code"/>
                <w:lang w:val="bg-BG"/>
              </w:rPr>
              <w:t>add 212 236 620</w:t>
            </w:r>
          </w:p>
          <w:p w:rsidR="00911870" w:rsidRPr="00ED01A4" w:rsidRDefault="00911870" w:rsidP="00ED01A4">
            <w:pPr>
              <w:spacing w:after="120"/>
              <w:jc w:val="left"/>
              <w:rPr>
                <w:rStyle w:val="Code"/>
                <w:lang w:val="bg-BG"/>
              </w:rPr>
            </w:pPr>
            <w:r w:rsidRPr="00ED01A4">
              <w:rPr>
                <w:rStyle w:val="Code"/>
                <w:lang w:val="bg-BG"/>
              </w:rPr>
              <w:t>value 22 25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215 177</w:t>
            </w:r>
          </w:p>
          <w:p w:rsidR="00911870" w:rsidRPr="00ED01A4" w:rsidRDefault="00911870" w:rsidP="00ED01A4">
            <w:pPr>
              <w:spacing w:after="120"/>
              <w:jc w:val="left"/>
              <w:rPr>
                <w:rStyle w:val="Code"/>
                <w:lang w:val="bg-BG"/>
              </w:rPr>
            </w:pPr>
            <w:r w:rsidRPr="00ED01A4">
              <w:rPr>
                <w:rStyle w:val="Code"/>
                <w:lang w:val="bg-BG"/>
              </w:rPr>
              <w:t>contains 480 276</w:t>
            </w:r>
          </w:p>
          <w:p w:rsidR="00911870" w:rsidRPr="00ED01A4" w:rsidRDefault="00911870" w:rsidP="00ED01A4">
            <w:pPr>
              <w:spacing w:after="120"/>
              <w:jc w:val="left"/>
              <w:rPr>
                <w:rStyle w:val="Code"/>
                <w:lang w:val="bg-BG"/>
              </w:rPr>
            </w:pPr>
            <w:r w:rsidRPr="00ED01A4">
              <w:rPr>
                <w:rStyle w:val="Code"/>
                <w:lang w:val="bg-BG"/>
              </w:rPr>
              <w:t>value 30 636</w:t>
            </w:r>
          </w:p>
          <w:p w:rsidR="00911870" w:rsidRPr="00ED01A4" w:rsidRDefault="00911870" w:rsidP="00ED01A4">
            <w:pPr>
              <w:spacing w:after="120"/>
              <w:jc w:val="left"/>
              <w:rPr>
                <w:rStyle w:val="Code"/>
                <w:lang w:val="bg-BG"/>
              </w:rPr>
            </w:pPr>
            <w:r w:rsidRPr="00ED01A4">
              <w:rPr>
                <w:rStyle w:val="Code"/>
                <w:lang w:val="bg-BG"/>
              </w:rPr>
              <w:t>value 888 750</w:t>
            </w:r>
          </w:p>
          <w:p w:rsidR="00911870" w:rsidRPr="00ED01A4" w:rsidRDefault="00911870" w:rsidP="00ED01A4">
            <w:pPr>
              <w:spacing w:after="120"/>
              <w:jc w:val="left"/>
              <w:rPr>
                <w:rStyle w:val="Code"/>
                <w:lang w:val="bg-BG"/>
              </w:rPr>
            </w:pPr>
            <w:r w:rsidRPr="00ED01A4">
              <w:rPr>
                <w:rStyle w:val="Code"/>
                <w:lang w:val="bg-BG"/>
              </w:rPr>
              <w:t>contains 331 271</w:t>
            </w:r>
          </w:p>
          <w:p w:rsidR="00911870" w:rsidRPr="00ED01A4" w:rsidRDefault="00911870" w:rsidP="00ED01A4">
            <w:pPr>
              <w:spacing w:after="120"/>
              <w:jc w:val="left"/>
              <w:rPr>
                <w:rStyle w:val="Code"/>
                <w:lang w:val="bg-BG"/>
              </w:rPr>
            </w:pPr>
            <w:r w:rsidRPr="00ED01A4">
              <w:rPr>
                <w:rStyle w:val="Code"/>
                <w:lang w:val="bg-BG"/>
              </w:rPr>
              <w:t>value 996 79</w:t>
            </w:r>
          </w:p>
          <w:p w:rsidR="00911870" w:rsidRPr="00ED01A4" w:rsidRDefault="00911870" w:rsidP="00ED01A4">
            <w:pPr>
              <w:spacing w:after="120"/>
              <w:jc w:val="left"/>
              <w:rPr>
                <w:rStyle w:val="Code"/>
                <w:lang w:val="bg-BG"/>
              </w:rPr>
            </w:pPr>
            <w:r w:rsidRPr="00ED01A4">
              <w:rPr>
                <w:rStyle w:val="Code"/>
                <w:lang w:val="bg-BG"/>
              </w:rPr>
              <w:t>add 600 511 212</w:t>
            </w:r>
          </w:p>
          <w:p w:rsidR="00911870" w:rsidRPr="00ED01A4" w:rsidRDefault="00911870" w:rsidP="00ED01A4">
            <w:pPr>
              <w:spacing w:after="120"/>
              <w:jc w:val="left"/>
              <w:rPr>
                <w:rStyle w:val="Code"/>
                <w:lang w:val="bg-BG"/>
              </w:rPr>
            </w:pPr>
            <w:r w:rsidRPr="00ED01A4">
              <w:rPr>
                <w:rStyle w:val="Code"/>
                <w:lang w:val="bg-BG"/>
              </w:rPr>
              <w:lastRenderedPageBreak/>
              <w:t>value 295 639</w:t>
            </w:r>
          </w:p>
          <w:p w:rsidR="00911870" w:rsidRPr="00ED01A4" w:rsidRDefault="00911870" w:rsidP="00ED01A4">
            <w:pPr>
              <w:spacing w:after="120"/>
              <w:jc w:val="left"/>
              <w:rPr>
                <w:rStyle w:val="Code"/>
                <w:lang w:val="bg-BG"/>
              </w:rPr>
            </w:pPr>
            <w:r w:rsidRPr="00ED01A4">
              <w:rPr>
                <w:rStyle w:val="Code"/>
                <w:lang w:val="bg-BG"/>
              </w:rPr>
              <w:t>value 76 698</w:t>
            </w:r>
          </w:p>
          <w:p w:rsidR="00911870" w:rsidRPr="00ED01A4" w:rsidRDefault="00911870" w:rsidP="00ED01A4">
            <w:pPr>
              <w:spacing w:after="120"/>
              <w:jc w:val="left"/>
              <w:rPr>
                <w:rStyle w:val="Code"/>
                <w:lang w:val="bg-BG"/>
              </w:rPr>
            </w:pPr>
            <w:r w:rsidRPr="00ED01A4">
              <w:rPr>
                <w:rStyle w:val="Code"/>
                <w:lang w:val="bg-BG"/>
              </w:rPr>
              <w:t>contains 645 263</w:t>
            </w:r>
          </w:p>
          <w:p w:rsidR="00911870" w:rsidRPr="00ED01A4" w:rsidRDefault="00911870" w:rsidP="00ED01A4">
            <w:pPr>
              <w:spacing w:after="120"/>
              <w:jc w:val="left"/>
              <w:rPr>
                <w:rStyle w:val="Code"/>
                <w:lang w:val="bg-BG"/>
              </w:rPr>
            </w:pPr>
            <w:r w:rsidRPr="00ED01A4">
              <w:rPr>
                <w:rStyle w:val="Code"/>
                <w:lang w:val="bg-BG"/>
              </w:rPr>
              <w:t>contains 339 381</w:t>
            </w:r>
          </w:p>
          <w:p w:rsidR="00911870" w:rsidRPr="00ED01A4" w:rsidRDefault="00911870" w:rsidP="00ED01A4">
            <w:pPr>
              <w:spacing w:after="120"/>
              <w:jc w:val="left"/>
              <w:rPr>
                <w:rStyle w:val="Code"/>
                <w:lang w:val="bg-BG"/>
              </w:rPr>
            </w:pPr>
            <w:r w:rsidRPr="00ED01A4">
              <w:rPr>
                <w:rStyle w:val="Code"/>
                <w:lang w:val="bg-BG"/>
              </w:rPr>
              <w:t>add 722 959 74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295 933</w:t>
            </w:r>
          </w:p>
          <w:p w:rsidR="00911870" w:rsidRPr="00ED01A4" w:rsidRDefault="00911870" w:rsidP="00ED01A4">
            <w:pPr>
              <w:spacing w:after="120"/>
              <w:jc w:val="left"/>
              <w:rPr>
                <w:rStyle w:val="Code"/>
                <w:lang w:val="bg-BG"/>
              </w:rPr>
            </w:pPr>
            <w:r w:rsidRPr="00ED01A4">
              <w:rPr>
                <w:rStyle w:val="Code"/>
                <w:lang w:val="bg-BG"/>
              </w:rPr>
              <w:t>value 437 923</w:t>
            </w:r>
          </w:p>
          <w:p w:rsidR="00911870" w:rsidRPr="00ED01A4" w:rsidRDefault="00911870" w:rsidP="00ED01A4">
            <w:pPr>
              <w:spacing w:after="120"/>
              <w:jc w:val="left"/>
              <w:rPr>
                <w:rStyle w:val="Code"/>
                <w:lang w:val="bg-BG"/>
              </w:rPr>
            </w:pPr>
            <w:r w:rsidRPr="00ED01A4">
              <w:rPr>
                <w:rStyle w:val="Code"/>
                <w:lang w:val="bg-BG"/>
              </w:rPr>
              <w:t>value 222 675</w:t>
            </w:r>
          </w:p>
          <w:p w:rsidR="00911870" w:rsidRPr="00ED01A4" w:rsidRDefault="00911870" w:rsidP="00ED01A4">
            <w:pPr>
              <w:spacing w:after="120"/>
              <w:jc w:val="left"/>
              <w:rPr>
                <w:rStyle w:val="Code"/>
                <w:lang w:val="bg-BG"/>
              </w:rPr>
            </w:pPr>
            <w:r w:rsidRPr="00ED01A4">
              <w:rPr>
                <w:rStyle w:val="Code"/>
                <w:lang w:val="bg-BG"/>
              </w:rPr>
              <w:t>value 349 624</w:t>
            </w:r>
          </w:p>
          <w:p w:rsidR="00911870" w:rsidRPr="00ED01A4" w:rsidRDefault="00911870" w:rsidP="00ED01A4">
            <w:pPr>
              <w:spacing w:after="120"/>
              <w:jc w:val="left"/>
              <w:rPr>
                <w:rStyle w:val="Code"/>
                <w:lang w:val="bg-BG"/>
              </w:rPr>
            </w:pPr>
            <w:r w:rsidRPr="00ED01A4">
              <w:rPr>
                <w:rStyle w:val="Code"/>
                <w:lang w:val="bg-BG"/>
              </w:rPr>
              <w:t>value 806 424</w:t>
            </w:r>
          </w:p>
          <w:p w:rsidR="00911870" w:rsidRPr="00ED01A4" w:rsidRDefault="00911870" w:rsidP="00ED01A4">
            <w:pPr>
              <w:spacing w:after="120"/>
              <w:jc w:val="left"/>
              <w:rPr>
                <w:rStyle w:val="Code"/>
                <w:lang w:val="bg-BG"/>
              </w:rPr>
            </w:pPr>
            <w:r w:rsidRPr="00ED01A4">
              <w:rPr>
                <w:rStyle w:val="Code"/>
                <w:lang w:val="bg-BG"/>
              </w:rPr>
              <w:t>value 315 322</w:t>
            </w:r>
          </w:p>
          <w:p w:rsidR="00911870" w:rsidRPr="00ED01A4" w:rsidRDefault="00911870" w:rsidP="00ED01A4">
            <w:pPr>
              <w:spacing w:after="120"/>
              <w:jc w:val="left"/>
              <w:rPr>
                <w:rStyle w:val="Code"/>
                <w:lang w:val="bg-BG"/>
              </w:rPr>
            </w:pPr>
            <w:r w:rsidRPr="00ED01A4">
              <w:rPr>
                <w:rStyle w:val="Code"/>
                <w:lang w:val="bg-BG"/>
              </w:rPr>
              <w:t>value 987 671</w:t>
            </w:r>
          </w:p>
          <w:p w:rsidR="00911870" w:rsidRPr="00ED01A4" w:rsidRDefault="00911870" w:rsidP="00ED01A4">
            <w:pPr>
              <w:spacing w:after="120"/>
              <w:jc w:val="left"/>
              <w:rPr>
                <w:rStyle w:val="Code"/>
                <w:lang w:val="bg-BG"/>
              </w:rPr>
            </w:pPr>
            <w:r w:rsidRPr="00ED01A4">
              <w:rPr>
                <w:rStyle w:val="Code"/>
                <w:lang w:val="bg-BG"/>
              </w:rPr>
              <w:t>add 225 291 990</w:t>
            </w:r>
          </w:p>
          <w:p w:rsidR="00911870" w:rsidRPr="00ED01A4" w:rsidRDefault="00911870" w:rsidP="00ED01A4">
            <w:pPr>
              <w:spacing w:after="120"/>
              <w:jc w:val="left"/>
              <w:rPr>
                <w:rStyle w:val="Code"/>
                <w:lang w:val="bg-BG"/>
              </w:rPr>
            </w:pPr>
            <w:r w:rsidRPr="00ED01A4">
              <w:rPr>
                <w:rStyle w:val="Code"/>
                <w:lang w:val="bg-BG"/>
              </w:rPr>
              <w:t>contains 244 411</w:t>
            </w:r>
          </w:p>
          <w:p w:rsidR="00911870" w:rsidRPr="00ED01A4" w:rsidRDefault="00911870" w:rsidP="00ED01A4">
            <w:pPr>
              <w:spacing w:after="120"/>
              <w:jc w:val="left"/>
              <w:rPr>
                <w:rStyle w:val="Code"/>
                <w:lang w:val="bg-BG"/>
              </w:rPr>
            </w:pPr>
            <w:r w:rsidRPr="00ED01A4">
              <w:rPr>
                <w:rStyle w:val="Code"/>
                <w:lang w:val="bg-BG"/>
              </w:rPr>
              <w:t>add 120 549 928</w:t>
            </w:r>
          </w:p>
          <w:p w:rsidR="00911870" w:rsidRPr="00ED01A4" w:rsidRDefault="00911870" w:rsidP="00ED01A4">
            <w:pPr>
              <w:spacing w:after="120"/>
              <w:jc w:val="left"/>
              <w:rPr>
                <w:rStyle w:val="Code"/>
                <w:lang w:val="bg-BG"/>
              </w:rPr>
            </w:pPr>
            <w:r w:rsidRPr="00ED01A4">
              <w:rPr>
                <w:rStyle w:val="Code"/>
                <w:lang w:val="bg-BG"/>
              </w:rPr>
              <w:t>value 771 335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405 455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585 401</w:t>
            </w:r>
          </w:p>
          <w:p w:rsidR="00911870" w:rsidRPr="00ED01A4" w:rsidRDefault="00911870" w:rsidP="00ED01A4">
            <w:pPr>
              <w:spacing w:after="120"/>
              <w:jc w:val="left"/>
              <w:rPr>
                <w:rStyle w:val="Code"/>
                <w:lang w:val="bg-BG"/>
              </w:rPr>
            </w:pPr>
            <w:r w:rsidRPr="00ED01A4">
              <w:rPr>
                <w:rStyle w:val="Code"/>
                <w:lang w:val="bg-BG"/>
              </w:rPr>
              <w:t>value 389 21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914 574</w:t>
            </w:r>
          </w:p>
          <w:p w:rsidR="00911870" w:rsidRPr="00ED01A4" w:rsidRDefault="00911870" w:rsidP="00ED01A4">
            <w:pPr>
              <w:spacing w:after="120"/>
              <w:jc w:val="left"/>
              <w:rPr>
                <w:rStyle w:val="Code"/>
                <w:lang w:val="bg-BG"/>
              </w:rPr>
            </w:pPr>
            <w:r w:rsidRPr="00ED01A4">
              <w:rPr>
                <w:rStyle w:val="Code"/>
                <w:lang w:val="bg-BG"/>
              </w:rPr>
              <w:t>value 399 76</w:t>
            </w:r>
          </w:p>
          <w:p w:rsidR="00911870" w:rsidRPr="00ED01A4" w:rsidRDefault="00911870" w:rsidP="00ED01A4">
            <w:pPr>
              <w:spacing w:after="120"/>
              <w:jc w:val="left"/>
              <w:rPr>
                <w:rStyle w:val="Code"/>
                <w:lang w:val="bg-BG"/>
              </w:rPr>
            </w:pPr>
            <w:r w:rsidRPr="00ED01A4">
              <w:rPr>
                <w:rStyle w:val="Code"/>
                <w:lang w:val="bg-BG"/>
              </w:rPr>
              <w:t>add 637 680 70</w:t>
            </w:r>
          </w:p>
          <w:p w:rsidR="00911870" w:rsidRPr="00ED01A4" w:rsidRDefault="00911870" w:rsidP="00ED01A4">
            <w:pPr>
              <w:spacing w:after="120"/>
              <w:jc w:val="left"/>
              <w:rPr>
                <w:rStyle w:val="Code"/>
                <w:lang w:val="bg-BG"/>
              </w:rPr>
            </w:pPr>
            <w:r w:rsidRPr="00ED01A4">
              <w:rPr>
                <w:rStyle w:val="Code"/>
                <w:lang w:val="bg-BG"/>
              </w:rPr>
              <w:t>contains 816 813</w:t>
            </w:r>
          </w:p>
          <w:p w:rsidR="00911870" w:rsidRPr="00ED01A4" w:rsidRDefault="00911870" w:rsidP="00ED01A4">
            <w:pPr>
              <w:spacing w:after="120"/>
              <w:jc w:val="left"/>
              <w:rPr>
                <w:rStyle w:val="Code"/>
                <w:lang w:val="bg-BG"/>
              </w:rPr>
            </w:pPr>
            <w:r w:rsidRPr="00ED01A4">
              <w:rPr>
                <w:rStyle w:val="Code"/>
                <w:lang w:val="bg-BG"/>
              </w:rPr>
              <w:t>contains 407 88</w:t>
            </w:r>
          </w:p>
          <w:p w:rsidR="00911870" w:rsidRPr="00ED01A4" w:rsidRDefault="00911870" w:rsidP="00ED01A4">
            <w:pPr>
              <w:spacing w:after="120"/>
              <w:jc w:val="left"/>
              <w:rPr>
                <w:rStyle w:val="Code"/>
                <w:lang w:val="bg-BG"/>
              </w:rPr>
            </w:pPr>
            <w:r w:rsidRPr="00ED01A4">
              <w:rPr>
                <w:rStyle w:val="Code"/>
                <w:lang w:val="bg-BG"/>
              </w:rPr>
              <w:t>contains 391 420</w:t>
            </w:r>
          </w:p>
          <w:p w:rsidR="00911870" w:rsidRPr="00ED01A4" w:rsidRDefault="00911870" w:rsidP="00ED01A4">
            <w:pPr>
              <w:spacing w:after="120"/>
              <w:jc w:val="left"/>
              <w:rPr>
                <w:rStyle w:val="Code"/>
                <w:lang w:val="bg-BG"/>
              </w:rPr>
            </w:pPr>
            <w:r w:rsidRPr="00ED01A4">
              <w:rPr>
                <w:rStyle w:val="Code"/>
                <w:lang w:val="bg-BG"/>
              </w:rPr>
              <w:t>contains 128 470</w:t>
            </w:r>
          </w:p>
          <w:p w:rsidR="00911870" w:rsidRPr="00ED01A4" w:rsidRDefault="00911870" w:rsidP="00ED01A4">
            <w:pPr>
              <w:spacing w:after="120"/>
              <w:jc w:val="left"/>
              <w:rPr>
                <w:rStyle w:val="Code"/>
                <w:lang w:val="bg-BG"/>
              </w:rPr>
            </w:pPr>
            <w:r w:rsidRPr="00ED01A4">
              <w:rPr>
                <w:rStyle w:val="Code"/>
                <w:lang w:val="bg-BG"/>
              </w:rPr>
              <w:t>add 229 910 867</w:t>
            </w:r>
          </w:p>
          <w:p w:rsidR="00911870" w:rsidRPr="00ED01A4" w:rsidRDefault="00911870" w:rsidP="00ED01A4">
            <w:pPr>
              <w:spacing w:after="120"/>
              <w:jc w:val="left"/>
              <w:rPr>
                <w:rStyle w:val="Code"/>
                <w:lang w:val="bg-BG"/>
              </w:rPr>
            </w:pPr>
            <w:r w:rsidRPr="00ED01A4">
              <w:rPr>
                <w:rStyle w:val="Code"/>
                <w:lang w:val="bg-BG"/>
              </w:rPr>
              <w:t>contains 167 85</w:t>
            </w:r>
          </w:p>
          <w:p w:rsidR="00911870" w:rsidRPr="00ED01A4" w:rsidRDefault="00911870" w:rsidP="00ED01A4">
            <w:pPr>
              <w:spacing w:after="120"/>
              <w:jc w:val="left"/>
              <w:rPr>
                <w:rStyle w:val="Code"/>
                <w:lang w:val="bg-BG"/>
              </w:rPr>
            </w:pPr>
            <w:r w:rsidRPr="00ED01A4">
              <w:rPr>
                <w:rStyle w:val="Code"/>
                <w:lang w:val="bg-BG"/>
              </w:rPr>
              <w:t>value 467 901</w:t>
            </w:r>
          </w:p>
          <w:p w:rsidR="00911870" w:rsidRPr="00ED01A4" w:rsidRDefault="00911870" w:rsidP="00ED01A4">
            <w:pPr>
              <w:spacing w:after="120"/>
              <w:jc w:val="left"/>
              <w:rPr>
                <w:rStyle w:val="Code"/>
                <w:lang w:val="bg-BG"/>
              </w:rPr>
            </w:pPr>
            <w:r w:rsidRPr="00ED01A4">
              <w:rPr>
                <w:rStyle w:val="Code"/>
                <w:lang w:val="bg-BG"/>
              </w:rPr>
              <w:t>value 259 406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225 149</w:t>
            </w:r>
          </w:p>
          <w:p w:rsidR="00911870" w:rsidRPr="00ED01A4" w:rsidRDefault="00911870" w:rsidP="00ED01A4">
            <w:pPr>
              <w:spacing w:after="120"/>
              <w:jc w:val="left"/>
              <w:rPr>
                <w:rStyle w:val="Code"/>
                <w:lang w:val="bg-BG"/>
              </w:rPr>
            </w:pPr>
            <w:r w:rsidRPr="00ED01A4">
              <w:rPr>
                <w:rStyle w:val="Code"/>
                <w:lang w:val="bg-BG"/>
              </w:rPr>
              <w:t>value 835 133</w:t>
            </w:r>
          </w:p>
          <w:p w:rsidR="00911870" w:rsidRPr="00ED01A4" w:rsidRDefault="00911870" w:rsidP="00ED01A4">
            <w:pPr>
              <w:spacing w:after="120"/>
              <w:jc w:val="left"/>
              <w:rPr>
                <w:rStyle w:val="Code"/>
                <w:lang w:val="bg-BG"/>
              </w:rPr>
            </w:pPr>
            <w:r w:rsidRPr="00ED01A4">
              <w:rPr>
                <w:rStyle w:val="Code"/>
                <w:lang w:val="bg-BG"/>
              </w:rPr>
              <w:t>contains 234 935</w:t>
            </w:r>
          </w:p>
          <w:p w:rsidR="00911870" w:rsidRPr="00ED01A4" w:rsidRDefault="00911870" w:rsidP="00ED01A4">
            <w:pPr>
              <w:spacing w:after="120"/>
              <w:jc w:val="left"/>
              <w:rPr>
                <w:rStyle w:val="Code"/>
                <w:lang w:val="bg-BG"/>
              </w:rPr>
            </w:pPr>
            <w:r w:rsidRPr="00ED01A4">
              <w:rPr>
                <w:rStyle w:val="Code"/>
                <w:lang w:val="bg-BG"/>
              </w:rPr>
              <w:t>contains 641 693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366 968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367 795 345</w:t>
            </w:r>
          </w:p>
          <w:p w:rsidR="00911870" w:rsidRPr="00ED01A4" w:rsidRDefault="00911870" w:rsidP="00ED01A4">
            <w:pPr>
              <w:spacing w:after="120"/>
              <w:jc w:val="left"/>
              <w:rPr>
                <w:rStyle w:val="Code"/>
                <w:lang w:val="bg-BG"/>
              </w:rPr>
            </w:pPr>
            <w:r w:rsidRPr="00ED01A4">
              <w:rPr>
                <w:rStyle w:val="Code"/>
                <w:lang w:val="bg-BG"/>
              </w:rPr>
              <w:lastRenderedPageBreak/>
              <w:t>value 532 566</w:t>
            </w:r>
          </w:p>
          <w:p w:rsidR="00911870" w:rsidRPr="00ED01A4" w:rsidRDefault="00911870" w:rsidP="00ED01A4">
            <w:pPr>
              <w:spacing w:after="120"/>
              <w:jc w:val="left"/>
              <w:rPr>
                <w:rStyle w:val="Code"/>
                <w:lang w:val="bg-BG"/>
              </w:rPr>
            </w:pPr>
            <w:r w:rsidRPr="00ED01A4">
              <w:rPr>
                <w:rStyle w:val="Code"/>
                <w:lang w:val="bg-BG"/>
              </w:rPr>
              <w:t>value 551 882</w:t>
            </w:r>
          </w:p>
          <w:p w:rsidR="00911870" w:rsidRPr="00ED01A4" w:rsidRDefault="00911870" w:rsidP="00ED01A4">
            <w:pPr>
              <w:spacing w:after="120"/>
              <w:jc w:val="left"/>
              <w:rPr>
                <w:rStyle w:val="Code"/>
                <w:lang w:val="bg-BG"/>
              </w:rPr>
            </w:pPr>
            <w:r w:rsidRPr="00ED01A4">
              <w:rPr>
                <w:rStyle w:val="Code"/>
                <w:lang w:val="bg-BG"/>
              </w:rPr>
              <w:t>contains 740 847</w:t>
            </w:r>
          </w:p>
          <w:p w:rsidR="00911870" w:rsidRPr="00ED01A4" w:rsidRDefault="00911870" w:rsidP="00ED01A4">
            <w:pPr>
              <w:spacing w:after="120"/>
              <w:jc w:val="left"/>
              <w:rPr>
                <w:rStyle w:val="Code"/>
                <w:lang w:val="bg-BG"/>
              </w:rPr>
            </w:pPr>
            <w:r w:rsidRPr="00ED01A4">
              <w:rPr>
                <w:rStyle w:val="Code"/>
                <w:lang w:val="bg-BG"/>
              </w:rPr>
              <w:t>contains 272 911</w:t>
            </w:r>
          </w:p>
          <w:p w:rsidR="00911870" w:rsidRPr="00ED01A4" w:rsidRDefault="00911870" w:rsidP="00ED01A4">
            <w:pPr>
              <w:spacing w:after="120"/>
              <w:jc w:val="left"/>
              <w:rPr>
                <w:rStyle w:val="Code"/>
                <w:lang w:val="bg-BG"/>
              </w:rPr>
            </w:pPr>
            <w:r w:rsidRPr="00ED01A4">
              <w:rPr>
                <w:rStyle w:val="Code"/>
                <w:lang w:val="bg-BG"/>
              </w:rPr>
              <w:t>contains 330 241</w:t>
            </w:r>
          </w:p>
          <w:p w:rsidR="00911870" w:rsidRPr="00ED01A4" w:rsidRDefault="00911870" w:rsidP="00ED01A4">
            <w:pPr>
              <w:spacing w:after="120"/>
              <w:jc w:val="left"/>
              <w:rPr>
                <w:rStyle w:val="Code"/>
                <w:lang w:val="bg-BG"/>
              </w:rPr>
            </w:pPr>
            <w:r w:rsidRPr="00ED01A4">
              <w:rPr>
                <w:rStyle w:val="Code"/>
                <w:lang w:val="bg-BG"/>
              </w:rPr>
              <w:t>contains 866 994</w:t>
            </w:r>
          </w:p>
          <w:p w:rsidR="00911870" w:rsidRPr="00ED01A4" w:rsidRDefault="00911870" w:rsidP="00ED01A4">
            <w:pPr>
              <w:spacing w:after="120"/>
              <w:jc w:val="left"/>
              <w:rPr>
                <w:rStyle w:val="Code"/>
                <w:lang w:val="bg-BG"/>
              </w:rPr>
            </w:pPr>
            <w:r w:rsidRPr="00ED01A4">
              <w:rPr>
                <w:rStyle w:val="Code"/>
                <w:lang w:val="bg-BG"/>
              </w:rPr>
              <w:t>value 884 293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816 754 588</w:t>
            </w:r>
          </w:p>
          <w:p w:rsidR="00911870" w:rsidRPr="00ED01A4" w:rsidRDefault="00911870" w:rsidP="00ED01A4">
            <w:pPr>
              <w:spacing w:after="120"/>
              <w:jc w:val="left"/>
              <w:rPr>
                <w:rStyle w:val="Code"/>
                <w:lang w:val="bg-BG"/>
              </w:rPr>
            </w:pPr>
            <w:r w:rsidRPr="00ED01A4">
              <w:rPr>
                <w:rStyle w:val="Code"/>
                <w:lang w:val="bg-BG"/>
              </w:rPr>
              <w:t>value 101 932</w:t>
            </w:r>
          </w:p>
          <w:p w:rsidR="00911870" w:rsidRPr="00ED01A4" w:rsidRDefault="00911870" w:rsidP="00ED01A4">
            <w:pPr>
              <w:spacing w:after="120"/>
              <w:jc w:val="left"/>
              <w:rPr>
                <w:rStyle w:val="Code"/>
                <w:lang w:val="bg-BG"/>
              </w:rPr>
            </w:pPr>
            <w:r w:rsidRPr="00ED01A4">
              <w:rPr>
                <w:rStyle w:val="Code"/>
                <w:lang w:val="bg-BG"/>
              </w:rPr>
              <w:t>contains 23 39</w:t>
            </w:r>
          </w:p>
          <w:p w:rsidR="00911870" w:rsidRPr="00ED01A4" w:rsidRDefault="00911870" w:rsidP="00ED01A4">
            <w:pPr>
              <w:spacing w:after="120"/>
              <w:jc w:val="left"/>
              <w:rPr>
                <w:rStyle w:val="Code"/>
                <w:lang w:val="bg-BG"/>
              </w:rPr>
            </w:pPr>
            <w:r w:rsidRPr="00ED01A4">
              <w:rPr>
                <w:rStyle w:val="Code"/>
                <w:lang w:val="bg-BG"/>
              </w:rPr>
              <w:t>contains 213 240</w:t>
            </w:r>
          </w:p>
          <w:p w:rsidR="00911870" w:rsidRPr="00ED01A4" w:rsidRDefault="00911870" w:rsidP="00ED01A4">
            <w:pPr>
              <w:spacing w:after="120"/>
              <w:jc w:val="left"/>
              <w:rPr>
                <w:rStyle w:val="Code"/>
                <w:lang w:val="bg-BG"/>
              </w:rPr>
            </w:pPr>
            <w:r w:rsidRPr="00ED01A4">
              <w:rPr>
                <w:rStyle w:val="Code"/>
                <w:lang w:val="bg-BG"/>
              </w:rPr>
              <w:t>contains 284 916</w:t>
            </w:r>
          </w:p>
          <w:p w:rsidR="00911870" w:rsidRPr="00ED01A4" w:rsidRDefault="00911870" w:rsidP="00ED01A4">
            <w:pPr>
              <w:spacing w:after="120"/>
              <w:jc w:val="left"/>
              <w:rPr>
                <w:rStyle w:val="Code"/>
                <w:lang w:val="bg-BG"/>
              </w:rPr>
            </w:pPr>
            <w:r w:rsidRPr="00ED01A4">
              <w:rPr>
                <w:rStyle w:val="Code"/>
                <w:lang w:val="bg-BG"/>
              </w:rPr>
              <w:t>contains 771 631</w:t>
            </w:r>
          </w:p>
          <w:p w:rsidR="00911870" w:rsidRPr="00ED01A4" w:rsidRDefault="00911870" w:rsidP="00ED01A4">
            <w:pPr>
              <w:spacing w:after="120"/>
              <w:jc w:val="left"/>
              <w:rPr>
                <w:rStyle w:val="Code"/>
                <w:lang w:val="bg-BG"/>
              </w:rPr>
            </w:pPr>
            <w:r w:rsidRPr="00ED01A4">
              <w:rPr>
                <w:rStyle w:val="Code"/>
                <w:lang w:val="bg-BG"/>
              </w:rPr>
              <w:t>add 742 87 421</w:t>
            </w:r>
          </w:p>
          <w:p w:rsidR="00911870" w:rsidRPr="00ED01A4" w:rsidRDefault="00911870" w:rsidP="00ED01A4">
            <w:pPr>
              <w:spacing w:after="120"/>
              <w:jc w:val="left"/>
              <w:rPr>
                <w:rStyle w:val="Code"/>
                <w:lang w:val="bg-BG"/>
              </w:rPr>
            </w:pPr>
            <w:r w:rsidRPr="00ED01A4">
              <w:rPr>
                <w:rStyle w:val="Code"/>
                <w:lang w:val="bg-BG"/>
              </w:rPr>
              <w:t>contains 967 515</w:t>
            </w:r>
          </w:p>
          <w:p w:rsidR="00911870" w:rsidRPr="00ED01A4" w:rsidRDefault="00911870" w:rsidP="00ED01A4">
            <w:pPr>
              <w:spacing w:after="120"/>
              <w:jc w:val="left"/>
              <w:rPr>
                <w:rStyle w:val="Code"/>
                <w:lang w:val="bg-BG"/>
              </w:rPr>
            </w:pPr>
            <w:r w:rsidRPr="00ED01A4">
              <w:rPr>
                <w:rStyle w:val="Code"/>
                <w:lang w:val="bg-BG"/>
              </w:rPr>
              <w:t>add 399 453 241</w:t>
            </w:r>
          </w:p>
          <w:p w:rsidR="00911870" w:rsidRPr="00ED01A4" w:rsidRDefault="00911870" w:rsidP="00ED01A4">
            <w:pPr>
              <w:spacing w:after="120"/>
              <w:jc w:val="left"/>
              <w:rPr>
                <w:rStyle w:val="Code"/>
                <w:lang w:val="bg-BG"/>
              </w:rPr>
            </w:pPr>
            <w:r w:rsidRPr="00ED01A4">
              <w:rPr>
                <w:rStyle w:val="Code"/>
                <w:lang w:val="bg-BG"/>
              </w:rPr>
              <w:t>contains 910 52</w:t>
            </w:r>
          </w:p>
          <w:p w:rsidR="00911870" w:rsidRPr="00ED01A4" w:rsidRDefault="00911870" w:rsidP="00ED01A4">
            <w:pPr>
              <w:spacing w:after="120"/>
              <w:jc w:val="left"/>
              <w:rPr>
                <w:rStyle w:val="Code"/>
                <w:lang w:val="bg-BG"/>
              </w:rPr>
            </w:pPr>
            <w:r w:rsidRPr="00ED01A4">
              <w:rPr>
                <w:rStyle w:val="Code"/>
                <w:lang w:val="bg-BG"/>
              </w:rPr>
              <w:t>contains 306 750</w:t>
            </w:r>
          </w:p>
          <w:p w:rsidR="00911870" w:rsidRPr="00ED01A4" w:rsidRDefault="00911870" w:rsidP="00ED01A4">
            <w:pPr>
              <w:spacing w:after="120"/>
              <w:jc w:val="left"/>
              <w:rPr>
                <w:rStyle w:val="Code"/>
                <w:lang w:val="bg-BG"/>
              </w:rPr>
            </w:pPr>
            <w:r w:rsidRPr="00ED01A4">
              <w:rPr>
                <w:rStyle w:val="Code"/>
                <w:lang w:val="bg-BG"/>
              </w:rPr>
              <w:t>add 962 929 501</w:t>
            </w:r>
          </w:p>
          <w:p w:rsidR="00911870" w:rsidRPr="00ED01A4" w:rsidRDefault="00911870" w:rsidP="00ED01A4">
            <w:pPr>
              <w:spacing w:after="120"/>
              <w:jc w:val="left"/>
              <w:rPr>
                <w:rStyle w:val="Code"/>
                <w:lang w:val="bg-BG"/>
              </w:rPr>
            </w:pPr>
            <w:r w:rsidRPr="00ED01A4">
              <w:rPr>
                <w:rStyle w:val="Code"/>
                <w:lang w:val="bg-BG"/>
              </w:rPr>
              <w:t>value 197 530</w:t>
            </w:r>
          </w:p>
          <w:p w:rsidR="00911870" w:rsidRPr="00ED01A4" w:rsidRDefault="00911870" w:rsidP="00ED01A4">
            <w:pPr>
              <w:spacing w:after="120"/>
              <w:jc w:val="left"/>
              <w:rPr>
                <w:rStyle w:val="Code"/>
                <w:lang w:val="bg-BG"/>
              </w:rPr>
            </w:pPr>
            <w:r w:rsidRPr="00ED01A4">
              <w:rPr>
                <w:rStyle w:val="Code"/>
                <w:lang w:val="bg-BG"/>
              </w:rPr>
              <w:t>add 210 315 90</w:t>
            </w:r>
          </w:p>
          <w:p w:rsidR="00911870" w:rsidRPr="00ED01A4" w:rsidRDefault="00911870" w:rsidP="00ED01A4">
            <w:pPr>
              <w:spacing w:after="120"/>
              <w:jc w:val="left"/>
              <w:rPr>
                <w:rStyle w:val="Code"/>
                <w:lang w:val="bg-BG"/>
              </w:rPr>
            </w:pPr>
            <w:r w:rsidRPr="00ED01A4">
              <w:rPr>
                <w:rStyle w:val="Code"/>
                <w:lang w:val="bg-BG"/>
              </w:rPr>
              <w:t>contains 284 950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253 97 578</w:t>
            </w:r>
          </w:p>
          <w:p w:rsidR="00911870" w:rsidRPr="00ED01A4" w:rsidRDefault="00911870" w:rsidP="00ED01A4">
            <w:pPr>
              <w:spacing w:after="120"/>
              <w:jc w:val="left"/>
              <w:rPr>
                <w:rStyle w:val="Code"/>
                <w:lang w:val="bg-BG"/>
              </w:rPr>
            </w:pPr>
            <w:r w:rsidRPr="00ED01A4">
              <w:rPr>
                <w:rStyle w:val="Code"/>
                <w:lang w:val="bg-BG"/>
              </w:rPr>
              <w:t>add 394 253 620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532 195</w:t>
            </w:r>
          </w:p>
          <w:p w:rsidR="00911870" w:rsidRPr="00ED01A4" w:rsidRDefault="00911870" w:rsidP="00ED01A4">
            <w:pPr>
              <w:spacing w:after="120"/>
              <w:jc w:val="left"/>
              <w:rPr>
                <w:rStyle w:val="Code"/>
                <w:lang w:val="bg-BG"/>
              </w:rPr>
            </w:pPr>
            <w:r w:rsidRPr="00ED01A4">
              <w:rPr>
                <w:rStyle w:val="Code"/>
                <w:lang w:val="bg-BG"/>
              </w:rPr>
              <w:t>value 488 790</w:t>
            </w:r>
          </w:p>
          <w:p w:rsidR="00911870" w:rsidRPr="00ED01A4" w:rsidRDefault="00911870" w:rsidP="00ED01A4">
            <w:pPr>
              <w:spacing w:after="120"/>
              <w:jc w:val="left"/>
              <w:rPr>
                <w:rStyle w:val="Code"/>
                <w:lang w:val="bg-BG"/>
              </w:rPr>
            </w:pPr>
            <w:r w:rsidRPr="00ED01A4">
              <w:rPr>
                <w:rStyle w:val="Code"/>
                <w:lang w:val="bg-BG"/>
              </w:rPr>
              <w:t>add 576 310 533</w:t>
            </w:r>
          </w:p>
          <w:p w:rsidR="00911870" w:rsidRPr="00ED01A4" w:rsidRDefault="00911870" w:rsidP="00ED01A4">
            <w:pPr>
              <w:spacing w:after="120"/>
              <w:jc w:val="left"/>
              <w:rPr>
                <w:rStyle w:val="Code"/>
                <w:lang w:val="bg-BG"/>
              </w:rPr>
            </w:pPr>
            <w:r w:rsidRPr="00ED01A4">
              <w:rPr>
                <w:rStyle w:val="Code"/>
                <w:lang w:val="bg-BG"/>
              </w:rPr>
              <w:t>value 620 842</w:t>
            </w:r>
          </w:p>
          <w:p w:rsidR="00911870" w:rsidRPr="00ED01A4" w:rsidRDefault="00911870" w:rsidP="00ED01A4">
            <w:pPr>
              <w:spacing w:after="120"/>
              <w:jc w:val="left"/>
              <w:rPr>
                <w:rStyle w:val="Code"/>
                <w:lang w:val="bg-BG"/>
              </w:rPr>
            </w:pPr>
            <w:r w:rsidRPr="00ED01A4">
              <w:rPr>
                <w:rStyle w:val="Code"/>
                <w:lang w:val="bg-BG"/>
              </w:rPr>
              <w:t>add 387 544 556</w:t>
            </w:r>
          </w:p>
          <w:p w:rsidR="00911870" w:rsidRPr="00ED01A4" w:rsidRDefault="00911870" w:rsidP="00ED01A4">
            <w:pPr>
              <w:spacing w:after="120"/>
              <w:jc w:val="left"/>
              <w:rPr>
                <w:rStyle w:val="Code"/>
                <w:lang w:val="bg-BG"/>
              </w:rPr>
            </w:pPr>
            <w:r w:rsidRPr="00ED01A4">
              <w:rPr>
                <w:rStyle w:val="Code"/>
                <w:lang w:val="bg-BG"/>
              </w:rPr>
              <w:t>add 291 652 425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503 829 505</w:t>
            </w:r>
          </w:p>
          <w:p w:rsidR="00911870" w:rsidRPr="00ED01A4" w:rsidRDefault="00911870" w:rsidP="00ED01A4">
            <w:pPr>
              <w:spacing w:after="120"/>
              <w:jc w:val="left"/>
              <w:rPr>
                <w:rStyle w:val="Code"/>
                <w:lang w:val="bg-BG"/>
              </w:rPr>
            </w:pPr>
            <w:r w:rsidRPr="00ED01A4">
              <w:rPr>
                <w:rStyle w:val="Code"/>
                <w:lang w:val="bg-BG"/>
              </w:rPr>
              <w:t>contains 954 85</w:t>
            </w:r>
          </w:p>
          <w:p w:rsidR="00911870" w:rsidRPr="00ED01A4" w:rsidRDefault="00911870" w:rsidP="00ED01A4">
            <w:pPr>
              <w:spacing w:after="120"/>
              <w:jc w:val="left"/>
              <w:rPr>
                <w:rStyle w:val="Code"/>
                <w:lang w:val="bg-BG"/>
              </w:rPr>
            </w:pPr>
            <w:r w:rsidRPr="00ED01A4">
              <w:rPr>
                <w:rStyle w:val="Code"/>
                <w:lang w:val="bg-BG"/>
              </w:rPr>
              <w:t>add 356 911 341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275 2</w:t>
            </w:r>
          </w:p>
          <w:p w:rsidR="00911870" w:rsidRPr="00ED01A4" w:rsidRDefault="00911870" w:rsidP="00ED01A4">
            <w:pPr>
              <w:spacing w:after="120"/>
              <w:jc w:val="left"/>
              <w:rPr>
                <w:rStyle w:val="Code"/>
                <w:lang w:val="bg-BG"/>
              </w:rPr>
            </w:pPr>
            <w:r w:rsidRPr="00ED01A4">
              <w:rPr>
                <w:rStyle w:val="Code"/>
                <w:lang w:val="bg-BG"/>
              </w:rPr>
              <w:t>contains 744 419</w:t>
            </w:r>
          </w:p>
          <w:p w:rsidR="00911870" w:rsidRPr="00ED01A4" w:rsidRDefault="00911870" w:rsidP="00ED01A4">
            <w:pPr>
              <w:spacing w:after="120"/>
              <w:jc w:val="left"/>
              <w:rPr>
                <w:rStyle w:val="Code"/>
                <w:lang w:val="bg-BG"/>
              </w:rPr>
            </w:pPr>
            <w:r w:rsidRPr="00ED01A4">
              <w:rPr>
                <w:rStyle w:val="Code"/>
                <w:lang w:val="bg-BG"/>
              </w:rPr>
              <w:t>add 513 314 750</w:t>
            </w:r>
          </w:p>
          <w:p w:rsidR="00911870" w:rsidRPr="00ED01A4" w:rsidRDefault="00911870" w:rsidP="00ED01A4">
            <w:pPr>
              <w:spacing w:after="120"/>
              <w:jc w:val="left"/>
              <w:rPr>
                <w:rStyle w:val="Code"/>
                <w:lang w:val="bg-BG"/>
              </w:rPr>
            </w:pPr>
            <w:r w:rsidRPr="00ED01A4">
              <w:rPr>
                <w:rStyle w:val="Code"/>
                <w:lang w:val="bg-BG"/>
              </w:rPr>
              <w:t>add 791 202 124</w:t>
            </w:r>
          </w:p>
          <w:p w:rsidR="00911870" w:rsidRPr="00ED01A4" w:rsidRDefault="00911870" w:rsidP="00ED01A4">
            <w:pPr>
              <w:spacing w:after="120"/>
              <w:jc w:val="left"/>
              <w:rPr>
                <w:rStyle w:val="Code"/>
                <w:lang w:val="bg-BG"/>
              </w:rPr>
            </w:pPr>
            <w:r w:rsidRPr="00ED01A4">
              <w:rPr>
                <w:rStyle w:val="Code"/>
                <w:lang w:val="bg-BG"/>
              </w:rPr>
              <w:t>contains 33 582</w:t>
            </w:r>
          </w:p>
          <w:p w:rsidR="00911870" w:rsidRPr="00ED01A4" w:rsidRDefault="00911870" w:rsidP="00ED01A4">
            <w:pPr>
              <w:spacing w:after="120"/>
              <w:jc w:val="left"/>
              <w:rPr>
                <w:rStyle w:val="Code"/>
                <w:lang w:val="bg-BG"/>
              </w:rPr>
            </w:pPr>
            <w:r w:rsidRPr="00ED01A4">
              <w:rPr>
                <w:rStyle w:val="Code"/>
                <w:lang w:val="bg-BG"/>
              </w:rPr>
              <w:t>add 961 968 12</w:t>
            </w:r>
          </w:p>
          <w:p w:rsidR="00911870" w:rsidRPr="00ED01A4" w:rsidRDefault="00911870" w:rsidP="00ED01A4">
            <w:pPr>
              <w:spacing w:after="120"/>
              <w:jc w:val="left"/>
              <w:rPr>
                <w:rStyle w:val="Code"/>
                <w:lang w:val="bg-BG"/>
              </w:rPr>
            </w:pPr>
            <w:r w:rsidRPr="00ED01A4">
              <w:rPr>
                <w:rStyle w:val="Code"/>
                <w:lang w:val="bg-BG"/>
              </w:rPr>
              <w:lastRenderedPageBreak/>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952 982</w:t>
            </w:r>
          </w:p>
          <w:p w:rsidR="00911870" w:rsidRPr="00ED01A4" w:rsidRDefault="00911870" w:rsidP="00ED01A4">
            <w:pPr>
              <w:spacing w:after="120"/>
              <w:jc w:val="left"/>
              <w:rPr>
                <w:rStyle w:val="Code"/>
                <w:lang w:val="bg-BG"/>
              </w:rPr>
            </w:pPr>
            <w:r w:rsidRPr="00ED01A4">
              <w:rPr>
                <w:rStyle w:val="Code"/>
                <w:lang w:val="bg-BG"/>
              </w:rPr>
              <w:t>add 206 490 142</w:t>
            </w:r>
          </w:p>
          <w:p w:rsidR="00911870" w:rsidRPr="00ED01A4" w:rsidRDefault="00911870" w:rsidP="00ED01A4">
            <w:pPr>
              <w:spacing w:after="120"/>
              <w:jc w:val="left"/>
              <w:rPr>
                <w:rStyle w:val="Code"/>
                <w:lang w:val="bg-BG"/>
              </w:rPr>
            </w:pPr>
            <w:r w:rsidRPr="00ED01A4">
              <w:rPr>
                <w:rStyle w:val="Code"/>
                <w:lang w:val="bg-BG"/>
              </w:rPr>
              <w:t>add 840 278 350</w:t>
            </w:r>
          </w:p>
          <w:p w:rsidR="00911870" w:rsidRPr="00ED01A4" w:rsidRDefault="00911870" w:rsidP="00ED01A4">
            <w:pPr>
              <w:spacing w:after="120"/>
              <w:jc w:val="left"/>
              <w:rPr>
                <w:rStyle w:val="Code"/>
                <w:lang w:val="bg-BG"/>
              </w:rPr>
            </w:pPr>
            <w:r w:rsidRPr="00ED01A4">
              <w:rPr>
                <w:rStyle w:val="Code"/>
                <w:lang w:val="bg-BG"/>
              </w:rPr>
              <w:t>contains 112 542</w:t>
            </w:r>
          </w:p>
          <w:p w:rsidR="00911870" w:rsidRPr="00ED01A4" w:rsidRDefault="00911870" w:rsidP="00ED01A4">
            <w:pPr>
              <w:spacing w:after="120"/>
              <w:jc w:val="left"/>
              <w:rPr>
                <w:rStyle w:val="Code"/>
                <w:lang w:val="bg-BG"/>
              </w:rPr>
            </w:pPr>
            <w:r w:rsidRPr="00ED01A4">
              <w:rPr>
                <w:rStyle w:val="Code"/>
                <w:lang w:val="bg-BG"/>
              </w:rPr>
              <w:t>value 443 871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185 364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303 532 243</w:t>
            </w:r>
          </w:p>
          <w:p w:rsidR="00911870" w:rsidRPr="00ED01A4" w:rsidRDefault="00911870" w:rsidP="00ED01A4">
            <w:pPr>
              <w:spacing w:after="120"/>
              <w:jc w:val="left"/>
              <w:rPr>
                <w:rStyle w:val="Code"/>
                <w:lang w:val="bg-BG"/>
              </w:rPr>
            </w:pPr>
            <w:r w:rsidRPr="00ED01A4">
              <w:rPr>
                <w:rStyle w:val="Code"/>
                <w:lang w:val="bg-BG"/>
              </w:rPr>
              <w:t>add 585 150 949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857 310 795</w:t>
            </w:r>
          </w:p>
          <w:p w:rsidR="00911870" w:rsidRPr="00ED01A4" w:rsidRDefault="00911870" w:rsidP="00ED01A4">
            <w:pPr>
              <w:spacing w:after="120"/>
              <w:jc w:val="left"/>
              <w:rPr>
                <w:rStyle w:val="Code"/>
                <w:lang w:val="bg-BG"/>
              </w:rPr>
            </w:pPr>
            <w:r w:rsidRPr="00ED01A4">
              <w:rPr>
                <w:rStyle w:val="Code"/>
                <w:lang w:val="bg-BG"/>
              </w:rPr>
              <w:t>value 285 948</w:t>
            </w:r>
          </w:p>
          <w:p w:rsidR="00911870" w:rsidRPr="00ED01A4" w:rsidRDefault="00911870" w:rsidP="00ED01A4">
            <w:pPr>
              <w:spacing w:after="120"/>
              <w:jc w:val="left"/>
              <w:rPr>
                <w:rStyle w:val="Code"/>
                <w:lang w:val="bg-BG"/>
              </w:rPr>
            </w:pPr>
            <w:r w:rsidRPr="00ED01A4">
              <w:rPr>
                <w:rStyle w:val="Code"/>
                <w:lang w:val="bg-BG"/>
              </w:rPr>
              <w:t>add 172 573 358</w:t>
            </w:r>
          </w:p>
          <w:p w:rsidR="00911870" w:rsidRPr="00ED01A4" w:rsidRDefault="00911870" w:rsidP="00ED01A4">
            <w:pPr>
              <w:spacing w:after="120"/>
              <w:jc w:val="left"/>
              <w:rPr>
                <w:rStyle w:val="Code"/>
                <w:lang w:val="bg-BG"/>
              </w:rPr>
            </w:pPr>
            <w:r w:rsidRPr="00ED01A4">
              <w:rPr>
                <w:rStyle w:val="Code"/>
                <w:lang w:val="bg-BG"/>
              </w:rPr>
              <w:t>contains 851 520</w:t>
            </w:r>
          </w:p>
          <w:p w:rsidR="00911870" w:rsidRPr="00ED01A4" w:rsidRDefault="00911870" w:rsidP="00ED01A4">
            <w:pPr>
              <w:spacing w:after="120"/>
              <w:jc w:val="left"/>
              <w:rPr>
                <w:rStyle w:val="Code"/>
                <w:lang w:val="bg-BG"/>
              </w:rPr>
            </w:pPr>
            <w:r w:rsidRPr="00ED01A4">
              <w:rPr>
                <w:rStyle w:val="Code"/>
                <w:lang w:val="bg-BG"/>
              </w:rPr>
              <w:t>contains 491 773</w:t>
            </w:r>
          </w:p>
          <w:p w:rsidR="00911870" w:rsidRPr="00ED01A4" w:rsidRDefault="00911870" w:rsidP="00ED01A4">
            <w:pPr>
              <w:spacing w:after="120"/>
              <w:jc w:val="left"/>
              <w:rPr>
                <w:rStyle w:val="Code"/>
                <w:lang w:val="bg-BG"/>
              </w:rPr>
            </w:pPr>
            <w:r w:rsidRPr="00ED01A4">
              <w:rPr>
                <w:rStyle w:val="Code"/>
                <w:lang w:val="bg-BG"/>
              </w:rPr>
              <w:t>value 89 471</w:t>
            </w:r>
          </w:p>
          <w:p w:rsidR="00911870" w:rsidRPr="00ED01A4" w:rsidRDefault="00911870" w:rsidP="00ED01A4">
            <w:pPr>
              <w:spacing w:after="120"/>
              <w:jc w:val="left"/>
              <w:rPr>
                <w:rStyle w:val="Code"/>
                <w:lang w:val="bg-BG"/>
              </w:rPr>
            </w:pPr>
            <w:r w:rsidRPr="00ED01A4">
              <w:rPr>
                <w:rStyle w:val="Code"/>
                <w:lang w:val="bg-BG"/>
              </w:rPr>
              <w:t>add 291 52 386</w:t>
            </w:r>
          </w:p>
          <w:p w:rsidR="00911870" w:rsidRPr="00ED01A4" w:rsidRDefault="00911870" w:rsidP="00ED01A4">
            <w:pPr>
              <w:spacing w:after="120"/>
              <w:jc w:val="left"/>
              <w:rPr>
                <w:rStyle w:val="Code"/>
                <w:lang w:val="bg-BG"/>
              </w:rPr>
            </w:pPr>
            <w:r w:rsidRPr="00ED01A4">
              <w:rPr>
                <w:rStyle w:val="Code"/>
                <w:lang w:val="bg-BG"/>
              </w:rPr>
              <w:t>value 678 601</w:t>
            </w:r>
          </w:p>
          <w:p w:rsidR="00911870" w:rsidRPr="00ED01A4" w:rsidRDefault="00911870" w:rsidP="00ED01A4">
            <w:pPr>
              <w:spacing w:after="120"/>
              <w:jc w:val="left"/>
              <w:rPr>
                <w:rStyle w:val="Code"/>
                <w:lang w:val="bg-BG"/>
              </w:rPr>
            </w:pPr>
            <w:r w:rsidRPr="00ED01A4">
              <w:rPr>
                <w:rStyle w:val="Code"/>
                <w:lang w:val="bg-BG"/>
              </w:rPr>
              <w:t>value 438 556</w:t>
            </w:r>
          </w:p>
          <w:p w:rsidR="00911870" w:rsidRPr="00ED01A4" w:rsidRDefault="00911870" w:rsidP="00ED01A4">
            <w:pPr>
              <w:spacing w:after="120"/>
              <w:jc w:val="left"/>
              <w:rPr>
                <w:rStyle w:val="Code"/>
                <w:lang w:val="bg-BG"/>
              </w:rPr>
            </w:pPr>
            <w:r w:rsidRPr="00ED01A4">
              <w:rPr>
                <w:rStyle w:val="Code"/>
                <w:lang w:val="bg-BG"/>
              </w:rPr>
              <w:t>add 890 905 871</w:t>
            </w:r>
          </w:p>
          <w:p w:rsidR="00911870" w:rsidRPr="00ED01A4" w:rsidRDefault="00911870" w:rsidP="00ED01A4">
            <w:pPr>
              <w:spacing w:after="120"/>
              <w:jc w:val="left"/>
              <w:rPr>
                <w:rStyle w:val="Code"/>
                <w:lang w:val="bg-BG"/>
              </w:rPr>
            </w:pPr>
            <w:r w:rsidRPr="00ED01A4">
              <w:rPr>
                <w:rStyle w:val="Code"/>
                <w:lang w:val="bg-BG"/>
              </w:rPr>
              <w:t>contains 254 231</w:t>
            </w:r>
          </w:p>
          <w:p w:rsidR="00911870" w:rsidRPr="00ED01A4" w:rsidRDefault="00911870" w:rsidP="00ED01A4">
            <w:pPr>
              <w:spacing w:after="120"/>
              <w:jc w:val="left"/>
              <w:rPr>
                <w:rStyle w:val="Code"/>
                <w:lang w:val="bg-BG"/>
              </w:rPr>
            </w:pPr>
            <w:r w:rsidRPr="00ED01A4">
              <w:rPr>
                <w:rStyle w:val="Code"/>
                <w:lang w:val="bg-BG"/>
              </w:rPr>
              <w:t>add 681 586 548</w:t>
            </w:r>
          </w:p>
          <w:p w:rsidR="00911870" w:rsidRPr="00ED01A4" w:rsidRDefault="00911870" w:rsidP="00ED01A4">
            <w:pPr>
              <w:spacing w:after="120"/>
              <w:jc w:val="left"/>
              <w:rPr>
                <w:rStyle w:val="Code"/>
                <w:lang w:val="bg-BG"/>
              </w:rPr>
            </w:pPr>
            <w:r w:rsidRPr="00ED01A4">
              <w:rPr>
                <w:rStyle w:val="Code"/>
                <w:lang w:val="bg-BG"/>
              </w:rPr>
              <w:t>value 12 791</w:t>
            </w:r>
          </w:p>
          <w:p w:rsidR="00911870" w:rsidRPr="00ED01A4" w:rsidRDefault="00911870" w:rsidP="00ED01A4">
            <w:pPr>
              <w:spacing w:after="120"/>
              <w:jc w:val="left"/>
              <w:rPr>
                <w:rStyle w:val="Code"/>
                <w:lang w:val="bg-BG"/>
              </w:rPr>
            </w:pPr>
            <w:r w:rsidRPr="00ED01A4">
              <w:rPr>
                <w:rStyle w:val="Code"/>
                <w:lang w:val="bg-BG"/>
              </w:rPr>
              <w:t>value 525 452</w:t>
            </w:r>
          </w:p>
          <w:p w:rsidR="00911870" w:rsidRPr="00ED01A4" w:rsidRDefault="00911870" w:rsidP="00ED01A4">
            <w:pPr>
              <w:spacing w:after="120"/>
              <w:jc w:val="left"/>
              <w:rPr>
                <w:rStyle w:val="Code"/>
                <w:lang w:val="bg-BG"/>
              </w:rPr>
            </w:pPr>
            <w:r w:rsidRPr="00ED01A4">
              <w:rPr>
                <w:rStyle w:val="Code"/>
                <w:lang w:val="bg-BG"/>
              </w:rPr>
              <w:t>add 645 560 812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901 378</w:t>
            </w:r>
          </w:p>
          <w:p w:rsidR="00911870" w:rsidRPr="00ED01A4" w:rsidRDefault="00911870" w:rsidP="00ED01A4">
            <w:pPr>
              <w:spacing w:after="120"/>
              <w:jc w:val="left"/>
              <w:rPr>
                <w:rStyle w:val="Code"/>
                <w:lang w:val="bg-BG"/>
              </w:rPr>
            </w:pPr>
            <w:r w:rsidRPr="00ED01A4">
              <w:rPr>
                <w:rStyle w:val="Code"/>
                <w:lang w:val="bg-BG"/>
              </w:rPr>
              <w:t>value 804 923</w:t>
            </w:r>
          </w:p>
          <w:p w:rsidR="00911870" w:rsidRPr="00ED01A4" w:rsidRDefault="00911870" w:rsidP="00ED01A4">
            <w:pPr>
              <w:spacing w:after="120"/>
              <w:jc w:val="left"/>
              <w:rPr>
                <w:rStyle w:val="Code"/>
                <w:lang w:val="bg-BG"/>
              </w:rPr>
            </w:pPr>
            <w:r w:rsidRPr="00ED01A4">
              <w:rPr>
                <w:rStyle w:val="Code"/>
                <w:lang w:val="bg-BG"/>
              </w:rPr>
              <w:t>value 82 683</w:t>
            </w:r>
          </w:p>
          <w:p w:rsidR="00911870" w:rsidRPr="00ED01A4" w:rsidRDefault="00911870" w:rsidP="00ED01A4">
            <w:pPr>
              <w:spacing w:after="120"/>
              <w:jc w:val="left"/>
              <w:rPr>
                <w:rStyle w:val="Code"/>
                <w:lang w:val="bg-BG"/>
              </w:rPr>
            </w:pPr>
            <w:r w:rsidRPr="00ED01A4">
              <w:rPr>
                <w:rStyle w:val="Code"/>
                <w:lang w:val="bg-BG"/>
              </w:rPr>
              <w:t>value 585 615</w:t>
            </w:r>
          </w:p>
          <w:p w:rsidR="00911870" w:rsidRPr="00ED01A4" w:rsidRDefault="00911870" w:rsidP="00ED01A4">
            <w:pPr>
              <w:spacing w:after="120"/>
              <w:jc w:val="left"/>
              <w:rPr>
                <w:rStyle w:val="Code"/>
                <w:lang w:val="bg-BG"/>
              </w:rPr>
            </w:pPr>
            <w:r w:rsidRPr="00ED01A4">
              <w:rPr>
                <w:rStyle w:val="Code"/>
                <w:lang w:val="bg-BG"/>
              </w:rPr>
              <w:t>contains 467 606</w:t>
            </w:r>
          </w:p>
          <w:p w:rsidR="00911870" w:rsidRPr="00ED01A4" w:rsidRDefault="00911870" w:rsidP="00ED01A4">
            <w:pPr>
              <w:spacing w:after="120"/>
              <w:jc w:val="left"/>
              <w:rPr>
                <w:rStyle w:val="Code"/>
                <w:lang w:val="bg-BG"/>
              </w:rPr>
            </w:pPr>
            <w:r w:rsidRPr="00ED01A4">
              <w:rPr>
                <w:rStyle w:val="Code"/>
                <w:lang w:val="bg-BG"/>
              </w:rPr>
              <w:t>value 964 344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80 503</w:t>
            </w:r>
          </w:p>
          <w:p w:rsidR="00911870" w:rsidRPr="00ED01A4" w:rsidRDefault="00911870" w:rsidP="00ED01A4">
            <w:pPr>
              <w:spacing w:after="120"/>
              <w:jc w:val="left"/>
              <w:rPr>
                <w:rStyle w:val="Code"/>
                <w:lang w:val="bg-BG"/>
              </w:rPr>
            </w:pPr>
            <w:r w:rsidRPr="00ED01A4">
              <w:rPr>
                <w:rStyle w:val="Code"/>
                <w:lang w:val="bg-BG"/>
              </w:rPr>
              <w:t>value 213 278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589 317 877</w:t>
            </w:r>
          </w:p>
          <w:p w:rsidR="00911870" w:rsidRPr="00ED01A4" w:rsidRDefault="00911870" w:rsidP="00ED01A4">
            <w:pPr>
              <w:spacing w:after="120"/>
              <w:jc w:val="left"/>
              <w:rPr>
                <w:rStyle w:val="Code"/>
                <w:lang w:val="bg-BG"/>
              </w:rPr>
            </w:pPr>
            <w:r w:rsidRPr="00ED01A4">
              <w:rPr>
                <w:rStyle w:val="Code"/>
                <w:lang w:val="bg-BG"/>
              </w:rPr>
              <w:t>contains 639 30</w:t>
            </w:r>
          </w:p>
          <w:p w:rsidR="00911870" w:rsidRPr="00ED01A4" w:rsidRDefault="00911870" w:rsidP="00ED01A4">
            <w:pPr>
              <w:spacing w:after="120"/>
              <w:jc w:val="left"/>
              <w:rPr>
                <w:rStyle w:val="Code"/>
                <w:lang w:val="bg-BG"/>
              </w:rPr>
            </w:pPr>
            <w:r w:rsidRPr="00ED01A4">
              <w:rPr>
                <w:rStyle w:val="Code"/>
                <w:lang w:val="bg-BG"/>
              </w:rPr>
              <w:lastRenderedPageBreak/>
              <w:t>add 492 798 449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598 902 562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479 919 472</w:t>
            </w:r>
          </w:p>
          <w:p w:rsidR="00911870" w:rsidRPr="00ED01A4" w:rsidRDefault="00911870" w:rsidP="00ED01A4">
            <w:pPr>
              <w:spacing w:after="120"/>
              <w:jc w:val="left"/>
              <w:rPr>
                <w:rStyle w:val="Code"/>
                <w:lang w:val="bg-BG"/>
              </w:rPr>
            </w:pPr>
            <w:r w:rsidRPr="00ED01A4">
              <w:rPr>
                <w:rStyle w:val="Code"/>
                <w:lang w:val="bg-BG"/>
              </w:rPr>
              <w:t>add 301 300 51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164 478</w:t>
            </w:r>
          </w:p>
          <w:p w:rsidR="00911870" w:rsidRPr="00ED01A4" w:rsidRDefault="00911870" w:rsidP="00ED01A4">
            <w:pPr>
              <w:spacing w:after="120"/>
              <w:jc w:val="left"/>
              <w:rPr>
                <w:rStyle w:val="Code"/>
                <w:lang w:val="bg-BG"/>
              </w:rPr>
            </w:pPr>
            <w:r w:rsidRPr="00ED01A4">
              <w:rPr>
                <w:rStyle w:val="Code"/>
                <w:lang w:val="bg-BG"/>
              </w:rPr>
              <w:t>contains 483 493</w:t>
            </w:r>
          </w:p>
          <w:p w:rsidR="00911870" w:rsidRPr="00ED01A4" w:rsidRDefault="00911870" w:rsidP="00ED01A4">
            <w:pPr>
              <w:spacing w:after="120"/>
              <w:jc w:val="left"/>
              <w:rPr>
                <w:rStyle w:val="Code"/>
                <w:lang w:val="bg-BG"/>
              </w:rPr>
            </w:pPr>
            <w:r w:rsidRPr="00ED01A4">
              <w:rPr>
                <w:rStyle w:val="Code"/>
                <w:lang w:val="bg-BG"/>
              </w:rPr>
              <w:t>value 94 669</w:t>
            </w:r>
          </w:p>
          <w:p w:rsidR="00911870" w:rsidRPr="00ED01A4" w:rsidRDefault="00911870" w:rsidP="00ED01A4">
            <w:pPr>
              <w:spacing w:after="120"/>
              <w:jc w:val="left"/>
              <w:rPr>
                <w:rStyle w:val="Code"/>
                <w:lang w:val="bg-BG"/>
              </w:rPr>
            </w:pPr>
            <w:r w:rsidRPr="00ED01A4">
              <w:rPr>
                <w:rStyle w:val="Code"/>
                <w:lang w:val="bg-BG"/>
              </w:rPr>
              <w:t>contains 871 906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486 166</w:t>
            </w:r>
          </w:p>
          <w:p w:rsidR="00911870" w:rsidRPr="00ED01A4" w:rsidRDefault="00911870" w:rsidP="00ED01A4">
            <w:pPr>
              <w:spacing w:after="120"/>
              <w:jc w:val="left"/>
              <w:rPr>
                <w:rStyle w:val="Code"/>
                <w:lang w:val="bg-BG"/>
              </w:rPr>
            </w:pPr>
            <w:r w:rsidRPr="00ED01A4">
              <w:rPr>
                <w:rStyle w:val="Code"/>
                <w:lang w:val="bg-BG"/>
              </w:rPr>
              <w:t>value 951 628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360 911</w:t>
            </w:r>
          </w:p>
          <w:p w:rsidR="00911870" w:rsidRPr="00ED01A4" w:rsidRDefault="00911870" w:rsidP="00ED01A4">
            <w:pPr>
              <w:spacing w:after="120"/>
              <w:jc w:val="left"/>
              <w:rPr>
                <w:rStyle w:val="Code"/>
                <w:lang w:val="bg-BG"/>
              </w:rPr>
            </w:pPr>
            <w:r w:rsidRPr="00ED01A4">
              <w:rPr>
                <w:rStyle w:val="Code"/>
                <w:lang w:val="bg-BG"/>
              </w:rPr>
              <w:t>value 15 960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542 16</w:t>
            </w:r>
          </w:p>
          <w:p w:rsidR="00911870" w:rsidRPr="00ED01A4" w:rsidRDefault="00911870" w:rsidP="00ED01A4">
            <w:pPr>
              <w:spacing w:after="120"/>
              <w:jc w:val="left"/>
              <w:rPr>
                <w:rStyle w:val="Code"/>
                <w:lang w:val="bg-BG"/>
              </w:rPr>
            </w:pPr>
            <w:r w:rsidRPr="00ED01A4">
              <w:rPr>
                <w:rStyle w:val="Code"/>
                <w:lang w:val="bg-BG"/>
              </w:rPr>
              <w:t>contains 692 332</w:t>
            </w:r>
          </w:p>
          <w:p w:rsidR="00911870" w:rsidRPr="00ED01A4" w:rsidRDefault="00911870" w:rsidP="00ED01A4">
            <w:pPr>
              <w:spacing w:after="120"/>
              <w:jc w:val="left"/>
              <w:rPr>
                <w:rStyle w:val="Code"/>
                <w:lang w:val="bg-BG"/>
              </w:rPr>
            </w:pPr>
            <w:r w:rsidRPr="00ED01A4">
              <w:rPr>
                <w:rStyle w:val="Code"/>
                <w:lang w:val="bg-BG"/>
              </w:rPr>
              <w:t>contains 25 327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824 638</w:t>
            </w:r>
          </w:p>
          <w:p w:rsidR="00911870" w:rsidRPr="00ED01A4" w:rsidRDefault="00911870" w:rsidP="00ED01A4">
            <w:pPr>
              <w:spacing w:after="120"/>
              <w:jc w:val="left"/>
              <w:rPr>
                <w:rStyle w:val="Code"/>
                <w:lang w:val="bg-BG"/>
              </w:rPr>
            </w:pPr>
            <w:r w:rsidRPr="00ED01A4">
              <w:rPr>
                <w:rStyle w:val="Code"/>
                <w:lang w:val="bg-BG"/>
              </w:rPr>
              <w:t>contains 808 893</w:t>
            </w:r>
          </w:p>
          <w:p w:rsidR="00911870" w:rsidRPr="00ED01A4" w:rsidRDefault="00911870" w:rsidP="00ED01A4">
            <w:pPr>
              <w:spacing w:after="120"/>
              <w:jc w:val="left"/>
              <w:rPr>
                <w:rStyle w:val="Code"/>
                <w:lang w:val="bg-BG"/>
              </w:rPr>
            </w:pPr>
            <w:r w:rsidRPr="00ED01A4">
              <w:rPr>
                <w:rStyle w:val="Code"/>
                <w:lang w:val="bg-BG"/>
              </w:rPr>
              <w:t>contains 525 339</w:t>
            </w:r>
          </w:p>
          <w:p w:rsidR="00911870" w:rsidRPr="00ED01A4" w:rsidRDefault="00911870" w:rsidP="00ED01A4">
            <w:pPr>
              <w:spacing w:after="120"/>
              <w:jc w:val="left"/>
              <w:rPr>
                <w:rStyle w:val="Code"/>
                <w:lang w:val="bg-BG"/>
              </w:rPr>
            </w:pPr>
            <w:r w:rsidRPr="00ED01A4">
              <w:rPr>
                <w:rStyle w:val="Code"/>
                <w:lang w:val="bg-BG"/>
              </w:rPr>
              <w:t>add 316 985 880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756 618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528 523</w:t>
            </w:r>
          </w:p>
          <w:p w:rsidR="00911870" w:rsidRPr="00ED01A4" w:rsidRDefault="00911870" w:rsidP="00ED01A4">
            <w:pPr>
              <w:spacing w:after="120"/>
              <w:jc w:val="left"/>
              <w:rPr>
                <w:rStyle w:val="Code"/>
                <w:lang w:val="bg-BG"/>
              </w:rPr>
            </w:pPr>
            <w:r w:rsidRPr="00ED01A4">
              <w:rPr>
                <w:rStyle w:val="Code"/>
                <w:lang w:val="bg-BG"/>
              </w:rPr>
              <w:t>add 103 551 653</w:t>
            </w:r>
          </w:p>
          <w:p w:rsidR="00911870" w:rsidRPr="00ED01A4" w:rsidRDefault="00911870" w:rsidP="00ED01A4">
            <w:pPr>
              <w:spacing w:after="120"/>
              <w:jc w:val="left"/>
              <w:rPr>
                <w:rStyle w:val="Code"/>
                <w:lang w:val="bg-BG"/>
              </w:rPr>
            </w:pPr>
            <w:r w:rsidRPr="00ED01A4">
              <w:rPr>
                <w:rStyle w:val="Code"/>
                <w:lang w:val="bg-BG"/>
              </w:rPr>
              <w:t>add 179 574 764</w:t>
            </w:r>
          </w:p>
          <w:p w:rsidR="00911870" w:rsidRPr="00ED01A4" w:rsidRDefault="00911870" w:rsidP="00ED01A4">
            <w:pPr>
              <w:spacing w:after="120"/>
              <w:jc w:val="left"/>
              <w:rPr>
                <w:rStyle w:val="Code"/>
                <w:lang w:val="bg-BG"/>
              </w:rPr>
            </w:pPr>
            <w:r w:rsidRPr="00ED01A4">
              <w:rPr>
                <w:rStyle w:val="Code"/>
                <w:lang w:val="bg-BG"/>
              </w:rPr>
              <w:t>contains 158 846</w:t>
            </w:r>
          </w:p>
          <w:p w:rsidR="00911870" w:rsidRPr="00ED01A4" w:rsidRDefault="00911870" w:rsidP="00ED01A4">
            <w:pPr>
              <w:spacing w:after="120"/>
              <w:jc w:val="left"/>
              <w:rPr>
                <w:rStyle w:val="Code"/>
                <w:lang w:val="bg-BG"/>
              </w:rPr>
            </w:pPr>
            <w:r w:rsidRPr="00ED01A4">
              <w:rPr>
                <w:rStyle w:val="Code"/>
                <w:lang w:val="bg-BG"/>
              </w:rPr>
              <w:t>value 127 990</w:t>
            </w:r>
          </w:p>
          <w:p w:rsidR="00911870" w:rsidRPr="00ED01A4" w:rsidRDefault="00911870" w:rsidP="00ED01A4">
            <w:pPr>
              <w:spacing w:after="120"/>
              <w:jc w:val="left"/>
              <w:rPr>
                <w:rStyle w:val="Code"/>
                <w:lang w:val="bg-BG"/>
              </w:rPr>
            </w:pPr>
            <w:r w:rsidRPr="00ED01A4">
              <w:rPr>
                <w:rStyle w:val="Code"/>
                <w:lang w:val="bg-BG"/>
              </w:rPr>
              <w:t>contains 792 466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918 152</w:t>
            </w:r>
          </w:p>
          <w:p w:rsidR="00911870" w:rsidRPr="00ED01A4" w:rsidRDefault="00911870" w:rsidP="00ED01A4">
            <w:pPr>
              <w:spacing w:after="120"/>
              <w:jc w:val="left"/>
              <w:rPr>
                <w:rStyle w:val="Code"/>
                <w:lang w:val="bg-BG"/>
              </w:rPr>
            </w:pPr>
            <w:r w:rsidRPr="00ED01A4">
              <w:rPr>
                <w:rStyle w:val="Code"/>
                <w:lang w:val="bg-BG"/>
              </w:rPr>
              <w:t>value 661 609</w:t>
            </w:r>
          </w:p>
          <w:p w:rsidR="00911870" w:rsidRPr="00ED01A4" w:rsidRDefault="00911870" w:rsidP="00ED01A4">
            <w:pPr>
              <w:spacing w:after="120"/>
              <w:jc w:val="left"/>
              <w:rPr>
                <w:rStyle w:val="Code"/>
                <w:lang w:val="bg-BG"/>
              </w:rPr>
            </w:pPr>
            <w:r w:rsidRPr="00ED01A4">
              <w:rPr>
                <w:rStyle w:val="Code"/>
                <w:lang w:val="bg-BG"/>
              </w:rPr>
              <w:t>add 269 506 916</w:t>
            </w:r>
          </w:p>
          <w:p w:rsidR="00911870" w:rsidRPr="00ED01A4" w:rsidRDefault="00911870" w:rsidP="00ED01A4">
            <w:pPr>
              <w:spacing w:after="120"/>
              <w:jc w:val="left"/>
              <w:rPr>
                <w:rStyle w:val="Code"/>
                <w:lang w:val="bg-BG"/>
              </w:rPr>
            </w:pPr>
            <w:r w:rsidRPr="00ED01A4">
              <w:rPr>
                <w:rStyle w:val="Code"/>
                <w:lang w:val="bg-BG"/>
              </w:rPr>
              <w:lastRenderedPageBreak/>
              <w:t>count</w:t>
            </w:r>
          </w:p>
          <w:p w:rsidR="00911870" w:rsidRPr="00ED01A4" w:rsidRDefault="00911870" w:rsidP="00ED01A4">
            <w:pPr>
              <w:spacing w:after="120"/>
              <w:jc w:val="left"/>
              <w:rPr>
                <w:rStyle w:val="Code"/>
                <w:lang w:val="bg-BG"/>
              </w:rPr>
            </w:pPr>
            <w:r w:rsidRPr="00ED01A4">
              <w:rPr>
                <w:rStyle w:val="Code"/>
                <w:lang w:val="bg-BG"/>
              </w:rPr>
              <w:t>add 724 377 300</w:t>
            </w:r>
          </w:p>
          <w:p w:rsidR="00911870" w:rsidRPr="00ED01A4" w:rsidRDefault="00911870" w:rsidP="00ED01A4">
            <w:pPr>
              <w:spacing w:after="120"/>
              <w:jc w:val="left"/>
              <w:rPr>
                <w:rStyle w:val="Code"/>
                <w:lang w:val="bg-BG"/>
              </w:rPr>
            </w:pPr>
            <w:r w:rsidRPr="00ED01A4">
              <w:rPr>
                <w:rStyle w:val="Code"/>
                <w:lang w:val="bg-BG"/>
              </w:rPr>
              <w:t>contains 639 256</w:t>
            </w:r>
          </w:p>
          <w:p w:rsidR="00911870" w:rsidRPr="00ED01A4" w:rsidRDefault="00911870" w:rsidP="00ED01A4">
            <w:pPr>
              <w:spacing w:after="120"/>
              <w:jc w:val="left"/>
              <w:rPr>
                <w:rStyle w:val="Code"/>
                <w:lang w:val="bg-BG"/>
              </w:rPr>
            </w:pPr>
            <w:r w:rsidRPr="00ED01A4">
              <w:rPr>
                <w:rStyle w:val="Code"/>
                <w:lang w:val="bg-BG"/>
              </w:rPr>
              <w:t>add 462 345 765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826 34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432 86 963</w:t>
            </w:r>
          </w:p>
          <w:p w:rsidR="00911870" w:rsidRPr="00ED01A4" w:rsidRDefault="00911870" w:rsidP="00ED01A4">
            <w:pPr>
              <w:spacing w:after="120"/>
              <w:jc w:val="left"/>
              <w:rPr>
                <w:rStyle w:val="Code"/>
                <w:lang w:val="bg-BG"/>
              </w:rPr>
            </w:pPr>
            <w:r w:rsidRPr="00ED01A4">
              <w:rPr>
                <w:rStyle w:val="Code"/>
                <w:lang w:val="bg-BG"/>
              </w:rPr>
              <w:t>add 935 238 852</w:t>
            </w:r>
          </w:p>
          <w:p w:rsidR="00911870" w:rsidRPr="00ED01A4" w:rsidRDefault="00911870" w:rsidP="00ED01A4">
            <w:pPr>
              <w:spacing w:after="120"/>
              <w:jc w:val="left"/>
              <w:rPr>
                <w:rStyle w:val="Code"/>
                <w:lang w:val="bg-BG"/>
              </w:rPr>
            </w:pPr>
            <w:r w:rsidRPr="00ED01A4">
              <w:rPr>
                <w:rStyle w:val="Code"/>
                <w:lang w:val="bg-BG"/>
              </w:rPr>
              <w:t>contains 872 335</w:t>
            </w:r>
          </w:p>
          <w:p w:rsidR="00911870" w:rsidRPr="00ED01A4" w:rsidRDefault="00911870" w:rsidP="00ED01A4">
            <w:pPr>
              <w:spacing w:after="120"/>
              <w:jc w:val="left"/>
              <w:rPr>
                <w:rStyle w:val="Code"/>
                <w:lang w:val="bg-BG"/>
              </w:rPr>
            </w:pPr>
            <w:r w:rsidRPr="00ED01A4">
              <w:rPr>
                <w:rStyle w:val="Code"/>
                <w:lang w:val="bg-BG"/>
              </w:rPr>
              <w:t>value 43 904</w:t>
            </w:r>
          </w:p>
          <w:p w:rsidR="00911870" w:rsidRPr="00ED01A4" w:rsidRDefault="00911870" w:rsidP="00ED01A4">
            <w:pPr>
              <w:spacing w:after="120"/>
              <w:jc w:val="left"/>
              <w:rPr>
                <w:rStyle w:val="Code"/>
                <w:lang w:val="bg-BG"/>
              </w:rPr>
            </w:pPr>
            <w:r w:rsidRPr="00ED01A4">
              <w:rPr>
                <w:rStyle w:val="Code"/>
                <w:lang w:val="bg-BG"/>
              </w:rPr>
              <w:t>value 68 847</w:t>
            </w:r>
          </w:p>
          <w:p w:rsidR="00911870" w:rsidRPr="00ED01A4" w:rsidRDefault="00911870" w:rsidP="00ED01A4">
            <w:pPr>
              <w:spacing w:after="120"/>
              <w:jc w:val="left"/>
              <w:rPr>
                <w:rStyle w:val="Code"/>
                <w:lang w:val="bg-BG"/>
              </w:rPr>
            </w:pPr>
            <w:r w:rsidRPr="00ED01A4">
              <w:rPr>
                <w:rStyle w:val="Code"/>
                <w:lang w:val="bg-BG"/>
              </w:rPr>
              <w:t>add 84 121 611</w:t>
            </w:r>
          </w:p>
          <w:p w:rsidR="00911870" w:rsidRPr="00ED01A4" w:rsidRDefault="00911870" w:rsidP="00ED01A4">
            <w:pPr>
              <w:spacing w:after="120"/>
              <w:jc w:val="left"/>
              <w:rPr>
                <w:rStyle w:val="Code"/>
                <w:lang w:val="bg-BG"/>
              </w:rPr>
            </w:pPr>
            <w:r w:rsidRPr="00ED01A4">
              <w:rPr>
                <w:rStyle w:val="Code"/>
                <w:lang w:val="bg-BG"/>
              </w:rPr>
              <w:t>value 376 99</w:t>
            </w:r>
          </w:p>
          <w:p w:rsidR="00911870" w:rsidRPr="00ED01A4" w:rsidRDefault="00911870" w:rsidP="00ED01A4">
            <w:pPr>
              <w:spacing w:after="120"/>
              <w:jc w:val="left"/>
              <w:rPr>
                <w:rStyle w:val="Code"/>
                <w:lang w:val="bg-BG"/>
              </w:rPr>
            </w:pPr>
            <w:r w:rsidRPr="00ED01A4">
              <w:rPr>
                <w:rStyle w:val="Code"/>
                <w:lang w:val="bg-BG"/>
              </w:rPr>
              <w:t>contains 225 855</w:t>
            </w:r>
          </w:p>
          <w:p w:rsidR="00911870" w:rsidRPr="00ED01A4" w:rsidRDefault="00911870" w:rsidP="00ED01A4">
            <w:pPr>
              <w:spacing w:after="120"/>
              <w:jc w:val="left"/>
              <w:rPr>
                <w:rStyle w:val="Code"/>
                <w:lang w:val="bg-BG"/>
              </w:rPr>
            </w:pPr>
            <w:r w:rsidRPr="00ED01A4">
              <w:rPr>
                <w:rStyle w:val="Code"/>
                <w:lang w:val="bg-BG"/>
              </w:rPr>
              <w:t>add 910 640 411</w:t>
            </w:r>
          </w:p>
          <w:p w:rsidR="00911870" w:rsidRPr="00ED01A4" w:rsidRDefault="00911870" w:rsidP="00ED01A4">
            <w:pPr>
              <w:spacing w:after="120"/>
              <w:jc w:val="left"/>
              <w:rPr>
                <w:rStyle w:val="Code"/>
                <w:lang w:val="bg-BG"/>
              </w:rPr>
            </w:pPr>
            <w:r w:rsidRPr="00ED01A4">
              <w:rPr>
                <w:rStyle w:val="Code"/>
                <w:lang w:val="bg-BG"/>
              </w:rPr>
              <w:t>value 627 192</w:t>
            </w:r>
          </w:p>
          <w:p w:rsidR="00911870" w:rsidRPr="00ED01A4" w:rsidRDefault="00911870" w:rsidP="00ED01A4">
            <w:pPr>
              <w:spacing w:after="120"/>
              <w:jc w:val="left"/>
              <w:rPr>
                <w:rStyle w:val="Code"/>
                <w:lang w:val="bg-BG"/>
              </w:rPr>
            </w:pPr>
            <w:r w:rsidRPr="00ED01A4">
              <w:rPr>
                <w:rStyle w:val="Code"/>
                <w:lang w:val="bg-BG"/>
              </w:rPr>
              <w:t>add 836 419 953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485 525 695</w:t>
            </w:r>
          </w:p>
          <w:p w:rsidR="00911870" w:rsidRPr="00ED01A4" w:rsidRDefault="00911870" w:rsidP="00ED01A4">
            <w:pPr>
              <w:spacing w:after="120"/>
              <w:jc w:val="left"/>
              <w:rPr>
                <w:rStyle w:val="Code"/>
                <w:lang w:val="bg-BG"/>
              </w:rPr>
            </w:pPr>
            <w:r w:rsidRPr="00ED01A4">
              <w:rPr>
                <w:rStyle w:val="Code"/>
                <w:lang w:val="bg-BG"/>
              </w:rPr>
              <w:t>contains 303 366</w:t>
            </w:r>
          </w:p>
          <w:p w:rsidR="00911870" w:rsidRPr="00ED01A4" w:rsidRDefault="00911870" w:rsidP="00ED01A4">
            <w:pPr>
              <w:spacing w:after="120"/>
              <w:jc w:val="left"/>
              <w:rPr>
                <w:rStyle w:val="Code"/>
                <w:lang w:val="bg-BG"/>
              </w:rPr>
            </w:pPr>
            <w:r w:rsidRPr="00ED01A4">
              <w:rPr>
                <w:rStyle w:val="Code"/>
                <w:lang w:val="bg-BG"/>
              </w:rPr>
              <w:t>add 557 435 697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742 912</w:t>
            </w:r>
          </w:p>
          <w:p w:rsidR="00911870" w:rsidRPr="00ED01A4" w:rsidRDefault="00911870" w:rsidP="00ED01A4">
            <w:pPr>
              <w:spacing w:after="120"/>
              <w:jc w:val="left"/>
              <w:rPr>
                <w:rStyle w:val="Code"/>
                <w:lang w:val="bg-BG"/>
              </w:rPr>
            </w:pPr>
            <w:r w:rsidRPr="00ED01A4">
              <w:rPr>
                <w:rStyle w:val="Code"/>
                <w:lang w:val="bg-BG"/>
              </w:rPr>
              <w:t>value 395 55</w:t>
            </w:r>
          </w:p>
          <w:p w:rsidR="00911870" w:rsidRPr="00ED01A4" w:rsidRDefault="00911870" w:rsidP="00ED01A4">
            <w:pPr>
              <w:spacing w:after="120"/>
              <w:jc w:val="left"/>
              <w:rPr>
                <w:rStyle w:val="Code"/>
                <w:lang w:val="bg-BG"/>
              </w:rPr>
            </w:pPr>
            <w:r w:rsidRPr="00ED01A4">
              <w:rPr>
                <w:rStyle w:val="Code"/>
                <w:lang w:val="bg-BG"/>
              </w:rPr>
              <w:t>value 426 926</w:t>
            </w:r>
          </w:p>
          <w:p w:rsidR="00911870" w:rsidRPr="00ED01A4" w:rsidRDefault="00911870" w:rsidP="00ED01A4">
            <w:pPr>
              <w:spacing w:after="120"/>
              <w:jc w:val="left"/>
              <w:rPr>
                <w:rStyle w:val="Code"/>
                <w:lang w:val="bg-BG"/>
              </w:rPr>
            </w:pPr>
            <w:r w:rsidRPr="00ED01A4">
              <w:rPr>
                <w:rStyle w:val="Code"/>
                <w:lang w:val="bg-BG"/>
              </w:rPr>
              <w:t>add 227 941 964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899 73</w:t>
            </w:r>
          </w:p>
          <w:p w:rsidR="00911870" w:rsidRPr="00ED01A4" w:rsidRDefault="00911870" w:rsidP="00ED01A4">
            <w:pPr>
              <w:spacing w:after="120"/>
              <w:jc w:val="left"/>
              <w:rPr>
                <w:rStyle w:val="Code"/>
                <w:lang w:val="bg-BG"/>
              </w:rPr>
            </w:pPr>
            <w:r w:rsidRPr="00ED01A4">
              <w:rPr>
                <w:rStyle w:val="Code"/>
                <w:lang w:val="bg-BG"/>
              </w:rPr>
              <w:t>contains 893 913</w:t>
            </w:r>
          </w:p>
          <w:p w:rsidR="00911870" w:rsidRPr="00ED01A4" w:rsidRDefault="00911870" w:rsidP="00ED01A4">
            <w:pPr>
              <w:spacing w:after="120"/>
              <w:jc w:val="left"/>
              <w:rPr>
                <w:rStyle w:val="Code"/>
                <w:lang w:val="bg-BG"/>
              </w:rPr>
            </w:pPr>
            <w:r w:rsidRPr="00ED01A4">
              <w:rPr>
                <w:rStyle w:val="Code"/>
                <w:lang w:val="bg-BG"/>
              </w:rPr>
              <w:t>value 636 85</w:t>
            </w:r>
          </w:p>
          <w:p w:rsidR="00911870" w:rsidRPr="00ED01A4" w:rsidRDefault="00911870" w:rsidP="00ED01A4">
            <w:pPr>
              <w:spacing w:after="120"/>
              <w:jc w:val="left"/>
              <w:rPr>
                <w:rStyle w:val="Code"/>
                <w:lang w:val="bg-BG"/>
              </w:rPr>
            </w:pPr>
            <w:r w:rsidRPr="00ED01A4">
              <w:rPr>
                <w:rStyle w:val="Code"/>
                <w:lang w:val="bg-BG"/>
              </w:rPr>
              <w:t>add 635 796 170</w:t>
            </w:r>
          </w:p>
          <w:p w:rsidR="00911870" w:rsidRPr="00ED01A4" w:rsidRDefault="00911870" w:rsidP="00ED01A4">
            <w:pPr>
              <w:spacing w:after="120"/>
              <w:jc w:val="left"/>
              <w:rPr>
                <w:rStyle w:val="Code"/>
                <w:lang w:val="bg-BG"/>
              </w:rPr>
            </w:pPr>
            <w:r w:rsidRPr="00ED01A4">
              <w:rPr>
                <w:rStyle w:val="Code"/>
                <w:lang w:val="bg-BG"/>
              </w:rPr>
              <w:t>add 297 575 213</w:t>
            </w:r>
          </w:p>
          <w:p w:rsidR="00911870" w:rsidRPr="00ED01A4" w:rsidRDefault="00911870" w:rsidP="00ED01A4">
            <w:pPr>
              <w:spacing w:after="120"/>
              <w:jc w:val="left"/>
              <w:rPr>
                <w:rStyle w:val="Code"/>
                <w:lang w:val="bg-BG"/>
              </w:rPr>
            </w:pPr>
            <w:r w:rsidRPr="00ED01A4">
              <w:rPr>
                <w:rStyle w:val="Code"/>
                <w:lang w:val="bg-BG"/>
              </w:rPr>
              <w:t>add 839 198 714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780 432</w:t>
            </w:r>
          </w:p>
          <w:p w:rsidR="00911870" w:rsidRPr="00ED01A4" w:rsidRDefault="00911870" w:rsidP="00ED01A4">
            <w:pPr>
              <w:spacing w:after="120"/>
              <w:jc w:val="left"/>
              <w:rPr>
                <w:rStyle w:val="Code"/>
                <w:lang w:val="bg-BG"/>
              </w:rPr>
            </w:pPr>
            <w:r w:rsidRPr="00ED01A4">
              <w:rPr>
                <w:rStyle w:val="Code"/>
                <w:lang w:val="bg-BG"/>
              </w:rPr>
              <w:t>contains 329 58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730 280</w:t>
            </w:r>
          </w:p>
          <w:p w:rsidR="00911870" w:rsidRPr="00ED01A4" w:rsidRDefault="00911870" w:rsidP="00ED01A4">
            <w:pPr>
              <w:spacing w:after="120"/>
              <w:jc w:val="left"/>
              <w:rPr>
                <w:rStyle w:val="Code"/>
                <w:lang w:val="bg-BG"/>
              </w:rPr>
            </w:pPr>
            <w:r w:rsidRPr="00ED01A4">
              <w:rPr>
                <w:rStyle w:val="Code"/>
                <w:lang w:val="bg-BG"/>
              </w:rPr>
              <w:t>value 103 345</w:t>
            </w:r>
          </w:p>
          <w:p w:rsidR="00911870" w:rsidRPr="00ED01A4" w:rsidRDefault="00911870" w:rsidP="00ED01A4">
            <w:pPr>
              <w:spacing w:after="120"/>
              <w:jc w:val="left"/>
              <w:rPr>
                <w:rStyle w:val="Code"/>
                <w:lang w:val="bg-BG"/>
              </w:rPr>
            </w:pPr>
            <w:r w:rsidRPr="00ED01A4">
              <w:rPr>
                <w:rStyle w:val="Code"/>
                <w:lang w:val="bg-BG"/>
              </w:rPr>
              <w:t>contains 362 48</w:t>
            </w:r>
          </w:p>
          <w:p w:rsidR="00911870" w:rsidRPr="00ED01A4" w:rsidRDefault="00911870" w:rsidP="00ED01A4">
            <w:pPr>
              <w:spacing w:after="120"/>
              <w:jc w:val="left"/>
              <w:rPr>
                <w:rStyle w:val="Code"/>
                <w:lang w:val="bg-BG"/>
              </w:rPr>
            </w:pPr>
            <w:r w:rsidRPr="00ED01A4">
              <w:rPr>
                <w:rStyle w:val="Code"/>
                <w:lang w:val="bg-BG"/>
              </w:rPr>
              <w:t>contains 658 796</w:t>
            </w:r>
          </w:p>
          <w:p w:rsidR="00911870" w:rsidRPr="00ED01A4" w:rsidRDefault="00911870" w:rsidP="00ED01A4">
            <w:pPr>
              <w:spacing w:after="120"/>
              <w:jc w:val="left"/>
              <w:rPr>
                <w:rStyle w:val="Code"/>
                <w:lang w:val="bg-BG"/>
              </w:rPr>
            </w:pPr>
            <w:r w:rsidRPr="00ED01A4">
              <w:rPr>
                <w:rStyle w:val="Code"/>
                <w:lang w:val="bg-BG"/>
              </w:rPr>
              <w:lastRenderedPageBreak/>
              <w:t>count</w:t>
            </w:r>
          </w:p>
          <w:p w:rsidR="00911870" w:rsidRPr="00ED01A4" w:rsidRDefault="00911870" w:rsidP="00ED01A4">
            <w:pPr>
              <w:spacing w:after="120"/>
              <w:jc w:val="left"/>
              <w:rPr>
                <w:rStyle w:val="Code"/>
                <w:lang w:val="bg-BG"/>
              </w:rPr>
            </w:pPr>
            <w:r w:rsidRPr="00ED01A4">
              <w:rPr>
                <w:rStyle w:val="Code"/>
                <w:lang w:val="bg-BG"/>
              </w:rPr>
              <w:t>contains 263 420</w:t>
            </w:r>
          </w:p>
          <w:p w:rsidR="00911870" w:rsidRPr="00ED01A4" w:rsidRDefault="00911870" w:rsidP="00ED01A4">
            <w:pPr>
              <w:spacing w:after="120"/>
              <w:jc w:val="left"/>
              <w:rPr>
                <w:rStyle w:val="Code"/>
                <w:lang w:val="bg-BG"/>
              </w:rPr>
            </w:pPr>
            <w:r w:rsidRPr="00ED01A4">
              <w:rPr>
                <w:rStyle w:val="Code"/>
                <w:lang w:val="bg-BG"/>
              </w:rPr>
              <w:t>add 256 897 783</w:t>
            </w:r>
          </w:p>
          <w:p w:rsidR="00911870" w:rsidRPr="00ED01A4" w:rsidRDefault="00911870" w:rsidP="00ED01A4">
            <w:pPr>
              <w:spacing w:after="120"/>
              <w:jc w:val="left"/>
              <w:rPr>
                <w:rStyle w:val="Code"/>
                <w:lang w:val="bg-BG"/>
              </w:rPr>
            </w:pPr>
            <w:r w:rsidRPr="00ED01A4">
              <w:rPr>
                <w:rStyle w:val="Code"/>
                <w:lang w:val="bg-BG"/>
              </w:rPr>
              <w:t>contains 728 753</w:t>
            </w:r>
          </w:p>
          <w:p w:rsidR="00911870" w:rsidRPr="00ED01A4" w:rsidRDefault="00911870" w:rsidP="00ED01A4">
            <w:pPr>
              <w:spacing w:after="120"/>
              <w:jc w:val="left"/>
              <w:rPr>
                <w:rStyle w:val="Code"/>
                <w:lang w:val="bg-BG"/>
              </w:rPr>
            </w:pPr>
            <w:r w:rsidRPr="00ED01A4">
              <w:rPr>
                <w:rStyle w:val="Code"/>
                <w:lang w:val="bg-BG"/>
              </w:rPr>
              <w:t>contains 196 547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367 584 887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400 354</w:t>
            </w:r>
          </w:p>
          <w:p w:rsidR="00911870" w:rsidRPr="00ED01A4" w:rsidRDefault="00911870" w:rsidP="00ED01A4">
            <w:pPr>
              <w:spacing w:after="120"/>
              <w:jc w:val="left"/>
              <w:rPr>
                <w:rStyle w:val="Code"/>
                <w:lang w:val="bg-BG"/>
              </w:rPr>
            </w:pPr>
            <w:r w:rsidRPr="00ED01A4">
              <w:rPr>
                <w:rStyle w:val="Code"/>
                <w:lang w:val="bg-BG"/>
              </w:rPr>
              <w:t>value 66 682</w:t>
            </w:r>
          </w:p>
          <w:p w:rsidR="00911870" w:rsidRPr="00ED01A4" w:rsidRDefault="00911870" w:rsidP="00ED01A4">
            <w:pPr>
              <w:spacing w:after="120"/>
              <w:jc w:val="left"/>
              <w:rPr>
                <w:rStyle w:val="Code"/>
                <w:lang w:val="bg-BG"/>
              </w:rPr>
            </w:pPr>
            <w:r w:rsidRPr="00ED01A4">
              <w:rPr>
                <w:rStyle w:val="Code"/>
                <w:lang w:val="bg-BG"/>
              </w:rPr>
              <w:t>contains 213 164</w:t>
            </w:r>
          </w:p>
          <w:p w:rsidR="00911870" w:rsidRPr="00ED01A4" w:rsidRDefault="00911870" w:rsidP="00ED01A4">
            <w:pPr>
              <w:spacing w:after="120"/>
              <w:jc w:val="left"/>
              <w:rPr>
                <w:rStyle w:val="Code"/>
                <w:lang w:val="bg-BG"/>
              </w:rPr>
            </w:pPr>
            <w:r w:rsidRPr="00ED01A4">
              <w:rPr>
                <w:rStyle w:val="Code"/>
                <w:lang w:val="bg-BG"/>
              </w:rPr>
              <w:t>contains 181 401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345 360</w:t>
            </w:r>
          </w:p>
          <w:p w:rsidR="00911870" w:rsidRPr="00ED01A4" w:rsidRDefault="00911870" w:rsidP="00ED01A4">
            <w:pPr>
              <w:spacing w:after="120"/>
              <w:jc w:val="left"/>
              <w:rPr>
                <w:rStyle w:val="Code"/>
                <w:lang w:val="bg-BG"/>
              </w:rPr>
            </w:pPr>
            <w:r w:rsidRPr="00ED01A4">
              <w:rPr>
                <w:rStyle w:val="Code"/>
                <w:lang w:val="bg-BG"/>
              </w:rPr>
              <w:t>add 270 431 275</w:t>
            </w:r>
          </w:p>
          <w:p w:rsidR="00911870" w:rsidRPr="00ED01A4" w:rsidRDefault="00911870" w:rsidP="00ED01A4">
            <w:pPr>
              <w:spacing w:after="120"/>
              <w:jc w:val="left"/>
              <w:rPr>
                <w:rStyle w:val="Code"/>
                <w:lang w:val="bg-BG"/>
              </w:rPr>
            </w:pPr>
            <w:r w:rsidRPr="00ED01A4">
              <w:rPr>
                <w:rStyle w:val="Code"/>
                <w:lang w:val="bg-BG"/>
              </w:rPr>
              <w:t>contains 855 977</w:t>
            </w:r>
          </w:p>
          <w:p w:rsidR="00911870" w:rsidRPr="00ED01A4" w:rsidRDefault="00911870" w:rsidP="00ED01A4">
            <w:pPr>
              <w:spacing w:after="120"/>
              <w:jc w:val="left"/>
              <w:rPr>
                <w:rStyle w:val="Code"/>
                <w:lang w:val="bg-BG"/>
              </w:rPr>
            </w:pPr>
            <w:r w:rsidRPr="00ED01A4">
              <w:rPr>
                <w:rStyle w:val="Code"/>
                <w:lang w:val="bg-BG"/>
              </w:rPr>
              <w:t>contains 712 556</w:t>
            </w:r>
          </w:p>
          <w:p w:rsidR="00911870" w:rsidRPr="00ED01A4" w:rsidRDefault="00911870" w:rsidP="00ED01A4">
            <w:pPr>
              <w:spacing w:after="120"/>
              <w:jc w:val="left"/>
              <w:rPr>
                <w:rStyle w:val="Code"/>
                <w:lang w:val="bg-BG"/>
              </w:rPr>
            </w:pPr>
            <w:r w:rsidRPr="00ED01A4">
              <w:rPr>
                <w:rStyle w:val="Code"/>
                <w:lang w:val="bg-BG"/>
              </w:rPr>
              <w:t>value 368 69</w:t>
            </w:r>
          </w:p>
          <w:p w:rsidR="00911870" w:rsidRPr="00ED01A4" w:rsidRDefault="00911870" w:rsidP="00ED01A4">
            <w:pPr>
              <w:spacing w:after="120"/>
              <w:jc w:val="left"/>
              <w:rPr>
                <w:rStyle w:val="Code"/>
                <w:lang w:val="bg-BG"/>
              </w:rPr>
            </w:pPr>
            <w:r w:rsidRPr="00ED01A4">
              <w:rPr>
                <w:rStyle w:val="Code"/>
                <w:lang w:val="bg-BG"/>
              </w:rPr>
              <w:t>value 169 73</w:t>
            </w:r>
          </w:p>
          <w:p w:rsidR="00911870" w:rsidRPr="00ED01A4" w:rsidRDefault="00911870" w:rsidP="00ED01A4">
            <w:pPr>
              <w:spacing w:after="120"/>
              <w:jc w:val="left"/>
              <w:rPr>
                <w:rStyle w:val="Code"/>
                <w:lang w:val="bg-BG"/>
              </w:rPr>
            </w:pPr>
            <w:r w:rsidRPr="00ED01A4">
              <w:rPr>
                <w:rStyle w:val="Code"/>
                <w:lang w:val="bg-BG"/>
              </w:rPr>
              <w:t>value 897 218</w:t>
            </w:r>
          </w:p>
          <w:p w:rsidR="00911870" w:rsidRPr="00ED01A4" w:rsidRDefault="00911870" w:rsidP="00ED01A4">
            <w:pPr>
              <w:spacing w:after="120"/>
              <w:jc w:val="left"/>
              <w:rPr>
                <w:rStyle w:val="Code"/>
                <w:lang w:val="bg-BG"/>
              </w:rPr>
            </w:pPr>
            <w:r w:rsidRPr="00ED01A4">
              <w:rPr>
                <w:rStyle w:val="Code"/>
                <w:lang w:val="bg-BG"/>
              </w:rPr>
              <w:t>value 66 303</w:t>
            </w:r>
          </w:p>
          <w:p w:rsidR="00911870" w:rsidRPr="00ED01A4" w:rsidRDefault="00911870" w:rsidP="00ED01A4">
            <w:pPr>
              <w:spacing w:after="120"/>
              <w:jc w:val="left"/>
              <w:rPr>
                <w:rStyle w:val="Code"/>
                <w:lang w:val="bg-BG"/>
              </w:rPr>
            </w:pPr>
            <w:r w:rsidRPr="00ED01A4">
              <w:rPr>
                <w:rStyle w:val="Code"/>
                <w:lang w:val="bg-BG"/>
              </w:rPr>
              <w:t>add 214 143 438</w:t>
            </w:r>
          </w:p>
          <w:p w:rsidR="00911870" w:rsidRPr="00ED01A4" w:rsidRDefault="00911870" w:rsidP="00ED01A4">
            <w:pPr>
              <w:spacing w:after="120"/>
              <w:jc w:val="left"/>
              <w:rPr>
                <w:rStyle w:val="Code"/>
                <w:lang w:val="bg-BG"/>
              </w:rPr>
            </w:pPr>
            <w:r w:rsidRPr="00ED01A4">
              <w:rPr>
                <w:rStyle w:val="Code"/>
                <w:lang w:val="bg-BG"/>
              </w:rPr>
              <w:t>contains 78 439</w:t>
            </w:r>
          </w:p>
          <w:p w:rsidR="00911870" w:rsidRPr="00ED01A4" w:rsidRDefault="00911870" w:rsidP="00ED01A4">
            <w:pPr>
              <w:spacing w:after="120"/>
              <w:jc w:val="left"/>
              <w:rPr>
                <w:rStyle w:val="Code"/>
                <w:lang w:val="bg-BG"/>
              </w:rPr>
            </w:pPr>
            <w:r w:rsidRPr="00ED01A4">
              <w:rPr>
                <w:rStyle w:val="Code"/>
                <w:lang w:val="bg-BG"/>
              </w:rPr>
              <w:t>value 108 800</w:t>
            </w:r>
          </w:p>
          <w:p w:rsidR="00911870" w:rsidRPr="00ED01A4" w:rsidRDefault="00911870" w:rsidP="00ED01A4">
            <w:pPr>
              <w:spacing w:after="120"/>
              <w:jc w:val="left"/>
              <w:rPr>
                <w:rStyle w:val="Code"/>
                <w:lang w:val="bg-BG"/>
              </w:rPr>
            </w:pPr>
            <w:r w:rsidRPr="00ED01A4">
              <w:rPr>
                <w:rStyle w:val="Code"/>
                <w:lang w:val="bg-BG"/>
              </w:rPr>
              <w:t>value 932 975</w:t>
            </w:r>
          </w:p>
          <w:p w:rsidR="00911870" w:rsidRPr="00ED01A4" w:rsidRDefault="00911870" w:rsidP="00ED01A4">
            <w:pPr>
              <w:spacing w:after="120"/>
              <w:jc w:val="left"/>
              <w:rPr>
                <w:rStyle w:val="Code"/>
                <w:lang w:val="bg-BG"/>
              </w:rPr>
            </w:pPr>
            <w:r w:rsidRPr="00ED01A4">
              <w:rPr>
                <w:rStyle w:val="Code"/>
                <w:lang w:val="bg-BG"/>
              </w:rPr>
              <w:t>add 152 612 772</w:t>
            </w:r>
          </w:p>
          <w:p w:rsidR="00911870" w:rsidRPr="00ED01A4" w:rsidRDefault="00911870" w:rsidP="00ED01A4">
            <w:pPr>
              <w:spacing w:after="120"/>
              <w:jc w:val="left"/>
              <w:rPr>
                <w:rStyle w:val="Code"/>
                <w:lang w:val="bg-BG"/>
              </w:rPr>
            </w:pPr>
            <w:r w:rsidRPr="00ED01A4">
              <w:rPr>
                <w:rStyle w:val="Code"/>
                <w:lang w:val="bg-BG"/>
              </w:rPr>
              <w:t>contains 423 694</w:t>
            </w:r>
          </w:p>
          <w:p w:rsidR="00911870" w:rsidRPr="00ED01A4" w:rsidRDefault="00911870" w:rsidP="00ED01A4">
            <w:pPr>
              <w:spacing w:after="120"/>
              <w:jc w:val="left"/>
              <w:rPr>
                <w:rStyle w:val="Code"/>
                <w:lang w:val="bg-BG"/>
              </w:rPr>
            </w:pPr>
            <w:r w:rsidRPr="00ED01A4">
              <w:rPr>
                <w:rStyle w:val="Code"/>
                <w:lang w:val="bg-BG"/>
              </w:rPr>
              <w:t>add 510 802 271</w:t>
            </w:r>
          </w:p>
          <w:p w:rsidR="00911870" w:rsidRPr="00ED01A4" w:rsidRDefault="00911870" w:rsidP="00ED01A4">
            <w:pPr>
              <w:spacing w:after="120"/>
              <w:jc w:val="left"/>
              <w:rPr>
                <w:rStyle w:val="Code"/>
                <w:lang w:val="bg-BG"/>
              </w:rPr>
            </w:pPr>
            <w:r w:rsidRPr="00ED01A4">
              <w:rPr>
                <w:rStyle w:val="Code"/>
                <w:lang w:val="bg-BG"/>
              </w:rPr>
              <w:t>add 333 505 107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447 482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81 217</w:t>
            </w:r>
          </w:p>
          <w:p w:rsidR="00911870" w:rsidRPr="00ED01A4" w:rsidRDefault="00911870" w:rsidP="00ED01A4">
            <w:pPr>
              <w:spacing w:after="120"/>
              <w:jc w:val="left"/>
              <w:rPr>
                <w:rStyle w:val="Code"/>
                <w:lang w:val="bg-BG"/>
              </w:rPr>
            </w:pPr>
            <w:r w:rsidRPr="00ED01A4">
              <w:rPr>
                <w:rStyle w:val="Code"/>
                <w:lang w:val="bg-BG"/>
              </w:rPr>
              <w:t>add 166 291 898</w:t>
            </w:r>
          </w:p>
          <w:p w:rsidR="00911870" w:rsidRPr="00ED01A4" w:rsidRDefault="00911870" w:rsidP="00ED01A4">
            <w:pPr>
              <w:spacing w:after="120"/>
              <w:jc w:val="left"/>
              <w:rPr>
                <w:rStyle w:val="Code"/>
                <w:lang w:val="bg-BG"/>
              </w:rPr>
            </w:pPr>
            <w:r w:rsidRPr="00ED01A4">
              <w:rPr>
                <w:rStyle w:val="Code"/>
                <w:lang w:val="bg-BG"/>
              </w:rPr>
              <w:t>add 917 447 80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856 72 921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570 439 372</w:t>
            </w:r>
          </w:p>
          <w:p w:rsidR="00911870" w:rsidRPr="00ED01A4" w:rsidRDefault="00911870" w:rsidP="00ED01A4">
            <w:pPr>
              <w:spacing w:after="120"/>
              <w:jc w:val="left"/>
              <w:rPr>
                <w:rStyle w:val="Code"/>
                <w:lang w:val="bg-BG"/>
              </w:rPr>
            </w:pPr>
            <w:r w:rsidRPr="00ED01A4">
              <w:rPr>
                <w:rStyle w:val="Code"/>
                <w:lang w:val="bg-BG"/>
              </w:rPr>
              <w:t>add 678 412 872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573 331 302</w:t>
            </w:r>
          </w:p>
          <w:p w:rsidR="00911870" w:rsidRPr="00ED01A4" w:rsidRDefault="00911870" w:rsidP="00ED01A4">
            <w:pPr>
              <w:spacing w:after="120"/>
              <w:jc w:val="left"/>
              <w:rPr>
                <w:rStyle w:val="Code"/>
                <w:lang w:val="bg-BG"/>
              </w:rPr>
            </w:pPr>
            <w:r w:rsidRPr="00ED01A4">
              <w:rPr>
                <w:rStyle w:val="Code"/>
                <w:lang w:val="bg-BG"/>
              </w:rPr>
              <w:lastRenderedPageBreak/>
              <w:t>contains 352 461</w:t>
            </w:r>
          </w:p>
          <w:p w:rsidR="00911870" w:rsidRPr="00ED01A4" w:rsidRDefault="00911870" w:rsidP="00ED01A4">
            <w:pPr>
              <w:spacing w:after="120"/>
              <w:jc w:val="left"/>
              <w:rPr>
                <w:rStyle w:val="Code"/>
                <w:lang w:val="bg-BG"/>
              </w:rPr>
            </w:pPr>
            <w:r w:rsidRPr="00ED01A4">
              <w:rPr>
                <w:rStyle w:val="Code"/>
                <w:lang w:val="bg-BG"/>
              </w:rPr>
              <w:t>contains 36 15</w:t>
            </w:r>
          </w:p>
          <w:p w:rsidR="00911870" w:rsidRPr="00ED01A4" w:rsidRDefault="00911870" w:rsidP="00ED01A4">
            <w:pPr>
              <w:spacing w:after="120"/>
              <w:jc w:val="left"/>
              <w:rPr>
                <w:rStyle w:val="Code"/>
                <w:lang w:val="bg-BG"/>
              </w:rPr>
            </w:pPr>
            <w:r w:rsidRPr="00ED01A4">
              <w:rPr>
                <w:rStyle w:val="Code"/>
                <w:lang w:val="bg-BG"/>
              </w:rPr>
              <w:t>value 481 606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473 257</w:t>
            </w:r>
          </w:p>
          <w:p w:rsidR="00911870" w:rsidRPr="00ED01A4" w:rsidRDefault="00911870" w:rsidP="00ED01A4">
            <w:pPr>
              <w:spacing w:after="120"/>
              <w:jc w:val="left"/>
              <w:rPr>
                <w:rStyle w:val="Code"/>
                <w:lang w:val="bg-BG"/>
              </w:rPr>
            </w:pPr>
            <w:r w:rsidRPr="00ED01A4">
              <w:rPr>
                <w:rStyle w:val="Code"/>
                <w:lang w:val="bg-BG"/>
              </w:rPr>
              <w:t>add 722 847 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196 416 876</w:t>
            </w:r>
          </w:p>
          <w:p w:rsidR="00911870" w:rsidRPr="00ED01A4" w:rsidRDefault="00911870" w:rsidP="00ED01A4">
            <w:pPr>
              <w:spacing w:after="120"/>
              <w:jc w:val="left"/>
              <w:rPr>
                <w:rStyle w:val="Code"/>
                <w:lang w:val="bg-BG"/>
              </w:rPr>
            </w:pPr>
            <w:r w:rsidRPr="00ED01A4">
              <w:rPr>
                <w:rStyle w:val="Code"/>
                <w:lang w:val="bg-BG"/>
              </w:rPr>
              <w:t>add 921 809 402</w:t>
            </w:r>
          </w:p>
          <w:p w:rsidR="00911870" w:rsidRPr="00ED01A4" w:rsidRDefault="00911870" w:rsidP="00ED01A4">
            <w:pPr>
              <w:spacing w:after="120"/>
              <w:jc w:val="left"/>
              <w:rPr>
                <w:rStyle w:val="Code"/>
                <w:lang w:val="bg-BG"/>
              </w:rPr>
            </w:pPr>
            <w:r w:rsidRPr="00ED01A4">
              <w:rPr>
                <w:rStyle w:val="Code"/>
                <w:lang w:val="bg-BG"/>
              </w:rPr>
              <w:t>value 258 871</w:t>
            </w:r>
          </w:p>
          <w:p w:rsidR="00911870" w:rsidRPr="00ED01A4" w:rsidRDefault="00911870" w:rsidP="00ED01A4">
            <w:pPr>
              <w:spacing w:after="120"/>
              <w:jc w:val="left"/>
              <w:rPr>
                <w:rStyle w:val="Code"/>
                <w:lang w:val="bg-BG"/>
              </w:rPr>
            </w:pPr>
            <w:r w:rsidRPr="00ED01A4">
              <w:rPr>
                <w:rStyle w:val="Code"/>
                <w:lang w:val="bg-BG"/>
              </w:rPr>
              <w:t>add 325 889 615</w:t>
            </w:r>
          </w:p>
          <w:p w:rsidR="00911870" w:rsidRPr="00ED01A4" w:rsidRDefault="00911870" w:rsidP="00ED01A4">
            <w:pPr>
              <w:spacing w:after="120"/>
              <w:jc w:val="left"/>
              <w:rPr>
                <w:rStyle w:val="Code"/>
                <w:lang w:val="bg-BG"/>
              </w:rPr>
            </w:pPr>
            <w:r w:rsidRPr="00ED01A4">
              <w:rPr>
                <w:rStyle w:val="Code"/>
                <w:lang w:val="bg-BG"/>
              </w:rPr>
              <w:t>value 727 962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56 985</w:t>
            </w:r>
          </w:p>
          <w:p w:rsidR="00911870" w:rsidRPr="00ED01A4" w:rsidRDefault="00911870" w:rsidP="00ED01A4">
            <w:pPr>
              <w:spacing w:after="120"/>
              <w:jc w:val="left"/>
              <w:rPr>
                <w:rStyle w:val="Code"/>
                <w:lang w:val="bg-BG"/>
              </w:rPr>
            </w:pPr>
            <w:r w:rsidRPr="00ED01A4">
              <w:rPr>
                <w:rStyle w:val="Code"/>
                <w:lang w:val="bg-BG"/>
              </w:rPr>
              <w:t>value 518 215</w:t>
            </w:r>
          </w:p>
          <w:p w:rsidR="00911870" w:rsidRPr="00ED01A4" w:rsidRDefault="00911870" w:rsidP="00ED01A4">
            <w:pPr>
              <w:spacing w:after="120"/>
              <w:jc w:val="left"/>
              <w:rPr>
                <w:rStyle w:val="Code"/>
                <w:lang w:val="bg-BG"/>
              </w:rPr>
            </w:pPr>
            <w:r w:rsidRPr="00ED01A4">
              <w:rPr>
                <w:rStyle w:val="Code"/>
                <w:lang w:val="bg-BG"/>
              </w:rPr>
              <w:t>value 898 871</w:t>
            </w:r>
          </w:p>
          <w:p w:rsidR="00911870" w:rsidRPr="00ED01A4" w:rsidRDefault="00911870" w:rsidP="00ED01A4">
            <w:pPr>
              <w:spacing w:after="120"/>
              <w:jc w:val="left"/>
              <w:rPr>
                <w:rStyle w:val="Code"/>
                <w:lang w:val="bg-BG"/>
              </w:rPr>
            </w:pPr>
            <w:r w:rsidRPr="00ED01A4">
              <w:rPr>
                <w:rStyle w:val="Code"/>
                <w:lang w:val="bg-BG"/>
              </w:rPr>
              <w:t>contains 690 25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139 144</w:t>
            </w:r>
          </w:p>
          <w:p w:rsidR="00911870" w:rsidRPr="00ED01A4" w:rsidRDefault="00911870" w:rsidP="00ED01A4">
            <w:pPr>
              <w:spacing w:after="120"/>
              <w:jc w:val="left"/>
              <w:rPr>
                <w:rStyle w:val="Code"/>
                <w:lang w:val="bg-BG"/>
              </w:rPr>
            </w:pPr>
            <w:r w:rsidRPr="00ED01A4">
              <w:rPr>
                <w:rStyle w:val="Code"/>
                <w:lang w:val="bg-BG"/>
              </w:rPr>
              <w:t>add 151 476 417</w:t>
            </w:r>
          </w:p>
          <w:p w:rsidR="00911870" w:rsidRPr="00ED01A4" w:rsidRDefault="00911870" w:rsidP="00ED01A4">
            <w:pPr>
              <w:spacing w:after="120"/>
              <w:jc w:val="left"/>
              <w:rPr>
                <w:rStyle w:val="Code"/>
                <w:lang w:val="bg-BG"/>
              </w:rPr>
            </w:pPr>
            <w:r w:rsidRPr="00ED01A4">
              <w:rPr>
                <w:rStyle w:val="Code"/>
                <w:lang w:val="bg-BG"/>
              </w:rPr>
              <w:t>contains 226 613</w:t>
            </w:r>
          </w:p>
          <w:p w:rsidR="00911870" w:rsidRPr="00ED01A4" w:rsidRDefault="00911870" w:rsidP="00ED01A4">
            <w:pPr>
              <w:spacing w:after="120"/>
              <w:jc w:val="left"/>
              <w:rPr>
                <w:rStyle w:val="Code"/>
                <w:lang w:val="bg-BG"/>
              </w:rPr>
            </w:pPr>
            <w:r w:rsidRPr="00ED01A4">
              <w:rPr>
                <w:rStyle w:val="Code"/>
                <w:lang w:val="bg-BG"/>
              </w:rPr>
              <w:t>add 222 734 294</w:t>
            </w:r>
          </w:p>
          <w:p w:rsidR="00911870" w:rsidRPr="00ED01A4" w:rsidRDefault="00911870" w:rsidP="00ED01A4">
            <w:pPr>
              <w:spacing w:after="120"/>
              <w:jc w:val="left"/>
              <w:rPr>
                <w:rStyle w:val="Code"/>
                <w:lang w:val="bg-BG"/>
              </w:rPr>
            </w:pPr>
            <w:r w:rsidRPr="00ED01A4">
              <w:rPr>
                <w:rStyle w:val="Code"/>
                <w:lang w:val="bg-BG"/>
              </w:rPr>
              <w:t>add 584 641 183</w:t>
            </w:r>
          </w:p>
          <w:p w:rsidR="00911870" w:rsidRPr="00ED01A4" w:rsidRDefault="00911870" w:rsidP="00ED01A4">
            <w:pPr>
              <w:spacing w:after="120"/>
              <w:jc w:val="left"/>
              <w:rPr>
                <w:rStyle w:val="Code"/>
                <w:lang w:val="bg-BG"/>
              </w:rPr>
            </w:pPr>
            <w:r w:rsidRPr="00ED01A4">
              <w:rPr>
                <w:rStyle w:val="Code"/>
                <w:lang w:val="bg-BG"/>
              </w:rPr>
              <w:t>value 884 507</w:t>
            </w:r>
          </w:p>
          <w:p w:rsidR="00911870" w:rsidRPr="00ED01A4" w:rsidRDefault="00911870" w:rsidP="00ED01A4">
            <w:pPr>
              <w:spacing w:after="120"/>
              <w:jc w:val="left"/>
              <w:rPr>
                <w:rStyle w:val="Code"/>
                <w:lang w:val="bg-BG"/>
              </w:rPr>
            </w:pPr>
            <w:r w:rsidRPr="00ED01A4">
              <w:rPr>
                <w:rStyle w:val="Code"/>
                <w:lang w:val="bg-BG"/>
              </w:rPr>
              <w:t>contains 376 200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661 128</w:t>
            </w:r>
          </w:p>
          <w:p w:rsidR="00911870" w:rsidRPr="00ED01A4" w:rsidRDefault="00911870" w:rsidP="00ED01A4">
            <w:pPr>
              <w:spacing w:after="120"/>
              <w:jc w:val="left"/>
              <w:rPr>
                <w:rStyle w:val="Code"/>
                <w:lang w:val="bg-BG"/>
              </w:rPr>
            </w:pPr>
            <w:r w:rsidRPr="00ED01A4">
              <w:rPr>
                <w:rStyle w:val="Code"/>
                <w:lang w:val="bg-BG"/>
              </w:rPr>
              <w:t>add 938 786 114</w:t>
            </w:r>
          </w:p>
          <w:p w:rsidR="00911870" w:rsidRPr="00ED01A4" w:rsidRDefault="00911870" w:rsidP="00ED01A4">
            <w:pPr>
              <w:spacing w:after="120"/>
              <w:jc w:val="left"/>
              <w:rPr>
                <w:rStyle w:val="Code"/>
                <w:lang w:val="bg-BG"/>
              </w:rPr>
            </w:pPr>
            <w:r w:rsidRPr="00ED01A4">
              <w:rPr>
                <w:rStyle w:val="Code"/>
                <w:lang w:val="bg-BG"/>
              </w:rPr>
              <w:t>add 582 307 185</w:t>
            </w:r>
          </w:p>
          <w:p w:rsidR="00911870" w:rsidRPr="00ED01A4" w:rsidRDefault="00911870" w:rsidP="00ED01A4">
            <w:pPr>
              <w:spacing w:after="120"/>
              <w:jc w:val="left"/>
              <w:rPr>
                <w:rStyle w:val="Code"/>
                <w:lang w:val="bg-BG"/>
              </w:rPr>
            </w:pPr>
            <w:r w:rsidRPr="00ED01A4">
              <w:rPr>
                <w:rStyle w:val="Code"/>
                <w:lang w:val="bg-BG"/>
              </w:rPr>
              <w:t>contains 509 727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782 592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591 784</w:t>
            </w:r>
          </w:p>
          <w:p w:rsidR="00911870" w:rsidRPr="00ED01A4" w:rsidRDefault="00911870" w:rsidP="00ED01A4">
            <w:pPr>
              <w:spacing w:after="120"/>
              <w:jc w:val="left"/>
              <w:rPr>
                <w:rStyle w:val="Code"/>
                <w:lang w:val="bg-BG"/>
              </w:rPr>
            </w:pPr>
            <w:r w:rsidRPr="00ED01A4">
              <w:rPr>
                <w:rStyle w:val="Code"/>
                <w:lang w:val="bg-BG"/>
              </w:rPr>
              <w:t>value 715 314</w:t>
            </w:r>
          </w:p>
          <w:p w:rsidR="00911870" w:rsidRPr="00ED01A4" w:rsidRDefault="00911870" w:rsidP="00ED01A4">
            <w:pPr>
              <w:spacing w:after="120"/>
              <w:jc w:val="left"/>
              <w:rPr>
                <w:rStyle w:val="Code"/>
                <w:lang w:val="bg-BG"/>
              </w:rPr>
            </w:pPr>
            <w:r w:rsidRPr="00ED01A4">
              <w:rPr>
                <w:rStyle w:val="Code"/>
                <w:lang w:val="bg-BG"/>
              </w:rPr>
              <w:t>add 431 695 140</w:t>
            </w:r>
          </w:p>
          <w:p w:rsidR="00911870" w:rsidRPr="00ED01A4" w:rsidRDefault="00911870" w:rsidP="00ED01A4">
            <w:pPr>
              <w:spacing w:after="120"/>
              <w:jc w:val="left"/>
              <w:rPr>
                <w:rStyle w:val="Code"/>
                <w:lang w:val="bg-BG"/>
              </w:rPr>
            </w:pPr>
            <w:r w:rsidRPr="00ED01A4">
              <w:rPr>
                <w:rStyle w:val="Code"/>
                <w:lang w:val="bg-BG"/>
              </w:rPr>
              <w:t>value 97 763</w:t>
            </w:r>
          </w:p>
          <w:p w:rsidR="00911870" w:rsidRPr="00ED01A4" w:rsidRDefault="00911870" w:rsidP="00ED01A4">
            <w:pPr>
              <w:spacing w:after="120"/>
              <w:jc w:val="left"/>
              <w:rPr>
                <w:rStyle w:val="Code"/>
                <w:lang w:val="bg-BG"/>
              </w:rPr>
            </w:pPr>
            <w:r w:rsidRPr="00ED01A4">
              <w:rPr>
                <w:rStyle w:val="Code"/>
                <w:lang w:val="bg-BG"/>
              </w:rPr>
              <w:t>value 723 254</w:t>
            </w:r>
          </w:p>
          <w:p w:rsidR="00911870" w:rsidRPr="00ED01A4" w:rsidRDefault="00911870" w:rsidP="00ED01A4">
            <w:pPr>
              <w:spacing w:after="120"/>
              <w:jc w:val="left"/>
              <w:rPr>
                <w:rStyle w:val="Code"/>
                <w:lang w:val="bg-BG"/>
              </w:rPr>
            </w:pPr>
            <w:r w:rsidRPr="00ED01A4">
              <w:rPr>
                <w:rStyle w:val="Code"/>
                <w:lang w:val="bg-BG"/>
              </w:rPr>
              <w:t>value 289 693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15 989</w:t>
            </w:r>
          </w:p>
          <w:p w:rsidR="00911870" w:rsidRPr="00ED01A4" w:rsidRDefault="00911870" w:rsidP="00ED01A4">
            <w:pPr>
              <w:spacing w:after="120"/>
              <w:jc w:val="left"/>
              <w:rPr>
                <w:rStyle w:val="Code"/>
                <w:lang w:val="bg-BG"/>
              </w:rPr>
            </w:pPr>
            <w:r w:rsidRPr="00ED01A4">
              <w:rPr>
                <w:rStyle w:val="Code"/>
                <w:lang w:val="bg-BG"/>
              </w:rPr>
              <w:t>add 986 13 839</w:t>
            </w:r>
          </w:p>
          <w:p w:rsidR="00911870" w:rsidRPr="00ED01A4" w:rsidRDefault="00911870" w:rsidP="00ED01A4">
            <w:pPr>
              <w:spacing w:after="120"/>
              <w:jc w:val="left"/>
              <w:rPr>
                <w:rStyle w:val="Code"/>
                <w:lang w:val="bg-BG"/>
              </w:rPr>
            </w:pPr>
            <w:r w:rsidRPr="00ED01A4">
              <w:rPr>
                <w:rStyle w:val="Code"/>
                <w:lang w:val="bg-BG"/>
              </w:rPr>
              <w:t>add 456 742 339</w:t>
            </w:r>
          </w:p>
          <w:p w:rsidR="00911870" w:rsidRPr="00ED01A4" w:rsidRDefault="00911870" w:rsidP="00ED01A4">
            <w:pPr>
              <w:spacing w:after="120"/>
              <w:jc w:val="left"/>
              <w:rPr>
                <w:rStyle w:val="Code"/>
                <w:lang w:val="bg-BG"/>
              </w:rPr>
            </w:pPr>
            <w:r w:rsidRPr="00ED01A4">
              <w:rPr>
                <w:rStyle w:val="Code"/>
                <w:lang w:val="bg-BG"/>
              </w:rPr>
              <w:lastRenderedPageBreak/>
              <w:t>contains 63 932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113 740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708 355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800 210 422</w:t>
            </w:r>
          </w:p>
          <w:p w:rsidR="00911870" w:rsidRPr="00ED01A4" w:rsidRDefault="00911870" w:rsidP="00ED01A4">
            <w:pPr>
              <w:spacing w:after="120"/>
              <w:jc w:val="left"/>
              <w:rPr>
                <w:rStyle w:val="Code"/>
                <w:lang w:val="bg-BG"/>
              </w:rPr>
            </w:pPr>
            <w:r w:rsidRPr="00ED01A4">
              <w:rPr>
                <w:rStyle w:val="Code"/>
                <w:lang w:val="bg-BG"/>
              </w:rPr>
              <w:t>value 785 473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304 617 840</w:t>
            </w:r>
          </w:p>
          <w:p w:rsidR="00911870" w:rsidRPr="00ED01A4" w:rsidRDefault="00911870" w:rsidP="00ED01A4">
            <w:pPr>
              <w:spacing w:after="120"/>
              <w:jc w:val="left"/>
              <w:rPr>
                <w:rStyle w:val="Code"/>
                <w:lang w:val="bg-BG"/>
              </w:rPr>
            </w:pPr>
            <w:r w:rsidRPr="00ED01A4">
              <w:rPr>
                <w:rStyle w:val="Code"/>
                <w:lang w:val="bg-BG"/>
              </w:rPr>
              <w:t>contains 632 934</w:t>
            </w:r>
          </w:p>
          <w:p w:rsidR="00911870" w:rsidRPr="00ED01A4" w:rsidRDefault="00911870" w:rsidP="00ED01A4">
            <w:pPr>
              <w:spacing w:after="120"/>
              <w:jc w:val="left"/>
              <w:rPr>
                <w:rStyle w:val="Code"/>
                <w:lang w:val="bg-BG"/>
              </w:rPr>
            </w:pPr>
            <w:r w:rsidRPr="00ED01A4">
              <w:rPr>
                <w:rStyle w:val="Code"/>
                <w:lang w:val="bg-BG"/>
              </w:rPr>
              <w:t>contains 474 97</w:t>
            </w:r>
          </w:p>
          <w:p w:rsidR="00911870" w:rsidRPr="00ED01A4" w:rsidRDefault="00911870" w:rsidP="00ED01A4">
            <w:pPr>
              <w:spacing w:after="120"/>
              <w:jc w:val="left"/>
              <w:rPr>
                <w:rStyle w:val="Code"/>
                <w:lang w:val="bg-BG"/>
              </w:rPr>
            </w:pPr>
            <w:r w:rsidRPr="00ED01A4">
              <w:rPr>
                <w:rStyle w:val="Code"/>
                <w:lang w:val="bg-BG"/>
              </w:rPr>
              <w:t>value 952 800</w:t>
            </w:r>
          </w:p>
          <w:p w:rsidR="00911870" w:rsidRPr="00ED01A4" w:rsidRDefault="00911870" w:rsidP="00ED01A4">
            <w:pPr>
              <w:spacing w:after="120"/>
              <w:jc w:val="left"/>
              <w:rPr>
                <w:rStyle w:val="Code"/>
                <w:lang w:val="bg-BG"/>
              </w:rPr>
            </w:pPr>
            <w:r w:rsidRPr="00ED01A4">
              <w:rPr>
                <w:rStyle w:val="Code"/>
                <w:lang w:val="bg-BG"/>
              </w:rPr>
              <w:t>add 33 830 598</w:t>
            </w:r>
          </w:p>
          <w:p w:rsidR="00911870" w:rsidRPr="00ED01A4" w:rsidRDefault="00911870" w:rsidP="00ED01A4">
            <w:pPr>
              <w:spacing w:after="120"/>
              <w:jc w:val="left"/>
              <w:rPr>
                <w:rStyle w:val="Code"/>
                <w:lang w:val="bg-BG"/>
              </w:rPr>
            </w:pPr>
            <w:r w:rsidRPr="00ED01A4">
              <w:rPr>
                <w:rStyle w:val="Code"/>
                <w:lang w:val="bg-BG"/>
              </w:rPr>
              <w:t>value 141 74</w:t>
            </w:r>
          </w:p>
          <w:p w:rsidR="00911870" w:rsidRPr="00ED01A4" w:rsidRDefault="00911870" w:rsidP="00ED01A4">
            <w:pPr>
              <w:spacing w:after="120"/>
              <w:jc w:val="left"/>
              <w:rPr>
                <w:rStyle w:val="Code"/>
                <w:lang w:val="bg-BG"/>
              </w:rPr>
            </w:pPr>
            <w:r w:rsidRPr="00ED01A4">
              <w:rPr>
                <w:rStyle w:val="Code"/>
                <w:lang w:val="bg-BG"/>
              </w:rPr>
              <w:t>value 985 579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897 350</w:t>
            </w:r>
          </w:p>
          <w:p w:rsidR="00911870" w:rsidRPr="00ED01A4" w:rsidRDefault="00911870" w:rsidP="00ED01A4">
            <w:pPr>
              <w:spacing w:after="120"/>
              <w:jc w:val="left"/>
              <w:rPr>
                <w:rStyle w:val="Code"/>
                <w:lang w:val="bg-BG"/>
              </w:rPr>
            </w:pPr>
            <w:r w:rsidRPr="00ED01A4">
              <w:rPr>
                <w:rStyle w:val="Code"/>
                <w:lang w:val="bg-BG"/>
              </w:rPr>
              <w:t>value 590 38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306 84</w:t>
            </w:r>
          </w:p>
          <w:p w:rsidR="00911870" w:rsidRPr="00ED01A4" w:rsidRDefault="00911870" w:rsidP="00ED01A4">
            <w:pPr>
              <w:spacing w:after="120"/>
              <w:jc w:val="left"/>
              <w:rPr>
                <w:rStyle w:val="Code"/>
                <w:lang w:val="bg-BG"/>
              </w:rPr>
            </w:pPr>
            <w:r w:rsidRPr="00ED01A4">
              <w:rPr>
                <w:rStyle w:val="Code"/>
                <w:lang w:val="bg-BG"/>
              </w:rPr>
              <w:t>contains 759 315</w:t>
            </w:r>
          </w:p>
          <w:p w:rsidR="00911870" w:rsidRPr="00ED01A4" w:rsidRDefault="00911870" w:rsidP="00ED01A4">
            <w:pPr>
              <w:spacing w:after="120"/>
              <w:jc w:val="left"/>
              <w:rPr>
                <w:rStyle w:val="Code"/>
                <w:lang w:val="bg-BG"/>
              </w:rPr>
            </w:pPr>
            <w:r w:rsidRPr="00ED01A4">
              <w:rPr>
                <w:rStyle w:val="Code"/>
                <w:lang w:val="bg-BG"/>
              </w:rPr>
              <w:t>contains 187 480</w:t>
            </w:r>
          </w:p>
          <w:p w:rsidR="00911870" w:rsidRPr="00ED01A4" w:rsidRDefault="00911870" w:rsidP="00ED01A4">
            <w:pPr>
              <w:spacing w:after="120"/>
              <w:jc w:val="left"/>
              <w:rPr>
                <w:rStyle w:val="Code"/>
                <w:lang w:val="bg-BG"/>
              </w:rPr>
            </w:pPr>
            <w:r w:rsidRPr="00ED01A4">
              <w:rPr>
                <w:rStyle w:val="Code"/>
                <w:lang w:val="bg-BG"/>
              </w:rPr>
              <w:t>value 711 233</w:t>
            </w:r>
          </w:p>
          <w:p w:rsidR="00911870" w:rsidRPr="00ED01A4" w:rsidRDefault="00911870" w:rsidP="00ED01A4">
            <w:pPr>
              <w:spacing w:after="120"/>
              <w:jc w:val="left"/>
              <w:rPr>
                <w:rStyle w:val="Code"/>
                <w:lang w:val="bg-BG"/>
              </w:rPr>
            </w:pPr>
            <w:r w:rsidRPr="00ED01A4">
              <w:rPr>
                <w:rStyle w:val="Code"/>
                <w:lang w:val="bg-BG"/>
              </w:rPr>
              <w:t>contains 379 466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176 592</w:t>
            </w:r>
          </w:p>
          <w:p w:rsidR="00911870" w:rsidRPr="00ED01A4" w:rsidRDefault="00911870" w:rsidP="00ED01A4">
            <w:pPr>
              <w:spacing w:after="120"/>
              <w:jc w:val="left"/>
              <w:rPr>
                <w:rStyle w:val="Code"/>
                <w:lang w:val="bg-BG"/>
              </w:rPr>
            </w:pPr>
            <w:r w:rsidRPr="00ED01A4">
              <w:rPr>
                <w:rStyle w:val="Code"/>
                <w:lang w:val="bg-BG"/>
              </w:rPr>
              <w:t>add 852 331 361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724 145 244</w:t>
            </w:r>
          </w:p>
          <w:p w:rsidR="00911870" w:rsidRPr="00ED01A4" w:rsidRDefault="00911870" w:rsidP="00ED01A4">
            <w:pPr>
              <w:spacing w:after="120"/>
              <w:jc w:val="left"/>
              <w:rPr>
                <w:rStyle w:val="Code"/>
                <w:lang w:val="bg-BG"/>
              </w:rPr>
            </w:pPr>
            <w:r w:rsidRPr="00ED01A4">
              <w:rPr>
                <w:rStyle w:val="Code"/>
                <w:lang w:val="bg-BG"/>
              </w:rPr>
              <w:t>contains 282 157</w:t>
            </w:r>
          </w:p>
          <w:p w:rsidR="00911870" w:rsidRPr="00ED01A4" w:rsidRDefault="00911870" w:rsidP="00ED01A4">
            <w:pPr>
              <w:spacing w:after="120"/>
              <w:jc w:val="left"/>
              <w:rPr>
                <w:rStyle w:val="Code"/>
                <w:lang w:val="bg-BG"/>
              </w:rPr>
            </w:pPr>
            <w:r w:rsidRPr="00ED01A4">
              <w:rPr>
                <w:rStyle w:val="Code"/>
                <w:lang w:val="bg-BG"/>
              </w:rPr>
              <w:t>add 436 751 992</w:t>
            </w:r>
          </w:p>
          <w:p w:rsidR="00911870" w:rsidRPr="00ED01A4" w:rsidRDefault="00911870" w:rsidP="00ED01A4">
            <w:pPr>
              <w:spacing w:after="120"/>
              <w:jc w:val="left"/>
              <w:rPr>
                <w:rStyle w:val="Code"/>
                <w:lang w:val="bg-BG"/>
              </w:rPr>
            </w:pPr>
            <w:r w:rsidRPr="00ED01A4">
              <w:rPr>
                <w:rStyle w:val="Code"/>
                <w:lang w:val="bg-BG"/>
              </w:rPr>
              <w:t>contains 716 420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94 746</w:t>
            </w:r>
          </w:p>
          <w:p w:rsidR="00911870" w:rsidRPr="00ED01A4" w:rsidRDefault="00911870" w:rsidP="00ED01A4">
            <w:pPr>
              <w:spacing w:after="120"/>
              <w:jc w:val="left"/>
              <w:rPr>
                <w:rStyle w:val="Code"/>
                <w:lang w:val="bg-BG"/>
              </w:rPr>
            </w:pPr>
            <w:r w:rsidRPr="00ED01A4">
              <w:rPr>
                <w:rStyle w:val="Code"/>
                <w:lang w:val="bg-BG"/>
              </w:rPr>
              <w:t>contains 268 164</w:t>
            </w:r>
          </w:p>
          <w:p w:rsidR="00911870" w:rsidRPr="00ED01A4" w:rsidRDefault="00911870" w:rsidP="00ED01A4">
            <w:pPr>
              <w:spacing w:after="120"/>
              <w:jc w:val="left"/>
              <w:rPr>
                <w:rStyle w:val="Code"/>
                <w:lang w:val="bg-BG"/>
              </w:rPr>
            </w:pPr>
            <w:r w:rsidRPr="00ED01A4">
              <w:rPr>
                <w:rStyle w:val="Code"/>
                <w:lang w:val="bg-BG"/>
              </w:rPr>
              <w:t>value 968 91</w:t>
            </w:r>
          </w:p>
          <w:p w:rsidR="00911870" w:rsidRPr="00ED01A4" w:rsidRDefault="00911870" w:rsidP="00ED01A4">
            <w:pPr>
              <w:spacing w:after="120"/>
              <w:jc w:val="left"/>
              <w:rPr>
                <w:rStyle w:val="Code"/>
                <w:lang w:val="bg-BG"/>
              </w:rPr>
            </w:pPr>
            <w:r w:rsidRPr="00ED01A4">
              <w:rPr>
                <w:rStyle w:val="Code"/>
                <w:lang w:val="bg-BG"/>
              </w:rPr>
              <w:t>add 605 606 600</w:t>
            </w:r>
          </w:p>
          <w:p w:rsidR="00911870" w:rsidRPr="00ED01A4" w:rsidRDefault="00911870" w:rsidP="00ED01A4">
            <w:pPr>
              <w:spacing w:after="120"/>
              <w:jc w:val="left"/>
              <w:rPr>
                <w:rStyle w:val="Code"/>
                <w:lang w:val="bg-BG"/>
              </w:rPr>
            </w:pPr>
            <w:r w:rsidRPr="00ED01A4">
              <w:rPr>
                <w:rStyle w:val="Code"/>
                <w:lang w:val="bg-BG"/>
              </w:rPr>
              <w:t>value 836 493</w:t>
            </w:r>
          </w:p>
          <w:p w:rsidR="00911870" w:rsidRPr="00ED01A4" w:rsidRDefault="00911870" w:rsidP="00ED01A4">
            <w:pPr>
              <w:spacing w:after="120"/>
              <w:jc w:val="left"/>
              <w:rPr>
                <w:rStyle w:val="Code"/>
                <w:lang w:val="bg-BG"/>
              </w:rPr>
            </w:pPr>
            <w:r w:rsidRPr="00ED01A4">
              <w:rPr>
                <w:rStyle w:val="Code"/>
                <w:lang w:val="bg-BG"/>
              </w:rPr>
              <w:t>contains 944 705</w:t>
            </w:r>
          </w:p>
          <w:p w:rsidR="00911870" w:rsidRPr="00ED01A4" w:rsidRDefault="00911870" w:rsidP="00ED01A4">
            <w:pPr>
              <w:spacing w:after="120"/>
              <w:jc w:val="left"/>
              <w:rPr>
                <w:rStyle w:val="Code"/>
                <w:lang w:val="bg-BG"/>
              </w:rPr>
            </w:pPr>
            <w:r w:rsidRPr="00ED01A4">
              <w:rPr>
                <w:rStyle w:val="Code"/>
                <w:lang w:val="bg-BG"/>
              </w:rPr>
              <w:t>contains 34 170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lastRenderedPageBreak/>
              <w:t>add 648 600 797</w:t>
            </w:r>
          </w:p>
          <w:p w:rsidR="00911870" w:rsidRPr="00ED01A4" w:rsidRDefault="00911870" w:rsidP="00ED01A4">
            <w:pPr>
              <w:spacing w:after="120"/>
              <w:jc w:val="left"/>
              <w:rPr>
                <w:rStyle w:val="Code"/>
                <w:lang w:val="bg-BG"/>
              </w:rPr>
            </w:pPr>
            <w:r w:rsidRPr="00ED01A4">
              <w:rPr>
                <w:rStyle w:val="Code"/>
                <w:lang w:val="bg-BG"/>
              </w:rPr>
              <w:t>value 386 819</w:t>
            </w:r>
          </w:p>
          <w:p w:rsidR="00911870" w:rsidRPr="00ED01A4" w:rsidRDefault="00911870" w:rsidP="00ED01A4">
            <w:pPr>
              <w:spacing w:after="120"/>
              <w:jc w:val="left"/>
              <w:rPr>
                <w:rStyle w:val="Code"/>
                <w:lang w:val="bg-BG"/>
              </w:rPr>
            </w:pPr>
            <w:r w:rsidRPr="00ED01A4">
              <w:rPr>
                <w:rStyle w:val="Code"/>
                <w:lang w:val="bg-BG"/>
              </w:rPr>
              <w:t>contains 323 902</w:t>
            </w:r>
          </w:p>
          <w:p w:rsidR="00911870" w:rsidRPr="00ED01A4" w:rsidRDefault="00911870" w:rsidP="00ED01A4">
            <w:pPr>
              <w:spacing w:after="120"/>
              <w:jc w:val="left"/>
              <w:rPr>
                <w:rStyle w:val="Code"/>
                <w:lang w:val="bg-BG"/>
              </w:rPr>
            </w:pPr>
            <w:r w:rsidRPr="00ED01A4">
              <w:rPr>
                <w:rStyle w:val="Code"/>
                <w:lang w:val="bg-BG"/>
              </w:rPr>
              <w:t>add 108 105 670</w:t>
            </w:r>
          </w:p>
          <w:p w:rsidR="00911870" w:rsidRPr="00ED01A4" w:rsidRDefault="00911870" w:rsidP="00ED01A4">
            <w:pPr>
              <w:spacing w:after="120"/>
              <w:jc w:val="left"/>
              <w:rPr>
                <w:rStyle w:val="Code"/>
                <w:lang w:val="bg-BG"/>
              </w:rPr>
            </w:pPr>
            <w:r w:rsidRPr="00ED01A4">
              <w:rPr>
                <w:rStyle w:val="Code"/>
                <w:lang w:val="bg-BG"/>
              </w:rPr>
              <w:t>add 214 351 756</w:t>
            </w:r>
          </w:p>
          <w:p w:rsidR="00911870" w:rsidRPr="00ED01A4" w:rsidRDefault="00911870" w:rsidP="00ED01A4">
            <w:pPr>
              <w:spacing w:after="120"/>
              <w:jc w:val="left"/>
              <w:rPr>
                <w:rStyle w:val="Code"/>
                <w:lang w:val="bg-BG"/>
              </w:rPr>
            </w:pPr>
            <w:r w:rsidRPr="00ED01A4">
              <w:rPr>
                <w:rStyle w:val="Code"/>
                <w:lang w:val="bg-BG"/>
              </w:rPr>
              <w:t>add 114 99 675</w:t>
            </w:r>
          </w:p>
          <w:p w:rsidR="00911870" w:rsidRPr="00ED01A4" w:rsidRDefault="00911870" w:rsidP="00ED01A4">
            <w:pPr>
              <w:spacing w:after="120"/>
              <w:jc w:val="left"/>
              <w:rPr>
                <w:rStyle w:val="Code"/>
                <w:lang w:val="bg-BG"/>
              </w:rPr>
            </w:pPr>
            <w:r w:rsidRPr="00ED01A4">
              <w:rPr>
                <w:rStyle w:val="Code"/>
                <w:lang w:val="bg-BG"/>
              </w:rPr>
              <w:t>contains 112 599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11 887</w:t>
            </w:r>
          </w:p>
          <w:p w:rsidR="00911870" w:rsidRPr="00ED01A4" w:rsidRDefault="00911870" w:rsidP="00ED01A4">
            <w:pPr>
              <w:spacing w:after="120"/>
              <w:jc w:val="left"/>
              <w:rPr>
                <w:rStyle w:val="Code"/>
                <w:lang w:val="bg-BG"/>
              </w:rPr>
            </w:pPr>
            <w:r w:rsidRPr="00ED01A4">
              <w:rPr>
                <w:rStyle w:val="Code"/>
                <w:lang w:val="bg-BG"/>
              </w:rPr>
              <w:t>add 344 834 263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564 953</w:t>
            </w:r>
          </w:p>
          <w:p w:rsidR="00911870" w:rsidRPr="00ED01A4" w:rsidRDefault="00911870" w:rsidP="00ED01A4">
            <w:pPr>
              <w:spacing w:after="120"/>
              <w:jc w:val="left"/>
              <w:rPr>
                <w:rStyle w:val="Code"/>
                <w:lang w:val="bg-BG"/>
              </w:rPr>
            </w:pPr>
            <w:r w:rsidRPr="00ED01A4">
              <w:rPr>
                <w:rStyle w:val="Code"/>
                <w:lang w:val="bg-BG"/>
              </w:rPr>
              <w:t>add 705 310 30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921 728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852 490</w:t>
            </w:r>
          </w:p>
          <w:p w:rsidR="00911870" w:rsidRPr="00ED01A4" w:rsidRDefault="00911870" w:rsidP="00ED01A4">
            <w:pPr>
              <w:spacing w:after="120"/>
              <w:jc w:val="left"/>
              <w:rPr>
                <w:rStyle w:val="Code"/>
                <w:lang w:val="bg-BG"/>
              </w:rPr>
            </w:pPr>
            <w:r w:rsidRPr="00ED01A4">
              <w:rPr>
                <w:rStyle w:val="Code"/>
                <w:lang w:val="bg-BG"/>
              </w:rPr>
              <w:t>add 278 116 144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92 488</w:t>
            </w:r>
          </w:p>
          <w:p w:rsidR="00911870" w:rsidRPr="00ED01A4" w:rsidRDefault="00911870" w:rsidP="00ED01A4">
            <w:pPr>
              <w:spacing w:after="120"/>
              <w:jc w:val="left"/>
              <w:rPr>
                <w:rStyle w:val="Code"/>
                <w:lang w:val="bg-BG"/>
              </w:rPr>
            </w:pPr>
            <w:r w:rsidRPr="00ED01A4">
              <w:rPr>
                <w:rStyle w:val="Code"/>
                <w:lang w:val="bg-BG"/>
              </w:rPr>
              <w:t>add 601 44 117</w:t>
            </w:r>
          </w:p>
          <w:p w:rsidR="00911870" w:rsidRPr="00ED01A4" w:rsidRDefault="00911870" w:rsidP="00ED01A4">
            <w:pPr>
              <w:spacing w:after="120"/>
              <w:jc w:val="left"/>
              <w:rPr>
                <w:rStyle w:val="Code"/>
                <w:lang w:val="bg-BG"/>
              </w:rPr>
            </w:pPr>
            <w:r w:rsidRPr="00ED01A4">
              <w:rPr>
                <w:rStyle w:val="Code"/>
                <w:lang w:val="bg-BG"/>
              </w:rPr>
              <w:t>contains 435 662</w:t>
            </w:r>
          </w:p>
          <w:p w:rsidR="00911870" w:rsidRPr="00ED01A4" w:rsidRDefault="00911870" w:rsidP="00ED01A4">
            <w:pPr>
              <w:spacing w:after="120"/>
              <w:jc w:val="left"/>
              <w:rPr>
                <w:rStyle w:val="Code"/>
                <w:lang w:val="bg-BG"/>
              </w:rPr>
            </w:pPr>
            <w:r w:rsidRPr="00ED01A4">
              <w:rPr>
                <w:rStyle w:val="Code"/>
                <w:lang w:val="bg-BG"/>
              </w:rPr>
              <w:t>contains 273 842</w:t>
            </w:r>
          </w:p>
          <w:p w:rsidR="00911870" w:rsidRPr="00ED01A4" w:rsidRDefault="00911870" w:rsidP="00ED01A4">
            <w:pPr>
              <w:spacing w:after="120"/>
              <w:jc w:val="left"/>
              <w:rPr>
                <w:rStyle w:val="Code"/>
                <w:lang w:val="bg-BG"/>
              </w:rPr>
            </w:pPr>
            <w:r w:rsidRPr="00ED01A4">
              <w:rPr>
                <w:rStyle w:val="Code"/>
                <w:lang w:val="bg-BG"/>
              </w:rPr>
              <w:t>add 472 650 398</w:t>
            </w:r>
          </w:p>
          <w:p w:rsidR="00911870" w:rsidRPr="00ED01A4" w:rsidRDefault="00911870" w:rsidP="00ED01A4">
            <w:pPr>
              <w:spacing w:after="120"/>
              <w:jc w:val="left"/>
              <w:rPr>
                <w:rStyle w:val="Code"/>
                <w:lang w:val="bg-BG"/>
              </w:rPr>
            </w:pPr>
            <w:r w:rsidRPr="00ED01A4">
              <w:rPr>
                <w:rStyle w:val="Code"/>
                <w:lang w:val="bg-BG"/>
              </w:rPr>
              <w:t>contains 348 804</w:t>
            </w:r>
          </w:p>
          <w:p w:rsidR="00911870" w:rsidRPr="00ED01A4" w:rsidRDefault="00911870" w:rsidP="00ED01A4">
            <w:pPr>
              <w:spacing w:after="120"/>
              <w:jc w:val="left"/>
              <w:rPr>
                <w:rStyle w:val="Code"/>
                <w:lang w:val="bg-BG"/>
              </w:rPr>
            </w:pPr>
            <w:r w:rsidRPr="00ED01A4">
              <w:rPr>
                <w:rStyle w:val="Code"/>
                <w:lang w:val="bg-BG"/>
              </w:rPr>
              <w:t>add 392 858 190</w:t>
            </w:r>
          </w:p>
          <w:p w:rsidR="00911870" w:rsidRPr="00ED01A4" w:rsidRDefault="00911870" w:rsidP="00ED01A4">
            <w:pPr>
              <w:spacing w:after="120"/>
              <w:jc w:val="left"/>
              <w:rPr>
                <w:rStyle w:val="Code"/>
                <w:lang w:val="bg-BG"/>
              </w:rPr>
            </w:pPr>
            <w:r w:rsidRPr="00ED01A4">
              <w:rPr>
                <w:rStyle w:val="Code"/>
                <w:lang w:val="bg-BG"/>
              </w:rPr>
              <w:t>value 870 362</w:t>
            </w:r>
          </w:p>
          <w:p w:rsidR="00911870" w:rsidRPr="00ED01A4" w:rsidRDefault="00911870" w:rsidP="00ED01A4">
            <w:pPr>
              <w:spacing w:after="120"/>
              <w:jc w:val="left"/>
              <w:rPr>
                <w:rStyle w:val="Code"/>
                <w:lang w:val="bg-BG"/>
              </w:rPr>
            </w:pPr>
            <w:r w:rsidRPr="00ED01A4">
              <w:rPr>
                <w:rStyle w:val="Code"/>
                <w:lang w:val="bg-BG"/>
              </w:rPr>
              <w:t>value 520 706</w:t>
            </w:r>
          </w:p>
          <w:p w:rsidR="00911870" w:rsidRPr="00ED01A4" w:rsidRDefault="00911870" w:rsidP="00ED01A4">
            <w:pPr>
              <w:spacing w:after="120"/>
              <w:jc w:val="left"/>
              <w:rPr>
                <w:rStyle w:val="Code"/>
                <w:lang w:val="bg-BG"/>
              </w:rPr>
            </w:pPr>
            <w:r w:rsidRPr="00ED01A4">
              <w:rPr>
                <w:rStyle w:val="Code"/>
                <w:lang w:val="bg-BG"/>
              </w:rPr>
              <w:t>value 228 689</w:t>
            </w:r>
          </w:p>
          <w:p w:rsidR="00911870" w:rsidRPr="00ED01A4" w:rsidRDefault="00911870" w:rsidP="00ED01A4">
            <w:pPr>
              <w:spacing w:after="120"/>
              <w:jc w:val="left"/>
              <w:rPr>
                <w:rStyle w:val="Code"/>
                <w:lang w:val="bg-BG"/>
              </w:rPr>
            </w:pPr>
            <w:r w:rsidRPr="00ED01A4">
              <w:rPr>
                <w:rStyle w:val="Code"/>
                <w:lang w:val="bg-BG"/>
              </w:rPr>
              <w:t>value 940 528</w:t>
            </w:r>
          </w:p>
          <w:p w:rsidR="00911870" w:rsidRPr="00ED01A4" w:rsidRDefault="00911870" w:rsidP="00ED01A4">
            <w:pPr>
              <w:spacing w:after="120"/>
              <w:jc w:val="left"/>
              <w:rPr>
                <w:rStyle w:val="Code"/>
                <w:lang w:val="bg-BG"/>
              </w:rPr>
            </w:pPr>
            <w:r w:rsidRPr="00ED01A4">
              <w:rPr>
                <w:rStyle w:val="Code"/>
                <w:lang w:val="bg-BG"/>
              </w:rPr>
              <w:t>add 755 507 661</w:t>
            </w:r>
          </w:p>
          <w:p w:rsidR="00911870" w:rsidRPr="00ED01A4" w:rsidRDefault="00911870" w:rsidP="00ED01A4">
            <w:pPr>
              <w:spacing w:after="120"/>
              <w:jc w:val="left"/>
              <w:rPr>
                <w:rStyle w:val="Code"/>
                <w:lang w:val="bg-BG"/>
              </w:rPr>
            </w:pPr>
            <w:r w:rsidRPr="00ED01A4">
              <w:rPr>
                <w:rStyle w:val="Code"/>
                <w:lang w:val="bg-BG"/>
              </w:rPr>
              <w:t>add 466 847 36</w:t>
            </w:r>
          </w:p>
          <w:p w:rsidR="00911870" w:rsidRPr="00ED01A4" w:rsidRDefault="00911870" w:rsidP="00ED01A4">
            <w:pPr>
              <w:spacing w:after="120"/>
              <w:jc w:val="left"/>
              <w:rPr>
                <w:rStyle w:val="Code"/>
                <w:lang w:val="bg-BG"/>
              </w:rPr>
            </w:pPr>
            <w:r w:rsidRPr="00ED01A4">
              <w:rPr>
                <w:rStyle w:val="Code"/>
                <w:lang w:val="bg-BG"/>
              </w:rPr>
              <w:t>add 454 545 771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782 630</w:t>
            </w:r>
          </w:p>
          <w:p w:rsidR="00911870" w:rsidRPr="00ED01A4" w:rsidRDefault="00911870" w:rsidP="00ED01A4">
            <w:pPr>
              <w:spacing w:after="120"/>
              <w:jc w:val="left"/>
              <w:rPr>
                <w:rStyle w:val="Code"/>
                <w:lang w:val="bg-BG"/>
              </w:rPr>
            </w:pPr>
            <w:r w:rsidRPr="00ED01A4">
              <w:rPr>
                <w:rStyle w:val="Code"/>
                <w:lang w:val="bg-BG"/>
              </w:rPr>
              <w:t>value 339 314</w:t>
            </w:r>
          </w:p>
          <w:p w:rsidR="00911870" w:rsidRPr="00ED01A4" w:rsidRDefault="00911870" w:rsidP="00ED01A4">
            <w:pPr>
              <w:spacing w:after="120"/>
              <w:jc w:val="left"/>
              <w:rPr>
                <w:rStyle w:val="Code"/>
                <w:lang w:val="bg-BG"/>
              </w:rPr>
            </w:pPr>
            <w:r w:rsidRPr="00ED01A4">
              <w:rPr>
                <w:rStyle w:val="Code"/>
                <w:lang w:val="bg-BG"/>
              </w:rPr>
              <w:t>add 233 297 325</w:t>
            </w:r>
          </w:p>
          <w:p w:rsidR="00911870" w:rsidRPr="00ED01A4" w:rsidRDefault="00911870" w:rsidP="00ED01A4">
            <w:pPr>
              <w:spacing w:after="120"/>
              <w:jc w:val="left"/>
              <w:rPr>
                <w:rStyle w:val="Code"/>
                <w:lang w:val="bg-BG"/>
              </w:rPr>
            </w:pPr>
            <w:r w:rsidRPr="00ED01A4">
              <w:rPr>
                <w:rStyle w:val="Code"/>
                <w:lang w:val="bg-BG"/>
              </w:rPr>
              <w:t>contains 681 267</w:t>
            </w:r>
          </w:p>
          <w:p w:rsidR="00911870" w:rsidRPr="00ED01A4" w:rsidRDefault="00911870" w:rsidP="00ED01A4">
            <w:pPr>
              <w:spacing w:after="120"/>
              <w:jc w:val="left"/>
              <w:rPr>
                <w:rStyle w:val="Code"/>
                <w:lang w:val="bg-BG"/>
              </w:rPr>
            </w:pPr>
            <w:r w:rsidRPr="00ED01A4">
              <w:rPr>
                <w:rStyle w:val="Code"/>
                <w:lang w:val="bg-BG"/>
              </w:rPr>
              <w:t>add 729 700 505</w:t>
            </w:r>
          </w:p>
          <w:p w:rsidR="00911870" w:rsidRPr="00ED01A4" w:rsidRDefault="00911870" w:rsidP="00ED01A4">
            <w:pPr>
              <w:spacing w:after="120"/>
              <w:jc w:val="left"/>
              <w:rPr>
                <w:rStyle w:val="Code"/>
                <w:lang w:val="bg-BG"/>
              </w:rPr>
            </w:pPr>
            <w:r w:rsidRPr="00ED01A4">
              <w:rPr>
                <w:rStyle w:val="Code"/>
                <w:lang w:val="bg-BG"/>
              </w:rPr>
              <w:t>contains 961 267</w:t>
            </w:r>
          </w:p>
          <w:p w:rsidR="00911870" w:rsidRPr="00ED01A4" w:rsidRDefault="00911870" w:rsidP="00ED01A4">
            <w:pPr>
              <w:spacing w:after="120"/>
              <w:jc w:val="left"/>
              <w:rPr>
                <w:rStyle w:val="Code"/>
                <w:lang w:val="bg-BG"/>
              </w:rPr>
            </w:pPr>
            <w:r w:rsidRPr="00ED01A4">
              <w:rPr>
                <w:rStyle w:val="Code"/>
                <w:lang w:val="bg-BG"/>
              </w:rPr>
              <w:t>value 573 642</w:t>
            </w:r>
          </w:p>
          <w:p w:rsidR="00911870" w:rsidRPr="00ED01A4" w:rsidRDefault="00911870" w:rsidP="00ED01A4">
            <w:pPr>
              <w:spacing w:after="120"/>
              <w:jc w:val="left"/>
              <w:rPr>
                <w:rStyle w:val="Code"/>
                <w:lang w:val="bg-BG"/>
              </w:rPr>
            </w:pPr>
            <w:r w:rsidRPr="00ED01A4">
              <w:rPr>
                <w:rStyle w:val="Code"/>
                <w:lang w:val="bg-BG"/>
              </w:rPr>
              <w:t>add 687 612 601</w:t>
            </w:r>
          </w:p>
          <w:p w:rsidR="00911870" w:rsidRPr="00ED01A4" w:rsidRDefault="00911870" w:rsidP="00ED01A4">
            <w:pPr>
              <w:spacing w:after="120"/>
              <w:jc w:val="left"/>
              <w:rPr>
                <w:rStyle w:val="Code"/>
                <w:lang w:val="bg-BG"/>
              </w:rPr>
            </w:pPr>
            <w:r w:rsidRPr="00ED01A4">
              <w:rPr>
                <w:rStyle w:val="Code"/>
                <w:lang w:val="bg-BG"/>
              </w:rPr>
              <w:t>contains 822 2</w:t>
            </w:r>
          </w:p>
          <w:p w:rsidR="00911870" w:rsidRPr="00ED01A4" w:rsidRDefault="00911870" w:rsidP="00ED01A4">
            <w:pPr>
              <w:spacing w:after="120"/>
              <w:jc w:val="left"/>
              <w:rPr>
                <w:rStyle w:val="Code"/>
                <w:lang w:val="bg-BG"/>
              </w:rPr>
            </w:pPr>
            <w:r w:rsidRPr="00ED01A4">
              <w:rPr>
                <w:rStyle w:val="Code"/>
                <w:lang w:val="bg-BG"/>
              </w:rPr>
              <w:lastRenderedPageBreak/>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470 680</w:t>
            </w:r>
          </w:p>
          <w:p w:rsidR="00911870" w:rsidRPr="00ED01A4" w:rsidRDefault="00911870" w:rsidP="00ED01A4">
            <w:pPr>
              <w:spacing w:after="120"/>
              <w:jc w:val="left"/>
              <w:rPr>
                <w:rStyle w:val="Code"/>
                <w:lang w:val="bg-BG"/>
              </w:rPr>
            </w:pPr>
            <w:r w:rsidRPr="00ED01A4">
              <w:rPr>
                <w:rStyle w:val="Code"/>
                <w:lang w:val="bg-BG"/>
              </w:rPr>
              <w:t>value 330 460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810 294</w:t>
            </w:r>
          </w:p>
          <w:p w:rsidR="00911870" w:rsidRPr="00ED01A4" w:rsidRDefault="00911870" w:rsidP="00ED01A4">
            <w:pPr>
              <w:spacing w:after="120"/>
              <w:jc w:val="left"/>
              <w:rPr>
                <w:rStyle w:val="Code"/>
                <w:lang w:val="bg-BG"/>
              </w:rPr>
            </w:pPr>
            <w:r w:rsidRPr="00ED01A4">
              <w:rPr>
                <w:rStyle w:val="Code"/>
                <w:lang w:val="bg-BG"/>
              </w:rPr>
              <w:t>value 429 776</w:t>
            </w:r>
          </w:p>
          <w:p w:rsidR="00911870" w:rsidRPr="00ED01A4" w:rsidRDefault="00911870" w:rsidP="00ED01A4">
            <w:pPr>
              <w:spacing w:after="120"/>
              <w:jc w:val="left"/>
              <w:rPr>
                <w:rStyle w:val="Code"/>
                <w:lang w:val="bg-BG"/>
              </w:rPr>
            </w:pPr>
            <w:r w:rsidRPr="00ED01A4">
              <w:rPr>
                <w:rStyle w:val="Code"/>
                <w:lang w:val="bg-BG"/>
              </w:rPr>
              <w:t>value 924 422</w:t>
            </w:r>
          </w:p>
          <w:p w:rsidR="00911870" w:rsidRPr="00ED01A4" w:rsidRDefault="00911870" w:rsidP="00ED01A4">
            <w:pPr>
              <w:spacing w:after="120"/>
              <w:jc w:val="left"/>
              <w:rPr>
                <w:rStyle w:val="Code"/>
                <w:lang w:val="bg-BG"/>
              </w:rPr>
            </w:pPr>
            <w:r w:rsidRPr="00ED01A4">
              <w:rPr>
                <w:rStyle w:val="Code"/>
                <w:lang w:val="bg-BG"/>
              </w:rPr>
              <w:t>add 335 682 870</w:t>
            </w:r>
          </w:p>
          <w:p w:rsidR="00911870" w:rsidRPr="00ED01A4" w:rsidRDefault="00911870" w:rsidP="00ED01A4">
            <w:pPr>
              <w:spacing w:after="120"/>
              <w:jc w:val="left"/>
              <w:rPr>
                <w:rStyle w:val="Code"/>
                <w:lang w:val="bg-BG"/>
              </w:rPr>
            </w:pPr>
            <w:r w:rsidRPr="00ED01A4">
              <w:rPr>
                <w:rStyle w:val="Code"/>
                <w:lang w:val="bg-BG"/>
              </w:rPr>
              <w:t>contains 504 434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491 80 727</w:t>
            </w:r>
          </w:p>
          <w:p w:rsidR="00911870" w:rsidRPr="00ED01A4" w:rsidRDefault="00911870" w:rsidP="00ED01A4">
            <w:pPr>
              <w:spacing w:after="120"/>
              <w:jc w:val="left"/>
              <w:rPr>
                <w:rStyle w:val="Code"/>
                <w:lang w:val="bg-BG"/>
              </w:rPr>
            </w:pPr>
            <w:r w:rsidRPr="00ED01A4">
              <w:rPr>
                <w:rStyle w:val="Code"/>
                <w:lang w:val="bg-BG"/>
              </w:rPr>
              <w:t>contains 585 411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406 91</w:t>
            </w:r>
          </w:p>
          <w:p w:rsidR="00911870" w:rsidRPr="00ED01A4" w:rsidRDefault="00911870" w:rsidP="00ED01A4">
            <w:pPr>
              <w:spacing w:after="120"/>
              <w:jc w:val="left"/>
              <w:rPr>
                <w:rStyle w:val="Code"/>
                <w:lang w:val="bg-BG"/>
              </w:rPr>
            </w:pPr>
            <w:r w:rsidRPr="00ED01A4">
              <w:rPr>
                <w:rStyle w:val="Code"/>
                <w:lang w:val="bg-BG"/>
              </w:rPr>
              <w:t>value 363 805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233 396 456</w:t>
            </w:r>
          </w:p>
          <w:p w:rsidR="00911870" w:rsidRPr="00ED01A4" w:rsidRDefault="00911870" w:rsidP="00ED01A4">
            <w:pPr>
              <w:spacing w:after="120"/>
              <w:jc w:val="left"/>
              <w:rPr>
                <w:rStyle w:val="Code"/>
                <w:lang w:val="bg-BG"/>
              </w:rPr>
            </w:pPr>
            <w:r w:rsidRPr="00ED01A4">
              <w:rPr>
                <w:rStyle w:val="Code"/>
                <w:lang w:val="bg-BG"/>
              </w:rPr>
              <w:t>contains 794 213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688 178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740 85</w:t>
            </w:r>
          </w:p>
          <w:p w:rsidR="00911870" w:rsidRPr="00ED01A4" w:rsidRDefault="00911870" w:rsidP="00ED01A4">
            <w:pPr>
              <w:spacing w:after="120"/>
              <w:jc w:val="left"/>
              <w:rPr>
                <w:rStyle w:val="Code"/>
                <w:lang w:val="bg-BG"/>
              </w:rPr>
            </w:pPr>
            <w:r w:rsidRPr="00ED01A4">
              <w:rPr>
                <w:rStyle w:val="Code"/>
                <w:lang w:val="bg-BG"/>
              </w:rPr>
              <w:t>add 413 783 839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852 225</w:t>
            </w:r>
          </w:p>
          <w:p w:rsidR="00911870" w:rsidRPr="00ED01A4" w:rsidRDefault="00911870" w:rsidP="00ED01A4">
            <w:pPr>
              <w:spacing w:after="120"/>
              <w:jc w:val="left"/>
              <w:rPr>
                <w:rStyle w:val="Code"/>
                <w:lang w:val="bg-BG"/>
              </w:rPr>
            </w:pPr>
            <w:r w:rsidRPr="00ED01A4">
              <w:rPr>
                <w:rStyle w:val="Code"/>
                <w:lang w:val="bg-BG"/>
              </w:rPr>
              <w:t>value 484 521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126 59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638 636</w:t>
            </w:r>
          </w:p>
          <w:p w:rsidR="00911870" w:rsidRPr="00ED01A4" w:rsidRDefault="00911870" w:rsidP="00ED01A4">
            <w:pPr>
              <w:spacing w:after="120"/>
              <w:jc w:val="left"/>
              <w:rPr>
                <w:rStyle w:val="Code"/>
                <w:lang w:val="bg-BG"/>
              </w:rPr>
            </w:pPr>
            <w:r w:rsidRPr="00ED01A4">
              <w:rPr>
                <w:rStyle w:val="Code"/>
                <w:lang w:val="bg-BG"/>
              </w:rPr>
              <w:t>add 47 784 471</w:t>
            </w:r>
          </w:p>
          <w:p w:rsidR="00911870" w:rsidRPr="00ED01A4" w:rsidRDefault="00911870" w:rsidP="00ED01A4">
            <w:pPr>
              <w:spacing w:after="120"/>
              <w:jc w:val="left"/>
              <w:rPr>
                <w:rStyle w:val="Code"/>
                <w:lang w:val="bg-BG"/>
              </w:rPr>
            </w:pPr>
            <w:r w:rsidRPr="00ED01A4">
              <w:rPr>
                <w:rStyle w:val="Code"/>
                <w:lang w:val="bg-BG"/>
              </w:rPr>
              <w:t>value 127 372</w:t>
            </w:r>
          </w:p>
          <w:p w:rsidR="00911870" w:rsidRPr="00ED01A4" w:rsidRDefault="00911870" w:rsidP="00ED01A4">
            <w:pPr>
              <w:spacing w:after="120"/>
              <w:jc w:val="left"/>
              <w:rPr>
                <w:rStyle w:val="Code"/>
                <w:lang w:val="bg-BG"/>
              </w:rPr>
            </w:pPr>
            <w:r w:rsidRPr="00ED01A4">
              <w:rPr>
                <w:rStyle w:val="Code"/>
                <w:lang w:val="bg-BG"/>
              </w:rPr>
              <w:t>add 533 158 925</w:t>
            </w:r>
          </w:p>
          <w:p w:rsidR="00911870" w:rsidRPr="00ED01A4" w:rsidRDefault="00911870" w:rsidP="00ED01A4">
            <w:pPr>
              <w:spacing w:after="120"/>
              <w:jc w:val="left"/>
              <w:rPr>
                <w:rStyle w:val="Code"/>
                <w:lang w:val="bg-BG"/>
              </w:rPr>
            </w:pPr>
            <w:r w:rsidRPr="00ED01A4">
              <w:rPr>
                <w:rStyle w:val="Code"/>
                <w:lang w:val="bg-BG"/>
              </w:rPr>
              <w:t>value 361 665</w:t>
            </w:r>
          </w:p>
          <w:p w:rsidR="00911870" w:rsidRPr="00ED01A4" w:rsidRDefault="00911870" w:rsidP="00ED01A4">
            <w:pPr>
              <w:spacing w:after="120"/>
              <w:jc w:val="left"/>
              <w:rPr>
                <w:rStyle w:val="Code"/>
                <w:lang w:val="bg-BG"/>
              </w:rPr>
            </w:pPr>
            <w:r w:rsidRPr="00ED01A4">
              <w:rPr>
                <w:rStyle w:val="Code"/>
                <w:lang w:val="bg-BG"/>
              </w:rPr>
              <w:t>add 761 950 22</w:t>
            </w:r>
          </w:p>
          <w:p w:rsidR="00911870" w:rsidRPr="00ED01A4" w:rsidRDefault="00911870" w:rsidP="00ED01A4">
            <w:pPr>
              <w:spacing w:after="120"/>
              <w:jc w:val="left"/>
              <w:rPr>
                <w:rStyle w:val="Code"/>
                <w:lang w:val="bg-BG"/>
              </w:rPr>
            </w:pPr>
            <w:r w:rsidRPr="00ED01A4">
              <w:rPr>
                <w:rStyle w:val="Code"/>
                <w:lang w:val="bg-BG"/>
              </w:rPr>
              <w:t>contains 664 610</w:t>
            </w:r>
          </w:p>
          <w:p w:rsidR="00911870" w:rsidRPr="00ED01A4" w:rsidRDefault="00911870" w:rsidP="00ED01A4">
            <w:pPr>
              <w:spacing w:after="120"/>
              <w:jc w:val="left"/>
              <w:rPr>
                <w:rStyle w:val="Code"/>
                <w:lang w:val="bg-BG"/>
              </w:rPr>
            </w:pPr>
            <w:r w:rsidRPr="00ED01A4">
              <w:rPr>
                <w:rStyle w:val="Code"/>
                <w:lang w:val="bg-BG"/>
              </w:rPr>
              <w:t>contains 231 767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993 820</w:t>
            </w:r>
          </w:p>
          <w:p w:rsidR="00911870" w:rsidRPr="00ED01A4" w:rsidRDefault="00911870" w:rsidP="00ED01A4">
            <w:pPr>
              <w:spacing w:after="120"/>
              <w:jc w:val="left"/>
              <w:rPr>
                <w:rStyle w:val="Code"/>
                <w:lang w:val="bg-BG"/>
              </w:rPr>
            </w:pPr>
            <w:r w:rsidRPr="00ED01A4">
              <w:rPr>
                <w:rStyle w:val="Code"/>
                <w:lang w:val="bg-BG"/>
              </w:rPr>
              <w:t>contains 119 115</w:t>
            </w:r>
          </w:p>
          <w:p w:rsidR="00911870" w:rsidRPr="00ED01A4" w:rsidRDefault="00911870" w:rsidP="00ED01A4">
            <w:pPr>
              <w:spacing w:after="120"/>
              <w:jc w:val="left"/>
              <w:rPr>
                <w:rStyle w:val="Code"/>
                <w:lang w:val="bg-BG"/>
              </w:rPr>
            </w:pPr>
            <w:r w:rsidRPr="00ED01A4">
              <w:rPr>
                <w:rStyle w:val="Code"/>
                <w:lang w:val="bg-BG"/>
              </w:rPr>
              <w:t>contains 681 910</w:t>
            </w:r>
          </w:p>
          <w:p w:rsidR="00911870" w:rsidRPr="00ED01A4" w:rsidRDefault="00911870" w:rsidP="00ED01A4">
            <w:pPr>
              <w:spacing w:after="120"/>
              <w:jc w:val="left"/>
              <w:rPr>
                <w:rStyle w:val="Code"/>
                <w:lang w:val="bg-BG"/>
              </w:rPr>
            </w:pPr>
            <w:r w:rsidRPr="00ED01A4">
              <w:rPr>
                <w:rStyle w:val="Code"/>
                <w:lang w:val="bg-BG"/>
              </w:rPr>
              <w:lastRenderedPageBreak/>
              <w:t>contains 37 251</w:t>
            </w:r>
          </w:p>
          <w:p w:rsidR="00911870" w:rsidRPr="00ED01A4" w:rsidRDefault="00911870" w:rsidP="00ED01A4">
            <w:pPr>
              <w:spacing w:after="120"/>
              <w:jc w:val="left"/>
              <w:rPr>
                <w:rStyle w:val="Code"/>
                <w:lang w:val="bg-BG"/>
              </w:rPr>
            </w:pPr>
            <w:r w:rsidRPr="00ED01A4">
              <w:rPr>
                <w:rStyle w:val="Code"/>
                <w:lang w:val="bg-BG"/>
              </w:rPr>
              <w:t>value 856 711</w:t>
            </w:r>
          </w:p>
          <w:p w:rsidR="00911870" w:rsidRPr="00ED01A4" w:rsidRDefault="00911870" w:rsidP="00ED01A4">
            <w:pPr>
              <w:spacing w:after="120"/>
              <w:jc w:val="left"/>
              <w:rPr>
                <w:rStyle w:val="Code"/>
                <w:lang w:val="bg-BG"/>
              </w:rPr>
            </w:pPr>
            <w:r w:rsidRPr="00ED01A4">
              <w:rPr>
                <w:rStyle w:val="Code"/>
                <w:lang w:val="bg-BG"/>
              </w:rPr>
              <w:t>add 583 318 67</w:t>
            </w:r>
          </w:p>
          <w:p w:rsidR="00911870" w:rsidRPr="00ED01A4" w:rsidRDefault="00911870" w:rsidP="00ED01A4">
            <w:pPr>
              <w:spacing w:after="120"/>
              <w:jc w:val="left"/>
              <w:rPr>
                <w:rStyle w:val="Code"/>
                <w:lang w:val="bg-BG"/>
              </w:rPr>
            </w:pPr>
            <w:r w:rsidRPr="00ED01A4">
              <w:rPr>
                <w:rStyle w:val="Code"/>
                <w:lang w:val="bg-BG"/>
              </w:rPr>
              <w:t>value 510 159</w:t>
            </w:r>
          </w:p>
          <w:p w:rsidR="00911870" w:rsidRPr="00ED01A4" w:rsidRDefault="00911870" w:rsidP="00ED01A4">
            <w:pPr>
              <w:spacing w:after="120"/>
              <w:jc w:val="left"/>
              <w:rPr>
                <w:rStyle w:val="Code"/>
                <w:lang w:val="bg-BG"/>
              </w:rPr>
            </w:pPr>
            <w:r w:rsidRPr="00ED01A4">
              <w:rPr>
                <w:rStyle w:val="Code"/>
                <w:lang w:val="bg-BG"/>
              </w:rPr>
              <w:t>contains 881 365</w:t>
            </w:r>
          </w:p>
          <w:p w:rsidR="00911870" w:rsidRPr="00ED01A4" w:rsidRDefault="00911870" w:rsidP="00ED01A4">
            <w:pPr>
              <w:spacing w:after="120"/>
              <w:jc w:val="left"/>
              <w:rPr>
                <w:rStyle w:val="Code"/>
                <w:lang w:val="bg-BG"/>
              </w:rPr>
            </w:pPr>
            <w:r w:rsidRPr="00ED01A4">
              <w:rPr>
                <w:rStyle w:val="Code"/>
                <w:lang w:val="bg-BG"/>
              </w:rPr>
              <w:t>add 289 436 973</w:t>
            </w:r>
          </w:p>
          <w:p w:rsidR="00911870" w:rsidRPr="00ED01A4" w:rsidRDefault="00911870" w:rsidP="00ED01A4">
            <w:pPr>
              <w:spacing w:after="120"/>
              <w:jc w:val="left"/>
              <w:rPr>
                <w:rStyle w:val="Code"/>
                <w:lang w:val="bg-BG"/>
              </w:rPr>
            </w:pPr>
            <w:r w:rsidRPr="00ED01A4">
              <w:rPr>
                <w:rStyle w:val="Code"/>
                <w:lang w:val="bg-BG"/>
              </w:rPr>
              <w:t>add 643 816 16</w:t>
            </w:r>
          </w:p>
          <w:p w:rsidR="00911870" w:rsidRPr="00ED01A4" w:rsidRDefault="00911870" w:rsidP="00ED01A4">
            <w:pPr>
              <w:spacing w:after="120"/>
              <w:jc w:val="left"/>
              <w:rPr>
                <w:rStyle w:val="Code"/>
                <w:lang w:val="bg-BG"/>
              </w:rPr>
            </w:pPr>
            <w:r w:rsidRPr="00ED01A4">
              <w:rPr>
                <w:rStyle w:val="Code"/>
                <w:lang w:val="bg-BG"/>
              </w:rPr>
              <w:t>add 235 133 552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404 292 451</w:t>
            </w:r>
          </w:p>
          <w:p w:rsidR="00911870" w:rsidRPr="00ED01A4" w:rsidRDefault="00911870" w:rsidP="00ED01A4">
            <w:pPr>
              <w:spacing w:after="120"/>
              <w:jc w:val="left"/>
              <w:rPr>
                <w:rStyle w:val="Code"/>
                <w:lang w:val="bg-BG"/>
              </w:rPr>
            </w:pPr>
            <w:r w:rsidRPr="00ED01A4">
              <w:rPr>
                <w:rStyle w:val="Code"/>
                <w:lang w:val="bg-BG"/>
              </w:rPr>
              <w:t>add 968 510 8</w:t>
            </w:r>
          </w:p>
          <w:p w:rsidR="00911870" w:rsidRPr="00ED01A4" w:rsidRDefault="00911870" w:rsidP="00ED01A4">
            <w:pPr>
              <w:spacing w:after="120"/>
              <w:jc w:val="left"/>
              <w:rPr>
                <w:rStyle w:val="Code"/>
                <w:lang w:val="bg-BG"/>
              </w:rPr>
            </w:pPr>
            <w:r w:rsidRPr="00ED01A4">
              <w:rPr>
                <w:rStyle w:val="Code"/>
                <w:lang w:val="bg-BG"/>
              </w:rPr>
              <w:t>add 817 657 27</w:t>
            </w:r>
          </w:p>
          <w:p w:rsidR="00911870" w:rsidRPr="00ED01A4" w:rsidRDefault="00911870" w:rsidP="00ED01A4">
            <w:pPr>
              <w:spacing w:after="120"/>
              <w:jc w:val="left"/>
              <w:rPr>
                <w:rStyle w:val="Code"/>
                <w:lang w:val="bg-BG"/>
              </w:rPr>
            </w:pPr>
            <w:r w:rsidRPr="00ED01A4">
              <w:rPr>
                <w:rStyle w:val="Code"/>
                <w:lang w:val="bg-BG"/>
              </w:rPr>
              <w:t>add 164 810 799</w:t>
            </w:r>
          </w:p>
          <w:p w:rsidR="00911870" w:rsidRPr="00ED01A4" w:rsidRDefault="00911870" w:rsidP="00ED01A4">
            <w:pPr>
              <w:spacing w:after="120"/>
              <w:jc w:val="left"/>
              <w:rPr>
                <w:rStyle w:val="Code"/>
                <w:lang w:val="bg-BG"/>
              </w:rPr>
            </w:pPr>
            <w:r w:rsidRPr="00ED01A4">
              <w:rPr>
                <w:rStyle w:val="Code"/>
                <w:lang w:val="bg-BG"/>
              </w:rPr>
              <w:t>contains 290 938</w:t>
            </w:r>
          </w:p>
          <w:p w:rsidR="00911870" w:rsidRPr="00ED01A4" w:rsidRDefault="00911870" w:rsidP="00ED01A4">
            <w:pPr>
              <w:spacing w:after="120"/>
              <w:jc w:val="left"/>
              <w:rPr>
                <w:rStyle w:val="Code"/>
                <w:lang w:val="bg-BG"/>
              </w:rPr>
            </w:pPr>
            <w:r w:rsidRPr="00ED01A4">
              <w:rPr>
                <w:rStyle w:val="Code"/>
                <w:lang w:val="bg-BG"/>
              </w:rPr>
              <w:t>add 10 825 84</w:t>
            </w:r>
          </w:p>
          <w:p w:rsidR="00911870" w:rsidRPr="00ED01A4" w:rsidRDefault="00911870" w:rsidP="00ED01A4">
            <w:pPr>
              <w:spacing w:after="120"/>
              <w:jc w:val="left"/>
              <w:rPr>
                <w:rStyle w:val="Code"/>
                <w:lang w:val="bg-BG"/>
              </w:rPr>
            </w:pPr>
            <w:r w:rsidRPr="00ED01A4">
              <w:rPr>
                <w:rStyle w:val="Code"/>
                <w:lang w:val="bg-BG"/>
              </w:rPr>
              <w:t>contains 884 909</w:t>
            </w:r>
          </w:p>
          <w:p w:rsidR="00911870" w:rsidRPr="00ED01A4" w:rsidRDefault="00911870" w:rsidP="00ED01A4">
            <w:pPr>
              <w:spacing w:after="120"/>
              <w:jc w:val="left"/>
              <w:rPr>
                <w:rStyle w:val="Code"/>
                <w:lang w:val="bg-BG"/>
              </w:rPr>
            </w:pPr>
            <w:r w:rsidRPr="00ED01A4">
              <w:rPr>
                <w:rStyle w:val="Code"/>
                <w:lang w:val="bg-BG"/>
              </w:rPr>
              <w:t>add 234 780 621</w:t>
            </w:r>
          </w:p>
          <w:p w:rsidR="00911870" w:rsidRPr="00ED01A4" w:rsidRDefault="00911870" w:rsidP="00ED01A4">
            <w:pPr>
              <w:spacing w:after="120"/>
              <w:jc w:val="left"/>
              <w:rPr>
                <w:rStyle w:val="Code"/>
                <w:lang w:val="bg-BG"/>
              </w:rPr>
            </w:pPr>
            <w:r w:rsidRPr="00ED01A4">
              <w:rPr>
                <w:rStyle w:val="Code"/>
                <w:lang w:val="bg-BG"/>
              </w:rPr>
              <w:t>contains 454 105</w:t>
            </w:r>
          </w:p>
          <w:p w:rsidR="00911870" w:rsidRPr="00ED01A4" w:rsidRDefault="00911870" w:rsidP="00ED01A4">
            <w:pPr>
              <w:spacing w:after="120"/>
              <w:jc w:val="left"/>
              <w:rPr>
                <w:rStyle w:val="Code"/>
                <w:lang w:val="bg-BG"/>
              </w:rPr>
            </w:pPr>
            <w:r w:rsidRPr="00ED01A4">
              <w:rPr>
                <w:rStyle w:val="Code"/>
                <w:lang w:val="bg-BG"/>
              </w:rPr>
              <w:t>value 24 552</w:t>
            </w:r>
          </w:p>
          <w:p w:rsidR="00911870" w:rsidRPr="00ED01A4" w:rsidRDefault="00911870" w:rsidP="00ED01A4">
            <w:pPr>
              <w:spacing w:after="120"/>
              <w:jc w:val="left"/>
              <w:rPr>
                <w:rStyle w:val="Code"/>
                <w:lang w:val="bg-BG"/>
              </w:rPr>
            </w:pPr>
            <w:r w:rsidRPr="00ED01A4">
              <w:rPr>
                <w:rStyle w:val="Code"/>
                <w:lang w:val="bg-BG"/>
              </w:rPr>
              <w:t>add 708 591 913</w:t>
            </w:r>
          </w:p>
          <w:p w:rsidR="00911870" w:rsidRPr="00ED01A4" w:rsidRDefault="00911870" w:rsidP="00ED01A4">
            <w:pPr>
              <w:spacing w:after="120"/>
              <w:jc w:val="left"/>
              <w:rPr>
                <w:rStyle w:val="Code"/>
                <w:lang w:val="bg-BG"/>
              </w:rPr>
            </w:pPr>
            <w:r w:rsidRPr="00ED01A4">
              <w:rPr>
                <w:rStyle w:val="Code"/>
                <w:lang w:val="bg-BG"/>
              </w:rPr>
              <w:t>value 101 124</w:t>
            </w:r>
          </w:p>
          <w:p w:rsidR="00911870" w:rsidRPr="00ED01A4" w:rsidRDefault="00911870" w:rsidP="00ED01A4">
            <w:pPr>
              <w:spacing w:after="120"/>
              <w:jc w:val="left"/>
              <w:rPr>
                <w:rStyle w:val="Code"/>
                <w:lang w:val="bg-BG"/>
              </w:rPr>
            </w:pPr>
            <w:r w:rsidRPr="00ED01A4">
              <w:rPr>
                <w:rStyle w:val="Code"/>
                <w:lang w:val="bg-BG"/>
              </w:rPr>
              <w:t>contains 315 998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206 361</w:t>
            </w:r>
          </w:p>
          <w:p w:rsidR="00911870" w:rsidRPr="00ED01A4" w:rsidRDefault="00911870" w:rsidP="00ED01A4">
            <w:pPr>
              <w:spacing w:after="120"/>
              <w:jc w:val="left"/>
              <w:rPr>
                <w:rStyle w:val="Code"/>
                <w:lang w:val="bg-BG"/>
              </w:rPr>
            </w:pPr>
            <w:r w:rsidRPr="00ED01A4">
              <w:rPr>
                <w:rStyle w:val="Code"/>
                <w:lang w:val="bg-BG"/>
              </w:rPr>
              <w:t>contains 843 614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320 583 567</w:t>
            </w:r>
          </w:p>
          <w:p w:rsidR="00911870" w:rsidRPr="00ED01A4" w:rsidRDefault="00911870" w:rsidP="00ED01A4">
            <w:pPr>
              <w:spacing w:after="120"/>
              <w:jc w:val="left"/>
              <w:rPr>
                <w:rStyle w:val="Code"/>
                <w:lang w:val="bg-BG"/>
              </w:rPr>
            </w:pPr>
            <w:r w:rsidRPr="00ED01A4">
              <w:rPr>
                <w:rStyle w:val="Code"/>
                <w:lang w:val="bg-BG"/>
              </w:rPr>
              <w:t>add 746 276 227</w:t>
            </w:r>
          </w:p>
          <w:p w:rsidR="00911870" w:rsidRPr="00ED01A4" w:rsidRDefault="00911870" w:rsidP="00ED01A4">
            <w:pPr>
              <w:spacing w:after="120"/>
              <w:jc w:val="left"/>
              <w:rPr>
                <w:rStyle w:val="Code"/>
                <w:lang w:val="bg-BG"/>
              </w:rPr>
            </w:pPr>
            <w:r w:rsidRPr="00ED01A4">
              <w:rPr>
                <w:rStyle w:val="Code"/>
                <w:lang w:val="bg-BG"/>
              </w:rPr>
              <w:t>contains 239 203</w:t>
            </w:r>
          </w:p>
          <w:p w:rsidR="00911870" w:rsidRPr="00ED01A4" w:rsidRDefault="00911870" w:rsidP="00ED01A4">
            <w:pPr>
              <w:spacing w:after="120"/>
              <w:jc w:val="left"/>
              <w:rPr>
                <w:rStyle w:val="Code"/>
                <w:lang w:val="bg-BG"/>
              </w:rPr>
            </w:pPr>
            <w:r w:rsidRPr="00ED01A4">
              <w:rPr>
                <w:rStyle w:val="Code"/>
                <w:lang w:val="bg-BG"/>
              </w:rPr>
              <w:t>value 319 140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823 698</w:t>
            </w:r>
          </w:p>
          <w:p w:rsidR="00911870" w:rsidRPr="00ED01A4" w:rsidRDefault="00911870" w:rsidP="00ED01A4">
            <w:pPr>
              <w:spacing w:after="120"/>
              <w:jc w:val="left"/>
              <w:rPr>
                <w:rStyle w:val="Code"/>
                <w:lang w:val="bg-BG"/>
              </w:rPr>
            </w:pPr>
            <w:r w:rsidRPr="00ED01A4">
              <w:rPr>
                <w:rStyle w:val="Code"/>
                <w:lang w:val="bg-BG"/>
              </w:rPr>
              <w:t>add 341 909 701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490 569</w:t>
            </w:r>
          </w:p>
          <w:p w:rsidR="00911870" w:rsidRPr="00ED01A4" w:rsidRDefault="00911870" w:rsidP="00ED01A4">
            <w:pPr>
              <w:spacing w:after="120"/>
              <w:jc w:val="left"/>
              <w:rPr>
                <w:rStyle w:val="Code"/>
                <w:lang w:val="bg-BG"/>
              </w:rPr>
            </w:pPr>
            <w:r w:rsidRPr="00ED01A4">
              <w:rPr>
                <w:rStyle w:val="Code"/>
                <w:lang w:val="bg-BG"/>
              </w:rPr>
              <w:t>add 418 918 734</w:t>
            </w:r>
          </w:p>
          <w:p w:rsidR="00911870" w:rsidRPr="00ED01A4" w:rsidRDefault="00911870" w:rsidP="00ED01A4">
            <w:pPr>
              <w:spacing w:after="120"/>
              <w:jc w:val="left"/>
              <w:rPr>
                <w:rStyle w:val="Code"/>
                <w:lang w:val="bg-BG"/>
              </w:rPr>
            </w:pPr>
            <w:r w:rsidRPr="00ED01A4">
              <w:rPr>
                <w:rStyle w:val="Code"/>
                <w:lang w:val="bg-BG"/>
              </w:rPr>
              <w:t>value 822 500</w:t>
            </w:r>
          </w:p>
          <w:p w:rsidR="00911870" w:rsidRPr="00ED01A4" w:rsidRDefault="00911870" w:rsidP="00ED01A4">
            <w:pPr>
              <w:spacing w:after="120"/>
              <w:jc w:val="left"/>
              <w:rPr>
                <w:rStyle w:val="Code"/>
                <w:lang w:val="bg-BG"/>
              </w:rPr>
            </w:pPr>
            <w:r w:rsidRPr="00ED01A4">
              <w:rPr>
                <w:rStyle w:val="Code"/>
                <w:lang w:val="bg-BG"/>
              </w:rPr>
              <w:t>value 231 634</w:t>
            </w:r>
          </w:p>
          <w:p w:rsidR="00911870" w:rsidRPr="00ED01A4" w:rsidRDefault="00911870" w:rsidP="00ED01A4">
            <w:pPr>
              <w:spacing w:after="120"/>
              <w:jc w:val="left"/>
              <w:rPr>
                <w:rStyle w:val="Code"/>
                <w:lang w:val="bg-BG"/>
              </w:rPr>
            </w:pPr>
            <w:r w:rsidRPr="00ED01A4">
              <w:rPr>
                <w:rStyle w:val="Code"/>
                <w:lang w:val="bg-BG"/>
              </w:rPr>
              <w:t>add 388 167 578</w:t>
            </w:r>
          </w:p>
          <w:p w:rsidR="00911870" w:rsidRPr="00ED01A4" w:rsidRDefault="00911870" w:rsidP="00ED01A4">
            <w:pPr>
              <w:spacing w:after="120"/>
              <w:jc w:val="left"/>
              <w:rPr>
                <w:rStyle w:val="Code"/>
                <w:lang w:val="bg-BG"/>
              </w:rPr>
            </w:pPr>
            <w:r w:rsidRPr="00ED01A4">
              <w:rPr>
                <w:rStyle w:val="Code"/>
                <w:lang w:val="bg-BG"/>
              </w:rPr>
              <w:t>value 580 378</w:t>
            </w:r>
          </w:p>
          <w:p w:rsidR="00911870" w:rsidRPr="00ED01A4" w:rsidRDefault="00911870" w:rsidP="00ED01A4">
            <w:pPr>
              <w:spacing w:after="120"/>
              <w:jc w:val="left"/>
              <w:rPr>
                <w:rStyle w:val="Code"/>
                <w:lang w:val="bg-BG"/>
              </w:rPr>
            </w:pPr>
            <w:r w:rsidRPr="00ED01A4">
              <w:rPr>
                <w:rStyle w:val="Code"/>
                <w:lang w:val="bg-BG"/>
              </w:rPr>
              <w:t>add 75 99 511</w:t>
            </w:r>
          </w:p>
          <w:p w:rsidR="00911870" w:rsidRPr="00ED01A4" w:rsidRDefault="00911870" w:rsidP="00ED01A4">
            <w:pPr>
              <w:spacing w:after="120"/>
              <w:jc w:val="left"/>
              <w:rPr>
                <w:rStyle w:val="Code"/>
                <w:lang w:val="bg-BG"/>
              </w:rPr>
            </w:pPr>
            <w:r w:rsidRPr="00ED01A4">
              <w:rPr>
                <w:rStyle w:val="Code"/>
                <w:lang w:val="bg-BG"/>
              </w:rPr>
              <w:lastRenderedPageBreak/>
              <w:t>value 779 880</w:t>
            </w:r>
          </w:p>
          <w:p w:rsidR="00911870" w:rsidRPr="00ED01A4" w:rsidRDefault="00911870" w:rsidP="00ED01A4">
            <w:pPr>
              <w:spacing w:after="120"/>
              <w:jc w:val="left"/>
              <w:rPr>
                <w:rStyle w:val="Code"/>
                <w:lang w:val="bg-BG"/>
              </w:rPr>
            </w:pPr>
            <w:r w:rsidRPr="00ED01A4">
              <w:rPr>
                <w:rStyle w:val="Code"/>
                <w:lang w:val="bg-BG"/>
              </w:rPr>
              <w:t>add 590 940 494</w:t>
            </w:r>
          </w:p>
          <w:p w:rsidR="00911870" w:rsidRPr="00ED01A4" w:rsidRDefault="00911870" w:rsidP="00ED01A4">
            <w:pPr>
              <w:spacing w:after="120"/>
              <w:jc w:val="left"/>
              <w:rPr>
                <w:rStyle w:val="Code"/>
                <w:lang w:val="bg-BG"/>
              </w:rPr>
            </w:pPr>
            <w:r w:rsidRPr="00ED01A4">
              <w:rPr>
                <w:rStyle w:val="Code"/>
                <w:lang w:val="bg-BG"/>
              </w:rPr>
              <w:t>contains 855 189</w:t>
            </w:r>
          </w:p>
          <w:p w:rsidR="00911870" w:rsidRPr="00ED01A4" w:rsidRDefault="00911870" w:rsidP="00ED01A4">
            <w:pPr>
              <w:spacing w:after="120"/>
              <w:jc w:val="left"/>
              <w:rPr>
                <w:rStyle w:val="Code"/>
                <w:lang w:val="bg-BG"/>
              </w:rPr>
            </w:pPr>
            <w:r w:rsidRPr="00ED01A4">
              <w:rPr>
                <w:rStyle w:val="Code"/>
                <w:lang w:val="bg-BG"/>
              </w:rPr>
              <w:t>contains 712 177</w:t>
            </w:r>
          </w:p>
          <w:p w:rsidR="00911870" w:rsidRPr="00ED01A4" w:rsidRDefault="00911870" w:rsidP="00ED01A4">
            <w:pPr>
              <w:spacing w:after="120"/>
              <w:jc w:val="left"/>
              <w:rPr>
                <w:rStyle w:val="Code"/>
                <w:lang w:val="bg-BG"/>
              </w:rPr>
            </w:pPr>
            <w:r w:rsidRPr="00ED01A4">
              <w:rPr>
                <w:rStyle w:val="Code"/>
                <w:lang w:val="bg-BG"/>
              </w:rPr>
              <w:t>add 809 624 505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819 333 26</w:t>
            </w:r>
          </w:p>
          <w:p w:rsidR="00911870" w:rsidRPr="00ED01A4" w:rsidRDefault="00911870" w:rsidP="00ED01A4">
            <w:pPr>
              <w:spacing w:after="120"/>
              <w:jc w:val="left"/>
              <w:rPr>
                <w:rStyle w:val="Code"/>
                <w:lang w:val="bg-BG"/>
              </w:rPr>
            </w:pPr>
            <w:r w:rsidRPr="00ED01A4">
              <w:rPr>
                <w:rStyle w:val="Code"/>
                <w:lang w:val="bg-BG"/>
              </w:rPr>
              <w:t>value 681 309</w:t>
            </w:r>
          </w:p>
          <w:p w:rsidR="00911870" w:rsidRPr="00ED01A4" w:rsidRDefault="00911870" w:rsidP="00ED01A4">
            <w:pPr>
              <w:spacing w:after="120"/>
              <w:jc w:val="left"/>
              <w:rPr>
                <w:rStyle w:val="Code"/>
                <w:lang w:val="bg-BG"/>
              </w:rPr>
            </w:pPr>
            <w:r w:rsidRPr="00ED01A4">
              <w:rPr>
                <w:rStyle w:val="Code"/>
                <w:lang w:val="bg-BG"/>
              </w:rPr>
              <w:t>value 763 35</w:t>
            </w:r>
          </w:p>
          <w:p w:rsidR="00911870" w:rsidRPr="00ED01A4" w:rsidRDefault="00911870" w:rsidP="00ED01A4">
            <w:pPr>
              <w:spacing w:after="120"/>
              <w:jc w:val="left"/>
              <w:rPr>
                <w:rStyle w:val="Code"/>
                <w:lang w:val="bg-BG"/>
              </w:rPr>
            </w:pPr>
            <w:r w:rsidRPr="00ED01A4">
              <w:rPr>
                <w:rStyle w:val="Code"/>
                <w:lang w:val="bg-BG"/>
              </w:rPr>
              <w:t>add 87 282 809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78 638 38</w:t>
            </w:r>
          </w:p>
          <w:p w:rsidR="00911870" w:rsidRPr="00ED01A4" w:rsidRDefault="00911870" w:rsidP="00ED01A4">
            <w:pPr>
              <w:spacing w:after="120"/>
              <w:jc w:val="left"/>
              <w:rPr>
                <w:rStyle w:val="Code"/>
                <w:lang w:val="bg-BG"/>
              </w:rPr>
            </w:pPr>
            <w:r w:rsidRPr="00ED01A4">
              <w:rPr>
                <w:rStyle w:val="Code"/>
                <w:lang w:val="bg-BG"/>
              </w:rPr>
              <w:t>contains 249 882</w:t>
            </w:r>
          </w:p>
          <w:p w:rsidR="00911870" w:rsidRPr="00ED01A4" w:rsidRDefault="00911870" w:rsidP="00ED01A4">
            <w:pPr>
              <w:spacing w:after="120"/>
              <w:jc w:val="left"/>
              <w:rPr>
                <w:rStyle w:val="Code"/>
                <w:lang w:val="bg-BG"/>
              </w:rPr>
            </w:pPr>
            <w:r w:rsidRPr="00ED01A4">
              <w:rPr>
                <w:rStyle w:val="Code"/>
                <w:lang w:val="bg-BG"/>
              </w:rPr>
              <w:t>add 290 376 444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990 329</w:t>
            </w:r>
          </w:p>
          <w:p w:rsidR="00911870" w:rsidRPr="00ED01A4" w:rsidRDefault="00911870" w:rsidP="00ED01A4">
            <w:pPr>
              <w:spacing w:after="120"/>
              <w:jc w:val="left"/>
              <w:rPr>
                <w:rStyle w:val="Code"/>
                <w:lang w:val="bg-BG"/>
              </w:rPr>
            </w:pPr>
            <w:r w:rsidRPr="00ED01A4">
              <w:rPr>
                <w:rStyle w:val="Code"/>
                <w:lang w:val="bg-BG"/>
              </w:rPr>
              <w:t>add 955 873 747</w:t>
            </w:r>
          </w:p>
          <w:p w:rsidR="00911870" w:rsidRPr="00ED01A4" w:rsidRDefault="00911870" w:rsidP="00ED01A4">
            <w:pPr>
              <w:spacing w:after="120"/>
              <w:jc w:val="left"/>
              <w:rPr>
                <w:rStyle w:val="Code"/>
                <w:lang w:val="bg-BG"/>
              </w:rPr>
            </w:pPr>
            <w:r w:rsidRPr="00ED01A4">
              <w:rPr>
                <w:rStyle w:val="Code"/>
                <w:lang w:val="bg-BG"/>
              </w:rPr>
              <w:t>value 280 177</w:t>
            </w:r>
          </w:p>
          <w:p w:rsidR="00911870" w:rsidRPr="00ED01A4" w:rsidRDefault="00911870" w:rsidP="00ED01A4">
            <w:pPr>
              <w:spacing w:after="120"/>
              <w:jc w:val="left"/>
              <w:rPr>
                <w:rStyle w:val="Code"/>
                <w:lang w:val="bg-BG"/>
              </w:rPr>
            </w:pPr>
            <w:r w:rsidRPr="00ED01A4">
              <w:rPr>
                <w:rStyle w:val="Code"/>
                <w:lang w:val="bg-BG"/>
              </w:rPr>
              <w:t>value 832 198</w:t>
            </w:r>
          </w:p>
          <w:p w:rsidR="00911870" w:rsidRPr="00ED01A4" w:rsidRDefault="00911870" w:rsidP="00ED01A4">
            <w:pPr>
              <w:spacing w:after="120"/>
              <w:jc w:val="left"/>
              <w:rPr>
                <w:rStyle w:val="Code"/>
                <w:lang w:val="bg-BG"/>
              </w:rPr>
            </w:pPr>
            <w:r w:rsidRPr="00ED01A4">
              <w:rPr>
                <w:rStyle w:val="Code"/>
                <w:lang w:val="bg-BG"/>
              </w:rPr>
              <w:t>value 733 177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907 871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170 170 586</w:t>
            </w:r>
          </w:p>
          <w:p w:rsidR="00911870" w:rsidRPr="00ED01A4" w:rsidRDefault="00911870" w:rsidP="00ED01A4">
            <w:pPr>
              <w:spacing w:after="120"/>
              <w:jc w:val="left"/>
              <w:rPr>
                <w:rStyle w:val="Code"/>
                <w:lang w:val="bg-BG"/>
              </w:rPr>
            </w:pPr>
            <w:r w:rsidRPr="00ED01A4">
              <w:rPr>
                <w:rStyle w:val="Code"/>
                <w:lang w:val="bg-BG"/>
              </w:rPr>
              <w:t>value 114 217</w:t>
            </w:r>
          </w:p>
          <w:p w:rsidR="00911870" w:rsidRPr="00ED01A4" w:rsidRDefault="00911870" w:rsidP="00ED01A4">
            <w:pPr>
              <w:spacing w:after="120"/>
              <w:jc w:val="left"/>
              <w:rPr>
                <w:rStyle w:val="Code"/>
                <w:lang w:val="bg-BG"/>
              </w:rPr>
            </w:pPr>
            <w:r w:rsidRPr="00ED01A4">
              <w:rPr>
                <w:rStyle w:val="Code"/>
                <w:lang w:val="bg-BG"/>
              </w:rPr>
              <w:t>value 43 649</w:t>
            </w:r>
          </w:p>
          <w:p w:rsidR="00911870" w:rsidRPr="00ED01A4" w:rsidRDefault="00911870" w:rsidP="00ED01A4">
            <w:pPr>
              <w:spacing w:after="120"/>
              <w:jc w:val="left"/>
              <w:rPr>
                <w:rStyle w:val="Code"/>
                <w:lang w:val="bg-BG"/>
              </w:rPr>
            </w:pPr>
            <w:r w:rsidRPr="00ED01A4">
              <w:rPr>
                <w:rStyle w:val="Code"/>
                <w:lang w:val="bg-BG"/>
              </w:rPr>
              <w:t>contains 221 633</w:t>
            </w:r>
          </w:p>
          <w:p w:rsidR="00911870" w:rsidRPr="00ED01A4" w:rsidRDefault="00911870" w:rsidP="00ED01A4">
            <w:pPr>
              <w:spacing w:after="120"/>
              <w:jc w:val="left"/>
              <w:rPr>
                <w:rStyle w:val="Code"/>
                <w:lang w:val="bg-BG"/>
              </w:rPr>
            </w:pPr>
            <w:r w:rsidRPr="00ED01A4">
              <w:rPr>
                <w:rStyle w:val="Code"/>
                <w:lang w:val="bg-BG"/>
              </w:rPr>
              <w:t>value 434 971</w:t>
            </w:r>
          </w:p>
          <w:p w:rsidR="00911870" w:rsidRPr="00ED01A4" w:rsidRDefault="00911870" w:rsidP="00ED01A4">
            <w:pPr>
              <w:spacing w:after="120"/>
              <w:jc w:val="left"/>
              <w:rPr>
                <w:rStyle w:val="Code"/>
                <w:lang w:val="bg-BG"/>
              </w:rPr>
            </w:pPr>
            <w:r w:rsidRPr="00ED01A4">
              <w:rPr>
                <w:rStyle w:val="Code"/>
                <w:lang w:val="bg-BG"/>
              </w:rPr>
              <w:t>add 214 534 833</w:t>
            </w:r>
          </w:p>
          <w:p w:rsidR="00911870" w:rsidRPr="00ED01A4" w:rsidRDefault="00911870" w:rsidP="00ED01A4">
            <w:pPr>
              <w:spacing w:after="120"/>
              <w:jc w:val="left"/>
              <w:rPr>
                <w:rStyle w:val="Code"/>
                <w:lang w:val="bg-BG"/>
              </w:rPr>
            </w:pPr>
            <w:r w:rsidRPr="00ED01A4">
              <w:rPr>
                <w:rStyle w:val="Code"/>
                <w:lang w:val="bg-BG"/>
              </w:rPr>
              <w:t>add 880 154 805</w:t>
            </w:r>
          </w:p>
          <w:p w:rsidR="00911870" w:rsidRPr="00ED01A4" w:rsidRDefault="00911870" w:rsidP="00ED01A4">
            <w:pPr>
              <w:spacing w:after="120"/>
              <w:jc w:val="left"/>
              <w:rPr>
                <w:rStyle w:val="Code"/>
                <w:lang w:val="bg-BG"/>
              </w:rPr>
            </w:pPr>
            <w:r w:rsidRPr="00ED01A4">
              <w:rPr>
                <w:rStyle w:val="Code"/>
                <w:lang w:val="bg-BG"/>
              </w:rPr>
              <w:t>value 754 516</w:t>
            </w:r>
          </w:p>
          <w:p w:rsidR="00911870" w:rsidRPr="00ED01A4" w:rsidRDefault="00911870" w:rsidP="00ED01A4">
            <w:pPr>
              <w:spacing w:after="120"/>
              <w:jc w:val="left"/>
              <w:rPr>
                <w:rStyle w:val="Code"/>
                <w:lang w:val="bg-BG"/>
              </w:rPr>
            </w:pPr>
            <w:r w:rsidRPr="00ED01A4">
              <w:rPr>
                <w:rStyle w:val="Code"/>
                <w:lang w:val="bg-BG"/>
              </w:rPr>
              <w:t>contains 547 895</w:t>
            </w:r>
          </w:p>
          <w:p w:rsidR="00911870" w:rsidRPr="00ED01A4" w:rsidRDefault="00911870" w:rsidP="00ED01A4">
            <w:pPr>
              <w:spacing w:after="120"/>
              <w:jc w:val="left"/>
              <w:rPr>
                <w:rStyle w:val="Code"/>
                <w:lang w:val="bg-BG"/>
              </w:rPr>
            </w:pPr>
            <w:r w:rsidRPr="00ED01A4">
              <w:rPr>
                <w:rStyle w:val="Code"/>
                <w:lang w:val="bg-BG"/>
              </w:rPr>
              <w:t>contains 537 588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158 893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633 758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273 330 977</w:t>
            </w:r>
          </w:p>
          <w:p w:rsidR="00911870" w:rsidRPr="00ED01A4" w:rsidRDefault="00911870" w:rsidP="00ED01A4">
            <w:pPr>
              <w:spacing w:after="120"/>
              <w:jc w:val="left"/>
              <w:rPr>
                <w:rStyle w:val="Code"/>
                <w:lang w:val="bg-BG"/>
              </w:rPr>
            </w:pPr>
            <w:r w:rsidRPr="00ED01A4">
              <w:rPr>
                <w:rStyle w:val="Code"/>
                <w:lang w:val="bg-BG"/>
              </w:rPr>
              <w:t>add 866 742 487</w:t>
            </w:r>
          </w:p>
          <w:p w:rsidR="00911870" w:rsidRPr="00ED01A4" w:rsidRDefault="00911870" w:rsidP="00ED01A4">
            <w:pPr>
              <w:spacing w:after="120"/>
              <w:jc w:val="left"/>
              <w:rPr>
                <w:rStyle w:val="Code"/>
                <w:lang w:val="bg-BG"/>
              </w:rPr>
            </w:pPr>
            <w:r w:rsidRPr="00ED01A4">
              <w:rPr>
                <w:rStyle w:val="Code"/>
                <w:lang w:val="bg-BG"/>
              </w:rPr>
              <w:t>add 553 373 38</w:t>
            </w:r>
          </w:p>
          <w:p w:rsidR="00911870" w:rsidRPr="00ED01A4" w:rsidRDefault="00911870" w:rsidP="00ED01A4">
            <w:pPr>
              <w:spacing w:after="120"/>
              <w:jc w:val="left"/>
              <w:rPr>
                <w:rStyle w:val="Code"/>
                <w:lang w:val="bg-BG"/>
              </w:rPr>
            </w:pPr>
            <w:r w:rsidRPr="00ED01A4">
              <w:rPr>
                <w:rStyle w:val="Code"/>
                <w:lang w:val="bg-BG"/>
              </w:rPr>
              <w:t>add 238 15 364</w:t>
            </w:r>
          </w:p>
          <w:p w:rsidR="00911870" w:rsidRPr="00ED01A4" w:rsidRDefault="00911870" w:rsidP="00ED01A4">
            <w:pPr>
              <w:spacing w:after="120"/>
              <w:jc w:val="left"/>
              <w:rPr>
                <w:rStyle w:val="Code"/>
                <w:lang w:val="bg-BG"/>
              </w:rPr>
            </w:pPr>
            <w:r w:rsidRPr="00ED01A4">
              <w:rPr>
                <w:rStyle w:val="Code"/>
                <w:lang w:val="bg-BG"/>
              </w:rPr>
              <w:t>contains 160 597</w:t>
            </w:r>
          </w:p>
          <w:p w:rsidR="00911870" w:rsidRPr="00ED01A4" w:rsidRDefault="00911870" w:rsidP="00ED01A4">
            <w:pPr>
              <w:spacing w:after="120"/>
              <w:jc w:val="left"/>
              <w:rPr>
                <w:rStyle w:val="Code"/>
                <w:lang w:val="bg-BG"/>
              </w:rPr>
            </w:pPr>
            <w:r w:rsidRPr="00ED01A4">
              <w:rPr>
                <w:rStyle w:val="Code"/>
                <w:lang w:val="bg-BG"/>
              </w:rPr>
              <w:lastRenderedPageBreak/>
              <w:t>contains 266 147</w:t>
            </w:r>
          </w:p>
          <w:p w:rsidR="00911870" w:rsidRPr="00ED01A4" w:rsidRDefault="00911870" w:rsidP="00ED01A4">
            <w:pPr>
              <w:spacing w:after="120"/>
              <w:jc w:val="left"/>
              <w:rPr>
                <w:rStyle w:val="Code"/>
                <w:lang w:val="bg-BG"/>
              </w:rPr>
            </w:pPr>
            <w:r w:rsidRPr="00ED01A4">
              <w:rPr>
                <w:rStyle w:val="Code"/>
                <w:lang w:val="bg-BG"/>
              </w:rPr>
              <w:t>add 965 632 277</w:t>
            </w:r>
          </w:p>
          <w:p w:rsidR="00911870" w:rsidRPr="00ED01A4" w:rsidRDefault="00911870" w:rsidP="00ED01A4">
            <w:pPr>
              <w:spacing w:after="120"/>
              <w:jc w:val="left"/>
              <w:rPr>
                <w:rStyle w:val="Code"/>
                <w:lang w:val="bg-BG"/>
              </w:rPr>
            </w:pPr>
            <w:r w:rsidRPr="00ED01A4">
              <w:rPr>
                <w:rStyle w:val="Code"/>
                <w:lang w:val="bg-BG"/>
              </w:rPr>
              <w:t>value 276 78</w:t>
            </w:r>
          </w:p>
          <w:p w:rsidR="00911870" w:rsidRPr="00ED01A4" w:rsidRDefault="00911870" w:rsidP="00ED01A4">
            <w:pPr>
              <w:spacing w:after="120"/>
              <w:jc w:val="left"/>
              <w:rPr>
                <w:rStyle w:val="Code"/>
                <w:lang w:val="bg-BG"/>
              </w:rPr>
            </w:pPr>
            <w:r w:rsidRPr="00ED01A4">
              <w:rPr>
                <w:rStyle w:val="Code"/>
                <w:lang w:val="bg-BG"/>
              </w:rPr>
              <w:t>value 255 900</w:t>
            </w:r>
          </w:p>
          <w:p w:rsidR="00911870" w:rsidRPr="00ED01A4" w:rsidRDefault="00911870" w:rsidP="00ED01A4">
            <w:pPr>
              <w:spacing w:after="120"/>
              <w:jc w:val="left"/>
              <w:rPr>
                <w:rStyle w:val="Code"/>
                <w:lang w:val="bg-BG"/>
              </w:rPr>
            </w:pPr>
            <w:r w:rsidRPr="00ED01A4">
              <w:rPr>
                <w:rStyle w:val="Code"/>
                <w:lang w:val="bg-BG"/>
              </w:rPr>
              <w:t>add 642 745 881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553 650</w:t>
            </w:r>
          </w:p>
          <w:p w:rsidR="00911870" w:rsidRPr="00ED01A4" w:rsidRDefault="00911870" w:rsidP="00ED01A4">
            <w:pPr>
              <w:spacing w:after="120"/>
              <w:jc w:val="left"/>
              <w:rPr>
                <w:rStyle w:val="Code"/>
                <w:lang w:val="bg-BG"/>
              </w:rPr>
            </w:pPr>
            <w:r w:rsidRPr="00ED01A4">
              <w:rPr>
                <w:rStyle w:val="Code"/>
                <w:lang w:val="bg-BG"/>
              </w:rPr>
              <w:t>value 59 665</w:t>
            </w:r>
          </w:p>
          <w:p w:rsidR="00911870" w:rsidRPr="00ED01A4" w:rsidRDefault="00911870" w:rsidP="00ED01A4">
            <w:pPr>
              <w:spacing w:after="120"/>
              <w:jc w:val="left"/>
              <w:rPr>
                <w:rStyle w:val="Code"/>
                <w:lang w:val="bg-BG"/>
              </w:rPr>
            </w:pPr>
            <w:r w:rsidRPr="00ED01A4">
              <w:rPr>
                <w:rStyle w:val="Code"/>
                <w:lang w:val="bg-BG"/>
              </w:rPr>
              <w:t>add 164 550 143</w:t>
            </w:r>
          </w:p>
          <w:p w:rsidR="00911870" w:rsidRPr="00ED01A4" w:rsidRDefault="00911870" w:rsidP="00ED01A4">
            <w:pPr>
              <w:spacing w:after="120"/>
              <w:jc w:val="left"/>
              <w:rPr>
                <w:rStyle w:val="Code"/>
                <w:lang w:val="bg-BG"/>
              </w:rPr>
            </w:pPr>
            <w:r w:rsidRPr="00ED01A4">
              <w:rPr>
                <w:rStyle w:val="Code"/>
                <w:lang w:val="bg-BG"/>
              </w:rPr>
              <w:t>contains 142 528</w:t>
            </w:r>
          </w:p>
          <w:p w:rsidR="00911870" w:rsidRPr="00ED01A4" w:rsidRDefault="00911870" w:rsidP="00ED01A4">
            <w:pPr>
              <w:spacing w:after="120"/>
              <w:jc w:val="left"/>
              <w:rPr>
                <w:rStyle w:val="Code"/>
                <w:lang w:val="bg-BG"/>
              </w:rPr>
            </w:pPr>
            <w:r w:rsidRPr="00ED01A4">
              <w:rPr>
                <w:rStyle w:val="Code"/>
                <w:lang w:val="bg-BG"/>
              </w:rPr>
              <w:t>contains 798 36</w:t>
            </w:r>
          </w:p>
          <w:p w:rsidR="00911870" w:rsidRPr="00ED01A4" w:rsidRDefault="00911870" w:rsidP="00ED01A4">
            <w:pPr>
              <w:spacing w:after="120"/>
              <w:jc w:val="left"/>
              <w:rPr>
                <w:rStyle w:val="Code"/>
                <w:lang w:val="bg-BG"/>
              </w:rPr>
            </w:pPr>
            <w:r w:rsidRPr="00ED01A4">
              <w:rPr>
                <w:rStyle w:val="Code"/>
                <w:lang w:val="bg-BG"/>
              </w:rPr>
              <w:t>add 201 986 232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870 466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568 493</w:t>
            </w:r>
          </w:p>
          <w:p w:rsidR="00911870" w:rsidRPr="00ED01A4" w:rsidRDefault="00911870" w:rsidP="00ED01A4">
            <w:pPr>
              <w:spacing w:after="120"/>
              <w:jc w:val="left"/>
              <w:rPr>
                <w:rStyle w:val="Code"/>
                <w:lang w:val="bg-BG"/>
              </w:rPr>
            </w:pPr>
            <w:r w:rsidRPr="00ED01A4">
              <w:rPr>
                <w:rStyle w:val="Code"/>
                <w:lang w:val="bg-BG"/>
              </w:rPr>
              <w:t>add 889 883 607</w:t>
            </w:r>
          </w:p>
          <w:p w:rsidR="00911870" w:rsidRPr="00ED01A4" w:rsidRDefault="00911870" w:rsidP="00ED01A4">
            <w:pPr>
              <w:spacing w:after="120"/>
              <w:jc w:val="left"/>
              <w:rPr>
                <w:rStyle w:val="Code"/>
                <w:lang w:val="bg-BG"/>
              </w:rPr>
            </w:pPr>
            <w:r w:rsidRPr="00ED01A4">
              <w:rPr>
                <w:rStyle w:val="Code"/>
                <w:lang w:val="bg-BG"/>
              </w:rPr>
              <w:t>value 551 206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801 81</w:t>
            </w:r>
          </w:p>
          <w:p w:rsidR="00911870" w:rsidRPr="00ED01A4" w:rsidRDefault="00911870" w:rsidP="00ED01A4">
            <w:pPr>
              <w:spacing w:after="120"/>
              <w:jc w:val="left"/>
              <w:rPr>
                <w:rStyle w:val="Code"/>
                <w:lang w:val="bg-BG"/>
              </w:rPr>
            </w:pPr>
            <w:r w:rsidRPr="00ED01A4">
              <w:rPr>
                <w:rStyle w:val="Code"/>
                <w:lang w:val="bg-BG"/>
              </w:rPr>
              <w:t>add 363 133 549</w:t>
            </w:r>
          </w:p>
          <w:p w:rsidR="00911870" w:rsidRPr="00ED01A4" w:rsidRDefault="00911870" w:rsidP="00ED01A4">
            <w:pPr>
              <w:spacing w:after="120"/>
              <w:jc w:val="left"/>
              <w:rPr>
                <w:rStyle w:val="Code"/>
                <w:lang w:val="bg-BG"/>
              </w:rPr>
            </w:pPr>
            <w:r w:rsidRPr="00ED01A4">
              <w:rPr>
                <w:rStyle w:val="Code"/>
                <w:lang w:val="bg-BG"/>
              </w:rPr>
              <w:t>add 457 864 828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648 110</w:t>
            </w:r>
          </w:p>
          <w:p w:rsidR="00911870" w:rsidRPr="00ED01A4" w:rsidRDefault="00911870" w:rsidP="00ED01A4">
            <w:pPr>
              <w:spacing w:after="120"/>
              <w:jc w:val="left"/>
              <w:rPr>
                <w:rStyle w:val="Code"/>
                <w:lang w:val="bg-BG"/>
              </w:rPr>
            </w:pPr>
            <w:r w:rsidRPr="00ED01A4">
              <w:rPr>
                <w:rStyle w:val="Code"/>
                <w:lang w:val="bg-BG"/>
              </w:rPr>
              <w:t>contains 629 779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230 757</w:t>
            </w:r>
          </w:p>
          <w:p w:rsidR="00911870" w:rsidRPr="00ED01A4" w:rsidRDefault="00911870" w:rsidP="00ED01A4">
            <w:pPr>
              <w:spacing w:after="120"/>
              <w:jc w:val="left"/>
              <w:rPr>
                <w:rStyle w:val="Code"/>
                <w:lang w:val="bg-BG"/>
              </w:rPr>
            </w:pPr>
            <w:r w:rsidRPr="00ED01A4">
              <w:rPr>
                <w:rStyle w:val="Code"/>
                <w:lang w:val="bg-BG"/>
              </w:rPr>
              <w:t>contains 587 574</w:t>
            </w:r>
          </w:p>
          <w:p w:rsidR="00911870" w:rsidRPr="00ED01A4" w:rsidRDefault="00911870" w:rsidP="00ED01A4">
            <w:pPr>
              <w:spacing w:after="120"/>
              <w:jc w:val="left"/>
              <w:rPr>
                <w:rStyle w:val="Code"/>
                <w:lang w:val="bg-BG"/>
              </w:rPr>
            </w:pPr>
            <w:r w:rsidRPr="00ED01A4">
              <w:rPr>
                <w:rStyle w:val="Code"/>
                <w:lang w:val="bg-BG"/>
              </w:rPr>
              <w:t>add 7 639 739</w:t>
            </w:r>
          </w:p>
          <w:p w:rsidR="00911870" w:rsidRPr="00ED01A4" w:rsidRDefault="00911870" w:rsidP="00ED01A4">
            <w:pPr>
              <w:spacing w:after="120"/>
              <w:jc w:val="left"/>
              <w:rPr>
                <w:rStyle w:val="Code"/>
                <w:lang w:val="bg-BG"/>
              </w:rPr>
            </w:pPr>
            <w:r w:rsidRPr="00ED01A4">
              <w:rPr>
                <w:rStyle w:val="Code"/>
                <w:lang w:val="bg-BG"/>
              </w:rPr>
              <w:t>add 88 694 995</w:t>
            </w:r>
          </w:p>
          <w:p w:rsidR="00911870" w:rsidRPr="00ED01A4" w:rsidRDefault="00911870" w:rsidP="00ED01A4">
            <w:pPr>
              <w:spacing w:after="120"/>
              <w:jc w:val="left"/>
              <w:rPr>
                <w:rStyle w:val="Code"/>
                <w:lang w:val="bg-BG"/>
              </w:rPr>
            </w:pPr>
            <w:r w:rsidRPr="00ED01A4">
              <w:rPr>
                <w:rStyle w:val="Code"/>
                <w:lang w:val="bg-BG"/>
              </w:rPr>
              <w:t>contains 247 564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507 332</w:t>
            </w:r>
          </w:p>
          <w:p w:rsidR="00911870" w:rsidRPr="00ED01A4" w:rsidRDefault="00911870" w:rsidP="00ED01A4">
            <w:pPr>
              <w:spacing w:after="120"/>
              <w:jc w:val="left"/>
              <w:rPr>
                <w:rStyle w:val="Code"/>
                <w:lang w:val="bg-BG"/>
              </w:rPr>
            </w:pPr>
            <w:r w:rsidRPr="00ED01A4">
              <w:rPr>
                <w:rStyle w:val="Code"/>
                <w:lang w:val="bg-BG"/>
              </w:rPr>
              <w:t>value 262 839</w:t>
            </w:r>
          </w:p>
          <w:p w:rsidR="00911870" w:rsidRPr="00ED01A4" w:rsidRDefault="00911870" w:rsidP="00ED01A4">
            <w:pPr>
              <w:spacing w:after="120"/>
              <w:jc w:val="left"/>
              <w:rPr>
                <w:rStyle w:val="Code"/>
                <w:lang w:val="bg-BG"/>
              </w:rPr>
            </w:pPr>
            <w:r w:rsidRPr="00ED01A4">
              <w:rPr>
                <w:rStyle w:val="Code"/>
                <w:lang w:val="bg-BG"/>
              </w:rPr>
              <w:t>contains 135 127</w:t>
            </w:r>
          </w:p>
          <w:p w:rsidR="00911870" w:rsidRPr="00ED01A4" w:rsidRDefault="00911870" w:rsidP="00ED01A4">
            <w:pPr>
              <w:spacing w:after="120"/>
              <w:jc w:val="left"/>
              <w:rPr>
                <w:rStyle w:val="Code"/>
                <w:lang w:val="bg-BG"/>
              </w:rPr>
            </w:pPr>
            <w:r w:rsidRPr="00ED01A4">
              <w:rPr>
                <w:rStyle w:val="Code"/>
                <w:lang w:val="bg-BG"/>
              </w:rPr>
              <w:t>contains 486 778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168 56</w:t>
            </w:r>
          </w:p>
          <w:p w:rsidR="00911870" w:rsidRPr="00ED01A4" w:rsidRDefault="00911870" w:rsidP="00ED01A4">
            <w:pPr>
              <w:spacing w:after="120"/>
              <w:jc w:val="left"/>
              <w:rPr>
                <w:rStyle w:val="Code"/>
                <w:lang w:val="bg-BG"/>
              </w:rPr>
            </w:pPr>
            <w:r w:rsidRPr="00ED01A4">
              <w:rPr>
                <w:rStyle w:val="Code"/>
                <w:lang w:val="bg-BG"/>
              </w:rPr>
              <w:t>contains 252 227</w:t>
            </w:r>
          </w:p>
          <w:p w:rsidR="00911870" w:rsidRPr="00ED01A4" w:rsidRDefault="00911870" w:rsidP="00ED01A4">
            <w:pPr>
              <w:spacing w:after="120"/>
              <w:jc w:val="left"/>
              <w:rPr>
                <w:rStyle w:val="Code"/>
                <w:lang w:val="bg-BG"/>
              </w:rPr>
            </w:pPr>
            <w:r w:rsidRPr="00ED01A4">
              <w:rPr>
                <w:rStyle w:val="Code"/>
                <w:lang w:val="bg-BG"/>
              </w:rPr>
              <w:t>add 493 559 224</w:t>
            </w:r>
          </w:p>
          <w:p w:rsidR="00911870" w:rsidRPr="00ED01A4" w:rsidRDefault="00911870" w:rsidP="00ED01A4">
            <w:pPr>
              <w:spacing w:after="120"/>
              <w:jc w:val="left"/>
              <w:rPr>
                <w:rStyle w:val="Code"/>
                <w:lang w:val="bg-BG"/>
              </w:rPr>
            </w:pPr>
            <w:r w:rsidRPr="00ED01A4">
              <w:rPr>
                <w:rStyle w:val="Code"/>
                <w:lang w:val="bg-BG"/>
              </w:rPr>
              <w:lastRenderedPageBreak/>
              <w:t>add 910 432 266</w:t>
            </w:r>
          </w:p>
          <w:p w:rsidR="00911870" w:rsidRPr="00ED01A4" w:rsidRDefault="00911870" w:rsidP="00ED01A4">
            <w:pPr>
              <w:spacing w:after="120"/>
              <w:jc w:val="left"/>
              <w:rPr>
                <w:rStyle w:val="Code"/>
                <w:lang w:val="bg-BG"/>
              </w:rPr>
            </w:pPr>
            <w:r w:rsidRPr="00ED01A4">
              <w:rPr>
                <w:rStyle w:val="Code"/>
                <w:lang w:val="bg-BG"/>
              </w:rPr>
              <w:t>value 133 445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253 839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791 967 917</w:t>
            </w:r>
          </w:p>
          <w:p w:rsidR="00911870" w:rsidRPr="00ED01A4" w:rsidRDefault="00911870" w:rsidP="00ED01A4">
            <w:pPr>
              <w:spacing w:after="120"/>
              <w:jc w:val="left"/>
              <w:rPr>
                <w:rStyle w:val="Code"/>
                <w:lang w:val="bg-BG"/>
              </w:rPr>
            </w:pPr>
            <w:r w:rsidRPr="00ED01A4">
              <w:rPr>
                <w:rStyle w:val="Code"/>
                <w:lang w:val="bg-BG"/>
              </w:rPr>
              <w:t>add 451 446 403</w:t>
            </w:r>
          </w:p>
          <w:p w:rsidR="00911870" w:rsidRPr="00ED01A4" w:rsidRDefault="00911870" w:rsidP="00ED01A4">
            <w:pPr>
              <w:spacing w:after="120"/>
              <w:jc w:val="left"/>
              <w:rPr>
                <w:rStyle w:val="Code"/>
                <w:lang w:val="bg-BG"/>
              </w:rPr>
            </w:pPr>
            <w:r w:rsidRPr="00ED01A4">
              <w:rPr>
                <w:rStyle w:val="Code"/>
                <w:lang w:val="bg-BG"/>
              </w:rPr>
              <w:t>contains 860 373</w:t>
            </w:r>
          </w:p>
          <w:p w:rsidR="00911870" w:rsidRPr="00ED01A4" w:rsidRDefault="00911870" w:rsidP="00ED01A4">
            <w:pPr>
              <w:spacing w:after="120"/>
              <w:jc w:val="left"/>
              <w:rPr>
                <w:rStyle w:val="Code"/>
                <w:lang w:val="bg-BG"/>
              </w:rPr>
            </w:pPr>
            <w:r w:rsidRPr="00ED01A4">
              <w:rPr>
                <w:rStyle w:val="Code"/>
                <w:lang w:val="bg-BG"/>
              </w:rPr>
              <w:t>add 920 638 439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454 769 230</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949 829 573</w:t>
            </w:r>
          </w:p>
          <w:p w:rsidR="00911870" w:rsidRPr="00ED01A4" w:rsidRDefault="00911870" w:rsidP="00ED01A4">
            <w:pPr>
              <w:spacing w:after="120"/>
              <w:jc w:val="left"/>
              <w:rPr>
                <w:rStyle w:val="Code"/>
                <w:lang w:val="bg-BG"/>
              </w:rPr>
            </w:pPr>
            <w:r w:rsidRPr="00ED01A4">
              <w:rPr>
                <w:rStyle w:val="Code"/>
                <w:lang w:val="bg-BG"/>
              </w:rPr>
              <w:t>value 2 682</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232 112 138</w:t>
            </w:r>
          </w:p>
          <w:p w:rsidR="00911870" w:rsidRPr="00ED01A4" w:rsidRDefault="00911870" w:rsidP="00ED01A4">
            <w:pPr>
              <w:spacing w:after="120"/>
              <w:jc w:val="left"/>
              <w:rPr>
                <w:rStyle w:val="Code"/>
                <w:lang w:val="bg-BG"/>
              </w:rPr>
            </w:pPr>
            <w:r w:rsidRPr="00ED01A4">
              <w:rPr>
                <w:rStyle w:val="Code"/>
                <w:lang w:val="bg-BG"/>
              </w:rPr>
              <w:t>value 894 763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41 112 821</w:t>
            </w:r>
          </w:p>
          <w:p w:rsidR="00911870" w:rsidRPr="00ED01A4" w:rsidRDefault="00911870" w:rsidP="00ED01A4">
            <w:pPr>
              <w:spacing w:after="120"/>
              <w:jc w:val="left"/>
              <w:rPr>
                <w:rStyle w:val="Code"/>
                <w:lang w:val="bg-BG"/>
              </w:rPr>
            </w:pPr>
            <w:r w:rsidRPr="00ED01A4">
              <w:rPr>
                <w:rStyle w:val="Code"/>
                <w:lang w:val="bg-BG"/>
              </w:rPr>
              <w:t>contains 49 59</w:t>
            </w:r>
          </w:p>
          <w:p w:rsidR="00911870" w:rsidRPr="00ED01A4" w:rsidRDefault="00911870" w:rsidP="00ED01A4">
            <w:pPr>
              <w:spacing w:after="120"/>
              <w:jc w:val="left"/>
              <w:rPr>
                <w:rStyle w:val="Code"/>
                <w:lang w:val="bg-BG"/>
              </w:rPr>
            </w:pPr>
            <w:r w:rsidRPr="00ED01A4">
              <w:rPr>
                <w:rStyle w:val="Code"/>
                <w:lang w:val="bg-BG"/>
              </w:rPr>
              <w:t>add 854 494 5</w:t>
            </w:r>
          </w:p>
          <w:p w:rsidR="00911870" w:rsidRPr="00ED01A4" w:rsidRDefault="00911870" w:rsidP="00ED01A4">
            <w:pPr>
              <w:spacing w:after="120"/>
              <w:jc w:val="left"/>
              <w:rPr>
                <w:rStyle w:val="Code"/>
                <w:lang w:val="bg-BG"/>
              </w:rPr>
            </w:pPr>
            <w:r w:rsidRPr="00ED01A4">
              <w:rPr>
                <w:rStyle w:val="Code"/>
                <w:lang w:val="bg-BG"/>
              </w:rPr>
              <w:t>add 381 92 483</w:t>
            </w:r>
          </w:p>
          <w:p w:rsidR="00911870" w:rsidRPr="00ED01A4" w:rsidRDefault="00911870" w:rsidP="00ED01A4">
            <w:pPr>
              <w:spacing w:after="120"/>
              <w:jc w:val="left"/>
              <w:rPr>
                <w:rStyle w:val="Code"/>
                <w:lang w:val="bg-BG"/>
              </w:rPr>
            </w:pPr>
            <w:r w:rsidRPr="00ED01A4">
              <w:rPr>
                <w:rStyle w:val="Code"/>
                <w:lang w:val="bg-BG"/>
              </w:rPr>
              <w:t>contains 989 955</w:t>
            </w:r>
          </w:p>
          <w:p w:rsidR="00911870" w:rsidRPr="00ED01A4" w:rsidRDefault="00911870" w:rsidP="00ED01A4">
            <w:pPr>
              <w:spacing w:after="120"/>
              <w:jc w:val="left"/>
              <w:rPr>
                <w:rStyle w:val="Code"/>
                <w:lang w:val="bg-BG"/>
              </w:rPr>
            </w:pPr>
            <w:r w:rsidRPr="00ED01A4">
              <w:rPr>
                <w:rStyle w:val="Code"/>
                <w:lang w:val="bg-BG"/>
              </w:rPr>
              <w:t>value 138 344</w:t>
            </w:r>
          </w:p>
          <w:p w:rsidR="00911870" w:rsidRPr="00ED01A4" w:rsidRDefault="00911870" w:rsidP="00ED01A4">
            <w:pPr>
              <w:spacing w:after="120"/>
              <w:jc w:val="left"/>
              <w:rPr>
                <w:rStyle w:val="Code"/>
                <w:lang w:val="bg-BG"/>
              </w:rPr>
            </w:pPr>
            <w:r w:rsidRPr="00ED01A4">
              <w:rPr>
                <w:rStyle w:val="Code"/>
                <w:lang w:val="bg-BG"/>
              </w:rPr>
              <w:t>add 449 764 923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260 74</w:t>
            </w:r>
          </w:p>
          <w:p w:rsidR="00911870" w:rsidRPr="00ED01A4" w:rsidRDefault="00911870" w:rsidP="00ED01A4">
            <w:pPr>
              <w:spacing w:after="120"/>
              <w:jc w:val="left"/>
              <w:rPr>
                <w:rStyle w:val="Code"/>
                <w:lang w:val="bg-BG"/>
              </w:rPr>
            </w:pPr>
            <w:r w:rsidRPr="00ED01A4">
              <w:rPr>
                <w:rStyle w:val="Code"/>
                <w:lang w:val="bg-BG"/>
              </w:rPr>
              <w:t>add 744 676 967</w:t>
            </w:r>
          </w:p>
          <w:p w:rsidR="00911870" w:rsidRPr="00ED01A4" w:rsidRDefault="00911870" w:rsidP="00ED01A4">
            <w:pPr>
              <w:spacing w:after="120"/>
              <w:jc w:val="left"/>
              <w:rPr>
                <w:rStyle w:val="Code"/>
                <w:lang w:val="bg-BG"/>
              </w:rPr>
            </w:pPr>
            <w:r w:rsidRPr="00ED01A4">
              <w:rPr>
                <w:rStyle w:val="Code"/>
                <w:lang w:val="bg-BG"/>
              </w:rPr>
              <w:t>contains 427 727</w:t>
            </w:r>
          </w:p>
          <w:p w:rsidR="00911870" w:rsidRPr="00ED01A4" w:rsidRDefault="00911870" w:rsidP="00ED01A4">
            <w:pPr>
              <w:spacing w:after="120"/>
              <w:jc w:val="left"/>
              <w:rPr>
                <w:rStyle w:val="Code"/>
                <w:lang w:val="bg-BG"/>
              </w:rPr>
            </w:pPr>
            <w:r w:rsidRPr="00ED01A4">
              <w:rPr>
                <w:rStyle w:val="Code"/>
                <w:lang w:val="bg-BG"/>
              </w:rPr>
              <w:t>add 461 601 899</w:t>
            </w:r>
          </w:p>
          <w:p w:rsidR="00911870" w:rsidRPr="00ED01A4" w:rsidRDefault="00911870" w:rsidP="00ED01A4">
            <w:pPr>
              <w:spacing w:after="120"/>
              <w:jc w:val="left"/>
              <w:rPr>
                <w:rStyle w:val="Code"/>
                <w:lang w:val="bg-BG"/>
              </w:rPr>
            </w:pPr>
            <w:r w:rsidRPr="00ED01A4">
              <w:rPr>
                <w:rStyle w:val="Code"/>
                <w:lang w:val="bg-BG"/>
              </w:rPr>
              <w:t>value 519 978</w:t>
            </w:r>
          </w:p>
          <w:p w:rsidR="00911870" w:rsidRPr="00ED01A4" w:rsidRDefault="00911870" w:rsidP="00ED01A4">
            <w:pPr>
              <w:spacing w:after="120"/>
              <w:jc w:val="left"/>
              <w:rPr>
                <w:rStyle w:val="Code"/>
                <w:lang w:val="bg-BG"/>
              </w:rPr>
            </w:pPr>
            <w:r w:rsidRPr="00ED01A4">
              <w:rPr>
                <w:rStyle w:val="Code"/>
                <w:lang w:val="bg-BG"/>
              </w:rPr>
              <w:t>contains 676 477</w:t>
            </w:r>
          </w:p>
          <w:p w:rsidR="00911870" w:rsidRPr="00ED01A4" w:rsidRDefault="00911870" w:rsidP="00ED01A4">
            <w:pPr>
              <w:spacing w:after="120"/>
              <w:jc w:val="left"/>
              <w:rPr>
                <w:rStyle w:val="Code"/>
                <w:lang w:val="bg-BG"/>
              </w:rPr>
            </w:pPr>
            <w:r w:rsidRPr="00ED01A4">
              <w:rPr>
                <w:rStyle w:val="Code"/>
                <w:lang w:val="bg-BG"/>
              </w:rPr>
              <w:t>contains 140 628</w:t>
            </w:r>
          </w:p>
          <w:p w:rsidR="00911870" w:rsidRPr="00ED01A4" w:rsidRDefault="00911870" w:rsidP="00ED01A4">
            <w:pPr>
              <w:spacing w:after="120"/>
              <w:jc w:val="left"/>
              <w:rPr>
                <w:rStyle w:val="Code"/>
                <w:lang w:val="bg-BG"/>
              </w:rPr>
            </w:pPr>
            <w:r w:rsidRPr="00ED01A4">
              <w:rPr>
                <w:rStyle w:val="Code"/>
                <w:lang w:val="bg-BG"/>
              </w:rPr>
              <w:t>contains 905 939</w:t>
            </w:r>
          </w:p>
          <w:p w:rsidR="00911870" w:rsidRPr="00ED01A4" w:rsidRDefault="00911870" w:rsidP="00ED01A4">
            <w:pPr>
              <w:spacing w:after="120"/>
              <w:jc w:val="left"/>
              <w:rPr>
                <w:rStyle w:val="Code"/>
                <w:lang w:val="bg-BG"/>
              </w:rPr>
            </w:pPr>
            <w:r w:rsidRPr="00ED01A4">
              <w:rPr>
                <w:rStyle w:val="Code"/>
                <w:lang w:val="bg-BG"/>
              </w:rPr>
              <w:t>value 146 965</w:t>
            </w:r>
          </w:p>
          <w:p w:rsidR="00911870" w:rsidRPr="00ED01A4" w:rsidRDefault="00911870" w:rsidP="00ED01A4">
            <w:pPr>
              <w:spacing w:after="120"/>
              <w:jc w:val="left"/>
              <w:rPr>
                <w:rStyle w:val="Code"/>
                <w:lang w:val="bg-BG"/>
              </w:rPr>
            </w:pPr>
            <w:r w:rsidRPr="00ED01A4">
              <w:rPr>
                <w:rStyle w:val="Code"/>
                <w:lang w:val="bg-BG"/>
              </w:rPr>
              <w:t>value 592 347</w:t>
            </w:r>
          </w:p>
          <w:p w:rsidR="00911870" w:rsidRPr="00ED01A4" w:rsidRDefault="00911870" w:rsidP="00ED01A4">
            <w:pPr>
              <w:spacing w:after="120"/>
              <w:jc w:val="left"/>
              <w:rPr>
                <w:rStyle w:val="Code"/>
                <w:lang w:val="bg-BG"/>
              </w:rPr>
            </w:pPr>
            <w:r w:rsidRPr="00ED01A4">
              <w:rPr>
                <w:rStyle w:val="Code"/>
                <w:lang w:val="bg-BG"/>
              </w:rPr>
              <w:t>value 169 421</w:t>
            </w:r>
          </w:p>
          <w:p w:rsidR="00911870" w:rsidRPr="00ED01A4" w:rsidRDefault="00911870" w:rsidP="00ED01A4">
            <w:pPr>
              <w:spacing w:after="120"/>
              <w:jc w:val="left"/>
              <w:rPr>
                <w:rStyle w:val="Code"/>
                <w:lang w:val="bg-BG"/>
              </w:rPr>
            </w:pPr>
            <w:r w:rsidRPr="00ED01A4">
              <w:rPr>
                <w:rStyle w:val="Code"/>
                <w:lang w:val="bg-BG"/>
              </w:rPr>
              <w:t>value 979 829</w:t>
            </w:r>
          </w:p>
          <w:p w:rsidR="00911870" w:rsidRPr="00ED01A4" w:rsidRDefault="00911870" w:rsidP="00ED01A4">
            <w:pPr>
              <w:spacing w:after="120"/>
              <w:jc w:val="left"/>
              <w:rPr>
                <w:rStyle w:val="Code"/>
                <w:lang w:val="bg-BG"/>
              </w:rPr>
            </w:pPr>
            <w:r w:rsidRPr="00ED01A4">
              <w:rPr>
                <w:rStyle w:val="Code"/>
                <w:lang w:val="bg-BG"/>
              </w:rPr>
              <w:t>value 329 35</w:t>
            </w:r>
          </w:p>
          <w:p w:rsidR="00911870" w:rsidRPr="00ED01A4" w:rsidRDefault="00911870" w:rsidP="00ED01A4">
            <w:pPr>
              <w:spacing w:after="120"/>
              <w:jc w:val="left"/>
              <w:rPr>
                <w:rStyle w:val="Code"/>
                <w:lang w:val="bg-BG"/>
              </w:rPr>
            </w:pPr>
            <w:r w:rsidRPr="00ED01A4">
              <w:rPr>
                <w:rStyle w:val="Code"/>
                <w:lang w:val="bg-BG"/>
              </w:rPr>
              <w:t>contains 664 755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353 942</w:t>
            </w:r>
          </w:p>
          <w:p w:rsidR="00911870" w:rsidRPr="00ED01A4" w:rsidRDefault="00911870" w:rsidP="00ED01A4">
            <w:pPr>
              <w:spacing w:after="120"/>
              <w:jc w:val="left"/>
              <w:rPr>
                <w:rStyle w:val="Code"/>
                <w:lang w:val="bg-BG"/>
              </w:rPr>
            </w:pPr>
            <w:r w:rsidRPr="00ED01A4">
              <w:rPr>
                <w:rStyle w:val="Code"/>
                <w:lang w:val="bg-BG"/>
              </w:rPr>
              <w:lastRenderedPageBreak/>
              <w:t>count</w:t>
            </w:r>
          </w:p>
          <w:p w:rsidR="00911870" w:rsidRPr="00ED01A4" w:rsidRDefault="00911870" w:rsidP="00ED01A4">
            <w:pPr>
              <w:spacing w:after="120"/>
              <w:jc w:val="left"/>
              <w:rPr>
                <w:rStyle w:val="Code"/>
                <w:lang w:val="bg-BG"/>
              </w:rPr>
            </w:pPr>
            <w:r w:rsidRPr="00ED01A4">
              <w:rPr>
                <w:rStyle w:val="Code"/>
                <w:lang w:val="bg-BG"/>
              </w:rPr>
              <w:t>value 271 942</w:t>
            </w:r>
          </w:p>
          <w:p w:rsidR="00911870" w:rsidRPr="00ED01A4" w:rsidRDefault="00911870" w:rsidP="00ED01A4">
            <w:pPr>
              <w:spacing w:after="120"/>
              <w:jc w:val="left"/>
              <w:rPr>
                <w:rStyle w:val="Code"/>
                <w:lang w:val="bg-BG"/>
              </w:rPr>
            </w:pPr>
            <w:r w:rsidRPr="00ED01A4">
              <w:rPr>
                <w:rStyle w:val="Code"/>
                <w:lang w:val="bg-BG"/>
              </w:rPr>
              <w:t>add 445 730 487</w:t>
            </w:r>
          </w:p>
          <w:p w:rsidR="00911870" w:rsidRPr="00ED01A4" w:rsidRDefault="00911870" w:rsidP="00ED01A4">
            <w:pPr>
              <w:spacing w:after="120"/>
              <w:jc w:val="left"/>
              <w:rPr>
                <w:rStyle w:val="Code"/>
                <w:lang w:val="bg-BG"/>
              </w:rPr>
            </w:pPr>
            <w:r w:rsidRPr="00ED01A4">
              <w:rPr>
                <w:rStyle w:val="Code"/>
                <w:lang w:val="bg-BG"/>
              </w:rPr>
              <w:t>contains 545 119</w:t>
            </w:r>
          </w:p>
          <w:p w:rsidR="00911870" w:rsidRPr="00ED01A4" w:rsidRDefault="00911870" w:rsidP="00ED01A4">
            <w:pPr>
              <w:spacing w:after="120"/>
              <w:jc w:val="left"/>
              <w:rPr>
                <w:rStyle w:val="Code"/>
                <w:lang w:val="bg-BG"/>
              </w:rPr>
            </w:pPr>
            <w:r w:rsidRPr="00ED01A4">
              <w:rPr>
                <w:rStyle w:val="Code"/>
                <w:lang w:val="bg-BG"/>
              </w:rPr>
              <w:t>value 754 820</w:t>
            </w:r>
          </w:p>
          <w:p w:rsidR="00911870" w:rsidRPr="00ED01A4" w:rsidRDefault="00911870" w:rsidP="00ED01A4">
            <w:pPr>
              <w:spacing w:after="120"/>
              <w:jc w:val="left"/>
              <w:rPr>
                <w:rStyle w:val="Code"/>
                <w:lang w:val="bg-BG"/>
              </w:rPr>
            </w:pPr>
            <w:r w:rsidRPr="00ED01A4">
              <w:rPr>
                <w:rStyle w:val="Code"/>
                <w:lang w:val="bg-BG"/>
              </w:rPr>
              <w:t>contains 649 135</w:t>
            </w:r>
          </w:p>
          <w:p w:rsidR="00911870" w:rsidRPr="00ED01A4" w:rsidRDefault="00911870" w:rsidP="00ED01A4">
            <w:pPr>
              <w:spacing w:after="120"/>
              <w:jc w:val="left"/>
              <w:rPr>
                <w:rStyle w:val="Code"/>
                <w:lang w:val="bg-BG"/>
              </w:rPr>
            </w:pPr>
            <w:r w:rsidRPr="00ED01A4">
              <w:rPr>
                <w:rStyle w:val="Code"/>
                <w:lang w:val="bg-BG"/>
              </w:rPr>
              <w:t>value 563 431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539 148</w:t>
            </w:r>
          </w:p>
          <w:p w:rsidR="00911870" w:rsidRPr="00ED01A4" w:rsidRDefault="00911870" w:rsidP="00ED01A4">
            <w:pPr>
              <w:spacing w:after="120"/>
              <w:jc w:val="left"/>
              <w:rPr>
                <w:rStyle w:val="Code"/>
                <w:lang w:val="bg-BG"/>
              </w:rPr>
            </w:pPr>
            <w:r w:rsidRPr="00ED01A4">
              <w:rPr>
                <w:rStyle w:val="Code"/>
                <w:lang w:val="bg-BG"/>
              </w:rPr>
              <w:t>value 346 441</w:t>
            </w:r>
          </w:p>
          <w:p w:rsidR="00911870" w:rsidRPr="00ED01A4" w:rsidRDefault="00911870" w:rsidP="00ED01A4">
            <w:pPr>
              <w:spacing w:after="120"/>
              <w:jc w:val="left"/>
              <w:rPr>
                <w:rStyle w:val="Code"/>
                <w:lang w:val="bg-BG"/>
              </w:rPr>
            </w:pPr>
            <w:r w:rsidRPr="00ED01A4">
              <w:rPr>
                <w:rStyle w:val="Code"/>
                <w:lang w:val="bg-BG"/>
              </w:rPr>
              <w:t>add 475 873 37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978 779</w:t>
            </w:r>
          </w:p>
          <w:p w:rsidR="00911870" w:rsidRPr="00ED01A4" w:rsidRDefault="00911870" w:rsidP="00ED01A4">
            <w:pPr>
              <w:spacing w:after="120"/>
              <w:jc w:val="left"/>
              <w:rPr>
                <w:rStyle w:val="Code"/>
                <w:lang w:val="bg-BG"/>
              </w:rPr>
            </w:pPr>
            <w:r w:rsidRPr="00ED01A4">
              <w:rPr>
                <w:rStyle w:val="Code"/>
                <w:lang w:val="bg-BG"/>
              </w:rPr>
              <w:t>add 505 650 259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166 434</w:t>
            </w:r>
          </w:p>
          <w:p w:rsidR="00911870" w:rsidRPr="00ED01A4" w:rsidRDefault="00911870" w:rsidP="00ED01A4">
            <w:pPr>
              <w:spacing w:after="120"/>
              <w:jc w:val="left"/>
              <w:rPr>
                <w:rStyle w:val="Code"/>
                <w:lang w:val="bg-BG"/>
              </w:rPr>
            </w:pPr>
            <w:r w:rsidRPr="00ED01A4">
              <w:rPr>
                <w:rStyle w:val="Code"/>
                <w:lang w:val="bg-BG"/>
              </w:rPr>
              <w:t>contains 944 574</w:t>
            </w:r>
          </w:p>
          <w:p w:rsidR="00911870" w:rsidRPr="00ED01A4" w:rsidRDefault="00911870" w:rsidP="00ED01A4">
            <w:pPr>
              <w:spacing w:after="120"/>
              <w:jc w:val="left"/>
              <w:rPr>
                <w:rStyle w:val="Code"/>
                <w:lang w:val="bg-BG"/>
              </w:rPr>
            </w:pPr>
            <w:r w:rsidRPr="00ED01A4">
              <w:rPr>
                <w:rStyle w:val="Code"/>
                <w:lang w:val="bg-BG"/>
              </w:rPr>
              <w:t>add 928 14 619</w:t>
            </w:r>
          </w:p>
          <w:p w:rsidR="00911870" w:rsidRPr="00ED01A4" w:rsidRDefault="00911870" w:rsidP="00ED01A4">
            <w:pPr>
              <w:spacing w:after="120"/>
              <w:jc w:val="left"/>
              <w:rPr>
                <w:rStyle w:val="Code"/>
                <w:lang w:val="bg-BG"/>
              </w:rPr>
            </w:pPr>
            <w:r w:rsidRPr="00ED01A4">
              <w:rPr>
                <w:rStyle w:val="Code"/>
                <w:lang w:val="bg-BG"/>
              </w:rPr>
              <w:t>contains 965 921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184 741 3</w:t>
            </w:r>
          </w:p>
          <w:p w:rsidR="00911870" w:rsidRPr="00ED01A4" w:rsidRDefault="00911870" w:rsidP="00ED01A4">
            <w:pPr>
              <w:spacing w:after="120"/>
              <w:jc w:val="left"/>
              <w:rPr>
                <w:rStyle w:val="Code"/>
                <w:lang w:val="bg-BG"/>
              </w:rPr>
            </w:pPr>
            <w:r w:rsidRPr="00ED01A4">
              <w:rPr>
                <w:rStyle w:val="Code"/>
                <w:lang w:val="bg-BG"/>
              </w:rPr>
              <w:t>contains 12 758</w:t>
            </w:r>
          </w:p>
          <w:p w:rsidR="00911870" w:rsidRPr="00ED01A4" w:rsidRDefault="00911870" w:rsidP="00ED01A4">
            <w:pPr>
              <w:spacing w:after="120"/>
              <w:jc w:val="left"/>
              <w:rPr>
                <w:rStyle w:val="Code"/>
                <w:lang w:val="bg-BG"/>
              </w:rPr>
            </w:pPr>
            <w:r w:rsidRPr="00ED01A4">
              <w:rPr>
                <w:rStyle w:val="Code"/>
                <w:lang w:val="bg-BG"/>
              </w:rPr>
              <w:t>contains 742 219</w:t>
            </w:r>
          </w:p>
          <w:p w:rsidR="00911870" w:rsidRPr="00ED01A4" w:rsidRDefault="00911870" w:rsidP="00ED01A4">
            <w:pPr>
              <w:spacing w:after="120"/>
              <w:jc w:val="left"/>
              <w:rPr>
                <w:rStyle w:val="Code"/>
                <w:lang w:val="bg-BG"/>
              </w:rPr>
            </w:pPr>
            <w:r w:rsidRPr="00ED01A4">
              <w:rPr>
                <w:rStyle w:val="Code"/>
                <w:lang w:val="bg-BG"/>
              </w:rPr>
              <w:t>value 41 603</w:t>
            </w:r>
          </w:p>
          <w:p w:rsidR="00911870" w:rsidRPr="00ED01A4" w:rsidRDefault="00911870" w:rsidP="00ED01A4">
            <w:pPr>
              <w:spacing w:after="120"/>
              <w:jc w:val="left"/>
              <w:rPr>
                <w:rStyle w:val="Code"/>
                <w:lang w:val="bg-BG"/>
              </w:rPr>
            </w:pPr>
            <w:r w:rsidRPr="00ED01A4">
              <w:rPr>
                <w:rStyle w:val="Code"/>
                <w:lang w:val="bg-BG"/>
              </w:rPr>
              <w:t>add 485 510 110</w:t>
            </w:r>
          </w:p>
          <w:p w:rsidR="00911870" w:rsidRPr="00ED01A4" w:rsidRDefault="00911870" w:rsidP="00ED01A4">
            <w:pPr>
              <w:spacing w:after="120"/>
              <w:jc w:val="left"/>
              <w:rPr>
                <w:rStyle w:val="Code"/>
                <w:lang w:val="bg-BG"/>
              </w:rPr>
            </w:pPr>
            <w:r w:rsidRPr="00ED01A4">
              <w:rPr>
                <w:rStyle w:val="Code"/>
                <w:lang w:val="bg-BG"/>
              </w:rPr>
              <w:t>value 544 805</w:t>
            </w:r>
          </w:p>
          <w:p w:rsidR="00911870" w:rsidRPr="00ED01A4" w:rsidRDefault="00911870" w:rsidP="00ED01A4">
            <w:pPr>
              <w:spacing w:after="120"/>
              <w:jc w:val="left"/>
              <w:rPr>
                <w:rStyle w:val="Code"/>
                <w:lang w:val="bg-BG"/>
              </w:rPr>
            </w:pPr>
            <w:r w:rsidRPr="00ED01A4">
              <w:rPr>
                <w:rStyle w:val="Code"/>
                <w:lang w:val="bg-BG"/>
              </w:rPr>
              <w:t>add 437 812 771</w:t>
            </w:r>
          </w:p>
          <w:p w:rsidR="00911870" w:rsidRPr="00ED01A4" w:rsidRDefault="00911870" w:rsidP="00ED01A4">
            <w:pPr>
              <w:spacing w:after="120"/>
              <w:jc w:val="left"/>
              <w:rPr>
                <w:rStyle w:val="Code"/>
                <w:lang w:val="bg-BG"/>
              </w:rPr>
            </w:pPr>
            <w:r w:rsidRPr="00ED01A4">
              <w:rPr>
                <w:rStyle w:val="Code"/>
                <w:lang w:val="bg-BG"/>
              </w:rPr>
              <w:t>add 104 460 253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514 383</w:t>
            </w:r>
          </w:p>
          <w:p w:rsidR="00911870" w:rsidRPr="00ED01A4" w:rsidRDefault="00911870" w:rsidP="00ED01A4">
            <w:pPr>
              <w:spacing w:after="120"/>
              <w:jc w:val="left"/>
              <w:rPr>
                <w:rStyle w:val="Code"/>
                <w:lang w:val="bg-BG"/>
              </w:rPr>
            </w:pPr>
            <w:r w:rsidRPr="00ED01A4">
              <w:rPr>
                <w:rStyle w:val="Code"/>
                <w:lang w:val="bg-BG"/>
              </w:rPr>
              <w:t>value 381 465</w:t>
            </w:r>
          </w:p>
          <w:p w:rsidR="00911870" w:rsidRPr="00ED01A4" w:rsidRDefault="00911870" w:rsidP="00ED01A4">
            <w:pPr>
              <w:spacing w:after="120"/>
              <w:jc w:val="left"/>
              <w:rPr>
                <w:rStyle w:val="Code"/>
                <w:lang w:val="bg-BG"/>
              </w:rPr>
            </w:pPr>
            <w:r w:rsidRPr="00ED01A4">
              <w:rPr>
                <w:rStyle w:val="Code"/>
                <w:lang w:val="bg-BG"/>
              </w:rPr>
              <w:t>contains 448 741</w:t>
            </w:r>
          </w:p>
          <w:p w:rsidR="00911870" w:rsidRPr="00ED01A4" w:rsidRDefault="00911870" w:rsidP="00ED01A4">
            <w:pPr>
              <w:spacing w:after="120"/>
              <w:jc w:val="left"/>
              <w:rPr>
                <w:rStyle w:val="Code"/>
                <w:lang w:val="bg-BG"/>
              </w:rPr>
            </w:pPr>
            <w:r w:rsidRPr="00ED01A4">
              <w:rPr>
                <w:rStyle w:val="Code"/>
                <w:lang w:val="bg-BG"/>
              </w:rPr>
              <w:t>value 407 927</w:t>
            </w:r>
          </w:p>
          <w:p w:rsidR="00911870" w:rsidRPr="00ED01A4" w:rsidRDefault="00911870" w:rsidP="00ED01A4">
            <w:pPr>
              <w:spacing w:after="120"/>
              <w:jc w:val="left"/>
              <w:rPr>
                <w:rStyle w:val="Code"/>
                <w:lang w:val="bg-BG"/>
              </w:rPr>
            </w:pPr>
            <w:r w:rsidRPr="00ED01A4">
              <w:rPr>
                <w:rStyle w:val="Code"/>
                <w:lang w:val="bg-BG"/>
              </w:rPr>
              <w:t>value 724 798</w:t>
            </w:r>
          </w:p>
          <w:p w:rsidR="00911870" w:rsidRPr="00ED01A4" w:rsidRDefault="00911870" w:rsidP="00ED01A4">
            <w:pPr>
              <w:spacing w:after="120"/>
              <w:jc w:val="left"/>
              <w:rPr>
                <w:rStyle w:val="Code"/>
                <w:lang w:val="bg-BG"/>
              </w:rPr>
            </w:pPr>
            <w:r w:rsidRPr="00ED01A4">
              <w:rPr>
                <w:rStyle w:val="Code"/>
                <w:lang w:val="bg-BG"/>
              </w:rPr>
              <w:t>add 324 870 134</w:t>
            </w:r>
          </w:p>
          <w:p w:rsidR="00911870" w:rsidRPr="00ED01A4" w:rsidRDefault="00911870" w:rsidP="00ED01A4">
            <w:pPr>
              <w:spacing w:after="120"/>
              <w:jc w:val="left"/>
              <w:rPr>
                <w:rStyle w:val="Code"/>
                <w:lang w:val="bg-BG"/>
              </w:rPr>
            </w:pPr>
            <w:r w:rsidRPr="00ED01A4">
              <w:rPr>
                <w:rStyle w:val="Code"/>
                <w:lang w:val="bg-BG"/>
              </w:rPr>
              <w:t>add 854 929 919</w:t>
            </w:r>
          </w:p>
          <w:p w:rsidR="00911870" w:rsidRPr="00ED01A4" w:rsidRDefault="00911870" w:rsidP="00ED01A4">
            <w:pPr>
              <w:spacing w:after="120"/>
              <w:jc w:val="left"/>
              <w:rPr>
                <w:rStyle w:val="Code"/>
                <w:lang w:val="bg-BG"/>
              </w:rPr>
            </w:pPr>
            <w:r w:rsidRPr="00ED01A4">
              <w:rPr>
                <w:rStyle w:val="Code"/>
                <w:lang w:val="bg-BG"/>
              </w:rPr>
              <w:t>contains 180 686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777 593</w:t>
            </w:r>
          </w:p>
          <w:p w:rsidR="00911870" w:rsidRPr="00ED01A4" w:rsidRDefault="00911870" w:rsidP="00ED01A4">
            <w:pPr>
              <w:spacing w:after="120"/>
              <w:jc w:val="left"/>
              <w:rPr>
                <w:rStyle w:val="Code"/>
                <w:lang w:val="bg-BG"/>
              </w:rPr>
            </w:pPr>
            <w:r w:rsidRPr="00ED01A4">
              <w:rPr>
                <w:rStyle w:val="Code"/>
                <w:lang w:val="bg-BG"/>
              </w:rPr>
              <w:t>contains 505 190</w:t>
            </w:r>
          </w:p>
          <w:p w:rsidR="00911870" w:rsidRPr="00ED01A4" w:rsidRDefault="00911870" w:rsidP="00ED01A4">
            <w:pPr>
              <w:spacing w:after="120"/>
              <w:jc w:val="left"/>
              <w:rPr>
                <w:rStyle w:val="Code"/>
                <w:lang w:val="bg-BG"/>
              </w:rPr>
            </w:pPr>
            <w:r w:rsidRPr="00ED01A4">
              <w:rPr>
                <w:rStyle w:val="Code"/>
                <w:lang w:val="bg-BG"/>
              </w:rPr>
              <w:lastRenderedPageBreak/>
              <w:t>count</w:t>
            </w:r>
          </w:p>
          <w:p w:rsidR="00911870" w:rsidRPr="00ED01A4" w:rsidRDefault="00911870" w:rsidP="00ED01A4">
            <w:pPr>
              <w:spacing w:after="120"/>
              <w:jc w:val="left"/>
              <w:rPr>
                <w:rStyle w:val="Code"/>
                <w:lang w:val="bg-BG"/>
              </w:rPr>
            </w:pPr>
            <w:r w:rsidRPr="00ED01A4">
              <w:rPr>
                <w:rStyle w:val="Code"/>
                <w:lang w:val="bg-BG"/>
              </w:rPr>
              <w:t>contains 261 657</w:t>
            </w:r>
          </w:p>
          <w:p w:rsidR="00911870" w:rsidRPr="00ED01A4" w:rsidRDefault="00911870" w:rsidP="00ED01A4">
            <w:pPr>
              <w:spacing w:after="120"/>
              <w:jc w:val="left"/>
              <w:rPr>
                <w:rStyle w:val="Code"/>
                <w:lang w:val="bg-BG"/>
              </w:rPr>
            </w:pPr>
            <w:r w:rsidRPr="00ED01A4">
              <w:rPr>
                <w:rStyle w:val="Code"/>
                <w:lang w:val="bg-BG"/>
              </w:rPr>
              <w:t>contains 763 20</w:t>
            </w:r>
          </w:p>
          <w:p w:rsidR="00911870" w:rsidRPr="00ED01A4" w:rsidRDefault="00911870" w:rsidP="00ED01A4">
            <w:pPr>
              <w:spacing w:after="120"/>
              <w:jc w:val="left"/>
              <w:rPr>
                <w:rStyle w:val="Code"/>
                <w:lang w:val="bg-BG"/>
              </w:rPr>
            </w:pPr>
            <w:r w:rsidRPr="00ED01A4">
              <w:rPr>
                <w:rStyle w:val="Code"/>
                <w:lang w:val="bg-BG"/>
              </w:rPr>
              <w:t>value 662 251</w:t>
            </w:r>
          </w:p>
          <w:p w:rsidR="00911870" w:rsidRPr="00ED01A4" w:rsidRDefault="00911870" w:rsidP="00ED01A4">
            <w:pPr>
              <w:spacing w:after="120"/>
              <w:jc w:val="left"/>
              <w:rPr>
                <w:rStyle w:val="Code"/>
                <w:lang w:val="bg-BG"/>
              </w:rPr>
            </w:pPr>
            <w:r w:rsidRPr="00ED01A4">
              <w:rPr>
                <w:rStyle w:val="Code"/>
                <w:lang w:val="bg-BG"/>
              </w:rPr>
              <w:t>contains 397 178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973 52 780</w:t>
            </w:r>
          </w:p>
          <w:p w:rsidR="00911870" w:rsidRPr="00ED01A4" w:rsidRDefault="00911870" w:rsidP="00ED01A4">
            <w:pPr>
              <w:spacing w:after="120"/>
              <w:jc w:val="left"/>
              <w:rPr>
                <w:rStyle w:val="Code"/>
                <w:lang w:val="bg-BG"/>
              </w:rPr>
            </w:pPr>
            <w:r w:rsidRPr="00ED01A4">
              <w:rPr>
                <w:rStyle w:val="Code"/>
                <w:lang w:val="bg-BG"/>
              </w:rPr>
              <w:t>contains 119 105</w:t>
            </w:r>
          </w:p>
          <w:p w:rsidR="00911870" w:rsidRPr="00ED01A4" w:rsidRDefault="00911870" w:rsidP="00ED01A4">
            <w:pPr>
              <w:spacing w:after="120"/>
              <w:jc w:val="left"/>
              <w:rPr>
                <w:rStyle w:val="Code"/>
                <w:lang w:val="bg-BG"/>
              </w:rPr>
            </w:pPr>
            <w:r w:rsidRPr="00ED01A4">
              <w:rPr>
                <w:rStyle w:val="Code"/>
                <w:lang w:val="bg-BG"/>
              </w:rPr>
              <w:t>contains 734 594</w:t>
            </w:r>
          </w:p>
          <w:p w:rsidR="00911870" w:rsidRPr="00ED01A4" w:rsidRDefault="00911870" w:rsidP="00ED01A4">
            <w:pPr>
              <w:spacing w:after="120"/>
              <w:jc w:val="left"/>
              <w:rPr>
                <w:rStyle w:val="Code"/>
                <w:lang w:val="bg-BG"/>
              </w:rPr>
            </w:pPr>
            <w:r w:rsidRPr="00ED01A4">
              <w:rPr>
                <w:rStyle w:val="Code"/>
                <w:lang w:val="bg-BG"/>
              </w:rPr>
              <w:t>value 674 694</w:t>
            </w:r>
          </w:p>
          <w:p w:rsidR="00911870" w:rsidRPr="00ED01A4" w:rsidRDefault="00911870" w:rsidP="00ED01A4">
            <w:pPr>
              <w:spacing w:after="120"/>
              <w:jc w:val="left"/>
              <w:rPr>
                <w:rStyle w:val="Code"/>
                <w:lang w:val="bg-BG"/>
              </w:rPr>
            </w:pPr>
            <w:r w:rsidRPr="00ED01A4">
              <w:rPr>
                <w:rStyle w:val="Code"/>
                <w:lang w:val="bg-BG"/>
              </w:rPr>
              <w:t>add 547 670 147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736 638</w:t>
            </w:r>
          </w:p>
          <w:p w:rsidR="00911870" w:rsidRPr="00ED01A4" w:rsidRDefault="00911870" w:rsidP="00ED01A4">
            <w:pPr>
              <w:spacing w:after="120"/>
              <w:jc w:val="left"/>
              <w:rPr>
                <w:rStyle w:val="Code"/>
                <w:lang w:val="bg-BG"/>
              </w:rPr>
            </w:pPr>
            <w:r w:rsidRPr="00ED01A4">
              <w:rPr>
                <w:rStyle w:val="Code"/>
                <w:lang w:val="bg-BG"/>
              </w:rPr>
              <w:t>add 537 516 575</w:t>
            </w:r>
          </w:p>
          <w:p w:rsidR="00911870" w:rsidRPr="00ED01A4" w:rsidRDefault="00911870" w:rsidP="00ED01A4">
            <w:pPr>
              <w:spacing w:after="120"/>
              <w:jc w:val="left"/>
              <w:rPr>
                <w:rStyle w:val="Code"/>
                <w:lang w:val="bg-BG"/>
              </w:rPr>
            </w:pPr>
            <w:r w:rsidRPr="00ED01A4">
              <w:rPr>
                <w:rStyle w:val="Code"/>
                <w:lang w:val="bg-BG"/>
              </w:rPr>
              <w:t>add 113 217 192</w:t>
            </w:r>
          </w:p>
          <w:p w:rsidR="00911870" w:rsidRPr="00ED01A4" w:rsidRDefault="00911870" w:rsidP="00ED01A4">
            <w:pPr>
              <w:spacing w:after="120"/>
              <w:jc w:val="left"/>
              <w:rPr>
                <w:rStyle w:val="Code"/>
                <w:lang w:val="bg-BG"/>
              </w:rPr>
            </w:pPr>
            <w:r w:rsidRPr="00ED01A4">
              <w:rPr>
                <w:rStyle w:val="Code"/>
                <w:lang w:val="bg-BG"/>
              </w:rPr>
              <w:t>contains 296 192</w:t>
            </w:r>
          </w:p>
          <w:p w:rsidR="00911870" w:rsidRPr="00ED01A4" w:rsidRDefault="00911870" w:rsidP="00ED01A4">
            <w:pPr>
              <w:spacing w:after="120"/>
              <w:jc w:val="left"/>
              <w:rPr>
                <w:rStyle w:val="Code"/>
                <w:lang w:val="bg-BG"/>
              </w:rPr>
            </w:pPr>
            <w:r w:rsidRPr="00ED01A4">
              <w:rPr>
                <w:rStyle w:val="Code"/>
                <w:lang w:val="bg-BG"/>
              </w:rPr>
              <w:t>add 218 283 996</w:t>
            </w:r>
          </w:p>
          <w:p w:rsidR="00911870" w:rsidRPr="00ED01A4" w:rsidRDefault="00911870" w:rsidP="00ED01A4">
            <w:pPr>
              <w:spacing w:after="120"/>
              <w:jc w:val="left"/>
              <w:rPr>
                <w:rStyle w:val="Code"/>
                <w:lang w:val="bg-BG"/>
              </w:rPr>
            </w:pPr>
            <w:r w:rsidRPr="00ED01A4">
              <w:rPr>
                <w:rStyle w:val="Code"/>
                <w:lang w:val="bg-BG"/>
              </w:rPr>
              <w:t>contains 812 961</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773 822 667</w:t>
            </w:r>
          </w:p>
          <w:p w:rsidR="00911870" w:rsidRPr="00ED01A4" w:rsidRDefault="00911870" w:rsidP="00ED01A4">
            <w:pPr>
              <w:spacing w:after="120"/>
              <w:jc w:val="left"/>
              <w:rPr>
                <w:rStyle w:val="Code"/>
                <w:lang w:val="bg-BG"/>
              </w:rPr>
            </w:pPr>
            <w:r w:rsidRPr="00ED01A4">
              <w:rPr>
                <w:rStyle w:val="Code"/>
                <w:lang w:val="bg-BG"/>
              </w:rPr>
              <w:t>value 74 68</w:t>
            </w:r>
          </w:p>
          <w:p w:rsidR="00911870" w:rsidRPr="00ED01A4" w:rsidRDefault="00911870" w:rsidP="00ED01A4">
            <w:pPr>
              <w:spacing w:after="120"/>
              <w:jc w:val="left"/>
              <w:rPr>
                <w:rStyle w:val="Code"/>
                <w:lang w:val="bg-BG"/>
              </w:rPr>
            </w:pPr>
            <w:r w:rsidRPr="00ED01A4">
              <w:rPr>
                <w:rStyle w:val="Code"/>
                <w:lang w:val="bg-BG"/>
              </w:rPr>
              <w:t>value 445 991</w:t>
            </w:r>
          </w:p>
          <w:p w:rsidR="00911870" w:rsidRPr="00ED01A4" w:rsidRDefault="00911870" w:rsidP="00ED01A4">
            <w:pPr>
              <w:spacing w:after="120"/>
              <w:jc w:val="left"/>
              <w:rPr>
                <w:rStyle w:val="Code"/>
                <w:lang w:val="bg-BG"/>
              </w:rPr>
            </w:pPr>
            <w:r w:rsidRPr="00ED01A4">
              <w:rPr>
                <w:rStyle w:val="Code"/>
                <w:lang w:val="bg-BG"/>
              </w:rPr>
              <w:t>add 253 495 441</w:t>
            </w:r>
          </w:p>
          <w:p w:rsidR="00911870" w:rsidRPr="00ED01A4" w:rsidRDefault="00911870" w:rsidP="00ED01A4">
            <w:pPr>
              <w:spacing w:after="120"/>
              <w:jc w:val="left"/>
              <w:rPr>
                <w:rStyle w:val="Code"/>
                <w:lang w:val="bg-BG"/>
              </w:rPr>
            </w:pPr>
            <w:r w:rsidRPr="00ED01A4">
              <w:rPr>
                <w:rStyle w:val="Code"/>
                <w:lang w:val="bg-BG"/>
              </w:rPr>
              <w:t>value 919 435</w:t>
            </w:r>
          </w:p>
          <w:p w:rsidR="00911870" w:rsidRPr="00ED01A4" w:rsidRDefault="00911870" w:rsidP="00ED01A4">
            <w:pPr>
              <w:spacing w:after="120"/>
              <w:jc w:val="left"/>
              <w:rPr>
                <w:rStyle w:val="Code"/>
                <w:lang w:val="bg-BG"/>
              </w:rPr>
            </w:pPr>
            <w:r w:rsidRPr="00ED01A4">
              <w:rPr>
                <w:rStyle w:val="Code"/>
                <w:lang w:val="bg-BG"/>
              </w:rPr>
              <w:t>contains 205 483</w:t>
            </w:r>
          </w:p>
          <w:p w:rsidR="00911870" w:rsidRPr="00ED01A4" w:rsidRDefault="00911870" w:rsidP="00ED01A4">
            <w:pPr>
              <w:spacing w:after="120"/>
              <w:jc w:val="left"/>
              <w:rPr>
                <w:rStyle w:val="Code"/>
                <w:lang w:val="bg-BG"/>
              </w:rPr>
            </w:pPr>
            <w:r w:rsidRPr="00ED01A4">
              <w:rPr>
                <w:rStyle w:val="Code"/>
                <w:lang w:val="bg-BG"/>
              </w:rPr>
              <w:t>add 887 364 56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672 476</w:t>
            </w:r>
          </w:p>
          <w:p w:rsidR="00911870" w:rsidRPr="00ED01A4" w:rsidRDefault="00911870" w:rsidP="00ED01A4">
            <w:pPr>
              <w:spacing w:after="120"/>
              <w:jc w:val="left"/>
              <w:rPr>
                <w:rStyle w:val="Code"/>
                <w:lang w:val="bg-BG"/>
              </w:rPr>
            </w:pPr>
            <w:r w:rsidRPr="00ED01A4">
              <w:rPr>
                <w:rStyle w:val="Code"/>
                <w:lang w:val="bg-BG"/>
              </w:rPr>
              <w:t>value 551 946</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651 864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652 500</w:t>
            </w:r>
          </w:p>
          <w:p w:rsidR="00911870" w:rsidRPr="00ED01A4" w:rsidRDefault="00911870" w:rsidP="00ED01A4">
            <w:pPr>
              <w:spacing w:after="120"/>
              <w:jc w:val="left"/>
              <w:rPr>
                <w:rStyle w:val="Code"/>
                <w:lang w:val="bg-BG"/>
              </w:rPr>
            </w:pPr>
            <w:r w:rsidRPr="00ED01A4">
              <w:rPr>
                <w:rStyle w:val="Code"/>
                <w:lang w:val="bg-BG"/>
              </w:rPr>
              <w:t>add 187 772 200</w:t>
            </w:r>
          </w:p>
          <w:p w:rsidR="00911870" w:rsidRPr="00ED01A4" w:rsidRDefault="00911870" w:rsidP="00ED01A4">
            <w:pPr>
              <w:spacing w:after="120"/>
              <w:jc w:val="left"/>
              <w:rPr>
                <w:rStyle w:val="Code"/>
                <w:lang w:val="bg-BG"/>
              </w:rPr>
            </w:pPr>
            <w:r w:rsidRPr="00ED01A4">
              <w:rPr>
                <w:rStyle w:val="Code"/>
                <w:lang w:val="bg-BG"/>
              </w:rPr>
              <w:t>contains 43 696</w:t>
            </w:r>
          </w:p>
          <w:p w:rsidR="00911870" w:rsidRPr="00ED01A4" w:rsidRDefault="00911870" w:rsidP="00ED01A4">
            <w:pPr>
              <w:spacing w:after="120"/>
              <w:jc w:val="left"/>
              <w:rPr>
                <w:rStyle w:val="Code"/>
                <w:lang w:val="bg-BG"/>
              </w:rPr>
            </w:pPr>
            <w:r w:rsidRPr="00ED01A4">
              <w:rPr>
                <w:rStyle w:val="Code"/>
                <w:lang w:val="bg-BG"/>
              </w:rPr>
              <w:t>contains 387 364</w:t>
            </w:r>
          </w:p>
          <w:p w:rsidR="00911870" w:rsidRPr="00ED01A4" w:rsidRDefault="00911870" w:rsidP="00ED01A4">
            <w:pPr>
              <w:spacing w:after="120"/>
              <w:jc w:val="left"/>
              <w:rPr>
                <w:rStyle w:val="Code"/>
                <w:lang w:val="bg-BG"/>
              </w:rPr>
            </w:pPr>
            <w:r w:rsidRPr="00ED01A4">
              <w:rPr>
                <w:rStyle w:val="Code"/>
                <w:lang w:val="bg-BG"/>
              </w:rPr>
              <w:t>contains 188 607</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add 408 765 369</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116 894</w:t>
            </w:r>
          </w:p>
          <w:p w:rsidR="00911870" w:rsidRPr="00ED01A4" w:rsidRDefault="00911870" w:rsidP="00ED01A4">
            <w:pPr>
              <w:spacing w:after="120"/>
              <w:jc w:val="left"/>
              <w:rPr>
                <w:rStyle w:val="Code"/>
                <w:lang w:val="bg-BG"/>
              </w:rPr>
            </w:pPr>
            <w:r w:rsidRPr="00ED01A4">
              <w:rPr>
                <w:rStyle w:val="Code"/>
                <w:lang w:val="bg-BG"/>
              </w:rPr>
              <w:lastRenderedPageBreak/>
              <w:t>add 769 844 979</w:t>
            </w:r>
          </w:p>
          <w:p w:rsidR="00911870" w:rsidRPr="00ED01A4" w:rsidRDefault="00911870" w:rsidP="00ED01A4">
            <w:pPr>
              <w:spacing w:after="120"/>
              <w:jc w:val="left"/>
              <w:rPr>
                <w:rStyle w:val="Code"/>
                <w:lang w:val="bg-BG"/>
              </w:rPr>
            </w:pPr>
            <w:r w:rsidRPr="00ED01A4">
              <w:rPr>
                <w:rStyle w:val="Code"/>
                <w:lang w:val="bg-BG"/>
              </w:rPr>
              <w:t>value 965 573</w:t>
            </w:r>
          </w:p>
          <w:p w:rsidR="00911870" w:rsidRPr="00ED01A4" w:rsidRDefault="00911870" w:rsidP="00ED01A4">
            <w:pPr>
              <w:spacing w:after="120"/>
              <w:jc w:val="left"/>
              <w:rPr>
                <w:rStyle w:val="Code"/>
                <w:lang w:val="bg-BG"/>
              </w:rPr>
            </w:pPr>
            <w:r w:rsidRPr="00ED01A4">
              <w:rPr>
                <w:rStyle w:val="Code"/>
                <w:lang w:val="bg-BG"/>
              </w:rPr>
              <w:t>contains 884 705</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114 164</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112 88</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value 757 727</w:t>
            </w:r>
          </w:p>
          <w:p w:rsidR="00911870" w:rsidRPr="00ED01A4" w:rsidRDefault="00911870" w:rsidP="00ED01A4">
            <w:pPr>
              <w:spacing w:after="120"/>
              <w:jc w:val="left"/>
              <w:rPr>
                <w:rStyle w:val="Code"/>
                <w:lang w:val="bg-BG"/>
              </w:rPr>
            </w:pPr>
            <w:r w:rsidRPr="00ED01A4">
              <w:rPr>
                <w:rStyle w:val="Code"/>
                <w:lang w:val="bg-BG"/>
              </w:rPr>
              <w:t>value 134 453</w:t>
            </w:r>
          </w:p>
          <w:p w:rsidR="00911870" w:rsidRPr="00ED01A4" w:rsidRDefault="00911870" w:rsidP="00ED01A4">
            <w:pPr>
              <w:spacing w:after="120"/>
              <w:jc w:val="left"/>
              <w:rPr>
                <w:rStyle w:val="Code"/>
                <w:lang w:val="bg-BG"/>
              </w:rPr>
            </w:pPr>
            <w:r w:rsidRPr="00ED01A4">
              <w:rPr>
                <w:rStyle w:val="Code"/>
                <w:lang w:val="bg-BG"/>
              </w:rPr>
              <w:t>count</w:t>
            </w:r>
          </w:p>
          <w:p w:rsidR="00911870" w:rsidRPr="00ED01A4" w:rsidRDefault="00911870" w:rsidP="00ED01A4">
            <w:pPr>
              <w:spacing w:after="120"/>
              <w:jc w:val="left"/>
              <w:rPr>
                <w:rStyle w:val="Code"/>
                <w:lang w:val="bg-BG"/>
              </w:rPr>
            </w:pPr>
            <w:r w:rsidRPr="00ED01A4">
              <w:rPr>
                <w:rStyle w:val="Code"/>
                <w:lang w:val="bg-BG"/>
              </w:rPr>
              <w:t>contains 500 390</w:t>
            </w:r>
          </w:p>
          <w:p w:rsidR="00911870" w:rsidRPr="00ED01A4" w:rsidRDefault="00911870" w:rsidP="00ED01A4">
            <w:pPr>
              <w:spacing w:after="120"/>
              <w:jc w:val="left"/>
              <w:rPr>
                <w:rStyle w:val="Code"/>
                <w:lang w:val="bg-BG"/>
              </w:rPr>
            </w:pPr>
            <w:r w:rsidRPr="00ED01A4">
              <w:rPr>
                <w:rStyle w:val="Code"/>
                <w:lang w:val="bg-BG"/>
              </w:rPr>
              <w:t>add 446 70 878</w:t>
            </w:r>
          </w:p>
          <w:p w:rsidR="00911870" w:rsidRPr="00ED01A4" w:rsidRDefault="00911870" w:rsidP="00ED01A4">
            <w:pPr>
              <w:spacing w:after="120"/>
              <w:jc w:val="left"/>
              <w:rPr>
                <w:rStyle w:val="Code"/>
                <w:lang w:val="bg-BG"/>
              </w:rPr>
            </w:pPr>
            <w:r w:rsidRPr="00ED01A4">
              <w:rPr>
                <w:rStyle w:val="Code"/>
                <w:lang w:val="bg-BG"/>
              </w:rPr>
              <w:t>add 804 198 717</w:t>
            </w:r>
          </w:p>
          <w:p w:rsidR="00911870" w:rsidRPr="00226023" w:rsidRDefault="00911870" w:rsidP="00ED01A4">
            <w:pPr>
              <w:spacing w:after="120"/>
              <w:jc w:val="left"/>
              <w:rPr>
                <w:rFonts w:ascii="Consolas" w:hAnsi="Consolas" w:cs="Consolas"/>
                <w:noProof/>
                <w:highlight w:val="yellow"/>
              </w:rPr>
            </w:pPr>
            <w:r w:rsidRPr="00ED01A4">
              <w:rPr>
                <w:rStyle w:val="Code"/>
                <w:lang w:val="bg-BG"/>
              </w:rPr>
              <w:t>value 422 790</w:t>
            </w:r>
          </w:p>
        </w:tc>
        <w:tc>
          <w:tcPr>
            <w:tcW w:w="5386" w:type="dxa"/>
          </w:tcPr>
          <w:p w:rsidR="00911870" w:rsidRPr="00FA0E5C" w:rsidRDefault="00911870" w:rsidP="00FA0E5C">
            <w:pPr>
              <w:spacing w:after="120"/>
              <w:jc w:val="left"/>
              <w:rPr>
                <w:rStyle w:val="Code"/>
                <w:lang w:val="bg-BG"/>
              </w:rPr>
            </w:pPr>
            <w:r w:rsidRPr="00FA0E5C">
              <w:rPr>
                <w:rStyle w:val="Code"/>
                <w:lang w:val="bg-BG"/>
              </w:rPr>
              <w:lastRenderedPageBreak/>
              <w:t>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0</w:t>
            </w:r>
          </w:p>
          <w:p w:rsidR="00911870" w:rsidRPr="00FA0E5C" w:rsidRDefault="00911870" w:rsidP="00FA0E5C">
            <w:pPr>
              <w:spacing w:after="120"/>
              <w:jc w:val="left"/>
              <w:rPr>
                <w:rStyle w:val="Code"/>
                <w:lang w:val="bg-BG"/>
              </w:rPr>
            </w:pPr>
            <w:r w:rsidRPr="00FA0E5C">
              <w:rPr>
                <w:rStyle w:val="Code"/>
                <w:lang w:val="bg-BG"/>
              </w:rPr>
              <w:t>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6</w:t>
            </w:r>
          </w:p>
          <w:p w:rsidR="00911870" w:rsidRPr="00FA0E5C" w:rsidRDefault="00911870" w:rsidP="00FA0E5C">
            <w:pPr>
              <w:spacing w:after="120"/>
              <w:jc w:val="left"/>
              <w:rPr>
                <w:rStyle w:val="Code"/>
                <w:lang w:val="bg-BG"/>
              </w:rPr>
            </w:pPr>
            <w:r w:rsidRPr="00FA0E5C">
              <w:rPr>
                <w:rStyle w:val="Code"/>
                <w:lang w:val="bg-BG"/>
              </w:rPr>
              <w:t>7</w:t>
            </w:r>
          </w:p>
          <w:p w:rsidR="00911870" w:rsidRPr="00FA0E5C" w:rsidRDefault="00911870" w:rsidP="00FA0E5C">
            <w:pPr>
              <w:spacing w:after="120"/>
              <w:jc w:val="left"/>
              <w:rPr>
                <w:rStyle w:val="Code"/>
                <w:lang w:val="bg-BG"/>
              </w:rPr>
            </w:pPr>
            <w:r w:rsidRPr="00FA0E5C">
              <w:rPr>
                <w:rStyle w:val="Code"/>
                <w:lang w:val="bg-BG"/>
              </w:rPr>
              <w:t>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10</w:t>
            </w:r>
          </w:p>
          <w:p w:rsidR="00911870" w:rsidRPr="00FA0E5C" w:rsidRDefault="00911870" w:rsidP="00FA0E5C">
            <w:pPr>
              <w:spacing w:after="120"/>
              <w:jc w:val="left"/>
              <w:rPr>
                <w:rStyle w:val="Code"/>
                <w:lang w:val="bg-BG"/>
              </w:rPr>
            </w:pPr>
            <w:r w:rsidRPr="00FA0E5C">
              <w:rPr>
                <w:rStyle w:val="Code"/>
                <w:lang w:val="bg-BG"/>
              </w:rPr>
              <w:t>11</w:t>
            </w:r>
          </w:p>
          <w:p w:rsidR="00911870" w:rsidRPr="00FA0E5C" w:rsidRDefault="00911870" w:rsidP="00FA0E5C">
            <w:pPr>
              <w:spacing w:after="120"/>
              <w:jc w:val="left"/>
              <w:rPr>
                <w:rStyle w:val="Code"/>
                <w:lang w:val="bg-BG"/>
              </w:rPr>
            </w:pPr>
            <w:r w:rsidRPr="00FA0E5C">
              <w:rPr>
                <w:rStyle w:val="Code"/>
                <w:lang w:val="bg-BG"/>
              </w:rPr>
              <w:t>11</w:t>
            </w:r>
          </w:p>
          <w:p w:rsidR="00911870" w:rsidRPr="00FA0E5C" w:rsidRDefault="00911870" w:rsidP="00FA0E5C">
            <w:pPr>
              <w:spacing w:after="120"/>
              <w:jc w:val="left"/>
              <w:rPr>
                <w:rStyle w:val="Code"/>
                <w:lang w:val="bg-BG"/>
              </w:rPr>
            </w:pPr>
            <w:r w:rsidRPr="00FA0E5C">
              <w:rPr>
                <w:rStyle w:val="Code"/>
                <w:lang w:val="bg-BG"/>
              </w:rPr>
              <w:t>11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19</w:t>
            </w:r>
          </w:p>
          <w:p w:rsidR="00911870" w:rsidRPr="00FA0E5C" w:rsidRDefault="00911870" w:rsidP="00FA0E5C">
            <w:pPr>
              <w:spacing w:after="120"/>
              <w:jc w:val="left"/>
              <w:rPr>
                <w:rStyle w:val="Code"/>
                <w:lang w:val="bg-BG"/>
              </w:rPr>
            </w:pPr>
            <w:r w:rsidRPr="00FA0E5C">
              <w:rPr>
                <w:rStyle w:val="Code"/>
                <w:lang w:val="bg-BG"/>
              </w:rPr>
              <w:t>20</w:t>
            </w:r>
          </w:p>
          <w:p w:rsidR="00911870" w:rsidRPr="00FA0E5C" w:rsidRDefault="00911870" w:rsidP="00FA0E5C">
            <w:pPr>
              <w:spacing w:after="120"/>
              <w:jc w:val="left"/>
              <w:rPr>
                <w:rStyle w:val="Code"/>
                <w:lang w:val="bg-BG"/>
              </w:rPr>
            </w:pPr>
            <w:r w:rsidRPr="00FA0E5C">
              <w:rPr>
                <w:rStyle w:val="Code"/>
                <w:lang w:val="bg-BG"/>
              </w:rPr>
              <w:t>20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22</w:t>
            </w:r>
          </w:p>
          <w:p w:rsidR="00911870" w:rsidRPr="00FA0E5C" w:rsidRDefault="00911870" w:rsidP="00FA0E5C">
            <w:pPr>
              <w:spacing w:after="120"/>
              <w:jc w:val="left"/>
              <w:rPr>
                <w:rStyle w:val="Code"/>
                <w:lang w:val="bg-BG"/>
              </w:rPr>
            </w:pPr>
            <w:r w:rsidRPr="00FA0E5C">
              <w:rPr>
                <w:rStyle w:val="Code"/>
                <w:lang w:val="bg-BG"/>
              </w:rPr>
              <w:t>22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28</w:t>
            </w:r>
          </w:p>
          <w:p w:rsidR="00911870" w:rsidRPr="00FA0E5C" w:rsidRDefault="00911870" w:rsidP="00FA0E5C">
            <w:pPr>
              <w:spacing w:after="120"/>
              <w:jc w:val="left"/>
              <w:rPr>
                <w:rStyle w:val="Code"/>
                <w:lang w:val="bg-BG"/>
              </w:rPr>
            </w:pPr>
            <w:r w:rsidRPr="00FA0E5C">
              <w:rPr>
                <w:rStyle w:val="Code"/>
                <w:lang w:val="bg-BG"/>
              </w:rPr>
              <w:t>28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29</w:t>
            </w:r>
          </w:p>
          <w:p w:rsidR="00911870" w:rsidRPr="00FA0E5C" w:rsidRDefault="00911870" w:rsidP="00FA0E5C">
            <w:pPr>
              <w:spacing w:after="120"/>
              <w:jc w:val="left"/>
              <w:rPr>
                <w:rStyle w:val="Code"/>
                <w:lang w:val="bg-BG"/>
              </w:rPr>
            </w:pPr>
            <w:r w:rsidRPr="00FA0E5C">
              <w:rPr>
                <w:rStyle w:val="Code"/>
                <w:lang w:val="bg-BG"/>
              </w:rPr>
              <w:t>29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lastRenderedPageBreak/>
              <w:t>30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31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31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33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37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37</w:t>
            </w:r>
          </w:p>
          <w:p w:rsidR="00911870" w:rsidRPr="00FA0E5C" w:rsidRDefault="00911870" w:rsidP="00FA0E5C">
            <w:pPr>
              <w:spacing w:after="120"/>
              <w:jc w:val="left"/>
              <w:rPr>
                <w:rStyle w:val="Code"/>
                <w:lang w:val="bg-BG"/>
              </w:rPr>
            </w:pPr>
            <w:r w:rsidRPr="00FA0E5C">
              <w:rPr>
                <w:rStyle w:val="Code"/>
                <w:lang w:val="bg-BG"/>
              </w:rPr>
              <w:t>37</w:t>
            </w:r>
          </w:p>
          <w:p w:rsidR="00911870" w:rsidRPr="00FA0E5C" w:rsidRDefault="00911870" w:rsidP="00FA0E5C">
            <w:pPr>
              <w:spacing w:after="120"/>
              <w:jc w:val="left"/>
              <w:rPr>
                <w:rStyle w:val="Code"/>
                <w:lang w:val="bg-BG"/>
              </w:rPr>
            </w:pPr>
            <w:r w:rsidRPr="00FA0E5C">
              <w:rPr>
                <w:rStyle w:val="Code"/>
                <w:lang w:val="bg-BG"/>
              </w:rPr>
              <w:t>37</w:t>
            </w:r>
          </w:p>
          <w:p w:rsidR="00911870" w:rsidRPr="00FA0E5C" w:rsidRDefault="00911870" w:rsidP="00FA0E5C">
            <w:pPr>
              <w:spacing w:after="120"/>
              <w:jc w:val="left"/>
              <w:rPr>
                <w:rStyle w:val="Code"/>
                <w:lang w:val="bg-BG"/>
              </w:rPr>
            </w:pPr>
            <w:r w:rsidRPr="00FA0E5C">
              <w:rPr>
                <w:rStyle w:val="Code"/>
                <w:lang w:val="bg-BG"/>
              </w:rPr>
              <w:t>37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38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41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43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43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43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49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lastRenderedPageBreak/>
              <w:t>52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53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53</w:t>
            </w:r>
          </w:p>
          <w:p w:rsidR="00911870" w:rsidRPr="00FA0E5C" w:rsidRDefault="00911870" w:rsidP="00FA0E5C">
            <w:pPr>
              <w:spacing w:after="120"/>
              <w:jc w:val="left"/>
              <w:rPr>
                <w:rStyle w:val="Code"/>
                <w:lang w:val="bg-BG"/>
              </w:rPr>
            </w:pPr>
            <w:r w:rsidRPr="00FA0E5C">
              <w:rPr>
                <w:rStyle w:val="Code"/>
                <w:lang w:val="bg-BG"/>
              </w:rPr>
              <w:t>53</w:t>
            </w:r>
          </w:p>
          <w:p w:rsidR="00911870" w:rsidRPr="00FA0E5C" w:rsidRDefault="00911870" w:rsidP="00FA0E5C">
            <w:pPr>
              <w:spacing w:after="120"/>
              <w:jc w:val="left"/>
              <w:rPr>
                <w:rStyle w:val="Code"/>
                <w:lang w:val="bg-BG"/>
              </w:rPr>
            </w:pPr>
            <w:r w:rsidRPr="00FA0E5C">
              <w:rPr>
                <w:rStyle w:val="Code"/>
                <w:lang w:val="bg-BG"/>
              </w:rPr>
              <w:t>53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53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55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58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60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62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lastRenderedPageBreak/>
              <w:t>62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62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64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64</w:t>
            </w:r>
          </w:p>
          <w:p w:rsidR="00911870" w:rsidRPr="00FA0E5C" w:rsidRDefault="00911870" w:rsidP="00FA0E5C">
            <w:pPr>
              <w:spacing w:after="120"/>
              <w:jc w:val="left"/>
              <w:rPr>
                <w:rStyle w:val="Code"/>
                <w:lang w:val="bg-BG"/>
              </w:rPr>
            </w:pPr>
            <w:r w:rsidRPr="00FA0E5C">
              <w:rPr>
                <w:rStyle w:val="Code"/>
                <w:lang w:val="bg-BG"/>
              </w:rPr>
              <w:t>64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64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65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70</w:t>
            </w:r>
          </w:p>
          <w:p w:rsidR="00911870" w:rsidRPr="00FA0E5C" w:rsidRDefault="00911870" w:rsidP="00FA0E5C">
            <w:pPr>
              <w:spacing w:after="120"/>
              <w:jc w:val="left"/>
              <w:rPr>
                <w:rStyle w:val="Code"/>
                <w:lang w:val="bg-BG"/>
              </w:rPr>
            </w:pPr>
            <w:r w:rsidRPr="00FA0E5C">
              <w:rPr>
                <w:rStyle w:val="Code"/>
                <w:lang w:val="bg-BG"/>
              </w:rPr>
              <w:t>72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75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77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80</w:t>
            </w:r>
          </w:p>
          <w:p w:rsidR="00911870" w:rsidRPr="00FA0E5C" w:rsidRDefault="00911870" w:rsidP="00FA0E5C">
            <w:pPr>
              <w:spacing w:after="120"/>
              <w:jc w:val="left"/>
              <w:rPr>
                <w:rStyle w:val="Code"/>
                <w:lang w:val="bg-BG"/>
              </w:rPr>
            </w:pPr>
            <w:r w:rsidRPr="00FA0E5C">
              <w:rPr>
                <w:rStyle w:val="Code"/>
                <w:lang w:val="bg-BG"/>
              </w:rPr>
              <w:t>80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82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82</w:t>
            </w:r>
          </w:p>
          <w:p w:rsidR="00911870" w:rsidRPr="00FA0E5C" w:rsidRDefault="00911870" w:rsidP="00FA0E5C">
            <w:pPr>
              <w:spacing w:after="120"/>
              <w:jc w:val="left"/>
              <w:rPr>
                <w:rStyle w:val="Code"/>
                <w:lang w:val="bg-BG"/>
              </w:rPr>
            </w:pPr>
            <w:r w:rsidRPr="00FA0E5C">
              <w:rPr>
                <w:rStyle w:val="Code"/>
                <w:lang w:val="bg-BG"/>
              </w:rPr>
              <w:t>84</w:t>
            </w:r>
          </w:p>
          <w:p w:rsidR="00911870" w:rsidRPr="00FA0E5C" w:rsidRDefault="00911870" w:rsidP="00FA0E5C">
            <w:pPr>
              <w:spacing w:after="120"/>
              <w:jc w:val="left"/>
              <w:rPr>
                <w:rStyle w:val="Code"/>
                <w:lang w:val="bg-BG"/>
              </w:rPr>
            </w:pPr>
            <w:r w:rsidRPr="00FA0E5C">
              <w:rPr>
                <w:rStyle w:val="Code"/>
                <w:lang w:val="bg-BG"/>
              </w:rPr>
              <w:t>84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90</w:t>
            </w:r>
          </w:p>
          <w:p w:rsidR="00911870" w:rsidRPr="00FA0E5C" w:rsidRDefault="00911870" w:rsidP="00FA0E5C">
            <w:pPr>
              <w:spacing w:after="120"/>
              <w:jc w:val="left"/>
              <w:rPr>
                <w:rStyle w:val="Code"/>
                <w:lang w:val="bg-BG"/>
              </w:rPr>
            </w:pPr>
            <w:r w:rsidRPr="00FA0E5C">
              <w:rPr>
                <w:rStyle w:val="Code"/>
                <w:lang w:val="bg-BG"/>
              </w:rPr>
              <w:t>90</w:t>
            </w:r>
          </w:p>
          <w:p w:rsidR="00911870" w:rsidRPr="00FA0E5C" w:rsidRDefault="00911870" w:rsidP="00FA0E5C">
            <w:pPr>
              <w:spacing w:after="120"/>
              <w:jc w:val="left"/>
              <w:rPr>
                <w:rStyle w:val="Code"/>
                <w:lang w:val="bg-BG"/>
              </w:rPr>
            </w:pPr>
            <w:r w:rsidRPr="00FA0E5C">
              <w:rPr>
                <w:rStyle w:val="Code"/>
                <w:lang w:val="bg-BG"/>
              </w:rPr>
              <w:t>90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92</w:t>
            </w:r>
          </w:p>
          <w:p w:rsidR="00911870" w:rsidRPr="00FA0E5C" w:rsidRDefault="00911870" w:rsidP="00FA0E5C">
            <w:pPr>
              <w:spacing w:after="120"/>
              <w:jc w:val="left"/>
              <w:rPr>
                <w:rStyle w:val="Code"/>
                <w:lang w:val="bg-BG"/>
              </w:rPr>
            </w:pPr>
            <w:r w:rsidRPr="00FA0E5C">
              <w:rPr>
                <w:rStyle w:val="Code"/>
                <w:lang w:val="bg-BG"/>
              </w:rPr>
              <w:t>93</w:t>
            </w:r>
          </w:p>
          <w:p w:rsidR="00911870" w:rsidRPr="00FA0E5C" w:rsidRDefault="00911870" w:rsidP="00FA0E5C">
            <w:pPr>
              <w:spacing w:after="120"/>
              <w:jc w:val="left"/>
              <w:rPr>
                <w:rStyle w:val="Code"/>
                <w:lang w:val="bg-BG"/>
              </w:rPr>
            </w:pPr>
            <w:r w:rsidRPr="00FA0E5C">
              <w:rPr>
                <w:rStyle w:val="Code"/>
                <w:lang w:val="bg-BG"/>
              </w:rPr>
              <w:t>93</w:t>
            </w:r>
          </w:p>
          <w:p w:rsidR="00911870" w:rsidRPr="00FA0E5C" w:rsidRDefault="00911870" w:rsidP="00FA0E5C">
            <w:pPr>
              <w:spacing w:after="120"/>
              <w:jc w:val="left"/>
              <w:rPr>
                <w:rStyle w:val="Code"/>
                <w:lang w:val="bg-BG"/>
              </w:rPr>
            </w:pPr>
            <w:r w:rsidRPr="00FA0E5C">
              <w:rPr>
                <w:rStyle w:val="Code"/>
                <w:lang w:val="bg-BG"/>
              </w:rPr>
              <w:t>95</w:t>
            </w:r>
          </w:p>
          <w:p w:rsidR="00911870" w:rsidRPr="00FA0E5C" w:rsidRDefault="00911870" w:rsidP="00FA0E5C">
            <w:pPr>
              <w:spacing w:after="120"/>
              <w:jc w:val="left"/>
              <w:rPr>
                <w:rStyle w:val="Code"/>
                <w:lang w:val="bg-BG"/>
              </w:rPr>
            </w:pPr>
            <w:r w:rsidRPr="00FA0E5C">
              <w:rPr>
                <w:rStyle w:val="Code"/>
                <w:lang w:val="bg-BG"/>
              </w:rPr>
              <w:lastRenderedPageBreak/>
              <w:t>95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96</w:t>
            </w:r>
          </w:p>
          <w:p w:rsidR="00911870" w:rsidRPr="00FA0E5C" w:rsidRDefault="00911870" w:rsidP="00FA0E5C">
            <w:pPr>
              <w:spacing w:after="120"/>
              <w:jc w:val="left"/>
              <w:rPr>
                <w:rStyle w:val="Code"/>
                <w:lang w:val="bg-BG"/>
              </w:rPr>
            </w:pPr>
            <w:r w:rsidRPr="00FA0E5C">
              <w:rPr>
                <w:rStyle w:val="Code"/>
                <w:lang w:val="bg-BG"/>
              </w:rPr>
              <w:t>96</w:t>
            </w:r>
          </w:p>
          <w:p w:rsidR="00911870" w:rsidRPr="00FA0E5C" w:rsidRDefault="00911870" w:rsidP="00FA0E5C">
            <w:pPr>
              <w:spacing w:after="120"/>
              <w:jc w:val="left"/>
              <w:rPr>
                <w:rStyle w:val="Code"/>
                <w:lang w:val="bg-BG"/>
              </w:rPr>
            </w:pPr>
            <w:r w:rsidRPr="00FA0E5C">
              <w:rPr>
                <w:rStyle w:val="Code"/>
                <w:lang w:val="bg-BG"/>
              </w:rPr>
              <w:t>96</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96</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98</w:t>
            </w:r>
          </w:p>
          <w:p w:rsidR="00911870" w:rsidRPr="00FA0E5C" w:rsidRDefault="00911870" w:rsidP="00FA0E5C">
            <w:pPr>
              <w:spacing w:after="120"/>
              <w:jc w:val="left"/>
              <w:rPr>
                <w:rStyle w:val="Code"/>
                <w:lang w:val="bg-BG"/>
              </w:rPr>
            </w:pPr>
            <w:r w:rsidRPr="00FA0E5C">
              <w:rPr>
                <w:rStyle w:val="Code"/>
                <w:lang w:val="bg-BG"/>
              </w:rPr>
              <w:t>98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99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101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101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106</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108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109</w:t>
            </w:r>
          </w:p>
          <w:p w:rsidR="00911870" w:rsidRPr="00FA0E5C" w:rsidRDefault="00911870" w:rsidP="00FA0E5C">
            <w:pPr>
              <w:spacing w:after="120"/>
              <w:jc w:val="left"/>
              <w:rPr>
                <w:rStyle w:val="Code"/>
                <w:lang w:val="bg-BG"/>
              </w:rPr>
            </w:pPr>
            <w:r w:rsidRPr="00FA0E5C">
              <w:rPr>
                <w:rStyle w:val="Code"/>
                <w:lang w:val="bg-BG"/>
              </w:rPr>
              <w:t>109</w:t>
            </w:r>
          </w:p>
          <w:p w:rsidR="00911870" w:rsidRPr="00FA0E5C" w:rsidRDefault="00911870" w:rsidP="00FA0E5C">
            <w:pPr>
              <w:spacing w:after="120"/>
              <w:jc w:val="left"/>
              <w:rPr>
                <w:rStyle w:val="Code"/>
                <w:lang w:val="bg-BG"/>
              </w:rPr>
            </w:pPr>
            <w:r w:rsidRPr="00FA0E5C">
              <w:rPr>
                <w:rStyle w:val="Code"/>
                <w:lang w:val="bg-BG"/>
              </w:rPr>
              <w:t>109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112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112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112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113</w:t>
            </w:r>
          </w:p>
          <w:p w:rsidR="00911870" w:rsidRPr="00FA0E5C" w:rsidRDefault="00911870" w:rsidP="00FA0E5C">
            <w:pPr>
              <w:spacing w:after="120"/>
              <w:jc w:val="left"/>
              <w:rPr>
                <w:rStyle w:val="Code"/>
                <w:lang w:val="bg-BG"/>
              </w:rPr>
            </w:pPr>
            <w:r w:rsidRPr="00FA0E5C">
              <w:rPr>
                <w:rStyle w:val="Code"/>
                <w:lang w:val="bg-BG"/>
              </w:rPr>
              <w:t>113</w:t>
            </w:r>
          </w:p>
          <w:p w:rsidR="00911870" w:rsidRPr="00FA0E5C" w:rsidRDefault="00911870" w:rsidP="00FA0E5C">
            <w:pPr>
              <w:spacing w:after="120"/>
              <w:jc w:val="left"/>
              <w:rPr>
                <w:rStyle w:val="Code"/>
                <w:lang w:val="bg-BG"/>
              </w:rPr>
            </w:pPr>
            <w:r w:rsidRPr="00FA0E5C">
              <w:rPr>
                <w:rStyle w:val="Code"/>
                <w:lang w:val="bg-BG"/>
              </w:rPr>
              <w:t>113</w:t>
            </w:r>
          </w:p>
          <w:p w:rsidR="00911870" w:rsidRPr="00FA0E5C" w:rsidRDefault="00911870" w:rsidP="00FA0E5C">
            <w:pPr>
              <w:spacing w:after="120"/>
              <w:jc w:val="left"/>
              <w:rPr>
                <w:rStyle w:val="Code"/>
                <w:lang w:val="bg-BG"/>
              </w:rPr>
            </w:pPr>
            <w:r w:rsidRPr="00FA0E5C">
              <w:rPr>
                <w:rStyle w:val="Code"/>
                <w:lang w:val="bg-BG"/>
              </w:rPr>
              <w:t>114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114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119</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119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121</w:t>
            </w:r>
          </w:p>
          <w:p w:rsidR="00911870" w:rsidRPr="00FA0E5C" w:rsidRDefault="00911870" w:rsidP="00FA0E5C">
            <w:pPr>
              <w:spacing w:after="120"/>
              <w:jc w:val="left"/>
              <w:rPr>
                <w:rStyle w:val="Code"/>
                <w:lang w:val="bg-BG"/>
              </w:rPr>
            </w:pPr>
            <w:r w:rsidRPr="00FA0E5C">
              <w:rPr>
                <w:rStyle w:val="Code"/>
                <w:lang w:val="bg-BG"/>
              </w:rPr>
              <w:t>122</w:t>
            </w:r>
          </w:p>
          <w:p w:rsidR="00911870" w:rsidRPr="00FA0E5C" w:rsidRDefault="00911870" w:rsidP="00FA0E5C">
            <w:pPr>
              <w:spacing w:after="120"/>
              <w:jc w:val="left"/>
              <w:rPr>
                <w:rStyle w:val="Code"/>
                <w:lang w:val="bg-BG"/>
              </w:rPr>
            </w:pPr>
            <w:r w:rsidRPr="00FA0E5C">
              <w:rPr>
                <w:rStyle w:val="Code"/>
                <w:lang w:val="bg-BG"/>
              </w:rPr>
              <w:t>124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125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126</w:t>
            </w:r>
          </w:p>
          <w:p w:rsidR="00911870" w:rsidRPr="00FA0E5C" w:rsidRDefault="00911870" w:rsidP="00FA0E5C">
            <w:pPr>
              <w:spacing w:after="120"/>
              <w:jc w:val="left"/>
              <w:rPr>
                <w:rStyle w:val="Code"/>
                <w:lang w:val="bg-BG"/>
              </w:rPr>
            </w:pPr>
            <w:r w:rsidRPr="00FA0E5C">
              <w:rPr>
                <w:rStyle w:val="Code"/>
                <w:lang w:val="bg-BG"/>
              </w:rPr>
              <w:t>126</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129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129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132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134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134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135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137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137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137</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138</w:t>
            </w:r>
          </w:p>
          <w:p w:rsidR="00911870" w:rsidRPr="00FA0E5C" w:rsidRDefault="00911870" w:rsidP="00FA0E5C">
            <w:pPr>
              <w:spacing w:after="120"/>
              <w:jc w:val="left"/>
              <w:rPr>
                <w:rStyle w:val="Code"/>
                <w:lang w:val="bg-BG"/>
              </w:rPr>
            </w:pPr>
            <w:r w:rsidRPr="00FA0E5C">
              <w:rPr>
                <w:rStyle w:val="Code"/>
                <w:lang w:val="bg-BG"/>
              </w:rPr>
              <w:t>138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140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140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140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141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143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144</w:t>
            </w:r>
          </w:p>
          <w:p w:rsidR="00911870" w:rsidRPr="00FA0E5C" w:rsidRDefault="00911870" w:rsidP="00FA0E5C">
            <w:pPr>
              <w:spacing w:after="120"/>
              <w:jc w:val="left"/>
              <w:rPr>
                <w:rStyle w:val="Code"/>
                <w:lang w:val="bg-BG"/>
              </w:rPr>
            </w:pPr>
            <w:r w:rsidRPr="00FA0E5C">
              <w:rPr>
                <w:rStyle w:val="Code"/>
                <w:lang w:val="bg-BG"/>
              </w:rPr>
              <w:t>144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148</w:t>
            </w:r>
          </w:p>
          <w:p w:rsidR="00911870" w:rsidRPr="00FA0E5C" w:rsidRDefault="00911870" w:rsidP="00FA0E5C">
            <w:pPr>
              <w:spacing w:after="120"/>
              <w:jc w:val="left"/>
              <w:rPr>
                <w:rStyle w:val="Code"/>
                <w:lang w:val="bg-BG"/>
              </w:rPr>
            </w:pPr>
            <w:r w:rsidRPr="00FA0E5C">
              <w:rPr>
                <w:rStyle w:val="Code"/>
                <w:lang w:val="bg-BG"/>
              </w:rPr>
              <w:t>148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149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150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150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151</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157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160</w:t>
            </w:r>
          </w:p>
          <w:p w:rsidR="00911870" w:rsidRPr="00FA0E5C" w:rsidRDefault="00911870" w:rsidP="00FA0E5C">
            <w:pPr>
              <w:spacing w:after="120"/>
              <w:jc w:val="left"/>
              <w:rPr>
                <w:rStyle w:val="Code"/>
                <w:lang w:val="bg-BG"/>
              </w:rPr>
            </w:pPr>
            <w:r w:rsidRPr="00FA0E5C">
              <w:rPr>
                <w:rStyle w:val="Code"/>
                <w:lang w:val="bg-BG"/>
              </w:rPr>
              <w:t>160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160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161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162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162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163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163</w:t>
            </w:r>
          </w:p>
          <w:p w:rsidR="00911870" w:rsidRPr="00FA0E5C" w:rsidRDefault="00911870" w:rsidP="00FA0E5C">
            <w:pPr>
              <w:spacing w:after="120"/>
              <w:jc w:val="left"/>
              <w:rPr>
                <w:rStyle w:val="Code"/>
                <w:lang w:val="bg-BG"/>
              </w:rPr>
            </w:pPr>
            <w:r w:rsidRPr="00FA0E5C">
              <w:rPr>
                <w:rStyle w:val="Code"/>
                <w:lang w:val="bg-BG"/>
              </w:rPr>
              <w:t>163</w:t>
            </w:r>
          </w:p>
          <w:p w:rsidR="00911870" w:rsidRPr="00FA0E5C" w:rsidRDefault="00911870" w:rsidP="00FA0E5C">
            <w:pPr>
              <w:spacing w:after="120"/>
              <w:jc w:val="left"/>
              <w:rPr>
                <w:rStyle w:val="Code"/>
                <w:lang w:val="bg-BG"/>
              </w:rPr>
            </w:pPr>
            <w:r w:rsidRPr="00FA0E5C">
              <w:rPr>
                <w:rStyle w:val="Code"/>
                <w:lang w:val="bg-BG"/>
              </w:rPr>
              <w:t>163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164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164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164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167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171</w:t>
            </w:r>
          </w:p>
          <w:p w:rsidR="00911870" w:rsidRPr="00FA0E5C" w:rsidRDefault="00911870" w:rsidP="00FA0E5C">
            <w:pPr>
              <w:spacing w:after="120"/>
              <w:jc w:val="left"/>
              <w:rPr>
                <w:rStyle w:val="Code"/>
                <w:lang w:val="bg-BG"/>
              </w:rPr>
            </w:pPr>
            <w:r w:rsidRPr="00FA0E5C">
              <w:rPr>
                <w:rStyle w:val="Code"/>
                <w:lang w:val="bg-BG"/>
              </w:rPr>
              <w:t>171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178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178</w:t>
            </w:r>
          </w:p>
          <w:p w:rsidR="00911870" w:rsidRPr="00FA0E5C" w:rsidRDefault="00911870" w:rsidP="00FA0E5C">
            <w:pPr>
              <w:spacing w:after="120"/>
              <w:jc w:val="left"/>
              <w:rPr>
                <w:rStyle w:val="Code"/>
                <w:lang w:val="bg-BG"/>
              </w:rPr>
            </w:pPr>
            <w:r w:rsidRPr="00FA0E5C">
              <w:rPr>
                <w:rStyle w:val="Code"/>
                <w:lang w:val="bg-BG"/>
              </w:rPr>
              <w:t>178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180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181</w:t>
            </w:r>
          </w:p>
          <w:p w:rsidR="00911870" w:rsidRPr="00FA0E5C" w:rsidRDefault="00911870" w:rsidP="00FA0E5C">
            <w:pPr>
              <w:spacing w:after="120"/>
              <w:jc w:val="left"/>
              <w:rPr>
                <w:rStyle w:val="Code"/>
                <w:lang w:val="bg-BG"/>
              </w:rPr>
            </w:pPr>
            <w:r w:rsidRPr="00FA0E5C">
              <w:rPr>
                <w:rStyle w:val="Code"/>
                <w:lang w:val="bg-BG"/>
              </w:rPr>
              <w:t>181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186</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188</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190</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191</w:t>
            </w:r>
          </w:p>
          <w:p w:rsidR="00911870" w:rsidRPr="00FA0E5C" w:rsidRDefault="00911870" w:rsidP="00FA0E5C">
            <w:pPr>
              <w:spacing w:after="120"/>
              <w:jc w:val="left"/>
              <w:rPr>
                <w:rStyle w:val="Code"/>
                <w:lang w:val="bg-BG"/>
              </w:rPr>
            </w:pPr>
            <w:r w:rsidRPr="00FA0E5C">
              <w:rPr>
                <w:rStyle w:val="Code"/>
                <w:lang w:val="bg-BG"/>
              </w:rPr>
              <w:t>191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191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194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194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194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200</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202</w:t>
            </w:r>
          </w:p>
          <w:p w:rsidR="00911870" w:rsidRPr="00FA0E5C" w:rsidRDefault="00911870" w:rsidP="00FA0E5C">
            <w:pPr>
              <w:spacing w:after="120"/>
              <w:jc w:val="left"/>
              <w:rPr>
                <w:rStyle w:val="Code"/>
                <w:lang w:val="bg-BG"/>
              </w:rPr>
            </w:pPr>
            <w:r w:rsidRPr="00FA0E5C">
              <w:rPr>
                <w:rStyle w:val="Code"/>
                <w:lang w:val="bg-BG"/>
              </w:rPr>
              <w:t>202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202</w:t>
            </w:r>
          </w:p>
          <w:p w:rsidR="00911870" w:rsidRPr="00FA0E5C" w:rsidRDefault="00911870" w:rsidP="00FA0E5C">
            <w:pPr>
              <w:spacing w:after="120"/>
              <w:jc w:val="left"/>
              <w:rPr>
                <w:rStyle w:val="Code"/>
                <w:lang w:val="bg-BG"/>
              </w:rPr>
            </w:pPr>
            <w:r w:rsidRPr="00FA0E5C">
              <w:rPr>
                <w:rStyle w:val="Code"/>
                <w:lang w:val="bg-BG"/>
              </w:rPr>
              <w:t>202</w:t>
            </w:r>
          </w:p>
          <w:p w:rsidR="00911870" w:rsidRPr="00FA0E5C" w:rsidRDefault="00911870" w:rsidP="00FA0E5C">
            <w:pPr>
              <w:spacing w:after="120"/>
              <w:jc w:val="left"/>
              <w:rPr>
                <w:rStyle w:val="Code"/>
                <w:lang w:val="bg-BG"/>
              </w:rPr>
            </w:pPr>
            <w:r w:rsidRPr="00FA0E5C">
              <w:rPr>
                <w:rStyle w:val="Code"/>
                <w:lang w:val="bg-BG"/>
              </w:rPr>
              <w:t>202</w:t>
            </w:r>
          </w:p>
          <w:p w:rsidR="00911870" w:rsidRPr="00FA0E5C" w:rsidRDefault="00911870" w:rsidP="00FA0E5C">
            <w:pPr>
              <w:spacing w:after="120"/>
              <w:jc w:val="left"/>
              <w:rPr>
                <w:rStyle w:val="Code"/>
                <w:lang w:val="bg-BG"/>
              </w:rPr>
            </w:pPr>
            <w:r w:rsidRPr="00FA0E5C">
              <w:rPr>
                <w:rStyle w:val="Code"/>
                <w:lang w:val="bg-BG"/>
              </w:rPr>
              <w:t>202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203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205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205</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207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207</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209</w:t>
            </w:r>
          </w:p>
          <w:p w:rsidR="00911870" w:rsidRPr="00FA0E5C" w:rsidRDefault="00911870" w:rsidP="00FA0E5C">
            <w:pPr>
              <w:spacing w:after="120"/>
              <w:jc w:val="left"/>
              <w:rPr>
                <w:rStyle w:val="Code"/>
                <w:lang w:val="bg-BG"/>
              </w:rPr>
            </w:pPr>
            <w:r w:rsidRPr="00FA0E5C">
              <w:rPr>
                <w:rStyle w:val="Code"/>
                <w:lang w:val="bg-BG"/>
              </w:rPr>
              <w:t>209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209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212</w:t>
            </w:r>
          </w:p>
          <w:p w:rsidR="00911870" w:rsidRPr="00FA0E5C" w:rsidRDefault="00911870" w:rsidP="00FA0E5C">
            <w:pPr>
              <w:spacing w:after="120"/>
              <w:jc w:val="left"/>
              <w:rPr>
                <w:rStyle w:val="Code"/>
                <w:lang w:val="bg-BG"/>
              </w:rPr>
            </w:pPr>
            <w:r w:rsidRPr="00FA0E5C">
              <w:rPr>
                <w:rStyle w:val="Code"/>
                <w:lang w:val="bg-BG"/>
              </w:rPr>
              <w:t>213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214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215</w:t>
            </w:r>
          </w:p>
          <w:p w:rsidR="00911870" w:rsidRPr="00FA0E5C" w:rsidRDefault="00911870" w:rsidP="00FA0E5C">
            <w:pPr>
              <w:spacing w:after="120"/>
              <w:jc w:val="left"/>
              <w:rPr>
                <w:rStyle w:val="Code"/>
                <w:lang w:val="bg-BG"/>
              </w:rPr>
            </w:pPr>
            <w:r w:rsidRPr="00FA0E5C">
              <w:rPr>
                <w:rStyle w:val="Code"/>
                <w:lang w:val="bg-BG"/>
              </w:rPr>
              <w:t>215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219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221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221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222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223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224</w:t>
            </w:r>
          </w:p>
          <w:p w:rsidR="00911870" w:rsidRPr="00FA0E5C" w:rsidRDefault="00911870" w:rsidP="00FA0E5C">
            <w:pPr>
              <w:spacing w:after="120"/>
              <w:jc w:val="left"/>
              <w:rPr>
                <w:rStyle w:val="Code"/>
                <w:lang w:val="bg-BG"/>
              </w:rPr>
            </w:pPr>
            <w:r w:rsidRPr="00FA0E5C">
              <w:rPr>
                <w:rStyle w:val="Code"/>
                <w:lang w:val="bg-BG"/>
              </w:rPr>
              <w:t>224</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225</w:t>
            </w:r>
          </w:p>
          <w:p w:rsidR="00911870" w:rsidRPr="00FA0E5C" w:rsidRDefault="00911870" w:rsidP="00FA0E5C">
            <w:pPr>
              <w:spacing w:after="120"/>
              <w:jc w:val="left"/>
              <w:rPr>
                <w:rStyle w:val="Code"/>
                <w:lang w:val="bg-BG"/>
              </w:rPr>
            </w:pPr>
            <w:r w:rsidRPr="00FA0E5C">
              <w:rPr>
                <w:rStyle w:val="Code"/>
                <w:lang w:val="bg-BG"/>
              </w:rPr>
              <w:t>225</w:t>
            </w:r>
          </w:p>
          <w:p w:rsidR="00911870" w:rsidRPr="00FA0E5C" w:rsidRDefault="00911870" w:rsidP="00FA0E5C">
            <w:pPr>
              <w:spacing w:after="120"/>
              <w:jc w:val="left"/>
              <w:rPr>
                <w:rStyle w:val="Code"/>
                <w:lang w:val="bg-BG"/>
              </w:rPr>
            </w:pPr>
            <w:r w:rsidRPr="00FA0E5C">
              <w:rPr>
                <w:rStyle w:val="Code"/>
                <w:lang w:val="bg-BG"/>
              </w:rPr>
              <w:t>225</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229</w:t>
            </w:r>
          </w:p>
          <w:p w:rsidR="00911870" w:rsidRPr="00FA0E5C" w:rsidRDefault="00911870" w:rsidP="00FA0E5C">
            <w:pPr>
              <w:spacing w:after="120"/>
              <w:jc w:val="left"/>
              <w:rPr>
                <w:rStyle w:val="Code"/>
                <w:lang w:val="bg-BG"/>
              </w:rPr>
            </w:pPr>
            <w:r w:rsidRPr="00FA0E5C">
              <w:rPr>
                <w:rStyle w:val="Code"/>
                <w:lang w:val="bg-BG"/>
              </w:rPr>
              <w:t>229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231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231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231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233</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lastRenderedPageBreak/>
              <w:t>False</w:t>
            </w:r>
          </w:p>
          <w:p w:rsidR="00911870" w:rsidRPr="00FA0E5C" w:rsidRDefault="00911870" w:rsidP="00FA0E5C">
            <w:pPr>
              <w:spacing w:after="120"/>
              <w:jc w:val="left"/>
              <w:rPr>
                <w:rStyle w:val="Code"/>
                <w:lang w:val="bg-BG"/>
              </w:rPr>
            </w:pPr>
            <w:r w:rsidRPr="00FA0E5C">
              <w:rPr>
                <w:rStyle w:val="Code"/>
                <w:lang w:val="bg-BG"/>
              </w:rPr>
              <w:t>236</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239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239</w:t>
            </w:r>
          </w:p>
          <w:p w:rsidR="00911870" w:rsidRPr="00FA0E5C" w:rsidRDefault="00911870" w:rsidP="00FA0E5C">
            <w:pPr>
              <w:spacing w:after="120"/>
              <w:jc w:val="left"/>
              <w:rPr>
                <w:rStyle w:val="Code"/>
                <w:lang w:val="bg-BG"/>
              </w:rPr>
            </w:pPr>
            <w:r w:rsidRPr="00FA0E5C">
              <w:rPr>
                <w:rStyle w:val="Code"/>
                <w:lang w:val="bg-BG"/>
              </w:rPr>
              <w:t>239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239</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240</w:t>
            </w:r>
          </w:p>
          <w:p w:rsidR="00911870" w:rsidRPr="00FA0E5C" w:rsidRDefault="00911870" w:rsidP="00FA0E5C">
            <w:pPr>
              <w:spacing w:after="120"/>
              <w:jc w:val="left"/>
              <w:rPr>
                <w:rStyle w:val="Code"/>
                <w:lang w:val="bg-BG"/>
              </w:rPr>
            </w:pPr>
            <w:r w:rsidRPr="00FA0E5C">
              <w:rPr>
                <w:rStyle w:val="Code"/>
                <w:lang w:val="bg-BG"/>
              </w:rPr>
              <w:t>240</w:t>
            </w:r>
          </w:p>
          <w:p w:rsidR="00911870" w:rsidRPr="00FA0E5C" w:rsidRDefault="00911870" w:rsidP="00FA0E5C">
            <w:pPr>
              <w:spacing w:after="120"/>
              <w:jc w:val="left"/>
              <w:rPr>
                <w:rStyle w:val="Code"/>
                <w:lang w:val="bg-BG"/>
              </w:rPr>
            </w:pPr>
            <w:r w:rsidRPr="00FA0E5C">
              <w:rPr>
                <w:rStyle w:val="Code"/>
                <w:lang w:val="bg-BG"/>
              </w:rPr>
              <w:t>241</w:t>
            </w:r>
          </w:p>
          <w:p w:rsidR="00911870" w:rsidRPr="00FA0E5C" w:rsidRDefault="00911870" w:rsidP="00FA0E5C">
            <w:pPr>
              <w:spacing w:after="120"/>
              <w:jc w:val="left"/>
              <w:rPr>
                <w:rStyle w:val="Code"/>
                <w:lang w:val="bg-BG"/>
              </w:rPr>
            </w:pPr>
            <w:r w:rsidRPr="00FA0E5C">
              <w:rPr>
                <w:rStyle w:val="Code"/>
                <w:lang w:val="bg-BG"/>
              </w:rPr>
              <w:t>241</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242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242</w:t>
            </w:r>
          </w:p>
          <w:p w:rsidR="00911870" w:rsidRPr="00FA0E5C" w:rsidRDefault="00911870" w:rsidP="00FA0E5C">
            <w:pPr>
              <w:spacing w:after="120"/>
              <w:jc w:val="left"/>
              <w:rPr>
                <w:rStyle w:val="Code"/>
                <w:lang w:val="bg-BG"/>
              </w:rPr>
            </w:pPr>
            <w:r w:rsidRPr="00FA0E5C">
              <w:rPr>
                <w:rStyle w:val="Code"/>
                <w:lang w:val="bg-BG"/>
              </w:rPr>
              <w:t>242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242</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False</w:t>
            </w:r>
          </w:p>
          <w:p w:rsidR="00911870" w:rsidRPr="00FA0E5C" w:rsidRDefault="00911870" w:rsidP="00FA0E5C">
            <w:pPr>
              <w:spacing w:after="120"/>
              <w:jc w:val="left"/>
              <w:rPr>
                <w:rStyle w:val="Code"/>
                <w:lang w:val="bg-BG"/>
              </w:rPr>
            </w:pPr>
            <w:r w:rsidRPr="00FA0E5C">
              <w:rPr>
                <w:rStyle w:val="Code"/>
                <w:lang w:val="bg-BG"/>
              </w:rPr>
              <w:t>242</w:t>
            </w:r>
          </w:p>
          <w:p w:rsidR="00911870" w:rsidRPr="00FA0E5C" w:rsidRDefault="00911870" w:rsidP="00FA0E5C">
            <w:pPr>
              <w:spacing w:after="120"/>
              <w:jc w:val="left"/>
              <w:rPr>
                <w:rStyle w:val="Code"/>
                <w:lang w:val="bg-BG"/>
              </w:rPr>
            </w:pPr>
            <w:r w:rsidRPr="00FA0E5C">
              <w:rPr>
                <w:rStyle w:val="Code"/>
                <w:lang w:val="bg-BG"/>
              </w:rPr>
              <w:t>False</w:t>
            </w:r>
          </w:p>
          <w:p w:rsidR="00911870" w:rsidRPr="00E30FBA" w:rsidRDefault="00911870" w:rsidP="00FA0E5C">
            <w:pPr>
              <w:spacing w:after="120"/>
              <w:jc w:val="left"/>
              <w:rPr>
                <w:rFonts w:ascii="Consolas" w:hAnsi="Consolas" w:cs="Consolas"/>
                <w:noProof/>
                <w:highlight w:val="yellow"/>
              </w:rPr>
            </w:pPr>
            <w:r w:rsidRPr="00FA0E5C">
              <w:rPr>
                <w:rStyle w:val="Code"/>
                <w:lang w:val="bg-BG"/>
              </w:rPr>
              <w:t>False</w:t>
            </w:r>
          </w:p>
        </w:tc>
      </w:tr>
      <w:tr w:rsidR="000B4FE0" w:rsidRPr="00E30FBA" w:rsidTr="00C9276B">
        <w:tc>
          <w:tcPr>
            <w:tcW w:w="5387" w:type="dxa"/>
            <w:vAlign w:val="center"/>
          </w:tcPr>
          <w:p w:rsidR="000B4FE0" w:rsidRPr="00B4286B" w:rsidRDefault="000B4FE0" w:rsidP="00C9276B">
            <w:pPr>
              <w:spacing w:after="120"/>
              <w:jc w:val="left"/>
              <w:rPr>
                <w:b/>
              </w:rPr>
            </w:pPr>
            <w:r w:rsidRPr="00B4286B">
              <w:rPr>
                <w:b/>
              </w:rPr>
              <w:lastRenderedPageBreak/>
              <w:t>Вход</w:t>
            </w:r>
          </w:p>
        </w:tc>
        <w:tc>
          <w:tcPr>
            <w:tcW w:w="5386" w:type="dxa"/>
            <w:vAlign w:val="center"/>
          </w:tcPr>
          <w:p w:rsidR="000B4FE0" w:rsidRPr="00B4286B" w:rsidRDefault="000B4FE0" w:rsidP="00C9276B">
            <w:pPr>
              <w:spacing w:after="120"/>
              <w:jc w:val="left"/>
              <w:rPr>
                <w:b/>
              </w:rPr>
            </w:pPr>
            <w:r w:rsidRPr="00B4286B">
              <w:rPr>
                <w:b/>
              </w:rPr>
              <w:t>Изход</w:t>
            </w:r>
          </w:p>
        </w:tc>
      </w:tr>
      <w:tr w:rsidR="000B4FE0" w:rsidRPr="00E30FBA" w:rsidTr="001F0656">
        <w:tc>
          <w:tcPr>
            <w:tcW w:w="5387" w:type="dxa"/>
          </w:tcPr>
          <w:p w:rsidR="000B4FE0" w:rsidRPr="000B4FE0" w:rsidRDefault="000B4FE0" w:rsidP="000B4FE0">
            <w:pPr>
              <w:spacing w:after="120"/>
              <w:jc w:val="left"/>
              <w:rPr>
                <w:rStyle w:val="Code"/>
                <w:lang w:val="bg-BG"/>
              </w:rPr>
            </w:pPr>
            <w:r w:rsidRPr="000B4FE0">
              <w:rPr>
                <w:rStyle w:val="Code"/>
                <w:lang w:val="bg-BG"/>
              </w:rPr>
              <w:t>1000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936 650</w:t>
            </w:r>
          </w:p>
          <w:p w:rsidR="000B4FE0" w:rsidRPr="000B4FE0" w:rsidRDefault="000B4FE0" w:rsidP="000B4FE0">
            <w:pPr>
              <w:spacing w:after="120"/>
              <w:jc w:val="left"/>
              <w:rPr>
                <w:rStyle w:val="Code"/>
                <w:lang w:val="bg-BG"/>
              </w:rPr>
            </w:pPr>
            <w:r w:rsidRPr="000B4FE0">
              <w:rPr>
                <w:rStyle w:val="Code"/>
                <w:lang w:val="bg-BG"/>
              </w:rPr>
              <w:t>add 684 375 202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614 380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178 388 797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452 278 1</w:t>
            </w:r>
          </w:p>
          <w:p w:rsidR="000B4FE0" w:rsidRPr="000B4FE0" w:rsidRDefault="000B4FE0" w:rsidP="000B4FE0">
            <w:pPr>
              <w:spacing w:after="120"/>
              <w:jc w:val="left"/>
              <w:rPr>
                <w:rStyle w:val="Code"/>
                <w:lang w:val="bg-BG"/>
              </w:rPr>
            </w:pPr>
            <w:r w:rsidRPr="000B4FE0">
              <w:rPr>
                <w:rStyle w:val="Code"/>
                <w:lang w:val="bg-BG"/>
              </w:rPr>
              <w:t>contains 808 530</w:t>
            </w:r>
          </w:p>
          <w:p w:rsidR="000B4FE0" w:rsidRPr="000B4FE0" w:rsidRDefault="000B4FE0" w:rsidP="000B4FE0">
            <w:pPr>
              <w:spacing w:after="120"/>
              <w:jc w:val="left"/>
              <w:rPr>
                <w:rStyle w:val="Code"/>
                <w:lang w:val="bg-BG"/>
              </w:rPr>
            </w:pPr>
            <w:r w:rsidRPr="000B4FE0">
              <w:rPr>
                <w:rStyle w:val="Code"/>
                <w:lang w:val="bg-BG"/>
              </w:rPr>
              <w:t>add 958 260 188</w:t>
            </w:r>
          </w:p>
          <w:p w:rsidR="000B4FE0" w:rsidRPr="000B4FE0" w:rsidRDefault="000B4FE0" w:rsidP="000B4FE0">
            <w:pPr>
              <w:spacing w:after="120"/>
              <w:jc w:val="left"/>
              <w:rPr>
                <w:rStyle w:val="Code"/>
                <w:lang w:val="bg-BG"/>
              </w:rPr>
            </w:pPr>
            <w:r w:rsidRPr="000B4FE0">
              <w:rPr>
                <w:rStyle w:val="Code"/>
                <w:lang w:val="bg-BG"/>
              </w:rPr>
              <w:t>add 971 803 35</w:t>
            </w:r>
          </w:p>
          <w:p w:rsidR="000B4FE0" w:rsidRPr="000B4FE0" w:rsidRDefault="000B4FE0" w:rsidP="000B4FE0">
            <w:pPr>
              <w:spacing w:after="120"/>
              <w:jc w:val="left"/>
              <w:rPr>
                <w:rStyle w:val="Code"/>
                <w:lang w:val="bg-BG"/>
              </w:rPr>
            </w:pPr>
            <w:r w:rsidRPr="000B4FE0">
              <w:rPr>
                <w:rStyle w:val="Code"/>
                <w:lang w:val="bg-BG"/>
              </w:rPr>
              <w:t>contains 858 314</w:t>
            </w:r>
          </w:p>
          <w:p w:rsidR="000B4FE0" w:rsidRPr="000B4FE0" w:rsidRDefault="000B4FE0" w:rsidP="000B4FE0">
            <w:pPr>
              <w:spacing w:after="120"/>
              <w:jc w:val="left"/>
              <w:rPr>
                <w:rStyle w:val="Code"/>
                <w:lang w:val="bg-BG"/>
              </w:rPr>
            </w:pPr>
            <w:r w:rsidRPr="000B4FE0">
              <w:rPr>
                <w:rStyle w:val="Code"/>
                <w:lang w:val="bg-BG"/>
              </w:rPr>
              <w:t>add 41 252 22</w:t>
            </w:r>
          </w:p>
          <w:p w:rsidR="000B4FE0" w:rsidRPr="000B4FE0" w:rsidRDefault="000B4FE0" w:rsidP="000B4FE0">
            <w:pPr>
              <w:spacing w:after="120"/>
              <w:jc w:val="left"/>
              <w:rPr>
                <w:rStyle w:val="Code"/>
                <w:lang w:val="bg-BG"/>
              </w:rPr>
            </w:pPr>
            <w:r w:rsidRPr="000B4FE0">
              <w:rPr>
                <w:rStyle w:val="Code"/>
                <w:lang w:val="bg-BG"/>
              </w:rPr>
              <w:t>add 559 464 900</w:t>
            </w:r>
          </w:p>
          <w:p w:rsidR="000B4FE0" w:rsidRPr="000B4FE0" w:rsidRDefault="000B4FE0" w:rsidP="000B4FE0">
            <w:pPr>
              <w:spacing w:after="120"/>
              <w:jc w:val="left"/>
              <w:rPr>
                <w:rStyle w:val="Code"/>
                <w:lang w:val="bg-BG"/>
              </w:rPr>
            </w:pPr>
            <w:r w:rsidRPr="000B4FE0">
              <w:rPr>
                <w:rStyle w:val="Code"/>
                <w:lang w:val="bg-BG"/>
              </w:rPr>
              <w:t>value 335 853</w:t>
            </w:r>
          </w:p>
          <w:p w:rsidR="000B4FE0" w:rsidRPr="000B4FE0" w:rsidRDefault="000B4FE0" w:rsidP="000B4FE0">
            <w:pPr>
              <w:spacing w:after="120"/>
              <w:jc w:val="left"/>
              <w:rPr>
                <w:rStyle w:val="Code"/>
                <w:lang w:val="bg-BG"/>
              </w:rPr>
            </w:pPr>
            <w:r w:rsidRPr="000B4FE0">
              <w:rPr>
                <w:rStyle w:val="Code"/>
                <w:lang w:val="bg-BG"/>
              </w:rPr>
              <w:t>contains 936 808</w:t>
            </w:r>
          </w:p>
          <w:p w:rsidR="000B4FE0" w:rsidRPr="000B4FE0" w:rsidRDefault="000B4FE0" w:rsidP="000B4FE0">
            <w:pPr>
              <w:spacing w:after="120"/>
              <w:jc w:val="left"/>
              <w:rPr>
                <w:rStyle w:val="Code"/>
                <w:lang w:val="bg-BG"/>
              </w:rPr>
            </w:pPr>
            <w:r w:rsidRPr="000B4FE0">
              <w:rPr>
                <w:rStyle w:val="Code"/>
                <w:lang w:val="bg-BG"/>
              </w:rPr>
              <w:t>contains 434 175</w:t>
            </w:r>
          </w:p>
          <w:p w:rsidR="000B4FE0" w:rsidRPr="000B4FE0" w:rsidRDefault="000B4FE0" w:rsidP="000B4FE0">
            <w:pPr>
              <w:spacing w:after="120"/>
              <w:jc w:val="left"/>
              <w:rPr>
                <w:rStyle w:val="Code"/>
                <w:lang w:val="bg-BG"/>
              </w:rPr>
            </w:pPr>
            <w:r w:rsidRPr="000B4FE0">
              <w:rPr>
                <w:rStyle w:val="Code"/>
                <w:lang w:val="bg-BG"/>
              </w:rPr>
              <w:t>add 700 481 210</w:t>
            </w:r>
          </w:p>
          <w:p w:rsidR="000B4FE0" w:rsidRPr="000B4FE0" w:rsidRDefault="000B4FE0" w:rsidP="000B4FE0">
            <w:pPr>
              <w:spacing w:after="120"/>
              <w:jc w:val="left"/>
              <w:rPr>
                <w:rStyle w:val="Code"/>
                <w:lang w:val="bg-BG"/>
              </w:rPr>
            </w:pPr>
            <w:r w:rsidRPr="000B4FE0">
              <w:rPr>
                <w:rStyle w:val="Code"/>
                <w:lang w:val="bg-BG"/>
              </w:rPr>
              <w:t>add 120 838 725</w:t>
            </w:r>
          </w:p>
          <w:p w:rsidR="000B4FE0" w:rsidRPr="000B4FE0" w:rsidRDefault="000B4FE0" w:rsidP="000B4FE0">
            <w:pPr>
              <w:spacing w:after="120"/>
              <w:jc w:val="left"/>
              <w:rPr>
                <w:rStyle w:val="Code"/>
                <w:lang w:val="bg-BG"/>
              </w:rPr>
            </w:pPr>
            <w:r w:rsidRPr="000B4FE0">
              <w:rPr>
                <w:rStyle w:val="Code"/>
                <w:lang w:val="bg-BG"/>
              </w:rPr>
              <w:t>add 13 177 783</w:t>
            </w:r>
          </w:p>
          <w:p w:rsidR="000B4FE0" w:rsidRPr="000B4FE0" w:rsidRDefault="000B4FE0" w:rsidP="000B4FE0">
            <w:pPr>
              <w:spacing w:after="120"/>
              <w:jc w:val="left"/>
              <w:rPr>
                <w:rStyle w:val="Code"/>
                <w:lang w:val="bg-BG"/>
              </w:rPr>
            </w:pPr>
            <w:r w:rsidRPr="000B4FE0">
              <w:rPr>
                <w:rStyle w:val="Code"/>
                <w:lang w:val="bg-BG"/>
              </w:rPr>
              <w:t>value 345 796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336 755</w:t>
            </w:r>
          </w:p>
          <w:p w:rsidR="000B4FE0" w:rsidRPr="000B4FE0" w:rsidRDefault="000B4FE0" w:rsidP="000B4FE0">
            <w:pPr>
              <w:spacing w:after="120"/>
              <w:jc w:val="left"/>
              <w:rPr>
                <w:rStyle w:val="Code"/>
                <w:lang w:val="bg-BG"/>
              </w:rPr>
            </w:pPr>
            <w:r w:rsidRPr="000B4FE0">
              <w:rPr>
                <w:rStyle w:val="Code"/>
                <w:lang w:val="bg-BG"/>
              </w:rPr>
              <w:t>add 156 227 718</w:t>
            </w:r>
          </w:p>
          <w:p w:rsidR="000B4FE0" w:rsidRPr="000B4FE0" w:rsidRDefault="000B4FE0" w:rsidP="000B4FE0">
            <w:pPr>
              <w:spacing w:after="120"/>
              <w:jc w:val="left"/>
              <w:rPr>
                <w:rStyle w:val="Code"/>
                <w:lang w:val="bg-BG"/>
              </w:rPr>
            </w:pPr>
            <w:r w:rsidRPr="000B4FE0">
              <w:rPr>
                <w:rStyle w:val="Code"/>
                <w:lang w:val="bg-BG"/>
              </w:rPr>
              <w:lastRenderedPageBreak/>
              <w:t>contains 722 844</w:t>
            </w:r>
          </w:p>
          <w:p w:rsidR="000B4FE0" w:rsidRPr="000B4FE0" w:rsidRDefault="000B4FE0" w:rsidP="000B4FE0">
            <w:pPr>
              <w:spacing w:after="120"/>
              <w:jc w:val="left"/>
              <w:rPr>
                <w:rStyle w:val="Code"/>
                <w:lang w:val="bg-BG"/>
              </w:rPr>
            </w:pPr>
            <w:r w:rsidRPr="000B4FE0">
              <w:rPr>
                <w:rStyle w:val="Code"/>
                <w:lang w:val="bg-BG"/>
              </w:rPr>
              <w:t>add 347 450 323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628 829</w:t>
            </w:r>
          </w:p>
          <w:p w:rsidR="000B4FE0" w:rsidRPr="000B4FE0" w:rsidRDefault="000B4FE0" w:rsidP="000B4FE0">
            <w:pPr>
              <w:spacing w:after="120"/>
              <w:jc w:val="left"/>
              <w:rPr>
                <w:rStyle w:val="Code"/>
                <w:lang w:val="bg-BG"/>
              </w:rPr>
            </w:pPr>
            <w:r w:rsidRPr="000B4FE0">
              <w:rPr>
                <w:rStyle w:val="Code"/>
                <w:lang w:val="bg-BG"/>
              </w:rPr>
              <w:t>value 377 103</w:t>
            </w:r>
          </w:p>
          <w:p w:rsidR="000B4FE0" w:rsidRPr="000B4FE0" w:rsidRDefault="000B4FE0" w:rsidP="000B4FE0">
            <w:pPr>
              <w:spacing w:after="120"/>
              <w:jc w:val="left"/>
              <w:rPr>
                <w:rStyle w:val="Code"/>
                <w:lang w:val="bg-BG"/>
              </w:rPr>
            </w:pPr>
            <w:r w:rsidRPr="000B4FE0">
              <w:rPr>
                <w:rStyle w:val="Code"/>
                <w:lang w:val="bg-BG"/>
              </w:rPr>
              <w:t>value 920 413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546 286 117</w:t>
            </w:r>
          </w:p>
          <w:p w:rsidR="000B4FE0" w:rsidRPr="000B4FE0" w:rsidRDefault="000B4FE0" w:rsidP="000B4FE0">
            <w:pPr>
              <w:spacing w:after="120"/>
              <w:jc w:val="left"/>
              <w:rPr>
                <w:rStyle w:val="Code"/>
                <w:lang w:val="bg-BG"/>
              </w:rPr>
            </w:pPr>
            <w:r w:rsidRPr="000B4FE0">
              <w:rPr>
                <w:rStyle w:val="Code"/>
                <w:lang w:val="bg-BG"/>
              </w:rPr>
              <w:t>add 989 56 132</w:t>
            </w:r>
          </w:p>
          <w:p w:rsidR="000B4FE0" w:rsidRPr="000B4FE0" w:rsidRDefault="000B4FE0" w:rsidP="000B4FE0">
            <w:pPr>
              <w:spacing w:after="120"/>
              <w:jc w:val="left"/>
              <w:rPr>
                <w:rStyle w:val="Code"/>
                <w:lang w:val="bg-BG"/>
              </w:rPr>
            </w:pPr>
            <w:r w:rsidRPr="000B4FE0">
              <w:rPr>
                <w:rStyle w:val="Code"/>
                <w:lang w:val="bg-BG"/>
              </w:rPr>
              <w:t>add 472 943 265</w:t>
            </w:r>
          </w:p>
          <w:p w:rsidR="000B4FE0" w:rsidRPr="000B4FE0" w:rsidRDefault="000B4FE0" w:rsidP="000B4FE0">
            <w:pPr>
              <w:spacing w:after="120"/>
              <w:jc w:val="left"/>
              <w:rPr>
                <w:rStyle w:val="Code"/>
                <w:lang w:val="bg-BG"/>
              </w:rPr>
            </w:pPr>
            <w:r w:rsidRPr="000B4FE0">
              <w:rPr>
                <w:rStyle w:val="Code"/>
                <w:lang w:val="bg-BG"/>
              </w:rPr>
              <w:t>add 978 981 944</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490 275</w:t>
            </w:r>
          </w:p>
          <w:p w:rsidR="000B4FE0" w:rsidRPr="000B4FE0" w:rsidRDefault="000B4FE0" w:rsidP="000B4FE0">
            <w:pPr>
              <w:spacing w:after="120"/>
              <w:jc w:val="left"/>
              <w:rPr>
                <w:rStyle w:val="Code"/>
                <w:lang w:val="bg-BG"/>
              </w:rPr>
            </w:pPr>
            <w:r w:rsidRPr="000B4FE0">
              <w:rPr>
                <w:rStyle w:val="Code"/>
                <w:lang w:val="bg-BG"/>
              </w:rPr>
              <w:t>value 633 691</w:t>
            </w:r>
          </w:p>
          <w:p w:rsidR="000B4FE0" w:rsidRPr="000B4FE0" w:rsidRDefault="000B4FE0" w:rsidP="000B4FE0">
            <w:pPr>
              <w:spacing w:after="120"/>
              <w:jc w:val="left"/>
              <w:rPr>
                <w:rStyle w:val="Code"/>
                <w:lang w:val="bg-BG"/>
              </w:rPr>
            </w:pPr>
            <w:r w:rsidRPr="000B4FE0">
              <w:rPr>
                <w:rStyle w:val="Code"/>
                <w:lang w:val="bg-BG"/>
              </w:rPr>
              <w:t>add 182 515 885</w:t>
            </w:r>
          </w:p>
          <w:p w:rsidR="000B4FE0" w:rsidRPr="000B4FE0" w:rsidRDefault="000B4FE0" w:rsidP="000B4FE0">
            <w:pPr>
              <w:spacing w:after="120"/>
              <w:jc w:val="left"/>
              <w:rPr>
                <w:rStyle w:val="Code"/>
                <w:lang w:val="bg-BG"/>
              </w:rPr>
            </w:pPr>
            <w:r w:rsidRPr="000B4FE0">
              <w:rPr>
                <w:rStyle w:val="Code"/>
                <w:lang w:val="bg-BG"/>
              </w:rPr>
              <w:t>value 761 411</w:t>
            </w:r>
          </w:p>
          <w:p w:rsidR="000B4FE0" w:rsidRPr="000B4FE0" w:rsidRDefault="000B4FE0" w:rsidP="000B4FE0">
            <w:pPr>
              <w:spacing w:after="120"/>
              <w:jc w:val="left"/>
              <w:rPr>
                <w:rStyle w:val="Code"/>
                <w:lang w:val="bg-BG"/>
              </w:rPr>
            </w:pPr>
            <w:r w:rsidRPr="000B4FE0">
              <w:rPr>
                <w:rStyle w:val="Code"/>
                <w:lang w:val="bg-BG"/>
              </w:rPr>
              <w:t>value 755 860</w:t>
            </w:r>
          </w:p>
          <w:p w:rsidR="000B4FE0" w:rsidRPr="000B4FE0" w:rsidRDefault="000B4FE0" w:rsidP="000B4FE0">
            <w:pPr>
              <w:spacing w:after="120"/>
              <w:jc w:val="left"/>
              <w:rPr>
                <w:rStyle w:val="Code"/>
                <w:lang w:val="bg-BG"/>
              </w:rPr>
            </w:pPr>
            <w:r w:rsidRPr="000B4FE0">
              <w:rPr>
                <w:rStyle w:val="Code"/>
                <w:lang w:val="bg-BG"/>
              </w:rPr>
              <w:t>add 172 250 605</w:t>
            </w:r>
          </w:p>
          <w:p w:rsidR="000B4FE0" w:rsidRPr="000B4FE0" w:rsidRDefault="000B4FE0" w:rsidP="000B4FE0">
            <w:pPr>
              <w:spacing w:after="120"/>
              <w:jc w:val="left"/>
              <w:rPr>
                <w:rStyle w:val="Code"/>
                <w:lang w:val="bg-BG"/>
              </w:rPr>
            </w:pPr>
            <w:r w:rsidRPr="000B4FE0">
              <w:rPr>
                <w:rStyle w:val="Code"/>
                <w:lang w:val="bg-BG"/>
              </w:rPr>
              <w:t>contains 205 290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542 272</w:t>
            </w:r>
          </w:p>
          <w:p w:rsidR="000B4FE0" w:rsidRPr="000B4FE0" w:rsidRDefault="000B4FE0" w:rsidP="000B4FE0">
            <w:pPr>
              <w:spacing w:after="120"/>
              <w:jc w:val="left"/>
              <w:rPr>
                <w:rStyle w:val="Code"/>
                <w:lang w:val="bg-BG"/>
              </w:rPr>
            </w:pPr>
            <w:r w:rsidRPr="000B4FE0">
              <w:rPr>
                <w:rStyle w:val="Code"/>
                <w:lang w:val="bg-BG"/>
              </w:rPr>
              <w:t>contains 851 929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641 995</w:t>
            </w:r>
          </w:p>
          <w:p w:rsidR="000B4FE0" w:rsidRPr="000B4FE0" w:rsidRDefault="000B4FE0" w:rsidP="000B4FE0">
            <w:pPr>
              <w:spacing w:after="120"/>
              <w:jc w:val="left"/>
              <w:rPr>
                <w:rStyle w:val="Code"/>
                <w:lang w:val="bg-BG"/>
              </w:rPr>
            </w:pPr>
            <w:r w:rsidRPr="000B4FE0">
              <w:rPr>
                <w:rStyle w:val="Code"/>
                <w:lang w:val="bg-BG"/>
              </w:rPr>
              <w:t>value 20 318</w:t>
            </w:r>
          </w:p>
          <w:p w:rsidR="000B4FE0" w:rsidRPr="000B4FE0" w:rsidRDefault="000B4FE0" w:rsidP="000B4FE0">
            <w:pPr>
              <w:spacing w:after="120"/>
              <w:jc w:val="left"/>
              <w:rPr>
                <w:rStyle w:val="Code"/>
                <w:lang w:val="bg-BG"/>
              </w:rPr>
            </w:pPr>
            <w:r w:rsidRPr="000B4FE0">
              <w:rPr>
                <w:rStyle w:val="Code"/>
                <w:lang w:val="bg-BG"/>
              </w:rPr>
              <w:t>value 595 871</w:t>
            </w:r>
          </w:p>
          <w:p w:rsidR="000B4FE0" w:rsidRPr="000B4FE0" w:rsidRDefault="000B4FE0" w:rsidP="000B4FE0">
            <w:pPr>
              <w:spacing w:after="120"/>
              <w:jc w:val="left"/>
              <w:rPr>
                <w:rStyle w:val="Code"/>
                <w:lang w:val="bg-BG"/>
              </w:rPr>
            </w:pPr>
            <w:r w:rsidRPr="000B4FE0">
              <w:rPr>
                <w:rStyle w:val="Code"/>
                <w:lang w:val="bg-BG"/>
              </w:rPr>
              <w:t>value 474 171</w:t>
            </w:r>
          </w:p>
          <w:p w:rsidR="000B4FE0" w:rsidRPr="000B4FE0" w:rsidRDefault="000B4FE0" w:rsidP="000B4FE0">
            <w:pPr>
              <w:spacing w:after="120"/>
              <w:jc w:val="left"/>
              <w:rPr>
                <w:rStyle w:val="Code"/>
                <w:lang w:val="bg-BG"/>
              </w:rPr>
            </w:pPr>
            <w:r w:rsidRPr="000B4FE0">
              <w:rPr>
                <w:rStyle w:val="Code"/>
                <w:lang w:val="bg-BG"/>
              </w:rPr>
              <w:t>add 310 61 108</w:t>
            </w:r>
          </w:p>
          <w:p w:rsidR="000B4FE0" w:rsidRPr="000B4FE0" w:rsidRDefault="000B4FE0" w:rsidP="000B4FE0">
            <w:pPr>
              <w:spacing w:after="120"/>
              <w:jc w:val="left"/>
              <w:rPr>
                <w:rStyle w:val="Code"/>
                <w:lang w:val="bg-BG"/>
              </w:rPr>
            </w:pPr>
            <w:r w:rsidRPr="000B4FE0">
              <w:rPr>
                <w:rStyle w:val="Code"/>
                <w:lang w:val="bg-BG"/>
              </w:rPr>
              <w:t>contains 158 861</w:t>
            </w:r>
          </w:p>
          <w:p w:rsidR="000B4FE0" w:rsidRPr="000B4FE0" w:rsidRDefault="000B4FE0" w:rsidP="000B4FE0">
            <w:pPr>
              <w:spacing w:after="120"/>
              <w:jc w:val="left"/>
              <w:rPr>
                <w:rStyle w:val="Code"/>
                <w:lang w:val="bg-BG"/>
              </w:rPr>
            </w:pPr>
            <w:r w:rsidRPr="000B4FE0">
              <w:rPr>
                <w:rStyle w:val="Code"/>
                <w:lang w:val="bg-BG"/>
              </w:rPr>
              <w:t>value 693 883</w:t>
            </w:r>
          </w:p>
          <w:p w:rsidR="000B4FE0" w:rsidRPr="000B4FE0" w:rsidRDefault="000B4FE0" w:rsidP="000B4FE0">
            <w:pPr>
              <w:spacing w:after="120"/>
              <w:jc w:val="left"/>
              <w:rPr>
                <w:rStyle w:val="Code"/>
                <w:lang w:val="bg-BG"/>
              </w:rPr>
            </w:pPr>
            <w:r w:rsidRPr="000B4FE0">
              <w:rPr>
                <w:rStyle w:val="Code"/>
                <w:lang w:val="bg-BG"/>
              </w:rPr>
              <w:t>contains 720 200</w:t>
            </w:r>
          </w:p>
          <w:p w:rsidR="000B4FE0" w:rsidRPr="000B4FE0" w:rsidRDefault="000B4FE0" w:rsidP="000B4FE0">
            <w:pPr>
              <w:spacing w:after="120"/>
              <w:jc w:val="left"/>
              <w:rPr>
                <w:rStyle w:val="Code"/>
                <w:lang w:val="bg-BG"/>
              </w:rPr>
            </w:pPr>
            <w:r w:rsidRPr="000B4FE0">
              <w:rPr>
                <w:rStyle w:val="Code"/>
                <w:lang w:val="bg-BG"/>
              </w:rPr>
              <w:t>value 539 726</w:t>
            </w:r>
          </w:p>
          <w:p w:rsidR="000B4FE0" w:rsidRPr="000B4FE0" w:rsidRDefault="000B4FE0" w:rsidP="000B4FE0">
            <w:pPr>
              <w:spacing w:after="120"/>
              <w:jc w:val="left"/>
              <w:rPr>
                <w:rStyle w:val="Code"/>
                <w:lang w:val="bg-BG"/>
              </w:rPr>
            </w:pPr>
            <w:r w:rsidRPr="000B4FE0">
              <w:rPr>
                <w:rStyle w:val="Code"/>
                <w:lang w:val="bg-BG"/>
              </w:rPr>
              <w:t>add 973 573 664</w:t>
            </w:r>
          </w:p>
          <w:p w:rsidR="000B4FE0" w:rsidRPr="000B4FE0" w:rsidRDefault="000B4FE0" w:rsidP="000B4FE0">
            <w:pPr>
              <w:spacing w:after="120"/>
              <w:jc w:val="left"/>
              <w:rPr>
                <w:rStyle w:val="Code"/>
                <w:lang w:val="bg-BG"/>
              </w:rPr>
            </w:pPr>
            <w:r w:rsidRPr="000B4FE0">
              <w:rPr>
                <w:rStyle w:val="Code"/>
                <w:lang w:val="bg-BG"/>
              </w:rPr>
              <w:t>value 565 146</w:t>
            </w:r>
          </w:p>
          <w:p w:rsidR="000B4FE0" w:rsidRPr="000B4FE0" w:rsidRDefault="000B4FE0" w:rsidP="000B4FE0">
            <w:pPr>
              <w:spacing w:after="120"/>
              <w:jc w:val="left"/>
              <w:rPr>
                <w:rStyle w:val="Code"/>
                <w:lang w:val="bg-BG"/>
              </w:rPr>
            </w:pPr>
            <w:r w:rsidRPr="000B4FE0">
              <w:rPr>
                <w:rStyle w:val="Code"/>
                <w:lang w:val="bg-BG"/>
              </w:rPr>
              <w:t>value 839 831</w:t>
            </w:r>
          </w:p>
          <w:p w:rsidR="000B4FE0" w:rsidRPr="000B4FE0" w:rsidRDefault="000B4FE0" w:rsidP="000B4FE0">
            <w:pPr>
              <w:spacing w:after="120"/>
              <w:jc w:val="left"/>
              <w:rPr>
                <w:rStyle w:val="Code"/>
                <w:lang w:val="bg-BG"/>
              </w:rPr>
            </w:pPr>
            <w:r w:rsidRPr="000B4FE0">
              <w:rPr>
                <w:rStyle w:val="Code"/>
                <w:lang w:val="bg-BG"/>
              </w:rPr>
              <w:t>value 799 258</w:t>
            </w:r>
          </w:p>
          <w:p w:rsidR="000B4FE0" w:rsidRPr="000B4FE0" w:rsidRDefault="000B4FE0" w:rsidP="000B4FE0">
            <w:pPr>
              <w:spacing w:after="120"/>
              <w:jc w:val="left"/>
              <w:rPr>
                <w:rStyle w:val="Code"/>
                <w:lang w:val="bg-BG"/>
              </w:rPr>
            </w:pPr>
            <w:r w:rsidRPr="000B4FE0">
              <w:rPr>
                <w:rStyle w:val="Code"/>
                <w:lang w:val="bg-BG"/>
              </w:rPr>
              <w:t>contains 733 718</w:t>
            </w:r>
          </w:p>
          <w:p w:rsidR="000B4FE0" w:rsidRPr="000B4FE0" w:rsidRDefault="000B4FE0" w:rsidP="000B4FE0">
            <w:pPr>
              <w:spacing w:after="120"/>
              <w:jc w:val="left"/>
              <w:rPr>
                <w:rStyle w:val="Code"/>
                <w:lang w:val="bg-BG"/>
              </w:rPr>
            </w:pPr>
            <w:r w:rsidRPr="000B4FE0">
              <w:rPr>
                <w:rStyle w:val="Code"/>
                <w:lang w:val="bg-BG"/>
              </w:rPr>
              <w:t>contains 119 183</w:t>
            </w:r>
          </w:p>
          <w:p w:rsidR="000B4FE0" w:rsidRPr="000B4FE0" w:rsidRDefault="000B4FE0" w:rsidP="000B4FE0">
            <w:pPr>
              <w:spacing w:after="120"/>
              <w:jc w:val="left"/>
              <w:rPr>
                <w:rStyle w:val="Code"/>
                <w:lang w:val="bg-BG"/>
              </w:rPr>
            </w:pPr>
            <w:r w:rsidRPr="000B4FE0">
              <w:rPr>
                <w:rStyle w:val="Code"/>
                <w:lang w:val="bg-BG"/>
              </w:rPr>
              <w:t>value 845 434</w:t>
            </w:r>
          </w:p>
          <w:p w:rsidR="000B4FE0" w:rsidRPr="000B4FE0" w:rsidRDefault="000B4FE0" w:rsidP="000B4FE0">
            <w:pPr>
              <w:spacing w:after="120"/>
              <w:jc w:val="left"/>
              <w:rPr>
                <w:rStyle w:val="Code"/>
                <w:lang w:val="bg-BG"/>
              </w:rPr>
            </w:pPr>
            <w:r w:rsidRPr="000B4FE0">
              <w:rPr>
                <w:rStyle w:val="Code"/>
                <w:lang w:val="bg-BG"/>
              </w:rPr>
              <w:t>value 451 989</w:t>
            </w:r>
          </w:p>
          <w:p w:rsidR="000B4FE0" w:rsidRPr="000B4FE0" w:rsidRDefault="000B4FE0" w:rsidP="000B4FE0">
            <w:pPr>
              <w:spacing w:after="120"/>
              <w:jc w:val="left"/>
              <w:rPr>
                <w:rStyle w:val="Code"/>
                <w:lang w:val="bg-BG"/>
              </w:rPr>
            </w:pPr>
            <w:r w:rsidRPr="000B4FE0">
              <w:rPr>
                <w:rStyle w:val="Code"/>
                <w:lang w:val="bg-BG"/>
              </w:rPr>
              <w:t>add 739 731 47</w:t>
            </w:r>
          </w:p>
          <w:p w:rsidR="000B4FE0" w:rsidRPr="000B4FE0" w:rsidRDefault="000B4FE0" w:rsidP="000B4FE0">
            <w:pPr>
              <w:spacing w:after="120"/>
              <w:jc w:val="left"/>
              <w:rPr>
                <w:rStyle w:val="Code"/>
                <w:lang w:val="bg-BG"/>
              </w:rPr>
            </w:pPr>
            <w:r w:rsidRPr="000B4FE0">
              <w:rPr>
                <w:rStyle w:val="Code"/>
                <w:lang w:val="bg-BG"/>
              </w:rPr>
              <w:lastRenderedPageBreak/>
              <w:t>count</w:t>
            </w:r>
          </w:p>
          <w:p w:rsidR="000B4FE0" w:rsidRPr="000B4FE0" w:rsidRDefault="000B4FE0" w:rsidP="000B4FE0">
            <w:pPr>
              <w:spacing w:after="120"/>
              <w:jc w:val="left"/>
              <w:rPr>
                <w:rStyle w:val="Code"/>
                <w:lang w:val="bg-BG"/>
              </w:rPr>
            </w:pPr>
            <w:r w:rsidRPr="000B4FE0">
              <w:rPr>
                <w:rStyle w:val="Code"/>
                <w:lang w:val="bg-BG"/>
              </w:rPr>
              <w:t>contains 63 778</w:t>
            </w:r>
          </w:p>
          <w:p w:rsidR="000B4FE0" w:rsidRPr="000B4FE0" w:rsidRDefault="000B4FE0" w:rsidP="000B4FE0">
            <w:pPr>
              <w:spacing w:after="120"/>
              <w:jc w:val="left"/>
              <w:rPr>
                <w:rStyle w:val="Code"/>
                <w:lang w:val="bg-BG"/>
              </w:rPr>
            </w:pPr>
            <w:r w:rsidRPr="000B4FE0">
              <w:rPr>
                <w:rStyle w:val="Code"/>
                <w:lang w:val="bg-BG"/>
              </w:rPr>
              <w:t>add 445 898 398</w:t>
            </w:r>
          </w:p>
          <w:p w:rsidR="000B4FE0" w:rsidRPr="000B4FE0" w:rsidRDefault="000B4FE0" w:rsidP="000B4FE0">
            <w:pPr>
              <w:spacing w:after="120"/>
              <w:jc w:val="left"/>
              <w:rPr>
                <w:rStyle w:val="Code"/>
                <w:lang w:val="bg-BG"/>
              </w:rPr>
            </w:pPr>
            <w:r w:rsidRPr="000B4FE0">
              <w:rPr>
                <w:rStyle w:val="Code"/>
                <w:lang w:val="bg-BG"/>
              </w:rPr>
              <w:t>value 214 569</w:t>
            </w:r>
          </w:p>
          <w:p w:rsidR="000B4FE0" w:rsidRPr="000B4FE0" w:rsidRDefault="000B4FE0" w:rsidP="000B4FE0">
            <w:pPr>
              <w:spacing w:after="120"/>
              <w:jc w:val="left"/>
              <w:rPr>
                <w:rStyle w:val="Code"/>
                <w:lang w:val="bg-BG"/>
              </w:rPr>
            </w:pPr>
            <w:r w:rsidRPr="000B4FE0">
              <w:rPr>
                <w:rStyle w:val="Code"/>
                <w:lang w:val="bg-BG"/>
              </w:rPr>
              <w:t>add 291 268 678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550 38 149</w:t>
            </w:r>
          </w:p>
          <w:p w:rsidR="000B4FE0" w:rsidRPr="000B4FE0" w:rsidRDefault="000B4FE0" w:rsidP="000B4FE0">
            <w:pPr>
              <w:spacing w:after="120"/>
              <w:jc w:val="left"/>
              <w:rPr>
                <w:rStyle w:val="Code"/>
                <w:lang w:val="bg-BG"/>
              </w:rPr>
            </w:pPr>
            <w:r w:rsidRPr="000B4FE0">
              <w:rPr>
                <w:rStyle w:val="Code"/>
                <w:lang w:val="bg-BG"/>
              </w:rPr>
              <w:t>value 989 80</w:t>
            </w:r>
          </w:p>
          <w:p w:rsidR="000B4FE0" w:rsidRPr="000B4FE0" w:rsidRDefault="000B4FE0" w:rsidP="000B4FE0">
            <w:pPr>
              <w:spacing w:after="120"/>
              <w:jc w:val="left"/>
              <w:rPr>
                <w:rStyle w:val="Code"/>
                <w:lang w:val="bg-BG"/>
              </w:rPr>
            </w:pPr>
            <w:r w:rsidRPr="000B4FE0">
              <w:rPr>
                <w:rStyle w:val="Code"/>
                <w:lang w:val="bg-BG"/>
              </w:rPr>
              <w:t>value 597 880</w:t>
            </w:r>
          </w:p>
          <w:p w:rsidR="000B4FE0" w:rsidRPr="000B4FE0" w:rsidRDefault="000B4FE0" w:rsidP="000B4FE0">
            <w:pPr>
              <w:spacing w:after="120"/>
              <w:jc w:val="left"/>
              <w:rPr>
                <w:rStyle w:val="Code"/>
                <w:lang w:val="bg-BG"/>
              </w:rPr>
            </w:pPr>
            <w:r w:rsidRPr="000B4FE0">
              <w:rPr>
                <w:rStyle w:val="Code"/>
                <w:lang w:val="bg-BG"/>
              </w:rPr>
              <w:t>contains 211 121</w:t>
            </w:r>
          </w:p>
          <w:p w:rsidR="000B4FE0" w:rsidRPr="000B4FE0" w:rsidRDefault="000B4FE0" w:rsidP="000B4FE0">
            <w:pPr>
              <w:spacing w:after="120"/>
              <w:jc w:val="left"/>
              <w:rPr>
                <w:rStyle w:val="Code"/>
                <w:lang w:val="bg-BG"/>
              </w:rPr>
            </w:pPr>
            <w:r w:rsidRPr="000B4FE0">
              <w:rPr>
                <w:rStyle w:val="Code"/>
                <w:lang w:val="bg-BG"/>
              </w:rPr>
              <w:t>contains 836 825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565 108</w:t>
            </w:r>
          </w:p>
          <w:p w:rsidR="000B4FE0" w:rsidRPr="000B4FE0" w:rsidRDefault="000B4FE0" w:rsidP="000B4FE0">
            <w:pPr>
              <w:spacing w:after="120"/>
              <w:jc w:val="left"/>
              <w:rPr>
                <w:rStyle w:val="Code"/>
                <w:lang w:val="bg-BG"/>
              </w:rPr>
            </w:pPr>
            <w:r w:rsidRPr="000B4FE0">
              <w:rPr>
                <w:rStyle w:val="Code"/>
                <w:lang w:val="bg-BG"/>
              </w:rPr>
              <w:t>value 20 71</w:t>
            </w:r>
          </w:p>
          <w:p w:rsidR="000B4FE0" w:rsidRPr="000B4FE0" w:rsidRDefault="000B4FE0" w:rsidP="000B4FE0">
            <w:pPr>
              <w:spacing w:after="120"/>
              <w:jc w:val="left"/>
              <w:rPr>
                <w:rStyle w:val="Code"/>
                <w:lang w:val="bg-BG"/>
              </w:rPr>
            </w:pPr>
            <w:r w:rsidRPr="000B4FE0">
              <w:rPr>
                <w:rStyle w:val="Code"/>
                <w:lang w:val="bg-BG"/>
              </w:rPr>
              <w:t>add 835 320 920</w:t>
            </w:r>
          </w:p>
          <w:p w:rsidR="000B4FE0" w:rsidRPr="000B4FE0" w:rsidRDefault="000B4FE0" w:rsidP="000B4FE0">
            <w:pPr>
              <w:spacing w:after="120"/>
              <w:jc w:val="left"/>
              <w:rPr>
                <w:rStyle w:val="Code"/>
                <w:lang w:val="bg-BG"/>
              </w:rPr>
            </w:pPr>
            <w:r w:rsidRPr="000B4FE0">
              <w:rPr>
                <w:rStyle w:val="Code"/>
                <w:lang w:val="bg-BG"/>
              </w:rPr>
              <w:t>value 614 778</w:t>
            </w:r>
          </w:p>
          <w:p w:rsidR="000B4FE0" w:rsidRPr="000B4FE0" w:rsidRDefault="000B4FE0" w:rsidP="000B4FE0">
            <w:pPr>
              <w:spacing w:after="120"/>
              <w:jc w:val="left"/>
              <w:rPr>
                <w:rStyle w:val="Code"/>
                <w:lang w:val="bg-BG"/>
              </w:rPr>
            </w:pPr>
            <w:r w:rsidRPr="000B4FE0">
              <w:rPr>
                <w:rStyle w:val="Code"/>
                <w:lang w:val="bg-BG"/>
              </w:rPr>
              <w:t>contains 166 84</w:t>
            </w:r>
          </w:p>
          <w:p w:rsidR="000B4FE0" w:rsidRPr="000B4FE0" w:rsidRDefault="000B4FE0" w:rsidP="000B4FE0">
            <w:pPr>
              <w:spacing w:after="120"/>
              <w:jc w:val="left"/>
              <w:rPr>
                <w:rStyle w:val="Code"/>
                <w:lang w:val="bg-BG"/>
              </w:rPr>
            </w:pPr>
            <w:r w:rsidRPr="000B4FE0">
              <w:rPr>
                <w:rStyle w:val="Code"/>
                <w:lang w:val="bg-BG"/>
              </w:rPr>
              <w:t>add 927 569 700</w:t>
            </w:r>
          </w:p>
          <w:p w:rsidR="000B4FE0" w:rsidRPr="000B4FE0" w:rsidRDefault="000B4FE0" w:rsidP="000B4FE0">
            <w:pPr>
              <w:spacing w:after="120"/>
              <w:jc w:val="left"/>
              <w:rPr>
                <w:rStyle w:val="Code"/>
                <w:lang w:val="bg-BG"/>
              </w:rPr>
            </w:pPr>
            <w:r w:rsidRPr="000B4FE0">
              <w:rPr>
                <w:rStyle w:val="Code"/>
                <w:lang w:val="bg-BG"/>
              </w:rPr>
              <w:t>contains 173 284</w:t>
            </w:r>
          </w:p>
          <w:p w:rsidR="000B4FE0" w:rsidRPr="000B4FE0" w:rsidRDefault="000B4FE0" w:rsidP="000B4FE0">
            <w:pPr>
              <w:spacing w:after="120"/>
              <w:jc w:val="left"/>
              <w:rPr>
                <w:rStyle w:val="Code"/>
                <w:lang w:val="bg-BG"/>
              </w:rPr>
            </w:pPr>
            <w:r w:rsidRPr="000B4FE0">
              <w:rPr>
                <w:rStyle w:val="Code"/>
                <w:lang w:val="bg-BG"/>
              </w:rPr>
              <w:t>contains 288 180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686 276</w:t>
            </w:r>
          </w:p>
          <w:p w:rsidR="000B4FE0" w:rsidRPr="000B4FE0" w:rsidRDefault="000B4FE0" w:rsidP="000B4FE0">
            <w:pPr>
              <w:spacing w:after="120"/>
              <w:jc w:val="left"/>
              <w:rPr>
                <w:rStyle w:val="Code"/>
                <w:lang w:val="bg-BG"/>
              </w:rPr>
            </w:pPr>
            <w:r w:rsidRPr="000B4FE0">
              <w:rPr>
                <w:rStyle w:val="Code"/>
                <w:lang w:val="bg-BG"/>
              </w:rPr>
              <w:t>add 377 743 748</w:t>
            </w:r>
          </w:p>
          <w:p w:rsidR="000B4FE0" w:rsidRPr="000B4FE0" w:rsidRDefault="000B4FE0" w:rsidP="000B4FE0">
            <w:pPr>
              <w:spacing w:after="120"/>
              <w:jc w:val="left"/>
              <w:rPr>
                <w:rStyle w:val="Code"/>
                <w:lang w:val="bg-BG"/>
              </w:rPr>
            </w:pPr>
            <w:r w:rsidRPr="000B4FE0">
              <w:rPr>
                <w:rStyle w:val="Code"/>
                <w:lang w:val="bg-BG"/>
              </w:rPr>
              <w:t>contains 702 569</w:t>
            </w:r>
          </w:p>
          <w:p w:rsidR="000B4FE0" w:rsidRPr="000B4FE0" w:rsidRDefault="000B4FE0" w:rsidP="000B4FE0">
            <w:pPr>
              <w:spacing w:after="120"/>
              <w:jc w:val="left"/>
              <w:rPr>
                <w:rStyle w:val="Code"/>
                <w:lang w:val="bg-BG"/>
              </w:rPr>
            </w:pPr>
            <w:r w:rsidRPr="000B4FE0">
              <w:rPr>
                <w:rStyle w:val="Code"/>
                <w:lang w:val="bg-BG"/>
              </w:rPr>
              <w:t>contains 41 478</w:t>
            </w:r>
          </w:p>
          <w:p w:rsidR="000B4FE0" w:rsidRPr="000B4FE0" w:rsidRDefault="000B4FE0" w:rsidP="000B4FE0">
            <w:pPr>
              <w:spacing w:after="120"/>
              <w:jc w:val="left"/>
              <w:rPr>
                <w:rStyle w:val="Code"/>
                <w:lang w:val="bg-BG"/>
              </w:rPr>
            </w:pPr>
            <w:r w:rsidRPr="000B4FE0">
              <w:rPr>
                <w:rStyle w:val="Code"/>
                <w:lang w:val="bg-BG"/>
              </w:rPr>
              <w:t>value 314 554</w:t>
            </w:r>
          </w:p>
          <w:p w:rsidR="000B4FE0" w:rsidRPr="000B4FE0" w:rsidRDefault="000B4FE0" w:rsidP="000B4FE0">
            <w:pPr>
              <w:spacing w:after="120"/>
              <w:jc w:val="left"/>
              <w:rPr>
                <w:rStyle w:val="Code"/>
                <w:lang w:val="bg-BG"/>
              </w:rPr>
            </w:pPr>
            <w:r w:rsidRPr="000B4FE0">
              <w:rPr>
                <w:rStyle w:val="Code"/>
                <w:lang w:val="bg-BG"/>
              </w:rPr>
              <w:t>add 175 160 819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127 988</w:t>
            </w:r>
          </w:p>
          <w:p w:rsidR="000B4FE0" w:rsidRPr="000B4FE0" w:rsidRDefault="000B4FE0" w:rsidP="000B4FE0">
            <w:pPr>
              <w:spacing w:after="120"/>
              <w:jc w:val="left"/>
              <w:rPr>
                <w:rStyle w:val="Code"/>
                <w:lang w:val="bg-BG"/>
              </w:rPr>
            </w:pPr>
            <w:r w:rsidRPr="000B4FE0">
              <w:rPr>
                <w:rStyle w:val="Code"/>
                <w:lang w:val="bg-BG"/>
              </w:rPr>
              <w:t>contains 267 124</w:t>
            </w:r>
          </w:p>
          <w:p w:rsidR="000B4FE0" w:rsidRPr="000B4FE0" w:rsidRDefault="000B4FE0" w:rsidP="000B4FE0">
            <w:pPr>
              <w:spacing w:after="120"/>
              <w:jc w:val="left"/>
              <w:rPr>
                <w:rStyle w:val="Code"/>
                <w:lang w:val="bg-BG"/>
              </w:rPr>
            </w:pPr>
            <w:r w:rsidRPr="000B4FE0">
              <w:rPr>
                <w:rStyle w:val="Code"/>
                <w:lang w:val="bg-BG"/>
              </w:rPr>
              <w:t>value 548 280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764 478</w:t>
            </w:r>
          </w:p>
          <w:p w:rsidR="000B4FE0" w:rsidRPr="000B4FE0" w:rsidRDefault="000B4FE0" w:rsidP="000B4FE0">
            <w:pPr>
              <w:spacing w:after="120"/>
              <w:jc w:val="left"/>
              <w:rPr>
                <w:rStyle w:val="Code"/>
                <w:lang w:val="bg-BG"/>
              </w:rPr>
            </w:pPr>
            <w:r w:rsidRPr="000B4FE0">
              <w:rPr>
                <w:rStyle w:val="Code"/>
                <w:lang w:val="bg-BG"/>
              </w:rPr>
              <w:t>add 44 784 527</w:t>
            </w:r>
          </w:p>
          <w:p w:rsidR="000B4FE0" w:rsidRPr="000B4FE0" w:rsidRDefault="000B4FE0" w:rsidP="000B4FE0">
            <w:pPr>
              <w:spacing w:after="120"/>
              <w:jc w:val="left"/>
              <w:rPr>
                <w:rStyle w:val="Code"/>
                <w:lang w:val="bg-BG"/>
              </w:rPr>
            </w:pPr>
            <w:r w:rsidRPr="000B4FE0">
              <w:rPr>
                <w:rStyle w:val="Code"/>
                <w:lang w:val="bg-BG"/>
              </w:rPr>
              <w:t>value 29 983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590 885</w:t>
            </w:r>
          </w:p>
          <w:p w:rsidR="000B4FE0" w:rsidRPr="000B4FE0" w:rsidRDefault="000B4FE0" w:rsidP="000B4FE0">
            <w:pPr>
              <w:spacing w:after="120"/>
              <w:jc w:val="left"/>
              <w:rPr>
                <w:rStyle w:val="Code"/>
                <w:lang w:val="bg-BG"/>
              </w:rPr>
            </w:pPr>
            <w:r w:rsidRPr="000B4FE0">
              <w:rPr>
                <w:rStyle w:val="Code"/>
                <w:lang w:val="bg-BG"/>
              </w:rPr>
              <w:t>add 871 267 618</w:t>
            </w:r>
          </w:p>
          <w:p w:rsidR="000B4FE0" w:rsidRPr="000B4FE0" w:rsidRDefault="000B4FE0" w:rsidP="000B4FE0">
            <w:pPr>
              <w:spacing w:after="120"/>
              <w:jc w:val="left"/>
              <w:rPr>
                <w:rStyle w:val="Code"/>
                <w:lang w:val="bg-BG"/>
              </w:rPr>
            </w:pPr>
            <w:r w:rsidRPr="000B4FE0">
              <w:rPr>
                <w:rStyle w:val="Code"/>
                <w:lang w:val="bg-BG"/>
              </w:rPr>
              <w:t>add 466 128 361</w:t>
            </w:r>
          </w:p>
          <w:p w:rsidR="000B4FE0" w:rsidRPr="000B4FE0" w:rsidRDefault="000B4FE0" w:rsidP="000B4FE0">
            <w:pPr>
              <w:spacing w:after="120"/>
              <w:jc w:val="left"/>
              <w:rPr>
                <w:rStyle w:val="Code"/>
                <w:lang w:val="bg-BG"/>
              </w:rPr>
            </w:pPr>
            <w:r w:rsidRPr="000B4FE0">
              <w:rPr>
                <w:rStyle w:val="Code"/>
                <w:lang w:val="bg-BG"/>
              </w:rPr>
              <w:t>value 181 559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618 916 21</w:t>
            </w:r>
          </w:p>
          <w:p w:rsidR="000B4FE0" w:rsidRPr="000B4FE0" w:rsidRDefault="000B4FE0" w:rsidP="000B4FE0">
            <w:pPr>
              <w:spacing w:after="120"/>
              <w:jc w:val="left"/>
              <w:rPr>
                <w:rStyle w:val="Code"/>
                <w:lang w:val="bg-BG"/>
              </w:rPr>
            </w:pPr>
            <w:r w:rsidRPr="000B4FE0">
              <w:rPr>
                <w:rStyle w:val="Code"/>
                <w:lang w:val="bg-BG"/>
              </w:rPr>
              <w:lastRenderedPageBreak/>
              <w:t>count</w:t>
            </w:r>
          </w:p>
          <w:p w:rsidR="000B4FE0" w:rsidRPr="000B4FE0" w:rsidRDefault="000B4FE0" w:rsidP="000B4FE0">
            <w:pPr>
              <w:spacing w:after="120"/>
              <w:jc w:val="left"/>
              <w:rPr>
                <w:rStyle w:val="Code"/>
                <w:lang w:val="bg-BG"/>
              </w:rPr>
            </w:pPr>
            <w:r w:rsidRPr="000B4FE0">
              <w:rPr>
                <w:rStyle w:val="Code"/>
                <w:lang w:val="bg-BG"/>
              </w:rPr>
              <w:t>add 54 201 713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510 285 648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343 85</w:t>
            </w:r>
          </w:p>
          <w:p w:rsidR="000B4FE0" w:rsidRPr="000B4FE0" w:rsidRDefault="000B4FE0" w:rsidP="000B4FE0">
            <w:pPr>
              <w:spacing w:after="120"/>
              <w:jc w:val="left"/>
              <w:rPr>
                <w:rStyle w:val="Code"/>
                <w:lang w:val="bg-BG"/>
              </w:rPr>
            </w:pPr>
            <w:r w:rsidRPr="000B4FE0">
              <w:rPr>
                <w:rStyle w:val="Code"/>
                <w:lang w:val="bg-BG"/>
              </w:rPr>
              <w:t>contains 398 860</w:t>
            </w:r>
          </w:p>
          <w:p w:rsidR="000B4FE0" w:rsidRPr="000B4FE0" w:rsidRDefault="000B4FE0" w:rsidP="000B4FE0">
            <w:pPr>
              <w:spacing w:after="120"/>
              <w:jc w:val="left"/>
              <w:rPr>
                <w:rStyle w:val="Code"/>
                <w:lang w:val="bg-BG"/>
              </w:rPr>
            </w:pPr>
            <w:r w:rsidRPr="000B4FE0">
              <w:rPr>
                <w:rStyle w:val="Code"/>
                <w:lang w:val="bg-BG"/>
              </w:rPr>
              <w:t>add 253 564 930</w:t>
            </w:r>
          </w:p>
          <w:p w:rsidR="000B4FE0" w:rsidRPr="000B4FE0" w:rsidRDefault="000B4FE0" w:rsidP="000B4FE0">
            <w:pPr>
              <w:spacing w:after="120"/>
              <w:jc w:val="left"/>
              <w:rPr>
                <w:rStyle w:val="Code"/>
                <w:lang w:val="bg-BG"/>
              </w:rPr>
            </w:pPr>
            <w:r w:rsidRPr="000B4FE0">
              <w:rPr>
                <w:rStyle w:val="Code"/>
                <w:lang w:val="bg-BG"/>
              </w:rPr>
              <w:t>add 999 359 478</w:t>
            </w:r>
          </w:p>
          <w:p w:rsidR="000B4FE0" w:rsidRPr="000B4FE0" w:rsidRDefault="000B4FE0" w:rsidP="000B4FE0">
            <w:pPr>
              <w:spacing w:after="120"/>
              <w:jc w:val="left"/>
              <w:rPr>
                <w:rStyle w:val="Code"/>
                <w:lang w:val="bg-BG"/>
              </w:rPr>
            </w:pPr>
            <w:r w:rsidRPr="000B4FE0">
              <w:rPr>
                <w:rStyle w:val="Code"/>
                <w:lang w:val="bg-BG"/>
              </w:rPr>
              <w:t>value 297 588</w:t>
            </w:r>
          </w:p>
          <w:p w:rsidR="000B4FE0" w:rsidRPr="000B4FE0" w:rsidRDefault="000B4FE0" w:rsidP="000B4FE0">
            <w:pPr>
              <w:spacing w:after="120"/>
              <w:jc w:val="left"/>
              <w:rPr>
                <w:rStyle w:val="Code"/>
                <w:lang w:val="bg-BG"/>
              </w:rPr>
            </w:pPr>
            <w:r w:rsidRPr="000B4FE0">
              <w:rPr>
                <w:rStyle w:val="Code"/>
                <w:lang w:val="bg-BG"/>
              </w:rPr>
              <w:t>value 394 417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962 41 411</w:t>
            </w:r>
          </w:p>
          <w:p w:rsidR="000B4FE0" w:rsidRPr="000B4FE0" w:rsidRDefault="000B4FE0" w:rsidP="000B4FE0">
            <w:pPr>
              <w:spacing w:after="120"/>
              <w:jc w:val="left"/>
              <w:rPr>
                <w:rStyle w:val="Code"/>
                <w:lang w:val="bg-BG"/>
              </w:rPr>
            </w:pPr>
            <w:r w:rsidRPr="000B4FE0">
              <w:rPr>
                <w:rStyle w:val="Code"/>
                <w:lang w:val="bg-BG"/>
              </w:rPr>
              <w:t>contains 684 377</w:t>
            </w:r>
          </w:p>
          <w:p w:rsidR="000B4FE0" w:rsidRPr="000B4FE0" w:rsidRDefault="000B4FE0" w:rsidP="000B4FE0">
            <w:pPr>
              <w:spacing w:after="120"/>
              <w:jc w:val="left"/>
              <w:rPr>
                <w:rStyle w:val="Code"/>
                <w:lang w:val="bg-BG"/>
              </w:rPr>
            </w:pPr>
            <w:r w:rsidRPr="000B4FE0">
              <w:rPr>
                <w:rStyle w:val="Code"/>
                <w:lang w:val="bg-BG"/>
              </w:rPr>
              <w:t>contains 101 108</w:t>
            </w:r>
          </w:p>
          <w:p w:rsidR="000B4FE0" w:rsidRPr="000B4FE0" w:rsidRDefault="000B4FE0" w:rsidP="000B4FE0">
            <w:pPr>
              <w:spacing w:after="120"/>
              <w:jc w:val="left"/>
              <w:rPr>
                <w:rStyle w:val="Code"/>
                <w:lang w:val="bg-BG"/>
              </w:rPr>
            </w:pPr>
            <w:r w:rsidRPr="000B4FE0">
              <w:rPr>
                <w:rStyle w:val="Code"/>
                <w:lang w:val="bg-BG"/>
              </w:rPr>
              <w:t>value 818 837</w:t>
            </w:r>
          </w:p>
          <w:p w:rsidR="000B4FE0" w:rsidRPr="000B4FE0" w:rsidRDefault="000B4FE0" w:rsidP="000B4FE0">
            <w:pPr>
              <w:spacing w:after="120"/>
              <w:jc w:val="left"/>
              <w:rPr>
                <w:rStyle w:val="Code"/>
                <w:lang w:val="bg-BG"/>
              </w:rPr>
            </w:pPr>
            <w:r w:rsidRPr="000B4FE0">
              <w:rPr>
                <w:rStyle w:val="Code"/>
                <w:lang w:val="bg-BG"/>
              </w:rPr>
              <w:t>contains 636 96</w:t>
            </w:r>
          </w:p>
          <w:p w:rsidR="000B4FE0" w:rsidRPr="000B4FE0" w:rsidRDefault="000B4FE0" w:rsidP="000B4FE0">
            <w:pPr>
              <w:spacing w:after="120"/>
              <w:jc w:val="left"/>
              <w:rPr>
                <w:rStyle w:val="Code"/>
                <w:lang w:val="bg-BG"/>
              </w:rPr>
            </w:pPr>
            <w:r w:rsidRPr="000B4FE0">
              <w:rPr>
                <w:rStyle w:val="Code"/>
                <w:lang w:val="bg-BG"/>
              </w:rPr>
              <w:t>value 889 528</w:t>
            </w:r>
          </w:p>
          <w:p w:rsidR="000B4FE0" w:rsidRPr="000B4FE0" w:rsidRDefault="000B4FE0" w:rsidP="000B4FE0">
            <w:pPr>
              <w:spacing w:after="120"/>
              <w:jc w:val="left"/>
              <w:rPr>
                <w:rStyle w:val="Code"/>
                <w:lang w:val="bg-BG"/>
              </w:rPr>
            </w:pPr>
            <w:r w:rsidRPr="000B4FE0">
              <w:rPr>
                <w:rStyle w:val="Code"/>
                <w:lang w:val="bg-BG"/>
              </w:rPr>
              <w:t>value 365 351</w:t>
            </w:r>
          </w:p>
          <w:p w:rsidR="000B4FE0" w:rsidRPr="000B4FE0" w:rsidRDefault="000B4FE0" w:rsidP="000B4FE0">
            <w:pPr>
              <w:spacing w:after="120"/>
              <w:jc w:val="left"/>
              <w:rPr>
                <w:rStyle w:val="Code"/>
                <w:lang w:val="bg-BG"/>
              </w:rPr>
            </w:pPr>
            <w:r w:rsidRPr="000B4FE0">
              <w:rPr>
                <w:rStyle w:val="Code"/>
                <w:lang w:val="bg-BG"/>
              </w:rPr>
              <w:t>add 355 104 694</w:t>
            </w:r>
          </w:p>
          <w:p w:rsidR="000B4FE0" w:rsidRPr="000B4FE0" w:rsidRDefault="000B4FE0" w:rsidP="000B4FE0">
            <w:pPr>
              <w:spacing w:after="120"/>
              <w:jc w:val="left"/>
              <w:rPr>
                <w:rStyle w:val="Code"/>
                <w:lang w:val="bg-BG"/>
              </w:rPr>
            </w:pPr>
            <w:r w:rsidRPr="000B4FE0">
              <w:rPr>
                <w:rStyle w:val="Code"/>
                <w:lang w:val="bg-BG"/>
              </w:rPr>
              <w:t>contains 928 52</w:t>
            </w:r>
          </w:p>
          <w:p w:rsidR="000B4FE0" w:rsidRPr="000B4FE0" w:rsidRDefault="000B4FE0" w:rsidP="000B4FE0">
            <w:pPr>
              <w:spacing w:after="120"/>
              <w:jc w:val="left"/>
              <w:rPr>
                <w:rStyle w:val="Code"/>
                <w:lang w:val="bg-BG"/>
              </w:rPr>
            </w:pPr>
            <w:r w:rsidRPr="000B4FE0">
              <w:rPr>
                <w:rStyle w:val="Code"/>
                <w:lang w:val="bg-BG"/>
              </w:rPr>
              <w:t>contains 753 891</w:t>
            </w:r>
          </w:p>
          <w:p w:rsidR="000B4FE0" w:rsidRPr="000B4FE0" w:rsidRDefault="000B4FE0" w:rsidP="000B4FE0">
            <w:pPr>
              <w:spacing w:after="120"/>
              <w:jc w:val="left"/>
              <w:rPr>
                <w:rStyle w:val="Code"/>
                <w:lang w:val="bg-BG"/>
              </w:rPr>
            </w:pPr>
            <w:r w:rsidRPr="000B4FE0">
              <w:rPr>
                <w:rStyle w:val="Code"/>
                <w:lang w:val="bg-BG"/>
              </w:rPr>
              <w:t>add 38 675 381</w:t>
            </w:r>
          </w:p>
          <w:p w:rsidR="000B4FE0" w:rsidRPr="000B4FE0" w:rsidRDefault="000B4FE0" w:rsidP="000B4FE0">
            <w:pPr>
              <w:spacing w:after="120"/>
              <w:jc w:val="left"/>
              <w:rPr>
                <w:rStyle w:val="Code"/>
                <w:lang w:val="bg-BG"/>
              </w:rPr>
            </w:pPr>
            <w:r w:rsidRPr="000B4FE0">
              <w:rPr>
                <w:rStyle w:val="Code"/>
                <w:lang w:val="bg-BG"/>
              </w:rPr>
              <w:t>add 201 861 176</w:t>
            </w:r>
          </w:p>
          <w:p w:rsidR="000B4FE0" w:rsidRPr="000B4FE0" w:rsidRDefault="000B4FE0" w:rsidP="000B4FE0">
            <w:pPr>
              <w:spacing w:after="120"/>
              <w:jc w:val="left"/>
              <w:rPr>
                <w:rStyle w:val="Code"/>
                <w:lang w:val="bg-BG"/>
              </w:rPr>
            </w:pPr>
            <w:r w:rsidRPr="000B4FE0">
              <w:rPr>
                <w:rStyle w:val="Code"/>
                <w:lang w:val="bg-BG"/>
              </w:rPr>
              <w:t>value 732 462</w:t>
            </w:r>
          </w:p>
          <w:p w:rsidR="000B4FE0" w:rsidRPr="000B4FE0" w:rsidRDefault="000B4FE0" w:rsidP="000B4FE0">
            <w:pPr>
              <w:spacing w:after="120"/>
              <w:jc w:val="left"/>
              <w:rPr>
                <w:rStyle w:val="Code"/>
                <w:lang w:val="bg-BG"/>
              </w:rPr>
            </w:pPr>
            <w:r w:rsidRPr="000B4FE0">
              <w:rPr>
                <w:rStyle w:val="Code"/>
                <w:lang w:val="bg-BG"/>
              </w:rPr>
              <w:t>value 136 180</w:t>
            </w:r>
          </w:p>
          <w:p w:rsidR="000B4FE0" w:rsidRPr="000B4FE0" w:rsidRDefault="000B4FE0" w:rsidP="000B4FE0">
            <w:pPr>
              <w:spacing w:after="120"/>
              <w:jc w:val="left"/>
              <w:rPr>
                <w:rStyle w:val="Code"/>
                <w:lang w:val="bg-BG"/>
              </w:rPr>
            </w:pPr>
            <w:r w:rsidRPr="000B4FE0">
              <w:rPr>
                <w:rStyle w:val="Code"/>
                <w:lang w:val="bg-BG"/>
              </w:rPr>
              <w:t>contains 905 148</w:t>
            </w:r>
          </w:p>
          <w:p w:rsidR="000B4FE0" w:rsidRPr="000B4FE0" w:rsidRDefault="000B4FE0" w:rsidP="000B4FE0">
            <w:pPr>
              <w:spacing w:after="120"/>
              <w:jc w:val="left"/>
              <w:rPr>
                <w:rStyle w:val="Code"/>
                <w:lang w:val="bg-BG"/>
              </w:rPr>
            </w:pPr>
            <w:r w:rsidRPr="000B4FE0">
              <w:rPr>
                <w:rStyle w:val="Code"/>
                <w:lang w:val="bg-BG"/>
              </w:rPr>
              <w:t>add 641 867 865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761 871</w:t>
            </w:r>
          </w:p>
          <w:p w:rsidR="000B4FE0" w:rsidRPr="000B4FE0" w:rsidRDefault="000B4FE0" w:rsidP="000B4FE0">
            <w:pPr>
              <w:spacing w:after="120"/>
              <w:jc w:val="left"/>
              <w:rPr>
                <w:rStyle w:val="Code"/>
                <w:lang w:val="bg-BG"/>
              </w:rPr>
            </w:pPr>
            <w:r w:rsidRPr="000B4FE0">
              <w:rPr>
                <w:rStyle w:val="Code"/>
                <w:lang w:val="bg-BG"/>
              </w:rPr>
              <w:t>contains 306 842</w:t>
            </w:r>
          </w:p>
          <w:p w:rsidR="000B4FE0" w:rsidRPr="000B4FE0" w:rsidRDefault="000B4FE0" w:rsidP="000B4FE0">
            <w:pPr>
              <w:spacing w:after="120"/>
              <w:jc w:val="left"/>
              <w:rPr>
                <w:rStyle w:val="Code"/>
                <w:lang w:val="bg-BG"/>
              </w:rPr>
            </w:pPr>
            <w:r w:rsidRPr="000B4FE0">
              <w:rPr>
                <w:rStyle w:val="Code"/>
                <w:lang w:val="bg-BG"/>
              </w:rPr>
              <w:t>value 448 468</w:t>
            </w:r>
          </w:p>
          <w:p w:rsidR="000B4FE0" w:rsidRPr="000B4FE0" w:rsidRDefault="000B4FE0" w:rsidP="000B4FE0">
            <w:pPr>
              <w:spacing w:after="120"/>
              <w:jc w:val="left"/>
              <w:rPr>
                <w:rStyle w:val="Code"/>
                <w:lang w:val="bg-BG"/>
              </w:rPr>
            </w:pPr>
            <w:r w:rsidRPr="000B4FE0">
              <w:rPr>
                <w:rStyle w:val="Code"/>
                <w:lang w:val="bg-BG"/>
              </w:rPr>
              <w:t>contains 354 37</w:t>
            </w:r>
          </w:p>
          <w:p w:rsidR="000B4FE0" w:rsidRPr="000B4FE0" w:rsidRDefault="000B4FE0" w:rsidP="000B4FE0">
            <w:pPr>
              <w:spacing w:after="120"/>
              <w:jc w:val="left"/>
              <w:rPr>
                <w:rStyle w:val="Code"/>
                <w:lang w:val="bg-BG"/>
              </w:rPr>
            </w:pPr>
            <w:r w:rsidRPr="000B4FE0">
              <w:rPr>
                <w:rStyle w:val="Code"/>
                <w:lang w:val="bg-BG"/>
              </w:rPr>
              <w:t>contains 799 896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745 27 352</w:t>
            </w:r>
          </w:p>
          <w:p w:rsidR="000B4FE0" w:rsidRPr="000B4FE0" w:rsidRDefault="000B4FE0" w:rsidP="000B4FE0">
            <w:pPr>
              <w:spacing w:after="120"/>
              <w:jc w:val="left"/>
              <w:rPr>
                <w:rStyle w:val="Code"/>
                <w:lang w:val="bg-BG"/>
              </w:rPr>
            </w:pPr>
            <w:r w:rsidRPr="000B4FE0">
              <w:rPr>
                <w:rStyle w:val="Code"/>
                <w:lang w:val="bg-BG"/>
              </w:rPr>
              <w:t>add 633 888 269</w:t>
            </w:r>
          </w:p>
          <w:p w:rsidR="000B4FE0" w:rsidRPr="000B4FE0" w:rsidRDefault="000B4FE0" w:rsidP="000B4FE0">
            <w:pPr>
              <w:spacing w:after="120"/>
              <w:jc w:val="left"/>
              <w:rPr>
                <w:rStyle w:val="Code"/>
                <w:lang w:val="bg-BG"/>
              </w:rPr>
            </w:pPr>
            <w:r w:rsidRPr="000B4FE0">
              <w:rPr>
                <w:rStyle w:val="Code"/>
                <w:lang w:val="bg-BG"/>
              </w:rPr>
              <w:t>add 923 172 817</w:t>
            </w:r>
          </w:p>
          <w:p w:rsidR="000B4FE0" w:rsidRPr="000B4FE0" w:rsidRDefault="000B4FE0" w:rsidP="000B4FE0">
            <w:pPr>
              <w:spacing w:after="120"/>
              <w:jc w:val="left"/>
              <w:rPr>
                <w:rStyle w:val="Code"/>
                <w:lang w:val="bg-BG"/>
              </w:rPr>
            </w:pPr>
            <w:r w:rsidRPr="000B4FE0">
              <w:rPr>
                <w:rStyle w:val="Code"/>
                <w:lang w:val="bg-BG"/>
              </w:rPr>
              <w:t>value 852 936</w:t>
            </w:r>
          </w:p>
          <w:p w:rsidR="000B4FE0" w:rsidRPr="000B4FE0" w:rsidRDefault="000B4FE0" w:rsidP="000B4FE0">
            <w:pPr>
              <w:spacing w:after="120"/>
              <w:jc w:val="left"/>
              <w:rPr>
                <w:rStyle w:val="Code"/>
                <w:lang w:val="bg-BG"/>
              </w:rPr>
            </w:pPr>
            <w:r w:rsidRPr="000B4FE0">
              <w:rPr>
                <w:rStyle w:val="Code"/>
                <w:lang w:val="bg-BG"/>
              </w:rPr>
              <w:t>value 25 746</w:t>
            </w:r>
          </w:p>
          <w:p w:rsidR="000B4FE0" w:rsidRPr="000B4FE0" w:rsidRDefault="000B4FE0" w:rsidP="000B4FE0">
            <w:pPr>
              <w:spacing w:after="120"/>
              <w:jc w:val="left"/>
              <w:rPr>
                <w:rStyle w:val="Code"/>
                <w:lang w:val="bg-BG"/>
              </w:rPr>
            </w:pPr>
            <w:r w:rsidRPr="000B4FE0">
              <w:rPr>
                <w:rStyle w:val="Code"/>
                <w:lang w:val="bg-BG"/>
              </w:rPr>
              <w:t>add 913 509 357</w:t>
            </w:r>
          </w:p>
          <w:p w:rsidR="000B4FE0" w:rsidRPr="000B4FE0" w:rsidRDefault="000B4FE0" w:rsidP="000B4FE0">
            <w:pPr>
              <w:spacing w:after="120"/>
              <w:jc w:val="left"/>
              <w:rPr>
                <w:rStyle w:val="Code"/>
                <w:lang w:val="bg-BG"/>
              </w:rPr>
            </w:pPr>
            <w:r w:rsidRPr="000B4FE0">
              <w:rPr>
                <w:rStyle w:val="Code"/>
                <w:lang w:val="bg-BG"/>
              </w:rPr>
              <w:t>value 19 216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lastRenderedPageBreak/>
              <w:t>value 466 99</w:t>
            </w:r>
          </w:p>
          <w:p w:rsidR="000B4FE0" w:rsidRPr="000B4FE0" w:rsidRDefault="000B4FE0" w:rsidP="000B4FE0">
            <w:pPr>
              <w:spacing w:after="120"/>
              <w:jc w:val="left"/>
              <w:rPr>
                <w:rStyle w:val="Code"/>
                <w:lang w:val="bg-BG"/>
              </w:rPr>
            </w:pPr>
            <w:r w:rsidRPr="000B4FE0">
              <w:rPr>
                <w:rStyle w:val="Code"/>
                <w:lang w:val="bg-BG"/>
              </w:rPr>
              <w:t>contains 722 9</w:t>
            </w:r>
          </w:p>
          <w:p w:rsidR="000B4FE0" w:rsidRPr="000B4FE0" w:rsidRDefault="000B4FE0" w:rsidP="000B4FE0">
            <w:pPr>
              <w:spacing w:after="120"/>
              <w:jc w:val="left"/>
              <w:rPr>
                <w:rStyle w:val="Code"/>
                <w:lang w:val="bg-BG"/>
              </w:rPr>
            </w:pPr>
            <w:r w:rsidRPr="000B4FE0">
              <w:rPr>
                <w:rStyle w:val="Code"/>
                <w:lang w:val="bg-BG"/>
              </w:rPr>
              <w:t>value 147 895</w:t>
            </w:r>
          </w:p>
          <w:p w:rsidR="000B4FE0" w:rsidRPr="000B4FE0" w:rsidRDefault="000B4FE0" w:rsidP="000B4FE0">
            <w:pPr>
              <w:spacing w:after="120"/>
              <w:jc w:val="left"/>
              <w:rPr>
                <w:rStyle w:val="Code"/>
                <w:lang w:val="bg-BG"/>
              </w:rPr>
            </w:pPr>
            <w:r w:rsidRPr="000B4FE0">
              <w:rPr>
                <w:rStyle w:val="Code"/>
                <w:lang w:val="bg-BG"/>
              </w:rPr>
              <w:t>value 513 350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601 467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142 669</w:t>
            </w:r>
          </w:p>
          <w:p w:rsidR="000B4FE0" w:rsidRPr="000B4FE0" w:rsidRDefault="000B4FE0" w:rsidP="000B4FE0">
            <w:pPr>
              <w:spacing w:after="120"/>
              <w:jc w:val="left"/>
              <w:rPr>
                <w:rStyle w:val="Code"/>
                <w:lang w:val="bg-BG"/>
              </w:rPr>
            </w:pPr>
            <w:r w:rsidRPr="000B4FE0">
              <w:rPr>
                <w:rStyle w:val="Code"/>
                <w:lang w:val="bg-BG"/>
              </w:rPr>
              <w:t>contains 588 469</w:t>
            </w:r>
          </w:p>
          <w:p w:rsidR="000B4FE0" w:rsidRPr="000B4FE0" w:rsidRDefault="000B4FE0" w:rsidP="000B4FE0">
            <w:pPr>
              <w:spacing w:after="120"/>
              <w:jc w:val="left"/>
              <w:rPr>
                <w:rStyle w:val="Code"/>
                <w:lang w:val="bg-BG"/>
              </w:rPr>
            </w:pPr>
            <w:r w:rsidRPr="000B4FE0">
              <w:rPr>
                <w:rStyle w:val="Code"/>
                <w:lang w:val="bg-BG"/>
              </w:rPr>
              <w:t>add 841 646 982</w:t>
            </w:r>
          </w:p>
          <w:p w:rsidR="000B4FE0" w:rsidRPr="000B4FE0" w:rsidRDefault="000B4FE0" w:rsidP="000B4FE0">
            <w:pPr>
              <w:spacing w:after="120"/>
              <w:jc w:val="left"/>
              <w:rPr>
                <w:rStyle w:val="Code"/>
                <w:lang w:val="bg-BG"/>
              </w:rPr>
            </w:pPr>
            <w:r w:rsidRPr="000B4FE0">
              <w:rPr>
                <w:rStyle w:val="Code"/>
                <w:lang w:val="bg-BG"/>
              </w:rPr>
              <w:t>contains 696 851</w:t>
            </w:r>
          </w:p>
          <w:p w:rsidR="000B4FE0" w:rsidRPr="000B4FE0" w:rsidRDefault="000B4FE0" w:rsidP="000B4FE0">
            <w:pPr>
              <w:spacing w:after="120"/>
              <w:jc w:val="left"/>
              <w:rPr>
                <w:rStyle w:val="Code"/>
                <w:lang w:val="bg-BG"/>
              </w:rPr>
            </w:pPr>
            <w:r w:rsidRPr="000B4FE0">
              <w:rPr>
                <w:rStyle w:val="Code"/>
                <w:lang w:val="bg-BG"/>
              </w:rPr>
              <w:t>add 136 783 369</w:t>
            </w:r>
          </w:p>
          <w:p w:rsidR="000B4FE0" w:rsidRPr="000B4FE0" w:rsidRDefault="000B4FE0" w:rsidP="000B4FE0">
            <w:pPr>
              <w:spacing w:after="120"/>
              <w:jc w:val="left"/>
              <w:rPr>
                <w:rStyle w:val="Code"/>
                <w:lang w:val="bg-BG"/>
              </w:rPr>
            </w:pPr>
            <w:r w:rsidRPr="000B4FE0">
              <w:rPr>
                <w:rStyle w:val="Code"/>
                <w:lang w:val="bg-BG"/>
              </w:rPr>
              <w:t>value 802 119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885 704</w:t>
            </w:r>
          </w:p>
          <w:p w:rsidR="000B4FE0" w:rsidRPr="000B4FE0" w:rsidRDefault="000B4FE0" w:rsidP="000B4FE0">
            <w:pPr>
              <w:spacing w:after="120"/>
              <w:jc w:val="left"/>
              <w:rPr>
                <w:rStyle w:val="Code"/>
                <w:lang w:val="bg-BG"/>
              </w:rPr>
            </w:pPr>
            <w:r w:rsidRPr="000B4FE0">
              <w:rPr>
                <w:rStyle w:val="Code"/>
                <w:lang w:val="bg-BG"/>
              </w:rPr>
              <w:t>add 45 512 396</w:t>
            </w:r>
          </w:p>
          <w:p w:rsidR="000B4FE0" w:rsidRPr="000B4FE0" w:rsidRDefault="000B4FE0" w:rsidP="000B4FE0">
            <w:pPr>
              <w:spacing w:after="120"/>
              <w:jc w:val="left"/>
              <w:rPr>
                <w:rStyle w:val="Code"/>
                <w:lang w:val="bg-BG"/>
              </w:rPr>
            </w:pPr>
            <w:r w:rsidRPr="000B4FE0">
              <w:rPr>
                <w:rStyle w:val="Code"/>
                <w:lang w:val="bg-BG"/>
              </w:rPr>
              <w:t>value 41 908</w:t>
            </w:r>
          </w:p>
          <w:p w:rsidR="000B4FE0" w:rsidRPr="000B4FE0" w:rsidRDefault="000B4FE0" w:rsidP="000B4FE0">
            <w:pPr>
              <w:spacing w:after="120"/>
              <w:jc w:val="left"/>
              <w:rPr>
                <w:rStyle w:val="Code"/>
                <w:lang w:val="bg-BG"/>
              </w:rPr>
            </w:pPr>
            <w:r w:rsidRPr="000B4FE0">
              <w:rPr>
                <w:rStyle w:val="Code"/>
                <w:lang w:val="bg-BG"/>
              </w:rPr>
              <w:t>value 511 349</w:t>
            </w:r>
          </w:p>
          <w:p w:rsidR="000B4FE0" w:rsidRPr="000B4FE0" w:rsidRDefault="000B4FE0" w:rsidP="000B4FE0">
            <w:pPr>
              <w:spacing w:after="120"/>
              <w:jc w:val="left"/>
              <w:rPr>
                <w:rStyle w:val="Code"/>
                <w:lang w:val="bg-BG"/>
              </w:rPr>
            </w:pPr>
            <w:r w:rsidRPr="000B4FE0">
              <w:rPr>
                <w:rStyle w:val="Code"/>
                <w:lang w:val="bg-BG"/>
              </w:rPr>
              <w:t>add 681 647 349</w:t>
            </w:r>
          </w:p>
          <w:p w:rsidR="000B4FE0" w:rsidRPr="000B4FE0" w:rsidRDefault="000B4FE0" w:rsidP="000B4FE0">
            <w:pPr>
              <w:spacing w:after="120"/>
              <w:jc w:val="left"/>
              <w:rPr>
                <w:rStyle w:val="Code"/>
                <w:lang w:val="bg-BG"/>
              </w:rPr>
            </w:pPr>
            <w:r w:rsidRPr="000B4FE0">
              <w:rPr>
                <w:rStyle w:val="Code"/>
                <w:lang w:val="bg-BG"/>
              </w:rPr>
              <w:t>value 87 750</w:t>
            </w:r>
          </w:p>
          <w:p w:rsidR="000B4FE0" w:rsidRPr="000B4FE0" w:rsidRDefault="000B4FE0" w:rsidP="000B4FE0">
            <w:pPr>
              <w:spacing w:after="120"/>
              <w:jc w:val="left"/>
              <w:rPr>
                <w:rStyle w:val="Code"/>
                <w:lang w:val="bg-BG"/>
              </w:rPr>
            </w:pPr>
            <w:r w:rsidRPr="000B4FE0">
              <w:rPr>
                <w:rStyle w:val="Code"/>
                <w:lang w:val="bg-BG"/>
              </w:rPr>
              <w:t>add 26 148 451</w:t>
            </w:r>
          </w:p>
          <w:p w:rsidR="000B4FE0" w:rsidRPr="000B4FE0" w:rsidRDefault="000B4FE0" w:rsidP="000B4FE0">
            <w:pPr>
              <w:spacing w:after="120"/>
              <w:jc w:val="left"/>
              <w:rPr>
                <w:rStyle w:val="Code"/>
                <w:lang w:val="bg-BG"/>
              </w:rPr>
            </w:pPr>
            <w:r w:rsidRPr="000B4FE0">
              <w:rPr>
                <w:rStyle w:val="Code"/>
                <w:lang w:val="bg-BG"/>
              </w:rPr>
              <w:t>add 831 377 566</w:t>
            </w:r>
          </w:p>
          <w:p w:rsidR="000B4FE0" w:rsidRPr="000B4FE0" w:rsidRDefault="000B4FE0" w:rsidP="000B4FE0">
            <w:pPr>
              <w:spacing w:after="120"/>
              <w:jc w:val="left"/>
              <w:rPr>
                <w:rStyle w:val="Code"/>
                <w:lang w:val="bg-BG"/>
              </w:rPr>
            </w:pPr>
            <w:r w:rsidRPr="000B4FE0">
              <w:rPr>
                <w:rStyle w:val="Code"/>
                <w:lang w:val="bg-BG"/>
              </w:rPr>
              <w:t>value 922 799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220 334 783</w:t>
            </w:r>
          </w:p>
          <w:p w:rsidR="000B4FE0" w:rsidRPr="000B4FE0" w:rsidRDefault="000B4FE0" w:rsidP="000B4FE0">
            <w:pPr>
              <w:spacing w:after="120"/>
              <w:jc w:val="left"/>
              <w:rPr>
                <w:rStyle w:val="Code"/>
                <w:lang w:val="bg-BG"/>
              </w:rPr>
            </w:pPr>
            <w:r w:rsidRPr="000B4FE0">
              <w:rPr>
                <w:rStyle w:val="Code"/>
                <w:lang w:val="bg-BG"/>
              </w:rPr>
              <w:t>value 547 423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941 836</w:t>
            </w:r>
          </w:p>
          <w:p w:rsidR="000B4FE0" w:rsidRPr="000B4FE0" w:rsidRDefault="000B4FE0" w:rsidP="000B4FE0">
            <w:pPr>
              <w:spacing w:after="120"/>
              <w:jc w:val="left"/>
              <w:rPr>
                <w:rStyle w:val="Code"/>
                <w:lang w:val="bg-BG"/>
              </w:rPr>
            </w:pPr>
            <w:r w:rsidRPr="000B4FE0">
              <w:rPr>
                <w:rStyle w:val="Code"/>
                <w:lang w:val="bg-BG"/>
              </w:rPr>
              <w:t>value 340 659</w:t>
            </w:r>
          </w:p>
          <w:p w:rsidR="000B4FE0" w:rsidRPr="000B4FE0" w:rsidRDefault="000B4FE0" w:rsidP="000B4FE0">
            <w:pPr>
              <w:spacing w:after="120"/>
              <w:jc w:val="left"/>
              <w:rPr>
                <w:rStyle w:val="Code"/>
                <w:lang w:val="bg-BG"/>
              </w:rPr>
            </w:pPr>
            <w:r w:rsidRPr="000B4FE0">
              <w:rPr>
                <w:rStyle w:val="Code"/>
                <w:lang w:val="bg-BG"/>
              </w:rPr>
              <w:t>add 102 721 601</w:t>
            </w:r>
          </w:p>
          <w:p w:rsidR="000B4FE0" w:rsidRPr="000B4FE0" w:rsidRDefault="000B4FE0" w:rsidP="000B4FE0">
            <w:pPr>
              <w:spacing w:after="120"/>
              <w:jc w:val="left"/>
              <w:rPr>
                <w:rStyle w:val="Code"/>
                <w:lang w:val="bg-BG"/>
              </w:rPr>
            </w:pPr>
            <w:r w:rsidRPr="000B4FE0">
              <w:rPr>
                <w:rStyle w:val="Code"/>
                <w:lang w:val="bg-BG"/>
              </w:rPr>
              <w:t>value 32 581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737 253</w:t>
            </w:r>
          </w:p>
          <w:p w:rsidR="000B4FE0" w:rsidRPr="000B4FE0" w:rsidRDefault="000B4FE0" w:rsidP="000B4FE0">
            <w:pPr>
              <w:spacing w:after="120"/>
              <w:jc w:val="left"/>
              <w:rPr>
                <w:rStyle w:val="Code"/>
                <w:lang w:val="bg-BG"/>
              </w:rPr>
            </w:pPr>
            <w:r w:rsidRPr="000B4FE0">
              <w:rPr>
                <w:rStyle w:val="Code"/>
                <w:lang w:val="bg-BG"/>
              </w:rPr>
              <w:t>value 213 135</w:t>
            </w:r>
          </w:p>
          <w:p w:rsidR="000B4FE0" w:rsidRPr="000B4FE0" w:rsidRDefault="000B4FE0" w:rsidP="000B4FE0">
            <w:pPr>
              <w:spacing w:after="120"/>
              <w:jc w:val="left"/>
              <w:rPr>
                <w:rStyle w:val="Code"/>
                <w:lang w:val="bg-BG"/>
              </w:rPr>
            </w:pPr>
            <w:r w:rsidRPr="000B4FE0">
              <w:rPr>
                <w:rStyle w:val="Code"/>
                <w:lang w:val="bg-BG"/>
              </w:rPr>
              <w:t>value 16 119</w:t>
            </w:r>
          </w:p>
          <w:p w:rsidR="000B4FE0" w:rsidRPr="000B4FE0" w:rsidRDefault="000B4FE0" w:rsidP="000B4FE0">
            <w:pPr>
              <w:spacing w:after="120"/>
              <w:jc w:val="left"/>
              <w:rPr>
                <w:rStyle w:val="Code"/>
                <w:lang w:val="bg-BG"/>
              </w:rPr>
            </w:pPr>
            <w:r w:rsidRPr="000B4FE0">
              <w:rPr>
                <w:rStyle w:val="Code"/>
                <w:lang w:val="bg-BG"/>
              </w:rPr>
              <w:t>add 541 459 128</w:t>
            </w:r>
          </w:p>
          <w:p w:rsidR="000B4FE0" w:rsidRPr="000B4FE0" w:rsidRDefault="000B4FE0" w:rsidP="000B4FE0">
            <w:pPr>
              <w:spacing w:after="120"/>
              <w:jc w:val="left"/>
              <w:rPr>
                <w:rStyle w:val="Code"/>
                <w:lang w:val="bg-BG"/>
              </w:rPr>
            </w:pPr>
            <w:r w:rsidRPr="000B4FE0">
              <w:rPr>
                <w:rStyle w:val="Code"/>
                <w:lang w:val="bg-BG"/>
              </w:rPr>
              <w:t>contains 897 735</w:t>
            </w:r>
          </w:p>
          <w:p w:rsidR="000B4FE0" w:rsidRPr="000B4FE0" w:rsidRDefault="000B4FE0" w:rsidP="000B4FE0">
            <w:pPr>
              <w:spacing w:after="120"/>
              <w:jc w:val="left"/>
              <w:rPr>
                <w:rStyle w:val="Code"/>
                <w:lang w:val="bg-BG"/>
              </w:rPr>
            </w:pPr>
            <w:r w:rsidRPr="000B4FE0">
              <w:rPr>
                <w:rStyle w:val="Code"/>
                <w:lang w:val="bg-BG"/>
              </w:rPr>
              <w:t>value 573 587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311 645 703</w:t>
            </w:r>
          </w:p>
          <w:p w:rsidR="000B4FE0" w:rsidRPr="000B4FE0" w:rsidRDefault="000B4FE0" w:rsidP="000B4FE0">
            <w:pPr>
              <w:spacing w:after="120"/>
              <w:jc w:val="left"/>
              <w:rPr>
                <w:rStyle w:val="Code"/>
                <w:lang w:val="bg-BG"/>
              </w:rPr>
            </w:pPr>
            <w:r w:rsidRPr="000B4FE0">
              <w:rPr>
                <w:rStyle w:val="Code"/>
                <w:lang w:val="bg-BG"/>
              </w:rPr>
              <w:t>add 314 464 161</w:t>
            </w:r>
          </w:p>
          <w:p w:rsidR="000B4FE0" w:rsidRPr="000B4FE0" w:rsidRDefault="000B4FE0" w:rsidP="000B4FE0">
            <w:pPr>
              <w:spacing w:after="120"/>
              <w:jc w:val="left"/>
              <w:rPr>
                <w:rStyle w:val="Code"/>
                <w:lang w:val="bg-BG"/>
              </w:rPr>
            </w:pPr>
            <w:r w:rsidRPr="000B4FE0">
              <w:rPr>
                <w:rStyle w:val="Code"/>
                <w:lang w:val="bg-BG"/>
              </w:rPr>
              <w:lastRenderedPageBreak/>
              <w:t>count</w:t>
            </w:r>
          </w:p>
          <w:p w:rsidR="000B4FE0" w:rsidRPr="000B4FE0" w:rsidRDefault="000B4FE0" w:rsidP="000B4FE0">
            <w:pPr>
              <w:spacing w:after="120"/>
              <w:jc w:val="left"/>
              <w:rPr>
                <w:rStyle w:val="Code"/>
                <w:lang w:val="bg-BG"/>
              </w:rPr>
            </w:pPr>
            <w:r w:rsidRPr="000B4FE0">
              <w:rPr>
                <w:rStyle w:val="Code"/>
                <w:lang w:val="bg-BG"/>
              </w:rPr>
              <w:t>value 315 470</w:t>
            </w:r>
          </w:p>
          <w:p w:rsidR="000B4FE0" w:rsidRPr="000B4FE0" w:rsidRDefault="000B4FE0" w:rsidP="000B4FE0">
            <w:pPr>
              <w:spacing w:after="120"/>
              <w:jc w:val="left"/>
              <w:rPr>
                <w:rStyle w:val="Code"/>
                <w:lang w:val="bg-BG"/>
              </w:rPr>
            </w:pPr>
            <w:r w:rsidRPr="000B4FE0">
              <w:rPr>
                <w:rStyle w:val="Code"/>
                <w:lang w:val="bg-BG"/>
              </w:rPr>
              <w:t>value 551 46</w:t>
            </w:r>
          </w:p>
          <w:p w:rsidR="000B4FE0" w:rsidRPr="000B4FE0" w:rsidRDefault="000B4FE0" w:rsidP="000B4FE0">
            <w:pPr>
              <w:spacing w:after="120"/>
              <w:jc w:val="left"/>
              <w:rPr>
                <w:rStyle w:val="Code"/>
                <w:lang w:val="bg-BG"/>
              </w:rPr>
            </w:pPr>
            <w:r w:rsidRPr="000B4FE0">
              <w:rPr>
                <w:rStyle w:val="Code"/>
                <w:lang w:val="bg-BG"/>
              </w:rPr>
              <w:t>contains 550 210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730 822</w:t>
            </w:r>
          </w:p>
          <w:p w:rsidR="000B4FE0" w:rsidRPr="000B4FE0" w:rsidRDefault="000B4FE0" w:rsidP="000B4FE0">
            <w:pPr>
              <w:spacing w:after="120"/>
              <w:jc w:val="left"/>
              <w:rPr>
                <w:rStyle w:val="Code"/>
                <w:lang w:val="bg-BG"/>
              </w:rPr>
            </w:pPr>
            <w:r w:rsidRPr="000B4FE0">
              <w:rPr>
                <w:rStyle w:val="Code"/>
                <w:lang w:val="bg-BG"/>
              </w:rPr>
              <w:t>contains 264 880</w:t>
            </w:r>
          </w:p>
          <w:p w:rsidR="000B4FE0" w:rsidRPr="000B4FE0" w:rsidRDefault="000B4FE0" w:rsidP="000B4FE0">
            <w:pPr>
              <w:spacing w:after="120"/>
              <w:jc w:val="left"/>
              <w:rPr>
                <w:rStyle w:val="Code"/>
                <w:lang w:val="bg-BG"/>
              </w:rPr>
            </w:pPr>
            <w:r w:rsidRPr="000B4FE0">
              <w:rPr>
                <w:rStyle w:val="Code"/>
                <w:lang w:val="bg-BG"/>
              </w:rPr>
              <w:t>contains 323 204</w:t>
            </w:r>
          </w:p>
          <w:p w:rsidR="000B4FE0" w:rsidRPr="000B4FE0" w:rsidRDefault="000B4FE0" w:rsidP="000B4FE0">
            <w:pPr>
              <w:spacing w:after="120"/>
              <w:jc w:val="left"/>
              <w:rPr>
                <w:rStyle w:val="Code"/>
                <w:lang w:val="bg-BG"/>
              </w:rPr>
            </w:pPr>
            <w:r w:rsidRPr="000B4FE0">
              <w:rPr>
                <w:rStyle w:val="Code"/>
                <w:lang w:val="bg-BG"/>
              </w:rPr>
              <w:t>value 799 231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697 426 607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821 365 854</w:t>
            </w:r>
          </w:p>
          <w:p w:rsidR="000B4FE0" w:rsidRPr="000B4FE0" w:rsidRDefault="000B4FE0" w:rsidP="000B4FE0">
            <w:pPr>
              <w:spacing w:after="120"/>
              <w:jc w:val="left"/>
              <w:rPr>
                <w:rStyle w:val="Code"/>
                <w:lang w:val="bg-BG"/>
              </w:rPr>
            </w:pPr>
            <w:r w:rsidRPr="000B4FE0">
              <w:rPr>
                <w:rStyle w:val="Code"/>
                <w:lang w:val="bg-BG"/>
              </w:rPr>
              <w:t>value 115 226</w:t>
            </w:r>
          </w:p>
          <w:p w:rsidR="000B4FE0" w:rsidRPr="000B4FE0" w:rsidRDefault="000B4FE0" w:rsidP="000B4FE0">
            <w:pPr>
              <w:spacing w:after="120"/>
              <w:jc w:val="left"/>
              <w:rPr>
                <w:rStyle w:val="Code"/>
                <w:lang w:val="bg-BG"/>
              </w:rPr>
            </w:pPr>
            <w:r w:rsidRPr="000B4FE0">
              <w:rPr>
                <w:rStyle w:val="Code"/>
                <w:lang w:val="bg-BG"/>
              </w:rPr>
              <w:t>value 281 187</w:t>
            </w:r>
          </w:p>
          <w:p w:rsidR="000B4FE0" w:rsidRPr="000B4FE0" w:rsidRDefault="000B4FE0" w:rsidP="000B4FE0">
            <w:pPr>
              <w:spacing w:after="120"/>
              <w:jc w:val="left"/>
              <w:rPr>
                <w:rStyle w:val="Code"/>
                <w:lang w:val="bg-BG"/>
              </w:rPr>
            </w:pPr>
            <w:r w:rsidRPr="000B4FE0">
              <w:rPr>
                <w:rStyle w:val="Code"/>
                <w:lang w:val="bg-BG"/>
              </w:rPr>
              <w:t>value 77 251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688 599 261</w:t>
            </w:r>
          </w:p>
          <w:p w:rsidR="000B4FE0" w:rsidRPr="000B4FE0" w:rsidRDefault="000B4FE0" w:rsidP="000B4FE0">
            <w:pPr>
              <w:spacing w:after="120"/>
              <w:jc w:val="left"/>
              <w:rPr>
                <w:rStyle w:val="Code"/>
                <w:lang w:val="bg-BG"/>
              </w:rPr>
            </w:pPr>
            <w:r w:rsidRPr="000B4FE0">
              <w:rPr>
                <w:rStyle w:val="Code"/>
                <w:lang w:val="bg-BG"/>
              </w:rPr>
              <w:t>contains 380 822</w:t>
            </w:r>
          </w:p>
          <w:p w:rsidR="000B4FE0" w:rsidRPr="000B4FE0" w:rsidRDefault="000B4FE0" w:rsidP="000B4FE0">
            <w:pPr>
              <w:spacing w:after="120"/>
              <w:jc w:val="left"/>
              <w:rPr>
                <w:rStyle w:val="Code"/>
                <w:lang w:val="bg-BG"/>
              </w:rPr>
            </w:pPr>
            <w:r w:rsidRPr="000B4FE0">
              <w:rPr>
                <w:rStyle w:val="Code"/>
                <w:lang w:val="bg-BG"/>
              </w:rPr>
              <w:t>contains 990 259</w:t>
            </w:r>
          </w:p>
          <w:p w:rsidR="000B4FE0" w:rsidRPr="000B4FE0" w:rsidRDefault="000B4FE0" w:rsidP="000B4FE0">
            <w:pPr>
              <w:spacing w:after="120"/>
              <w:jc w:val="left"/>
              <w:rPr>
                <w:rStyle w:val="Code"/>
                <w:lang w:val="bg-BG"/>
              </w:rPr>
            </w:pPr>
            <w:r w:rsidRPr="000B4FE0">
              <w:rPr>
                <w:rStyle w:val="Code"/>
                <w:lang w:val="bg-BG"/>
              </w:rPr>
              <w:t>add 521 762 870</w:t>
            </w:r>
          </w:p>
          <w:p w:rsidR="000B4FE0" w:rsidRPr="000B4FE0" w:rsidRDefault="000B4FE0" w:rsidP="000B4FE0">
            <w:pPr>
              <w:spacing w:after="120"/>
              <w:jc w:val="left"/>
              <w:rPr>
                <w:rStyle w:val="Code"/>
                <w:lang w:val="bg-BG"/>
              </w:rPr>
            </w:pPr>
            <w:r w:rsidRPr="000B4FE0">
              <w:rPr>
                <w:rStyle w:val="Code"/>
                <w:lang w:val="bg-BG"/>
              </w:rPr>
              <w:t>add 804 853 620</w:t>
            </w:r>
          </w:p>
          <w:p w:rsidR="000B4FE0" w:rsidRPr="000B4FE0" w:rsidRDefault="000B4FE0" w:rsidP="000B4FE0">
            <w:pPr>
              <w:spacing w:after="120"/>
              <w:jc w:val="left"/>
              <w:rPr>
                <w:rStyle w:val="Code"/>
                <w:lang w:val="bg-BG"/>
              </w:rPr>
            </w:pPr>
            <w:r w:rsidRPr="000B4FE0">
              <w:rPr>
                <w:rStyle w:val="Code"/>
                <w:lang w:val="bg-BG"/>
              </w:rPr>
              <w:t>add 256 169 542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24 612</w:t>
            </w:r>
          </w:p>
          <w:p w:rsidR="000B4FE0" w:rsidRPr="000B4FE0" w:rsidRDefault="000B4FE0" w:rsidP="000B4FE0">
            <w:pPr>
              <w:spacing w:after="120"/>
              <w:jc w:val="left"/>
              <w:rPr>
                <w:rStyle w:val="Code"/>
                <w:lang w:val="bg-BG"/>
              </w:rPr>
            </w:pPr>
            <w:r w:rsidRPr="000B4FE0">
              <w:rPr>
                <w:rStyle w:val="Code"/>
                <w:lang w:val="bg-BG"/>
              </w:rPr>
              <w:t>add 890 249 136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548 867</w:t>
            </w:r>
          </w:p>
          <w:p w:rsidR="000B4FE0" w:rsidRPr="000B4FE0" w:rsidRDefault="000B4FE0" w:rsidP="000B4FE0">
            <w:pPr>
              <w:spacing w:after="120"/>
              <w:jc w:val="left"/>
              <w:rPr>
                <w:rStyle w:val="Code"/>
                <w:lang w:val="bg-BG"/>
              </w:rPr>
            </w:pPr>
            <w:r w:rsidRPr="000B4FE0">
              <w:rPr>
                <w:rStyle w:val="Code"/>
                <w:lang w:val="bg-BG"/>
              </w:rPr>
              <w:t>add 587 444 436</w:t>
            </w:r>
          </w:p>
          <w:p w:rsidR="000B4FE0" w:rsidRPr="000B4FE0" w:rsidRDefault="000B4FE0" w:rsidP="000B4FE0">
            <w:pPr>
              <w:spacing w:after="120"/>
              <w:jc w:val="left"/>
              <w:rPr>
                <w:rStyle w:val="Code"/>
                <w:lang w:val="bg-BG"/>
              </w:rPr>
            </w:pPr>
            <w:r w:rsidRPr="000B4FE0">
              <w:rPr>
                <w:rStyle w:val="Code"/>
                <w:lang w:val="bg-BG"/>
              </w:rPr>
              <w:t>value 227 470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105 679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476 333</w:t>
            </w:r>
          </w:p>
          <w:p w:rsidR="000B4FE0" w:rsidRPr="000B4FE0" w:rsidRDefault="000B4FE0" w:rsidP="000B4FE0">
            <w:pPr>
              <w:spacing w:after="120"/>
              <w:jc w:val="left"/>
              <w:rPr>
                <w:rStyle w:val="Code"/>
                <w:lang w:val="bg-BG"/>
              </w:rPr>
            </w:pPr>
            <w:r w:rsidRPr="000B4FE0">
              <w:rPr>
                <w:rStyle w:val="Code"/>
                <w:lang w:val="bg-BG"/>
              </w:rPr>
              <w:t>add 26 994 194</w:t>
            </w:r>
          </w:p>
          <w:p w:rsidR="000B4FE0" w:rsidRPr="000B4FE0" w:rsidRDefault="000B4FE0" w:rsidP="000B4FE0">
            <w:pPr>
              <w:spacing w:after="120"/>
              <w:jc w:val="left"/>
              <w:rPr>
                <w:rStyle w:val="Code"/>
                <w:lang w:val="bg-BG"/>
              </w:rPr>
            </w:pPr>
            <w:r w:rsidRPr="000B4FE0">
              <w:rPr>
                <w:rStyle w:val="Code"/>
                <w:lang w:val="bg-BG"/>
              </w:rPr>
              <w:t>contains 438 723</w:t>
            </w:r>
          </w:p>
          <w:p w:rsidR="000B4FE0" w:rsidRPr="000B4FE0" w:rsidRDefault="000B4FE0" w:rsidP="000B4FE0">
            <w:pPr>
              <w:spacing w:after="120"/>
              <w:jc w:val="left"/>
              <w:rPr>
                <w:rStyle w:val="Code"/>
                <w:lang w:val="bg-BG"/>
              </w:rPr>
            </w:pPr>
            <w:r w:rsidRPr="000B4FE0">
              <w:rPr>
                <w:rStyle w:val="Code"/>
                <w:lang w:val="bg-BG"/>
              </w:rPr>
              <w:t>add 971 342 932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906 267</w:t>
            </w:r>
          </w:p>
          <w:p w:rsidR="000B4FE0" w:rsidRPr="000B4FE0" w:rsidRDefault="000B4FE0" w:rsidP="000B4FE0">
            <w:pPr>
              <w:spacing w:after="120"/>
              <w:jc w:val="left"/>
              <w:rPr>
                <w:rStyle w:val="Code"/>
                <w:lang w:val="bg-BG"/>
              </w:rPr>
            </w:pPr>
            <w:r w:rsidRPr="000B4FE0">
              <w:rPr>
                <w:rStyle w:val="Code"/>
                <w:lang w:val="bg-BG"/>
              </w:rPr>
              <w:t>value 894 648</w:t>
            </w:r>
          </w:p>
          <w:p w:rsidR="000B4FE0" w:rsidRPr="000B4FE0" w:rsidRDefault="000B4FE0" w:rsidP="000B4FE0">
            <w:pPr>
              <w:spacing w:after="120"/>
              <w:jc w:val="left"/>
              <w:rPr>
                <w:rStyle w:val="Code"/>
                <w:lang w:val="bg-BG"/>
              </w:rPr>
            </w:pPr>
            <w:r w:rsidRPr="000B4FE0">
              <w:rPr>
                <w:rStyle w:val="Code"/>
                <w:lang w:val="bg-BG"/>
              </w:rPr>
              <w:t>contains 360 417</w:t>
            </w:r>
          </w:p>
          <w:p w:rsidR="000B4FE0" w:rsidRPr="000B4FE0" w:rsidRDefault="000B4FE0" w:rsidP="000B4FE0">
            <w:pPr>
              <w:spacing w:after="120"/>
              <w:jc w:val="left"/>
              <w:rPr>
                <w:rStyle w:val="Code"/>
                <w:lang w:val="bg-BG"/>
              </w:rPr>
            </w:pPr>
            <w:r w:rsidRPr="000B4FE0">
              <w:rPr>
                <w:rStyle w:val="Code"/>
                <w:lang w:val="bg-BG"/>
              </w:rPr>
              <w:lastRenderedPageBreak/>
              <w:t>value 823 786</w:t>
            </w:r>
          </w:p>
          <w:p w:rsidR="000B4FE0" w:rsidRPr="000B4FE0" w:rsidRDefault="000B4FE0" w:rsidP="000B4FE0">
            <w:pPr>
              <w:spacing w:after="120"/>
              <w:jc w:val="left"/>
              <w:rPr>
                <w:rStyle w:val="Code"/>
                <w:lang w:val="bg-BG"/>
              </w:rPr>
            </w:pPr>
            <w:r w:rsidRPr="000B4FE0">
              <w:rPr>
                <w:rStyle w:val="Code"/>
                <w:lang w:val="bg-BG"/>
              </w:rPr>
              <w:t>value 711 145</w:t>
            </w:r>
          </w:p>
          <w:p w:rsidR="000B4FE0" w:rsidRPr="000B4FE0" w:rsidRDefault="000B4FE0" w:rsidP="000B4FE0">
            <w:pPr>
              <w:spacing w:after="120"/>
              <w:jc w:val="left"/>
              <w:rPr>
                <w:rStyle w:val="Code"/>
                <w:lang w:val="bg-BG"/>
              </w:rPr>
            </w:pPr>
            <w:r w:rsidRPr="000B4FE0">
              <w:rPr>
                <w:rStyle w:val="Code"/>
                <w:lang w:val="bg-BG"/>
              </w:rPr>
              <w:t>add 747 259 681</w:t>
            </w:r>
          </w:p>
          <w:p w:rsidR="000B4FE0" w:rsidRPr="000B4FE0" w:rsidRDefault="000B4FE0" w:rsidP="000B4FE0">
            <w:pPr>
              <w:spacing w:after="120"/>
              <w:jc w:val="left"/>
              <w:rPr>
                <w:rStyle w:val="Code"/>
                <w:lang w:val="bg-BG"/>
              </w:rPr>
            </w:pPr>
            <w:r w:rsidRPr="000B4FE0">
              <w:rPr>
                <w:rStyle w:val="Code"/>
                <w:lang w:val="bg-BG"/>
              </w:rPr>
              <w:t>add 772 802 122</w:t>
            </w:r>
          </w:p>
          <w:p w:rsidR="000B4FE0" w:rsidRPr="000B4FE0" w:rsidRDefault="000B4FE0" w:rsidP="000B4FE0">
            <w:pPr>
              <w:spacing w:after="120"/>
              <w:jc w:val="left"/>
              <w:rPr>
                <w:rStyle w:val="Code"/>
                <w:lang w:val="bg-BG"/>
              </w:rPr>
            </w:pPr>
            <w:r w:rsidRPr="000B4FE0">
              <w:rPr>
                <w:rStyle w:val="Code"/>
                <w:lang w:val="bg-BG"/>
              </w:rPr>
              <w:t>value 554 673</w:t>
            </w:r>
          </w:p>
          <w:p w:rsidR="000B4FE0" w:rsidRPr="000B4FE0" w:rsidRDefault="000B4FE0" w:rsidP="000B4FE0">
            <w:pPr>
              <w:spacing w:after="120"/>
              <w:jc w:val="left"/>
              <w:rPr>
                <w:rStyle w:val="Code"/>
                <w:lang w:val="bg-BG"/>
              </w:rPr>
            </w:pPr>
            <w:r w:rsidRPr="000B4FE0">
              <w:rPr>
                <w:rStyle w:val="Code"/>
                <w:lang w:val="bg-BG"/>
              </w:rPr>
              <w:t>contains 149 720</w:t>
            </w:r>
          </w:p>
          <w:p w:rsidR="000B4FE0" w:rsidRPr="000B4FE0" w:rsidRDefault="000B4FE0" w:rsidP="000B4FE0">
            <w:pPr>
              <w:spacing w:after="120"/>
              <w:jc w:val="left"/>
              <w:rPr>
                <w:rStyle w:val="Code"/>
                <w:lang w:val="bg-BG"/>
              </w:rPr>
            </w:pPr>
            <w:r w:rsidRPr="000B4FE0">
              <w:rPr>
                <w:rStyle w:val="Code"/>
                <w:lang w:val="bg-BG"/>
              </w:rPr>
              <w:t>add 871 884 538</w:t>
            </w:r>
          </w:p>
          <w:p w:rsidR="000B4FE0" w:rsidRPr="000B4FE0" w:rsidRDefault="000B4FE0" w:rsidP="000B4FE0">
            <w:pPr>
              <w:spacing w:after="120"/>
              <w:jc w:val="left"/>
              <w:rPr>
                <w:rStyle w:val="Code"/>
                <w:lang w:val="bg-BG"/>
              </w:rPr>
            </w:pPr>
            <w:r w:rsidRPr="000B4FE0">
              <w:rPr>
                <w:rStyle w:val="Code"/>
                <w:lang w:val="bg-BG"/>
              </w:rPr>
              <w:t>add 976 199 411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189 116</w:t>
            </w:r>
          </w:p>
          <w:p w:rsidR="000B4FE0" w:rsidRPr="000B4FE0" w:rsidRDefault="000B4FE0" w:rsidP="000B4FE0">
            <w:pPr>
              <w:spacing w:after="120"/>
              <w:jc w:val="left"/>
              <w:rPr>
                <w:rStyle w:val="Code"/>
                <w:lang w:val="bg-BG"/>
              </w:rPr>
            </w:pPr>
            <w:r w:rsidRPr="000B4FE0">
              <w:rPr>
                <w:rStyle w:val="Code"/>
                <w:lang w:val="bg-BG"/>
              </w:rPr>
              <w:t>value 453 203</w:t>
            </w:r>
          </w:p>
          <w:p w:rsidR="000B4FE0" w:rsidRPr="000B4FE0" w:rsidRDefault="000B4FE0" w:rsidP="000B4FE0">
            <w:pPr>
              <w:spacing w:after="120"/>
              <w:jc w:val="left"/>
              <w:rPr>
                <w:rStyle w:val="Code"/>
                <w:lang w:val="bg-BG"/>
              </w:rPr>
            </w:pPr>
            <w:r w:rsidRPr="000B4FE0">
              <w:rPr>
                <w:rStyle w:val="Code"/>
                <w:lang w:val="bg-BG"/>
              </w:rPr>
              <w:t>add 423 969 293</w:t>
            </w:r>
          </w:p>
          <w:p w:rsidR="000B4FE0" w:rsidRPr="000B4FE0" w:rsidRDefault="000B4FE0" w:rsidP="000B4FE0">
            <w:pPr>
              <w:spacing w:after="120"/>
              <w:jc w:val="left"/>
              <w:rPr>
                <w:rStyle w:val="Code"/>
                <w:lang w:val="bg-BG"/>
              </w:rPr>
            </w:pPr>
            <w:r w:rsidRPr="000B4FE0">
              <w:rPr>
                <w:rStyle w:val="Code"/>
                <w:lang w:val="bg-BG"/>
              </w:rPr>
              <w:t>contains 490 711</w:t>
            </w:r>
          </w:p>
          <w:p w:rsidR="000B4FE0" w:rsidRPr="000B4FE0" w:rsidRDefault="000B4FE0" w:rsidP="000B4FE0">
            <w:pPr>
              <w:spacing w:after="120"/>
              <w:jc w:val="left"/>
              <w:rPr>
                <w:rStyle w:val="Code"/>
                <w:lang w:val="bg-BG"/>
              </w:rPr>
            </w:pPr>
            <w:r w:rsidRPr="000B4FE0">
              <w:rPr>
                <w:rStyle w:val="Code"/>
                <w:lang w:val="bg-BG"/>
              </w:rPr>
              <w:t>contains 837 620</w:t>
            </w:r>
          </w:p>
          <w:p w:rsidR="000B4FE0" w:rsidRPr="000B4FE0" w:rsidRDefault="000B4FE0" w:rsidP="000B4FE0">
            <w:pPr>
              <w:spacing w:after="120"/>
              <w:jc w:val="left"/>
              <w:rPr>
                <w:rStyle w:val="Code"/>
                <w:lang w:val="bg-BG"/>
              </w:rPr>
            </w:pPr>
            <w:r w:rsidRPr="000B4FE0">
              <w:rPr>
                <w:rStyle w:val="Code"/>
                <w:lang w:val="bg-BG"/>
              </w:rPr>
              <w:t>add 784 385 418</w:t>
            </w:r>
          </w:p>
          <w:p w:rsidR="000B4FE0" w:rsidRPr="000B4FE0" w:rsidRDefault="000B4FE0" w:rsidP="000B4FE0">
            <w:pPr>
              <w:spacing w:after="120"/>
              <w:jc w:val="left"/>
              <w:rPr>
                <w:rStyle w:val="Code"/>
                <w:lang w:val="bg-BG"/>
              </w:rPr>
            </w:pPr>
            <w:r w:rsidRPr="000B4FE0">
              <w:rPr>
                <w:rStyle w:val="Code"/>
                <w:lang w:val="bg-BG"/>
              </w:rPr>
              <w:t>add 108 456 639</w:t>
            </w:r>
          </w:p>
          <w:p w:rsidR="000B4FE0" w:rsidRPr="000B4FE0" w:rsidRDefault="000B4FE0" w:rsidP="000B4FE0">
            <w:pPr>
              <w:spacing w:after="120"/>
              <w:jc w:val="left"/>
              <w:rPr>
                <w:rStyle w:val="Code"/>
                <w:lang w:val="bg-BG"/>
              </w:rPr>
            </w:pPr>
            <w:r w:rsidRPr="000B4FE0">
              <w:rPr>
                <w:rStyle w:val="Code"/>
                <w:lang w:val="bg-BG"/>
              </w:rPr>
              <w:t>add 906 938 247</w:t>
            </w:r>
          </w:p>
          <w:p w:rsidR="000B4FE0" w:rsidRPr="000B4FE0" w:rsidRDefault="000B4FE0" w:rsidP="000B4FE0">
            <w:pPr>
              <w:spacing w:after="120"/>
              <w:jc w:val="left"/>
              <w:rPr>
                <w:rStyle w:val="Code"/>
                <w:lang w:val="bg-BG"/>
              </w:rPr>
            </w:pPr>
            <w:r w:rsidRPr="000B4FE0">
              <w:rPr>
                <w:rStyle w:val="Code"/>
                <w:lang w:val="bg-BG"/>
              </w:rPr>
              <w:t>value 735 945</w:t>
            </w:r>
          </w:p>
          <w:p w:rsidR="000B4FE0" w:rsidRPr="000B4FE0" w:rsidRDefault="000B4FE0" w:rsidP="000B4FE0">
            <w:pPr>
              <w:spacing w:after="120"/>
              <w:jc w:val="left"/>
              <w:rPr>
                <w:rStyle w:val="Code"/>
                <w:lang w:val="bg-BG"/>
              </w:rPr>
            </w:pPr>
            <w:r w:rsidRPr="000B4FE0">
              <w:rPr>
                <w:rStyle w:val="Code"/>
                <w:lang w:val="bg-BG"/>
              </w:rPr>
              <w:t>value 443 801</w:t>
            </w:r>
          </w:p>
          <w:p w:rsidR="000B4FE0" w:rsidRPr="000B4FE0" w:rsidRDefault="000B4FE0" w:rsidP="000B4FE0">
            <w:pPr>
              <w:spacing w:after="120"/>
              <w:jc w:val="left"/>
              <w:rPr>
                <w:rStyle w:val="Code"/>
                <w:lang w:val="bg-BG"/>
              </w:rPr>
            </w:pPr>
            <w:r w:rsidRPr="000B4FE0">
              <w:rPr>
                <w:rStyle w:val="Code"/>
                <w:lang w:val="bg-BG"/>
              </w:rPr>
              <w:t>value 904 656</w:t>
            </w:r>
          </w:p>
          <w:p w:rsidR="000B4FE0" w:rsidRPr="000B4FE0" w:rsidRDefault="000B4FE0" w:rsidP="000B4FE0">
            <w:pPr>
              <w:spacing w:after="120"/>
              <w:jc w:val="left"/>
              <w:rPr>
                <w:rStyle w:val="Code"/>
                <w:lang w:val="bg-BG"/>
              </w:rPr>
            </w:pPr>
            <w:r w:rsidRPr="000B4FE0">
              <w:rPr>
                <w:rStyle w:val="Code"/>
                <w:lang w:val="bg-BG"/>
              </w:rPr>
              <w:t>value 668 678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856 193</w:t>
            </w:r>
          </w:p>
          <w:p w:rsidR="000B4FE0" w:rsidRPr="000B4FE0" w:rsidRDefault="000B4FE0" w:rsidP="000B4FE0">
            <w:pPr>
              <w:spacing w:after="120"/>
              <w:jc w:val="left"/>
              <w:rPr>
                <w:rStyle w:val="Code"/>
                <w:lang w:val="bg-BG"/>
              </w:rPr>
            </w:pPr>
            <w:r w:rsidRPr="000B4FE0">
              <w:rPr>
                <w:rStyle w:val="Code"/>
                <w:lang w:val="bg-BG"/>
              </w:rPr>
              <w:t>contains 160 223</w:t>
            </w:r>
          </w:p>
          <w:p w:rsidR="000B4FE0" w:rsidRPr="000B4FE0" w:rsidRDefault="000B4FE0" w:rsidP="000B4FE0">
            <w:pPr>
              <w:spacing w:after="120"/>
              <w:jc w:val="left"/>
              <w:rPr>
                <w:rStyle w:val="Code"/>
                <w:lang w:val="bg-BG"/>
              </w:rPr>
            </w:pPr>
            <w:r w:rsidRPr="000B4FE0">
              <w:rPr>
                <w:rStyle w:val="Code"/>
                <w:lang w:val="bg-BG"/>
              </w:rPr>
              <w:t>contains 384 925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885 236 598</w:t>
            </w:r>
          </w:p>
          <w:p w:rsidR="000B4FE0" w:rsidRPr="000B4FE0" w:rsidRDefault="000B4FE0" w:rsidP="000B4FE0">
            <w:pPr>
              <w:spacing w:after="120"/>
              <w:jc w:val="left"/>
              <w:rPr>
                <w:rStyle w:val="Code"/>
                <w:lang w:val="bg-BG"/>
              </w:rPr>
            </w:pPr>
            <w:r w:rsidRPr="000B4FE0">
              <w:rPr>
                <w:rStyle w:val="Code"/>
                <w:lang w:val="bg-BG"/>
              </w:rPr>
              <w:t>contains 476 696</w:t>
            </w:r>
          </w:p>
          <w:p w:rsidR="000B4FE0" w:rsidRPr="000B4FE0" w:rsidRDefault="000B4FE0" w:rsidP="000B4FE0">
            <w:pPr>
              <w:spacing w:after="120"/>
              <w:jc w:val="left"/>
              <w:rPr>
                <w:rStyle w:val="Code"/>
                <w:lang w:val="bg-BG"/>
              </w:rPr>
            </w:pPr>
            <w:r w:rsidRPr="000B4FE0">
              <w:rPr>
                <w:rStyle w:val="Code"/>
                <w:lang w:val="bg-BG"/>
              </w:rPr>
              <w:t>contains 265 961</w:t>
            </w:r>
          </w:p>
          <w:p w:rsidR="000B4FE0" w:rsidRPr="000B4FE0" w:rsidRDefault="000B4FE0" w:rsidP="000B4FE0">
            <w:pPr>
              <w:spacing w:after="120"/>
              <w:jc w:val="left"/>
              <w:rPr>
                <w:rStyle w:val="Code"/>
                <w:lang w:val="bg-BG"/>
              </w:rPr>
            </w:pPr>
            <w:r w:rsidRPr="000B4FE0">
              <w:rPr>
                <w:rStyle w:val="Code"/>
                <w:lang w:val="bg-BG"/>
              </w:rPr>
              <w:t>contains 234 347</w:t>
            </w:r>
          </w:p>
          <w:p w:rsidR="000B4FE0" w:rsidRPr="000B4FE0" w:rsidRDefault="000B4FE0" w:rsidP="000B4FE0">
            <w:pPr>
              <w:spacing w:after="120"/>
              <w:jc w:val="left"/>
              <w:rPr>
                <w:rStyle w:val="Code"/>
                <w:lang w:val="bg-BG"/>
              </w:rPr>
            </w:pPr>
            <w:r w:rsidRPr="000B4FE0">
              <w:rPr>
                <w:rStyle w:val="Code"/>
                <w:lang w:val="bg-BG"/>
              </w:rPr>
              <w:t>contains 46 909</w:t>
            </w:r>
          </w:p>
          <w:p w:rsidR="000B4FE0" w:rsidRPr="000B4FE0" w:rsidRDefault="000B4FE0" w:rsidP="000B4FE0">
            <w:pPr>
              <w:spacing w:after="120"/>
              <w:jc w:val="left"/>
              <w:rPr>
                <w:rStyle w:val="Code"/>
                <w:lang w:val="bg-BG"/>
              </w:rPr>
            </w:pPr>
            <w:r w:rsidRPr="000B4FE0">
              <w:rPr>
                <w:rStyle w:val="Code"/>
                <w:lang w:val="bg-BG"/>
              </w:rPr>
              <w:t>contains 932 964</w:t>
            </w:r>
          </w:p>
          <w:p w:rsidR="000B4FE0" w:rsidRPr="000B4FE0" w:rsidRDefault="000B4FE0" w:rsidP="000B4FE0">
            <w:pPr>
              <w:spacing w:after="120"/>
              <w:jc w:val="left"/>
              <w:rPr>
                <w:rStyle w:val="Code"/>
                <w:lang w:val="bg-BG"/>
              </w:rPr>
            </w:pPr>
            <w:r w:rsidRPr="000B4FE0">
              <w:rPr>
                <w:rStyle w:val="Code"/>
                <w:lang w:val="bg-BG"/>
              </w:rPr>
              <w:t>add 115 707 72</w:t>
            </w:r>
          </w:p>
          <w:p w:rsidR="000B4FE0" w:rsidRPr="000B4FE0" w:rsidRDefault="000B4FE0" w:rsidP="000B4FE0">
            <w:pPr>
              <w:spacing w:after="120"/>
              <w:jc w:val="left"/>
              <w:rPr>
                <w:rStyle w:val="Code"/>
                <w:lang w:val="bg-BG"/>
              </w:rPr>
            </w:pPr>
            <w:r w:rsidRPr="000B4FE0">
              <w:rPr>
                <w:rStyle w:val="Code"/>
                <w:lang w:val="bg-BG"/>
              </w:rPr>
              <w:t>value 537 600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746 714</w:t>
            </w:r>
          </w:p>
          <w:p w:rsidR="000B4FE0" w:rsidRPr="000B4FE0" w:rsidRDefault="000B4FE0" w:rsidP="000B4FE0">
            <w:pPr>
              <w:spacing w:after="120"/>
              <w:jc w:val="left"/>
              <w:rPr>
                <w:rStyle w:val="Code"/>
                <w:lang w:val="bg-BG"/>
              </w:rPr>
            </w:pPr>
            <w:r w:rsidRPr="000B4FE0">
              <w:rPr>
                <w:rStyle w:val="Code"/>
                <w:lang w:val="bg-BG"/>
              </w:rPr>
              <w:t>contains 381 810</w:t>
            </w:r>
          </w:p>
          <w:p w:rsidR="000B4FE0" w:rsidRPr="000B4FE0" w:rsidRDefault="000B4FE0" w:rsidP="000B4FE0">
            <w:pPr>
              <w:spacing w:after="120"/>
              <w:jc w:val="left"/>
              <w:rPr>
                <w:rStyle w:val="Code"/>
                <w:lang w:val="bg-BG"/>
              </w:rPr>
            </w:pPr>
            <w:r w:rsidRPr="000B4FE0">
              <w:rPr>
                <w:rStyle w:val="Code"/>
                <w:lang w:val="bg-BG"/>
              </w:rPr>
              <w:t>contains 757 557</w:t>
            </w:r>
          </w:p>
          <w:p w:rsidR="000B4FE0" w:rsidRPr="000B4FE0" w:rsidRDefault="000B4FE0" w:rsidP="000B4FE0">
            <w:pPr>
              <w:spacing w:after="120"/>
              <w:jc w:val="left"/>
              <w:rPr>
                <w:rStyle w:val="Code"/>
                <w:lang w:val="bg-BG"/>
              </w:rPr>
            </w:pPr>
            <w:r w:rsidRPr="000B4FE0">
              <w:rPr>
                <w:rStyle w:val="Code"/>
                <w:lang w:val="bg-BG"/>
              </w:rPr>
              <w:t>contains 374 171</w:t>
            </w:r>
          </w:p>
          <w:p w:rsidR="000B4FE0" w:rsidRPr="000B4FE0" w:rsidRDefault="000B4FE0" w:rsidP="000B4FE0">
            <w:pPr>
              <w:spacing w:after="120"/>
              <w:jc w:val="left"/>
              <w:rPr>
                <w:rStyle w:val="Code"/>
                <w:lang w:val="bg-BG"/>
              </w:rPr>
            </w:pPr>
            <w:r w:rsidRPr="000B4FE0">
              <w:rPr>
                <w:rStyle w:val="Code"/>
                <w:lang w:val="bg-BG"/>
              </w:rPr>
              <w:t>add 190 121 413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336 509</w:t>
            </w:r>
          </w:p>
          <w:p w:rsidR="000B4FE0" w:rsidRPr="000B4FE0" w:rsidRDefault="000B4FE0" w:rsidP="000B4FE0">
            <w:pPr>
              <w:spacing w:after="120"/>
              <w:jc w:val="left"/>
              <w:rPr>
                <w:rStyle w:val="Code"/>
                <w:lang w:val="bg-BG"/>
              </w:rPr>
            </w:pPr>
            <w:r w:rsidRPr="000B4FE0">
              <w:rPr>
                <w:rStyle w:val="Code"/>
                <w:lang w:val="bg-BG"/>
              </w:rPr>
              <w:lastRenderedPageBreak/>
              <w:t>count</w:t>
            </w:r>
          </w:p>
          <w:p w:rsidR="000B4FE0" w:rsidRPr="000B4FE0" w:rsidRDefault="000B4FE0" w:rsidP="000B4FE0">
            <w:pPr>
              <w:spacing w:after="120"/>
              <w:jc w:val="left"/>
              <w:rPr>
                <w:rStyle w:val="Code"/>
                <w:lang w:val="bg-BG"/>
              </w:rPr>
            </w:pPr>
            <w:r w:rsidRPr="000B4FE0">
              <w:rPr>
                <w:rStyle w:val="Code"/>
                <w:lang w:val="bg-BG"/>
              </w:rPr>
              <w:t>contains 250 535</w:t>
            </w:r>
          </w:p>
          <w:p w:rsidR="000B4FE0" w:rsidRPr="000B4FE0" w:rsidRDefault="000B4FE0" w:rsidP="000B4FE0">
            <w:pPr>
              <w:spacing w:after="120"/>
              <w:jc w:val="left"/>
              <w:rPr>
                <w:rStyle w:val="Code"/>
                <w:lang w:val="bg-BG"/>
              </w:rPr>
            </w:pPr>
            <w:r w:rsidRPr="000B4FE0">
              <w:rPr>
                <w:rStyle w:val="Code"/>
                <w:lang w:val="bg-BG"/>
              </w:rPr>
              <w:t>value 420 760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266 61</w:t>
            </w:r>
          </w:p>
          <w:p w:rsidR="000B4FE0" w:rsidRPr="000B4FE0" w:rsidRDefault="000B4FE0" w:rsidP="000B4FE0">
            <w:pPr>
              <w:spacing w:after="120"/>
              <w:jc w:val="left"/>
              <w:rPr>
                <w:rStyle w:val="Code"/>
                <w:lang w:val="bg-BG"/>
              </w:rPr>
            </w:pPr>
            <w:r w:rsidRPr="000B4FE0">
              <w:rPr>
                <w:rStyle w:val="Code"/>
                <w:lang w:val="bg-BG"/>
              </w:rPr>
              <w:t>add 30 185 801</w:t>
            </w:r>
          </w:p>
          <w:p w:rsidR="000B4FE0" w:rsidRPr="000B4FE0" w:rsidRDefault="000B4FE0" w:rsidP="000B4FE0">
            <w:pPr>
              <w:spacing w:after="120"/>
              <w:jc w:val="left"/>
              <w:rPr>
                <w:rStyle w:val="Code"/>
                <w:lang w:val="bg-BG"/>
              </w:rPr>
            </w:pPr>
            <w:r w:rsidRPr="000B4FE0">
              <w:rPr>
                <w:rStyle w:val="Code"/>
                <w:lang w:val="bg-BG"/>
              </w:rPr>
              <w:t>contains 415 276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985 489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785 974</w:t>
            </w:r>
          </w:p>
          <w:p w:rsidR="000B4FE0" w:rsidRPr="000B4FE0" w:rsidRDefault="000B4FE0" w:rsidP="000B4FE0">
            <w:pPr>
              <w:spacing w:after="120"/>
              <w:jc w:val="left"/>
              <w:rPr>
                <w:rStyle w:val="Code"/>
                <w:lang w:val="bg-BG"/>
              </w:rPr>
            </w:pPr>
            <w:r w:rsidRPr="000B4FE0">
              <w:rPr>
                <w:rStyle w:val="Code"/>
                <w:lang w:val="bg-BG"/>
              </w:rPr>
              <w:t>value 293 687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91 996 849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776 961 50</w:t>
            </w:r>
          </w:p>
          <w:p w:rsidR="000B4FE0" w:rsidRPr="000B4FE0" w:rsidRDefault="000B4FE0" w:rsidP="000B4FE0">
            <w:pPr>
              <w:spacing w:after="120"/>
              <w:jc w:val="left"/>
              <w:rPr>
                <w:rStyle w:val="Code"/>
                <w:lang w:val="bg-BG"/>
              </w:rPr>
            </w:pPr>
            <w:r w:rsidRPr="000B4FE0">
              <w:rPr>
                <w:rStyle w:val="Code"/>
                <w:lang w:val="bg-BG"/>
              </w:rPr>
              <w:t>add 438 743 298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149 4 320</w:t>
            </w:r>
          </w:p>
          <w:p w:rsidR="000B4FE0" w:rsidRPr="000B4FE0" w:rsidRDefault="000B4FE0" w:rsidP="000B4FE0">
            <w:pPr>
              <w:spacing w:after="120"/>
              <w:jc w:val="left"/>
              <w:rPr>
                <w:rStyle w:val="Code"/>
                <w:lang w:val="bg-BG"/>
              </w:rPr>
            </w:pPr>
            <w:r w:rsidRPr="000B4FE0">
              <w:rPr>
                <w:rStyle w:val="Code"/>
                <w:lang w:val="bg-BG"/>
              </w:rPr>
              <w:t>value 969 317</w:t>
            </w:r>
          </w:p>
          <w:p w:rsidR="000B4FE0" w:rsidRPr="000B4FE0" w:rsidRDefault="000B4FE0" w:rsidP="000B4FE0">
            <w:pPr>
              <w:spacing w:after="120"/>
              <w:jc w:val="left"/>
              <w:rPr>
                <w:rStyle w:val="Code"/>
                <w:lang w:val="bg-BG"/>
              </w:rPr>
            </w:pPr>
            <w:r w:rsidRPr="000B4FE0">
              <w:rPr>
                <w:rStyle w:val="Code"/>
                <w:lang w:val="bg-BG"/>
              </w:rPr>
              <w:t>value 691 465</w:t>
            </w:r>
          </w:p>
          <w:p w:rsidR="000B4FE0" w:rsidRPr="000B4FE0" w:rsidRDefault="000B4FE0" w:rsidP="000B4FE0">
            <w:pPr>
              <w:spacing w:after="120"/>
              <w:jc w:val="left"/>
              <w:rPr>
                <w:rStyle w:val="Code"/>
                <w:lang w:val="bg-BG"/>
              </w:rPr>
            </w:pPr>
            <w:r w:rsidRPr="000B4FE0">
              <w:rPr>
                <w:rStyle w:val="Code"/>
                <w:lang w:val="bg-BG"/>
              </w:rPr>
              <w:t>add 906 222 8</w:t>
            </w:r>
          </w:p>
          <w:p w:rsidR="000B4FE0" w:rsidRPr="000B4FE0" w:rsidRDefault="000B4FE0" w:rsidP="000B4FE0">
            <w:pPr>
              <w:spacing w:after="120"/>
              <w:jc w:val="left"/>
              <w:rPr>
                <w:rStyle w:val="Code"/>
                <w:lang w:val="bg-BG"/>
              </w:rPr>
            </w:pPr>
            <w:r w:rsidRPr="000B4FE0">
              <w:rPr>
                <w:rStyle w:val="Code"/>
                <w:lang w:val="bg-BG"/>
              </w:rPr>
              <w:t>contains 785 304</w:t>
            </w:r>
          </w:p>
          <w:p w:rsidR="000B4FE0" w:rsidRPr="000B4FE0" w:rsidRDefault="000B4FE0" w:rsidP="000B4FE0">
            <w:pPr>
              <w:spacing w:after="120"/>
              <w:jc w:val="left"/>
              <w:rPr>
                <w:rStyle w:val="Code"/>
                <w:lang w:val="bg-BG"/>
              </w:rPr>
            </w:pPr>
            <w:r w:rsidRPr="000B4FE0">
              <w:rPr>
                <w:rStyle w:val="Code"/>
                <w:lang w:val="bg-BG"/>
              </w:rPr>
              <w:t>add 126 888 859</w:t>
            </w:r>
          </w:p>
          <w:p w:rsidR="000B4FE0" w:rsidRPr="000B4FE0" w:rsidRDefault="000B4FE0" w:rsidP="000B4FE0">
            <w:pPr>
              <w:spacing w:after="120"/>
              <w:jc w:val="left"/>
              <w:rPr>
                <w:rStyle w:val="Code"/>
                <w:lang w:val="bg-BG"/>
              </w:rPr>
            </w:pPr>
            <w:r w:rsidRPr="000B4FE0">
              <w:rPr>
                <w:rStyle w:val="Code"/>
                <w:lang w:val="bg-BG"/>
              </w:rPr>
              <w:t>add 34 336 305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314 373</w:t>
            </w:r>
          </w:p>
          <w:p w:rsidR="000B4FE0" w:rsidRPr="000B4FE0" w:rsidRDefault="000B4FE0" w:rsidP="000B4FE0">
            <w:pPr>
              <w:spacing w:after="120"/>
              <w:jc w:val="left"/>
              <w:rPr>
                <w:rStyle w:val="Code"/>
                <w:lang w:val="bg-BG"/>
              </w:rPr>
            </w:pPr>
            <w:r w:rsidRPr="000B4FE0">
              <w:rPr>
                <w:rStyle w:val="Code"/>
                <w:lang w:val="bg-BG"/>
              </w:rPr>
              <w:t>contains 546 745</w:t>
            </w:r>
          </w:p>
          <w:p w:rsidR="000B4FE0" w:rsidRPr="000B4FE0" w:rsidRDefault="000B4FE0" w:rsidP="000B4FE0">
            <w:pPr>
              <w:spacing w:after="120"/>
              <w:jc w:val="left"/>
              <w:rPr>
                <w:rStyle w:val="Code"/>
                <w:lang w:val="bg-BG"/>
              </w:rPr>
            </w:pPr>
            <w:r w:rsidRPr="000B4FE0">
              <w:rPr>
                <w:rStyle w:val="Code"/>
                <w:lang w:val="bg-BG"/>
              </w:rPr>
              <w:t>add 999 722 636</w:t>
            </w:r>
          </w:p>
          <w:p w:rsidR="000B4FE0" w:rsidRPr="000B4FE0" w:rsidRDefault="000B4FE0" w:rsidP="000B4FE0">
            <w:pPr>
              <w:spacing w:after="120"/>
              <w:jc w:val="left"/>
              <w:rPr>
                <w:rStyle w:val="Code"/>
                <w:lang w:val="bg-BG"/>
              </w:rPr>
            </w:pPr>
            <w:r w:rsidRPr="000B4FE0">
              <w:rPr>
                <w:rStyle w:val="Code"/>
                <w:lang w:val="bg-BG"/>
              </w:rPr>
              <w:t>value 674 430</w:t>
            </w:r>
          </w:p>
          <w:p w:rsidR="000B4FE0" w:rsidRPr="000B4FE0" w:rsidRDefault="000B4FE0" w:rsidP="000B4FE0">
            <w:pPr>
              <w:spacing w:after="120"/>
              <w:jc w:val="left"/>
              <w:rPr>
                <w:rStyle w:val="Code"/>
                <w:lang w:val="bg-BG"/>
              </w:rPr>
            </w:pPr>
            <w:r w:rsidRPr="000B4FE0">
              <w:rPr>
                <w:rStyle w:val="Code"/>
                <w:lang w:val="bg-BG"/>
              </w:rPr>
              <w:t>contains 60 288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677 589</w:t>
            </w:r>
          </w:p>
          <w:p w:rsidR="000B4FE0" w:rsidRPr="000B4FE0" w:rsidRDefault="000B4FE0" w:rsidP="000B4FE0">
            <w:pPr>
              <w:spacing w:after="120"/>
              <w:jc w:val="left"/>
              <w:rPr>
                <w:rStyle w:val="Code"/>
                <w:lang w:val="bg-BG"/>
              </w:rPr>
            </w:pPr>
            <w:r w:rsidRPr="000B4FE0">
              <w:rPr>
                <w:rStyle w:val="Code"/>
                <w:lang w:val="bg-BG"/>
              </w:rPr>
              <w:t>value 767 325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412 617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114 667</w:t>
            </w:r>
          </w:p>
          <w:p w:rsidR="000B4FE0" w:rsidRPr="000B4FE0" w:rsidRDefault="000B4FE0" w:rsidP="000B4FE0">
            <w:pPr>
              <w:spacing w:after="120"/>
              <w:jc w:val="left"/>
              <w:rPr>
                <w:rStyle w:val="Code"/>
                <w:lang w:val="bg-BG"/>
              </w:rPr>
            </w:pPr>
            <w:r w:rsidRPr="000B4FE0">
              <w:rPr>
                <w:rStyle w:val="Code"/>
                <w:lang w:val="bg-BG"/>
              </w:rPr>
              <w:t>add 491 330 2</w:t>
            </w:r>
          </w:p>
          <w:p w:rsidR="000B4FE0" w:rsidRPr="000B4FE0" w:rsidRDefault="000B4FE0" w:rsidP="000B4FE0">
            <w:pPr>
              <w:spacing w:after="120"/>
              <w:jc w:val="left"/>
              <w:rPr>
                <w:rStyle w:val="Code"/>
                <w:lang w:val="bg-BG"/>
              </w:rPr>
            </w:pPr>
            <w:r w:rsidRPr="000B4FE0">
              <w:rPr>
                <w:rStyle w:val="Code"/>
                <w:lang w:val="bg-BG"/>
              </w:rPr>
              <w:t>contains 105 918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lastRenderedPageBreak/>
              <w:t>value 223 285</w:t>
            </w:r>
          </w:p>
          <w:p w:rsidR="000B4FE0" w:rsidRPr="000B4FE0" w:rsidRDefault="000B4FE0" w:rsidP="000B4FE0">
            <w:pPr>
              <w:spacing w:after="120"/>
              <w:jc w:val="left"/>
              <w:rPr>
                <w:rStyle w:val="Code"/>
                <w:lang w:val="bg-BG"/>
              </w:rPr>
            </w:pPr>
            <w:r w:rsidRPr="000B4FE0">
              <w:rPr>
                <w:rStyle w:val="Code"/>
                <w:lang w:val="bg-BG"/>
              </w:rPr>
              <w:t>value 814 630</w:t>
            </w:r>
          </w:p>
          <w:p w:rsidR="000B4FE0" w:rsidRPr="000B4FE0" w:rsidRDefault="000B4FE0" w:rsidP="000B4FE0">
            <w:pPr>
              <w:spacing w:after="120"/>
              <w:jc w:val="left"/>
              <w:rPr>
                <w:rStyle w:val="Code"/>
                <w:lang w:val="bg-BG"/>
              </w:rPr>
            </w:pPr>
            <w:r w:rsidRPr="000B4FE0">
              <w:rPr>
                <w:rStyle w:val="Code"/>
                <w:lang w:val="bg-BG"/>
              </w:rPr>
              <w:t>contains 408 828</w:t>
            </w:r>
          </w:p>
          <w:p w:rsidR="000B4FE0" w:rsidRPr="000B4FE0" w:rsidRDefault="000B4FE0" w:rsidP="000B4FE0">
            <w:pPr>
              <w:spacing w:after="120"/>
              <w:jc w:val="left"/>
              <w:rPr>
                <w:rStyle w:val="Code"/>
                <w:lang w:val="bg-BG"/>
              </w:rPr>
            </w:pPr>
            <w:r w:rsidRPr="000B4FE0">
              <w:rPr>
                <w:rStyle w:val="Code"/>
                <w:lang w:val="bg-BG"/>
              </w:rPr>
              <w:t>contains 643 502</w:t>
            </w:r>
          </w:p>
          <w:p w:rsidR="000B4FE0" w:rsidRPr="000B4FE0" w:rsidRDefault="000B4FE0" w:rsidP="000B4FE0">
            <w:pPr>
              <w:spacing w:after="120"/>
              <w:jc w:val="left"/>
              <w:rPr>
                <w:rStyle w:val="Code"/>
                <w:lang w:val="bg-BG"/>
              </w:rPr>
            </w:pPr>
            <w:r w:rsidRPr="000B4FE0">
              <w:rPr>
                <w:rStyle w:val="Code"/>
                <w:lang w:val="bg-BG"/>
              </w:rPr>
              <w:t>contains 716 414</w:t>
            </w:r>
          </w:p>
          <w:p w:rsidR="000B4FE0" w:rsidRPr="000B4FE0" w:rsidRDefault="000B4FE0" w:rsidP="000B4FE0">
            <w:pPr>
              <w:spacing w:after="120"/>
              <w:jc w:val="left"/>
              <w:rPr>
                <w:rStyle w:val="Code"/>
                <w:lang w:val="bg-BG"/>
              </w:rPr>
            </w:pPr>
            <w:r w:rsidRPr="000B4FE0">
              <w:rPr>
                <w:rStyle w:val="Code"/>
                <w:lang w:val="bg-BG"/>
              </w:rPr>
              <w:t>value 988 109</w:t>
            </w:r>
          </w:p>
          <w:p w:rsidR="000B4FE0" w:rsidRPr="000B4FE0" w:rsidRDefault="000B4FE0" w:rsidP="000B4FE0">
            <w:pPr>
              <w:spacing w:after="120"/>
              <w:jc w:val="left"/>
              <w:rPr>
                <w:rStyle w:val="Code"/>
                <w:lang w:val="bg-BG"/>
              </w:rPr>
            </w:pPr>
            <w:r w:rsidRPr="000B4FE0">
              <w:rPr>
                <w:rStyle w:val="Code"/>
                <w:lang w:val="bg-BG"/>
              </w:rPr>
              <w:t>contains 134 127</w:t>
            </w:r>
          </w:p>
          <w:p w:rsidR="000B4FE0" w:rsidRPr="000B4FE0" w:rsidRDefault="000B4FE0" w:rsidP="000B4FE0">
            <w:pPr>
              <w:spacing w:after="120"/>
              <w:jc w:val="left"/>
              <w:rPr>
                <w:rStyle w:val="Code"/>
                <w:lang w:val="bg-BG"/>
              </w:rPr>
            </w:pPr>
            <w:r w:rsidRPr="000B4FE0">
              <w:rPr>
                <w:rStyle w:val="Code"/>
                <w:lang w:val="bg-BG"/>
              </w:rPr>
              <w:t>contains 545 726</w:t>
            </w:r>
          </w:p>
          <w:p w:rsidR="000B4FE0" w:rsidRPr="000B4FE0" w:rsidRDefault="000B4FE0" w:rsidP="000B4FE0">
            <w:pPr>
              <w:spacing w:after="120"/>
              <w:jc w:val="left"/>
              <w:rPr>
                <w:rStyle w:val="Code"/>
                <w:lang w:val="bg-BG"/>
              </w:rPr>
            </w:pPr>
            <w:r w:rsidRPr="000B4FE0">
              <w:rPr>
                <w:rStyle w:val="Code"/>
                <w:lang w:val="bg-BG"/>
              </w:rPr>
              <w:t>contains 302 660</w:t>
            </w:r>
          </w:p>
          <w:p w:rsidR="000B4FE0" w:rsidRPr="000B4FE0" w:rsidRDefault="000B4FE0" w:rsidP="000B4FE0">
            <w:pPr>
              <w:spacing w:after="120"/>
              <w:jc w:val="left"/>
              <w:rPr>
                <w:rStyle w:val="Code"/>
                <w:lang w:val="bg-BG"/>
              </w:rPr>
            </w:pPr>
            <w:r w:rsidRPr="000B4FE0">
              <w:rPr>
                <w:rStyle w:val="Code"/>
                <w:lang w:val="bg-BG"/>
              </w:rPr>
              <w:t>value 387 58</w:t>
            </w:r>
          </w:p>
          <w:p w:rsidR="000B4FE0" w:rsidRPr="000B4FE0" w:rsidRDefault="000B4FE0" w:rsidP="000B4FE0">
            <w:pPr>
              <w:spacing w:after="120"/>
              <w:jc w:val="left"/>
              <w:rPr>
                <w:rStyle w:val="Code"/>
                <w:lang w:val="bg-BG"/>
              </w:rPr>
            </w:pPr>
            <w:r w:rsidRPr="000B4FE0">
              <w:rPr>
                <w:rStyle w:val="Code"/>
                <w:lang w:val="bg-BG"/>
              </w:rPr>
              <w:t>contains 294 612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733 481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208 581</w:t>
            </w:r>
          </w:p>
          <w:p w:rsidR="000B4FE0" w:rsidRPr="000B4FE0" w:rsidRDefault="000B4FE0" w:rsidP="000B4FE0">
            <w:pPr>
              <w:spacing w:after="120"/>
              <w:jc w:val="left"/>
              <w:rPr>
                <w:rStyle w:val="Code"/>
                <w:lang w:val="bg-BG"/>
              </w:rPr>
            </w:pPr>
            <w:r w:rsidRPr="000B4FE0">
              <w:rPr>
                <w:rStyle w:val="Code"/>
                <w:lang w:val="bg-BG"/>
              </w:rPr>
              <w:t>value 352 612</w:t>
            </w:r>
          </w:p>
          <w:p w:rsidR="000B4FE0" w:rsidRPr="000B4FE0" w:rsidRDefault="000B4FE0" w:rsidP="000B4FE0">
            <w:pPr>
              <w:spacing w:after="120"/>
              <w:jc w:val="left"/>
              <w:rPr>
                <w:rStyle w:val="Code"/>
                <w:lang w:val="bg-BG"/>
              </w:rPr>
            </w:pPr>
            <w:r w:rsidRPr="000B4FE0">
              <w:rPr>
                <w:rStyle w:val="Code"/>
                <w:lang w:val="bg-BG"/>
              </w:rPr>
              <w:t>add 298 76 458</w:t>
            </w:r>
          </w:p>
          <w:p w:rsidR="000B4FE0" w:rsidRPr="000B4FE0" w:rsidRDefault="000B4FE0" w:rsidP="000B4FE0">
            <w:pPr>
              <w:spacing w:after="120"/>
              <w:jc w:val="left"/>
              <w:rPr>
                <w:rStyle w:val="Code"/>
                <w:lang w:val="bg-BG"/>
              </w:rPr>
            </w:pPr>
            <w:r w:rsidRPr="000B4FE0">
              <w:rPr>
                <w:rStyle w:val="Code"/>
                <w:lang w:val="bg-BG"/>
              </w:rPr>
              <w:t>add 429 444 784</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677 559 477</w:t>
            </w:r>
          </w:p>
          <w:p w:rsidR="000B4FE0" w:rsidRPr="000B4FE0" w:rsidRDefault="000B4FE0" w:rsidP="000B4FE0">
            <w:pPr>
              <w:spacing w:after="120"/>
              <w:jc w:val="left"/>
              <w:rPr>
                <w:rStyle w:val="Code"/>
                <w:lang w:val="bg-BG"/>
              </w:rPr>
            </w:pPr>
            <w:r w:rsidRPr="000B4FE0">
              <w:rPr>
                <w:rStyle w:val="Code"/>
                <w:lang w:val="bg-BG"/>
              </w:rPr>
              <w:t>contains 969 655</w:t>
            </w:r>
          </w:p>
          <w:p w:rsidR="000B4FE0" w:rsidRPr="000B4FE0" w:rsidRDefault="000B4FE0" w:rsidP="000B4FE0">
            <w:pPr>
              <w:spacing w:after="120"/>
              <w:jc w:val="left"/>
              <w:rPr>
                <w:rStyle w:val="Code"/>
                <w:lang w:val="bg-BG"/>
              </w:rPr>
            </w:pPr>
            <w:r w:rsidRPr="000B4FE0">
              <w:rPr>
                <w:rStyle w:val="Code"/>
                <w:lang w:val="bg-BG"/>
              </w:rPr>
              <w:t>add 769 820 349</w:t>
            </w:r>
          </w:p>
          <w:p w:rsidR="000B4FE0" w:rsidRPr="000B4FE0" w:rsidRDefault="000B4FE0" w:rsidP="000B4FE0">
            <w:pPr>
              <w:spacing w:after="120"/>
              <w:jc w:val="left"/>
              <w:rPr>
                <w:rStyle w:val="Code"/>
                <w:lang w:val="bg-BG"/>
              </w:rPr>
            </w:pPr>
            <w:r w:rsidRPr="000B4FE0">
              <w:rPr>
                <w:rStyle w:val="Code"/>
                <w:lang w:val="bg-BG"/>
              </w:rPr>
              <w:t>value 407 987</w:t>
            </w:r>
          </w:p>
          <w:p w:rsidR="000B4FE0" w:rsidRPr="000B4FE0" w:rsidRDefault="000B4FE0" w:rsidP="000B4FE0">
            <w:pPr>
              <w:spacing w:after="120"/>
              <w:jc w:val="left"/>
              <w:rPr>
                <w:rStyle w:val="Code"/>
                <w:lang w:val="bg-BG"/>
              </w:rPr>
            </w:pPr>
            <w:r w:rsidRPr="000B4FE0">
              <w:rPr>
                <w:rStyle w:val="Code"/>
                <w:lang w:val="bg-BG"/>
              </w:rPr>
              <w:t>contains 389 662</w:t>
            </w:r>
          </w:p>
          <w:p w:rsidR="000B4FE0" w:rsidRPr="000B4FE0" w:rsidRDefault="000B4FE0" w:rsidP="000B4FE0">
            <w:pPr>
              <w:spacing w:after="120"/>
              <w:jc w:val="left"/>
              <w:rPr>
                <w:rStyle w:val="Code"/>
                <w:lang w:val="bg-BG"/>
              </w:rPr>
            </w:pPr>
            <w:r w:rsidRPr="000B4FE0">
              <w:rPr>
                <w:rStyle w:val="Code"/>
                <w:lang w:val="bg-BG"/>
              </w:rPr>
              <w:t>contains 365 316</w:t>
            </w:r>
          </w:p>
          <w:p w:rsidR="000B4FE0" w:rsidRPr="000B4FE0" w:rsidRDefault="000B4FE0" w:rsidP="000B4FE0">
            <w:pPr>
              <w:spacing w:after="120"/>
              <w:jc w:val="left"/>
              <w:rPr>
                <w:rStyle w:val="Code"/>
                <w:lang w:val="bg-BG"/>
              </w:rPr>
            </w:pPr>
            <w:r w:rsidRPr="000B4FE0">
              <w:rPr>
                <w:rStyle w:val="Code"/>
                <w:lang w:val="bg-BG"/>
              </w:rPr>
              <w:t>value 54 662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294 362</w:t>
            </w:r>
          </w:p>
          <w:p w:rsidR="000B4FE0" w:rsidRPr="000B4FE0" w:rsidRDefault="000B4FE0" w:rsidP="000B4FE0">
            <w:pPr>
              <w:spacing w:after="120"/>
              <w:jc w:val="left"/>
              <w:rPr>
                <w:rStyle w:val="Code"/>
                <w:lang w:val="bg-BG"/>
              </w:rPr>
            </w:pPr>
            <w:r w:rsidRPr="000B4FE0">
              <w:rPr>
                <w:rStyle w:val="Code"/>
                <w:lang w:val="bg-BG"/>
              </w:rPr>
              <w:t>value 928 45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828 953</w:t>
            </w:r>
          </w:p>
          <w:p w:rsidR="000B4FE0" w:rsidRPr="000B4FE0" w:rsidRDefault="000B4FE0" w:rsidP="000B4FE0">
            <w:pPr>
              <w:spacing w:after="120"/>
              <w:jc w:val="left"/>
              <w:rPr>
                <w:rStyle w:val="Code"/>
                <w:lang w:val="bg-BG"/>
              </w:rPr>
            </w:pPr>
            <w:r w:rsidRPr="000B4FE0">
              <w:rPr>
                <w:rStyle w:val="Code"/>
                <w:lang w:val="bg-BG"/>
              </w:rPr>
              <w:t>contains 55 922</w:t>
            </w:r>
          </w:p>
          <w:p w:rsidR="000B4FE0" w:rsidRPr="000B4FE0" w:rsidRDefault="000B4FE0" w:rsidP="000B4FE0">
            <w:pPr>
              <w:spacing w:after="120"/>
              <w:jc w:val="left"/>
              <w:rPr>
                <w:rStyle w:val="Code"/>
                <w:lang w:val="bg-BG"/>
              </w:rPr>
            </w:pPr>
            <w:r w:rsidRPr="000B4FE0">
              <w:rPr>
                <w:rStyle w:val="Code"/>
                <w:lang w:val="bg-BG"/>
              </w:rPr>
              <w:t>value 938 325</w:t>
            </w:r>
          </w:p>
          <w:p w:rsidR="000B4FE0" w:rsidRPr="000B4FE0" w:rsidRDefault="000B4FE0" w:rsidP="000B4FE0">
            <w:pPr>
              <w:spacing w:after="120"/>
              <w:jc w:val="left"/>
              <w:rPr>
                <w:rStyle w:val="Code"/>
                <w:lang w:val="bg-BG"/>
              </w:rPr>
            </w:pPr>
            <w:r w:rsidRPr="000B4FE0">
              <w:rPr>
                <w:rStyle w:val="Code"/>
                <w:lang w:val="bg-BG"/>
              </w:rPr>
              <w:t>add 187 811 61</w:t>
            </w:r>
          </w:p>
          <w:p w:rsidR="000B4FE0" w:rsidRPr="000B4FE0" w:rsidRDefault="000B4FE0" w:rsidP="000B4FE0">
            <w:pPr>
              <w:spacing w:after="120"/>
              <w:jc w:val="left"/>
              <w:rPr>
                <w:rStyle w:val="Code"/>
                <w:lang w:val="bg-BG"/>
              </w:rPr>
            </w:pPr>
            <w:r w:rsidRPr="000B4FE0">
              <w:rPr>
                <w:rStyle w:val="Code"/>
                <w:lang w:val="bg-BG"/>
              </w:rPr>
              <w:t>add 721 601 310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351 770 78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14 185 568</w:t>
            </w:r>
          </w:p>
          <w:p w:rsidR="000B4FE0" w:rsidRPr="000B4FE0" w:rsidRDefault="000B4FE0" w:rsidP="000B4FE0">
            <w:pPr>
              <w:spacing w:after="120"/>
              <w:jc w:val="left"/>
              <w:rPr>
                <w:rStyle w:val="Code"/>
                <w:lang w:val="bg-BG"/>
              </w:rPr>
            </w:pPr>
            <w:r w:rsidRPr="000B4FE0">
              <w:rPr>
                <w:rStyle w:val="Code"/>
                <w:lang w:val="bg-BG"/>
              </w:rPr>
              <w:t>add 607 792 92</w:t>
            </w:r>
          </w:p>
          <w:p w:rsidR="000B4FE0" w:rsidRPr="000B4FE0" w:rsidRDefault="000B4FE0" w:rsidP="000B4FE0">
            <w:pPr>
              <w:spacing w:after="120"/>
              <w:jc w:val="left"/>
              <w:rPr>
                <w:rStyle w:val="Code"/>
                <w:lang w:val="bg-BG"/>
              </w:rPr>
            </w:pPr>
            <w:r w:rsidRPr="000B4FE0">
              <w:rPr>
                <w:rStyle w:val="Code"/>
                <w:lang w:val="bg-BG"/>
              </w:rPr>
              <w:t>contains 500 499</w:t>
            </w:r>
          </w:p>
          <w:p w:rsidR="000B4FE0" w:rsidRPr="000B4FE0" w:rsidRDefault="000B4FE0" w:rsidP="000B4FE0">
            <w:pPr>
              <w:spacing w:after="120"/>
              <w:jc w:val="left"/>
              <w:rPr>
                <w:rStyle w:val="Code"/>
                <w:lang w:val="bg-BG"/>
              </w:rPr>
            </w:pPr>
            <w:r w:rsidRPr="000B4FE0">
              <w:rPr>
                <w:rStyle w:val="Code"/>
                <w:lang w:val="bg-BG"/>
              </w:rPr>
              <w:lastRenderedPageBreak/>
              <w:t>add 454 483 625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719 39</w:t>
            </w:r>
          </w:p>
          <w:p w:rsidR="000B4FE0" w:rsidRPr="000B4FE0" w:rsidRDefault="000B4FE0" w:rsidP="000B4FE0">
            <w:pPr>
              <w:spacing w:after="120"/>
              <w:jc w:val="left"/>
              <w:rPr>
                <w:rStyle w:val="Code"/>
                <w:lang w:val="bg-BG"/>
              </w:rPr>
            </w:pPr>
            <w:r w:rsidRPr="000B4FE0">
              <w:rPr>
                <w:rStyle w:val="Code"/>
                <w:lang w:val="bg-BG"/>
              </w:rPr>
              <w:t>add 731 242 600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693 51 466</w:t>
            </w:r>
          </w:p>
          <w:p w:rsidR="000B4FE0" w:rsidRPr="000B4FE0" w:rsidRDefault="000B4FE0" w:rsidP="000B4FE0">
            <w:pPr>
              <w:spacing w:after="120"/>
              <w:jc w:val="left"/>
              <w:rPr>
                <w:rStyle w:val="Code"/>
                <w:lang w:val="bg-BG"/>
              </w:rPr>
            </w:pPr>
            <w:r w:rsidRPr="000B4FE0">
              <w:rPr>
                <w:rStyle w:val="Code"/>
                <w:lang w:val="bg-BG"/>
              </w:rPr>
              <w:t>value 694 549</w:t>
            </w:r>
          </w:p>
          <w:p w:rsidR="000B4FE0" w:rsidRPr="000B4FE0" w:rsidRDefault="000B4FE0" w:rsidP="000B4FE0">
            <w:pPr>
              <w:spacing w:after="120"/>
              <w:jc w:val="left"/>
              <w:rPr>
                <w:rStyle w:val="Code"/>
                <w:lang w:val="bg-BG"/>
              </w:rPr>
            </w:pPr>
            <w:r w:rsidRPr="000B4FE0">
              <w:rPr>
                <w:rStyle w:val="Code"/>
                <w:lang w:val="bg-BG"/>
              </w:rPr>
              <w:t>value 360 573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736 280 721</w:t>
            </w:r>
          </w:p>
          <w:p w:rsidR="000B4FE0" w:rsidRPr="000B4FE0" w:rsidRDefault="000B4FE0" w:rsidP="000B4FE0">
            <w:pPr>
              <w:spacing w:after="120"/>
              <w:jc w:val="left"/>
              <w:rPr>
                <w:rStyle w:val="Code"/>
                <w:lang w:val="bg-BG"/>
              </w:rPr>
            </w:pPr>
            <w:r w:rsidRPr="000B4FE0">
              <w:rPr>
                <w:rStyle w:val="Code"/>
                <w:lang w:val="bg-BG"/>
              </w:rPr>
              <w:t>contains 369 94</w:t>
            </w:r>
          </w:p>
          <w:p w:rsidR="000B4FE0" w:rsidRPr="000B4FE0" w:rsidRDefault="000B4FE0" w:rsidP="000B4FE0">
            <w:pPr>
              <w:spacing w:after="120"/>
              <w:jc w:val="left"/>
              <w:rPr>
                <w:rStyle w:val="Code"/>
                <w:lang w:val="bg-BG"/>
              </w:rPr>
            </w:pPr>
            <w:r w:rsidRPr="000B4FE0">
              <w:rPr>
                <w:rStyle w:val="Code"/>
                <w:lang w:val="bg-BG"/>
              </w:rPr>
              <w:t>add 561 504 660</w:t>
            </w:r>
          </w:p>
          <w:p w:rsidR="000B4FE0" w:rsidRPr="000B4FE0" w:rsidRDefault="000B4FE0" w:rsidP="000B4FE0">
            <w:pPr>
              <w:spacing w:after="120"/>
              <w:jc w:val="left"/>
              <w:rPr>
                <w:rStyle w:val="Code"/>
                <w:lang w:val="bg-BG"/>
              </w:rPr>
            </w:pPr>
            <w:r w:rsidRPr="000B4FE0">
              <w:rPr>
                <w:rStyle w:val="Code"/>
                <w:lang w:val="bg-BG"/>
              </w:rPr>
              <w:t>add 826 769 601</w:t>
            </w:r>
          </w:p>
          <w:p w:rsidR="000B4FE0" w:rsidRPr="000B4FE0" w:rsidRDefault="000B4FE0" w:rsidP="000B4FE0">
            <w:pPr>
              <w:spacing w:after="120"/>
              <w:jc w:val="left"/>
              <w:rPr>
                <w:rStyle w:val="Code"/>
                <w:lang w:val="bg-BG"/>
              </w:rPr>
            </w:pPr>
            <w:r w:rsidRPr="000B4FE0">
              <w:rPr>
                <w:rStyle w:val="Code"/>
                <w:lang w:val="bg-BG"/>
              </w:rPr>
              <w:t>contains 50 39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928 414</w:t>
            </w:r>
          </w:p>
          <w:p w:rsidR="000B4FE0" w:rsidRPr="000B4FE0" w:rsidRDefault="000B4FE0" w:rsidP="000B4FE0">
            <w:pPr>
              <w:spacing w:after="120"/>
              <w:jc w:val="left"/>
              <w:rPr>
                <w:rStyle w:val="Code"/>
                <w:lang w:val="bg-BG"/>
              </w:rPr>
            </w:pPr>
            <w:r w:rsidRPr="000B4FE0">
              <w:rPr>
                <w:rStyle w:val="Code"/>
                <w:lang w:val="bg-BG"/>
              </w:rPr>
              <w:t>value 381 524</w:t>
            </w:r>
          </w:p>
          <w:p w:rsidR="000B4FE0" w:rsidRPr="000B4FE0" w:rsidRDefault="000B4FE0" w:rsidP="000B4FE0">
            <w:pPr>
              <w:spacing w:after="120"/>
              <w:jc w:val="left"/>
              <w:rPr>
                <w:rStyle w:val="Code"/>
                <w:lang w:val="bg-BG"/>
              </w:rPr>
            </w:pPr>
            <w:r w:rsidRPr="000B4FE0">
              <w:rPr>
                <w:rStyle w:val="Code"/>
                <w:lang w:val="bg-BG"/>
              </w:rPr>
              <w:t>contains 326 232</w:t>
            </w:r>
          </w:p>
          <w:p w:rsidR="000B4FE0" w:rsidRPr="000B4FE0" w:rsidRDefault="000B4FE0" w:rsidP="000B4FE0">
            <w:pPr>
              <w:spacing w:after="120"/>
              <w:jc w:val="left"/>
              <w:rPr>
                <w:rStyle w:val="Code"/>
                <w:lang w:val="bg-BG"/>
              </w:rPr>
            </w:pPr>
            <w:r w:rsidRPr="000B4FE0">
              <w:rPr>
                <w:rStyle w:val="Code"/>
                <w:lang w:val="bg-BG"/>
              </w:rPr>
              <w:t>add 951 728 701</w:t>
            </w:r>
          </w:p>
          <w:p w:rsidR="000B4FE0" w:rsidRPr="000B4FE0" w:rsidRDefault="000B4FE0" w:rsidP="000B4FE0">
            <w:pPr>
              <w:spacing w:after="120"/>
              <w:jc w:val="left"/>
              <w:rPr>
                <w:rStyle w:val="Code"/>
                <w:lang w:val="bg-BG"/>
              </w:rPr>
            </w:pPr>
            <w:r w:rsidRPr="000B4FE0">
              <w:rPr>
                <w:rStyle w:val="Code"/>
                <w:lang w:val="bg-BG"/>
              </w:rPr>
              <w:t>value 150 584</w:t>
            </w:r>
          </w:p>
          <w:p w:rsidR="000B4FE0" w:rsidRPr="000B4FE0" w:rsidRDefault="000B4FE0" w:rsidP="000B4FE0">
            <w:pPr>
              <w:spacing w:after="120"/>
              <w:jc w:val="left"/>
              <w:rPr>
                <w:rStyle w:val="Code"/>
                <w:lang w:val="bg-BG"/>
              </w:rPr>
            </w:pPr>
            <w:r w:rsidRPr="000B4FE0">
              <w:rPr>
                <w:rStyle w:val="Code"/>
                <w:lang w:val="bg-BG"/>
              </w:rPr>
              <w:t>contains 533 998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636 154</w:t>
            </w:r>
          </w:p>
          <w:p w:rsidR="000B4FE0" w:rsidRPr="000B4FE0" w:rsidRDefault="000B4FE0" w:rsidP="000B4FE0">
            <w:pPr>
              <w:spacing w:after="120"/>
              <w:jc w:val="left"/>
              <w:rPr>
                <w:rStyle w:val="Code"/>
                <w:lang w:val="bg-BG"/>
              </w:rPr>
            </w:pPr>
            <w:r w:rsidRPr="000B4FE0">
              <w:rPr>
                <w:rStyle w:val="Code"/>
                <w:lang w:val="bg-BG"/>
              </w:rPr>
              <w:t>add 865 527 546</w:t>
            </w:r>
          </w:p>
          <w:p w:rsidR="000B4FE0" w:rsidRPr="000B4FE0" w:rsidRDefault="000B4FE0" w:rsidP="000B4FE0">
            <w:pPr>
              <w:spacing w:after="120"/>
              <w:jc w:val="left"/>
              <w:rPr>
                <w:rStyle w:val="Code"/>
                <w:lang w:val="bg-BG"/>
              </w:rPr>
            </w:pPr>
            <w:r w:rsidRPr="000B4FE0">
              <w:rPr>
                <w:rStyle w:val="Code"/>
                <w:lang w:val="bg-BG"/>
              </w:rPr>
              <w:t>add 696 259 156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45 926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921 898</w:t>
            </w:r>
          </w:p>
          <w:p w:rsidR="000B4FE0" w:rsidRPr="000B4FE0" w:rsidRDefault="000B4FE0" w:rsidP="000B4FE0">
            <w:pPr>
              <w:spacing w:after="120"/>
              <w:jc w:val="left"/>
              <w:rPr>
                <w:rStyle w:val="Code"/>
                <w:lang w:val="bg-BG"/>
              </w:rPr>
            </w:pPr>
            <w:r w:rsidRPr="000B4FE0">
              <w:rPr>
                <w:rStyle w:val="Code"/>
                <w:lang w:val="bg-BG"/>
              </w:rPr>
              <w:t>add 162 43 862</w:t>
            </w:r>
          </w:p>
          <w:p w:rsidR="000B4FE0" w:rsidRPr="000B4FE0" w:rsidRDefault="000B4FE0" w:rsidP="000B4FE0">
            <w:pPr>
              <w:spacing w:after="120"/>
              <w:jc w:val="left"/>
              <w:rPr>
                <w:rStyle w:val="Code"/>
                <w:lang w:val="bg-BG"/>
              </w:rPr>
            </w:pPr>
            <w:r w:rsidRPr="000B4FE0">
              <w:rPr>
                <w:rStyle w:val="Code"/>
                <w:lang w:val="bg-BG"/>
              </w:rPr>
              <w:t>add 610 776 958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185 870</w:t>
            </w:r>
          </w:p>
          <w:p w:rsidR="000B4FE0" w:rsidRPr="000B4FE0" w:rsidRDefault="000B4FE0" w:rsidP="000B4FE0">
            <w:pPr>
              <w:spacing w:after="120"/>
              <w:jc w:val="left"/>
              <w:rPr>
                <w:rStyle w:val="Code"/>
                <w:lang w:val="bg-BG"/>
              </w:rPr>
            </w:pPr>
            <w:r w:rsidRPr="000B4FE0">
              <w:rPr>
                <w:rStyle w:val="Code"/>
                <w:lang w:val="bg-BG"/>
              </w:rPr>
              <w:t>add 52 717 531</w:t>
            </w:r>
          </w:p>
          <w:p w:rsidR="000B4FE0" w:rsidRPr="000B4FE0" w:rsidRDefault="000B4FE0" w:rsidP="000B4FE0">
            <w:pPr>
              <w:spacing w:after="120"/>
              <w:jc w:val="left"/>
              <w:rPr>
                <w:rStyle w:val="Code"/>
                <w:lang w:val="bg-BG"/>
              </w:rPr>
            </w:pPr>
            <w:r w:rsidRPr="000B4FE0">
              <w:rPr>
                <w:rStyle w:val="Code"/>
                <w:lang w:val="bg-BG"/>
              </w:rPr>
              <w:t>add 774 374 950</w:t>
            </w:r>
          </w:p>
          <w:p w:rsidR="000B4FE0" w:rsidRPr="000B4FE0" w:rsidRDefault="000B4FE0" w:rsidP="000B4FE0">
            <w:pPr>
              <w:spacing w:after="120"/>
              <w:jc w:val="left"/>
              <w:rPr>
                <w:rStyle w:val="Code"/>
                <w:lang w:val="bg-BG"/>
              </w:rPr>
            </w:pPr>
            <w:r w:rsidRPr="000B4FE0">
              <w:rPr>
                <w:rStyle w:val="Code"/>
                <w:lang w:val="bg-BG"/>
              </w:rPr>
              <w:t>value 977 330</w:t>
            </w:r>
          </w:p>
          <w:p w:rsidR="000B4FE0" w:rsidRPr="000B4FE0" w:rsidRDefault="000B4FE0" w:rsidP="000B4FE0">
            <w:pPr>
              <w:spacing w:after="120"/>
              <w:jc w:val="left"/>
              <w:rPr>
                <w:rStyle w:val="Code"/>
                <w:lang w:val="bg-BG"/>
              </w:rPr>
            </w:pPr>
            <w:r w:rsidRPr="000B4FE0">
              <w:rPr>
                <w:rStyle w:val="Code"/>
                <w:lang w:val="bg-BG"/>
              </w:rPr>
              <w:t>contains 973 874</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655 954</w:t>
            </w:r>
          </w:p>
          <w:p w:rsidR="000B4FE0" w:rsidRPr="000B4FE0" w:rsidRDefault="000B4FE0" w:rsidP="000B4FE0">
            <w:pPr>
              <w:spacing w:after="120"/>
              <w:jc w:val="left"/>
              <w:rPr>
                <w:rStyle w:val="Code"/>
                <w:lang w:val="bg-BG"/>
              </w:rPr>
            </w:pPr>
            <w:r w:rsidRPr="000B4FE0">
              <w:rPr>
                <w:rStyle w:val="Code"/>
                <w:lang w:val="bg-BG"/>
              </w:rPr>
              <w:t>contains 957 809</w:t>
            </w:r>
          </w:p>
          <w:p w:rsidR="000B4FE0" w:rsidRPr="000B4FE0" w:rsidRDefault="000B4FE0" w:rsidP="000B4FE0">
            <w:pPr>
              <w:spacing w:after="120"/>
              <w:jc w:val="left"/>
              <w:rPr>
                <w:rStyle w:val="Code"/>
                <w:lang w:val="bg-BG"/>
              </w:rPr>
            </w:pPr>
            <w:r w:rsidRPr="000B4FE0">
              <w:rPr>
                <w:rStyle w:val="Code"/>
                <w:lang w:val="bg-BG"/>
              </w:rPr>
              <w:t>contains 801 159</w:t>
            </w:r>
          </w:p>
          <w:p w:rsidR="000B4FE0" w:rsidRPr="000B4FE0" w:rsidRDefault="000B4FE0" w:rsidP="000B4FE0">
            <w:pPr>
              <w:spacing w:after="120"/>
              <w:jc w:val="left"/>
              <w:rPr>
                <w:rStyle w:val="Code"/>
                <w:lang w:val="bg-BG"/>
              </w:rPr>
            </w:pPr>
            <w:r w:rsidRPr="000B4FE0">
              <w:rPr>
                <w:rStyle w:val="Code"/>
                <w:lang w:val="bg-BG"/>
              </w:rPr>
              <w:t>contains 774 97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568 281 549</w:t>
            </w:r>
          </w:p>
          <w:p w:rsidR="000B4FE0" w:rsidRPr="000B4FE0" w:rsidRDefault="000B4FE0" w:rsidP="000B4FE0">
            <w:pPr>
              <w:spacing w:after="120"/>
              <w:jc w:val="left"/>
              <w:rPr>
                <w:rStyle w:val="Code"/>
                <w:lang w:val="bg-BG"/>
              </w:rPr>
            </w:pPr>
            <w:r w:rsidRPr="000B4FE0">
              <w:rPr>
                <w:rStyle w:val="Code"/>
                <w:lang w:val="bg-BG"/>
              </w:rPr>
              <w:lastRenderedPageBreak/>
              <w:t>contains 388 151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514 915 630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43 219</w:t>
            </w:r>
          </w:p>
          <w:p w:rsidR="000B4FE0" w:rsidRPr="000B4FE0" w:rsidRDefault="000B4FE0" w:rsidP="000B4FE0">
            <w:pPr>
              <w:spacing w:after="120"/>
              <w:jc w:val="left"/>
              <w:rPr>
                <w:rStyle w:val="Code"/>
                <w:lang w:val="bg-BG"/>
              </w:rPr>
            </w:pPr>
            <w:r w:rsidRPr="000B4FE0">
              <w:rPr>
                <w:rStyle w:val="Code"/>
                <w:lang w:val="bg-BG"/>
              </w:rPr>
              <w:t>value 414 889</w:t>
            </w:r>
          </w:p>
          <w:p w:rsidR="000B4FE0" w:rsidRPr="000B4FE0" w:rsidRDefault="000B4FE0" w:rsidP="000B4FE0">
            <w:pPr>
              <w:spacing w:after="120"/>
              <w:jc w:val="left"/>
              <w:rPr>
                <w:rStyle w:val="Code"/>
                <w:lang w:val="bg-BG"/>
              </w:rPr>
            </w:pPr>
            <w:r w:rsidRPr="000B4FE0">
              <w:rPr>
                <w:rStyle w:val="Code"/>
                <w:lang w:val="bg-BG"/>
              </w:rPr>
              <w:t>add 157 780 303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228 61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791 236</w:t>
            </w:r>
          </w:p>
          <w:p w:rsidR="000B4FE0" w:rsidRPr="000B4FE0" w:rsidRDefault="000B4FE0" w:rsidP="000B4FE0">
            <w:pPr>
              <w:spacing w:after="120"/>
              <w:jc w:val="left"/>
              <w:rPr>
                <w:rStyle w:val="Code"/>
                <w:lang w:val="bg-BG"/>
              </w:rPr>
            </w:pPr>
            <w:r w:rsidRPr="000B4FE0">
              <w:rPr>
                <w:rStyle w:val="Code"/>
                <w:lang w:val="bg-BG"/>
              </w:rPr>
              <w:t>contains 945 862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781 117</w:t>
            </w:r>
          </w:p>
          <w:p w:rsidR="000B4FE0" w:rsidRPr="000B4FE0" w:rsidRDefault="000B4FE0" w:rsidP="000B4FE0">
            <w:pPr>
              <w:spacing w:after="120"/>
              <w:jc w:val="left"/>
              <w:rPr>
                <w:rStyle w:val="Code"/>
                <w:lang w:val="bg-BG"/>
              </w:rPr>
            </w:pPr>
            <w:r w:rsidRPr="000B4FE0">
              <w:rPr>
                <w:rStyle w:val="Code"/>
                <w:lang w:val="bg-BG"/>
              </w:rPr>
              <w:t>contains 722 6</w:t>
            </w:r>
          </w:p>
          <w:p w:rsidR="000B4FE0" w:rsidRPr="000B4FE0" w:rsidRDefault="000B4FE0" w:rsidP="000B4FE0">
            <w:pPr>
              <w:spacing w:after="120"/>
              <w:jc w:val="left"/>
              <w:rPr>
                <w:rStyle w:val="Code"/>
                <w:lang w:val="bg-BG"/>
              </w:rPr>
            </w:pPr>
            <w:r w:rsidRPr="000B4FE0">
              <w:rPr>
                <w:rStyle w:val="Code"/>
                <w:lang w:val="bg-BG"/>
              </w:rPr>
              <w:t>value 141 39</w:t>
            </w:r>
          </w:p>
          <w:p w:rsidR="000B4FE0" w:rsidRPr="000B4FE0" w:rsidRDefault="000B4FE0" w:rsidP="000B4FE0">
            <w:pPr>
              <w:spacing w:after="120"/>
              <w:jc w:val="left"/>
              <w:rPr>
                <w:rStyle w:val="Code"/>
                <w:lang w:val="bg-BG"/>
              </w:rPr>
            </w:pPr>
            <w:r w:rsidRPr="000B4FE0">
              <w:rPr>
                <w:rStyle w:val="Code"/>
                <w:lang w:val="bg-BG"/>
              </w:rPr>
              <w:t>add 704 838 590</w:t>
            </w:r>
          </w:p>
          <w:p w:rsidR="000B4FE0" w:rsidRPr="000B4FE0" w:rsidRDefault="000B4FE0" w:rsidP="000B4FE0">
            <w:pPr>
              <w:spacing w:after="120"/>
              <w:jc w:val="left"/>
              <w:rPr>
                <w:rStyle w:val="Code"/>
                <w:lang w:val="bg-BG"/>
              </w:rPr>
            </w:pPr>
            <w:r w:rsidRPr="000B4FE0">
              <w:rPr>
                <w:rStyle w:val="Code"/>
                <w:lang w:val="bg-BG"/>
              </w:rPr>
              <w:t>contains 328 325</w:t>
            </w:r>
          </w:p>
          <w:p w:rsidR="000B4FE0" w:rsidRPr="000B4FE0" w:rsidRDefault="000B4FE0" w:rsidP="000B4FE0">
            <w:pPr>
              <w:spacing w:after="120"/>
              <w:jc w:val="left"/>
              <w:rPr>
                <w:rStyle w:val="Code"/>
                <w:lang w:val="bg-BG"/>
              </w:rPr>
            </w:pPr>
            <w:r w:rsidRPr="000B4FE0">
              <w:rPr>
                <w:rStyle w:val="Code"/>
                <w:lang w:val="bg-BG"/>
              </w:rPr>
              <w:t>value 914 271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620 283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195 456</w:t>
            </w:r>
          </w:p>
          <w:p w:rsidR="000B4FE0" w:rsidRPr="000B4FE0" w:rsidRDefault="000B4FE0" w:rsidP="000B4FE0">
            <w:pPr>
              <w:spacing w:after="120"/>
              <w:jc w:val="left"/>
              <w:rPr>
                <w:rStyle w:val="Code"/>
                <w:lang w:val="bg-BG"/>
              </w:rPr>
            </w:pPr>
            <w:r w:rsidRPr="000B4FE0">
              <w:rPr>
                <w:rStyle w:val="Code"/>
                <w:lang w:val="bg-BG"/>
              </w:rPr>
              <w:t>contains 678 953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757 523 50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798 162 271</w:t>
            </w:r>
          </w:p>
          <w:p w:rsidR="000B4FE0" w:rsidRPr="000B4FE0" w:rsidRDefault="000B4FE0" w:rsidP="000B4FE0">
            <w:pPr>
              <w:spacing w:after="120"/>
              <w:jc w:val="left"/>
              <w:rPr>
                <w:rStyle w:val="Code"/>
                <w:lang w:val="bg-BG"/>
              </w:rPr>
            </w:pPr>
            <w:r w:rsidRPr="000B4FE0">
              <w:rPr>
                <w:rStyle w:val="Code"/>
                <w:lang w:val="bg-BG"/>
              </w:rPr>
              <w:t>value 523 222</w:t>
            </w:r>
          </w:p>
          <w:p w:rsidR="000B4FE0" w:rsidRPr="000B4FE0" w:rsidRDefault="000B4FE0" w:rsidP="000B4FE0">
            <w:pPr>
              <w:spacing w:after="120"/>
              <w:jc w:val="left"/>
              <w:rPr>
                <w:rStyle w:val="Code"/>
                <w:lang w:val="bg-BG"/>
              </w:rPr>
            </w:pPr>
            <w:r w:rsidRPr="000B4FE0">
              <w:rPr>
                <w:rStyle w:val="Code"/>
                <w:lang w:val="bg-BG"/>
              </w:rPr>
              <w:t>value 668 229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673 554</w:t>
            </w:r>
          </w:p>
          <w:p w:rsidR="000B4FE0" w:rsidRPr="000B4FE0" w:rsidRDefault="000B4FE0" w:rsidP="000B4FE0">
            <w:pPr>
              <w:spacing w:after="120"/>
              <w:jc w:val="left"/>
              <w:rPr>
                <w:rStyle w:val="Code"/>
                <w:lang w:val="bg-BG"/>
              </w:rPr>
            </w:pPr>
            <w:r w:rsidRPr="000B4FE0">
              <w:rPr>
                <w:rStyle w:val="Code"/>
                <w:lang w:val="bg-BG"/>
              </w:rPr>
              <w:t>add 725 160 834</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811 525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397 730 833</w:t>
            </w:r>
          </w:p>
          <w:p w:rsidR="000B4FE0" w:rsidRPr="000B4FE0" w:rsidRDefault="000B4FE0" w:rsidP="000B4FE0">
            <w:pPr>
              <w:spacing w:after="120"/>
              <w:jc w:val="left"/>
              <w:rPr>
                <w:rStyle w:val="Code"/>
                <w:lang w:val="bg-BG"/>
              </w:rPr>
            </w:pPr>
            <w:r w:rsidRPr="000B4FE0">
              <w:rPr>
                <w:rStyle w:val="Code"/>
                <w:lang w:val="bg-BG"/>
              </w:rPr>
              <w:t>add 278 28 580</w:t>
            </w:r>
          </w:p>
          <w:p w:rsidR="000B4FE0" w:rsidRPr="000B4FE0" w:rsidRDefault="000B4FE0" w:rsidP="000B4FE0">
            <w:pPr>
              <w:spacing w:after="120"/>
              <w:jc w:val="left"/>
              <w:rPr>
                <w:rStyle w:val="Code"/>
                <w:lang w:val="bg-BG"/>
              </w:rPr>
            </w:pPr>
            <w:r w:rsidRPr="000B4FE0">
              <w:rPr>
                <w:rStyle w:val="Code"/>
                <w:lang w:val="bg-BG"/>
              </w:rPr>
              <w:lastRenderedPageBreak/>
              <w:t>count</w:t>
            </w:r>
          </w:p>
          <w:p w:rsidR="000B4FE0" w:rsidRPr="000B4FE0" w:rsidRDefault="000B4FE0" w:rsidP="000B4FE0">
            <w:pPr>
              <w:spacing w:after="120"/>
              <w:jc w:val="left"/>
              <w:rPr>
                <w:rStyle w:val="Code"/>
                <w:lang w:val="bg-BG"/>
              </w:rPr>
            </w:pPr>
            <w:r w:rsidRPr="000B4FE0">
              <w:rPr>
                <w:rStyle w:val="Code"/>
                <w:lang w:val="bg-BG"/>
              </w:rPr>
              <w:t>add 509 102 699</w:t>
            </w:r>
          </w:p>
          <w:p w:rsidR="000B4FE0" w:rsidRPr="000B4FE0" w:rsidRDefault="000B4FE0" w:rsidP="000B4FE0">
            <w:pPr>
              <w:spacing w:after="120"/>
              <w:jc w:val="left"/>
              <w:rPr>
                <w:rStyle w:val="Code"/>
                <w:lang w:val="bg-BG"/>
              </w:rPr>
            </w:pPr>
            <w:r w:rsidRPr="000B4FE0">
              <w:rPr>
                <w:rStyle w:val="Code"/>
                <w:lang w:val="bg-BG"/>
              </w:rPr>
              <w:t>value 759 104</w:t>
            </w:r>
          </w:p>
          <w:p w:rsidR="000B4FE0" w:rsidRPr="000B4FE0" w:rsidRDefault="000B4FE0" w:rsidP="000B4FE0">
            <w:pPr>
              <w:spacing w:after="120"/>
              <w:jc w:val="left"/>
              <w:rPr>
                <w:rStyle w:val="Code"/>
                <w:lang w:val="bg-BG"/>
              </w:rPr>
            </w:pPr>
            <w:r w:rsidRPr="000B4FE0">
              <w:rPr>
                <w:rStyle w:val="Code"/>
                <w:lang w:val="bg-BG"/>
              </w:rPr>
              <w:t>add 526 227 256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633 554 736</w:t>
            </w:r>
          </w:p>
          <w:p w:rsidR="000B4FE0" w:rsidRPr="000B4FE0" w:rsidRDefault="000B4FE0" w:rsidP="000B4FE0">
            <w:pPr>
              <w:spacing w:after="120"/>
              <w:jc w:val="left"/>
              <w:rPr>
                <w:rStyle w:val="Code"/>
                <w:lang w:val="bg-BG"/>
              </w:rPr>
            </w:pPr>
            <w:r w:rsidRPr="000B4FE0">
              <w:rPr>
                <w:rStyle w:val="Code"/>
                <w:lang w:val="bg-BG"/>
              </w:rPr>
              <w:t>value 889 461</w:t>
            </w:r>
          </w:p>
          <w:p w:rsidR="000B4FE0" w:rsidRPr="000B4FE0" w:rsidRDefault="000B4FE0" w:rsidP="000B4FE0">
            <w:pPr>
              <w:spacing w:after="120"/>
              <w:jc w:val="left"/>
              <w:rPr>
                <w:rStyle w:val="Code"/>
                <w:lang w:val="bg-BG"/>
              </w:rPr>
            </w:pPr>
            <w:r w:rsidRPr="000B4FE0">
              <w:rPr>
                <w:rStyle w:val="Code"/>
                <w:lang w:val="bg-BG"/>
              </w:rPr>
              <w:t>add 517 339 273</w:t>
            </w:r>
          </w:p>
          <w:p w:rsidR="000B4FE0" w:rsidRPr="000B4FE0" w:rsidRDefault="000B4FE0" w:rsidP="000B4FE0">
            <w:pPr>
              <w:spacing w:after="120"/>
              <w:jc w:val="left"/>
              <w:rPr>
                <w:rStyle w:val="Code"/>
                <w:lang w:val="bg-BG"/>
              </w:rPr>
            </w:pPr>
            <w:r w:rsidRPr="000B4FE0">
              <w:rPr>
                <w:rStyle w:val="Code"/>
                <w:lang w:val="bg-BG"/>
              </w:rPr>
              <w:t>contains 910 650</w:t>
            </w:r>
          </w:p>
          <w:p w:rsidR="000B4FE0" w:rsidRPr="000B4FE0" w:rsidRDefault="000B4FE0" w:rsidP="000B4FE0">
            <w:pPr>
              <w:spacing w:after="120"/>
              <w:jc w:val="left"/>
              <w:rPr>
                <w:rStyle w:val="Code"/>
                <w:lang w:val="bg-BG"/>
              </w:rPr>
            </w:pPr>
            <w:r w:rsidRPr="000B4FE0">
              <w:rPr>
                <w:rStyle w:val="Code"/>
                <w:lang w:val="bg-BG"/>
              </w:rPr>
              <w:t>add 492 946 610</w:t>
            </w:r>
          </w:p>
          <w:p w:rsidR="000B4FE0" w:rsidRPr="000B4FE0" w:rsidRDefault="000B4FE0" w:rsidP="000B4FE0">
            <w:pPr>
              <w:spacing w:after="120"/>
              <w:jc w:val="left"/>
              <w:rPr>
                <w:rStyle w:val="Code"/>
                <w:lang w:val="bg-BG"/>
              </w:rPr>
            </w:pPr>
            <w:r w:rsidRPr="000B4FE0">
              <w:rPr>
                <w:rStyle w:val="Code"/>
                <w:lang w:val="bg-BG"/>
              </w:rPr>
              <w:t>value 437 771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44 918</w:t>
            </w:r>
          </w:p>
          <w:p w:rsidR="000B4FE0" w:rsidRPr="000B4FE0" w:rsidRDefault="000B4FE0" w:rsidP="000B4FE0">
            <w:pPr>
              <w:spacing w:after="120"/>
              <w:jc w:val="left"/>
              <w:rPr>
                <w:rStyle w:val="Code"/>
                <w:lang w:val="bg-BG"/>
              </w:rPr>
            </w:pPr>
            <w:r w:rsidRPr="000B4FE0">
              <w:rPr>
                <w:rStyle w:val="Code"/>
                <w:lang w:val="bg-BG"/>
              </w:rPr>
              <w:t>add 353 75 152</w:t>
            </w:r>
          </w:p>
          <w:p w:rsidR="000B4FE0" w:rsidRPr="000B4FE0" w:rsidRDefault="000B4FE0" w:rsidP="000B4FE0">
            <w:pPr>
              <w:spacing w:after="120"/>
              <w:jc w:val="left"/>
              <w:rPr>
                <w:rStyle w:val="Code"/>
                <w:lang w:val="bg-BG"/>
              </w:rPr>
            </w:pPr>
            <w:r w:rsidRPr="000B4FE0">
              <w:rPr>
                <w:rStyle w:val="Code"/>
                <w:lang w:val="bg-BG"/>
              </w:rPr>
              <w:t>value 284 298</w:t>
            </w:r>
          </w:p>
          <w:p w:rsidR="000B4FE0" w:rsidRPr="000B4FE0" w:rsidRDefault="000B4FE0" w:rsidP="000B4FE0">
            <w:pPr>
              <w:spacing w:after="120"/>
              <w:jc w:val="left"/>
              <w:rPr>
                <w:rStyle w:val="Code"/>
                <w:lang w:val="bg-BG"/>
              </w:rPr>
            </w:pPr>
            <w:r w:rsidRPr="000B4FE0">
              <w:rPr>
                <w:rStyle w:val="Code"/>
                <w:lang w:val="bg-BG"/>
              </w:rPr>
              <w:t>add 34 971 764</w:t>
            </w:r>
          </w:p>
          <w:p w:rsidR="000B4FE0" w:rsidRPr="000B4FE0" w:rsidRDefault="000B4FE0" w:rsidP="000B4FE0">
            <w:pPr>
              <w:spacing w:after="120"/>
              <w:jc w:val="left"/>
              <w:rPr>
                <w:rStyle w:val="Code"/>
                <w:lang w:val="bg-BG"/>
              </w:rPr>
            </w:pPr>
            <w:r w:rsidRPr="000B4FE0">
              <w:rPr>
                <w:rStyle w:val="Code"/>
                <w:lang w:val="bg-BG"/>
              </w:rPr>
              <w:t>add 96 260 388</w:t>
            </w:r>
          </w:p>
          <w:p w:rsidR="000B4FE0" w:rsidRPr="000B4FE0" w:rsidRDefault="000B4FE0" w:rsidP="000B4FE0">
            <w:pPr>
              <w:spacing w:after="120"/>
              <w:jc w:val="left"/>
              <w:rPr>
                <w:rStyle w:val="Code"/>
                <w:lang w:val="bg-BG"/>
              </w:rPr>
            </w:pPr>
            <w:r w:rsidRPr="000B4FE0">
              <w:rPr>
                <w:rStyle w:val="Code"/>
                <w:lang w:val="bg-BG"/>
              </w:rPr>
              <w:t>contains 532 936</w:t>
            </w:r>
          </w:p>
          <w:p w:rsidR="000B4FE0" w:rsidRPr="000B4FE0" w:rsidRDefault="000B4FE0" w:rsidP="000B4FE0">
            <w:pPr>
              <w:spacing w:after="120"/>
              <w:jc w:val="left"/>
              <w:rPr>
                <w:rStyle w:val="Code"/>
                <w:lang w:val="bg-BG"/>
              </w:rPr>
            </w:pPr>
            <w:r w:rsidRPr="000B4FE0">
              <w:rPr>
                <w:rStyle w:val="Code"/>
                <w:lang w:val="bg-BG"/>
              </w:rPr>
              <w:t>value 236 358</w:t>
            </w:r>
          </w:p>
          <w:p w:rsidR="000B4FE0" w:rsidRPr="000B4FE0" w:rsidRDefault="000B4FE0" w:rsidP="000B4FE0">
            <w:pPr>
              <w:spacing w:after="120"/>
              <w:jc w:val="left"/>
              <w:rPr>
                <w:rStyle w:val="Code"/>
                <w:lang w:val="bg-BG"/>
              </w:rPr>
            </w:pPr>
            <w:r w:rsidRPr="000B4FE0">
              <w:rPr>
                <w:rStyle w:val="Code"/>
                <w:lang w:val="bg-BG"/>
              </w:rPr>
              <w:t>value 157 634</w:t>
            </w:r>
          </w:p>
          <w:p w:rsidR="000B4FE0" w:rsidRPr="000B4FE0" w:rsidRDefault="000B4FE0" w:rsidP="000B4FE0">
            <w:pPr>
              <w:spacing w:after="120"/>
              <w:jc w:val="left"/>
              <w:rPr>
                <w:rStyle w:val="Code"/>
                <w:lang w:val="bg-BG"/>
              </w:rPr>
            </w:pPr>
            <w:r w:rsidRPr="000B4FE0">
              <w:rPr>
                <w:rStyle w:val="Code"/>
                <w:lang w:val="bg-BG"/>
              </w:rPr>
              <w:t>contains 55 915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554 883</w:t>
            </w:r>
          </w:p>
          <w:p w:rsidR="000B4FE0" w:rsidRPr="000B4FE0" w:rsidRDefault="000B4FE0" w:rsidP="000B4FE0">
            <w:pPr>
              <w:spacing w:after="120"/>
              <w:jc w:val="left"/>
              <w:rPr>
                <w:rStyle w:val="Code"/>
                <w:lang w:val="bg-BG"/>
              </w:rPr>
            </w:pPr>
            <w:r w:rsidRPr="000B4FE0">
              <w:rPr>
                <w:rStyle w:val="Code"/>
                <w:lang w:val="bg-BG"/>
              </w:rPr>
              <w:t>add 509 817 771</w:t>
            </w:r>
          </w:p>
          <w:p w:rsidR="000B4FE0" w:rsidRPr="000B4FE0" w:rsidRDefault="000B4FE0" w:rsidP="000B4FE0">
            <w:pPr>
              <w:spacing w:after="120"/>
              <w:jc w:val="left"/>
              <w:rPr>
                <w:rStyle w:val="Code"/>
                <w:lang w:val="bg-BG"/>
              </w:rPr>
            </w:pPr>
            <w:r w:rsidRPr="000B4FE0">
              <w:rPr>
                <w:rStyle w:val="Code"/>
                <w:lang w:val="bg-BG"/>
              </w:rPr>
              <w:t>contains 386 895</w:t>
            </w:r>
          </w:p>
          <w:p w:rsidR="000B4FE0" w:rsidRPr="000B4FE0" w:rsidRDefault="000B4FE0" w:rsidP="000B4FE0">
            <w:pPr>
              <w:spacing w:after="120"/>
              <w:jc w:val="left"/>
              <w:rPr>
                <w:rStyle w:val="Code"/>
                <w:lang w:val="bg-BG"/>
              </w:rPr>
            </w:pPr>
            <w:r w:rsidRPr="000B4FE0">
              <w:rPr>
                <w:rStyle w:val="Code"/>
                <w:lang w:val="bg-BG"/>
              </w:rPr>
              <w:t>contains 54 974</w:t>
            </w:r>
          </w:p>
          <w:p w:rsidR="000B4FE0" w:rsidRPr="000B4FE0" w:rsidRDefault="000B4FE0" w:rsidP="000B4FE0">
            <w:pPr>
              <w:spacing w:after="120"/>
              <w:jc w:val="left"/>
              <w:rPr>
                <w:rStyle w:val="Code"/>
                <w:lang w:val="bg-BG"/>
              </w:rPr>
            </w:pPr>
            <w:r w:rsidRPr="000B4FE0">
              <w:rPr>
                <w:rStyle w:val="Code"/>
                <w:lang w:val="bg-BG"/>
              </w:rPr>
              <w:t>contains 876 678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350 563</w:t>
            </w:r>
          </w:p>
          <w:p w:rsidR="000B4FE0" w:rsidRPr="000B4FE0" w:rsidRDefault="000B4FE0" w:rsidP="000B4FE0">
            <w:pPr>
              <w:spacing w:after="120"/>
              <w:jc w:val="left"/>
              <w:rPr>
                <w:rStyle w:val="Code"/>
                <w:lang w:val="bg-BG"/>
              </w:rPr>
            </w:pPr>
            <w:r w:rsidRPr="000B4FE0">
              <w:rPr>
                <w:rStyle w:val="Code"/>
                <w:lang w:val="bg-BG"/>
              </w:rPr>
              <w:t>value 239 371</w:t>
            </w:r>
          </w:p>
          <w:p w:rsidR="000B4FE0" w:rsidRPr="000B4FE0" w:rsidRDefault="000B4FE0" w:rsidP="000B4FE0">
            <w:pPr>
              <w:spacing w:after="120"/>
              <w:jc w:val="left"/>
              <w:rPr>
                <w:rStyle w:val="Code"/>
                <w:lang w:val="bg-BG"/>
              </w:rPr>
            </w:pPr>
            <w:r w:rsidRPr="000B4FE0">
              <w:rPr>
                <w:rStyle w:val="Code"/>
                <w:lang w:val="bg-BG"/>
              </w:rPr>
              <w:t>value 807 560</w:t>
            </w:r>
          </w:p>
          <w:p w:rsidR="000B4FE0" w:rsidRPr="000B4FE0" w:rsidRDefault="000B4FE0" w:rsidP="000B4FE0">
            <w:pPr>
              <w:spacing w:after="120"/>
              <w:jc w:val="left"/>
              <w:rPr>
                <w:rStyle w:val="Code"/>
                <w:lang w:val="bg-BG"/>
              </w:rPr>
            </w:pPr>
            <w:r w:rsidRPr="000B4FE0">
              <w:rPr>
                <w:rStyle w:val="Code"/>
                <w:lang w:val="bg-BG"/>
              </w:rPr>
              <w:t>add 196 440 539</w:t>
            </w:r>
          </w:p>
          <w:p w:rsidR="000B4FE0" w:rsidRPr="000B4FE0" w:rsidRDefault="000B4FE0" w:rsidP="000B4FE0">
            <w:pPr>
              <w:spacing w:after="120"/>
              <w:jc w:val="left"/>
              <w:rPr>
                <w:rStyle w:val="Code"/>
                <w:lang w:val="bg-BG"/>
              </w:rPr>
            </w:pPr>
            <w:r w:rsidRPr="000B4FE0">
              <w:rPr>
                <w:rStyle w:val="Code"/>
                <w:lang w:val="bg-BG"/>
              </w:rPr>
              <w:t>value 369 22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684 666 279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180 637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261 775</w:t>
            </w:r>
          </w:p>
          <w:p w:rsidR="000B4FE0" w:rsidRPr="000B4FE0" w:rsidRDefault="000B4FE0" w:rsidP="000B4FE0">
            <w:pPr>
              <w:spacing w:after="120"/>
              <w:jc w:val="left"/>
              <w:rPr>
                <w:rStyle w:val="Code"/>
                <w:lang w:val="bg-BG"/>
              </w:rPr>
            </w:pPr>
            <w:r w:rsidRPr="000B4FE0">
              <w:rPr>
                <w:rStyle w:val="Code"/>
                <w:lang w:val="bg-BG"/>
              </w:rPr>
              <w:t>value 478 273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565 712 949</w:t>
            </w:r>
          </w:p>
          <w:p w:rsidR="000B4FE0" w:rsidRPr="000B4FE0" w:rsidRDefault="000B4FE0" w:rsidP="000B4FE0">
            <w:pPr>
              <w:spacing w:after="120"/>
              <w:jc w:val="left"/>
              <w:rPr>
                <w:rStyle w:val="Code"/>
                <w:lang w:val="bg-BG"/>
              </w:rPr>
            </w:pPr>
            <w:r w:rsidRPr="000B4FE0">
              <w:rPr>
                <w:rStyle w:val="Code"/>
                <w:lang w:val="bg-BG"/>
              </w:rPr>
              <w:lastRenderedPageBreak/>
              <w:t>count</w:t>
            </w:r>
          </w:p>
          <w:p w:rsidR="000B4FE0" w:rsidRPr="000B4FE0" w:rsidRDefault="000B4FE0" w:rsidP="000B4FE0">
            <w:pPr>
              <w:spacing w:after="120"/>
              <w:jc w:val="left"/>
              <w:rPr>
                <w:rStyle w:val="Code"/>
                <w:lang w:val="bg-BG"/>
              </w:rPr>
            </w:pPr>
            <w:r w:rsidRPr="000B4FE0">
              <w:rPr>
                <w:rStyle w:val="Code"/>
                <w:lang w:val="bg-BG"/>
              </w:rPr>
              <w:t>contains 308 702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340 945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685 952</w:t>
            </w:r>
          </w:p>
          <w:p w:rsidR="000B4FE0" w:rsidRPr="000B4FE0" w:rsidRDefault="000B4FE0" w:rsidP="000B4FE0">
            <w:pPr>
              <w:spacing w:after="120"/>
              <w:jc w:val="left"/>
              <w:rPr>
                <w:rStyle w:val="Code"/>
                <w:lang w:val="bg-BG"/>
              </w:rPr>
            </w:pPr>
            <w:r w:rsidRPr="000B4FE0">
              <w:rPr>
                <w:rStyle w:val="Code"/>
                <w:lang w:val="bg-BG"/>
              </w:rPr>
              <w:t>add 397 591 676</w:t>
            </w:r>
          </w:p>
          <w:p w:rsidR="000B4FE0" w:rsidRPr="000B4FE0" w:rsidRDefault="000B4FE0" w:rsidP="000B4FE0">
            <w:pPr>
              <w:spacing w:after="120"/>
              <w:jc w:val="left"/>
              <w:rPr>
                <w:rStyle w:val="Code"/>
                <w:lang w:val="bg-BG"/>
              </w:rPr>
            </w:pPr>
            <w:r w:rsidRPr="000B4FE0">
              <w:rPr>
                <w:rStyle w:val="Code"/>
                <w:lang w:val="bg-BG"/>
              </w:rPr>
              <w:t>contains 569 861</w:t>
            </w:r>
          </w:p>
          <w:p w:rsidR="000B4FE0" w:rsidRPr="000B4FE0" w:rsidRDefault="000B4FE0" w:rsidP="000B4FE0">
            <w:pPr>
              <w:spacing w:after="120"/>
              <w:jc w:val="left"/>
              <w:rPr>
                <w:rStyle w:val="Code"/>
                <w:lang w:val="bg-BG"/>
              </w:rPr>
            </w:pPr>
            <w:r w:rsidRPr="000B4FE0">
              <w:rPr>
                <w:rStyle w:val="Code"/>
                <w:lang w:val="bg-BG"/>
              </w:rPr>
              <w:t>contains 689 602</w:t>
            </w:r>
          </w:p>
          <w:p w:rsidR="000B4FE0" w:rsidRPr="000B4FE0" w:rsidRDefault="000B4FE0" w:rsidP="000B4FE0">
            <w:pPr>
              <w:spacing w:after="120"/>
              <w:jc w:val="left"/>
              <w:rPr>
                <w:rStyle w:val="Code"/>
                <w:lang w:val="bg-BG"/>
              </w:rPr>
            </w:pPr>
            <w:r w:rsidRPr="000B4FE0">
              <w:rPr>
                <w:rStyle w:val="Code"/>
                <w:lang w:val="bg-BG"/>
              </w:rPr>
              <w:t>add 45 545 785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166 243</w:t>
            </w:r>
          </w:p>
          <w:p w:rsidR="000B4FE0" w:rsidRPr="000B4FE0" w:rsidRDefault="000B4FE0" w:rsidP="000B4FE0">
            <w:pPr>
              <w:spacing w:after="120"/>
              <w:jc w:val="left"/>
              <w:rPr>
                <w:rStyle w:val="Code"/>
                <w:lang w:val="bg-BG"/>
              </w:rPr>
            </w:pPr>
            <w:r w:rsidRPr="000B4FE0">
              <w:rPr>
                <w:rStyle w:val="Code"/>
                <w:lang w:val="bg-BG"/>
              </w:rPr>
              <w:t>contains 803 309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575 376 963</w:t>
            </w:r>
          </w:p>
          <w:p w:rsidR="000B4FE0" w:rsidRPr="000B4FE0" w:rsidRDefault="000B4FE0" w:rsidP="000B4FE0">
            <w:pPr>
              <w:spacing w:after="120"/>
              <w:jc w:val="left"/>
              <w:rPr>
                <w:rStyle w:val="Code"/>
                <w:lang w:val="bg-BG"/>
              </w:rPr>
            </w:pPr>
            <w:r w:rsidRPr="000B4FE0">
              <w:rPr>
                <w:rStyle w:val="Code"/>
                <w:lang w:val="bg-BG"/>
              </w:rPr>
              <w:t>add 955 511 235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40 309</w:t>
            </w:r>
          </w:p>
          <w:p w:rsidR="000B4FE0" w:rsidRPr="000B4FE0" w:rsidRDefault="000B4FE0" w:rsidP="000B4FE0">
            <w:pPr>
              <w:spacing w:after="120"/>
              <w:jc w:val="left"/>
              <w:rPr>
                <w:rStyle w:val="Code"/>
                <w:lang w:val="bg-BG"/>
              </w:rPr>
            </w:pPr>
            <w:r w:rsidRPr="000B4FE0">
              <w:rPr>
                <w:rStyle w:val="Code"/>
                <w:lang w:val="bg-BG"/>
              </w:rPr>
              <w:t>contains 514 887</w:t>
            </w:r>
          </w:p>
          <w:p w:rsidR="000B4FE0" w:rsidRPr="000B4FE0" w:rsidRDefault="000B4FE0" w:rsidP="000B4FE0">
            <w:pPr>
              <w:spacing w:after="120"/>
              <w:jc w:val="left"/>
              <w:rPr>
                <w:rStyle w:val="Code"/>
                <w:lang w:val="bg-BG"/>
              </w:rPr>
            </w:pPr>
            <w:r w:rsidRPr="000B4FE0">
              <w:rPr>
                <w:rStyle w:val="Code"/>
                <w:lang w:val="bg-BG"/>
              </w:rPr>
              <w:t>contains 647 635</w:t>
            </w:r>
          </w:p>
          <w:p w:rsidR="000B4FE0" w:rsidRPr="000B4FE0" w:rsidRDefault="000B4FE0" w:rsidP="000B4FE0">
            <w:pPr>
              <w:spacing w:after="120"/>
              <w:jc w:val="left"/>
              <w:rPr>
                <w:rStyle w:val="Code"/>
                <w:lang w:val="bg-BG"/>
              </w:rPr>
            </w:pPr>
            <w:r w:rsidRPr="000B4FE0">
              <w:rPr>
                <w:rStyle w:val="Code"/>
                <w:lang w:val="bg-BG"/>
              </w:rPr>
              <w:t>contains 1 260</w:t>
            </w:r>
          </w:p>
          <w:p w:rsidR="000B4FE0" w:rsidRPr="000B4FE0" w:rsidRDefault="000B4FE0" w:rsidP="000B4FE0">
            <w:pPr>
              <w:spacing w:after="120"/>
              <w:jc w:val="left"/>
              <w:rPr>
                <w:rStyle w:val="Code"/>
                <w:lang w:val="bg-BG"/>
              </w:rPr>
            </w:pPr>
            <w:r w:rsidRPr="000B4FE0">
              <w:rPr>
                <w:rStyle w:val="Code"/>
                <w:lang w:val="bg-BG"/>
              </w:rPr>
              <w:t>contains 500 262</w:t>
            </w:r>
          </w:p>
          <w:p w:rsidR="000B4FE0" w:rsidRPr="000B4FE0" w:rsidRDefault="000B4FE0" w:rsidP="000B4FE0">
            <w:pPr>
              <w:spacing w:after="120"/>
              <w:jc w:val="left"/>
              <w:rPr>
                <w:rStyle w:val="Code"/>
                <w:lang w:val="bg-BG"/>
              </w:rPr>
            </w:pPr>
            <w:r w:rsidRPr="000B4FE0">
              <w:rPr>
                <w:rStyle w:val="Code"/>
                <w:lang w:val="bg-BG"/>
              </w:rPr>
              <w:t>add 472 206 622</w:t>
            </w:r>
          </w:p>
          <w:p w:rsidR="000B4FE0" w:rsidRPr="000B4FE0" w:rsidRDefault="000B4FE0" w:rsidP="000B4FE0">
            <w:pPr>
              <w:spacing w:after="120"/>
              <w:jc w:val="left"/>
              <w:rPr>
                <w:rStyle w:val="Code"/>
                <w:lang w:val="bg-BG"/>
              </w:rPr>
            </w:pPr>
            <w:r w:rsidRPr="000B4FE0">
              <w:rPr>
                <w:rStyle w:val="Code"/>
                <w:lang w:val="bg-BG"/>
              </w:rPr>
              <w:t>value 112 11</w:t>
            </w:r>
          </w:p>
          <w:p w:rsidR="000B4FE0" w:rsidRPr="000B4FE0" w:rsidRDefault="000B4FE0" w:rsidP="000B4FE0">
            <w:pPr>
              <w:spacing w:after="120"/>
              <w:jc w:val="left"/>
              <w:rPr>
                <w:rStyle w:val="Code"/>
                <w:lang w:val="bg-BG"/>
              </w:rPr>
            </w:pPr>
            <w:r w:rsidRPr="000B4FE0">
              <w:rPr>
                <w:rStyle w:val="Code"/>
                <w:lang w:val="bg-BG"/>
              </w:rPr>
              <w:t>value 642 849</w:t>
            </w:r>
          </w:p>
          <w:p w:rsidR="000B4FE0" w:rsidRPr="000B4FE0" w:rsidRDefault="000B4FE0" w:rsidP="000B4FE0">
            <w:pPr>
              <w:spacing w:after="120"/>
              <w:jc w:val="left"/>
              <w:rPr>
                <w:rStyle w:val="Code"/>
                <w:lang w:val="bg-BG"/>
              </w:rPr>
            </w:pPr>
            <w:r w:rsidRPr="000B4FE0">
              <w:rPr>
                <w:rStyle w:val="Code"/>
                <w:lang w:val="bg-BG"/>
              </w:rPr>
              <w:t>add 16 300 686</w:t>
            </w:r>
          </w:p>
          <w:p w:rsidR="000B4FE0" w:rsidRPr="000B4FE0" w:rsidRDefault="000B4FE0" w:rsidP="000B4FE0">
            <w:pPr>
              <w:spacing w:after="120"/>
              <w:jc w:val="left"/>
              <w:rPr>
                <w:rStyle w:val="Code"/>
                <w:lang w:val="bg-BG"/>
              </w:rPr>
            </w:pPr>
            <w:r w:rsidRPr="000B4FE0">
              <w:rPr>
                <w:rStyle w:val="Code"/>
                <w:lang w:val="bg-BG"/>
              </w:rPr>
              <w:t>contains 906 199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235 250 812</w:t>
            </w:r>
          </w:p>
          <w:p w:rsidR="000B4FE0" w:rsidRPr="000B4FE0" w:rsidRDefault="000B4FE0" w:rsidP="000B4FE0">
            <w:pPr>
              <w:spacing w:after="120"/>
              <w:jc w:val="left"/>
              <w:rPr>
                <w:rStyle w:val="Code"/>
                <w:lang w:val="bg-BG"/>
              </w:rPr>
            </w:pPr>
            <w:r w:rsidRPr="000B4FE0">
              <w:rPr>
                <w:rStyle w:val="Code"/>
                <w:lang w:val="bg-BG"/>
              </w:rPr>
              <w:t>value 569 595</w:t>
            </w:r>
          </w:p>
          <w:p w:rsidR="000B4FE0" w:rsidRPr="000B4FE0" w:rsidRDefault="000B4FE0" w:rsidP="000B4FE0">
            <w:pPr>
              <w:spacing w:after="120"/>
              <w:jc w:val="left"/>
              <w:rPr>
                <w:rStyle w:val="Code"/>
                <w:lang w:val="bg-BG"/>
              </w:rPr>
            </w:pPr>
            <w:r w:rsidRPr="000B4FE0">
              <w:rPr>
                <w:rStyle w:val="Code"/>
                <w:lang w:val="bg-BG"/>
              </w:rPr>
              <w:t>add 100 308 131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113 806 550</w:t>
            </w:r>
          </w:p>
          <w:p w:rsidR="000B4FE0" w:rsidRPr="000B4FE0" w:rsidRDefault="000B4FE0" w:rsidP="000B4FE0">
            <w:pPr>
              <w:spacing w:after="120"/>
              <w:jc w:val="left"/>
              <w:rPr>
                <w:rStyle w:val="Code"/>
                <w:lang w:val="bg-BG"/>
              </w:rPr>
            </w:pPr>
            <w:r w:rsidRPr="000B4FE0">
              <w:rPr>
                <w:rStyle w:val="Code"/>
                <w:lang w:val="bg-BG"/>
              </w:rPr>
              <w:t>contains 889 456</w:t>
            </w:r>
          </w:p>
          <w:p w:rsidR="000B4FE0" w:rsidRPr="000B4FE0" w:rsidRDefault="000B4FE0" w:rsidP="000B4FE0">
            <w:pPr>
              <w:spacing w:after="120"/>
              <w:jc w:val="left"/>
              <w:rPr>
                <w:rStyle w:val="Code"/>
                <w:lang w:val="bg-BG"/>
              </w:rPr>
            </w:pPr>
            <w:r w:rsidRPr="000B4FE0">
              <w:rPr>
                <w:rStyle w:val="Code"/>
                <w:lang w:val="bg-BG"/>
              </w:rPr>
              <w:t>add 655 159 667</w:t>
            </w:r>
          </w:p>
          <w:p w:rsidR="000B4FE0" w:rsidRPr="000B4FE0" w:rsidRDefault="000B4FE0" w:rsidP="000B4FE0">
            <w:pPr>
              <w:spacing w:after="120"/>
              <w:jc w:val="left"/>
              <w:rPr>
                <w:rStyle w:val="Code"/>
                <w:lang w:val="bg-BG"/>
              </w:rPr>
            </w:pPr>
            <w:r w:rsidRPr="000B4FE0">
              <w:rPr>
                <w:rStyle w:val="Code"/>
                <w:lang w:val="bg-BG"/>
              </w:rPr>
              <w:t>contains 281 870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88 797</w:t>
            </w:r>
          </w:p>
          <w:p w:rsidR="000B4FE0" w:rsidRPr="000B4FE0" w:rsidRDefault="000B4FE0" w:rsidP="000B4FE0">
            <w:pPr>
              <w:spacing w:after="120"/>
              <w:jc w:val="left"/>
              <w:rPr>
                <w:rStyle w:val="Code"/>
                <w:lang w:val="bg-BG"/>
              </w:rPr>
            </w:pPr>
            <w:r w:rsidRPr="000B4FE0">
              <w:rPr>
                <w:rStyle w:val="Code"/>
                <w:lang w:val="bg-BG"/>
              </w:rPr>
              <w:t>value 806 393</w:t>
            </w:r>
          </w:p>
          <w:p w:rsidR="000B4FE0" w:rsidRPr="000B4FE0" w:rsidRDefault="000B4FE0" w:rsidP="000B4FE0">
            <w:pPr>
              <w:spacing w:after="120"/>
              <w:jc w:val="left"/>
              <w:rPr>
                <w:rStyle w:val="Code"/>
                <w:lang w:val="bg-BG"/>
              </w:rPr>
            </w:pPr>
            <w:r w:rsidRPr="000B4FE0">
              <w:rPr>
                <w:rStyle w:val="Code"/>
                <w:lang w:val="bg-BG"/>
              </w:rPr>
              <w:t>add 257 921 221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209 516</w:t>
            </w:r>
          </w:p>
          <w:p w:rsidR="000B4FE0" w:rsidRPr="000B4FE0" w:rsidRDefault="000B4FE0" w:rsidP="000B4FE0">
            <w:pPr>
              <w:spacing w:after="120"/>
              <w:jc w:val="left"/>
              <w:rPr>
                <w:rStyle w:val="Code"/>
                <w:lang w:val="bg-BG"/>
              </w:rPr>
            </w:pPr>
            <w:r w:rsidRPr="000B4FE0">
              <w:rPr>
                <w:rStyle w:val="Code"/>
                <w:lang w:val="bg-BG"/>
              </w:rPr>
              <w:lastRenderedPageBreak/>
              <w:t>value 781 333</w:t>
            </w:r>
          </w:p>
          <w:p w:rsidR="000B4FE0" w:rsidRPr="000B4FE0" w:rsidRDefault="000B4FE0" w:rsidP="000B4FE0">
            <w:pPr>
              <w:spacing w:after="120"/>
              <w:jc w:val="left"/>
              <w:rPr>
                <w:rStyle w:val="Code"/>
                <w:lang w:val="bg-BG"/>
              </w:rPr>
            </w:pPr>
            <w:r w:rsidRPr="000B4FE0">
              <w:rPr>
                <w:rStyle w:val="Code"/>
                <w:lang w:val="bg-BG"/>
              </w:rPr>
              <w:t>contains 782 941</w:t>
            </w:r>
          </w:p>
          <w:p w:rsidR="000B4FE0" w:rsidRPr="000B4FE0" w:rsidRDefault="000B4FE0" w:rsidP="000B4FE0">
            <w:pPr>
              <w:spacing w:after="120"/>
              <w:jc w:val="left"/>
              <w:rPr>
                <w:rStyle w:val="Code"/>
                <w:lang w:val="bg-BG"/>
              </w:rPr>
            </w:pPr>
            <w:r w:rsidRPr="000B4FE0">
              <w:rPr>
                <w:rStyle w:val="Code"/>
                <w:lang w:val="bg-BG"/>
              </w:rPr>
              <w:t>add 879 997 157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150 688</w:t>
            </w:r>
          </w:p>
          <w:p w:rsidR="000B4FE0" w:rsidRPr="000B4FE0" w:rsidRDefault="000B4FE0" w:rsidP="000B4FE0">
            <w:pPr>
              <w:spacing w:after="120"/>
              <w:jc w:val="left"/>
              <w:rPr>
                <w:rStyle w:val="Code"/>
                <w:lang w:val="bg-BG"/>
              </w:rPr>
            </w:pPr>
            <w:r w:rsidRPr="000B4FE0">
              <w:rPr>
                <w:rStyle w:val="Code"/>
                <w:lang w:val="bg-BG"/>
              </w:rPr>
              <w:t>value 568 565</w:t>
            </w:r>
          </w:p>
          <w:p w:rsidR="000B4FE0" w:rsidRPr="000B4FE0" w:rsidRDefault="000B4FE0" w:rsidP="000B4FE0">
            <w:pPr>
              <w:spacing w:after="120"/>
              <w:jc w:val="left"/>
              <w:rPr>
                <w:rStyle w:val="Code"/>
                <w:lang w:val="bg-BG"/>
              </w:rPr>
            </w:pPr>
            <w:r w:rsidRPr="000B4FE0">
              <w:rPr>
                <w:rStyle w:val="Code"/>
                <w:lang w:val="bg-BG"/>
              </w:rPr>
              <w:t>contains 959 271</w:t>
            </w:r>
          </w:p>
          <w:p w:rsidR="000B4FE0" w:rsidRPr="000B4FE0" w:rsidRDefault="000B4FE0" w:rsidP="000B4FE0">
            <w:pPr>
              <w:spacing w:after="120"/>
              <w:jc w:val="left"/>
              <w:rPr>
                <w:rStyle w:val="Code"/>
                <w:lang w:val="bg-BG"/>
              </w:rPr>
            </w:pPr>
            <w:r w:rsidRPr="000B4FE0">
              <w:rPr>
                <w:rStyle w:val="Code"/>
                <w:lang w:val="bg-BG"/>
              </w:rPr>
              <w:t>contains 955 302</w:t>
            </w:r>
          </w:p>
          <w:p w:rsidR="000B4FE0" w:rsidRPr="000B4FE0" w:rsidRDefault="000B4FE0" w:rsidP="000B4FE0">
            <w:pPr>
              <w:spacing w:after="120"/>
              <w:jc w:val="left"/>
              <w:rPr>
                <w:rStyle w:val="Code"/>
                <w:lang w:val="bg-BG"/>
              </w:rPr>
            </w:pPr>
            <w:r w:rsidRPr="000B4FE0">
              <w:rPr>
                <w:rStyle w:val="Code"/>
                <w:lang w:val="bg-BG"/>
              </w:rPr>
              <w:t>contains 325 57</w:t>
            </w:r>
          </w:p>
          <w:p w:rsidR="000B4FE0" w:rsidRPr="000B4FE0" w:rsidRDefault="000B4FE0" w:rsidP="000B4FE0">
            <w:pPr>
              <w:spacing w:after="120"/>
              <w:jc w:val="left"/>
              <w:rPr>
                <w:rStyle w:val="Code"/>
                <w:lang w:val="bg-BG"/>
              </w:rPr>
            </w:pPr>
            <w:r w:rsidRPr="000B4FE0">
              <w:rPr>
                <w:rStyle w:val="Code"/>
                <w:lang w:val="bg-BG"/>
              </w:rPr>
              <w:t>value 855 885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246 653 687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498 929</w:t>
            </w:r>
          </w:p>
          <w:p w:rsidR="000B4FE0" w:rsidRPr="000B4FE0" w:rsidRDefault="000B4FE0" w:rsidP="000B4FE0">
            <w:pPr>
              <w:spacing w:after="120"/>
              <w:jc w:val="left"/>
              <w:rPr>
                <w:rStyle w:val="Code"/>
                <w:lang w:val="bg-BG"/>
              </w:rPr>
            </w:pPr>
            <w:r w:rsidRPr="000B4FE0">
              <w:rPr>
                <w:rStyle w:val="Code"/>
                <w:lang w:val="bg-BG"/>
              </w:rPr>
              <w:t>add 81 91 639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243 468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864 831</w:t>
            </w:r>
          </w:p>
          <w:p w:rsidR="000B4FE0" w:rsidRPr="000B4FE0" w:rsidRDefault="000B4FE0" w:rsidP="000B4FE0">
            <w:pPr>
              <w:spacing w:after="120"/>
              <w:jc w:val="left"/>
              <w:rPr>
                <w:rStyle w:val="Code"/>
                <w:lang w:val="bg-BG"/>
              </w:rPr>
            </w:pPr>
            <w:r w:rsidRPr="000B4FE0">
              <w:rPr>
                <w:rStyle w:val="Code"/>
                <w:lang w:val="bg-BG"/>
              </w:rPr>
              <w:t>value 881 12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392 725</w:t>
            </w:r>
          </w:p>
          <w:p w:rsidR="000B4FE0" w:rsidRPr="000B4FE0" w:rsidRDefault="000B4FE0" w:rsidP="000B4FE0">
            <w:pPr>
              <w:spacing w:after="120"/>
              <w:jc w:val="left"/>
              <w:rPr>
                <w:rStyle w:val="Code"/>
                <w:lang w:val="bg-BG"/>
              </w:rPr>
            </w:pPr>
            <w:r w:rsidRPr="000B4FE0">
              <w:rPr>
                <w:rStyle w:val="Code"/>
                <w:lang w:val="bg-BG"/>
              </w:rPr>
              <w:t>add 331 993 668</w:t>
            </w:r>
          </w:p>
          <w:p w:rsidR="000B4FE0" w:rsidRPr="000B4FE0" w:rsidRDefault="000B4FE0" w:rsidP="000B4FE0">
            <w:pPr>
              <w:spacing w:after="120"/>
              <w:jc w:val="left"/>
              <w:rPr>
                <w:rStyle w:val="Code"/>
                <w:lang w:val="bg-BG"/>
              </w:rPr>
            </w:pPr>
            <w:r w:rsidRPr="000B4FE0">
              <w:rPr>
                <w:rStyle w:val="Code"/>
                <w:lang w:val="bg-BG"/>
              </w:rPr>
              <w:t>value 212 750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467 234 598</w:t>
            </w:r>
          </w:p>
          <w:p w:rsidR="000B4FE0" w:rsidRPr="000B4FE0" w:rsidRDefault="000B4FE0" w:rsidP="000B4FE0">
            <w:pPr>
              <w:spacing w:after="120"/>
              <w:jc w:val="left"/>
              <w:rPr>
                <w:rStyle w:val="Code"/>
                <w:lang w:val="bg-BG"/>
              </w:rPr>
            </w:pPr>
            <w:r w:rsidRPr="000B4FE0">
              <w:rPr>
                <w:rStyle w:val="Code"/>
                <w:lang w:val="bg-BG"/>
              </w:rPr>
              <w:t>add 30 160 553</w:t>
            </w:r>
          </w:p>
          <w:p w:rsidR="000B4FE0" w:rsidRPr="000B4FE0" w:rsidRDefault="000B4FE0" w:rsidP="000B4FE0">
            <w:pPr>
              <w:spacing w:after="120"/>
              <w:jc w:val="left"/>
              <w:rPr>
                <w:rStyle w:val="Code"/>
                <w:lang w:val="bg-BG"/>
              </w:rPr>
            </w:pPr>
            <w:r w:rsidRPr="000B4FE0">
              <w:rPr>
                <w:rStyle w:val="Code"/>
                <w:lang w:val="bg-BG"/>
              </w:rPr>
              <w:t>value 662 15</w:t>
            </w:r>
          </w:p>
          <w:p w:rsidR="000B4FE0" w:rsidRPr="000B4FE0" w:rsidRDefault="000B4FE0" w:rsidP="000B4FE0">
            <w:pPr>
              <w:spacing w:after="120"/>
              <w:jc w:val="left"/>
              <w:rPr>
                <w:rStyle w:val="Code"/>
                <w:lang w:val="bg-BG"/>
              </w:rPr>
            </w:pPr>
            <w:r w:rsidRPr="000B4FE0">
              <w:rPr>
                <w:rStyle w:val="Code"/>
                <w:lang w:val="bg-BG"/>
              </w:rPr>
              <w:t>contains 814 448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673 489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675 899</w:t>
            </w:r>
          </w:p>
          <w:p w:rsidR="000B4FE0" w:rsidRPr="000B4FE0" w:rsidRDefault="000B4FE0" w:rsidP="000B4FE0">
            <w:pPr>
              <w:spacing w:after="120"/>
              <w:jc w:val="left"/>
              <w:rPr>
                <w:rStyle w:val="Code"/>
                <w:lang w:val="bg-BG"/>
              </w:rPr>
            </w:pPr>
            <w:r w:rsidRPr="000B4FE0">
              <w:rPr>
                <w:rStyle w:val="Code"/>
                <w:lang w:val="bg-BG"/>
              </w:rPr>
              <w:t>contains 575 773</w:t>
            </w:r>
          </w:p>
          <w:p w:rsidR="000B4FE0" w:rsidRPr="000B4FE0" w:rsidRDefault="000B4FE0" w:rsidP="000B4FE0">
            <w:pPr>
              <w:spacing w:after="120"/>
              <w:jc w:val="left"/>
              <w:rPr>
                <w:rStyle w:val="Code"/>
                <w:lang w:val="bg-BG"/>
              </w:rPr>
            </w:pPr>
            <w:r w:rsidRPr="000B4FE0">
              <w:rPr>
                <w:rStyle w:val="Code"/>
                <w:lang w:val="bg-BG"/>
              </w:rPr>
              <w:t>value 779 88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278 59</w:t>
            </w:r>
          </w:p>
          <w:p w:rsidR="000B4FE0" w:rsidRPr="000B4FE0" w:rsidRDefault="000B4FE0" w:rsidP="000B4FE0">
            <w:pPr>
              <w:spacing w:after="120"/>
              <w:jc w:val="left"/>
              <w:rPr>
                <w:rStyle w:val="Code"/>
                <w:lang w:val="bg-BG"/>
              </w:rPr>
            </w:pPr>
            <w:r w:rsidRPr="000B4FE0">
              <w:rPr>
                <w:rStyle w:val="Code"/>
                <w:lang w:val="bg-BG"/>
              </w:rPr>
              <w:t>contains 468 943</w:t>
            </w:r>
          </w:p>
          <w:p w:rsidR="000B4FE0" w:rsidRPr="000B4FE0" w:rsidRDefault="000B4FE0" w:rsidP="000B4FE0">
            <w:pPr>
              <w:spacing w:after="120"/>
              <w:jc w:val="left"/>
              <w:rPr>
                <w:rStyle w:val="Code"/>
                <w:lang w:val="bg-BG"/>
              </w:rPr>
            </w:pPr>
            <w:r w:rsidRPr="000B4FE0">
              <w:rPr>
                <w:rStyle w:val="Code"/>
                <w:lang w:val="bg-BG"/>
              </w:rPr>
              <w:t>add 57 831 800</w:t>
            </w:r>
          </w:p>
          <w:p w:rsidR="000B4FE0" w:rsidRPr="000B4FE0" w:rsidRDefault="000B4FE0" w:rsidP="000B4FE0">
            <w:pPr>
              <w:spacing w:after="120"/>
              <w:jc w:val="left"/>
              <w:rPr>
                <w:rStyle w:val="Code"/>
                <w:lang w:val="bg-BG"/>
              </w:rPr>
            </w:pPr>
            <w:r w:rsidRPr="000B4FE0">
              <w:rPr>
                <w:rStyle w:val="Code"/>
                <w:lang w:val="bg-BG"/>
              </w:rPr>
              <w:t>value 328 148</w:t>
            </w:r>
          </w:p>
          <w:p w:rsidR="000B4FE0" w:rsidRPr="000B4FE0" w:rsidRDefault="000B4FE0" w:rsidP="000B4FE0">
            <w:pPr>
              <w:spacing w:after="120"/>
              <w:jc w:val="left"/>
              <w:rPr>
                <w:rStyle w:val="Code"/>
                <w:lang w:val="bg-BG"/>
              </w:rPr>
            </w:pPr>
            <w:r w:rsidRPr="000B4FE0">
              <w:rPr>
                <w:rStyle w:val="Code"/>
                <w:lang w:val="bg-BG"/>
              </w:rPr>
              <w:lastRenderedPageBreak/>
              <w:t>value 811 876</w:t>
            </w:r>
          </w:p>
          <w:p w:rsidR="000B4FE0" w:rsidRPr="000B4FE0" w:rsidRDefault="000B4FE0" w:rsidP="000B4FE0">
            <w:pPr>
              <w:spacing w:after="120"/>
              <w:jc w:val="left"/>
              <w:rPr>
                <w:rStyle w:val="Code"/>
                <w:lang w:val="bg-BG"/>
              </w:rPr>
            </w:pPr>
            <w:r w:rsidRPr="000B4FE0">
              <w:rPr>
                <w:rStyle w:val="Code"/>
                <w:lang w:val="bg-BG"/>
              </w:rPr>
              <w:t>value 576 887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314 946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325 568</w:t>
            </w:r>
          </w:p>
          <w:p w:rsidR="000B4FE0" w:rsidRPr="000B4FE0" w:rsidRDefault="000B4FE0" w:rsidP="000B4FE0">
            <w:pPr>
              <w:spacing w:after="120"/>
              <w:jc w:val="left"/>
              <w:rPr>
                <w:rStyle w:val="Code"/>
                <w:lang w:val="bg-BG"/>
              </w:rPr>
            </w:pPr>
            <w:r w:rsidRPr="000B4FE0">
              <w:rPr>
                <w:rStyle w:val="Code"/>
                <w:lang w:val="bg-BG"/>
              </w:rPr>
              <w:t>contains 23 258</w:t>
            </w:r>
          </w:p>
          <w:p w:rsidR="000B4FE0" w:rsidRPr="000B4FE0" w:rsidRDefault="000B4FE0" w:rsidP="000B4FE0">
            <w:pPr>
              <w:spacing w:after="120"/>
              <w:jc w:val="left"/>
              <w:rPr>
                <w:rStyle w:val="Code"/>
                <w:lang w:val="bg-BG"/>
              </w:rPr>
            </w:pPr>
            <w:r w:rsidRPr="000B4FE0">
              <w:rPr>
                <w:rStyle w:val="Code"/>
                <w:lang w:val="bg-BG"/>
              </w:rPr>
              <w:t>add 380 464 441</w:t>
            </w:r>
          </w:p>
          <w:p w:rsidR="000B4FE0" w:rsidRPr="000B4FE0" w:rsidRDefault="000B4FE0" w:rsidP="000B4FE0">
            <w:pPr>
              <w:spacing w:after="120"/>
              <w:jc w:val="left"/>
              <w:rPr>
                <w:rStyle w:val="Code"/>
                <w:lang w:val="bg-BG"/>
              </w:rPr>
            </w:pPr>
            <w:r w:rsidRPr="000B4FE0">
              <w:rPr>
                <w:rStyle w:val="Code"/>
                <w:lang w:val="bg-BG"/>
              </w:rPr>
              <w:t>value 736 456</w:t>
            </w:r>
          </w:p>
          <w:p w:rsidR="000B4FE0" w:rsidRPr="000B4FE0" w:rsidRDefault="000B4FE0" w:rsidP="000B4FE0">
            <w:pPr>
              <w:spacing w:after="120"/>
              <w:jc w:val="left"/>
              <w:rPr>
                <w:rStyle w:val="Code"/>
                <w:lang w:val="bg-BG"/>
              </w:rPr>
            </w:pPr>
            <w:r w:rsidRPr="000B4FE0">
              <w:rPr>
                <w:rStyle w:val="Code"/>
                <w:lang w:val="bg-BG"/>
              </w:rPr>
              <w:t>add 980 499 415</w:t>
            </w:r>
          </w:p>
          <w:p w:rsidR="000B4FE0" w:rsidRPr="000B4FE0" w:rsidRDefault="000B4FE0" w:rsidP="000B4FE0">
            <w:pPr>
              <w:spacing w:after="120"/>
              <w:jc w:val="left"/>
              <w:rPr>
                <w:rStyle w:val="Code"/>
                <w:lang w:val="bg-BG"/>
              </w:rPr>
            </w:pPr>
            <w:r w:rsidRPr="000B4FE0">
              <w:rPr>
                <w:rStyle w:val="Code"/>
                <w:lang w:val="bg-BG"/>
              </w:rPr>
              <w:t>contains 657 465</w:t>
            </w:r>
          </w:p>
          <w:p w:rsidR="000B4FE0" w:rsidRPr="000B4FE0" w:rsidRDefault="000B4FE0" w:rsidP="000B4FE0">
            <w:pPr>
              <w:spacing w:after="120"/>
              <w:jc w:val="left"/>
              <w:rPr>
                <w:rStyle w:val="Code"/>
                <w:lang w:val="bg-BG"/>
              </w:rPr>
            </w:pPr>
            <w:r w:rsidRPr="000B4FE0">
              <w:rPr>
                <w:rStyle w:val="Code"/>
                <w:lang w:val="bg-BG"/>
              </w:rPr>
              <w:t>contains 443 526</w:t>
            </w:r>
          </w:p>
          <w:p w:rsidR="000B4FE0" w:rsidRPr="000B4FE0" w:rsidRDefault="000B4FE0" w:rsidP="000B4FE0">
            <w:pPr>
              <w:spacing w:after="120"/>
              <w:jc w:val="left"/>
              <w:rPr>
                <w:rStyle w:val="Code"/>
                <w:lang w:val="bg-BG"/>
              </w:rPr>
            </w:pPr>
            <w:r w:rsidRPr="000B4FE0">
              <w:rPr>
                <w:rStyle w:val="Code"/>
                <w:lang w:val="bg-BG"/>
              </w:rPr>
              <w:t>add 694 698 862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628 428</w:t>
            </w:r>
          </w:p>
          <w:p w:rsidR="000B4FE0" w:rsidRPr="000B4FE0" w:rsidRDefault="000B4FE0" w:rsidP="000B4FE0">
            <w:pPr>
              <w:spacing w:after="120"/>
              <w:jc w:val="left"/>
              <w:rPr>
                <w:rStyle w:val="Code"/>
                <w:lang w:val="bg-BG"/>
              </w:rPr>
            </w:pPr>
            <w:r w:rsidRPr="000B4FE0">
              <w:rPr>
                <w:rStyle w:val="Code"/>
                <w:lang w:val="bg-BG"/>
              </w:rPr>
              <w:t>contains 331 617</w:t>
            </w:r>
          </w:p>
          <w:p w:rsidR="000B4FE0" w:rsidRPr="000B4FE0" w:rsidRDefault="000B4FE0" w:rsidP="000B4FE0">
            <w:pPr>
              <w:spacing w:after="120"/>
              <w:jc w:val="left"/>
              <w:rPr>
                <w:rStyle w:val="Code"/>
                <w:lang w:val="bg-BG"/>
              </w:rPr>
            </w:pPr>
            <w:r w:rsidRPr="000B4FE0">
              <w:rPr>
                <w:rStyle w:val="Code"/>
                <w:lang w:val="bg-BG"/>
              </w:rPr>
              <w:t>add 142 375 389</w:t>
            </w:r>
          </w:p>
          <w:p w:rsidR="000B4FE0" w:rsidRPr="000B4FE0" w:rsidRDefault="000B4FE0" w:rsidP="000B4FE0">
            <w:pPr>
              <w:spacing w:after="120"/>
              <w:jc w:val="left"/>
              <w:rPr>
                <w:rStyle w:val="Code"/>
                <w:lang w:val="bg-BG"/>
              </w:rPr>
            </w:pPr>
            <w:r w:rsidRPr="000B4FE0">
              <w:rPr>
                <w:rStyle w:val="Code"/>
                <w:lang w:val="bg-BG"/>
              </w:rPr>
              <w:t>add 573 674 397</w:t>
            </w:r>
          </w:p>
          <w:p w:rsidR="000B4FE0" w:rsidRPr="000B4FE0" w:rsidRDefault="000B4FE0" w:rsidP="000B4FE0">
            <w:pPr>
              <w:spacing w:after="120"/>
              <w:jc w:val="left"/>
              <w:rPr>
                <w:rStyle w:val="Code"/>
                <w:lang w:val="bg-BG"/>
              </w:rPr>
            </w:pPr>
            <w:r w:rsidRPr="000B4FE0">
              <w:rPr>
                <w:rStyle w:val="Code"/>
                <w:lang w:val="bg-BG"/>
              </w:rPr>
              <w:t>value 706 988</w:t>
            </w:r>
          </w:p>
          <w:p w:rsidR="000B4FE0" w:rsidRPr="000B4FE0" w:rsidRDefault="000B4FE0" w:rsidP="000B4FE0">
            <w:pPr>
              <w:spacing w:after="120"/>
              <w:jc w:val="left"/>
              <w:rPr>
                <w:rStyle w:val="Code"/>
                <w:lang w:val="bg-BG"/>
              </w:rPr>
            </w:pPr>
            <w:r w:rsidRPr="000B4FE0">
              <w:rPr>
                <w:rStyle w:val="Code"/>
                <w:lang w:val="bg-BG"/>
              </w:rPr>
              <w:t>add 420 842 596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377 656 481</w:t>
            </w:r>
          </w:p>
          <w:p w:rsidR="000B4FE0" w:rsidRPr="000B4FE0" w:rsidRDefault="000B4FE0" w:rsidP="000B4FE0">
            <w:pPr>
              <w:spacing w:after="120"/>
              <w:jc w:val="left"/>
              <w:rPr>
                <w:rStyle w:val="Code"/>
                <w:lang w:val="bg-BG"/>
              </w:rPr>
            </w:pPr>
            <w:r w:rsidRPr="000B4FE0">
              <w:rPr>
                <w:rStyle w:val="Code"/>
                <w:lang w:val="bg-BG"/>
              </w:rPr>
              <w:t>value 280 798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325 395 798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12 305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46 837</w:t>
            </w:r>
          </w:p>
          <w:p w:rsidR="000B4FE0" w:rsidRPr="000B4FE0" w:rsidRDefault="000B4FE0" w:rsidP="000B4FE0">
            <w:pPr>
              <w:spacing w:after="120"/>
              <w:jc w:val="left"/>
              <w:rPr>
                <w:rStyle w:val="Code"/>
                <w:lang w:val="bg-BG"/>
              </w:rPr>
            </w:pPr>
            <w:r w:rsidRPr="000B4FE0">
              <w:rPr>
                <w:rStyle w:val="Code"/>
                <w:lang w:val="bg-BG"/>
              </w:rPr>
              <w:t>add 26 582 84</w:t>
            </w:r>
          </w:p>
          <w:p w:rsidR="000B4FE0" w:rsidRPr="000B4FE0" w:rsidRDefault="000B4FE0" w:rsidP="000B4FE0">
            <w:pPr>
              <w:spacing w:after="120"/>
              <w:jc w:val="left"/>
              <w:rPr>
                <w:rStyle w:val="Code"/>
                <w:lang w:val="bg-BG"/>
              </w:rPr>
            </w:pPr>
            <w:r w:rsidRPr="000B4FE0">
              <w:rPr>
                <w:rStyle w:val="Code"/>
                <w:lang w:val="bg-BG"/>
              </w:rPr>
              <w:t>value 133 580</w:t>
            </w:r>
          </w:p>
          <w:p w:rsidR="000B4FE0" w:rsidRPr="000B4FE0" w:rsidRDefault="000B4FE0" w:rsidP="000B4FE0">
            <w:pPr>
              <w:spacing w:after="120"/>
              <w:jc w:val="left"/>
              <w:rPr>
                <w:rStyle w:val="Code"/>
                <w:lang w:val="bg-BG"/>
              </w:rPr>
            </w:pPr>
            <w:r w:rsidRPr="000B4FE0">
              <w:rPr>
                <w:rStyle w:val="Code"/>
                <w:lang w:val="bg-BG"/>
              </w:rPr>
              <w:t>value 94 619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731 505 583</w:t>
            </w:r>
          </w:p>
          <w:p w:rsidR="000B4FE0" w:rsidRPr="000B4FE0" w:rsidRDefault="000B4FE0" w:rsidP="000B4FE0">
            <w:pPr>
              <w:spacing w:after="120"/>
              <w:jc w:val="left"/>
              <w:rPr>
                <w:rStyle w:val="Code"/>
                <w:lang w:val="bg-BG"/>
              </w:rPr>
            </w:pPr>
            <w:r w:rsidRPr="000B4FE0">
              <w:rPr>
                <w:rStyle w:val="Code"/>
                <w:lang w:val="bg-BG"/>
              </w:rPr>
              <w:t>add 864 850 706</w:t>
            </w:r>
          </w:p>
          <w:p w:rsidR="000B4FE0" w:rsidRPr="000B4FE0" w:rsidRDefault="000B4FE0" w:rsidP="000B4FE0">
            <w:pPr>
              <w:spacing w:after="120"/>
              <w:jc w:val="left"/>
              <w:rPr>
                <w:rStyle w:val="Code"/>
                <w:lang w:val="bg-BG"/>
              </w:rPr>
            </w:pPr>
            <w:r w:rsidRPr="000B4FE0">
              <w:rPr>
                <w:rStyle w:val="Code"/>
                <w:lang w:val="bg-BG"/>
              </w:rPr>
              <w:t>contains 343 890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177 875</w:t>
            </w:r>
          </w:p>
          <w:p w:rsidR="000B4FE0" w:rsidRPr="000B4FE0" w:rsidRDefault="000B4FE0" w:rsidP="000B4FE0">
            <w:pPr>
              <w:spacing w:after="120"/>
              <w:jc w:val="left"/>
              <w:rPr>
                <w:rStyle w:val="Code"/>
                <w:lang w:val="bg-BG"/>
              </w:rPr>
            </w:pPr>
            <w:r w:rsidRPr="000B4FE0">
              <w:rPr>
                <w:rStyle w:val="Code"/>
                <w:lang w:val="bg-BG"/>
              </w:rPr>
              <w:t>value 26 694</w:t>
            </w:r>
          </w:p>
          <w:p w:rsidR="000B4FE0" w:rsidRPr="000B4FE0" w:rsidRDefault="000B4FE0" w:rsidP="000B4FE0">
            <w:pPr>
              <w:spacing w:after="120"/>
              <w:jc w:val="left"/>
              <w:rPr>
                <w:rStyle w:val="Code"/>
                <w:lang w:val="bg-BG"/>
              </w:rPr>
            </w:pPr>
            <w:r w:rsidRPr="000B4FE0">
              <w:rPr>
                <w:rStyle w:val="Code"/>
                <w:lang w:val="bg-BG"/>
              </w:rPr>
              <w:t>contains 669 581</w:t>
            </w:r>
          </w:p>
          <w:p w:rsidR="000B4FE0" w:rsidRPr="000B4FE0" w:rsidRDefault="000B4FE0" w:rsidP="000B4FE0">
            <w:pPr>
              <w:spacing w:after="120"/>
              <w:jc w:val="left"/>
              <w:rPr>
                <w:rStyle w:val="Code"/>
                <w:lang w:val="bg-BG"/>
              </w:rPr>
            </w:pPr>
            <w:r w:rsidRPr="000B4FE0">
              <w:rPr>
                <w:rStyle w:val="Code"/>
                <w:lang w:val="bg-BG"/>
              </w:rPr>
              <w:t>value 758 263</w:t>
            </w:r>
          </w:p>
          <w:p w:rsidR="000B4FE0" w:rsidRPr="000B4FE0" w:rsidRDefault="000B4FE0" w:rsidP="000B4FE0">
            <w:pPr>
              <w:spacing w:after="120"/>
              <w:jc w:val="left"/>
              <w:rPr>
                <w:rStyle w:val="Code"/>
                <w:lang w:val="bg-BG"/>
              </w:rPr>
            </w:pPr>
            <w:r w:rsidRPr="000B4FE0">
              <w:rPr>
                <w:rStyle w:val="Code"/>
                <w:lang w:val="bg-BG"/>
              </w:rPr>
              <w:t>add 794 572 690</w:t>
            </w:r>
          </w:p>
          <w:p w:rsidR="000B4FE0" w:rsidRPr="000B4FE0" w:rsidRDefault="000B4FE0" w:rsidP="000B4FE0">
            <w:pPr>
              <w:spacing w:after="120"/>
              <w:jc w:val="left"/>
              <w:rPr>
                <w:rStyle w:val="Code"/>
                <w:lang w:val="bg-BG"/>
              </w:rPr>
            </w:pPr>
            <w:r w:rsidRPr="000B4FE0">
              <w:rPr>
                <w:rStyle w:val="Code"/>
                <w:lang w:val="bg-BG"/>
              </w:rPr>
              <w:t>value 700 978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lastRenderedPageBreak/>
              <w:t>count</w:t>
            </w:r>
          </w:p>
          <w:p w:rsidR="000B4FE0" w:rsidRPr="000B4FE0" w:rsidRDefault="000B4FE0" w:rsidP="000B4FE0">
            <w:pPr>
              <w:spacing w:after="120"/>
              <w:jc w:val="left"/>
              <w:rPr>
                <w:rStyle w:val="Code"/>
                <w:lang w:val="bg-BG"/>
              </w:rPr>
            </w:pPr>
            <w:r w:rsidRPr="000B4FE0">
              <w:rPr>
                <w:rStyle w:val="Code"/>
                <w:lang w:val="bg-BG"/>
              </w:rPr>
              <w:t>add 375 67 982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440 554</w:t>
            </w:r>
          </w:p>
          <w:p w:rsidR="000B4FE0" w:rsidRPr="000B4FE0" w:rsidRDefault="000B4FE0" w:rsidP="000B4FE0">
            <w:pPr>
              <w:spacing w:after="120"/>
              <w:jc w:val="left"/>
              <w:rPr>
                <w:rStyle w:val="Code"/>
                <w:lang w:val="bg-BG"/>
              </w:rPr>
            </w:pPr>
            <w:r w:rsidRPr="000B4FE0">
              <w:rPr>
                <w:rStyle w:val="Code"/>
                <w:lang w:val="bg-BG"/>
              </w:rPr>
              <w:t>add 305 493 233</w:t>
            </w:r>
          </w:p>
          <w:p w:rsidR="000B4FE0" w:rsidRPr="000B4FE0" w:rsidRDefault="000B4FE0" w:rsidP="000B4FE0">
            <w:pPr>
              <w:spacing w:after="120"/>
              <w:jc w:val="left"/>
              <w:rPr>
                <w:rStyle w:val="Code"/>
                <w:lang w:val="bg-BG"/>
              </w:rPr>
            </w:pPr>
            <w:r w:rsidRPr="000B4FE0">
              <w:rPr>
                <w:rStyle w:val="Code"/>
                <w:lang w:val="bg-BG"/>
              </w:rPr>
              <w:t>contains 874 907</w:t>
            </w:r>
          </w:p>
          <w:p w:rsidR="000B4FE0" w:rsidRPr="000B4FE0" w:rsidRDefault="000B4FE0" w:rsidP="000B4FE0">
            <w:pPr>
              <w:spacing w:after="120"/>
              <w:jc w:val="left"/>
              <w:rPr>
                <w:rStyle w:val="Code"/>
                <w:lang w:val="bg-BG"/>
              </w:rPr>
            </w:pPr>
            <w:r w:rsidRPr="000B4FE0">
              <w:rPr>
                <w:rStyle w:val="Code"/>
                <w:lang w:val="bg-BG"/>
              </w:rPr>
              <w:t>value 223 553</w:t>
            </w:r>
          </w:p>
          <w:p w:rsidR="000B4FE0" w:rsidRPr="000B4FE0" w:rsidRDefault="000B4FE0" w:rsidP="000B4FE0">
            <w:pPr>
              <w:spacing w:after="120"/>
              <w:jc w:val="left"/>
              <w:rPr>
                <w:rStyle w:val="Code"/>
                <w:lang w:val="bg-BG"/>
              </w:rPr>
            </w:pPr>
            <w:r w:rsidRPr="000B4FE0">
              <w:rPr>
                <w:rStyle w:val="Code"/>
                <w:lang w:val="bg-BG"/>
              </w:rPr>
              <w:t>add 411 949 696</w:t>
            </w:r>
          </w:p>
          <w:p w:rsidR="000B4FE0" w:rsidRPr="000B4FE0" w:rsidRDefault="000B4FE0" w:rsidP="000B4FE0">
            <w:pPr>
              <w:spacing w:after="120"/>
              <w:jc w:val="left"/>
              <w:rPr>
                <w:rStyle w:val="Code"/>
                <w:lang w:val="bg-BG"/>
              </w:rPr>
            </w:pPr>
            <w:r w:rsidRPr="000B4FE0">
              <w:rPr>
                <w:rStyle w:val="Code"/>
                <w:lang w:val="bg-BG"/>
              </w:rPr>
              <w:t>add 972 242 565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928 40 365</w:t>
            </w:r>
          </w:p>
          <w:p w:rsidR="000B4FE0" w:rsidRPr="000B4FE0" w:rsidRDefault="000B4FE0" w:rsidP="000B4FE0">
            <w:pPr>
              <w:spacing w:after="120"/>
              <w:jc w:val="left"/>
              <w:rPr>
                <w:rStyle w:val="Code"/>
                <w:lang w:val="bg-BG"/>
              </w:rPr>
            </w:pPr>
            <w:r w:rsidRPr="000B4FE0">
              <w:rPr>
                <w:rStyle w:val="Code"/>
                <w:lang w:val="bg-BG"/>
              </w:rPr>
              <w:t>contains 941 661</w:t>
            </w:r>
          </w:p>
          <w:p w:rsidR="000B4FE0" w:rsidRPr="000B4FE0" w:rsidRDefault="000B4FE0" w:rsidP="000B4FE0">
            <w:pPr>
              <w:spacing w:after="120"/>
              <w:jc w:val="left"/>
              <w:rPr>
                <w:rStyle w:val="Code"/>
                <w:lang w:val="bg-BG"/>
              </w:rPr>
            </w:pPr>
            <w:r w:rsidRPr="000B4FE0">
              <w:rPr>
                <w:rStyle w:val="Code"/>
                <w:lang w:val="bg-BG"/>
              </w:rPr>
              <w:t>value 808 927</w:t>
            </w:r>
          </w:p>
          <w:p w:rsidR="000B4FE0" w:rsidRPr="000B4FE0" w:rsidRDefault="000B4FE0" w:rsidP="000B4FE0">
            <w:pPr>
              <w:spacing w:after="120"/>
              <w:jc w:val="left"/>
              <w:rPr>
                <w:rStyle w:val="Code"/>
                <w:lang w:val="bg-BG"/>
              </w:rPr>
            </w:pPr>
            <w:r w:rsidRPr="000B4FE0">
              <w:rPr>
                <w:rStyle w:val="Code"/>
                <w:lang w:val="bg-BG"/>
              </w:rPr>
              <w:t>value 732 243</w:t>
            </w:r>
          </w:p>
          <w:p w:rsidR="000B4FE0" w:rsidRPr="000B4FE0" w:rsidRDefault="000B4FE0" w:rsidP="000B4FE0">
            <w:pPr>
              <w:spacing w:after="120"/>
              <w:jc w:val="left"/>
              <w:rPr>
                <w:rStyle w:val="Code"/>
                <w:lang w:val="bg-BG"/>
              </w:rPr>
            </w:pPr>
            <w:r w:rsidRPr="000B4FE0">
              <w:rPr>
                <w:rStyle w:val="Code"/>
                <w:lang w:val="bg-BG"/>
              </w:rPr>
              <w:t>add 448 490 265</w:t>
            </w:r>
          </w:p>
          <w:p w:rsidR="000B4FE0" w:rsidRPr="000B4FE0" w:rsidRDefault="000B4FE0" w:rsidP="000B4FE0">
            <w:pPr>
              <w:spacing w:after="120"/>
              <w:jc w:val="left"/>
              <w:rPr>
                <w:rStyle w:val="Code"/>
                <w:lang w:val="bg-BG"/>
              </w:rPr>
            </w:pPr>
            <w:r w:rsidRPr="000B4FE0">
              <w:rPr>
                <w:rStyle w:val="Code"/>
                <w:lang w:val="bg-BG"/>
              </w:rPr>
              <w:t>add 347 920 665</w:t>
            </w:r>
          </w:p>
          <w:p w:rsidR="000B4FE0" w:rsidRPr="000B4FE0" w:rsidRDefault="000B4FE0" w:rsidP="000B4FE0">
            <w:pPr>
              <w:spacing w:after="120"/>
              <w:jc w:val="left"/>
              <w:rPr>
                <w:rStyle w:val="Code"/>
                <w:lang w:val="bg-BG"/>
              </w:rPr>
            </w:pPr>
            <w:r w:rsidRPr="000B4FE0">
              <w:rPr>
                <w:rStyle w:val="Code"/>
                <w:lang w:val="bg-BG"/>
              </w:rPr>
              <w:t>value 555 147</w:t>
            </w:r>
          </w:p>
          <w:p w:rsidR="000B4FE0" w:rsidRPr="000B4FE0" w:rsidRDefault="000B4FE0" w:rsidP="000B4FE0">
            <w:pPr>
              <w:spacing w:after="120"/>
              <w:jc w:val="left"/>
              <w:rPr>
                <w:rStyle w:val="Code"/>
                <w:lang w:val="bg-BG"/>
              </w:rPr>
            </w:pPr>
            <w:r w:rsidRPr="000B4FE0">
              <w:rPr>
                <w:rStyle w:val="Code"/>
                <w:lang w:val="bg-BG"/>
              </w:rPr>
              <w:t>value 978 463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94 739 687</w:t>
            </w:r>
          </w:p>
          <w:p w:rsidR="000B4FE0" w:rsidRPr="000B4FE0" w:rsidRDefault="000B4FE0" w:rsidP="000B4FE0">
            <w:pPr>
              <w:spacing w:after="120"/>
              <w:jc w:val="left"/>
              <w:rPr>
                <w:rStyle w:val="Code"/>
                <w:lang w:val="bg-BG"/>
              </w:rPr>
            </w:pPr>
            <w:r w:rsidRPr="000B4FE0">
              <w:rPr>
                <w:rStyle w:val="Code"/>
                <w:lang w:val="bg-BG"/>
              </w:rPr>
              <w:t>contains 147 395</w:t>
            </w:r>
          </w:p>
          <w:p w:rsidR="000B4FE0" w:rsidRPr="000B4FE0" w:rsidRDefault="000B4FE0" w:rsidP="000B4FE0">
            <w:pPr>
              <w:spacing w:after="120"/>
              <w:jc w:val="left"/>
              <w:rPr>
                <w:rStyle w:val="Code"/>
                <w:lang w:val="bg-BG"/>
              </w:rPr>
            </w:pPr>
            <w:r w:rsidRPr="000B4FE0">
              <w:rPr>
                <w:rStyle w:val="Code"/>
                <w:lang w:val="bg-BG"/>
              </w:rPr>
              <w:t>add 265 128 732</w:t>
            </w:r>
          </w:p>
          <w:p w:rsidR="000B4FE0" w:rsidRPr="000B4FE0" w:rsidRDefault="000B4FE0" w:rsidP="000B4FE0">
            <w:pPr>
              <w:spacing w:after="120"/>
              <w:jc w:val="left"/>
              <w:rPr>
                <w:rStyle w:val="Code"/>
                <w:lang w:val="bg-BG"/>
              </w:rPr>
            </w:pPr>
            <w:r w:rsidRPr="000B4FE0">
              <w:rPr>
                <w:rStyle w:val="Code"/>
                <w:lang w:val="bg-BG"/>
              </w:rPr>
              <w:t>contains 213 105</w:t>
            </w:r>
          </w:p>
          <w:p w:rsidR="000B4FE0" w:rsidRPr="000B4FE0" w:rsidRDefault="000B4FE0" w:rsidP="000B4FE0">
            <w:pPr>
              <w:spacing w:after="120"/>
              <w:jc w:val="left"/>
              <w:rPr>
                <w:rStyle w:val="Code"/>
                <w:lang w:val="bg-BG"/>
              </w:rPr>
            </w:pPr>
            <w:r w:rsidRPr="000B4FE0">
              <w:rPr>
                <w:rStyle w:val="Code"/>
                <w:lang w:val="bg-BG"/>
              </w:rPr>
              <w:t>add 295 779 393</w:t>
            </w:r>
          </w:p>
          <w:p w:rsidR="000B4FE0" w:rsidRPr="000B4FE0" w:rsidRDefault="000B4FE0" w:rsidP="000B4FE0">
            <w:pPr>
              <w:spacing w:after="120"/>
              <w:jc w:val="left"/>
              <w:rPr>
                <w:rStyle w:val="Code"/>
                <w:lang w:val="bg-BG"/>
              </w:rPr>
            </w:pPr>
            <w:r w:rsidRPr="000B4FE0">
              <w:rPr>
                <w:rStyle w:val="Code"/>
                <w:lang w:val="bg-BG"/>
              </w:rPr>
              <w:t>add 834 247 734</w:t>
            </w:r>
          </w:p>
          <w:p w:rsidR="000B4FE0" w:rsidRPr="000B4FE0" w:rsidRDefault="000B4FE0" w:rsidP="000B4FE0">
            <w:pPr>
              <w:spacing w:after="120"/>
              <w:jc w:val="left"/>
              <w:rPr>
                <w:rStyle w:val="Code"/>
                <w:lang w:val="bg-BG"/>
              </w:rPr>
            </w:pPr>
            <w:r w:rsidRPr="000B4FE0">
              <w:rPr>
                <w:rStyle w:val="Code"/>
                <w:lang w:val="bg-BG"/>
              </w:rPr>
              <w:t>contains 212 218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384 372</w:t>
            </w:r>
          </w:p>
          <w:p w:rsidR="000B4FE0" w:rsidRPr="000B4FE0" w:rsidRDefault="000B4FE0" w:rsidP="000B4FE0">
            <w:pPr>
              <w:spacing w:after="120"/>
              <w:jc w:val="left"/>
              <w:rPr>
                <w:rStyle w:val="Code"/>
                <w:lang w:val="bg-BG"/>
              </w:rPr>
            </w:pPr>
            <w:r w:rsidRPr="000B4FE0">
              <w:rPr>
                <w:rStyle w:val="Code"/>
                <w:lang w:val="bg-BG"/>
              </w:rPr>
              <w:t>value 512 523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713 187</w:t>
            </w:r>
          </w:p>
          <w:p w:rsidR="000B4FE0" w:rsidRPr="000B4FE0" w:rsidRDefault="000B4FE0" w:rsidP="000B4FE0">
            <w:pPr>
              <w:spacing w:after="120"/>
              <w:jc w:val="left"/>
              <w:rPr>
                <w:rStyle w:val="Code"/>
                <w:lang w:val="bg-BG"/>
              </w:rPr>
            </w:pPr>
            <w:r w:rsidRPr="000B4FE0">
              <w:rPr>
                <w:rStyle w:val="Code"/>
                <w:lang w:val="bg-BG"/>
              </w:rPr>
              <w:t>add 27 95 719</w:t>
            </w:r>
          </w:p>
          <w:p w:rsidR="000B4FE0" w:rsidRPr="000B4FE0" w:rsidRDefault="000B4FE0" w:rsidP="000B4FE0">
            <w:pPr>
              <w:spacing w:after="120"/>
              <w:jc w:val="left"/>
              <w:rPr>
                <w:rStyle w:val="Code"/>
                <w:lang w:val="bg-BG"/>
              </w:rPr>
            </w:pPr>
            <w:r w:rsidRPr="000B4FE0">
              <w:rPr>
                <w:rStyle w:val="Code"/>
                <w:lang w:val="bg-BG"/>
              </w:rPr>
              <w:t>add 224 137 297</w:t>
            </w:r>
          </w:p>
          <w:p w:rsidR="000B4FE0" w:rsidRPr="000B4FE0" w:rsidRDefault="000B4FE0" w:rsidP="000B4FE0">
            <w:pPr>
              <w:spacing w:after="120"/>
              <w:jc w:val="left"/>
              <w:rPr>
                <w:rStyle w:val="Code"/>
                <w:lang w:val="bg-BG"/>
              </w:rPr>
            </w:pPr>
            <w:r w:rsidRPr="000B4FE0">
              <w:rPr>
                <w:rStyle w:val="Code"/>
                <w:lang w:val="bg-BG"/>
              </w:rPr>
              <w:t>contains 707 560</w:t>
            </w:r>
          </w:p>
          <w:p w:rsidR="000B4FE0" w:rsidRPr="000B4FE0" w:rsidRDefault="000B4FE0" w:rsidP="000B4FE0">
            <w:pPr>
              <w:spacing w:after="120"/>
              <w:jc w:val="left"/>
              <w:rPr>
                <w:rStyle w:val="Code"/>
                <w:lang w:val="bg-BG"/>
              </w:rPr>
            </w:pPr>
            <w:r w:rsidRPr="000B4FE0">
              <w:rPr>
                <w:rStyle w:val="Code"/>
                <w:lang w:val="bg-BG"/>
              </w:rPr>
              <w:t>contains 259 368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629 103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469 368</w:t>
            </w:r>
          </w:p>
          <w:p w:rsidR="000B4FE0" w:rsidRPr="000B4FE0" w:rsidRDefault="000B4FE0" w:rsidP="000B4FE0">
            <w:pPr>
              <w:spacing w:after="120"/>
              <w:jc w:val="left"/>
              <w:rPr>
                <w:rStyle w:val="Code"/>
                <w:lang w:val="bg-BG"/>
              </w:rPr>
            </w:pPr>
            <w:r w:rsidRPr="000B4FE0">
              <w:rPr>
                <w:rStyle w:val="Code"/>
                <w:lang w:val="bg-BG"/>
              </w:rPr>
              <w:t>contains 10 831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lastRenderedPageBreak/>
              <w:t>contains 208 251</w:t>
            </w:r>
          </w:p>
          <w:p w:rsidR="000B4FE0" w:rsidRPr="000B4FE0" w:rsidRDefault="000B4FE0" w:rsidP="000B4FE0">
            <w:pPr>
              <w:spacing w:after="120"/>
              <w:jc w:val="left"/>
              <w:rPr>
                <w:rStyle w:val="Code"/>
                <w:lang w:val="bg-BG"/>
              </w:rPr>
            </w:pPr>
            <w:r w:rsidRPr="000B4FE0">
              <w:rPr>
                <w:rStyle w:val="Code"/>
                <w:lang w:val="bg-BG"/>
              </w:rPr>
              <w:t>value 454 393</w:t>
            </w:r>
          </w:p>
          <w:p w:rsidR="000B4FE0" w:rsidRPr="000B4FE0" w:rsidRDefault="000B4FE0" w:rsidP="000B4FE0">
            <w:pPr>
              <w:spacing w:after="120"/>
              <w:jc w:val="left"/>
              <w:rPr>
                <w:rStyle w:val="Code"/>
                <w:lang w:val="bg-BG"/>
              </w:rPr>
            </w:pPr>
            <w:r w:rsidRPr="000B4FE0">
              <w:rPr>
                <w:rStyle w:val="Code"/>
                <w:lang w:val="bg-BG"/>
              </w:rPr>
              <w:t>add 692 365 73</w:t>
            </w:r>
          </w:p>
          <w:p w:rsidR="000B4FE0" w:rsidRPr="000B4FE0" w:rsidRDefault="000B4FE0" w:rsidP="000B4FE0">
            <w:pPr>
              <w:spacing w:after="120"/>
              <w:jc w:val="left"/>
              <w:rPr>
                <w:rStyle w:val="Code"/>
                <w:lang w:val="bg-BG"/>
              </w:rPr>
            </w:pPr>
            <w:r w:rsidRPr="000B4FE0">
              <w:rPr>
                <w:rStyle w:val="Code"/>
                <w:lang w:val="bg-BG"/>
              </w:rPr>
              <w:t>add 3 509 570</w:t>
            </w:r>
          </w:p>
          <w:p w:rsidR="000B4FE0" w:rsidRPr="000B4FE0" w:rsidRDefault="000B4FE0" w:rsidP="000B4FE0">
            <w:pPr>
              <w:spacing w:after="120"/>
              <w:jc w:val="left"/>
              <w:rPr>
                <w:rStyle w:val="Code"/>
                <w:lang w:val="bg-BG"/>
              </w:rPr>
            </w:pPr>
            <w:r w:rsidRPr="000B4FE0">
              <w:rPr>
                <w:rStyle w:val="Code"/>
                <w:lang w:val="bg-BG"/>
              </w:rPr>
              <w:t>value 599 629</w:t>
            </w:r>
          </w:p>
          <w:p w:rsidR="000B4FE0" w:rsidRPr="000B4FE0" w:rsidRDefault="000B4FE0" w:rsidP="000B4FE0">
            <w:pPr>
              <w:spacing w:after="120"/>
              <w:jc w:val="left"/>
              <w:rPr>
                <w:rStyle w:val="Code"/>
                <w:lang w:val="bg-BG"/>
              </w:rPr>
            </w:pPr>
            <w:r w:rsidRPr="000B4FE0">
              <w:rPr>
                <w:rStyle w:val="Code"/>
                <w:lang w:val="bg-BG"/>
              </w:rPr>
              <w:t>add 716 113 524</w:t>
            </w:r>
          </w:p>
          <w:p w:rsidR="000B4FE0" w:rsidRPr="000B4FE0" w:rsidRDefault="000B4FE0" w:rsidP="000B4FE0">
            <w:pPr>
              <w:spacing w:after="120"/>
              <w:jc w:val="left"/>
              <w:rPr>
                <w:rStyle w:val="Code"/>
                <w:lang w:val="bg-BG"/>
              </w:rPr>
            </w:pPr>
            <w:r w:rsidRPr="000B4FE0">
              <w:rPr>
                <w:rStyle w:val="Code"/>
                <w:lang w:val="bg-BG"/>
              </w:rPr>
              <w:t>add 713 848 206</w:t>
            </w:r>
          </w:p>
          <w:p w:rsidR="000B4FE0" w:rsidRPr="000B4FE0" w:rsidRDefault="000B4FE0" w:rsidP="000B4FE0">
            <w:pPr>
              <w:spacing w:after="120"/>
              <w:jc w:val="left"/>
              <w:rPr>
                <w:rStyle w:val="Code"/>
                <w:lang w:val="bg-BG"/>
              </w:rPr>
            </w:pPr>
            <w:r w:rsidRPr="000B4FE0">
              <w:rPr>
                <w:rStyle w:val="Code"/>
                <w:lang w:val="bg-BG"/>
              </w:rPr>
              <w:t>add 326 660 616</w:t>
            </w:r>
          </w:p>
          <w:p w:rsidR="000B4FE0" w:rsidRPr="000B4FE0" w:rsidRDefault="000B4FE0" w:rsidP="000B4FE0">
            <w:pPr>
              <w:spacing w:after="120"/>
              <w:jc w:val="left"/>
              <w:rPr>
                <w:rStyle w:val="Code"/>
                <w:lang w:val="bg-BG"/>
              </w:rPr>
            </w:pPr>
            <w:r w:rsidRPr="000B4FE0">
              <w:rPr>
                <w:rStyle w:val="Code"/>
                <w:lang w:val="bg-BG"/>
              </w:rPr>
              <w:t>contains 575 708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521 88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105 275</w:t>
            </w:r>
          </w:p>
          <w:p w:rsidR="000B4FE0" w:rsidRPr="000B4FE0" w:rsidRDefault="000B4FE0" w:rsidP="000B4FE0">
            <w:pPr>
              <w:spacing w:after="120"/>
              <w:jc w:val="left"/>
              <w:rPr>
                <w:rStyle w:val="Code"/>
                <w:lang w:val="bg-BG"/>
              </w:rPr>
            </w:pPr>
            <w:r w:rsidRPr="000B4FE0">
              <w:rPr>
                <w:rStyle w:val="Code"/>
                <w:lang w:val="bg-BG"/>
              </w:rPr>
              <w:t>add 675 94 736</w:t>
            </w:r>
          </w:p>
          <w:p w:rsidR="000B4FE0" w:rsidRPr="000B4FE0" w:rsidRDefault="000B4FE0" w:rsidP="000B4FE0">
            <w:pPr>
              <w:spacing w:after="120"/>
              <w:jc w:val="left"/>
              <w:rPr>
                <w:rStyle w:val="Code"/>
                <w:lang w:val="bg-BG"/>
              </w:rPr>
            </w:pPr>
            <w:r w:rsidRPr="000B4FE0">
              <w:rPr>
                <w:rStyle w:val="Code"/>
                <w:lang w:val="bg-BG"/>
              </w:rPr>
              <w:t>contains 99 907</w:t>
            </w:r>
          </w:p>
          <w:p w:rsidR="000B4FE0" w:rsidRPr="000B4FE0" w:rsidRDefault="000B4FE0" w:rsidP="000B4FE0">
            <w:pPr>
              <w:spacing w:after="120"/>
              <w:jc w:val="left"/>
              <w:rPr>
                <w:rStyle w:val="Code"/>
                <w:lang w:val="bg-BG"/>
              </w:rPr>
            </w:pPr>
            <w:r w:rsidRPr="000B4FE0">
              <w:rPr>
                <w:rStyle w:val="Code"/>
                <w:lang w:val="bg-BG"/>
              </w:rPr>
              <w:t>value 612 869</w:t>
            </w:r>
          </w:p>
          <w:p w:rsidR="000B4FE0" w:rsidRPr="000B4FE0" w:rsidRDefault="000B4FE0" w:rsidP="000B4FE0">
            <w:pPr>
              <w:spacing w:after="120"/>
              <w:jc w:val="left"/>
              <w:rPr>
                <w:rStyle w:val="Code"/>
                <w:lang w:val="bg-BG"/>
              </w:rPr>
            </w:pPr>
            <w:r w:rsidRPr="000B4FE0">
              <w:rPr>
                <w:rStyle w:val="Code"/>
                <w:lang w:val="bg-BG"/>
              </w:rPr>
              <w:t>contains 452 294</w:t>
            </w:r>
          </w:p>
          <w:p w:rsidR="000B4FE0" w:rsidRPr="000B4FE0" w:rsidRDefault="000B4FE0" w:rsidP="000B4FE0">
            <w:pPr>
              <w:spacing w:after="120"/>
              <w:jc w:val="left"/>
              <w:rPr>
                <w:rStyle w:val="Code"/>
                <w:lang w:val="bg-BG"/>
              </w:rPr>
            </w:pPr>
            <w:r w:rsidRPr="000B4FE0">
              <w:rPr>
                <w:rStyle w:val="Code"/>
                <w:lang w:val="bg-BG"/>
              </w:rPr>
              <w:t>contains 848 563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220 66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705 497 406</w:t>
            </w:r>
          </w:p>
          <w:p w:rsidR="000B4FE0" w:rsidRPr="000B4FE0" w:rsidRDefault="000B4FE0" w:rsidP="000B4FE0">
            <w:pPr>
              <w:spacing w:after="120"/>
              <w:jc w:val="left"/>
              <w:rPr>
                <w:rStyle w:val="Code"/>
                <w:lang w:val="bg-BG"/>
              </w:rPr>
            </w:pPr>
            <w:r w:rsidRPr="000B4FE0">
              <w:rPr>
                <w:rStyle w:val="Code"/>
                <w:lang w:val="bg-BG"/>
              </w:rPr>
              <w:t>contains 658 48</w:t>
            </w:r>
          </w:p>
          <w:p w:rsidR="000B4FE0" w:rsidRPr="000B4FE0" w:rsidRDefault="000B4FE0" w:rsidP="000B4FE0">
            <w:pPr>
              <w:spacing w:after="120"/>
              <w:jc w:val="left"/>
              <w:rPr>
                <w:rStyle w:val="Code"/>
                <w:lang w:val="bg-BG"/>
              </w:rPr>
            </w:pPr>
            <w:r w:rsidRPr="000B4FE0">
              <w:rPr>
                <w:rStyle w:val="Code"/>
                <w:lang w:val="bg-BG"/>
              </w:rPr>
              <w:t>value 233 825</w:t>
            </w:r>
          </w:p>
          <w:p w:rsidR="000B4FE0" w:rsidRPr="000B4FE0" w:rsidRDefault="000B4FE0" w:rsidP="000B4FE0">
            <w:pPr>
              <w:spacing w:after="120"/>
              <w:jc w:val="left"/>
              <w:rPr>
                <w:rStyle w:val="Code"/>
                <w:lang w:val="bg-BG"/>
              </w:rPr>
            </w:pPr>
            <w:r w:rsidRPr="000B4FE0">
              <w:rPr>
                <w:rStyle w:val="Code"/>
                <w:lang w:val="bg-BG"/>
              </w:rPr>
              <w:t>value 440 960</w:t>
            </w:r>
          </w:p>
          <w:p w:rsidR="000B4FE0" w:rsidRPr="000B4FE0" w:rsidRDefault="000B4FE0" w:rsidP="000B4FE0">
            <w:pPr>
              <w:spacing w:after="120"/>
              <w:jc w:val="left"/>
              <w:rPr>
                <w:rStyle w:val="Code"/>
                <w:lang w:val="bg-BG"/>
              </w:rPr>
            </w:pPr>
            <w:r w:rsidRPr="000B4FE0">
              <w:rPr>
                <w:rStyle w:val="Code"/>
                <w:lang w:val="bg-BG"/>
              </w:rPr>
              <w:t>value 958 976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326 508 48</w:t>
            </w:r>
          </w:p>
          <w:p w:rsidR="000B4FE0" w:rsidRPr="000B4FE0" w:rsidRDefault="000B4FE0" w:rsidP="000B4FE0">
            <w:pPr>
              <w:spacing w:after="120"/>
              <w:jc w:val="left"/>
              <w:rPr>
                <w:rStyle w:val="Code"/>
                <w:lang w:val="bg-BG"/>
              </w:rPr>
            </w:pPr>
            <w:r w:rsidRPr="000B4FE0">
              <w:rPr>
                <w:rStyle w:val="Code"/>
                <w:lang w:val="bg-BG"/>
              </w:rPr>
              <w:t>contains 920 123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2 957</w:t>
            </w:r>
          </w:p>
          <w:p w:rsidR="000B4FE0" w:rsidRPr="000B4FE0" w:rsidRDefault="000B4FE0" w:rsidP="000B4FE0">
            <w:pPr>
              <w:spacing w:after="120"/>
              <w:jc w:val="left"/>
              <w:rPr>
                <w:rStyle w:val="Code"/>
                <w:lang w:val="bg-BG"/>
              </w:rPr>
            </w:pPr>
            <w:r w:rsidRPr="000B4FE0">
              <w:rPr>
                <w:rStyle w:val="Code"/>
                <w:lang w:val="bg-BG"/>
              </w:rPr>
              <w:t>contains 963 106</w:t>
            </w:r>
          </w:p>
          <w:p w:rsidR="000B4FE0" w:rsidRPr="000B4FE0" w:rsidRDefault="000B4FE0" w:rsidP="000B4FE0">
            <w:pPr>
              <w:spacing w:after="120"/>
              <w:jc w:val="left"/>
              <w:rPr>
                <w:rStyle w:val="Code"/>
                <w:lang w:val="bg-BG"/>
              </w:rPr>
            </w:pPr>
            <w:r w:rsidRPr="000B4FE0">
              <w:rPr>
                <w:rStyle w:val="Code"/>
                <w:lang w:val="bg-BG"/>
              </w:rPr>
              <w:t>value 208 705</w:t>
            </w:r>
          </w:p>
          <w:p w:rsidR="000B4FE0" w:rsidRPr="000B4FE0" w:rsidRDefault="000B4FE0" w:rsidP="000B4FE0">
            <w:pPr>
              <w:spacing w:after="120"/>
              <w:jc w:val="left"/>
              <w:rPr>
                <w:rStyle w:val="Code"/>
                <w:lang w:val="bg-BG"/>
              </w:rPr>
            </w:pPr>
            <w:r w:rsidRPr="000B4FE0">
              <w:rPr>
                <w:rStyle w:val="Code"/>
                <w:lang w:val="bg-BG"/>
              </w:rPr>
              <w:t>contains 388 239</w:t>
            </w:r>
          </w:p>
          <w:p w:rsidR="000B4FE0" w:rsidRPr="000B4FE0" w:rsidRDefault="000B4FE0" w:rsidP="000B4FE0">
            <w:pPr>
              <w:spacing w:after="120"/>
              <w:jc w:val="left"/>
              <w:rPr>
                <w:rStyle w:val="Code"/>
                <w:lang w:val="bg-BG"/>
              </w:rPr>
            </w:pPr>
            <w:r w:rsidRPr="000B4FE0">
              <w:rPr>
                <w:rStyle w:val="Code"/>
                <w:lang w:val="bg-BG"/>
              </w:rPr>
              <w:t>add 508 248 768</w:t>
            </w:r>
          </w:p>
          <w:p w:rsidR="000B4FE0" w:rsidRPr="000B4FE0" w:rsidRDefault="000B4FE0" w:rsidP="000B4FE0">
            <w:pPr>
              <w:spacing w:after="120"/>
              <w:jc w:val="left"/>
              <w:rPr>
                <w:rStyle w:val="Code"/>
                <w:lang w:val="bg-BG"/>
              </w:rPr>
            </w:pPr>
            <w:r w:rsidRPr="000B4FE0">
              <w:rPr>
                <w:rStyle w:val="Code"/>
                <w:lang w:val="bg-BG"/>
              </w:rPr>
              <w:t>value 636 913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757 999</w:t>
            </w:r>
          </w:p>
          <w:p w:rsidR="000B4FE0" w:rsidRPr="000B4FE0" w:rsidRDefault="000B4FE0" w:rsidP="000B4FE0">
            <w:pPr>
              <w:spacing w:after="120"/>
              <w:jc w:val="left"/>
              <w:rPr>
                <w:rStyle w:val="Code"/>
                <w:lang w:val="bg-BG"/>
              </w:rPr>
            </w:pPr>
            <w:r w:rsidRPr="000B4FE0">
              <w:rPr>
                <w:rStyle w:val="Code"/>
                <w:lang w:val="bg-BG"/>
              </w:rPr>
              <w:t>contains 518 68</w:t>
            </w:r>
          </w:p>
          <w:p w:rsidR="000B4FE0" w:rsidRPr="000B4FE0" w:rsidRDefault="000B4FE0" w:rsidP="000B4FE0">
            <w:pPr>
              <w:spacing w:after="120"/>
              <w:jc w:val="left"/>
              <w:rPr>
                <w:rStyle w:val="Code"/>
                <w:lang w:val="bg-BG"/>
              </w:rPr>
            </w:pPr>
            <w:r w:rsidRPr="000B4FE0">
              <w:rPr>
                <w:rStyle w:val="Code"/>
                <w:lang w:val="bg-BG"/>
              </w:rPr>
              <w:t>contains 893 558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374 992</w:t>
            </w:r>
          </w:p>
          <w:p w:rsidR="000B4FE0" w:rsidRPr="000B4FE0" w:rsidRDefault="000B4FE0" w:rsidP="000B4FE0">
            <w:pPr>
              <w:spacing w:after="120"/>
              <w:jc w:val="left"/>
              <w:rPr>
                <w:rStyle w:val="Code"/>
                <w:lang w:val="bg-BG"/>
              </w:rPr>
            </w:pPr>
            <w:r w:rsidRPr="000B4FE0">
              <w:rPr>
                <w:rStyle w:val="Code"/>
                <w:lang w:val="bg-BG"/>
              </w:rPr>
              <w:lastRenderedPageBreak/>
              <w:t>value 656 91</w:t>
            </w:r>
          </w:p>
          <w:p w:rsidR="000B4FE0" w:rsidRPr="000B4FE0" w:rsidRDefault="000B4FE0" w:rsidP="000B4FE0">
            <w:pPr>
              <w:spacing w:after="120"/>
              <w:jc w:val="left"/>
              <w:rPr>
                <w:rStyle w:val="Code"/>
                <w:lang w:val="bg-BG"/>
              </w:rPr>
            </w:pPr>
            <w:r w:rsidRPr="000B4FE0">
              <w:rPr>
                <w:rStyle w:val="Code"/>
                <w:lang w:val="bg-BG"/>
              </w:rPr>
              <w:t>add 269 718 76</w:t>
            </w:r>
          </w:p>
          <w:p w:rsidR="000B4FE0" w:rsidRPr="000B4FE0" w:rsidRDefault="000B4FE0" w:rsidP="000B4FE0">
            <w:pPr>
              <w:spacing w:after="120"/>
              <w:jc w:val="left"/>
              <w:rPr>
                <w:rStyle w:val="Code"/>
                <w:lang w:val="bg-BG"/>
              </w:rPr>
            </w:pPr>
            <w:r w:rsidRPr="000B4FE0">
              <w:rPr>
                <w:rStyle w:val="Code"/>
                <w:lang w:val="bg-BG"/>
              </w:rPr>
              <w:t>add 255 249 569</w:t>
            </w:r>
          </w:p>
          <w:p w:rsidR="000B4FE0" w:rsidRPr="000B4FE0" w:rsidRDefault="000B4FE0" w:rsidP="000B4FE0">
            <w:pPr>
              <w:spacing w:after="120"/>
              <w:jc w:val="left"/>
              <w:rPr>
                <w:rStyle w:val="Code"/>
                <w:lang w:val="bg-BG"/>
              </w:rPr>
            </w:pPr>
            <w:r w:rsidRPr="000B4FE0">
              <w:rPr>
                <w:rStyle w:val="Code"/>
                <w:lang w:val="bg-BG"/>
              </w:rPr>
              <w:t>contains 227 598</w:t>
            </w:r>
          </w:p>
          <w:p w:rsidR="000B4FE0" w:rsidRPr="000B4FE0" w:rsidRDefault="000B4FE0" w:rsidP="000B4FE0">
            <w:pPr>
              <w:spacing w:after="120"/>
              <w:jc w:val="left"/>
              <w:rPr>
                <w:rStyle w:val="Code"/>
                <w:lang w:val="bg-BG"/>
              </w:rPr>
            </w:pPr>
            <w:r w:rsidRPr="000B4FE0">
              <w:rPr>
                <w:rStyle w:val="Code"/>
                <w:lang w:val="bg-BG"/>
              </w:rPr>
              <w:t>add 739 262 111</w:t>
            </w:r>
          </w:p>
          <w:p w:rsidR="000B4FE0" w:rsidRPr="000B4FE0" w:rsidRDefault="000B4FE0" w:rsidP="000B4FE0">
            <w:pPr>
              <w:spacing w:after="120"/>
              <w:jc w:val="left"/>
              <w:rPr>
                <w:rStyle w:val="Code"/>
                <w:lang w:val="bg-BG"/>
              </w:rPr>
            </w:pPr>
            <w:r w:rsidRPr="000B4FE0">
              <w:rPr>
                <w:rStyle w:val="Code"/>
                <w:lang w:val="bg-BG"/>
              </w:rPr>
              <w:t>add 632 560 935</w:t>
            </w:r>
          </w:p>
          <w:p w:rsidR="000B4FE0" w:rsidRPr="000B4FE0" w:rsidRDefault="000B4FE0" w:rsidP="000B4FE0">
            <w:pPr>
              <w:spacing w:after="120"/>
              <w:jc w:val="left"/>
              <w:rPr>
                <w:rStyle w:val="Code"/>
                <w:lang w:val="bg-BG"/>
              </w:rPr>
            </w:pPr>
            <w:r w:rsidRPr="000B4FE0">
              <w:rPr>
                <w:rStyle w:val="Code"/>
                <w:lang w:val="bg-BG"/>
              </w:rPr>
              <w:t>add 352 74 895</w:t>
            </w:r>
          </w:p>
          <w:p w:rsidR="000B4FE0" w:rsidRPr="000B4FE0" w:rsidRDefault="000B4FE0" w:rsidP="000B4FE0">
            <w:pPr>
              <w:spacing w:after="120"/>
              <w:jc w:val="left"/>
              <w:rPr>
                <w:rStyle w:val="Code"/>
                <w:lang w:val="bg-BG"/>
              </w:rPr>
            </w:pPr>
            <w:r w:rsidRPr="000B4FE0">
              <w:rPr>
                <w:rStyle w:val="Code"/>
                <w:lang w:val="bg-BG"/>
              </w:rPr>
              <w:t>contains 991 649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864 115</w:t>
            </w:r>
          </w:p>
          <w:p w:rsidR="000B4FE0" w:rsidRPr="000B4FE0" w:rsidRDefault="000B4FE0" w:rsidP="000B4FE0">
            <w:pPr>
              <w:spacing w:after="120"/>
              <w:jc w:val="left"/>
              <w:rPr>
                <w:rStyle w:val="Code"/>
                <w:lang w:val="bg-BG"/>
              </w:rPr>
            </w:pPr>
            <w:r w:rsidRPr="000B4FE0">
              <w:rPr>
                <w:rStyle w:val="Code"/>
                <w:lang w:val="bg-BG"/>
              </w:rPr>
              <w:t>contains 591 677</w:t>
            </w:r>
          </w:p>
          <w:p w:rsidR="000B4FE0" w:rsidRPr="000B4FE0" w:rsidRDefault="000B4FE0" w:rsidP="000B4FE0">
            <w:pPr>
              <w:spacing w:after="120"/>
              <w:jc w:val="left"/>
              <w:rPr>
                <w:rStyle w:val="Code"/>
                <w:lang w:val="bg-BG"/>
              </w:rPr>
            </w:pPr>
            <w:r w:rsidRPr="000B4FE0">
              <w:rPr>
                <w:rStyle w:val="Code"/>
                <w:lang w:val="bg-BG"/>
              </w:rPr>
              <w:t>contains 366 194</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502 749</w:t>
            </w:r>
          </w:p>
          <w:p w:rsidR="000B4FE0" w:rsidRPr="000B4FE0" w:rsidRDefault="000B4FE0" w:rsidP="000B4FE0">
            <w:pPr>
              <w:spacing w:after="120"/>
              <w:jc w:val="left"/>
              <w:rPr>
                <w:rStyle w:val="Code"/>
                <w:lang w:val="bg-BG"/>
              </w:rPr>
            </w:pPr>
            <w:r w:rsidRPr="000B4FE0">
              <w:rPr>
                <w:rStyle w:val="Code"/>
                <w:lang w:val="bg-BG"/>
              </w:rPr>
              <w:t>add 780 840 992</w:t>
            </w:r>
          </w:p>
          <w:p w:rsidR="000B4FE0" w:rsidRPr="000B4FE0" w:rsidRDefault="000B4FE0" w:rsidP="000B4FE0">
            <w:pPr>
              <w:spacing w:after="120"/>
              <w:jc w:val="left"/>
              <w:rPr>
                <w:rStyle w:val="Code"/>
                <w:lang w:val="bg-BG"/>
              </w:rPr>
            </w:pPr>
            <w:r w:rsidRPr="000B4FE0">
              <w:rPr>
                <w:rStyle w:val="Code"/>
                <w:lang w:val="bg-BG"/>
              </w:rPr>
              <w:t>value 818 135</w:t>
            </w:r>
          </w:p>
          <w:p w:rsidR="000B4FE0" w:rsidRPr="000B4FE0" w:rsidRDefault="000B4FE0" w:rsidP="000B4FE0">
            <w:pPr>
              <w:spacing w:after="120"/>
              <w:jc w:val="left"/>
              <w:rPr>
                <w:rStyle w:val="Code"/>
                <w:lang w:val="bg-BG"/>
              </w:rPr>
            </w:pPr>
            <w:r w:rsidRPr="000B4FE0">
              <w:rPr>
                <w:rStyle w:val="Code"/>
                <w:lang w:val="bg-BG"/>
              </w:rPr>
              <w:t>add 777 741 431</w:t>
            </w:r>
          </w:p>
          <w:p w:rsidR="000B4FE0" w:rsidRPr="000B4FE0" w:rsidRDefault="000B4FE0" w:rsidP="000B4FE0">
            <w:pPr>
              <w:spacing w:after="120"/>
              <w:jc w:val="left"/>
              <w:rPr>
                <w:rStyle w:val="Code"/>
                <w:lang w:val="bg-BG"/>
              </w:rPr>
            </w:pPr>
            <w:r w:rsidRPr="000B4FE0">
              <w:rPr>
                <w:rStyle w:val="Code"/>
                <w:lang w:val="bg-BG"/>
              </w:rPr>
              <w:t>value 653 738</w:t>
            </w:r>
          </w:p>
          <w:p w:rsidR="000B4FE0" w:rsidRPr="000B4FE0" w:rsidRDefault="000B4FE0" w:rsidP="000B4FE0">
            <w:pPr>
              <w:spacing w:after="120"/>
              <w:jc w:val="left"/>
              <w:rPr>
                <w:rStyle w:val="Code"/>
                <w:lang w:val="bg-BG"/>
              </w:rPr>
            </w:pPr>
            <w:r w:rsidRPr="000B4FE0">
              <w:rPr>
                <w:rStyle w:val="Code"/>
                <w:lang w:val="bg-BG"/>
              </w:rPr>
              <w:t>add 374 202 84</w:t>
            </w:r>
          </w:p>
          <w:p w:rsidR="000B4FE0" w:rsidRPr="000B4FE0" w:rsidRDefault="000B4FE0" w:rsidP="000B4FE0">
            <w:pPr>
              <w:spacing w:after="120"/>
              <w:jc w:val="left"/>
              <w:rPr>
                <w:rStyle w:val="Code"/>
                <w:lang w:val="bg-BG"/>
              </w:rPr>
            </w:pPr>
            <w:r w:rsidRPr="000B4FE0">
              <w:rPr>
                <w:rStyle w:val="Code"/>
                <w:lang w:val="bg-BG"/>
              </w:rPr>
              <w:t>contains 947 979</w:t>
            </w:r>
          </w:p>
          <w:p w:rsidR="000B4FE0" w:rsidRPr="000B4FE0" w:rsidRDefault="000B4FE0" w:rsidP="000B4FE0">
            <w:pPr>
              <w:spacing w:after="120"/>
              <w:jc w:val="left"/>
              <w:rPr>
                <w:rStyle w:val="Code"/>
                <w:lang w:val="bg-BG"/>
              </w:rPr>
            </w:pPr>
            <w:r w:rsidRPr="000B4FE0">
              <w:rPr>
                <w:rStyle w:val="Code"/>
                <w:lang w:val="bg-BG"/>
              </w:rPr>
              <w:t>value 872 112</w:t>
            </w:r>
          </w:p>
          <w:p w:rsidR="000B4FE0" w:rsidRPr="000B4FE0" w:rsidRDefault="000B4FE0" w:rsidP="000B4FE0">
            <w:pPr>
              <w:spacing w:after="120"/>
              <w:jc w:val="left"/>
              <w:rPr>
                <w:rStyle w:val="Code"/>
                <w:lang w:val="bg-BG"/>
              </w:rPr>
            </w:pPr>
            <w:r w:rsidRPr="000B4FE0">
              <w:rPr>
                <w:rStyle w:val="Code"/>
                <w:lang w:val="bg-BG"/>
              </w:rPr>
              <w:t>value 486 62</w:t>
            </w:r>
          </w:p>
          <w:p w:rsidR="000B4FE0" w:rsidRPr="000B4FE0" w:rsidRDefault="000B4FE0" w:rsidP="000B4FE0">
            <w:pPr>
              <w:spacing w:after="120"/>
              <w:jc w:val="left"/>
              <w:rPr>
                <w:rStyle w:val="Code"/>
                <w:lang w:val="bg-BG"/>
              </w:rPr>
            </w:pPr>
            <w:r w:rsidRPr="000B4FE0">
              <w:rPr>
                <w:rStyle w:val="Code"/>
                <w:lang w:val="bg-BG"/>
              </w:rPr>
              <w:t>contains 744 812</w:t>
            </w:r>
          </w:p>
          <w:p w:rsidR="000B4FE0" w:rsidRPr="000B4FE0" w:rsidRDefault="000B4FE0" w:rsidP="000B4FE0">
            <w:pPr>
              <w:spacing w:after="120"/>
              <w:jc w:val="left"/>
              <w:rPr>
                <w:rStyle w:val="Code"/>
                <w:lang w:val="bg-BG"/>
              </w:rPr>
            </w:pPr>
            <w:r w:rsidRPr="000B4FE0">
              <w:rPr>
                <w:rStyle w:val="Code"/>
                <w:lang w:val="bg-BG"/>
              </w:rPr>
              <w:t>add 939 433 252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524 175 831</w:t>
            </w:r>
          </w:p>
          <w:p w:rsidR="000B4FE0" w:rsidRPr="000B4FE0" w:rsidRDefault="000B4FE0" w:rsidP="000B4FE0">
            <w:pPr>
              <w:spacing w:after="120"/>
              <w:jc w:val="left"/>
              <w:rPr>
                <w:rStyle w:val="Code"/>
                <w:lang w:val="bg-BG"/>
              </w:rPr>
            </w:pPr>
            <w:r w:rsidRPr="000B4FE0">
              <w:rPr>
                <w:rStyle w:val="Code"/>
                <w:lang w:val="bg-BG"/>
              </w:rPr>
              <w:t>add 52 826 123</w:t>
            </w:r>
          </w:p>
          <w:p w:rsidR="000B4FE0" w:rsidRPr="000B4FE0" w:rsidRDefault="000B4FE0" w:rsidP="000B4FE0">
            <w:pPr>
              <w:spacing w:after="120"/>
              <w:jc w:val="left"/>
              <w:rPr>
                <w:rStyle w:val="Code"/>
                <w:lang w:val="bg-BG"/>
              </w:rPr>
            </w:pPr>
            <w:r w:rsidRPr="000B4FE0">
              <w:rPr>
                <w:rStyle w:val="Code"/>
                <w:lang w:val="bg-BG"/>
              </w:rPr>
              <w:t>contains 647 937</w:t>
            </w:r>
          </w:p>
          <w:p w:rsidR="000B4FE0" w:rsidRPr="000B4FE0" w:rsidRDefault="000B4FE0" w:rsidP="000B4FE0">
            <w:pPr>
              <w:spacing w:after="120"/>
              <w:jc w:val="left"/>
              <w:rPr>
                <w:rStyle w:val="Code"/>
                <w:lang w:val="bg-BG"/>
              </w:rPr>
            </w:pPr>
            <w:r w:rsidRPr="000B4FE0">
              <w:rPr>
                <w:rStyle w:val="Code"/>
                <w:lang w:val="bg-BG"/>
              </w:rPr>
              <w:t>value 394 991</w:t>
            </w:r>
          </w:p>
          <w:p w:rsidR="000B4FE0" w:rsidRPr="000B4FE0" w:rsidRDefault="000B4FE0" w:rsidP="000B4FE0">
            <w:pPr>
              <w:spacing w:after="120"/>
              <w:jc w:val="left"/>
              <w:rPr>
                <w:rStyle w:val="Code"/>
                <w:lang w:val="bg-BG"/>
              </w:rPr>
            </w:pPr>
            <w:r w:rsidRPr="000B4FE0">
              <w:rPr>
                <w:rStyle w:val="Code"/>
                <w:lang w:val="bg-BG"/>
              </w:rPr>
              <w:t>value 328 38</w:t>
            </w:r>
          </w:p>
          <w:p w:rsidR="000B4FE0" w:rsidRPr="000B4FE0" w:rsidRDefault="000B4FE0" w:rsidP="000B4FE0">
            <w:pPr>
              <w:spacing w:after="120"/>
              <w:jc w:val="left"/>
              <w:rPr>
                <w:rStyle w:val="Code"/>
                <w:lang w:val="bg-BG"/>
              </w:rPr>
            </w:pPr>
            <w:r w:rsidRPr="000B4FE0">
              <w:rPr>
                <w:rStyle w:val="Code"/>
                <w:lang w:val="bg-BG"/>
              </w:rPr>
              <w:t>contains 770 70</w:t>
            </w:r>
          </w:p>
          <w:p w:rsidR="000B4FE0" w:rsidRPr="000B4FE0" w:rsidRDefault="000B4FE0" w:rsidP="000B4FE0">
            <w:pPr>
              <w:spacing w:after="120"/>
              <w:jc w:val="left"/>
              <w:rPr>
                <w:rStyle w:val="Code"/>
                <w:lang w:val="bg-BG"/>
              </w:rPr>
            </w:pPr>
            <w:r w:rsidRPr="000B4FE0">
              <w:rPr>
                <w:rStyle w:val="Code"/>
                <w:lang w:val="bg-BG"/>
              </w:rPr>
              <w:t>value 728 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425 473</w:t>
            </w:r>
          </w:p>
          <w:p w:rsidR="000B4FE0" w:rsidRPr="000B4FE0" w:rsidRDefault="000B4FE0" w:rsidP="000B4FE0">
            <w:pPr>
              <w:spacing w:after="120"/>
              <w:jc w:val="left"/>
              <w:rPr>
                <w:rStyle w:val="Code"/>
                <w:lang w:val="bg-BG"/>
              </w:rPr>
            </w:pPr>
            <w:r w:rsidRPr="000B4FE0">
              <w:rPr>
                <w:rStyle w:val="Code"/>
                <w:lang w:val="bg-BG"/>
              </w:rPr>
              <w:t>value 522 492</w:t>
            </w:r>
          </w:p>
          <w:p w:rsidR="000B4FE0" w:rsidRPr="000B4FE0" w:rsidRDefault="000B4FE0" w:rsidP="000B4FE0">
            <w:pPr>
              <w:spacing w:after="120"/>
              <w:jc w:val="left"/>
              <w:rPr>
                <w:rStyle w:val="Code"/>
                <w:lang w:val="bg-BG"/>
              </w:rPr>
            </w:pPr>
            <w:r w:rsidRPr="000B4FE0">
              <w:rPr>
                <w:rStyle w:val="Code"/>
                <w:lang w:val="bg-BG"/>
              </w:rPr>
              <w:t>contains 401 421</w:t>
            </w:r>
          </w:p>
          <w:p w:rsidR="000B4FE0" w:rsidRPr="000B4FE0" w:rsidRDefault="000B4FE0" w:rsidP="000B4FE0">
            <w:pPr>
              <w:spacing w:after="120"/>
              <w:jc w:val="left"/>
              <w:rPr>
                <w:rStyle w:val="Code"/>
                <w:lang w:val="bg-BG"/>
              </w:rPr>
            </w:pPr>
            <w:r w:rsidRPr="000B4FE0">
              <w:rPr>
                <w:rStyle w:val="Code"/>
                <w:lang w:val="bg-BG"/>
              </w:rPr>
              <w:t>value 319 677</w:t>
            </w:r>
          </w:p>
          <w:p w:rsidR="000B4FE0" w:rsidRPr="000B4FE0" w:rsidRDefault="000B4FE0" w:rsidP="000B4FE0">
            <w:pPr>
              <w:spacing w:after="120"/>
              <w:jc w:val="left"/>
              <w:rPr>
                <w:rStyle w:val="Code"/>
                <w:lang w:val="bg-BG"/>
              </w:rPr>
            </w:pPr>
            <w:r w:rsidRPr="000B4FE0">
              <w:rPr>
                <w:rStyle w:val="Code"/>
                <w:lang w:val="bg-BG"/>
              </w:rPr>
              <w:t>value 751 775</w:t>
            </w:r>
          </w:p>
          <w:p w:rsidR="000B4FE0" w:rsidRPr="000B4FE0" w:rsidRDefault="000B4FE0" w:rsidP="000B4FE0">
            <w:pPr>
              <w:spacing w:after="120"/>
              <w:jc w:val="left"/>
              <w:rPr>
                <w:rStyle w:val="Code"/>
                <w:lang w:val="bg-BG"/>
              </w:rPr>
            </w:pPr>
            <w:r w:rsidRPr="000B4FE0">
              <w:rPr>
                <w:rStyle w:val="Code"/>
                <w:lang w:val="bg-BG"/>
              </w:rPr>
              <w:t>value 138 749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122 315</w:t>
            </w:r>
          </w:p>
          <w:p w:rsidR="000B4FE0" w:rsidRPr="000B4FE0" w:rsidRDefault="000B4FE0" w:rsidP="000B4FE0">
            <w:pPr>
              <w:spacing w:after="120"/>
              <w:jc w:val="left"/>
              <w:rPr>
                <w:rStyle w:val="Code"/>
                <w:lang w:val="bg-BG"/>
              </w:rPr>
            </w:pPr>
            <w:r w:rsidRPr="000B4FE0">
              <w:rPr>
                <w:rStyle w:val="Code"/>
                <w:lang w:val="bg-BG"/>
              </w:rPr>
              <w:lastRenderedPageBreak/>
              <w:t>value 819 890</w:t>
            </w:r>
          </w:p>
          <w:p w:rsidR="000B4FE0" w:rsidRPr="000B4FE0" w:rsidRDefault="000B4FE0" w:rsidP="000B4FE0">
            <w:pPr>
              <w:spacing w:after="120"/>
              <w:jc w:val="left"/>
              <w:rPr>
                <w:rStyle w:val="Code"/>
                <w:lang w:val="bg-BG"/>
              </w:rPr>
            </w:pPr>
            <w:r w:rsidRPr="000B4FE0">
              <w:rPr>
                <w:rStyle w:val="Code"/>
                <w:lang w:val="bg-BG"/>
              </w:rPr>
              <w:t>value 878 482</w:t>
            </w:r>
          </w:p>
          <w:p w:rsidR="000B4FE0" w:rsidRPr="000B4FE0" w:rsidRDefault="000B4FE0" w:rsidP="000B4FE0">
            <w:pPr>
              <w:spacing w:after="120"/>
              <w:jc w:val="left"/>
              <w:rPr>
                <w:rStyle w:val="Code"/>
                <w:lang w:val="bg-BG"/>
              </w:rPr>
            </w:pPr>
            <w:r w:rsidRPr="000B4FE0">
              <w:rPr>
                <w:rStyle w:val="Code"/>
                <w:lang w:val="bg-BG"/>
              </w:rPr>
              <w:t>add 386 325 520</w:t>
            </w:r>
          </w:p>
          <w:p w:rsidR="000B4FE0" w:rsidRPr="000B4FE0" w:rsidRDefault="000B4FE0" w:rsidP="000B4FE0">
            <w:pPr>
              <w:spacing w:after="120"/>
              <w:jc w:val="left"/>
              <w:rPr>
                <w:rStyle w:val="Code"/>
                <w:lang w:val="bg-BG"/>
              </w:rPr>
            </w:pPr>
            <w:r w:rsidRPr="000B4FE0">
              <w:rPr>
                <w:rStyle w:val="Code"/>
                <w:lang w:val="bg-BG"/>
              </w:rPr>
              <w:t>value 75 746</w:t>
            </w:r>
          </w:p>
          <w:p w:rsidR="000B4FE0" w:rsidRPr="000B4FE0" w:rsidRDefault="000B4FE0" w:rsidP="000B4FE0">
            <w:pPr>
              <w:spacing w:after="120"/>
              <w:jc w:val="left"/>
              <w:rPr>
                <w:rStyle w:val="Code"/>
                <w:lang w:val="bg-BG"/>
              </w:rPr>
            </w:pPr>
            <w:r w:rsidRPr="000B4FE0">
              <w:rPr>
                <w:rStyle w:val="Code"/>
                <w:lang w:val="bg-BG"/>
              </w:rPr>
              <w:t>contains 861 601</w:t>
            </w:r>
          </w:p>
          <w:p w:rsidR="000B4FE0" w:rsidRPr="000B4FE0" w:rsidRDefault="000B4FE0" w:rsidP="000B4FE0">
            <w:pPr>
              <w:spacing w:after="120"/>
              <w:jc w:val="left"/>
              <w:rPr>
                <w:rStyle w:val="Code"/>
                <w:lang w:val="bg-BG"/>
              </w:rPr>
            </w:pPr>
            <w:r w:rsidRPr="000B4FE0">
              <w:rPr>
                <w:rStyle w:val="Code"/>
                <w:lang w:val="bg-BG"/>
              </w:rPr>
              <w:t>add 117 536 518</w:t>
            </w:r>
          </w:p>
          <w:p w:rsidR="000B4FE0" w:rsidRPr="000B4FE0" w:rsidRDefault="000B4FE0" w:rsidP="000B4FE0">
            <w:pPr>
              <w:spacing w:after="120"/>
              <w:jc w:val="left"/>
              <w:rPr>
                <w:rStyle w:val="Code"/>
                <w:lang w:val="bg-BG"/>
              </w:rPr>
            </w:pPr>
            <w:r w:rsidRPr="000B4FE0">
              <w:rPr>
                <w:rStyle w:val="Code"/>
                <w:lang w:val="bg-BG"/>
              </w:rPr>
              <w:t>contains 672 315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843 932</w:t>
            </w:r>
          </w:p>
          <w:p w:rsidR="000B4FE0" w:rsidRPr="000B4FE0" w:rsidRDefault="000B4FE0" w:rsidP="000B4FE0">
            <w:pPr>
              <w:spacing w:after="120"/>
              <w:jc w:val="left"/>
              <w:rPr>
                <w:rStyle w:val="Code"/>
                <w:lang w:val="bg-BG"/>
              </w:rPr>
            </w:pPr>
            <w:r w:rsidRPr="000B4FE0">
              <w:rPr>
                <w:rStyle w:val="Code"/>
                <w:lang w:val="bg-BG"/>
              </w:rPr>
              <w:t>add 299 662 781</w:t>
            </w:r>
          </w:p>
          <w:p w:rsidR="000B4FE0" w:rsidRPr="000B4FE0" w:rsidRDefault="000B4FE0" w:rsidP="000B4FE0">
            <w:pPr>
              <w:spacing w:after="120"/>
              <w:jc w:val="left"/>
              <w:rPr>
                <w:rStyle w:val="Code"/>
                <w:lang w:val="bg-BG"/>
              </w:rPr>
            </w:pPr>
            <w:r w:rsidRPr="000B4FE0">
              <w:rPr>
                <w:rStyle w:val="Code"/>
                <w:lang w:val="bg-BG"/>
              </w:rPr>
              <w:t>contains 110 720</w:t>
            </w:r>
          </w:p>
          <w:p w:rsidR="000B4FE0" w:rsidRPr="000B4FE0" w:rsidRDefault="000B4FE0" w:rsidP="000B4FE0">
            <w:pPr>
              <w:spacing w:after="120"/>
              <w:jc w:val="left"/>
              <w:rPr>
                <w:rStyle w:val="Code"/>
                <w:lang w:val="bg-BG"/>
              </w:rPr>
            </w:pPr>
            <w:r w:rsidRPr="000B4FE0">
              <w:rPr>
                <w:rStyle w:val="Code"/>
                <w:lang w:val="bg-BG"/>
              </w:rPr>
              <w:t>add 631 591 650</w:t>
            </w:r>
          </w:p>
          <w:p w:rsidR="000B4FE0" w:rsidRPr="000B4FE0" w:rsidRDefault="000B4FE0" w:rsidP="000B4FE0">
            <w:pPr>
              <w:spacing w:after="120"/>
              <w:jc w:val="left"/>
              <w:rPr>
                <w:rStyle w:val="Code"/>
                <w:lang w:val="bg-BG"/>
              </w:rPr>
            </w:pPr>
            <w:r w:rsidRPr="000B4FE0">
              <w:rPr>
                <w:rStyle w:val="Code"/>
                <w:lang w:val="bg-BG"/>
              </w:rPr>
              <w:t>value 174 477</w:t>
            </w:r>
          </w:p>
          <w:p w:rsidR="000B4FE0" w:rsidRPr="000B4FE0" w:rsidRDefault="000B4FE0" w:rsidP="000B4FE0">
            <w:pPr>
              <w:spacing w:after="120"/>
              <w:jc w:val="left"/>
              <w:rPr>
                <w:rStyle w:val="Code"/>
                <w:lang w:val="bg-BG"/>
              </w:rPr>
            </w:pPr>
            <w:r w:rsidRPr="000B4FE0">
              <w:rPr>
                <w:rStyle w:val="Code"/>
                <w:lang w:val="bg-BG"/>
              </w:rPr>
              <w:t>value 157 62</w:t>
            </w:r>
          </w:p>
          <w:p w:rsidR="000B4FE0" w:rsidRPr="000B4FE0" w:rsidRDefault="000B4FE0" w:rsidP="000B4FE0">
            <w:pPr>
              <w:spacing w:after="120"/>
              <w:jc w:val="left"/>
              <w:rPr>
                <w:rStyle w:val="Code"/>
                <w:lang w:val="bg-BG"/>
              </w:rPr>
            </w:pPr>
            <w:r w:rsidRPr="000B4FE0">
              <w:rPr>
                <w:rStyle w:val="Code"/>
                <w:lang w:val="bg-BG"/>
              </w:rPr>
              <w:t>contains 29 346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238 223 11</w:t>
            </w:r>
          </w:p>
          <w:p w:rsidR="000B4FE0" w:rsidRPr="000B4FE0" w:rsidRDefault="000B4FE0" w:rsidP="000B4FE0">
            <w:pPr>
              <w:spacing w:after="120"/>
              <w:jc w:val="left"/>
              <w:rPr>
                <w:rStyle w:val="Code"/>
                <w:lang w:val="bg-BG"/>
              </w:rPr>
            </w:pPr>
            <w:r w:rsidRPr="000B4FE0">
              <w:rPr>
                <w:rStyle w:val="Code"/>
                <w:lang w:val="bg-BG"/>
              </w:rPr>
              <w:t>contains 784 80</w:t>
            </w:r>
          </w:p>
          <w:p w:rsidR="000B4FE0" w:rsidRPr="000B4FE0" w:rsidRDefault="000B4FE0" w:rsidP="000B4FE0">
            <w:pPr>
              <w:spacing w:after="120"/>
              <w:jc w:val="left"/>
              <w:rPr>
                <w:rStyle w:val="Code"/>
                <w:lang w:val="bg-BG"/>
              </w:rPr>
            </w:pPr>
            <w:r w:rsidRPr="000B4FE0">
              <w:rPr>
                <w:rStyle w:val="Code"/>
                <w:lang w:val="bg-BG"/>
              </w:rPr>
              <w:t>contains 470 614</w:t>
            </w:r>
          </w:p>
          <w:p w:rsidR="000B4FE0" w:rsidRPr="000B4FE0" w:rsidRDefault="000B4FE0" w:rsidP="000B4FE0">
            <w:pPr>
              <w:spacing w:after="120"/>
              <w:jc w:val="left"/>
              <w:rPr>
                <w:rStyle w:val="Code"/>
                <w:lang w:val="bg-BG"/>
              </w:rPr>
            </w:pPr>
            <w:r w:rsidRPr="000B4FE0">
              <w:rPr>
                <w:rStyle w:val="Code"/>
                <w:lang w:val="bg-BG"/>
              </w:rPr>
              <w:t>add 638 314 227</w:t>
            </w:r>
          </w:p>
          <w:p w:rsidR="000B4FE0" w:rsidRPr="000B4FE0" w:rsidRDefault="000B4FE0" w:rsidP="000B4FE0">
            <w:pPr>
              <w:spacing w:after="120"/>
              <w:jc w:val="left"/>
              <w:rPr>
                <w:rStyle w:val="Code"/>
                <w:lang w:val="bg-BG"/>
              </w:rPr>
            </w:pPr>
            <w:r w:rsidRPr="000B4FE0">
              <w:rPr>
                <w:rStyle w:val="Code"/>
                <w:lang w:val="bg-BG"/>
              </w:rPr>
              <w:t>add 858 65 441</w:t>
            </w:r>
          </w:p>
          <w:p w:rsidR="000B4FE0" w:rsidRPr="000B4FE0" w:rsidRDefault="000B4FE0" w:rsidP="000B4FE0">
            <w:pPr>
              <w:spacing w:after="120"/>
              <w:jc w:val="left"/>
              <w:rPr>
                <w:rStyle w:val="Code"/>
                <w:lang w:val="bg-BG"/>
              </w:rPr>
            </w:pPr>
            <w:r w:rsidRPr="000B4FE0">
              <w:rPr>
                <w:rStyle w:val="Code"/>
                <w:lang w:val="bg-BG"/>
              </w:rPr>
              <w:t>contains 859 715</w:t>
            </w:r>
          </w:p>
          <w:p w:rsidR="000B4FE0" w:rsidRPr="000B4FE0" w:rsidRDefault="000B4FE0" w:rsidP="000B4FE0">
            <w:pPr>
              <w:spacing w:after="120"/>
              <w:jc w:val="left"/>
              <w:rPr>
                <w:rStyle w:val="Code"/>
                <w:lang w:val="bg-BG"/>
              </w:rPr>
            </w:pPr>
            <w:r w:rsidRPr="000B4FE0">
              <w:rPr>
                <w:rStyle w:val="Code"/>
                <w:lang w:val="bg-BG"/>
              </w:rPr>
              <w:t>value 599 467</w:t>
            </w:r>
          </w:p>
          <w:p w:rsidR="000B4FE0" w:rsidRPr="000B4FE0" w:rsidRDefault="000B4FE0" w:rsidP="000B4FE0">
            <w:pPr>
              <w:spacing w:after="120"/>
              <w:jc w:val="left"/>
              <w:rPr>
                <w:rStyle w:val="Code"/>
                <w:lang w:val="bg-BG"/>
              </w:rPr>
            </w:pPr>
            <w:r w:rsidRPr="000B4FE0">
              <w:rPr>
                <w:rStyle w:val="Code"/>
                <w:lang w:val="bg-BG"/>
              </w:rPr>
              <w:t>contains 343 52</w:t>
            </w:r>
          </w:p>
          <w:p w:rsidR="000B4FE0" w:rsidRPr="000B4FE0" w:rsidRDefault="000B4FE0" w:rsidP="000B4FE0">
            <w:pPr>
              <w:spacing w:after="120"/>
              <w:jc w:val="left"/>
              <w:rPr>
                <w:rStyle w:val="Code"/>
                <w:lang w:val="bg-BG"/>
              </w:rPr>
            </w:pPr>
            <w:r w:rsidRPr="000B4FE0">
              <w:rPr>
                <w:rStyle w:val="Code"/>
                <w:lang w:val="bg-BG"/>
              </w:rPr>
              <w:t>contains 157 357</w:t>
            </w:r>
          </w:p>
          <w:p w:rsidR="000B4FE0" w:rsidRPr="000B4FE0" w:rsidRDefault="000B4FE0" w:rsidP="000B4FE0">
            <w:pPr>
              <w:spacing w:after="120"/>
              <w:jc w:val="left"/>
              <w:rPr>
                <w:rStyle w:val="Code"/>
                <w:lang w:val="bg-BG"/>
              </w:rPr>
            </w:pPr>
            <w:r w:rsidRPr="000B4FE0">
              <w:rPr>
                <w:rStyle w:val="Code"/>
                <w:lang w:val="bg-BG"/>
              </w:rPr>
              <w:t>contains 749 496</w:t>
            </w:r>
          </w:p>
          <w:p w:rsidR="000B4FE0" w:rsidRPr="000B4FE0" w:rsidRDefault="000B4FE0" w:rsidP="000B4FE0">
            <w:pPr>
              <w:spacing w:after="120"/>
              <w:jc w:val="left"/>
              <w:rPr>
                <w:rStyle w:val="Code"/>
                <w:lang w:val="bg-BG"/>
              </w:rPr>
            </w:pPr>
            <w:r w:rsidRPr="000B4FE0">
              <w:rPr>
                <w:rStyle w:val="Code"/>
                <w:lang w:val="bg-BG"/>
              </w:rPr>
              <w:t>contains 11 61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28 325</w:t>
            </w:r>
          </w:p>
          <w:p w:rsidR="000B4FE0" w:rsidRPr="000B4FE0" w:rsidRDefault="000B4FE0" w:rsidP="000B4FE0">
            <w:pPr>
              <w:spacing w:after="120"/>
              <w:jc w:val="left"/>
              <w:rPr>
                <w:rStyle w:val="Code"/>
                <w:lang w:val="bg-BG"/>
              </w:rPr>
            </w:pPr>
            <w:r w:rsidRPr="000B4FE0">
              <w:rPr>
                <w:rStyle w:val="Code"/>
                <w:lang w:val="bg-BG"/>
              </w:rPr>
              <w:t>contains 641 161</w:t>
            </w:r>
          </w:p>
          <w:p w:rsidR="000B4FE0" w:rsidRPr="000B4FE0" w:rsidRDefault="000B4FE0" w:rsidP="000B4FE0">
            <w:pPr>
              <w:spacing w:after="120"/>
              <w:jc w:val="left"/>
              <w:rPr>
                <w:rStyle w:val="Code"/>
                <w:lang w:val="bg-BG"/>
              </w:rPr>
            </w:pPr>
            <w:r w:rsidRPr="000B4FE0">
              <w:rPr>
                <w:rStyle w:val="Code"/>
                <w:lang w:val="bg-BG"/>
              </w:rPr>
              <w:t>value 550 279</w:t>
            </w:r>
          </w:p>
          <w:p w:rsidR="000B4FE0" w:rsidRPr="000B4FE0" w:rsidRDefault="000B4FE0" w:rsidP="000B4FE0">
            <w:pPr>
              <w:spacing w:after="120"/>
              <w:jc w:val="left"/>
              <w:rPr>
                <w:rStyle w:val="Code"/>
                <w:lang w:val="bg-BG"/>
              </w:rPr>
            </w:pPr>
            <w:r w:rsidRPr="000B4FE0">
              <w:rPr>
                <w:rStyle w:val="Code"/>
                <w:lang w:val="bg-BG"/>
              </w:rPr>
              <w:t>value 250 967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234 392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177 638</w:t>
            </w:r>
          </w:p>
          <w:p w:rsidR="000B4FE0" w:rsidRPr="000B4FE0" w:rsidRDefault="000B4FE0" w:rsidP="000B4FE0">
            <w:pPr>
              <w:spacing w:after="120"/>
              <w:jc w:val="left"/>
              <w:rPr>
                <w:rStyle w:val="Code"/>
                <w:lang w:val="bg-BG"/>
              </w:rPr>
            </w:pPr>
            <w:r w:rsidRPr="000B4FE0">
              <w:rPr>
                <w:rStyle w:val="Code"/>
                <w:lang w:val="bg-BG"/>
              </w:rPr>
              <w:t>value 392 261</w:t>
            </w:r>
          </w:p>
          <w:p w:rsidR="000B4FE0" w:rsidRPr="000B4FE0" w:rsidRDefault="000B4FE0" w:rsidP="000B4FE0">
            <w:pPr>
              <w:spacing w:after="120"/>
              <w:jc w:val="left"/>
              <w:rPr>
                <w:rStyle w:val="Code"/>
                <w:lang w:val="bg-BG"/>
              </w:rPr>
            </w:pPr>
            <w:r w:rsidRPr="000B4FE0">
              <w:rPr>
                <w:rStyle w:val="Code"/>
                <w:lang w:val="bg-BG"/>
              </w:rPr>
              <w:t>contains 402 346</w:t>
            </w:r>
          </w:p>
          <w:p w:rsidR="000B4FE0" w:rsidRPr="000B4FE0" w:rsidRDefault="000B4FE0" w:rsidP="000B4FE0">
            <w:pPr>
              <w:spacing w:after="120"/>
              <w:jc w:val="left"/>
              <w:rPr>
                <w:rStyle w:val="Code"/>
                <w:lang w:val="bg-BG"/>
              </w:rPr>
            </w:pPr>
            <w:r w:rsidRPr="000B4FE0">
              <w:rPr>
                <w:rStyle w:val="Code"/>
                <w:lang w:val="bg-BG"/>
              </w:rPr>
              <w:t>add 5 350 141</w:t>
            </w:r>
          </w:p>
          <w:p w:rsidR="000B4FE0" w:rsidRPr="000B4FE0" w:rsidRDefault="000B4FE0" w:rsidP="000B4FE0">
            <w:pPr>
              <w:spacing w:after="120"/>
              <w:jc w:val="left"/>
              <w:rPr>
                <w:rStyle w:val="Code"/>
                <w:lang w:val="bg-BG"/>
              </w:rPr>
            </w:pPr>
            <w:r w:rsidRPr="000B4FE0">
              <w:rPr>
                <w:rStyle w:val="Code"/>
                <w:lang w:val="bg-BG"/>
              </w:rPr>
              <w:t>contains 216 964</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lastRenderedPageBreak/>
              <w:t>count</w:t>
            </w:r>
          </w:p>
          <w:p w:rsidR="000B4FE0" w:rsidRPr="000B4FE0" w:rsidRDefault="000B4FE0" w:rsidP="000B4FE0">
            <w:pPr>
              <w:spacing w:after="120"/>
              <w:jc w:val="left"/>
              <w:rPr>
                <w:rStyle w:val="Code"/>
                <w:lang w:val="bg-BG"/>
              </w:rPr>
            </w:pPr>
            <w:r w:rsidRPr="000B4FE0">
              <w:rPr>
                <w:rStyle w:val="Code"/>
                <w:lang w:val="bg-BG"/>
              </w:rPr>
              <w:t>add 74 808 622</w:t>
            </w:r>
          </w:p>
          <w:p w:rsidR="000B4FE0" w:rsidRPr="000B4FE0" w:rsidRDefault="000B4FE0" w:rsidP="000B4FE0">
            <w:pPr>
              <w:spacing w:after="120"/>
              <w:jc w:val="left"/>
              <w:rPr>
                <w:rStyle w:val="Code"/>
                <w:lang w:val="bg-BG"/>
              </w:rPr>
            </w:pPr>
            <w:r w:rsidRPr="000B4FE0">
              <w:rPr>
                <w:rStyle w:val="Code"/>
                <w:lang w:val="bg-BG"/>
              </w:rPr>
              <w:t>value 338 482</w:t>
            </w:r>
          </w:p>
          <w:p w:rsidR="000B4FE0" w:rsidRPr="000B4FE0" w:rsidRDefault="000B4FE0" w:rsidP="000B4FE0">
            <w:pPr>
              <w:spacing w:after="120"/>
              <w:jc w:val="left"/>
              <w:rPr>
                <w:rStyle w:val="Code"/>
                <w:lang w:val="bg-BG"/>
              </w:rPr>
            </w:pPr>
            <w:r w:rsidRPr="000B4FE0">
              <w:rPr>
                <w:rStyle w:val="Code"/>
                <w:lang w:val="bg-BG"/>
              </w:rPr>
              <w:t>value 710 858</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93 833 422</w:t>
            </w:r>
          </w:p>
          <w:p w:rsidR="000B4FE0" w:rsidRPr="000B4FE0" w:rsidRDefault="000B4FE0" w:rsidP="000B4FE0">
            <w:pPr>
              <w:spacing w:after="120"/>
              <w:jc w:val="left"/>
              <w:rPr>
                <w:rStyle w:val="Code"/>
                <w:lang w:val="bg-BG"/>
              </w:rPr>
            </w:pPr>
            <w:r w:rsidRPr="000B4FE0">
              <w:rPr>
                <w:rStyle w:val="Code"/>
                <w:lang w:val="bg-BG"/>
              </w:rPr>
              <w:t>contains 376 766</w:t>
            </w:r>
          </w:p>
          <w:p w:rsidR="000B4FE0" w:rsidRPr="000B4FE0" w:rsidRDefault="000B4FE0" w:rsidP="000B4FE0">
            <w:pPr>
              <w:spacing w:after="120"/>
              <w:jc w:val="left"/>
              <w:rPr>
                <w:rStyle w:val="Code"/>
                <w:lang w:val="bg-BG"/>
              </w:rPr>
            </w:pPr>
            <w:r w:rsidRPr="000B4FE0">
              <w:rPr>
                <w:rStyle w:val="Code"/>
                <w:lang w:val="bg-BG"/>
              </w:rPr>
              <w:t>contains 236 294</w:t>
            </w:r>
          </w:p>
          <w:p w:rsidR="000B4FE0" w:rsidRPr="000B4FE0" w:rsidRDefault="000B4FE0" w:rsidP="000B4FE0">
            <w:pPr>
              <w:spacing w:after="120"/>
              <w:jc w:val="left"/>
              <w:rPr>
                <w:rStyle w:val="Code"/>
                <w:lang w:val="bg-BG"/>
              </w:rPr>
            </w:pPr>
            <w:r w:rsidRPr="000B4FE0">
              <w:rPr>
                <w:rStyle w:val="Code"/>
                <w:lang w:val="bg-BG"/>
              </w:rPr>
              <w:t>add 971 199 138</w:t>
            </w:r>
          </w:p>
          <w:p w:rsidR="000B4FE0" w:rsidRPr="000B4FE0" w:rsidRDefault="000B4FE0" w:rsidP="000B4FE0">
            <w:pPr>
              <w:spacing w:after="120"/>
              <w:jc w:val="left"/>
              <w:rPr>
                <w:rStyle w:val="Code"/>
                <w:lang w:val="bg-BG"/>
              </w:rPr>
            </w:pPr>
            <w:r w:rsidRPr="000B4FE0">
              <w:rPr>
                <w:rStyle w:val="Code"/>
                <w:lang w:val="bg-BG"/>
              </w:rPr>
              <w:t>add 34 3 880</w:t>
            </w:r>
          </w:p>
          <w:p w:rsidR="000B4FE0" w:rsidRPr="000B4FE0" w:rsidRDefault="000B4FE0" w:rsidP="000B4FE0">
            <w:pPr>
              <w:spacing w:after="120"/>
              <w:jc w:val="left"/>
              <w:rPr>
                <w:rStyle w:val="Code"/>
                <w:lang w:val="bg-BG"/>
              </w:rPr>
            </w:pPr>
            <w:r w:rsidRPr="000B4FE0">
              <w:rPr>
                <w:rStyle w:val="Code"/>
                <w:lang w:val="bg-BG"/>
              </w:rPr>
              <w:t>contains 821 81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838 54 779</w:t>
            </w:r>
          </w:p>
          <w:p w:rsidR="000B4FE0" w:rsidRPr="000B4FE0" w:rsidRDefault="000B4FE0" w:rsidP="000B4FE0">
            <w:pPr>
              <w:spacing w:after="120"/>
              <w:jc w:val="left"/>
              <w:rPr>
                <w:rStyle w:val="Code"/>
                <w:lang w:val="bg-BG"/>
              </w:rPr>
            </w:pPr>
            <w:r w:rsidRPr="000B4FE0">
              <w:rPr>
                <w:rStyle w:val="Code"/>
                <w:lang w:val="bg-BG"/>
              </w:rPr>
              <w:t>value 692 488</w:t>
            </w:r>
          </w:p>
          <w:p w:rsidR="000B4FE0" w:rsidRPr="000B4FE0" w:rsidRDefault="000B4FE0" w:rsidP="000B4FE0">
            <w:pPr>
              <w:spacing w:after="120"/>
              <w:jc w:val="left"/>
              <w:rPr>
                <w:rStyle w:val="Code"/>
                <w:lang w:val="bg-BG"/>
              </w:rPr>
            </w:pPr>
            <w:r w:rsidRPr="000B4FE0">
              <w:rPr>
                <w:rStyle w:val="Code"/>
                <w:lang w:val="bg-BG"/>
              </w:rPr>
              <w:t>value 630 994</w:t>
            </w:r>
          </w:p>
          <w:p w:rsidR="000B4FE0" w:rsidRPr="000B4FE0" w:rsidRDefault="000B4FE0" w:rsidP="000B4FE0">
            <w:pPr>
              <w:spacing w:after="120"/>
              <w:jc w:val="left"/>
              <w:rPr>
                <w:rStyle w:val="Code"/>
                <w:lang w:val="bg-BG"/>
              </w:rPr>
            </w:pPr>
            <w:r w:rsidRPr="000B4FE0">
              <w:rPr>
                <w:rStyle w:val="Code"/>
                <w:lang w:val="bg-BG"/>
              </w:rPr>
              <w:t>add 565 382 542</w:t>
            </w:r>
          </w:p>
          <w:p w:rsidR="000B4FE0" w:rsidRPr="000B4FE0" w:rsidRDefault="000B4FE0" w:rsidP="000B4FE0">
            <w:pPr>
              <w:spacing w:after="120"/>
              <w:jc w:val="left"/>
              <w:rPr>
                <w:rStyle w:val="Code"/>
                <w:lang w:val="bg-BG"/>
              </w:rPr>
            </w:pPr>
            <w:r w:rsidRPr="000B4FE0">
              <w:rPr>
                <w:rStyle w:val="Code"/>
                <w:lang w:val="bg-BG"/>
              </w:rPr>
              <w:t>contains 919 646</w:t>
            </w:r>
          </w:p>
          <w:p w:rsidR="000B4FE0" w:rsidRPr="000B4FE0" w:rsidRDefault="000B4FE0" w:rsidP="000B4FE0">
            <w:pPr>
              <w:spacing w:after="120"/>
              <w:jc w:val="left"/>
              <w:rPr>
                <w:rStyle w:val="Code"/>
                <w:lang w:val="bg-BG"/>
              </w:rPr>
            </w:pPr>
            <w:r w:rsidRPr="000B4FE0">
              <w:rPr>
                <w:rStyle w:val="Code"/>
                <w:lang w:val="bg-BG"/>
              </w:rPr>
              <w:t>contains 982 779</w:t>
            </w:r>
          </w:p>
          <w:p w:rsidR="000B4FE0" w:rsidRPr="000B4FE0" w:rsidRDefault="000B4FE0" w:rsidP="000B4FE0">
            <w:pPr>
              <w:spacing w:after="120"/>
              <w:jc w:val="left"/>
              <w:rPr>
                <w:rStyle w:val="Code"/>
                <w:lang w:val="bg-BG"/>
              </w:rPr>
            </w:pPr>
            <w:r w:rsidRPr="000B4FE0">
              <w:rPr>
                <w:rStyle w:val="Code"/>
                <w:lang w:val="bg-BG"/>
              </w:rPr>
              <w:t>value 651 717</w:t>
            </w:r>
          </w:p>
          <w:p w:rsidR="000B4FE0" w:rsidRPr="000B4FE0" w:rsidRDefault="000B4FE0" w:rsidP="000B4FE0">
            <w:pPr>
              <w:spacing w:after="120"/>
              <w:jc w:val="left"/>
              <w:rPr>
                <w:rStyle w:val="Code"/>
                <w:lang w:val="bg-BG"/>
              </w:rPr>
            </w:pPr>
            <w:r w:rsidRPr="000B4FE0">
              <w:rPr>
                <w:rStyle w:val="Code"/>
                <w:lang w:val="bg-BG"/>
              </w:rPr>
              <w:t>add 280 768 707</w:t>
            </w:r>
          </w:p>
          <w:p w:rsidR="000B4FE0" w:rsidRPr="000B4FE0" w:rsidRDefault="000B4FE0" w:rsidP="000B4FE0">
            <w:pPr>
              <w:spacing w:after="120"/>
              <w:jc w:val="left"/>
              <w:rPr>
                <w:rStyle w:val="Code"/>
                <w:lang w:val="bg-BG"/>
              </w:rPr>
            </w:pPr>
            <w:r w:rsidRPr="000B4FE0">
              <w:rPr>
                <w:rStyle w:val="Code"/>
                <w:lang w:val="bg-BG"/>
              </w:rPr>
              <w:t>value 658 552</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606 464</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322 987</w:t>
            </w:r>
          </w:p>
          <w:p w:rsidR="000B4FE0" w:rsidRPr="000B4FE0" w:rsidRDefault="000B4FE0" w:rsidP="000B4FE0">
            <w:pPr>
              <w:spacing w:after="120"/>
              <w:jc w:val="left"/>
              <w:rPr>
                <w:rStyle w:val="Code"/>
                <w:lang w:val="bg-BG"/>
              </w:rPr>
            </w:pPr>
            <w:r w:rsidRPr="000B4FE0">
              <w:rPr>
                <w:rStyle w:val="Code"/>
                <w:lang w:val="bg-BG"/>
              </w:rPr>
              <w:t>contains 544 806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6 636 651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782 175 363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609 364</w:t>
            </w:r>
          </w:p>
          <w:p w:rsidR="000B4FE0" w:rsidRPr="000B4FE0" w:rsidRDefault="000B4FE0" w:rsidP="000B4FE0">
            <w:pPr>
              <w:spacing w:after="120"/>
              <w:jc w:val="left"/>
              <w:rPr>
                <w:rStyle w:val="Code"/>
                <w:lang w:val="bg-BG"/>
              </w:rPr>
            </w:pPr>
            <w:r w:rsidRPr="000B4FE0">
              <w:rPr>
                <w:rStyle w:val="Code"/>
                <w:lang w:val="bg-BG"/>
              </w:rPr>
              <w:t>add 854 499 161</w:t>
            </w:r>
          </w:p>
          <w:p w:rsidR="000B4FE0" w:rsidRPr="000B4FE0" w:rsidRDefault="000B4FE0" w:rsidP="000B4FE0">
            <w:pPr>
              <w:spacing w:after="120"/>
              <w:jc w:val="left"/>
              <w:rPr>
                <w:rStyle w:val="Code"/>
                <w:lang w:val="bg-BG"/>
              </w:rPr>
            </w:pPr>
            <w:r w:rsidRPr="000B4FE0">
              <w:rPr>
                <w:rStyle w:val="Code"/>
                <w:lang w:val="bg-BG"/>
              </w:rPr>
              <w:t>value 510 94</w:t>
            </w:r>
          </w:p>
          <w:p w:rsidR="000B4FE0" w:rsidRPr="000B4FE0" w:rsidRDefault="000B4FE0" w:rsidP="000B4FE0">
            <w:pPr>
              <w:spacing w:after="120"/>
              <w:jc w:val="left"/>
              <w:rPr>
                <w:rStyle w:val="Code"/>
                <w:lang w:val="bg-BG"/>
              </w:rPr>
            </w:pPr>
            <w:r w:rsidRPr="000B4FE0">
              <w:rPr>
                <w:rStyle w:val="Code"/>
                <w:lang w:val="bg-BG"/>
              </w:rPr>
              <w:t>add 719 390 958</w:t>
            </w:r>
          </w:p>
          <w:p w:rsidR="000B4FE0" w:rsidRPr="000B4FE0" w:rsidRDefault="000B4FE0" w:rsidP="000B4FE0">
            <w:pPr>
              <w:spacing w:after="120"/>
              <w:jc w:val="left"/>
              <w:rPr>
                <w:rStyle w:val="Code"/>
                <w:lang w:val="bg-BG"/>
              </w:rPr>
            </w:pPr>
            <w:r w:rsidRPr="000B4FE0">
              <w:rPr>
                <w:rStyle w:val="Code"/>
                <w:lang w:val="bg-BG"/>
              </w:rPr>
              <w:t>value 135 891</w:t>
            </w:r>
          </w:p>
          <w:p w:rsidR="000B4FE0" w:rsidRPr="000B4FE0" w:rsidRDefault="000B4FE0" w:rsidP="000B4FE0">
            <w:pPr>
              <w:spacing w:after="120"/>
              <w:jc w:val="left"/>
              <w:rPr>
                <w:rStyle w:val="Code"/>
                <w:lang w:val="bg-BG"/>
              </w:rPr>
            </w:pPr>
            <w:r w:rsidRPr="000B4FE0">
              <w:rPr>
                <w:rStyle w:val="Code"/>
                <w:lang w:val="bg-BG"/>
              </w:rPr>
              <w:t>contains 658 54</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464 311</w:t>
            </w:r>
          </w:p>
          <w:p w:rsidR="000B4FE0" w:rsidRPr="000B4FE0" w:rsidRDefault="000B4FE0" w:rsidP="000B4FE0">
            <w:pPr>
              <w:spacing w:after="120"/>
              <w:jc w:val="left"/>
              <w:rPr>
                <w:rStyle w:val="Code"/>
                <w:lang w:val="bg-BG"/>
              </w:rPr>
            </w:pPr>
            <w:r w:rsidRPr="000B4FE0">
              <w:rPr>
                <w:rStyle w:val="Code"/>
                <w:lang w:val="bg-BG"/>
              </w:rPr>
              <w:lastRenderedPageBreak/>
              <w:t>contains 194 643</w:t>
            </w:r>
          </w:p>
          <w:p w:rsidR="000B4FE0" w:rsidRPr="000B4FE0" w:rsidRDefault="000B4FE0" w:rsidP="000B4FE0">
            <w:pPr>
              <w:spacing w:after="120"/>
              <w:jc w:val="left"/>
              <w:rPr>
                <w:rStyle w:val="Code"/>
                <w:lang w:val="bg-BG"/>
              </w:rPr>
            </w:pPr>
            <w:r w:rsidRPr="000B4FE0">
              <w:rPr>
                <w:rStyle w:val="Code"/>
                <w:lang w:val="bg-BG"/>
              </w:rPr>
              <w:t>add 245 833 876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456 899</w:t>
            </w:r>
          </w:p>
          <w:p w:rsidR="000B4FE0" w:rsidRPr="000B4FE0" w:rsidRDefault="000B4FE0" w:rsidP="000B4FE0">
            <w:pPr>
              <w:spacing w:after="120"/>
              <w:jc w:val="left"/>
              <w:rPr>
                <w:rStyle w:val="Code"/>
                <w:lang w:val="bg-BG"/>
              </w:rPr>
            </w:pPr>
            <w:r w:rsidRPr="000B4FE0">
              <w:rPr>
                <w:rStyle w:val="Code"/>
                <w:lang w:val="bg-BG"/>
              </w:rPr>
              <w:t>value 41 723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559 295</w:t>
            </w:r>
          </w:p>
          <w:p w:rsidR="000B4FE0" w:rsidRPr="000B4FE0" w:rsidRDefault="000B4FE0" w:rsidP="000B4FE0">
            <w:pPr>
              <w:spacing w:after="120"/>
              <w:jc w:val="left"/>
              <w:rPr>
                <w:rStyle w:val="Code"/>
                <w:lang w:val="bg-BG"/>
              </w:rPr>
            </w:pPr>
            <w:r w:rsidRPr="000B4FE0">
              <w:rPr>
                <w:rStyle w:val="Code"/>
                <w:lang w:val="bg-BG"/>
              </w:rPr>
              <w:t>add 262 484 615</w:t>
            </w:r>
          </w:p>
          <w:p w:rsidR="000B4FE0" w:rsidRPr="000B4FE0" w:rsidRDefault="000B4FE0" w:rsidP="000B4FE0">
            <w:pPr>
              <w:spacing w:after="120"/>
              <w:jc w:val="left"/>
              <w:rPr>
                <w:rStyle w:val="Code"/>
                <w:lang w:val="bg-BG"/>
              </w:rPr>
            </w:pPr>
            <w:r w:rsidRPr="000B4FE0">
              <w:rPr>
                <w:rStyle w:val="Code"/>
                <w:lang w:val="bg-BG"/>
              </w:rPr>
              <w:t>contains 732 325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517 308 846</w:t>
            </w:r>
          </w:p>
          <w:p w:rsidR="000B4FE0" w:rsidRPr="000B4FE0" w:rsidRDefault="000B4FE0" w:rsidP="000B4FE0">
            <w:pPr>
              <w:spacing w:after="120"/>
              <w:jc w:val="left"/>
              <w:rPr>
                <w:rStyle w:val="Code"/>
                <w:lang w:val="bg-BG"/>
              </w:rPr>
            </w:pPr>
            <w:r w:rsidRPr="000B4FE0">
              <w:rPr>
                <w:rStyle w:val="Code"/>
                <w:lang w:val="bg-BG"/>
              </w:rPr>
              <w:t>contains 144 53</w:t>
            </w:r>
          </w:p>
          <w:p w:rsidR="000B4FE0" w:rsidRPr="000B4FE0" w:rsidRDefault="000B4FE0" w:rsidP="000B4FE0">
            <w:pPr>
              <w:spacing w:after="120"/>
              <w:jc w:val="left"/>
              <w:rPr>
                <w:rStyle w:val="Code"/>
                <w:lang w:val="bg-BG"/>
              </w:rPr>
            </w:pPr>
            <w:r w:rsidRPr="000B4FE0">
              <w:rPr>
                <w:rStyle w:val="Code"/>
                <w:lang w:val="bg-BG"/>
              </w:rPr>
              <w:t>contains 659 855</w:t>
            </w:r>
          </w:p>
          <w:p w:rsidR="000B4FE0" w:rsidRPr="000B4FE0" w:rsidRDefault="000B4FE0" w:rsidP="000B4FE0">
            <w:pPr>
              <w:spacing w:after="120"/>
              <w:jc w:val="left"/>
              <w:rPr>
                <w:rStyle w:val="Code"/>
                <w:lang w:val="bg-BG"/>
              </w:rPr>
            </w:pPr>
            <w:r w:rsidRPr="000B4FE0">
              <w:rPr>
                <w:rStyle w:val="Code"/>
                <w:lang w:val="bg-BG"/>
              </w:rPr>
              <w:t>add 739 676 217</w:t>
            </w:r>
          </w:p>
          <w:p w:rsidR="000B4FE0" w:rsidRPr="000B4FE0" w:rsidRDefault="000B4FE0" w:rsidP="000B4FE0">
            <w:pPr>
              <w:spacing w:after="120"/>
              <w:jc w:val="left"/>
              <w:rPr>
                <w:rStyle w:val="Code"/>
                <w:lang w:val="bg-BG"/>
              </w:rPr>
            </w:pPr>
            <w:r w:rsidRPr="000B4FE0">
              <w:rPr>
                <w:rStyle w:val="Code"/>
                <w:lang w:val="bg-BG"/>
              </w:rPr>
              <w:t>contains 808 934</w:t>
            </w:r>
          </w:p>
          <w:p w:rsidR="000B4FE0" w:rsidRPr="000B4FE0" w:rsidRDefault="000B4FE0" w:rsidP="000B4FE0">
            <w:pPr>
              <w:spacing w:after="120"/>
              <w:jc w:val="left"/>
              <w:rPr>
                <w:rStyle w:val="Code"/>
                <w:lang w:val="bg-BG"/>
              </w:rPr>
            </w:pPr>
            <w:r w:rsidRPr="000B4FE0">
              <w:rPr>
                <w:rStyle w:val="Code"/>
                <w:lang w:val="bg-BG"/>
              </w:rPr>
              <w:t>add 64 93 167</w:t>
            </w:r>
          </w:p>
          <w:p w:rsidR="000B4FE0" w:rsidRPr="000B4FE0" w:rsidRDefault="000B4FE0" w:rsidP="000B4FE0">
            <w:pPr>
              <w:spacing w:after="120"/>
              <w:jc w:val="left"/>
              <w:rPr>
                <w:rStyle w:val="Code"/>
                <w:lang w:val="bg-BG"/>
              </w:rPr>
            </w:pPr>
            <w:r w:rsidRPr="000B4FE0">
              <w:rPr>
                <w:rStyle w:val="Code"/>
                <w:lang w:val="bg-BG"/>
              </w:rPr>
              <w:t>add 169 553 878</w:t>
            </w:r>
          </w:p>
          <w:p w:rsidR="000B4FE0" w:rsidRPr="000B4FE0" w:rsidRDefault="000B4FE0" w:rsidP="000B4FE0">
            <w:pPr>
              <w:spacing w:after="120"/>
              <w:jc w:val="left"/>
              <w:rPr>
                <w:rStyle w:val="Code"/>
                <w:lang w:val="bg-BG"/>
              </w:rPr>
            </w:pPr>
            <w:r w:rsidRPr="000B4FE0">
              <w:rPr>
                <w:rStyle w:val="Code"/>
                <w:lang w:val="bg-BG"/>
              </w:rPr>
              <w:t>contains 263 48</w:t>
            </w:r>
          </w:p>
          <w:p w:rsidR="000B4FE0" w:rsidRPr="000B4FE0" w:rsidRDefault="000B4FE0" w:rsidP="000B4FE0">
            <w:pPr>
              <w:spacing w:after="120"/>
              <w:jc w:val="left"/>
              <w:rPr>
                <w:rStyle w:val="Code"/>
                <w:lang w:val="bg-BG"/>
              </w:rPr>
            </w:pPr>
            <w:r w:rsidRPr="000B4FE0">
              <w:rPr>
                <w:rStyle w:val="Code"/>
                <w:lang w:val="bg-BG"/>
              </w:rPr>
              <w:t>add 578 965 384</w:t>
            </w:r>
          </w:p>
          <w:p w:rsidR="000B4FE0" w:rsidRPr="000B4FE0" w:rsidRDefault="000B4FE0" w:rsidP="000B4FE0">
            <w:pPr>
              <w:spacing w:after="120"/>
              <w:jc w:val="left"/>
              <w:rPr>
                <w:rStyle w:val="Code"/>
                <w:lang w:val="bg-BG"/>
              </w:rPr>
            </w:pPr>
            <w:r w:rsidRPr="000B4FE0">
              <w:rPr>
                <w:rStyle w:val="Code"/>
                <w:lang w:val="bg-BG"/>
              </w:rPr>
              <w:t>value 581 691</w:t>
            </w:r>
          </w:p>
          <w:p w:rsidR="000B4FE0" w:rsidRPr="000B4FE0" w:rsidRDefault="000B4FE0" w:rsidP="000B4FE0">
            <w:pPr>
              <w:spacing w:after="120"/>
              <w:jc w:val="left"/>
              <w:rPr>
                <w:rStyle w:val="Code"/>
                <w:lang w:val="bg-BG"/>
              </w:rPr>
            </w:pPr>
            <w:r w:rsidRPr="000B4FE0">
              <w:rPr>
                <w:rStyle w:val="Code"/>
                <w:lang w:val="bg-BG"/>
              </w:rPr>
              <w:t>value 602 609</w:t>
            </w:r>
          </w:p>
          <w:p w:rsidR="000B4FE0" w:rsidRPr="000B4FE0" w:rsidRDefault="000B4FE0" w:rsidP="000B4FE0">
            <w:pPr>
              <w:spacing w:after="120"/>
              <w:jc w:val="left"/>
              <w:rPr>
                <w:rStyle w:val="Code"/>
                <w:lang w:val="bg-BG"/>
              </w:rPr>
            </w:pPr>
            <w:r w:rsidRPr="000B4FE0">
              <w:rPr>
                <w:rStyle w:val="Code"/>
                <w:lang w:val="bg-BG"/>
              </w:rPr>
              <w:t>add 709 988 115</w:t>
            </w:r>
          </w:p>
          <w:p w:rsidR="000B4FE0" w:rsidRPr="000B4FE0" w:rsidRDefault="000B4FE0" w:rsidP="000B4FE0">
            <w:pPr>
              <w:spacing w:after="120"/>
              <w:jc w:val="left"/>
              <w:rPr>
                <w:rStyle w:val="Code"/>
                <w:lang w:val="bg-BG"/>
              </w:rPr>
            </w:pPr>
            <w:r w:rsidRPr="000B4FE0">
              <w:rPr>
                <w:rStyle w:val="Code"/>
                <w:lang w:val="bg-BG"/>
              </w:rPr>
              <w:t>value 632 456</w:t>
            </w:r>
          </w:p>
          <w:p w:rsidR="000B4FE0" w:rsidRPr="000B4FE0" w:rsidRDefault="000B4FE0" w:rsidP="000B4FE0">
            <w:pPr>
              <w:spacing w:after="120"/>
              <w:jc w:val="left"/>
              <w:rPr>
                <w:rStyle w:val="Code"/>
                <w:lang w:val="bg-BG"/>
              </w:rPr>
            </w:pPr>
            <w:r w:rsidRPr="000B4FE0">
              <w:rPr>
                <w:rStyle w:val="Code"/>
                <w:lang w:val="bg-BG"/>
              </w:rPr>
              <w:t>value 619 983</w:t>
            </w:r>
          </w:p>
          <w:p w:rsidR="000B4FE0" w:rsidRPr="000B4FE0" w:rsidRDefault="000B4FE0" w:rsidP="000B4FE0">
            <w:pPr>
              <w:spacing w:after="120"/>
              <w:jc w:val="left"/>
              <w:rPr>
                <w:rStyle w:val="Code"/>
                <w:lang w:val="bg-BG"/>
              </w:rPr>
            </w:pPr>
            <w:r w:rsidRPr="000B4FE0">
              <w:rPr>
                <w:rStyle w:val="Code"/>
                <w:lang w:val="bg-BG"/>
              </w:rPr>
              <w:t>contains 676 681</w:t>
            </w:r>
          </w:p>
          <w:p w:rsidR="000B4FE0" w:rsidRPr="000B4FE0" w:rsidRDefault="000B4FE0" w:rsidP="000B4FE0">
            <w:pPr>
              <w:spacing w:after="120"/>
              <w:jc w:val="left"/>
              <w:rPr>
                <w:rStyle w:val="Code"/>
                <w:lang w:val="bg-BG"/>
              </w:rPr>
            </w:pPr>
            <w:r w:rsidRPr="000B4FE0">
              <w:rPr>
                <w:rStyle w:val="Code"/>
                <w:lang w:val="bg-BG"/>
              </w:rPr>
              <w:t>contains 668 231</w:t>
            </w:r>
          </w:p>
          <w:p w:rsidR="000B4FE0" w:rsidRPr="000B4FE0" w:rsidRDefault="000B4FE0" w:rsidP="000B4FE0">
            <w:pPr>
              <w:spacing w:after="120"/>
              <w:jc w:val="left"/>
              <w:rPr>
                <w:rStyle w:val="Code"/>
                <w:lang w:val="bg-BG"/>
              </w:rPr>
            </w:pPr>
            <w:r w:rsidRPr="000B4FE0">
              <w:rPr>
                <w:rStyle w:val="Code"/>
                <w:lang w:val="bg-BG"/>
              </w:rPr>
              <w:t>add 56 347 755</w:t>
            </w:r>
          </w:p>
          <w:p w:rsidR="000B4FE0" w:rsidRPr="000B4FE0" w:rsidRDefault="000B4FE0" w:rsidP="000B4FE0">
            <w:pPr>
              <w:spacing w:after="120"/>
              <w:jc w:val="left"/>
              <w:rPr>
                <w:rStyle w:val="Code"/>
                <w:lang w:val="bg-BG"/>
              </w:rPr>
            </w:pPr>
            <w:r w:rsidRPr="000B4FE0">
              <w:rPr>
                <w:rStyle w:val="Code"/>
                <w:lang w:val="bg-BG"/>
              </w:rPr>
              <w:t>value 55 881</w:t>
            </w:r>
          </w:p>
          <w:p w:rsidR="000B4FE0" w:rsidRPr="000B4FE0" w:rsidRDefault="000B4FE0" w:rsidP="000B4FE0">
            <w:pPr>
              <w:spacing w:after="120"/>
              <w:jc w:val="left"/>
              <w:rPr>
                <w:rStyle w:val="Code"/>
                <w:lang w:val="bg-BG"/>
              </w:rPr>
            </w:pPr>
            <w:r w:rsidRPr="000B4FE0">
              <w:rPr>
                <w:rStyle w:val="Code"/>
                <w:lang w:val="bg-BG"/>
              </w:rPr>
              <w:t>add 579 80 890</w:t>
            </w:r>
          </w:p>
          <w:p w:rsidR="000B4FE0" w:rsidRPr="000B4FE0" w:rsidRDefault="000B4FE0" w:rsidP="000B4FE0">
            <w:pPr>
              <w:spacing w:after="120"/>
              <w:jc w:val="left"/>
              <w:rPr>
                <w:rStyle w:val="Code"/>
                <w:lang w:val="bg-BG"/>
              </w:rPr>
            </w:pPr>
            <w:r w:rsidRPr="000B4FE0">
              <w:rPr>
                <w:rStyle w:val="Code"/>
                <w:lang w:val="bg-BG"/>
              </w:rPr>
              <w:t>contains 818 95</w:t>
            </w:r>
          </w:p>
          <w:p w:rsidR="000B4FE0" w:rsidRPr="000B4FE0" w:rsidRDefault="000B4FE0" w:rsidP="000B4FE0">
            <w:pPr>
              <w:spacing w:after="120"/>
              <w:jc w:val="left"/>
              <w:rPr>
                <w:rStyle w:val="Code"/>
                <w:lang w:val="bg-BG"/>
              </w:rPr>
            </w:pPr>
            <w:r w:rsidRPr="000B4FE0">
              <w:rPr>
                <w:rStyle w:val="Code"/>
                <w:lang w:val="bg-BG"/>
              </w:rPr>
              <w:t>contains 840 206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354 105</w:t>
            </w:r>
          </w:p>
          <w:p w:rsidR="000B4FE0" w:rsidRPr="000B4FE0" w:rsidRDefault="000B4FE0" w:rsidP="000B4FE0">
            <w:pPr>
              <w:spacing w:after="120"/>
              <w:jc w:val="left"/>
              <w:rPr>
                <w:rStyle w:val="Code"/>
                <w:lang w:val="bg-BG"/>
              </w:rPr>
            </w:pPr>
            <w:r w:rsidRPr="000B4FE0">
              <w:rPr>
                <w:rStyle w:val="Code"/>
                <w:lang w:val="bg-BG"/>
              </w:rPr>
              <w:t>add 320 537 96</w:t>
            </w:r>
          </w:p>
          <w:p w:rsidR="000B4FE0" w:rsidRPr="000B4FE0" w:rsidRDefault="000B4FE0" w:rsidP="000B4FE0">
            <w:pPr>
              <w:spacing w:after="120"/>
              <w:jc w:val="left"/>
              <w:rPr>
                <w:rStyle w:val="Code"/>
                <w:lang w:val="bg-BG"/>
              </w:rPr>
            </w:pPr>
            <w:r w:rsidRPr="000B4FE0">
              <w:rPr>
                <w:rStyle w:val="Code"/>
                <w:lang w:val="bg-BG"/>
              </w:rPr>
              <w:t>add 58 279 486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346 716</w:t>
            </w:r>
          </w:p>
          <w:p w:rsidR="000B4FE0" w:rsidRPr="000B4FE0" w:rsidRDefault="000B4FE0" w:rsidP="000B4FE0">
            <w:pPr>
              <w:spacing w:after="120"/>
              <w:jc w:val="left"/>
              <w:rPr>
                <w:rStyle w:val="Code"/>
                <w:lang w:val="bg-BG"/>
              </w:rPr>
            </w:pPr>
            <w:r w:rsidRPr="000B4FE0">
              <w:rPr>
                <w:rStyle w:val="Code"/>
                <w:lang w:val="bg-BG"/>
              </w:rPr>
              <w:t>contains 496 634</w:t>
            </w:r>
          </w:p>
          <w:p w:rsidR="000B4FE0" w:rsidRPr="000B4FE0" w:rsidRDefault="000B4FE0" w:rsidP="000B4FE0">
            <w:pPr>
              <w:spacing w:after="120"/>
              <w:jc w:val="left"/>
              <w:rPr>
                <w:rStyle w:val="Code"/>
                <w:lang w:val="bg-BG"/>
              </w:rPr>
            </w:pPr>
            <w:r w:rsidRPr="000B4FE0">
              <w:rPr>
                <w:rStyle w:val="Code"/>
                <w:lang w:val="bg-BG"/>
              </w:rPr>
              <w:t>contains 847 641</w:t>
            </w:r>
          </w:p>
          <w:p w:rsidR="000B4FE0" w:rsidRPr="000B4FE0" w:rsidRDefault="000B4FE0" w:rsidP="000B4FE0">
            <w:pPr>
              <w:spacing w:after="120"/>
              <w:jc w:val="left"/>
              <w:rPr>
                <w:rStyle w:val="Code"/>
                <w:lang w:val="bg-BG"/>
              </w:rPr>
            </w:pPr>
            <w:r w:rsidRPr="000B4FE0">
              <w:rPr>
                <w:rStyle w:val="Code"/>
                <w:lang w:val="bg-BG"/>
              </w:rPr>
              <w:t>add 828 983 536</w:t>
            </w:r>
          </w:p>
          <w:p w:rsidR="000B4FE0" w:rsidRPr="000B4FE0" w:rsidRDefault="000B4FE0" w:rsidP="000B4FE0">
            <w:pPr>
              <w:spacing w:after="120"/>
              <w:jc w:val="left"/>
              <w:rPr>
                <w:rStyle w:val="Code"/>
                <w:lang w:val="bg-BG"/>
              </w:rPr>
            </w:pPr>
            <w:r w:rsidRPr="000B4FE0">
              <w:rPr>
                <w:rStyle w:val="Code"/>
                <w:lang w:val="bg-BG"/>
              </w:rPr>
              <w:t>contains 742 797</w:t>
            </w:r>
          </w:p>
          <w:p w:rsidR="000B4FE0" w:rsidRPr="000B4FE0" w:rsidRDefault="000B4FE0" w:rsidP="000B4FE0">
            <w:pPr>
              <w:spacing w:after="120"/>
              <w:jc w:val="left"/>
              <w:rPr>
                <w:rStyle w:val="Code"/>
                <w:lang w:val="bg-BG"/>
              </w:rPr>
            </w:pPr>
            <w:r w:rsidRPr="000B4FE0">
              <w:rPr>
                <w:rStyle w:val="Code"/>
                <w:lang w:val="bg-BG"/>
              </w:rPr>
              <w:t>add 523 458 721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lastRenderedPageBreak/>
              <w:t>count</w:t>
            </w:r>
          </w:p>
          <w:p w:rsidR="000B4FE0" w:rsidRPr="000B4FE0" w:rsidRDefault="000B4FE0" w:rsidP="000B4FE0">
            <w:pPr>
              <w:spacing w:after="120"/>
              <w:jc w:val="left"/>
              <w:rPr>
                <w:rStyle w:val="Code"/>
                <w:lang w:val="bg-BG"/>
              </w:rPr>
            </w:pPr>
            <w:r w:rsidRPr="000B4FE0">
              <w:rPr>
                <w:rStyle w:val="Code"/>
                <w:lang w:val="bg-BG"/>
              </w:rPr>
              <w:t>contains 313 125</w:t>
            </w:r>
          </w:p>
          <w:p w:rsidR="000B4FE0" w:rsidRPr="000B4FE0" w:rsidRDefault="000B4FE0" w:rsidP="000B4FE0">
            <w:pPr>
              <w:spacing w:after="120"/>
              <w:jc w:val="left"/>
              <w:rPr>
                <w:rStyle w:val="Code"/>
                <w:lang w:val="bg-BG"/>
              </w:rPr>
            </w:pPr>
            <w:r w:rsidRPr="000B4FE0">
              <w:rPr>
                <w:rStyle w:val="Code"/>
                <w:lang w:val="bg-BG"/>
              </w:rPr>
              <w:t>add 736 810 658</w:t>
            </w:r>
          </w:p>
          <w:p w:rsidR="000B4FE0" w:rsidRPr="000B4FE0" w:rsidRDefault="000B4FE0" w:rsidP="000B4FE0">
            <w:pPr>
              <w:spacing w:after="120"/>
              <w:jc w:val="left"/>
              <w:rPr>
                <w:rStyle w:val="Code"/>
                <w:lang w:val="bg-BG"/>
              </w:rPr>
            </w:pPr>
            <w:r w:rsidRPr="000B4FE0">
              <w:rPr>
                <w:rStyle w:val="Code"/>
                <w:lang w:val="bg-BG"/>
              </w:rPr>
              <w:t>value 996 602</w:t>
            </w:r>
          </w:p>
          <w:p w:rsidR="000B4FE0" w:rsidRPr="000B4FE0" w:rsidRDefault="000B4FE0" w:rsidP="000B4FE0">
            <w:pPr>
              <w:spacing w:after="120"/>
              <w:jc w:val="left"/>
              <w:rPr>
                <w:rStyle w:val="Code"/>
                <w:lang w:val="bg-BG"/>
              </w:rPr>
            </w:pPr>
            <w:r w:rsidRPr="000B4FE0">
              <w:rPr>
                <w:rStyle w:val="Code"/>
                <w:lang w:val="bg-BG"/>
              </w:rPr>
              <w:t>contains 227 183</w:t>
            </w:r>
          </w:p>
          <w:p w:rsidR="000B4FE0" w:rsidRPr="000B4FE0" w:rsidRDefault="000B4FE0" w:rsidP="000B4FE0">
            <w:pPr>
              <w:spacing w:after="120"/>
              <w:jc w:val="left"/>
              <w:rPr>
                <w:rStyle w:val="Code"/>
                <w:lang w:val="bg-BG"/>
              </w:rPr>
            </w:pPr>
            <w:r w:rsidRPr="000B4FE0">
              <w:rPr>
                <w:rStyle w:val="Code"/>
                <w:lang w:val="bg-BG"/>
              </w:rPr>
              <w:t>contains 943 129</w:t>
            </w:r>
          </w:p>
          <w:p w:rsidR="000B4FE0" w:rsidRPr="000B4FE0" w:rsidRDefault="000B4FE0" w:rsidP="000B4FE0">
            <w:pPr>
              <w:spacing w:after="120"/>
              <w:jc w:val="left"/>
              <w:rPr>
                <w:rStyle w:val="Code"/>
                <w:lang w:val="bg-BG"/>
              </w:rPr>
            </w:pPr>
            <w:r w:rsidRPr="000B4FE0">
              <w:rPr>
                <w:rStyle w:val="Code"/>
                <w:lang w:val="bg-BG"/>
              </w:rPr>
              <w:t>contains 890 327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781 526</w:t>
            </w:r>
          </w:p>
          <w:p w:rsidR="000B4FE0" w:rsidRPr="000B4FE0" w:rsidRDefault="000B4FE0" w:rsidP="000B4FE0">
            <w:pPr>
              <w:spacing w:after="120"/>
              <w:jc w:val="left"/>
              <w:rPr>
                <w:rStyle w:val="Code"/>
                <w:lang w:val="bg-BG"/>
              </w:rPr>
            </w:pPr>
            <w:r w:rsidRPr="000B4FE0">
              <w:rPr>
                <w:rStyle w:val="Code"/>
                <w:lang w:val="bg-BG"/>
              </w:rPr>
              <w:t>add 515 592 794</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534 821 765</w:t>
            </w:r>
          </w:p>
          <w:p w:rsidR="000B4FE0" w:rsidRPr="000B4FE0" w:rsidRDefault="000B4FE0" w:rsidP="000B4FE0">
            <w:pPr>
              <w:spacing w:after="120"/>
              <w:jc w:val="left"/>
              <w:rPr>
                <w:rStyle w:val="Code"/>
                <w:lang w:val="bg-BG"/>
              </w:rPr>
            </w:pPr>
            <w:r w:rsidRPr="000B4FE0">
              <w:rPr>
                <w:rStyle w:val="Code"/>
                <w:lang w:val="bg-BG"/>
              </w:rPr>
              <w:t>value 540 620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463 898</w:t>
            </w:r>
          </w:p>
          <w:p w:rsidR="000B4FE0" w:rsidRPr="000B4FE0" w:rsidRDefault="000B4FE0" w:rsidP="000B4FE0">
            <w:pPr>
              <w:spacing w:after="120"/>
              <w:jc w:val="left"/>
              <w:rPr>
                <w:rStyle w:val="Code"/>
                <w:lang w:val="bg-BG"/>
              </w:rPr>
            </w:pPr>
            <w:r w:rsidRPr="000B4FE0">
              <w:rPr>
                <w:rStyle w:val="Code"/>
                <w:lang w:val="bg-BG"/>
              </w:rPr>
              <w:t>contains 188 732</w:t>
            </w:r>
          </w:p>
          <w:p w:rsidR="000B4FE0" w:rsidRPr="000B4FE0" w:rsidRDefault="000B4FE0" w:rsidP="000B4FE0">
            <w:pPr>
              <w:spacing w:after="120"/>
              <w:jc w:val="left"/>
              <w:rPr>
                <w:rStyle w:val="Code"/>
                <w:lang w:val="bg-BG"/>
              </w:rPr>
            </w:pPr>
            <w:r w:rsidRPr="000B4FE0">
              <w:rPr>
                <w:rStyle w:val="Code"/>
                <w:lang w:val="bg-BG"/>
              </w:rPr>
              <w:t>add 226 465 309</w:t>
            </w:r>
          </w:p>
          <w:p w:rsidR="000B4FE0" w:rsidRPr="000B4FE0" w:rsidRDefault="000B4FE0" w:rsidP="000B4FE0">
            <w:pPr>
              <w:spacing w:after="120"/>
              <w:jc w:val="left"/>
              <w:rPr>
                <w:rStyle w:val="Code"/>
                <w:lang w:val="bg-BG"/>
              </w:rPr>
            </w:pPr>
            <w:r w:rsidRPr="000B4FE0">
              <w:rPr>
                <w:rStyle w:val="Code"/>
                <w:lang w:val="bg-BG"/>
              </w:rPr>
              <w:t>contains 197 854</w:t>
            </w:r>
          </w:p>
          <w:p w:rsidR="000B4FE0" w:rsidRPr="000B4FE0" w:rsidRDefault="000B4FE0" w:rsidP="000B4FE0">
            <w:pPr>
              <w:spacing w:after="120"/>
              <w:jc w:val="left"/>
              <w:rPr>
                <w:rStyle w:val="Code"/>
                <w:lang w:val="bg-BG"/>
              </w:rPr>
            </w:pPr>
            <w:r w:rsidRPr="000B4FE0">
              <w:rPr>
                <w:rStyle w:val="Code"/>
                <w:lang w:val="bg-BG"/>
              </w:rPr>
              <w:t>value 924 567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add 673 944 787</w:t>
            </w:r>
          </w:p>
          <w:p w:rsidR="000B4FE0" w:rsidRPr="000B4FE0" w:rsidRDefault="000B4FE0" w:rsidP="000B4FE0">
            <w:pPr>
              <w:spacing w:after="120"/>
              <w:jc w:val="left"/>
              <w:rPr>
                <w:rStyle w:val="Code"/>
                <w:lang w:val="bg-BG"/>
              </w:rPr>
            </w:pPr>
            <w:r w:rsidRPr="000B4FE0">
              <w:rPr>
                <w:rStyle w:val="Code"/>
                <w:lang w:val="bg-BG"/>
              </w:rPr>
              <w:t>add 516 143 15</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461 780</w:t>
            </w:r>
          </w:p>
          <w:p w:rsidR="000B4FE0" w:rsidRPr="000B4FE0" w:rsidRDefault="000B4FE0" w:rsidP="000B4FE0">
            <w:pPr>
              <w:spacing w:after="120"/>
              <w:jc w:val="left"/>
              <w:rPr>
                <w:rStyle w:val="Code"/>
                <w:lang w:val="bg-BG"/>
              </w:rPr>
            </w:pPr>
            <w:r w:rsidRPr="000B4FE0">
              <w:rPr>
                <w:rStyle w:val="Code"/>
                <w:lang w:val="bg-BG"/>
              </w:rPr>
              <w:t>value 344 642</w:t>
            </w:r>
          </w:p>
          <w:p w:rsidR="000B4FE0" w:rsidRPr="000B4FE0" w:rsidRDefault="000B4FE0" w:rsidP="000B4FE0">
            <w:pPr>
              <w:spacing w:after="120"/>
              <w:jc w:val="left"/>
              <w:rPr>
                <w:rStyle w:val="Code"/>
                <w:lang w:val="bg-BG"/>
              </w:rPr>
            </w:pPr>
            <w:r w:rsidRPr="000B4FE0">
              <w:rPr>
                <w:rStyle w:val="Code"/>
                <w:lang w:val="bg-BG"/>
              </w:rPr>
              <w:t>value 539 566</w:t>
            </w:r>
          </w:p>
          <w:p w:rsidR="000B4FE0" w:rsidRPr="000B4FE0" w:rsidRDefault="000B4FE0" w:rsidP="000B4FE0">
            <w:pPr>
              <w:spacing w:after="120"/>
              <w:jc w:val="left"/>
              <w:rPr>
                <w:rStyle w:val="Code"/>
                <w:lang w:val="bg-BG"/>
              </w:rPr>
            </w:pPr>
            <w:r w:rsidRPr="000B4FE0">
              <w:rPr>
                <w:rStyle w:val="Code"/>
                <w:lang w:val="bg-BG"/>
              </w:rPr>
              <w:t>add 992 625 170</w:t>
            </w:r>
          </w:p>
          <w:p w:rsidR="000B4FE0" w:rsidRPr="000B4FE0" w:rsidRDefault="000B4FE0" w:rsidP="000B4FE0">
            <w:pPr>
              <w:spacing w:after="120"/>
              <w:jc w:val="left"/>
              <w:rPr>
                <w:rStyle w:val="Code"/>
                <w:lang w:val="bg-BG"/>
              </w:rPr>
            </w:pPr>
            <w:r w:rsidRPr="000B4FE0">
              <w:rPr>
                <w:rStyle w:val="Code"/>
                <w:lang w:val="bg-BG"/>
              </w:rPr>
              <w:t>value 667 300</w:t>
            </w:r>
          </w:p>
          <w:p w:rsidR="000B4FE0" w:rsidRPr="000B4FE0" w:rsidRDefault="000B4FE0" w:rsidP="000B4FE0">
            <w:pPr>
              <w:spacing w:after="120"/>
              <w:jc w:val="left"/>
              <w:rPr>
                <w:rStyle w:val="Code"/>
                <w:lang w:val="bg-BG"/>
              </w:rPr>
            </w:pPr>
            <w:r w:rsidRPr="000B4FE0">
              <w:rPr>
                <w:rStyle w:val="Code"/>
                <w:lang w:val="bg-BG"/>
              </w:rPr>
              <w:t>contains 206 48</w:t>
            </w:r>
          </w:p>
          <w:p w:rsidR="000B4FE0" w:rsidRPr="000B4FE0" w:rsidRDefault="000B4FE0" w:rsidP="000B4FE0">
            <w:pPr>
              <w:spacing w:after="120"/>
              <w:jc w:val="left"/>
              <w:rPr>
                <w:rStyle w:val="Code"/>
                <w:lang w:val="bg-BG"/>
              </w:rPr>
            </w:pPr>
            <w:r w:rsidRPr="000B4FE0">
              <w:rPr>
                <w:rStyle w:val="Code"/>
                <w:lang w:val="bg-BG"/>
              </w:rPr>
              <w:t>contains 445 187</w:t>
            </w:r>
          </w:p>
          <w:p w:rsidR="000B4FE0" w:rsidRPr="000B4FE0" w:rsidRDefault="000B4FE0" w:rsidP="000B4FE0">
            <w:pPr>
              <w:spacing w:after="120"/>
              <w:jc w:val="left"/>
              <w:rPr>
                <w:rStyle w:val="Code"/>
                <w:lang w:val="bg-BG"/>
              </w:rPr>
            </w:pPr>
            <w:r w:rsidRPr="000B4FE0">
              <w:rPr>
                <w:rStyle w:val="Code"/>
                <w:lang w:val="bg-BG"/>
              </w:rPr>
              <w:t>contains 253 372</w:t>
            </w:r>
          </w:p>
          <w:p w:rsidR="000B4FE0" w:rsidRPr="000B4FE0" w:rsidRDefault="000B4FE0" w:rsidP="000B4FE0">
            <w:pPr>
              <w:spacing w:after="120"/>
              <w:jc w:val="left"/>
              <w:rPr>
                <w:rStyle w:val="Code"/>
                <w:lang w:val="bg-BG"/>
              </w:rPr>
            </w:pPr>
            <w:r w:rsidRPr="000B4FE0">
              <w:rPr>
                <w:rStyle w:val="Code"/>
                <w:lang w:val="bg-BG"/>
              </w:rPr>
              <w:t>value 867 676</w:t>
            </w:r>
          </w:p>
          <w:p w:rsidR="000B4FE0" w:rsidRPr="000B4FE0" w:rsidRDefault="000B4FE0" w:rsidP="000B4FE0">
            <w:pPr>
              <w:spacing w:after="120"/>
              <w:jc w:val="left"/>
              <w:rPr>
                <w:rStyle w:val="Code"/>
                <w:lang w:val="bg-BG"/>
              </w:rPr>
            </w:pPr>
            <w:r w:rsidRPr="000B4FE0">
              <w:rPr>
                <w:rStyle w:val="Code"/>
                <w:lang w:val="bg-BG"/>
              </w:rPr>
              <w:t>contains 559 946</w:t>
            </w:r>
          </w:p>
          <w:p w:rsidR="000B4FE0" w:rsidRPr="000B4FE0" w:rsidRDefault="000B4FE0" w:rsidP="000B4FE0">
            <w:pPr>
              <w:spacing w:after="120"/>
              <w:jc w:val="left"/>
              <w:rPr>
                <w:rStyle w:val="Code"/>
                <w:lang w:val="bg-BG"/>
              </w:rPr>
            </w:pPr>
            <w:r w:rsidRPr="000B4FE0">
              <w:rPr>
                <w:rStyle w:val="Code"/>
                <w:lang w:val="bg-BG"/>
              </w:rPr>
              <w:t>value 687 828</w:t>
            </w:r>
          </w:p>
          <w:p w:rsidR="000B4FE0" w:rsidRPr="000B4FE0" w:rsidRDefault="000B4FE0" w:rsidP="000B4FE0">
            <w:pPr>
              <w:spacing w:after="120"/>
              <w:jc w:val="left"/>
              <w:rPr>
                <w:rStyle w:val="Code"/>
                <w:lang w:val="bg-BG"/>
              </w:rPr>
            </w:pPr>
            <w:r w:rsidRPr="000B4FE0">
              <w:rPr>
                <w:rStyle w:val="Code"/>
                <w:lang w:val="bg-BG"/>
              </w:rPr>
              <w:t>value 653 445</w:t>
            </w:r>
          </w:p>
          <w:p w:rsidR="000B4FE0" w:rsidRPr="000B4FE0" w:rsidRDefault="000B4FE0" w:rsidP="000B4FE0">
            <w:pPr>
              <w:spacing w:after="120"/>
              <w:jc w:val="left"/>
              <w:rPr>
                <w:rStyle w:val="Code"/>
                <w:lang w:val="bg-BG"/>
              </w:rPr>
            </w:pPr>
            <w:r w:rsidRPr="000B4FE0">
              <w:rPr>
                <w:rStyle w:val="Code"/>
                <w:lang w:val="bg-BG"/>
              </w:rPr>
              <w:t>contains 964 901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575 768</w:t>
            </w:r>
          </w:p>
          <w:p w:rsidR="000B4FE0" w:rsidRPr="000B4FE0" w:rsidRDefault="000B4FE0" w:rsidP="000B4FE0">
            <w:pPr>
              <w:spacing w:after="120"/>
              <w:jc w:val="left"/>
              <w:rPr>
                <w:rStyle w:val="Code"/>
                <w:lang w:val="bg-BG"/>
              </w:rPr>
            </w:pPr>
            <w:r w:rsidRPr="000B4FE0">
              <w:rPr>
                <w:rStyle w:val="Code"/>
                <w:lang w:val="bg-BG"/>
              </w:rPr>
              <w:t>value 723 276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lastRenderedPageBreak/>
              <w:t>add 417 914 662</w:t>
            </w:r>
          </w:p>
          <w:p w:rsidR="000B4FE0" w:rsidRPr="000B4FE0" w:rsidRDefault="000B4FE0" w:rsidP="000B4FE0">
            <w:pPr>
              <w:spacing w:after="120"/>
              <w:jc w:val="left"/>
              <w:rPr>
                <w:rStyle w:val="Code"/>
                <w:lang w:val="bg-BG"/>
              </w:rPr>
            </w:pPr>
            <w:r w:rsidRPr="000B4FE0">
              <w:rPr>
                <w:rStyle w:val="Code"/>
                <w:lang w:val="bg-BG"/>
              </w:rPr>
              <w:t>value 527 380</w:t>
            </w:r>
          </w:p>
          <w:p w:rsidR="000B4FE0" w:rsidRPr="000B4FE0" w:rsidRDefault="000B4FE0" w:rsidP="000B4FE0">
            <w:pPr>
              <w:spacing w:after="120"/>
              <w:jc w:val="left"/>
              <w:rPr>
                <w:rStyle w:val="Code"/>
                <w:lang w:val="bg-BG"/>
              </w:rPr>
            </w:pPr>
            <w:r w:rsidRPr="000B4FE0">
              <w:rPr>
                <w:rStyle w:val="Code"/>
                <w:lang w:val="bg-BG"/>
              </w:rPr>
              <w:t>contains 775 248</w:t>
            </w:r>
          </w:p>
          <w:p w:rsidR="000B4FE0" w:rsidRPr="000B4FE0" w:rsidRDefault="000B4FE0" w:rsidP="000B4FE0">
            <w:pPr>
              <w:spacing w:after="120"/>
              <w:jc w:val="left"/>
              <w:rPr>
                <w:rStyle w:val="Code"/>
                <w:lang w:val="bg-BG"/>
              </w:rPr>
            </w:pPr>
            <w:r w:rsidRPr="000B4FE0">
              <w:rPr>
                <w:rStyle w:val="Code"/>
                <w:lang w:val="bg-BG"/>
              </w:rPr>
              <w:t>value 6 188</w:t>
            </w:r>
          </w:p>
          <w:p w:rsidR="000B4FE0" w:rsidRPr="000B4FE0" w:rsidRDefault="000B4FE0" w:rsidP="000B4FE0">
            <w:pPr>
              <w:spacing w:after="120"/>
              <w:jc w:val="left"/>
              <w:rPr>
                <w:rStyle w:val="Code"/>
                <w:lang w:val="bg-BG"/>
              </w:rPr>
            </w:pPr>
            <w:r w:rsidRPr="000B4FE0">
              <w:rPr>
                <w:rStyle w:val="Code"/>
                <w:lang w:val="bg-BG"/>
              </w:rPr>
              <w:t>add 937 341 67</w:t>
            </w:r>
          </w:p>
          <w:p w:rsidR="000B4FE0" w:rsidRPr="000B4FE0" w:rsidRDefault="000B4FE0" w:rsidP="000B4FE0">
            <w:pPr>
              <w:spacing w:after="120"/>
              <w:jc w:val="left"/>
              <w:rPr>
                <w:rStyle w:val="Code"/>
                <w:lang w:val="bg-BG"/>
              </w:rPr>
            </w:pPr>
            <w:r w:rsidRPr="000B4FE0">
              <w:rPr>
                <w:rStyle w:val="Code"/>
                <w:lang w:val="bg-BG"/>
              </w:rPr>
              <w:t>add 854 943 242</w:t>
            </w:r>
          </w:p>
          <w:p w:rsidR="000B4FE0" w:rsidRPr="000B4FE0" w:rsidRDefault="000B4FE0" w:rsidP="000B4FE0">
            <w:pPr>
              <w:spacing w:after="120"/>
              <w:jc w:val="left"/>
              <w:rPr>
                <w:rStyle w:val="Code"/>
                <w:lang w:val="bg-BG"/>
              </w:rPr>
            </w:pPr>
            <w:r w:rsidRPr="000B4FE0">
              <w:rPr>
                <w:rStyle w:val="Code"/>
                <w:lang w:val="bg-BG"/>
              </w:rPr>
              <w:t>add 324 131 882</w:t>
            </w:r>
          </w:p>
          <w:p w:rsidR="000B4FE0" w:rsidRPr="000B4FE0" w:rsidRDefault="000B4FE0" w:rsidP="000B4FE0">
            <w:pPr>
              <w:spacing w:after="120"/>
              <w:jc w:val="left"/>
              <w:rPr>
                <w:rStyle w:val="Code"/>
                <w:lang w:val="bg-BG"/>
              </w:rPr>
            </w:pPr>
            <w:r w:rsidRPr="000B4FE0">
              <w:rPr>
                <w:rStyle w:val="Code"/>
                <w:lang w:val="bg-BG"/>
              </w:rPr>
              <w:t>value 678 604</w:t>
            </w:r>
          </w:p>
          <w:p w:rsidR="000B4FE0" w:rsidRPr="000B4FE0" w:rsidRDefault="000B4FE0" w:rsidP="000B4FE0">
            <w:pPr>
              <w:spacing w:after="120"/>
              <w:jc w:val="left"/>
              <w:rPr>
                <w:rStyle w:val="Code"/>
                <w:lang w:val="bg-BG"/>
              </w:rPr>
            </w:pPr>
            <w:r w:rsidRPr="000B4FE0">
              <w:rPr>
                <w:rStyle w:val="Code"/>
                <w:lang w:val="bg-BG"/>
              </w:rPr>
              <w:t>value 143 399</w:t>
            </w:r>
          </w:p>
          <w:p w:rsidR="000B4FE0" w:rsidRPr="000B4FE0" w:rsidRDefault="000B4FE0" w:rsidP="000B4FE0">
            <w:pPr>
              <w:spacing w:after="120"/>
              <w:jc w:val="left"/>
              <w:rPr>
                <w:rStyle w:val="Code"/>
                <w:lang w:val="bg-BG"/>
              </w:rPr>
            </w:pPr>
            <w:r w:rsidRPr="000B4FE0">
              <w:rPr>
                <w:rStyle w:val="Code"/>
                <w:lang w:val="bg-BG"/>
              </w:rPr>
              <w:t>add 211 636 659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220 802</w:t>
            </w:r>
          </w:p>
          <w:p w:rsidR="000B4FE0" w:rsidRPr="000B4FE0" w:rsidRDefault="000B4FE0" w:rsidP="000B4FE0">
            <w:pPr>
              <w:spacing w:after="120"/>
              <w:jc w:val="left"/>
              <w:rPr>
                <w:rStyle w:val="Code"/>
                <w:lang w:val="bg-BG"/>
              </w:rPr>
            </w:pPr>
            <w:r w:rsidRPr="000B4FE0">
              <w:rPr>
                <w:rStyle w:val="Code"/>
                <w:lang w:val="bg-BG"/>
              </w:rPr>
              <w:t>value 332 391</w:t>
            </w:r>
          </w:p>
          <w:p w:rsidR="000B4FE0" w:rsidRPr="000B4FE0" w:rsidRDefault="000B4FE0" w:rsidP="000B4FE0">
            <w:pPr>
              <w:spacing w:after="120"/>
              <w:jc w:val="left"/>
              <w:rPr>
                <w:rStyle w:val="Code"/>
                <w:lang w:val="bg-BG"/>
              </w:rPr>
            </w:pPr>
            <w:r w:rsidRPr="000B4FE0">
              <w:rPr>
                <w:rStyle w:val="Code"/>
                <w:lang w:val="bg-BG"/>
              </w:rPr>
              <w:t>add 24 390 297</w:t>
            </w:r>
          </w:p>
          <w:p w:rsidR="000B4FE0" w:rsidRPr="000B4FE0" w:rsidRDefault="000B4FE0" w:rsidP="000B4FE0">
            <w:pPr>
              <w:spacing w:after="120"/>
              <w:jc w:val="left"/>
              <w:rPr>
                <w:rStyle w:val="Code"/>
                <w:lang w:val="bg-BG"/>
              </w:rPr>
            </w:pPr>
            <w:r w:rsidRPr="000B4FE0">
              <w:rPr>
                <w:rStyle w:val="Code"/>
                <w:lang w:val="bg-BG"/>
              </w:rPr>
              <w:t>contains 338 830</w:t>
            </w:r>
          </w:p>
          <w:p w:rsidR="000B4FE0" w:rsidRPr="000B4FE0" w:rsidRDefault="000B4FE0" w:rsidP="000B4FE0">
            <w:pPr>
              <w:spacing w:after="120"/>
              <w:jc w:val="left"/>
              <w:rPr>
                <w:rStyle w:val="Code"/>
                <w:lang w:val="bg-BG"/>
              </w:rPr>
            </w:pPr>
            <w:r w:rsidRPr="000B4FE0">
              <w:rPr>
                <w:rStyle w:val="Code"/>
                <w:lang w:val="bg-BG"/>
              </w:rPr>
              <w:t>contains 655 263</w:t>
            </w:r>
          </w:p>
          <w:p w:rsidR="000B4FE0" w:rsidRPr="000B4FE0" w:rsidRDefault="000B4FE0" w:rsidP="000B4FE0">
            <w:pPr>
              <w:spacing w:after="120"/>
              <w:jc w:val="left"/>
              <w:rPr>
                <w:rStyle w:val="Code"/>
                <w:lang w:val="bg-BG"/>
              </w:rPr>
            </w:pPr>
            <w:r w:rsidRPr="000B4FE0">
              <w:rPr>
                <w:rStyle w:val="Code"/>
                <w:lang w:val="bg-BG"/>
              </w:rPr>
              <w:t>contains 404 68</w:t>
            </w:r>
          </w:p>
          <w:p w:rsidR="000B4FE0" w:rsidRPr="000B4FE0" w:rsidRDefault="000B4FE0" w:rsidP="000B4FE0">
            <w:pPr>
              <w:spacing w:after="120"/>
              <w:jc w:val="left"/>
              <w:rPr>
                <w:rStyle w:val="Code"/>
                <w:lang w:val="bg-BG"/>
              </w:rPr>
            </w:pPr>
            <w:r w:rsidRPr="000B4FE0">
              <w:rPr>
                <w:rStyle w:val="Code"/>
                <w:lang w:val="bg-BG"/>
              </w:rPr>
              <w:t>value 93 783</w:t>
            </w:r>
          </w:p>
          <w:p w:rsidR="000B4FE0" w:rsidRPr="000B4FE0" w:rsidRDefault="000B4FE0" w:rsidP="000B4FE0">
            <w:pPr>
              <w:spacing w:after="120"/>
              <w:jc w:val="left"/>
              <w:rPr>
                <w:rStyle w:val="Code"/>
                <w:lang w:val="bg-BG"/>
              </w:rPr>
            </w:pPr>
            <w:r w:rsidRPr="000B4FE0">
              <w:rPr>
                <w:rStyle w:val="Code"/>
                <w:lang w:val="bg-BG"/>
              </w:rPr>
              <w:t>value 30 848</w:t>
            </w:r>
          </w:p>
          <w:p w:rsidR="000B4FE0" w:rsidRPr="000B4FE0" w:rsidRDefault="000B4FE0" w:rsidP="000B4FE0">
            <w:pPr>
              <w:spacing w:after="120"/>
              <w:jc w:val="left"/>
              <w:rPr>
                <w:rStyle w:val="Code"/>
                <w:lang w:val="bg-BG"/>
              </w:rPr>
            </w:pPr>
            <w:r w:rsidRPr="000B4FE0">
              <w:rPr>
                <w:rStyle w:val="Code"/>
                <w:lang w:val="bg-BG"/>
              </w:rPr>
              <w:t>value 740 631</w:t>
            </w:r>
          </w:p>
          <w:p w:rsidR="000B4FE0" w:rsidRPr="000B4FE0" w:rsidRDefault="000B4FE0" w:rsidP="000B4FE0">
            <w:pPr>
              <w:spacing w:after="120"/>
              <w:jc w:val="left"/>
              <w:rPr>
                <w:rStyle w:val="Code"/>
                <w:lang w:val="bg-BG"/>
              </w:rPr>
            </w:pPr>
            <w:r w:rsidRPr="000B4FE0">
              <w:rPr>
                <w:rStyle w:val="Code"/>
                <w:lang w:val="bg-BG"/>
              </w:rPr>
              <w:t>value 795 795</w:t>
            </w:r>
          </w:p>
          <w:p w:rsidR="000B4FE0" w:rsidRPr="000B4FE0" w:rsidRDefault="000B4FE0" w:rsidP="000B4FE0">
            <w:pPr>
              <w:spacing w:after="120"/>
              <w:jc w:val="left"/>
              <w:rPr>
                <w:rStyle w:val="Code"/>
                <w:lang w:val="bg-BG"/>
              </w:rPr>
            </w:pPr>
            <w:r w:rsidRPr="000B4FE0">
              <w:rPr>
                <w:rStyle w:val="Code"/>
                <w:lang w:val="bg-BG"/>
              </w:rPr>
              <w:t>contains 577 667</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211 937</w:t>
            </w:r>
          </w:p>
          <w:p w:rsidR="000B4FE0" w:rsidRPr="000B4FE0" w:rsidRDefault="000B4FE0" w:rsidP="000B4FE0">
            <w:pPr>
              <w:spacing w:after="120"/>
              <w:jc w:val="left"/>
              <w:rPr>
                <w:rStyle w:val="Code"/>
                <w:lang w:val="bg-BG"/>
              </w:rPr>
            </w:pPr>
            <w:r w:rsidRPr="000B4FE0">
              <w:rPr>
                <w:rStyle w:val="Code"/>
                <w:lang w:val="bg-BG"/>
              </w:rPr>
              <w:t>contains 850 19</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contains 584 220</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233 487</w:t>
            </w:r>
          </w:p>
          <w:p w:rsidR="000B4FE0" w:rsidRPr="000B4FE0" w:rsidRDefault="000B4FE0" w:rsidP="000B4FE0">
            <w:pPr>
              <w:spacing w:after="120"/>
              <w:jc w:val="left"/>
              <w:rPr>
                <w:rStyle w:val="Code"/>
                <w:lang w:val="bg-BG"/>
              </w:rPr>
            </w:pPr>
            <w:r w:rsidRPr="000B4FE0">
              <w:rPr>
                <w:rStyle w:val="Code"/>
                <w:lang w:val="bg-BG"/>
              </w:rPr>
              <w:t>add 496 807 568</w:t>
            </w:r>
          </w:p>
          <w:p w:rsidR="000B4FE0" w:rsidRPr="000B4FE0" w:rsidRDefault="000B4FE0" w:rsidP="000B4FE0">
            <w:pPr>
              <w:spacing w:after="120"/>
              <w:jc w:val="left"/>
              <w:rPr>
                <w:rStyle w:val="Code"/>
                <w:lang w:val="bg-BG"/>
              </w:rPr>
            </w:pPr>
            <w:r w:rsidRPr="000B4FE0">
              <w:rPr>
                <w:rStyle w:val="Code"/>
                <w:lang w:val="bg-BG"/>
              </w:rPr>
              <w:t>contains 176 131</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69 557</w:t>
            </w:r>
          </w:p>
          <w:p w:rsidR="000B4FE0" w:rsidRPr="000B4FE0" w:rsidRDefault="000B4FE0" w:rsidP="000B4FE0">
            <w:pPr>
              <w:spacing w:after="120"/>
              <w:jc w:val="left"/>
              <w:rPr>
                <w:rStyle w:val="Code"/>
                <w:lang w:val="bg-BG"/>
              </w:rPr>
            </w:pPr>
            <w:r w:rsidRPr="000B4FE0">
              <w:rPr>
                <w:rStyle w:val="Code"/>
                <w:lang w:val="bg-BG"/>
              </w:rPr>
              <w:t>contains 495 174</w:t>
            </w:r>
          </w:p>
          <w:p w:rsidR="000B4FE0" w:rsidRPr="000B4FE0" w:rsidRDefault="000B4FE0" w:rsidP="000B4FE0">
            <w:pPr>
              <w:spacing w:after="120"/>
              <w:jc w:val="left"/>
              <w:rPr>
                <w:rStyle w:val="Code"/>
                <w:lang w:val="bg-BG"/>
              </w:rPr>
            </w:pPr>
            <w:r w:rsidRPr="000B4FE0">
              <w:rPr>
                <w:rStyle w:val="Code"/>
                <w:lang w:val="bg-BG"/>
              </w:rPr>
              <w:t>contains 502 48</w:t>
            </w:r>
          </w:p>
          <w:p w:rsidR="000B4FE0" w:rsidRPr="000B4FE0" w:rsidRDefault="000B4FE0" w:rsidP="000B4FE0">
            <w:pPr>
              <w:spacing w:after="120"/>
              <w:jc w:val="left"/>
              <w:rPr>
                <w:rStyle w:val="Code"/>
                <w:lang w:val="bg-BG"/>
              </w:rPr>
            </w:pPr>
            <w:r w:rsidRPr="000B4FE0">
              <w:rPr>
                <w:rStyle w:val="Code"/>
                <w:lang w:val="bg-BG"/>
              </w:rPr>
              <w:t>value 162 171</w:t>
            </w:r>
          </w:p>
          <w:p w:rsidR="000B4FE0" w:rsidRPr="000B4FE0" w:rsidRDefault="000B4FE0" w:rsidP="000B4FE0">
            <w:pPr>
              <w:spacing w:after="120"/>
              <w:jc w:val="left"/>
              <w:rPr>
                <w:rStyle w:val="Code"/>
                <w:lang w:val="bg-BG"/>
              </w:rPr>
            </w:pPr>
            <w:r w:rsidRPr="000B4FE0">
              <w:rPr>
                <w:rStyle w:val="Code"/>
                <w:lang w:val="bg-BG"/>
              </w:rPr>
              <w:t>value 51 694</w:t>
            </w:r>
          </w:p>
          <w:p w:rsidR="000B4FE0" w:rsidRPr="000B4FE0" w:rsidRDefault="000B4FE0" w:rsidP="000B4FE0">
            <w:pPr>
              <w:spacing w:after="120"/>
              <w:jc w:val="left"/>
              <w:rPr>
                <w:rStyle w:val="Code"/>
                <w:lang w:val="bg-BG"/>
              </w:rPr>
            </w:pPr>
            <w:r w:rsidRPr="000B4FE0">
              <w:rPr>
                <w:rStyle w:val="Code"/>
                <w:lang w:val="bg-BG"/>
              </w:rPr>
              <w:t>value 218 928</w:t>
            </w:r>
          </w:p>
          <w:p w:rsidR="000B4FE0" w:rsidRPr="000B4FE0" w:rsidRDefault="000B4FE0" w:rsidP="000B4FE0">
            <w:pPr>
              <w:spacing w:after="120"/>
              <w:jc w:val="left"/>
              <w:rPr>
                <w:rStyle w:val="Code"/>
                <w:lang w:val="bg-BG"/>
              </w:rPr>
            </w:pPr>
            <w:r w:rsidRPr="000B4FE0">
              <w:rPr>
                <w:rStyle w:val="Code"/>
                <w:lang w:val="bg-BG"/>
              </w:rPr>
              <w:t>value 42 194</w:t>
            </w:r>
          </w:p>
          <w:p w:rsidR="000B4FE0" w:rsidRPr="000B4FE0" w:rsidRDefault="000B4FE0" w:rsidP="000B4FE0">
            <w:pPr>
              <w:spacing w:after="120"/>
              <w:jc w:val="left"/>
              <w:rPr>
                <w:rStyle w:val="Code"/>
                <w:lang w:val="bg-BG"/>
              </w:rPr>
            </w:pPr>
            <w:r w:rsidRPr="000B4FE0">
              <w:rPr>
                <w:rStyle w:val="Code"/>
                <w:lang w:val="bg-BG"/>
              </w:rPr>
              <w:t>value 508 2</w:t>
            </w:r>
          </w:p>
          <w:p w:rsidR="000B4FE0" w:rsidRPr="000B4FE0" w:rsidRDefault="000B4FE0" w:rsidP="000B4FE0">
            <w:pPr>
              <w:spacing w:after="120"/>
              <w:jc w:val="left"/>
              <w:rPr>
                <w:rStyle w:val="Code"/>
                <w:lang w:val="bg-BG"/>
              </w:rPr>
            </w:pPr>
            <w:r w:rsidRPr="000B4FE0">
              <w:rPr>
                <w:rStyle w:val="Code"/>
                <w:lang w:val="bg-BG"/>
              </w:rPr>
              <w:t>contains 143 713</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983 866</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lastRenderedPageBreak/>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count</w:t>
            </w:r>
          </w:p>
          <w:p w:rsidR="000B4FE0" w:rsidRPr="000B4FE0" w:rsidRDefault="000B4FE0" w:rsidP="000B4FE0">
            <w:pPr>
              <w:spacing w:after="120"/>
              <w:jc w:val="left"/>
              <w:rPr>
                <w:rStyle w:val="Code"/>
                <w:lang w:val="bg-BG"/>
              </w:rPr>
            </w:pPr>
            <w:r w:rsidRPr="000B4FE0">
              <w:rPr>
                <w:rStyle w:val="Code"/>
                <w:lang w:val="bg-BG"/>
              </w:rPr>
              <w:t>value 53 198</w:t>
            </w:r>
          </w:p>
          <w:p w:rsidR="000B4FE0" w:rsidRPr="000B4FE0" w:rsidRDefault="000B4FE0" w:rsidP="000B4FE0">
            <w:pPr>
              <w:spacing w:after="120"/>
              <w:jc w:val="left"/>
              <w:rPr>
                <w:rStyle w:val="Code"/>
                <w:lang w:val="bg-BG"/>
              </w:rPr>
            </w:pPr>
            <w:r w:rsidRPr="000B4FE0">
              <w:rPr>
                <w:rStyle w:val="Code"/>
                <w:lang w:val="bg-BG"/>
              </w:rPr>
              <w:t>contains 125 145</w:t>
            </w:r>
          </w:p>
          <w:p w:rsidR="000B4FE0" w:rsidRPr="000B4FE0" w:rsidRDefault="000B4FE0" w:rsidP="000B4FE0">
            <w:pPr>
              <w:spacing w:after="120"/>
              <w:jc w:val="left"/>
              <w:rPr>
                <w:rStyle w:val="Code"/>
                <w:lang w:val="bg-BG"/>
              </w:rPr>
            </w:pPr>
            <w:r w:rsidRPr="000B4FE0">
              <w:rPr>
                <w:rStyle w:val="Code"/>
                <w:lang w:val="bg-BG"/>
              </w:rPr>
              <w:t>add 171 578 610</w:t>
            </w:r>
          </w:p>
          <w:p w:rsidR="000B4FE0" w:rsidRPr="00ED01A4" w:rsidRDefault="000B4FE0" w:rsidP="000B4FE0">
            <w:pPr>
              <w:spacing w:after="120"/>
              <w:jc w:val="left"/>
              <w:rPr>
                <w:rStyle w:val="Code"/>
                <w:lang w:val="bg-BG"/>
              </w:rPr>
            </w:pPr>
            <w:r w:rsidRPr="000B4FE0">
              <w:rPr>
                <w:rStyle w:val="Code"/>
                <w:lang w:val="bg-BG"/>
              </w:rPr>
              <w:t>add 679 84 801</w:t>
            </w:r>
          </w:p>
        </w:tc>
        <w:tc>
          <w:tcPr>
            <w:tcW w:w="5386" w:type="dxa"/>
          </w:tcPr>
          <w:p w:rsidR="000B4FE0" w:rsidRPr="000B4FE0" w:rsidRDefault="000B4FE0" w:rsidP="000B4FE0">
            <w:pPr>
              <w:spacing w:after="120"/>
              <w:jc w:val="left"/>
              <w:rPr>
                <w:rStyle w:val="Code"/>
                <w:lang w:val="bg-BG"/>
              </w:rPr>
            </w:pPr>
            <w:r w:rsidRPr="000B4FE0">
              <w:rPr>
                <w:rStyle w:val="Code"/>
                <w:lang w:val="bg-BG"/>
              </w:rPr>
              <w:lastRenderedPageBreak/>
              <w:t>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w:t>
            </w:r>
          </w:p>
          <w:p w:rsidR="000B4FE0" w:rsidRPr="000B4FE0" w:rsidRDefault="000B4FE0" w:rsidP="000B4FE0">
            <w:pPr>
              <w:spacing w:after="120"/>
              <w:jc w:val="left"/>
              <w:rPr>
                <w:rStyle w:val="Code"/>
                <w:lang w:val="bg-BG"/>
              </w:rPr>
            </w:pPr>
            <w:r w:rsidRPr="000B4FE0">
              <w:rPr>
                <w:rStyle w:val="Code"/>
                <w:lang w:val="bg-BG"/>
              </w:rPr>
              <w:t>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12</w:t>
            </w:r>
          </w:p>
          <w:p w:rsidR="000B4FE0" w:rsidRPr="000B4FE0" w:rsidRDefault="000B4FE0" w:rsidP="000B4FE0">
            <w:pPr>
              <w:spacing w:after="120"/>
              <w:jc w:val="left"/>
              <w:rPr>
                <w:rStyle w:val="Code"/>
                <w:lang w:val="bg-BG"/>
              </w:rPr>
            </w:pPr>
            <w:r w:rsidRPr="000B4FE0">
              <w:rPr>
                <w:rStyle w:val="Code"/>
                <w:lang w:val="bg-BG"/>
              </w:rPr>
              <w:t>12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12</w:t>
            </w:r>
          </w:p>
          <w:p w:rsidR="000B4FE0" w:rsidRPr="000B4FE0" w:rsidRDefault="000B4FE0" w:rsidP="000B4FE0">
            <w:pPr>
              <w:spacing w:after="120"/>
              <w:jc w:val="left"/>
              <w:rPr>
                <w:rStyle w:val="Code"/>
                <w:lang w:val="bg-BG"/>
              </w:rPr>
            </w:pPr>
            <w:r w:rsidRPr="000B4FE0">
              <w:rPr>
                <w:rStyle w:val="Code"/>
                <w:lang w:val="bg-BG"/>
              </w:rPr>
              <w:t>16</w:t>
            </w:r>
          </w:p>
          <w:p w:rsidR="000B4FE0" w:rsidRPr="000B4FE0" w:rsidRDefault="000B4FE0" w:rsidP="000B4FE0">
            <w:pPr>
              <w:spacing w:after="120"/>
              <w:jc w:val="left"/>
              <w:rPr>
                <w:rStyle w:val="Code"/>
                <w:lang w:val="bg-BG"/>
              </w:rPr>
            </w:pPr>
            <w:r w:rsidRPr="000B4FE0">
              <w:rPr>
                <w:rStyle w:val="Code"/>
                <w:lang w:val="bg-BG"/>
              </w:rPr>
              <w:t>16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18</w:t>
            </w:r>
          </w:p>
          <w:p w:rsidR="000B4FE0" w:rsidRPr="000B4FE0" w:rsidRDefault="000B4FE0" w:rsidP="000B4FE0">
            <w:pPr>
              <w:spacing w:after="120"/>
              <w:jc w:val="left"/>
              <w:rPr>
                <w:rStyle w:val="Code"/>
                <w:lang w:val="bg-BG"/>
              </w:rPr>
            </w:pPr>
            <w:r w:rsidRPr="000B4FE0">
              <w:rPr>
                <w:rStyle w:val="Code"/>
                <w:lang w:val="bg-BG"/>
              </w:rPr>
              <w:t>18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28</w:t>
            </w:r>
          </w:p>
          <w:p w:rsidR="000B4FE0" w:rsidRPr="000B4FE0" w:rsidRDefault="000B4FE0" w:rsidP="000B4FE0">
            <w:pPr>
              <w:spacing w:after="120"/>
              <w:jc w:val="left"/>
              <w:rPr>
                <w:rStyle w:val="Code"/>
                <w:lang w:val="bg-BG"/>
              </w:rPr>
            </w:pPr>
            <w:r w:rsidRPr="000B4FE0">
              <w:rPr>
                <w:rStyle w:val="Code"/>
                <w:lang w:val="bg-BG"/>
              </w:rPr>
              <w:t>28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31</w:t>
            </w:r>
          </w:p>
          <w:p w:rsidR="000B4FE0" w:rsidRPr="000B4FE0" w:rsidRDefault="000B4FE0" w:rsidP="000B4FE0">
            <w:pPr>
              <w:spacing w:after="120"/>
              <w:jc w:val="left"/>
              <w:rPr>
                <w:rStyle w:val="Code"/>
                <w:lang w:val="bg-BG"/>
              </w:rPr>
            </w:pPr>
            <w:r w:rsidRPr="000B4FE0">
              <w:rPr>
                <w:rStyle w:val="Code"/>
                <w:lang w:val="bg-BG"/>
              </w:rPr>
              <w:t>31</w:t>
            </w:r>
          </w:p>
          <w:p w:rsidR="000B4FE0" w:rsidRPr="000B4FE0" w:rsidRDefault="000B4FE0" w:rsidP="000B4FE0">
            <w:pPr>
              <w:spacing w:after="120"/>
              <w:jc w:val="left"/>
              <w:rPr>
                <w:rStyle w:val="Code"/>
                <w:lang w:val="bg-BG"/>
              </w:rPr>
            </w:pPr>
            <w:r w:rsidRPr="000B4FE0">
              <w:rPr>
                <w:rStyle w:val="Code"/>
                <w:lang w:val="bg-BG"/>
              </w:rPr>
              <w:t>32</w:t>
            </w:r>
          </w:p>
          <w:p w:rsidR="000B4FE0" w:rsidRPr="000B4FE0" w:rsidRDefault="000B4FE0" w:rsidP="000B4FE0">
            <w:pPr>
              <w:spacing w:after="120"/>
              <w:jc w:val="left"/>
              <w:rPr>
                <w:rStyle w:val="Code"/>
                <w:lang w:val="bg-BG"/>
              </w:rPr>
            </w:pPr>
            <w:r w:rsidRPr="000B4FE0">
              <w:rPr>
                <w:rStyle w:val="Code"/>
                <w:lang w:val="bg-BG"/>
              </w:rPr>
              <w:t>33</w:t>
            </w:r>
          </w:p>
          <w:p w:rsidR="000B4FE0" w:rsidRPr="000B4FE0" w:rsidRDefault="000B4FE0" w:rsidP="000B4FE0">
            <w:pPr>
              <w:spacing w:after="120"/>
              <w:jc w:val="left"/>
              <w:rPr>
                <w:rStyle w:val="Code"/>
                <w:lang w:val="bg-BG"/>
              </w:rPr>
            </w:pPr>
            <w:r w:rsidRPr="000B4FE0">
              <w:rPr>
                <w:rStyle w:val="Code"/>
                <w:lang w:val="bg-BG"/>
              </w:rPr>
              <w:t>34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36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41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41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45</w:t>
            </w:r>
          </w:p>
          <w:p w:rsidR="000B4FE0" w:rsidRPr="000B4FE0" w:rsidRDefault="000B4FE0" w:rsidP="000B4FE0">
            <w:pPr>
              <w:spacing w:after="120"/>
              <w:jc w:val="left"/>
              <w:rPr>
                <w:rStyle w:val="Code"/>
                <w:lang w:val="bg-BG"/>
              </w:rPr>
            </w:pPr>
            <w:r w:rsidRPr="000B4FE0">
              <w:rPr>
                <w:rStyle w:val="Code"/>
                <w:lang w:val="bg-BG"/>
              </w:rPr>
              <w:t>45</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45</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45</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47</w:t>
            </w:r>
          </w:p>
          <w:p w:rsidR="000B4FE0" w:rsidRPr="000B4FE0" w:rsidRDefault="000B4FE0" w:rsidP="000B4FE0">
            <w:pPr>
              <w:spacing w:after="120"/>
              <w:jc w:val="left"/>
              <w:rPr>
                <w:rStyle w:val="Code"/>
                <w:lang w:val="bg-BG"/>
              </w:rPr>
            </w:pPr>
            <w:r w:rsidRPr="000B4FE0">
              <w:rPr>
                <w:rStyle w:val="Code"/>
                <w:lang w:val="bg-BG"/>
              </w:rPr>
              <w:t>47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51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52</w:t>
            </w:r>
          </w:p>
          <w:p w:rsidR="000B4FE0" w:rsidRPr="000B4FE0" w:rsidRDefault="000B4FE0" w:rsidP="000B4FE0">
            <w:pPr>
              <w:spacing w:after="120"/>
              <w:jc w:val="left"/>
              <w:rPr>
                <w:rStyle w:val="Code"/>
                <w:lang w:val="bg-BG"/>
              </w:rPr>
            </w:pPr>
            <w:r w:rsidRPr="000B4FE0">
              <w:rPr>
                <w:rStyle w:val="Code"/>
                <w:lang w:val="bg-BG"/>
              </w:rPr>
              <w:t>52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53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54</w:t>
            </w:r>
          </w:p>
          <w:p w:rsidR="000B4FE0" w:rsidRPr="000B4FE0" w:rsidRDefault="000B4FE0" w:rsidP="000B4FE0">
            <w:pPr>
              <w:spacing w:after="120"/>
              <w:jc w:val="left"/>
              <w:rPr>
                <w:rStyle w:val="Code"/>
                <w:lang w:val="bg-BG"/>
              </w:rPr>
            </w:pPr>
            <w:r w:rsidRPr="000B4FE0">
              <w:rPr>
                <w:rStyle w:val="Code"/>
                <w:lang w:val="bg-BG"/>
              </w:rPr>
              <w:t>54</w:t>
            </w:r>
          </w:p>
          <w:p w:rsidR="000B4FE0" w:rsidRPr="000B4FE0" w:rsidRDefault="000B4FE0" w:rsidP="000B4FE0">
            <w:pPr>
              <w:spacing w:after="120"/>
              <w:jc w:val="left"/>
              <w:rPr>
                <w:rStyle w:val="Code"/>
                <w:lang w:val="bg-BG"/>
              </w:rPr>
            </w:pPr>
            <w:r w:rsidRPr="000B4FE0">
              <w:rPr>
                <w:rStyle w:val="Code"/>
                <w:lang w:val="bg-BG"/>
              </w:rPr>
              <w:t>56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56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56</w:t>
            </w:r>
          </w:p>
          <w:p w:rsidR="000B4FE0" w:rsidRPr="000B4FE0" w:rsidRDefault="000B4FE0" w:rsidP="000B4FE0">
            <w:pPr>
              <w:spacing w:after="120"/>
              <w:jc w:val="left"/>
              <w:rPr>
                <w:rStyle w:val="Code"/>
                <w:lang w:val="bg-BG"/>
              </w:rPr>
            </w:pPr>
            <w:r w:rsidRPr="000B4FE0">
              <w:rPr>
                <w:rStyle w:val="Code"/>
                <w:lang w:val="bg-BG"/>
              </w:rPr>
              <w:t>56</w:t>
            </w:r>
          </w:p>
          <w:p w:rsidR="000B4FE0" w:rsidRPr="000B4FE0" w:rsidRDefault="000B4FE0" w:rsidP="000B4FE0">
            <w:pPr>
              <w:spacing w:after="120"/>
              <w:jc w:val="left"/>
              <w:rPr>
                <w:rStyle w:val="Code"/>
                <w:lang w:val="bg-BG"/>
              </w:rPr>
            </w:pPr>
            <w:r w:rsidRPr="000B4FE0">
              <w:rPr>
                <w:rStyle w:val="Code"/>
                <w:lang w:val="bg-BG"/>
              </w:rPr>
              <w:t>57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58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62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63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64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64</w:t>
            </w:r>
          </w:p>
          <w:p w:rsidR="000B4FE0" w:rsidRPr="000B4FE0" w:rsidRDefault="000B4FE0" w:rsidP="000B4FE0">
            <w:pPr>
              <w:spacing w:after="120"/>
              <w:jc w:val="left"/>
              <w:rPr>
                <w:rStyle w:val="Code"/>
                <w:lang w:val="bg-BG"/>
              </w:rPr>
            </w:pPr>
            <w:r w:rsidRPr="000B4FE0">
              <w:rPr>
                <w:rStyle w:val="Code"/>
                <w:lang w:val="bg-BG"/>
              </w:rPr>
              <w:t>64</w:t>
            </w:r>
          </w:p>
          <w:p w:rsidR="000B4FE0" w:rsidRPr="000B4FE0" w:rsidRDefault="000B4FE0" w:rsidP="000B4FE0">
            <w:pPr>
              <w:spacing w:after="120"/>
              <w:jc w:val="left"/>
              <w:rPr>
                <w:rStyle w:val="Code"/>
                <w:lang w:val="bg-BG"/>
              </w:rPr>
            </w:pPr>
            <w:r w:rsidRPr="000B4FE0">
              <w:rPr>
                <w:rStyle w:val="Code"/>
                <w:lang w:val="bg-BG"/>
              </w:rPr>
              <w:t>64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66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70</w:t>
            </w:r>
          </w:p>
          <w:p w:rsidR="000B4FE0" w:rsidRPr="000B4FE0" w:rsidRDefault="000B4FE0" w:rsidP="000B4FE0">
            <w:pPr>
              <w:spacing w:after="120"/>
              <w:jc w:val="left"/>
              <w:rPr>
                <w:rStyle w:val="Code"/>
                <w:lang w:val="bg-BG"/>
              </w:rPr>
            </w:pPr>
            <w:r w:rsidRPr="000B4FE0">
              <w:rPr>
                <w:rStyle w:val="Code"/>
                <w:lang w:val="bg-BG"/>
              </w:rPr>
              <w:t>70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74</w:t>
            </w:r>
          </w:p>
          <w:p w:rsidR="000B4FE0" w:rsidRPr="000B4FE0" w:rsidRDefault="000B4FE0" w:rsidP="000B4FE0">
            <w:pPr>
              <w:spacing w:after="120"/>
              <w:jc w:val="left"/>
              <w:rPr>
                <w:rStyle w:val="Code"/>
                <w:lang w:val="bg-BG"/>
              </w:rPr>
            </w:pPr>
            <w:r w:rsidRPr="000B4FE0">
              <w:rPr>
                <w:rStyle w:val="Code"/>
                <w:lang w:val="bg-BG"/>
              </w:rPr>
              <w:t>74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74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76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77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77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77</w:t>
            </w:r>
          </w:p>
          <w:p w:rsidR="000B4FE0" w:rsidRPr="000B4FE0" w:rsidRDefault="000B4FE0" w:rsidP="000B4FE0">
            <w:pPr>
              <w:spacing w:after="120"/>
              <w:jc w:val="left"/>
              <w:rPr>
                <w:rStyle w:val="Code"/>
                <w:lang w:val="bg-BG"/>
              </w:rPr>
            </w:pPr>
            <w:r w:rsidRPr="000B4FE0">
              <w:rPr>
                <w:rStyle w:val="Code"/>
                <w:lang w:val="bg-BG"/>
              </w:rPr>
              <w:t>77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78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78</w:t>
            </w:r>
          </w:p>
          <w:p w:rsidR="000B4FE0" w:rsidRPr="000B4FE0" w:rsidRDefault="000B4FE0" w:rsidP="000B4FE0">
            <w:pPr>
              <w:spacing w:after="120"/>
              <w:jc w:val="left"/>
              <w:rPr>
                <w:rStyle w:val="Code"/>
                <w:lang w:val="bg-BG"/>
              </w:rPr>
            </w:pPr>
            <w:r w:rsidRPr="000B4FE0">
              <w:rPr>
                <w:rStyle w:val="Code"/>
                <w:lang w:val="bg-BG"/>
              </w:rPr>
              <w:t>78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78</w:t>
            </w:r>
          </w:p>
          <w:p w:rsidR="000B4FE0" w:rsidRPr="000B4FE0" w:rsidRDefault="000B4FE0" w:rsidP="000B4FE0">
            <w:pPr>
              <w:spacing w:after="120"/>
              <w:jc w:val="left"/>
              <w:rPr>
                <w:rStyle w:val="Code"/>
                <w:lang w:val="bg-BG"/>
              </w:rPr>
            </w:pPr>
            <w:r w:rsidRPr="000B4FE0">
              <w:rPr>
                <w:rStyle w:val="Code"/>
                <w:lang w:val="bg-BG"/>
              </w:rPr>
              <w:t>79</w:t>
            </w:r>
          </w:p>
          <w:p w:rsidR="000B4FE0" w:rsidRPr="000B4FE0" w:rsidRDefault="000B4FE0" w:rsidP="000B4FE0">
            <w:pPr>
              <w:spacing w:after="120"/>
              <w:jc w:val="left"/>
              <w:rPr>
                <w:rStyle w:val="Code"/>
                <w:lang w:val="bg-BG"/>
              </w:rPr>
            </w:pPr>
            <w:r w:rsidRPr="000B4FE0">
              <w:rPr>
                <w:rStyle w:val="Code"/>
                <w:lang w:val="bg-BG"/>
              </w:rPr>
              <w:t>81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85</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86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86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86</w:t>
            </w:r>
          </w:p>
          <w:p w:rsidR="000B4FE0" w:rsidRPr="000B4FE0" w:rsidRDefault="000B4FE0" w:rsidP="000B4FE0">
            <w:pPr>
              <w:spacing w:after="120"/>
              <w:jc w:val="left"/>
              <w:rPr>
                <w:rStyle w:val="Code"/>
                <w:lang w:val="bg-BG"/>
              </w:rPr>
            </w:pPr>
            <w:r w:rsidRPr="000B4FE0">
              <w:rPr>
                <w:rStyle w:val="Code"/>
                <w:lang w:val="bg-BG"/>
              </w:rPr>
              <w:t>86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87</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87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87</w:t>
            </w:r>
          </w:p>
          <w:p w:rsidR="000B4FE0" w:rsidRPr="000B4FE0" w:rsidRDefault="000B4FE0" w:rsidP="000B4FE0">
            <w:pPr>
              <w:spacing w:after="120"/>
              <w:jc w:val="left"/>
              <w:rPr>
                <w:rStyle w:val="Code"/>
                <w:lang w:val="bg-BG"/>
              </w:rPr>
            </w:pPr>
            <w:r w:rsidRPr="000B4FE0">
              <w:rPr>
                <w:rStyle w:val="Code"/>
                <w:lang w:val="bg-BG"/>
              </w:rPr>
              <w:t>87</w:t>
            </w:r>
          </w:p>
          <w:p w:rsidR="000B4FE0" w:rsidRPr="000B4FE0" w:rsidRDefault="000B4FE0" w:rsidP="000B4FE0">
            <w:pPr>
              <w:spacing w:after="120"/>
              <w:jc w:val="left"/>
              <w:rPr>
                <w:rStyle w:val="Code"/>
                <w:lang w:val="bg-BG"/>
              </w:rPr>
            </w:pPr>
            <w:r w:rsidRPr="000B4FE0">
              <w:rPr>
                <w:rStyle w:val="Code"/>
                <w:lang w:val="bg-BG"/>
              </w:rPr>
              <w:t>87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89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91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91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93</w:t>
            </w:r>
          </w:p>
          <w:p w:rsidR="000B4FE0" w:rsidRPr="000B4FE0" w:rsidRDefault="000B4FE0" w:rsidP="000B4FE0">
            <w:pPr>
              <w:spacing w:after="120"/>
              <w:jc w:val="left"/>
              <w:rPr>
                <w:rStyle w:val="Code"/>
                <w:lang w:val="bg-BG"/>
              </w:rPr>
            </w:pPr>
            <w:r w:rsidRPr="000B4FE0">
              <w:rPr>
                <w:rStyle w:val="Code"/>
                <w:lang w:val="bg-BG"/>
              </w:rPr>
              <w:t>94</w:t>
            </w:r>
          </w:p>
          <w:p w:rsidR="000B4FE0" w:rsidRPr="000B4FE0" w:rsidRDefault="000B4FE0" w:rsidP="000B4FE0">
            <w:pPr>
              <w:spacing w:after="120"/>
              <w:jc w:val="left"/>
              <w:rPr>
                <w:rStyle w:val="Code"/>
                <w:lang w:val="bg-BG"/>
              </w:rPr>
            </w:pPr>
            <w:r w:rsidRPr="000B4FE0">
              <w:rPr>
                <w:rStyle w:val="Code"/>
                <w:lang w:val="bg-BG"/>
              </w:rPr>
              <w:t>94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97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98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99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102</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103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105</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105</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107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109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109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110</w:t>
            </w:r>
          </w:p>
          <w:p w:rsidR="000B4FE0" w:rsidRPr="000B4FE0" w:rsidRDefault="000B4FE0" w:rsidP="000B4FE0">
            <w:pPr>
              <w:spacing w:after="120"/>
              <w:jc w:val="left"/>
              <w:rPr>
                <w:rStyle w:val="Code"/>
                <w:lang w:val="bg-BG"/>
              </w:rPr>
            </w:pPr>
            <w:r w:rsidRPr="000B4FE0">
              <w:rPr>
                <w:rStyle w:val="Code"/>
                <w:lang w:val="bg-BG"/>
              </w:rPr>
              <w:t>111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112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112</w:t>
            </w:r>
          </w:p>
          <w:p w:rsidR="000B4FE0" w:rsidRPr="000B4FE0" w:rsidRDefault="000B4FE0" w:rsidP="000B4FE0">
            <w:pPr>
              <w:spacing w:after="120"/>
              <w:jc w:val="left"/>
              <w:rPr>
                <w:rStyle w:val="Code"/>
                <w:lang w:val="bg-BG"/>
              </w:rPr>
            </w:pPr>
            <w:r w:rsidRPr="000B4FE0">
              <w:rPr>
                <w:rStyle w:val="Code"/>
                <w:lang w:val="bg-BG"/>
              </w:rPr>
              <w:t>112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112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113</w:t>
            </w:r>
          </w:p>
          <w:p w:rsidR="000B4FE0" w:rsidRPr="000B4FE0" w:rsidRDefault="000B4FE0" w:rsidP="000B4FE0">
            <w:pPr>
              <w:spacing w:after="120"/>
              <w:jc w:val="left"/>
              <w:rPr>
                <w:rStyle w:val="Code"/>
                <w:lang w:val="bg-BG"/>
              </w:rPr>
            </w:pPr>
            <w:r w:rsidRPr="000B4FE0">
              <w:rPr>
                <w:rStyle w:val="Code"/>
                <w:lang w:val="bg-BG"/>
              </w:rPr>
              <w:t>113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113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lastRenderedPageBreak/>
              <w:t>113</w:t>
            </w:r>
          </w:p>
          <w:p w:rsidR="000B4FE0" w:rsidRPr="000B4FE0" w:rsidRDefault="000B4FE0" w:rsidP="000B4FE0">
            <w:pPr>
              <w:spacing w:after="120"/>
              <w:jc w:val="left"/>
              <w:rPr>
                <w:rStyle w:val="Code"/>
                <w:lang w:val="bg-BG"/>
              </w:rPr>
            </w:pPr>
            <w:r w:rsidRPr="000B4FE0">
              <w:rPr>
                <w:rStyle w:val="Code"/>
                <w:lang w:val="bg-BG"/>
              </w:rPr>
              <w:t>114</w:t>
            </w:r>
          </w:p>
          <w:p w:rsidR="000B4FE0" w:rsidRPr="000B4FE0" w:rsidRDefault="000B4FE0" w:rsidP="000B4FE0">
            <w:pPr>
              <w:spacing w:after="120"/>
              <w:jc w:val="left"/>
              <w:rPr>
                <w:rStyle w:val="Code"/>
                <w:lang w:val="bg-BG"/>
              </w:rPr>
            </w:pPr>
            <w:r w:rsidRPr="000B4FE0">
              <w:rPr>
                <w:rStyle w:val="Code"/>
                <w:lang w:val="bg-BG"/>
              </w:rPr>
              <w:t>114</w:t>
            </w:r>
          </w:p>
          <w:p w:rsidR="000B4FE0" w:rsidRPr="000B4FE0" w:rsidRDefault="000B4FE0" w:rsidP="000B4FE0">
            <w:pPr>
              <w:spacing w:after="120"/>
              <w:jc w:val="left"/>
              <w:rPr>
                <w:rStyle w:val="Code"/>
                <w:lang w:val="bg-BG"/>
              </w:rPr>
            </w:pPr>
            <w:r w:rsidRPr="000B4FE0">
              <w:rPr>
                <w:rStyle w:val="Code"/>
                <w:lang w:val="bg-BG"/>
              </w:rPr>
              <w:t>114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115</w:t>
            </w:r>
          </w:p>
          <w:p w:rsidR="000B4FE0" w:rsidRPr="000B4FE0" w:rsidRDefault="000B4FE0" w:rsidP="000B4FE0">
            <w:pPr>
              <w:spacing w:after="120"/>
              <w:jc w:val="left"/>
              <w:rPr>
                <w:rStyle w:val="Code"/>
                <w:lang w:val="bg-BG"/>
              </w:rPr>
            </w:pPr>
            <w:r w:rsidRPr="000B4FE0">
              <w:rPr>
                <w:rStyle w:val="Code"/>
                <w:lang w:val="bg-BG"/>
              </w:rPr>
              <w:t>115</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116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116</w:t>
            </w:r>
          </w:p>
          <w:p w:rsidR="000B4FE0" w:rsidRPr="000B4FE0" w:rsidRDefault="000B4FE0" w:rsidP="000B4FE0">
            <w:pPr>
              <w:spacing w:after="120"/>
              <w:jc w:val="left"/>
              <w:rPr>
                <w:rStyle w:val="Code"/>
                <w:lang w:val="bg-BG"/>
              </w:rPr>
            </w:pPr>
            <w:r w:rsidRPr="000B4FE0">
              <w:rPr>
                <w:rStyle w:val="Code"/>
                <w:lang w:val="bg-BG"/>
              </w:rPr>
              <w:t>116</w:t>
            </w:r>
          </w:p>
          <w:p w:rsidR="000B4FE0" w:rsidRPr="000B4FE0" w:rsidRDefault="000B4FE0" w:rsidP="000B4FE0">
            <w:pPr>
              <w:spacing w:after="120"/>
              <w:jc w:val="left"/>
              <w:rPr>
                <w:rStyle w:val="Code"/>
                <w:lang w:val="bg-BG"/>
              </w:rPr>
            </w:pPr>
            <w:r w:rsidRPr="000B4FE0">
              <w:rPr>
                <w:rStyle w:val="Code"/>
                <w:lang w:val="bg-BG"/>
              </w:rPr>
              <w:t>118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120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123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126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127</w:t>
            </w:r>
          </w:p>
          <w:p w:rsidR="000B4FE0" w:rsidRPr="000B4FE0" w:rsidRDefault="000B4FE0" w:rsidP="000B4FE0">
            <w:pPr>
              <w:spacing w:after="120"/>
              <w:jc w:val="left"/>
              <w:rPr>
                <w:rStyle w:val="Code"/>
                <w:lang w:val="bg-BG"/>
              </w:rPr>
            </w:pPr>
            <w:r w:rsidRPr="000B4FE0">
              <w:rPr>
                <w:rStyle w:val="Code"/>
                <w:lang w:val="bg-BG"/>
              </w:rPr>
              <w:t>127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128</w:t>
            </w:r>
          </w:p>
          <w:p w:rsidR="000B4FE0" w:rsidRPr="000B4FE0" w:rsidRDefault="000B4FE0" w:rsidP="000B4FE0">
            <w:pPr>
              <w:spacing w:after="120"/>
              <w:jc w:val="left"/>
              <w:rPr>
                <w:rStyle w:val="Code"/>
                <w:lang w:val="bg-BG"/>
              </w:rPr>
            </w:pPr>
            <w:r w:rsidRPr="000B4FE0">
              <w:rPr>
                <w:rStyle w:val="Code"/>
                <w:lang w:val="bg-BG"/>
              </w:rPr>
              <w:t>128</w:t>
            </w:r>
          </w:p>
          <w:p w:rsidR="000B4FE0" w:rsidRPr="000B4FE0" w:rsidRDefault="000B4FE0" w:rsidP="000B4FE0">
            <w:pPr>
              <w:spacing w:after="120"/>
              <w:jc w:val="left"/>
              <w:rPr>
                <w:rStyle w:val="Code"/>
                <w:lang w:val="bg-BG"/>
              </w:rPr>
            </w:pPr>
            <w:r w:rsidRPr="000B4FE0">
              <w:rPr>
                <w:rStyle w:val="Code"/>
                <w:lang w:val="bg-BG"/>
              </w:rPr>
              <w:t>129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129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lastRenderedPageBreak/>
              <w:t>129</w:t>
            </w:r>
          </w:p>
          <w:p w:rsidR="000B4FE0" w:rsidRPr="000B4FE0" w:rsidRDefault="000B4FE0" w:rsidP="000B4FE0">
            <w:pPr>
              <w:spacing w:after="120"/>
              <w:jc w:val="left"/>
              <w:rPr>
                <w:rStyle w:val="Code"/>
                <w:lang w:val="bg-BG"/>
              </w:rPr>
            </w:pPr>
            <w:r w:rsidRPr="000B4FE0">
              <w:rPr>
                <w:rStyle w:val="Code"/>
                <w:lang w:val="bg-BG"/>
              </w:rPr>
              <w:t>130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130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130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132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132</w:t>
            </w:r>
          </w:p>
          <w:p w:rsidR="000B4FE0" w:rsidRPr="000B4FE0" w:rsidRDefault="000B4FE0" w:rsidP="000B4FE0">
            <w:pPr>
              <w:spacing w:after="120"/>
              <w:jc w:val="left"/>
              <w:rPr>
                <w:rStyle w:val="Code"/>
                <w:lang w:val="bg-BG"/>
              </w:rPr>
            </w:pPr>
            <w:r w:rsidRPr="000B4FE0">
              <w:rPr>
                <w:rStyle w:val="Code"/>
                <w:lang w:val="bg-BG"/>
              </w:rPr>
              <w:t>134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136</w:t>
            </w:r>
          </w:p>
          <w:p w:rsidR="000B4FE0" w:rsidRPr="000B4FE0" w:rsidRDefault="000B4FE0" w:rsidP="000B4FE0">
            <w:pPr>
              <w:spacing w:after="120"/>
              <w:jc w:val="left"/>
              <w:rPr>
                <w:rStyle w:val="Code"/>
                <w:lang w:val="bg-BG"/>
              </w:rPr>
            </w:pPr>
            <w:r w:rsidRPr="000B4FE0">
              <w:rPr>
                <w:rStyle w:val="Code"/>
                <w:lang w:val="bg-BG"/>
              </w:rPr>
              <w:t>136</w:t>
            </w:r>
          </w:p>
          <w:p w:rsidR="000B4FE0" w:rsidRPr="000B4FE0" w:rsidRDefault="000B4FE0" w:rsidP="000B4FE0">
            <w:pPr>
              <w:spacing w:after="120"/>
              <w:jc w:val="left"/>
              <w:rPr>
                <w:rStyle w:val="Code"/>
                <w:lang w:val="bg-BG"/>
              </w:rPr>
            </w:pPr>
            <w:r w:rsidRPr="000B4FE0">
              <w:rPr>
                <w:rStyle w:val="Code"/>
                <w:lang w:val="bg-BG"/>
              </w:rPr>
              <w:t>136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138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142</w:t>
            </w:r>
          </w:p>
          <w:p w:rsidR="000B4FE0" w:rsidRPr="000B4FE0" w:rsidRDefault="000B4FE0" w:rsidP="000B4FE0">
            <w:pPr>
              <w:spacing w:after="120"/>
              <w:jc w:val="left"/>
              <w:rPr>
                <w:rStyle w:val="Code"/>
                <w:lang w:val="bg-BG"/>
              </w:rPr>
            </w:pPr>
            <w:r w:rsidRPr="000B4FE0">
              <w:rPr>
                <w:rStyle w:val="Code"/>
                <w:lang w:val="bg-BG"/>
              </w:rPr>
              <w:lastRenderedPageBreak/>
              <w:t>142</w:t>
            </w:r>
          </w:p>
          <w:p w:rsidR="000B4FE0" w:rsidRPr="000B4FE0" w:rsidRDefault="000B4FE0" w:rsidP="000B4FE0">
            <w:pPr>
              <w:spacing w:after="120"/>
              <w:jc w:val="left"/>
              <w:rPr>
                <w:rStyle w:val="Code"/>
                <w:lang w:val="bg-BG"/>
              </w:rPr>
            </w:pPr>
            <w:r w:rsidRPr="000B4FE0">
              <w:rPr>
                <w:rStyle w:val="Code"/>
                <w:lang w:val="bg-BG"/>
              </w:rPr>
              <w:t>143</w:t>
            </w:r>
          </w:p>
          <w:p w:rsidR="000B4FE0" w:rsidRPr="000B4FE0" w:rsidRDefault="000B4FE0" w:rsidP="000B4FE0">
            <w:pPr>
              <w:spacing w:after="120"/>
              <w:jc w:val="left"/>
              <w:rPr>
                <w:rStyle w:val="Code"/>
                <w:lang w:val="bg-BG"/>
              </w:rPr>
            </w:pPr>
            <w:r w:rsidRPr="000B4FE0">
              <w:rPr>
                <w:rStyle w:val="Code"/>
                <w:lang w:val="bg-BG"/>
              </w:rPr>
              <w:t>143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144</w:t>
            </w:r>
          </w:p>
          <w:p w:rsidR="000B4FE0" w:rsidRPr="000B4FE0" w:rsidRDefault="000B4FE0" w:rsidP="000B4FE0">
            <w:pPr>
              <w:spacing w:after="120"/>
              <w:jc w:val="left"/>
              <w:rPr>
                <w:rStyle w:val="Code"/>
                <w:lang w:val="bg-BG"/>
              </w:rPr>
            </w:pPr>
            <w:r w:rsidRPr="000B4FE0">
              <w:rPr>
                <w:rStyle w:val="Code"/>
                <w:lang w:val="bg-BG"/>
              </w:rPr>
              <w:t>144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145</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147</w:t>
            </w:r>
          </w:p>
          <w:p w:rsidR="000B4FE0" w:rsidRPr="000B4FE0" w:rsidRDefault="000B4FE0" w:rsidP="000B4FE0">
            <w:pPr>
              <w:spacing w:after="120"/>
              <w:jc w:val="left"/>
              <w:rPr>
                <w:rStyle w:val="Code"/>
                <w:lang w:val="bg-BG"/>
              </w:rPr>
            </w:pPr>
            <w:r w:rsidRPr="000B4FE0">
              <w:rPr>
                <w:rStyle w:val="Code"/>
                <w:lang w:val="bg-BG"/>
              </w:rPr>
              <w:t>147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148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151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154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155</w:t>
            </w:r>
          </w:p>
          <w:p w:rsidR="000B4FE0" w:rsidRPr="000B4FE0" w:rsidRDefault="000B4FE0" w:rsidP="000B4FE0">
            <w:pPr>
              <w:spacing w:after="120"/>
              <w:jc w:val="left"/>
              <w:rPr>
                <w:rStyle w:val="Code"/>
                <w:lang w:val="bg-BG"/>
              </w:rPr>
            </w:pPr>
            <w:r w:rsidRPr="000B4FE0">
              <w:rPr>
                <w:rStyle w:val="Code"/>
                <w:lang w:val="bg-BG"/>
              </w:rPr>
              <w:lastRenderedPageBreak/>
              <w:t>156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156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157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159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160</w:t>
            </w:r>
          </w:p>
          <w:p w:rsidR="000B4FE0" w:rsidRPr="000B4FE0" w:rsidRDefault="000B4FE0" w:rsidP="000B4FE0">
            <w:pPr>
              <w:spacing w:after="120"/>
              <w:jc w:val="left"/>
              <w:rPr>
                <w:rStyle w:val="Code"/>
                <w:lang w:val="bg-BG"/>
              </w:rPr>
            </w:pPr>
            <w:r w:rsidRPr="000B4FE0">
              <w:rPr>
                <w:rStyle w:val="Code"/>
                <w:lang w:val="bg-BG"/>
              </w:rPr>
              <w:t>160</w:t>
            </w:r>
          </w:p>
          <w:p w:rsidR="000B4FE0" w:rsidRPr="000B4FE0" w:rsidRDefault="000B4FE0" w:rsidP="000B4FE0">
            <w:pPr>
              <w:spacing w:after="120"/>
              <w:jc w:val="left"/>
              <w:rPr>
                <w:rStyle w:val="Code"/>
                <w:lang w:val="bg-BG"/>
              </w:rPr>
            </w:pPr>
            <w:r w:rsidRPr="000B4FE0">
              <w:rPr>
                <w:rStyle w:val="Code"/>
                <w:lang w:val="bg-BG"/>
              </w:rPr>
              <w:t>161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164</w:t>
            </w:r>
          </w:p>
          <w:p w:rsidR="000B4FE0" w:rsidRPr="000B4FE0" w:rsidRDefault="000B4FE0" w:rsidP="000B4FE0">
            <w:pPr>
              <w:spacing w:after="120"/>
              <w:jc w:val="left"/>
              <w:rPr>
                <w:rStyle w:val="Code"/>
                <w:lang w:val="bg-BG"/>
              </w:rPr>
            </w:pPr>
            <w:r w:rsidRPr="000B4FE0">
              <w:rPr>
                <w:rStyle w:val="Code"/>
                <w:lang w:val="bg-BG"/>
              </w:rPr>
              <w:t>164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167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171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171</w:t>
            </w:r>
          </w:p>
          <w:p w:rsidR="000B4FE0" w:rsidRPr="000B4FE0" w:rsidRDefault="000B4FE0" w:rsidP="000B4FE0">
            <w:pPr>
              <w:spacing w:after="120"/>
              <w:jc w:val="left"/>
              <w:rPr>
                <w:rStyle w:val="Code"/>
                <w:lang w:val="bg-BG"/>
              </w:rPr>
            </w:pPr>
            <w:r w:rsidRPr="000B4FE0">
              <w:rPr>
                <w:rStyle w:val="Code"/>
                <w:lang w:val="bg-BG"/>
              </w:rPr>
              <w:t>171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173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173</w:t>
            </w:r>
          </w:p>
          <w:p w:rsidR="000B4FE0" w:rsidRPr="000B4FE0" w:rsidRDefault="000B4FE0" w:rsidP="000B4FE0">
            <w:pPr>
              <w:spacing w:after="120"/>
              <w:jc w:val="left"/>
              <w:rPr>
                <w:rStyle w:val="Code"/>
                <w:lang w:val="bg-BG"/>
              </w:rPr>
            </w:pPr>
            <w:r w:rsidRPr="000B4FE0">
              <w:rPr>
                <w:rStyle w:val="Code"/>
                <w:lang w:val="bg-BG"/>
              </w:rPr>
              <w:t>173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173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178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178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179</w:t>
            </w:r>
          </w:p>
          <w:p w:rsidR="000B4FE0" w:rsidRPr="000B4FE0" w:rsidRDefault="000B4FE0" w:rsidP="000B4FE0">
            <w:pPr>
              <w:spacing w:after="120"/>
              <w:jc w:val="left"/>
              <w:rPr>
                <w:rStyle w:val="Code"/>
                <w:lang w:val="bg-BG"/>
              </w:rPr>
            </w:pPr>
            <w:r w:rsidRPr="000B4FE0">
              <w:rPr>
                <w:rStyle w:val="Code"/>
                <w:lang w:val="bg-BG"/>
              </w:rPr>
              <w:t>179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179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180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181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182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182</w:t>
            </w:r>
          </w:p>
          <w:p w:rsidR="000B4FE0" w:rsidRPr="000B4FE0" w:rsidRDefault="000B4FE0" w:rsidP="000B4FE0">
            <w:pPr>
              <w:spacing w:after="120"/>
              <w:jc w:val="left"/>
              <w:rPr>
                <w:rStyle w:val="Code"/>
                <w:lang w:val="bg-BG"/>
              </w:rPr>
            </w:pPr>
            <w:r w:rsidRPr="000B4FE0">
              <w:rPr>
                <w:rStyle w:val="Code"/>
                <w:lang w:val="bg-BG"/>
              </w:rPr>
              <w:t>182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187</w:t>
            </w:r>
          </w:p>
          <w:p w:rsidR="000B4FE0" w:rsidRPr="000B4FE0" w:rsidRDefault="000B4FE0" w:rsidP="000B4FE0">
            <w:pPr>
              <w:spacing w:after="120"/>
              <w:jc w:val="left"/>
              <w:rPr>
                <w:rStyle w:val="Code"/>
                <w:lang w:val="bg-BG"/>
              </w:rPr>
            </w:pPr>
            <w:r w:rsidRPr="000B4FE0">
              <w:rPr>
                <w:rStyle w:val="Code"/>
                <w:lang w:val="bg-BG"/>
              </w:rPr>
              <w:t>187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187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191</w:t>
            </w:r>
          </w:p>
          <w:p w:rsidR="000B4FE0" w:rsidRPr="000B4FE0" w:rsidRDefault="000B4FE0" w:rsidP="000B4FE0">
            <w:pPr>
              <w:spacing w:after="120"/>
              <w:jc w:val="left"/>
              <w:rPr>
                <w:rStyle w:val="Code"/>
                <w:lang w:val="bg-BG"/>
              </w:rPr>
            </w:pPr>
            <w:r w:rsidRPr="000B4FE0">
              <w:rPr>
                <w:rStyle w:val="Code"/>
                <w:lang w:val="bg-BG"/>
              </w:rPr>
              <w:t>191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193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193</w:t>
            </w:r>
          </w:p>
          <w:p w:rsidR="000B4FE0" w:rsidRPr="000B4FE0" w:rsidRDefault="000B4FE0" w:rsidP="000B4FE0">
            <w:pPr>
              <w:spacing w:after="120"/>
              <w:jc w:val="left"/>
              <w:rPr>
                <w:rStyle w:val="Code"/>
                <w:lang w:val="bg-BG"/>
              </w:rPr>
            </w:pPr>
            <w:r w:rsidRPr="000B4FE0">
              <w:rPr>
                <w:rStyle w:val="Code"/>
                <w:lang w:val="bg-BG"/>
              </w:rPr>
              <w:t>193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195</w:t>
            </w:r>
          </w:p>
          <w:p w:rsidR="000B4FE0" w:rsidRPr="000B4FE0" w:rsidRDefault="000B4FE0" w:rsidP="000B4FE0">
            <w:pPr>
              <w:spacing w:after="120"/>
              <w:jc w:val="left"/>
              <w:rPr>
                <w:rStyle w:val="Code"/>
                <w:lang w:val="bg-BG"/>
              </w:rPr>
            </w:pPr>
            <w:r w:rsidRPr="000B4FE0">
              <w:rPr>
                <w:rStyle w:val="Code"/>
                <w:lang w:val="bg-BG"/>
              </w:rPr>
              <w:t>195</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197</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200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200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200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201</w:t>
            </w:r>
          </w:p>
          <w:p w:rsidR="000B4FE0" w:rsidRPr="000B4FE0" w:rsidRDefault="000B4FE0" w:rsidP="000B4FE0">
            <w:pPr>
              <w:spacing w:after="120"/>
              <w:jc w:val="left"/>
              <w:rPr>
                <w:rStyle w:val="Code"/>
                <w:lang w:val="bg-BG"/>
              </w:rPr>
            </w:pPr>
            <w:r w:rsidRPr="000B4FE0">
              <w:rPr>
                <w:rStyle w:val="Code"/>
                <w:lang w:val="bg-BG"/>
              </w:rPr>
              <w:t>201</w:t>
            </w:r>
          </w:p>
          <w:p w:rsidR="000B4FE0" w:rsidRPr="000B4FE0" w:rsidRDefault="000B4FE0" w:rsidP="000B4FE0">
            <w:pPr>
              <w:spacing w:after="120"/>
              <w:jc w:val="left"/>
              <w:rPr>
                <w:rStyle w:val="Code"/>
                <w:lang w:val="bg-BG"/>
              </w:rPr>
            </w:pPr>
            <w:r w:rsidRPr="000B4FE0">
              <w:rPr>
                <w:rStyle w:val="Code"/>
                <w:lang w:val="bg-BG"/>
              </w:rPr>
              <w:t>201</w:t>
            </w:r>
          </w:p>
          <w:p w:rsidR="000B4FE0" w:rsidRPr="000B4FE0" w:rsidRDefault="000B4FE0" w:rsidP="000B4FE0">
            <w:pPr>
              <w:spacing w:after="120"/>
              <w:jc w:val="left"/>
              <w:rPr>
                <w:rStyle w:val="Code"/>
                <w:lang w:val="bg-BG"/>
              </w:rPr>
            </w:pPr>
            <w:r w:rsidRPr="000B4FE0">
              <w:rPr>
                <w:rStyle w:val="Code"/>
                <w:lang w:val="bg-BG"/>
              </w:rPr>
              <w:t>201</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202</w:t>
            </w:r>
          </w:p>
          <w:p w:rsidR="000B4FE0" w:rsidRPr="000B4FE0" w:rsidRDefault="000B4FE0" w:rsidP="000B4FE0">
            <w:pPr>
              <w:spacing w:after="120"/>
              <w:jc w:val="left"/>
              <w:rPr>
                <w:rStyle w:val="Code"/>
                <w:lang w:val="bg-BG"/>
              </w:rPr>
            </w:pPr>
            <w:r w:rsidRPr="000B4FE0">
              <w:rPr>
                <w:rStyle w:val="Code"/>
                <w:lang w:val="bg-BG"/>
              </w:rPr>
              <w:t>202</w:t>
            </w:r>
          </w:p>
          <w:p w:rsidR="000B4FE0" w:rsidRPr="000B4FE0" w:rsidRDefault="000B4FE0" w:rsidP="000B4FE0">
            <w:pPr>
              <w:spacing w:after="120"/>
              <w:jc w:val="left"/>
              <w:rPr>
                <w:rStyle w:val="Code"/>
                <w:lang w:val="bg-BG"/>
              </w:rPr>
            </w:pPr>
            <w:r w:rsidRPr="000B4FE0">
              <w:rPr>
                <w:rStyle w:val="Code"/>
                <w:lang w:val="bg-BG"/>
              </w:rPr>
              <w:t>202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205</w:t>
            </w:r>
          </w:p>
          <w:p w:rsidR="000B4FE0" w:rsidRPr="000B4FE0" w:rsidRDefault="000B4FE0" w:rsidP="000B4FE0">
            <w:pPr>
              <w:spacing w:after="120"/>
              <w:jc w:val="left"/>
              <w:rPr>
                <w:rStyle w:val="Code"/>
                <w:lang w:val="bg-BG"/>
              </w:rPr>
            </w:pPr>
            <w:r w:rsidRPr="000B4FE0">
              <w:rPr>
                <w:rStyle w:val="Code"/>
                <w:lang w:val="bg-BG"/>
              </w:rPr>
              <w:t>205</w:t>
            </w:r>
          </w:p>
          <w:p w:rsidR="000B4FE0" w:rsidRPr="000B4FE0" w:rsidRDefault="000B4FE0" w:rsidP="000B4FE0">
            <w:pPr>
              <w:spacing w:after="120"/>
              <w:jc w:val="left"/>
              <w:rPr>
                <w:rStyle w:val="Code"/>
                <w:lang w:val="bg-BG"/>
              </w:rPr>
            </w:pPr>
            <w:r w:rsidRPr="000B4FE0">
              <w:rPr>
                <w:rStyle w:val="Code"/>
                <w:lang w:val="bg-BG"/>
              </w:rPr>
              <w:t>205</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208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208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208</w:t>
            </w:r>
          </w:p>
          <w:p w:rsidR="000B4FE0" w:rsidRPr="000B4FE0" w:rsidRDefault="000B4FE0" w:rsidP="000B4FE0">
            <w:pPr>
              <w:spacing w:after="120"/>
              <w:jc w:val="left"/>
              <w:rPr>
                <w:rStyle w:val="Code"/>
                <w:lang w:val="bg-BG"/>
              </w:rPr>
            </w:pPr>
            <w:r w:rsidRPr="000B4FE0">
              <w:rPr>
                <w:rStyle w:val="Code"/>
                <w:lang w:val="bg-BG"/>
              </w:rPr>
              <w:t>208</w:t>
            </w:r>
          </w:p>
          <w:p w:rsidR="000B4FE0" w:rsidRPr="000B4FE0" w:rsidRDefault="000B4FE0" w:rsidP="000B4FE0">
            <w:pPr>
              <w:spacing w:after="120"/>
              <w:jc w:val="left"/>
              <w:rPr>
                <w:rStyle w:val="Code"/>
                <w:lang w:val="bg-BG"/>
              </w:rPr>
            </w:pPr>
            <w:r w:rsidRPr="000B4FE0">
              <w:rPr>
                <w:rStyle w:val="Code"/>
                <w:lang w:val="bg-BG"/>
              </w:rPr>
              <w:t>209</w:t>
            </w:r>
          </w:p>
          <w:p w:rsidR="000B4FE0" w:rsidRPr="000B4FE0" w:rsidRDefault="000B4FE0" w:rsidP="000B4FE0">
            <w:pPr>
              <w:spacing w:after="120"/>
              <w:jc w:val="left"/>
              <w:rPr>
                <w:rStyle w:val="Code"/>
                <w:lang w:val="bg-BG"/>
              </w:rPr>
            </w:pPr>
            <w:r w:rsidRPr="000B4FE0">
              <w:rPr>
                <w:rStyle w:val="Code"/>
                <w:lang w:val="bg-BG"/>
              </w:rPr>
              <w:lastRenderedPageBreak/>
              <w:t>210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212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213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213</w:t>
            </w:r>
          </w:p>
          <w:p w:rsidR="000B4FE0" w:rsidRPr="000B4FE0" w:rsidRDefault="000B4FE0" w:rsidP="000B4FE0">
            <w:pPr>
              <w:spacing w:after="120"/>
              <w:jc w:val="left"/>
              <w:rPr>
                <w:rStyle w:val="Code"/>
                <w:lang w:val="bg-BG"/>
              </w:rPr>
            </w:pPr>
            <w:r w:rsidRPr="000B4FE0">
              <w:rPr>
                <w:rStyle w:val="Code"/>
                <w:lang w:val="bg-BG"/>
              </w:rPr>
              <w:t>213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214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222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224</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226</w:t>
            </w:r>
          </w:p>
          <w:p w:rsidR="000B4FE0" w:rsidRPr="000B4FE0" w:rsidRDefault="000B4FE0" w:rsidP="000B4FE0">
            <w:pPr>
              <w:spacing w:after="120"/>
              <w:jc w:val="left"/>
              <w:rPr>
                <w:rStyle w:val="Code"/>
                <w:lang w:val="bg-BG"/>
              </w:rPr>
            </w:pPr>
            <w:r w:rsidRPr="000B4FE0">
              <w:rPr>
                <w:rStyle w:val="Code"/>
                <w:lang w:val="bg-BG"/>
              </w:rPr>
              <w:t>226</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227</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228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229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230</w:t>
            </w:r>
          </w:p>
          <w:p w:rsidR="000B4FE0" w:rsidRPr="000B4FE0" w:rsidRDefault="000B4FE0" w:rsidP="000B4FE0">
            <w:pPr>
              <w:spacing w:after="120"/>
              <w:jc w:val="left"/>
              <w:rPr>
                <w:rStyle w:val="Code"/>
                <w:lang w:val="bg-BG"/>
              </w:rPr>
            </w:pPr>
            <w:r w:rsidRPr="000B4FE0">
              <w:rPr>
                <w:rStyle w:val="Code"/>
                <w:lang w:val="bg-BG"/>
              </w:rPr>
              <w:t>232</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233</w:t>
            </w:r>
          </w:p>
          <w:p w:rsidR="000B4FE0" w:rsidRPr="000B4FE0" w:rsidRDefault="000B4FE0" w:rsidP="000B4FE0">
            <w:pPr>
              <w:spacing w:after="120"/>
              <w:jc w:val="left"/>
              <w:rPr>
                <w:rStyle w:val="Code"/>
                <w:lang w:val="bg-BG"/>
              </w:rPr>
            </w:pPr>
            <w:r w:rsidRPr="000B4FE0">
              <w:rPr>
                <w:rStyle w:val="Code"/>
                <w:lang w:val="bg-BG"/>
              </w:rPr>
              <w:t>233</w:t>
            </w:r>
          </w:p>
          <w:p w:rsidR="000B4FE0" w:rsidRPr="000B4FE0" w:rsidRDefault="000B4FE0" w:rsidP="000B4FE0">
            <w:pPr>
              <w:spacing w:after="120"/>
              <w:jc w:val="left"/>
              <w:rPr>
                <w:rStyle w:val="Code"/>
                <w:lang w:val="bg-BG"/>
              </w:rPr>
            </w:pPr>
            <w:r w:rsidRPr="000B4FE0">
              <w:rPr>
                <w:rStyle w:val="Code"/>
                <w:lang w:val="bg-BG"/>
              </w:rPr>
              <w:t>233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233</w:t>
            </w:r>
          </w:p>
          <w:p w:rsidR="000B4FE0" w:rsidRPr="000B4FE0" w:rsidRDefault="000B4FE0" w:rsidP="000B4FE0">
            <w:pPr>
              <w:spacing w:after="120"/>
              <w:jc w:val="left"/>
              <w:rPr>
                <w:rStyle w:val="Code"/>
                <w:lang w:val="bg-BG"/>
              </w:rPr>
            </w:pPr>
            <w:r w:rsidRPr="000B4FE0">
              <w:rPr>
                <w:rStyle w:val="Code"/>
                <w:lang w:val="bg-BG"/>
              </w:rPr>
              <w:t>233</w:t>
            </w:r>
          </w:p>
          <w:p w:rsidR="000B4FE0" w:rsidRPr="000B4FE0" w:rsidRDefault="000B4FE0" w:rsidP="000B4FE0">
            <w:pPr>
              <w:spacing w:after="120"/>
              <w:jc w:val="left"/>
              <w:rPr>
                <w:rStyle w:val="Code"/>
                <w:lang w:val="bg-BG"/>
              </w:rPr>
            </w:pPr>
            <w:r w:rsidRPr="000B4FE0">
              <w:rPr>
                <w:rStyle w:val="Code"/>
                <w:lang w:val="bg-BG"/>
              </w:rPr>
              <w:t>233</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238</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lastRenderedPageBreak/>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239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239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239</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240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240</w:t>
            </w:r>
          </w:p>
          <w:p w:rsidR="000B4FE0" w:rsidRPr="000B4FE0" w:rsidRDefault="000B4FE0" w:rsidP="000B4FE0">
            <w:pPr>
              <w:spacing w:after="120"/>
              <w:jc w:val="left"/>
              <w:rPr>
                <w:rStyle w:val="Code"/>
                <w:lang w:val="bg-BG"/>
              </w:rPr>
            </w:pPr>
            <w:r w:rsidRPr="000B4FE0">
              <w:rPr>
                <w:rStyle w:val="Code"/>
                <w:lang w:val="bg-BG"/>
              </w:rPr>
              <w:t>False</w:t>
            </w:r>
          </w:p>
          <w:p w:rsidR="000B4FE0" w:rsidRPr="000B4FE0" w:rsidRDefault="000B4FE0" w:rsidP="000B4FE0">
            <w:pPr>
              <w:spacing w:after="120"/>
              <w:jc w:val="left"/>
              <w:rPr>
                <w:rStyle w:val="Code"/>
                <w:lang w:val="bg-BG"/>
              </w:rPr>
            </w:pPr>
            <w:r w:rsidRPr="000B4FE0">
              <w:rPr>
                <w:rStyle w:val="Code"/>
                <w:lang w:val="bg-BG"/>
              </w:rPr>
              <w:t>240</w:t>
            </w:r>
          </w:p>
          <w:p w:rsidR="000B4FE0" w:rsidRPr="000B4FE0" w:rsidRDefault="000B4FE0" w:rsidP="000B4FE0">
            <w:pPr>
              <w:spacing w:after="120"/>
              <w:jc w:val="left"/>
              <w:rPr>
                <w:rStyle w:val="Code"/>
                <w:lang w:val="bg-BG"/>
              </w:rPr>
            </w:pPr>
            <w:r w:rsidRPr="000B4FE0">
              <w:rPr>
                <w:rStyle w:val="Code"/>
                <w:lang w:val="bg-BG"/>
              </w:rPr>
              <w:t>240</w:t>
            </w:r>
          </w:p>
          <w:p w:rsidR="000B4FE0" w:rsidRPr="000B4FE0" w:rsidRDefault="000B4FE0" w:rsidP="000B4FE0">
            <w:pPr>
              <w:spacing w:after="120"/>
              <w:jc w:val="left"/>
              <w:rPr>
                <w:rStyle w:val="Code"/>
                <w:lang w:val="bg-BG"/>
              </w:rPr>
            </w:pPr>
            <w:r w:rsidRPr="000B4FE0">
              <w:rPr>
                <w:rStyle w:val="Code"/>
                <w:lang w:val="bg-BG"/>
              </w:rPr>
              <w:t>240</w:t>
            </w:r>
          </w:p>
          <w:p w:rsidR="000B4FE0" w:rsidRPr="000B4FE0" w:rsidRDefault="000B4FE0" w:rsidP="000B4FE0">
            <w:pPr>
              <w:spacing w:after="120"/>
              <w:jc w:val="left"/>
              <w:rPr>
                <w:rStyle w:val="Code"/>
                <w:lang w:val="bg-BG"/>
              </w:rPr>
            </w:pPr>
            <w:r w:rsidRPr="000B4FE0">
              <w:rPr>
                <w:rStyle w:val="Code"/>
                <w:lang w:val="bg-BG"/>
              </w:rPr>
              <w:t>240</w:t>
            </w:r>
          </w:p>
          <w:p w:rsidR="000B4FE0" w:rsidRPr="000B4FE0" w:rsidRDefault="000B4FE0" w:rsidP="000B4FE0">
            <w:pPr>
              <w:spacing w:after="120"/>
              <w:jc w:val="left"/>
              <w:rPr>
                <w:rStyle w:val="Code"/>
                <w:lang w:val="bg-BG"/>
              </w:rPr>
            </w:pPr>
            <w:r w:rsidRPr="000B4FE0">
              <w:rPr>
                <w:rStyle w:val="Code"/>
                <w:lang w:val="bg-BG"/>
              </w:rPr>
              <w:t>False</w:t>
            </w:r>
          </w:p>
          <w:p w:rsidR="000B4FE0" w:rsidRPr="00FA0E5C" w:rsidRDefault="000B4FE0" w:rsidP="000B4FE0">
            <w:pPr>
              <w:spacing w:after="120"/>
              <w:jc w:val="left"/>
              <w:rPr>
                <w:rStyle w:val="Code"/>
                <w:lang w:val="bg-BG"/>
              </w:rPr>
            </w:pPr>
            <w:r w:rsidRPr="000B4FE0">
              <w:rPr>
                <w:rStyle w:val="Code"/>
                <w:lang w:val="bg-BG"/>
              </w:rPr>
              <w:t>False</w:t>
            </w:r>
          </w:p>
        </w:tc>
      </w:tr>
      <w:tr w:rsidR="000B4FE0" w:rsidRPr="001F5DB9" w:rsidTr="001F0656">
        <w:tc>
          <w:tcPr>
            <w:tcW w:w="10773" w:type="dxa"/>
            <w:gridSpan w:val="2"/>
            <w:vAlign w:val="center"/>
          </w:tcPr>
          <w:p w:rsidR="000B4FE0" w:rsidRPr="00377838" w:rsidRDefault="000B4FE0" w:rsidP="00377838">
            <w:pPr>
              <w:pStyle w:val="ProblemTitle"/>
              <w:rPr>
                <w:lang w:val="en-US"/>
              </w:rPr>
            </w:pPr>
            <w:r w:rsidRPr="003A4E94">
              <w:lastRenderedPageBreak/>
              <w:t xml:space="preserve">Задача </w:t>
            </w:r>
            <w:r>
              <w:rPr>
                <w:lang w:val="en-US"/>
              </w:rPr>
              <w:t>6</w:t>
            </w:r>
            <w:r w:rsidRPr="003A4E94">
              <w:t>.</w:t>
            </w:r>
            <w:r w:rsidRPr="003A4E94">
              <w:rPr>
                <w:lang w:val="en-US"/>
              </w:rPr>
              <w:t xml:space="preserve"> </w:t>
            </w:r>
            <w:r>
              <w:rPr>
                <w:lang w:val="en-US"/>
              </w:rPr>
              <w:t>MultiDictionary</w:t>
            </w:r>
          </w:p>
        </w:tc>
      </w:tr>
      <w:tr w:rsidR="000B4FE0" w:rsidRPr="003A4E94" w:rsidTr="001F0656">
        <w:tc>
          <w:tcPr>
            <w:tcW w:w="10773" w:type="dxa"/>
            <w:gridSpan w:val="2"/>
            <w:vAlign w:val="center"/>
          </w:tcPr>
          <w:p w:rsidR="000B4FE0" w:rsidRDefault="000B4FE0" w:rsidP="00D23EDE">
            <w:pPr>
              <w:spacing w:after="120"/>
              <w:jc w:val="left"/>
              <w:rPr>
                <w:b/>
              </w:rPr>
            </w:pPr>
            <w:r w:rsidRPr="003A4E94">
              <w:rPr>
                <w:b/>
              </w:rPr>
              <w:t>Условие</w:t>
            </w:r>
          </w:p>
          <w:p w:rsidR="000B4FE0" w:rsidRDefault="000B4FE0" w:rsidP="00D23EDE">
            <w:pPr>
              <w:tabs>
                <w:tab w:val="left" w:pos="426"/>
              </w:tabs>
              <w:suppressAutoHyphens/>
              <w:rPr>
                <w:lang w:val="en-US"/>
              </w:rPr>
            </w:pPr>
            <w:r>
              <w:t>Реализирайте хеш-таблица, която позволява по даден ключ да съхраняваме повече от една стойност.</w:t>
            </w:r>
          </w:p>
          <w:p w:rsidR="000B4FE0" w:rsidRDefault="000B4FE0" w:rsidP="00057E5C">
            <w:pPr>
              <w:tabs>
                <w:tab w:val="left" w:pos="426"/>
              </w:tabs>
              <w:suppressAutoHyphens/>
              <w:rPr>
                <w:bCs/>
              </w:rPr>
            </w:pPr>
            <w:r>
              <w:t xml:space="preserve">Напишете програма, която чете от конзолата </w:t>
            </w:r>
            <w:r w:rsidRPr="00A43F4F">
              <w:rPr>
                <w:bCs/>
              </w:rPr>
              <w:t xml:space="preserve">команди, указващи действия, които да се извършат върху </w:t>
            </w:r>
            <w:r>
              <w:rPr>
                <w:bCs/>
              </w:rPr>
              <w:t>хеш-талица, която съдържа целочислени ключове и стойности</w:t>
            </w:r>
            <w:r w:rsidRPr="00A43F4F">
              <w:rPr>
                <w:bCs/>
              </w:rPr>
              <w:t>.</w:t>
            </w:r>
            <w:r>
              <w:rPr>
                <w:bCs/>
              </w:rPr>
              <w:t xml:space="preserve"> Програмата да започва с прочитане на броя команди и на самите команди. Командите са в следните формати:</w:t>
            </w:r>
          </w:p>
          <w:p w:rsidR="000B4FE0" w:rsidRPr="004A7F0B" w:rsidRDefault="000B4FE0" w:rsidP="00057E5C">
            <w:pPr>
              <w:tabs>
                <w:tab w:val="left" w:pos="426"/>
              </w:tabs>
              <w:suppressAutoHyphens/>
              <w:rPr>
                <w:rStyle w:val="Code"/>
              </w:rPr>
            </w:pPr>
            <w:r w:rsidRPr="004A7F0B">
              <w:rPr>
                <w:rStyle w:val="Code"/>
              </w:rPr>
              <w:t xml:space="preserve">add </w:t>
            </w:r>
            <w:r>
              <w:rPr>
                <w:rStyle w:val="Code"/>
              </w:rPr>
              <w:t>k</w:t>
            </w:r>
            <w:r>
              <w:rPr>
                <w:rStyle w:val="Code"/>
                <w:lang w:val="bg-BG"/>
              </w:rPr>
              <w:t xml:space="preserve"> </w:t>
            </w:r>
            <w:r>
              <w:rPr>
                <w:rStyle w:val="Code"/>
              </w:rPr>
              <w:t xml:space="preserve">v </w:t>
            </w:r>
            <w:r w:rsidRPr="00857634">
              <w:rPr>
                <w:bCs/>
              </w:rPr>
              <w:t>–</w:t>
            </w:r>
            <w:r w:rsidRPr="00857634">
              <w:rPr>
                <w:b/>
              </w:rPr>
              <w:t xml:space="preserve"> </w:t>
            </w:r>
            <w:r w:rsidRPr="00857634">
              <w:rPr>
                <w:bCs/>
              </w:rPr>
              <w:t xml:space="preserve">добавя </w:t>
            </w:r>
            <w:r>
              <w:rPr>
                <w:bCs/>
              </w:rPr>
              <w:t xml:space="preserve">запис в хеш-таблицата, като </w:t>
            </w:r>
            <w:r w:rsidRPr="00C40C9A">
              <w:rPr>
                <w:rStyle w:val="Code"/>
              </w:rPr>
              <w:t>k</w:t>
            </w:r>
            <w:r>
              <w:rPr>
                <w:bCs/>
                <w:lang w:val="en-US"/>
              </w:rPr>
              <w:t xml:space="preserve"> </w:t>
            </w:r>
            <w:r>
              <w:rPr>
                <w:bCs/>
              </w:rPr>
              <w:t xml:space="preserve">е ключът, а </w:t>
            </w:r>
            <w:r w:rsidRPr="00C40C9A">
              <w:rPr>
                <w:rStyle w:val="Code"/>
              </w:rPr>
              <w:t>v</w:t>
            </w:r>
            <w:r>
              <w:rPr>
                <w:bCs/>
                <w:lang w:val="en-US"/>
              </w:rPr>
              <w:t xml:space="preserve"> - </w:t>
            </w:r>
            <w:r>
              <w:rPr>
                <w:bCs/>
              </w:rPr>
              <w:t>стойността</w:t>
            </w:r>
            <w:r w:rsidRPr="00857634">
              <w:t>. Ак</w:t>
            </w:r>
            <w:r>
              <w:t>о хеш-таблицата вече съдържа такъв запис</w:t>
            </w:r>
            <w:r w:rsidRPr="00857634">
              <w:rPr>
                <w:bCs/>
              </w:rPr>
              <w:t>,</w:t>
            </w:r>
            <w:r>
              <w:rPr>
                <w:bCs/>
              </w:rPr>
              <w:t xml:space="preserve">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0B4FE0" w:rsidRPr="007007C7" w:rsidRDefault="000B4FE0" w:rsidP="00057E5C">
            <w:pPr>
              <w:tabs>
                <w:tab w:val="left" w:pos="426"/>
              </w:tabs>
              <w:suppressAutoHyphens/>
              <w:rPr>
                <w:rStyle w:val="Code"/>
                <w:lang w:val="bg-BG"/>
              </w:rPr>
            </w:pPr>
            <w:r>
              <w:rPr>
                <w:rStyle w:val="Code"/>
              </w:rPr>
              <w:t>c</w:t>
            </w:r>
            <w:r w:rsidRPr="004A7F0B">
              <w:rPr>
                <w:rStyle w:val="Code"/>
              </w:rPr>
              <w:t>ount</w:t>
            </w:r>
            <w:r>
              <w:rPr>
                <w:rStyle w:val="Code"/>
                <w:lang w:val="bg-BG"/>
              </w:rPr>
              <w:t xml:space="preserve"> – </w:t>
            </w:r>
            <w:r w:rsidRPr="0001772B">
              <w:t>изписва на екрана съобщение "</w:t>
            </w:r>
            <w:r>
              <w:rPr>
                <w:rStyle w:val="Code"/>
              </w:rPr>
              <w:t>c</w:t>
            </w:r>
            <w:r w:rsidRPr="0001772B">
              <w:rPr>
                <w:bCs/>
              </w:rPr>
              <w:t xml:space="preserve">", където </w:t>
            </w:r>
            <w:r>
              <w:rPr>
                <w:rStyle w:val="Code"/>
              </w:rPr>
              <w:t>c</w:t>
            </w:r>
            <w:r w:rsidRPr="0001772B">
              <w:rPr>
                <w:bCs/>
              </w:rPr>
              <w:t xml:space="preserve"> е броят </w:t>
            </w:r>
            <w:r>
              <w:rPr>
                <w:bCs/>
              </w:rPr>
              <w:t>записи</w:t>
            </w:r>
            <w:r w:rsidRPr="0001772B">
              <w:rPr>
                <w:bCs/>
              </w:rPr>
              <w:t xml:space="preserve"> в </w:t>
            </w:r>
            <w:r>
              <w:t>хеш-таблицата</w:t>
            </w:r>
            <w:r w:rsidRPr="0001772B">
              <w:rPr>
                <w:bCs/>
              </w:rPr>
              <w:t>.</w:t>
            </w:r>
          </w:p>
          <w:p w:rsidR="000B4FE0" w:rsidRDefault="000B4FE0" w:rsidP="00057E5C">
            <w:pPr>
              <w:tabs>
                <w:tab w:val="left" w:pos="426"/>
              </w:tabs>
              <w:suppressAutoHyphens/>
              <w:rPr>
                <w:bCs/>
              </w:rPr>
            </w:pPr>
            <w:r w:rsidRPr="004A7F0B">
              <w:rPr>
                <w:rStyle w:val="Code"/>
              </w:rPr>
              <w:t xml:space="preserve">contains </w:t>
            </w:r>
            <w:r>
              <w:rPr>
                <w:rStyle w:val="Code"/>
              </w:rPr>
              <w:t>k</w:t>
            </w:r>
            <w:r>
              <w:rPr>
                <w:rStyle w:val="Code"/>
                <w:lang w:val="bg-BG"/>
              </w:rPr>
              <w:t xml:space="preserve"> </w:t>
            </w:r>
            <w:r w:rsidRPr="006B595D">
              <w:t xml:space="preserve">– ако </w:t>
            </w:r>
            <w:r>
              <w:t>хеш-таблица</w:t>
            </w:r>
            <w:r w:rsidRPr="006B595D">
              <w:t xml:space="preserve"> съдържа</w:t>
            </w:r>
            <w:r>
              <w:t xml:space="preserve"> запис с ключ</w:t>
            </w:r>
            <w:r>
              <w:rPr>
                <w:rStyle w:val="Code"/>
              </w:rPr>
              <w:t xml:space="preserve"> k</w:t>
            </w:r>
            <w:r w:rsidRPr="006B595D">
              <w:rPr>
                <w:bCs/>
              </w:rPr>
              <w:t>, на екрана се изписва съобщение "</w:t>
            </w:r>
            <w:r>
              <w:rPr>
                <w:rStyle w:val="Code"/>
              </w:rPr>
              <w:t>True</w:t>
            </w:r>
            <w:r w:rsidRPr="006B595D">
              <w:t>". В противен случай на екрана се изписва съобщение "</w:t>
            </w:r>
            <w:r>
              <w:rPr>
                <w:rStyle w:val="Code"/>
              </w:rPr>
              <w:t>False</w:t>
            </w:r>
            <w:r w:rsidRPr="006B595D">
              <w:rPr>
                <w:bCs/>
              </w:rPr>
              <w:t>".</w:t>
            </w:r>
          </w:p>
          <w:p w:rsidR="000B4FE0" w:rsidRDefault="000B4FE0" w:rsidP="00057E5C">
            <w:pPr>
              <w:tabs>
                <w:tab w:val="left" w:pos="426"/>
              </w:tabs>
              <w:suppressAutoHyphens/>
              <w:rPr>
                <w:bCs/>
              </w:rPr>
            </w:pPr>
            <w:r w:rsidRPr="00C40C9A">
              <w:rPr>
                <w:rStyle w:val="Code"/>
              </w:rPr>
              <w:t>value</w:t>
            </w:r>
            <w:r>
              <w:rPr>
                <w:rStyle w:val="Code"/>
              </w:rPr>
              <w:t>s</w:t>
            </w:r>
            <w:r w:rsidRPr="00C40C9A">
              <w:rPr>
                <w:rStyle w:val="Code"/>
              </w:rPr>
              <w:t xml:space="preserve"> k</w:t>
            </w:r>
            <w:r>
              <w:rPr>
                <w:bCs/>
                <w:lang w:val="en-US"/>
              </w:rPr>
              <w:t xml:space="preserve">– </w:t>
            </w:r>
            <w:r>
              <w:t>печата на конзолата</w:t>
            </w:r>
            <w:r>
              <w:rPr>
                <w:bCs/>
              </w:rPr>
              <w:t xml:space="preserve"> стойностите, които отговарят в хеш-таблицата на ключа </w:t>
            </w:r>
            <w:r w:rsidRPr="00C40C9A">
              <w:rPr>
                <w:rStyle w:val="Code"/>
              </w:rPr>
              <w:t>k</w:t>
            </w:r>
            <w:r>
              <w:rPr>
                <w:rStyle w:val="Code"/>
                <w:lang w:val="bg-BG"/>
              </w:rPr>
              <w:t xml:space="preserve"> </w:t>
            </w:r>
            <w:r w:rsidRPr="00DD78FA">
              <w:t>на един ред, разделени с интервал</w:t>
            </w:r>
            <w:r>
              <w:t>, сортирани в нарастващ ред</w:t>
            </w:r>
            <w:r w:rsidRPr="00DD78FA">
              <w:rPr>
                <w:bCs/>
              </w:rPr>
              <w:t>.</w:t>
            </w:r>
            <w:r>
              <w:rPr>
                <w:bCs/>
                <w:lang w:val="en-US"/>
              </w:rPr>
              <w:t xml:space="preserve"> </w:t>
            </w:r>
            <w:r>
              <w:rPr>
                <w:bCs/>
              </w:rPr>
              <w:t>Ако записът не се съдържа в таблицата,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0B4FE0" w:rsidRDefault="000B4FE0" w:rsidP="00057E5C">
            <w:pPr>
              <w:tabs>
                <w:tab w:val="left" w:pos="426"/>
              </w:tabs>
              <w:suppressAutoHyphens/>
              <w:rPr>
                <w:bCs/>
                <w:lang w:val="en-US"/>
              </w:rPr>
            </w:pPr>
            <w:r>
              <w:rPr>
                <w:bCs/>
              </w:rPr>
              <w:t>Пример:</w:t>
            </w:r>
          </w:p>
          <w:p w:rsidR="000B4FE0" w:rsidRPr="004D379F" w:rsidRDefault="000B4FE0" w:rsidP="00057E5C">
            <w:pPr>
              <w:tabs>
                <w:tab w:val="left" w:pos="426"/>
              </w:tabs>
              <w:suppressAutoHyphens/>
              <w:rPr>
                <w:rStyle w:val="Code"/>
              </w:rPr>
            </w:pPr>
            <w:r>
              <w:rPr>
                <w:rStyle w:val="Code"/>
              </w:rPr>
              <w:t>10</w:t>
            </w:r>
          </w:p>
          <w:p w:rsidR="000B4FE0" w:rsidRDefault="000B4FE0" w:rsidP="00057E5C">
            <w:pPr>
              <w:tabs>
                <w:tab w:val="left" w:pos="426"/>
              </w:tabs>
              <w:suppressAutoHyphens/>
              <w:rPr>
                <w:rStyle w:val="Code"/>
                <w:lang w:val="bg-BG"/>
              </w:rPr>
            </w:pPr>
            <w:r>
              <w:rPr>
                <w:rStyle w:val="Code"/>
              </w:rPr>
              <w:t>add 1 2</w:t>
            </w:r>
          </w:p>
          <w:p w:rsidR="000B4FE0" w:rsidRPr="007C47C8" w:rsidRDefault="000B4FE0" w:rsidP="007C47C8">
            <w:pPr>
              <w:tabs>
                <w:tab w:val="left" w:pos="426"/>
              </w:tabs>
              <w:suppressAutoHyphens/>
              <w:rPr>
                <w:rStyle w:val="Code"/>
                <w:lang w:val="bg-BG"/>
              </w:rPr>
            </w:pPr>
            <w:r>
              <w:rPr>
                <w:rStyle w:val="Code"/>
              </w:rPr>
              <w:t xml:space="preserve">add 1 </w:t>
            </w:r>
            <w:r>
              <w:rPr>
                <w:rStyle w:val="Code"/>
                <w:lang w:val="bg-BG"/>
              </w:rPr>
              <w:t>3</w:t>
            </w:r>
          </w:p>
          <w:p w:rsidR="000B4FE0" w:rsidRDefault="000B4FE0" w:rsidP="007C47C8">
            <w:pPr>
              <w:tabs>
                <w:tab w:val="left" w:pos="426"/>
              </w:tabs>
              <w:suppressAutoHyphens/>
              <w:rPr>
                <w:rStyle w:val="Code"/>
                <w:lang w:val="bg-BG"/>
              </w:rPr>
            </w:pPr>
            <w:r>
              <w:rPr>
                <w:rStyle w:val="Code"/>
              </w:rPr>
              <w:t>add 1 2</w:t>
            </w:r>
          </w:p>
          <w:p w:rsidR="000B4FE0" w:rsidRDefault="000B4FE0" w:rsidP="007C47C8">
            <w:pPr>
              <w:tabs>
                <w:tab w:val="left" w:pos="426"/>
              </w:tabs>
              <w:suppressAutoHyphens/>
              <w:rPr>
                <w:rStyle w:val="Code"/>
                <w:lang w:val="bg-BG"/>
              </w:rPr>
            </w:pPr>
            <w:r>
              <w:rPr>
                <w:rStyle w:val="Code"/>
              </w:rPr>
              <w:t xml:space="preserve">add 1 </w:t>
            </w:r>
            <w:r>
              <w:rPr>
                <w:rStyle w:val="Code"/>
                <w:lang w:val="bg-BG"/>
              </w:rPr>
              <w:t>4</w:t>
            </w:r>
          </w:p>
          <w:p w:rsidR="000B4FE0" w:rsidRPr="00871EDE" w:rsidRDefault="000B4FE0" w:rsidP="00607E81">
            <w:pPr>
              <w:tabs>
                <w:tab w:val="left" w:pos="426"/>
              </w:tabs>
              <w:suppressAutoHyphens/>
              <w:rPr>
                <w:rStyle w:val="Code"/>
              </w:rPr>
            </w:pPr>
            <w:r>
              <w:rPr>
                <w:rStyle w:val="Code"/>
              </w:rPr>
              <w:t xml:space="preserve">add </w:t>
            </w:r>
            <w:r>
              <w:rPr>
                <w:rStyle w:val="Code"/>
                <w:lang w:val="bg-BG"/>
              </w:rPr>
              <w:t>2 3</w:t>
            </w:r>
          </w:p>
          <w:p w:rsidR="000B4FE0" w:rsidRDefault="000B4FE0" w:rsidP="00057E5C">
            <w:pPr>
              <w:tabs>
                <w:tab w:val="left" w:pos="426"/>
              </w:tabs>
              <w:suppressAutoHyphens/>
              <w:rPr>
                <w:rStyle w:val="Code"/>
              </w:rPr>
            </w:pPr>
            <w:r w:rsidRPr="00871EDE">
              <w:rPr>
                <w:rStyle w:val="Code"/>
              </w:rPr>
              <w:t>count</w:t>
            </w:r>
          </w:p>
          <w:p w:rsidR="000B4FE0" w:rsidRPr="00871EDE" w:rsidRDefault="000B4FE0" w:rsidP="00057E5C">
            <w:pPr>
              <w:tabs>
                <w:tab w:val="left" w:pos="426"/>
              </w:tabs>
              <w:suppressAutoHyphens/>
              <w:rPr>
                <w:rStyle w:val="Code"/>
              </w:rPr>
            </w:pPr>
            <w:r w:rsidRPr="00871EDE">
              <w:rPr>
                <w:rStyle w:val="Code"/>
              </w:rPr>
              <w:t>value</w:t>
            </w:r>
            <w:r>
              <w:rPr>
                <w:rStyle w:val="Code"/>
              </w:rPr>
              <w:t>s 1</w:t>
            </w:r>
          </w:p>
          <w:p w:rsidR="000B4FE0" w:rsidRPr="00871EDE" w:rsidRDefault="000B4FE0" w:rsidP="00057E5C">
            <w:pPr>
              <w:tabs>
                <w:tab w:val="left" w:pos="426"/>
              </w:tabs>
              <w:suppressAutoHyphens/>
              <w:rPr>
                <w:rStyle w:val="Code"/>
              </w:rPr>
            </w:pPr>
            <w:r w:rsidRPr="00871EDE">
              <w:rPr>
                <w:rStyle w:val="Code"/>
              </w:rPr>
              <w:t>contains 5</w:t>
            </w:r>
          </w:p>
          <w:p w:rsidR="000B4FE0" w:rsidRPr="00871EDE" w:rsidRDefault="000B4FE0" w:rsidP="00057E5C">
            <w:pPr>
              <w:tabs>
                <w:tab w:val="left" w:pos="426"/>
              </w:tabs>
              <w:suppressAutoHyphens/>
              <w:rPr>
                <w:rStyle w:val="Code"/>
              </w:rPr>
            </w:pPr>
            <w:r w:rsidRPr="00871EDE">
              <w:rPr>
                <w:rStyle w:val="Code"/>
              </w:rPr>
              <w:t>contains 1</w:t>
            </w:r>
          </w:p>
          <w:p w:rsidR="000B4FE0" w:rsidRDefault="000B4FE0" w:rsidP="00057E5C">
            <w:pPr>
              <w:tabs>
                <w:tab w:val="left" w:pos="426"/>
              </w:tabs>
              <w:suppressAutoHyphens/>
              <w:rPr>
                <w:rStyle w:val="Code"/>
              </w:rPr>
            </w:pPr>
            <w:r w:rsidRPr="00871EDE">
              <w:rPr>
                <w:rStyle w:val="Code"/>
              </w:rPr>
              <w:t>value</w:t>
            </w:r>
            <w:r>
              <w:rPr>
                <w:rStyle w:val="Code"/>
              </w:rPr>
              <w:t>s</w:t>
            </w:r>
            <w:r w:rsidRPr="00871EDE">
              <w:rPr>
                <w:rStyle w:val="Code"/>
              </w:rPr>
              <w:t xml:space="preserve"> 2</w:t>
            </w:r>
          </w:p>
          <w:p w:rsidR="000B4FE0" w:rsidRPr="00AB09EE" w:rsidRDefault="000B4FE0" w:rsidP="00057E5C">
            <w:pPr>
              <w:tabs>
                <w:tab w:val="left" w:pos="426"/>
              </w:tabs>
              <w:suppressAutoHyphens/>
            </w:pPr>
            <w:r w:rsidRPr="00AB09EE">
              <w:t>Резултат:</w:t>
            </w:r>
          </w:p>
          <w:p w:rsidR="000B4FE0" w:rsidRPr="00AB09EE" w:rsidRDefault="000B4FE0" w:rsidP="00057E5C">
            <w:pPr>
              <w:tabs>
                <w:tab w:val="left" w:pos="426"/>
              </w:tabs>
              <w:suppressAutoHyphens/>
              <w:rPr>
                <w:rStyle w:val="Code"/>
              </w:rPr>
            </w:pPr>
            <w:r w:rsidRPr="00AB09EE">
              <w:rPr>
                <w:rStyle w:val="Code"/>
              </w:rPr>
              <w:t>False</w:t>
            </w:r>
          </w:p>
          <w:p w:rsidR="000B4FE0" w:rsidRDefault="000B4FE0" w:rsidP="002A7BDE">
            <w:pPr>
              <w:tabs>
                <w:tab w:val="left" w:pos="426"/>
              </w:tabs>
              <w:suppressAutoHyphens/>
              <w:rPr>
                <w:rStyle w:val="Code"/>
              </w:rPr>
            </w:pPr>
            <w:r>
              <w:rPr>
                <w:rStyle w:val="Code"/>
              </w:rPr>
              <w:t>2</w:t>
            </w:r>
          </w:p>
          <w:p w:rsidR="000B4FE0" w:rsidRDefault="000B4FE0" w:rsidP="002A7BDE">
            <w:pPr>
              <w:tabs>
                <w:tab w:val="left" w:pos="426"/>
              </w:tabs>
              <w:suppressAutoHyphens/>
              <w:rPr>
                <w:rStyle w:val="Code"/>
                <w:lang w:val="bg-BG"/>
              </w:rPr>
            </w:pPr>
            <w:r>
              <w:rPr>
                <w:rStyle w:val="Code"/>
              </w:rPr>
              <w:t xml:space="preserve">2 3 </w:t>
            </w:r>
            <w:r>
              <w:rPr>
                <w:rStyle w:val="Code"/>
                <w:lang w:val="bg-BG"/>
              </w:rPr>
              <w:t>4</w:t>
            </w:r>
          </w:p>
          <w:p w:rsidR="000B4FE0" w:rsidRDefault="000B4FE0" w:rsidP="002A7BDE">
            <w:pPr>
              <w:tabs>
                <w:tab w:val="left" w:pos="426"/>
              </w:tabs>
              <w:suppressAutoHyphens/>
              <w:rPr>
                <w:rStyle w:val="Code"/>
              </w:rPr>
            </w:pPr>
            <w:r>
              <w:rPr>
                <w:rStyle w:val="Code"/>
              </w:rPr>
              <w:t>False</w:t>
            </w:r>
          </w:p>
          <w:p w:rsidR="000B4FE0" w:rsidRDefault="000B4FE0" w:rsidP="002A7BDE">
            <w:pPr>
              <w:tabs>
                <w:tab w:val="left" w:pos="426"/>
              </w:tabs>
              <w:suppressAutoHyphens/>
              <w:rPr>
                <w:rStyle w:val="Code"/>
              </w:rPr>
            </w:pPr>
            <w:r>
              <w:rPr>
                <w:rStyle w:val="Code"/>
              </w:rPr>
              <w:t>True</w:t>
            </w:r>
          </w:p>
          <w:p w:rsidR="000B4FE0" w:rsidRPr="00EB18A5" w:rsidRDefault="000B4FE0" w:rsidP="002A7BDE">
            <w:pPr>
              <w:tabs>
                <w:tab w:val="left" w:pos="426"/>
              </w:tabs>
              <w:suppressAutoHyphens/>
            </w:pPr>
            <w:r>
              <w:rPr>
                <w:rStyle w:val="Code"/>
              </w:rPr>
              <w:t>3</w:t>
            </w:r>
          </w:p>
        </w:tc>
      </w:tr>
      <w:tr w:rsidR="000B4FE0" w:rsidRPr="003A4E94" w:rsidTr="001F0656">
        <w:tc>
          <w:tcPr>
            <w:tcW w:w="10773" w:type="dxa"/>
            <w:gridSpan w:val="2"/>
            <w:vAlign w:val="center"/>
          </w:tcPr>
          <w:p w:rsidR="000B4FE0" w:rsidRPr="003A4E94" w:rsidRDefault="000B4FE0" w:rsidP="00D23EDE">
            <w:pPr>
              <w:spacing w:after="120"/>
              <w:jc w:val="left"/>
              <w:rPr>
                <w:b/>
              </w:rPr>
            </w:pPr>
            <w:r w:rsidRPr="003A4E94">
              <w:rPr>
                <w:b/>
              </w:rPr>
              <w:t>Описание на входа</w:t>
            </w:r>
          </w:p>
          <w:p w:rsidR="000B4FE0" w:rsidRPr="003A4E94" w:rsidRDefault="000B4FE0" w:rsidP="003B4CC7">
            <w:pPr>
              <w:spacing w:after="120"/>
            </w:pPr>
            <w:r>
              <w:t xml:space="preserve">На </w:t>
            </w:r>
            <w:r w:rsidRPr="007007C7">
              <w:t>първия</w:t>
            </w:r>
            <w:r>
              <w:t xml:space="preserve"> </w:t>
            </w:r>
            <w:r w:rsidRPr="001115D0">
              <w:rPr>
                <w:bCs/>
              </w:rPr>
              <w:t>ре</w:t>
            </w:r>
            <w:r>
              <w:rPr>
                <w:bCs/>
              </w:rPr>
              <w:t xml:space="preserve">д се въвежда броят команди </w:t>
            </w:r>
            <w:r>
              <w:rPr>
                <w:bCs/>
                <w:lang w:val="en-US"/>
              </w:rPr>
              <w:t>n</w:t>
            </w:r>
            <w:r>
              <w:rPr>
                <w:bCs/>
              </w:rPr>
              <w:t xml:space="preserve">, като </w:t>
            </w:r>
            <w:r>
              <w:rPr>
                <w:bCs/>
                <w:lang w:val="en-US"/>
              </w:rPr>
              <w:t xml:space="preserve">n </w:t>
            </w:r>
            <w:r>
              <w:rPr>
                <w:bCs/>
              </w:rPr>
              <w:t xml:space="preserve">е между 0 и </w:t>
            </w:r>
            <w:r w:rsidR="003B4CC7">
              <w:rPr>
                <w:bCs/>
                <w:lang w:val="en-US"/>
              </w:rPr>
              <w:t>100</w:t>
            </w:r>
            <w:r>
              <w:rPr>
                <w:bCs/>
              </w:rPr>
              <w:t>0.</w:t>
            </w:r>
            <w:r>
              <w:rPr>
                <w:bCs/>
                <w:lang w:val="en-US"/>
              </w:rPr>
              <w:t xml:space="preserve"> </w:t>
            </w:r>
            <w:r>
              <w:rPr>
                <w:bCs/>
              </w:rPr>
              <w:t xml:space="preserve">На следващите </w:t>
            </w:r>
            <w:r>
              <w:rPr>
                <w:bCs/>
                <w:lang w:val="en-US"/>
              </w:rPr>
              <w:t xml:space="preserve">n </w:t>
            </w:r>
            <w:r>
              <w:rPr>
                <w:bCs/>
              </w:rPr>
              <w:t>реда се въвеждат команди. Командите са винаги в правилен формат, така че няма нужда да проверявате за коректен вход.</w:t>
            </w:r>
          </w:p>
        </w:tc>
      </w:tr>
      <w:tr w:rsidR="000B4FE0" w:rsidRPr="00F94CE4" w:rsidTr="001F0656">
        <w:tc>
          <w:tcPr>
            <w:tcW w:w="10773" w:type="dxa"/>
            <w:gridSpan w:val="2"/>
            <w:vAlign w:val="center"/>
          </w:tcPr>
          <w:p w:rsidR="000B4FE0" w:rsidRDefault="000B4FE0" w:rsidP="00D23EDE">
            <w:pPr>
              <w:spacing w:after="120"/>
              <w:jc w:val="left"/>
              <w:rPr>
                <w:b/>
                <w:lang w:val="en-US"/>
              </w:rPr>
            </w:pPr>
            <w:r w:rsidRPr="003A4E94">
              <w:rPr>
                <w:b/>
              </w:rPr>
              <w:lastRenderedPageBreak/>
              <w:t>Описание на изхода</w:t>
            </w:r>
          </w:p>
          <w:p w:rsidR="000B4FE0" w:rsidRPr="00F94CE4" w:rsidRDefault="000B4FE0" w:rsidP="00D23EDE">
            <w:pPr>
              <w:spacing w:after="120"/>
            </w:pPr>
            <w:r w:rsidRPr="0022132A">
              <w:rPr>
                <w:bCs/>
              </w:rPr>
              <w:t>Изходът се състои от един или няколко реда, съдържащи резултатите от командите</w:t>
            </w:r>
            <w:r>
              <w:rPr>
                <w:bCs/>
              </w:rPr>
              <w:t>, които го изискват.</w:t>
            </w:r>
          </w:p>
        </w:tc>
      </w:tr>
      <w:tr w:rsidR="000B4FE0" w:rsidRPr="00CC18C3" w:rsidTr="001F0656">
        <w:tc>
          <w:tcPr>
            <w:tcW w:w="10773" w:type="dxa"/>
            <w:gridSpan w:val="2"/>
            <w:vAlign w:val="center"/>
          </w:tcPr>
          <w:p w:rsidR="000B4FE0" w:rsidRPr="00673647" w:rsidRDefault="000B4FE0" w:rsidP="00D23EDE">
            <w:pPr>
              <w:spacing w:after="120"/>
              <w:jc w:val="left"/>
              <w:rPr>
                <w:b/>
              </w:rPr>
            </w:pPr>
            <w:r w:rsidRPr="003A4E94">
              <w:rPr>
                <w:b/>
              </w:rPr>
              <w:t>Анализ на задачата</w:t>
            </w:r>
          </w:p>
          <w:p w:rsidR="000B4FE0" w:rsidRPr="00C66650" w:rsidRDefault="000B4FE0" w:rsidP="00E01C9A">
            <w:pPr>
              <w:autoSpaceDE w:val="0"/>
              <w:autoSpaceDN w:val="0"/>
              <w:adjustRightInd w:val="0"/>
              <w:spacing w:before="0"/>
              <w:jc w:val="left"/>
              <w:rPr>
                <w:rFonts w:ascii="Consolas" w:hAnsi="Consolas" w:cs="Consolas"/>
                <w:sz w:val="19"/>
                <w:szCs w:val="19"/>
                <w:lang w:val="en-US" w:eastAsia="en-US"/>
              </w:rPr>
            </w:pPr>
            <w:r w:rsidRPr="002B169B">
              <w:t>Използвайте</w:t>
            </w:r>
            <w:r>
              <w:t xml:space="preserve"> </w:t>
            </w:r>
            <w:r w:rsidRPr="00A501CD">
              <w:rPr>
                <w:rStyle w:val="Code"/>
                <w:szCs w:val="20"/>
              </w:rPr>
              <w:t xml:space="preserve">Dictionary&lt;int, </w:t>
            </w:r>
            <w:r w:rsidRPr="00C66650">
              <w:rPr>
                <w:rStyle w:val="Code"/>
                <w:szCs w:val="20"/>
              </w:rPr>
              <w:t>HashSet&lt;int&gt;</w:t>
            </w:r>
            <w:r w:rsidRPr="00A501CD">
              <w:rPr>
                <w:rStyle w:val="Code"/>
                <w:szCs w:val="20"/>
              </w:rPr>
              <w:t>&gt;</w:t>
            </w:r>
            <w:r w:rsidRPr="00C66650">
              <w:rPr>
                <w:rStyle w:val="Code"/>
              </w:rPr>
              <w:t>,</w:t>
            </w:r>
            <w:r>
              <w:t xml:space="preserve"> за да разбирате бързо дали даден запис е вече добавен</w:t>
            </w:r>
            <w:r>
              <w:rPr>
                <w:bCs/>
              </w:rPr>
              <w:t>.</w:t>
            </w:r>
          </w:p>
        </w:tc>
      </w:tr>
      <w:tr w:rsidR="000B4FE0" w:rsidRPr="003A4E94" w:rsidTr="001F0656">
        <w:tc>
          <w:tcPr>
            <w:tcW w:w="10773" w:type="dxa"/>
            <w:gridSpan w:val="2"/>
            <w:vAlign w:val="center"/>
          </w:tcPr>
          <w:p w:rsidR="000B4FE0" w:rsidRPr="003A4E94" w:rsidRDefault="000B4FE0" w:rsidP="00D23EDE">
            <w:pPr>
              <w:spacing w:after="120"/>
              <w:jc w:val="left"/>
              <w:rPr>
                <w:b/>
              </w:rPr>
            </w:pPr>
            <w:r w:rsidRPr="003A4E94">
              <w:rPr>
                <w:b/>
              </w:rPr>
              <w:t>Решение (сорс код)</w:t>
            </w:r>
          </w:p>
        </w:tc>
      </w:tr>
      <w:tr w:rsidR="000B4FE0" w:rsidRPr="00D33FF8" w:rsidTr="001F0656">
        <w:tc>
          <w:tcPr>
            <w:tcW w:w="10773" w:type="dxa"/>
            <w:gridSpan w:val="2"/>
            <w:tcMar>
              <w:top w:w="113" w:type="dxa"/>
              <w:bottom w:w="113" w:type="dxa"/>
            </w:tcMar>
            <w:vAlign w:val="center"/>
          </w:tcPr>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w:t>
            </w:r>
          </w:p>
          <w:p w:rsidR="00827EEB" w:rsidRPr="00161E83" w:rsidRDefault="000B4FE0" w:rsidP="00827EE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System.Collections.Generic;</w:t>
            </w:r>
            <w:r w:rsidR="00827EEB" w:rsidRPr="00161E83">
              <w:rPr>
                <w:rFonts w:ascii="Consolas" w:hAnsi="Consolas" w:cs="Consolas"/>
                <w:szCs w:val="20"/>
                <w:lang w:val="en-US" w:eastAsia="en-US"/>
              </w:rPr>
              <w:t xml:space="preserve"> </w:t>
            </w:r>
          </w:p>
          <w:p w:rsidR="000B4FE0" w:rsidRPr="00161E83" w:rsidRDefault="00827EEB" w:rsidP="00FD134A">
            <w:pPr>
              <w:autoSpaceDE w:val="0"/>
              <w:autoSpaceDN w:val="0"/>
              <w:adjustRightInd w:val="0"/>
              <w:spacing w:before="0"/>
              <w:jc w:val="left"/>
              <w:rPr>
                <w:rFonts w:ascii="Consolas" w:hAnsi="Consolas" w:cs="Consolas"/>
                <w:szCs w:val="20"/>
                <w:lang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System.Text;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MultiDictionary</w:t>
            </w:r>
            <w:r w:rsidRPr="00161E83">
              <w:rPr>
                <w:rFonts w:ascii="Consolas" w:hAnsi="Consolas" w:cs="Consolas"/>
                <w:szCs w:val="20"/>
                <w:lang w:val="en-US" w:eastAsia="en-US"/>
              </w:rPr>
              <w:t>&lt;K, V&gt;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Dictionary</w:t>
            </w:r>
            <w:r w:rsidRPr="00161E83">
              <w:rPr>
                <w:rFonts w:ascii="Consolas" w:hAnsi="Consolas" w:cs="Consolas"/>
                <w:szCs w:val="20"/>
                <w:lang w:val="en-US" w:eastAsia="en-US"/>
              </w:rPr>
              <w:t xml:space="preserve">&lt;K,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&lt;V&gt;&gt; container;</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get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.container.Count;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MultiDictionary()</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Dictionary</w:t>
            </w:r>
            <w:r w:rsidRPr="00161E83">
              <w:rPr>
                <w:rFonts w:ascii="Consolas" w:hAnsi="Consolas" w:cs="Consolas"/>
                <w:szCs w:val="20"/>
                <w:lang w:val="en-US" w:eastAsia="en-US"/>
              </w:rPr>
              <w:t xml:space="preserve">&lt;K,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&lt;V&gt;&gt;();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Add(K key, V value)</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&lt;V&gt; values;</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containsKey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.container.TryGetValue(key,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values);</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(!containsKey)</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 xml:space="preserve">values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&lt;V&gt;();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values.Add(value);</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.container.Add(key, values);</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isAddingSuccessful = values.Add(value);</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isAddingSuccessful;</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Contains(K key)</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containsKey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.container.ContainsKey(key);</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containsKey;</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&lt;V&gt; Values(K key)</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&lt;V&gt; values;</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containsKey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.container.TryGetValue(key,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values);</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(!containsKey)</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 xml:space="preserve">values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&lt;V&gt;();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values;</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0B4FE0" w:rsidRPr="00161E83" w:rsidRDefault="000B4FE0" w:rsidP="00FD134A">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0B4FE0" w:rsidRPr="00161E83" w:rsidRDefault="000B4FE0" w:rsidP="00D23EDE">
            <w:pPr>
              <w:autoSpaceDE w:val="0"/>
              <w:autoSpaceDN w:val="0"/>
              <w:adjustRightInd w:val="0"/>
              <w:spacing w:before="0"/>
              <w:jc w:val="left"/>
              <w:rPr>
                <w:rFonts w:ascii="Consolas" w:hAnsi="Consolas" w:cs="Consolas"/>
                <w:szCs w:val="20"/>
                <w:lang w:val="en-US" w:eastAsia="en-US"/>
              </w:rPr>
            </w:pPr>
          </w:p>
          <w:p w:rsidR="000B4FE0" w:rsidRPr="00161E83" w:rsidRDefault="000B4FE0" w:rsidP="00D23EDE">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CommnadExecuter</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output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Main(</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args)</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MultiDictionary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dict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MultiDictionary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ExecuteCommands(dict);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.WriteLine(output.ToString().Trim());</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2B91AF"/>
                <w:szCs w:val="20"/>
                <w:lang w:val="en-US" w:eastAsia="en-US"/>
              </w:rPr>
              <w:t>MultiDictionary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commandsCountInput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commandsCount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.Parse(commandsCountInput);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0; i &lt; commandsCount; i++)</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ExecuteCommands(command, 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w:t>
            </w:r>
            <w:r w:rsidRPr="00161E83">
              <w:rPr>
                <w:rFonts w:ascii="Consolas" w:hAnsi="Consolas" w:cs="Consolas"/>
                <w:color w:val="2B91AF"/>
                <w:szCs w:val="20"/>
                <w:lang w:val="en-US" w:eastAsia="en-US"/>
              </w:rPr>
              <w:t>MultiDictionary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tokens = command.Split(</w:t>
            </w:r>
            <w:r w:rsidRPr="00161E83">
              <w:rPr>
                <w:rFonts w:ascii="Consolas" w:hAnsi="Consolas" w:cs="Consolas"/>
                <w:color w:val="A31515"/>
                <w:szCs w:val="20"/>
                <w:lang w:val="en-US" w:eastAsia="en-US"/>
              </w:rPr>
              <w:t>' '</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commandAction = tokens[0];</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switch</w:t>
            </w:r>
            <w:r w:rsidRPr="00161E83">
              <w:rPr>
                <w:rFonts w:ascii="Consolas" w:hAnsi="Consolas" w:cs="Consolas"/>
                <w:szCs w:val="20"/>
                <w:lang w:val="en-US" w:eastAsia="en-US"/>
              </w:rPr>
              <w:t xml:space="preserve"> (commandAction)</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"add"</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ExecuteAddCommand(tokens, 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"count"</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ExecuteCountCommand(dict);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"contains"</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ExecuteContainsCommand(tokens, 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"values"</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ExecuteValuesCommand(tokens, 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default</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PrintLine(</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line)</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(line.Equals(</w:t>
            </w:r>
            <w:r w:rsidRPr="00161E83">
              <w:rPr>
                <w:rFonts w:ascii="Consolas" w:hAnsi="Consolas" w:cs="Consolas"/>
                <w:color w:val="2B91AF"/>
                <w:szCs w:val="20"/>
                <w:lang w:val="en-US" w:eastAsia="en-US"/>
              </w:rPr>
              <w:t>String</w:t>
            </w:r>
            <w:r w:rsidRPr="00161E83">
              <w:rPr>
                <w:rFonts w:ascii="Consolas" w:hAnsi="Consolas" w:cs="Consolas"/>
                <w:szCs w:val="20"/>
                <w:lang w:val="en-US" w:eastAsia="en-US"/>
              </w:rPr>
              <w:t>.Empty))</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output.AppendLine(line);</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ExecuteValuesCommand(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MultiDictionary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values = dict.Values(key);</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SortedSet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sortedValues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SortedSet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values)</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sortedValues.Add(item);</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buffer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sortedValues)</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buffer.AppendFormat(</w:t>
            </w:r>
            <w:r w:rsidRPr="00161E83">
              <w:rPr>
                <w:rFonts w:ascii="Consolas" w:hAnsi="Consolas" w:cs="Consolas"/>
                <w:color w:val="A31515"/>
                <w:szCs w:val="20"/>
                <w:lang w:val="en-US" w:eastAsia="en-US"/>
              </w:rPr>
              <w:t>"{0} "</w:t>
            </w:r>
            <w:r w:rsidRPr="00161E83">
              <w:rPr>
                <w:rFonts w:ascii="Consolas" w:hAnsi="Consolas" w:cs="Consolas"/>
                <w:szCs w:val="20"/>
                <w:lang w:val="en-US" w:eastAsia="en-US"/>
              </w:rPr>
              <w:t>, item);</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PrintLine(buffer.ToString());</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ExecuteAddCommand(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MultiDictionary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value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.Parse(tokens[2]);</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isCommandSuccessful = dict.Add(key, value);</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(!isCommandSuccessful)</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PrintLine(isCommandSuccessful.ToString());</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ExecuteCountCommand(</w:t>
            </w:r>
            <w:r w:rsidRPr="00161E83">
              <w:rPr>
                <w:rFonts w:ascii="Consolas" w:hAnsi="Consolas" w:cs="Consolas"/>
                <w:color w:val="2B91AF"/>
                <w:szCs w:val="20"/>
                <w:lang w:val="en-US" w:eastAsia="en-US"/>
              </w:rPr>
              <w:t>MultiDictionary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 = dict.Count;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PrintLine(count.ToString());</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ExecuteContainsCommand(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MultiDictionary</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dict)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 = dict.Contains(key);</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PrintLine(contains.ToString());</w:t>
            </w:r>
          </w:p>
          <w:p w:rsidR="007453BF" w:rsidRPr="00161E83" w:rsidRDefault="007453BF" w:rsidP="007453B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0B4FE0" w:rsidRPr="00161E83" w:rsidRDefault="007453BF" w:rsidP="006B5E97">
            <w:pPr>
              <w:autoSpaceDE w:val="0"/>
              <w:autoSpaceDN w:val="0"/>
              <w:adjustRightInd w:val="0"/>
              <w:spacing w:before="0"/>
              <w:jc w:val="left"/>
              <w:rPr>
                <w:rFonts w:ascii="Consolas" w:hAnsi="Consolas" w:cs="Consolas"/>
                <w:szCs w:val="20"/>
                <w:lang w:eastAsia="en-US"/>
              </w:rPr>
            </w:pPr>
            <w:r w:rsidRPr="00161E83">
              <w:rPr>
                <w:rFonts w:ascii="Consolas" w:hAnsi="Consolas" w:cs="Consolas"/>
                <w:szCs w:val="20"/>
                <w:lang w:val="en-US" w:eastAsia="en-US"/>
              </w:rPr>
              <w:t>}</w:t>
            </w:r>
          </w:p>
        </w:tc>
      </w:tr>
      <w:tr w:rsidR="000B4FE0" w:rsidRPr="00E30FBA" w:rsidTr="001F0656">
        <w:tc>
          <w:tcPr>
            <w:tcW w:w="10773" w:type="dxa"/>
            <w:gridSpan w:val="2"/>
            <w:vAlign w:val="center"/>
          </w:tcPr>
          <w:p w:rsidR="00146807" w:rsidRPr="00146807" w:rsidRDefault="00146807" w:rsidP="00146807">
            <w:pPr>
              <w:spacing w:after="120"/>
              <w:jc w:val="left"/>
              <w:rPr>
                <w:b/>
              </w:rPr>
            </w:pPr>
            <w:r w:rsidRPr="00146807">
              <w:rPr>
                <w:b/>
              </w:rPr>
              <w:lastRenderedPageBreak/>
              <w:t>Тестове</w:t>
            </w:r>
          </w:p>
          <w:p w:rsidR="00146807" w:rsidRPr="00146807" w:rsidRDefault="00146807" w:rsidP="00146807">
            <w:pPr>
              <w:spacing w:after="120"/>
            </w:pPr>
            <w:r w:rsidRPr="00146807">
              <w:t>Интересните случаи за тестване са следните:</w:t>
            </w:r>
          </w:p>
          <w:p w:rsidR="00146807" w:rsidRPr="00146807" w:rsidRDefault="00146807" w:rsidP="00146807">
            <w:pPr>
              <w:pStyle w:val="ListParagraph"/>
              <w:numPr>
                <w:ilvl w:val="0"/>
                <w:numId w:val="40"/>
              </w:numPr>
              <w:spacing w:after="120"/>
              <w:jc w:val="left"/>
              <w:rPr>
                <w:b/>
                <w:lang w:val="en-US"/>
              </w:rPr>
            </w:pPr>
            <w:r w:rsidRPr="00146807">
              <w:rPr>
                <w:rFonts w:cs="Consolas"/>
              </w:rPr>
              <w:t>Примерният вход от условието на задачата</w:t>
            </w:r>
          </w:p>
          <w:p w:rsidR="00146807" w:rsidRPr="00146807" w:rsidRDefault="00146807" w:rsidP="00146807">
            <w:pPr>
              <w:pStyle w:val="ListParagraph"/>
              <w:numPr>
                <w:ilvl w:val="0"/>
                <w:numId w:val="40"/>
              </w:numPr>
              <w:spacing w:after="120"/>
              <w:jc w:val="left"/>
              <w:rPr>
                <w:b/>
                <w:lang w:val="en-US"/>
              </w:rPr>
            </w:pPr>
            <w:r w:rsidRPr="00146807">
              <w:rPr>
                <w:rFonts w:cs="Consolas"/>
              </w:rPr>
              <w:t>0 команди</w:t>
            </w:r>
          </w:p>
          <w:p w:rsidR="00146807" w:rsidRPr="00146807" w:rsidRDefault="00146807" w:rsidP="00146807">
            <w:pPr>
              <w:pStyle w:val="ListParagraph"/>
              <w:numPr>
                <w:ilvl w:val="0"/>
                <w:numId w:val="40"/>
              </w:numPr>
              <w:spacing w:after="120"/>
              <w:jc w:val="left"/>
              <w:rPr>
                <w:b/>
              </w:rPr>
            </w:pPr>
            <w:r w:rsidRPr="00146807">
              <w:t>Голям брой добавяния на едни и същи числа</w:t>
            </w:r>
          </w:p>
          <w:p w:rsidR="000B4FE0" w:rsidRPr="00146807" w:rsidRDefault="00146807" w:rsidP="00146807">
            <w:pPr>
              <w:pStyle w:val="ListParagraph"/>
              <w:numPr>
                <w:ilvl w:val="0"/>
                <w:numId w:val="40"/>
              </w:numPr>
              <w:spacing w:after="120"/>
              <w:jc w:val="left"/>
              <w:rPr>
                <w:b/>
              </w:rPr>
            </w:pPr>
            <w:r w:rsidRPr="00146807">
              <w:t>1000 команди</w:t>
            </w:r>
          </w:p>
        </w:tc>
      </w:tr>
      <w:tr w:rsidR="000B4FE0" w:rsidRPr="00327D7F" w:rsidTr="001F0656">
        <w:tc>
          <w:tcPr>
            <w:tcW w:w="5387" w:type="dxa"/>
            <w:vAlign w:val="center"/>
          </w:tcPr>
          <w:p w:rsidR="000B4FE0" w:rsidRPr="00327D7F" w:rsidRDefault="000B4FE0" w:rsidP="00D23EDE">
            <w:pPr>
              <w:spacing w:after="120"/>
              <w:jc w:val="left"/>
              <w:rPr>
                <w:b/>
              </w:rPr>
            </w:pPr>
            <w:r w:rsidRPr="00327D7F">
              <w:rPr>
                <w:b/>
              </w:rPr>
              <w:t>Вход</w:t>
            </w:r>
          </w:p>
        </w:tc>
        <w:tc>
          <w:tcPr>
            <w:tcW w:w="5386" w:type="dxa"/>
            <w:vAlign w:val="center"/>
          </w:tcPr>
          <w:p w:rsidR="000B4FE0" w:rsidRPr="00327D7F" w:rsidRDefault="000B4FE0" w:rsidP="00D23EDE">
            <w:pPr>
              <w:spacing w:after="120"/>
              <w:jc w:val="left"/>
              <w:rPr>
                <w:b/>
              </w:rPr>
            </w:pPr>
            <w:r w:rsidRPr="00327D7F">
              <w:rPr>
                <w:b/>
              </w:rPr>
              <w:t>Изход</w:t>
            </w:r>
          </w:p>
        </w:tc>
      </w:tr>
      <w:tr w:rsidR="000B4FE0" w:rsidRPr="009F21C4" w:rsidTr="001F0656">
        <w:tc>
          <w:tcPr>
            <w:tcW w:w="5387" w:type="dxa"/>
          </w:tcPr>
          <w:p w:rsidR="000B4FE0" w:rsidRPr="004D379F" w:rsidRDefault="000B4FE0" w:rsidP="00B13208">
            <w:pPr>
              <w:tabs>
                <w:tab w:val="left" w:pos="426"/>
              </w:tabs>
              <w:suppressAutoHyphens/>
              <w:rPr>
                <w:rStyle w:val="Code"/>
              </w:rPr>
            </w:pPr>
            <w:r>
              <w:rPr>
                <w:rStyle w:val="Code"/>
              </w:rPr>
              <w:t>10</w:t>
            </w:r>
          </w:p>
          <w:p w:rsidR="000B4FE0" w:rsidRDefault="000B4FE0" w:rsidP="00B13208">
            <w:pPr>
              <w:tabs>
                <w:tab w:val="left" w:pos="426"/>
              </w:tabs>
              <w:suppressAutoHyphens/>
              <w:rPr>
                <w:rStyle w:val="Code"/>
                <w:lang w:val="bg-BG"/>
              </w:rPr>
            </w:pPr>
            <w:r>
              <w:rPr>
                <w:rStyle w:val="Code"/>
              </w:rPr>
              <w:t>add 1 2</w:t>
            </w:r>
          </w:p>
          <w:p w:rsidR="000B4FE0" w:rsidRPr="007C47C8" w:rsidRDefault="000B4FE0" w:rsidP="00B13208">
            <w:pPr>
              <w:tabs>
                <w:tab w:val="left" w:pos="426"/>
              </w:tabs>
              <w:suppressAutoHyphens/>
              <w:rPr>
                <w:rStyle w:val="Code"/>
                <w:lang w:val="bg-BG"/>
              </w:rPr>
            </w:pPr>
            <w:r>
              <w:rPr>
                <w:rStyle w:val="Code"/>
              </w:rPr>
              <w:t xml:space="preserve">add 1 </w:t>
            </w:r>
            <w:r>
              <w:rPr>
                <w:rStyle w:val="Code"/>
                <w:lang w:val="bg-BG"/>
              </w:rPr>
              <w:t>3</w:t>
            </w:r>
          </w:p>
          <w:p w:rsidR="000B4FE0" w:rsidRDefault="000B4FE0" w:rsidP="00B13208">
            <w:pPr>
              <w:tabs>
                <w:tab w:val="left" w:pos="426"/>
              </w:tabs>
              <w:suppressAutoHyphens/>
              <w:rPr>
                <w:rStyle w:val="Code"/>
                <w:lang w:val="bg-BG"/>
              </w:rPr>
            </w:pPr>
            <w:r>
              <w:rPr>
                <w:rStyle w:val="Code"/>
              </w:rPr>
              <w:t>add 1 2</w:t>
            </w:r>
          </w:p>
          <w:p w:rsidR="000B4FE0" w:rsidRDefault="000B4FE0" w:rsidP="00B13208">
            <w:pPr>
              <w:tabs>
                <w:tab w:val="left" w:pos="426"/>
              </w:tabs>
              <w:suppressAutoHyphens/>
              <w:rPr>
                <w:rStyle w:val="Code"/>
                <w:lang w:val="bg-BG"/>
              </w:rPr>
            </w:pPr>
            <w:r>
              <w:rPr>
                <w:rStyle w:val="Code"/>
              </w:rPr>
              <w:t xml:space="preserve">add 1 </w:t>
            </w:r>
            <w:r>
              <w:rPr>
                <w:rStyle w:val="Code"/>
                <w:lang w:val="bg-BG"/>
              </w:rPr>
              <w:t>4</w:t>
            </w:r>
          </w:p>
          <w:p w:rsidR="000B4FE0" w:rsidRPr="00871EDE" w:rsidRDefault="000B4FE0" w:rsidP="00B13208">
            <w:pPr>
              <w:tabs>
                <w:tab w:val="left" w:pos="426"/>
              </w:tabs>
              <w:suppressAutoHyphens/>
              <w:rPr>
                <w:rStyle w:val="Code"/>
              </w:rPr>
            </w:pPr>
            <w:r>
              <w:rPr>
                <w:rStyle w:val="Code"/>
              </w:rPr>
              <w:t xml:space="preserve">add </w:t>
            </w:r>
            <w:r>
              <w:rPr>
                <w:rStyle w:val="Code"/>
                <w:lang w:val="bg-BG"/>
              </w:rPr>
              <w:t>2 3</w:t>
            </w:r>
          </w:p>
          <w:p w:rsidR="000B4FE0" w:rsidRDefault="000B4FE0" w:rsidP="00B13208">
            <w:pPr>
              <w:tabs>
                <w:tab w:val="left" w:pos="426"/>
              </w:tabs>
              <w:suppressAutoHyphens/>
              <w:rPr>
                <w:rStyle w:val="Code"/>
              </w:rPr>
            </w:pPr>
            <w:r w:rsidRPr="00871EDE">
              <w:rPr>
                <w:rStyle w:val="Code"/>
              </w:rPr>
              <w:t>count</w:t>
            </w:r>
          </w:p>
          <w:p w:rsidR="000B4FE0" w:rsidRPr="00871EDE" w:rsidRDefault="000B4FE0" w:rsidP="00B13208">
            <w:pPr>
              <w:tabs>
                <w:tab w:val="left" w:pos="426"/>
              </w:tabs>
              <w:suppressAutoHyphens/>
              <w:rPr>
                <w:rStyle w:val="Code"/>
              </w:rPr>
            </w:pPr>
            <w:r w:rsidRPr="00871EDE">
              <w:rPr>
                <w:rStyle w:val="Code"/>
              </w:rPr>
              <w:lastRenderedPageBreak/>
              <w:t>value</w:t>
            </w:r>
            <w:r>
              <w:rPr>
                <w:rStyle w:val="Code"/>
              </w:rPr>
              <w:t>s 1</w:t>
            </w:r>
          </w:p>
          <w:p w:rsidR="000B4FE0" w:rsidRPr="00871EDE" w:rsidRDefault="000B4FE0" w:rsidP="00B13208">
            <w:pPr>
              <w:tabs>
                <w:tab w:val="left" w:pos="426"/>
              </w:tabs>
              <w:suppressAutoHyphens/>
              <w:rPr>
                <w:rStyle w:val="Code"/>
              </w:rPr>
            </w:pPr>
            <w:r w:rsidRPr="00871EDE">
              <w:rPr>
                <w:rStyle w:val="Code"/>
              </w:rPr>
              <w:t>contains 5</w:t>
            </w:r>
          </w:p>
          <w:p w:rsidR="000B4FE0" w:rsidRPr="00871EDE" w:rsidRDefault="000B4FE0" w:rsidP="00B13208">
            <w:pPr>
              <w:tabs>
                <w:tab w:val="left" w:pos="426"/>
              </w:tabs>
              <w:suppressAutoHyphens/>
              <w:rPr>
                <w:rStyle w:val="Code"/>
              </w:rPr>
            </w:pPr>
            <w:r w:rsidRPr="00871EDE">
              <w:rPr>
                <w:rStyle w:val="Code"/>
              </w:rPr>
              <w:t>contains 1</w:t>
            </w:r>
          </w:p>
          <w:p w:rsidR="000B4FE0" w:rsidRPr="00E30FBA" w:rsidRDefault="000B4FE0" w:rsidP="00B13208">
            <w:pPr>
              <w:spacing w:after="120"/>
              <w:jc w:val="left"/>
              <w:rPr>
                <w:rFonts w:ascii="Consolas" w:hAnsi="Consolas" w:cs="Consolas"/>
                <w:noProof/>
                <w:highlight w:val="yellow"/>
              </w:rPr>
            </w:pPr>
            <w:r w:rsidRPr="00871EDE">
              <w:rPr>
                <w:rStyle w:val="Code"/>
              </w:rPr>
              <w:t>value</w:t>
            </w:r>
            <w:r>
              <w:rPr>
                <w:rStyle w:val="Code"/>
              </w:rPr>
              <w:t>s</w:t>
            </w:r>
            <w:r w:rsidRPr="00871EDE">
              <w:rPr>
                <w:rStyle w:val="Code"/>
              </w:rPr>
              <w:t xml:space="preserve"> 2</w:t>
            </w:r>
          </w:p>
        </w:tc>
        <w:tc>
          <w:tcPr>
            <w:tcW w:w="5386" w:type="dxa"/>
          </w:tcPr>
          <w:p w:rsidR="000B4FE0" w:rsidRPr="00AB09EE" w:rsidRDefault="000B4FE0" w:rsidP="00402D34">
            <w:pPr>
              <w:tabs>
                <w:tab w:val="left" w:pos="426"/>
              </w:tabs>
              <w:suppressAutoHyphens/>
              <w:rPr>
                <w:rStyle w:val="Code"/>
              </w:rPr>
            </w:pPr>
            <w:r w:rsidRPr="00AB09EE">
              <w:rPr>
                <w:rStyle w:val="Code"/>
              </w:rPr>
              <w:lastRenderedPageBreak/>
              <w:t>False</w:t>
            </w:r>
          </w:p>
          <w:p w:rsidR="000B4FE0" w:rsidRDefault="000B4FE0" w:rsidP="00402D34">
            <w:pPr>
              <w:tabs>
                <w:tab w:val="left" w:pos="426"/>
              </w:tabs>
              <w:suppressAutoHyphens/>
              <w:rPr>
                <w:rStyle w:val="Code"/>
              </w:rPr>
            </w:pPr>
            <w:r>
              <w:rPr>
                <w:rStyle w:val="Code"/>
              </w:rPr>
              <w:t>2</w:t>
            </w:r>
          </w:p>
          <w:p w:rsidR="000B4FE0" w:rsidRDefault="000B4FE0" w:rsidP="00402D34">
            <w:pPr>
              <w:tabs>
                <w:tab w:val="left" w:pos="426"/>
              </w:tabs>
              <w:suppressAutoHyphens/>
              <w:rPr>
                <w:rStyle w:val="Code"/>
                <w:lang w:val="bg-BG"/>
              </w:rPr>
            </w:pPr>
            <w:r>
              <w:rPr>
                <w:rStyle w:val="Code"/>
              </w:rPr>
              <w:t xml:space="preserve">2 3 </w:t>
            </w:r>
            <w:r>
              <w:rPr>
                <w:rStyle w:val="Code"/>
                <w:lang w:val="bg-BG"/>
              </w:rPr>
              <w:t>4</w:t>
            </w:r>
          </w:p>
          <w:p w:rsidR="000B4FE0" w:rsidRDefault="000B4FE0" w:rsidP="00402D34">
            <w:pPr>
              <w:tabs>
                <w:tab w:val="left" w:pos="426"/>
              </w:tabs>
              <w:suppressAutoHyphens/>
              <w:rPr>
                <w:rStyle w:val="Code"/>
              </w:rPr>
            </w:pPr>
            <w:r>
              <w:rPr>
                <w:rStyle w:val="Code"/>
              </w:rPr>
              <w:t>False</w:t>
            </w:r>
          </w:p>
          <w:p w:rsidR="000B4FE0" w:rsidRDefault="000B4FE0" w:rsidP="00402D34">
            <w:pPr>
              <w:tabs>
                <w:tab w:val="left" w:pos="426"/>
              </w:tabs>
              <w:suppressAutoHyphens/>
              <w:rPr>
                <w:rStyle w:val="Code"/>
              </w:rPr>
            </w:pPr>
            <w:r>
              <w:rPr>
                <w:rStyle w:val="Code"/>
              </w:rPr>
              <w:t>True</w:t>
            </w:r>
          </w:p>
          <w:p w:rsidR="000B4FE0" w:rsidRPr="009F21C4" w:rsidRDefault="000B4FE0" w:rsidP="00402D34">
            <w:pPr>
              <w:spacing w:after="120"/>
              <w:jc w:val="left"/>
              <w:rPr>
                <w:rFonts w:ascii="Courier New" w:hAnsi="Courier New"/>
                <w:b/>
                <w:bCs/>
                <w:noProof/>
                <w:kern w:val="32"/>
                <w:lang w:val="en-US"/>
              </w:rPr>
            </w:pPr>
            <w:r>
              <w:rPr>
                <w:rStyle w:val="Code"/>
              </w:rPr>
              <w:t>3</w:t>
            </w:r>
          </w:p>
        </w:tc>
      </w:tr>
      <w:tr w:rsidR="000B4FE0" w:rsidRPr="00327D7F" w:rsidTr="001F0656">
        <w:tc>
          <w:tcPr>
            <w:tcW w:w="5387" w:type="dxa"/>
            <w:vAlign w:val="center"/>
          </w:tcPr>
          <w:p w:rsidR="000B4FE0" w:rsidRPr="00327D7F" w:rsidRDefault="000B4FE0" w:rsidP="00D23EDE">
            <w:pPr>
              <w:spacing w:after="120"/>
              <w:jc w:val="left"/>
              <w:rPr>
                <w:b/>
              </w:rPr>
            </w:pPr>
            <w:r w:rsidRPr="00327D7F">
              <w:rPr>
                <w:b/>
              </w:rPr>
              <w:lastRenderedPageBreak/>
              <w:t>Вход</w:t>
            </w:r>
          </w:p>
        </w:tc>
        <w:tc>
          <w:tcPr>
            <w:tcW w:w="5386" w:type="dxa"/>
            <w:vAlign w:val="center"/>
          </w:tcPr>
          <w:p w:rsidR="000B4FE0" w:rsidRPr="00327D7F" w:rsidRDefault="000B4FE0" w:rsidP="00D23EDE">
            <w:pPr>
              <w:spacing w:after="120"/>
              <w:jc w:val="left"/>
              <w:rPr>
                <w:b/>
              </w:rPr>
            </w:pPr>
            <w:r w:rsidRPr="00327D7F">
              <w:rPr>
                <w:b/>
              </w:rPr>
              <w:t>Изход</w:t>
            </w:r>
          </w:p>
        </w:tc>
      </w:tr>
      <w:tr w:rsidR="000B4FE0" w:rsidRPr="00E30FBA" w:rsidTr="001F0656">
        <w:tc>
          <w:tcPr>
            <w:tcW w:w="5387" w:type="dxa"/>
          </w:tcPr>
          <w:p w:rsidR="000B4FE0" w:rsidRPr="00772FDF" w:rsidRDefault="000B4FE0" w:rsidP="00D23EDE">
            <w:pPr>
              <w:spacing w:after="120"/>
              <w:jc w:val="left"/>
              <w:rPr>
                <w:rFonts w:ascii="Consolas" w:hAnsi="Consolas" w:cs="Consolas"/>
                <w:noProof/>
                <w:highlight w:val="yellow"/>
                <w:lang w:val="en-US"/>
              </w:rPr>
            </w:pPr>
            <w:r>
              <w:rPr>
                <w:rStyle w:val="Code"/>
              </w:rPr>
              <w:t>0</w:t>
            </w:r>
          </w:p>
        </w:tc>
        <w:tc>
          <w:tcPr>
            <w:tcW w:w="5386" w:type="dxa"/>
          </w:tcPr>
          <w:p w:rsidR="000B4FE0" w:rsidRPr="00E30FBA" w:rsidRDefault="000B4FE0" w:rsidP="00772FDF">
            <w:pPr>
              <w:spacing w:after="120"/>
              <w:jc w:val="left"/>
              <w:rPr>
                <w:rFonts w:ascii="Consolas" w:hAnsi="Consolas" w:cs="Consolas"/>
                <w:noProof/>
                <w:highlight w:val="yellow"/>
              </w:rPr>
            </w:pPr>
            <w:r>
              <w:rPr>
                <w:rStyle w:val="Code"/>
                <w:lang w:val="bg-BG"/>
              </w:rPr>
              <w:t>(празен низ)</w:t>
            </w:r>
          </w:p>
        </w:tc>
      </w:tr>
      <w:tr w:rsidR="00BE4E39" w:rsidRPr="00E30FBA" w:rsidTr="00C9276B">
        <w:tc>
          <w:tcPr>
            <w:tcW w:w="5387" w:type="dxa"/>
            <w:vAlign w:val="center"/>
          </w:tcPr>
          <w:p w:rsidR="00BE4E39" w:rsidRPr="00327D7F" w:rsidRDefault="00BE4E39" w:rsidP="00C9276B">
            <w:pPr>
              <w:spacing w:after="120"/>
              <w:jc w:val="left"/>
              <w:rPr>
                <w:b/>
              </w:rPr>
            </w:pPr>
            <w:r w:rsidRPr="00327D7F">
              <w:rPr>
                <w:b/>
              </w:rPr>
              <w:t>Вход</w:t>
            </w:r>
          </w:p>
        </w:tc>
        <w:tc>
          <w:tcPr>
            <w:tcW w:w="5386" w:type="dxa"/>
            <w:vAlign w:val="center"/>
          </w:tcPr>
          <w:p w:rsidR="00BE4E39" w:rsidRPr="00327D7F" w:rsidRDefault="00BE4E39" w:rsidP="00C9276B">
            <w:pPr>
              <w:spacing w:after="120"/>
              <w:jc w:val="left"/>
              <w:rPr>
                <w:b/>
              </w:rPr>
            </w:pPr>
            <w:r w:rsidRPr="00327D7F">
              <w:rPr>
                <w:b/>
              </w:rPr>
              <w:t>Изход</w:t>
            </w:r>
          </w:p>
        </w:tc>
      </w:tr>
      <w:tr w:rsidR="00BE4E39" w:rsidRPr="00E30FBA" w:rsidTr="001F0656">
        <w:tc>
          <w:tcPr>
            <w:tcW w:w="5387" w:type="dxa"/>
          </w:tcPr>
          <w:p w:rsidR="00BE4E39" w:rsidRPr="00BE4E39" w:rsidRDefault="00BE4E39" w:rsidP="00BE4E39">
            <w:pPr>
              <w:spacing w:after="120"/>
              <w:jc w:val="left"/>
              <w:rPr>
                <w:rStyle w:val="Code"/>
              </w:rPr>
            </w:pPr>
            <w:r w:rsidRPr="00BE4E39">
              <w:rPr>
                <w:rStyle w:val="Code"/>
              </w:rPr>
              <w:t>936</w:t>
            </w:r>
          </w:p>
          <w:p w:rsidR="00BE4E39" w:rsidRPr="00BE4E39" w:rsidRDefault="00BE4E39" w:rsidP="00BE4E39">
            <w:pPr>
              <w:spacing w:after="120"/>
              <w:jc w:val="left"/>
              <w:rPr>
                <w:rStyle w:val="Code"/>
              </w:rPr>
            </w:pPr>
            <w:r w:rsidRPr="00BE4E39">
              <w:rPr>
                <w:rStyle w:val="Code"/>
              </w:rPr>
              <w:t>add 98 27</w:t>
            </w:r>
          </w:p>
          <w:p w:rsidR="00BE4E39" w:rsidRPr="00BE4E39" w:rsidRDefault="00BE4E39" w:rsidP="00BE4E39">
            <w:pPr>
              <w:spacing w:after="120"/>
              <w:jc w:val="left"/>
              <w:rPr>
                <w:rStyle w:val="Code"/>
              </w:rPr>
            </w:pPr>
            <w:r w:rsidRPr="00BE4E39">
              <w:rPr>
                <w:rStyle w:val="Code"/>
              </w:rPr>
              <w:t>add 69 82</w:t>
            </w:r>
          </w:p>
          <w:p w:rsidR="00BE4E39" w:rsidRPr="00BE4E39" w:rsidRDefault="00BE4E39" w:rsidP="00BE4E39">
            <w:pPr>
              <w:spacing w:after="120"/>
              <w:jc w:val="left"/>
              <w:rPr>
                <w:rStyle w:val="Code"/>
              </w:rPr>
            </w:pPr>
            <w:r w:rsidRPr="00BE4E39">
              <w:rPr>
                <w:rStyle w:val="Code"/>
              </w:rPr>
              <w:t>add 22 66</w:t>
            </w:r>
          </w:p>
          <w:p w:rsidR="00BE4E39" w:rsidRPr="00BE4E39" w:rsidRDefault="00BE4E39" w:rsidP="00BE4E39">
            <w:pPr>
              <w:spacing w:after="120"/>
              <w:jc w:val="left"/>
              <w:rPr>
                <w:rStyle w:val="Code"/>
              </w:rPr>
            </w:pPr>
            <w:r w:rsidRPr="00BE4E39">
              <w:rPr>
                <w:rStyle w:val="Code"/>
              </w:rPr>
              <w:t>add 58 90</w:t>
            </w:r>
          </w:p>
          <w:p w:rsidR="00BE4E39" w:rsidRPr="00BE4E39" w:rsidRDefault="00BE4E39" w:rsidP="00BE4E39">
            <w:pPr>
              <w:spacing w:after="120"/>
              <w:jc w:val="left"/>
              <w:rPr>
                <w:rStyle w:val="Code"/>
              </w:rPr>
            </w:pPr>
            <w:r w:rsidRPr="00BE4E39">
              <w:rPr>
                <w:rStyle w:val="Code"/>
              </w:rPr>
              <w:t>add 23 49</w:t>
            </w:r>
          </w:p>
          <w:p w:rsidR="00BE4E39" w:rsidRPr="00BE4E39" w:rsidRDefault="00BE4E39" w:rsidP="00BE4E39">
            <w:pPr>
              <w:spacing w:after="120"/>
              <w:jc w:val="left"/>
              <w:rPr>
                <w:rStyle w:val="Code"/>
              </w:rPr>
            </w:pPr>
            <w:r w:rsidRPr="00BE4E39">
              <w:rPr>
                <w:rStyle w:val="Code"/>
              </w:rPr>
              <w:t>add 87 83</w:t>
            </w:r>
          </w:p>
          <w:p w:rsidR="00BE4E39" w:rsidRPr="00BE4E39" w:rsidRDefault="00BE4E39" w:rsidP="00BE4E39">
            <w:pPr>
              <w:spacing w:after="120"/>
              <w:jc w:val="left"/>
              <w:rPr>
                <w:rStyle w:val="Code"/>
              </w:rPr>
            </w:pPr>
            <w:r w:rsidRPr="00BE4E39">
              <w:rPr>
                <w:rStyle w:val="Code"/>
              </w:rPr>
              <w:t>add 80 30</w:t>
            </w:r>
          </w:p>
          <w:p w:rsidR="00BE4E39" w:rsidRPr="00BE4E39" w:rsidRDefault="00BE4E39" w:rsidP="00BE4E39">
            <w:pPr>
              <w:spacing w:after="120"/>
              <w:jc w:val="left"/>
              <w:rPr>
                <w:rStyle w:val="Code"/>
              </w:rPr>
            </w:pPr>
            <w:r w:rsidRPr="00BE4E39">
              <w:rPr>
                <w:rStyle w:val="Code"/>
              </w:rPr>
              <w:t>add 62 92</w:t>
            </w:r>
          </w:p>
          <w:p w:rsidR="00BE4E39" w:rsidRPr="00BE4E39" w:rsidRDefault="00BE4E39" w:rsidP="00BE4E39">
            <w:pPr>
              <w:spacing w:after="120"/>
              <w:jc w:val="left"/>
              <w:rPr>
                <w:rStyle w:val="Code"/>
              </w:rPr>
            </w:pPr>
            <w:r w:rsidRPr="00BE4E39">
              <w:rPr>
                <w:rStyle w:val="Code"/>
              </w:rPr>
              <w:t>add 75 85</w:t>
            </w:r>
          </w:p>
          <w:p w:rsidR="00BE4E39" w:rsidRPr="00BE4E39" w:rsidRDefault="00BE4E39" w:rsidP="00BE4E39">
            <w:pPr>
              <w:spacing w:after="120"/>
              <w:jc w:val="left"/>
              <w:rPr>
                <w:rStyle w:val="Code"/>
              </w:rPr>
            </w:pPr>
            <w:r w:rsidRPr="00BE4E39">
              <w:rPr>
                <w:rStyle w:val="Code"/>
              </w:rPr>
              <w:t>add 26 91</w:t>
            </w:r>
          </w:p>
          <w:p w:rsidR="00BE4E39" w:rsidRPr="00BE4E39" w:rsidRDefault="00BE4E39" w:rsidP="00BE4E39">
            <w:pPr>
              <w:spacing w:after="120"/>
              <w:jc w:val="left"/>
              <w:rPr>
                <w:rStyle w:val="Code"/>
              </w:rPr>
            </w:pPr>
            <w:r w:rsidRPr="00BE4E39">
              <w:rPr>
                <w:rStyle w:val="Code"/>
              </w:rPr>
              <w:t>add 24 86</w:t>
            </w:r>
          </w:p>
          <w:p w:rsidR="00BE4E39" w:rsidRPr="00BE4E39" w:rsidRDefault="00BE4E39" w:rsidP="00BE4E39">
            <w:pPr>
              <w:spacing w:after="120"/>
              <w:jc w:val="left"/>
              <w:rPr>
                <w:rStyle w:val="Code"/>
              </w:rPr>
            </w:pPr>
            <w:r w:rsidRPr="00BE4E39">
              <w:rPr>
                <w:rStyle w:val="Code"/>
              </w:rPr>
              <w:t>add 71 48</w:t>
            </w:r>
          </w:p>
          <w:p w:rsidR="00BE4E39" w:rsidRPr="00BE4E39" w:rsidRDefault="00BE4E39" w:rsidP="00BE4E39">
            <w:pPr>
              <w:spacing w:after="120"/>
              <w:jc w:val="left"/>
              <w:rPr>
                <w:rStyle w:val="Code"/>
              </w:rPr>
            </w:pPr>
            <w:r w:rsidRPr="00BE4E39">
              <w:rPr>
                <w:rStyle w:val="Code"/>
              </w:rPr>
              <w:t>add 51 98</w:t>
            </w:r>
          </w:p>
          <w:p w:rsidR="00BE4E39" w:rsidRPr="00BE4E39" w:rsidRDefault="00BE4E39" w:rsidP="00BE4E39">
            <w:pPr>
              <w:spacing w:after="120"/>
              <w:jc w:val="left"/>
              <w:rPr>
                <w:rStyle w:val="Code"/>
              </w:rPr>
            </w:pPr>
            <w:r w:rsidRPr="00BE4E39">
              <w:rPr>
                <w:rStyle w:val="Code"/>
              </w:rPr>
              <w:t>add 78 85</w:t>
            </w:r>
          </w:p>
          <w:p w:rsidR="00BE4E39" w:rsidRPr="00BE4E39" w:rsidRDefault="00BE4E39" w:rsidP="00BE4E39">
            <w:pPr>
              <w:spacing w:after="120"/>
              <w:jc w:val="left"/>
              <w:rPr>
                <w:rStyle w:val="Code"/>
              </w:rPr>
            </w:pPr>
            <w:r w:rsidRPr="00BE4E39">
              <w:rPr>
                <w:rStyle w:val="Code"/>
              </w:rPr>
              <w:t>add 29 53</w:t>
            </w:r>
          </w:p>
          <w:p w:rsidR="00BE4E39" w:rsidRPr="00BE4E39" w:rsidRDefault="00BE4E39" w:rsidP="00BE4E39">
            <w:pPr>
              <w:spacing w:after="120"/>
              <w:jc w:val="left"/>
              <w:rPr>
                <w:rStyle w:val="Code"/>
              </w:rPr>
            </w:pPr>
            <w:r w:rsidRPr="00BE4E39">
              <w:rPr>
                <w:rStyle w:val="Code"/>
              </w:rPr>
              <w:t>add 13 44</w:t>
            </w:r>
          </w:p>
          <w:p w:rsidR="00BE4E39" w:rsidRPr="00BE4E39" w:rsidRDefault="00BE4E39" w:rsidP="00BE4E39">
            <w:pPr>
              <w:spacing w:after="120"/>
              <w:jc w:val="left"/>
              <w:rPr>
                <w:rStyle w:val="Code"/>
              </w:rPr>
            </w:pPr>
            <w:r w:rsidRPr="00BE4E39">
              <w:rPr>
                <w:rStyle w:val="Code"/>
              </w:rPr>
              <w:t>add 85 63</w:t>
            </w:r>
          </w:p>
          <w:p w:rsidR="00BE4E39" w:rsidRPr="00BE4E39" w:rsidRDefault="00BE4E39" w:rsidP="00BE4E39">
            <w:pPr>
              <w:spacing w:after="120"/>
              <w:jc w:val="left"/>
              <w:rPr>
                <w:rStyle w:val="Code"/>
              </w:rPr>
            </w:pPr>
            <w:r w:rsidRPr="00BE4E39">
              <w:rPr>
                <w:rStyle w:val="Code"/>
              </w:rPr>
              <w:t>add 20 53</w:t>
            </w:r>
          </w:p>
          <w:p w:rsidR="00BE4E39" w:rsidRPr="00BE4E39" w:rsidRDefault="00BE4E39" w:rsidP="00BE4E39">
            <w:pPr>
              <w:spacing w:after="120"/>
              <w:jc w:val="left"/>
              <w:rPr>
                <w:rStyle w:val="Code"/>
              </w:rPr>
            </w:pPr>
            <w:r w:rsidRPr="00BE4E39">
              <w:rPr>
                <w:rStyle w:val="Code"/>
              </w:rPr>
              <w:t>add 64 45</w:t>
            </w:r>
          </w:p>
          <w:p w:rsidR="00BE4E39" w:rsidRPr="00BE4E39" w:rsidRDefault="00BE4E39" w:rsidP="00BE4E39">
            <w:pPr>
              <w:spacing w:after="120"/>
              <w:jc w:val="left"/>
              <w:rPr>
                <w:rStyle w:val="Code"/>
              </w:rPr>
            </w:pPr>
            <w:r w:rsidRPr="00BE4E39">
              <w:rPr>
                <w:rStyle w:val="Code"/>
              </w:rPr>
              <w:t>add 58 93</w:t>
            </w:r>
          </w:p>
          <w:p w:rsidR="00BE4E39" w:rsidRPr="00BE4E39" w:rsidRDefault="00BE4E39" w:rsidP="00BE4E39">
            <w:pPr>
              <w:spacing w:after="120"/>
              <w:jc w:val="left"/>
              <w:rPr>
                <w:rStyle w:val="Code"/>
              </w:rPr>
            </w:pPr>
            <w:r w:rsidRPr="00BE4E39">
              <w:rPr>
                <w:rStyle w:val="Code"/>
              </w:rPr>
              <w:t>add 56 96</w:t>
            </w:r>
          </w:p>
          <w:p w:rsidR="00BE4E39" w:rsidRPr="00BE4E39" w:rsidRDefault="00BE4E39" w:rsidP="00BE4E39">
            <w:pPr>
              <w:spacing w:after="120"/>
              <w:jc w:val="left"/>
              <w:rPr>
                <w:rStyle w:val="Code"/>
              </w:rPr>
            </w:pPr>
            <w:r w:rsidRPr="00BE4E39">
              <w:rPr>
                <w:rStyle w:val="Code"/>
              </w:rPr>
              <w:t>add 92 44</w:t>
            </w:r>
          </w:p>
          <w:p w:rsidR="00BE4E39" w:rsidRPr="00BE4E39" w:rsidRDefault="00BE4E39" w:rsidP="00BE4E39">
            <w:pPr>
              <w:spacing w:after="120"/>
              <w:jc w:val="left"/>
              <w:rPr>
                <w:rStyle w:val="Code"/>
              </w:rPr>
            </w:pPr>
            <w:r w:rsidRPr="00BE4E39">
              <w:rPr>
                <w:rStyle w:val="Code"/>
              </w:rPr>
              <w:t>add 28 52</w:t>
            </w:r>
          </w:p>
          <w:p w:rsidR="00BE4E39" w:rsidRPr="00BE4E39" w:rsidRDefault="00BE4E39" w:rsidP="00BE4E39">
            <w:pPr>
              <w:spacing w:after="120"/>
              <w:jc w:val="left"/>
              <w:rPr>
                <w:rStyle w:val="Code"/>
              </w:rPr>
            </w:pPr>
            <w:r w:rsidRPr="00BE4E39">
              <w:rPr>
                <w:rStyle w:val="Code"/>
              </w:rPr>
              <w:t>add 85 46</w:t>
            </w:r>
          </w:p>
          <w:p w:rsidR="00BE4E39" w:rsidRPr="00BE4E39" w:rsidRDefault="00BE4E39" w:rsidP="00BE4E39">
            <w:pPr>
              <w:spacing w:after="120"/>
              <w:jc w:val="left"/>
              <w:rPr>
                <w:rStyle w:val="Code"/>
              </w:rPr>
            </w:pPr>
            <w:r w:rsidRPr="00BE4E39">
              <w:rPr>
                <w:rStyle w:val="Code"/>
              </w:rPr>
              <w:t>add 91 11</w:t>
            </w:r>
          </w:p>
          <w:p w:rsidR="00BE4E39" w:rsidRPr="00BE4E39" w:rsidRDefault="00BE4E39" w:rsidP="00BE4E39">
            <w:pPr>
              <w:spacing w:after="120"/>
              <w:jc w:val="left"/>
              <w:rPr>
                <w:rStyle w:val="Code"/>
              </w:rPr>
            </w:pPr>
            <w:r w:rsidRPr="00BE4E39">
              <w:rPr>
                <w:rStyle w:val="Code"/>
              </w:rPr>
              <w:t>add 29 42</w:t>
            </w:r>
          </w:p>
          <w:p w:rsidR="00BE4E39" w:rsidRPr="00BE4E39" w:rsidRDefault="00BE4E39" w:rsidP="00BE4E39">
            <w:pPr>
              <w:spacing w:after="120"/>
              <w:jc w:val="left"/>
              <w:rPr>
                <w:rStyle w:val="Code"/>
              </w:rPr>
            </w:pPr>
            <w:r w:rsidRPr="00BE4E39">
              <w:rPr>
                <w:rStyle w:val="Code"/>
              </w:rPr>
              <w:t>add 48 72</w:t>
            </w:r>
          </w:p>
          <w:p w:rsidR="00BE4E39" w:rsidRPr="00BE4E39" w:rsidRDefault="00BE4E39" w:rsidP="00BE4E39">
            <w:pPr>
              <w:spacing w:after="120"/>
              <w:jc w:val="left"/>
              <w:rPr>
                <w:rStyle w:val="Code"/>
              </w:rPr>
            </w:pPr>
            <w:r w:rsidRPr="00BE4E39">
              <w:rPr>
                <w:rStyle w:val="Code"/>
              </w:rPr>
              <w:t>add 75 41</w:t>
            </w:r>
          </w:p>
          <w:p w:rsidR="00BE4E39" w:rsidRPr="00BE4E39" w:rsidRDefault="00BE4E39" w:rsidP="00BE4E39">
            <w:pPr>
              <w:spacing w:after="120"/>
              <w:jc w:val="left"/>
              <w:rPr>
                <w:rStyle w:val="Code"/>
              </w:rPr>
            </w:pPr>
            <w:r w:rsidRPr="00BE4E39">
              <w:rPr>
                <w:rStyle w:val="Code"/>
              </w:rPr>
              <w:t>add 82 14</w:t>
            </w:r>
          </w:p>
          <w:p w:rsidR="00BE4E39" w:rsidRPr="00BE4E39" w:rsidRDefault="00BE4E39" w:rsidP="00BE4E39">
            <w:pPr>
              <w:spacing w:after="120"/>
              <w:jc w:val="left"/>
              <w:rPr>
                <w:rStyle w:val="Code"/>
              </w:rPr>
            </w:pPr>
            <w:r w:rsidRPr="00BE4E39">
              <w:rPr>
                <w:rStyle w:val="Code"/>
              </w:rPr>
              <w:t>add 17 16</w:t>
            </w:r>
          </w:p>
          <w:p w:rsidR="00BE4E39" w:rsidRPr="00BE4E39" w:rsidRDefault="00BE4E39" w:rsidP="00BE4E39">
            <w:pPr>
              <w:spacing w:after="120"/>
              <w:jc w:val="left"/>
              <w:rPr>
                <w:rStyle w:val="Code"/>
              </w:rPr>
            </w:pPr>
            <w:r w:rsidRPr="00BE4E39">
              <w:rPr>
                <w:rStyle w:val="Code"/>
              </w:rPr>
              <w:t>add 99 92</w:t>
            </w:r>
          </w:p>
          <w:p w:rsidR="00BE4E39" w:rsidRPr="00BE4E39" w:rsidRDefault="00BE4E39" w:rsidP="00BE4E39">
            <w:pPr>
              <w:spacing w:after="120"/>
              <w:jc w:val="left"/>
              <w:rPr>
                <w:rStyle w:val="Code"/>
              </w:rPr>
            </w:pPr>
            <w:r w:rsidRPr="00BE4E39">
              <w:rPr>
                <w:rStyle w:val="Code"/>
              </w:rPr>
              <w:t>add 80 32</w:t>
            </w:r>
          </w:p>
          <w:p w:rsidR="00BE4E39" w:rsidRPr="00BE4E39" w:rsidRDefault="00BE4E39" w:rsidP="00BE4E39">
            <w:pPr>
              <w:spacing w:after="120"/>
              <w:jc w:val="left"/>
              <w:rPr>
                <w:rStyle w:val="Code"/>
              </w:rPr>
            </w:pPr>
            <w:r w:rsidRPr="00BE4E39">
              <w:rPr>
                <w:rStyle w:val="Code"/>
              </w:rPr>
              <w:t>add 85 37</w:t>
            </w:r>
          </w:p>
          <w:p w:rsidR="00BE4E39" w:rsidRPr="00BE4E39" w:rsidRDefault="00BE4E39" w:rsidP="00BE4E39">
            <w:pPr>
              <w:spacing w:after="120"/>
              <w:jc w:val="left"/>
              <w:rPr>
                <w:rStyle w:val="Code"/>
              </w:rPr>
            </w:pPr>
            <w:r w:rsidRPr="00BE4E39">
              <w:rPr>
                <w:rStyle w:val="Code"/>
              </w:rPr>
              <w:t>add 58 85</w:t>
            </w:r>
          </w:p>
          <w:p w:rsidR="00BE4E39" w:rsidRPr="00BE4E39" w:rsidRDefault="00BE4E39" w:rsidP="00BE4E39">
            <w:pPr>
              <w:spacing w:after="120"/>
              <w:jc w:val="left"/>
              <w:rPr>
                <w:rStyle w:val="Code"/>
              </w:rPr>
            </w:pPr>
            <w:r w:rsidRPr="00BE4E39">
              <w:rPr>
                <w:rStyle w:val="Code"/>
              </w:rPr>
              <w:lastRenderedPageBreak/>
              <w:t>add 67 99</w:t>
            </w:r>
          </w:p>
          <w:p w:rsidR="00BE4E39" w:rsidRPr="00BE4E39" w:rsidRDefault="00BE4E39" w:rsidP="00BE4E39">
            <w:pPr>
              <w:spacing w:after="120"/>
              <w:jc w:val="left"/>
              <w:rPr>
                <w:rStyle w:val="Code"/>
              </w:rPr>
            </w:pPr>
            <w:r w:rsidRPr="00BE4E39">
              <w:rPr>
                <w:rStyle w:val="Code"/>
              </w:rPr>
              <w:t>add 84 28</w:t>
            </w:r>
          </w:p>
          <w:p w:rsidR="00BE4E39" w:rsidRPr="00BE4E39" w:rsidRDefault="00BE4E39" w:rsidP="00BE4E39">
            <w:pPr>
              <w:spacing w:after="120"/>
              <w:jc w:val="left"/>
              <w:rPr>
                <w:rStyle w:val="Code"/>
              </w:rPr>
            </w:pPr>
            <w:r w:rsidRPr="00BE4E39">
              <w:rPr>
                <w:rStyle w:val="Code"/>
              </w:rPr>
              <w:t>add 25 44</w:t>
            </w:r>
          </w:p>
          <w:p w:rsidR="00BE4E39" w:rsidRPr="00BE4E39" w:rsidRDefault="00BE4E39" w:rsidP="00BE4E39">
            <w:pPr>
              <w:spacing w:after="120"/>
              <w:jc w:val="left"/>
              <w:rPr>
                <w:rStyle w:val="Code"/>
              </w:rPr>
            </w:pPr>
            <w:r w:rsidRPr="00BE4E39">
              <w:rPr>
                <w:rStyle w:val="Code"/>
              </w:rPr>
              <w:t>add 85 20</w:t>
            </w:r>
          </w:p>
          <w:p w:rsidR="00BE4E39" w:rsidRPr="00BE4E39" w:rsidRDefault="00BE4E39" w:rsidP="00BE4E39">
            <w:pPr>
              <w:spacing w:after="120"/>
              <w:jc w:val="left"/>
              <w:rPr>
                <w:rStyle w:val="Code"/>
              </w:rPr>
            </w:pPr>
            <w:r w:rsidRPr="00BE4E39">
              <w:rPr>
                <w:rStyle w:val="Code"/>
              </w:rPr>
              <w:t>add 56 80</w:t>
            </w:r>
          </w:p>
          <w:p w:rsidR="00BE4E39" w:rsidRPr="00BE4E39" w:rsidRDefault="00BE4E39" w:rsidP="00BE4E39">
            <w:pPr>
              <w:spacing w:after="120"/>
              <w:jc w:val="left"/>
              <w:rPr>
                <w:rStyle w:val="Code"/>
              </w:rPr>
            </w:pPr>
            <w:r w:rsidRPr="00BE4E39">
              <w:rPr>
                <w:rStyle w:val="Code"/>
              </w:rPr>
              <w:t>add 46 19</w:t>
            </w:r>
          </w:p>
          <w:p w:rsidR="00BE4E39" w:rsidRPr="00BE4E39" w:rsidRDefault="00BE4E39" w:rsidP="00BE4E39">
            <w:pPr>
              <w:spacing w:after="120"/>
              <w:jc w:val="left"/>
              <w:rPr>
                <w:rStyle w:val="Code"/>
              </w:rPr>
            </w:pPr>
            <w:r w:rsidRPr="00BE4E39">
              <w:rPr>
                <w:rStyle w:val="Code"/>
              </w:rPr>
              <w:t>add 71 20</w:t>
            </w:r>
          </w:p>
          <w:p w:rsidR="00BE4E39" w:rsidRPr="00BE4E39" w:rsidRDefault="00BE4E39" w:rsidP="00BE4E39">
            <w:pPr>
              <w:spacing w:after="120"/>
              <w:jc w:val="left"/>
              <w:rPr>
                <w:rStyle w:val="Code"/>
              </w:rPr>
            </w:pPr>
            <w:r w:rsidRPr="00BE4E39">
              <w:rPr>
                <w:rStyle w:val="Code"/>
              </w:rPr>
              <w:t>add 97 86</w:t>
            </w:r>
          </w:p>
          <w:p w:rsidR="00BE4E39" w:rsidRPr="00BE4E39" w:rsidRDefault="00BE4E39" w:rsidP="00BE4E39">
            <w:pPr>
              <w:spacing w:after="120"/>
              <w:jc w:val="left"/>
              <w:rPr>
                <w:rStyle w:val="Code"/>
              </w:rPr>
            </w:pPr>
            <w:r w:rsidRPr="00BE4E39">
              <w:rPr>
                <w:rStyle w:val="Code"/>
              </w:rPr>
              <w:t>add 78 21</w:t>
            </w:r>
          </w:p>
          <w:p w:rsidR="00BE4E39" w:rsidRPr="00BE4E39" w:rsidRDefault="00BE4E39" w:rsidP="00BE4E39">
            <w:pPr>
              <w:spacing w:after="120"/>
              <w:jc w:val="left"/>
              <w:rPr>
                <w:rStyle w:val="Code"/>
              </w:rPr>
            </w:pPr>
            <w:r w:rsidRPr="00BE4E39">
              <w:rPr>
                <w:rStyle w:val="Code"/>
              </w:rPr>
              <w:t>add 56 44</w:t>
            </w:r>
          </w:p>
          <w:p w:rsidR="00BE4E39" w:rsidRPr="00BE4E39" w:rsidRDefault="00BE4E39" w:rsidP="00BE4E39">
            <w:pPr>
              <w:spacing w:after="120"/>
              <w:jc w:val="left"/>
              <w:rPr>
                <w:rStyle w:val="Code"/>
              </w:rPr>
            </w:pPr>
            <w:r w:rsidRPr="00BE4E39">
              <w:rPr>
                <w:rStyle w:val="Code"/>
              </w:rPr>
              <w:t>add 40 90</w:t>
            </w:r>
          </w:p>
          <w:p w:rsidR="00BE4E39" w:rsidRPr="00BE4E39" w:rsidRDefault="00BE4E39" w:rsidP="00BE4E39">
            <w:pPr>
              <w:spacing w:after="120"/>
              <w:jc w:val="left"/>
              <w:rPr>
                <w:rStyle w:val="Code"/>
              </w:rPr>
            </w:pPr>
            <w:r w:rsidRPr="00BE4E39">
              <w:rPr>
                <w:rStyle w:val="Code"/>
              </w:rPr>
              <w:t>add 58 18</w:t>
            </w:r>
          </w:p>
          <w:p w:rsidR="00BE4E39" w:rsidRPr="00BE4E39" w:rsidRDefault="00BE4E39" w:rsidP="00BE4E39">
            <w:pPr>
              <w:spacing w:after="120"/>
              <w:jc w:val="left"/>
              <w:rPr>
                <w:rStyle w:val="Code"/>
              </w:rPr>
            </w:pPr>
            <w:r w:rsidRPr="00BE4E39">
              <w:rPr>
                <w:rStyle w:val="Code"/>
              </w:rPr>
              <w:t>add 22 98</w:t>
            </w:r>
          </w:p>
          <w:p w:rsidR="00BE4E39" w:rsidRPr="00BE4E39" w:rsidRDefault="00BE4E39" w:rsidP="00BE4E39">
            <w:pPr>
              <w:spacing w:after="120"/>
              <w:jc w:val="left"/>
              <w:rPr>
                <w:rStyle w:val="Code"/>
              </w:rPr>
            </w:pPr>
            <w:r w:rsidRPr="00BE4E39">
              <w:rPr>
                <w:rStyle w:val="Code"/>
              </w:rPr>
              <w:t>add 91 92</w:t>
            </w:r>
          </w:p>
          <w:p w:rsidR="00BE4E39" w:rsidRPr="00BE4E39" w:rsidRDefault="00BE4E39" w:rsidP="00BE4E39">
            <w:pPr>
              <w:spacing w:after="120"/>
              <w:jc w:val="left"/>
              <w:rPr>
                <w:rStyle w:val="Code"/>
              </w:rPr>
            </w:pPr>
            <w:r w:rsidRPr="00BE4E39">
              <w:rPr>
                <w:rStyle w:val="Code"/>
              </w:rPr>
              <w:t>add 99 23</w:t>
            </w:r>
          </w:p>
          <w:p w:rsidR="00BE4E39" w:rsidRPr="00BE4E39" w:rsidRDefault="00BE4E39" w:rsidP="00BE4E39">
            <w:pPr>
              <w:spacing w:after="120"/>
              <w:jc w:val="left"/>
              <w:rPr>
                <w:rStyle w:val="Code"/>
              </w:rPr>
            </w:pPr>
            <w:r w:rsidRPr="00BE4E39">
              <w:rPr>
                <w:rStyle w:val="Code"/>
              </w:rPr>
              <w:t>add 84 33</w:t>
            </w:r>
          </w:p>
          <w:p w:rsidR="00BE4E39" w:rsidRPr="00BE4E39" w:rsidRDefault="00BE4E39" w:rsidP="00BE4E39">
            <w:pPr>
              <w:spacing w:after="120"/>
              <w:jc w:val="left"/>
              <w:rPr>
                <w:rStyle w:val="Code"/>
              </w:rPr>
            </w:pPr>
            <w:r w:rsidRPr="00BE4E39">
              <w:rPr>
                <w:rStyle w:val="Code"/>
              </w:rPr>
              <w:t>add 34 48</w:t>
            </w:r>
          </w:p>
          <w:p w:rsidR="00BE4E39" w:rsidRPr="00BE4E39" w:rsidRDefault="00BE4E39" w:rsidP="00BE4E39">
            <w:pPr>
              <w:spacing w:after="120"/>
              <w:jc w:val="left"/>
              <w:rPr>
                <w:rStyle w:val="Code"/>
              </w:rPr>
            </w:pPr>
            <w:r w:rsidRPr="00BE4E39">
              <w:rPr>
                <w:rStyle w:val="Code"/>
              </w:rPr>
              <w:t>add 79 87</w:t>
            </w:r>
          </w:p>
          <w:p w:rsidR="00BE4E39" w:rsidRPr="00BE4E39" w:rsidRDefault="00BE4E39" w:rsidP="00BE4E39">
            <w:pPr>
              <w:spacing w:after="120"/>
              <w:jc w:val="left"/>
              <w:rPr>
                <w:rStyle w:val="Code"/>
              </w:rPr>
            </w:pPr>
            <w:r w:rsidRPr="00BE4E39">
              <w:rPr>
                <w:rStyle w:val="Code"/>
              </w:rPr>
              <w:t>add 57 69</w:t>
            </w:r>
          </w:p>
          <w:p w:rsidR="00BE4E39" w:rsidRPr="00BE4E39" w:rsidRDefault="00BE4E39" w:rsidP="00BE4E39">
            <w:pPr>
              <w:spacing w:after="120"/>
              <w:jc w:val="left"/>
              <w:rPr>
                <w:rStyle w:val="Code"/>
              </w:rPr>
            </w:pPr>
            <w:r w:rsidRPr="00BE4E39">
              <w:rPr>
                <w:rStyle w:val="Code"/>
              </w:rPr>
              <w:t>add 71 15</w:t>
            </w:r>
          </w:p>
          <w:p w:rsidR="00BE4E39" w:rsidRPr="00BE4E39" w:rsidRDefault="00BE4E39" w:rsidP="00BE4E39">
            <w:pPr>
              <w:spacing w:after="120"/>
              <w:jc w:val="left"/>
              <w:rPr>
                <w:rStyle w:val="Code"/>
              </w:rPr>
            </w:pPr>
            <w:r w:rsidRPr="00BE4E39">
              <w:rPr>
                <w:rStyle w:val="Code"/>
              </w:rPr>
              <w:t>add 72 69</w:t>
            </w:r>
          </w:p>
          <w:p w:rsidR="00BE4E39" w:rsidRPr="00BE4E39" w:rsidRDefault="00BE4E39" w:rsidP="00BE4E39">
            <w:pPr>
              <w:spacing w:after="120"/>
              <w:jc w:val="left"/>
              <w:rPr>
                <w:rStyle w:val="Code"/>
              </w:rPr>
            </w:pPr>
            <w:r w:rsidRPr="00BE4E39">
              <w:rPr>
                <w:rStyle w:val="Code"/>
              </w:rPr>
              <w:t>add 98 54</w:t>
            </w:r>
          </w:p>
          <w:p w:rsidR="00BE4E39" w:rsidRPr="00BE4E39" w:rsidRDefault="00BE4E39" w:rsidP="00BE4E39">
            <w:pPr>
              <w:spacing w:after="120"/>
              <w:jc w:val="left"/>
              <w:rPr>
                <w:rStyle w:val="Code"/>
              </w:rPr>
            </w:pPr>
            <w:r w:rsidRPr="00BE4E39">
              <w:rPr>
                <w:rStyle w:val="Code"/>
              </w:rPr>
              <w:t>add 43 98</w:t>
            </w:r>
          </w:p>
          <w:p w:rsidR="00BE4E39" w:rsidRPr="00BE4E39" w:rsidRDefault="00BE4E39" w:rsidP="00BE4E39">
            <w:pPr>
              <w:spacing w:after="120"/>
              <w:jc w:val="left"/>
              <w:rPr>
                <w:rStyle w:val="Code"/>
              </w:rPr>
            </w:pPr>
            <w:r w:rsidRPr="00BE4E39">
              <w:rPr>
                <w:rStyle w:val="Code"/>
              </w:rPr>
              <w:t>add 32 34</w:t>
            </w:r>
          </w:p>
          <w:p w:rsidR="00BE4E39" w:rsidRPr="00BE4E39" w:rsidRDefault="00BE4E39" w:rsidP="00BE4E39">
            <w:pPr>
              <w:spacing w:after="120"/>
              <w:jc w:val="left"/>
              <w:rPr>
                <w:rStyle w:val="Code"/>
              </w:rPr>
            </w:pPr>
            <w:r w:rsidRPr="00BE4E39">
              <w:rPr>
                <w:rStyle w:val="Code"/>
              </w:rPr>
              <w:t>add 54 79</w:t>
            </w:r>
          </w:p>
          <w:p w:rsidR="00BE4E39" w:rsidRPr="00BE4E39" w:rsidRDefault="00BE4E39" w:rsidP="00BE4E39">
            <w:pPr>
              <w:spacing w:after="120"/>
              <w:jc w:val="left"/>
              <w:rPr>
                <w:rStyle w:val="Code"/>
              </w:rPr>
            </w:pPr>
            <w:r w:rsidRPr="00BE4E39">
              <w:rPr>
                <w:rStyle w:val="Code"/>
              </w:rPr>
              <w:t>add 72 98</w:t>
            </w:r>
          </w:p>
          <w:p w:rsidR="00BE4E39" w:rsidRPr="00BE4E39" w:rsidRDefault="00BE4E39" w:rsidP="00BE4E39">
            <w:pPr>
              <w:spacing w:after="120"/>
              <w:jc w:val="left"/>
              <w:rPr>
                <w:rStyle w:val="Code"/>
              </w:rPr>
            </w:pPr>
            <w:r w:rsidRPr="00BE4E39">
              <w:rPr>
                <w:rStyle w:val="Code"/>
              </w:rPr>
              <w:t>add 72 93</w:t>
            </w:r>
          </w:p>
          <w:p w:rsidR="00BE4E39" w:rsidRPr="00BE4E39" w:rsidRDefault="00BE4E39" w:rsidP="00BE4E39">
            <w:pPr>
              <w:spacing w:after="120"/>
              <w:jc w:val="left"/>
              <w:rPr>
                <w:rStyle w:val="Code"/>
              </w:rPr>
            </w:pPr>
            <w:r w:rsidRPr="00BE4E39">
              <w:rPr>
                <w:rStyle w:val="Code"/>
              </w:rPr>
              <w:t>add 36 31</w:t>
            </w:r>
          </w:p>
          <w:p w:rsidR="00BE4E39" w:rsidRPr="00BE4E39" w:rsidRDefault="00BE4E39" w:rsidP="00BE4E39">
            <w:pPr>
              <w:spacing w:after="120"/>
              <w:jc w:val="left"/>
              <w:rPr>
                <w:rStyle w:val="Code"/>
              </w:rPr>
            </w:pPr>
            <w:r w:rsidRPr="00BE4E39">
              <w:rPr>
                <w:rStyle w:val="Code"/>
              </w:rPr>
              <w:t>add 86 61</w:t>
            </w:r>
          </w:p>
          <w:p w:rsidR="00BE4E39" w:rsidRPr="00BE4E39" w:rsidRDefault="00BE4E39" w:rsidP="00BE4E39">
            <w:pPr>
              <w:spacing w:after="120"/>
              <w:jc w:val="left"/>
              <w:rPr>
                <w:rStyle w:val="Code"/>
              </w:rPr>
            </w:pPr>
            <w:r w:rsidRPr="00BE4E39">
              <w:rPr>
                <w:rStyle w:val="Code"/>
              </w:rPr>
              <w:t>add 22 11</w:t>
            </w:r>
          </w:p>
          <w:p w:rsidR="00BE4E39" w:rsidRPr="00BE4E39" w:rsidRDefault="00BE4E39" w:rsidP="00BE4E39">
            <w:pPr>
              <w:spacing w:after="120"/>
              <w:jc w:val="left"/>
              <w:rPr>
                <w:rStyle w:val="Code"/>
              </w:rPr>
            </w:pPr>
            <w:r w:rsidRPr="00BE4E39">
              <w:rPr>
                <w:rStyle w:val="Code"/>
              </w:rPr>
              <w:t>add 29 50</w:t>
            </w:r>
          </w:p>
          <w:p w:rsidR="00BE4E39" w:rsidRPr="00BE4E39" w:rsidRDefault="00BE4E39" w:rsidP="00BE4E39">
            <w:pPr>
              <w:spacing w:after="120"/>
              <w:jc w:val="left"/>
              <w:rPr>
                <w:rStyle w:val="Code"/>
              </w:rPr>
            </w:pPr>
            <w:r w:rsidRPr="00BE4E39">
              <w:rPr>
                <w:rStyle w:val="Code"/>
              </w:rPr>
              <w:t>add 77 28</w:t>
            </w:r>
          </w:p>
          <w:p w:rsidR="00BE4E39" w:rsidRPr="00BE4E39" w:rsidRDefault="00BE4E39" w:rsidP="00BE4E39">
            <w:pPr>
              <w:spacing w:after="120"/>
              <w:jc w:val="left"/>
              <w:rPr>
                <w:rStyle w:val="Code"/>
              </w:rPr>
            </w:pPr>
            <w:r w:rsidRPr="00BE4E39">
              <w:rPr>
                <w:rStyle w:val="Code"/>
              </w:rPr>
              <w:t>add 72 10</w:t>
            </w:r>
          </w:p>
          <w:p w:rsidR="00BE4E39" w:rsidRPr="00BE4E39" w:rsidRDefault="00BE4E39" w:rsidP="00BE4E39">
            <w:pPr>
              <w:spacing w:after="120"/>
              <w:jc w:val="left"/>
              <w:rPr>
                <w:rStyle w:val="Code"/>
              </w:rPr>
            </w:pPr>
            <w:r w:rsidRPr="00BE4E39">
              <w:rPr>
                <w:rStyle w:val="Code"/>
              </w:rPr>
              <w:t>add 61 51</w:t>
            </w:r>
          </w:p>
          <w:p w:rsidR="00BE4E39" w:rsidRPr="00BE4E39" w:rsidRDefault="00BE4E39" w:rsidP="00BE4E39">
            <w:pPr>
              <w:spacing w:after="120"/>
              <w:jc w:val="left"/>
              <w:rPr>
                <w:rStyle w:val="Code"/>
              </w:rPr>
            </w:pPr>
            <w:r w:rsidRPr="00BE4E39">
              <w:rPr>
                <w:rStyle w:val="Code"/>
              </w:rPr>
              <w:t>add 80 12</w:t>
            </w:r>
          </w:p>
          <w:p w:rsidR="00BE4E39" w:rsidRPr="00BE4E39" w:rsidRDefault="00BE4E39" w:rsidP="00BE4E39">
            <w:pPr>
              <w:spacing w:after="120"/>
              <w:jc w:val="left"/>
              <w:rPr>
                <w:rStyle w:val="Code"/>
              </w:rPr>
            </w:pPr>
            <w:r w:rsidRPr="00BE4E39">
              <w:rPr>
                <w:rStyle w:val="Code"/>
              </w:rPr>
              <w:t>add 17 34</w:t>
            </w:r>
          </w:p>
          <w:p w:rsidR="00BE4E39" w:rsidRPr="00BE4E39" w:rsidRDefault="00BE4E39" w:rsidP="00BE4E39">
            <w:pPr>
              <w:spacing w:after="120"/>
              <w:jc w:val="left"/>
              <w:rPr>
                <w:rStyle w:val="Code"/>
              </w:rPr>
            </w:pPr>
            <w:r w:rsidRPr="00BE4E39">
              <w:rPr>
                <w:rStyle w:val="Code"/>
              </w:rPr>
              <w:t>add 56 84</w:t>
            </w:r>
          </w:p>
          <w:p w:rsidR="00BE4E39" w:rsidRPr="00BE4E39" w:rsidRDefault="00BE4E39" w:rsidP="00BE4E39">
            <w:pPr>
              <w:spacing w:after="120"/>
              <w:jc w:val="left"/>
              <w:rPr>
                <w:rStyle w:val="Code"/>
              </w:rPr>
            </w:pPr>
            <w:r w:rsidRPr="00BE4E39">
              <w:rPr>
                <w:rStyle w:val="Code"/>
              </w:rPr>
              <w:t>add 49 99</w:t>
            </w:r>
          </w:p>
          <w:p w:rsidR="00BE4E39" w:rsidRPr="00BE4E39" w:rsidRDefault="00BE4E39" w:rsidP="00BE4E39">
            <w:pPr>
              <w:spacing w:after="120"/>
              <w:jc w:val="left"/>
              <w:rPr>
                <w:rStyle w:val="Code"/>
              </w:rPr>
            </w:pPr>
            <w:r w:rsidRPr="00BE4E39">
              <w:rPr>
                <w:rStyle w:val="Code"/>
              </w:rPr>
              <w:t>add 30 45</w:t>
            </w:r>
          </w:p>
          <w:p w:rsidR="00BE4E39" w:rsidRPr="00BE4E39" w:rsidRDefault="00BE4E39" w:rsidP="00BE4E39">
            <w:pPr>
              <w:spacing w:after="120"/>
              <w:jc w:val="left"/>
              <w:rPr>
                <w:rStyle w:val="Code"/>
              </w:rPr>
            </w:pPr>
            <w:r w:rsidRPr="00BE4E39">
              <w:rPr>
                <w:rStyle w:val="Code"/>
              </w:rPr>
              <w:t>add 14 22</w:t>
            </w:r>
          </w:p>
          <w:p w:rsidR="00BE4E39" w:rsidRPr="00BE4E39" w:rsidRDefault="00BE4E39" w:rsidP="00BE4E39">
            <w:pPr>
              <w:spacing w:after="120"/>
              <w:jc w:val="left"/>
              <w:rPr>
                <w:rStyle w:val="Code"/>
              </w:rPr>
            </w:pPr>
            <w:r w:rsidRPr="00BE4E39">
              <w:rPr>
                <w:rStyle w:val="Code"/>
              </w:rPr>
              <w:t>add 27 31</w:t>
            </w:r>
          </w:p>
          <w:p w:rsidR="00BE4E39" w:rsidRPr="00BE4E39" w:rsidRDefault="00BE4E39" w:rsidP="00BE4E39">
            <w:pPr>
              <w:spacing w:after="120"/>
              <w:jc w:val="left"/>
              <w:rPr>
                <w:rStyle w:val="Code"/>
              </w:rPr>
            </w:pPr>
            <w:r w:rsidRPr="00BE4E39">
              <w:rPr>
                <w:rStyle w:val="Code"/>
              </w:rPr>
              <w:t>add 32 12</w:t>
            </w:r>
          </w:p>
          <w:p w:rsidR="00BE4E39" w:rsidRPr="00BE4E39" w:rsidRDefault="00BE4E39" w:rsidP="00BE4E39">
            <w:pPr>
              <w:spacing w:after="120"/>
              <w:jc w:val="left"/>
              <w:rPr>
                <w:rStyle w:val="Code"/>
              </w:rPr>
            </w:pPr>
            <w:r w:rsidRPr="00BE4E39">
              <w:rPr>
                <w:rStyle w:val="Code"/>
              </w:rPr>
              <w:t>add 28 76</w:t>
            </w:r>
          </w:p>
          <w:p w:rsidR="00BE4E39" w:rsidRPr="00BE4E39" w:rsidRDefault="00BE4E39" w:rsidP="00BE4E39">
            <w:pPr>
              <w:spacing w:after="120"/>
              <w:jc w:val="left"/>
              <w:rPr>
                <w:rStyle w:val="Code"/>
              </w:rPr>
            </w:pPr>
            <w:r w:rsidRPr="00BE4E39">
              <w:rPr>
                <w:rStyle w:val="Code"/>
              </w:rPr>
              <w:t>add 95 99</w:t>
            </w:r>
          </w:p>
          <w:p w:rsidR="00BE4E39" w:rsidRPr="00BE4E39" w:rsidRDefault="00BE4E39" w:rsidP="00BE4E39">
            <w:pPr>
              <w:spacing w:after="120"/>
              <w:jc w:val="left"/>
              <w:rPr>
                <w:rStyle w:val="Code"/>
              </w:rPr>
            </w:pPr>
            <w:r w:rsidRPr="00BE4E39">
              <w:rPr>
                <w:rStyle w:val="Code"/>
              </w:rPr>
              <w:lastRenderedPageBreak/>
              <w:t>add 13 21</w:t>
            </w:r>
          </w:p>
          <w:p w:rsidR="00BE4E39" w:rsidRPr="00BE4E39" w:rsidRDefault="00BE4E39" w:rsidP="00BE4E39">
            <w:pPr>
              <w:spacing w:after="120"/>
              <w:jc w:val="left"/>
              <w:rPr>
                <w:rStyle w:val="Code"/>
              </w:rPr>
            </w:pPr>
            <w:r w:rsidRPr="00BE4E39">
              <w:rPr>
                <w:rStyle w:val="Code"/>
              </w:rPr>
              <w:t>add 61 56</w:t>
            </w:r>
          </w:p>
          <w:p w:rsidR="00BE4E39" w:rsidRPr="00BE4E39" w:rsidRDefault="00BE4E39" w:rsidP="00BE4E39">
            <w:pPr>
              <w:spacing w:after="120"/>
              <w:jc w:val="left"/>
              <w:rPr>
                <w:rStyle w:val="Code"/>
              </w:rPr>
            </w:pPr>
            <w:r w:rsidRPr="00BE4E39">
              <w:rPr>
                <w:rStyle w:val="Code"/>
              </w:rPr>
              <w:t>add 81 79</w:t>
            </w:r>
          </w:p>
          <w:p w:rsidR="00BE4E39" w:rsidRPr="00BE4E39" w:rsidRDefault="00BE4E39" w:rsidP="00BE4E39">
            <w:pPr>
              <w:spacing w:after="120"/>
              <w:jc w:val="left"/>
              <w:rPr>
                <w:rStyle w:val="Code"/>
              </w:rPr>
            </w:pPr>
            <w:r w:rsidRPr="00BE4E39">
              <w:rPr>
                <w:rStyle w:val="Code"/>
              </w:rPr>
              <w:t>add 95 65</w:t>
            </w:r>
          </w:p>
          <w:p w:rsidR="00BE4E39" w:rsidRPr="00BE4E39" w:rsidRDefault="00BE4E39" w:rsidP="00BE4E39">
            <w:pPr>
              <w:spacing w:after="120"/>
              <w:jc w:val="left"/>
              <w:rPr>
                <w:rStyle w:val="Code"/>
              </w:rPr>
            </w:pPr>
            <w:r w:rsidRPr="00BE4E39">
              <w:rPr>
                <w:rStyle w:val="Code"/>
              </w:rPr>
              <w:t>add 78 79</w:t>
            </w:r>
          </w:p>
          <w:p w:rsidR="00BE4E39" w:rsidRPr="00BE4E39" w:rsidRDefault="00BE4E39" w:rsidP="00BE4E39">
            <w:pPr>
              <w:spacing w:after="120"/>
              <w:jc w:val="left"/>
              <w:rPr>
                <w:rStyle w:val="Code"/>
              </w:rPr>
            </w:pPr>
            <w:r w:rsidRPr="00BE4E39">
              <w:rPr>
                <w:rStyle w:val="Code"/>
              </w:rPr>
              <w:t>add 80 57</w:t>
            </w:r>
          </w:p>
          <w:p w:rsidR="00BE4E39" w:rsidRPr="00BE4E39" w:rsidRDefault="00BE4E39" w:rsidP="00BE4E39">
            <w:pPr>
              <w:spacing w:after="120"/>
              <w:jc w:val="left"/>
              <w:rPr>
                <w:rStyle w:val="Code"/>
              </w:rPr>
            </w:pPr>
            <w:r w:rsidRPr="00BE4E39">
              <w:rPr>
                <w:rStyle w:val="Code"/>
              </w:rPr>
              <w:t>add 85 68</w:t>
            </w:r>
          </w:p>
          <w:p w:rsidR="00BE4E39" w:rsidRPr="00BE4E39" w:rsidRDefault="00BE4E39" w:rsidP="00BE4E39">
            <w:pPr>
              <w:spacing w:after="120"/>
              <w:jc w:val="left"/>
              <w:rPr>
                <w:rStyle w:val="Code"/>
              </w:rPr>
            </w:pPr>
            <w:r w:rsidRPr="00BE4E39">
              <w:rPr>
                <w:rStyle w:val="Code"/>
              </w:rPr>
              <w:t>add 75 44</w:t>
            </w:r>
          </w:p>
          <w:p w:rsidR="00BE4E39" w:rsidRPr="00BE4E39" w:rsidRDefault="00BE4E39" w:rsidP="00BE4E39">
            <w:pPr>
              <w:spacing w:after="120"/>
              <w:jc w:val="left"/>
              <w:rPr>
                <w:rStyle w:val="Code"/>
              </w:rPr>
            </w:pPr>
            <w:r w:rsidRPr="00BE4E39">
              <w:rPr>
                <w:rStyle w:val="Code"/>
              </w:rPr>
              <w:t>add 39 58</w:t>
            </w:r>
          </w:p>
          <w:p w:rsidR="00BE4E39" w:rsidRPr="00BE4E39" w:rsidRDefault="00BE4E39" w:rsidP="00BE4E39">
            <w:pPr>
              <w:spacing w:after="120"/>
              <w:jc w:val="left"/>
              <w:rPr>
                <w:rStyle w:val="Code"/>
              </w:rPr>
            </w:pPr>
            <w:r w:rsidRPr="00BE4E39">
              <w:rPr>
                <w:rStyle w:val="Code"/>
              </w:rPr>
              <w:t>add 39 88</w:t>
            </w:r>
          </w:p>
          <w:p w:rsidR="00BE4E39" w:rsidRPr="00BE4E39" w:rsidRDefault="00BE4E39" w:rsidP="00BE4E39">
            <w:pPr>
              <w:spacing w:after="120"/>
              <w:jc w:val="left"/>
              <w:rPr>
                <w:rStyle w:val="Code"/>
              </w:rPr>
            </w:pPr>
            <w:r w:rsidRPr="00BE4E39">
              <w:rPr>
                <w:rStyle w:val="Code"/>
              </w:rPr>
              <w:t>add 56 61</w:t>
            </w:r>
          </w:p>
          <w:p w:rsidR="00BE4E39" w:rsidRPr="00BE4E39" w:rsidRDefault="00BE4E39" w:rsidP="00BE4E39">
            <w:pPr>
              <w:spacing w:after="120"/>
              <w:jc w:val="left"/>
              <w:rPr>
                <w:rStyle w:val="Code"/>
              </w:rPr>
            </w:pPr>
            <w:r w:rsidRPr="00BE4E39">
              <w:rPr>
                <w:rStyle w:val="Code"/>
              </w:rPr>
              <w:t>add 73 46</w:t>
            </w:r>
          </w:p>
          <w:p w:rsidR="00BE4E39" w:rsidRPr="00BE4E39" w:rsidRDefault="00BE4E39" w:rsidP="00BE4E39">
            <w:pPr>
              <w:spacing w:after="120"/>
              <w:jc w:val="left"/>
              <w:rPr>
                <w:rStyle w:val="Code"/>
              </w:rPr>
            </w:pPr>
            <w:r w:rsidRPr="00BE4E39">
              <w:rPr>
                <w:rStyle w:val="Code"/>
              </w:rPr>
              <w:t>add 68 69</w:t>
            </w:r>
          </w:p>
          <w:p w:rsidR="00BE4E39" w:rsidRPr="00BE4E39" w:rsidRDefault="00BE4E39" w:rsidP="00BE4E39">
            <w:pPr>
              <w:spacing w:after="120"/>
              <w:jc w:val="left"/>
              <w:rPr>
                <w:rStyle w:val="Code"/>
              </w:rPr>
            </w:pPr>
            <w:r w:rsidRPr="00BE4E39">
              <w:rPr>
                <w:rStyle w:val="Code"/>
              </w:rPr>
              <w:t>add 28 32</w:t>
            </w:r>
          </w:p>
          <w:p w:rsidR="00BE4E39" w:rsidRPr="00BE4E39" w:rsidRDefault="00BE4E39" w:rsidP="00BE4E39">
            <w:pPr>
              <w:spacing w:after="120"/>
              <w:jc w:val="left"/>
              <w:rPr>
                <w:rStyle w:val="Code"/>
              </w:rPr>
            </w:pPr>
            <w:r w:rsidRPr="00BE4E39">
              <w:rPr>
                <w:rStyle w:val="Code"/>
              </w:rPr>
              <w:t>add 67 32</w:t>
            </w:r>
          </w:p>
          <w:p w:rsidR="00BE4E39" w:rsidRPr="00BE4E39" w:rsidRDefault="00BE4E39" w:rsidP="00BE4E39">
            <w:pPr>
              <w:spacing w:after="120"/>
              <w:jc w:val="left"/>
              <w:rPr>
                <w:rStyle w:val="Code"/>
              </w:rPr>
            </w:pPr>
            <w:r w:rsidRPr="00BE4E39">
              <w:rPr>
                <w:rStyle w:val="Code"/>
              </w:rPr>
              <w:t>add 79 53</w:t>
            </w:r>
          </w:p>
          <w:p w:rsidR="00BE4E39" w:rsidRPr="00BE4E39" w:rsidRDefault="00BE4E39" w:rsidP="00BE4E39">
            <w:pPr>
              <w:spacing w:after="120"/>
              <w:jc w:val="left"/>
              <w:rPr>
                <w:rStyle w:val="Code"/>
              </w:rPr>
            </w:pPr>
            <w:r w:rsidRPr="00BE4E39">
              <w:rPr>
                <w:rStyle w:val="Code"/>
              </w:rPr>
              <w:t>add 43 47</w:t>
            </w:r>
          </w:p>
          <w:p w:rsidR="00BE4E39" w:rsidRPr="00BE4E39" w:rsidRDefault="00BE4E39" w:rsidP="00BE4E39">
            <w:pPr>
              <w:spacing w:after="120"/>
              <w:jc w:val="left"/>
              <w:rPr>
                <w:rStyle w:val="Code"/>
              </w:rPr>
            </w:pPr>
            <w:r w:rsidRPr="00BE4E39">
              <w:rPr>
                <w:rStyle w:val="Code"/>
              </w:rPr>
              <w:t>add 77 19</w:t>
            </w:r>
          </w:p>
          <w:p w:rsidR="00BE4E39" w:rsidRPr="00BE4E39" w:rsidRDefault="00BE4E39" w:rsidP="00BE4E39">
            <w:pPr>
              <w:spacing w:after="120"/>
              <w:jc w:val="left"/>
              <w:rPr>
                <w:rStyle w:val="Code"/>
              </w:rPr>
            </w:pPr>
            <w:r w:rsidRPr="00BE4E39">
              <w:rPr>
                <w:rStyle w:val="Code"/>
              </w:rPr>
              <w:t>add 19 38</w:t>
            </w:r>
          </w:p>
          <w:p w:rsidR="00BE4E39" w:rsidRPr="00BE4E39" w:rsidRDefault="00BE4E39" w:rsidP="00BE4E39">
            <w:pPr>
              <w:spacing w:after="120"/>
              <w:jc w:val="left"/>
              <w:rPr>
                <w:rStyle w:val="Code"/>
              </w:rPr>
            </w:pPr>
            <w:r w:rsidRPr="00BE4E39">
              <w:rPr>
                <w:rStyle w:val="Code"/>
              </w:rPr>
              <w:t>add 33 32</w:t>
            </w:r>
          </w:p>
          <w:p w:rsidR="00BE4E39" w:rsidRPr="00BE4E39" w:rsidRDefault="00BE4E39" w:rsidP="00BE4E39">
            <w:pPr>
              <w:spacing w:after="120"/>
              <w:jc w:val="left"/>
              <w:rPr>
                <w:rStyle w:val="Code"/>
              </w:rPr>
            </w:pPr>
            <w:r w:rsidRPr="00BE4E39">
              <w:rPr>
                <w:rStyle w:val="Code"/>
              </w:rPr>
              <w:t>add 29 52</w:t>
            </w:r>
          </w:p>
          <w:p w:rsidR="00BE4E39" w:rsidRPr="00BE4E39" w:rsidRDefault="00BE4E39" w:rsidP="00BE4E39">
            <w:pPr>
              <w:spacing w:after="120"/>
              <w:jc w:val="left"/>
              <w:rPr>
                <w:rStyle w:val="Code"/>
              </w:rPr>
            </w:pPr>
            <w:r w:rsidRPr="00BE4E39">
              <w:rPr>
                <w:rStyle w:val="Code"/>
              </w:rPr>
              <w:t>add 78 48</w:t>
            </w:r>
          </w:p>
          <w:p w:rsidR="00BE4E39" w:rsidRPr="00BE4E39" w:rsidRDefault="00BE4E39" w:rsidP="00BE4E39">
            <w:pPr>
              <w:spacing w:after="120"/>
              <w:jc w:val="left"/>
              <w:rPr>
                <w:rStyle w:val="Code"/>
              </w:rPr>
            </w:pPr>
            <w:r w:rsidRPr="00BE4E39">
              <w:rPr>
                <w:rStyle w:val="Code"/>
              </w:rPr>
              <w:t>add 41 14</w:t>
            </w:r>
          </w:p>
          <w:p w:rsidR="00BE4E39" w:rsidRPr="00BE4E39" w:rsidRDefault="00BE4E39" w:rsidP="00BE4E39">
            <w:pPr>
              <w:spacing w:after="120"/>
              <w:jc w:val="left"/>
              <w:rPr>
                <w:rStyle w:val="Code"/>
              </w:rPr>
            </w:pPr>
            <w:r w:rsidRPr="00BE4E39">
              <w:rPr>
                <w:rStyle w:val="Code"/>
              </w:rPr>
              <w:t>add 63 22</w:t>
            </w:r>
          </w:p>
          <w:p w:rsidR="00BE4E39" w:rsidRPr="00BE4E39" w:rsidRDefault="00BE4E39" w:rsidP="00BE4E39">
            <w:pPr>
              <w:spacing w:after="120"/>
              <w:jc w:val="left"/>
              <w:rPr>
                <w:rStyle w:val="Code"/>
              </w:rPr>
            </w:pPr>
            <w:r w:rsidRPr="00BE4E39">
              <w:rPr>
                <w:rStyle w:val="Code"/>
              </w:rPr>
              <w:t>add 93 66</w:t>
            </w:r>
          </w:p>
          <w:p w:rsidR="00BE4E39" w:rsidRPr="00BE4E39" w:rsidRDefault="00BE4E39" w:rsidP="00BE4E39">
            <w:pPr>
              <w:spacing w:after="120"/>
              <w:jc w:val="left"/>
              <w:rPr>
                <w:rStyle w:val="Code"/>
              </w:rPr>
            </w:pPr>
            <w:r w:rsidRPr="00BE4E39">
              <w:rPr>
                <w:rStyle w:val="Code"/>
              </w:rPr>
              <w:t>add 54 18</w:t>
            </w:r>
          </w:p>
          <w:p w:rsidR="00BE4E39" w:rsidRPr="00BE4E39" w:rsidRDefault="00BE4E39" w:rsidP="00BE4E39">
            <w:pPr>
              <w:spacing w:after="120"/>
              <w:jc w:val="left"/>
              <w:rPr>
                <w:rStyle w:val="Code"/>
              </w:rPr>
            </w:pPr>
            <w:r w:rsidRPr="00BE4E39">
              <w:rPr>
                <w:rStyle w:val="Code"/>
              </w:rPr>
              <w:t>add 62 59</w:t>
            </w:r>
          </w:p>
          <w:p w:rsidR="00BE4E39" w:rsidRPr="00BE4E39" w:rsidRDefault="00BE4E39" w:rsidP="00BE4E39">
            <w:pPr>
              <w:spacing w:after="120"/>
              <w:jc w:val="left"/>
              <w:rPr>
                <w:rStyle w:val="Code"/>
              </w:rPr>
            </w:pPr>
            <w:r w:rsidRPr="00BE4E39">
              <w:rPr>
                <w:rStyle w:val="Code"/>
              </w:rPr>
              <w:t>add 77 95</w:t>
            </w:r>
          </w:p>
          <w:p w:rsidR="00BE4E39" w:rsidRPr="00BE4E39" w:rsidRDefault="00BE4E39" w:rsidP="00BE4E39">
            <w:pPr>
              <w:spacing w:after="120"/>
              <w:jc w:val="left"/>
              <w:rPr>
                <w:rStyle w:val="Code"/>
              </w:rPr>
            </w:pPr>
            <w:r w:rsidRPr="00BE4E39">
              <w:rPr>
                <w:rStyle w:val="Code"/>
              </w:rPr>
              <w:t>add 38 79</w:t>
            </w:r>
          </w:p>
          <w:p w:rsidR="00BE4E39" w:rsidRPr="00BE4E39" w:rsidRDefault="00BE4E39" w:rsidP="00BE4E39">
            <w:pPr>
              <w:spacing w:after="120"/>
              <w:jc w:val="left"/>
              <w:rPr>
                <w:rStyle w:val="Code"/>
              </w:rPr>
            </w:pPr>
            <w:r w:rsidRPr="00BE4E39">
              <w:rPr>
                <w:rStyle w:val="Code"/>
              </w:rPr>
              <w:t>add 54 63</w:t>
            </w:r>
          </w:p>
          <w:p w:rsidR="00BE4E39" w:rsidRPr="00BE4E39" w:rsidRDefault="00BE4E39" w:rsidP="00BE4E39">
            <w:pPr>
              <w:spacing w:after="120"/>
              <w:jc w:val="left"/>
              <w:rPr>
                <w:rStyle w:val="Code"/>
              </w:rPr>
            </w:pPr>
            <w:r w:rsidRPr="00BE4E39">
              <w:rPr>
                <w:rStyle w:val="Code"/>
              </w:rPr>
              <w:t>add 21 45</w:t>
            </w:r>
          </w:p>
          <w:p w:rsidR="00BE4E39" w:rsidRPr="00BE4E39" w:rsidRDefault="00BE4E39" w:rsidP="00BE4E39">
            <w:pPr>
              <w:spacing w:after="120"/>
              <w:jc w:val="left"/>
              <w:rPr>
                <w:rStyle w:val="Code"/>
              </w:rPr>
            </w:pPr>
            <w:r w:rsidRPr="00BE4E39">
              <w:rPr>
                <w:rStyle w:val="Code"/>
              </w:rPr>
              <w:t>add 91 98</w:t>
            </w:r>
          </w:p>
          <w:p w:rsidR="00BE4E39" w:rsidRPr="00BE4E39" w:rsidRDefault="00BE4E39" w:rsidP="00BE4E39">
            <w:pPr>
              <w:spacing w:after="120"/>
              <w:jc w:val="left"/>
              <w:rPr>
                <w:rStyle w:val="Code"/>
              </w:rPr>
            </w:pPr>
            <w:r w:rsidRPr="00BE4E39">
              <w:rPr>
                <w:rStyle w:val="Code"/>
              </w:rPr>
              <w:t>add 52 88</w:t>
            </w:r>
          </w:p>
          <w:p w:rsidR="00BE4E39" w:rsidRPr="00BE4E39" w:rsidRDefault="00BE4E39" w:rsidP="00BE4E39">
            <w:pPr>
              <w:spacing w:after="120"/>
              <w:jc w:val="left"/>
              <w:rPr>
                <w:rStyle w:val="Code"/>
              </w:rPr>
            </w:pPr>
            <w:r w:rsidRPr="00BE4E39">
              <w:rPr>
                <w:rStyle w:val="Code"/>
              </w:rPr>
              <w:t>add 62 47</w:t>
            </w:r>
          </w:p>
          <w:p w:rsidR="00BE4E39" w:rsidRPr="00BE4E39" w:rsidRDefault="00BE4E39" w:rsidP="00BE4E39">
            <w:pPr>
              <w:spacing w:after="120"/>
              <w:jc w:val="left"/>
              <w:rPr>
                <w:rStyle w:val="Code"/>
              </w:rPr>
            </w:pPr>
            <w:r w:rsidRPr="00BE4E39">
              <w:rPr>
                <w:rStyle w:val="Code"/>
              </w:rPr>
              <w:t>add 88 80</w:t>
            </w:r>
          </w:p>
          <w:p w:rsidR="00BE4E39" w:rsidRPr="00BE4E39" w:rsidRDefault="00BE4E39" w:rsidP="00BE4E39">
            <w:pPr>
              <w:spacing w:after="120"/>
              <w:jc w:val="left"/>
              <w:rPr>
                <w:rStyle w:val="Code"/>
              </w:rPr>
            </w:pPr>
            <w:r w:rsidRPr="00BE4E39">
              <w:rPr>
                <w:rStyle w:val="Code"/>
              </w:rPr>
              <w:t>add 41 83</w:t>
            </w:r>
          </w:p>
          <w:p w:rsidR="00BE4E39" w:rsidRPr="00BE4E39" w:rsidRDefault="00BE4E39" w:rsidP="00BE4E39">
            <w:pPr>
              <w:spacing w:after="120"/>
              <w:jc w:val="left"/>
              <w:rPr>
                <w:rStyle w:val="Code"/>
              </w:rPr>
            </w:pPr>
            <w:r w:rsidRPr="00BE4E39">
              <w:rPr>
                <w:rStyle w:val="Code"/>
              </w:rPr>
              <w:t>add 94 65</w:t>
            </w:r>
          </w:p>
          <w:p w:rsidR="00BE4E39" w:rsidRPr="00BE4E39" w:rsidRDefault="00BE4E39" w:rsidP="00BE4E39">
            <w:pPr>
              <w:spacing w:after="120"/>
              <w:jc w:val="left"/>
              <w:rPr>
                <w:rStyle w:val="Code"/>
              </w:rPr>
            </w:pPr>
            <w:r w:rsidRPr="00BE4E39">
              <w:rPr>
                <w:rStyle w:val="Code"/>
              </w:rPr>
              <w:t>add 64 70</w:t>
            </w:r>
          </w:p>
          <w:p w:rsidR="00BE4E39" w:rsidRPr="00BE4E39" w:rsidRDefault="00BE4E39" w:rsidP="00BE4E39">
            <w:pPr>
              <w:spacing w:after="120"/>
              <w:jc w:val="left"/>
              <w:rPr>
                <w:rStyle w:val="Code"/>
              </w:rPr>
            </w:pPr>
            <w:r w:rsidRPr="00BE4E39">
              <w:rPr>
                <w:rStyle w:val="Code"/>
              </w:rPr>
              <w:t>add 93 52</w:t>
            </w:r>
          </w:p>
          <w:p w:rsidR="00BE4E39" w:rsidRPr="00BE4E39" w:rsidRDefault="00BE4E39" w:rsidP="00BE4E39">
            <w:pPr>
              <w:spacing w:after="120"/>
              <w:jc w:val="left"/>
              <w:rPr>
                <w:rStyle w:val="Code"/>
              </w:rPr>
            </w:pPr>
            <w:r w:rsidRPr="00BE4E39">
              <w:rPr>
                <w:rStyle w:val="Code"/>
              </w:rPr>
              <w:t>add 50 50</w:t>
            </w:r>
          </w:p>
          <w:p w:rsidR="00BE4E39" w:rsidRPr="00BE4E39" w:rsidRDefault="00BE4E39" w:rsidP="00BE4E39">
            <w:pPr>
              <w:spacing w:after="120"/>
              <w:jc w:val="left"/>
              <w:rPr>
                <w:rStyle w:val="Code"/>
              </w:rPr>
            </w:pPr>
            <w:r w:rsidRPr="00BE4E39">
              <w:rPr>
                <w:rStyle w:val="Code"/>
              </w:rPr>
              <w:t>add 61 87</w:t>
            </w:r>
          </w:p>
          <w:p w:rsidR="00BE4E39" w:rsidRPr="00BE4E39" w:rsidRDefault="00BE4E39" w:rsidP="00BE4E39">
            <w:pPr>
              <w:spacing w:after="120"/>
              <w:jc w:val="left"/>
              <w:rPr>
                <w:rStyle w:val="Code"/>
              </w:rPr>
            </w:pPr>
            <w:r w:rsidRPr="00BE4E39">
              <w:rPr>
                <w:rStyle w:val="Code"/>
              </w:rPr>
              <w:t>add 35 51</w:t>
            </w:r>
          </w:p>
          <w:p w:rsidR="00BE4E39" w:rsidRPr="00BE4E39" w:rsidRDefault="00BE4E39" w:rsidP="00BE4E39">
            <w:pPr>
              <w:spacing w:after="120"/>
              <w:jc w:val="left"/>
              <w:rPr>
                <w:rStyle w:val="Code"/>
              </w:rPr>
            </w:pPr>
            <w:r w:rsidRPr="00BE4E39">
              <w:rPr>
                <w:rStyle w:val="Code"/>
              </w:rPr>
              <w:t>add 51 12</w:t>
            </w:r>
          </w:p>
          <w:p w:rsidR="00BE4E39" w:rsidRPr="00BE4E39" w:rsidRDefault="00BE4E39" w:rsidP="00BE4E39">
            <w:pPr>
              <w:spacing w:after="120"/>
              <w:jc w:val="left"/>
              <w:rPr>
                <w:rStyle w:val="Code"/>
              </w:rPr>
            </w:pPr>
            <w:r w:rsidRPr="00BE4E39">
              <w:rPr>
                <w:rStyle w:val="Code"/>
              </w:rPr>
              <w:t>add 66 11</w:t>
            </w:r>
          </w:p>
          <w:p w:rsidR="00BE4E39" w:rsidRPr="00BE4E39" w:rsidRDefault="00BE4E39" w:rsidP="00BE4E39">
            <w:pPr>
              <w:spacing w:after="120"/>
              <w:jc w:val="left"/>
              <w:rPr>
                <w:rStyle w:val="Code"/>
              </w:rPr>
            </w:pPr>
            <w:r w:rsidRPr="00BE4E39">
              <w:rPr>
                <w:rStyle w:val="Code"/>
              </w:rPr>
              <w:lastRenderedPageBreak/>
              <w:t>add 38 10</w:t>
            </w:r>
          </w:p>
          <w:p w:rsidR="00BE4E39" w:rsidRPr="00BE4E39" w:rsidRDefault="00BE4E39" w:rsidP="00BE4E39">
            <w:pPr>
              <w:spacing w:after="120"/>
              <w:jc w:val="left"/>
              <w:rPr>
                <w:rStyle w:val="Code"/>
              </w:rPr>
            </w:pPr>
            <w:r w:rsidRPr="00BE4E39">
              <w:rPr>
                <w:rStyle w:val="Code"/>
              </w:rPr>
              <w:t>add 65 88</w:t>
            </w:r>
          </w:p>
          <w:p w:rsidR="00BE4E39" w:rsidRPr="00BE4E39" w:rsidRDefault="00BE4E39" w:rsidP="00BE4E39">
            <w:pPr>
              <w:spacing w:after="120"/>
              <w:jc w:val="left"/>
              <w:rPr>
                <w:rStyle w:val="Code"/>
              </w:rPr>
            </w:pPr>
            <w:r w:rsidRPr="00BE4E39">
              <w:rPr>
                <w:rStyle w:val="Code"/>
              </w:rPr>
              <w:t>add 24 96</w:t>
            </w:r>
          </w:p>
          <w:p w:rsidR="00BE4E39" w:rsidRPr="00BE4E39" w:rsidRDefault="00BE4E39" w:rsidP="00BE4E39">
            <w:pPr>
              <w:spacing w:after="120"/>
              <w:jc w:val="left"/>
              <w:rPr>
                <w:rStyle w:val="Code"/>
              </w:rPr>
            </w:pPr>
            <w:r w:rsidRPr="00BE4E39">
              <w:rPr>
                <w:rStyle w:val="Code"/>
              </w:rPr>
              <w:t>add 99 59</w:t>
            </w:r>
          </w:p>
          <w:p w:rsidR="00BE4E39" w:rsidRPr="00BE4E39" w:rsidRDefault="00BE4E39" w:rsidP="00BE4E39">
            <w:pPr>
              <w:spacing w:after="120"/>
              <w:jc w:val="left"/>
              <w:rPr>
                <w:rStyle w:val="Code"/>
              </w:rPr>
            </w:pPr>
            <w:r w:rsidRPr="00BE4E39">
              <w:rPr>
                <w:rStyle w:val="Code"/>
              </w:rPr>
              <w:t>add 88 56</w:t>
            </w:r>
          </w:p>
          <w:p w:rsidR="00BE4E39" w:rsidRPr="00BE4E39" w:rsidRDefault="00BE4E39" w:rsidP="00BE4E39">
            <w:pPr>
              <w:spacing w:after="120"/>
              <w:jc w:val="left"/>
              <w:rPr>
                <w:rStyle w:val="Code"/>
              </w:rPr>
            </w:pPr>
            <w:r w:rsidRPr="00BE4E39">
              <w:rPr>
                <w:rStyle w:val="Code"/>
              </w:rPr>
              <w:t>add 73 97</w:t>
            </w:r>
          </w:p>
          <w:p w:rsidR="00BE4E39" w:rsidRPr="00BE4E39" w:rsidRDefault="00BE4E39" w:rsidP="00BE4E39">
            <w:pPr>
              <w:spacing w:after="120"/>
              <w:jc w:val="left"/>
              <w:rPr>
                <w:rStyle w:val="Code"/>
              </w:rPr>
            </w:pPr>
            <w:r w:rsidRPr="00BE4E39">
              <w:rPr>
                <w:rStyle w:val="Code"/>
              </w:rPr>
              <w:t>add 33 12</w:t>
            </w:r>
          </w:p>
          <w:p w:rsidR="00BE4E39" w:rsidRPr="00BE4E39" w:rsidRDefault="00BE4E39" w:rsidP="00BE4E39">
            <w:pPr>
              <w:spacing w:after="120"/>
              <w:jc w:val="left"/>
              <w:rPr>
                <w:rStyle w:val="Code"/>
              </w:rPr>
            </w:pPr>
            <w:r w:rsidRPr="00BE4E39">
              <w:rPr>
                <w:rStyle w:val="Code"/>
              </w:rPr>
              <w:t>add 24 10</w:t>
            </w:r>
          </w:p>
          <w:p w:rsidR="00BE4E39" w:rsidRPr="00BE4E39" w:rsidRDefault="00BE4E39" w:rsidP="00BE4E39">
            <w:pPr>
              <w:spacing w:after="120"/>
              <w:jc w:val="left"/>
              <w:rPr>
                <w:rStyle w:val="Code"/>
              </w:rPr>
            </w:pPr>
            <w:r w:rsidRPr="00BE4E39">
              <w:rPr>
                <w:rStyle w:val="Code"/>
              </w:rPr>
              <w:t>add 97 63</w:t>
            </w:r>
          </w:p>
          <w:p w:rsidR="00BE4E39" w:rsidRPr="00BE4E39" w:rsidRDefault="00BE4E39" w:rsidP="00BE4E39">
            <w:pPr>
              <w:spacing w:after="120"/>
              <w:jc w:val="left"/>
              <w:rPr>
                <w:rStyle w:val="Code"/>
              </w:rPr>
            </w:pPr>
            <w:r w:rsidRPr="00BE4E39">
              <w:rPr>
                <w:rStyle w:val="Code"/>
              </w:rPr>
              <w:t>add 59 90</w:t>
            </w:r>
          </w:p>
          <w:p w:rsidR="00BE4E39" w:rsidRPr="00BE4E39" w:rsidRDefault="00BE4E39" w:rsidP="00BE4E39">
            <w:pPr>
              <w:spacing w:after="120"/>
              <w:jc w:val="left"/>
              <w:rPr>
                <w:rStyle w:val="Code"/>
              </w:rPr>
            </w:pPr>
            <w:r w:rsidRPr="00BE4E39">
              <w:rPr>
                <w:rStyle w:val="Code"/>
              </w:rPr>
              <w:t>add 84 37</w:t>
            </w:r>
          </w:p>
          <w:p w:rsidR="00BE4E39" w:rsidRPr="00BE4E39" w:rsidRDefault="00BE4E39" w:rsidP="00BE4E39">
            <w:pPr>
              <w:spacing w:after="120"/>
              <w:jc w:val="left"/>
              <w:rPr>
                <w:rStyle w:val="Code"/>
              </w:rPr>
            </w:pPr>
            <w:r w:rsidRPr="00BE4E39">
              <w:rPr>
                <w:rStyle w:val="Code"/>
              </w:rPr>
              <w:t>add 99 36</w:t>
            </w:r>
          </w:p>
          <w:p w:rsidR="00BE4E39" w:rsidRPr="00BE4E39" w:rsidRDefault="00BE4E39" w:rsidP="00BE4E39">
            <w:pPr>
              <w:spacing w:after="120"/>
              <w:jc w:val="left"/>
              <w:rPr>
                <w:rStyle w:val="Code"/>
              </w:rPr>
            </w:pPr>
            <w:r w:rsidRPr="00BE4E39">
              <w:rPr>
                <w:rStyle w:val="Code"/>
              </w:rPr>
              <w:t>add 61 38</w:t>
            </w:r>
          </w:p>
          <w:p w:rsidR="00BE4E39" w:rsidRPr="00BE4E39" w:rsidRDefault="00BE4E39" w:rsidP="00BE4E39">
            <w:pPr>
              <w:spacing w:after="120"/>
              <w:jc w:val="left"/>
              <w:rPr>
                <w:rStyle w:val="Code"/>
              </w:rPr>
            </w:pPr>
            <w:r w:rsidRPr="00BE4E39">
              <w:rPr>
                <w:rStyle w:val="Code"/>
              </w:rPr>
              <w:t>add 40 35</w:t>
            </w:r>
          </w:p>
          <w:p w:rsidR="00BE4E39" w:rsidRPr="00BE4E39" w:rsidRDefault="00BE4E39" w:rsidP="00BE4E39">
            <w:pPr>
              <w:spacing w:after="120"/>
              <w:jc w:val="left"/>
              <w:rPr>
                <w:rStyle w:val="Code"/>
              </w:rPr>
            </w:pPr>
            <w:r w:rsidRPr="00BE4E39">
              <w:rPr>
                <w:rStyle w:val="Code"/>
              </w:rPr>
              <w:t>add 73 62</w:t>
            </w:r>
          </w:p>
          <w:p w:rsidR="00BE4E39" w:rsidRPr="00BE4E39" w:rsidRDefault="00BE4E39" w:rsidP="00BE4E39">
            <w:pPr>
              <w:spacing w:after="120"/>
              <w:jc w:val="left"/>
              <w:rPr>
                <w:rStyle w:val="Code"/>
              </w:rPr>
            </w:pPr>
            <w:r w:rsidRPr="00BE4E39">
              <w:rPr>
                <w:rStyle w:val="Code"/>
              </w:rPr>
              <w:t>add 52 47</w:t>
            </w:r>
          </w:p>
          <w:p w:rsidR="00BE4E39" w:rsidRPr="00BE4E39" w:rsidRDefault="00BE4E39" w:rsidP="00BE4E39">
            <w:pPr>
              <w:spacing w:after="120"/>
              <w:jc w:val="left"/>
              <w:rPr>
                <w:rStyle w:val="Code"/>
              </w:rPr>
            </w:pPr>
            <w:r w:rsidRPr="00BE4E39">
              <w:rPr>
                <w:rStyle w:val="Code"/>
              </w:rPr>
              <w:t>add 12 77</w:t>
            </w:r>
          </w:p>
          <w:p w:rsidR="00BE4E39" w:rsidRPr="00BE4E39" w:rsidRDefault="00BE4E39" w:rsidP="00BE4E39">
            <w:pPr>
              <w:spacing w:after="120"/>
              <w:jc w:val="left"/>
              <w:rPr>
                <w:rStyle w:val="Code"/>
              </w:rPr>
            </w:pPr>
            <w:r w:rsidRPr="00BE4E39">
              <w:rPr>
                <w:rStyle w:val="Code"/>
              </w:rPr>
              <w:t>add 21 43</w:t>
            </w:r>
          </w:p>
          <w:p w:rsidR="00BE4E39" w:rsidRPr="00BE4E39" w:rsidRDefault="00BE4E39" w:rsidP="00BE4E39">
            <w:pPr>
              <w:spacing w:after="120"/>
              <w:jc w:val="left"/>
              <w:rPr>
                <w:rStyle w:val="Code"/>
              </w:rPr>
            </w:pPr>
            <w:r w:rsidRPr="00BE4E39">
              <w:rPr>
                <w:rStyle w:val="Code"/>
              </w:rPr>
              <w:t>add 82 23</w:t>
            </w:r>
          </w:p>
          <w:p w:rsidR="00BE4E39" w:rsidRPr="00BE4E39" w:rsidRDefault="00BE4E39" w:rsidP="00BE4E39">
            <w:pPr>
              <w:spacing w:after="120"/>
              <w:jc w:val="left"/>
              <w:rPr>
                <w:rStyle w:val="Code"/>
              </w:rPr>
            </w:pPr>
            <w:r w:rsidRPr="00BE4E39">
              <w:rPr>
                <w:rStyle w:val="Code"/>
              </w:rPr>
              <w:t>add 61 67</w:t>
            </w:r>
          </w:p>
          <w:p w:rsidR="00BE4E39" w:rsidRPr="00BE4E39" w:rsidRDefault="00BE4E39" w:rsidP="00BE4E39">
            <w:pPr>
              <w:spacing w:after="120"/>
              <w:jc w:val="left"/>
              <w:rPr>
                <w:rStyle w:val="Code"/>
              </w:rPr>
            </w:pPr>
            <w:r w:rsidRPr="00BE4E39">
              <w:rPr>
                <w:rStyle w:val="Code"/>
              </w:rPr>
              <w:t>add 86 65</w:t>
            </w:r>
          </w:p>
          <w:p w:rsidR="00BE4E39" w:rsidRPr="00BE4E39" w:rsidRDefault="00BE4E39" w:rsidP="00BE4E39">
            <w:pPr>
              <w:spacing w:after="120"/>
              <w:jc w:val="left"/>
              <w:rPr>
                <w:rStyle w:val="Code"/>
              </w:rPr>
            </w:pPr>
            <w:r w:rsidRPr="00BE4E39">
              <w:rPr>
                <w:rStyle w:val="Code"/>
              </w:rPr>
              <w:t>add 24 24</w:t>
            </w:r>
          </w:p>
          <w:p w:rsidR="00BE4E39" w:rsidRPr="00BE4E39" w:rsidRDefault="00BE4E39" w:rsidP="00BE4E39">
            <w:pPr>
              <w:spacing w:after="120"/>
              <w:jc w:val="left"/>
              <w:rPr>
                <w:rStyle w:val="Code"/>
              </w:rPr>
            </w:pPr>
            <w:r w:rsidRPr="00BE4E39">
              <w:rPr>
                <w:rStyle w:val="Code"/>
              </w:rPr>
              <w:t>add 44 88</w:t>
            </w:r>
          </w:p>
          <w:p w:rsidR="00BE4E39" w:rsidRPr="00BE4E39" w:rsidRDefault="00BE4E39" w:rsidP="00BE4E39">
            <w:pPr>
              <w:spacing w:after="120"/>
              <w:jc w:val="left"/>
              <w:rPr>
                <w:rStyle w:val="Code"/>
              </w:rPr>
            </w:pPr>
            <w:r w:rsidRPr="00BE4E39">
              <w:rPr>
                <w:rStyle w:val="Code"/>
              </w:rPr>
              <w:t>add 14 22</w:t>
            </w:r>
          </w:p>
          <w:p w:rsidR="00BE4E39" w:rsidRPr="00BE4E39" w:rsidRDefault="00BE4E39" w:rsidP="00BE4E39">
            <w:pPr>
              <w:spacing w:after="120"/>
              <w:jc w:val="left"/>
              <w:rPr>
                <w:rStyle w:val="Code"/>
              </w:rPr>
            </w:pPr>
            <w:r w:rsidRPr="00BE4E39">
              <w:rPr>
                <w:rStyle w:val="Code"/>
              </w:rPr>
              <w:t>add 92 92</w:t>
            </w:r>
          </w:p>
          <w:p w:rsidR="00BE4E39" w:rsidRPr="00BE4E39" w:rsidRDefault="00BE4E39" w:rsidP="00BE4E39">
            <w:pPr>
              <w:spacing w:after="120"/>
              <w:jc w:val="left"/>
              <w:rPr>
                <w:rStyle w:val="Code"/>
              </w:rPr>
            </w:pPr>
            <w:r w:rsidRPr="00BE4E39">
              <w:rPr>
                <w:rStyle w:val="Code"/>
              </w:rPr>
              <w:t>add 93 51</w:t>
            </w:r>
          </w:p>
          <w:p w:rsidR="00BE4E39" w:rsidRPr="00BE4E39" w:rsidRDefault="00BE4E39" w:rsidP="00BE4E39">
            <w:pPr>
              <w:spacing w:after="120"/>
              <w:jc w:val="left"/>
              <w:rPr>
                <w:rStyle w:val="Code"/>
              </w:rPr>
            </w:pPr>
            <w:r w:rsidRPr="00BE4E39">
              <w:rPr>
                <w:rStyle w:val="Code"/>
              </w:rPr>
              <w:t>add 32 54</w:t>
            </w:r>
          </w:p>
          <w:p w:rsidR="00BE4E39" w:rsidRPr="00BE4E39" w:rsidRDefault="00BE4E39" w:rsidP="00BE4E39">
            <w:pPr>
              <w:spacing w:after="120"/>
              <w:jc w:val="left"/>
              <w:rPr>
                <w:rStyle w:val="Code"/>
              </w:rPr>
            </w:pPr>
            <w:r w:rsidRPr="00BE4E39">
              <w:rPr>
                <w:rStyle w:val="Code"/>
              </w:rPr>
              <w:t>add 43 56</w:t>
            </w:r>
          </w:p>
          <w:p w:rsidR="00BE4E39" w:rsidRPr="00BE4E39" w:rsidRDefault="00BE4E39" w:rsidP="00BE4E39">
            <w:pPr>
              <w:spacing w:after="120"/>
              <w:jc w:val="left"/>
              <w:rPr>
                <w:rStyle w:val="Code"/>
              </w:rPr>
            </w:pPr>
            <w:r w:rsidRPr="00BE4E39">
              <w:rPr>
                <w:rStyle w:val="Code"/>
              </w:rPr>
              <w:t>add 75 72</w:t>
            </w:r>
          </w:p>
          <w:p w:rsidR="00BE4E39" w:rsidRPr="00BE4E39" w:rsidRDefault="00BE4E39" w:rsidP="00BE4E39">
            <w:pPr>
              <w:spacing w:after="120"/>
              <w:jc w:val="left"/>
              <w:rPr>
                <w:rStyle w:val="Code"/>
              </w:rPr>
            </w:pPr>
            <w:r w:rsidRPr="00BE4E39">
              <w:rPr>
                <w:rStyle w:val="Code"/>
              </w:rPr>
              <w:t>add 64 27</w:t>
            </w:r>
          </w:p>
          <w:p w:rsidR="00BE4E39" w:rsidRPr="00BE4E39" w:rsidRDefault="00BE4E39" w:rsidP="00BE4E39">
            <w:pPr>
              <w:spacing w:after="120"/>
              <w:jc w:val="left"/>
              <w:rPr>
                <w:rStyle w:val="Code"/>
              </w:rPr>
            </w:pPr>
            <w:r w:rsidRPr="00BE4E39">
              <w:rPr>
                <w:rStyle w:val="Code"/>
              </w:rPr>
              <w:t>add 70 10</w:t>
            </w:r>
          </w:p>
          <w:p w:rsidR="00BE4E39" w:rsidRPr="00BE4E39" w:rsidRDefault="00BE4E39" w:rsidP="00BE4E39">
            <w:pPr>
              <w:spacing w:after="120"/>
              <w:jc w:val="left"/>
              <w:rPr>
                <w:rStyle w:val="Code"/>
              </w:rPr>
            </w:pPr>
            <w:r w:rsidRPr="00BE4E39">
              <w:rPr>
                <w:rStyle w:val="Code"/>
              </w:rPr>
              <w:t>add 39 53</w:t>
            </w:r>
          </w:p>
          <w:p w:rsidR="00BE4E39" w:rsidRPr="00BE4E39" w:rsidRDefault="00BE4E39" w:rsidP="00BE4E39">
            <w:pPr>
              <w:spacing w:after="120"/>
              <w:jc w:val="left"/>
              <w:rPr>
                <w:rStyle w:val="Code"/>
              </w:rPr>
            </w:pPr>
            <w:r w:rsidRPr="00BE4E39">
              <w:rPr>
                <w:rStyle w:val="Code"/>
              </w:rPr>
              <w:t>add 48 58</w:t>
            </w:r>
          </w:p>
          <w:p w:rsidR="00BE4E39" w:rsidRPr="00BE4E39" w:rsidRDefault="00BE4E39" w:rsidP="00BE4E39">
            <w:pPr>
              <w:spacing w:after="120"/>
              <w:jc w:val="left"/>
              <w:rPr>
                <w:rStyle w:val="Code"/>
              </w:rPr>
            </w:pPr>
            <w:r w:rsidRPr="00BE4E39">
              <w:rPr>
                <w:rStyle w:val="Code"/>
              </w:rPr>
              <w:t>add 15 17</w:t>
            </w:r>
          </w:p>
          <w:p w:rsidR="00BE4E39" w:rsidRPr="00BE4E39" w:rsidRDefault="00BE4E39" w:rsidP="00BE4E39">
            <w:pPr>
              <w:spacing w:after="120"/>
              <w:jc w:val="left"/>
              <w:rPr>
                <w:rStyle w:val="Code"/>
              </w:rPr>
            </w:pPr>
            <w:r w:rsidRPr="00BE4E39">
              <w:rPr>
                <w:rStyle w:val="Code"/>
              </w:rPr>
              <w:t>add 74 98</w:t>
            </w:r>
          </w:p>
          <w:p w:rsidR="00BE4E39" w:rsidRPr="00BE4E39" w:rsidRDefault="00BE4E39" w:rsidP="00BE4E39">
            <w:pPr>
              <w:spacing w:after="120"/>
              <w:jc w:val="left"/>
              <w:rPr>
                <w:rStyle w:val="Code"/>
              </w:rPr>
            </w:pPr>
            <w:r w:rsidRPr="00BE4E39">
              <w:rPr>
                <w:rStyle w:val="Code"/>
              </w:rPr>
              <w:t>add 45 29</w:t>
            </w:r>
          </w:p>
          <w:p w:rsidR="00BE4E39" w:rsidRPr="00BE4E39" w:rsidRDefault="00BE4E39" w:rsidP="00BE4E39">
            <w:pPr>
              <w:spacing w:after="120"/>
              <w:jc w:val="left"/>
              <w:rPr>
                <w:rStyle w:val="Code"/>
              </w:rPr>
            </w:pPr>
            <w:r w:rsidRPr="00BE4E39">
              <w:rPr>
                <w:rStyle w:val="Code"/>
              </w:rPr>
              <w:t>add 31 88</w:t>
            </w:r>
          </w:p>
          <w:p w:rsidR="00BE4E39" w:rsidRPr="00BE4E39" w:rsidRDefault="00BE4E39" w:rsidP="00BE4E39">
            <w:pPr>
              <w:spacing w:after="120"/>
              <w:jc w:val="left"/>
              <w:rPr>
                <w:rStyle w:val="Code"/>
              </w:rPr>
            </w:pPr>
            <w:r w:rsidRPr="00BE4E39">
              <w:rPr>
                <w:rStyle w:val="Code"/>
              </w:rPr>
              <w:t>add 61 39</w:t>
            </w:r>
          </w:p>
          <w:p w:rsidR="00BE4E39" w:rsidRPr="00BE4E39" w:rsidRDefault="00BE4E39" w:rsidP="00BE4E39">
            <w:pPr>
              <w:spacing w:after="120"/>
              <w:jc w:val="left"/>
              <w:rPr>
                <w:rStyle w:val="Code"/>
              </w:rPr>
            </w:pPr>
            <w:r w:rsidRPr="00BE4E39">
              <w:rPr>
                <w:rStyle w:val="Code"/>
              </w:rPr>
              <w:t>add 19 53</w:t>
            </w:r>
          </w:p>
          <w:p w:rsidR="00BE4E39" w:rsidRPr="00BE4E39" w:rsidRDefault="00BE4E39" w:rsidP="00BE4E39">
            <w:pPr>
              <w:spacing w:after="120"/>
              <w:jc w:val="left"/>
              <w:rPr>
                <w:rStyle w:val="Code"/>
              </w:rPr>
            </w:pPr>
            <w:r w:rsidRPr="00BE4E39">
              <w:rPr>
                <w:rStyle w:val="Code"/>
              </w:rPr>
              <w:t>add 92 48</w:t>
            </w:r>
          </w:p>
          <w:p w:rsidR="00BE4E39" w:rsidRPr="00BE4E39" w:rsidRDefault="00BE4E39" w:rsidP="00BE4E39">
            <w:pPr>
              <w:spacing w:after="120"/>
              <w:jc w:val="left"/>
              <w:rPr>
                <w:rStyle w:val="Code"/>
              </w:rPr>
            </w:pPr>
            <w:r w:rsidRPr="00BE4E39">
              <w:rPr>
                <w:rStyle w:val="Code"/>
              </w:rPr>
              <w:t>add 37 80</w:t>
            </w:r>
          </w:p>
          <w:p w:rsidR="00BE4E39" w:rsidRPr="00BE4E39" w:rsidRDefault="00BE4E39" w:rsidP="00BE4E39">
            <w:pPr>
              <w:spacing w:after="120"/>
              <w:jc w:val="left"/>
              <w:rPr>
                <w:rStyle w:val="Code"/>
              </w:rPr>
            </w:pPr>
            <w:r w:rsidRPr="00BE4E39">
              <w:rPr>
                <w:rStyle w:val="Code"/>
              </w:rPr>
              <w:t>add 18 43</w:t>
            </w:r>
          </w:p>
          <w:p w:rsidR="00BE4E39" w:rsidRPr="00BE4E39" w:rsidRDefault="00BE4E39" w:rsidP="00BE4E39">
            <w:pPr>
              <w:spacing w:after="120"/>
              <w:jc w:val="left"/>
              <w:rPr>
                <w:rStyle w:val="Code"/>
              </w:rPr>
            </w:pPr>
            <w:r w:rsidRPr="00BE4E39">
              <w:rPr>
                <w:rStyle w:val="Code"/>
              </w:rPr>
              <w:t>add 98 63</w:t>
            </w:r>
          </w:p>
          <w:p w:rsidR="00BE4E39" w:rsidRPr="00BE4E39" w:rsidRDefault="00BE4E39" w:rsidP="00BE4E39">
            <w:pPr>
              <w:spacing w:after="120"/>
              <w:jc w:val="left"/>
              <w:rPr>
                <w:rStyle w:val="Code"/>
              </w:rPr>
            </w:pPr>
            <w:r w:rsidRPr="00BE4E39">
              <w:rPr>
                <w:rStyle w:val="Code"/>
              </w:rPr>
              <w:t>add 17 55</w:t>
            </w:r>
          </w:p>
          <w:p w:rsidR="00BE4E39" w:rsidRPr="00BE4E39" w:rsidRDefault="00BE4E39" w:rsidP="00BE4E39">
            <w:pPr>
              <w:spacing w:after="120"/>
              <w:jc w:val="left"/>
              <w:rPr>
                <w:rStyle w:val="Code"/>
              </w:rPr>
            </w:pPr>
            <w:r w:rsidRPr="00BE4E39">
              <w:rPr>
                <w:rStyle w:val="Code"/>
              </w:rPr>
              <w:lastRenderedPageBreak/>
              <w:t>add 10 26</w:t>
            </w:r>
          </w:p>
          <w:p w:rsidR="00BE4E39" w:rsidRPr="00BE4E39" w:rsidRDefault="00BE4E39" w:rsidP="00BE4E39">
            <w:pPr>
              <w:spacing w:after="120"/>
              <w:jc w:val="left"/>
              <w:rPr>
                <w:rStyle w:val="Code"/>
              </w:rPr>
            </w:pPr>
            <w:r w:rsidRPr="00BE4E39">
              <w:rPr>
                <w:rStyle w:val="Code"/>
              </w:rPr>
              <w:t>add 67 68</w:t>
            </w:r>
          </w:p>
          <w:p w:rsidR="00BE4E39" w:rsidRPr="00BE4E39" w:rsidRDefault="00BE4E39" w:rsidP="00BE4E39">
            <w:pPr>
              <w:spacing w:after="120"/>
              <w:jc w:val="left"/>
              <w:rPr>
                <w:rStyle w:val="Code"/>
              </w:rPr>
            </w:pPr>
            <w:r w:rsidRPr="00BE4E39">
              <w:rPr>
                <w:rStyle w:val="Code"/>
              </w:rPr>
              <w:t>add 58 40</w:t>
            </w:r>
          </w:p>
          <w:p w:rsidR="00BE4E39" w:rsidRPr="00BE4E39" w:rsidRDefault="00BE4E39" w:rsidP="00BE4E39">
            <w:pPr>
              <w:spacing w:after="120"/>
              <w:jc w:val="left"/>
              <w:rPr>
                <w:rStyle w:val="Code"/>
              </w:rPr>
            </w:pPr>
            <w:r w:rsidRPr="00BE4E39">
              <w:rPr>
                <w:rStyle w:val="Code"/>
              </w:rPr>
              <w:t>add 53 43</w:t>
            </w:r>
          </w:p>
          <w:p w:rsidR="00BE4E39" w:rsidRPr="00BE4E39" w:rsidRDefault="00BE4E39" w:rsidP="00BE4E39">
            <w:pPr>
              <w:spacing w:after="120"/>
              <w:jc w:val="left"/>
              <w:rPr>
                <w:rStyle w:val="Code"/>
              </w:rPr>
            </w:pPr>
            <w:r w:rsidRPr="00BE4E39">
              <w:rPr>
                <w:rStyle w:val="Code"/>
              </w:rPr>
              <w:t>add 50 19</w:t>
            </w:r>
          </w:p>
          <w:p w:rsidR="00BE4E39" w:rsidRPr="00BE4E39" w:rsidRDefault="00BE4E39" w:rsidP="00BE4E39">
            <w:pPr>
              <w:spacing w:after="120"/>
              <w:jc w:val="left"/>
              <w:rPr>
                <w:rStyle w:val="Code"/>
              </w:rPr>
            </w:pPr>
            <w:r w:rsidRPr="00BE4E39">
              <w:rPr>
                <w:rStyle w:val="Code"/>
              </w:rPr>
              <w:t>add 57 29</w:t>
            </w:r>
          </w:p>
          <w:p w:rsidR="00BE4E39" w:rsidRPr="00BE4E39" w:rsidRDefault="00BE4E39" w:rsidP="00BE4E39">
            <w:pPr>
              <w:spacing w:after="120"/>
              <w:jc w:val="left"/>
              <w:rPr>
                <w:rStyle w:val="Code"/>
              </w:rPr>
            </w:pPr>
            <w:r w:rsidRPr="00BE4E39">
              <w:rPr>
                <w:rStyle w:val="Code"/>
              </w:rPr>
              <w:t>add 60 55</w:t>
            </w:r>
          </w:p>
          <w:p w:rsidR="00BE4E39" w:rsidRPr="00BE4E39" w:rsidRDefault="00BE4E39" w:rsidP="00BE4E39">
            <w:pPr>
              <w:spacing w:after="120"/>
              <w:jc w:val="left"/>
              <w:rPr>
                <w:rStyle w:val="Code"/>
              </w:rPr>
            </w:pPr>
            <w:r w:rsidRPr="00BE4E39">
              <w:rPr>
                <w:rStyle w:val="Code"/>
              </w:rPr>
              <w:t>add 96 78</w:t>
            </w:r>
          </w:p>
          <w:p w:rsidR="00BE4E39" w:rsidRPr="00BE4E39" w:rsidRDefault="00BE4E39" w:rsidP="00BE4E39">
            <w:pPr>
              <w:spacing w:after="120"/>
              <w:jc w:val="left"/>
              <w:rPr>
                <w:rStyle w:val="Code"/>
              </w:rPr>
            </w:pPr>
            <w:r w:rsidRPr="00BE4E39">
              <w:rPr>
                <w:rStyle w:val="Code"/>
              </w:rPr>
              <w:t>add 87 66</w:t>
            </w:r>
          </w:p>
          <w:p w:rsidR="00BE4E39" w:rsidRPr="00BE4E39" w:rsidRDefault="00BE4E39" w:rsidP="00BE4E39">
            <w:pPr>
              <w:spacing w:after="120"/>
              <w:jc w:val="left"/>
              <w:rPr>
                <w:rStyle w:val="Code"/>
              </w:rPr>
            </w:pPr>
            <w:r w:rsidRPr="00BE4E39">
              <w:rPr>
                <w:rStyle w:val="Code"/>
              </w:rPr>
              <w:t>add 53 46</w:t>
            </w:r>
          </w:p>
          <w:p w:rsidR="00BE4E39" w:rsidRPr="00BE4E39" w:rsidRDefault="00BE4E39" w:rsidP="00BE4E39">
            <w:pPr>
              <w:spacing w:after="120"/>
              <w:jc w:val="left"/>
              <w:rPr>
                <w:rStyle w:val="Code"/>
              </w:rPr>
            </w:pPr>
            <w:r w:rsidRPr="00BE4E39">
              <w:rPr>
                <w:rStyle w:val="Code"/>
              </w:rPr>
              <w:t>add 12 23</w:t>
            </w:r>
          </w:p>
          <w:p w:rsidR="00BE4E39" w:rsidRPr="00BE4E39" w:rsidRDefault="00BE4E39" w:rsidP="00BE4E39">
            <w:pPr>
              <w:spacing w:after="120"/>
              <w:jc w:val="left"/>
              <w:rPr>
                <w:rStyle w:val="Code"/>
              </w:rPr>
            </w:pPr>
            <w:r w:rsidRPr="00BE4E39">
              <w:rPr>
                <w:rStyle w:val="Code"/>
              </w:rPr>
              <w:t>add 79 61</w:t>
            </w:r>
          </w:p>
          <w:p w:rsidR="00BE4E39" w:rsidRPr="00BE4E39" w:rsidRDefault="00BE4E39" w:rsidP="00BE4E39">
            <w:pPr>
              <w:spacing w:after="120"/>
              <w:jc w:val="left"/>
              <w:rPr>
                <w:rStyle w:val="Code"/>
              </w:rPr>
            </w:pPr>
            <w:r w:rsidRPr="00BE4E39">
              <w:rPr>
                <w:rStyle w:val="Code"/>
              </w:rPr>
              <w:t>add 76 51</w:t>
            </w:r>
          </w:p>
          <w:p w:rsidR="00BE4E39" w:rsidRPr="00BE4E39" w:rsidRDefault="00BE4E39" w:rsidP="00BE4E39">
            <w:pPr>
              <w:spacing w:after="120"/>
              <w:jc w:val="left"/>
              <w:rPr>
                <w:rStyle w:val="Code"/>
              </w:rPr>
            </w:pPr>
            <w:r w:rsidRPr="00BE4E39">
              <w:rPr>
                <w:rStyle w:val="Code"/>
              </w:rPr>
              <w:t>add 60 44</w:t>
            </w:r>
          </w:p>
          <w:p w:rsidR="00BE4E39" w:rsidRPr="00BE4E39" w:rsidRDefault="00BE4E39" w:rsidP="00BE4E39">
            <w:pPr>
              <w:spacing w:after="120"/>
              <w:jc w:val="left"/>
              <w:rPr>
                <w:rStyle w:val="Code"/>
              </w:rPr>
            </w:pPr>
            <w:r w:rsidRPr="00BE4E39">
              <w:rPr>
                <w:rStyle w:val="Code"/>
              </w:rPr>
              <w:t>add 98 84</w:t>
            </w:r>
          </w:p>
          <w:p w:rsidR="00BE4E39" w:rsidRPr="00BE4E39" w:rsidRDefault="00BE4E39" w:rsidP="00BE4E39">
            <w:pPr>
              <w:spacing w:after="120"/>
              <w:jc w:val="left"/>
              <w:rPr>
                <w:rStyle w:val="Code"/>
              </w:rPr>
            </w:pPr>
            <w:r w:rsidRPr="00BE4E39">
              <w:rPr>
                <w:rStyle w:val="Code"/>
              </w:rPr>
              <w:t>add 42 67</w:t>
            </w:r>
          </w:p>
          <w:p w:rsidR="00BE4E39" w:rsidRPr="00BE4E39" w:rsidRDefault="00BE4E39" w:rsidP="00BE4E39">
            <w:pPr>
              <w:spacing w:after="120"/>
              <w:jc w:val="left"/>
              <w:rPr>
                <w:rStyle w:val="Code"/>
              </w:rPr>
            </w:pPr>
            <w:r w:rsidRPr="00BE4E39">
              <w:rPr>
                <w:rStyle w:val="Code"/>
              </w:rPr>
              <w:t>add 50 51</w:t>
            </w:r>
          </w:p>
          <w:p w:rsidR="00BE4E39" w:rsidRPr="00BE4E39" w:rsidRDefault="00BE4E39" w:rsidP="00BE4E39">
            <w:pPr>
              <w:spacing w:after="120"/>
              <w:jc w:val="left"/>
              <w:rPr>
                <w:rStyle w:val="Code"/>
              </w:rPr>
            </w:pPr>
            <w:r w:rsidRPr="00BE4E39">
              <w:rPr>
                <w:rStyle w:val="Code"/>
              </w:rPr>
              <w:t>add 48 56</w:t>
            </w:r>
          </w:p>
          <w:p w:rsidR="00BE4E39" w:rsidRPr="00BE4E39" w:rsidRDefault="00BE4E39" w:rsidP="00BE4E39">
            <w:pPr>
              <w:spacing w:after="120"/>
              <w:jc w:val="left"/>
              <w:rPr>
                <w:rStyle w:val="Code"/>
              </w:rPr>
            </w:pPr>
            <w:r w:rsidRPr="00BE4E39">
              <w:rPr>
                <w:rStyle w:val="Code"/>
              </w:rPr>
              <w:t>add 83 13</w:t>
            </w:r>
          </w:p>
          <w:p w:rsidR="00BE4E39" w:rsidRPr="00BE4E39" w:rsidRDefault="00BE4E39" w:rsidP="00BE4E39">
            <w:pPr>
              <w:spacing w:after="120"/>
              <w:jc w:val="left"/>
              <w:rPr>
                <w:rStyle w:val="Code"/>
              </w:rPr>
            </w:pPr>
            <w:r w:rsidRPr="00BE4E39">
              <w:rPr>
                <w:rStyle w:val="Code"/>
              </w:rPr>
              <w:t>add 19 79</w:t>
            </w:r>
          </w:p>
          <w:p w:rsidR="00BE4E39" w:rsidRPr="00BE4E39" w:rsidRDefault="00BE4E39" w:rsidP="00BE4E39">
            <w:pPr>
              <w:spacing w:after="120"/>
              <w:jc w:val="left"/>
              <w:rPr>
                <w:rStyle w:val="Code"/>
              </w:rPr>
            </w:pPr>
            <w:r w:rsidRPr="00BE4E39">
              <w:rPr>
                <w:rStyle w:val="Code"/>
              </w:rPr>
              <w:t>add 93 14</w:t>
            </w:r>
          </w:p>
          <w:p w:rsidR="00BE4E39" w:rsidRPr="00BE4E39" w:rsidRDefault="00BE4E39" w:rsidP="00BE4E39">
            <w:pPr>
              <w:spacing w:after="120"/>
              <w:jc w:val="left"/>
              <w:rPr>
                <w:rStyle w:val="Code"/>
              </w:rPr>
            </w:pPr>
            <w:r w:rsidRPr="00BE4E39">
              <w:rPr>
                <w:rStyle w:val="Code"/>
              </w:rPr>
              <w:t>add 86 51</w:t>
            </w:r>
          </w:p>
          <w:p w:rsidR="00BE4E39" w:rsidRPr="00BE4E39" w:rsidRDefault="00BE4E39" w:rsidP="00BE4E39">
            <w:pPr>
              <w:spacing w:after="120"/>
              <w:jc w:val="left"/>
              <w:rPr>
                <w:rStyle w:val="Code"/>
              </w:rPr>
            </w:pPr>
            <w:r w:rsidRPr="00BE4E39">
              <w:rPr>
                <w:rStyle w:val="Code"/>
              </w:rPr>
              <w:t>add 94 70</w:t>
            </w:r>
          </w:p>
          <w:p w:rsidR="00BE4E39" w:rsidRPr="00BE4E39" w:rsidRDefault="00BE4E39" w:rsidP="00BE4E39">
            <w:pPr>
              <w:spacing w:after="120"/>
              <w:jc w:val="left"/>
              <w:rPr>
                <w:rStyle w:val="Code"/>
              </w:rPr>
            </w:pPr>
            <w:r w:rsidRPr="00BE4E39">
              <w:rPr>
                <w:rStyle w:val="Code"/>
              </w:rPr>
              <w:t>add 58 81</w:t>
            </w:r>
          </w:p>
          <w:p w:rsidR="00BE4E39" w:rsidRPr="00BE4E39" w:rsidRDefault="00BE4E39" w:rsidP="00BE4E39">
            <w:pPr>
              <w:spacing w:after="120"/>
              <w:jc w:val="left"/>
              <w:rPr>
                <w:rStyle w:val="Code"/>
              </w:rPr>
            </w:pPr>
            <w:r w:rsidRPr="00BE4E39">
              <w:rPr>
                <w:rStyle w:val="Code"/>
              </w:rPr>
              <w:t>add 25 10</w:t>
            </w:r>
          </w:p>
          <w:p w:rsidR="00BE4E39" w:rsidRPr="00BE4E39" w:rsidRDefault="00BE4E39" w:rsidP="00BE4E39">
            <w:pPr>
              <w:spacing w:after="120"/>
              <w:jc w:val="left"/>
              <w:rPr>
                <w:rStyle w:val="Code"/>
              </w:rPr>
            </w:pPr>
            <w:r w:rsidRPr="00BE4E39">
              <w:rPr>
                <w:rStyle w:val="Code"/>
              </w:rPr>
              <w:t>add 10 97</w:t>
            </w:r>
          </w:p>
          <w:p w:rsidR="00BE4E39" w:rsidRPr="00BE4E39" w:rsidRDefault="00BE4E39" w:rsidP="00BE4E39">
            <w:pPr>
              <w:spacing w:after="120"/>
              <w:jc w:val="left"/>
              <w:rPr>
                <w:rStyle w:val="Code"/>
              </w:rPr>
            </w:pPr>
            <w:r w:rsidRPr="00BE4E39">
              <w:rPr>
                <w:rStyle w:val="Code"/>
              </w:rPr>
              <w:t>add 90 55</w:t>
            </w:r>
          </w:p>
          <w:p w:rsidR="00BE4E39" w:rsidRPr="00BE4E39" w:rsidRDefault="00BE4E39" w:rsidP="00BE4E39">
            <w:pPr>
              <w:spacing w:after="120"/>
              <w:jc w:val="left"/>
              <w:rPr>
                <w:rStyle w:val="Code"/>
              </w:rPr>
            </w:pPr>
            <w:r w:rsidRPr="00BE4E39">
              <w:rPr>
                <w:rStyle w:val="Code"/>
              </w:rPr>
              <w:t>add 41 13</w:t>
            </w:r>
          </w:p>
          <w:p w:rsidR="00BE4E39" w:rsidRPr="00BE4E39" w:rsidRDefault="00BE4E39" w:rsidP="00BE4E39">
            <w:pPr>
              <w:spacing w:after="120"/>
              <w:jc w:val="left"/>
              <w:rPr>
                <w:rStyle w:val="Code"/>
              </w:rPr>
            </w:pPr>
            <w:r w:rsidRPr="00BE4E39">
              <w:rPr>
                <w:rStyle w:val="Code"/>
              </w:rPr>
              <w:t>add 33 64</w:t>
            </w:r>
          </w:p>
          <w:p w:rsidR="00BE4E39" w:rsidRPr="00BE4E39" w:rsidRDefault="00BE4E39" w:rsidP="00BE4E39">
            <w:pPr>
              <w:spacing w:after="120"/>
              <w:jc w:val="left"/>
              <w:rPr>
                <w:rStyle w:val="Code"/>
              </w:rPr>
            </w:pPr>
            <w:r w:rsidRPr="00BE4E39">
              <w:rPr>
                <w:rStyle w:val="Code"/>
              </w:rPr>
              <w:t>add 43 95</w:t>
            </w:r>
          </w:p>
          <w:p w:rsidR="00BE4E39" w:rsidRPr="00BE4E39" w:rsidRDefault="00BE4E39" w:rsidP="00BE4E39">
            <w:pPr>
              <w:spacing w:after="120"/>
              <w:jc w:val="left"/>
              <w:rPr>
                <w:rStyle w:val="Code"/>
              </w:rPr>
            </w:pPr>
            <w:r w:rsidRPr="00BE4E39">
              <w:rPr>
                <w:rStyle w:val="Code"/>
              </w:rPr>
              <w:t>add 74 67</w:t>
            </w:r>
          </w:p>
          <w:p w:rsidR="00BE4E39" w:rsidRPr="00BE4E39" w:rsidRDefault="00BE4E39" w:rsidP="00BE4E39">
            <w:pPr>
              <w:spacing w:after="120"/>
              <w:jc w:val="left"/>
              <w:rPr>
                <w:rStyle w:val="Code"/>
              </w:rPr>
            </w:pPr>
            <w:r w:rsidRPr="00BE4E39">
              <w:rPr>
                <w:rStyle w:val="Code"/>
              </w:rPr>
              <w:t>add 82 66</w:t>
            </w:r>
          </w:p>
          <w:p w:rsidR="00BE4E39" w:rsidRPr="00BE4E39" w:rsidRDefault="00BE4E39" w:rsidP="00BE4E39">
            <w:pPr>
              <w:spacing w:after="120"/>
              <w:jc w:val="left"/>
              <w:rPr>
                <w:rStyle w:val="Code"/>
              </w:rPr>
            </w:pPr>
            <w:r w:rsidRPr="00BE4E39">
              <w:rPr>
                <w:rStyle w:val="Code"/>
              </w:rPr>
              <w:t>add 25 22</w:t>
            </w:r>
          </w:p>
          <w:p w:rsidR="00BE4E39" w:rsidRPr="00BE4E39" w:rsidRDefault="00BE4E39" w:rsidP="00BE4E39">
            <w:pPr>
              <w:spacing w:after="120"/>
              <w:jc w:val="left"/>
              <w:rPr>
                <w:rStyle w:val="Code"/>
              </w:rPr>
            </w:pPr>
            <w:r w:rsidRPr="00BE4E39">
              <w:rPr>
                <w:rStyle w:val="Code"/>
              </w:rPr>
              <w:t>add 27 47</w:t>
            </w:r>
          </w:p>
          <w:p w:rsidR="00BE4E39" w:rsidRPr="00BE4E39" w:rsidRDefault="00BE4E39" w:rsidP="00BE4E39">
            <w:pPr>
              <w:spacing w:after="120"/>
              <w:jc w:val="left"/>
              <w:rPr>
                <w:rStyle w:val="Code"/>
              </w:rPr>
            </w:pPr>
            <w:r w:rsidRPr="00BE4E39">
              <w:rPr>
                <w:rStyle w:val="Code"/>
              </w:rPr>
              <w:t>add 75 91</w:t>
            </w:r>
          </w:p>
          <w:p w:rsidR="00BE4E39" w:rsidRPr="00BE4E39" w:rsidRDefault="00BE4E39" w:rsidP="00BE4E39">
            <w:pPr>
              <w:spacing w:after="120"/>
              <w:jc w:val="left"/>
              <w:rPr>
                <w:rStyle w:val="Code"/>
              </w:rPr>
            </w:pPr>
            <w:r w:rsidRPr="00BE4E39">
              <w:rPr>
                <w:rStyle w:val="Code"/>
              </w:rPr>
              <w:t>add 65 32</w:t>
            </w:r>
          </w:p>
          <w:p w:rsidR="00BE4E39" w:rsidRPr="00BE4E39" w:rsidRDefault="00BE4E39" w:rsidP="00BE4E39">
            <w:pPr>
              <w:spacing w:after="120"/>
              <w:jc w:val="left"/>
              <w:rPr>
                <w:rStyle w:val="Code"/>
              </w:rPr>
            </w:pPr>
            <w:r w:rsidRPr="00BE4E39">
              <w:rPr>
                <w:rStyle w:val="Code"/>
              </w:rPr>
              <w:t>add 90 82</w:t>
            </w:r>
          </w:p>
          <w:p w:rsidR="00BE4E39" w:rsidRPr="00BE4E39" w:rsidRDefault="00BE4E39" w:rsidP="00BE4E39">
            <w:pPr>
              <w:spacing w:after="120"/>
              <w:jc w:val="left"/>
              <w:rPr>
                <w:rStyle w:val="Code"/>
              </w:rPr>
            </w:pPr>
            <w:r w:rsidRPr="00BE4E39">
              <w:rPr>
                <w:rStyle w:val="Code"/>
              </w:rPr>
              <w:t>add 54 28</w:t>
            </w:r>
          </w:p>
          <w:p w:rsidR="00BE4E39" w:rsidRPr="00BE4E39" w:rsidRDefault="00BE4E39" w:rsidP="00BE4E39">
            <w:pPr>
              <w:spacing w:after="120"/>
              <w:jc w:val="left"/>
              <w:rPr>
                <w:rStyle w:val="Code"/>
              </w:rPr>
            </w:pPr>
            <w:r w:rsidRPr="00BE4E39">
              <w:rPr>
                <w:rStyle w:val="Code"/>
              </w:rPr>
              <w:t>add 13 62</w:t>
            </w:r>
          </w:p>
          <w:p w:rsidR="00BE4E39" w:rsidRPr="00BE4E39" w:rsidRDefault="00BE4E39" w:rsidP="00BE4E39">
            <w:pPr>
              <w:spacing w:after="120"/>
              <w:jc w:val="left"/>
              <w:rPr>
                <w:rStyle w:val="Code"/>
              </w:rPr>
            </w:pPr>
            <w:r w:rsidRPr="00BE4E39">
              <w:rPr>
                <w:rStyle w:val="Code"/>
              </w:rPr>
              <w:t>add 97 63</w:t>
            </w:r>
          </w:p>
          <w:p w:rsidR="00BE4E39" w:rsidRPr="00BE4E39" w:rsidRDefault="00BE4E39" w:rsidP="00BE4E39">
            <w:pPr>
              <w:spacing w:after="120"/>
              <w:jc w:val="left"/>
              <w:rPr>
                <w:rStyle w:val="Code"/>
              </w:rPr>
            </w:pPr>
            <w:r w:rsidRPr="00BE4E39">
              <w:rPr>
                <w:rStyle w:val="Code"/>
              </w:rPr>
              <w:t>add 63 61</w:t>
            </w:r>
          </w:p>
          <w:p w:rsidR="00BE4E39" w:rsidRPr="00BE4E39" w:rsidRDefault="00BE4E39" w:rsidP="00BE4E39">
            <w:pPr>
              <w:spacing w:after="120"/>
              <w:jc w:val="left"/>
              <w:rPr>
                <w:rStyle w:val="Code"/>
              </w:rPr>
            </w:pPr>
            <w:r w:rsidRPr="00BE4E39">
              <w:rPr>
                <w:rStyle w:val="Code"/>
              </w:rPr>
              <w:t>add 10 83</w:t>
            </w:r>
          </w:p>
          <w:p w:rsidR="00BE4E39" w:rsidRPr="00BE4E39" w:rsidRDefault="00BE4E39" w:rsidP="00BE4E39">
            <w:pPr>
              <w:spacing w:after="120"/>
              <w:jc w:val="left"/>
              <w:rPr>
                <w:rStyle w:val="Code"/>
              </w:rPr>
            </w:pPr>
            <w:r w:rsidRPr="00BE4E39">
              <w:rPr>
                <w:rStyle w:val="Code"/>
              </w:rPr>
              <w:t>add 15 43</w:t>
            </w:r>
          </w:p>
          <w:p w:rsidR="00BE4E39" w:rsidRPr="00BE4E39" w:rsidRDefault="00BE4E39" w:rsidP="00BE4E39">
            <w:pPr>
              <w:spacing w:after="120"/>
              <w:jc w:val="left"/>
              <w:rPr>
                <w:rStyle w:val="Code"/>
              </w:rPr>
            </w:pPr>
            <w:r w:rsidRPr="00BE4E39">
              <w:rPr>
                <w:rStyle w:val="Code"/>
              </w:rPr>
              <w:t>add 79 85</w:t>
            </w:r>
          </w:p>
          <w:p w:rsidR="00BE4E39" w:rsidRPr="00BE4E39" w:rsidRDefault="00BE4E39" w:rsidP="00BE4E39">
            <w:pPr>
              <w:spacing w:after="120"/>
              <w:jc w:val="left"/>
              <w:rPr>
                <w:rStyle w:val="Code"/>
              </w:rPr>
            </w:pPr>
            <w:r w:rsidRPr="00BE4E39">
              <w:rPr>
                <w:rStyle w:val="Code"/>
              </w:rPr>
              <w:lastRenderedPageBreak/>
              <w:t>add 60 73</w:t>
            </w:r>
          </w:p>
          <w:p w:rsidR="00BE4E39" w:rsidRPr="00BE4E39" w:rsidRDefault="00BE4E39" w:rsidP="00BE4E39">
            <w:pPr>
              <w:spacing w:after="120"/>
              <w:jc w:val="left"/>
              <w:rPr>
                <w:rStyle w:val="Code"/>
              </w:rPr>
            </w:pPr>
            <w:r w:rsidRPr="00BE4E39">
              <w:rPr>
                <w:rStyle w:val="Code"/>
              </w:rPr>
              <w:t>add 11 65</w:t>
            </w:r>
          </w:p>
          <w:p w:rsidR="00BE4E39" w:rsidRPr="00BE4E39" w:rsidRDefault="00BE4E39" w:rsidP="00BE4E39">
            <w:pPr>
              <w:spacing w:after="120"/>
              <w:jc w:val="left"/>
              <w:rPr>
                <w:rStyle w:val="Code"/>
              </w:rPr>
            </w:pPr>
            <w:r w:rsidRPr="00BE4E39">
              <w:rPr>
                <w:rStyle w:val="Code"/>
              </w:rPr>
              <w:t>add 35 68</w:t>
            </w:r>
          </w:p>
          <w:p w:rsidR="00BE4E39" w:rsidRPr="00BE4E39" w:rsidRDefault="00BE4E39" w:rsidP="00BE4E39">
            <w:pPr>
              <w:spacing w:after="120"/>
              <w:jc w:val="left"/>
              <w:rPr>
                <w:rStyle w:val="Code"/>
              </w:rPr>
            </w:pPr>
            <w:r w:rsidRPr="00BE4E39">
              <w:rPr>
                <w:rStyle w:val="Code"/>
              </w:rPr>
              <w:t>add 20 53</w:t>
            </w:r>
          </w:p>
          <w:p w:rsidR="00BE4E39" w:rsidRPr="00BE4E39" w:rsidRDefault="00BE4E39" w:rsidP="00BE4E39">
            <w:pPr>
              <w:spacing w:after="120"/>
              <w:jc w:val="left"/>
              <w:rPr>
                <w:rStyle w:val="Code"/>
              </w:rPr>
            </w:pPr>
            <w:r w:rsidRPr="00BE4E39">
              <w:rPr>
                <w:rStyle w:val="Code"/>
              </w:rPr>
              <w:t>add 50 30</w:t>
            </w:r>
          </w:p>
          <w:p w:rsidR="00BE4E39" w:rsidRPr="00BE4E39" w:rsidRDefault="00BE4E39" w:rsidP="00BE4E39">
            <w:pPr>
              <w:spacing w:after="120"/>
              <w:jc w:val="left"/>
              <w:rPr>
                <w:rStyle w:val="Code"/>
              </w:rPr>
            </w:pPr>
            <w:r w:rsidRPr="00BE4E39">
              <w:rPr>
                <w:rStyle w:val="Code"/>
              </w:rPr>
              <w:t>add 48 78</w:t>
            </w:r>
          </w:p>
          <w:p w:rsidR="00BE4E39" w:rsidRPr="00BE4E39" w:rsidRDefault="00BE4E39" w:rsidP="00BE4E39">
            <w:pPr>
              <w:spacing w:after="120"/>
              <w:jc w:val="left"/>
              <w:rPr>
                <w:rStyle w:val="Code"/>
              </w:rPr>
            </w:pPr>
            <w:r w:rsidRPr="00BE4E39">
              <w:rPr>
                <w:rStyle w:val="Code"/>
              </w:rPr>
              <w:t>add 39 27</w:t>
            </w:r>
          </w:p>
          <w:p w:rsidR="00BE4E39" w:rsidRPr="00BE4E39" w:rsidRDefault="00BE4E39" w:rsidP="00BE4E39">
            <w:pPr>
              <w:spacing w:after="120"/>
              <w:jc w:val="left"/>
              <w:rPr>
                <w:rStyle w:val="Code"/>
              </w:rPr>
            </w:pPr>
            <w:r w:rsidRPr="00BE4E39">
              <w:rPr>
                <w:rStyle w:val="Code"/>
              </w:rPr>
              <w:t>add 55 63</w:t>
            </w:r>
          </w:p>
          <w:p w:rsidR="00BE4E39" w:rsidRPr="00BE4E39" w:rsidRDefault="00BE4E39" w:rsidP="00BE4E39">
            <w:pPr>
              <w:spacing w:after="120"/>
              <w:jc w:val="left"/>
              <w:rPr>
                <w:rStyle w:val="Code"/>
              </w:rPr>
            </w:pPr>
            <w:r w:rsidRPr="00BE4E39">
              <w:rPr>
                <w:rStyle w:val="Code"/>
              </w:rPr>
              <w:t>add 31 74</w:t>
            </w:r>
          </w:p>
          <w:p w:rsidR="00BE4E39" w:rsidRPr="00BE4E39" w:rsidRDefault="00BE4E39" w:rsidP="00BE4E39">
            <w:pPr>
              <w:spacing w:after="120"/>
              <w:jc w:val="left"/>
              <w:rPr>
                <w:rStyle w:val="Code"/>
              </w:rPr>
            </w:pPr>
            <w:r w:rsidRPr="00BE4E39">
              <w:rPr>
                <w:rStyle w:val="Code"/>
              </w:rPr>
              <w:t>add 56 59</w:t>
            </w:r>
          </w:p>
          <w:p w:rsidR="00BE4E39" w:rsidRPr="00BE4E39" w:rsidRDefault="00BE4E39" w:rsidP="00BE4E39">
            <w:pPr>
              <w:spacing w:after="120"/>
              <w:jc w:val="left"/>
              <w:rPr>
                <w:rStyle w:val="Code"/>
              </w:rPr>
            </w:pPr>
            <w:r w:rsidRPr="00BE4E39">
              <w:rPr>
                <w:rStyle w:val="Code"/>
              </w:rPr>
              <w:t>add 21 20</w:t>
            </w:r>
          </w:p>
          <w:p w:rsidR="00BE4E39" w:rsidRPr="00BE4E39" w:rsidRDefault="00BE4E39" w:rsidP="00BE4E39">
            <w:pPr>
              <w:spacing w:after="120"/>
              <w:jc w:val="left"/>
              <w:rPr>
                <w:rStyle w:val="Code"/>
              </w:rPr>
            </w:pPr>
            <w:r w:rsidRPr="00BE4E39">
              <w:rPr>
                <w:rStyle w:val="Code"/>
              </w:rPr>
              <w:t>add 31 93</w:t>
            </w:r>
          </w:p>
          <w:p w:rsidR="00BE4E39" w:rsidRPr="00BE4E39" w:rsidRDefault="00BE4E39" w:rsidP="00BE4E39">
            <w:pPr>
              <w:spacing w:after="120"/>
              <w:jc w:val="left"/>
              <w:rPr>
                <w:rStyle w:val="Code"/>
              </w:rPr>
            </w:pPr>
            <w:r w:rsidRPr="00BE4E39">
              <w:rPr>
                <w:rStyle w:val="Code"/>
              </w:rPr>
              <w:t>add 27 12</w:t>
            </w:r>
          </w:p>
          <w:p w:rsidR="00BE4E39" w:rsidRPr="00BE4E39" w:rsidRDefault="00BE4E39" w:rsidP="00BE4E39">
            <w:pPr>
              <w:spacing w:after="120"/>
              <w:jc w:val="left"/>
              <w:rPr>
                <w:rStyle w:val="Code"/>
              </w:rPr>
            </w:pPr>
            <w:r w:rsidRPr="00BE4E39">
              <w:rPr>
                <w:rStyle w:val="Code"/>
              </w:rPr>
              <w:t>add 88 72</w:t>
            </w:r>
          </w:p>
          <w:p w:rsidR="00BE4E39" w:rsidRPr="00BE4E39" w:rsidRDefault="00BE4E39" w:rsidP="00BE4E39">
            <w:pPr>
              <w:spacing w:after="120"/>
              <w:jc w:val="left"/>
              <w:rPr>
                <w:rStyle w:val="Code"/>
              </w:rPr>
            </w:pPr>
            <w:r w:rsidRPr="00BE4E39">
              <w:rPr>
                <w:rStyle w:val="Code"/>
              </w:rPr>
              <w:t>add 55 52</w:t>
            </w:r>
          </w:p>
          <w:p w:rsidR="00BE4E39" w:rsidRPr="00BE4E39" w:rsidRDefault="00BE4E39" w:rsidP="00BE4E39">
            <w:pPr>
              <w:spacing w:after="120"/>
              <w:jc w:val="left"/>
              <w:rPr>
                <w:rStyle w:val="Code"/>
              </w:rPr>
            </w:pPr>
            <w:r w:rsidRPr="00BE4E39">
              <w:rPr>
                <w:rStyle w:val="Code"/>
              </w:rPr>
              <w:t>add 61 59</w:t>
            </w:r>
          </w:p>
          <w:p w:rsidR="00BE4E39" w:rsidRPr="00BE4E39" w:rsidRDefault="00BE4E39" w:rsidP="00BE4E39">
            <w:pPr>
              <w:spacing w:after="120"/>
              <w:jc w:val="left"/>
              <w:rPr>
                <w:rStyle w:val="Code"/>
              </w:rPr>
            </w:pPr>
            <w:r w:rsidRPr="00BE4E39">
              <w:rPr>
                <w:rStyle w:val="Code"/>
              </w:rPr>
              <w:t>add 75 67</w:t>
            </w:r>
          </w:p>
          <w:p w:rsidR="00BE4E39" w:rsidRPr="00BE4E39" w:rsidRDefault="00BE4E39" w:rsidP="00BE4E39">
            <w:pPr>
              <w:spacing w:after="120"/>
              <w:jc w:val="left"/>
              <w:rPr>
                <w:rStyle w:val="Code"/>
              </w:rPr>
            </w:pPr>
            <w:r w:rsidRPr="00BE4E39">
              <w:rPr>
                <w:rStyle w:val="Code"/>
              </w:rPr>
              <w:t>add 41 49</w:t>
            </w:r>
          </w:p>
          <w:p w:rsidR="00BE4E39" w:rsidRPr="00BE4E39" w:rsidRDefault="00BE4E39" w:rsidP="00BE4E39">
            <w:pPr>
              <w:spacing w:after="120"/>
              <w:jc w:val="left"/>
              <w:rPr>
                <w:rStyle w:val="Code"/>
              </w:rPr>
            </w:pPr>
            <w:r w:rsidRPr="00BE4E39">
              <w:rPr>
                <w:rStyle w:val="Code"/>
              </w:rPr>
              <w:t>add 35 15</w:t>
            </w:r>
          </w:p>
          <w:p w:rsidR="00BE4E39" w:rsidRPr="00BE4E39" w:rsidRDefault="00BE4E39" w:rsidP="00BE4E39">
            <w:pPr>
              <w:spacing w:after="120"/>
              <w:jc w:val="left"/>
              <w:rPr>
                <w:rStyle w:val="Code"/>
              </w:rPr>
            </w:pPr>
            <w:r w:rsidRPr="00BE4E39">
              <w:rPr>
                <w:rStyle w:val="Code"/>
              </w:rPr>
              <w:t>add 30 79</w:t>
            </w:r>
          </w:p>
          <w:p w:rsidR="00BE4E39" w:rsidRPr="00BE4E39" w:rsidRDefault="00BE4E39" w:rsidP="00BE4E39">
            <w:pPr>
              <w:spacing w:after="120"/>
              <w:jc w:val="left"/>
              <w:rPr>
                <w:rStyle w:val="Code"/>
              </w:rPr>
            </w:pPr>
            <w:r w:rsidRPr="00BE4E39">
              <w:rPr>
                <w:rStyle w:val="Code"/>
              </w:rPr>
              <w:t>add 14 79</w:t>
            </w:r>
          </w:p>
          <w:p w:rsidR="00BE4E39" w:rsidRPr="00BE4E39" w:rsidRDefault="00BE4E39" w:rsidP="00BE4E39">
            <w:pPr>
              <w:spacing w:after="120"/>
              <w:jc w:val="left"/>
              <w:rPr>
                <w:rStyle w:val="Code"/>
              </w:rPr>
            </w:pPr>
            <w:r w:rsidRPr="00BE4E39">
              <w:rPr>
                <w:rStyle w:val="Code"/>
              </w:rPr>
              <w:t>add 53 98</w:t>
            </w:r>
          </w:p>
          <w:p w:rsidR="00BE4E39" w:rsidRPr="00BE4E39" w:rsidRDefault="00BE4E39" w:rsidP="00BE4E39">
            <w:pPr>
              <w:spacing w:after="120"/>
              <w:jc w:val="left"/>
              <w:rPr>
                <w:rStyle w:val="Code"/>
              </w:rPr>
            </w:pPr>
            <w:r w:rsidRPr="00BE4E39">
              <w:rPr>
                <w:rStyle w:val="Code"/>
              </w:rPr>
              <w:t>add 25 28</w:t>
            </w:r>
          </w:p>
          <w:p w:rsidR="00BE4E39" w:rsidRPr="00BE4E39" w:rsidRDefault="00BE4E39" w:rsidP="00BE4E39">
            <w:pPr>
              <w:spacing w:after="120"/>
              <w:jc w:val="left"/>
              <w:rPr>
                <w:rStyle w:val="Code"/>
              </w:rPr>
            </w:pPr>
            <w:r w:rsidRPr="00BE4E39">
              <w:rPr>
                <w:rStyle w:val="Code"/>
              </w:rPr>
              <w:t>add 93 30</w:t>
            </w:r>
          </w:p>
          <w:p w:rsidR="00BE4E39" w:rsidRPr="00BE4E39" w:rsidRDefault="00BE4E39" w:rsidP="00BE4E39">
            <w:pPr>
              <w:spacing w:after="120"/>
              <w:jc w:val="left"/>
              <w:rPr>
                <w:rStyle w:val="Code"/>
              </w:rPr>
            </w:pPr>
            <w:r w:rsidRPr="00BE4E39">
              <w:rPr>
                <w:rStyle w:val="Code"/>
              </w:rPr>
              <w:t>add 16 50</w:t>
            </w:r>
          </w:p>
          <w:p w:rsidR="00BE4E39" w:rsidRPr="00BE4E39" w:rsidRDefault="00BE4E39" w:rsidP="00BE4E39">
            <w:pPr>
              <w:spacing w:after="120"/>
              <w:jc w:val="left"/>
              <w:rPr>
                <w:rStyle w:val="Code"/>
              </w:rPr>
            </w:pPr>
            <w:r w:rsidRPr="00BE4E39">
              <w:rPr>
                <w:rStyle w:val="Code"/>
              </w:rPr>
              <w:t>add 64 10</w:t>
            </w:r>
          </w:p>
          <w:p w:rsidR="00BE4E39" w:rsidRPr="00BE4E39" w:rsidRDefault="00BE4E39" w:rsidP="00BE4E39">
            <w:pPr>
              <w:spacing w:after="120"/>
              <w:jc w:val="left"/>
              <w:rPr>
                <w:rStyle w:val="Code"/>
              </w:rPr>
            </w:pPr>
            <w:r w:rsidRPr="00BE4E39">
              <w:rPr>
                <w:rStyle w:val="Code"/>
              </w:rPr>
              <w:t>add 77 70</w:t>
            </w:r>
          </w:p>
          <w:p w:rsidR="00BE4E39" w:rsidRPr="00BE4E39" w:rsidRDefault="00BE4E39" w:rsidP="00BE4E39">
            <w:pPr>
              <w:spacing w:after="120"/>
              <w:jc w:val="left"/>
              <w:rPr>
                <w:rStyle w:val="Code"/>
              </w:rPr>
            </w:pPr>
            <w:r w:rsidRPr="00BE4E39">
              <w:rPr>
                <w:rStyle w:val="Code"/>
              </w:rPr>
              <w:t>add 54 80</w:t>
            </w:r>
          </w:p>
          <w:p w:rsidR="00BE4E39" w:rsidRPr="00BE4E39" w:rsidRDefault="00BE4E39" w:rsidP="00BE4E39">
            <w:pPr>
              <w:spacing w:after="120"/>
              <w:jc w:val="left"/>
              <w:rPr>
                <w:rStyle w:val="Code"/>
              </w:rPr>
            </w:pPr>
            <w:r w:rsidRPr="00BE4E39">
              <w:rPr>
                <w:rStyle w:val="Code"/>
              </w:rPr>
              <w:t>add 32 80</w:t>
            </w:r>
          </w:p>
          <w:p w:rsidR="00BE4E39" w:rsidRPr="00BE4E39" w:rsidRDefault="00BE4E39" w:rsidP="00BE4E39">
            <w:pPr>
              <w:spacing w:after="120"/>
              <w:jc w:val="left"/>
              <w:rPr>
                <w:rStyle w:val="Code"/>
              </w:rPr>
            </w:pPr>
            <w:r w:rsidRPr="00BE4E39">
              <w:rPr>
                <w:rStyle w:val="Code"/>
              </w:rPr>
              <w:t>add 39 96</w:t>
            </w:r>
          </w:p>
          <w:p w:rsidR="00BE4E39" w:rsidRPr="00BE4E39" w:rsidRDefault="00BE4E39" w:rsidP="00BE4E39">
            <w:pPr>
              <w:spacing w:after="120"/>
              <w:jc w:val="left"/>
              <w:rPr>
                <w:rStyle w:val="Code"/>
              </w:rPr>
            </w:pPr>
            <w:r w:rsidRPr="00BE4E39">
              <w:rPr>
                <w:rStyle w:val="Code"/>
              </w:rPr>
              <w:t>add 45 96</w:t>
            </w:r>
          </w:p>
          <w:p w:rsidR="00BE4E39" w:rsidRPr="00BE4E39" w:rsidRDefault="00BE4E39" w:rsidP="00BE4E39">
            <w:pPr>
              <w:spacing w:after="120"/>
              <w:jc w:val="left"/>
              <w:rPr>
                <w:rStyle w:val="Code"/>
              </w:rPr>
            </w:pPr>
            <w:r w:rsidRPr="00BE4E39">
              <w:rPr>
                <w:rStyle w:val="Code"/>
              </w:rPr>
              <w:t>add 16 84</w:t>
            </w:r>
          </w:p>
          <w:p w:rsidR="00BE4E39" w:rsidRPr="00BE4E39" w:rsidRDefault="00BE4E39" w:rsidP="00BE4E39">
            <w:pPr>
              <w:spacing w:after="120"/>
              <w:jc w:val="left"/>
              <w:rPr>
                <w:rStyle w:val="Code"/>
              </w:rPr>
            </w:pPr>
            <w:r w:rsidRPr="00BE4E39">
              <w:rPr>
                <w:rStyle w:val="Code"/>
              </w:rPr>
              <w:t>add 86 11</w:t>
            </w:r>
          </w:p>
          <w:p w:rsidR="00BE4E39" w:rsidRPr="00BE4E39" w:rsidRDefault="00BE4E39" w:rsidP="00BE4E39">
            <w:pPr>
              <w:spacing w:after="120"/>
              <w:jc w:val="left"/>
              <w:rPr>
                <w:rStyle w:val="Code"/>
              </w:rPr>
            </w:pPr>
            <w:r w:rsidRPr="00BE4E39">
              <w:rPr>
                <w:rStyle w:val="Code"/>
              </w:rPr>
              <w:t>add 75 46</w:t>
            </w:r>
          </w:p>
          <w:p w:rsidR="00BE4E39" w:rsidRPr="00BE4E39" w:rsidRDefault="00BE4E39" w:rsidP="00BE4E39">
            <w:pPr>
              <w:spacing w:after="120"/>
              <w:jc w:val="left"/>
              <w:rPr>
                <w:rStyle w:val="Code"/>
              </w:rPr>
            </w:pPr>
            <w:r w:rsidRPr="00BE4E39">
              <w:rPr>
                <w:rStyle w:val="Code"/>
              </w:rPr>
              <w:t>add 36 81</w:t>
            </w:r>
          </w:p>
          <w:p w:rsidR="00BE4E39" w:rsidRPr="00BE4E39" w:rsidRDefault="00BE4E39" w:rsidP="00BE4E39">
            <w:pPr>
              <w:spacing w:after="120"/>
              <w:jc w:val="left"/>
              <w:rPr>
                <w:rStyle w:val="Code"/>
              </w:rPr>
            </w:pPr>
            <w:r w:rsidRPr="00BE4E39">
              <w:rPr>
                <w:rStyle w:val="Code"/>
              </w:rPr>
              <w:t>add 90 35</w:t>
            </w:r>
          </w:p>
          <w:p w:rsidR="00BE4E39" w:rsidRPr="00BE4E39" w:rsidRDefault="00BE4E39" w:rsidP="00BE4E39">
            <w:pPr>
              <w:spacing w:after="120"/>
              <w:jc w:val="left"/>
              <w:rPr>
                <w:rStyle w:val="Code"/>
              </w:rPr>
            </w:pPr>
            <w:r w:rsidRPr="00BE4E39">
              <w:rPr>
                <w:rStyle w:val="Code"/>
              </w:rPr>
              <w:t>add 22 71</w:t>
            </w:r>
          </w:p>
          <w:p w:rsidR="00BE4E39" w:rsidRPr="00BE4E39" w:rsidRDefault="00BE4E39" w:rsidP="00BE4E39">
            <w:pPr>
              <w:spacing w:after="120"/>
              <w:jc w:val="left"/>
              <w:rPr>
                <w:rStyle w:val="Code"/>
              </w:rPr>
            </w:pPr>
            <w:r w:rsidRPr="00BE4E39">
              <w:rPr>
                <w:rStyle w:val="Code"/>
              </w:rPr>
              <w:t>add 98 53</w:t>
            </w:r>
          </w:p>
          <w:p w:rsidR="00BE4E39" w:rsidRPr="00BE4E39" w:rsidRDefault="00BE4E39" w:rsidP="00BE4E39">
            <w:pPr>
              <w:spacing w:after="120"/>
              <w:jc w:val="left"/>
              <w:rPr>
                <w:rStyle w:val="Code"/>
              </w:rPr>
            </w:pPr>
            <w:r w:rsidRPr="00BE4E39">
              <w:rPr>
                <w:rStyle w:val="Code"/>
              </w:rPr>
              <w:t>add 76 59</w:t>
            </w:r>
          </w:p>
          <w:p w:rsidR="00BE4E39" w:rsidRPr="00BE4E39" w:rsidRDefault="00BE4E39" w:rsidP="00BE4E39">
            <w:pPr>
              <w:spacing w:after="120"/>
              <w:jc w:val="left"/>
              <w:rPr>
                <w:rStyle w:val="Code"/>
              </w:rPr>
            </w:pPr>
            <w:r w:rsidRPr="00BE4E39">
              <w:rPr>
                <w:rStyle w:val="Code"/>
              </w:rPr>
              <w:t>add 26 31</w:t>
            </w:r>
          </w:p>
          <w:p w:rsidR="00BE4E39" w:rsidRPr="00BE4E39" w:rsidRDefault="00BE4E39" w:rsidP="00BE4E39">
            <w:pPr>
              <w:spacing w:after="120"/>
              <w:jc w:val="left"/>
              <w:rPr>
                <w:rStyle w:val="Code"/>
              </w:rPr>
            </w:pPr>
            <w:r w:rsidRPr="00BE4E39">
              <w:rPr>
                <w:rStyle w:val="Code"/>
              </w:rPr>
              <w:t>add 71 86</w:t>
            </w:r>
          </w:p>
          <w:p w:rsidR="00BE4E39" w:rsidRPr="00BE4E39" w:rsidRDefault="00BE4E39" w:rsidP="00BE4E39">
            <w:pPr>
              <w:spacing w:after="120"/>
              <w:jc w:val="left"/>
              <w:rPr>
                <w:rStyle w:val="Code"/>
              </w:rPr>
            </w:pPr>
            <w:r w:rsidRPr="00BE4E39">
              <w:rPr>
                <w:rStyle w:val="Code"/>
              </w:rPr>
              <w:t>add 48 57</w:t>
            </w:r>
          </w:p>
          <w:p w:rsidR="00BE4E39" w:rsidRPr="00BE4E39" w:rsidRDefault="00BE4E39" w:rsidP="00BE4E39">
            <w:pPr>
              <w:spacing w:after="120"/>
              <w:jc w:val="left"/>
              <w:rPr>
                <w:rStyle w:val="Code"/>
              </w:rPr>
            </w:pPr>
            <w:r w:rsidRPr="00BE4E39">
              <w:rPr>
                <w:rStyle w:val="Code"/>
              </w:rPr>
              <w:t>add 52 99</w:t>
            </w:r>
          </w:p>
          <w:p w:rsidR="00BE4E39" w:rsidRPr="00BE4E39" w:rsidRDefault="00BE4E39" w:rsidP="00BE4E39">
            <w:pPr>
              <w:spacing w:after="120"/>
              <w:jc w:val="left"/>
              <w:rPr>
                <w:rStyle w:val="Code"/>
              </w:rPr>
            </w:pPr>
            <w:r w:rsidRPr="00BE4E39">
              <w:rPr>
                <w:rStyle w:val="Code"/>
              </w:rPr>
              <w:t>add 63 77</w:t>
            </w:r>
          </w:p>
          <w:p w:rsidR="00BE4E39" w:rsidRPr="00BE4E39" w:rsidRDefault="00BE4E39" w:rsidP="00BE4E39">
            <w:pPr>
              <w:spacing w:after="120"/>
              <w:jc w:val="left"/>
              <w:rPr>
                <w:rStyle w:val="Code"/>
              </w:rPr>
            </w:pPr>
            <w:r w:rsidRPr="00BE4E39">
              <w:rPr>
                <w:rStyle w:val="Code"/>
              </w:rPr>
              <w:lastRenderedPageBreak/>
              <w:t>add 66 11</w:t>
            </w:r>
          </w:p>
          <w:p w:rsidR="00BE4E39" w:rsidRPr="00BE4E39" w:rsidRDefault="00BE4E39" w:rsidP="00BE4E39">
            <w:pPr>
              <w:spacing w:after="120"/>
              <w:jc w:val="left"/>
              <w:rPr>
                <w:rStyle w:val="Code"/>
              </w:rPr>
            </w:pPr>
            <w:r w:rsidRPr="00BE4E39">
              <w:rPr>
                <w:rStyle w:val="Code"/>
              </w:rPr>
              <w:t>add 83 28</w:t>
            </w:r>
          </w:p>
          <w:p w:rsidR="00BE4E39" w:rsidRPr="00BE4E39" w:rsidRDefault="00BE4E39" w:rsidP="00BE4E39">
            <w:pPr>
              <w:spacing w:after="120"/>
              <w:jc w:val="left"/>
              <w:rPr>
                <w:rStyle w:val="Code"/>
              </w:rPr>
            </w:pPr>
            <w:r w:rsidRPr="00BE4E39">
              <w:rPr>
                <w:rStyle w:val="Code"/>
              </w:rPr>
              <w:t>add 55 42</w:t>
            </w:r>
          </w:p>
          <w:p w:rsidR="00BE4E39" w:rsidRPr="00BE4E39" w:rsidRDefault="00BE4E39" w:rsidP="00BE4E39">
            <w:pPr>
              <w:spacing w:after="120"/>
              <w:jc w:val="left"/>
              <w:rPr>
                <w:rStyle w:val="Code"/>
              </w:rPr>
            </w:pPr>
            <w:r w:rsidRPr="00BE4E39">
              <w:rPr>
                <w:rStyle w:val="Code"/>
              </w:rPr>
              <w:t>add 71 27</w:t>
            </w:r>
          </w:p>
          <w:p w:rsidR="00BE4E39" w:rsidRPr="00BE4E39" w:rsidRDefault="00BE4E39" w:rsidP="00BE4E39">
            <w:pPr>
              <w:spacing w:after="120"/>
              <w:jc w:val="left"/>
              <w:rPr>
                <w:rStyle w:val="Code"/>
              </w:rPr>
            </w:pPr>
            <w:r w:rsidRPr="00BE4E39">
              <w:rPr>
                <w:rStyle w:val="Code"/>
              </w:rPr>
              <w:t>add 83 47</w:t>
            </w:r>
          </w:p>
          <w:p w:rsidR="00BE4E39" w:rsidRPr="00BE4E39" w:rsidRDefault="00BE4E39" w:rsidP="00BE4E39">
            <w:pPr>
              <w:spacing w:after="120"/>
              <w:jc w:val="left"/>
              <w:rPr>
                <w:rStyle w:val="Code"/>
              </w:rPr>
            </w:pPr>
            <w:r w:rsidRPr="00BE4E39">
              <w:rPr>
                <w:rStyle w:val="Code"/>
              </w:rPr>
              <w:t>add 23 40</w:t>
            </w:r>
          </w:p>
          <w:p w:rsidR="00BE4E39" w:rsidRPr="00BE4E39" w:rsidRDefault="00BE4E39" w:rsidP="00BE4E39">
            <w:pPr>
              <w:spacing w:after="120"/>
              <w:jc w:val="left"/>
              <w:rPr>
                <w:rStyle w:val="Code"/>
              </w:rPr>
            </w:pPr>
            <w:r w:rsidRPr="00BE4E39">
              <w:rPr>
                <w:rStyle w:val="Code"/>
              </w:rPr>
              <w:t>add 93 70</w:t>
            </w:r>
          </w:p>
          <w:p w:rsidR="00BE4E39" w:rsidRPr="00BE4E39" w:rsidRDefault="00BE4E39" w:rsidP="00BE4E39">
            <w:pPr>
              <w:spacing w:after="120"/>
              <w:jc w:val="left"/>
              <w:rPr>
                <w:rStyle w:val="Code"/>
              </w:rPr>
            </w:pPr>
            <w:r w:rsidRPr="00BE4E39">
              <w:rPr>
                <w:rStyle w:val="Code"/>
              </w:rPr>
              <w:t>add 35 13</w:t>
            </w:r>
          </w:p>
          <w:p w:rsidR="00BE4E39" w:rsidRPr="00BE4E39" w:rsidRDefault="00BE4E39" w:rsidP="00BE4E39">
            <w:pPr>
              <w:spacing w:after="120"/>
              <w:jc w:val="left"/>
              <w:rPr>
                <w:rStyle w:val="Code"/>
              </w:rPr>
            </w:pPr>
            <w:r w:rsidRPr="00BE4E39">
              <w:rPr>
                <w:rStyle w:val="Code"/>
              </w:rPr>
              <w:t>add 18 87</w:t>
            </w:r>
          </w:p>
          <w:p w:rsidR="00BE4E39" w:rsidRPr="00BE4E39" w:rsidRDefault="00BE4E39" w:rsidP="00BE4E39">
            <w:pPr>
              <w:spacing w:after="120"/>
              <w:jc w:val="left"/>
              <w:rPr>
                <w:rStyle w:val="Code"/>
              </w:rPr>
            </w:pPr>
            <w:r w:rsidRPr="00BE4E39">
              <w:rPr>
                <w:rStyle w:val="Code"/>
              </w:rPr>
              <w:t>add 22 47</w:t>
            </w:r>
          </w:p>
          <w:p w:rsidR="00BE4E39" w:rsidRPr="00BE4E39" w:rsidRDefault="00BE4E39" w:rsidP="00BE4E39">
            <w:pPr>
              <w:spacing w:after="120"/>
              <w:jc w:val="left"/>
              <w:rPr>
                <w:rStyle w:val="Code"/>
              </w:rPr>
            </w:pPr>
            <w:r w:rsidRPr="00BE4E39">
              <w:rPr>
                <w:rStyle w:val="Code"/>
              </w:rPr>
              <w:t>add 43 59</w:t>
            </w:r>
          </w:p>
          <w:p w:rsidR="00BE4E39" w:rsidRPr="00BE4E39" w:rsidRDefault="00BE4E39" w:rsidP="00BE4E39">
            <w:pPr>
              <w:spacing w:after="120"/>
              <w:jc w:val="left"/>
              <w:rPr>
                <w:rStyle w:val="Code"/>
              </w:rPr>
            </w:pPr>
            <w:r w:rsidRPr="00BE4E39">
              <w:rPr>
                <w:rStyle w:val="Code"/>
              </w:rPr>
              <w:t>add 16 41</w:t>
            </w:r>
          </w:p>
          <w:p w:rsidR="00BE4E39" w:rsidRPr="00BE4E39" w:rsidRDefault="00BE4E39" w:rsidP="00BE4E39">
            <w:pPr>
              <w:spacing w:after="120"/>
              <w:jc w:val="left"/>
              <w:rPr>
                <w:rStyle w:val="Code"/>
              </w:rPr>
            </w:pPr>
            <w:r w:rsidRPr="00BE4E39">
              <w:rPr>
                <w:rStyle w:val="Code"/>
              </w:rPr>
              <w:t>add 85 92</w:t>
            </w:r>
          </w:p>
          <w:p w:rsidR="00BE4E39" w:rsidRPr="00BE4E39" w:rsidRDefault="00BE4E39" w:rsidP="00BE4E39">
            <w:pPr>
              <w:spacing w:after="120"/>
              <w:jc w:val="left"/>
              <w:rPr>
                <w:rStyle w:val="Code"/>
              </w:rPr>
            </w:pPr>
            <w:r w:rsidRPr="00BE4E39">
              <w:rPr>
                <w:rStyle w:val="Code"/>
              </w:rPr>
              <w:t>add 99 70</w:t>
            </w:r>
          </w:p>
          <w:p w:rsidR="00BE4E39" w:rsidRPr="00BE4E39" w:rsidRDefault="00BE4E39" w:rsidP="00BE4E39">
            <w:pPr>
              <w:spacing w:after="120"/>
              <w:jc w:val="left"/>
              <w:rPr>
                <w:rStyle w:val="Code"/>
              </w:rPr>
            </w:pPr>
            <w:r w:rsidRPr="00BE4E39">
              <w:rPr>
                <w:rStyle w:val="Code"/>
              </w:rPr>
              <w:t>add 74 10</w:t>
            </w:r>
          </w:p>
          <w:p w:rsidR="00BE4E39" w:rsidRPr="00BE4E39" w:rsidRDefault="00BE4E39" w:rsidP="00BE4E39">
            <w:pPr>
              <w:spacing w:after="120"/>
              <w:jc w:val="left"/>
              <w:rPr>
                <w:rStyle w:val="Code"/>
              </w:rPr>
            </w:pPr>
            <w:r w:rsidRPr="00BE4E39">
              <w:rPr>
                <w:rStyle w:val="Code"/>
              </w:rPr>
              <w:t>add 97 65</w:t>
            </w:r>
          </w:p>
          <w:p w:rsidR="00BE4E39" w:rsidRPr="00BE4E39" w:rsidRDefault="00BE4E39" w:rsidP="00BE4E39">
            <w:pPr>
              <w:spacing w:after="120"/>
              <w:jc w:val="left"/>
              <w:rPr>
                <w:rStyle w:val="Code"/>
              </w:rPr>
            </w:pPr>
            <w:r w:rsidRPr="00BE4E39">
              <w:rPr>
                <w:rStyle w:val="Code"/>
              </w:rPr>
              <w:t>add 81 39</w:t>
            </w:r>
          </w:p>
          <w:p w:rsidR="00BE4E39" w:rsidRPr="00BE4E39" w:rsidRDefault="00BE4E39" w:rsidP="00BE4E39">
            <w:pPr>
              <w:spacing w:after="120"/>
              <w:jc w:val="left"/>
              <w:rPr>
                <w:rStyle w:val="Code"/>
              </w:rPr>
            </w:pPr>
            <w:r w:rsidRPr="00BE4E39">
              <w:rPr>
                <w:rStyle w:val="Code"/>
              </w:rPr>
              <w:t>add 40 69</w:t>
            </w:r>
          </w:p>
          <w:p w:rsidR="00BE4E39" w:rsidRPr="00BE4E39" w:rsidRDefault="00BE4E39" w:rsidP="00BE4E39">
            <w:pPr>
              <w:spacing w:after="120"/>
              <w:jc w:val="left"/>
              <w:rPr>
                <w:rStyle w:val="Code"/>
              </w:rPr>
            </w:pPr>
            <w:r w:rsidRPr="00BE4E39">
              <w:rPr>
                <w:rStyle w:val="Code"/>
              </w:rPr>
              <w:t>add 27 41</w:t>
            </w:r>
          </w:p>
          <w:p w:rsidR="00BE4E39" w:rsidRPr="00BE4E39" w:rsidRDefault="00BE4E39" w:rsidP="00BE4E39">
            <w:pPr>
              <w:spacing w:after="120"/>
              <w:jc w:val="left"/>
              <w:rPr>
                <w:rStyle w:val="Code"/>
              </w:rPr>
            </w:pPr>
            <w:r w:rsidRPr="00BE4E39">
              <w:rPr>
                <w:rStyle w:val="Code"/>
              </w:rPr>
              <w:t>add 74 75</w:t>
            </w:r>
          </w:p>
          <w:p w:rsidR="00BE4E39" w:rsidRPr="00BE4E39" w:rsidRDefault="00BE4E39" w:rsidP="00BE4E39">
            <w:pPr>
              <w:spacing w:after="120"/>
              <w:jc w:val="left"/>
              <w:rPr>
                <w:rStyle w:val="Code"/>
              </w:rPr>
            </w:pPr>
            <w:r w:rsidRPr="00BE4E39">
              <w:rPr>
                <w:rStyle w:val="Code"/>
              </w:rPr>
              <w:t>add 74 43</w:t>
            </w:r>
          </w:p>
          <w:p w:rsidR="00BE4E39" w:rsidRPr="00BE4E39" w:rsidRDefault="00BE4E39" w:rsidP="00BE4E39">
            <w:pPr>
              <w:spacing w:after="120"/>
              <w:jc w:val="left"/>
              <w:rPr>
                <w:rStyle w:val="Code"/>
              </w:rPr>
            </w:pPr>
            <w:r w:rsidRPr="00BE4E39">
              <w:rPr>
                <w:rStyle w:val="Code"/>
              </w:rPr>
              <w:t>add 29 37</w:t>
            </w:r>
          </w:p>
          <w:p w:rsidR="00BE4E39" w:rsidRPr="00BE4E39" w:rsidRDefault="00BE4E39" w:rsidP="00BE4E39">
            <w:pPr>
              <w:spacing w:after="120"/>
              <w:jc w:val="left"/>
              <w:rPr>
                <w:rStyle w:val="Code"/>
              </w:rPr>
            </w:pPr>
            <w:r w:rsidRPr="00BE4E39">
              <w:rPr>
                <w:rStyle w:val="Code"/>
              </w:rPr>
              <w:t>add 42 77</w:t>
            </w:r>
          </w:p>
          <w:p w:rsidR="00BE4E39" w:rsidRPr="00BE4E39" w:rsidRDefault="00BE4E39" w:rsidP="00BE4E39">
            <w:pPr>
              <w:spacing w:after="120"/>
              <w:jc w:val="left"/>
              <w:rPr>
                <w:rStyle w:val="Code"/>
              </w:rPr>
            </w:pPr>
            <w:r w:rsidRPr="00BE4E39">
              <w:rPr>
                <w:rStyle w:val="Code"/>
              </w:rPr>
              <w:t>add 12 38</w:t>
            </w:r>
          </w:p>
          <w:p w:rsidR="00BE4E39" w:rsidRPr="00BE4E39" w:rsidRDefault="00BE4E39" w:rsidP="00BE4E39">
            <w:pPr>
              <w:spacing w:after="120"/>
              <w:jc w:val="left"/>
              <w:rPr>
                <w:rStyle w:val="Code"/>
              </w:rPr>
            </w:pPr>
            <w:r w:rsidRPr="00BE4E39">
              <w:rPr>
                <w:rStyle w:val="Code"/>
              </w:rPr>
              <w:t>add 93 94</w:t>
            </w:r>
          </w:p>
          <w:p w:rsidR="00BE4E39" w:rsidRPr="00BE4E39" w:rsidRDefault="00BE4E39" w:rsidP="00BE4E39">
            <w:pPr>
              <w:spacing w:after="120"/>
              <w:jc w:val="left"/>
              <w:rPr>
                <w:rStyle w:val="Code"/>
              </w:rPr>
            </w:pPr>
            <w:r w:rsidRPr="00BE4E39">
              <w:rPr>
                <w:rStyle w:val="Code"/>
              </w:rPr>
              <w:t>add 92 61</w:t>
            </w:r>
          </w:p>
          <w:p w:rsidR="00BE4E39" w:rsidRPr="00BE4E39" w:rsidRDefault="00BE4E39" w:rsidP="00BE4E39">
            <w:pPr>
              <w:spacing w:after="120"/>
              <w:jc w:val="left"/>
              <w:rPr>
                <w:rStyle w:val="Code"/>
              </w:rPr>
            </w:pPr>
            <w:r w:rsidRPr="00BE4E39">
              <w:rPr>
                <w:rStyle w:val="Code"/>
              </w:rPr>
              <w:t>add 90 21</w:t>
            </w:r>
          </w:p>
          <w:p w:rsidR="00BE4E39" w:rsidRPr="00BE4E39" w:rsidRDefault="00BE4E39" w:rsidP="00BE4E39">
            <w:pPr>
              <w:spacing w:after="120"/>
              <w:jc w:val="left"/>
              <w:rPr>
                <w:rStyle w:val="Code"/>
              </w:rPr>
            </w:pPr>
            <w:r w:rsidRPr="00BE4E39">
              <w:rPr>
                <w:rStyle w:val="Code"/>
              </w:rPr>
              <w:t>add 23 40</w:t>
            </w:r>
          </w:p>
          <w:p w:rsidR="00BE4E39" w:rsidRPr="00BE4E39" w:rsidRDefault="00BE4E39" w:rsidP="00BE4E39">
            <w:pPr>
              <w:spacing w:after="120"/>
              <w:jc w:val="left"/>
              <w:rPr>
                <w:rStyle w:val="Code"/>
              </w:rPr>
            </w:pPr>
            <w:r w:rsidRPr="00BE4E39">
              <w:rPr>
                <w:rStyle w:val="Code"/>
              </w:rPr>
              <w:t>add 66 12</w:t>
            </w:r>
          </w:p>
          <w:p w:rsidR="00BE4E39" w:rsidRPr="00BE4E39" w:rsidRDefault="00BE4E39" w:rsidP="00BE4E39">
            <w:pPr>
              <w:spacing w:after="120"/>
              <w:jc w:val="left"/>
              <w:rPr>
                <w:rStyle w:val="Code"/>
              </w:rPr>
            </w:pPr>
            <w:r w:rsidRPr="00BE4E39">
              <w:rPr>
                <w:rStyle w:val="Code"/>
              </w:rPr>
              <w:t>add 85 88</w:t>
            </w:r>
          </w:p>
          <w:p w:rsidR="00BE4E39" w:rsidRPr="00BE4E39" w:rsidRDefault="00BE4E39" w:rsidP="00BE4E39">
            <w:pPr>
              <w:spacing w:after="120"/>
              <w:jc w:val="left"/>
              <w:rPr>
                <w:rStyle w:val="Code"/>
              </w:rPr>
            </w:pPr>
            <w:r w:rsidRPr="00BE4E39">
              <w:rPr>
                <w:rStyle w:val="Code"/>
              </w:rPr>
              <w:t>add 53 20</w:t>
            </w:r>
          </w:p>
          <w:p w:rsidR="00BE4E39" w:rsidRPr="00BE4E39" w:rsidRDefault="00BE4E39" w:rsidP="00BE4E39">
            <w:pPr>
              <w:spacing w:after="120"/>
              <w:jc w:val="left"/>
              <w:rPr>
                <w:rStyle w:val="Code"/>
              </w:rPr>
            </w:pPr>
            <w:r w:rsidRPr="00BE4E39">
              <w:rPr>
                <w:rStyle w:val="Code"/>
              </w:rPr>
              <w:t>add 10 34</w:t>
            </w:r>
          </w:p>
          <w:p w:rsidR="00BE4E39" w:rsidRPr="00BE4E39" w:rsidRDefault="00BE4E39" w:rsidP="00BE4E39">
            <w:pPr>
              <w:spacing w:after="120"/>
              <w:jc w:val="left"/>
              <w:rPr>
                <w:rStyle w:val="Code"/>
              </w:rPr>
            </w:pPr>
            <w:r w:rsidRPr="00BE4E39">
              <w:rPr>
                <w:rStyle w:val="Code"/>
              </w:rPr>
              <w:t>add 93 54</w:t>
            </w:r>
          </w:p>
          <w:p w:rsidR="00BE4E39" w:rsidRPr="00BE4E39" w:rsidRDefault="00BE4E39" w:rsidP="00BE4E39">
            <w:pPr>
              <w:spacing w:after="120"/>
              <w:jc w:val="left"/>
              <w:rPr>
                <w:rStyle w:val="Code"/>
              </w:rPr>
            </w:pPr>
            <w:r w:rsidRPr="00BE4E39">
              <w:rPr>
                <w:rStyle w:val="Code"/>
              </w:rPr>
              <w:t>add 11 64</w:t>
            </w:r>
          </w:p>
          <w:p w:rsidR="00BE4E39" w:rsidRPr="00BE4E39" w:rsidRDefault="00BE4E39" w:rsidP="00BE4E39">
            <w:pPr>
              <w:spacing w:after="120"/>
              <w:jc w:val="left"/>
              <w:rPr>
                <w:rStyle w:val="Code"/>
              </w:rPr>
            </w:pPr>
            <w:r w:rsidRPr="00BE4E39">
              <w:rPr>
                <w:rStyle w:val="Code"/>
              </w:rPr>
              <w:t>add 14 79</w:t>
            </w:r>
          </w:p>
          <w:p w:rsidR="00BE4E39" w:rsidRPr="00BE4E39" w:rsidRDefault="00BE4E39" w:rsidP="00BE4E39">
            <w:pPr>
              <w:spacing w:after="120"/>
              <w:jc w:val="left"/>
              <w:rPr>
                <w:rStyle w:val="Code"/>
              </w:rPr>
            </w:pPr>
            <w:r w:rsidRPr="00BE4E39">
              <w:rPr>
                <w:rStyle w:val="Code"/>
              </w:rPr>
              <w:t>add 31 46</w:t>
            </w:r>
          </w:p>
          <w:p w:rsidR="00BE4E39" w:rsidRPr="00BE4E39" w:rsidRDefault="00BE4E39" w:rsidP="00BE4E39">
            <w:pPr>
              <w:spacing w:after="120"/>
              <w:jc w:val="left"/>
              <w:rPr>
                <w:rStyle w:val="Code"/>
              </w:rPr>
            </w:pPr>
            <w:r w:rsidRPr="00BE4E39">
              <w:rPr>
                <w:rStyle w:val="Code"/>
              </w:rPr>
              <w:t>add 18 35</w:t>
            </w:r>
          </w:p>
          <w:p w:rsidR="00BE4E39" w:rsidRPr="00BE4E39" w:rsidRDefault="00BE4E39" w:rsidP="00BE4E39">
            <w:pPr>
              <w:spacing w:after="120"/>
              <w:jc w:val="left"/>
              <w:rPr>
                <w:rStyle w:val="Code"/>
              </w:rPr>
            </w:pPr>
            <w:r w:rsidRPr="00BE4E39">
              <w:rPr>
                <w:rStyle w:val="Code"/>
              </w:rPr>
              <w:t>add 94 84</w:t>
            </w:r>
          </w:p>
          <w:p w:rsidR="00BE4E39" w:rsidRPr="00BE4E39" w:rsidRDefault="00BE4E39" w:rsidP="00BE4E39">
            <w:pPr>
              <w:spacing w:after="120"/>
              <w:jc w:val="left"/>
              <w:rPr>
                <w:rStyle w:val="Code"/>
              </w:rPr>
            </w:pPr>
            <w:r w:rsidRPr="00BE4E39">
              <w:rPr>
                <w:rStyle w:val="Code"/>
              </w:rPr>
              <w:t>add 18 61</w:t>
            </w:r>
          </w:p>
          <w:p w:rsidR="00BE4E39" w:rsidRPr="00BE4E39" w:rsidRDefault="00BE4E39" w:rsidP="00BE4E39">
            <w:pPr>
              <w:spacing w:after="120"/>
              <w:jc w:val="left"/>
              <w:rPr>
                <w:rStyle w:val="Code"/>
              </w:rPr>
            </w:pPr>
            <w:r w:rsidRPr="00BE4E39">
              <w:rPr>
                <w:rStyle w:val="Code"/>
              </w:rPr>
              <w:t>add 86 63</w:t>
            </w:r>
          </w:p>
          <w:p w:rsidR="00BE4E39" w:rsidRPr="00BE4E39" w:rsidRDefault="00BE4E39" w:rsidP="00BE4E39">
            <w:pPr>
              <w:spacing w:after="120"/>
              <w:jc w:val="left"/>
              <w:rPr>
                <w:rStyle w:val="Code"/>
              </w:rPr>
            </w:pPr>
            <w:r w:rsidRPr="00BE4E39">
              <w:rPr>
                <w:rStyle w:val="Code"/>
              </w:rPr>
              <w:t>add 77 57</w:t>
            </w:r>
          </w:p>
          <w:p w:rsidR="00BE4E39" w:rsidRPr="00BE4E39" w:rsidRDefault="00BE4E39" w:rsidP="00BE4E39">
            <w:pPr>
              <w:spacing w:after="120"/>
              <w:jc w:val="left"/>
              <w:rPr>
                <w:rStyle w:val="Code"/>
              </w:rPr>
            </w:pPr>
            <w:r w:rsidRPr="00BE4E39">
              <w:rPr>
                <w:rStyle w:val="Code"/>
              </w:rPr>
              <w:t>add 15 58</w:t>
            </w:r>
          </w:p>
          <w:p w:rsidR="00BE4E39" w:rsidRPr="00BE4E39" w:rsidRDefault="00BE4E39" w:rsidP="00BE4E39">
            <w:pPr>
              <w:spacing w:after="120"/>
              <w:jc w:val="left"/>
              <w:rPr>
                <w:rStyle w:val="Code"/>
              </w:rPr>
            </w:pPr>
            <w:r w:rsidRPr="00BE4E39">
              <w:rPr>
                <w:rStyle w:val="Code"/>
              </w:rPr>
              <w:t>add 31 93</w:t>
            </w:r>
          </w:p>
          <w:p w:rsidR="00BE4E39" w:rsidRPr="00BE4E39" w:rsidRDefault="00BE4E39" w:rsidP="00BE4E39">
            <w:pPr>
              <w:spacing w:after="120"/>
              <w:jc w:val="left"/>
              <w:rPr>
                <w:rStyle w:val="Code"/>
              </w:rPr>
            </w:pPr>
            <w:r w:rsidRPr="00BE4E39">
              <w:rPr>
                <w:rStyle w:val="Code"/>
              </w:rPr>
              <w:t>add 72 98</w:t>
            </w:r>
          </w:p>
          <w:p w:rsidR="00BE4E39" w:rsidRPr="00BE4E39" w:rsidRDefault="00BE4E39" w:rsidP="00BE4E39">
            <w:pPr>
              <w:spacing w:after="120"/>
              <w:jc w:val="left"/>
              <w:rPr>
                <w:rStyle w:val="Code"/>
              </w:rPr>
            </w:pPr>
            <w:r w:rsidRPr="00BE4E39">
              <w:rPr>
                <w:rStyle w:val="Code"/>
              </w:rPr>
              <w:lastRenderedPageBreak/>
              <w:t>add 40 89</w:t>
            </w:r>
          </w:p>
          <w:p w:rsidR="00BE4E39" w:rsidRPr="00BE4E39" w:rsidRDefault="00BE4E39" w:rsidP="00BE4E39">
            <w:pPr>
              <w:spacing w:after="120"/>
              <w:jc w:val="left"/>
              <w:rPr>
                <w:rStyle w:val="Code"/>
              </w:rPr>
            </w:pPr>
            <w:r w:rsidRPr="00BE4E39">
              <w:rPr>
                <w:rStyle w:val="Code"/>
              </w:rPr>
              <w:t>add 44 19</w:t>
            </w:r>
          </w:p>
          <w:p w:rsidR="00BE4E39" w:rsidRPr="00BE4E39" w:rsidRDefault="00BE4E39" w:rsidP="00BE4E39">
            <w:pPr>
              <w:spacing w:after="120"/>
              <w:jc w:val="left"/>
              <w:rPr>
                <w:rStyle w:val="Code"/>
              </w:rPr>
            </w:pPr>
            <w:r w:rsidRPr="00BE4E39">
              <w:rPr>
                <w:rStyle w:val="Code"/>
              </w:rPr>
              <w:t>add 16 44</w:t>
            </w:r>
          </w:p>
          <w:p w:rsidR="00BE4E39" w:rsidRPr="00BE4E39" w:rsidRDefault="00BE4E39" w:rsidP="00BE4E39">
            <w:pPr>
              <w:spacing w:after="120"/>
              <w:jc w:val="left"/>
              <w:rPr>
                <w:rStyle w:val="Code"/>
              </w:rPr>
            </w:pPr>
            <w:r w:rsidRPr="00BE4E39">
              <w:rPr>
                <w:rStyle w:val="Code"/>
              </w:rPr>
              <w:t>add 25 76</w:t>
            </w:r>
          </w:p>
          <w:p w:rsidR="00BE4E39" w:rsidRPr="00BE4E39" w:rsidRDefault="00BE4E39" w:rsidP="00BE4E39">
            <w:pPr>
              <w:spacing w:after="120"/>
              <w:jc w:val="left"/>
              <w:rPr>
                <w:rStyle w:val="Code"/>
              </w:rPr>
            </w:pPr>
            <w:r w:rsidRPr="00BE4E39">
              <w:rPr>
                <w:rStyle w:val="Code"/>
              </w:rPr>
              <w:t>add 30 58</w:t>
            </w:r>
          </w:p>
          <w:p w:rsidR="00BE4E39" w:rsidRPr="00BE4E39" w:rsidRDefault="00BE4E39" w:rsidP="00BE4E39">
            <w:pPr>
              <w:spacing w:after="120"/>
              <w:jc w:val="left"/>
              <w:rPr>
                <w:rStyle w:val="Code"/>
              </w:rPr>
            </w:pPr>
            <w:r w:rsidRPr="00BE4E39">
              <w:rPr>
                <w:rStyle w:val="Code"/>
              </w:rPr>
              <w:t>add 62 91</w:t>
            </w:r>
          </w:p>
          <w:p w:rsidR="00BE4E39" w:rsidRPr="00BE4E39" w:rsidRDefault="00BE4E39" w:rsidP="00BE4E39">
            <w:pPr>
              <w:spacing w:after="120"/>
              <w:jc w:val="left"/>
              <w:rPr>
                <w:rStyle w:val="Code"/>
              </w:rPr>
            </w:pPr>
            <w:r w:rsidRPr="00BE4E39">
              <w:rPr>
                <w:rStyle w:val="Code"/>
              </w:rPr>
              <w:t>add 34 16</w:t>
            </w:r>
          </w:p>
          <w:p w:rsidR="00BE4E39" w:rsidRPr="00BE4E39" w:rsidRDefault="00BE4E39" w:rsidP="00BE4E39">
            <w:pPr>
              <w:spacing w:after="120"/>
              <w:jc w:val="left"/>
              <w:rPr>
                <w:rStyle w:val="Code"/>
              </w:rPr>
            </w:pPr>
            <w:r w:rsidRPr="00BE4E39">
              <w:rPr>
                <w:rStyle w:val="Code"/>
              </w:rPr>
              <w:t>add 47 33</w:t>
            </w:r>
          </w:p>
          <w:p w:rsidR="00BE4E39" w:rsidRPr="00BE4E39" w:rsidRDefault="00BE4E39" w:rsidP="00BE4E39">
            <w:pPr>
              <w:spacing w:after="120"/>
              <w:jc w:val="left"/>
              <w:rPr>
                <w:rStyle w:val="Code"/>
              </w:rPr>
            </w:pPr>
            <w:r w:rsidRPr="00BE4E39">
              <w:rPr>
                <w:rStyle w:val="Code"/>
              </w:rPr>
              <w:t>add 98 99</w:t>
            </w:r>
          </w:p>
          <w:p w:rsidR="00BE4E39" w:rsidRPr="00BE4E39" w:rsidRDefault="00BE4E39" w:rsidP="00BE4E39">
            <w:pPr>
              <w:spacing w:after="120"/>
              <w:jc w:val="left"/>
              <w:rPr>
                <w:rStyle w:val="Code"/>
              </w:rPr>
            </w:pPr>
            <w:r w:rsidRPr="00BE4E39">
              <w:rPr>
                <w:rStyle w:val="Code"/>
              </w:rPr>
              <w:t>add 84 10</w:t>
            </w:r>
          </w:p>
          <w:p w:rsidR="00BE4E39" w:rsidRPr="00BE4E39" w:rsidRDefault="00BE4E39" w:rsidP="00BE4E39">
            <w:pPr>
              <w:spacing w:after="120"/>
              <w:jc w:val="left"/>
              <w:rPr>
                <w:rStyle w:val="Code"/>
              </w:rPr>
            </w:pPr>
            <w:r w:rsidRPr="00BE4E39">
              <w:rPr>
                <w:rStyle w:val="Code"/>
              </w:rPr>
              <w:t>add 14 46</w:t>
            </w:r>
          </w:p>
          <w:p w:rsidR="00BE4E39" w:rsidRPr="00BE4E39" w:rsidRDefault="00BE4E39" w:rsidP="00BE4E39">
            <w:pPr>
              <w:spacing w:after="120"/>
              <w:jc w:val="left"/>
              <w:rPr>
                <w:rStyle w:val="Code"/>
              </w:rPr>
            </w:pPr>
            <w:r w:rsidRPr="00BE4E39">
              <w:rPr>
                <w:rStyle w:val="Code"/>
              </w:rPr>
              <w:t>add 73 63</w:t>
            </w:r>
          </w:p>
          <w:p w:rsidR="00BE4E39" w:rsidRPr="00BE4E39" w:rsidRDefault="00BE4E39" w:rsidP="00BE4E39">
            <w:pPr>
              <w:spacing w:after="120"/>
              <w:jc w:val="left"/>
              <w:rPr>
                <w:rStyle w:val="Code"/>
              </w:rPr>
            </w:pPr>
            <w:r w:rsidRPr="00BE4E39">
              <w:rPr>
                <w:rStyle w:val="Code"/>
              </w:rPr>
              <w:t>add 17 74</w:t>
            </w:r>
          </w:p>
          <w:p w:rsidR="00BE4E39" w:rsidRPr="00BE4E39" w:rsidRDefault="00BE4E39" w:rsidP="00BE4E39">
            <w:pPr>
              <w:spacing w:after="120"/>
              <w:jc w:val="left"/>
              <w:rPr>
                <w:rStyle w:val="Code"/>
              </w:rPr>
            </w:pPr>
            <w:r w:rsidRPr="00BE4E39">
              <w:rPr>
                <w:rStyle w:val="Code"/>
              </w:rPr>
              <w:t>add 51 80</w:t>
            </w:r>
          </w:p>
          <w:p w:rsidR="00BE4E39" w:rsidRPr="00BE4E39" w:rsidRDefault="00BE4E39" w:rsidP="00BE4E39">
            <w:pPr>
              <w:spacing w:after="120"/>
              <w:jc w:val="left"/>
              <w:rPr>
                <w:rStyle w:val="Code"/>
              </w:rPr>
            </w:pPr>
            <w:r w:rsidRPr="00BE4E39">
              <w:rPr>
                <w:rStyle w:val="Code"/>
              </w:rPr>
              <w:t>add 69 62</w:t>
            </w:r>
          </w:p>
          <w:p w:rsidR="00BE4E39" w:rsidRPr="00BE4E39" w:rsidRDefault="00BE4E39" w:rsidP="00BE4E39">
            <w:pPr>
              <w:spacing w:after="120"/>
              <w:jc w:val="left"/>
              <w:rPr>
                <w:rStyle w:val="Code"/>
              </w:rPr>
            </w:pPr>
            <w:r w:rsidRPr="00BE4E39">
              <w:rPr>
                <w:rStyle w:val="Code"/>
              </w:rPr>
              <w:t>add 35 85</w:t>
            </w:r>
          </w:p>
          <w:p w:rsidR="00BE4E39" w:rsidRPr="00BE4E39" w:rsidRDefault="00BE4E39" w:rsidP="00BE4E39">
            <w:pPr>
              <w:spacing w:after="120"/>
              <w:jc w:val="left"/>
              <w:rPr>
                <w:rStyle w:val="Code"/>
              </w:rPr>
            </w:pPr>
            <w:r w:rsidRPr="00BE4E39">
              <w:rPr>
                <w:rStyle w:val="Code"/>
              </w:rPr>
              <w:t>add 90 68</w:t>
            </w:r>
          </w:p>
          <w:p w:rsidR="00BE4E39" w:rsidRPr="00BE4E39" w:rsidRDefault="00BE4E39" w:rsidP="00BE4E39">
            <w:pPr>
              <w:spacing w:after="120"/>
              <w:jc w:val="left"/>
              <w:rPr>
                <w:rStyle w:val="Code"/>
              </w:rPr>
            </w:pPr>
            <w:r w:rsidRPr="00BE4E39">
              <w:rPr>
                <w:rStyle w:val="Code"/>
              </w:rPr>
              <w:t>add 96 48</w:t>
            </w:r>
          </w:p>
          <w:p w:rsidR="00BE4E39" w:rsidRPr="00BE4E39" w:rsidRDefault="00BE4E39" w:rsidP="00BE4E39">
            <w:pPr>
              <w:spacing w:after="120"/>
              <w:jc w:val="left"/>
              <w:rPr>
                <w:rStyle w:val="Code"/>
              </w:rPr>
            </w:pPr>
            <w:r w:rsidRPr="00BE4E39">
              <w:rPr>
                <w:rStyle w:val="Code"/>
              </w:rPr>
              <w:t>add 24 93</w:t>
            </w:r>
          </w:p>
          <w:p w:rsidR="00BE4E39" w:rsidRPr="00BE4E39" w:rsidRDefault="00BE4E39" w:rsidP="00BE4E39">
            <w:pPr>
              <w:spacing w:after="120"/>
              <w:jc w:val="left"/>
              <w:rPr>
                <w:rStyle w:val="Code"/>
              </w:rPr>
            </w:pPr>
            <w:r w:rsidRPr="00BE4E39">
              <w:rPr>
                <w:rStyle w:val="Code"/>
              </w:rPr>
              <w:t>add 48 45</w:t>
            </w:r>
          </w:p>
          <w:p w:rsidR="00BE4E39" w:rsidRPr="00BE4E39" w:rsidRDefault="00BE4E39" w:rsidP="00BE4E39">
            <w:pPr>
              <w:spacing w:after="120"/>
              <w:jc w:val="left"/>
              <w:rPr>
                <w:rStyle w:val="Code"/>
              </w:rPr>
            </w:pPr>
            <w:r w:rsidRPr="00BE4E39">
              <w:rPr>
                <w:rStyle w:val="Code"/>
              </w:rPr>
              <w:t>add 41 32</w:t>
            </w:r>
          </w:p>
          <w:p w:rsidR="00BE4E39" w:rsidRPr="00BE4E39" w:rsidRDefault="00BE4E39" w:rsidP="00BE4E39">
            <w:pPr>
              <w:spacing w:after="120"/>
              <w:jc w:val="left"/>
              <w:rPr>
                <w:rStyle w:val="Code"/>
              </w:rPr>
            </w:pPr>
            <w:r w:rsidRPr="00BE4E39">
              <w:rPr>
                <w:rStyle w:val="Code"/>
              </w:rPr>
              <w:t>add 21 20</w:t>
            </w:r>
          </w:p>
          <w:p w:rsidR="00BE4E39" w:rsidRPr="00BE4E39" w:rsidRDefault="00BE4E39" w:rsidP="00BE4E39">
            <w:pPr>
              <w:spacing w:after="120"/>
              <w:jc w:val="left"/>
              <w:rPr>
                <w:rStyle w:val="Code"/>
              </w:rPr>
            </w:pPr>
            <w:r w:rsidRPr="00BE4E39">
              <w:rPr>
                <w:rStyle w:val="Code"/>
              </w:rPr>
              <w:t>add 36 56</w:t>
            </w:r>
          </w:p>
          <w:p w:rsidR="00BE4E39" w:rsidRPr="00BE4E39" w:rsidRDefault="00BE4E39" w:rsidP="00BE4E39">
            <w:pPr>
              <w:spacing w:after="120"/>
              <w:jc w:val="left"/>
              <w:rPr>
                <w:rStyle w:val="Code"/>
              </w:rPr>
            </w:pPr>
            <w:r w:rsidRPr="00BE4E39">
              <w:rPr>
                <w:rStyle w:val="Code"/>
              </w:rPr>
              <w:t>add 41 55</w:t>
            </w:r>
          </w:p>
          <w:p w:rsidR="00BE4E39" w:rsidRPr="00BE4E39" w:rsidRDefault="00BE4E39" w:rsidP="00BE4E39">
            <w:pPr>
              <w:spacing w:after="120"/>
              <w:jc w:val="left"/>
              <w:rPr>
                <w:rStyle w:val="Code"/>
              </w:rPr>
            </w:pPr>
            <w:r w:rsidRPr="00BE4E39">
              <w:rPr>
                <w:rStyle w:val="Code"/>
              </w:rPr>
              <w:t>add 31 82</w:t>
            </w:r>
          </w:p>
          <w:p w:rsidR="00BE4E39" w:rsidRPr="00BE4E39" w:rsidRDefault="00BE4E39" w:rsidP="00BE4E39">
            <w:pPr>
              <w:spacing w:after="120"/>
              <w:jc w:val="left"/>
              <w:rPr>
                <w:rStyle w:val="Code"/>
              </w:rPr>
            </w:pPr>
            <w:r w:rsidRPr="00BE4E39">
              <w:rPr>
                <w:rStyle w:val="Code"/>
              </w:rPr>
              <w:t>add 73 77</w:t>
            </w:r>
          </w:p>
          <w:p w:rsidR="00BE4E39" w:rsidRPr="00BE4E39" w:rsidRDefault="00BE4E39" w:rsidP="00BE4E39">
            <w:pPr>
              <w:spacing w:after="120"/>
              <w:jc w:val="left"/>
              <w:rPr>
                <w:rStyle w:val="Code"/>
              </w:rPr>
            </w:pPr>
            <w:r w:rsidRPr="00BE4E39">
              <w:rPr>
                <w:rStyle w:val="Code"/>
              </w:rPr>
              <w:t>add 37 73</w:t>
            </w:r>
          </w:p>
          <w:p w:rsidR="00BE4E39" w:rsidRPr="00BE4E39" w:rsidRDefault="00BE4E39" w:rsidP="00BE4E39">
            <w:pPr>
              <w:spacing w:after="120"/>
              <w:jc w:val="left"/>
              <w:rPr>
                <w:rStyle w:val="Code"/>
              </w:rPr>
            </w:pPr>
            <w:r w:rsidRPr="00BE4E39">
              <w:rPr>
                <w:rStyle w:val="Code"/>
              </w:rPr>
              <w:t>add 29 93</w:t>
            </w:r>
          </w:p>
          <w:p w:rsidR="00BE4E39" w:rsidRPr="00BE4E39" w:rsidRDefault="00BE4E39" w:rsidP="00BE4E39">
            <w:pPr>
              <w:spacing w:after="120"/>
              <w:jc w:val="left"/>
              <w:rPr>
                <w:rStyle w:val="Code"/>
              </w:rPr>
            </w:pPr>
            <w:r w:rsidRPr="00BE4E39">
              <w:rPr>
                <w:rStyle w:val="Code"/>
              </w:rPr>
              <w:t>add 52 18</w:t>
            </w:r>
          </w:p>
          <w:p w:rsidR="00BE4E39" w:rsidRPr="00BE4E39" w:rsidRDefault="00BE4E39" w:rsidP="00BE4E39">
            <w:pPr>
              <w:spacing w:after="120"/>
              <w:jc w:val="left"/>
              <w:rPr>
                <w:rStyle w:val="Code"/>
              </w:rPr>
            </w:pPr>
            <w:r w:rsidRPr="00BE4E39">
              <w:rPr>
                <w:rStyle w:val="Code"/>
              </w:rPr>
              <w:t>add 45 58</w:t>
            </w:r>
          </w:p>
          <w:p w:rsidR="00BE4E39" w:rsidRPr="00BE4E39" w:rsidRDefault="00BE4E39" w:rsidP="00BE4E39">
            <w:pPr>
              <w:spacing w:after="120"/>
              <w:jc w:val="left"/>
              <w:rPr>
                <w:rStyle w:val="Code"/>
              </w:rPr>
            </w:pPr>
            <w:r w:rsidRPr="00BE4E39">
              <w:rPr>
                <w:rStyle w:val="Code"/>
              </w:rPr>
              <w:t>add 39 68</w:t>
            </w:r>
          </w:p>
          <w:p w:rsidR="00BE4E39" w:rsidRPr="00BE4E39" w:rsidRDefault="00BE4E39" w:rsidP="00BE4E39">
            <w:pPr>
              <w:spacing w:after="120"/>
              <w:jc w:val="left"/>
              <w:rPr>
                <w:rStyle w:val="Code"/>
              </w:rPr>
            </w:pPr>
            <w:r w:rsidRPr="00BE4E39">
              <w:rPr>
                <w:rStyle w:val="Code"/>
              </w:rPr>
              <w:t>add 41 19</w:t>
            </w:r>
          </w:p>
          <w:p w:rsidR="00BE4E39" w:rsidRPr="00BE4E39" w:rsidRDefault="00BE4E39" w:rsidP="00BE4E39">
            <w:pPr>
              <w:spacing w:after="120"/>
              <w:jc w:val="left"/>
              <w:rPr>
                <w:rStyle w:val="Code"/>
              </w:rPr>
            </w:pPr>
            <w:r w:rsidRPr="00BE4E39">
              <w:rPr>
                <w:rStyle w:val="Code"/>
              </w:rPr>
              <w:t>add 84 57</w:t>
            </w:r>
          </w:p>
          <w:p w:rsidR="00BE4E39" w:rsidRPr="00BE4E39" w:rsidRDefault="00BE4E39" w:rsidP="00BE4E39">
            <w:pPr>
              <w:spacing w:after="120"/>
              <w:jc w:val="left"/>
              <w:rPr>
                <w:rStyle w:val="Code"/>
              </w:rPr>
            </w:pPr>
            <w:r w:rsidRPr="00BE4E39">
              <w:rPr>
                <w:rStyle w:val="Code"/>
              </w:rPr>
              <w:t>add 49 99</w:t>
            </w:r>
          </w:p>
          <w:p w:rsidR="00BE4E39" w:rsidRPr="00BE4E39" w:rsidRDefault="00BE4E39" w:rsidP="00BE4E39">
            <w:pPr>
              <w:spacing w:after="120"/>
              <w:jc w:val="left"/>
              <w:rPr>
                <w:rStyle w:val="Code"/>
              </w:rPr>
            </w:pPr>
            <w:r w:rsidRPr="00BE4E39">
              <w:rPr>
                <w:rStyle w:val="Code"/>
              </w:rPr>
              <w:t>add 15 58</w:t>
            </w:r>
          </w:p>
          <w:p w:rsidR="00BE4E39" w:rsidRPr="00BE4E39" w:rsidRDefault="00BE4E39" w:rsidP="00BE4E39">
            <w:pPr>
              <w:spacing w:after="120"/>
              <w:jc w:val="left"/>
              <w:rPr>
                <w:rStyle w:val="Code"/>
              </w:rPr>
            </w:pPr>
            <w:r w:rsidRPr="00BE4E39">
              <w:rPr>
                <w:rStyle w:val="Code"/>
              </w:rPr>
              <w:t>add 83 74</w:t>
            </w:r>
          </w:p>
          <w:p w:rsidR="00BE4E39" w:rsidRPr="00BE4E39" w:rsidRDefault="00BE4E39" w:rsidP="00BE4E39">
            <w:pPr>
              <w:spacing w:after="120"/>
              <w:jc w:val="left"/>
              <w:rPr>
                <w:rStyle w:val="Code"/>
              </w:rPr>
            </w:pPr>
            <w:r w:rsidRPr="00BE4E39">
              <w:rPr>
                <w:rStyle w:val="Code"/>
              </w:rPr>
              <w:t>add 65 51</w:t>
            </w:r>
          </w:p>
          <w:p w:rsidR="00BE4E39" w:rsidRPr="00BE4E39" w:rsidRDefault="00BE4E39" w:rsidP="00BE4E39">
            <w:pPr>
              <w:spacing w:after="120"/>
              <w:jc w:val="left"/>
              <w:rPr>
                <w:rStyle w:val="Code"/>
              </w:rPr>
            </w:pPr>
            <w:r w:rsidRPr="00BE4E39">
              <w:rPr>
                <w:rStyle w:val="Code"/>
              </w:rPr>
              <w:t>add 94 21</w:t>
            </w:r>
          </w:p>
          <w:p w:rsidR="00BE4E39" w:rsidRPr="00BE4E39" w:rsidRDefault="00BE4E39" w:rsidP="00BE4E39">
            <w:pPr>
              <w:spacing w:after="120"/>
              <w:jc w:val="left"/>
              <w:rPr>
                <w:rStyle w:val="Code"/>
              </w:rPr>
            </w:pPr>
            <w:r w:rsidRPr="00BE4E39">
              <w:rPr>
                <w:rStyle w:val="Code"/>
              </w:rPr>
              <w:t>add 96 21</w:t>
            </w:r>
          </w:p>
          <w:p w:rsidR="00BE4E39" w:rsidRPr="00BE4E39" w:rsidRDefault="00BE4E39" w:rsidP="00BE4E39">
            <w:pPr>
              <w:spacing w:after="120"/>
              <w:jc w:val="left"/>
              <w:rPr>
                <w:rStyle w:val="Code"/>
              </w:rPr>
            </w:pPr>
            <w:r w:rsidRPr="00BE4E39">
              <w:rPr>
                <w:rStyle w:val="Code"/>
              </w:rPr>
              <w:t>add 12 69</w:t>
            </w:r>
          </w:p>
          <w:p w:rsidR="00BE4E39" w:rsidRPr="00BE4E39" w:rsidRDefault="00BE4E39" w:rsidP="00BE4E39">
            <w:pPr>
              <w:spacing w:after="120"/>
              <w:jc w:val="left"/>
              <w:rPr>
                <w:rStyle w:val="Code"/>
              </w:rPr>
            </w:pPr>
            <w:r w:rsidRPr="00BE4E39">
              <w:rPr>
                <w:rStyle w:val="Code"/>
              </w:rPr>
              <w:t>add 42 90</w:t>
            </w:r>
          </w:p>
          <w:p w:rsidR="00BE4E39" w:rsidRPr="00BE4E39" w:rsidRDefault="00BE4E39" w:rsidP="00BE4E39">
            <w:pPr>
              <w:spacing w:after="120"/>
              <w:jc w:val="left"/>
              <w:rPr>
                <w:rStyle w:val="Code"/>
              </w:rPr>
            </w:pPr>
            <w:r w:rsidRPr="00BE4E39">
              <w:rPr>
                <w:rStyle w:val="Code"/>
              </w:rPr>
              <w:t>add 34 12</w:t>
            </w:r>
          </w:p>
          <w:p w:rsidR="00BE4E39" w:rsidRPr="00BE4E39" w:rsidRDefault="00BE4E39" w:rsidP="00BE4E39">
            <w:pPr>
              <w:spacing w:after="120"/>
              <w:jc w:val="left"/>
              <w:rPr>
                <w:rStyle w:val="Code"/>
              </w:rPr>
            </w:pPr>
            <w:r w:rsidRPr="00BE4E39">
              <w:rPr>
                <w:rStyle w:val="Code"/>
              </w:rPr>
              <w:t>add 89 90</w:t>
            </w:r>
          </w:p>
          <w:p w:rsidR="00BE4E39" w:rsidRPr="00BE4E39" w:rsidRDefault="00BE4E39" w:rsidP="00BE4E39">
            <w:pPr>
              <w:spacing w:after="120"/>
              <w:jc w:val="left"/>
              <w:rPr>
                <w:rStyle w:val="Code"/>
              </w:rPr>
            </w:pPr>
            <w:r w:rsidRPr="00BE4E39">
              <w:rPr>
                <w:rStyle w:val="Code"/>
              </w:rPr>
              <w:t>add 78 88</w:t>
            </w:r>
          </w:p>
          <w:p w:rsidR="00BE4E39" w:rsidRPr="00BE4E39" w:rsidRDefault="00BE4E39" w:rsidP="00BE4E39">
            <w:pPr>
              <w:spacing w:after="120"/>
              <w:jc w:val="left"/>
              <w:rPr>
                <w:rStyle w:val="Code"/>
              </w:rPr>
            </w:pPr>
            <w:r w:rsidRPr="00BE4E39">
              <w:rPr>
                <w:rStyle w:val="Code"/>
              </w:rPr>
              <w:lastRenderedPageBreak/>
              <w:t>add 28 88</w:t>
            </w:r>
          </w:p>
          <w:p w:rsidR="00BE4E39" w:rsidRPr="00BE4E39" w:rsidRDefault="00BE4E39" w:rsidP="00BE4E39">
            <w:pPr>
              <w:spacing w:after="120"/>
              <w:jc w:val="left"/>
              <w:rPr>
                <w:rStyle w:val="Code"/>
              </w:rPr>
            </w:pPr>
            <w:r w:rsidRPr="00BE4E39">
              <w:rPr>
                <w:rStyle w:val="Code"/>
              </w:rPr>
              <w:t>add 85 24</w:t>
            </w:r>
          </w:p>
          <w:p w:rsidR="00BE4E39" w:rsidRPr="00BE4E39" w:rsidRDefault="00BE4E39" w:rsidP="00BE4E39">
            <w:pPr>
              <w:spacing w:after="120"/>
              <w:jc w:val="left"/>
              <w:rPr>
                <w:rStyle w:val="Code"/>
              </w:rPr>
            </w:pPr>
            <w:r w:rsidRPr="00BE4E39">
              <w:rPr>
                <w:rStyle w:val="Code"/>
              </w:rPr>
              <w:t>add 27 69</w:t>
            </w:r>
          </w:p>
          <w:p w:rsidR="00BE4E39" w:rsidRPr="00BE4E39" w:rsidRDefault="00BE4E39" w:rsidP="00BE4E39">
            <w:pPr>
              <w:spacing w:after="120"/>
              <w:jc w:val="left"/>
              <w:rPr>
                <w:rStyle w:val="Code"/>
              </w:rPr>
            </w:pPr>
            <w:r w:rsidRPr="00BE4E39">
              <w:rPr>
                <w:rStyle w:val="Code"/>
              </w:rPr>
              <w:t>add 42 80</w:t>
            </w:r>
          </w:p>
          <w:p w:rsidR="00BE4E39" w:rsidRPr="00BE4E39" w:rsidRDefault="00BE4E39" w:rsidP="00BE4E39">
            <w:pPr>
              <w:spacing w:after="120"/>
              <w:jc w:val="left"/>
              <w:rPr>
                <w:rStyle w:val="Code"/>
              </w:rPr>
            </w:pPr>
            <w:r w:rsidRPr="00BE4E39">
              <w:rPr>
                <w:rStyle w:val="Code"/>
              </w:rPr>
              <w:t>add 55 44</w:t>
            </w:r>
          </w:p>
          <w:p w:rsidR="00BE4E39" w:rsidRPr="00BE4E39" w:rsidRDefault="00BE4E39" w:rsidP="00BE4E39">
            <w:pPr>
              <w:spacing w:after="120"/>
              <w:jc w:val="left"/>
              <w:rPr>
                <w:rStyle w:val="Code"/>
              </w:rPr>
            </w:pPr>
            <w:r w:rsidRPr="00BE4E39">
              <w:rPr>
                <w:rStyle w:val="Code"/>
              </w:rPr>
              <w:t>add 66 45</w:t>
            </w:r>
          </w:p>
          <w:p w:rsidR="00BE4E39" w:rsidRPr="00BE4E39" w:rsidRDefault="00BE4E39" w:rsidP="00BE4E39">
            <w:pPr>
              <w:spacing w:after="120"/>
              <w:jc w:val="left"/>
              <w:rPr>
                <w:rStyle w:val="Code"/>
              </w:rPr>
            </w:pPr>
            <w:r w:rsidRPr="00BE4E39">
              <w:rPr>
                <w:rStyle w:val="Code"/>
              </w:rPr>
              <w:t>add 29 81</w:t>
            </w:r>
          </w:p>
          <w:p w:rsidR="00BE4E39" w:rsidRPr="00BE4E39" w:rsidRDefault="00BE4E39" w:rsidP="00BE4E39">
            <w:pPr>
              <w:spacing w:after="120"/>
              <w:jc w:val="left"/>
              <w:rPr>
                <w:rStyle w:val="Code"/>
              </w:rPr>
            </w:pPr>
            <w:r w:rsidRPr="00BE4E39">
              <w:rPr>
                <w:rStyle w:val="Code"/>
              </w:rPr>
              <w:t>add 50 16</w:t>
            </w:r>
          </w:p>
          <w:p w:rsidR="00BE4E39" w:rsidRPr="00BE4E39" w:rsidRDefault="00BE4E39" w:rsidP="00BE4E39">
            <w:pPr>
              <w:spacing w:after="120"/>
              <w:jc w:val="left"/>
              <w:rPr>
                <w:rStyle w:val="Code"/>
              </w:rPr>
            </w:pPr>
            <w:r w:rsidRPr="00BE4E39">
              <w:rPr>
                <w:rStyle w:val="Code"/>
              </w:rPr>
              <w:t>add 40 81</w:t>
            </w:r>
          </w:p>
          <w:p w:rsidR="00BE4E39" w:rsidRPr="00BE4E39" w:rsidRDefault="00BE4E39" w:rsidP="00BE4E39">
            <w:pPr>
              <w:spacing w:after="120"/>
              <w:jc w:val="left"/>
              <w:rPr>
                <w:rStyle w:val="Code"/>
              </w:rPr>
            </w:pPr>
            <w:r w:rsidRPr="00BE4E39">
              <w:rPr>
                <w:rStyle w:val="Code"/>
              </w:rPr>
              <w:t>add 37 93</w:t>
            </w:r>
          </w:p>
          <w:p w:rsidR="00BE4E39" w:rsidRPr="00BE4E39" w:rsidRDefault="00BE4E39" w:rsidP="00BE4E39">
            <w:pPr>
              <w:spacing w:after="120"/>
              <w:jc w:val="left"/>
              <w:rPr>
                <w:rStyle w:val="Code"/>
              </w:rPr>
            </w:pPr>
            <w:r w:rsidRPr="00BE4E39">
              <w:rPr>
                <w:rStyle w:val="Code"/>
              </w:rPr>
              <w:t>add 91 86</w:t>
            </w:r>
          </w:p>
          <w:p w:rsidR="00BE4E39" w:rsidRPr="00BE4E39" w:rsidRDefault="00BE4E39" w:rsidP="00BE4E39">
            <w:pPr>
              <w:spacing w:after="120"/>
              <w:jc w:val="left"/>
              <w:rPr>
                <w:rStyle w:val="Code"/>
              </w:rPr>
            </w:pPr>
            <w:r w:rsidRPr="00BE4E39">
              <w:rPr>
                <w:rStyle w:val="Code"/>
              </w:rPr>
              <w:t>add 95 76</w:t>
            </w:r>
          </w:p>
          <w:p w:rsidR="00BE4E39" w:rsidRPr="00BE4E39" w:rsidRDefault="00BE4E39" w:rsidP="00BE4E39">
            <w:pPr>
              <w:spacing w:after="120"/>
              <w:jc w:val="left"/>
              <w:rPr>
                <w:rStyle w:val="Code"/>
              </w:rPr>
            </w:pPr>
            <w:r w:rsidRPr="00BE4E39">
              <w:rPr>
                <w:rStyle w:val="Code"/>
              </w:rPr>
              <w:t>add 98 20</w:t>
            </w:r>
          </w:p>
          <w:p w:rsidR="00BE4E39" w:rsidRPr="00BE4E39" w:rsidRDefault="00BE4E39" w:rsidP="00BE4E39">
            <w:pPr>
              <w:spacing w:after="120"/>
              <w:jc w:val="left"/>
              <w:rPr>
                <w:rStyle w:val="Code"/>
              </w:rPr>
            </w:pPr>
            <w:r w:rsidRPr="00BE4E39">
              <w:rPr>
                <w:rStyle w:val="Code"/>
              </w:rPr>
              <w:t>add 93 85</w:t>
            </w:r>
          </w:p>
          <w:p w:rsidR="00BE4E39" w:rsidRPr="00BE4E39" w:rsidRDefault="00BE4E39" w:rsidP="00BE4E39">
            <w:pPr>
              <w:spacing w:after="120"/>
              <w:jc w:val="left"/>
              <w:rPr>
                <w:rStyle w:val="Code"/>
              </w:rPr>
            </w:pPr>
            <w:r w:rsidRPr="00BE4E39">
              <w:rPr>
                <w:rStyle w:val="Code"/>
              </w:rPr>
              <w:t>add 67 10</w:t>
            </w:r>
          </w:p>
          <w:p w:rsidR="00BE4E39" w:rsidRPr="00BE4E39" w:rsidRDefault="00BE4E39" w:rsidP="00BE4E39">
            <w:pPr>
              <w:spacing w:after="120"/>
              <w:jc w:val="left"/>
              <w:rPr>
                <w:rStyle w:val="Code"/>
              </w:rPr>
            </w:pPr>
            <w:r w:rsidRPr="00BE4E39">
              <w:rPr>
                <w:rStyle w:val="Code"/>
              </w:rPr>
              <w:t>add 91 78</w:t>
            </w:r>
          </w:p>
          <w:p w:rsidR="00BE4E39" w:rsidRPr="00BE4E39" w:rsidRDefault="00BE4E39" w:rsidP="00BE4E39">
            <w:pPr>
              <w:spacing w:after="120"/>
              <w:jc w:val="left"/>
              <w:rPr>
                <w:rStyle w:val="Code"/>
              </w:rPr>
            </w:pPr>
            <w:r w:rsidRPr="00BE4E39">
              <w:rPr>
                <w:rStyle w:val="Code"/>
              </w:rPr>
              <w:t>add 39 33</w:t>
            </w:r>
          </w:p>
          <w:p w:rsidR="00BE4E39" w:rsidRPr="00BE4E39" w:rsidRDefault="00BE4E39" w:rsidP="00BE4E39">
            <w:pPr>
              <w:spacing w:after="120"/>
              <w:jc w:val="left"/>
              <w:rPr>
                <w:rStyle w:val="Code"/>
              </w:rPr>
            </w:pPr>
            <w:r w:rsidRPr="00BE4E39">
              <w:rPr>
                <w:rStyle w:val="Code"/>
              </w:rPr>
              <w:t>add 75 59</w:t>
            </w:r>
          </w:p>
          <w:p w:rsidR="00BE4E39" w:rsidRPr="00BE4E39" w:rsidRDefault="00BE4E39" w:rsidP="00BE4E39">
            <w:pPr>
              <w:spacing w:after="120"/>
              <w:jc w:val="left"/>
              <w:rPr>
                <w:rStyle w:val="Code"/>
              </w:rPr>
            </w:pPr>
            <w:r w:rsidRPr="00BE4E39">
              <w:rPr>
                <w:rStyle w:val="Code"/>
              </w:rPr>
              <w:t>add 41 77</w:t>
            </w:r>
          </w:p>
          <w:p w:rsidR="00BE4E39" w:rsidRPr="00BE4E39" w:rsidRDefault="00BE4E39" w:rsidP="00BE4E39">
            <w:pPr>
              <w:spacing w:after="120"/>
              <w:jc w:val="left"/>
              <w:rPr>
                <w:rStyle w:val="Code"/>
              </w:rPr>
            </w:pPr>
            <w:r w:rsidRPr="00BE4E39">
              <w:rPr>
                <w:rStyle w:val="Code"/>
              </w:rPr>
              <w:t>add 65 55</w:t>
            </w:r>
          </w:p>
          <w:p w:rsidR="00BE4E39" w:rsidRPr="00BE4E39" w:rsidRDefault="00BE4E39" w:rsidP="00BE4E39">
            <w:pPr>
              <w:spacing w:after="120"/>
              <w:jc w:val="left"/>
              <w:rPr>
                <w:rStyle w:val="Code"/>
              </w:rPr>
            </w:pPr>
            <w:r w:rsidRPr="00BE4E39">
              <w:rPr>
                <w:rStyle w:val="Code"/>
              </w:rPr>
              <w:t>add 88 90</w:t>
            </w:r>
          </w:p>
          <w:p w:rsidR="00BE4E39" w:rsidRPr="00BE4E39" w:rsidRDefault="00BE4E39" w:rsidP="00BE4E39">
            <w:pPr>
              <w:spacing w:after="120"/>
              <w:jc w:val="left"/>
              <w:rPr>
                <w:rStyle w:val="Code"/>
              </w:rPr>
            </w:pPr>
            <w:r w:rsidRPr="00BE4E39">
              <w:rPr>
                <w:rStyle w:val="Code"/>
              </w:rPr>
              <w:t>add 59 50</w:t>
            </w:r>
          </w:p>
          <w:p w:rsidR="00BE4E39" w:rsidRPr="00BE4E39" w:rsidRDefault="00BE4E39" w:rsidP="00BE4E39">
            <w:pPr>
              <w:spacing w:after="120"/>
              <w:jc w:val="left"/>
              <w:rPr>
                <w:rStyle w:val="Code"/>
              </w:rPr>
            </w:pPr>
            <w:r w:rsidRPr="00BE4E39">
              <w:rPr>
                <w:rStyle w:val="Code"/>
              </w:rPr>
              <w:t>add 53 59</w:t>
            </w:r>
          </w:p>
          <w:p w:rsidR="00BE4E39" w:rsidRPr="00BE4E39" w:rsidRDefault="00BE4E39" w:rsidP="00BE4E39">
            <w:pPr>
              <w:spacing w:after="120"/>
              <w:jc w:val="left"/>
              <w:rPr>
                <w:rStyle w:val="Code"/>
              </w:rPr>
            </w:pPr>
            <w:r w:rsidRPr="00BE4E39">
              <w:rPr>
                <w:rStyle w:val="Code"/>
              </w:rPr>
              <w:t>add 34 68</w:t>
            </w:r>
          </w:p>
          <w:p w:rsidR="00BE4E39" w:rsidRPr="00BE4E39" w:rsidRDefault="00BE4E39" w:rsidP="00BE4E39">
            <w:pPr>
              <w:spacing w:after="120"/>
              <w:jc w:val="left"/>
              <w:rPr>
                <w:rStyle w:val="Code"/>
              </w:rPr>
            </w:pPr>
            <w:r w:rsidRPr="00BE4E39">
              <w:rPr>
                <w:rStyle w:val="Code"/>
              </w:rPr>
              <w:t>add 10 35</w:t>
            </w:r>
          </w:p>
          <w:p w:rsidR="00BE4E39" w:rsidRPr="00BE4E39" w:rsidRDefault="00BE4E39" w:rsidP="00BE4E39">
            <w:pPr>
              <w:spacing w:after="120"/>
              <w:jc w:val="left"/>
              <w:rPr>
                <w:rStyle w:val="Code"/>
              </w:rPr>
            </w:pPr>
            <w:r w:rsidRPr="00BE4E39">
              <w:rPr>
                <w:rStyle w:val="Code"/>
              </w:rPr>
              <w:t>add 87 83</w:t>
            </w:r>
          </w:p>
          <w:p w:rsidR="00BE4E39" w:rsidRPr="00BE4E39" w:rsidRDefault="00BE4E39" w:rsidP="00BE4E39">
            <w:pPr>
              <w:spacing w:after="120"/>
              <w:jc w:val="left"/>
              <w:rPr>
                <w:rStyle w:val="Code"/>
              </w:rPr>
            </w:pPr>
            <w:r w:rsidRPr="00BE4E39">
              <w:rPr>
                <w:rStyle w:val="Code"/>
              </w:rPr>
              <w:t>add 98 49</w:t>
            </w:r>
          </w:p>
          <w:p w:rsidR="00BE4E39" w:rsidRPr="00BE4E39" w:rsidRDefault="00BE4E39" w:rsidP="00BE4E39">
            <w:pPr>
              <w:spacing w:after="120"/>
              <w:jc w:val="left"/>
              <w:rPr>
                <w:rStyle w:val="Code"/>
              </w:rPr>
            </w:pPr>
            <w:r w:rsidRPr="00BE4E39">
              <w:rPr>
                <w:rStyle w:val="Code"/>
              </w:rPr>
              <w:t>add 88 98</w:t>
            </w:r>
          </w:p>
          <w:p w:rsidR="00BE4E39" w:rsidRPr="00BE4E39" w:rsidRDefault="00BE4E39" w:rsidP="00BE4E39">
            <w:pPr>
              <w:spacing w:after="120"/>
              <w:jc w:val="left"/>
              <w:rPr>
                <w:rStyle w:val="Code"/>
              </w:rPr>
            </w:pPr>
            <w:r w:rsidRPr="00BE4E39">
              <w:rPr>
                <w:rStyle w:val="Code"/>
              </w:rPr>
              <w:t>add 39 26</w:t>
            </w:r>
          </w:p>
          <w:p w:rsidR="00BE4E39" w:rsidRPr="00BE4E39" w:rsidRDefault="00BE4E39" w:rsidP="00BE4E39">
            <w:pPr>
              <w:spacing w:after="120"/>
              <w:jc w:val="left"/>
              <w:rPr>
                <w:rStyle w:val="Code"/>
              </w:rPr>
            </w:pPr>
            <w:r w:rsidRPr="00BE4E39">
              <w:rPr>
                <w:rStyle w:val="Code"/>
              </w:rPr>
              <w:t>add 55 64</w:t>
            </w:r>
          </w:p>
          <w:p w:rsidR="00BE4E39" w:rsidRPr="00BE4E39" w:rsidRDefault="00BE4E39" w:rsidP="00BE4E39">
            <w:pPr>
              <w:spacing w:after="120"/>
              <w:jc w:val="left"/>
              <w:rPr>
                <w:rStyle w:val="Code"/>
              </w:rPr>
            </w:pPr>
            <w:r w:rsidRPr="00BE4E39">
              <w:rPr>
                <w:rStyle w:val="Code"/>
              </w:rPr>
              <w:t>add 50 43</w:t>
            </w:r>
          </w:p>
          <w:p w:rsidR="00BE4E39" w:rsidRPr="00BE4E39" w:rsidRDefault="00BE4E39" w:rsidP="00BE4E39">
            <w:pPr>
              <w:spacing w:after="120"/>
              <w:jc w:val="left"/>
              <w:rPr>
                <w:rStyle w:val="Code"/>
              </w:rPr>
            </w:pPr>
            <w:r w:rsidRPr="00BE4E39">
              <w:rPr>
                <w:rStyle w:val="Code"/>
              </w:rPr>
              <w:t>add 64 14</w:t>
            </w:r>
          </w:p>
          <w:p w:rsidR="00BE4E39" w:rsidRPr="00BE4E39" w:rsidRDefault="00BE4E39" w:rsidP="00BE4E39">
            <w:pPr>
              <w:spacing w:after="120"/>
              <w:jc w:val="left"/>
              <w:rPr>
                <w:rStyle w:val="Code"/>
              </w:rPr>
            </w:pPr>
            <w:r w:rsidRPr="00BE4E39">
              <w:rPr>
                <w:rStyle w:val="Code"/>
              </w:rPr>
              <w:t>add 35 17</w:t>
            </w:r>
          </w:p>
          <w:p w:rsidR="00BE4E39" w:rsidRPr="00BE4E39" w:rsidRDefault="00BE4E39" w:rsidP="00BE4E39">
            <w:pPr>
              <w:spacing w:after="120"/>
              <w:jc w:val="left"/>
              <w:rPr>
                <w:rStyle w:val="Code"/>
              </w:rPr>
            </w:pPr>
            <w:r w:rsidRPr="00BE4E39">
              <w:rPr>
                <w:rStyle w:val="Code"/>
              </w:rPr>
              <w:t>add 26 47</w:t>
            </w:r>
          </w:p>
          <w:p w:rsidR="00BE4E39" w:rsidRPr="00BE4E39" w:rsidRDefault="00BE4E39" w:rsidP="00BE4E39">
            <w:pPr>
              <w:spacing w:after="120"/>
              <w:jc w:val="left"/>
              <w:rPr>
                <w:rStyle w:val="Code"/>
              </w:rPr>
            </w:pPr>
            <w:r w:rsidRPr="00BE4E39">
              <w:rPr>
                <w:rStyle w:val="Code"/>
              </w:rPr>
              <w:t>add 99 14</w:t>
            </w:r>
          </w:p>
          <w:p w:rsidR="00BE4E39" w:rsidRPr="00BE4E39" w:rsidRDefault="00BE4E39" w:rsidP="00BE4E39">
            <w:pPr>
              <w:spacing w:after="120"/>
              <w:jc w:val="left"/>
              <w:rPr>
                <w:rStyle w:val="Code"/>
              </w:rPr>
            </w:pPr>
            <w:r w:rsidRPr="00BE4E39">
              <w:rPr>
                <w:rStyle w:val="Code"/>
              </w:rPr>
              <w:t>add 30 74</w:t>
            </w:r>
          </w:p>
          <w:p w:rsidR="00BE4E39" w:rsidRPr="00BE4E39" w:rsidRDefault="00BE4E39" w:rsidP="00BE4E39">
            <w:pPr>
              <w:spacing w:after="120"/>
              <w:jc w:val="left"/>
              <w:rPr>
                <w:rStyle w:val="Code"/>
              </w:rPr>
            </w:pPr>
            <w:r w:rsidRPr="00BE4E39">
              <w:rPr>
                <w:rStyle w:val="Code"/>
              </w:rPr>
              <w:t>add 21 53</w:t>
            </w:r>
          </w:p>
          <w:p w:rsidR="00BE4E39" w:rsidRPr="00BE4E39" w:rsidRDefault="00BE4E39" w:rsidP="00BE4E39">
            <w:pPr>
              <w:spacing w:after="120"/>
              <w:jc w:val="left"/>
              <w:rPr>
                <w:rStyle w:val="Code"/>
              </w:rPr>
            </w:pPr>
            <w:r w:rsidRPr="00BE4E39">
              <w:rPr>
                <w:rStyle w:val="Code"/>
              </w:rPr>
              <w:t>add 75 67</w:t>
            </w:r>
          </w:p>
          <w:p w:rsidR="00BE4E39" w:rsidRPr="00BE4E39" w:rsidRDefault="00BE4E39" w:rsidP="00BE4E39">
            <w:pPr>
              <w:spacing w:after="120"/>
              <w:jc w:val="left"/>
              <w:rPr>
                <w:rStyle w:val="Code"/>
              </w:rPr>
            </w:pPr>
            <w:r w:rsidRPr="00BE4E39">
              <w:rPr>
                <w:rStyle w:val="Code"/>
              </w:rPr>
              <w:t>add 40 99</w:t>
            </w:r>
          </w:p>
          <w:p w:rsidR="00BE4E39" w:rsidRPr="00BE4E39" w:rsidRDefault="00BE4E39" w:rsidP="00BE4E39">
            <w:pPr>
              <w:spacing w:after="120"/>
              <w:jc w:val="left"/>
              <w:rPr>
                <w:rStyle w:val="Code"/>
              </w:rPr>
            </w:pPr>
            <w:r w:rsidRPr="00BE4E39">
              <w:rPr>
                <w:rStyle w:val="Code"/>
              </w:rPr>
              <w:t>add 14 30</w:t>
            </w:r>
          </w:p>
          <w:p w:rsidR="00BE4E39" w:rsidRPr="00BE4E39" w:rsidRDefault="00BE4E39" w:rsidP="00BE4E39">
            <w:pPr>
              <w:spacing w:after="120"/>
              <w:jc w:val="left"/>
              <w:rPr>
                <w:rStyle w:val="Code"/>
              </w:rPr>
            </w:pPr>
            <w:r w:rsidRPr="00BE4E39">
              <w:rPr>
                <w:rStyle w:val="Code"/>
              </w:rPr>
              <w:t>add 68 98</w:t>
            </w:r>
          </w:p>
          <w:p w:rsidR="00BE4E39" w:rsidRPr="00BE4E39" w:rsidRDefault="00BE4E39" w:rsidP="00BE4E39">
            <w:pPr>
              <w:spacing w:after="120"/>
              <w:jc w:val="left"/>
              <w:rPr>
                <w:rStyle w:val="Code"/>
              </w:rPr>
            </w:pPr>
            <w:r w:rsidRPr="00BE4E39">
              <w:rPr>
                <w:rStyle w:val="Code"/>
              </w:rPr>
              <w:t>add 69 83</w:t>
            </w:r>
          </w:p>
          <w:p w:rsidR="00BE4E39" w:rsidRPr="00BE4E39" w:rsidRDefault="00BE4E39" w:rsidP="00BE4E39">
            <w:pPr>
              <w:spacing w:after="120"/>
              <w:jc w:val="left"/>
              <w:rPr>
                <w:rStyle w:val="Code"/>
              </w:rPr>
            </w:pPr>
            <w:r w:rsidRPr="00BE4E39">
              <w:rPr>
                <w:rStyle w:val="Code"/>
              </w:rPr>
              <w:t>add 69 46</w:t>
            </w:r>
          </w:p>
          <w:p w:rsidR="00BE4E39" w:rsidRPr="00BE4E39" w:rsidRDefault="00BE4E39" w:rsidP="00BE4E39">
            <w:pPr>
              <w:spacing w:after="120"/>
              <w:jc w:val="left"/>
              <w:rPr>
                <w:rStyle w:val="Code"/>
              </w:rPr>
            </w:pPr>
            <w:r w:rsidRPr="00BE4E39">
              <w:rPr>
                <w:rStyle w:val="Code"/>
              </w:rPr>
              <w:t>add 11 62</w:t>
            </w:r>
          </w:p>
          <w:p w:rsidR="00BE4E39" w:rsidRPr="00BE4E39" w:rsidRDefault="00BE4E39" w:rsidP="00BE4E39">
            <w:pPr>
              <w:spacing w:after="120"/>
              <w:jc w:val="left"/>
              <w:rPr>
                <w:rStyle w:val="Code"/>
              </w:rPr>
            </w:pPr>
            <w:r w:rsidRPr="00BE4E39">
              <w:rPr>
                <w:rStyle w:val="Code"/>
              </w:rPr>
              <w:lastRenderedPageBreak/>
              <w:t>add 56 81</w:t>
            </w:r>
          </w:p>
          <w:p w:rsidR="00BE4E39" w:rsidRPr="00BE4E39" w:rsidRDefault="00BE4E39" w:rsidP="00BE4E39">
            <w:pPr>
              <w:spacing w:after="120"/>
              <w:jc w:val="left"/>
              <w:rPr>
                <w:rStyle w:val="Code"/>
              </w:rPr>
            </w:pPr>
            <w:r w:rsidRPr="00BE4E39">
              <w:rPr>
                <w:rStyle w:val="Code"/>
              </w:rPr>
              <w:t>add 82 89</w:t>
            </w:r>
          </w:p>
          <w:p w:rsidR="00BE4E39" w:rsidRPr="00BE4E39" w:rsidRDefault="00BE4E39" w:rsidP="00BE4E39">
            <w:pPr>
              <w:spacing w:after="120"/>
              <w:jc w:val="left"/>
              <w:rPr>
                <w:rStyle w:val="Code"/>
              </w:rPr>
            </w:pPr>
            <w:r w:rsidRPr="00BE4E39">
              <w:rPr>
                <w:rStyle w:val="Code"/>
              </w:rPr>
              <w:t>add 15 19</w:t>
            </w:r>
          </w:p>
          <w:p w:rsidR="00BE4E39" w:rsidRPr="00BE4E39" w:rsidRDefault="00BE4E39" w:rsidP="00BE4E39">
            <w:pPr>
              <w:spacing w:after="120"/>
              <w:jc w:val="left"/>
              <w:rPr>
                <w:rStyle w:val="Code"/>
              </w:rPr>
            </w:pPr>
            <w:r w:rsidRPr="00BE4E39">
              <w:rPr>
                <w:rStyle w:val="Code"/>
              </w:rPr>
              <w:t>add 12 44</w:t>
            </w:r>
          </w:p>
          <w:p w:rsidR="00BE4E39" w:rsidRPr="00BE4E39" w:rsidRDefault="00BE4E39" w:rsidP="00BE4E39">
            <w:pPr>
              <w:spacing w:after="120"/>
              <w:jc w:val="left"/>
              <w:rPr>
                <w:rStyle w:val="Code"/>
              </w:rPr>
            </w:pPr>
            <w:r w:rsidRPr="00BE4E39">
              <w:rPr>
                <w:rStyle w:val="Code"/>
              </w:rPr>
              <w:t>add 14 75</w:t>
            </w:r>
          </w:p>
          <w:p w:rsidR="00BE4E39" w:rsidRPr="00BE4E39" w:rsidRDefault="00BE4E39" w:rsidP="00BE4E39">
            <w:pPr>
              <w:spacing w:after="120"/>
              <w:jc w:val="left"/>
              <w:rPr>
                <w:rStyle w:val="Code"/>
              </w:rPr>
            </w:pPr>
            <w:r w:rsidRPr="00BE4E39">
              <w:rPr>
                <w:rStyle w:val="Code"/>
              </w:rPr>
              <w:t>add 58 34</w:t>
            </w:r>
          </w:p>
          <w:p w:rsidR="00BE4E39" w:rsidRPr="00BE4E39" w:rsidRDefault="00BE4E39" w:rsidP="00BE4E39">
            <w:pPr>
              <w:spacing w:after="120"/>
              <w:jc w:val="left"/>
              <w:rPr>
                <w:rStyle w:val="Code"/>
              </w:rPr>
            </w:pPr>
            <w:r w:rsidRPr="00BE4E39">
              <w:rPr>
                <w:rStyle w:val="Code"/>
              </w:rPr>
              <w:t>add 12 31</w:t>
            </w:r>
          </w:p>
          <w:p w:rsidR="00BE4E39" w:rsidRPr="00BE4E39" w:rsidRDefault="00BE4E39" w:rsidP="00BE4E39">
            <w:pPr>
              <w:spacing w:after="120"/>
              <w:jc w:val="left"/>
              <w:rPr>
                <w:rStyle w:val="Code"/>
              </w:rPr>
            </w:pPr>
            <w:r w:rsidRPr="00BE4E39">
              <w:rPr>
                <w:rStyle w:val="Code"/>
              </w:rPr>
              <w:t>add 34 58</w:t>
            </w:r>
          </w:p>
          <w:p w:rsidR="00BE4E39" w:rsidRPr="00BE4E39" w:rsidRDefault="00BE4E39" w:rsidP="00BE4E39">
            <w:pPr>
              <w:spacing w:after="120"/>
              <w:jc w:val="left"/>
              <w:rPr>
                <w:rStyle w:val="Code"/>
              </w:rPr>
            </w:pPr>
            <w:r w:rsidRPr="00BE4E39">
              <w:rPr>
                <w:rStyle w:val="Code"/>
              </w:rPr>
              <w:t>add 34 40</w:t>
            </w:r>
          </w:p>
          <w:p w:rsidR="00BE4E39" w:rsidRPr="00BE4E39" w:rsidRDefault="00BE4E39" w:rsidP="00BE4E39">
            <w:pPr>
              <w:spacing w:after="120"/>
              <w:jc w:val="left"/>
              <w:rPr>
                <w:rStyle w:val="Code"/>
              </w:rPr>
            </w:pPr>
            <w:r w:rsidRPr="00BE4E39">
              <w:rPr>
                <w:rStyle w:val="Code"/>
              </w:rPr>
              <w:t>add 39 60</w:t>
            </w:r>
          </w:p>
          <w:p w:rsidR="00BE4E39" w:rsidRPr="00BE4E39" w:rsidRDefault="00BE4E39" w:rsidP="00BE4E39">
            <w:pPr>
              <w:spacing w:after="120"/>
              <w:jc w:val="left"/>
              <w:rPr>
                <w:rStyle w:val="Code"/>
              </w:rPr>
            </w:pPr>
            <w:r w:rsidRPr="00BE4E39">
              <w:rPr>
                <w:rStyle w:val="Code"/>
              </w:rPr>
              <w:t>add 13 19</w:t>
            </w:r>
          </w:p>
          <w:p w:rsidR="00BE4E39" w:rsidRPr="00BE4E39" w:rsidRDefault="00BE4E39" w:rsidP="00BE4E39">
            <w:pPr>
              <w:spacing w:after="120"/>
              <w:jc w:val="left"/>
              <w:rPr>
                <w:rStyle w:val="Code"/>
              </w:rPr>
            </w:pPr>
            <w:r w:rsidRPr="00BE4E39">
              <w:rPr>
                <w:rStyle w:val="Code"/>
              </w:rPr>
              <w:t>add 29 28</w:t>
            </w:r>
          </w:p>
          <w:p w:rsidR="00BE4E39" w:rsidRPr="00BE4E39" w:rsidRDefault="00BE4E39" w:rsidP="00BE4E39">
            <w:pPr>
              <w:spacing w:after="120"/>
              <w:jc w:val="left"/>
              <w:rPr>
                <w:rStyle w:val="Code"/>
              </w:rPr>
            </w:pPr>
            <w:r w:rsidRPr="00BE4E39">
              <w:rPr>
                <w:rStyle w:val="Code"/>
              </w:rPr>
              <w:t>add 14 57</w:t>
            </w:r>
          </w:p>
          <w:p w:rsidR="00BE4E39" w:rsidRPr="00BE4E39" w:rsidRDefault="00BE4E39" w:rsidP="00BE4E39">
            <w:pPr>
              <w:spacing w:after="120"/>
              <w:jc w:val="left"/>
              <w:rPr>
                <w:rStyle w:val="Code"/>
              </w:rPr>
            </w:pPr>
            <w:r w:rsidRPr="00BE4E39">
              <w:rPr>
                <w:rStyle w:val="Code"/>
              </w:rPr>
              <w:t>add 98 98</w:t>
            </w:r>
          </w:p>
          <w:p w:rsidR="00BE4E39" w:rsidRPr="00BE4E39" w:rsidRDefault="00BE4E39" w:rsidP="00BE4E39">
            <w:pPr>
              <w:spacing w:after="120"/>
              <w:jc w:val="left"/>
              <w:rPr>
                <w:rStyle w:val="Code"/>
              </w:rPr>
            </w:pPr>
            <w:r w:rsidRPr="00BE4E39">
              <w:rPr>
                <w:rStyle w:val="Code"/>
              </w:rPr>
              <w:t>add 82 65</w:t>
            </w:r>
          </w:p>
          <w:p w:rsidR="00BE4E39" w:rsidRPr="00BE4E39" w:rsidRDefault="00BE4E39" w:rsidP="00BE4E39">
            <w:pPr>
              <w:spacing w:after="120"/>
              <w:jc w:val="left"/>
              <w:rPr>
                <w:rStyle w:val="Code"/>
              </w:rPr>
            </w:pPr>
            <w:r w:rsidRPr="00BE4E39">
              <w:rPr>
                <w:rStyle w:val="Code"/>
              </w:rPr>
              <w:t>add 84 65</w:t>
            </w:r>
          </w:p>
          <w:p w:rsidR="00BE4E39" w:rsidRPr="00BE4E39" w:rsidRDefault="00BE4E39" w:rsidP="00BE4E39">
            <w:pPr>
              <w:spacing w:after="120"/>
              <w:jc w:val="left"/>
              <w:rPr>
                <w:rStyle w:val="Code"/>
              </w:rPr>
            </w:pPr>
            <w:r w:rsidRPr="00BE4E39">
              <w:rPr>
                <w:rStyle w:val="Code"/>
              </w:rPr>
              <w:t>add 59 21</w:t>
            </w:r>
          </w:p>
          <w:p w:rsidR="00BE4E39" w:rsidRPr="00BE4E39" w:rsidRDefault="00BE4E39" w:rsidP="00BE4E39">
            <w:pPr>
              <w:spacing w:after="120"/>
              <w:jc w:val="left"/>
              <w:rPr>
                <w:rStyle w:val="Code"/>
              </w:rPr>
            </w:pPr>
            <w:r w:rsidRPr="00BE4E39">
              <w:rPr>
                <w:rStyle w:val="Code"/>
              </w:rPr>
              <w:t>add 26 99</w:t>
            </w:r>
          </w:p>
          <w:p w:rsidR="00BE4E39" w:rsidRPr="00BE4E39" w:rsidRDefault="00BE4E39" w:rsidP="00BE4E39">
            <w:pPr>
              <w:spacing w:after="120"/>
              <w:jc w:val="left"/>
              <w:rPr>
                <w:rStyle w:val="Code"/>
              </w:rPr>
            </w:pPr>
            <w:r w:rsidRPr="00BE4E39">
              <w:rPr>
                <w:rStyle w:val="Code"/>
              </w:rPr>
              <w:t>add 88 31</w:t>
            </w:r>
          </w:p>
          <w:p w:rsidR="00BE4E39" w:rsidRPr="00BE4E39" w:rsidRDefault="00BE4E39" w:rsidP="00BE4E39">
            <w:pPr>
              <w:spacing w:after="120"/>
              <w:jc w:val="left"/>
              <w:rPr>
                <w:rStyle w:val="Code"/>
              </w:rPr>
            </w:pPr>
            <w:r w:rsidRPr="00BE4E39">
              <w:rPr>
                <w:rStyle w:val="Code"/>
              </w:rPr>
              <w:t>add 63 58</w:t>
            </w:r>
          </w:p>
          <w:p w:rsidR="00BE4E39" w:rsidRPr="00BE4E39" w:rsidRDefault="00BE4E39" w:rsidP="00BE4E39">
            <w:pPr>
              <w:spacing w:after="120"/>
              <w:jc w:val="left"/>
              <w:rPr>
                <w:rStyle w:val="Code"/>
              </w:rPr>
            </w:pPr>
            <w:r w:rsidRPr="00BE4E39">
              <w:rPr>
                <w:rStyle w:val="Code"/>
              </w:rPr>
              <w:t>add 72 75</w:t>
            </w:r>
          </w:p>
          <w:p w:rsidR="00BE4E39" w:rsidRPr="00BE4E39" w:rsidRDefault="00BE4E39" w:rsidP="00BE4E39">
            <w:pPr>
              <w:spacing w:after="120"/>
              <w:jc w:val="left"/>
              <w:rPr>
                <w:rStyle w:val="Code"/>
              </w:rPr>
            </w:pPr>
            <w:r w:rsidRPr="00BE4E39">
              <w:rPr>
                <w:rStyle w:val="Code"/>
              </w:rPr>
              <w:t>add 23 99</w:t>
            </w:r>
          </w:p>
          <w:p w:rsidR="00BE4E39" w:rsidRPr="00BE4E39" w:rsidRDefault="00BE4E39" w:rsidP="00BE4E39">
            <w:pPr>
              <w:spacing w:after="120"/>
              <w:jc w:val="left"/>
              <w:rPr>
                <w:rStyle w:val="Code"/>
              </w:rPr>
            </w:pPr>
            <w:r w:rsidRPr="00BE4E39">
              <w:rPr>
                <w:rStyle w:val="Code"/>
              </w:rPr>
              <w:t>add 29 85</w:t>
            </w:r>
          </w:p>
          <w:p w:rsidR="00BE4E39" w:rsidRPr="00BE4E39" w:rsidRDefault="00BE4E39" w:rsidP="00BE4E39">
            <w:pPr>
              <w:spacing w:after="120"/>
              <w:jc w:val="left"/>
              <w:rPr>
                <w:rStyle w:val="Code"/>
              </w:rPr>
            </w:pPr>
            <w:r w:rsidRPr="00BE4E39">
              <w:rPr>
                <w:rStyle w:val="Code"/>
              </w:rPr>
              <w:t>add 90 54</w:t>
            </w:r>
          </w:p>
          <w:p w:rsidR="00BE4E39" w:rsidRPr="00BE4E39" w:rsidRDefault="00BE4E39" w:rsidP="00BE4E39">
            <w:pPr>
              <w:spacing w:after="120"/>
              <w:jc w:val="left"/>
              <w:rPr>
                <w:rStyle w:val="Code"/>
              </w:rPr>
            </w:pPr>
            <w:r w:rsidRPr="00BE4E39">
              <w:rPr>
                <w:rStyle w:val="Code"/>
              </w:rPr>
              <w:t>add 94 13</w:t>
            </w:r>
          </w:p>
          <w:p w:rsidR="00BE4E39" w:rsidRPr="00BE4E39" w:rsidRDefault="00BE4E39" w:rsidP="00BE4E39">
            <w:pPr>
              <w:spacing w:after="120"/>
              <w:jc w:val="left"/>
              <w:rPr>
                <w:rStyle w:val="Code"/>
              </w:rPr>
            </w:pPr>
            <w:r w:rsidRPr="00BE4E39">
              <w:rPr>
                <w:rStyle w:val="Code"/>
              </w:rPr>
              <w:t>add 75 52</w:t>
            </w:r>
          </w:p>
          <w:p w:rsidR="00BE4E39" w:rsidRPr="00BE4E39" w:rsidRDefault="00BE4E39" w:rsidP="00BE4E39">
            <w:pPr>
              <w:spacing w:after="120"/>
              <w:jc w:val="left"/>
              <w:rPr>
                <w:rStyle w:val="Code"/>
              </w:rPr>
            </w:pPr>
            <w:r w:rsidRPr="00BE4E39">
              <w:rPr>
                <w:rStyle w:val="Code"/>
              </w:rPr>
              <w:t>add 84 50</w:t>
            </w:r>
          </w:p>
          <w:p w:rsidR="00BE4E39" w:rsidRPr="00BE4E39" w:rsidRDefault="00BE4E39" w:rsidP="00BE4E39">
            <w:pPr>
              <w:spacing w:after="120"/>
              <w:jc w:val="left"/>
              <w:rPr>
                <w:rStyle w:val="Code"/>
              </w:rPr>
            </w:pPr>
            <w:r w:rsidRPr="00BE4E39">
              <w:rPr>
                <w:rStyle w:val="Code"/>
              </w:rPr>
              <w:t>add 22 80</w:t>
            </w:r>
          </w:p>
          <w:p w:rsidR="00BE4E39" w:rsidRPr="00BE4E39" w:rsidRDefault="00BE4E39" w:rsidP="00BE4E39">
            <w:pPr>
              <w:spacing w:after="120"/>
              <w:jc w:val="left"/>
              <w:rPr>
                <w:rStyle w:val="Code"/>
              </w:rPr>
            </w:pPr>
            <w:r w:rsidRPr="00BE4E39">
              <w:rPr>
                <w:rStyle w:val="Code"/>
              </w:rPr>
              <w:t>add 26 86</w:t>
            </w:r>
          </w:p>
          <w:p w:rsidR="00BE4E39" w:rsidRPr="00BE4E39" w:rsidRDefault="00BE4E39" w:rsidP="00BE4E39">
            <w:pPr>
              <w:spacing w:after="120"/>
              <w:jc w:val="left"/>
              <w:rPr>
                <w:rStyle w:val="Code"/>
              </w:rPr>
            </w:pPr>
            <w:r w:rsidRPr="00BE4E39">
              <w:rPr>
                <w:rStyle w:val="Code"/>
              </w:rPr>
              <w:t>add 59 40</w:t>
            </w:r>
          </w:p>
          <w:p w:rsidR="00BE4E39" w:rsidRPr="00BE4E39" w:rsidRDefault="00BE4E39" w:rsidP="00BE4E39">
            <w:pPr>
              <w:spacing w:after="120"/>
              <w:jc w:val="left"/>
              <w:rPr>
                <w:rStyle w:val="Code"/>
              </w:rPr>
            </w:pPr>
            <w:r w:rsidRPr="00BE4E39">
              <w:rPr>
                <w:rStyle w:val="Code"/>
              </w:rPr>
              <w:t>add 61 51</w:t>
            </w:r>
          </w:p>
          <w:p w:rsidR="00BE4E39" w:rsidRPr="00BE4E39" w:rsidRDefault="00BE4E39" w:rsidP="00BE4E39">
            <w:pPr>
              <w:spacing w:after="120"/>
              <w:jc w:val="left"/>
              <w:rPr>
                <w:rStyle w:val="Code"/>
              </w:rPr>
            </w:pPr>
            <w:r w:rsidRPr="00BE4E39">
              <w:rPr>
                <w:rStyle w:val="Code"/>
              </w:rPr>
              <w:t>add 61 36</w:t>
            </w:r>
          </w:p>
          <w:p w:rsidR="00BE4E39" w:rsidRPr="00BE4E39" w:rsidRDefault="00BE4E39" w:rsidP="00BE4E39">
            <w:pPr>
              <w:spacing w:after="120"/>
              <w:jc w:val="left"/>
              <w:rPr>
                <w:rStyle w:val="Code"/>
              </w:rPr>
            </w:pPr>
            <w:r w:rsidRPr="00BE4E39">
              <w:rPr>
                <w:rStyle w:val="Code"/>
              </w:rPr>
              <w:t>add 62 68</w:t>
            </w:r>
          </w:p>
          <w:p w:rsidR="00BE4E39" w:rsidRPr="00BE4E39" w:rsidRDefault="00BE4E39" w:rsidP="00BE4E39">
            <w:pPr>
              <w:spacing w:after="120"/>
              <w:jc w:val="left"/>
              <w:rPr>
                <w:rStyle w:val="Code"/>
              </w:rPr>
            </w:pPr>
            <w:r w:rsidRPr="00BE4E39">
              <w:rPr>
                <w:rStyle w:val="Code"/>
              </w:rPr>
              <w:t>add 40 64</w:t>
            </w:r>
          </w:p>
          <w:p w:rsidR="00BE4E39" w:rsidRPr="00BE4E39" w:rsidRDefault="00BE4E39" w:rsidP="00BE4E39">
            <w:pPr>
              <w:spacing w:after="120"/>
              <w:jc w:val="left"/>
              <w:rPr>
                <w:rStyle w:val="Code"/>
              </w:rPr>
            </w:pPr>
            <w:r w:rsidRPr="00BE4E39">
              <w:rPr>
                <w:rStyle w:val="Code"/>
              </w:rPr>
              <w:t>add 62 68</w:t>
            </w:r>
          </w:p>
          <w:p w:rsidR="00BE4E39" w:rsidRPr="00BE4E39" w:rsidRDefault="00BE4E39" w:rsidP="00BE4E39">
            <w:pPr>
              <w:spacing w:after="120"/>
              <w:jc w:val="left"/>
              <w:rPr>
                <w:rStyle w:val="Code"/>
              </w:rPr>
            </w:pPr>
            <w:r w:rsidRPr="00BE4E39">
              <w:rPr>
                <w:rStyle w:val="Code"/>
              </w:rPr>
              <w:t>add 44 31</w:t>
            </w:r>
          </w:p>
          <w:p w:rsidR="00BE4E39" w:rsidRPr="00BE4E39" w:rsidRDefault="00BE4E39" w:rsidP="00BE4E39">
            <w:pPr>
              <w:spacing w:after="120"/>
              <w:jc w:val="left"/>
              <w:rPr>
                <w:rStyle w:val="Code"/>
              </w:rPr>
            </w:pPr>
            <w:r w:rsidRPr="00BE4E39">
              <w:rPr>
                <w:rStyle w:val="Code"/>
              </w:rPr>
              <w:t>add 19 23</w:t>
            </w:r>
          </w:p>
          <w:p w:rsidR="00BE4E39" w:rsidRPr="00BE4E39" w:rsidRDefault="00BE4E39" w:rsidP="00BE4E39">
            <w:pPr>
              <w:spacing w:after="120"/>
              <w:jc w:val="left"/>
              <w:rPr>
                <w:rStyle w:val="Code"/>
              </w:rPr>
            </w:pPr>
            <w:r w:rsidRPr="00BE4E39">
              <w:rPr>
                <w:rStyle w:val="Code"/>
              </w:rPr>
              <w:t>add 41 78</w:t>
            </w:r>
          </w:p>
          <w:p w:rsidR="00BE4E39" w:rsidRPr="00BE4E39" w:rsidRDefault="00BE4E39" w:rsidP="00BE4E39">
            <w:pPr>
              <w:spacing w:after="120"/>
              <w:jc w:val="left"/>
              <w:rPr>
                <w:rStyle w:val="Code"/>
              </w:rPr>
            </w:pPr>
            <w:r w:rsidRPr="00BE4E39">
              <w:rPr>
                <w:rStyle w:val="Code"/>
              </w:rPr>
              <w:t>add 84 60</w:t>
            </w:r>
          </w:p>
          <w:p w:rsidR="00BE4E39" w:rsidRPr="00BE4E39" w:rsidRDefault="00BE4E39" w:rsidP="00BE4E39">
            <w:pPr>
              <w:spacing w:after="120"/>
              <w:jc w:val="left"/>
              <w:rPr>
                <w:rStyle w:val="Code"/>
              </w:rPr>
            </w:pPr>
            <w:r w:rsidRPr="00BE4E39">
              <w:rPr>
                <w:rStyle w:val="Code"/>
              </w:rPr>
              <w:t>add 19 97</w:t>
            </w:r>
          </w:p>
          <w:p w:rsidR="00BE4E39" w:rsidRPr="00BE4E39" w:rsidRDefault="00BE4E39" w:rsidP="00BE4E39">
            <w:pPr>
              <w:spacing w:after="120"/>
              <w:jc w:val="left"/>
              <w:rPr>
                <w:rStyle w:val="Code"/>
              </w:rPr>
            </w:pPr>
            <w:r w:rsidRPr="00BE4E39">
              <w:rPr>
                <w:rStyle w:val="Code"/>
              </w:rPr>
              <w:t>add 23 70</w:t>
            </w:r>
          </w:p>
          <w:p w:rsidR="00BE4E39" w:rsidRPr="00BE4E39" w:rsidRDefault="00BE4E39" w:rsidP="00BE4E39">
            <w:pPr>
              <w:spacing w:after="120"/>
              <w:jc w:val="left"/>
              <w:rPr>
                <w:rStyle w:val="Code"/>
              </w:rPr>
            </w:pPr>
            <w:r w:rsidRPr="00BE4E39">
              <w:rPr>
                <w:rStyle w:val="Code"/>
              </w:rPr>
              <w:t>add 59 38</w:t>
            </w:r>
          </w:p>
          <w:p w:rsidR="00BE4E39" w:rsidRPr="00BE4E39" w:rsidRDefault="00BE4E39" w:rsidP="00BE4E39">
            <w:pPr>
              <w:spacing w:after="120"/>
              <w:jc w:val="left"/>
              <w:rPr>
                <w:rStyle w:val="Code"/>
              </w:rPr>
            </w:pPr>
            <w:r w:rsidRPr="00BE4E39">
              <w:rPr>
                <w:rStyle w:val="Code"/>
              </w:rPr>
              <w:t>add 78 43</w:t>
            </w:r>
          </w:p>
          <w:p w:rsidR="00BE4E39" w:rsidRPr="00BE4E39" w:rsidRDefault="00BE4E39" w:rsidP="00BE4E39">
            <w:pPr>
              <w:spacing w:after="120"/>
              <w:jc w:val="left"/>
              <w:rPr>
                <w:rStyle w:val="Code"/>
              </w:rPr>
            </w:pPr>
            <w:r w:rsidRPr="00BE4E39">
              <w:rPr>
                <w:rStyle w:val="Code"/>
              </w:rPr>
              <w:t>add 99 22</w:t>
            </w:r>
          </w:p>
          <w:p w:rsidR="00BE4E39" w:rsidRPr="00BE4E39" w:rsidRDefault="00BE4E39" w:rsidP="00BE4E39">
            <w:pPr>
              <w:spacing w:after="120"/>
              <w:jc w:val="left"/>
              <w:rPr>
                <w:rStyle w:val="Code"/>
              </w:rPr>
            </w:pPr>
            <w:r w:rsidRPr="00BE4E39">
              <w:rPr>
                <w:rStyle w:val="Code"/>
              </w:rPr>
              <w:lastRenderedPageBreak/>
              <w:t>add 35 54</w:t>
            </w:r>
          </w:p>
          <w:p w:rsidR="00BE4E39" w:rsidRPr="00BE4E39" w:rsidRDefault="00BE4E39" w:rsidP="00BE4E39">
            <w:pPr>
              <w:spacing w:after="120"/>
              <w:jc w:val="left"/>
              <w:rPr>
                <w:rStyle w:val="Code"/>
              </w:rPr>
            </w:pPr>
            <w:r w:rsidRPr="00BE4E39">
              <w:rPr>
                <w:rStyle w:val="Code"/>
              </w:rPr>
              <w:t>add 94 60</w:t>
            </w:r>
          </w:p>
          <w:p w:rsidR="00BE4E39" w:rsidRPr="00BE4E39" w:rsidRDefault="00BE4E39" w:rsidP="00BE4E39">
            <w:pPr>
              <w:spacing w:after="120"/>
              <w:jc w:val="left"/>
              <w:rPr>
                <w:rStyle w:val="Code"/>
              </w:rPr>
            </w:pPr>
            <w:r w:rsidRPr="00BE4E39">
              <w:rPr>
                <w:rStyle w:val="Code"/>
              </w:rPr>
              <w:t>add 81 81</w:t>
            </w:r>
          </w:p>
          <w:p w:rsidR="00BE4E39" w:rsidRPr="00BE4E39" w:rsidRDefault="00BE4E39" w:rsidP="00BE4E39">
            <w:pPr>
              <w:spacing w:after="120"/>
              <w:jc w:val="left"/>
              <w:rPr>
                <w:rStyle w:val="Code"/>
              </w:rPr>
            </w:pPr>
            <w:r w:rsidRPr="00BE4E39">
              <w:rPr>
                <w:rStyle w:val="Code"/>
              </w:rPr>
              <w:t>add 24 50</w:t>
            </w:r>
          </w:p>
          <w:p w:rsidR="00BE4E39" w:rsidRPr="00BE4E39" w:rsidRDefault="00BE4E39" w:rsidP="00BE4E39">
            <w:pPr>
              <w:spacing w:after="120"/>
              <w:jc w:val="left"/>
              <w:rPr>
                <w:rStyle w:val="Code"/>
              </w:rPr>
            </w:pPr>
            <w:r w:rsidRPr="00BE4E39">
              <w:rPr>
                <w:rStyle w:val="Code"/>
              </w:rPr>
              <w:t>add 27 30</w:t>
            </w:r>
          </w:p>
          <w:p w:rsidR="00BE4E39" w:rsidRPr="00BE4E39" w:rsidRDefault="00BE4E39" w:rsidP="00BE4E39">
            <w:pPr>
              <w:spacing w:after="120"/>
              <w:jc w:val="left"/>
              <w:rPr>
                <w:rStyle w:val="Code"/>
              </w:rPr>
            </w:pPr>
            <w:r w:rsidRPr="00BE4E39">
              <w:rPr>
                <w:rStyle w:val="Code"/>
              </w:rPr>
              <w:t>add 90 77</w:t>
            </w:r>
          </w:p>
          <w:p w:rsidR="00BE4E39" w:rsidRPr="00BE4E39" w:rsidRDefault="00BE4E39" w:rsidP="00BE4E39">
            <w:pPr>
              <w:spacing w:after="120"/>
              <w:jc w:val="left"/>
              <w:rPr>
                <w:rStyle w:val="Code"/>
              </w:rPr>
            </w:pPr>
            <w:r w:rsidRPr="00BE4E39">
              <w:rPr>
                <w:rStyle w:val="Code"/>
              </w:rPr>
              <w:t>add 37 53</w:t>
            </w:r>
          </w:p>
          <w:p w:rsidR="00BE4E39" w:rsidRPr="00BE4E39" w:rsidRDefault="00BE4E39" w:rsidP="00BE4E39">
            <w:pPr>
              <w:spacing w:after="120"/>
              <w:jc w:val="left"/>
              <w:rPr>
                <w:rStyle w:val="Code"/>
              </w:rPr>
            </w:pPr>
            <w:r w:rsidRPr="00BE4E39">
              <w:rPr>
                <w:rStyle w:val="Code"/>
              </w:rPr>
              <w:t>add 54 26</w:t>
            </w:r>
          </w:p>
          <w:p w:rsidR="00BE4E39" w:rsidRPr="00BE4E39" w:rsidRDefault="00BE4E39" w:rsidP="00BE4E39">
            <w:pPr>
              <w:spacing w:after="120"/>
              <w:jc w:val="left"/>
              <w:rPr>
                <w:rStyle w:val="Code"/>
              </w:rPr>
            </w:pPr>
            <w:r w:rsidRPr="00BE4E39">
              <w:rPr>
                <w:rStyle w:val="Code"/>
              </w:rPr>
              <w:t>add 35 13</w:t>
            </w:r>
          </w:p>
          <w:p w:rsidR="00BE4E39" w:rsidRPr="00BE4E39" w:rsidRDefault="00BE4E39" w:rsidP="00BE4E39">
            <w:pPr>
              <w:spacing w:after="120"/>
              <w:jc w:val="left"/>
              <w:rPr>
                <w:rStyle w:val="Code"/>
              </w:rPr>
            </w:pPr>
            <w:r w:rsidRPr="00BE4E39">
              <w:rPr>
                <w:rStyle w:val="Code"/>
              </w:rPr>
              <w:t>add 64 66</w:t>
            </w:r>
          </w:p>
          <w:p w:rsidR="00BE4E39" w:rsidRPr="00BE4E39" w:rsidRDefault="00BE4E39" w:rsidP="00BE4E39">
            <w:pPr>
              <w:spacing w:after="120"/>
              <w:jc w:val="left"/>
              <w:rPr>
                <w:rStyle w:val="Code"/>
              </w:rPr>
            </w:pPr>
            <w:r w:rsidRPr="00BE4E39">
              <w:rPr>
                <w:rStyle w:val="Code"/>
              </w:rPr>
              <w:t>add 29 19</w:t>
            </w:r>
          </w:p>
          <w:p w:rsidR="00BE4E39" w:rsidRPr="00BE4E39" w:rsidRDefault="00BE4E39" w:rsidP="00BE4E39">
            <w:pPr>
              <w:spacing w:after="120"/>
              <w:jc w:val="left"/>
              <w:rPr>
                <w:rStyle w:val="Code"/>
              </w:rPr>
            </w:pPr>
            <w:r w:rsidRPr="00BE4E39">
              <w:rPr>
                <w:rStyle w:val="Code"/>
              </w:rPr>
              <w:t>add 94 15</w:t>
            </w:r>
          </w:p>
          <w:p w:rsidR="00BE4E39" w:rsidRPr="00BE4E39" w:rsidRDefault="00BE4E39" w:rsidP="00BE4E39">
            <w:pPr>
              <w:spacing w:after="120"/>
              <w:jc w:val="left"/>
              <w:rPr>
                <w:rStyle w:val="Code"/>
              </w:rPr>
            </w:pPr>
            <w:r w:rsidRPr="00BE4E39">
              <w:rPr>
                <w:rStyle w:val="Code"/>
              </w:rPr>
              <w:t>add 31 89</w:t>
            </w:r>
          </w:p>
          <w:p w:rsidR="00BE4E39" w:rsidRPr="00BE4E39" w:rsidRDefault="00BE4E39" w:rsidP="00BE4E39">
            <w:pPr>
              <w:spacing w:after="120"/>
              <w:jc w:val="left"/>
              <w:rPr>
                <w:rStyle w:val="Code"/>
              </w:rPr>
            </w:pPr>
            <w:r w:rsidRPr="00BE4E39">
              <w:rPr>
                <w:rStyle w:val="Code"/>
              </w:rPr>
              <w:t>add 83 37</w:t>
            </w:r>
          </w:p>
          <w:p w:rsidR="00BE4E39" w:rsidRPr="00BE4E39" w:rsidRDefault="00BE4E39" w:rsidP="00BE4E39">
            <w:pPr>
              <w:spacing w:after="120"/>
              <w:jc w:val="left"/>
              <w:rPr>
                <w:rStyle w:val="Code"/>
              </w:rPr>
            </w:pPr>
            <w:r w:rsidRPr="00BE4E39">
              <w:rPr>
                <w:rStyle w:val="Code"/>
              </w:rPr>
              <w:t>add 56 99</w:t>
            </w:r>
          </w:p>
          <w:p w:rsidR="00BE4E39" w:rsidRPr="00BE4E39" w:rsidRDefault="00BE4E39" w:rsidP="00BE4E39">
            <w:pPr>
              <w:spacing w:after="120"/>
              <w:jc w:val="left"/>
              <w:rPr>
                <w:rStyle w:val="Code"/>
              </w:rPr>
            </w:pPr>
            <w:r w:rsidRPr="00BE4E39">
              <w:rPr>
                <w:rStyle w:val="Code"/>
              </w:rPr>
              <w:t>add 38 41</w:t>
            </w:r>
          </w:p>
          <w:p w:rsidR="00BE4E39" w:rsidRPr="00BE4E39" w:rsidRDefault="00BE4E39" w:rsidP="00BE4E39">
            <w:pPr>
              <w:spacing w:after="120"/>
              <w:jc w:val="left"/>
              <w:rPr>
                <w:rStyle w:val="Code"/>
              </w:rPr>
            </w:pPr>
            <w:r w:rsidRPr="00BE4E39">
              <w:rPr>
                <w:rStyle w:val="Code"/>
              </w:rPr>
              <w:t>add 40 87</w:t>
            </w:r>
          </w:p>
          <w:p w:rsidR="00BE4E39" w:rsidRPr="00BE4E39" w:rsidRDefault="00BE4E39" w:rsidP="00BE4E39">
            <w:pPr>
              <w:spacing w:after="120"/>
              <w:jc w:val="left"/>
              <w:rPr>
                <w:rStyle w:val="Code"/>
              </w:rPr>
            </w:pPr>
            <w:r w:rsidRPr="00BE4E39">
              <w:rPr>
                <w:rStyle w:val="Code"/>
              </w:rPr>
              <w:t>add 10 72</w:t>
            </w:r>
          </w:p>
          <w:p w:rsidR="00BE4E39" w:rsidRPr="00BE4E39" w:rsidRDefault="00BE4E39" w:rsidP="00BE4E39">
            <w:pPr>
              <w:spacing w:after="120"/>
              <w:jc w:val="left"/>
              <w:rPr>
                <w:rStyle w:val="Code"/>
              </w:rPr>
            </w:pPr>
            <w:r w:rsidRPr="00BE4E39">
              <w:rPr>
                <w:rStyle w:val="Code"/>
              </w:rPr>
              <w:t>add 22 81</w:t>
            </w:r>
          </w:p>
          <w:p w:rsidR="00BE4E39" w:rsidRPr="00BE4E39" w:rsidRDefault="00BE4E39" w:rsidP="00BE4E39">
            <w:pPr>
              <w:spacing w:after="120"/>
              <w:jc w:val="left"/>
              <w:rPr>
                <w:rStyle w:val="Code"/>
              </w:rPr>
            </w:pPr>
            <w:r w:rsidRPr="00BE4E39">
              <w:rPr>
                <w:rStyle w:val="Code"/>
              </w:rPr>
              <w:t>add 92 69</w:t>
            </w:r>
          </w:p>
          <w:p w:rsidR="00BE4E39" w:rsidRPr="00BE4E39" w:rsidRDefault="00BE4E39" w:rsidP="00BE4E39">
            <w:pPr>
              <w:spacing w:after="120"/>
              <w:jc w:val="left"/>
              <w:rPr>
                <w:rStyle w:val="Code"/>
              </w:rPr>
            </w:pPr>
            <w:r w:rsidRPr="00BE4E39">
              <w:rPr>
                <w:rStyle w:val="Code"/>
              </w:rPr>
              <w:t>add 81 27</w:t>
            </w:r>
          </w:p>
          <w:p w:rsidR="00BE4E39" w:rsidRPr="00BE4E39" w:rsidRDefault="00BE4E39" w:rsidP="00BE4E39">
            <w:pPr>
              <w:spacing w:after="120"/>
              <w:jc w:val="left"/>
              <w:rPr>
                <w:rStyle w:val="Code"/>
              </w:rPr>
            </w:pPr>
            <w:r w:rsidRPr="00BE4E39">
              <w:rPr>
                <w:rStyle w:val="Code"/>
              </w:rPr>
              <w:t>add 77 95</w:t>
            </w:r>
          </w:p>
          <w:p w:rsidR="00BE4E39" w:rsidRPr="00BE4E39" w:rsidRDefault="00BE4E39" w:rsidP="00BE4E39">
            <w:pPr>
              <w:spacing w:after="120"/>
              <w:jc w:val="left"/>
              <w:rPr>
                <w:rStyle w:val="Code"/>
              </w:rPr>
            </w:pPr>
            <w:r w:rsidRPr="00BE4E39">
              <w:rPr>
                <w:rStyle w:val="Code"/>
              </w:rPr>
              <w:t>add 25 32</w:t>
            </w:r>
          </w:p>
          <w:p w:rsidR="00BE4E39" w:rsidRPr="00BE4E39" w:rsidRDefault="00BE4E39" w:rsidP="00BE4E39">
            <w:pPr>
              <w:spacing w:after="120"/>
              <w:jc w:val="left"/>
              <w:rPr>
                <w:rStyle w:val="Code"/>
              </w:rPr>
            </w:pPr>
            <w:r w:rsidRPr="00BE4E39">
              <w:rPr>
                <w:rStyle w:val="Code"/>
              </w:rPr>
              <w:t>add 48 68</w:t>
            </w:r>
          </w:p>
          <w:p w:rsidR="00BE4E39" w:rsidRPr="00BE4E39" w:rsidRDefault="00BE4E39" w:rsidP="00BE4E39">
            <w:pPr>
              <w:spacing w:after="120"/>
              <w:jc w:val="left"/>
              <w:rPr>
                <w:rStyle w:val="Code"/>
              </w:rPr>
            </w:pPr>
            <w:r w:rsidRPr="00BE4E39">
              <w:rPr>
                <w:rStyle w:val="Code"/>
              </w:rPr>
              <w:t>add 75 54</w:t>
            </w:r>
          </w:p>
          <w:p w:rsidR="00BE4E39" w:rsidRPr="00BE4E39" w:rsidRDefault="00BE4E39" w:rsidP="00BE4E39">
            <w:pPr>
              <w:spacing w:after="120"/>
              <w:jc w:val="left"/>
              <w:rPr>
                <w:rStyle w:val="Code"/>
              </w:rPr>
            </w:pPr>
            <w:r w:rsidRPr="00BE4E39">
              <w:rPr>
                <w:rStyle w:val="Code"/>
              </w:rPr>
              <w:t>add 55 97</w:t>
            </w:r>
          </w:p>
          <w:p w:rsidR="00BE4E39" w:rsidRPr="00BE4E39" w:rsidRDefault="00BE4E39" w:rsidP="00BE4E39">
            <w:pPr>
              <w:spacing w:after="120"/>
              <w:jc w:val="left"/>
              <w:rPr>
                <w:rStyle w:val="Code"/>
              </w:rPr>
            </w:pPr>
            <w:r w:rsidRPr="00BE4E39">
              <w:rPr>
                <w:rStyle w:val="Code"/>
              </w:rPr>
              <w:t>add 72 97</w:t>
            </w:r>
          </w:p>
          <w:p w:rsidR="00BE4E39" w:rsidRPr="00BE4E39" w:rsidRDefault="00BE4E39" w:rsidP="00BE4E39">
            <w:pPr>
              <w:spacing w:after="120"/>
              <w:jc w:val="left"/>
              <w:rPr>
                <w:rStyle w:val="Code"/>
              </w:rPr>
            </w:pPr>
            <w:r w:rsidRPr="00BE4E39">
              <w:rPr>
                <w:rStyle w:val="Code"/>
              </w:rPr>
              <w:t>add 32 34</w:t>
            </w:r>
          </w:p>
          <w:p w:rsidR="00BE4E39" w:rsidRPr="00BE4E39" w:rsidRDefault="00BE4E39" w:rsidP="00BE4E39">
            <w:pPr>
              <w:spacing w:after="120"/>
              <w:jc w:val="left"/>
              <w:rPr>
                <w:rStyle w:val="Code"/>
              </w:rPr>
            </w:pPr>
            <w:r w:rsidRPr="00BE4E39">
              <w:rPr>
                <w:rStyle w:val="Code"/>
              </w:rPr>
              <w:t>add 31 28</w:t>
            </w:r>
          </w:p>
          <w:p w:rsidR="00BE4E39" w:rsidRPr="00BE4E39" w:rsidRDefault="00BE4E39" w:rsidP="00BE4E39">
            <w:pPr>
              <w:spacing w:after="120"/>
              <w:jc w:val="left"/>
              <w:rPr>
                <w:rStyle w:val="Code"/>
              </w:rPr>
            </w:pPr>
            <w:r w:rsidRPr="00BE4E39">
              <w:rPr>
                <w:rStyle w:val="Code"/>
              </w:rPr>
              <w:t>add 42 82</w:t>
            </w:r>
          </w:p>
          <w:p w:rsidR="00BE4E39" w:rsidRPr="00BE4E39" w:rsidRDefault="00BE4E39" w:rsidP="00BE4E39">
            <w:pPr>
              <w:spacing w:after="120"/>
              <w:jc w:val="left"/>
              <w:rPr>
                <w:rStyle w:val="Code"/>
              </w:rPr>
            </w:pPr>
            <w:r w:rsidRPr="00BE4E39">
              <w:rPr>
                <w:rStyle w:val="Code"/>
              </w:rPr>
              <w:t>add 95 39</w:t>
            </w:r>
          </w:p>
          <w:p w:rsidR="00BE4E39" w:rsidRPr="00BE4E39" w:rsidRDefault="00BE4E39" w:rsidP="00BE4E39">
            <w:pPr>
              <w:spacing w:after="120"/>
              <w:jc w:val="left"/>
              <w:rPr>
                <w:rStyle w:val="Code"/>
              </w:rPr>
            </w:pPr>
            <w:r w:rsidRPr="00BE4E39">
              <w:rPr>
                <w:rStyle w:val="Code"/>
              </w:rPr>
              <w:t>add 53 11</w:t>
            </w:r>
          </w:p>
          <w:p w:rsidR="00BE4E39" w:rsidRPr="00BE4E39" w:rsidRDefault="00BE4E39" w:rsidP="00BE4E39">
            <w:pPr>
              <w:spacing w:after="120"/>
              <w:jc w:val="left"/>
              <w:rPr>
                <w:rStyle w:val="Code"/>
              </w:rPr>
            </w:pPr>
            <w:r w:rsidRPr="00BE4E39">
              <w:rPr>
                <w:rStyle w:val="Code"/>
              </w:rPr>
              <w:t>add 99 79</w:t>
            </w:r>
          </w:p>
          <w:p w:rsidR="00BE4E39" w:rsidRPr="00BE4E39" w:rsidRDefault="00BE4E39" w:rsidP="00BE4E39">
            <w:pPr>
              <w:spacing w:after="120"/>
              <w:jc w:val="left"/>
              <w:rPr>
                <w:rStyle w:val="Code"/>
              </w:rPr>
            </w:pPr>
            <w:r w:rsidRPr="00BE4E39">
              <w:rPr>
                <w:rStyle w:val="Code"/>
              </w:rPr>
              <w:t>add 89 23</w:t>
            </w:r>
          </w:p>
          <w:p w:rsidR="00BE4E39" w:rsidRPr="00BE4E39" w:rsidRDefault="00BE4E39" w:rsidP="00BE4E39">
            <w:pPr>
              <w:spacing w:after="120"/>
              <w:jc w:val="left"/>
              <w:rPr>
                <w:rStyle w:val="Code"/>
              </w:rPr>
            </w:pPr>
            <w:r w:rsidRPr="00BE4E39">
              <w:rPr>
                <w:rStyle w:val="Code"/>
              </w:rPr>
              <w:t>add 92 91</w:t>
            </w:r>
          </w:p>
          <w:p w:rsidR="00BE4E39" w:rsidRPr="00BE4E39" w:rsidRDefault="00BE4E39" w:rsidP="00BE4E39">
            <w:pPr>
              <w:spacing w:after="120"/>
              <w:jc w:val="left"/>
              <w:rPr>
                <w:rStyle w:val="Code"/>
              </w:rPr>
            </w:pPr>
            <w:r w:rsidRPr="00BE4E39">
              <w:rPr>
                <w:rStyle w:val="Code"/>
              </w:rPr>
              <w:t>add 78 34</w:t>
            </w:r>
          </w:p>
          <w:p w:rsidR="00BE4E39" w:rsidRPr="00BE4E39" w:rsidRDefault="00BE4E39" w:rsidP="00BE4E39">
            <w:pPr>
              <w:spacing w:after="120"/>
              <w:jc w:val="left"/>
              <w:rPr>
                <w:rStyle w:val="Code"/>
              </w:rPr>
            </w:pPr>
            <w:r w:rsidRPr="00BE4E39">
              <w:rPr>
                <w:rStyle w:val="Code"/>
              </w:rPr>
              <w:t>add 53 66</w:t>
            </w:r>
          </w:p>
          <w:p w:rsidR="00BE4E39" w:rsidRPr="00BE4E39" w:rsidRDefault="00BE4E39" w:rsidP="00BE4E39">
            <w:pPr>
              <w:spacing w:after="120"/>
              <w:jc w:val="left"/>
              <w:rPr>
                <w:rStyle w:val="Code"/>
              </w:rPr>
            </w:pPr>
            <w:r w:rsidRPr="00BE4E39">
              <w:rPr>
                <w:rStyle w:val="Code"/>
              </w:rPr>
              <w:t>add 21 30</w:t>
            </w:r>
          </w:p>
          <w:p w:rsidR="00BE4E39" w:rsidRPr="00BE4E39" w:rsidRDefault="00BE4E39" w:rsidP="00BE4E39">
            <w:pPr>
              <w:spacing w:after="120"/>
              <w:jc w:val="left"/>
              <w:rPr>
                <w:rStyle w:val="Code"/>
              </w:rPr>
            </w:pPr>
            <w:r w:rsidRPr="00BE4E39">
              <w:rPr>
                <w:rStyle w:val="Code"/>
              </w:rPr>
              <w:t>add 85 59</w:t>
            </w:r>
          </w:p>
          <w:p w:rsidR="00BE4E39" w:rsidRPr="00BE4E39" w:rsidRDefault="00BE4E39" w:rsidP="00BE4E39">
            <w:pPr>
              <w:spacing w:after="120"/>
              <w:jc w:val="left"/>
              <w:rPr>
                <w:rStyle w:val="Code"/>
              </w:rPr>
            </w:pPr>
            <w:r w:rsidRPr="00BE4E39">
              <w:rPr>
                <w:rStyle w:val="Code"/>
              </w:rPr>
              <w:t>add 46 55</w:t>
            </w:r>
          </w:p>
          <w:p w:rsidR="00BE4E39" w:rsidRPr="00BE4E39" w:rsidRDefault="00BE4E39" w:rsidP="00BE4E39">
            <w:pPr>
              <w:spacing w:after="120"/>
              <w:jc w:val="left"/>
              <w:rPr>
                <w:rStyle w:val="Code"/>
              </w:rPr>
            </w:pPr>
            <w:r w:rsidRPr="00BE4E39">
              <w:rPr>
                <w:rStyle w:val="Code"/>
              </w:rPr>
              <w:t>add 94 82</w:t>
            </w:r>
          </w:p>
          <w:p w:rsidR="00BE4E39" w:rsidRPr="00BE4E39" w:rsidRDefault="00BE4E39" w:rsidP="00BE4E39">
            <w:pPr>
              <w:spacing w:after="120"/>
              <w:jc w:val="left"/>
              <w:rPr>
                <w:rStyle w:val="Code"/>
              </w:rPr>
            </w:pPr>
            <w:r w:rsidRPr="00BE4E39">
              <w:rPr>
                <w:rStyle w:val="Code"/>
              </w:rPr>
              <w:t>add 90 52</w:t>
            </w:r>
          </w:p>
          <w:p w:rsidR="00BE4E39" w:rsidRPr="00BE4E39" w:rsidRDefault="00BE4E39" w:rsidP="00BE4E39">
            <w:pPr>
              <w:spacing w:after="120"/>
              <w:jc w:val="left"/>
              <w:rPr>
                <w:rStyle w:val="Code"/>
              </w:rPr>
            </w:pPr>
            <w:r w:rsidRPr="00BE4E39">
              <w:rPr>
                <w:rStyle w:val="Code"/>
              </w:rPr>
              <w:t>add 68 32</w:t>
            </w:r>
          </w:p>
          <w:p w:rsidR="00BE4E39" w:rsidRPr="00BE4E39" w:rsidRDefault="00BE4E39" w:rsidP="00BE4E39">
            <w:pPr>
              <w:spacing w:after="120"/>
              <w:jc w:val="left"/>
              <w:rPr>
                <w:rStyle w:val="Code"/>
              </w:rPr>
            </w:pPr>
            <w:r w:rsidRPr="00BE4E39">
              <w:rPr>
                <w:rStyle w:val="Code"/>
              </w:rPr>
              <w:t>add 14 56</w:t>
            </w:r>
          </w:p>
          <w:p w:rsidR="00BE4E39" w:rsidRPr="00BE4E39" w:rsidRDefault="00BE4E39" w:rsidP="00BE4E39">
            <w:pPr>
              <w:spacing w:after="120"/>
              <w:jc w:val="left"/>
              <w:rPr>
                <w:rStyle w:val="Code"/>
              </w:rPr>
            </w:pPr>
            <w:r w:rsidRPr="00BE4E39">
              <w:rPr>
                <w:rStyle w:val="Code"/>
              </w:rPr>
              <w:lastRenderedPageBreak/>
              <w:t>add 22 82</w:t>
            </w:r>
          </w:p>
          <w:p w:rsidR="00BE4E39" w:rsidRPr="00BE4E39" w:rsidRDefault="00BE4E39" w:rsidP="00BE4E39">
            <w:pPr>
              <w:spacing w:after="120"/>
              <w:jc w:val="left"/>
              <w:rPr>
                <w:rStyle w:val="Code"/>
              </w:rPr>
            </w:pPr>
            <w:r w:rsidRPr="00BE4E39">
              <w:rPr>
                <w:rStyle w:val="Code"/>
              </w:rPr>
              <w:t>add 63 39</w:t>
            </w:r>
          </w:p>
          <w:p w:rsidR="00BE4E39" w:rsidRPr="00BE4E39" w:rsidRDefault="00BE4E39" w:rsidP="00BE4E39">
            <w:pPr>
              <w:spacing w:after="120"/>
              <w:jc w:val="left"/>
              <w:rPr>
                <w:rStyle w:val="Code"/>
              </w:rPr>
            </w:pPr>
            <w:r w:rsidRPr="00BE4E39">
              <w:rPr>
                <w:rStyle w:val="Code"/>
              </w:rPr>
              <w:t>add 59 53</w:t>
            </w:r>
          </w:p>
          <w:p w:rsidR="00BE4E39" w:rsidRPr="00BE4E39" w:rsidRDefault="00BE4E39" w:rsidP="00BE4E39">
            <w:pPr>
              <w:spacing w:after="120"/>
              <w:jc w:val="left"/>
              <w:rPr>
                <w:rStyle w:val="Code"/>
              </w:rPr>
            </w:pPr>
            <w:r w:rsidRPr="00BE4E39">
              <w:rPr>
                <w:rStyle w:val="Code"/>
              </w:rPr>
              <w:t>add 28 88</w:t>
            </w:r>
          </w:p>
          <w:p w:rsidR="00BE4E39" w:rsidRPr="00BE4E39" w:rsidRDefault="00BE4E39" w:rsidP="00BE4E39">
            <w:pPr>
              <w:spacing w:after="120"/>
              <w:jc w:val="left"/>
              <w:rPr>
                <w:rStyle w:val="Code"/>
              </w:rPr>
            </w:pPr>
            <w:r w:rsidRPr="00BE4E39">
              <w:rPr>
                <w:rStyle w:val="Code"/>
              </w:rPr>
              <w:t>add 51 84</w:t>
            </w:r>
          </w:p>
          <w:p w:rsidR="00BE4E39" w:rsidRPr="00BE4E39" w:rsidRDefault="00BE4E39" w:rsidP="00BE4E39">
            <w:pPr>
              <w:spacing w:after="120"/>
              <w:jc w:val="left"/>
              <w:rPr>
                <w:rStyle w:val="Code"/>
              </w:rPr>
            </w:pPr>
            <w:r w:rsidRPr="00BE4E39">
              <w:rPr>
                <w:rStyle w:val="Code"/>
              </w:rPr>
              <w:t>add 57 68</w:t>
            </w:r>
          </w:p>
          <w:p w:rsidR="00BE4E39" w:rsidRPr="00BE4E39" w:rsidRDefault="00BE4E39" w:rsidP="00BE4E39">
            <w:pPr>
              <w:spacing w:after="120"/>
              <w:jc w:val="left"/>
              <w:rPr>
                <w:rStyle w:val="Code"/>
              </w:rPr>
            </w:pPr>
            <w:r w:rsidRPr="00BE4E39">
              <w:rPr>
                <w:rStyle w:val="Code"/>
              </w:rPr>
              <w:t>add 26 62</w:t>
            </w:r>
          </w:p>
          <w:p w:rsidR="00BE4E39" w:rsidRPr="00BE4E39" w:rsidRDefault="00BE4E39" w:rsidP="00BE4E39">
            <w:pPr>
              <w:spacing w:after="120"/>
              <w:jc w:val="left"/>
              <w:rPr>
                <w:rStyle w:val="Code"/>
              </w:rPr>
            </w:pPr>
            <w:r w:rsidRPr="00BE4E39">
              <w:rPr>
                <w:rStyle w:val="Code"/>
              </w:rPr>
              <w:t>add 37 95</w:t>
            </w:r>
          </w:p>
          <w:p w:rsidR="00BE4E39" w:rsidRPr="00BE4E39" w:rsidRDefault="00BE4E39" w:rsidP="00BE4E39">
            <w:pPr>
              <w:spacing w:after="120"/>
              <w:jc w:val="left"/>
              <w:rPr>
                <w:rStyle w:val="Code"/>
              </w:rPr>
            </w:pPr>
            <w:r w:rsidRPr="00BE4E39">
              <w:rPr>
                <w:rStyle w:val="Code"/>
              </w:rPr>
              <w:t>add 67 11</w:t>
            </w:r>
          </w:p>
          <w:p w:rsidR="00BE4E39" w:rsidRPr="00BE4E39" w:rsidRDefault="00BE4E39" w:rsidP="00BE4E39">
            <w:pPr>
              <w:spacing w:after="120"/>
              <w:jc w:val="left"/>
              <w:rPr>
                <w:rStyle w:val="Code"/>
              </w:rPr>
            </w:pPr>
            <w:r w:rsidRPr="00BE4E39">
              <w:rPr>
                <w:rStyle w:val="Code"/>
              </w:rPr>
              <w:t>add 89 19</w:t>
            </w:r>
          </w:p>
          <w:p w:rsidR="00BE4E39" w:rsidRPr="00BE4E39" w:rsidRDefault="00BE4E39" w:rsidP="00BE4E39">
            <w:pPr>
              <w:spacing w:after="120"/>
              <w:jc w:val="left"/>
              <w:rPr>
                <w:rStyle w:val="Code"/>
              </w:rPr>
            </w:pPr>
            <w:r w:rsidRPr="00BE4E39">
              <w:rPr>
                <w:rStyle w:val="Code"/>
              </w:rPr>
              <w:t>add 74 48</w:t>
            </w:r>
          </w:p>
          <w:p w:rsidR="00BE4E39" w:rsidRPr="00BE4E39" w:rsidRDefault="00BE4E39" w:rsidP="00BE4E39">
            <w:pPr>
              <w:spacing w:after="120"/>
              <w:jc w:val="left"/>
              <w:rPr>
                <w:rStyle w:val="Code"/>
              </w:rPr>
            </w:pPr>
            <w:r w:rsidRPr="00BE4E39">
              <w:rPr>
                <w:rStyle w:val="Code"/>
              </w:rPr>
              <w:t>add 64 98</w:t>
            </w:r>
          </w:p>
          <w:p w:rsidR="00BE4E39" w:rsidRPr="00BE4E39" w:rsidRDefault="00BE4E39" w:rsidP="00BE4E39">
            <w:pPr>
              <w:spacing w:after="120"/>
              <w:jc w:val="left"/>
              <w:rPr>
                <w:rStyle w:val="Code"/>
              </w:rPr>
            </w:pPr>
            <w:r w:rsidRPr="00BE4E39">
              <w:rPr>
                <w:rStyle w:val="Code"/>
              </w:rPr>
              <w:t>add 87 31</w:t>
            </w:r>
          </w:p>
          <w:p w:rsidR="00BE4E39" w:rsidRPr="00BE4E39" w:rsidRDefault="00BE4E39" w:rsidP="00BE4E39">
            <w:pPr>
              <w:spacing w:after="120"/>
              <w:jc w:val="left"/>
              <w:rPr>
                <w:rStyle w:val="Code"/>
              </w:rPr>
            </w:pPr>
            <w:r w:rsidRPr="00BE4E39">
              <w:rPr>
                <w:rStyle w:val="Code"/>
              </w:rPr>
              <w:t>add 60 87</w:t>
            </w:r>
          </w:p>
          <w:p w:rsidR="00BE4E39" w:rsidRPr="00BE4E39" w:rsidRDefault="00BE4E39" w:rsidP="00BE4E39">
            <w:pPr>
              <w:spacing w:after="120"/>
              <w:jc w:val="left"/>
              <w:rPr>
                <w:rStyle w:val="Code"/>
              </w:rPr>
            </w:pPr>
            <w:r w:rsidRPr="00BE4E39">
              <w:rPr>
                <w:rStyle w:val="Code"/>
              </w:rPr>
              <w:t>add 83 75</w:t>
            </w:r>
          </w:p>
          <w:p w:rsidR="00BE4E39" w:rsidRPr="00BE4E39" w:rsidRDefault="00BE4E39" w:rsidP="00BE4E39">
            <w:pPr>
              <w:spacing w:after="120"/>
              <w:jc w:val="left"/>
              <w:rPr>
                <w:rStyle w:val="Code"/>
              </w:rPr>
            </w:pPr>
            <w:r w:rsidRPr="00BE4E39">
              <w:rPr>
                <w:rStyle w:val="Code"/>
              </w:rPr>
              <w:t>add 35 49</w:t>
            </w:r>
          </w:p>
          <w:p w:rsidR="00BE4E39" w:rsidRPr="00BE4E39" w:rsidRDefault="00BE4E39" w:rsidP="00BE4E39">
            <w:pPr>
              <w:spacing w:after="120"/>
              <w:jc w:val="left"/>
              <w:rPr>
                <w:rStyle w:val="Code"/>
              </w:rPr>
            </w:pPr>
            <w:r w:rsidRPr="00BE4E39">
              <w:rPr>
                <w:rStyle w:val="Code"/>
              </w:rPr>
              <w:t>add 30 20</w:t>
            </w:r>
          </w:p>
          <w:p w:rsidR="00BE4E39" w:rsidRPr="00BE4E39" w:rsidRDefault="00BE4E39" w:rsidP="00BE4E39">
            <w:pPr>
              <w:spacing w:after="120"/>
              <w:jc w:val="left"/>
              <w:rPr>
                <w:rStyle w:val="Code"/>
              </w:rPr>
            </w:pPr>
            <w:r w:rsidRPr="00BE4E39">
              <w:rPr>
                <w:rStyle w:val="Code"/>
              </w:rPr>
              <w:t>add 11 88</w:t>
            </w:r>
          </w:p>
          <w:p w:rsidR="00BE4E39" w:rsidRPr="00BE4E39" w:rsidRDefault="00BE4E39" w:rsidP="00BE4E39">
            <w:pPr>
              <w:spacing w:after="120"/>
              <w:jc w:val="left"/>
              <w:rPr>
                <w:rStyle w:val="Code"/>
              </w:rPr>
            </w:pPr>
            <w:r w:rsidRPr="00BE4E39">
              <w:rPr>
                <w:rStyle w:val="Code"/>
              </w:rPr>
              <w:t>add 95 84</w:t>
            </w:r>
          </w:p>
          <w:p w:rsidR="00BE4E39" w:rsidRPr="00BE4E39" w:rsidRDefault="00BE4E39" w:rsidP="00BE4E39">
            <w:pPr>
              <w:spacing w:after="120"/>
              <w:jc w:val="left"/>
              <w:rPr>
                <w:rStyle w:val="Code"/>
              </w:rPr>
            </w:pPr>
            <w:r w:rsidRPr="00BE4E39">
              <w:rPr>
                <w:rStyle w:val="Code"/>
              </w:rPr>
              <w:t>add 53 95</w:t>
            </w:r>
          </w:p>
          <w:p w:rsidR="00BE4E39" w:rsidRPr="00BE4E39" w:rsidRDefault="00BE4E39" w:rsidP="00BE4E39">
            <w:pPr>
              <w:spacing w:after="120"/>
              <w:jc w:val="left"/>
              <w:rPr>
                <w:rStyle w:val="Code"/>
              </w:rPr>
            </w:pPr>
            <w:r w:rsidRPr="00BE4E39">
              <w:rPr>
                <w:rStyle w:val="Code"/>
              </w:rPr>
              <w:t>add 93 70</w:t>
            </w:r>
          </w:p>
          <w:p w:rsidR="00BE4E39" w:rsidRPr="00BE4E39" w:rsidRDefault="00BE4E39" w:rsidP="00BE4E39">
            <w:pPr>
              <w:spacing w:after="120"/>
              <w:jc w:val="left"/>
              <w:rPr>
                <w:rStyle w:val="Code"/>
              </w:rPr>
            </w:pPr>
            <w:r w:rsidRPr="00BE4E39">
              <w:rPr>
                <w:rStyle w:val="Code"/>
              </w:rPr>
              <w:t>add 90 53</w:t>
            </w:r>
          </w:p>
          <w:p w:rsidR="00BE4E39" w:rsidRPr="00BE4E39" w:rsidRDefault="00BE4E39" w:rsidP="00BE4E39">
            <w:pPr>
              <w:spacing w:after="120"/>
              <w:jc w:val="left"/>
              <w:rPr>
                <w:rStyle w:val="Code"/>
              </w:rPr>
            </w:pPr>
            <w:r w:rsidRPr="00BE4E39">
              <w:rPr>
                <w:rStyle w:val="Code"/>
              </w:rPr>
              <w:t>add 14 86</w:t>
            </w:r>
          </w:p>
          <w:p w:rsidR="00BE4E39" w:rsidRPr="00BE4E39" w:rsidRDefault="00BE4E39" w:rsidP="00BE4E39">
            <w:pPr>
              <w:spacing w:after="120"/>
              <w:jc w:val="left"/>
              <w:rPr>
                <w:rStyle w:val="Code"/>
              </w:rPr>
            </w:pPr>
            <w:r w:rsidRPr="00BE4E39">
              <w:rPr>
                <w:rStyle w:val="Code"/>
              </w:rPr>
              <w:t>add 71 69</w:t>
            </w:r>
          </w:p>
          <w:p w:rsidR="00BE4E39" w:rsidRPr="00BE4E39" w:rsidRDefault="00BE4E39" w:rsidP="00BE4E39">
            <w:pPr>
              <w:spacing w:after="120"/>
              <w:jc w:val="left"/>
              <w:rPr>
                <w:rStyle w:val="Code"/>
              </w:rPr>
            </w:pPr>
            <w:r w:rsidRPr="00BE4E39">
              <w:rPr>
                <w:rStyle w:val="Code"/>
              </w:rPr>
              <w:t>add 32 66</w:t>
            </w:r>
          </w:p>
          <w:p w:rsidR="00BE4E39" w:rsidRPr="00BE4E39" w:rsidRDefault="00BE4E39" w:rsidP="00BE4E39">
            <w:pPr>
              <w:spacing w:after="120"/>
              <w:jc w:val="left"/>
              <w:rPr>
                <w:rStyle w:val="Code"/>
              </w:rPr>
            </w:pPr>
            <w:r w:rsidRPr="00BE4E39">
              <w:rPr>
                <w:rStyle w:val="Code"/>
              </w:rPr>
              <w:t>add 31 54</w:t>
            </w:r>
          </w:p>
          <w:p w:rsidR="00BE4E39" w:rsidRPr="00BE4E39" w:rsidRDefault="00BE4E39" w:rsidP="00BE4E39">
            <w:pPr>
              <w:spacing w:after="120"/>
              <w:jc w:val="left"/>
              <w:rPr>
                <w:rStyle w:val="Code"/>
              </w:rPr>
            </w:pPr>
            <w:r w:rsidRPr="00BE4E39">
              <w:rPr>
                <w:rStyle w:val="Code"/>
              </w:rPr>
              <w:t>add 47 42</w:t>
            </w:r>
          </w:p>
          <w:p w:rsidR="00BE4E39" w:rsidRPr="00BE4E39" w:rsidRDefault="00BE4E39" w:rsidP="00BE4E39">
            <w:pPr>
              <w:spacing w:after="120"/>
              <w:jc w:val="left"/>
              <w:rPr>
                <w:rStyle w:val="Code"/>
              </w:rPr>
            </w:pPr>
            <w:r w:rsidRPr="00BE4E39">
              <w:rPr>
                <w:rStyle w:val="Code"/>
              </w:rPr>
              <w:t>add 80 68</w:t>
            </w:r>
          </w:p>
          <w:p w:rsidR="00BE4E39" w:rsidRPr="00BE4E39" w:rsidRDefault="00BE4E39" w:rsidP="00BE4E39">
            <w:pPr>
              <w:spacing w:after="120"/>
              <w:jc w:val="left"/>
              <w:rPr>
                <w:rStyle w:val="Code"/>
              </w:rPr>
            </w:pPr>
            <w:r w:rsidRPr="00BE4E39">
              <w:rPr>
                <w:rStyle w:val="Code"/>
              </w:rPr>
              <w:t>add 48 73</w:t>
            </w:r>
          </w:p>
          <w:p w:rsidR="00BE4E39" w:rsidRPr="00BE4E39" w:rsidRDefault="00BE4E39" w:rsidP="00BE4E39">
            <w:pPr>
              <w:spacing w:after="120"/>
              <w:jc w:val="left"/>
              <w:rPr>
                <w:rStyle w:val="Code"/>
              </w:rPr>
            </w:pPr>
            <w:r w:rsidRPr="00BE4E39">
              <w:rPr>
                <w:rStyle w:val="Code"/>
              </w:rPr>
              <w:t>add 27 69</w:t>
            </w:r>
          </w:p>
          <w:p w:rsidR="00BE4E39" w:rsidRPr="00BE4E39" w:rsidRDefault="00BE4E39" w:rsidP="00BE4E39">
            <w:pPr>
              <w:spacing w:after="120"/>
              <w:jc w:val="left"/>
              <w:rPr>
                <w:rStyle w:val="Code"/>
              </w:rPr>
            </w:pPr>
            <w:r w:rsidRPr="00BE4E39">
              <w:rPr>
                <w:rStyle w:val="Code"/>
              </w:rPr>
              <w:t>add 59 44</w:t>
            </w:r>
          </w:p>
          <w:p w:rsidR="00BE4E39" w:rsidRPr="00BE4E39" w:rsidRDefault="00BE4E39" w:rsidP="00BE4E39">
            <w:pPr>
              <w:spacing w:after="120"/>
              <w:jc w:val="left"/>
              <w:rPr>
                <w:rStyle w:val="Code"/>
              </w:rPr>
            </w:pPr>
            <w:r w:rsidRPr="00BE4E39">
              <w:rPr>
                <w:rStyle w:val="Code"/>
              </w:rPr>
              <w:t>add 91 66</w:t>
            </w:r>
          </w:p>
          <w:p w:rsidR="00BE4E39" w:rsidRPr="00BE4E39" w:rsidRDefault="00BE4E39" w:rsidP="00BE4E39">
            <w:pPr>
              <w:spacing w:after="120"/>
              <w:jc w:val="left"/>
              <w:rPr>
                <w:rStyle w:val="Code"/>
              </w:rPr>
            </w:pPr>
            <w:r w:rsidRPr="00BE4E39">
              <w:rPr>
                <w:rStyle w:val="Code"/>
              </w:rPr>
              <w:t>add 68 92</w:t>
            </w:r>
          </w:p>
          <w:p w:rsidR="00BE4E39" w:rsidRPr="00BE4E39" w:rsidRDefault="00BE4E39" w:rsidP="00BE4E39">
            <w:pPr>
              <w:spacing w:after="120"/>
              <w:jc w:val="left"/>
              <w:rPr>
                <w:rStyle w:val="Code"/>
              </w:rPr>
            </w:pPr>
            <w:r w:rsidRPr="00BE4E39">
              <w:rPr>
                <w:rStyle w:val="Code"/>
              </w:rPr>
              <w:t>add 53 31</w:t>
            </w:r>
          </w:p>
          <w:p w:rsidR="00BE4E39" w:rsidRPr="00BE4E39" w:rsidRDefault="00BE4E39" w:rsidP="00BE4E39">
            <w:pPr>
              <w:spacing w:after="120"/>
              <w:jc w:val="left"/>
              <w:rPr>
                <w:rStyle w:val="Code"/>
              </w:rPr>
            </w:pPr>
            <w:r w:rsidRPr="00BE4E39">
              <w:rPr>
                <w:rStyle w:val="Code"/>
              </w:rPr>
              <w:t>add 82 59</w:t>
            </w:r>
          </w:p>
          <w:p w:rsidR="00BE4E39" w:rsidRPr="00BE4E39" w:rsidRDefault="00BE4E39" w:rsidP="00BE4E39">
            <w:pPr>
              <w:spacing w:after="120"/>
              <w:jc w:val="left"/>
              <w:rPr>
                <w:rStyle w:val="Code"/>
              </w:rPr>
            </w:pPr>
            <w:r w:rsidRPr="00BE4E39">
              <w:rPr>
                <w:rStyle w:val="Code"/>
              </w:rPr>
              <w:t>add 28 79</w:t>
            </w:r>
          </w:p>
          <w:p w:rsidR="00BE4E39" w:rsidRPr="00BE4E39" w:rsidRDefault="00BE4E39" w:rsidP="00BE4E39">
            <w:pPr>
              <w:spacing w:after="120"/>
              <w:jc w:val="left"/>
              <w:rPr>
                <w:rStyle w:val="Code"/>
              </w:rPr>
            </w:pPr>
            <w:r w:rsidRPr="00BE4E39">
              <w:rPr>
                <w:rStyle w:val="Code"/>
              </w:rPr>
              <w:t>add 27 74</w:t>
            </w:r>
          </w:p>
          <w:p w:rsidR="00BE4E39" w:rsidRPr="00BE4E39" w:rsidRDefault="00BE4E39" w:rsidP="00BE4E39">
            <w:pPr>
              <w:spacing w:after="120"/>
              <w:jc w:val="left"/>
              <w:rPr>
                <w:rStyle w:val="Code"/>
              </w:rPr>
            </w:pPr>
            <w:r w:rsidRPr="00BE4E39">
              <w:rPr>
                <w:rStyle w:val="Code"/>
              </w:rPr>
              <w:t>add 67 16</w:t>
            </w:r>
          </w:p>
          <w:p w:rsidR="00BE4E39" w:rsidRPr="00BE4E39" w:rsidRDefault="00BE4E39" w:rsidP="00BE4E39">
            <w:pPr>
              <w:spacing w:after="120"/>
              <w:jc w:val="left"/>
              <w:rPr>
                <w:rStyle w:val="Code"/>
              </w:rPr>
            </w:pPr>
            <w:r w:rsidRPr="00BE4E39">
              <w:rPr>
                <w:rStyle w:val="Code"/>
              </w:rPr>
              <w:t>add 76 22</w:t>
            </w:r>
          </w:p>
          <w:p w:rsidR="00BE4E39" w:rsidRPr="00BE4E39" w:rsidRDefault="00BE4E39" w:rsidP="00BE4E39">
            <w:pPr>
              <w:spacing w:after="120"/>
              <w:jc w:val="left"/>
              <w:rPr>
                <w:rStyle w:val="Code"/>
              </w:rPr>
            </w:pPr>
            <w:r w:rsidRPr="00BE4E39">
              <w:rPr>
                <w:rStyle w:val="Code"/>
              </w:rPr>
              <w:t>add 44 52</w:t>
            </w:r>
          </w:p>
          <w:p w:rsidR="00BE4E39" w:rsidRPr="00BE4E39" w:rsidRDefault="00BE4E39" w:rsidP="00BE4E39">
            <w:pPr>
              <w:spacing w:after="120"/>
              <w:jc w:val="left"/>
              <w:rPr>
                <w:rStyle w:val="Code"/>
              </w:rPr>
            </w:pPr>
            <w:r w:rsidRPr="00BE4E39">
              <w:rPr>
                <w:rStyle w:val="Code"/>
              </w:rPr>
              <w:t>add 89 86</w:t>
            </w:r>
          </w:p>
          <w:p w:rsidR="00BE4E39" w:rsidRPr="00BE4E39" w:rsidRDefault="00BE4E39" w:rsidP="00BE4E39">
            <w:pPr>
              <w:spacing w:after="120"/>
              <w:jc w:val="left"/>
              <w:rPr>
                <w:rStyle w:val="Code"/>
              </w:rPr>
            </w:pPr>
            <w:r w:rsidRPr="00BE4E39">
              <w:rPr>
                <w:rStyle w:val="Code"/>
              </w:rPr>
              <w:t>add 71 21</w:t>
            </w:r>
          </w:p>
          <w:p w:rsidR="00BE4E39" w:rsidRPr="00BE4E39" w:rsidRDefault="00BE4E39" w:rsidP="00BE4E39">
            <w:pPr>
              <w:spacing w:after="120"/>
              <w:jc w:val="left"/>
              <w:rPr>
                <w:rStyle w:val="Code"/>
              </w:rPr>
            </w:pPr>
            <w:r w:rsidRPr="00BE4E39">
              <w:rPr>
                <w:rStyle w:val="Code"/>
              </w:rPr>
              <w:t>add 19 40</w:t>
            </w:r>
          </w:p>
          <w:p w:rsidR="00BE4E39" w:rsidRPr="00BE4E39" w:rsidRDefault="00BE4E39" w:rsidP="00BE4E39">
            <w:pPr>
              <w:spacing w:after="120"/>
              <w:jc w:val="left"/>
              <w:rPr>
                <w:rStyle w:val="Code"/>
              </w:rPr>
            </w:pPr>
            <w:r w:rsidRPr="00BE4E39">
              <w:rPr>
                <w:rStyle w:val="Code"/>
              </w:rPr>
              <w:t>add 59 63</w:t>
            </w:r>
          </w:p>
          <w:p w:rsidR="00BE4E39" w:rsidRPr="00BE4E39" w:rsidRDefault="00BE4E39" w:rsidP="00BE4E39">
            <w:pPr>
              <w:spacing w:after="120"/>
              <w:jc w:val="left"/>
              <w:rPr>
                <w:rStyle w:val="Code"/>
              </w:rPr>
            </w:pPr>
            <w:r w:rsidRPr="00BE4E39">
              <w:rPr>
                <w:rStyle w:val="Code"/>
              </w:rPr>
              <w:lastRenderedPageBreak/>
              <w:t>add 97 94</w:t>
            </w:r>
          </w:p>
          <w:p w:rsidR="00BE4E39" w:rsidRPr="00BE4E39" w:rsidRDefault="00BE4E39" w:rsidP="00BE4E39">
            <w:pPr>
              <w:spacing w:after="120"/>
              <w:jc w:val="left"/>
              <w:rPr>
                <w:rStyle w:val="Code"/>
              </w:rPr>
            </w:pPr>
            <w:r w:rsidRPr="00BE4E39">
              <w:rPr>
                <w:rStyle w:val="Code"/>
              </w:rPr>
              <w:t>add 98 98</w:t>
            </w:r>
          </w:p>
          <w:p w:rsidR="00BE4E39" w:rsidRPr="00BE4E39" w:rsidRDefault="00BE4E39" w:rsidP="00BE4E39">
            <w:pPr>
              <w:spacing w:after="120"/>
              <w:jc w:val="left"/>
              <w:rPr>
                <w:rStyle w:val="Code"/>
              </w:rPr>
            </w:pPr>
            <w:r w:rsidRPr="00BE4E39">
              <w:rPr>
                <w:rStyle w:val="Code"/>
              </w:rPr>
              <w:t>add 58 29</w:t>
            </w:r>
          </w:p>
          <w:p w:rsidR="00BE4E39" w:rsidRPr="00BE4E39" w:rsidRDefault="00BE4E39" w:rsidP="00BE4E39">
            <w:pPr>
              <w:spacing w:after="120"/>
              <w:jc w:val="left"/>
              <w:rPr>
                <w:rStyle w:val="Code"/>
              </w:rPr>
            </w:pPr>
            <w:r w:rsidRPr="00BE4E39">
              <w:rPr>
                <w:rStyle w:val="Code"/>
              </w:rPr>
              <w:t>add 38 10</w:t>
            </w:r>
          </w:p>
          <w:p w:rsidR="00BE4E39" w:rsidRPr="00BE4E39" w:rsidRDefault="00BE4E39" w:rsidP="00BE4E39">
            <w:pPr>
              <w:spacing w:after="120"/>
              <w:jc w:val="left"/>
              <w:rPr>
                <w:rStyle w:val="Code"/>
              </w:rPr>
            </w:pPr>
            <w:r w:rsidRPr="00BE4E39">
              <w:rPr>
                <w:rStyle w:val="Code"/>
              </w:rPr>
              <w:t>add 83 92</w:t>
            </w:r>
          </w:p>
          <w:p w:rsidR="00BE4E39" w:rsidRPr="00BE4E39" w:rsidRDefault="00BE4E39" w:rsidP="00BE4E39">
            <w:pPr>
              <w:spacing w:after="120"/>
              <w:jc w:val="left"/>
              <w:rPr>
                <w:rStyle w:val="Code"/>
              </w:rPr>
            </w:pPr>
            <w:r w:rsidRPr="00BE4E39">
              <w:rPr>
                <w:rStyle w:val="Code"/>
              </w:rPr>
              <w:t>add 73 24</w:t>
            </w:r>
          </w:p>
          <w:p w:rsidR="00BE4E39" w:rsidRPr="00BE4E39" w:rsidRDefault="00BE4E39" w:rsidP="00BE4E39">
            <w:pPr>
              <w:spacing w:after="120"/>
              <w:jc w:val="left"/>
              <w:rPr>
                <w:rStyle w:val="Code"/>
              </w:rPr>
            </w:pPr>
            <w:r w:rsidRPr="00BE4E39">
              <w:rPr>
                <w:rStyle w:val="Code"/>
              </w:rPr>
              <w:t>add 23 33</w:t>
            </w:r>
          </w:p>
          <w:p w:rsidR="00BE4E39" w:rsidRPr="00BE4E39" w:rsidRDefault="00BE4E39" w:rsidP="00BE4E39">
            <w:pPr>
              <w:spacing w:after="120"/>
              <w:jc w:val="left"/>
              <w:rPr>
                <w:rStyle w:val="Code"/>
              </w:rPr>
            </w:pPr>
            <w:r w:rsidRPr="00BE4E39">
              <w:rPr>
                <w:rStyle w:val="Code"/>
              </w:rPr>
              <w:t>add 51 63</w:t>
            </w:r>
          </w:p>
          <w:p w:rsidR="00BE4E39" w:rsidRPr="00BE4E39" w:rsidRDefault="00BE4E39" w:rsidP="00BE4E39">
            <w:pPr>
              <w:spacing w:after="120"/>
              <w:jc w:val="left"/>
              <w:rPr>
                <w:rStyle w:val="Code"/>
              </w:rPr>
            </w:pPr>
            <w:r w:rsidRPr="00BE4E39">
              <w:rPr>
                <w:rStyle w:val="Code"/>
              </w:rPr>
              <w:t>add 46 20</w:t>
            </w:r>
          </w:p>
          <w:p w:rsidR="00BE4E39" w:rsidRPr="00BE4E39" w:rsidRDefault="00BE4E39" w:rsidP="00BE4E39">
            <w:pPr>
              <w:spacing w:after="120"/>
              <w:jc w:val="left"/>
              <w:rPr>
                <w:rStyle w:val="Code"/>
              </w:rPr>
            </w:pPr>
            <w:r w:rsidRPr="00BE4E39">
              <w:rPr>
                <w:rStyle w:val="Code"/>
              </w:rPr>
              <w:t>add 25 18</w:t>
            </w:r>
          </w:p>
          <w:p w:rsidR="00BE4E39" w:rsidRPr="00BE4E39" w:rsidRDefault="00BE4E39" w:rsidP="00BE4E39">
            <w:pPr>
              <w:spacing w:after="120"/>
              <w:jc w:val="left"/>
              <w:rPr>
                <w:rStyle w:val="Code"/>
              </w:rPr>
            </w:pPr>
            <w:r w:rsidRPr="00BE4E39">
              <w:rPr>
                <w:rStyle w:val="Code"/>
              </w:rPr>
              <w:t>add 32 67</w:t>
            </w:r>
          </w:p>
          <w:p w:rsidR="00BE4E39" w:rsidRPr="00BE4E39" w:rsidRDefault="00BE4E39" w:rsidP="00BE4E39">
            <w:pPr>
              <w:spacing w:after="120"/>
              <w:jc w:val="left"/>
              <w:rPr>
                <w:rStyle w:val="Code"/>
              </w:rPr>
            </w:pPr>
            <w:r w:rsidRPr="00BE4E39">
              <w:rPr>
                <w:rStyle w:val="Code"/>
              </w:rPr>
              <w:t>add 77 69</w:t>
            </w:r>
          </w:p>
          <w:p w:rsidR="00BE4E39" w:rsidRPr="00BE4E39" w:rsidRDefault="00BE4E39" w:rsidP="00BE4E39">
            <w:pPr>
              <w:spacing w:after="120"/>
              <w:jc w:val="left"/>
              <w:rPr>
                <w:rStyle w:val="Code"/>
              </w:rPr>
            </w:pPr>
            <w:r w:rsidRPr="00BE4E39">
              <w:rPr>
                <w:rStyle w:val="Code"/>
              </w:rPr>
              <w:t>add 53 78</w:t>
            </w:r>
          </w:p>
          <w:p w:rsidR="00BE4E39" w:rsidRPr="00BE4E39" w:rsidRDefault="00BE4E39" w:rsidP="00BE4E39">
            <w:pPr>
              <w:spacing w:after="120"/>
              <w:jc w:val="left"/>
              <w:rPr>
                <w:rStyle w:val="Code"/>
              </w:rPr>
            </w:pPr>
            <w:r w:rsidRPr="00BE4E39">
              <w:rPr>
                <w:rStyle w:val="Code"/>
              </w:rPr>
              <w:t>add 93 86</w:t>
            </w:r>
          </w:p>
          <w:p w:rsidR="00BE4E39" w:rsidRPr="00BE4E39" w:rsidRDefault="00BE4E39" w:rsidP="00BE4E39">
            <w:pPr>
              <w:spacing w:after="120"/>
              <w:jc w:val="left"/>
              <w:rPr>
                <w:rStyle w:val="Code"/>
              </w:rPr>
            </w:pPr>
            <w:r w:rsidRPr="00BE4E39">
              <w:rPr>
                <w:rStyle w:val="Code"/>
              </w:rPr>
              <w:t>add 85 60</w:t>
            </w:r>
          </w:p>
          <w:p w:rsidR="00BE4E39" w:rsidRPr="00BE4E39" w:rsidRDefault="00BE4E39" w:rsidP="00BE4E39">
            <w:pPr>
              <w:spacing w:after="120"/>
              <w:jc w:val="left"/>
              <w:rPr>
                <w:rStyle w:val="Code"/>
              </w:rPr>
            </w:pPr>
            <w:r w:rsidRPr="00BE4E39">
              <w:rPr>
                <w:rStyle w:val="Code"/>
              </w:rPr>
              <w:t>add 32 88</w:t>
            </w:r>
          </w:p>
          <w:p w:rsidR="00BE4E39" w:rsidRPr="00BE4E39" w:rsidRDefault="00BE4E39" w:rsidP="00BE4E39">
            <w:pPr>
              <w:spacing w:after="120"/>
              <w:jc w:val="left"/>
              <w:rPr>
                <w:rStyle w:val="Code"/>
              </w:rPr>
            </w:pPr>
            <w:r w:rsidRPr="00BE4E39">
              <w:rPr>
                <w:rStyle w:val="Code"/>
              </w:rPr>
              <w:t>add 97 46</w:t>
            </w:r>
          </w:p>
          <w:p w:rsidR="00BE4E39" w:rsidRPr="00BE4E39" w:rsidRDefault="00BE4E39" w:rsidP="00BE4E39">
            <w:pPr>
              <w:spacing w:after="120"/>
              <w:jc w:val="left"/>
              <w:rPr>
                <w:rStyle w:val="Code"/>
              </w:rPr>
            </w:pPr>
            <w:r w:rsidRPr="00BE4E39">
              <w:rPr>
                <w:rStyle w:val="Code"/>
              </w:rPr>
              <w:t>add 55 45</w:t>
            </w:r>
          </w:p>
          <w:p w:rsidR="00BE4E39" w:rsidRPr="00BE4E39" w:rsidRDefault="00BE4E39" w:rsidP="00BE4E39">
            <w:pPr>
              <w:spacing w:after="120"/>
              <w:jc w:val="left"/>
              <w:rPr>
                <w:rStyle w:val="Code"/>
              </w:rPr>
            </w:pPr>
            <w:r w:rsidRPr="00BE4E39">
              <w:rPr>
                <w:rStyle w:val="Code"/>
              </w:rPr>
              <w:t>add 22 56</w:t>
            </w:r>
          </w:p>
          <w:p w:rsidR="00BE4E39" w:rsidRPr="00BE4E39" w:rsidRDefault="00BE4E39" w:rsidP="00BE4E39">
            <w:pPr>
              <w:spacing w:after="120"/>
              <w:jc w:val="left"/>
              <w:rPr>
                <w:rStyle w:val="Code"/>
              </w:rPr>
            </w:pPr>
            <w:r w:rsidRPr="00BE4E39">
              <w:rPr>
                <w:rStyle w:val="Code"/>
              </w:rPr>
              <w:t>add 75 62</w:t>
            </w:r>
          </w:p>
          <w:p w:rsidR="00BE4E39" w:rsidRPr="00BE4E39" w:rsidRDefault="00BE4E39" w:rsidP="00BE4E39">
            <w:pPr>
              <w:spacing w:after="120"/>
              <w:jc w:val="left"/>
              <w:rPr>
                <w:rStyle w:val="Code"/>
              </w:rPr>
            </w:pPr>
            <w:r w:rsidRPr="00BE4E39">
              <w:rPr>
                <w:rStyle w:val="Code"/>
              </w:rPr>
              <w:t>add 71 42</w:t>
            </w:r>
          </w:p>
          <w:p w:rsidR="00BE4E39" w:rsidRPr="00BE4E39" w:rsidRDefault="00BE4E39" w:rsidP="00BE4E39">
            <w:pPr>
              <w:spacing w:after="120"/>
              <w:jc w:val="left"/>
              <w:rPr>
                <w:rStyle w:val="Code"/>
              </w:rPr>
            </w:pPr>
            <w:r w:rsidRPr="00BE4E39">
              <w:rPr>
                <w:rStyle w:val="Code"/>
              </w:rPr>
              <w:t>add 55 16</w:t>
            </w:r>
          </w:p>
          <w:p w:rsidR="00BE4E39" w:rsidRPr="00BE4E39" w:rsidRDefault="00BE4E39" w:rsidP="00BE4E39">
            <w:pPr>
              <w:spacing w:after="120"/>
              <w:jc w:val="left"/>
              <w:rPr>
                <w:rStyle w:val="Code"/>
              </w:rPr>
            </w:pPr>
            <w:r w:rsidRPr="00BE4E39">
              <w:rPr>
                <w:rStyle w:val="Code"/>
              </w:rPr>
              <w:t>add 83 15</w:t>
            </w:r>
          </w:p>
          <w:p w:rsidR="00BE4E39" w:rsidRPr="00BE4E39" w:rsidRDefault="00BE4E39" w:rsidP="00BE4E39">
            <w:pPr>
              <w:spacing w:after="120"/>
              <w:jc w:val="left"/>
              <w:rPr>
                <w:rStyle w:val="Code"/>
              </w:rPr>
            </w:pPr>
            <w:r w:rsidRPr="00BE4E39">
              <w:rPr>
                <w:rStyle w:val="Code"/>
              </w:rPr>
              <w:t>add 26 30</w:t>
            </w:r>
          </w:p>
          <w:p w:rsidR="00BE4E39" w:rsidRPr="00BE4E39" w:rsidRDefault="00BE4E39" w:rsidP="00BE4E39">
            <w:pPr>
              <w:spacing w:after="120"/>
              <w:jc w:val="left"/>
              <w:rPr>
                <w:rStyle w:val="Code"/>
              </w:rPr>
            </w:pPr>
            <w:r w:rsidRPr="00BE4E39">
              <w:rPr>
                <w:rStyle w:val="Code"/>
              </w:rPr>
              <w:t>add 39 30</w:t>
            </w:r>
          </w:p>
          <w:p w:rsidR="00BE4E39" w:rsidRPr="00BE4E39" w:rsidRDefault="00BE4E39" w:rsidP="00BE4E39">
            <w:pPr>
              <w:spacing w:after="120"/>
              <w:jc w:val="left"/>
              <w:rPr>
                <w:rStyle w:val="Code"/>
              </w:rPr>
            </w:pPr>
            <w:r w:rsidRPr="00BE4E39">
              <w:rPr>
                <w:rStyle w:val="Code"/>
              </w:rPr>
              <w:t>add 26 65</w:t>
            </w:r>
          </w:p>
          <w:p w:rsidR="00BE4E39" w:rsidRPr="00BE4E39" w:rsidRDefault="00BE4E39" w:rsidP="00BE4E39">
            <w:pPr>
              <w:spacing w:after="120"/>
              <w:jc w:val="left"/>
              <w:rPr>
                <w:rStyle w:val="Code"/>
              </w:rPr>
            </w:pPr>
            <w:r w:rsidRPr="00BE4E39">
              <w:rPr>
                <w:rStyle w:val="Code"/>
              </w:rPr>
              <w:t>add 59 23</w:t>
            </w:r>
          </w:p>
          <w:p w:rsidR="00BE4E39" w:rsidRPr="00BE4E39" w:rsidRDefault="00BE4E39" w:rsidP="00BE4E39">
            <w:pPr>
              <w:spacing w:after="120"/>
              <w:jc w:val="left"/>
              <w:rPr>
                <w:rStyle w:val="Code"/>
              </w:rPr>
            </w:pPr>
            <w:r w:rsidRPr="00BE4E39">
              <w:rPr>
                <w:rStyle w:val="Code"/>
              </w:rPr>
              <w:t>add 28 27</w:t>
            </w:r>
          </w:p>
          <w:p w:rsidR="00BE4E39" w:rsidRPr="00BE4E39" w:rsidRDefault="00BE4E39" w:rsidP="00BE4E39">
            <w:pPr>
              <w:spacing w:after="120"/>
              <w:jc w:val="left"/>
              <w:rPr>
                <w:rStyle w:val="Code"/>
              </w:rPr>
            </w:pPr>
            <w:r w:rsidRPr="00BE4E39">
              <w:rPr>
                <w:rStyle w:val="Code"/>
              </w:rPr>
              <w:t>add 32 77</w:t>
            </w:r>
          </w:p>
          <w:p w:rsidR="00BE4E39" w:rsidRPr="00BE4E39" w:rsidRDefault="00BE4E39" w:rsidP="00BE4E39">
            <w:pPr>
              <w:spacing w:after="120"/>
              <w:jc w:val="left"/>
              <w:rPr>
                <w:rStyle w:val="Code"/>
              </w:rPr>
            </w:pPr>
            <w:r w:rsidRPr="00BE4E39">
              <w:rPr>
                <w:rStyle w:val="Code"/>
              </w:rPr>
              <w:t>add 81 64</w:t>
            </w:r>
          </w:p>
          <w:p w:rsidR="00BE4E39" w:rsidRPr="00BE4E39" w:rsidRDefault="00BE4E39" w:rsidP="00BE4E39">
            <w:pPr>
              <w:spacing w:after="120"/>
              <w:jc w:val="left"/>
              <w:rPr>
                <w:rStyle w:val="Code"/>
              </w:rPr>
            </w:pPr>
            <w:r w:rsidRPr="00BE4E39">
              <w:rPr>
                <w:rStyle w:val="Code"/>
              </w:rPr>
              <w:t>add 81 77</w:t>
            </w:r>
          </w:p>
          <w:p w:rsidR="00BE4E39" w:rsidRPr="00BE4E39" w:rsidRDefault="00BE4E39" w:rsidP="00BE4E39">
            <w:pPr>
              <w:spacing w:after="120"/>
              <w:jc w:val="left"/>
              <w:rPr>
                <w:rStyle w:val="Code"/>
              </w:rPr>
            </w:pPr>
            <w:r w:rsidRPr="00BE4E39">
              <w:rPr>
                <w:rStyle w:val="Code"/>
              </w:rPr>
              <w:t>add 35 31</w:t>
            </w:r>
          </w:p>
          <w:p w:rsidR="00BE4E39" w:rsidRPr="00BE4E39" w:rsidRDefault="00BE4E39" w:rsidP="00BE4E39">
            <w:pPr>
              <w:spacing w:after="120"/>
              <w:jc w:val="left"/>
              <w:rPr>
                <w:rStyle w:val="Code"/>
              </w:rPr>
            </w:pPr>
            <w:r w:rsidRPr="00BE4E39">
              <w:rPr>
                <w:rStyle w:val="Code"/>
              </w:rPr>
              <w:t>add 21 39</w:t>
            </w:r>
          </w:p>
          <w:p w:rsidR="00BE4E39" w:rsidRPr="00BE4E39" w:rsidRDefault="00BE4E39" w:rsidP="00BE4E39">
            <w:pPr>
              <w:spacing w:after="120"/>
              <w:jc w:val="left"/>
              <w:rPr>
                <w:rStyle w:val="Code"/>
              </w:rPr>
            </w:pPr>
            <w:r w:rsidRPr="00BE4E39">
              <w:rPr>
                <w:rStyle w:val="Code"/>
              </w:rPr>
              <w:t>add 52 48</w:t>
            </w:r>
          </w:p>
          <w:p w:rsidR="00BE4E39" w:rsidRPr="00BE4E39" w:rsidRDefault="00BE4E39" w:rsidP="00BE4E39">
            <w:pPr>
              <w:spacing w:after="120"/>
              <w:jc w:val="left"/>
              <w:rPr>
                <w:rStyle w:val="Code"/>
              </w:rPr>
            </w:pPr>
            <w:r w:rsidRPr="00BE4E39">
              <w:rPr>
                <w:rStyle w:val="Code"/>
              </w:rPr>
              <w:t>add 96 81</w:t>
            </w:r>
          </w:p>
          <w:p w:rsidR="00BE4E39" w:rsidRPr="00BE4E39" w:rsidRDefault="00BE4E39" w:rsidP="00BE4E39">
            <w:pPr>
              <w:spacing w:after="120"/>
              <w:jc w:val="left"/>
              <w:rPr>
                <w:rStyle w:val="Code"/>
              </w:rPr>
            </w:pPr>
            <w:r w:rsidRPr="00BE4E39">
              <w:rPr>
                <w:rStyle w:val="Code"/>
              </w:rPr>
              <w:t>add 79 25</w:t>
            </w:r>
          </w:p>
          <w:p w:rsidR="00BE4E39" w:rsidRPr="00BE4E39" w:rsidRDefault="00BE4E39" w:rsidP="00BE4E39">
            <w:pPr>
              <w:spacing w:after="120"/>
              <w:jc w:val="left"/>
              <w:rPr>
                <w:rStyle w:val="Code"/>
              </w:rPr>
            </w:pPr>
            <w:r w:rsidRPr="00BE4E39">
              <w:rPr>
                <w:rStyle w:val="Code"/>
              </w:rPr>
              <w:t>add 92 96</w:t>
            </w:r>
          </w:p>
          <w:p w:rsidR="00BE4E39" w:rsidRPr="00BE4E39" w:rsidRDefault="00BE4E39" w:rsidP="00BE4E39">
            <w:pPr>
              <w:spacing w:after="120"/>
              <w:jc w:val="left"/>
              <w:rPr>
                <w:rStyle w:val="Code"/>
              </w:rPr>
            </w:pPr>
            <w:r w:rsidRPr="00BE4E39">
              <w:rPr>
                <w:rStyle w:val="Code"/>
              </w:rPr>
              <w:t>add 36 25</w:t>
            </w:r>
          </w:p>
          <w:p w:rsidR="00BE4E39" w:rsidRPr="00BE4E39" w:rsidRDefault="00BE4E39" w:rsidP="00BE4E39">
            <w:pPr>
              <w:spacing w:after="120"/>
              <w:jc w:val="left"/>
              <w:rPr>
                <w:rStyle w:val="Code"/>
              </w:rPr>
            </w:pPr>
            <w:r w:rsidRPr="00BE4E39">
              <w:rPr>
                <w:rStyle w:val="Code"/>
              </w:rPr>
              <w:t>add 66 53</w:t>
            </w:r>
          </w:p>
          <w:p w:rsidR="00BE4E39" w:rsidRPr="00BE4E39" w:rsidRDefault="00BE4E39" w:rsidP="00BE4E39">
            <w:pPr>
              <w:spacing w:after="120"/>
              <w:jc w:val="left"/>
              <w:rPr>
                <w:rStyle w:val="Code"/>
              </w:rPr>
            </w:pPr>
            <w:r w:rsidRPr="00BE4E39">
              <w:rPr>
                <w:rStyle w:val="Code"/>
              </w:rPr>
              <w:t>add 49 33</w:t>
            </w:r>
          </w:p>
          <w:p w:rsidR="00BE4E39" w:rsidRPr="00BE4E39" w:rsidRDefault="00BE4E39" w:rsidP="00BE4E39">
            <w:pPr>
              <w:spacing w:after="120"/>
              <w:jc w:val="left"/>
              <w:rPr>
                <w:rStyle w:val="Code"/>
              </w:rPr>
            </w:pPr>
            <w:r w:rsidRPr="00BE4E39">
              <w:rPr>
                <w:rStyle w:val="Code"/>
              </w:rPr>
              <w:t>add 22 12</w:t>
            </w:r>
          </w:p>
          <w:p w:rsidR="00BE4E39" w:rsidRPr="00BE4E39" w:rsidRDefault="00BE4E39" w:rsidP="00BE4E39">
            <w:pPr>
              <w:spacing w:after="120"/>
              <w:jc w:val="left"/>
              <w:rPr>
                <w:rStyle w:val="Code"/>
              </w:rPr>
            </w:pPr>
            <w:r w:rsidRPr="00BE4E39">
              <w:rPr>
                <w:rStyle w:val="Code"/>
              </w:rPr>
              <w:t>add 19 44</w:t>
            </w:r>
          </w:p>
          <w:p w:rsidR="00BE4E39" w:rsidRPr="00BE4E39" w:rsidRDefault="00BE4E39" w:rsidP="00BE4E39">
            <w:pPr>
              <w:spacing w:after="120"/>
              <w:jc w:val="left"/>
              <w:rPr>
                <w:rStyle w:val="Code"/>
              </w:rPr>
            </w:pPr>
            <w:r w:rsidRPr="00BE4E39">
              <w:rPr>
                <w:rStyle w:val="Code"/>
              </w:rPr>
              <w:t>add 30 14</w:t>
            </w:r>
          </w:p>
          <w:p w:rsidR="00BE4E39" w:rsidRPr="00BE4E39" w:rsidRDefault="00BE4E39" w:rsidP="00BE4E39">
            <w:pPr>
              <w:spacing w:after="120"/>
              <w:jc w:val="left"/>
              <w:rPr>
                <w:rStyle w:val="Code"/>
              </w:rPr>
            </w:pPr>
            <w:r w:rsidRPr="00BE4E39">
              <w:rPr>
                <w:rStyle w:val="Code"/>
              </w:rPr>
              <w:t>add 93 15</w:t>
            </w:r>
          </w:p>
          <w:p w:rsidR="00BE4E39" w:rsidRPr="00BE4E39" w:rsidRDefault="00BE4E39" w:rsidP="00BE4E39">
            <w:pPr>
              <w:spacing w:after="120"/>
              <w:jc w:val="left"/>
              <w:rPr>
                <w:rStyle w:val="Code"/>
              </w:rPr>
            </w:pPr>
            <w:r w:rsidRPr="00BE4E39">
              <w:rPr>
                <w:rStyle w:val="Code"/>
              </w:rPr>
              <w:lastRenderedPageBreak/>
              <w:t>add 58 17</w:t>
            </w:r>
          </w:p>
          <w:p w:rsidR="00BE4E39" w:rsidRPr="00BE4E39" w:rsidRDefault="00BE4E39" w:rsidP="00BE4E39">
            <w:pPr>
              <w:spacing w:after="120"/>
              <w:jc w:val="left"/>
              <w:rPr>
                <w:rStyle w:val="Code"/>
              </w:rPr>
            </w:pPr>
            <w:r w:rsidRPr="00BE4E39">
              <w:rPr>
                <w:rStyle w:val="Code"/>
              </w:rPr>
              <w:t>add 49 31</w:t>
            </w:r>
          </w:p>
          <w:p w:rsidR="00BE4E39" w:rsidRPr="00BE4E39" w:rsidRDefault="00BE4E39" w:rsidP="00BE4E39">
            <w:pPr>
              <w:spacing w:after="120"/>
              <w:jc w:val="left"/>
              <w:rPr>
                <w:rStyle w:val="Code"/>
              </w:rPr>
            </w:pPr>
            <w:r w:rsidRPr="00BE4E39">
              <w:rPr>
                <w:rStyle w:val="Code"/>
              </w:rPr>
              <w:t>add 55 52</w:t>
            </w:r>
          </w:p>
          <w:p w:rsidR="00BE4E39" w:rsidRPr="00BE4E39" w:rsidRDefault="00BE4E39" w:rsidP="00BE4E39">
            <w:pPr>
              <w:spacing w:after="120"/>
              <w:jc w:val="left"/>
              <w:rPr>
                <w:rStyle w:val="Code"/>
              </w:rPr>
            </w:pPr>
            <w:r w:rsidRPr="00BE4E39">
              <w:rPr>
                <w:rStyle w:val="Code"/>
              </w:rPr>
              <w:t>add 15 88</w:t>
            </w:r>
          </w:p>
          <w:p w:rsidR="00BE4E39" w:rsidRPr="00BE4E39" w:rsidRDefault="00BE4E39" w:rsidP="00BE4E39">
            <w:pPr>
              <w:spacing w:after="120"/>
              <w:jc w:val="left"/>
              <w:rPr>
                <w:rStyle w:val="Code"/>
              </w:rPr>
            </w:pPr>
            <w:r w:rsidRPr="00BE4E39">
              <w:rPr>
                <w:rStyle w:val="Code"/>
              </w:rPr>
              <w:t>add 33 54</w:t>
            </w:r>
          </w:p>
          <w:p w:rsidR="00BE4E39" w:rsidRPr="00BE4E39" w:rsidRDefault="00BE4E39" w:rsidP="00BE4E39">
            <w:pPr>
              <w:spacing w:after="120"/>
              <w:jc w:val="left"/>
              <w:rPr>
                <w:rStyle w:val="Code"/>
              </w:rPr>
            </w:pPr>
            <w:r w:rsidRPr="00BE4E39">
              <w:rPr>
                <w:rStyle w:val="Code"/>
              </w:rPr>
              <w:t>add 77 68</w:t>
            </w:r>
          </w:p>
          <w:p w:rsidR="00BE4E39" w:rsidRPr="00BE4E39" w:rsidRDefault="00BE4E39" w:rsidP="00BE4E39">
            <w:pPr>
              <w:spacing w:after="120"/>
              <w:jc w:val="left"/>
              <w:rPr>
                <w:rStyle w:val="Code"/>
              </w:rPr>
            </w:pPr>
            <w:r w:rsidRPr="00BE4E39">
              <w:rPr>
                <w:rStyle w:val="Code"/>
              </w:rPr>
              <w:t>add 38 71</w:t>
            </w:r>
          </w:p>
          <w:p w:rsidR="00BE4E39" w:rsidRPr="00BE4E39" w:rsidRDefault="00BE4E39" w:rsidP="00BE4E39">
            <w:pPr>
              <w:spacing w:after="120"/>
              <w:jc w:val="left"/>
              <w:rPr>
                <w:rStyle w:val="Code"/>
              </w:rPr>
            </w:pPr>
            <w:r w:rsidRPr="00BE4E39">
              <w:rPr>
                <w:rStyle w:val="Code"/>
              </w:rPr>
              <w:t>add 25 40</w:t>
            </w:r>
          </w:p>
          <w:p w:rsidR="00BE4E39" w:rsidRPr="00BE4E39" w:rsidRDefault="00BE4E39" w:rsidP="00BE4E39">
            <w:pPr>
              <w:spacing w:after="120"/>
              <w:jc w:val="left"/>
              <w:rPr>
                <w:rStyle w:val="Code"/>
              </w:rPr>
            </w:pPr>
            <w:r w:rsidRPr="00BE4E39">
              <w:rPr>
                <w:rStyle w:val="Code"/>
              </w:rPr>
              <w:t>add 40 87</w:t>
            </w:r>
          </w:p>
          <w:p w:rsidR="00BE4E39" w:rsidRPr="00BE4E39" w:rsidRDefault="00BE4E39" w:rsidP="00BE4E39">
            <w:pPr>
              <w:spacing w:after="120"/>
              <w:jc w:val="left"/>
              <w:rPr>
                <w:rStyle w:val="Code"/>
              </w:rPr>
            </w:pPr>
            <w:r w:rsidRPr="00BE4E39">
              <w:rPr>
                <w:rStyle w:val="Code"/>
              </w:rPr>
              <w:t>add 74 59</w:t>
            </w:r>
          </w:p>
          <w:p w:rsidR="00BE4E39" w:rsidRPr="00BE4E39" w:rsidRDefault="00BE4E39" w:rsidP="00BE4E39">
            <w:pPr>
              <w:spacing w:after="120"/>
              <w:jc w:val="left"/>
              <w:rPr>
                <w:rStyle w:val="Code"/>
              </w:rPr>
            </w:pPr>
            <w:r w:rsidRPr="00BE4E39">
              <w:rPr>
                <w:rStyle w:val="Code"/>
              </w:rPr>
              <w:t>add 26 99</w:t>
            </w:r>
          </w:p>
          <w:p w:rsidR="00BE4E39" w:rsidRPr="00BE4E39" w:rsidRDefault="00BE4E39" w:rsidP="00BE4E39">
            <w:pPr>
              <w:spacing w:after="120"/>
              <w:jc w:val="left"/>
              <w:rPr>
                <w:rStyle w:val="Code"/>
              </w:rPr>
            </w:pPr>
            <w:r w:rsidRPr="00BE4E39">
              <w:rPr>
                <w:rStyle w:val="Code"/>
              </w:rPr>
              <w:t>add 64 77</w:t>
            </w:r>
          </w:p>
          <w:p w:rsidR="00BE4E39" w:rsidRPr="00BE4E39" w:rsidRDefault="00BE4E39" w:rsidP="00BE4E39">
            <w:pPr>
              <w:spacing w:after="120"/>
              <w:jc w:val="left"/>
              <w:rPr>
                <w:rStyle w:val="Code"/>
              </w:rPr>
            </w:pPr>
            <w:r w:rsidRPr="00BE4E39">
              <w:rPr>
                <w:rStyle w:val="Code"/>
              </w:rPr>
              <w:t>add 73 26</w:t>
            </w:r>
          </w:p>
          <w:p w:rsidR="00BE4E39" w:rsidRPr="00BE4E39" w:rsidRDefault="00BE4E39" w:rsidP="00BE4E39">
            <w:pPr>
              <w:spacing w:after="120"/>
              <w:jc w:val="left"/>
              <w:rPr>
                <w:rStyle w:val="Code"/>
              </w:rPr>
            </w:pPr>
            <w:r w:rsidRPr="00BE4E39">
              <w:rPr>
                <w:rStyle w:val="Code"/>
              </w:rPr>
              <w:t>add 78 94</w:t>
            </w:r>
          </w:p>
          <w:p w:rsidR="00BE4E39" w:rsidRPr="00BE4E39" w:rsidRDefault="00BE4E39" w:rsidP="00BE4E39">
            <w:pPr>
              <w:spacing w:after="120"/>
              <w:jc w:val="left"/>
              <w:rPr>
                <w:rStyle w:val="Code"/>
              </w:rPr>
            </w:pPr>
            <w:r w:rsidRPr="00BE4E39">
              <w:rPr>
                <w:rStyle w:val="Code"/>
              </w:rPr>
              <w:t>add 76 16</w:t>
            </w:r>
          </w:p>
          <w:p w:rsidR="00BE4E39" w:rsidRPr="00BE4E39" w:rsidRDefault="00BE4E39" w:rsidP="00BE4E39">
            <w:pPr>
              <w:spacing w:after="120"/>
              <w:jc w:val="left"/>
              <w:rPr>
                <w:rStyle w:val="Code"/>
              </w:rPr>
            </w:pPr>
            <w:r w:rsidRPr="00BE4E39">
              <w:rPr>
                <w:rStyle w:val="Code"/>
              </w:rPr>
              <w:t>add 82 85</w:t>
            </w:r>
          </w:p>
          <w:p w:rsidR="00BE4E39" w:rsidRPr="00BE4E39" w:rsidRDefault="00BE4E39" w:rsidP="00BE4E39">
            <w:pPr>
              <w:spacing w:after="120"/>
              <w:jc w:val="left"/>
              <w:rPr>
                <w:rStyle w:val="Code"/>
              </w:rPr>
            </w:pPr>
            <w:r w:rsidRPr="00BE4E39">
              <w:rPr>
                <w:rStyle w:val="Code"/>
              </w:rPr>
              <w:t>add 89 52</w:t>
            </w:r>
          </w:p>
          <w:p w:rsidR="00BE4E39" w:rsidRPr="00BE4E39" w:rsidRDefault="00BE4E39" w:rsidP="00BE4E39">
            <w:pPr>
              <w:spacing w:after="120"/>
              <w:jc w:val="left"/>
              <w:rPr>
                <w:rStyle w:val="Code"/>
              </w:rPr>
            </w:pPr>
            <w:r w:rsidRPr="00BE4E39">
              <w:rPr>
                <w:rStyle w:val="Code"/>
              </w:rPr>
              <w:t>add 30 64</w:t>
            </w:r>
          </w:p>
          <w:p w:rsidR="00BE4E39" w:rsidRPr="00BE4E39" w:rsidRDefault="00BE4E39" w:rsidP="00BE4E39">
            <w:pPr>
              <w:spacing w:after="120"/>
              <w:jc w:val="left"/>
              <w:rPr>
                <w:rStyle w:val="Code"/>
              </w:rPr>
            </w:pPr>
            <w:r w:rsidRPr="00BE4E39">
              <w:rPr>
                <w:rStyle w:val="Code"/>
              </w:rPr>
              <w:t>add 29 42</w:t>
            </w:r>
          </w:p>
          <w:p w:rsidR="00BE4E39" w:rsidRPr="00BE4E39" w:rsidRDefault="00BE4E39" w:rsidP="00BE4E39">
            <w:pPr>
              <w:spacing w:after="120"/>
              <w:jc w:val="left"/>
              <w:rPr>
                <w:rStyle w:val="Code"/>
              </w:rPr>
            </w:pPr>
            <w:r w:rsidRPr="00BE4E39">
              <w:rPr>
                <w:rStyle w:val="Code"/>
              </w:rPr>
              <w:t>add 39 18</w:t>
            </w:r>
          </w:p>
          <w:p w:rsidR="00BE4E39" w:rsidRPr="00BE4E39" w:rsidRDefault="00BE4E39" w:rsidP="00BE4E39">
            <w:pPr>
              <w:spacing w:after="120"/>
              <w:jc w:val="left"/>
              <w:rPr>
                <w:rStyle w:val="Code"/>
              </w:rPr>
            </w:pPr>
            <w:r w:rsidRPr="00BE4E39">
              <w:rPr>
                <w:rStyle w:val="Code"/>
              </w:rPr>
              <w:t>add 99 81</w:t>
            </w:r>
          </w:p>
          <w:p w:rsidR="00BE4E39" w:rsidRPr="00BE4E39" w:rsidRDefault="00BE4E39" w:rsidP="00BE4E39">
            <w:pPr>
              <w:spacing w:after="120"/>
              <w:jc w:val="left"/>
              <w:rPr>
                <w:rStyle w:val="Code"/>
              </w:rPr>
            </w:pPr>
            <w:r w:rsidRPr="00BE4E39">
              <w:rPr>
                <w:rStyle w:val="Code"/>
              </w:rPr>
              <w:t>add 51 88</w:t>
            </w:r>
          </w:p>
          <w:p w:rsidR="00BE4E39" w:rsidRPr="00BE4E39" w:rsidRDefault="00BE4E39" w:rsidP="00BE4E39">
            <w:pPr>
              <w:spacing w:after="120"/>
              <w:jc w:val="left"/>
              <w:rPr>
                <w:rStyle w:val="Code"/>
              </w:rPr>
            </w:pPr>
            <w:r w:rsidRPr="00BE4E39">
              <w:rPr>
                <w:rStyle w:val="Code"/>
              </w:rPr>
              <w:t>add 77 68</w:t>
            </w:r>
          </w:p>
          <w:p w:rsidR="00BE4E39" w:rsidRPr="00BE4E39" w:rsidRDefault="00BE4E39" w:rsidP="00BE4E39">
            <w:pPr>
              <w:spacing w:after="120"/>
              <w:jc w:val="left"/>
              <w:rPr>
                <w:rStyle w:val="Code"/>
              </w:rPr>
            </w:pPr>
            <w:r w:rsidRPr="00BE4E39">
              <w:rPr>
                <w:rStyle w:val="Code"/>
              </w:rPr>
              <w:t>add 54 14</w:t>
            </w:r>
          </w:p>
          <w:p w:rsidR="00BE4E39" w:rsidRPr="00BE4E39" w:rsidRDefault="00BE4E39" w:rsidP="00BE4E39">
            <w:pPr>
              <w:spacing w:after="120"/>
              <w:jc w:val="left"/>
              <w:rPr>
                <w:rStyle w:val="Code"/>
              </w:rPr>
            </w:pPr>
            <w:r w:rsidRPr="00BE4E39">
              <w:rPr>
                <w:rStyle w:val="Code"/>
              </w:rPr>
              <w:t>add 56 59</w:t>
            </w:r>
          </w:p>
          <w:p w:rsidR="00BE4E39" w:rsidRPr="00BE4E39" w:rsidRDefault="00BE4E39" w:rsidP="00BE4E39">
            <w:pPr>
              <w:spacing w:after="120"/>
              <w:jc w:val="left"/>
              <w:rPr>
                <w:rStyle w:val="Code"/>
              </w:rPr>
            </w:pPr>
            <w:r w:rsidRPr="00BE4E39">
              <w:rPr>
                <w:rStyle w:val="Code"/>
              </w:rPr>
              <w:t>add 35 49</w:t>
            </w:r>
          </w:p>
          <w:p w:rsidR="00BE4E39" w:rsidRPr="00BE4E39" w:rsidRDefault="00BE4E39" w:rsidP="00BE4E39">
            <w:pPr>
              <w:spacing w:after="120"/>
              <w:jc w:val="left"/>
              <w:rPr>
                <w:rStyle w:val="Code"/>
              </w:rPr>
            </w:pPr>
            <w:r w:rsidRPr="00BE4E39">
              <w:rPr>
                <w:rStyle w:val="Code"/>
              </w:rPr>
              <w:t>add 32 58</w:t>
            </w:r>
          </w:p>
          <w:p w:rsidR="00BE4E39" w:rsidRPr="00BE4E39" w:rsidRDefault="00BE4E39" w:rsidP="00BE4E39">
            <w:pPr>
              <w:spacing w:after="120"/>
              <w:jc w:val="left"/>
              <w:rPr>
                <w:rStyle w:val="Code"/>
              </w:rPr>
            </w:pPr>
            <w:r w:rsidRPr="00BE4E39">
              <w:rPr>
                <w:rStyle w:val="Code"/>
              </w:rPr>
              <w:t>add 56 84</w:t>
            </w:r>
          </w:p>
          <w:p w:rsidR="00BE4E39" w:rsidRPr="00BE4E39" w:rsidRDefault="00BE4E39" w:rsidP="00BE4E39">
            <w:pPr>
              <w:spacing w:after="120"/>
              <w:jc w:val="left"/>
              <w:rPr>
                <w:rStyle w:val="Code"/>
              </w:rPr>
            </w:pPr>
            <w:r w:rsidRPr="00BE4E39">
              <w:rPr>
                <w:rStyle w:val="Code"/>
              </w:rPr>
              <w:t>add 75 96</w:t>
            </w:r>
          </w:p>
          <w:p w:rsidR="00BE4E39" w:rsidRPr="00BE4E39" w:rsidRDefault="00BE4E39" w:rsidP="00BE4E39">
            <w:pPr>
              <w:spacing w:after="120"/>
              <w:jc w:val="left"/>
              <w:rPr>
                <w:rStyle w:val="Code"/>
              </w:rPr>
            </w:pPr>
            <w:r w:rsidRPr="00BE4E39">
              <w:rPr>
                <w:rStyle w:val="Code"/>
              </w:rPr>
              <w:t>add 57 44</w:t>
            </w:r>
          </w:p>
          <w:p w:rsidR="00BE4E39" w:rsidRPr="00BE4E39" w:rsidRDefault="00BE4E39" w:rsidP="00BE4E39">
            <w:pPr>
              <w:spacing w:after="120"/>
              <w:jc w:val="left"/>
              <w:rPr>
                <w:rStyle w:val="Code"/>
              </w:rPr>
            </w:pPr>
            <w:r w:rsidRPr="00BE4E39">
              <w:rPr>
                <w:rStyle w:val="Code"/>
              </w:rPr>
              <w:t>add 40 44</w:t>
            </w:r>
          </w:p>
          <w:p w:rsidR="00BE4E39" w:rsidRPr="00BE4E39" w:rsidRDefault="00BE4E39" w:rsidP="00BE4E39">
            <w:pPr>
              <w:spacing w:after="120"/>
              <w:jc w:val="left"/>
              <w:rPr>
                <w:rStyle w:val="Code"/>
              </w:rPr>
            </w:pPr>
            <w:r w:rsidRPr="00BE4E39">
              <w:rPr>
                <w:rStyle w:val="Code"/>
              </w:rPr>
              <w:t>add 88 79</w:t>
            </w:r>
          </w:p>
          <w:p w:rsidR="00BE4E39" w:rsidRPr="00BE4E39" w:rsidRDefault="00BE4E39" w:rsidP="00BE4E39">
            <w:pPr>
              <w:spacing w:after="120"/>
              <w:jc w:val="left"/>
              <w:rPr>
                <w:rStyle w:val="Code"/>
              </w:rPr>
            </w:pPr>
            <w:r w:rsidRPr="00BE4E39">
              <w:rPr>
                <w:rStyle w:val="Code"/>
              </w:rPr>
              <w:t>add 87 35</w:t>
            </w:r>
          </w:p>
          <w:p w:rsidR="00BE4E39" w:rsidRPr="00BE4E39" w:rsidRDefault="00BE4E39" w:rsidP="00BE4E39">
            <w:pPr>
              <w:spacing w:after="120"/>
              <w:jc w:val="left"/>
              <w:rPr>
                <w:rStyle w:val="Code"/>
              </w:rPr>
            </w:pPr>
            <w:r w:rsidRPr="00BE4E39">
              <w:rPr>
                <w:rStyle w:val="Code"/>
              </w:rPr>
              <w:t>add 34 15</w:t>
            </w:r>
          </w:p>
          <w:p w:rsidR="00BE4E39" w:rsidRPr="00BE4E39" w:rsidRDefault="00BE4E39" w:rsidP="00BE4E39">
            <w:pPr>
              <w:spacing w:after="120"/>
              <w:jc w:val="left"/>
              <w:rPr>
                <w:rStyle w:val="Code"/>
              </w:rPr>
            </w:pPr>
            <w:r w:rsidRPr="00BE4E39">
              <w:rPr>
                <w:rStyle w:val="Code"/>
              </w:rPr>
              <w:t>add 23 45</w:t>
            </w:r>
          </w:p>
          <w:p w:rsidR="00BE4E39" w:rsidRPr="00BE4E39" w:rsidRDefault="00BE4E39" w:rsidP="00BE4E39">
            <w:pPr>
              <w:spacing w:after="120"/>
              <w:jc w:val="left"/>
              <w:rPr>
                <w:rStyle w:val="Code"/>
              </w:rPr>
            </w:pPr>
            <w:r w:rsidRPr="00BE4E39">
              <w:rPr>
                <w:rStyle w:val="Code"/>
              </w:rPr>
              <w:t>add 93 74</w:t>
            </w:r>
          </w:p>
          <w:p w:rsidR="00BE4E39" w:rsidRPr="00BE4E39" w:rsidRDefault="00BE4E39" w:rsidP="00BE4E39">
            <w:pPr>
              <w:spacing w:after="120"/>
              <w:jc w:val="left"/>
              <w:rPr>
                <w:rStyle w:val="Code"/>
              </w:rPr>
            </w:pPr>
            <w:r w:rsidRPr="00BE4E39">
              <w:rPr>
                <w:rStyle w:val="Code"/>
              </w:rPr>
              <w:t>add 66 93</w:t>
            </w:r>
          </w:p>
          <w:p w:rsidR="00BE4E39" w:rsidRPr="00BE4E39" w:rsidRDefault="00BE4E39" w:rsidP="00BE4E39">
            <w:pPr>
              <w:spacing w:after="120"/>
              <w:jc w:val="left"/>
              <w:rPr>
                <w:rStyle w:val="Code"/>
              </w:rPr>
            </w:pPr>
            <w:r w:rsidRPr="00BE4E39">
              <w:rPr>
                <w:rStyle w:val="Code"/>
              </w:rPr>
              <w:t>add 53 16</w:t>
            </w:r>
          </w:p>
          <w:p w:rsidR="00BE4E39" w:rsidRPr="00BE4E39" w:rsidRDefault="00BE4E39" w:rsidP="00BE4E39">
            <w:pPr>
              <w:spacing w:after="120"/>
              <w:jc w:val="left"/>
              <w:rPr>
                <w:rStyle w:val="Code"/>
              </w:rPr>
            </w:pPr>
            <w:r w:rsidRPr="00BE4E39">
              <w:rPr>
                <w:rStyle w:val="Code"/>
              </w:rPr>
              <w:t>add 42 52</w:t>
            </w:r>
          </w:p>
          <w:p w:rsidR="00BE4E39" w:rsidRPr="00BE4E39" w:rsidRDefault="00BE4E39" w:rsidP="00BE4E39">
            <w:pPr>
              <w:spacing w:after="120"/>
              <w:jc w:val="left"/>
              <w:rPr>
                <w:rStyle w:val="Code"/>
              </w:rPr>
            </w:pPr>
            <w:r w:rsidRPr="00BE4E39">
              <w:rPr>
                <w:rStyle w:val="Code"/>
              </w:rPr>
              <w:t>add 86 75</w:t>
            </w:r>
          </w:p>
          <w:p w:rsidR="00BE4E39" w:rsidRPr="00BE4E39" w:rsidRDefault="00BE4E39" w:rsidP="00BE4E39">
            <w:pPr>
              <w:spacing w:after="120"/>
              <w:jc w:val="left"/>
              <w:rPr>
                <w:rStyle w:val="Code"/>
              </w:rPr>
            </w:pPr>
            <w:r w:rsidRPr="00BE4E39">
              <w:rPr>
                <w:rStyle w:val="Code"/>
              </w:rPr>
              <w:t>add 54 29</w:t>
            </w:r>
          </w:p>
          <w:p w:rsidR="00BE4E39" w:rsidRPr="00BE4E39" w:rsidRDefault="00BE4E39" w:rsidP="00BE4E39">
            <w:pPr>
              <w:spacing w:after="120"/>
              <w:jc w:val="left"/>
              <w:rPr>
                <w:rStyle w:val="Code"/>
              </w:rPr>
            </w:pPr>
            <w:r w:rsidRPr="00BE4E39">
              <w:rPr>
                <w:rStyle w:val="Code"/>
              </w:rPr>
              <w:t>add 41 23</w:t>
            </w:r>
          </w:p>
          <w:p w:rsidR="00BE4E39" w:rsidRPr="00BE4E39" w:rsidRDefault="00BE4E39" w:rsidP="00BE4E39">
            <w:pPr>
              <w:spacing w:after="120"/>
              <w:jc w:val="left"/>
              <w:rPr>
                <w:rStyle w:val="Code"/>
              </w:rPr>
            </w:pPr>
            <w:r w:rsidRPr="00BE4E39">
              <w:rPr>
                <w:rStyle w:val="Code"/>
              </w:rPr>
              <w:t>add 44 67</w:t>
            </w:r>
          </w:p>
          <w:p w:rsidR="00BE4E39" w:rsidRPr="00BE4E39" w:rsidRDefault="00BE4E39" w:rsidP="00BE4E39">
            <w:pPr>
              <w:spacing w:after="120"/>
              <w:jc w:val="left"/>
              <w:rPr>
                <w:rStyle w:val="Code"/>
              </w:rPr>
            </w:pPr>
            <w:r w:rsidRPr="00BE4E39">
              <w:rPr>
                <w:rStyle w:val="Code"/>
              </w:rPr>
              <w:t>add 64 48</w:t>
            </w:r>
          </w:p>
          <w:p w:rsidR="00BE4E39" w:rsidRPr="00BE4E39" w:rsidRDefault="00BE4E39" w:rsidP="00BE4E39">
            <w:pPr>
              <w:spacing w:after="120"/>
              <w:jc w:val="left"/>
              <w:rPr>
                <w:rStyle w:val="Code"/>
              </w:rPr>
            </w:pPr>
            <w:r w:rsidRPr="00BE4E39">
              <w:rPr>
                <w:rStyle w:val="Code"/>
              </w:rPr>
              <w:lastRenderedPageBreak/>
              <w:t>add 16 98</w:t>
            </w:r>
          </w:p>
          <w:p w:rsidR="00BE4E39" w:rsidRPr="00BE4E39" w:rsidRDefault="00BE4E39" w:rsidP="00BE4E39">
            <w:pPr>
              <w:spacing w:after="120"/>
              <w:jc w:val="left"/>
              <w:rPr>
                <w:rStyle w:val="Code"/>
              </w:rPr>
            </w:pPr>
            <w:r w:rsidRPr="00BE4E39">
              <w:rPr>
                <w:rStyle w:val="Code"/>
              </w:rPr>
              <w:t>add 84 43</w:t>
            </w:r>
          </w:p>
          <w:p w:rsidR="00BE4E39" w:rsidRPr="00BE4E39" w:rsidRDefault="00BE4E39" w:rsidP="00BE4E39">
            <w:pPr>
              <w:spacing w:after="120"/>
              <w:jc w:val="left"/>
              <w:rPr>
                <w:rStyle w:val="Code"/>
              </w:rPr>
            </w:pPr>
            <w:r w:rsidRPr="00BE4E39">
              <w:rPr>
                <w:rStyle w:val="Code"/>
              </w:rPr>
              <w:t>add 69 82</w:t>
            </w:r>
          </w:p>
          <w:p w:rsidR="00BE4E39" w:rsidRPr="00BE4E39" w:rsidRDefault="00BE4E39" w:rsidP="00BE4E39">
            <w:pPr>
              <w:spacing w:after="120"/>
              <w:jc w:val="left"/>
              <w:rPr>
                <w:rStyle w:val="Code"/>
              </w:rPr>
            </w:pPr>
            <w:r w:rsidRPr="00BE4E39">
              <w:rPr>
                <w:rStyle w:val="Code"/>
              </w:rPr>
              <w:t>add 39 91</w:t>
            </w:r>
          </w:p>
          <w:p w:rsidR="00BE4E39" w:rsidRPr="00BE4E39" w:rsidRDefault="00BE4E39" w:rsidP="00BE4E39">
            <w:pPr>
              <w:spacing w:after="120"/>
              <w:jc w:val="left"/>
              <w:rPr>
                <w:rStyle w:val="Code"/>
              </w:rPr>
            </w:pPr>
            <w:r w:rsidRPr="00BE4E39">
              <w:rPr>
                <w:rStyle w:val="Code"/>
              </w:rPr>
              <w:t>add 51 87</w:t>
            </w:r>
          </w:p>
          <w:p w:rsidR="00BE4E39" w:rsidRPr="00BE4E39" w:rsidRDefault="00BE4E39" w:rsidP="00BE4E39">
            <w:pPr>
              <w:spacing w:after="120"/>
              <w:jc w:val="left"/>
              <w:rPr>
                <w:rStyle w:val="Code"/>
              </w:rPr>
            </w:pPr>
            <w:r w:rsidRPr="00BE4E39">
              <w:rPr>
                <w:rStyle w:val="Code"/>
              </w:rPr>
              <w:t>add 56 56</w:t>
            </w:r>
          </w:p>
          <w:p w:rsidR="00BE4E39" w:rsidRPr="00BE4E39" w:rsidRDefault="00BE4E39" w:rsidP="00BE4E39">
            <w:pPr>
              <w:spacing w:after="120"/>
              <w:jc w:val="left"/>
              <w:rPr>
                <w:rStyle w:val="Code"/>
              </w:rPr>
            </w:pPr>
            <w:r w:rsidRPr="00BE4E39">
              <w:rPr>
                <w:rStyle w:val="Code"/>
              </w:rPr>
              <w:t>add 26 11</w:t>
            </w:r>
          </w:p>
          <w:p w:rsidR="00BE4E39" w:rsidRPr="00BE4E39" w:rsidRDefault="00BE4E39" w:rsidP="00BE4E39">
            <w:pPr>
              <w:spacing w:after="120"/>
              <w:jc w:val="left"/>
              <w:rPr>
                <w:rStyle w:val="Code"/>
              </w:rPr>
            </w:pPr>
            <w:r w:rsidRPr="00BE4E39">
              <w:rPr>
                <w:rStyle w:val="Code"/>
              </w:rPr>
              <w:t>add 34 79</w:t>
            </w:r>
          </w:p>
          <w:p w:rsidR="00BE4E39" w:rsidRPr="00BE4E39" w:rsidRDefault="00BE4E39" w:rsidP="00BE4E39">
            <w:pPr>
              <w:spacing w:after="120"/>
              <w:jc w:val="left"/>
              <w:rPr>
                <w:rStyle w:val="Code"/>
              </w:rPr>
            </w:pPr>
            <w:r w:rsidRPr="00BE4E39">
              <w:rPr>
                <w:rStyle w:val="Code"/>
              </w:rPr>
              <w:t>add 93 81</w:t>
            </w:r>
          </w:p>
          <w:p w:rsidR="00BE4E39" w:rsidRPr="00BE4E39" w:rsidRDefault="00BE4E39" w:rsidP="00BE4E39">
            <w:pPr>
              <w:spacing w:after="120"/>
              <w:jc w:val="left"/>
              <w:rPr>
                <w:rStyle w:val="Code"/>
              </w:rPr>
            </w:pPr>
            <w:r w:rsidRPr="00BE4E39">
              <w:rPr>
                <w:rStyle w:val="Code"/>
              </w:rPr>
              <w:t>add 77 58</w:t>
            </w:r>
          </w:p>
          <w:p w:rsidR="00BE4E39" w:rsidRPr="00BE4E39" w:rsidRDefault="00BE4E39" w:rsidP="00BE4E39">
            <w:pPr>
              <w:spacing w:after="120"/>
              <w:jc w:val="left"/>
              <w:rPr>
                <w:rStyle w:val="Code"/>
              </w:rPr>
            </w:pPr>
            <w:r w:rsidRPr="00BE4E39">
              <w:rPr>
                <w:rStyle w:val="Code"/>
              </w:rPr>
              <w:t>add 34 12</w:t>
            </w:r>
          </w:p>
          <w:p w:rsidR="00BE4E39" w:rsidRPr="00BE4E39" w:rsidRDefault="00BE4E39" w:rsidP="00BE4E39">
            <w:pPr>
              <w:spacing w:after="120"/>
              <w:jc w:val="left"/>
              <w:rPr>
                <w:rStyle w:val="Code"/>
              </w:rPr>
            </w:pPr>
            <w:r w:rsidRPr="00BE4E39">
              <w:rPr>
                <w:rStyle w:val="Code"/>
              </w:rPr>
              <w:t>add 78 46</w:t>
            </w:r>
          </w:p>
          <w:p w:rsidR="00BE4E39" w:rsidRPr="00BE4E39" w:rsidRDefault="00BE4E39" w:rsidP="00BE4E39">
            <w:pPr>
              <w:spacing w:after="120"/>
              <w:jc w:val="left"/>
              <w:rPr>
                <w:rStyle w:val="Code"/>
              </w:rPr>
            </w:pPr>
            <w:r w:rsidRPr="00BE4E39">
              <w:rPr>
                <w:rStyle w:val="Code"/>
              </w:rPr>
              <w:t>add 17 57</w:t>
            </w:r>
          </w:p>
          <w:p w:rsidR="00BE4E39" w:rsidRPr="00BE4E39" w:rsidRDefault="00BE4E39" w:rsidP="00BE4E39">
            <w:pPr>
              <w:spacing w:after="120"/>
              <w:jc w:val="left"/>
              <w:rPr>
                <w:rStyle w:val="Code"/>
              </w:rPr>
            </w:pPr>
            <w:r w:rsidRPr="00BE4E39">
              <w:rPr>
                <w:rStyle w:val="Code"/>
              </w:rPr>
              <w:t>add 58 26</w:t>
            </w:r>
          </w:p>
          <w:p w:rsidR="00BE4E39" w:rsidRPr="00BE4E39" w:rsidRDefault="00BE4E39" w:rsidP="00BE4E39">
            <w:pPr>
              <w:spacing w:after="120"/>
              <w:jc w:val="left"/>
              <w:rPr>
                <w:rStyle w:val="Code"/>
              </w:rPr>
            </w:pPr>
            <w:r w:rsidRPr="00BE4E39">
              <w:rPr>
                <w:rStyle w:val="Code"/>
              </w:rPr>
              <w:t>add 71 25</w:t>
            </w:r>
          </w:p>
          <w:p w:rsidR="00BE4E39" w:rsidRPr="00BE4E39" w:rsidRDefault="00BE4E39" w:rsidP="00BE4E39">
            <w:pPr>
              <w:spacing w:after="120"/>
              <w:jc w:val="left"/>
              <w:rPr>
                <w:rStyle w:val="Code"/>
              </w:rPr>
            </w:pPr>
            <w:r w:rsidRPr="00BE4E39">
              <w:rPr>
                <w:rStyle w:val="Code"/>
              </w:rPr>
              <w:t>add 82 90</w:t>
            </w:r>
          </w:p>
          <w:p w:rsidR="00BE4E39" w:rsidRPr="00BE4E39" w:rsidRDefault="00BE4E39" w:rsidP="00BE4E39">
            <w:pPr>
              <w:spacing w:after="120"/>
              <w:jc w:val="left"/>
              <w:rPr>
                <w:rStyle w:val="Code"/>
              </w:rPr>
            </w:pPr>
            <w:r w:rsidRPr="00BE4E39">
              <w:rPr>
                <w:rStyle w:val="Code"/>
              </w:rPr>
              <w:t>add 42 87</w:t>
            </w:r>
          </w:p>
          <w:p w:rsidR="00BE4E39" w:rsidRPr="00BE4E39" w:rsidRDefault="00BE4E39" w:rsidP="00BE4E39">
            <w:pPr>
              <w:spacing w:after="120"/>
              <w:jc w:val="left"/>
              <w:rPr>
                <w:rStyle w:val="Code"/>
              </w:rPr>
            </w:pPr>
            <w:r w:rsidRPr="00BE4E39">
              <w:rPr>
                <w:rStyle w:val="Code"/>
              </w:rPr>
              <w:t>add 54 48</w:t>
            </w:r>
          </w:p>
          <w:p w:rsidR="00BE4E39" w:rsidRPr="00BE4E39" w:rsidRDefault="00BE4E39" w:rsidP="00BE4E39">
            <w:pPr>
              <w:spacing w:after="120"/>
              <w:jc w:val="left"/>
              <w:rPr>
                <w:rStyle w:val="Code"/>
              </w:rPr>
            </w:pPr>
            <w:r w:rsidRPr="00BE4E39">
              <w:rPr>
                <w:rStyle w:val="Code"/>
              </w:rPr>
              <w:t>add 64 82</w:t>
            </w:r>
          </w:p>
          <w:p w:rsidR="00BE4E39" w:rsidRPr="00BE4E39" w:rsidRDefault="00BE4E39" w:rsidP="00BE4E39">
            <w:pPr>
              <w:spacing w:after="120"/>
              <w:jc w:val="left"/>
              <w:rPr>
                <w:rStyle w:val="Code"/>
              </w:rPr>
            </w:pPr>
            <w:r w:rsidRPr="00BE4E39">
              <w:rPr>
                <w:rStyle w:val="Code"/>
              </w:rPr>
              <w:t>add 66 90</w:t>
            </w:r>
          </w:p>
          <w:p w:rsidR="00BE4E39" w:rsidRPr="00BE4E39" w:rsidRDefault="00BE4E39" w:rsidP="00BE4E39">
            <w:pPr>
              <w:spacing w:after="120"/>
              <w:jc w:val="left"/>
              <w:rPr>
                <w:rStyle w:val="Code"/>
              </w:rPr>
            </w:pPr>
            <w:r w:rsidRPr="00BE4E39">
              <w:rPr>
                <w:rStyle w:val="Code"/>
              </w:rPr>
              <w:t>add 25 91</w:t>
            </w:r>
          </w:p>
          <w:p w:rsidR="00BE4E39" w:rsidRPr="00BE4E39" w:rsidRDefault="00BE4E39" w:rsidP="00BE4E39">
            <w:pPr>
              <w:spacing w:after="120"/>
              <w:jc w:val="left"/>
              <w:rPr>
                <w:rStyle w:val="Code"/>
              </w:rPr>
            </w:pPr>
            <w:r w:rsidRPr="00BE4E39">
              <w:rPr>
                <w:rStyle w:val="Code"/>
              </w:rPr>
              <w:t>add 24 14</w:t>
            </w:r>
          </w:p>
          <w:p w:rsidR="00BE4E39" w:rsidRPr="00BE4E39" w:rsidRDefault="00BE4E39" w:rsidP="00BE4E39">
            <w:pPr>
              <w:spacing w:after="120"/>
              <w:jc w:val="left"/>
              <w:rPr>
                <w:rStyle w:val="Code"/>
              </w:rPr>
            </w:pPr>
            <w:r w:rsidRPr="00BE4E39">
              <w:rPr>
                <w:rStyle w:val="Code"/>
              </w:rPr>
              <w:t>add 95 73</w:t>
            </w:r>
          </w:p>
          <w:p w:rsidR="00BE4E39" w:rsidRPr="00BE4E39" w:rsidRDefault="00BE4E39" w:rsidP="00BE4E39">
            <w:pPr>
              <w:spacing w:after="120"/>
              <w:jc w:val="left"/>
              <w:rPr>
                <w:rStyle w:val="Code"/>
              </w:rPr>
            </w:pPr>
            <w:r w:rsidRPr="00BE4E39">
              <w:rPr>
                <w:rStyle w:val="Code"/>
              </w:rPr>
              <w:t>add 28 49</w:t>
            </w:r>
          </w:p>
          <w:p w:rsidR="00BE4E39" w:rsidRPr="00BE4E39" w:rsidRDefault="00BE4E39" w:rsidP="00BE4E39">
            <w:pPr>
              <w:spacing w:after="120"/>
              <w:jc w:val="left"/>
              <w:rPr>
                <w:rStyle w:val="Code"/>
              </w:rPr>
            </w:pPr>
            <w:r w:rsidRPr="00BE4E39">
              <w:rPr>
                <w:rStyle w:val="Code"/>
              </w:rPr>
              <w:t>add 27 67</w:t>
            </w:r>
          </w:p>
          <w:p w:rsidR="00BE4E39" w:rsidRPr="00BE4E39" w:rsidRDefault="00BE4E39" w:rsidP="00BE4E39">
            <w:pPr>
              <w:spacing w:after="120"/>
              <w:jc w:val="left"/>
              <w:rPr>
                <w:rStyle w:val="Code"/>
              </w:rPr>
            </w:pPr>
            <w:r w:rsidRPr="00BE4E39">
              <w:rPr>
                <w:rStyle w:val="Code"/>
              </w:rPr>
              <w:t>add 66 63</w:t>
            </w:r>
          </w:p>
          <w:p w:rsidR="00BE4E39" w:rsidRPr="00BE4E39" w:rsidRDefault="00BE4E39" w:rsidP="00BE4E39">
            <w:pPr>
              <w:spacing w:after="120"/>
              <w:jc w:val="left"/>
              <w:rPr>
                <w:rStyle w:val="Code"/>
              </w:rPr>
            </w:pPr>
            <w:r w:rsidRPr="00BE4E39">
              <w:rPr>
                <w:rStyle w:val="Code"/>
              </w:rPr>
              <w:t>add 57 20</w:t>
            </w:r>
          </w:p>
          <w:p w:rsidR="00BE4E39" w:rsidRPr="00BE4E39" w:rsidRDefault="00BE4E39" w:rsidP="00BE4E39">
            <w:pPr>
              <w:spacing w:after="120"/>
              <w:jc w:val="left"/>
              <w:rPr>
                <w:rStyle w:val="Code"/>
              </w:rPr>
            </w:pPr>
            <w:r w:rsidRPr="00BE4E39">
              <w:rPr>
                <w:rStyle w:val="Code"/>
              </w:rPr>
              <w:t>add 97 44</w:t>
            </w:r>
          </w:p>
          <w:p w:rsidR="00BE4E39" w:rsidRPr="00BE4E39" w:rsidRDefault="00BE4E39" w:rsidP="00BE4E39">
            <w:pPr>
              <w:spacing w:after="120"/>
              <w:jc w:val="left"/>
              <w:rPr>
                <w:rStyle w:val="Code"/>
              </w:rPr>
            </w:pPr>
            <w:r w:rsidRPr="00BE4E39">
              <w:rPr>
                <w:rStyle w:val="Code"/>
              </w:rPr>
              <w:t>add 95 80</w:t>
            </w:r>
          </w:p>
          <w:p w:rsidR="00BE4E39" w:rsidRPr="00BE4E39" w:rsidRDefault="00BE4E39" w:rsidP="00BE4E39">
            <w:pPr>
              <w:spacing w:after="120"/>
              <w:jc w:val="left"/>
              <w:rPr>
                <w:rStyle w:val="Code"/>
              </w:rPr>
            </w:pPr>
            <w:r w:rsidRPr="00BE4E39">
              <w:rPr>
                <w:rStyle w:val="Code"/>
              </w:rPr>
              <w:t>add 17 23</w:t>
            </w:r>
          </w:p>
          <w:p w:rsidR="00BE4E39" w:rsidRPr="00BE4E39" w:rsidRDefault="00BE4E39" w:rsidP="00BE4E39">
            <w:pPr>
              <w:spacing w:after="120"/>
              <w:jc w:val="left"/>
              <w:rPr>
                <w:rStyle w:val="Code"/>
              </w:rPr>
            </w:pPr>
            <w:r w:rsidRPr="00BE4E39">
              <w:rPr>
                <w:rStyle w:val="Code"/>
              </w:rPr>
              <w:t>add 89 51</w:t>
            </w:r>
          </w:p>
          <w:p w:rsidR="00BE4E39" w:rsidRPr="00BE4E39" w:rsidRDefault="00BE4E39" w:rsidP="00BE4E39">
            <w:pPr>
              <w:spacing w:after="120"/>
              <w:jc w:val="left"/>
              <w:rPr>
                <w:rStyle w:val="Code"/>
              </w:rPr>
            </w:pPr>
            <w:r w:rsidRPr="00BE4E39">
              <w:rPr>
                <w:rStyle w:val="Code"/>
              </w:rPr>
              <w:t>add 56 43</w:t>
            </w:r>
          </w:p>
          <w:p w:rsidR="00BE4E39" w:rsidRPr="00BE4E39" w:rsidRDefault="00BE4E39" w:rsidP="00BE4E39">
            <w:pPr>
              <w:spacing w:after="120"/>
              <w:jc w:val="left"/>
              <w:rPr>
                <w:rStyle w:val="Code"/>
              </w:rPr>
            </w:pPr>
            <w:r w:rsidRPr="00BE4E39">
              <w:rPr>
                <w:rStyle w:val="Code"/>
              </w:rPr>
              <w:t>add 70 56</w:t>
            </w:r>
          </w:p>
          <w:p w:rsidR="00BE4E39" w:rsidRPr="00BE4E39" w:rsidRDefault="00BE4E39" w:rsidP="00BE4E39">
            <w:pPr>
              <w:spacing w:after="120"/>
              <w:jc w:val="left"/>
              <w:rPr>
                <w:rStyle w:val="Code"/>
              </w:rPr>
            </w:pPr>
            <w:r w:rsidRPr="00BE4E39">
              <w:rPr>
                <w:rStyle w:val="Code"/>
              </w:rPr>
              <w:t>add 49 86</w:t>
            </w:r>
          </w:p>
          <w:p w:rsidR="00BE4E39" w:rsidRPr="00BE4E39" w:rsidRDefault="00BE4E39" w:rsidP="00BE4E39">
            <w:pPr>
              <w:spacing w:after="120"/>
              <w:jc w:val="left"/>
              <w:rPr>
                <w:rStyle w:val="Code"/>
              </w:rPr>
            </w:pPr>
            <w:r w:rsidRPr="00BE4E39">
              <w:rPr>
                <w:rStyle w:val="Code"/>
              </w:rPr>
              <w:t>add 84 23</w:t>
            </w:r>
          </w:p>
          <w:p w:rsidR="00BE4E39" w:rsidRPr="00BE4E39" w:rsidRDefault="00BE4E39" w:rsidP="00BE4E39">
            <w:pPr>
              <w:spacing w:after="120"/>
              <w:jc w:val="left"/>
              <w:rPr>
                <w:rStyle w:val="Code"/>
              </w:rPr>
            </w:pPr>
            <w:r w:rsidRPr="00BE4E39">
              <w:rPr>
                <w:rStyle w:val="Code"/>
              </w:rPr>
              <w:t>add 23 37</w:t>
            </w:r>
          </w:p>
          <w:p w:rsidR="00BE4E39" w:rsidRPr="00BE4E39" w:rsidRDefault="00BE4E39" w:rsidP="00BE4E39">
            <w:pPr>
              <w:spacing w:after="120"/>
              <w:jc w:val="left"/>
              <w:rPr>
                <w:rStyle w:val="Code"/>
              </w:rPr>
            </w:pPr>
            <w:r w:rsidRPr="00BE4E39">
              <w:rPr>
                <w:rStyle w:val="Code"/>
              </w:rPr>
              <w:t>add 63 98</w:t>
            </w:r>
          </w:p>
          <w:p w:rsidR="00BE4E39" w:rsidRPr="00BE4E39" w:rsidRDefault="00BE4E39" w:rsidP="00BE4E39">
            <w:pPr>
              <w:spacing w:after="120"/>
              <w:jc w:val="left"/>
              <w:rPr>
                <w:rStyle w:val="Code"/>
              </w:rPr>
            </w:pPr>
            <w:r w:rsidRPr="00BE4E39">
              <w:rPr>
                <w:rStyle w:val="Code"/>
              </w:rPr>
              <w:t>add 65 19</w:t>
            </w:r>
          </w:p>
          <w:p w:rsidR="00BE4E39" w:rsidRPr="00BE4E39" w:rsidRDefault="00BE4E39" w:rsidP="00BE4E39">
            <w:pPr>
              <w:spacing w:after="120"/>
              <w:jc w:val="left"/>
              <w:rPr>
                <w:rStyle w:val="Code"/>
              </w:rPr>
            </w:pPr>
            <w:r w:rsidRPr="00BE4E39">
              <w:rPr>
                <w:rStyle w:val="Code"/>
              </w:rPr>
              <w:t>add 71 28</w:t>
            </w:r>
          </w:p>
          <w:p w:rsidR="00BE4E39" w:rsidRPr="00BE4E39" w:rsidRDefault="00BE4E39" w:rsidP="00BE4E39">
            <w:pPr>
              <w:spacing w:after="120"/>
              <w:jc w:val="left"/>
              <w:rPr>
                <w:rStyle w:val="Code"/>
              </w:rPr>
            </w:pPr>
            <w:r w:rsidRPr="00BE4E39">
              <w:rPr>
                <w:rStyle w:val="Code"/>
              </w:rPr>
              <w:t>add 61 29</w:t>
            </w:r>
          </w:p>
          <w:p w:rsidR="00BE4E39" w:rsidRPr="00BE4E39" w:rsidRDefault="00BE4E39" w:rsidP="00BE4E39">
            <w:pPr>
              <w:spacing w:after="120"/>
              <w:jc w:val="left"/>
              <w:rPr>
                <w:rStyle w:val="Code"/>
              </w:rPr>
            </w:pPr>
            <w:r w:rsidRPr="00BE4E39">
              <w:rPr>
                <w:rStyle w:val="Code"/>
              </w:rPr>
              <w:t>add 35 88</w:t>
            </w:r>
          </w:p>
          <w:p w:rsidR="00BE4E39" w:rsidRPr="00BE4E39" w:rsidRDefault="00BE4E39" w:rsidP="00BE4E39">
            <w:pPr>
              <w:spacing w:after="120"/>
              <w:jc w:val="left"/>
              <w:rPr>
                <w:rStyle w:val="Code"/>
              </w:rPr>
            </w:pPr>
            <w:r w:rsidRPr="00BE4E39">
              <w:rPr>
                <w:rStyle w:val="Code"/>
              </w:rPr>
              <w:t>add 86 39</w:t>
            </w:r>
          </w:p>
          <w:p w:rsidR="00BE4E39" w:rsidRPr="00BE4E39" w:rsidRDefault="00BE4E39" w:rsidP="00BE4E39">
            <w:pPr>
              <w:spacing w:after="120"/>
              <w:jc w:val="left"/>
              <w:rPr>
                <w:rStyle w:val="Code"/>
              </w:rPr>
            </w:pPr>
            <w:r w:rsidRPr="00BE4E39">
              <w:rPr>
                <w:rStyle w:val="Code"/>
              </w:rPr>
              <w:t>add 41 70</w:t>
            </w:r>
          </w:p>
          <w:p w:rsidR="00BE4E39" w:rsidRPr="00BE4E39" w:rsidRDefault="00BE4E39" w:rsidP="00BE4E39">
            <w:pPr>
              <w:spacing w:after="120"/>
              <w:jc w:val="left"/>
              <w:rPr>
                <w:rStyle w:val="Code"/>
              </w:rPr>
            </w:pPr>
            <w:r w:rsidRPr="00BE4E39">
              <w:rPr>
                <w:rStyle w:val="Code"/>
              </w:rPr>
              <w:t>add 59 95</w:t>
            </w:r>
          </w:p>
          <w:p w:rsidR="00BE4E39" w:rsidRPr="00BE4E39" w:rsidRDefault="00BE4E39" w:rsidP="00BE4E39">
            <w:pPr>
              <w:spacing w:after="120"/>
              <w:jc w:val="left"/>
              <w:rPr>
                <w:rStyle w:val="Code"/>
              </w:rPr>
            </w:pPr>
            <w:r w:rsidRPr="00BE4E39">
              <w:rPr>
                <w:rStyle w:val="Code"/>
              </w:rPr>
              <w:lastRenderedPageBreak/>
              <w:t>add 52 18</w:t>
            </w:r>
          </w:p>
          <w:p w:rsidR="00BE4E39" w:rsidRPr="00BE4E39" w:rsidRDefault="00BE4E39" w:rsidP="00BE4E39">
            <w:pPr>
              <w:spacing w:after="120"/>
              <w:jc w:val="left"/>
              <w:rPr>
                <w:rStyle w:val="Code"/>
              </w:rPr>
            </w:pPr>
            <w:r w:rsidRPr="00BE4E39">
              <w:rPr>
                <w:rStyle w:val="Code"/>
              </w:rPr>
              <w:t>add 73 23</w:t>
            </w:r>
          </w:p>
          <w:p w:rsidR="00BE4E39" w:rsidRPr="00BE4E39" w:rsidRDefault="00BE4E39" w:rsidP="00BE4E39">
            <w:pPr>
              <w:spacing w:after="120"/>
              <w:jc w:val="left"/>
              <w:rPr>
                <w:rStyle w:val="Code"/>
              </w:rPr>
            </w:pPr>
            <w:r w:rsidRPr="00BE4E39">
              <w:rPr>
                <w:rStyle w:val="Code"/>
              </w:rPr>
              <w:t>add 32 81</w:t>
            </w:r>
          </w:p>
          <w:p w:rsidR="00BE4E39" w:rsidRPr="00BE4E39" w:rsidRDefault="00BE4E39" w:rsidP="00BE4E39">
            <w:pPr>
              <w:spacing w:after="120"/>
              <w:jc w:val="left"/>
              <w:rPr>
                <w:rStyle w:val="Code"/>
              </w:rPr>
            </w:pPr>
            <w:r w:rsidRPr="00BE4E39">
              <w:rPr>
                <w:rStyle w:val="Code"/>
              </w:rPr>
              <w:t>add 83 54</w:t>
            </w:r>
          </w:p>
          <w:p w:rsidR="00BE4E39" w:rsidRPr="00BE4E39" w:rsidRDefault="00BE4E39" w:rsidP="00BE4E39">
            <w:pPr>
              <w:spacing w:after="120"/>
              <w:jc w:val="left"/>
              <w:rPr>
                <w:rStyle w:val="Code"/>
              </w:rPr>
            </w:pPr>
            <w:r w:rsidRPr="00BE4E39">
              <w:rPr>
                <w:rStyle w:val="Code"/>
              </w:rPr>
              <w:t>add 45 34</w:t>
            </w:r>
          </w:p>
          <w:p w:rsidR="00BE4E39" w:rsidRPr="00BE4E39" w:rsidRDefault="00BE4E39" w:rsidP="00BE4E39">
            <w:pPr>
              <w:spacing w:after="120"/>
              <w:jc w:val="left"/>
              <w:rPr>
                <w:rStyle w:val="Code"/>
              </w:rPr>
            </w:pPr>
            <w:r w:rsidRPr="00BE4E39">
              <w:rPr>
                <w:rStyle w:val="Code"/>
              </w:rPr>
              <w:t>add 87 84</w:t>
            </w:r>
          </w:p>
          <w:p w:rsidR="00BE4E39" w:rsidRPr="00BE4E39" w:rsidRDefault="00BE4E39" w:rsidP="00BE4E39">
            <w:pPr>
              <w:spacing w:after="120"/>
              <w:jc w:val="left"/>
              <w:rPr>
                <w:rStyle w:val="Code"/>
              </w:rPr>
            </w:pPr>
            <w:r w:rsidRPr="00BE4E39">
              <w:rPr>
                <w:rStyle w:val="Code"/>
              </w:rPr>
              <w:t>add 77 18</w:t>
            </w:r>
          </w:p>
          <w:p w:rsidR="00BE4E39" w:rsidRPr="00BE4E39" w:rsidRDefault="00BE4E39" w:rsidP="00BE4E39">
            <w:pPr>
              <w:spacing w:after="120"/>
              <w:jc w:val="left"/>
              <w:rPr>
                <w:rStyle w:val="Code"/>
              </w:rPr>
            </w:pPr>
            <w:r w:rsidRPr="00BE4E39">
              <w:rPr>
                <w:rStyle w:val="Code"/>
              </w:rPr>
              <w:t>add 87 23</w:t>
            </w:r>
          </w:p>
          <w:p w:rsidR="00BE4E39" w:rsidRPr="00BE4E39" w:rsidRDefault="00BE4E39" w:rsidP="00BE4E39">
            <w:pPr>
              <w:spacing w:after="120"/>
              <w:jc w:val="left"/>
              <w:rPr>
                <w:rStyle w:val="Code"/>
              </w:rPr>
            </w:pPr>
            <w:r w:rsidRPr="00BE4E39">
              <w:rPr>
                <w:rStyle w:val="Code"/>
              </w:rPr>
              <w:t>add 67 97</w:t>
            </w:r>
          </w:p>
          <w:p w:rsidR="00BE4E39" w:rsidRPr="00BE4E39" w:rsidRDefault="00BE4E39" w:rsidP="00BE4E39">
            <w:pPr>
              <w:spacing w:after="120"/>
              <w:jc w:val="left"/>
              <w:rPr>
                <w:rStyle w:val="Code"/>
              </w:rPr>
            </w:pPr>
            <w:r w:rsidRPr="00BE4E39">
              <w:rPr>
                <w:rStyle w:val="Code"/>
              </w:rPr>
              <w:t>add 50 82</w:t>
            </w:r>
          </w:p>
          <w:p w:rsidR="00BE4E39" w:rsidRPr="00BE4E39" w:rsidRDefault="00BE4E39" w:rsidP="00BE4E39">
            <w:pPr>
              <w:spacing w:after="120"/>
              <w:jc w:val="left"/>
              <w:rPr>
                <w:rStyle w:val="Code"/>
              </w:rPr>
            </w:pPr>
            <w:r w:rsidRPr="00BE4E39">
              <w:rPr>
                <w:rStyle w:val="Code"/>
              </w:rPr>
              <w:t>add 56 13</w:t>
            </w:r>
          </w:p>
          <w:p w:rsidR="00BE4E39" w:rsidRPr="00BE4E39" w:rsidRDefault="00BE4E39" w:rsidP="00BE4E39">
            <w:pPr>
              <w:spacing w:after="120"/>
              <w:jc w:val="left"/>
              <w:rPr>
                <w:rStyle w:val="Code"/>
              </w:rPr>
            </w:pPr>
            <w:r w:rsidRPr="00BE4E39">
              <w:rPr>
                <w:rStyle w:val="Code"/>
              </w:rPr>
              <w:t>add 22 22</w:t>
            </w:r>
          </w:p>
          <w:p w:rsidR="00BE4E39" w:rsidRPr="00BE4E39" w:rsidRDefault="00BE4E39" w:rsidP="00BE4E39">
            <w:pPr>
              <w:spacing w:after="120"/>
              <w:jc w:val="left"/>
              <w:rPr>
                <w:rStyle w:val="Code"/>
              </w:rPr>
            </w:pPr>
            <w:r w:rsidRPr="00BE4E39">
              <w:rPr>
                <w:rStyle w:val="Code"/>
              </w:rPr>
              <w:t>add 55 97</w:t>
            </w:r>
          </w:p>
          <w:p w:rsidR="00BE4E39" w:rsidRPr="00BE4E39" w:rsidRDefault="00BE4E39" w:rsidP="00BE4E39">
            <w:pPr>
              <w:spacing w:after="120"/>
              <w:jc w:val="left"/>
              <w:rPr>
                <w:rStyle w:val="Code"/>
              </w:rPr>
            </w:pPr>
            <w:r w:rsidRPr="00BE4E39">
              <w:rPr>
                <w:rStyle w:val="Code"/>
              </w:rPr>
              <w:t>add 36 38</w:t>
            </w:r>
          </w:p>
          <w:p w:rsidR="00BE4E39" w:rsidRPr="00BE4E39" w:rsidRDefault="00BE4E39" w:rsidP="00BE4E39">
            <w:pPr>
              <w:spacing w:after="120"/>
              <w:jc w:val="left"/>
              <w:rPr>
                <w:rStyle w:val="Code"/>
              </w:rPr>
            </w:pPr>
            <w:r w:rsidRPr="00BE4E39">
              <w:rPr>
                <w:rStyle w:val="Code"/>
              </w:rPr>
              <w:t>add 80 52</w:t>
            </w:r>
          </w:p>
          <w:p w:rsidR="00BE4E39" w:rsidRPr="00BE4E39" w:rsidRDefault="00BE4E39" w:rsidP="00BE4E39">
            <w:pPr>
              <w:spacing w:after="120"/>
              <w:jc w:val="left"/>
              <w:rPr>
                <w:rStyle w:val="Code"/>
              </w:rPr>
            </w:pPr>
            <w:r w:rsidRPr="00BE4E39">
              <w:rPr>
                <w:rStyle w:val="Code"/>
              </w:rPr>
              <w:t>add 44 51</w:t>
            </w:r>
          </w:p>
          <w:p w:rsidR="00BE4E39" w:rsidRPr="00BE4E39" w:rsidRDefault="00BE4E39" w:rsidP="00BE4E39">
            <w:pPr>
              <w:spacing w:after="120"/>
              <w:jc w:val="left"/>
              <w:rPr>
                <w:rStyle w:val="Code"/>
              </w:rPr>
            </w:pPr>
            <w:r w:rsidRPr="00BE4E39">
              <w:rPr>
                <w:rStyle w:val="Code"/>
              </w:rPr>
              <w:t>add 66 54</w:t>
            </w:r>
          </w:p>
          <w:p w:rsidR="00BE4E39" w:rsidRPr="00BE4E39" w:rsidRDefault="00BE4E39" w:rsidP="00BE4E39">
            <w:pPr>
              <w:spacing w:after="120"/>
              <w:jc w:val="left"/>
              <w:rPr>
                <w:rStyle w:val="Code"/>
              </w:rPr>
            </w:pPr>
            <w:r w:rsidRPr="00BE4E39">
              <w:rPr>
                <w:rStyle w:val="Code"/>
              </w:rPr>
              <w:t>add 18 82</w:t>
            </w:r>
          </w:p>
          <w:p w:rsidR="00BE4E39" w:rsidRPr="00BE4E39" w:rsidRDefault="00BE4E39" w:rsidP="00BE4E39">
            <w:pPr>
              <w:spacing w:after="120"/>
              <w:jc w:val="left"/>
              <w:rPr>
                <w:rStyle w:val="Code"/>
              </w:rPr>
            </w:pPr>
            <w:r w:rsidRPr="00BE4E39">
              <w:rPr>
                <w:rStyle w:val="Code"/>
              </w:rPr>
              <w:t>add 79 65</w:t>
            </w:r>
          </w:p>
          <w:p w:rsidR="00BE4E39" w:rsidRPr="00BE4E39" w:rsidRDefault="00BE4E39" w:rsidP="00BE4E39">
            <w:pPr>
              <w:spacing w:after="120"/>
              <w:jc w:val="left"/>
              <w:rPr>
                <w:rStyle w:val="Code"/>
              </w:rPr>
            </w:pPr>
            <w:r w:rsidRPr="00BE4E39">
              <w:rPr>
                <w:rStyle w:val="Code"/>
              </w:rPr>
              <w:t>add 35 16</w:t>
            </w:r>
          </w:p>
          <w:p w:rsidR="00BE4E39" w:rsidRPr="00BE4E39" w:rsidRDefault="00BE4E39" w:rsidP="00BE4E39">
            <w:pPr>
              <w:spacing w:after="120"/>
              <w:jc w:val="left"/>
              <w:rPr>
                <w:rStyle w:val="Code"/>
              </w:rPr>
            </w:pPr>
            <w:r w:rsidRPr="00BE4E39">
              <w:rPr>
                <w:rStyle w:val="Code"/>
              </w:rPr>
              <w:t>add 45 82</w:t>
            </w:r>
          </w:p>
          <w:p w:rsidR="00BE4E39" w:rsidRPr="00BE4E39" w:rsidRDefault="00BE4E39" w:rsidP="00BE4E39">
            <w:pPr>
              <w:spacing w:after="120"/>
              <w:jc w:val="left"/>
              <w:rPr>
                <w:rStyle w:val="Code"/>
              </w:rPr>
            </w:pPr>
            <w:r w:rsidRPr="00BE4E39">
              <w:rPr>
                <w:rStyle w:val="Code"/>
              </w:rPr>
              <w:t>add 87 36</w:t>
            </w:r>
          </w:p>
          <w:p w:rsidR="00BE4E39" w:rsidRPr="00BE4E39" w:rsidRDefault="00BE4E39" w:rsidP="00BE4E39">
            <w:pPr>
              <w:spacing w:after="120"/>
              <w:jc w:val="left"/>
              <w:rPr>
                <w:rStyle w:val="Code"/>
              </w:rPr>
            </w:pPr>
            <w:r w:rsidRPr="00BE4E39">
              <w:rPr>
                <w:rStyle w:val="Code"/>
              </w:rPr>
              <w:t>add 22 33</w:t>
            </w:r>
          </w:p>
          <w:p w:rsidR="00BE4E39" w:rsidRPr="00BE4E39" w:rsidRDefault="00BE4E39" w:rsidP="00BE4E39">
            <w:pPr>
              <w:spacing w:after="120"/>
              <w:jc w:val="left"/>
              <w:rPr>
                <w:rStyle w:val="Code"/>
              </w:rPr>
            </w:pPr>
            <w:r w:rsidRPr="00BE4E39">
              <w:rPr>
                <w:rStyle w:val="Code"/>
              </w:rPr>
              <w:t>add 41 41</w:t>
            </w:r>
          </w:p>
          <w:p w:rsidR="00BE4E39" w:rsidRPr="00BE4E39" w:rsidRDefault="00BE4E39" w:rsidP="00BE4E39">
            <w:pPr>
              <w:spacing w:after="120"/>
              <w:jc w:val="left"/>
              <w:rPr>
                <w:rStyle w:val="Code"/>
              </w:rPr>
            </w:pPr>
            <w:r w:rsidRPr="00BE4E39">
              <w:rPr>
                <w:rStyle w:val="Code"/>
              </w:rPr>
              <w:t>add 20 50</w:t>
            </w:r>
          </w:p>
          <w:p w:rsidR="00BE4E39" w:rsidRPr="00BE4E39" w:rsidRDefault="00BE4E39" w:rsidP="00BE4E39">
            <w:pPr>
              <w:spacing w:after="120"/>
              <w:jc w:val="left"/>
              <w:rPr>
                <w:rStyle w:val="Code"/>
              </w:rPr>
            </w:pPr>
            <w:r w:rsidRPr="00BE4E39">
              <w:rPr>
                <w:rStyle w:val="Code"/>
              </w:rPr>
              <w:t>add 88 17</w:t>
            </w:r>
          </w:p>
          <w:p w:rsidR="00BE4E39" w:rsidRPr="00BE4E39" w:rsidRDefault="00BE4E39" w:rsidP="00BE4E39">
            <w:pPr>
              <w:spacing w:after="120"/>
              <w:jc w:val="left"/>
              <w:rPr>
                <w:rStyle w:val="Code"/>
              </w:rPr>
            </w:pPr>
            <w:r w:rsidRPr="00BE4E39">
              <w:rPr>
                <w:rStyle w:val="Code"/>
              </w:rPr>
              <w:t>add 64 33</w:t>
            </w:r>
          </w:p>
          <w:p w:rsidR="00BE4E39" w:rsidRPr="00BE4E39" w:rsidRDefault="00BE4E39" w:rsidP="00BE4E39">
            <w:pPr>
              <w:spacing w:after="120"/>
              <w:jc w:val="left"/>
              <w:rPr>
                <w:rStyle w:val="Code"/>
              </w:rPr>
            </w:pPr>
            <w:r w:rsidRPr="00BE4E39">
              <w:rPr>
                <w:rStyle w:val="Code"/>
              </w:rPr>
              <w:t>add 79 84</w:t>
            </w:r>
          </w:p>
          <w:p w:rsidR="00BE4E39" w:rsidRPr="00BE4E39" w:rsidRDefault="00BE4E39" w:rsidP="00BE4E39">
            <w:pPr>
              <w:spacing w:after="120"/>
              <w:jc w:val="left"/>
              <w:rPr>
                <w:rStyle w:val="Code"/>
              </w:rPr>
            </w:pPr>
            <w:r w:rsidRPr="00BE4E39">
              <w:rPr>
                <w:rStyle w:val="Code"/>
              </w:rPr>
              <w:t>add 80 47</w:t>
            </w:r>
          </w:p>
          <w:p w:rsidR="00BE4E39" w:rsidRPr="00BE4E39" w:rsidRDefault="00BE4E39" w:rsidP="00BE4E39">
            <w:pPr>
              <w:spacing w:after="120"/>
              <w:jc w:val="left"/>
              <w:rPr>
                <w:rStyle w:val="Code"/>
              </w:rPr>
            </w:pPr>
            <w:r w:rsidRPr="00BE4E39">
              <w:rPr>
                <w:rStyle w:val="Code"/>
              </w:rPr>
              <w:t>add 25 42</w:t>
            </w:r>
          </w:p>
          <w:p w:rsidR="00BE4E39" w:rsidRPr="00BE4E39" w:rsidRDefault="00BE4E39" w:rsidP="00BE4E39">
            <w:pPr>
              <w:spacing w:after="120"/>
              <w:jc w:val="left"/>
              <w:rPr>
                <w:rStyle w:val="Code"/>
              </w:rPr>
            </w:pPr>
            <w:r w:rsidRPr="00BE4E39">
              <w:rPr>
                <w:rStyle w:val="Code"/>
              </w:rPr>
              <w:t>add 15 29</w:t>
            </w:r>
          </w:p>
          <w:p w:rsidR="00BE4E39" w:rsidRPr="00BE4E39" w:rsidRDefault="00BE4E39" w:rsidP="00BE4E39">
            <w:pPr>
              <w:spacing w:after="120"/>
              <w:jc w:val="left"/>
              <w:rPr>
                <w:rStyle w:val="Code"/>
              </w:rPr>
            </w:pPr>
            <w:r w:rsidRPr="00BE4E39">
              <w:rPr>
                <w:rStyle w:val="Code"/>
              </w:rPr>
              <w:t>add 89 91</w:t>
            </w:r>
          </w:p>
          <w:p w:rsidR="00BE4E39" w:rsidRPr="00BE4E39" w:rsidRDefault="00BE4E39" w:rsidP="00BE4E39">
            <w:pPr>
              <w:spacing w:after="120"/>
              <w:jc w:val="left"/>
              <w:rPr>
                <w:rStyle w:val="Code"/>
              </w:rPr>
            </w:pPr>
            <w:r w:rsidRPr="00BE4E39">
              <w:rPr>
                <w:rStyle w:val="Code"/>
              </w:rPr>
              <w:t>add 48 93</w:t>
            </w:r>
          </w:p>
          <w:p w:rsidR="00BE4E39" w:rsidRPr="00BE4E39" w:rsidRDefault="00BE4E39" w:rsidP="00BE4E39">
            <w:pPr>
              <w:spacing w:after="120"/>
              <w:jc w:val="left"/>
              <w:rPr>
                <w:rStyle w:val="Code"/>
              </w:rPr>
            </w:pPr>
            <w:r w:rsidRPr="00BE4E39">
              <w:rPr>
                <w:rStyle w:val="Code"/>
              </w:rPr>
              <w:t>add 92 32</w:t>
            </w:r>
          </w:p>
          <w:p w:rsidR="00BE4E39" w:rsidRPr="00BE4E39" w:rsidRDefault="00BE4E39" w:rsidP="00BE4E39">
            <w:pPr>
              <w:spacing w:after="120"/>
              <w:jc w:val="left"/>
              <w:rPr>
                <w:rStyle w:val="Code"/>
              </w:rPr>
            </w:pPr>
            <w:r w:rsidRPr="00BE4E39">
              <w:rPr>
                <w:rStyle w:val="Code"/>
              </w:rPr>
              <w:t>add 92 34</w:t>
            </w:r>
          </w:p>
          <w:p w:rsidR="00BE4E39" w:rsidRPr="00BE4E39" w:rsidRDefault="00BE4E39" w:rsidP="00BE4E39">
            <w:pPr>
              <w:spacing w:after="120"/>
              <w:jc w:val="left"/>
              <w:rPr>
                <w:rStyle w:val="Code"/>
              </w:rPr>
            </w:pPr>
            <w:r w:rsidRPr="00BE4E39">
              <w:rPr>
                <w:rStyle w:val="Code"/>
              </w:rPr>
              <w:t>add 98 98</w:t>
            </w:r>
          </w:p>
          <w:p w:rsidR="00BE4E39" w:rsidRPr="00BE4E39" w:rsidRDefault="00BE4E39" w:rsidP="00BE4E39">
            <w:pPr>
              <w:spacing w:after="120"/>
              <w:jc w:val="left"/>
              <w:rPr>
                <w:rStyle w:val="Code"/>
              </w:rPr>
            </w:pPr>
            <w:r w:rsidRPr="00BE4E39">
              <w:rPr>
                <w:rStyle w:val="Code"/>
              </w:rPr>
              <w:t>add 17 91</w:t>
            </w:r>
          </w:p>
          <w:p w:rsidR="00BE4E39" w:rsidRPr="00BE4E39" w:rsidRDefault="00BE4E39" w:rsidP="00BE4E39">
            <w:pPr>
              <w:spacing w:after="120"/>
              <w:jc w:val="left"/>
              <w:rPr>
                <w:rStyle w:val="Code"/>
              </w:rPr>
            </w:pPr>
            <w:r w:rsidRPr="00BE4E39">
              <w:rPr>
                <w:rStyle w:val="Code"/>
              </w:rPr>
              <w:t>add 33 71</w:t>
            </w:r>
          </w:p>
          <w:p w:rsidR="00BE4E39" w:rsidRPr="00BE4E39" w:rsidRDefault="00BE4E39" w:rsidP="00BE4E39">
            <w:pPr>
              <w:spacing w:after="120"/>
              <w:jc w:val="left"/>
              <w:rPr>
                <w:rStyle w:val="Code"/>
              </w:rPr>
            </w:pPr>
            <w:r w:rsidRPr="00BE4E39">
              <w:rPr>
                <w:rStyle w:val="Code"/>
              </w:rPr>
              <w:t>add 69 65</w:t>
            </w:r>
          </w:p>
          <w:p w:rsidR="00BE4E39" w:rsidRPr="00BE4E39" w:rsidRDefault="00BE4E39" w:rsidP="00BE4E39">
            <w:pPr>
              <w:spacing w:after="120"/>
              <w:jc w:val="left"/>
              <w:rPr>
                <w:rStyle w:val="Code"/>
              </w:rPr>
            </w:pPr>
            <w:r w:rsidRPr="00BE4E39">
              <w:rPr>
                <w:rStyle w:val="Code"/>
              </w:rPr>
              <w:t>add 71 16</w:t>
            </w:r>
          </w:p>
          <w:p w:rsidR="00BE4E39" w:rsidRPr="00BE4E39" w:rsidRDefault="00BE4E39" w:rsidP="00BE4E39">
            <w:pPr>
              <w:spacing w:after="120"/>
              <w:jc w:val="left"/>
              <w:rPr>
                <w:rStyle w:val="Code"/>
              </w:rPr>
            </w:pPr>
            <w:r w:rsidRPr="00BE4E39">
              <w:rPr>
                <w:rStyle w:val="Code"/>
              </w:rPr>
              <w:t>add 30 96</w:t>
            </w:r>
          </w:p>
          <w:p w:rsidR="00BE4E39" w:rsidRPr="00BE4E39" w:rsidRDefault="00BE4E39" w:rsidP="00BE4E39">
            <w:pPr>
              <w:spacing w:after="120"/>
              <w:jc w:val="left"/>
              <w:rPr>
                <w:rStyle w:val="Code"/>
              </w:rPr>
            </w:pPr>
            <w:r w:rsidRPr="00BE4E39">
              <w:rPr>
                <w:rStyle w:val="Code"/>
              </w:rPr>
              <w:t>add 64 36</w:t>
            </w:r>
          </w:p>
          <w:p w:rsidR="00BE4E39" w:rsidRPr="00BE4E39" w:rsidRDefault="00BE4E39" w:rsidP="00BE4E39">
            <w:pPr>
              <w:spacing w:after="120"/>
              <w:jc w:val="left"/>
              <w:rPr>
                <w:rStyle w:val="Code"/>
              </w:rPr>
            </w:pPr>
            <w:r w:rsidRPr="00BE4E39">
              <w:rPr>
                <w:rStyle w:val="Code"/>
              </w:rPr>
              <w:t>add 95 31</w:t>
            </w:r>
          </w:p>
          <w:p w:rsidR="00BE4E39" w:rsidRPr="00BE4E39" w:rsidRDefault="00BE4E39" w:rsidP="00BE4E39">
            <w:pPr>
              <w:spacing w:after="120"/>
              <w:jc w:val="left"/>
              <w:rPr>
                <w:rStyle w:val="Code"/>
              </w:rPr>
            </w:pPr>
            <w:r w:rsidRPr="00BE4E39">
              <w:rPr>
                <w:rStyle w:val="Code"/>
              </w:rPr>
              <w:t>add 33 50</w:t>
            </w:r>
          </w:p>
          <w:p w:rsidR="00BE4E39" w:rsidRPr="00BE4E39" w:rsidRDefault="00BE4E39" w:rsidP="00BE4E39">
            <w:pPr>
              <w:spacing w:after="120"/>
              <w:jc w:val="left"/>
              <w:rPr>
                <w:rStyle w:val="Code"/>
              </w:rPr>
            </w:pPr>
            <w:r w:rsidRPr="00BE4E39">
              <w:rPr>
                <w:rStyle w:val="Code"/>
              </w:rPr>
              <w:lastRenderedPageBreak/>
              <w:t>add 55 71</w:t>
            </w:r>
          </w:p>
          <w:p w:rsidR="00BE4E39" w:rsidRPr="00BE4E39" w:rsidRDefault="00BE4E39" w:rsidP="00BE4E39">
            <w:pPr>
              <w:spacing w:after="120"/>
              <w:jc w:val="left"/>
              <w:rPr>
                <w:rStyle w:val="Code"/>
              </w:rPr>
            </w:pPr>
            <w:r w:rsidRPr="00BE4E39">
              <w:rPr>
                <w:rStyle w:val="Code"/>
              </w:rPr>
              <w:t>add 38 87</w:t>
            </w:r>
          </w:p>
          <w:p w:rsidR="00BE4E39" w:rsidRPr="00BE4E39" w:rsidRDefault="00BE4E39" w:rsidP="00BE4E39">
            <w:pPr>
              <w:spacing w:after="120"/>
              <w:jc w:val="left"/>
              <w:rPr>
                <w:rStyle w:val="Code"/>
              </w:rPr>
            </w:pPr>
            <w:r w:rsidRPr="00BE4E39">
              <w:rPr>
                <w:rStyle w:val="Code"/>
              </w:rPr>
              <w:t>add 25 82</w:t>
            </w:r>
          </w:p>
          <w:p w:rsidR="00BE4E39" w:rsidRPr="00BE4E39" w:rsidRDefault="00BE4E39" w:rsidP="00BE4E39">
            <w:pPr>
              <w:spacing w:after="120"/>
              <w:jc w:val="left"/>
              <w:rPr>
                <w:rStyle w:val="Code"/>
              </w:rPr>
            </w:pPr>
            <w:r w:rsidRPr="00BE4E39">
              <w:rPr>
                <w:rStyle w:val="Code"/>
              </w:rPr>
              <w:t>add 88 18</w:t>
            </w:r>
          </w:p>
          <w:p w:rsidR="00BE4E39" w:rsidRPr="00BE4E39" w:rsidRDefault="00BE4E39" w:rsidP="00BE4E39">
            <w:pPr>
              <w:spacing w:after="120"/>
              <w:jc w:val="left"/>
              <w:rPr>
                <w:rStyle w:val="Code"/>
              </w:rPr>
            </w:pPr>
            <w:r w:rsidRPr="00BE4E39">
              <w:rPr>
                <w:rStyle w:val="Code"/>
              </w:rPr>
              <w:t>add 99 81</w:t>
            </w:r>
          </w:p>
          <w:p w:rsidR="00BE4E39" w:rsidRPr="00BE4E39" w:rsidRDefault="00BE4E39" w:rsidP="00BE4E39">
            <w:pPr>
              <w:spacing w:after="120"/>
              <w:jc w:val="left"/>
              <w:rPr>
                <w:rStyle w:val="Code"/>
              </w:rPr>
            </w:pPr>
            <w:r w:rsidRPr="00BE4E39">
              <w:rPr>
                <w:rStyle w:val="Code"/>
              </w:rPr>
              <w:t>add 19 29</w:t>
            </w:r>
          </w:p>
          <w:p w:rsidR="00BE4E39" w:rsidRPr="00BE4E39" w:rsidRDefault="00BE4E39" w:rsidP="00BE4E39">
            <w:pPr>
              <w:spacing w:after="120"/>
              <w:jc w:val="left"/>
              <w:rPr>
                <w:rStyle w:val="Code"/>
              </w:rPr>
            </w:pPr>
            <w:r w:rsidRPr="00BE4E39">
              <w:rPr>
                <w:rStyle w:val="Code"/>
              </w:rPr>
              <w:t>add 58 77</w:t>
            </w:r>
          </w:p>
          <w:p w:rsidR="00BE4E39" w:rsidRPr="00BE4E39" w:rsidRDefault="00BE4E39" w:rsidP="00BE4E39">
            <w:pPr>
              <w:spacing w:after="120"/>
              <w:jc w:val="left"/>
              <w:rPr>
                <w:rStyle w:val="Code"/>
              </w:rPr>
            </w:pPr>
            <w:r w:rsidRPr="00BE4E39">
              <w:rPr>
                <w:rStyle w:val="Code"/>
              </w:rPr>
              <w:t>add 37 72</w:t>
            </w:r>
          </w:p>
          <w:p w:rsidR="00BE4E39" w:rsidRPr="00BE4E39" w:rsidRDefault="00BE4E39" w:rsidP="00BE4E39">
            <w:pPr>
              <w:spacing w:after="120"/>
              <w:jc w:val="left"/>
              <w:rPr>
                <w:rStyle w:val="Code"/>
              </w:rPr>
            </w:pPr>
            <w:r w:rsidRPr="00BE4E39">
              <w:rPr>
                <w:rStyle w:val="Code"/>
              </w:rPr>
              <w:t>add 37 37</w:t>
            </w:r>
          </w:p>
          <w:p w:rsidR="00BE4E39" w:rsidRPr="00BE4E39" w:rsidRDefault="00BE4E39" w:rsidP="00BE4E39">
            <w:pPr>
              <w:spacing w:after="120"/>
              <w:jc w:val="left"/>
              <w:rPr>
                <w:rStyle w:val="Code"/>
              </w:rPr>
            </w:pPr>
            <w:r w:rsidRPr="00BE4E39">
              <w:rPr>
                <w:rStyle w:val="Code"/>
              </w:rPr>
              <w:t>add 11 12</w:t>
            </w:r>
          </w:p>
          <w:p w:rsidR="00BE4E39" w:rsidRPr="00BE4E39" w:rsidRDefault="00BE4E39" w:rsidP="00BE4E39">
            <w:pPr>
              <w:spacing w:after="120"/>
              <w:jc w:val="left"/>
              <w:rPr>
                <w:rStyle w:val="Code"/>
              </w:rPr>
            </w:pPr>
            <w:r w:rsidRPr="00BE4E39">
              <w:rPr>
                <w:rStyle w:val="Code"/>
              </w:rPr>
              <w:t>add 82 83</w:t>
            </w:r>
          </w:p>
          <w:p w:rsidR="00BE4E39" w:rsidRPr="00BE4E39" w:rsidRDefault="00BE4E39" w:rsidP="00BE4E39">
            <w:pPr>
              <w:spacing w:after="120"/>
              <w:jc w:val="left"/>
              <w:rPr>
                <w:rStyle w:val="Code"/>
              </w:rPr>
            </w:pPr>
            <w:r w:rsidRPr="00BE4E39">
              <w:rPr>
                <w:rStyle w:val="Code"/>
              </w:rPr>
              <w:t>add 44 77</w:t>
            </w:r>
          </w:p>
          <w:p w:rsidR="00BE4E39" w:rsidRPr="00BE4E39" w:rsidRDefault="00BE4E39" w:rsidP="00BE4E39">
            <w:pPr>
              <w:spacing w:after="120"/>
              <w:jc w:val="left"/>
              <w:rPr>
                <w:rStyle w:val="Code"/>
              </w:rPr>
            </w:pPr>
            <w:r w:rsidRPr="00BE4E39">
              <w:rPr>
                <w:rStyle w:val="Code"/>
              </w:rPr>
              <w:t>add 80 41</w:t>
            </w:r>
          </w:p>
          <w:p w:rsidR="00BE4E39" w:rsidRPr="00BE4E39" w:rsidRDefault="00BE4E39" w:rsidP="00BE4E39">
            <w:pPr>
              <w:spacing w:after="120"/>
              <w:jc w:val="left"/>
              <w:rPr>
                <w:rStyle w:val="Code"/>
              </w:rPr>
            </w:pPr>
            <w:r w:rsidRPr="00BE4E39">
              <w:rPr>
                <w:rStyle w:val="Code"/>
              </w:rPr>
              <w:t>add 48 56</w:t>
            </w:r>
          </w:p>
          <w:p w:rsidR="00BE4E39" w:rsidRPr="00BE4E39" w:rsidRDefault="00BE4E39" w:rsidP="00BE4E39">
            <w:pPr>
              <w:spacing w:after="120"/>
              <w:jc w:val="left"/>
              <w:rPr>
                <w:rStyle w:val="Code"/>
              </w:rPr>
            </w:pPr>
            <w:r w:rsidRPr="00BE4E39">
              <w:rPr>
                <w:rStyle w:val="Code"/>
              </w:rPr>
              <w:t>add 49 41</w:t>
            </w:r>
          </w:p>
          <w:p w:rsidR="00BE4E39" w:rsidRPr="00BE4E39" w:rsidRDefault="00BE4E39" w:rsidP="00BE4E39">
            <w:pPr>
              <w:spacing w:after="120"/>
              <w:jc w:val="left"/>
              <w:rPr>
                <w:rStyle w:val="Code"/>
              </w:rPr>
            </w:pPr>
            <w:r w:rsidRPr="00BE4E39">
              <w:rPr>
                <w:rStyle w:val="Code"/>
              </w:rPr>
              <w:t>add 49 65</w:t>
            </w:r>
          </w:p>
          <w:p w:rsidR="00BE4E39" w:rsidRPr="00BE4E39" w:rsidRDefault="00BE4E39" w:rsidP="00BE4E39">
            <w:pPr>
              <w:spacing w:after="120"/>
              <w:jc w:val="left"/>
              <w:rPr>
                <w:rStyle w:val="Code"/>
              </w:rPr>
            </w:pPr>
            <w:r w:rsidRPr="00BE4E39">
              <w:rPr>
                <w:rStyle w:val="Code"/>
              </w:rPr>
              <w:t>add 62 86</w:t>
            </w:r>
          </w:p>
          <w:p w:rsidR="00BE4E39" w:rsidRPr="00BE4E39" w:rsidRDefault="00BE4E39" w:rsidP="00BE4E39">
            <w:pPr>
              <w:spacing w:after="120"/>
              <w:jc w:val="left"/>
              <w:rPr>
                <w:rStyle w:val="Code"/>
              </w:rPr>
            </w:pPr>
            <w:r w:rsidRPr="00BE4E39">
              <w:rPr>
                <w:rStyle w:val="Code"/>
              </w:rPr>
              <w:t>add 34 75</w:t>
            </w:r>
          </w:p>
          <w:p w:rsidR="00BE4E39" w:rsidRPr="00BE4E39" w:rsidRDefault="00BE4E39" w:rsidP="00BE4E39">
            <w:pPr>
              <w:spacing w:after="120"/>
              <w:jc w:val="left"/>
              <w:rPr>
                <w:rStyle w:val="Code"/>
              </w:rPr>
            </w:pPr>
            <w:r w:rsidRPr="00BE4E39">
              <w:rPr>
                <w:rStyle w:val="Code"/>
              </w:rPr>
              <w:t>add 36 28</w:t>
            </w:r>
          </w:p>
          <w:p w:rsidR="00BE4E39" w:rsidRPr="00BE4E39" w:rsidRDefault="00BE4E39" w:rsidP="00BE4E39">
            <w:pPr>
              <w:spacing w:after="120"/>
              <w:jc w:val="left"/>
              <w:rPr>
                <w:rStyle w:val="Code"/>
              </w:rPr>
            </w:pPr>
            <w:r w:rsidRPr="00BE4E39">
              <w:rPr>
                <w:rStyle w:val="Code"/>
              </w:rPr>
              <w:t>add 75 11</w:t>
            </w:r>
          </w:p>
          <w:p w:rsidR="00BE4E39" w:rsidRPr="00BE4E39" w:rsidRDefault="00BE4E39" w:rsidP="00BE4E39">
            <w:pPr>
              <w:spacing w:after="120"/>
              <w:jc w:val="left"/>
              <w:rPr>
                <w:rStyle w:val="Code"/>
              </w:rPr>
            </w:pPr>
            <w:r w:rsidRPr="00BE4E39">
              <w:rPr>
                <w:rStyle w:val="Code"/>
              </w:rPr>
              <w:t>add 61 23</w:t>
            </w:r>
          </w:p>
          <w:p w:rsidR="00BE4E39" w:rsidRPr="00BE4E39" w:rsidRDefault="00BE4E39" w:rsidP="00BE4E39">
            <w:pPr>
              <w:spacing w:after="120"/>
              <w:jc w:val="left"/>
              <w:rPr>
                <w:rStyle w:val="Code"/>
              </w:rPr>
            </w:pPr>
            <w:r w:rsidRPr="00BE4E39">
              <w:rPr>
                <w:rStyle w:val="Code"/>
              </w:rPr>
              <w:t>add 72 16</w:t>
            </w:r>
          </w:p>
          <w:p w:rsidR="00BE4E39" w:rsidRPr="00BE4E39" w:rsidRDefault="00BE4E39" w:rsidP="00BE4E39">
            <w:pPr>
              <w:spacing w:after="120"/>
              <w:jc w:val="left"/>
              <w:rPr>
                <w:rStyle w:val="Code"/>
              </w:rPr>
            </w:pPr>
            <w:r w:rsidRPr="00BE4E39">
              <w:rPr>
                <w:rStyle w:val="Code"/>
              </w:rPr>
              <w:t>add 10 64</w:t>
            </w:r>
          </w:p>
          <w:p w:rsidR="00BE4E39" w:rsidRPr="00BE4E39" w:rsidRDefault="00BE4E39" w:rsidP="00BE4E39">
            <w:pPr>
              <w:spacing w:after="120"/>
              <w:jc w:val="left"/>
              <w:rPr>
                <w:rStyle w:val="Code"/>
              </w:rPr>
            </w:pPr>
            <w:r w:rsidRPr="00BE4E39">
              <w:rPr>
                <w:rStyle w:val="Code"/>
              </w:rPr>
              <w:t>add 59 38</w:t>
            </w:r>
          </w:p>
          <w:p w:rsidR="00BE4E39" w:rsidRPr="00BE4E39" w:rsidRDefault="00BE4E39" w:rsidP="00BE4E39">
            <w:pPr>
              <w:spacing w:after="120"/>
              <w:jc w:val="left"/>
              <w:rPr>
                <w:rStyle w:val="Code"/>
              </w:rPr>
            </w:pPr>
            <w:r w:rsidRPr="00BE4E39">
              <w:rPr>
                <w:rStyle w:val="Code"/>
              </w:rPr>
              <w:t>add 56 20</w:t>
            </w:r>
          </w:p>
          <w:p w:rsidR="00BE4E39" w:rsidRPr="00BE4E39" w:rsidRDefault="00BE4E39" w:rsidP="00BE4E39">
            <w:pPr>
              <w:spacing w:after="120"/>
              <w:jc w:val="left"/>
              <w:rPr>
                <w:rStyle w:val="Code"/>
              </w:rPr>
            </w:pPr>
            <w:r w:rsidRPr="00BE4E39">
              <w:rPr>
                <w:rStyle w:val="Code"/>
              </w:rPr>
              <w:t>add 62 88</w:t>
            </w:r>
          </w:p>
          <w:p w:rsidR="00BE4E39" w:rsidRPr="00BE4E39" w:rsidRDefault="00BE4E39" w:rsidP="00BE4E39">
            <w:pPr>
              <w:spacing w:after="120"/>
              <w:jc w:val="left"/>
              <w:rPr>
                <w:rStyle w:val="Code"/>
              </w:rPr>
            </w:pPr>
            <w:r w:rsidRPr="00BE4E39">
              <w:rPr>
                <w:rStyle w:val="Code"/>
              </w:rPr>
              <w:t>add 47 87</w:t>
            </w:r>
          </w:p>
          <w:p w:rsidR="00BE4E39" w:rsidRPr="00BE4E39" w:rsidRDefault="00BE4E39" w:rsidP="00BE4E39">
            <w:pPr>
              <w:spacing w:after="120"/>
              <w:jc w:val="left"/>
              <w:rPr>
                <w:rStyle w:val="Code"/>
              </w:rPr>
            </w:pPr>
            <w:r w:rsidRPr="00BE4E39">
              <w:rPr>
                <w:rStyle w:val="Code"/>
              </w:rPr>
              <w:t>add 53 48</w:t>
            </w:r>
          </w:p>
          <w:p w:rsidR="00BE4E39" w:rsidRPr="00BE4E39" w:rsidRDefault="00BE4E39" w:rsidP="00BE4E39">
            <w:pPr>
              <w:spacing w:after="120"/>
              <w:jc w:val="left"/>
              <w:rPr>
                <w:rStyle w:val="Code"/>
              </w:rPr>
            </w:pPr>
            <w:r w:rsidRPr="00BE4E39">
              <w:rPr>
                <w:rStyle w:val="Code"/>
              </w:rPr>
              <w:t>add 75 58</w:t>
            </w:r>
          </w:p>
          <w:p w:rsidR="00BE4E39" w:rsidRPr="00BE4E39" w:rsidRDefault="00BE4E39" w:rsidP="00BE4E39">
            <w:pPr>
              <w:spacing w:after="120"/>
              <w:jc w:val="left"/>
              <w:rPr>
                <w:rStyle w:val="Code"/>
              </w:rPr>
            </w:pPr>
            <w:r w:rsidRPr="00BE4E39">
              <w:rPr>
                <w:rStyle w:val="Code"/>
              </w:rPr>
              <w:t>add 77 17</w:t>
            </w:r>
          </w:p>
          <w:p w:rsidR="00BE4E39" w:rsidRPr="00BE4E39" w:rsidRDefault="00BE4E39" w:rsidP="00BE4E39">
            <w:pPr>
              <w:spacing w:after="120"/>
              <w:jc w:val="left"/>
              <w:rPr>
                <w:rStyle w:val="Code"/>
              </w:rPr>
            </w:pPr>
            <w:r w:rsidRPr="00BE4E39">
              <w:rPr>
                <w:rStyle w:val="Code"/>
              </w:rPr>
              <w:t>add 99 15</w:t>
            </w:r>
          </w:p>
          <w:p w:rsidR="00BE4E39" w:rsidRPr="00BE4E39" w:rsidRDefault="00BE4E39" w:rsidP="00BE4E39">
            <w:pPr>
              <w:spacing w:after="120"/>
              <w:jc w:val="left"/>
              <w:rPr>
                <w:rStyle w:val="Code"/>
              </w:rPr>
            </w:pPr>
            <w:r w:rsidRPr="00BE4E39">
              <w:rPr>
                <w:rStyle w:val="Code"/>
              </w:rPr>
              <w:t>add 28 86</w:t>
            </w:r>
          </w:p>
          <w:p w:rsidR="00BE4E39" w:rsidRPr="00BE4E39" w:rsidRDefault="00BE4E39" w:rsidP="00BE4E39">
            <w:pPr>
              <w:spacing w:after="120"/>
              <w:jc w:val="left"/>
              <w:rPr>
                <w:rStyle w:val="Code"/>
              </w:rPr>
            </w:pPr>
            <w:r w:rsidRPr="00BE4E39">
              <w:rPr>
                <w:rStyle w:val="Code"/>
              </w:rPr>
              <w:t>add 54 76</w:t>
            </w:r>
          </w:p>
          <w:p w:rsidR="00BE4E39" w:rsidRPr="00BE4E39" w:rsidRDefault="00BE4E39" w:rsidP="00BE4E39">
            <w:pPr>
              <w:spacing w:after="120"/>
              <w:jc w:val="left"/>
              <w:rPr>
                <w:rStyle w:val="Code"/>
              </w:rPr>
            </w:pPr>
            <w:r w:rsidRPr="00BE4E39">
              <w:rPr>
                <w:rStyle w:val="Code"/>
              </w:rPr>
              <w:t>add 63 49</w:t>
            </w:r>
          </w:p>
          <w:p w:rsidR="00BE4E39" w:rsidRPr="00BE4E39" w:rsidRDefault="00BE4E39" w:rsidP="00BE4E39">
            <w:pPr>
              <w:spacing w:after="120"/>
              <w:jc w:val="left"/>
              <w:rPr>
                <w:rStyle w:val="Code"/>
              </w:rPr>
            </w:pPr>
            <w:r w:rsidRPr="00BE4E39">
              <w:rPr>
                <w:rStyle w:val="Code"/>
              </w:rPr>
              <w:t>add 50 13</w:t>
            </w:r>
          </w:p>
          <w:p w:rsidR="00BE4E39" w:rsidRPr="00BE4E39" w:rsidRDefault="00BE4E39" w:rsidP="00BE4E39">
            <w:pPr>
              <w:spacing w:after="120"/>
              <w:jc w:val="left"/>
              <w:rPr>
                <w:rStyle w:val="Code"/>
              </w:rPr>
            </w:pPr>
            <w:r w:rsidRPr="00BE4E39">
              <w:rPr>
                <w:rStyle w:val="Code"/>
              </w:rPr>
              <w:t>add 22 77</w:t>
            </w:r>
          </w:p>
          <w:p w:rsidR="00BE4E39" w:rsidRPr="00BE4E39" w:rsidRDefault="00BE4E39" w:rsidP="00BE4E39">
            <w:pPr>
              <w:spacing w:after="120"/>
              <w:jc w:val="left"/>
              <w:rPr>
                <w:rStyle w:val="Code"/>
              </w:rPr>
            </w:pPr>
            <w:r w:rsidRPr="00BE4E39">
              <w:rPr>
                <w:rStyle w:val="Code"/>
              </w:rPr>
              <w:t>add 52 73</w:t>
            </w:r>
          </w:p>
          <w:p w:rsidR="00BE4E39" w:rsidRPr="00BE4E39" w:rsidRDefault="00BE4E39" w:rsidP="00BE4E39">
            <w:pPr>
              <w:spacing w:after="120"/>
              <w:jc w:val="left"/>
              <w:rPr>
                <w:rStyle w:val="Code"/>
              </w:rPr>
            </w:pPr>
            <w:r w:rsidRPr="00BE4E39">
              <w:rPr>
                <w:rStyle w:val="Code"/>
              </w:rPr>
              <w:t>add 68 37</w:t>
            </w:r>
          </w:p>
          <w:p w:rsidR="00BE4E39" w:rsidRPr="00BE4E39" w:rsidRDefault="00BE4E39" w:rsidP="00BE4E39">
            <w:pPr>
              <w:spacing w:after="120"/>
              <w:jc w:val="left"/>
              <w:rPr>
                <w:rStyle w:val="Code"/>
              </w:rPr>
            </w:pPr>
            <w:r w:rsidRPr="00BE4E39">
              <w:rPr>
                <w:rStyle w:val="Code"/>
              </w:rPr>
              <w:t>add 88 18</w:t>
            </w:r>
          </w:p>
          <w:p w:rsidR="00BE4E39" w:rsidRPr="00BE4E39" w:rsidRDefault="00BE4E39" w:rsidP="00BE4E39">
            <w:pPr>
              <w:spacing w:after="120"/>
              <w:jc w:val="left"/>
              <w:rPr>
                <w:rStyle w:val="Code"/>
              </w:rPr>
            </w:pPr>
            <w:r w:rsidRPr="00BE4E39">
              <w:rPr>
                <w:rStyle w:val="Code"/>
              </w:rPr>
              <w:t>add 63 96</w:t>
            </w:r>
          </w:p>
          <w:p w:rsidR="00BE4E39" w:rsidRPr="00BE4E39" w:rsidRDefault="00BE4E39" w:rsidP="00BE4E39">
            <w:pPr>
              <w:spacing w:after="120"/>
              <w:jc w:val="left"/>
              <w:rPr>
                <w:rStyle w:val="Code"/>
              </w:rPr>
            </w:pPr>
            <w:r w:rsidRPr="00BE4E39">
              <w:rPr>
                <w:rStyle w:val="Code"/>
              </w:rPr>
              <w:t>add 25 33</w:t>
            </w:r>
          </w:p>
          <w:p w:rsidR="00BE4E39" w:rsidRPr="00BE4E39" w:rsidRDefault="00BE4E39" w:rsidP="00BE4E39">
            <w:pPr>
              <w:spacing w:after="120"/>
              <w:jc w:val="left"/>
              <w:rPr>
                <w:rStyle w:val="Code"/>
              </w:rPr>
            </w:pPr>
            <w:r w:rsidRPr="00BE4E39">
              <w:rPr>
                <w:rStyle w:val="Code"/>
              </w:rPr>
              <w:t>add 54 59</w:t>
            </w:r>
          </w:p>
          <w:p w:rsidR="00BE4E39" w:rsidRPr="00BE4E39" w:rsidRDefault="00BE4E39" w:rsidP="00BE4E39">
            <w:pPr>
              <w:spacing w:after="120"/>
              <w:jc w:val="left"/>
              <w:rPr>
                <w:rStyle w:val="Code"/>
              </w:rPr>
            </w:pPr>
            <w:r w:rsidRPr="00BE4E39">
              <w:rPr>
                <w:rStyle w:val="Code"/>
              </w:rPr>
              <w:t>add 58 37</w:t>
            </w:r>
          </w:p>
          <w:p w:rsidR="00BE4E39" w:rsidRPr="00BE4E39" w:rsidRDefault="00BE4E39" w:rsidP="00BE4E39">
            <w:pPr>
              <w:spacing w:after="120"/>
              <w:jc w:val="left"/>
              <w:rPr>
                <w:rStyle w:val="Code"/>
              </w:rPr>
            </w:pPr>
            <w:r w:rsidRPr="00BE4E39">
              <w:rPr>
                <w:rStyle w:val="Code"/>
              </w:rPr>
              <w:t>add 87 18</w:t>
            </w:r>
          </w:p>
          <w:p w:rsidR="00BE4E39" w:rsidRPr="00BE4E39" w:rsidRDefault="00BE4E39" w:rsidP="00BE4E39">
            <w:pPr>
              <w:spacing w:after="120"/>
              <w:jc w:val="left"/>
              <w:rPr>
                <w:rStyle w:val="Code"/>
              </w:rPr>
            </w:pPr>
            <w:r w:rsidRPr="00BE4E39">
              <w:rPr>
                <w:rStyle w:val="Code"/>
              </w:rPr>
              <w:lastRenderedPageBreak/>
              <w:t>add 16 84</w:t>
            </w:r>
          </w:p>
          <w:p w:rsidR="00BE4E39" w:rsidRPr="00BE4E39" w:rsidRDefault="00BE4E39" w:rsidP="00BE4E39">
            <w:pPr>
              <w:spacing w:after="120"/>
              <w:jc w:val="left"/>
              <w:rPr>
                <w:rStyle w:val="Code"/>
              </w:rPr>
            </w:pPr>
            <w:r w:rsidRPr="00BE4E39">
              <w:rPr>
                <w:rStyle w:val="Code"/>
              </w:rPr>
              <w:t>add 70 13</w:t>
            </w:r>
          </w:p>
          <w:p w:rsidR="00BE4E39" w:rsidRPr="00BE4E39" w:rsidRDefault="00BE4E39" w:rsidP="00BE4E39">
            <w:pPr>
              <w:spacing w:after="120"/>
              <w:jc w:val="left"/>
              <w:rPr>
                <w:rStyle w:val="Code"/>
              </w:rPr>
            </w:pPr>
            <w:r w:rsidRPr="00BE4E39">
              <w:rPr>
                <w:rStyle w:val="Code"/>
              </w:rPr>
              <w:t>add 67 63</w:t>
            </w:r>
          </w:p>
          <w:p w:rsidR="00BE4E39" w:rsidRPr="00BE4E39" w:rsidRDefault="00BE4E39" w:rsidP="00BE4E39">
            <w:pPr>
              <w:spacing w:after="120"/>
              <w:jc w:val="left"/>
              <w:rPr>
                <w:rStyle w:val="Code"/>
              </w:rPr>
            </w:pPr>
            <w:r w:rsidRPr="00BE4E39">
              <w:rPr>
                <w:rStyle w:val="Code"/>
              </w:rPr>
              <w:t>add 53 34</w:t>
            </w:r>
          </w:p>
          <w:p w:rsidR="00BE4E39" w:rsidRPr="00BE4E39" w:rsidRDefault="00BE4E39" w:rsidP="00BE4E39">
            <w:pPr>
              <w:spacing w:after="120"/>
              <w:jc w:val="left"/>
              <w:rPr>
                <w:rStyle w:val="Code"/>
              </w:rPr>
            </w:pPr>
            <w:r w:rsidRPr="00BE4E39">
              <w:rPr>
                <w:rStyle w:val="Code"/>
              </w:rPr>
              <w:t>add 29 41</w:t>
            </w:r>
          </w:p>
          <w:p w:rsidR="00BE4E39" w:rsidRPr="00BE4E39" w:rsidRDefault="00BE4E39" w:rsidP="00BE4E39">
            <w:pPr>
              <w:spacing w:after="120"/>
              <w:jc w:val="left"/>
              <w:rPr>
                <w:rStyle w:val="Code"/>
              </w:rPr>
            </w:pPr>
            <w:r w:rsidRPr="00BE4E39">
              <w:rPr>
                <w:rStyle w:val="Code"/>
              </w:rPr>
              <w:t>add 26 40</w:t>
            </w:r>
          </w:p>
          <w:p w:rsidR="00BE4E39" w:rsidRPr="00BE4E39" w:rsidRDefault="00BE4E39" w:rsidP="00BE4E39">
            <w:pPr>
              <w:spacing w:after="120"/>
              <w:jc w:val="left"/>
              <w:rPr>
                <w:rStyle w:val="Code"/>
              </w:rPr>
            </w:pPr>
            <w:r w:rsidRPr="00BE4E39">
              <w:rPr>
                <w:rStyle w:val="Code"/>
              </w:rPr>
              <w:t>add 68 90</w:t>
            </w:r>
          </w:p>
          <w:p w:rsidR="00BE4E39" w:rsidRPr="00BE4E39" w:rsidRDefault="00BE4E39" w:rsidP="00BE4E39">
            <w:pPr>
              <w:spacing w:after="120"/>
              <w:jc w:val="left"/>
              <w:rPr>
                <w:rStyle w:val="Code"/>
              </w:rPr>
            </w:pPr>
            <w:r w:rsidRPr="00BE4E39">
              <w:rPr>
                <w:rStyle w:val="Code"/>
              </w:rPr>
              <w:t>add 77 47</w:t>
            </w:r>
          </w:p>
          <w:p w:rsidR="00BE4E39" w:rsidRPr="00BE4E39" w:rsidRDefault="00BE4E39" w:rsidP="00BE4E39">
            <w:pPr>
              <w:spacing w:after="120"/>
              <w:jc w:val="left"/>
              <w:rPr>
                <w:rStyle w:val="Code"/>
              </w:rPr>
            </w:pPr>
            <w:r w:rsidRPr="00BE4E39">
              <w:rPr>
                <w:rStyle w:val="Code"/>
              </w:rPr>
              <w:t>add 53 95</w:t>
            </w:r>
          </w:p>
          <w:p w:rsidR="00BE4E39" w:rsidRPr="00BE4E39" w:rsidRDefault="00BE4E39" w:rsidP="00BE4E39">
            <w:pPr>
              <w:spacing w:after="120"/>
              <w:jc w:val="left"/>
              <w:rPr>
                <w:rStyle w:val="Code"/>
              </w:rPr>
            </w:pPr>
            <w:r w:rsidRPr="00BE4E39">
              <w:rPr>
                <w:rStyle w:val="Code"/>
              </w:rPr>
              <w:t>add 35 64</w:t>
            </w:r>
          </w:p>
          <w:p w:rsidR="00BE4E39" w:rsidRPr="00BE4E39" w:rsidRDefault="00BE4E39" w:rsidP="00BE4E39">
            <w:pPr>
              <w:spacing w:after="120"/>
              <w:jc w:val="left"/>
              <w:rPr>
                <w:rStyle w:val="Code"/>
              </w:rPr>
            </w:pPr>
            <w:r w:rsidRPr="00BE4E39">
              <w:rPr>
                <w:rStyle w:val="Code"/>
              </w:rPr>
              <w:t>add 41 65</w:t>
            </w:r>
          </w:p>
          <w:p w:rsidR="00BE4E39" w:rsidRPr="00BE4E39" w:rsidRDefault="00BE4E39" w:rsidP="00BE4E39">
            <w:pPr>
              <w:spacing w:after="120"/>
              <w:jc w:val="left"/>
              <w:rPr>
                <w:rStyle w:val="Code"/>
              </w:rPr>
            </w:pPr>
            <w:r w:rsidRPr="00BE4E39">
              <w:rPr>
                <w:rStyle w:val="Code"/>
              </w:rPr>
              <w:t>add 28 62</w:t>
            </w:r>
          </w:p>
          <w:p w:rsidR="00BE4E39" w:rsidRPr="00BE4E39" w:rsidRDefault="00BE4E39" w:rsidP="00BE4E39">
            <w:pPr>
              <w:spacing w:after="120"/>
              <w:jc w:val="left"/>
              <w:rPr>
                <w:rStyle w:val="Code"/>
              </w:rPr>
            </w:pPr>
            <w:r w:rsidRPr="00BE4E39">
              <w:rPr>
                <w:rStyle w:val="Code"/>
              </w:rPr>
              <w:t>add 75 27</w:t>
            </w:r>
          </w:p>
          <w:p w:rsidR="00BE4E39" w:rsidRPr="00BE4E39" w:rsidRDefault="00BE4E39" w:rsidP="00BE4E39">
            <w:pPr>
              <w:spacing w:after="120"/>
              <w:jc w:val="left"/>
              <w:rPr>
                <w:rStyle w:val="Code"/>
              </w:rPr>
            </w:pPr>
            <w:r w:rsidRPr="00BE4E39">
              <w:rPr>
                <w:rStyle w:val="Code"/>
              </w:rPr>
              <w:t>add 39 96</w:t>
            </w:r>
          </w:p>
          <w:p w:rsidR="00BE4E39" w:rsidRPr="00BE4E39" w:rsidRDefault="00BE4E39" w:rsidP="00BE4E39">
            <w:pPr>
              <w:spacing w:after="120"/>
              <w:jc w:val="left"/>
              <w:rPr>
                <w:rStyle w:val="Code"/>
              </w:rPr>
            </w:pPr>
            <w:r w:rsidRPr="00BE4E39">
              <w:rPr>
                <w:rStyle w:val="Code"/>
              </w:rPr>
              <w:t>add 76 72</w:t>
            </w:r>
          </w:p>
          <w:p w:rsidR="00BE4E39" w:rsidRPr="00BE4E39" w:rsidRDefault="00BE4E39" w:rsidP="00BE4E39">
            <w:pPr>
              <w:spacing w:after="120"/>
              <w:jc w:val="left"/>
              <w:rPr>
                <w:rStyle w:val="Code"/>
              </w:rPr>
            </w:pPr>
            <w:r w:rsidRPr="00BE4E39">
              <w:rPr>
                <w:rStyle w:val="Code"/>
              </w:rPr>
              <w:t>add 23 35</w:t>
            </w:r>
          </w:p>
          <w:p w:rsidR="00BE4E39" w:rsidRPr="00BE4E39" w:rsidRDefault="00BE4E39" w:rsidP="00BE4E39">
            <w:pPr>
              <w:spacing w:after="120"/>
              <w:jc w:val="left"/>
              <w:rPr>
                <w:rStyle w:val="Code"/>
              </w:rPr>
            </w:pPr>
            <w:r w:rsidRPr="00BE4E39">
              <w:rPr>
                <w:rStyle w:val="Code"/>
              </w:rPr>
              <w:t>add 54 42</w:t>
            </w:r>
          </w:p>
          <w:p w:rsidR="00BE4E39" w:rsidRPr="00BE4E39" w:rsidRDefault="00BE4E39" w:rsidP="00BE4E39">
            <w:pPr>
              <w:spacing w:after="120"/>
              <w:jc w:val="left"/>
              <w:rPr>
                <w:rStyle w:val="Code"/>
              </w:rPr>
            </w:pPr>
            <w:r w:rsidRPr="00BE4E39">
              <w:rPr>
                <w:rStyle w:val="Code"/>
              </w:rPr>
              <w:t>add 55 29</w:t>
            </w:r>
          </w:p>
          <w:p w:rsidR="00BE4E39" w:rsidRPr="00BE4E39" w:rsidRDefault="00BE4E39" w:rsidP="00BE4E39">
            <w:pPr>
              <w:spacing w:after="120"/>
              <w:jc w:val="left"/>
              <w:rPr>
                <w:rStyle w:val="Code"/>
              </w:rPr>
            </w:pPr>
            <w:r w:rsidRPr="00BE4E39">
              <w:rPr>
                <w:rStyle w:val="Code"/>
              </w:rPr>
              <w:t>add 40 38</w:t>
            </w:r>
          </w:p>
          <w:p w:rsidR="00BE4E39" w:rsidRPr="00BE4E39" w:rsidRDefault="00BE4E39" w:rsidP="00BE4E39">
            <w:pPr>
              <w:spacing w:after="120"/>
              <w:jc w:val="left"/>
              <w:rPr>
                <w:rStyle w:val="Code"/>
              </w:rPr>
            </w:pPr>
            <w:r w:rsidRPr="00BE4E39">
              <w:rPr>
                <w:rStyle w:val="Code"/>
              </w:rPr>
              <w:t>add 32 26</w:t>
            </w:r>
          </w:p>
          <w:p w:rsidR="00BE4E39" w:rsidRPr="00BE4E39" w:rsidRDefault="00BE4E39" w:rsidP="00BE4E39">
            <w:pPr>
              <w:spacing w:after="120"/>
              <w:jc w:val="left"/>
              <w:rPr>
                <w:rStyle w:val="Code"/>
              </w:rPr>
            </w:pPr>
            <w:r w:rsidRPr="00BE4E39">
              <w:rPr>
                <w:rStyle w:val="Code"/>
              </w:rPr>
              <w:t>add 90 41</w:t>
            </w:r>
          </w:p>
          <w:p w:rsidR="00BE4E39" w:rsidRPr="00BE4E39" w:rsidRDefault="00BE4E39" w:rsidP="00BE4E39">
            <w:pPr>
              <w:spacing w:after="120"/>
              <w:jc w:val="left"/>
              <w:rPr>
                <w:rStyle w:val="Code"/>
              </w:rPr>
            </w:pPr>
            <w:r w:rsidRPr="00BE4E39">
              <w:rPr>
                <w:rStyle w:val="Code"/>
              </w:rPr>
              <w:t>add 41 22</w:t>
            </w:r>
          </w:p>
          <w:p w:rsidR="00BE4E39" w:rsidRPr="00BE4E39" w:rsidRDefault="00BE4E39" w:rsidP="00BE4E39">
            <w:pPr>
              <w:spacing w:after="120"/>
              <w:jc w:val="left"/>
              <w:rPr>
                <w:rStyle w:val="Code"/>
              </w:rPr>
            </w:pPr>
            <w:r w:rsidRPr="00BE4E39">
              <w:rPr>
                <w:rStyle w:val="Code"/>
              </w:rPr>
              <w:t>add 77 10</w:t>
            </w:r>
          </w:p>
          <w:p w:rsidR="00BE4E39" w:rsidRPr="00BE4E39" w:rsidRDefault="00BE4E39" w:rsidP="00BE4E39">
            <w:pPr>
              <w:spacing w:after="120"/>
              <w:jc w:val="left"/>
              <w:rPr>
                <w:rStyle w:val="Code"/>
              </w:rPr>
            </w:pPr>
            <w:r w:rsidRPr="00BE4E39">
              <w:rPr>
                <w:rStyle w:val="Code"/>
              </w:rPr>
              <w:t>add 34 51</w:t>
            </w:r>
          </w:p>
          <w:p w:rsidR="00BE4E39" w:rsidRPr="00BE4E39" w:rsidRDefault="00BE4E39" w:rsidP="00BE4E39">
            <w:pPr>
              <w:spacing w:after="120"/>
              <w:jc w:val="left"/>
              <w:rPr>
                <w:rStyle w:val="Code"/>
              </w:rPr>
            </w:pPr>
            <w:r w:rsidRPr="00BE4E39">
              <w:rPr>
                <w:rStyle w:val="Code"/>
              </w:rPr>
              <w:t>add 73 38</w:t>
            </w:r>
          </w:p>
          <w:p w:rsidR="00BE4E39" w:rsidRPr="00BE4E39" w:rsidRDefault="00BE4E39" w:rsidP="00BE4E39">
            <w:pPr>
              <w:spacing w:after="120"/>
              <w:jc w:val="left"/>
              <w:rPr>
                <w:rStyle w:val="Code"/>
              </w:rPr>
            </w:pPr>
            <w:r w:rsidRPr="00BE4E39">
              <w:rPr>
                <w:rStyle w:val="Code"/>
              </w:rPr>
              <w:t>add 48 10</w:t>
            </w:r>
          </w:p>
          <w:p w:rsidR="00BE4E39" w:rsidRPr="00BE4E39" w:rsidRDefault="00BE4E39" w:rsidP="00BE4E39">
            <w:pPr>
              <w:spacing w:after="120"/>
              <w:jc w:val="left"/>
              <w:rPr>
                <w:rStyle w:val="Code"/>
              </w:rPr>
            </w:pPr>
            <w:r w:rsidRPr="00BE4E39">
              <w:rPr>
                <w:rStyle w:val="Code"/>
              </w:rPr>
              <w:t>add 27 39</w:t>
            </w:r>
          </w:p>
          <w:p w:rsidR="00BE4E39" w:rsidRPr="00BE4E39" w:rsidRDefault="00BE4E39" w:rsidP="00BE4E39">
            <w:pPr>
              <w:spacing w:after="120"/>
              <w:jc w:val="left"/>
              <w:rPr>
                <w:rStyle w:val="Code"/>
              </w:rPr>
            </w:pPr>
            <w:r w:rsidRPr="00BE4E39">
              <w:rPr>
                <w:rStyle w:val="Code"/>
              </w:rPr>
              <w:t>add 35 81</w:t>
            </w:r>
          </w:p>
          <w:p w:rsidR="00BE4E39" w:rsidRPr="00BE4E39" w:rsidRDefault="00BE4E39" w:rsidP="00BE4E39">
            <w:pPr>
              <w:spacing w:after="120"/>
              <w:jc w:val="left"/>
              <w:rPr>
                <w:rStyle w:val="Code"/>
              </w:rPr>
            </w:pPr>
            <w:r w:rsidRPr="00BE4E39">
              <w:rPr>
                <w:rStyle w:val="Code"/>
              </w:rPr>
              <w:t>add 52 85</w:t>
            </w:r>
          </w:p>
          <w:p w:rsidR="00BE4E39" w:rsidRPr="00BE4E39" w:rsidRDefault="00BE4E39" w:rsidP="00BE4E39">
            <w:pPr>
              <w:spacing w:after="120"/>
              <w:jc w:val="left"/>
              <w:rPr>
                <w:rStyle w:val="Code"/>
              </w:rPr>
            </w:pPr>
            <w:r w:rsidRPr="00BE4E39">
              <w:rPr>
                <w:rStyle w:val="Code"/>
              </w:rPr>
              <w:t>add 47 88</w:t>
            </w:r>
          </w:p>
          <w:p w:rsidR="00BE4E39" w:rsidRPr="00BE4E39" w:rsidRDefault="00BE4E39" w:rsidP="00BE4E39">
            <w:pPr>
              <w:spacing w:after="120"/>
              <w:jc w:val="left"/>
              <w:rPr>
                <w:rStyle w:val="Code"/>
              </w:rPr>
            </w:pPr>
            <w:r w:rsidRPr="00BE4E39">
              <w:rPr>
                <w:rStyle w:val="Code"/>
              </w:rPr>
              <w:t>add 16 53</w:t>
            </w:r>
          </w:p>
          <w:p w:rsidR="00BE4E39" w:rsidRPr="00BE4E39" w:rsidRDefault="00BE4E39" w:rsidP="00BE4E39">
            <w:pPr>
              <w:spacing w:after="120"/>
              <w:jc w:val="left"/>
              <w:rPr>
                <w:rStyle w:val="Code"/>
              </w:rPr>
            </w:pPr>
            <w:r w:rsidRPr="00BE4E39">
              <w:rPr>
                <w:rStyle w:val="Code"/>
              </w:rPr>
              <w:t>add 96 48</w:t>
            </w:r>
          </w:p>
          <w:p w:rsidR="00BE4E39" w:rsidRPr="00BE4E39" w:rsidRDefault="00BE4E39" w:rsidP="00BE4E39">
            <w:pPr>
              <w:spacing w:after="120"/>
              <w:jc w:val="left"/>
              <w:rPr>
                <w:rStyle w:val="Code"/>
              </w:rPr>
            </w:pPr>
            <w:r w:rsidRPr="00BE4E39">
              <w:rPr>
                <w:rStyle w:val="Code"/>
              </w:rPr>
              <w:t>add 43 45</w:t>
            </w:r>
          </w:p>
          <w:p w:rsidR="00BE4E39" w:rsidRPr="00BE4E39" w:rsidRDefault="00BE4E39" w:rsidP="00BE4E39">
            <w:pPr>
              <w:spacing w:after="120"/>
              <w:jc w:val="left"/>
              <w:rPr>
                <w:rStyle w:val="Code"/>
              </w:rPr>
            </w:pPr>
            <w:r w:rsidRPr="00BE4E39">
              <w:rPr>
                <w:rStyle w:val="Code"/>
              </w:rPr>
              <w:t>add 39 45</w:t>
            </w:r>
          </w:p>
          <w:p w:rsidR="00BE4E39" w:rsidRPr="00BE4E39" w:rsidRDefault="00BE4E39" w:rsidP="00BE4E39">
            <w:pPr>
              <w:spacing w:after="120"/>
              <w:jc w:val="left"/>
              <w:rPr>
                <w:rStyle w:val="Code"/>
              </w:rPr>
            </w:pPr>
            <w:r w:rsidRPr="00BE4E39">
              <w:rPr>
                <w:rStyle w:val="Code"/>
              </w:rPr>
              <w:t>add 49 30</w:t>
            </w:r>
          </w:p>
          <w:p w:rsidR="00BE4E39" w:rsidRPr="00BE4E39" w:rsidRDefault="00BE4E39" w:rsidP="00BE4E39">
            <w:pPr>
              <w:spacing w:after="120"/>
              <w:jc w:val="left"/>
              <w:rPr>
                <w:rStyle w:val="Code"/>
              </w:rPr>
            </w:pPr>
            <w:r w:rsidRPr="00BE4E39">
              <w:rPr>
                <w:rStyle w:val="Code"/>
              </w:rPr>
              <w:t>add 84 82</w:t>
            </w:r>
          </w:p>
          <w:p w:rsidR="00BE4E39" w:rsidRPr="00BE4E39" w:rsidRDefault="00BE4E39" w:rsidP="00BE4E39">
            <w:pPr>
              <w:spacing w:after="120"/>
              <w:jc w:val="left"/>
              <w:rPr>
                <w:rStyle w:val="Code"/>
              </w:rPr>
            </w:pPr>
            <w:r w:rsidRPr="00BE4E39">
              <w:rPr>
                <w:rStyle w:val="Code"/>
              </w:rPr>
              <w:t>add 34 92</w:t>
            </w:r>
          </w:p>
          <w:p w:rsidR="00BE4E39" w:rsidRPr="00BE4E39" w:rsidRDefault="00BE4E39" w:rsidP="00BE4E39">
            <w:pPr>
              <w:spacing w:after="120"/>
              <w:jc w:val="left"/>
              <w:rPr>
                <w:rStyle w:val="Code"/>
              </w:rPr>
            </w:pPr>
            <w:r w:rsidRPr="00BE4E39">
              <w:rPr>
                <w:rStyle w:val="Code"/>
              </w:rPr>
              <w:t>add 71 14</w:t>
            </w:r>
          </w:p>
          <w:p w:rsidR="00BE4E39" w:rsidRPr="00BE4E39" w:rsidRDefault="00BE4E39" w:rsidP="00BE4E39">
            <w:pPr>
              <w:spacing w:after="120"/>
              <w:jc w:val="left"/>
              <w:rPr>
                <w:rStyle w:val="Code"/>
              </w:rPr>
            </w:pPr>
            <w:r w:rsidRPr="00BE4E39">
              <w:rPr>
                <w:rStyle w:val="Code"/>
              </w:rPr>
              <w:t>add 47 65</w:t>
            </w:r>
          </w:p>
          <w:p w:rsidR="00BE4E39" w:rsidRPr="00BE4E39" w:rsidRDefault="00BE4E39" w:rsidP="00BE4E39">
            <w:pPr>
              <w:spacing w:after="120"/>
              <w:jc w:val="left"/>
              <w:rPr>
                <w:rStyle w:val="Code"/>
              </w:rPr>
            </w:pPr>
            <w:r w:rsidRPr="00BE4E39">
              <w:rPr>
                <w:rStyle w:val="Code"/>
              </w:rPr>
              <w:t>add 77 88</w:t>
            </w:r>
          </w:p>
          <w:p w:rsidR="00BE4E39" w:rsidRPr="00BE4E39" w:rsidRDefault="00BE4E39" w:rsidP="00BE4E39">
            <w:pPr>
              <w:spacing w:after="120"/>
              <w:jc w:val="left"/>
              <w:rPr>
                <w:rStyle w:val="Code"/>
              </w:rPr>
            </w:pPr>
            <w:r w:rsidRPr="00BE4E39">
              <w:rPr>
                <w:rStyle w:val="Code"/>
              </w:rPr>
              <w:t>add 33 40</w:t>
            </w:r>
          </w:p>
          <w:p w:rsidR="00BE4E39" w:rsidRPr="00BE4E39" w:rsidRDefault="00BE4E39" w:rsidP="00BE4E39">
            <w:pPr>
              <w:spacing w:after="120"/>
              <w:jc w:val="left"/>
              <w:rPr>
                <w:rStyle w:val="Code"/>
              </w:rPr>
            </w:pPr>
            <w:r w:rsidRPr="00BE4E39">
              <w:rPr>
                <w:rStyle w:val="Code"/>
              </w:rPr>
              <w:t>add 55 27</w:t>
            </w:r>
          </w:p>
          <w:p w:rsidR="00BE4E39" w:rsidRPr="00BE4E39" w:rsidRDefault="00BE4E39" w:rsidP="00BE4E39">
            <w:pPr>
              <w:spacing w:after="120"/>
              <w:jc w:val="left"/>
              <w:rPr>
                <w:rStyle w:val="Code"/>
              </w:rPr>
            </w:pPr>
            <w:r w:rsidRPr="00BE4E39">
              <w:rPr>
                <w:rStyle w:val="Code"/>
              </w:rPr>
              <w:t>add 22 77</w:t>
            </w:r>
          </w:p>
          <w:p w:rsidR="00BE4E39" w:rsidRPr="00BE4E39" w:rsidRDefault="00BE4E39" w:rsidP="00BE4E39">
            <w:pPr>
              <w:spacing w:after="120"/>
              <w:jc w:val="left"/>
              <w:rPr>
                <w:rStyle w:val="Code"/>
              </w:rPr>
            </w:pPr>
            <w:r w:rsidRPr="00BE4E39">
              <w:rPr>
                <w:rStyle w:val="Code"/>
              </w:rPr>
              <w:t>add 38 14</w:t>
            </w:r>
          </w:p>
          <w:p w:rsidR="00BE4E39" w:rsidRPr="00BE4E39" w:rsidRDefault="00BE4E39" w:rsidP="00BE4E39">
            <w:pPr>
              <w:spacing w:after="120"/>
              <w:jc w:val="left"/>
              <w:rPr>
                <w:rStyle w:val="Code"/>
              </w:rPr>
            </w:pPr>
            <w:r w:rsidRPr="00BE4E39">
              <w:rPr>
                <w:rStyle w:val="Code"/>
              </w:rPr>
              <w:lastRenderedPageBreak/>
              <w:t>add 24 88</w:t>
            </w:r>
          </w:p>
          <w:p w:rsidR="00BE4E39" w:rsidRPr="00BE4E39" w:rsidRDefault="00BE4E39" w:rsidP="00BE4E39">
            <w:pPr>
              <w:spacing w:after="120"/>
              <w:jc w:val="left"/>
              <w:rPr>
                <w:rStyle w:val="Code"/>
              </w:rPr>
            </w:pPr>
            <w:r w:rsidRPr="00BE4E39">
              <w:rPr>
                <w:rStyle w:val="Code"/>
              </w:rPr>
              <w:t>add 46 86</w:t>
            </w:r>
          </w:p>
          <w:p w:rsidR="00BE4E39" w:rsidRPr="00BE4E39" w:rsidRDefault="00BE4E39" w:rsidP="00BE4E39">
            <w:pPr>
              <w:spacing w:after="120"/>
              <w:jc w:val="left"/>
              <w:rPr>
                <w:rStyle w:val="Code"/>
              </w:rPr>
            </w:pPr>
            <w:r w:rsidRPr="00BE4E39">
              <w:rPr>
                <w:rStyle w:val="Code"/>
              </w:rPr>
              <w:t>add 41 68</w:t>
            </w:r>
          </w:p>
          <w:p w:rsidR="00BE4E39" w:rsidRPr="00BE4E39" w:rsidRDefault="00BE4E39" w:rsidP="00BE4E39">
            <w:pPr>
              <w:spacing w:after="120"/>
              <w:jc w:val="left"/>
              <w:rPr>
                <w:rStyle w:val="Code"/>
              </w:rPr>
            </w:pPr>
            <w:r w:rsidRPr="00BE4E39">
              <w:rPr>
                <w:rStyle w:val="Code"/>
              </w:rPr>
              <w:t>add 54 23</w:t>
            </w:r>
          </w:p>
          <w:p w:rsidR="00BE4E39" w:rsidRPr="00BE4E39" w:rsidRDefault="00BE4E39" w:rsidP="00BE4E39">
            <w:pPr>
              <w:spacing w:after="120"/>
              <w:jc w:val="left"/>
              <w:rPr>
                <w:rStyle w:val="Code"/>
              </w:rPr>
            </w:pPr>
            <w:r w:rsidRPr="00BE4E39">
              <w:rPr>
                <w:rStyle w:val="Code"/>
              </w:rPr>
              <w:t>add 95 45</w:t>
            </w:r>
          </w:p>
          <w:p w:rsidR="00BE4E39" w:rsidRPr="00BE4E39" w:rsidRDefault="00BE4E39" w:rsidP="00BE4E39">
            <w:pPr>
              <w:spacing w:after="120"/>
              <w:jc w:val="left"/>
              <w:rPr>
                <w:rStyle w:val="Code"/>
              </w:rPr>
            </w:pPr>
            <w:r w:rsidRPr="00BE4E39">
              <w:rPr>
                <w:rStyle w:val="Code"/>
              </w:rPr>
              <w:t>add 23 58</w:t>
            </w:r>
          </w:p>
          <w:p w:rsidR="00BE4E39" w:rsidRPr="00BE4E39" w:rsidRDefault="00BE4E39" w:rsidP="00BE4E39">
            <w:pPr>
              <w:spacing w:after="120"/>
              <w:jc w:val="left"/>
              <w:rPr>
                <w:rStyle w:val="Code"/>
              </w:rPr>
            </w:pPr>
            <w:r w:rsidRPr="00BE4E39">
              <w:rPr>
                <w:rStyle w:val="Code"/>
              </w:rPr>
              <w:t>add 15 66</w:t>
            </w:r>
          </w:p>
          <w:p w:rsidR="00BE4E39" w:rsidRPr="00BE4E39" w:rsidRDefault="00BE4E39" w:rsidP="00BE4E39">
            <w:pPr>
              <w:spacing w:after="120"/>
              <w:jc w:val="left"/>
              <w:rPr>
                <w:rStyle w:val="Code"/>
              </w:rPr>
            </w:pPr>
            <w:r w:rsidRPr="00BE4E39">
              <w:rPr>
                <w:rStyle w:val="Code"/>
              </w:rPr>
              <w:t>add 33 15</w:t>
            </w:r>
          </w:p>
          <w:p w:rsidR="00BE4E39" w:rsidRPr="00BE4E39" w:rsidRDefault="00BE4E39" w:rsidP="00BE4E39">
            <w:pPr>
              <w:spacing w:after="120"/>
              <w:jc w:val="left"/>
              <w:rPr>
                <w:rStyle w:val="Code"/>
              </w:rPr>
            </w:pPr>
            <w:r w:rsidRPr="00BE4E39">
              <w:rPr>
                <w:rStyle w:val="Code"/>
              </w:rPr>
              <w:t>add 21 93</w:t>
            </w:r>
          </w:p>
          <w:p w:rsidR="00BE4E39" w:rsidRPr="00BE4E39" w:rsidRDefault="00BE4E39" w:rsidP="00BE4E39">
            <w:pPr>
              <w:spacing w:after="120"/>
              <w:jc w:val="left"/>
              <w:rPr>
                <w:rStyle w:val="Code"/>
              </w:rPr>
            </w:pPr>
            <w:r w:rsidRPr="00BE4E39">
              <w:rPr>
                <w:rStyle w:val="Code"/>
              </w:rPr>
              <w:t>add 93 71</w:t>
            </w:r>
          </w:p>
          <w:p w:rsidR="00BE4E39" w:rsidRPr="00BE4E39" w:rsidRDefault="00BE4E39" w:rsidP="00BE4E39">
            <w:pPr>
              <w:spacing w:after="120"/>
              <w:jc w:val="left"/>
              <w:rPr>
                <w:rStyle w:val="Code"/>
              </w:rPr>
            </w:pPr>
            <w:r w:rsidRPr="00BE4E39">
              <w:rPr>
                <w:rStyle w:val="Code"/>
              </w:rPr>
              <w:t>add 12 95</w:t>
            </w:r>
          </w:p>
          <w:p w:rsidR="00BE4E39" w:rsidRPr="00BE4E39" w:rsidRDefault="00BE4E39" w:rsidP="00BE4E39">
            <w:pPr>
              <w:spacing w:after="120"/>
              <w:jc w:val="left"/>
              <w:rPr>
                <w:rStyle w:val="Code"/>
              </w:rPr>
            </w:pPr>
            <w:r w:rsidRPr="00BE4E39">
              <w:rPr>
                <w:rStyle w:val="Code"/>
              </w:rPr>
              <w:t>add 73 56</w:t>
            </w:r>
          </w:p>
          <w:p w:rsidR="00BE4E39" w:rsidRPr="00BE4E39" w:rsidRDefault="00BE4E39" w:rsidP="00BE4E39">
            <w:pPr>
              <w:spacing w:after="120"/>
              <w:jc w:val="left"/>
              <w:rPr>
                <w:rStyle w:val="Code"/>
              </w:rPr>
            </w:pPr>
            <w:r w:rsidRPr="00BE4E39">
              <w:rPr>
                <w:rStyle w:val="Code"/>
              </w:rPr>
              <w:t>add 93 11</w:t>
            </w:r>
          </w:p>
          <w:p w:rsidR="00BE4E39" w:rsidRPr="00BE4E39" w:rsidRDefault="00BE4E39" w:rsidP="00BE4E39">
            <w:pPr>
              <w:spacing w:after="120"/>
              <w:jc w:val="left"/>
              <w:rPr>
                <w:rStyle w:val="Code"/>
              </w:rPr>
            </w:pPr>
            <w:r w:rsidRPr="00BE4E39">
              <w:rPr>
                <w:rStyle w:val="Code"/>
              </w:rPr>
              <w:t>add 99 46</w:t>
            </w:r>
          </w:p>
          <w:p w:rsidR="00BE4E39" w:rsidRPr="00BE4E39" w:rsidRDefault="00BE4E39" w:rsidP="00BE4E39">
            <w:pPr>
              <w:spacing w:after="120"/>
              <w:jc w:val="left"/>
              <w:rPr>
                <w:rStyle w:val="Code"/>
              </w:rPr>
            </w:pPr>
            <w:r w:rsidRPr="00BE4E39">
              <w:rPr>
                <w:rStyle w:val="Code"/>
              </w:rPr>
              <w:t>add 33 79</w:t>
            </w:r>
          </w:p>
          <w:p w:rsidR="00BE4E39" w:rsidRPr="00BE4E39" w:rsidRDefault="00BE4E39" w:rsidP="00BE4E39">
            <w:pPr>
              <w:spacing w:after="120"/>
              <w:jc w:val="left"/>
              <w:rPr>
                <w:rStyle w:val="Code"/>
              </w:rPr>
            </w:pPr>
            <w:r w:rsidRPr="00BE4E39">
              <w:rPr>
                <w:rStyle w:val="Code"/>
              </w:rPr>
              <w:t>add 26 60</w:t>
            </w:r>
          </w:p>
          <w:p w:rsidR="00BE4E39" w:rsidRPr="00BE4E39" w:rsidRDefault="00BE4E39" w:rsidP="00BE4E39">
            <w:pPr>
              <w:spacing w:after="120"/>
              <w:jc w:val="left"/>
              <w:rPr>
                <w:rStyle w:val="Code"/>
              </w:rPr>
            </w:pPr>
            <w:r w:rsidRPr="00BE4E39">
              <w:rPr>
                <w:rStyle w:val="Code"/>
              </w:rPr>
              <w:t>add 59 98</w:t>
            </w:r>
          </w:p>
          <w:p w:rsidR="00BE4E39" w:rsidRPr="00BE4E39" w:rsidRDefault="00BE4E39" w:rsidP="00BE4E39">
            <w:pPr>
              <w:spacing w:after="120"/>
              <w:jc w:val="left"/>
              <w:rPr>
                <w:rStyle w:val="Code"/>
              </w:rPr>
            </w:pPr>
            <w:r w:rsidRPr="00BE4E39">
              <w:rPr>
                <w:rStyle w:val="Code"/>
              </w:rPr>
              <w:t>add 15 33</w:t>
            </w:r>
          </w:p>
          <w:p w:rsidR="00BE4E39" w:rsidRPr="00BE4E39" w:rsidRDefault="00BE4E39" w:rsidP="00BE4E39">
            <w:pPr>
              <w:spacing w:after="120"/>
              <w:jc w:val="left"/>
              <w:rPr>
                <w:rStyle w:val="Code"/>
              </w:rPr>
            </w:pPr>
            <w:r w:rsidRPr="00BE4E39">
              <w:rPr>
                <w:rStyle w:val="Code"/>
              </w:rPr>
              <w:t>add 17 90</w:t>
            </w:r>
          </w:p>
          <w:p w:rsidR="00BE4E39" w:rsidRPr="00BE4E39" w:rsidRDefault="00BE4E39" w:rsidP="00BE4E39">
            <w:pPr>
              <w:spacing w:after="120"/>
              <w:jc w:val="left"/>
              <w:rPr>
                <w:rStyle w:val="Code"/>
              </w:rPr>
            </w:pPr>
            <w:r w:rsidRPr="00BE4E39">
              <w:rPr>
                <w:rStyle w:val="Code"/>
              </w:rPr>
              <w:t>add 88 34</w:t>
            </w:r>
          </w:p>
          <w:p w:rsidR="00BE4E39" w:rsidRPr="00BE4E39" w:rsidRDefault="00BE4E39" w:rsidP="00BE4E39">
            <w:pPr>
              <w:spacing w:after="120"/>
              <w:jc w:val="left"/>
              <w:rPr>
                <w:rStyle w:val="Code"/>
              </w:rPr>
            </w:pPr>
            <w:r w:rsidRPr="00BE4E39">
              <w:rPr>
                <w:rStyle w:val="Code"/>
              </w:rPr>
              <w:t>add 58 48</w:t>
            </w:r>
          </w:p>
          <w:p w:rsidR="00BE4E39" w:rsidRPr="00BE4E39" w:rsidRDefault="00BE4E39" w:rsidP="00BE4E39">
            <w:pPr>
              <w:spacing w:after="120"/>
              <w:jc w:val="left"/>
              <w:rPr>
                <w:rStyle w:val="Code"/>
              </w:rPr>
            </w:pPr>
            <w:r w:rsidRPr="00BE4E39">
              <w:rPr>
                <w:rStyle w:val="Code"/>
              </w:rPr>
              <w:t>add 97 51</w:t>
            </w:r>
          </w:p>
          <w:p w:rsidR="00BE4E39" w:rsidRPr="00BE4E39" w:rsidRDefault="00BE4E39" w:rsidP="00BE4E39">
            <w:pPr>
              <w:spacing w:after="120"/>
              <w:jc w:val="left"/>
              <w:rPr>
                <w:rStyle w:val="Code"/>
              </w:rPr>
            </w:pPr>
            <w:r w:rsidRPr="00BE4E39">
              <w:rPr>
                <w:rStyle w:val="Code"/>
              </w:rPr>
              <w:t>add 17 32</w:t>
            </w:r>
          </w:p>
          <w:p w:rsidR="00BE4E39" w:rsidRPr="00BE4E39" w:rsidRDefault="00BE4E39" w:rsidP="00BE4E39">
            <w:pPr>
              <w:spacing w:after="120"/>
              <w:jc w:val="left"/>
              <w:rPr>
                <w:rStyle w:val="Code"/>
              </w:rPr>
            </w:pPr>
            <w:r w:rsidRPr="00BE4E39">
              <w:rPr>
                <w:rStyle w:val="Code"/>
              </w:rPr>
              <w:t>add 32 30</w:t>
            </w:r>
          </w:p>
          <w:p w:rsidR="00BE4E39" w:rsidRPr="00BE4E39" w:rsidRDefault="00BE4E39" w:rsidP="00BE4E39">
            <w:pPr>
              <w:spacing w:after="120"/>
              <w:jc w:val="left"/>
              <w:rPr>
                <w:rStyle w:val="Code"/>
              </w:rPr>
            </w:pPr>
            <w:r w:rsidRPr="00BE4E39">
              <w:rPr>
                <w:rStyle w:val="Code"/>
              </w:rPr>
              <w:t>add 15 16</w:t>
            </w:r>
          </w:p>
          <w:p w:rsidR="00BE4E39" w:rsidRPr="00BE4E39" w:rsidRDefault="00BE4E39" w:rsidP="00BE4E39">
            <w:pPr>
              <w:spacing w:after="120"/>
              <w:jc w:val="left"/>
              <w:rPr>
                <w:rStyle w:val="Code"/>
              </w:rPr>
            </w:pPr>
            <w:r w:rsidRPr="00BE4E39">
              <w:rPr>
                <w:rStyle w:val="Code"/>
              </w:rPr>
              <w:t>add 37 10</w:t>
            </w:r>
          </w:p>
          <w:p w:rsidR="00BE4E39" w:rsidRPr="00BE4E39" w:rsidRDefault="00BE4E39" w:rsidP="00BE4E39">
            <w:pPr>
              <w:spacing w:after="120"/>
              <w:jc w:val="left"/>
              <w:rPr>
                <w:rStyle w:val="Code"/>
              </w:rPr>
            </w:pPr>
            <w:r w:rsidRPr="00BE4E39">
              <w:rPr>
                <w:rStyle w:val="Code"/>
              </w:rPr>
              <w:t>add 87 95</w:t>
            </w:r>
          </w:p>
          <w:p w:rsidR="00BE4E39" w:rsidRPr="00BE4E39" w:rsidRDefault="00BE4E39" w:rsidP="00BE4E39">
            <w:pPr>
              <w:spacing w:after="120"/>
              <w:jc w:val="left"/>
              <w:rPr>
                <w:rStyle w:val="Code"/>
              </w:rPr>
            </w:pPr>
            <w:r w:rsidRPr="00BE4E39">
              <w:rPr>
                <w:rStyle w:val="Code"/>
              </w:rPr>
              <w:t>add 30 43</w:t>
            </w:r>
          </w:p>
          <w:p w:rsidR="00BE4E39" w:rsidRPr="00BE4E39" w:rsidRDefault="00BE4E39" w:rsidP="00BE4E39">
            <w:pPr>
              <w:spacing w:after="120"/>
              <w:jc w:val="left"/>
              <w:rPr>
                <w:rStyle w:val="Code"/>
              </w:rPr>
            </w:pPr>
            <w:r w:rsidRPr="00BE4E39">
              <w:rPr>
                <w:rStyle w:val="Code"/>
              </w:rPr>
              <w:t>add 86 96</w:t>
            </w:r>
          </w:p>
          <w:p w:rsidR="00BE4E39" w:rsidRPr="00BE4E39" w:rsidRDefault="00BE4E39" w:rsidP="00BE4E39">
            <w:pPr>
              <w:spacing w:after="120"/>
              <w:jc w:val="left"/>
              <w:rPr>
                <w:rStyle w:val="Code"/>
              </w:rPr>
            </w:pPr>
            <w:r w:rsidRPr="00BE4E39">
              <w:rPr>
                <w:rStyle w:val="Code"/>
              </w:rPr>
              <w:t>add 50 65</w:t>
            </w:r>
          </w:p>
          <w:p w:rsidR="00BE4E39" w:rsidRPr="00BE4E39" w:rsidRDefault="00BE4E39" w:rsidP="00BE4E39">
            <w:pPr>
              <w:spacing w:after="120"/>
              <w:jc w:val="left"/>
              <w:rPr>
                <w:rStyle w:val="Code"/>
              </w:rPr>
            </w:pPr>
            <w:r w:rsidRPr="00BE4E39">
              <w:rPr>
                <w:rStyle w:val="Code"/>
              </w:rPr>
              <w:t>add 42 14</w:t>
            </w:r>
          </w:p>
          <w:p w:rsidR="00BE4E39" w:rsidRPr="00BE4E39" w:rsidRDefault="00BE4E39" w:rsidP="00BE4E39">
            <w:pPr>
              <w:spacing w:after="120"/>
              <w:jc w:val="left"/>
              <w:rPr>
                <w:rStyle w:val="Code"/>
              </w:rPr>
            </w:pPr>
            <w:r w:rsidRPr="00BE4E39">
              <w:rPr>
                <w:rStyle w:val="Code"/>
              </w:rPr>
              <w:t>add 84 50</w:t>
            </w:r>
          </w:p>
          <w:p w:rsidR="00BE4E39" w:rsidRPr="00BE4E39" w:rsidRDefault="00BE4E39" w:rsidP="00BE4E39">
            <w:pPr>
              <w:spacing w:after="120"/>
              <w:jc w:val="left"/>
              <w:rPr>
                <w:rStyle w:val="Code"/>
              </w:rPr>
            </w:pPr>
            <w:r w:rsidRPr="00BE4E39">
              <w:rPr>
                <w:rStyle w:val="Code"/>
              </w:rPr>
              <w:t>add 32 35</w:t>
            </w:r>
          </w:p>
          <w:p w:rsidR="00BE4E39" w:rsidRPr="00BE4E39" w:rsidRDefault="00BE4E39" w:rsidP="00BE4E39">
            <w:pPr>
              <w:spacing w:after="120"/>
              <w:jc w:val="left"/>
              <w:rPr>
                <w:rStyle w:val="Code"/>
              </w:rPr>
            </w:pPr>
            <w:r w:rsidRPr="00BE4E39">
              <w:rPr>
                <w:rStyle w:val="Code"/>
              </w:rPr>
              <w:t>add 10 18</w:t>
            </w:r>
          </w:p>
          <w:p w:rsidR="00BE4E39" w:rsidRPr="00BE4E39" w:rsidRDefault="00BE4E39" w:rsidP="00BE4E39">
            <w:pPr>
              <w:spacing w:after="120"/>
              <w:jc w:val="left"/>
              <w:rPr>
                <w:rStyle w:val="Code"/>
              </w:rPr>
            </w:pPr>
            <w:r w:rsidRPr="00BE4E39">
              <w:rPr>
                <w:rStyle w:val="Code"/>
              </w:rPr>
              <w:t>add 93 36</w:t>
            </w:r>
          </w:p>
          <w:p w:rsidR="00BE4E39" w:rsidRPr="00BE4E39" w:rsidRDefault="00BE4E39" w:rsidP="00BE4E39">
            <w:pPr>
              <w:spacing w:after="120"/>
              <w:jc w:val="left"/>
              <w:rPr>
                <w:rStyle w:val="Code"/>
              </w:rPr>
            </w:pPr>
            <w:r w:rsidRPr="00BE4E39">
              <w:rPr>
                <w:rStyle w:val="Code"/>
              </w:rPr>
              <w:t>add 70 99</w:t>
            </w:r>
          </w:p>
          <w:p w:rsidR="00BE4E39" w:rsidRPr="00BE4E39" w:rsidRDefault="00BE4E39" w:rsidP="00BE4E39">
            <w:pPr>
              <w:spacing w:after="120"/>
              <w:jc w:val="left"/>
              <w:rPr>
                <w:rStyle w:val="Code"/>
              </w:rPr>
            </w:pPr>
            <w:r w:rsidRPr="00BE4E39">
              <w:rPr>
                <w:rStyle w:val="Code"/>
              </w:rPr>
              <w:t>add 27 79</w:t>
            </w:r>
          </w:p>
          <w:p w:rsidR="00BE4E39" w:rsidRPr="00BE4E39" w:rsidRDefault="00BE4E39" w:rsidP="00BE4E39">
            <w:pPr>
              <w:spacing w:after="120"/>
              <w:jc w:val="left"/>
              <w:rPr>
                <w:rStyle w:val="Code"/>
              </w:rPr>
            </w:pPr>
            <w:r w:rsidRPr="00BE4E39">
              <w:rPr>
                <w:rStyle w:val="Code"/>
              </w:rPr>
              <w:t>add 58 10</w:t>
            </w:r>
          </w:p>
          <w:p w:rsidR="00BE4E39" w:rsidRPr="00BE4E39" w:rsidRDefault="00BE4E39" w:rsidP="00BE4E39">
            <w:pPr>
              <w:spacing w:after="120"/>
              <w:jc w:val="left"/>
              <w:rPr>
                <w:rStyle w:val="Code"/>
              </w:rPr>
            </w:pPr>
            <w:r w:rsidRPr="00BE4E39">
              <w:rPr>
                <w:rStyle w:val="Code"/>
              </w:rPr>
              <w:t>add 59 38</w:t>
            </w:r>
          </w:p>
          <w:p w:rsidR="00BE4E39" w:rsidRPr="00BE4E39" w:rsidRDefault="00BE4E39" w:rsidP="00BE4E39">
            <w:pPr>
              <w:spacing w:after="120"/>
              <w:jc w:val="left"/>
              <w:rPr>
                <w:rStyle w:val="Code"/>
              </w:rPr>
            </w:pPr>
            <w:r w:rsidRPr="00BE4E39">
              <w:rPr>
                <w:rStyle w:val="Code"/>
              </w:rPr>
              <w:t>add 33 21</w:t>
            </w:r>
          </w:p>
          <w:p w:rsidR="00BE4E39" w:rsidRPr="00BE4E39" w:rsidRDefault="00BE4E39" w:rsidP="00BE4E39">
            <w:pPr>
              <w:spacing w:after="120"/>
              <w:jc w:val="left"/>
              <w:rPr>
                <w:rStyle w:val="Code"/>
              </w:rPr>
            </w:pPr>
            <w:r w:rsidRPr="00BE4E39">
              <w:rPr>
                <w:rStyle w:val="Code"/>
              </w:rPr>
              <w:t>add 54 67</w:t>
            </w:r>
          </w:p>
          <w:p w:rsidR="00BE4E39" w:rsidRPr="00BE4E39" w:rsidRDefault="00BE4E39" w:rsidP="00BE4E39">
            <w:pPr>
              <w:spacing w:after="120"/>
              <w:jc w:val="left"/>
              <w:rPr>
                <w:rStyle w:val="Code"/>
              </w:rPr>
            </w:pPr>
            <w:r w:rsidRPr="00BE4E39">
              <w:rPr>
                <w:rStyle w:val="Code"/>
              </w:rPr>
              <w:t>add 33 90</w:t>
            </w:r>
          </w:p>
          <w:p w:rsidR="00BE4E39" w:rsidRPr="00BE4E39" w:rsidRDefault="00BE4E39" w:rsidP="00BE4E39">
            <w:pPr>
              <w:spacing w:after="120"/>
              <w:jc w:val="left"/>
              <w:rPr>
                <w:rStyle w:val="Code"/>
              </w:rPr>
            </w:pPr>
            <w:r w:rsidRPr="00BE4E39">
              <w:rPr>
                <w:rStyle w:val="Code"/>
              </w:rPr>
              <w:t>add 80 30</w:t>
            </w:r>
          </w:p>
          <w:p w:rsidR="00BE4E39" w:rsidRPr="00BE4E39" w:rsidRDefault="00BE4E39" w:rsidP="00BE4E39">
            <w:pPr>
              <w:spacing w:after="120"/>
              <w:jc w:val="left"/>
              <w:rPr>
                <w:rStyle w:val="Code"/>
              </w:rPr>
            </w:pPr>
            <w:r w:rsidRPr="00BE4E39">
              <w:rPr>
                <w:rStyle w:val="Code"/>
              </w:rPr>
              <w:t>add 32 15</w:t>
            </w:r>
          </w:p>
          <w:p w:rsidR="00BE4E39" w:rsidRPr="00BE4E39" w:rsidRDefault="00BE4E39" w:rsidP="00BE4E39">
            <w:pPr>
              <w:spacing w:after="120"/>
              <w:jc w:val="left"/>
              <w:rPr>
                <w:rStyle w:val="Code"/>
              </w:rPr>
            </w:pPr>
            <w:r w:rsidRPr="00BE4E39">
              <w:rPr>
                <w:rStyle w:val="Code"/>
              </w:rPr>
              <w:lastRenderedPageBreak/>
              <w:t>add 96 87</w:t>
            </w:r>
          </w:p>
          <w:p w:rsidR="00BE4E39" w:rsidRPr="00BE4E39" w:rsidRDefault="00BE4E39" w:rsidP="00BE4E39">
            <w:pPr>
              <w:spacing w:after="120"/>
              <w:jc w:val="left"/>
              <w:rPr>
                <w:rStyle w:val="Code"/>
              </w:rPr>
            </w:pPr>
            <w:r w:rsidRPr="00BE4E39">
              <w:rPr>
                <w:rStyle w:val="Code"/>
              </w:rPr>
              <w:t>add 15 36</w:t>
            </w:r>
          </w:p>
          <w:p w:rsidR="00BE4E39" w:rsidRPr="00BE4E39" w:rsidRDefault="00BE4E39" w:rsidP="00BE4E39">
            <w:pPr>
              <w:spacing w:after="120"/>
              <w:jc w:val="left"/>
              <w:rPr>
                <w:rStyle w:val="Code"/>
              </w:rPr>
            </w:pPr>
            <w:r w:rsidRPr="00BE4E39">
              <w:rPr>
                <w:rStyle w:val="Code"/>
              </w:rPr>
              <w:t>add 95 26</w:t>
            </w:r>
          </w:p>
          <w:p w:rsidR="00BE4E39" w:rsidRPr="00BE4E39" w:rsidRDefault="00BE4E39" w:rsidP="00BE4E39">
            <w:pPr>
              <w:spacing w:after="120"/>
              <w:jc w:val="left"/>
              <w:rPr>
                <w:rStyle w:val="Code"/>
              </w:rPr>
            </w:pPr>
            <w:r w:rsidRPr="00BE4E39">
              <w:rPr>
                <w:rStyle w:val="Code"/>
              </w:rPr>
              <w:t>add 55 32</w:t>
            </w:r>
          </w:p>
          <w:p w:rsidR="00BE4E39" w:rsidRPr="00BE4E39" w:rsidRDefault="00BE4E39" w:rsidP="00BE4E39">
            <w:pPr>
              <w:spacing w:after="120"/>
              <w:jc w:val="left"/>
              <w:rPr>
                <w:rStyle w:val="Code"/>
              </w:rPr>
            </w:pPr>
            <w:r w:rsidRPr="00BE4E39">
              <w:rPr>
                <w:rStyle w:val="Code"/>
              </w:rPr>
              <w:t>add 74 84</w:t>
            </w:r>
          </w:p>
          <w:p w:rsidR="00BE4E39" w:rsidRPr="00BE4E39" w:rsidRDefault="00BE4E39" w:rsidP="00BE4E39">
            <w:pPr>
              <w:spacing w:after="120"/>
              <w:jc w:val="left"/>
              <w:rPr>
                <w:rStyle w:val="Code"/>
              </w:rPr>
            </w:pPr>
            <w:r w:rsidRPr="00BE4E39">
              <w:rPr>
                <w:rStyle w:val="Code"/>
              </w:rPr>
              <w:t>add 48 34</w:t>
            </w:r>
          </w:p>
          <w:p w:rsidR="00BE4E39" w:rsidRPr="00BE4E39" w:rsidRDefault="00BE4E39" w:rsidP="00BE4E39">
            <w:pPr>
              <w:spacing w:after="120"/>
              <w:jc w:val="left"/>
              <w:rPr>
                <w:rStyle w:val="Code"/>
              </w:rPr>
            </w:pPr>
            <w:r w:rsidRPr="00BE4E39">
              <w:rPr>
                <w:rStyle w:val="Code"/>
              </w:rPr>
              <w:t>add 93 99</w:t>
            </w:r>
          </w:p>
          <w:p w:rsidR="00BE4E39" w:rsidRPr="00BE4E39" w:rsidRDefault="00BE4E39" w:rsidP="00BE4E39">
            <w:pPr>
              <w:spacing w:after="120"/>
              <w:jc w:val="left"/>
              <w:rPr>
                <w:rStyle w:val="Code"/>
              </w:rPr>
            </w:pPr>
            <w:r w:rsidRPr="00BE4E39">
              <w:rPr>
                <w:rStyle w:val="Code"/>
              </w:rPr>
              <w:t>add 83 55</w:t>
            </w:r>
          </w:p>
          <w:p w:rsidR="00BE4E39" w:rsidRPr="00BE4E39" w:rsidRDefault="00BE4E39" w:rsidP="00BE4E39">
            <w:pPr>
              <w:spacing w:after="120"/>
              <w:jc w:val="left"/>
              <w:rPr>
                <w:rStyle w:val="Code"/>
              </w:rPr>
            </w:pPr>
            <w:r w:rsidRPr="00BE4E39">
              <w:rPr>
                <w:rStyle w:val="Code"/>
              </w:rPr>
              <w:t>add 70 69</w:t>
            </w:r>
          </w:p>
          <w:p w:rsidR="00BE4E39" w:rsidRPr="00BE4E39" w:rsidRDefault="00BE4E39" w:rsidP="00BE4E39">
            <w:pPr>
              <w:spacing w:after="120"/>
              <w:jc w:val="left"/>
              <w:rPr>
                <w:rStyle w:val="Code"/>
              </w:rPr>
            </w:pPr>
            <w:r w:rsidRPr="00BE4E39">
              <w:rPr>
                <w:rStyle w:val="Code"/>
              </w:rPr>
              <w:t>add 61 90</w:t>
            </w:r>
          </w:p>
          <w:p w:rsidR="00BE4E39" w:rsidRPr="00BE4E39" w:rsidRDefault="00BE4E39" w:rsidP="00BE4E39">
            <w:pPr>
              <w:spacing w:after="120"/>
              <w:jc w:val="left"/>
              <w:rPr>
                <w:rStyle w:val="Code"/>
              </w:rPr>
            </w:pPr>
            <w:r w:rsidRPr="00BE4E39">
              <w:rPr>
                <w:rStyle w:val="Code"/>
              </w:rPr>
              <w:t>add 61 95</w:t>
            </w:r>
          </w:p>
          <w:p w:rsidR="00BE4E39" w:rsidRPr="00BE4E39" w:rsidRDefault="00BE4E39" w:rsidP="00BE4E39">
            <w:pPr>
              <w:spacing w:after="120"/>
              <w:jc w:val="left"/>
              <w:rPr>
                <w:rStyle w:val="Code"/>
              </w:rPr>
            </w:pPr>
            <w:r w:rsidRPr="00BE4E39">
              <w:rPr>
                <w:rStyle w:val="Code"/>
              </w:rPr>
              <w:t>add 26 61</w:t>
            </w:r>
          </w:p>
          <w:p w:rsidR="00BE4E39" w:rsidRPr="00BE4E39" w:rsidRDefault="00BE4E39" w:rsidP="00BE4E39">
            <w:pPr>
              <w:spacing w:after="120"/>
              <w:jc w:val="left"/>
              <w:rPr>
                <w:rStyle w:val="Code"/>
              </w:rPr>
            </w:pPr>
            <w:r w:rsidRPr="00BE4E39">
              <w:rPr>
                <w:rStyle w:val="Code"/>
              </w:rPr>
              <w:t>add 52 54</w:t>
            </w:r>
          </w:p>
          <w:p w:rsidR="00BE4E39" w:rsidRPr="00BE4E39" w:rsidRDefault="00BE4E39" w:rsidP="00BE4E39">
            <w:pPr>
              <w:spacing w:after="120"/>
              <w:jc w:val="left"/>
              <w:rPr>
                <w:rStyle w:val="Code"/>
              </w:rPr>
            </w:pPr>
            <w:r w:rsidRPr="00BE4E39">
              <w:rPr>
                <w:rStyle w:val="Code"/>
              </w:rPr>
              <w:t>add 96 37</w:t>
            </w:r>
          </w:p>
          <w:p w:rsidR="00BE4E39" w:rsidRPr="00BE4E39" w:rsidRDefault="00BE4E39" w:rsidP="00BE4E39">
            <w:pPr>
              <w:spacing w:after="120"/>
              <w:jc w:val="left"/>
              <w:rPr>
                <w:rStyle w:val="Code"/>
              </w:rPr>
            </w:pPr>
            <w:r w:rsidRPr="00BE4E39">
              <w:rPr>
                <w:rStyle w:val="Code"/>
              </w:rPr>
              <w:t>add 57 99</w:t>
            </w:r>
          </w:p>
          <w:p w:rsidR="00BE4E39" w:rsidRPr="00BE4E39" w:rsidRDefault="00BE4E39" w:rsidP="00BE4E39">
            <w:pPr>
              <w:spacing w:after="120"/>
              <w:jc w:val="left"/>
              <w:rPr>
                <w:rStyle w:val="Code"/>
              </w:rPr>
            </w:pPr>
            <w:r w:rsidRPr="00BE4E39">
              <w:rPr>
                <w:rStyle w:val="Code"/>
              </w:rPr>
              <w:t>add 81 58</w:t>
            </w:r>
          </w:p>
          <w:p w:rsidR="00BE4E39" w:rsidRPr="00BE4E39" w:rsidRDefault="00BE4E39" w:rsidP="00BE4E39">
            <w:pPr>
              <w:spacing w:after="120"/>
              <w:jc w:val="left"/>
              <w:rPr>
                <w:rStyle w:val="Code"/>
              </w:rPr>
            </w:pPr>
            <w:r w:rsidRPr="00BE4E39">
              <w:rPr>
                <w:rStyle w:val="Code"/>
              </w:rPr>
              <w:t>add 22 42</w:t>
            </w:r>
          </w:p>
          <w:p w:rsidR="00BE4E39" w:rsidRPr="00BE4E39" w:rsidRDefault="00BE4E39" w:rsidP="00BE4E39">
            <w:pPr>
              <w:spacing w:after="120"/>
              <w:jc w:val="left"/>
              <w:rPr>
                <w:rStyle w:val="Code"/>
              </w:rPr>
            </w:pPr>
            <w:r w:rsidRPr="00BE4E39">
              <w:rPr>
                <w:rStyle w:val="Code"/>
              </w:rPr>
              <w:t>add 54 38</w:t>
            </w:r>
          </w:p>
          <w:p w:rsidR="00BE4E39" w:rsidRPr="00BE4E39" w:rsidRDefault="00BE4E39" w:rsidP="00BE4E39">
            <w:pPr>
              <w:spacing w:after="120"/>
              <w:jc w:val="left"/>
              <w:rPr>
                <w:rStyle w:val="Code"/>
              </w:rPr>
            </w:pPr>
            <w:r w:rsidRPr="00BE4E39">
              <w:rPr>
                <w:rStyle w:val="Code"/>
              </w:rPr>
              <w:t>add 59 23</w:t>
            </w:r>
          </w:p>
          <w:p w:rsidR="00BE4E39" w:rsidRPr="00BE4E39" w:rsidRDefault="00BE4E39" w:rsidP="00BE4E39">
            <w:pPr>
              <w:spacing w:after="120"/>
              <w:jc w:val="left"/>
              <w:rPr>
                <w:rStyle w:val="Code"/>
              </w:rPr>
            </w:pPr>
            <w:r w:rsidRPr="00BE4E39">
              <w:rPr>
                <w:rStyle w:val="Code"/>
              </w:rPr>
              <w:t>add 46 44</w:t>
            </w:r>
          </w:p>
          <w:p w:rsidR="00BE4E39" w:rsidRPr="00BE4E39" w:rsidRDefault="00BE4E39" w:rsidP="00BE4E39">
            <w:pPr>
              <w:spacing w:after="120"/>
              <w:jc w:val="left"/>
              <w:rPr>
                <w:rStyle w:val="Code"/>
              </w:rPr>
            </w:pPr>
            <w:r w:rsidRPr="00BE4E39">
              <w:rPr>
                <w:rStyle w:val="Code"/>
              </w:rPr>
              <w:t>add 71 44</w:t>
            </w:r>
          </w:p>
          <w:p w:rsidR="00BE4E39" w:rsidRPr="00BE4E39" w:rsidRDefault="00BE4E39" w:rsidP="00BE4E39">
            <w:pPr>
              <w:spacing w:after="120"/>
              <w:jc w:val="left"/>
              <w:rPr>
                <w:rStyle w:val="Code"/>
              </w:rPr>
            </w:pPr>
            <w:r w:rsidRPr="00BE4E39">
              <w:rPr>
                <w:rStyle w:val="Code"/>
              </w:rPr>
              <w:t>add 28 94</w:t>
            </w:r>
          </w:p>
          <w:p w:rsidR="00BE4E39" w:rsidRPr="00BE4E39" w:rsidRDefault="00BE4E39" w:rsidP="00BE4E39">
            <w:pPr>
              <w:spacing w:after="120"/>
              <w:jc w:val="left"/>
              <w:rPr>
                <w:rStyle w:val="Code"/>
              </w:rPr>
            </w:pPr>
            <w:r w:rsidRPr="00BE4E39">
              <w:rPr>
                <w:rStyle w:val="Code"/>
              </w:rPr>
              <w:t>add 21 58</w:t>
            </w:r>
          </w:p>
          <w:p w:rsidR="00BE4E39" w:rsidRPr="00BE4E39" w:rsidRDefault="00BE4E39" w:rsidP="00BE4E39">
            <w:pPr>
              <w:spacing w:after="120"/>
              <w:jc w:val="left"/>
              <w:rPr>
                <w:rStyle w:val="Code"/>
              </w:rPr>
            </w:pPr>
            <w:r w:rsidRPr="00BE4E39">
              <w:rPr>
                <w:rStyle w:val="Code"/>
              </w:rPr>
              <w:t>add 89 96</w:t>
            </w:r>
          </w:p>
          <w:p w:rsidR="00BE4E39" w:rsidRPr="00BE4E39" w:rsidRDefault="00BE4E39" w:rsidP="00BE4E39">
            <w:pPr>
              <w:spacing w:after="120"/>
              <w:jc w:val="left"/>
              <w:rPr>
                <w:rStyle w:val="Code"/>
              </w:rPr>
            </w:pPr>
            <w:r w:rsidRPr="00BE4E39">
              <w:rPr>
                <w:rStyle w:val="Code"/>
              </w:rPr>
              <w:t>add 19 97</w:t>
            </w:r>
          </w:p>
          <w:p w:rsidR="00BE4E39" w:rsidRPr="00BE4E39" w:rsidRDefault="00BE4E39" w:rsidP="00BE4E39">
            <w:pPr>
              <w:spacing w:after="120"/>
              <w:jc w:val="left"/>
              <w:rPr>
                <w:rStyle w:val="Code"/>
              </w:rPr>
            </w:pPr>
            <w:r w:rsidRPr="00BE4E39">
              <w:rPr>
                <w:rStyle w:val="Code"/>
              </w:rPr>
              <w:t>add 29 35</w:t>
            </w:r>
          </w:p>
          <w:p w:rsidR="00BE4E39" w:rsidRPr="00BE4E39" w:rsidRDefault="00BE4E39" w:rsidP="00BE4E39">
            <w:pPr>
              <w:spacing w:after="120"/>
              <w:jc w:val="left"/>
              <w:rPr>
                <w:rStyle w:val="Code"/>
              </w:rPr>
            </w:pPr>
            <w:r w:rsidRPr="00BE4E39">
              <w:rPr>
                <w:rStyle w:val="Code"/>
              </w:rPr>
              <w:t>add 15 89</w:t>
            </w:r>
          </w:p>
          <w:p w:rsidR="00BE4E39" w:rsidRPr="00BE4E39" w:rsidRDefault="00BE4E39" w:rsidP="00BE4E39">
            <w:pPr>
              <w:spacing w:after="120"/>
              <w:jc w:val="left"/>
              <w:rPr>
                <w:rStyle w:val="Code"/>
              </w:rPr>
            </w:pPr>
            <w:r w:rsidRPr="00BE4E39">
              <w:rPr>
                <w:rStyle w:val="Code"/>
              </w:rPr>
              <w:t>add 40 48</w:t>
            </w:r>
          </w:p>
          <w:p w:rsidR="00BE4E39" w:rsidRPr="00BE4E39" w:rsidRDefault="00BE4E39" w:rsidP="00BE4E39">
            <w:pPr>
              <w:spacing w:after="120"/>
              <w:jc w:val="left"/>
              <w:rPr>
                <w:rStyle w:val="Code"/>
              </w:rPr>
            </w:pPr>
            <w:r w:rsidRPr="00BE4E39">
              <w:rPr>
                <w:rStyle w:val="Code"/>
              </w:rPr>
              <w:t>add 82 16</w:t>
            </w:r>
          </w:p>
          <w:p w:rsidR="00BE4E39" w:rsidRPr="00BE4E39" w:rsidRDefault="00BE4E39" w:rsidP="00BE4E39">
            <w:pPr>
              <w:spacing w:after="120"/>
              <w:jc w:val="left"/>
              <w:rPr>
                <w:rStyle w:val="Code"/>
              </w:rPr>
            </w:pPr>
            <w:r w:rsidRPr="00BE4E39">
              <w:rPr>
                <w:rStyle w:val="Code"/>
              </w:rPr>
              <w:t>add 67 66</w:t>
            </w:r>
          </w:p>
          <w:p w:rsidR="00BE4E39" w:rsidRPr="00BE4E39" w:rsidRDefault="00BE4E39" w:rsidP="00BE4E39">
            <w:pPr>
              <w:spacing w:after="120"/>
              <w:jc w:val="left"/>
              <w:rPr>
                <w:rStyle w:val="Code"/>
              </w:rPr>
            </w:pPr>
            <w:r w:rsidRPr="00BE4E39">
              <w:rPr>
                <w:rStyle w:val="Code"/>
              </w:rPr>
              <w:t>add 82 15</w:t>
            </w:r>
          </w:p>
          <w:p w:rsidR="00BE4E39" w:rsidRPr="00BE4E39" w:rsidRDefault="00BE4E39" w:rsidP="00BE4E39">
            <w:pPr>
              <w:spacing w:after="120"/>
              <w:jc w:val="left"/>
              <w:rPr>
                <w:rStyle w:val="Code"/>
              </w:rPr>
            </w:pPr>
            <w:r w:rsidRPr="00BE4E39">
              <w:rPr>
                <w:rStyle w:val="Code"/>
              </w:rPr>
              <w:t>add 44 35</w:t>
            </w:r>
          </w:p>
          <w:p w:rsidR="00BE4E39" w:rsidRPr="00BE4E39" w:rsidRDefault="00BE4E39" w:rsidP="00BE4E39">
            <w:pPr>
              <w:spacing w:after="120"/>
              <w:jc w:val="left"/>
              <w:rPr>
                <w:rStyle w:val="Code"/>
              </w:rPr>
            </w:pPr>
            <w:r w:rsidRPr="00BE4E39">
              <w:rPr>
                <w:rStyle w:val="Code"/>
              </w:rPr>
              <w:t>add 68 38</w:t>
            </w:r>
          </w:p>
          <w:p w:rsidR="00BE4E39" w:rsidRPr="00BE4E39" w:rsidRDefault="00BE4E39" w:rsidP="00BE4E39">
            <w:pPr>
              <w:spacing w:after="120"/>
              <w:jc w:val="left"/>
              <w:rPr>
                <w:rStyle w:val="Code"/>
              </w:rPr>
            </w:pPr>
            <w:r w:rsidRPr="00BE4E39">
              <w:rPr>
                <w:rStyle w:val="Code"/>
              </w:rPr>
              <w:t>add 17 69</w:t>
            </w:r>
          </w:p>
          <w:p w:rsidR="00BE4E39" w:rsidRPr="00BE4E39" w:rsidRDefault="00BE4E39" w:rsidP="00BE4E39">
            <w:pPr>
              <w:spacing w:after="120"/>
              <w:jc w:val="left"/>
              <w:rPr>
                <w:rStyle w:val="Code"/>
              </w:rPr>
            </w:pPr>
            <w:r w:rsidRPr="00BE4E39">
              <w:rPr>
                <w:rStyle w:val="Code"/>
              </w:rPr>
              <w:t>add 82 32</w:t>
            </w:r>
          </w:p>
          <w:p w:rsidR="00BE4E39" w:rsidRPr="00BE4E39" w:rsidRDefault="00BE4E39" w:rsidP="00BE4E39">
            <w:pPr>
              <w:spacing w:after="120"/>
              <w:jc w:val="left"/>
              <w:rPr>
                <w:rStyle w:val="Code"/>
              </w:rPr>
            </w:pPr>
            <w:r w:rsidRPr="00BE4E39">
              <w:rPr>
                <w:rStyle w:val="Code"/>
              </w:rPr>
              <w:t>add 25 44</w:t>
            </w:r>
          </w:p>
          <w:p w:rsidR="00BE4E39" w:rsidRPr="00BE4E39" w:rsidRDefault="00BE4E39" w:rsidP="00BE4E39">
            <w:pPr>
              <w:spacing w:after="120"/>
              <w:jc w:val="left"/>
              <w:rPr>
                <w:rStyle w:val="Code"/>
              </w:rPr>
            </w:pPr>
            <w:r w:rsidRPr="00BE4E39">
              <w:rPr>
                <w:rStyle w:val="Code"/>
              </w:rPr>
              <w:t>add 44 40</w:t>
            </w:r>
          </w:p>
          <w:p w:rsidR="00BE4E39" w:rsidRPr="00BE4E39" w:rsidRDefault="00BE4E39" w:rsidP="00BE4E39">
            <w:pPr>
              <w:spacing w:after="120"/>
              <w:jc w:val="left"/>
              <w:rPr>
                <w:rStyle w:val="Code"/>
              </w:rPr>
            </w:pPr>
            <w:r w:rsidRPr="00BE4E39">
              <w:rPr>
                <w:rStyle w:val="Code"/>
              </w:rPr>
              <w:t>add 84 40</w:t>
            </w:r>
          </w:p>
          <w:p w:rsidR="00BE4E39" w:rsidRPr="00BE4E39" w:rsidRDefault="00BE4E39" w:rsidP="00BE4E39">
            <w:pPr>
              <w:spacing w:after="120"/>
              <w:jc w:val="left"/>
              <w:rPr>
                <w:rStyle w:val="Code"/>
              </w:rPr>
            </w:pPr>
            <w:r w:rsidRPr="00BE4E39">
              <w:rPr>
                <w:rStyle w:val="Code"/>
              </w:rPr>
              <w:t>add 55 40</w:t>
            </w:r>
          </w:p>
          <w:p w:rsidR="00BE4E39" w:rsidRPr="00BE4E39" w:rsidRDefault="00BE4E39" w:rsidP="00BE4E39">
            <w:pPr>
              <w:spacing w:after="120"/>
              <w:jc w:val="left"/>
              <w:rPr>
                <w:rStyle w:val="Code"/>
              </w:rPr>
            </w:pPr>
            <w:r w:rsidRPr="00BE4E39">
              <w:rPr>
                <w:rStyle w:val="Code"/>
              </w:rPr>
              <w:t>add 78 45</w:t>
            </w:r>
          </w:p>
          <w:p w:rsidR="00BE4E39" w:rsidRPr="00BE4E39" w:rsidRDefault="00BE4E39" w:rsidP="00BE4E39">
            <w:pPr>
              <w:spacing w:after="120"/>
              <w:jc w:val="left"/>
              <w:rPr>
                <w:rStyle w:val="Code"/>
              </w:rPr>
            </w:pPr>
            <w:r w:rsidRPr="00BE4E39">
              <w:rPr>
                <w:rStyle w:val="Code"/>
              </w:rPr>
              <w:t>add 71 53</w:t>
            </w:r>
          </w:p>
          <w:p w:rsidR="00BE4E39" w:rsidRPr="00BE4E39" w:rsidRDefault="00BE4E39" w:rsidP="00BE4E39">
            <w:pPr>
              <w:spacing w:after="120"/>
              <w:jc w:val="left"/>
              <w:rPr>
                <w:rStyle w:val="Code"/>
              </w:rPr>
            </w:pPr>
            <w:r w:rsidRPr="00BE4E39">
              <w:rPr>
                <w:rStyle w:val="Code"/>
              </w:rPr>
              <w:t>add 85 17</w:t>
            </w:r>
          </w:p>
          <w:p w:rsidR="00BE4E39" w:rsidRPr="00BE4E39" w:rsidRDefault="00BE4E39" w:rsidP="00BE4E39">
            <w:pPr>
              <w:spacing w:after="120"/>
              <w:jc w:val="left"/>
              <w:rPr>
                <w:rStyle w:val="Code"/>
              </w:rPr>
            </w:pPr>
            <w:r w:rsidRPr="00BE4E39">
              <w:rPr>
                <w:rStyle w:val="Code"/>
              </w:rPr>
              <w:t>add 71 74</w:t>
            </w:r>
          </w:p>
          <w:p w:rsidR="00BE4E39" w:rsidRPr="00BE4E39" w:rsidRDefault="00BE4E39" w:rsidP="00BE4E39">
            <w:pPr>
              <w:spacing w:after="120"/>
              <w:jc w:val="left"/>
              <w:rPr>
                <w:rStyle w:val="Code"/>
              </w:rPr>
            </w:pPr>
            <w:r w:rsidRPr="00BE4E39">
              <w:rPr>
                <w:rStyle w:val="Code"/>
              </w:rPr>
              <w:t>add 78 60</w:t>
            </w:r>
          </w:p>
          <w:p w:rsidR="00BE4E39" w:rsidRPr="00BE4E39" w:rsidRDefault="00BE4E39" w:rsidP="00BE4E39">
            <w:pPr>
              <w:spacing w:after="120"/>
              <w:jc w:val="left"/>
              <w:rPr>
                <w:rStyle w:val="Code"/>
              </w:rPr>
            </w:pPr>
            <w:r w:rsidRPr="00BE4E39">
              <w:rPr>
                <w:rStyle w:val="Code"/>
              </w:rPr>
              <w:lastRenderedPageBreak/>
              <w:t>add 51 97</w:t>
            </w:r>
          </w:p>
          <w:p w:rsidR="00BE4E39" w:rsidRPr="00BE4E39" w:rsidRDefault="00BE4E39" w:rsidP="00BE4E39">
            <w:pPr>
              <w:spacing w:after="120"/>
              <w:jc w:val="left"/>
              <w:rPr>
                <w:rStyle w:val="Code"/>
              </w:rPr>
            </w:pPr>
            <w:r w:rsidRPr="00BE4E39">
              <w:rPr>
                <w:rStyle w:val="Code"/>
              </w:rPr>
              <w:t>add 21 58</w:t>
            </w:r>
          </w:p>
          <w:p w:rsidR="00BE4E39" w:rsidRPr="00BE4E39" w:rsidRDefault="00BE4E39" w:rsidP="00BE4E39">
            <w:pPr>
              <w:spacing w:after="120"/>
              <w:jc w:val="left"/>
              <w:rPr>
                <w:rStyle w:val="Code"/>
              </w:rPr>
            </w:pPr>
            <w:r w:rsidRPr="00BE4E39">
              <w:rPr>
                <w:rStyle w:val="Code"/>
              </w:rPr>
              <w:t>add 21 67</w:t>
            </w:r>
          </w:p>
          <w:p w:rsidR="00BE4E39" w:rsidRPr="00BE4E39" w:rsidRDefault="00BE4E39" w:rsidP="00BE4E39">
            <w:pPr>
              <w:spacing w:after="120"/>
              <w:jc w:val="left"/>
              <w:rPr>
                <w:rStyle w:val="Code"/>
              </w:rPr>
            </w:pPr>
            <w:r w:rsidRPr="00BE4E39">
              <w:rPr>
                <w:rStyle w:val="Code"/>
              </w:rPr>
              <w:t>add 35 32</w:t>
            </w:r>
          </w:p>
          <w:p w:rsidR="00BE4E39" w:rsidRPr="00BE4E39" w:rsidRDefault="00BE4E39" w:rsidP="00BE4E39">
            <w:pPr>
              <w:spacing w:after="120"/>
              <w:jc w:val="left"/>
              <w:rPr>
                <w:rStyle w:val="Code"/>
              </w:rPr>
            </w:pPr>
            <w:r w:rsidRPr="00BE4E39">
              <w:rPr>
                <w:rStyle w:val="Code"/>
              </w:rPr>
              <w:t>add 59 97</w:t>
            </w:r>
          </w:p>
          <w:p w:rsidR="00BE4E39" w:rsidRPr="00BE4E39" w:rsidRDefault="00BE4E39" w:rsidP="00BE4E39">
            <w:pPr>
              <w:spacing w:after="120"/>
              <w:jc w:val="left"/>
              <w:rPr>
                <w:rStyle w:val="Code"/>
              </w:rPr>
            </w:pPr>
            <w:r w:rsidRPr="00BE4E39">
              <w:rPr>
                <w:rStyle w:val="Code"/>
              </w:rPr>
              <w:t>add 64 89</w:t>
            </w:r>
          </w:p>
          <w:p w:rsidR="00BE4E39" w:rsidRPr="00BE4E39" w:rsidRDefault="00BE4E39" w:rsidP="00BE4E39">
            <w:pPr>
              <w:spacing w:after="120"/>
              <w:jc w:val="left"/>
              <w:rPr>
                <w:rStyle w:val="Code"/>
              </w:rPr>
            </w:pPr>
            <w:r w:rsidRPr="00BE4E39">
              <w:rPr>
                <w:rStyle w:val="Code"/>
              </w:rPr>
              <w:t>add 96 90</w:t>
            </w:r>
          </w:p>
          <w:p w:rsidR="00BE4E39" w:rsidRPr="00BE4E39" w:rsidRDefault="00BE4E39" w:rsidP="00BE4E39">
            <w:pPr>
              <w:spacing w:after="120"/>
              <w:jc w:val="left"/>
              <w:rPr>
                <w:rStyle w:val="Code"/>
              </w:rPr>
            </w:pPr>
            <w:r w:rsidRPr="00BE4E39">
              <w:rPr>
                <w:rStyle w:val="Code"/>
              </w:rPr>
              <w:t>add 28 46</w:t>
            </w:r>
          </w:p>
          <w:p w:rsidR="00BE4E39" w:rsidRPr="00BE4E39" w:rsidRDefault="00BE4E39" w:rsidP="00BE4E39">
            <w:pPr>
              <w:spacing w:after="120"/>
              <w:jc w:val="left"/>
              <w:rPr>
                <w:rStyle w:val="Code"/>
              </w:rPr>
            </w:pPr>
            <w:r w:rsidRPr="00BE4E39">
              <w:rPr>
                <w:rStyle w:val="Code"/>
              </w:rPr>
              <w:t>add 17 96</w:t>
            </w:r>
          </w:p>
          <w:p w:rsidR="00BE4E39" w:rsidRPr="00BE4E39" w:rsidRDefault="00BE4E39" w:rsidP="00BE4E39">
            <w:pPr>
              <w:spacing w:after="120"/>
              <w:jc w:val="left"/>
              <w:rPr>
                <w:rStyle w:val="Code"/>
              </w:rPr>
            </w:pPr>
            <w:r w:rsidRPr="00BE4E39">
              <w:rPr>
                <w:rStyle w:val="Code"/>
              </w:rPr>
              <w:t>add 55 53</w:t>
            </w:r>
          </w:p>
          <w:p w:rsidR="00BE4E39" w:rsidRPr="00BE4E39" w:rsidRDefault="00BE4E39" w:rsidP="00BE4E39">
            <w:pPr>
              <w:spacing w:after="120"/>
              <w:jc w:val="left"/>
              <w:rPr>
                <w:rStyle w:val="Code"/>
              </w:rPr>
            </w:pPr>
            <w:r w:rsidRPr="00BE4E39">
              <w:rPr>
                <w:rStyle w:val="Code"/>
              </w:rPr>
              <w:t>add 69 66</w:t>
            </w:r>
          </w:p>
          <w:p w:rsidR="00BE4E39" w:rsidRPr="00BE4E39" w:rsidRDefault="00BE4E39" w:rsidP="00BE4E39">
            <w:pPr>
              <w:spacing w:after="120"/>
              <w:jc w:val="left"/>
              <w:rPr>
                <w:rStyle w:val="Code"/>
              </w:rPr>
            </w:pPr>
            <w:r w:rsidRPr="00BE4E39">
              <w:rPr>
                <w:rStyle w:val="Code"/>
              </w:rPr>
              <w:t>add 90 43</w:t>
            </w:r>
          </w:p>
          <w:p w:rsidR="00BE4E39" w:rsidRPr="00BE4E39" w:rsidRDefault="00BE4E39" w:rsidP="00BE4E39">
            <w:pPr>
              <w:spacing w:after="120"/>
              <w:jc w:val="left"/>
              <w:rPr>
                <w:rStyle w:val="Code"/>
              </w:rPr>
            </w:pPr>
            <w:r w:rsidRPr="00BE4E39">
              <w:rPr>
                <w:rStyle w:val="Code"/>
              </w:rPr>
              <w:t>add 34 43</w:t>
            </w:r>
          </w:p>
          <w:p w:rsidR="00BE4E39" w:rsidRPr="00BE4E39" w:rsidRDefault="00BE4E39" w:rsidP="00BE4E39">
            <w:pPr>
              <w:spacing w:after="120"/>
              <w:jc w:val="left"/>
              <w:rPr>
                <w:rStyle w:val="Code"/>
              </w:rPr>
            </w:pPr>
            <w:r w:rsidRPr="00BE4E39">
              <w:rPr>
                <w:rStyle w:val="Code"/>
              </w:rPr>
              <w:t>add 80 66</w:t>
            </w:r>
          </w:p>
          <w:p w:rsidR="00BE4E39" w:rsidRPr="00BE4E39" w:rsidRDefault="00BE4E39" w:rsidP="00BE4E39">
            <w:pPr>
              <w:spacing w:after="120"/>
              <w:jc w:val="left"/>
              <w:rPr>
                <w:rStyle w:val="Code"/>
              </w:rPr>
            </w:pPr>
            <w:r w:rsidRPr="00BE4E39">
              <w:rPr>
                <w:rStyle w:val="Code"/>
              </w:rPr>
              <w:t>add 24 45</w:t>
            </w:r>
          </w:p>
          <w:p w:rsidR="00BE4E39" w:rsidRPr="00BE4E39" w:rsidRDefault="00BE4E39" w:rsidP="00BE4E39">
            <w:pPr>
              <w:spacing w:after="120"/>
              <w:jc w:val="left"/>
              <w:rPr>
                <w:rStyle w:val="Code"/>
              </w:rPr>
            </w:pPr>
            <w:r w:rsidRPr="00BE4E39">
              <w:rPr>
                <w:rStyle w:val="Code"/>
              </w:rPr>
              <w:t>add 65 35</w:t>
            </w:r>
          </w:p>
          <w:p w:rsidR="00BE4E39" w:rsidRPr="00BE4E39" w:rsidRDefault="00BE4E39" w:rsidP="00BE4E39">
            <w:pPr>
              <w:spacing w:after="120"/>
              <w:jc w:val="left"/>
              <w:rPr>
                <w:rStyle w:val="Code"/>
              </w:rPr>
            </w:pPr>
            <w:r w:rsidRPr="00BE4E39">
              <w:rPr>
                <w:rStyle w:val="Code"/>
              </w:rPr>
              <w:t>add 25 16</w:t>
            </w:r>
          </w:p>
          <w:p w:rsidR="00BE4E39" w:rsidRPr="00BE4E39" w:rsidRDefault="00BE4E39" w:rsidP="00BE4E39">
            <w:pPr>
              <w:spacing w:after="120"/>
              <w:jc w:val="left"/>
              <w:rPr>
                <w:rStyle w:val="Code"/>
              </w:rPr>
            </w:pPr>
            <w:r w:rsidRPr="00BE4E39">
              <w:rPr>
                <w:rStyle w:val="Code"/>
              </w:rPr>
              <w:t>add 77 81</w:t>
            </w:r>
          </w:p>
          <w:p w:rsidR="00BE4E39" w:rsidRPr="00BE4E39" w:rsidRDefault="00BE4E39" w:rsidP="00BE4E39">
            <w:pPr>
              <w:spacing w:after="120"/>
              <w:jc w:val="left"/>
              <w:rPr>
                <w:rStyle w:val="Code"/>
              </w:rPr>
            </w:pPr>
            <w:r w:rsidRPr="00BE4E39">
              <w:rPr>
                <w:rStyle w:val="Code"/>
              </w:rPr>
              <w:t>add 14 33</w:t>
            </w:r>
          </w:p>
          <w:p w:rsidR="00BE4E39" w:rsidRPr="00BE4E39" w:rsidRDefault="00BE4E39" w:rsidP="00BE4E39">
            <w:pPr>
              <w:spacing w:after="120"/>
              <w:jc w:val="left"/>
              <w:rPr>
                <w:rStyle w:val="Code"/>
              </w:rPr>
            </w:pPr>
            <w:r w:rsidRPr="00BE4E39">
              <w:rPr>
                <w:rStyle w:val="Code"/>
              </w:rPr>
              <w:t>add 14 14</w:t>
            </w:r>
          </w:p>
          <w:p w:rsidR="00BE4E39" w:rsidRPr="00BE4E39" w:rsidRDefault="00BE4E39" w:rsidP="00BE4E39">
            <w:pPr>
              <w:spacing w:after="120"/>
              <w:jc w:val="left"/>
              <w:rPr>
                <w:rStyle w:val="Code"/>
              </w:rPr>
            </w:pPr>
            <w:r w:rsidRPr="00BE4E39">
              <w:rPr>
                <w:rStyle w:val="Code"/>
              </w:rPr>
              <w:t>add 10 65</w:t>
            </w:r>
          </w:p>
          <w:p w:rsidR="00BE4E39" w:rsidRPr="00BE4E39" w:rsidRDefault="00BE4E39" w:rsidP="00BE4E39">
            <w:pPr>
              <w:spacing w:after="120"/>
              <w:jc w:val="left"/>
              <w:rPr>
                <w:rStyle w:val="Code"/>
              </w:rPr>
            </w:pPr>
            <w:r w:rsidRPr="00BE4E39">
              <w:rPr>
                <w:rStyle w:val="Code"/>
              </w:rPr>
              <w:t>add 12 66</w:t>
            </w:r>
          </w:p>
          <w:p w:rsidR="00BE4E39" w:rsidRPr="00BE4E39" w:rsidRDefault="00BE4E39" w:rsidP="00BE4E39">
            <w:pPr>
              <w:spacing w:after="120"/>
              <w:jc w:val="left"/>
              <w:rPr>
                <w:rStyle w:val="Code"/>
              </w:rPr>
            </w:pPr>
            <w:r w:rsidRPr="00BE4E39">
              <w:rPr>
                <w:rStyle w:val="Code"/>
              </w:rPr>
              <w:t>add 57 69</w:t>
            </w:r>
          </w:p>
          <w:p w:rsidR="00BE4E39" w:rsidRPr="00BE4E39" w:rsidRDefault="00BE4E39" w:rsidP="00BE4E39">
            <w:pPr>
              <w:spacing w:after="120"/>
              <w:jc w:val="left"/>
              <w:rPr>
                <w:rStyle w:val="Code"/>
              </w:rPr>
            </w:pPr>
            <w:r w:rsidRPr="00BE4E39">
              <w:rPr>
                <w:rStyle w:val="Code"/>
              </w:rPr>
              <w:t>add 41 39</w:t>
            </w:r>
          </w:p>
          <w:p w:rsidR="00BE4E39" w:rsidRPr="00BE4E39" w:rsidRDefault="00BE4E39" w:rsidP="00BE4E39">
            <w:pPr>
              <w:spacing w:after="120"/>
              <w:jc w:val="left"/>
              <w:rPr>
                <w:rStyle w:val="Code"/>
              </w:rPr>
            </w:pPr>
            <w:r w:rsidRPr="00BE4E39">
              <w:rPr>
                <w:rStyle w:val="Code"/>
              </w:rPr>
              <w:t>add 23 26</w:t>
            </w:r>
          </w:p>
          <w:p w:rsidR="00BE4E39" w:rsidRPr="00BE4E39" w:rsidRDefault="00BE4E39" w:rsidP="00BE4E39">
            <w:pPr>
              <w:spacing w:after="120"/>
              <w:jc w:val="left"/>
              <w:rPr>
                <w:rStyle w:val="Code"/>
              </w:rPr>
            </w:pPr>
            <w:r w:rsidRPr="00BE4E39">
              <w:rPr>
                <w:rStyle w:val="Code"/>
              </w:rPr>
              <w:t>add 24 13</w:t>
            </w:r>
          </w:p>
          <w:p w:rsidR="00BE4E39" w:rsidRPr="00BE4E39" w:rsidRDefault="00BE4E39" w:rsidP="00BE4E39">
            <w:pPr>
              <w:spacing w:after="120"/>
              <w:jc w:val="left"/>
              <w:rPr>
                <w:rStyle w:val="Code"/>
              </w:rPr>
            </w:pPr>
            <w:r w:rsidRPr="00BE4E39">
              <w:rPr>
                <w:rStyle w:val="Code"/>
              </w:rPr>
              <w:t>add 95 51</w:t>
            </w:r>
          </w:p>
          <w:p w:rsidR="00BE4E39" w:rsidRPr="00BE4E39" w:rsidRDefault="00BE4E39" w:rsidP="00BE4E39">
            <w:pPr>
              <w:spacing w:after="120"/>
              <w:jc w:val="left"/>
              <w:rPr>
                <w:rStyle w:val="Code"/>
              </w:rPr>
            </w:pPr>
            <w:r w:rsidRPr="00BE4E39">
              <w:rPr>
                <w:rStyle w:val="Code"/>
              </w:rPr>
              <w:t>add 14 40</w:t>
            </w:r>
          </w:p>
          <w:p w:rsidR="00BE4E39" w:rsidRPr="00BE4E39" w:rsidRDefault="00BE4E39" w:rsidP="00BE4E39">
            <w:pPr>
              <w:spacing w:after="120"/>
              <w:jc w:val="left"/>
              <w:rPr>
                <w:rStyle w:val="Code"/>
              </w:rPr>
            </w:pPr>
            <w:r w:rsidRPr="00BE4E39">
              <w:rPr>
                <w:rStyle w:val="Code"/>
              </w:rPr>
              <w:t>add 83 92</w:t>
            </w:r>
          </w:p>
          <w:p w:rsidR="00BE4E39" w:rsidRPr="00BE4E39" w:rsidRDefault="00BE4E39" w:rsidP="00BE4E39">
            <w:pPr>
              <w:spacing w:after="120"/>
              <w:jc w:val="left"/>
              <w:rPr>
                <w:rStyle w:val="Code"/>
              </w:rPr>
            </w:pPr>
            <w:r w:rsidRPr="00BE4E39">
              <w:rPr>
                <w:rStyle w:val="Code"/>
              </w:rPr>
              <w:t>add 18 86</w:t>
            </w:r>
          </w:p>
          <w:p w:rsidR="00BE4E39" w:rsidRPr="00BE4E39" w:rsidRDefault="00BE4E39" w:rsidP="00BE4E39">
            <w:pPr>
              <w:spacing w:after="120"/>
              <w:jc w:val="left"/>
              <w:rPr>
                <w:rStyle w:val="Code"/>
              </w:rPr>
            </w:pPr>
            <w:r w:rsidRPr="00BE4E39">
              <w:rPr>
                <w:rStyle w:val="Code"/>
              </w:rPr>
              <w:t>add 82 29</w:t>
            </w:r>
          </w:p>
          <w:p w:rsidR="00BE4E39" w:rsidRPr="00BE4E39" w:rsidRDefault="00BE4E39" w:rsidP="00BE4E39">
            <w:pPr>
              <w:spacing w:after="120"/>
              <w:jc w:val="left"/>
              <w:rPr>
                <w:rStyle w:val="Code"/>
              </w:rPr>
            </w:pPr>
            <w:r w:rsidRPr="00BE4E39">
              <w:rPr>
                <w:rStyle w:val="Code"/>
              </w:rPr>
              <w:t>add 29 79</w:t>
            </w:r>
          </w:p>
          <w:p w:rsidR="00BE4E39" w:rsidRPr="00BE4E39" w:rsidRDefault="00BE4E39" w:rsidP="00BE4E39">
            <w:pPr>
              <w:spacing w:after="120"/>
              <w:jc w:val="left"/>
              <w:rPr>
                <w:rStyle w:val="Code"/>
              </w:rPr>
            </w:pPr>
            <w:r w:rsidRPr="00BE4E39">
              <w:rPr>
                <w:rStyle w:val="Code"/>
              </w:rPr>
              <w:t>add 64 22</w:t>
            </w:r>
          </w:p>
          <w:p w:rsidR="00BE4E39" w:rsidRPr="00BE4E39" w:rsidRDefault="00BE4E39" w:rsidP="00BE4E39">
            <w:pPr>
              <w:spacing w:after="120"/>
              <w:jc w:val="left"/>
              <w:rPr>
                <w:rStyle w:val="Code"/>
              </w:rPr>
            </w:pPr>
            <w:r w:rsidRPr="00BE4E39">
              <w:rPr>
                <w:rStyle w:val="Code"/>
              </w:rPr>
              <w:t>add 64 18</w:t>
            </w:r>
          </w:p>
          <w:p w:rsidR="00BE4E39" w:rsidRPr="00BE4E39" w:rsidRDefault="00BE4E39" w:rsidP="00BE4E39">
            <w:pPr>
              <w:spacing w:after="120"/>
              <w:jc w:val="left"/>
              <w:rPr>
                <w:rStyle w:val="Code"/>
              </w:rPr>
            </w:pPr>
            <w:r w:rsidRPr="00BE4E39">
              <w:rPr>
                <w:rStyle w:val="Code"/>
              </w:rPr>
              <w:t>add 57 83</w:t>
            </w:r>
          </w:p>
          <w:p w:rsidR="00BE4E39" w:rsidRPr="00BE4E39" w:rsidRDefault="00BE4E39" w:rsidP="00BE4E39">
            <w:pPr>
              <w:spacing w:after="120"/>
              <w:jc w:val="left"/>
              <w:rPr>
                <w:rStyle w:val="Code"/>
              </w:rPr>
            </w:pPr>
            <w:r w:rsidRPr="00BE4E39">
              <w:rPr>
                <w:rStyle w:val="Code"/>
              </w:rPr>
              <w:t>add 40 63</w:t>
            </w:r>
          </w:p>
          <w:p w:rsidR="00BE4E39" w:rsidRPr="00BE4E39" w:rsidRDefault="00BE4E39" w:rsidP="00BE4E39">
            <w:pPr>
              <w:spacing w:after="120"/>
              <w:jc w:val="left"/>
              <w:rPr>
                <w:rStyle w:val="Code"/>
              </w:rPr>
            </w:pPr>
            <w:r w:rsidRPr="00BE4E39">
              <w:rPr>
                <w:rStyle w:val="Code"/>
              </w:rPr>
              <w:t>add 47 89</w:t>
            </w:r>
          </w:p>
          <w:p w:rsidR="00BE4E39" w:rsidRPr="00BE4E39" w:rsidRDefault="00BE4E39" w:rsidP="00BE4E39">
            <w:pPr>
              <w:spacing w:after="120"/>
              <w:jc w:val="left"/>
              <w:rPr>
                <w:rStyle w:val="Code"/>
              </w:rPr>
            </w:pPr>
            <w:r w:rsidRPr="00BE4E39">
              <w:rPr>
                <w:rStyle w:val="Code"/>
              </w:rPr>
              <w:t>add 59 19</w:t>
            </w:r>
          </w:p>
          <w:p w:rsidR="00BE4E39" w:rsidRPr="00BE4E39" w:rsidRDefault="00BE4E39" w:rsidP="00BE4E39">
            <w:pPr>
              <w:spacing w:after="120"/>
              <w:jc w:val="left"/>
              <w:rPr>
                <w:rStyle w:val="Code"/>
              </w:rPr>
            </w:pPr>
            <w:r w:rsidRPr="00BE4E39">
              <w:rPr>
                <w:rStyle w:val="Code"/>
              </w:rPr>
              <w:t>add 91 96</w:t>
            </w:r>
          </w:p>
          <w:p w:rsidR="00BE4E39" w:rsidRPr="00BE4E39" w:rsidRDefault="00BE4E39" w:rsidP="00BE4E39">
            <w:pPr>
              <w:spacing w:after="120"/>
              <w:jc w:val="left"/>
              <w:rPr>
                <w:rStyle w:val="Code"/>
              </w:rPr>
            </w:pPr>
            <w:r w:rsidRPr="00BE4E39">
              <w:rPr>
                <w:rStyle w:val="Code"/>
              </w:rPr>
              <w:t>add 77 28</w:t>
            </w:r>
          </w:p>
          <w:p w:rsidR="00BE4E39" w:rsidRPr="00BE4E39" w:rsidRDefault="00BE4E39" w:rsidP="00BE4E39">
            <w:pPr>
              <w:spacing w:after="120"/>
              <w:jc w:val="left"/>
              <w:rPr>
                <w:rStyle w:val="Code"/>
              </w:rPr>
            </w:pPr>
            <w:r w:rsidRPr="00BE4E39">
              <w:rPr>
                <w:rStyle w:val="Code"/>
              </w:rPr>
              <w:t>add 82 48</w:t>
            </w:r>
          </w:p>
          <w:p w:rsidR="00BE4E39" w:rsidRPr="00BE4E39" w:rsidRDefault="00BE4E39" w:rsidP="00BE4E39">
            <w:pPr>
              <w:spacing w:after="120"/>
              <w:jc w:val="left"/>
              <w:rPr>
                <w:rStyle w:val="Code"/>
              </w:rPr>
            </w:pPr>
            <w:r w:rsidRPr="00BE4E39">
              <w:rPr>
                <w:rStyle w:val="Code"/>
              </w:rPr>
              <w:t>add 53 58</w:t>
            </w:r>
          </w:p>
          <w:p w:rsidR="00BE4E39" w:rsidRPr="00BE4E39" w:rsidRDefault="00BE4E39" w:rsidP="00BE4E39">
            <w:pPr>
              <w:spacing w:after="120"/>
              <w:jc w:val="left"/>
              <w:rPr>
                <w:rStyle w:val="Code"/>
              </w:rPr>
            </w:pPr>
            <w:r w:rsidRPr="00BE4E39">
              <w:rPr>
                <w:rStyle w:val="Code"/>
              </w:rPr>
              <w:t>add 25 93</w:t>
            </w:r>
          </w:p>
          <w:p w:rsidR="00BE4E39" w:rsidRPr="00BE4E39" w:rsidRDefault="00BE4E39" w:rsidP="00BE4E39">
            <w:pPr>
              <w:spacing w:after="120"/>
              <w:jc w:val="left"/>
              <w:rPr>
                <w:rStyle w:val="Code"/>
              </w:rPr>
            </w:pPr>
            <w:r w:rsidRPr="00BE4E39">
              <w:rPr>
                <w:rStyle w:val="Code"/>
              </w:rPr>
              <w:t>add 32 60</w:t>
            </w:r>
          </w:p>
          <w:p w:rsidR="00BE4E39" w:rsidRPr="00BE4E39" w:rsidRDefault="00BE4E39" w:rsidP="00BE4E39">
            <w:pPr>
              <w:spacing w:after="120"/>
              <w:jc w:val="left"/>
              <w:rPr>
                <w:rStyle w:val="Code"/>
              </w:rPr>
            </w:pPr>
            <w:r w:rsidRPr="00BE4E39">
              <w:rPr>
                <w:rStyle w:val="Code"/>
              </w:rPr>
              <w:lastRenderedPageBreak/>
              <w:t>add 31 41</w:t>
            </w:r>
          </w:p>
          <w:p w:rsidR="00BE4E39" w:rsidRPr="00BE4E39" w:rsidRDefault="00BE4E39" w:rsidP="00BE4E39">
            <w:pPr>
              <w:spacing w:after="120"/>
              <w:jc w:val="left"/>
              <w:rPr>
                <w:rStyle w:val="Code"/>
              </w:rPr>
            </w:pPr>
            <w:r w:rsidRPr="00BE4E39">
              <w:rPr>
                <w:rStyle w:val="Code"/>
              </w:rPr>
              <w:t>add 14 57</w:t>
            </w:r>
          </w:p>
          <w:p w:rsidR="00BE4E39" w:rsidRPr="00BE4E39" w:rsidRDefault="00BE4E39" w:rsidP="00BE4E39">
            <w:pPr>
              <w:spacing w:after="120"/>
              <w:jc w:val="left"/>
              <w:rPr>
                <w:rStyle w:val="Code"/>
              </w:rPr>
            </w:pPr>
            <w:r w:rsidRPr="00BE4E39">
              <w:rPr>
                <w:rStyle w:val="Code"/>
              </w:rPr>
              <w:t>add 69 53</w:t>
            </w:r>
          </w:p>
          <w:p w:rsidR="00BE4E39" w:rsidRPr="00BE4E39" w:rsidRDefault="00BE4E39" w:rsidP="00BE4E39">
            <w:pPr>
              <w:spacing w:after="120"/>
              <w:jc w:val="left"/>
              <w:rPr>
                <w:rStyle w:val="Code"/>
              </w:rPr>
            </w:pPr>
            <w:r w:rsidRPr="00BE4E39">
              <w:rPr>
                <w:rStyle w:val="Code"/>
              </w:rPr>
              <w:t>add 28 71</w:t>
            </w:r>
          </w:p>
          <w:p w:rsidR="00BE4E39" w:rsidRPr="00BE4E39" w:rsidRDefault="00BE4E39" w:rsidP="00BE4E39">
            <w:pPr>
              <w:spacing w:after="120"/>
              <w:jc w:val="left"/>
              <w:rPr>
                <w:rStyle w:val="Code"/>
              </w:rPr>
            </w:pPr>
            <w:r w:rsidRPr="00BE4E39">
              <w:rPr>
                <w:rStyle w:val="Code"/>
              </w:rPr>
              <w:t>add 90 33</w:t>
            </w:r>
          </w:p>
          <w:p w:rsidR="00BE4E39" w:rsidRPr="00BE4E39" w:rsidRDefault="00BE4E39" w:rsidP="00BE4E39">
            <w:pPr>
              <w:spacing w:after="120"/>
              <w:jc w:val="left"/>
              <w:rPr>
                <w:rStyle w:val="Code"/>
              </w:rPr>
            </w:pPr>
            <w:r w:rsidRPr="00BE4E39">
              <w:rPr>
                <w:rStyle w:val="Code"/>
              </w:rPr>
              <w:t>add 77 38</w:t>
            </w:r>
          </w:p>
          <w:p w:rsidR="00BE4E39" w:rsidRPr="00BE4E39" w:rsidRDefault="00BE4E39" w:rsidP="00BE4E39">
            <w:pPr>
              <w:spacing w:after="120"/>
              <w:jc w:val="left"/>
              <w:rPr>
                <w:rStyle w:val="Code"/>
              </w:rPr>
            </w:pPr>
            <w:r w:rsidRPr="00BE4E39">
              <w:rPr>
                <w:rStyle w:val="Code"/>
              </w:rPr>
              <w:t>add 76 86</w:t>
            </w:r>
          </w:p>
          <w:p w:rsidR="00BE4E39" w:rsidRPr="00BE4E39" w:rsidRDefault="00BE4E39" w:rsidP="00BE4E39">
            <w:pPr>
              <w:spacing w:after="120"/>
              <w:jc w:val="left"/>
              <w:rPr>
                <w:rStyle w:val="Code"/>
              </w:rPr>
            </w:pPr>
            <w:r w:rsidRPr="00BE4E39">
              <w:rPr>
                <w:rStyle w:val="Code"/>
              </w:rPr>
              <w:t>add 15 81</w:t>
            </w:r>
          </w:p>
          <w:p w:rsidR="00BE4E39" w:rsidRPr="00BE4E39" w:rsidRDefault="00BE4E39" w:rsidP="00BE4E39">
            <w:pPr>
              <w:spacing w:after="120"/>
              <w:jc w:val="left"/>
              <w:rPr>
                <w:rStyle w:val="Code"/>
              </w:rPr>
            </w:pPr>
            <w:r w:rsidRPr="00BE4E39">
              <w:rPr>
                <w:rStyle w:val="Code"/>
              </w:rPr>
              <w:t>add 82 13</w:t>
            </w:r>
          </w:p>
          <w:p w:rsidR="00BE4E39" w:rsidRPr="00BE4E39" w:rsidRDefault="00BE4E39" w:rsidP="00BE4E39">
            <w:pPr>
              <w:spacing w:after="120"/>
              <w:jc w:val="left"/>
              <w:rPr>
                <w:rStyle w:val="Code"/>
              </w:rPr>
            </w:pPr>
            <w:r w:rsidRPr="00BE4E39">
              <w:rPr>
                <w:rStyle w:val="Code"/>
              </w:rPr>
              <w:t>add 66 25</w:t>
            </w:r>
          </w:p>
          <w:p w:rsidR="00BE4E39" w:rsidRPr="00BE4E39" w:rsidRDefault="00BE4E39" w:rsidP="00BE4E39">
            <w:pPr>
              <w:spacing w:after="120"/>
              <w:jc w:val="left"/>
              <w:rPr>
                <w:rStyle w:val="Code"/>
              </w:rPr>
            </w:pPr>
            <w:r w:rsidRPr="00BE4E39">
              <w:rPr>
                <w:rStyle w:val="Code"/>
              </w:rPr>
              <w:t>add 29 24</w:t>
            </w:r>
          </w:p>
          <w:p w:rsidR="00BE4E39" w:rsidRPr="00BE4E39" w:rsidRDefault="00BE4E39" w:rsidP="00BE4E39">
            <w:pPr>
              <w:spacing w:after="120"/>
              <w:jc w:val="left"/>
              <w:rPr>
                <w:rStyle w:val="Code"/>
              </w:rPr>
            </w:pPr>
            <w:r w:rsidRPr="00BE4E39">
              <w:rPr>
                <w:rStyle w:val="Code"/>
              </w:rPr>
              <w:t>add 38 38</w:t>
            </w:r>
          </w:p>
          <w:p w:rsidR="00BE4E39" w:rsidRPr="00BE4E39" w:rsidRDefault="00BE4E39" w:rsidP="00BE4E39">
            <w:pPr>
              <w:spacing w:after="120"/>
              <w:jc w:val="left"/>
              <w:rPr>
                <w:rStyle w:val="Code"/>
              </w:rPr>
            </w:pPr>
            <w:r w:rsidRPr="00BE4E39">
              <w:rPr>
                <w:rStyle w:val="Code"/>
              </w:rPr>
              <w:t>add 28 86</w:t>
            </w:r>
          </w:p>
          <w:p w:rsidR="00BE4E39" w:rsidRPr="00BE4E39" w:rsidRDefault="00BE4E39" w:rsidP="00BE4E39">
            <w:pPr>
              <w:spacing w:after="120"/>
              <w:jc w:val="left"/>
              <w:rPr>
                <w:rStyle w:val="Code"/>
              </w:rPr>
            </w:pPr>
            <w:r w:rsidRPr="00BE4E39">
              <w:rPr>
                <w:rStyle w:val="Code"/>
              </w:rPr>
              <w:t>add 77 17</w:t>
            </w:r>
          </w:p>
          <w:p w:rsidR="00BE4E39" w:rsidRPr="00BE4E39" w:rsidRDefault="00BE4E39" w:rsidP="00BE4E39">
            <w:pPr>
              <w:spacing w:after="120"/>
              <w:jc w:val="left"/>
              <w:rPr>
                <w:rStyle w:val="Code"/>
              </w:rPr>
            </w:pPr>
            <w:r w:rsidRPr="00BE4E39">
              <w:rPr>
                <w:rStyle w:val="Code"/>
              </w:rPr>
              <w:t>add 46 63</w:t>
            </w:r>
          </w:p>
          <w:p w:rsidR="00BE4E39" w:rsidRPr="00BE4E39" w:rsidRDefault="00BE4E39" w:rsidP="00BE4E39">
            <w:pPr>
              <w:spacing w:after="120"/>
              <w:jc w:val="left"/>
              <w:rPr>
                <w:rStyle w:val="Code"/>
              </w:rPr>
            </w:pPr>
            <w:r w:rsidRPr="00BE4E39">
              <w:rPr>
                <w:rStyle w:val="Code"/>
              </w:rPr>
              <w:t>add 86 62</w:t>
            </w:r>
          </w:p>
          <w:p w:rsidR="00BE4E39" w:rsidRPr="00BE4E39" w:rsidRDefault="00BE4E39" w:rsidP="00BE4E39">
            <w:pPr>
              <w:spacing w:after="120"/>
              <w:jc w:val="left"/>
              <w:rPr>
                <w:rStyle w:val="Code"/>
              </w:rPr>
            </w:pPr>
            <w:r w:rsidRPr="00BE4E39">
              <w:rPr>
                <w:rStyle w:val="Code"/>
              </w:rPr>
              <w:t>add 99 47</w:t>
            </w:r>
          </w:p>
          <w:p w:rsidR="00BE4E39" w:rsidRPr="00BE4E39" w:rsidRDefault="00BE4E39" w:rsidP="00BE4E39">
            <w:pPr>
              <w:spacing w:after="120"/>
              <w:jc w:val="left"/>
              <w:rPr>
                <w:rStyle w:val="Code"/>
              </w:rPr>
            </w:pPr>
            <w:r w:rsidRPr="00BE4E39">
              <w:rPr>
                <w:rStyle w:val="Code"/>
              </w:rPr>
              <w:t>add 63 55</w:t>
            </w:r>
          </w:p>
          <w:p w:rsidR="00BE4E39" w:rsidRPr="00BE4E39" w:rsidRDefault="00BE4E39" w:rsidP="00BE4E39">
            <w:pPr>
              <w:spacing w:after="120"/>
              <w:jc w:val="left"/>
              <w:rPr>
                <w:rStyle w:val="Code"/>
              </w:rPr>
            </w:pPr>
            <w:r w:rsidRPr="00BE4E39">
              <w:rPr>
                <w:rStyle w:val="Code"/>
              </w:rPr>
              <w:t>add 97 26</w:t>
            </w:r>
          </w:p>
          <w:p w:rsidR="00BE4E39" w:rsidRPr="00BE4E39" w:rsidRDefault="00BE4E39" w:rsidP="00BE4E39">
            <w:pPr>
              <w:spacing w:after="120"/>
              <w:jc w:val="left"/>
              <w:rPr>
                <w:rStyle w:val="Code"/>
              </w:rPr>
            </w:pPr>
            <w:r w:rsidRPr="00BE4E39">
              <w:rPr>
                <w:rStyle w:val="Code"/>
              </w:rPr>
              <w:t>add 74 31</w:t>
            </w:r>
          </w:p>
          <w:p w:rsidR="00BE4E39" w:rsidRPr="00BE4E39" w:rsidRDefault="00BE4E39" w:rsidP="00BE4E39">
            <w:pPr>
              <w:spacing w:after="120"/>
              <w:jc w:val="left"/>
              <w:rPr>
                <w:rStyle w:val="Code"/>
              </w:rPr>
            </w:pPr>
            <w:r w:rsidRPr="00BE4E39">
              <w:rPr>
                <w:rStyle w:val="Code"/>
              </w:rPr>
              <w:t>add 32 13</w:t>
            </w:r>
          </w:p>
          <w:p w:rsidR="00BE4E39" w:rsidRPr="00772FDF" w:rsidRDefault="00BE4E39" w:rsidP="00BE4E39">
            <w:pPr>
              <w:spacing w:after="120"/>
              <w:jc w:val="left"/>
              <w:rPr>
                <w:rFonts w:ascii="Consolas" w:hAnsi="Consolas" w:cs="Consolas"/>
                <w:noProof/>
                <w:highlight w:val="yellow"/>
                <w:lang w:val="en-US"/>
              </w:rPr>
            </w:pPr>
            <w:r w:rsidRPr="00BE4E39">
              <w:rPr>
                <w:rStyle w:val="Code"/>
              </w:rPr>
              <w:t>count</w:t>
            </w:r>
          </w:p>
        </w:tc>
        <w:tc>
          <w:tcPr>
            <w:tcW w:w="5386" w:type="dxa"/>
          </w:tcPr>
          <w:p w:rsidR="00BE4E39" w:rsidRPr="00BE4E39" w:rsidRDefault="00BE4E39" w:rsidP="00BE4E39">
            <w:pPr>
              <w:spacing w:after="120"/>
              <w:jc w:val="left"/>
              <w:rPr>
                <w:rStyle w:val="Code"/>
                <w:lang w:val="bg-BG"/>
              </w:rPr>
            </w:pPr>
            <w:r w:rsidRPr="00BE4E39">
              <w:rPr>
                <w:rStyle w:val="Code"/>
                <w:lang w:val="bg-BG"/>
              </w:rPr>
              <w:lastRenderedPageBreak/>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lastRenderedPageBreak/>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BE4E39" w:rsidRDefault="00BE4E39" w:rsidP="00BE4E39">
            <w:pPr>
              <w:spacing w:after="120"/>
              <w:jc w:val="left"/>
              <w:rPr>
                <w:rStyle w:val="Code"/>
                <w:lang w:val="bg-BG"/>
              </w:rPr>
            </w:pPr>
            <w:r w:rsidRPr="00BE4E39">
              <w:rPr>
                <w:rStyle w:val="Code"/>
                <w:lang w:val="bg-BG"/>
              </w:rPr>
              <w:t>False</w:t>
            </w:r>
          </w:p>
          <w:p w:rsidR="00BE4E39" w:rsidRPr="00E30FBA" w:rsidRDefault="00BE4E39" w:rsidP="00BE4E39">
            <w:pPr>
              <w:spacing w:after="120"/>
              <w:jc w:val="left"/>
              <w:rPr>
                <w:rFonts w:ascii="Consolas" w:hAnsi="Consolas" w:cs="Consolas"/>
                <w:noProof/>
                <w:highlight w:val="yellow"/>
              </w:rPr>
            </w:pPr>
            <w:r w:rsidRPr="00BE4E39">
              <w:rPr>
                <w:rStyle w:val="Code"/>
                <w:lang w:val="bg-BG"/>
              </w:rPr>
              <w:t>90</w:t>
            </w:r>
          </w:p>
        </w:tc>
      </w:tr>
      <w:tr w:rsidR="00BE4E39" w:rsidRPr="009B6236" w:rsidTr="001F0656">
        <w:tc>
          <w:tcPr>
            <w:tcW w:w="5387" w:type="dxa"/>
            <w:vAlign w:val="center"/>
          </w:tcPr>
          <w:p w:rsidR="00BE4E39" w:rsidRPr="00AF362F" w:rsidRDefault="00BE4E39" w:rsidP="00D23EDE">
            <w:pPr>
              <w:spacing w:after="120"/>
              <w:jc w:val="left"/>
              <w:rPr>
                <w:b/>
              </w:rPr>
            </w:pPr>
            <w:r w:rsidRPr="00AF362F">
              <w:rPr>
                <w:b/>
              </w:rPr>
              <w:lastRenderedPageBreak/>
              <w:t>Вход</w:t>
            </w:r>
          </w:p>
        </w:tc>
        <w:tc>
          <w:tcPr>
            <w:tcW w:w="5386" w:type="dxa"/>
            <w:vAlign w:val="center"/>
          </w:tcPr>
          <w:p w:rsidR="00BE4E39" w:rsidRPr="00AF362F" w:rsidRDefault="00BE4E39" w:rsidP="00D23EDE">
            <w:pPr>
              <w:spacing w:after="120"/>
              <w:jc w:val="left"/>
              <w:rPr>
                <w:b/>
              </w:rPr>
            </w:pPr>
            <w:r w:rsidRPr="00AF362F">
              <w:rPr>
                <w:b/>
              </w:rPr>
              <w:t>Изход</w:t>
            </w:r>
          </w:p>
        </w:tc>
      </w:tr>
      <w:tr w:rsidR="00BE4E39" w:rsidRPr="00E30FBA" w:rsidTr="001F0656">
        <w:tc>
          <w:tcPr>
            <w:tcW w:w="5387" w:type="dxa"/>
          </w:tcPr>
          <w:p w:rsidR="00BE4E39" w:rsidRPr="00C23CE8" w:rsidRDefault="00BE4E39" w:rsidP="00C23CE8">
            <w:pPr>
              <w:spacing w:after="120"/>
              <w:jc w:val="left"/>
              <w:rPr>
                <w:rFonts w:ascii="Consolas" w:hAnsi="Consolas" w:cs="Consolas"/>
                <w:noProof/>
              </w:rPr>
            </w:pPr>
            <w:r w:rsidRPr="00C23CE8">
              <w:rPr>
                <w:rFonts w:ascii="Consolas" w:hAnsi="Consolas" w:cs="Consolas"/>
                <w:noProof/>
              </w:rPr>
              <w:t>199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241 963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506</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280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779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880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452 330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432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703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309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202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573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54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lastRenderedPageBreak/>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683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189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377 651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157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353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314 671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450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11 428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98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323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410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924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594 783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638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169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932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123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922 848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144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361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875</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316</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939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637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924 815</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825</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398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281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102 997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212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lastRenderedPageBreak/>
              <w:t>values 474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151 492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321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682 600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62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229 53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872 307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89 38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774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324 891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608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766 464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486</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341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143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489 604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752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199 783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125</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797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385</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559 717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950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356 764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664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812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953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548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63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269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541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752 941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lastRenderedPageBreak/>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79 377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866</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495 727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450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493 396</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974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594 855</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700 454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572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798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40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669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911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685 110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798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317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167 479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835 569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982 199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849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85 246</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738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228 766</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968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180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582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602 599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390 90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49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975</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736</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678 747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250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120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832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371 526</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lastRenderedPageBreak/>
              <w:t>contains 275</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323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698 909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987 967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473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547 197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649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618 127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19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717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59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918 319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228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804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987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333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539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711 367</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777 361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878 466</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411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907 458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531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849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69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838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653</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471</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372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79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837 652</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940</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contains 5</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lastRenderedPageBreak/>
              <w:t>add 45 659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count</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455 248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539</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554</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add 64 528</w:t>
            </w:r>
          </w:p>
          <w:p w:rsidR="00BE4E39" w:rsidRPr="00C23CE8" w:rsidRDefault="00BE4E39" w:rsidP="00C23CE8">
            <w:pPr>
              <w:spacing w:after="120"/>
              <w:jc w:val="left"/>
              <w:rPr>
                <w:rFonts w:ascii="Consolas" w:hAnsi="Consolas" w:cs="Consolas"/>
                <w:noProof/>
              </w:rPr>
            </w:pPr>
            <w:r w:rsidRPr="00C23CE8">
              <w:rPr>
                <w:rFonts w:ascii="Consolas" w:hAnsi="Consolas" w:cs="Consolas"/>
                <w:noProof/>
              </w:rPr>
              <w:t>values 871</w:t>
            </w:r>
          </w:p>
          <w:p w:rsidR="00BE4E39" w:rsidRPr="00E30FBA" w:rsidRDefault="00BE4E39" w:rsidP="00C23CE8">
            <w:pPr>
              <w:spacing w:after="120"/>
              <w:jc w:val="left"/>
              <w:rPr>
                <w:rFonts w:ascii="Consolas" w:hAnsi="Consolas" w:cs="Consolas"/>
                <w:noProof/>
                <w:highlight w:val="yellow"/>
              </w:rPr>
            </w:pPr>
            <w:r w:rsidRPr="00C23CE8">
              <w:rPr>
                <w:rFonts w:ascii="Consolas" w:hAnsi="Consolas" w:cs="Consolas"/>
                <w:noProof/>
              </w:rPr>
              <w:t>contains 800</w:t>
            </w:r>
          </w:p>
        </w:tc>
        <w:tc>
          <w:tcPr>
            <w:tcW w:w="5386" w:type="dxa"/>
          </w:tcPr>
          <w:p w:rsidR="00BE4E39" w:rsidRPr="001F568F" w:rsidRDefault="00BE4E39" w:rsidP="001F568F">
            <w:pPr>
              <w:spacing w:after="120"/>
              <w:jc w:val="left"/>
              <w:rPr>
                <w:rFonts w:ascii="Consolas" w:hAnsi="Consolas" w:cs="Consolas"/>
                <w:noProof/>
              </w:rPr>
            </w:pPr>
            <w:r w:rsidRPr="001F568F">
              <w:rPr>
                <w:rFonts w:ascii="Consolas" w:hAnsi="Consolas" w:cs="Consolas"/>
                <w:noProof/>
              </w:rPr>
              <w:lastRenderedPageBreak/>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1</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1</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5</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lastRenderedPageBreak/>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5</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5</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6</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7</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7</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7</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8</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11</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12</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13</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14</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14</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16</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19</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19</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19</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20</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21</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23</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24</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lastRenderedPageBreak/>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25</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30</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30</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34</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37</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37</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True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 xml:space="preserve">967 </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40</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44</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44</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44</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44</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True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False</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45</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45</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lastRenderedPageBreak/>
              <w:t>45</w:t>
            </w:r>
          </w:p>
          <w:p w:rsidR="00BE4E39" w:rsidRPr="001F568F" w:rsidRDefault="00BE4E39" w:rsidP="001F568F">
            <w:pPr>
              <w:spacing w:after="120"/>
              <w:jc w:val="left"/>
              <w:rPr>
                <w:rFonts w:ascii="Consolas" w:hAnsi="Consolas" w:cs="Consolas"/>
                <w:noProof/>
              </w:rPr>
            </w:pPr>
            <w:r w:rsidRPr="001F568F">
              <w:rPr>
                <w:rFonts w:ascii="Consolas" w:hAnsi="Consolas" w:cs="Consolas"/>
                <w:noProof/>
              </w:rPr>
              <w:t>46</w:t>
            </w:r>
          </w:p>
          <w:p w:rsidR="00BE4E39" w:rsidRPr="00E30FBA" w:rsidRDefault="00BE4E39" w:rsidP="001F568F">
            <w:pPr>
              <w:spacing w:after="120"/>
              <w:jc w:val="left"/>
              <w:rPr>
                <w:rFonts w:ascii="Consolas" w:hAnsi="Consolas" w:cs="Consolas"/>
                <w:noProof/>
                <w:highlight w:val="yellow"/>
              </w:rPr>
            </w:pPr>
            <w:r w:rsidRPr="001F568F">
              <w:rPr>
                <w:rFonts w:ascii="Consolas" w:hAnsi="Consolas" w:cs="Consolas"/>
                <w:noProof/>
              </w:rPr>
              <w:t>False</w:t>
            </w:r>
          </w:p>
        </w:tc>
      </w:tr>
      <w:tr w:rsidR="00BE4E39" w:rsidRPr="00E30FBA" w:rsidTr="00C9276B">
        <w:tc>
          <w:tcPr>
            <w:tcW w:w="5387" w:type="dxa"/>
            <w:vAlign w:val="center"/>
          </w:tcPr>
          <w:p w:rsidR="00BE4E39" w:rsidRPr="00327D7F" w:rsidRDefault="00BE4E39" w:rsidP="00C9276B">
            <w:pPr>
              <w:spacing w:after="120"/>
              <w:jc w:val="left"/>
              <w:rPr>
                <w:b/>
              </w:rPr>
            </w:pPr>
            <w:r w:rsidRPr="00327D7F">
              <w:rPr>
                <w:b/>
              </w:rPr>
              <w:lastRenderedPageBreak/>
              <w:t>Вход</w:t>
            </w:r>
          </w:p>
        </w:tc>
        <w:tc>
          <w:tcPr>
            <w:tcW w:w="5386" w:type="dxa"/>
            <w:vAlign w:val="center"/>
          </w:tcPr>
          <w:p w:rsidR="00BE4E39" w:rsidRPr="00327D7F" w:rsidRDefault="00BE4E39" w:rsidP="00C9276B">
            <w:pPr>
              <w:spacing w:after="120"/>
              <w:jc w:val="left"/>
              <w:rPr>
                <w:b/>
              </w:rPr>
            </w:pPr>
            <w:r w:rsidRPr="00327D7F">
              <w:rPr>
                <w:b/>
              </w:rPr>
              <w:t>Изход</w:t>
            </w:r>
          </w:p>
        </w:tc>
      </w:tr>
      <w:tr w:rsidR="00BE4E39" w:rsidRPr="00E30FBA" w:rsidTr="001F0656">
        <w:tc>
          <w:tcPr>
            <w:tcW w:w="5387" w:type="dxa"/>
          </w:tcPr>
          <w:p w:rsidR="00BE4E39" w:rsidRPr="008934E0" w:rsidRDefault="00BE4E39" w:rsidP="008934E0">
            <w:pPr>
              <w:spacing w:after="120"/>
              <w:jc w:val="left"/>
              <w:rPr>
                <w:rStyle w:val="Code"/>
              </w:rPr>
            </w:pPr>
            <w:r w:rsidRPr="008934E0">
              <w:rPr>
                <w:rStyle w:val="Code"/>
              </w:rPr>
              <w:t>135</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add 182 236</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values 22</w:t>
            </w:r>
          </w:p>
          <w:p w:rsidR="00BE4E39" w:rsidRPr="008934E0" w:rsidRDefault="00BE4E39" w:rsidP="008934E0">
            <w:pPr>
              <w:spacing w:after="120"/>
              <w:jc w:val="left"/>
              <w:rPr>
                <w:rStyle w:val="Code"/>
              </w:rPr>
            </w:pPr>
            <w:r w:rsidRPr="008934E0">
              <w:rPr>
                <w:rStyle w:val="Code"/>
              </w:rPr>
              <w:t>add 688 831</w:t>
            </w:r>
          </w:p>
          <w:p w:rsidR="00BE4E39" w:rsidRPr="008934E0" w:rsidRDefault="00BE4E39" w:rsidP="008934E0">
            <w:pPr>
              <w:spacing w:after="120"/>
              <w:jc w:val="left"/>
              <w:rPr>
                <w:rStyle w:val="Code"/>
              </w:rPr>
            </w:pPr>
            <w:r w:rsidRPr="008934E0">
              <w:rPr>
                <w:rStyle w:val="Code"/>
              </w:rPr>
              <w:t>contains 729</w:t>
            </w:r>
          </w:p>
          <w:p w:rsidR="00BE4E39" w:rsidRPr="008934E0" w:rsidRDefault="00BE4E39" w:rsidP="008934E0">
            <w:pPr>
              <w:spacing w:after="120"/>
              <w:jc w:val="left"/>
              <w:rPr>
                <w:rStyle w:val="Code"/>
              </w:rPr>
            </w:pPr>
            <w:r w:rsidRPr="008934E0">
              <w:rPr>
                <w:rStyle w:val="Code"/>
              </w:rPr>
              <w:t>contains 366</w:t>
            </w:r>
          </w:p>
          <w:p w:rsidR="00BE4E39" w:rsidRPr="008934E0" w:rsidRDefault="00BE4E39" w:rsidP="008934E0">
            <w:pPr>
              <w:spacing w:after="120"/>
              <w:jc w:val="left"/>
              <w:rPr>
                <w:rStyle w:val="Code"/>
              </w:rPr>
            </w:pPr>
            <w:r w:rsidRPr="008934E0">
              <w:rPr>
                <w:rStyle w:val="Code"/>
              </w:rPr>
              <w:t>add 836 908</w:t>
            </w:r>
          </w:p>
          <w:p w:rsidR="00BE4E39" w:rsidRPr="008934E0" w:rsidRDefault="00BE4E39" w:rsidP="008934E0">
            <w:pPr>
              <w:spacing w:after="120"/>
              <w:jc w:val="left"/>
              <w:rPr>
                <w:rStyle w:val="Code"/>
              </w:rPr>
            </w:pPr>
            <w:r w:rsidRPr="008934E0">
              <w:rPr>
                <w:rStyle w:val="Code"/>
              </w:rPr>
              <w:t>contains 795</w:t>
            </w:r>
          </w:p>
          <w:p w:rsidR="00BE4E39" w:rsidRPr="008934E0" w:rsidRDefault="00BE4E39" w:rsidP="008934E0">
            <w:pPr>
              <w:spacing w:after="120"/>
              <w:jc w:val="left"/>
              <w:rPr>
                <w:rStyle w:val="Code"/>
              </w:rPr>
            </w:pPr>
            <w:r w:rsidRPr="008934E0">
              <w:rPr>
                <w:rStyle w:val="Code"/>
              </w:rPr>
              <w:t>add 290 144</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values 703</w:t>
            </w:r>
          </w:p>
          <w:p w:rsidR="00BE4E39" w:rsidRPr="008934E0" w:rsidRDefault="00BE4E39" w:rsidP="008934E0">
            <w:pPr>
              <w:spacing w:after="120"/>
              <w:jc w:val="left"/>
              <w:rPr>
                <w:rStyle w:val="Code"/>
              </w:rPr>
            </w:pPr>
            <w:r w:rsidRPr="008934E0">
              <w:rPr>
                <w:rStyle w:val="Code"/>
              </w:rPr>
              <w:t>add 636 710</w:t>
            </w:r>
          </w:p>
          <w:p w:rsidR="00BE4E39" w:rsidRPr="008934E0" w:rsidRDefault="00BE4E39" w:rsidP="008934E0">
            <w:pPr>
              <w:spacing w:after="120"/>
              <w:jc w:val="left"/>
              <w:rPr>
                <w:rStyle w:val="Code"/>
              </w:rPr>
            </w:pPr>
            <w:r w:rsidRPr="008934E0">
              <w:rPr>
                <w:rStyle w:val="Code"/>
              </w:rPr>
              <w:t>add 274 383</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contains 476</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values 288</w:t>
            </w:r>
          </w:p>
          <w:p w:rsidR="00BE4E39" w:rsidRPr="008934E0" w:rsidRDefault="00BE4E39" w:rsidP="008934E0">
            <w:pPr>
              <w:spacing w:after="120"/>
              <w:jc w:val="left"/>
              <w:rPr>
                <w:rStyle w:val="Code"/>
              </w:rPr>
            </w:pPr>
            <w:r w:rsidRPr="008934E0">
              <w:rPr>
                <w:rStyle w:val="Code"/>
              </w:rPr>
              <w:t>contains 636</w:t>
            </w:r>
          </w:p>
          <w:p w:rsidR="00BE4E39" w:rsidRPr="008934E0" w:rsidRDefault="00BE4E39" w:rsidP="008934E0">
            <w:pPr>
              <w:spacing w:after="120"/>
              <w:jc w:val="left"/>
              <w:rPr>
                <w:rStyle w:val="Code"/>
              </w:rPr>
            </w:pPr>
            <w:r w:rsidRPr="008934E0">
              <w:rPr>
                <w:rStyle w:val="Code"/>
              </w:rPr>
              <w:t>contains 177</w:t>
            </w:r>
          </w:p>
          <w:p w:rsidR="00BE4E39" w:rsidRPr="008934E0" w:rsidRDefault="00BE4E39" w:rsidP="008934E0">
            <w:pPr>
              <w:spacing w:after="120"/>
              <w:jc w:val="left"/>
              <w:rPr>
                <w:rStyle w:val="Code"/>
              </w:rPr>
            </w:pPr>
            <w:r w:rsidRPr="008934E0">
              <w:rPr>
                <w:rStyle w:val="Code"/>
              </w:rPr>
              <w:t>add 131 84</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values 3</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contains 136</w:t>
            </w:r>
          </w:p>
          <w:p w:rsidR="00BE4E39" w:rsidRPr="008934E0" w:rsidRDefault="00BE4E39" w:rsidP="008934E0">
            <w:pPr>
              <w:spacing w:after="120"/>
              <w:jc w:val="left"/>
              <w:rPr>
                <w:rStyle w:val="Code"/>
              </w:rPr>
            </w:pPr>
            <w:r w:rsidRPr="008934E0">
              <w:rPr>
                <w:rStyle w:val="Code"/>
              </w:rPr>
              <w:t>contains 251</w:t>
            </w:r>
          </w:p>
          <w:p w:rsidR="00BE4E39" w:rsidRPr="008934E0" w:rsidRDefault="00BE4E39" w:rsidP="008934E0">
            <w:pPr>
              <w:spacing w:after="120"/>
              <w:jc w:val="left"/>
              <w:rPr>
                <w:rStyle w:val="Code"/>
              </w:rPr>
            </w:pPr>
            <w:r w:rsidRPr="008934E0">
              <w:rPr>
                <w:rStyle w:val="Code"/>
              </w:rPr>
              <w:t>contains 157</w:t>
            </w:r>
          </w:p>
          <w:p w:rsidR="00BE4E39" w:rsidRPr="008934E0" w:rsidRDefault="00BE4E39" w:rsidP="008934E0">
            <w:pPr>
              <w:spacing w:after="120"/>
              <w:jc w:val="left"/>
              <w:rPr>
                <w:rStyle w:val="Code"/>
              </w:rPr>
            </w:pPr>
            <w:r w:rsidRPr="008934E0">
              <w:rPr>
                <w:rStyle w:val="Code"/>
              </w:rPr>
              <w:t>values 37</w:t>
            </w:r>
          </w:p>
          <w:p w:rsidR="00BE4E39" w:rsidRPr="008934E0" w:rsidRDefault="00BE4E39" w:rsidP="008934E0">
            <w:pPr>
              <w:spacing w:after="120"/>
              <w:jc w:val="left"/>
              <w:rPr>
                <w:rStyle w:val="Code"/>
              </w:rPr>
            </w:pPr>
            <w:r w:rsidRPr="008934E0">
              <w:rPr>
                <w:rStyle w:val="Code"/>
              </w:rPr>
              <w:t>values 484</w:t>
            </w:r>
          </w:p>
          <w:p w:rsidR="00BE4E39" w:rsidRPr="008934E0" w:rsidRDefault="00BE4E39" w:rsidP="008934E0">
            <w:pPr>
              <w:spacing w:after="120"/>
              <w:jc w:val="left"/>
              <w:rPr>
                <w:rStyle w:val="Code"/>
              </w:rPr>
            </w:pPr>
            <w:r w:rsidRPr="008934E0">
              <w:rPr>
                <w:rStyle w:val="Code"/>
              </w:rPr>
              <w:t>values 101</w:t>
            </w:r>
          </w:p>
          <w:p w:rsidR="00BE4E39" w:rsidRPr="008934E0" w:rsidRDefault="00BE4E39" w:rsidP="008934E0">
            <w:pPr>
              <w:spacing w:after="120"/>
              <w:jc w:val="left"/>
              <w:rPr>
                <w:rStyle w:val="Code"/>
              </w:rPr>
            </w:pPr>
            <w:r w:rsidRPr="008934E0">
              <w:rPr>
                <w:rStyle w:val="Code"/>
              </w:rPr>
              <w:t>add 312 34</w:t>
            </w:r>
          </w:p>
          <w:p w:rsidR="00BE4E39" w:rsidRPr="008934E0" w:rsidRDefault="00BE4E39" w:rsidP="008934E0">
            <w:pPr>
              <w:spacing w:after="120"/>
              <w:jc w:val="left"/>
              <w:rPr>
                <w:rStyle w:val="Code"/>
              </w:rPr>
            </w:pPr>
            <w:r w:rsidRPr="008934E0">
              <w:rPr>
                <w:rStyle w:val="Code"/>
              </w:rPr>
              <w:lastRenderedPageBreak/>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values 177</w:t>
            </w:r>
          </w:p>
          <w:p w:rsidR="00BE4E39" w:rsidRPr="008934E0" w:rsidRDefault="00BE4E39" w:rsidP="008934E0">
            <w:pPr>
              <w:spacing w:after="120"/>
              <w:jc w:val="left"/>
              <w:rPr>
                <w:rStyle w:val="Code"/>
              </w:rPr>
            </w:pPr>
            <w:r w:rsidRPr="008934E0">
              <w:rPr>
                <w:rStyle w:val="Code"/>
              </w:rPr>
              <w:t>add 282 547</w:t>
            </w:r>
          </w:p>
          <w:p w:rsidR="00BE4E39" w:rsidRPr="008934E0" w:rsidRDefault="00BE4E39" w:rsidP="008934E0">
            <w:pPr>
              <w:spacing w:after="120"/>
              <w:jc w:val="left"/>
              <w:rPr>
                <w:rStyle w:val="Code"/>
              </w:rPr>
            </w:pPr>
            <w:r w:rsidRPr="008934E0">
              <w:rPr>
                <w:rStyle w:val="Code"/>
              </w:rPr>
              <w:t>add 910 95</w:t>
            </w:r>
          </w:p>
          <w:p w:rsidR="00BE4E39" w:rsidRPr="008934E0" w:rsidRDefault="00BE4E39" w:rsidP="008934E0">
            <w:pPr>
              <w:spacing w:after="120"/>
              <w:jc w:val="left"/>
              <w:rPr>
                <w:rStyle w:val="Code"/>
              </w:rPr>
            </w:pPr>
            <w:r w:rsidRPr="008934E0">
              <w:rPr>
                <w:rStyle w:val="Code"/>
              </w:rPr>
              <w:t>add 253 13</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values 175</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add 994 613</w:t>
            </w:r>
          </w:p>
          <w:p w:rsidR="00BE4E39" w:rsidRPr="008934E0" w:rsidRDefault="00BE4E39" w:rsidP="008934E0">
            <w:pPr>
              <w:spacing w:after="120"/>
              <w:jc w:val="left"/>
              <w:rPr>
                <w:rStyle w:val="Code"/>
              </w:rPr>
            </w:pPr>
            <w:r w:rsidRPr="008934E0">
              <w:rPr>
                <w:rStyle w:val="Code"/>
              </w:rPr>
              <w:t>add 725 584</w:t>
            </w:r>
          </w:p>
          <w:p w:rsidR="00BE4E39" w:rsidRPr="008934E0" w:rsidRDefault="00BE4E39" w:rsidP="008934E0">
            <w:pPr>
              <w:spacing w:after="120"/>
              <w:jc w:val="left"/>
              <w:rPr>
                <w:rStyle w:val="Code"/>
              </w:rPr>
            </w:pPr>
            <w:r w:rsidRPr="008934E0">
              <w:rPr>
                <w:rStyle w:val="Code"/>
              </w:rPr>
              <w:t>contains 217</w:t>
            </w:r>
          </w:p>
          <w:p w:rsidR="00BE4E39" w:rsidRPr="008934E0" w:rsidRDefault="00BE4E39" w:rsidP="008934E0">
            <w:pPr>
              <w:spacing w:after="120"/>
              <w:jc w:val="left"/>
              <w:rPr>
                <w:rStyle w:val="Code"/>
              </w:rPr>
            </w:pPr>
            <w:r w:rsidRPr="008934E0">
              <w:rPr>
                <w:rStyle w:val="Code"/>
              </w:rPr>
              <w:t>add 804 960</w:t>
            </w:r>
          </w:p>
          <w:p w:rsidR="00BE4E39" w:rsidRPr="008934E0" w:rsidRDefault="00BE4E39" w:rsidP="008934E0">
            <w:pPr>
              <w:spacing w:after="120"/>
              <w:jc w:val="left"/>
              <w:rPr>
                <w:rStyle w:val="Code"/>
              </w:rPr>
            </w:pPr>
            <w:r w:rsidRPr="008934E0">
              <w:rPr>
                <w:rStyle w:val="Code"/>
              </w:rPr>
              <w:t>contains 523</w:t>
            </w:r>
          </w:p>
          <w:p w:rsidR="00BE4E39" w:rsidRPr="008934E0" w:rsidRDefault="00BE4E39" w:rsidP="008934E0">
            <w:pPr>
              <w:spacing w:after="120"/>
              <w:jc w:val="left"/>
              <w:rPr>
                <w:rStyle w:val="Code"/>
              </w:rPr>
            </w:pPr>
            <w:r w:rsidRPr="008934E0">
              <w:rPr>
                <w:rStyle w:val="Code"/>
              </w:rPr>
              <w:t>values 2</w:t>
            </w:r>
          </w:p>
          <w:p w:rsidR="00BE4E39" w:rsidRPr="008934E0" w:rsidRDefault="00BE4E39" w:rsidP="008934E0">
            <w:pPr>
              <w:spacing w:after="120"/>
              <w:jc w:val="left"/>
              <w:rPr>
                <w:rStyle w:val="Code"/>
              </w:rPr>
            </w:pPr>
            <w:r w:rsidRPr="008934E0">
              <w:rPr>
                <w:rStyle w:val="Code"/>
              </w:rPr>
              <w:t>contains 637</w:t>
            </w:r>
          </w:p>
          <w:p w:rsidR="00BE4E39" w:rsidRPr="008934E0" w:rsidRDefault="00BE4E39" w:rsidP="008934E0">
            <w:pPr>
              <w:spacing w:after="120"/>
              <w:jc w:val="left"/>
              <w:rPr>
                <w:rStyle w:val="Code"/>
              </w:rPr>
            </w:pPr>
            <w:r w:rsidRPr="008934E0">
              <w:rPr>
                <w:rStyle w:val="Code"/>
              </w:rPr>
              <w:t>add 768 826</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contains 500</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add 607 24</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add 837 925</w:t>
            </w:r>
          </w:p>
          <w:p w:rsidR="00BE4E39" w:rsidRPr="008934E0" w:rsidRDefault="00BE4E39" w:rsidP="008934E0">
            <w:pPr>
              <w:spacing w:after="120"/>
              <w:jc w:val="left"/>
              <w:rPr>
                <w:rStyle w:val="Code"/>
              </w:rPr>
            </w:pPr>
            <w:r w:rsidRPr="008934E0">
              <w:rPr>
                <w:rStyle w:val="Code"/>
              </w:rPr>
              <w:t>values 245</w:t>
            </w:r>
          </w:p>
          <w:p w:rsidR="00BE4E39" w:rsidRPr="008934E0" w:rsidRDefault="00BE4E39" w:rsidP="008934E0">
            <w:pPr>
              <w:spacing w:after="120"/>
              <w:jc w:val="left"/>
              <w:rPr>
                <w:rStyle w:val="Code"/>
              </w:rPr>
            </w:pPr>
            <w:r w:rsidRPr="008934E0">
              <w:rPr>
                <w:rStyle w:val="Code"/>
              </w:rPr>
              <w:t>add 800 314</w:t>
            </w:r>
          </w:p>
          <w:p w:rsidR="00BE4E39" w:rsidRPr="008934E0" w:rsidRDefault="00BE4E39" w:rsidP="008934E0">
            <w:pPr>
              <w:spacing w:after="120"/>
              <w:jc w:val="left"/>
              <w:rPr>
                <w:rStyle w:val="Code"/>
              </w:rPr>
            </w:pPr>
            <w:r w:rsidRPr="008934E0">
              <w:rPr>
                <w:rStyle w:val="Code"/>
              </w:rPr>
              <w:t>contains 401</w:t>
            </w:r>
          </w:p>
          <w:p w:rsidR="00BE4E39" w:rsidRPr="008934E0" w:rsidRDefault="00BE4E39" w:rsidP="008934E0">
            <w:pPr>
              <w:spacing w:after="120"/>
              <w:jc w:val="left"/>
              <w:rPr>
                <w:rStyle w:val="Code"/>
              </w:rPr>
            </w:pPr>
            <w:r w:rsidRPr="008934E0">
              <w:rPr>
                <w:rStyle w:val="Code"/>
              </w:rPr>
              <w:t>contains 894</w:t>
            </w:r>
          </w:p>
          <w:p w:rsidR="00BE4E39" w:rsidRPr="008934E0" w:rsidRDefault="00BE4E39" w:rsidP="008934E0">
            <w:pPr>
              <w:spacing w:after="120"/>
              <w:jc w:val="left"/>
              <w:rPr>
                <w:rStyle w:val="Code"/>
              </w:rPr>
            </w:pPr>
            <w:r w:rsidRPr="008934E0">
              <w:rPr>
                <w:rStyle w:val="Code"/>
              </w:rPr>
              <w:t>add 743 201</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contains 153</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contains 325</w:t>
            </w:r>
          </w:p>
          <w:p w:rsidR="00BE4E39" w:rsidRPr="008934E0" w:rsidRDefault="00BE4E39" w:rsidP="008934E0">
            <w:pPr>
              <w:spacing w:after="120"/>
              <w:jc w:val="left"/>
              <w:rPr>
                <w:rStyle w:val="Code"/>
              </w:rPr>
            </w:pPr>
            <w:r w:rsidRPr="008934E0">
              <w:rPr>
                <w:rStyle w:val="Code"/>
              </w:rPr>
              <w:t>add 349 995</w:t>
            </w:r>
          </w:p>
          <w:p w:rsidR="00BE4E39" w:rsidRPr="008934E0" w:rsidRDefault="00BE4E39" w:rsidP="008934E0">
            <w:pPr>
              <w:spacing w:after="120"/>
              <w:jc w:val="left"/>
              <w:rPr>
                <w:rStyle w:val="Code"/>
              </w:rPr>
            </w:pPr>
            <w:r w:rsidRPr="008934E0">
              <w:rPr>
                <w:rStyle w:val="Code"/>
              </w:rPr>
              <w:t>contains 405</w:t>
            </w:r>
          </w:p>
          <w:p w:rsidR="00BE4E39" w:rsidRPr="008934E0" w:rsidRDefault="00BE4E39" w:rsidP="008934E0">
            <w:pPr>
              <w:spacing w:after="120"/>
              <w:jc w:val="left"/>
              <w:rPr>
                <w:rStyle w:val="Code"/>
              </w:rPr>
            </w:pPr>
            <w:r w:rsidRPr="008934E0">
              <w:rPr>
                <w:rStyle w:val="Code"/>
              </w:rPr>
              <w:t>add 792 265</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add 192 656</w:t>
            </w:r>
          </w:p>
          <w:p w:rsidR="00BE4E39" w:rsidRPr="008934E0" w:rsidRDefault="00BE4E39" w:rsidP="008934E0">
            <w:pPr>
              <w:spacing w:after="120"/>
              <w:jc w:val="left"/>
              <w:rPr>
                <w:rStyle w:val="Code"/>
              </w:rPr>
            </w:pPr>
            <w:r w:rsidRPr="008934E0">
              <w:rPr>
                <w:rStyle w:val="Code"/>
              </w:rPr>
              <w:t>contains 122</w:t>
            </w:r>
          </w:p>
          <w:p w:rsidR="00BE4E39" w:rsidRPr="008934E0" w:rsidRDefault="00BE4E39" w:rsidP="008934E0">
            <w:pPr>
              <w:spacing w:after="120"/>
              <w:jc w:val="left"/>
              <w:rPr>
                <w:rStyle w:val="Code"/>
              </w:rPr>
            </w:pPr>
            <w:r w:rsidRPr="008934E0">
              <w:rPr>
                <w:rStyle w:val="Code"/>
              </w:rPr>
              <w:t>contains 608</w:t>
            </w:r>
          </w:p>
          <w:p w:rsidR="00BE4E39" w:rsidRPr="008934E0" w:rsidRDefault="00BE4E39" w:rsidP="008934E0">
            <w:pPr>
              <w:spacing w:after="120"/>
              <w:jc w:val="left"/>
              <w:rPr>
                <w:rStyle w:val="Code"/>
              </w:rPr>
            </w:pPr>
            <w:r w:rsidRPr="008934E0">
              <w:rPr>
                <w:rStyle w:val="Code"/>
              </w:rPr>
              <w:lastRenderedPageBreak/>
              <w:t>contains 961</w:t>
            </w:r>
          </w:p>
          <w:p w:rsidR="00BE4E39" w:rsidRPr="008934E0" w:rsidRDefault="00BE4E39" w:rsidP="008934E0">
            <w:pPr>
              <w:spacing w:after="120"/>
              <w:jc w:val="left"/>
              <w:rPr>
                <w:rStyle w:val="Code"/>
              </w:rPr>
            </w:pPr>
            <w:r w:rsidRPr="008934E0">
              <w:rPr>
                <w:rStyle w:val="Code"/>
              </w:rPr>
              <w:t>values 323</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add 845 298</w:t>
            </w:r>
          </w:p>
          <w:p w:rsidR="00BE4E39" w:rsidRPr="008934E0" w:rsidRDefault="00BE4E39" w:rsidP="008934E0">
            <w:pPr>
              <w:spacing w:after="120"/>
              <w:jc w:val="left"/>
              <w:rPr>
                <w:rStyle w:val="Code"/>
              </w:rPr>
            </w:pPr>
            <w:r w:rsidRPr="008934E0">
              <w:rPr>
                <w:rStyle w:val="Code"/>
              </w:rPr>
              <w:t>values 888</w:t>
            </w:r>
          </w:p>
          <w:p w:rsidR="00BE4E39" w:rsidRPr="008934E0" w:rsidRDefault="00BE4E39" w:rsidP="008934E0">
            <w:pPr>
              <w:spacing w:after="120"/>
              <w:jc w:val="left"/>
              <w:rPr>
                <w:rStyle w:val="Code"/>
              </w:rPr>
            </w:pPr>
            <w:r w:rsidRPr="008934E0">
              <w:rPr>
                <w:rStyle w:val="Code"/>
              </w:rPr>
              <w:t>values 356</w:t>
            </w:r>
          </w:p>
          <w:p w:rsidR="00BE4E39" w:rsidRPr="008934E0" w:rsidRDefault="00BE4E39" w:rsidP="008934E0">
            <w:pPr>
              <w:spacing w:after="120"/>
              <w:jc w:val="left"/>
              <w:rPr>
                <w:rStyle w:val="Code"/>
              </w:rPr>
            </w:pPr>
            <w:r w:rsidRPr="008934E0">
              <w:rPr>
                <w:rStyle w:val="Code"/>
              </w:rPr>
              <w:t>contains 705</w:t>
            </w:r>
          </w:p>
          <w:p w:rsidR="00BE4E39" w:rsidRPr="008934E0" w:rsidRDefault="00BE4E39" w:rsidP="008934E0">
            <w:pPr>
              <w:spacing w:after="120"/>
              <w:jc w:val="left"/>
              <w:rPr>
                <w:rStyle w:val="Code"/>
              </w:rPr>
            </w:pPr>
            <w:r w:rsidRPr="008934E0">
              <w:rPr>
                <w:rStyle w:val="Code"/>
              </w:rPr>
              <w:t>values 657</w:t>
            </w:r>
          </w:p>
          <w:p w:rsidR="00BE4E39" w:rsidRPr="008934E0" w:rsidRDefault="00BE4E39" w:rsidP="008934E0">
            <w:pPr>
              <w:spacing w:after="120"/>
              <w:jc w:val="left"/>
              <w:rPr>
                <w:rStyle w:val="Code"/>
              </w:rPr>
            </w:pPr>
            <w:r w:rsidRPr="008934E0">
              <w:rPr>
                <w:rStyle w:val="Code"/>
              </w:rPr>
              <w:t>contains 919</w:t>
            </w:r>
          </w:p>
          <w:p w:rsidR="00BE4E39" w:rsidRPr="008934E0" w:rsidRDefault="00BE4E39" w:rsidP="008934E0">
            <w:pPr>
              <w:spacing w:after="120"/>
              <w:jc w:val="left"/>
              <w:rPr>
                <w:rStyle w:val="Code"/>
              </w:rPr>
            </w:pPr>
            <w:r w:rsidRPr="008934E0">
              <w:rPr>
                <w:rStyle w:val="Code"/>
              </w:rPr>
              <w:t>contains 634</w:t>
            </w:r>
          </w:p>
          <w:p w:rsidR="00BE4E39" w:rsidRPr="008934E0" w:rsidRDefault="00BE4E39" w:rsidP="008934E0">
            <w:pPr>
              <w:spacing w:after="120"/>
              <w:jc w:val="left"/>
              <w:rPr>
                <w:rStyle w:val="Code"/>
              </w:rPr>
            </w:pPr>
            <w:r w:rsidRPr="008934E0">
              <w:rPr>
                <w:rStyle w:val="Code"/>
              </w:rPr>
              <w:t>contains 521</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values 552</w:t>
            </w:r>
          </w:p>
          <w:p w:rsidR="00BE4E39" w:rsidRPr="008934E0" w:rsidRDefault="00BE4E39" w:rsidP="008934E0">
            <w:pPr>
              <w:spacing w:after="120"/>
              <w:jc w:val="left"/>
              <w:rPr>
                <w:rStyle w:val="Code"/>
              </w:rPr>
            </w:pPr>
            <w:r w:rsidRPr="008934E0">
              <w:rPr>
                <w:rStyle w:val="Code"/>
              </w:rPr>
              <w:t>contains 540</w:t>
            </w:r>
          </w:p>
          <w:p w:rsidR="00BE4E39" w:rsidRPr="008934E0" w:rsidRDefault="00BE4E39" w:rsidP="008934E0">
            <w:pPr>
              <w:spacing w:after="120"/>
              <w:jc w:val="left"/>
              <w:rPr>
                <w:rStyle w:val="Code"/>
              </w:rPr>
            </w:pPr>
            <w:r w:rsidRPr="008934E0">
              <w:rPr>
                <w:rStyle w:val="Code"/>
              </w:rPr>
              <w:t>add 78 766</w:t>
            </w:r>
          </w:p>
          <w:p w:rsidR="00BE4E39" w:rsidRPr="008934E0" w:rsidRDefault="00BE4E39" w:rsidP="008934E0">
            <w:pPr>
              <w:spacing w:after="120"/>
              <w:jc w:val="left"/>
              <w:rPr>
                <w:rStyle w:val="Code"/>
              </w:rPr>
            </w:pPr>
            <w:r w:rsidRPr="008934E0">
              <w:rPr>
                <w:rStyle w:val="Code"/>
              </w:rPr>
              <w:t>values 534</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add 813 83</w:t>
            </w:r>
          </w:p>
          <w:p w:rsidR="00BE4E39" w:rsidRPr="008934E0" w:rsidRDefault="00BE4E39" w:rsidP="008934E0">
            <w:pPr>
              <w:spacing w:after="120"/>
              <w:jc w:val="left"/>
              <w:rPr>
                <w:rStyle w:val="Code"/>
              </w:rPr>
            </w:pPr>
            <w:r w:rsidRPr="008934E0">
              <w:rPr>
                <w:rStyle w:val="Code"/>
              </w:rPr>
              <w:t>contains 543</w:t>
            </w:r>
          </w:p>
          <w:p w:rsidR="00BE4E39" w:rsidRPr="008934E0" w:rsidRDefault="00BE4E39" w:rsidP="008934E0">
            <w:pPr>
              <w:spacing w:after="120"/>
              <w:jc w:val="left"/>
              <w:rPr>
                <w:rStyle w:val="Code"/>
              </w:rPr>
            </w:pPr>
            <w:r w:rsidRPr="008934E0">
              <w:rPr>
                <w:rStyle w:val="Code"/>
              </w:rPr>
              <w:t>contains 814</w:t>
            </w:r>
          </w:p>
          <w:p w:rsidR="00BE4E39" w:rsidRPr="008934E0" w:rsidRDefault="00BE4E39" w:rsidP="008934E0">
            <w:pPr>
              <w:spacing w:after="120"/>
              <w:jc w:val="left"/>
              <w:rPr>
                <w:rStyle w:val="Code"/>
              </w:rPr>
            </w:pPr>
            <w:r w:rsidRPr="008934E0">
              <w:rPr>
                <w:rStyle w:val="Code"/>
              </w:rPr>
              <w:t>values 376</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contains 462</w:t>
            </w:r>
          </w:p>
          <w:p w:rsidR="00BE4E39" w:rsidRPr="008934E0" w:rsidRDefault="00BE4E39" w:rsidP="008934E0">
            <w:pPr>
              <w:spacing w:after="120"/>
              <w:jc w:val="left"/>
              <w:rPr>
                <w:rStyle w:val="Code"/>
              </w:rPr>
            </w:pPr>
            <w:r w:rsidRPr="008934E0">
              <w:rPr>
                <w:rStyle w:val="Code"/>
              </w:rPr>
              <w:t>values 847</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add 688 81</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add 801 867</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contains 669</w:t>
            </w:r>
          </w:p>
          <w:p w:rsidR="00BE4E39" w:rsidRPr="008934E0" w:rsidRDefault="00BE4E39" w:rsidP="008934E0">
            <w:pPr>
              <w:spacing w:after="120"/>
              <w:jc w:val="left"/>
              <w:rPr>
                <w:rStyle w:val="Code"/>
              </w:rPr>
            </w:pPr>
            <w:r w:rsidRPr="008934E0">
              <w:rPr>
                <w:rStyle w:val="Code"/>
              </w:rPr>
              <w:t>contains 765</w:t>
            </w:r>
          </w:p>
          <w:p w:rsidR="00BE4E39" w:rsidRPr="008934E0" w:rsidRDefault="00BE4E39" w:rsidP="008934E0">
            <w:pPr>
              <w:spacing w:after="120"/>
              <w:jc w:val="left"/>
              <w:rPr>
                <w:rStyle w:val="Code"/>
              </w:rPr>
            </w:pPr>
            <w:r w:rsidRPr="008934E0">
              <w:rPr>
                <w:rStyle w:val="Code"/>
              </w:rPr>
              <w:t>add 198 924</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add 353 304</w:t>
            </w:r>
          </w:p>
          <w:p w:rsidR="00BE4E39" w:rsidRPr="008934E0" w:rsidRDefault="00BE4E39" w:rsidP="008934E0">
            <w:pPr>
              <w:spacing w:after="120"/>
              <w:jc w:val="left"/>
              <w:rPr>
                <w:rStyle w:val="Code"/>
              </w:rPr>
            </w:pPr>
            <w:r w:rsidRPr="008934E0">
              <w:rPr>
                <w:rStyle w:val="Code"/>
              </w:rPr>
              <w:t>values 843</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values 75</w:t>
            </w:r>
          </w:p>
          <w:p w:rsidR="00BE4E39" w:rsidRPr="008934E0" w:rsidRDefault="00BE4E39" w:rsidP="008934E0">
            <w:pPr>
              <w:spacing w:after="120"/>
              <w:jc w:val="left"/>
              <w:rPr>
                <w:rStyle w:val="Code"/>
              </w:rPr>
            </w:pPr>
            <w:r w:rsidRPr="008934E0">
              <w:rPr>
                <w:rStyle w:val="Code"/>
              </w:rPr>
              <w:t>values 693</w:t>
            </w:r>
          </w:p>
          <w:p w:rsidR="00BE4E39" w:rsidRPr="008934E0" w:rsidRDefault="00BE4E39" w:rsidP="008934E0">
            <w:pPr>
              <w:spacing w:after="120"/>
              <w:jc w:val="left"/>
              <w:rPr>
                <w:rStyle w:val="Code"/>
              </w:rPr>
            </w:pPr>
            <w:r w:rsidRPr="008934E0">
              <w:rPr>
                <w:rStyle w:val="Code"/>
              </w:rPr>
              <w:lastRenderedPageBreak/>
              <w:t>add 494 900</w:t>
            </w:r>
          </w:p>
          <w:p w:rsidR="00BE4E39" w:rsidRPr="008934E0" w:rsidRDefault="00BE4E39" w:rsidP="008934E0">
            <w:pPr>
              <w:spacing w:after="120"/>
              <w:jc w:val="left"/>
              <w:rPr>
                <w:rStyle w:val="Code"/>
              </w:rPr>
            </w:pPr>
            <w:r w:rsidRPr="008934E0">
              <w:rPr>
                <w:rStyle w:val="Code"/>
              </w:rPr>
              <w:t>add 589 232</w:t>
            </w:r>
          </w:p>
          <w:p w:rsidR="00BE4E39" w:rsidRPr="008934E0" w:rsidRDefault="00BE4E39" w:rsidP="008934E0">
            <w:pPr>
              <w:spacing w:after="120"/>
              <w:jc w:val="left"/>
              <w:rPr>
                <w:rStyle w:val="Code"/>
              </w:rPr>
            </w:pPr>
            <w:r w:rsidRPr="008934E0">
              <w:rPr>
                <w:rStyle w:val="Code"/>
              </w:rPr>
              <w:t>contains 732</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values 144</w:t>
            </w:r>
          </w:p>
          <w:p w:rsidR="00BE4E39" w:rsidRPr="008934E0" w:rsidRDefault="00BE4E39" w:rsidP="008934E0">
            <w:pPr>
              <w:spacing w:after="120"/>
              <w:jc w:val="left"/>
              <w:rPr>
                <w:rStyle w:val="Code"/>
              </w:rPr>
            </w:pPr>
            <w:r w:rsidRPr="008934E0">
              <w:rPr>
                <w:rStyle w:val="Code"/>
              </w:rPr>
              <w:t>contains 148</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count</w:t>
            </w:r>
          </w:p>
          <w:p w:rsidR="00BE4E39" w:rsidRPr="008934E0" w:rsidRDefault="00BE4E39" w:rsidP="008934E0">
            <w:pPr>
              <w:spacing w:after="120"/>
              <w:jc w:val="left"/>
              <w:rPr>
                <w:rStyle w:val="Code"/>
              </w:rPr>
            </w:pPr>
            <w:r w:rsidRPr="008934E0">
              <w:rPr>
                <w:rStyle w:val="Code"/>
              </w:rPr>
              <w:t>values 921</w:t>
            </w:r>
          </w:p>
          <w:p w:rsidR="00BE4E39" w:rsidRPr="008934E0" w:rsidRDefault="00BE4E39" w:rsidP="008934E0">
            <w:pPr>
              <w:spacing w:after="120"/>
              <w:jc w:val="left"/>
              <w:rPr>
                <w:rStyle w:val="Code"/>
              </w:rPr>
            </w:pPr>
            <w:r w:rsidRPr="008934E0">
              <w:rPr>
                <w:rStyle w:val="Code"/>
              </w:rPr>
              <w:t>values 593</w:t>
            </w:r>
          </w:p>
          <w:p w:rsidR="00BE4E39" w:rsidRPr="008934E0" w:rsidRDefault="00BE4E39" w:rsidP="008934E0">
            <w:pPr>
              <w:spacing w:after="120"/>
              <w:jc w:val="left"/>
              <w:rPr>
                <w:rStyle w:val="Code"/>
              </w:rPr>
            </w:pPr>
            <w:r w:rsidRPr="008934E0">
              <w:rPr>
                <w:rStyle w:val="Code"/>
              </w:rPr>
              <w:t>contains 451</w:t>
            </w:r>
          </w:p>
          <w:p w:rsidR="00BE4E39" w:rsidRPr="008934E0" w:rsidRDefault="00BE4E39" w:rsidP="008934E0">
            <w:pPr>
              <w:spacing w:after="120"/>
              <w:jc w:val="left"/>
              <w:rPr>
                <w:rStyle w:val="Code"/>
              </w:rPr>
            </w:pPr>
            <w:r w:rsidRPr="008934E0">
              <w:rPr>
                <w:rStyle w:val="Code"/>
              </w:rPr>
              <w:t>add 585 108</w:t>
            </w:r>
          </w:p>
          <w:p w:rsidR="00BE4E39" w:rsidRPr="00772FDF" w:rsidRDefault="00BE4E39" w:rsidP="008934E0">
            <w:pPr>
              <w:spacing w:after="120"/>
              <w:jc w:val="left"/>
              <w:rPr>
                <w:rFonts w:ascii="Consolas" w:hAnsi="Consolas" w:cs="Consolas"/>
                <w:noProof/>
                <w:highlight w:val="yellow"/>
                <w:lang w:val="en-US"/>
              </w:rPr>
            </w:pPr>
            <w:r w:rsidRPr="008934E0">
              <w:rPr>
                <w:rStyle w:val="Code"/>
              </w:rPr>
              <w:t>contains 48</w:t>
            </w:r>
          </w:p>
        </w:tc>
        <w:tc>
          <w:tcPr>
            <w:tcW w:w="5386" w:type="dxa"/>
          </w:tcPr>
          <w:p w:rsidR="00BE4E39" w:rsidRPr="00880CF2" w:rsidRDefault="00BE4E39" w:rsidP="00880CF2">
            <w:pPr>
              <w:spacing w:after="120"/>
              <w:jc w:val="left"/>
              <w:rPr>
                <w:rStyle w:val="Code"/>
                <w:lang w:val="bg-BG"/>
              </w:rPr>
            </w:pPr>
            <w:r w:rsidRPr="00880CF2">
              <w:rPr>
                <w:rStyle w:val="Code"/>
                <w:lang w:val="bg-BG"/>
              </w:rPr>
              <w:lastRenderedPageBreak/>
              <w:t>0</w:t>
            </w:r>
          </w:p>
          <w:p w:rsidR="00BE4E39" w:rsidRPr="00880CF2" w:rsidRDefault="00BE4E39" w:rsidP="00880CF2">
            <w:pPr>
              <w:spacing w:after="120"/>
              <w:jc w:val="left"/>
              <w:rPr>
                <w:rStyle w:val="Code"/>
                <w:lang w:val="bg-BG"/>
              </w:rPr>
            </w:pPr>
            <w:r w:rsidRPr="00880CF2">
              <w:rPr>
                <w:rStyle w:val="Code"/>
                <w:lang w:val="bg-BG"/>
              </w:rPr>
              <w:t>1</w:t>
            </w:r>
          </w:p>
          <w:p w:rsidR="00BE4E39" w:rsidRPr="00880CF2" w:rsidRDefault="00BE4E39" w:rsidP="00880CF2">
            <w:pPr>
              <w:spacing w:after="120"/>
              <w:jc w:val="left"/>
              <w:rPr>
                <w:rStyle w:val="Code"/>
                <w:lang w:val="bg-BG"/>
              </w:rPr>
            </w:pPr>
            <w:r w:rsidRPr="00880CF2">
              <w:rPr>
                <w:rStyle w:val="Code"/>
                <w:lang w:val="bg-BG"/>
              </w:rPr>
              <w:t>1</w:t>
            </w:r>
          </w:p>
          <w:p w:rsidR="00BE4E39" w:rsidRPr="00880CF2" w:rsidRDefault="00BE4E39" w:rsidP="00880CF2">
            <w:pPr>
              <w:spacing w:after="120"/>
              <w:jc w:val="left"/>
              <w:rPr>
                <w:rStyle w:val="Code"/>
                <w:lang w:val="bg-BG"/>
              </w:rPr>
            </w:pPr>
            <w:r w:rsidRPr="00880CF2">
              <w:rPr>
                <w:rStyle w:val="Code"/>
                <w:lang w:val="bg-BG"/>
              </w:rPr>
              <w:t>1</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4</w:t>
            </w:r>
          </w:p>
          <w:p w:rsidR="00BE4E39" w:rsidRPr="00880CF2" w:rsidRDefault="00BE4E39" w:rsidP="00880CF2">
            <w:pPr>
              <w:spacing w:after="120"/>
              <w:jc w:val="left"/>
              <w:rPr>
                <w:rStyle w:val="Code"/>
                <w:lang w:val="bg-BG"/>
              </w:rPr>
            </w:pPr>
            <w:r w:rsidRPr="00880CF2">
              <w:rPr>
                <w:rStyle w:val="Code"/>
                <w:lang w:val="bg-BG"/>
              </w:rPr>
              <w:t>6</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6</w:t>
            </w:r>
          </w:p>
          <w:p w:rsidR="00BE4E39" w:rsidRPr="00880CF2" w:rsidRDefault="00BE4E39" w:rsidP="00880CF2">
            <w:pPr>
              <w:spacing w:after="120"/>
              <w:jc w:val="left"/>
              <w:rPr>
                <w:rStyle w:val="Code"/>
                <w:lang w:val="bg-BG"/>
              </w:rPr>
            </w:pPr>
            <w:r w:rsidRPr="00880CF2">
              <w:rPr>
                <w:rStyle w:val="Code"/>
                <w:lang w:val="bg-BG"/>
              </w:rPr>
              <w:t>True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7</w:t>
            </w:r>
          </w:p>
          <w:p w:rsidR="00BE4E39" w:rsidRPr="00880CF2" w:rsidRDefault="00BE4E39" w:rsidP="00880CF2">
            <w:pPr>
              <w:spacing w:after="120"/>
              <w:jc w:val="left"/>
              <w:rPr>
                <w:rStyle w:val="Code"/>
                <w:lang w:val="bg-BG"/>
              </w:rPr>
            </w:pPr>
            <w:r w:rsidRPr="00880CF2">
              <w:rPr>
                <w:rStyle w:val="Code"/>
                <w:lang w:val="bg-BG"/>
              </w:rPr>
              <w:t>7</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8</w:t>
            </w:r>
          </w:p>
          <w:p w:rsidR="00BE4E39" w:rsidRPr="00880CF2" w:rsidRDefault="00BE4E39" w:rsidP="00880CF2">
            <w:pPr>
              <w:spacing w:after="120"/>
              <w:jc w:val="left"/>
              <w:rPr>
                <w:rStyle w:val="Code"/>
                <w:lang w:val="bg-BG"/>
              </w:rPr>
            </w:pPr>
            <w:r w:rsidRPr="00880CF2">
              <w:rPr>
                <w:rStyle w:val="Code"/>
                <w:lang w:val="bg-BG"/>
              </w:rPr>
              <w:t>8</w:t>
            </w:r>
          </w:p>
          <w:p w:rsidR="00BE4E39" w:rsidRPr="00880CF2" w:rsidRDefault="00BE4E39" w:rsidP="00880CF2">
            <w:pPr>
              <w:spacing w:after="120"/>
              <w:jc w:val="left"/>
              <w:rPr>
                <w:rStyle w:val="Code"/>
                <w:lang w:val="bg-BG"/>
              </w:rPr>
            </w:pPr>
            <w:r w:rsidRPr="00880CF2">
              <w:rPr>
                <w:rStyle w:val="Code"/>
                <w:lang w:val="bg-BG"/>
              </w:rPr>
              <w:t>8</w:t>
            </w:r>
          </w:p>
          <w:p w:rsidR="00BE4E39" w:rsidRPr="00880CF2" w:rsidRDefault="00BE4E39" w:rsidP="00880CF2">
            <w:pPr>
              <w:spacing w:after="120"/>
              <w:jc w:val="left"/>
              <w:rPr>
                <w:rStyle w:val="Code"/>
                <w:lang w:val="bg-BG"/>
              </w:rPr>
            </w:pPr>
            <w:r w:rsidRPr="00880CF2">
              <w:rPr>
                <w:rStyle w:val="Code"/>
                <w:lang w:val="bg-BG"/>
              </w:rPr>
              <w:t>11</w:t>
            </w:r>
          </w:p>
          <w:p w:rsidR="00BE4E39" w:rsidRPr="00880CF2" w:rsidRDefault="00BE4E39" w:rsidP="00880CF2">
            <w:pPr>
              <w:spacing w:after="120"/>
              <w:jc w:val="left"/>
              <w:rPr>
                <w:rStyle w:val="Code"/>
                <w:lang w:val="bg-BG"/>
              </w:rPr>
            </w:pPr>
            <w:r w:rsidRPr="00880CF2">
              <w:rPr>
                <w:rStyle w:val="Code"/>
                <w:lang w:val="bg-BG"/>
              </w:rPr>
              <w:t>11</w:t>
            </w:r>
          </w:p>
          <w:p w:rsidR="00BE4E39" w:rsidRPr="00880CF2" w:rsidRDefault="00BE4E39" w:rsidP="00880CF2">
            <w:pPr>
              <w:spacing w:after="120"/>
              <w:jc w:val="left"/>
              <w:rPr>
                <w:rStyle w:val="Code"/>
                <w:lang w:val="bg-BG"/>
              </w:rPr>
            </w:pPr>
            <w:r w:rsidRPr="00880CF2">
              <w:rPr>
                <w:rStyle w:val="Code"/>
                <w:lang w:val="bg-BG"/>
              </w:rPr>
              <w:t>11</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15</w:t>
            </w:r>
          </w:p>
          <w:p w:rsidR="00BE4E39" w:rsidRPr="00880CF2" w:rsidRDefault="00BE4E39" w:rsidP="00880CF2">
            <w:pPr>
              <w:spacing w:after="120"/>
              <w:jc w:val="left"/>
              <w:rPr>
                <w:rStyle w:val="Code"/>
                <w:lang w:val="bg-BG"/>
              </w:rPr>
            </w:pPr>
            <w:r w:rsidRPr="00880CF2">
              <w:rPr>
                <w:rStyle w:val="Code"/>
                <w:lang w:val="bg-BG"/>
              </w:rPr>
              <w:t>15</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15</w:t>
            </w:r>
          </w:p>
          <w:p w:rsidR="00BE4E39" w:rsidRPr="00880CF2" w:rsidRDefault="00BE4E39" w:rsidP="00880CF2">
            <w:pPr>
              <w:spacing w:after="120"/>
              <w:jc w:val="left"/>
              <w:rPr>
                <w:rStyle w:val="Code"/>
                <w:lang w:val="bg-BG"/>
              </w:rPr>
            </w:pPr>
            <w:r w:rsidRPr="00880CF2">
              <w:rPr>
                <w:rStyle w:val="Code"/>
                <w:lang w:val="bg-BG"/>
              </w:rPr>
              <w:t>15</w:t>
            </w:r>
          </w:p>
          <w:p w:rsidR="00BE4E39" w:rsidRPr="00880CF2" w:rsidRDefault="00BE4E39" w:rsidP="00880CF2">
            <w:pPr>
              <w:spacing w:after="120"/>
              <w:jc w:val="left"/>
              <w:rPr>
                <w:rStyle w:val="Code"/>
                <w:lang w:val="bg-BG"/>
              </w:rPr>
            </w:pPr>
            <w:r w:rsidRPr="00880CF2">
              <w:rPr>
                <w:rStyle w:val="Code"/>
                <w:lang w:val="bg-BG"/>
              </w:rPr>
              <w:t>16</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lastRenderedPageBreak/>
              <w:t>False</w:t>
            </w:r>
          </w:p>
          <w:p w:rsidR="00BE4E39" w:rsidRPr="00880CF2" w:rsidRDefault="00BE4E39" w:rsidP="00880CF2">
            <w:pPr>
              <w:spacing w:after="120"/>
              <w:jc w:val="left"/>
              <w:rPr>
                <w:rStyle w:val="Code"/>
                <w:lang w:val="bg-BG"/>
              </w:rPr>
            </w:pPr>
            <w:r w:rsidRPr="00880CF2">
              <w:rPr>
                <w:rStyle w:val="Code"/>
                <w:lang w:val="bg-BG"/>
              </w:rPr>
              <w:t>19</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19</w:t>
            </w:r>
          </w:p>
          <w:p w:rsidR="00BE4E39" w:rsidRPr="00880CF2" w:rsidRDefault="00BE4E39" w:rsidP="00880CF2">
            <w:pPr>
              <w:spacing w:after="120"/>
              <w:jc w:val="left"/>
              <w:rPr>
                <w:rStyle w:val="Code"/>
                <w:lang w:val="bg-BG"/>
              </w:rPr>
            </w:pPr>
            <w:r w:rsidRPr="00880CF2">
              <w:rPr>
                <w:rStyle w:val="Code"/>
                <w:lang w:val="bg-BG"/>
              </w:rPr>
              <w:t>19</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21</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22</w:t>
            </w:r>
          </w:p>
          <w:p w:rsidR="00BE4E39" w:rsidRPr="00880CF2" w:rsidRDefault="00BE4E39" w:rsidP="00880CF2">
            <w:pPr>
              <w:spacing w:after="120"/>
              <w:jc w:val="left"/>
              <w:rPr>
                <w:rStyle w:val="Code"/>
                <w:lang w:val="bg-BG"/>
              </w:rPr>
            </w:pPr>
            <w:r w:rsidRPr="00880CF2">
              <w:rPr>
                <w:rStyle w:val="Code"/>
                <w:lang w:val="bg-BG"/>
              </w:rPr>
              <w:t>22</w:t>
            </w:r>
          </w:p>
          <w:p w:rsidR="00BE4E39" w:rsidRPr="00880CF2" w:rsidRDefault="00BE4E39" w:rsidP="00880CF2">
            <w:pPr>
              <w:spacing w:after="120"/>
              <w:jc w:val="left"/>
              <w:rPr>
                <w:rStyle w:val="Code"/>
                <w:lang w:val="bg-BG"/>
              </w:rPr>
            </w:pPr>
            <w:r w:rsidRPr="00880CF2">
              <w:rPr>
                <w:rStyle w:val="Code"/>
                <w:lang w:val="bg-BG"/>
              </w:rPr>
              <w:t>22</w:t>
            </w:r>
          </w:p>
          <w:p w:rsidR="00BE4E39" w:rsidRPr="00880CF2" w:rsidRDefault="00BE4E39" w:rsidP="00880CF2">
            <w:pPr>
              <w:spacing w:after="120"/>
              <w:jc w:val="left"/>
              <w:rPr>
                <w:rStyle w:val="Code"/>
                <w:lang w:val="bg-BG"/>
              </w:rPr>
            </w:pPr>
            <w:r w:rsidRPr="00880CF2">
              <w:rPr>
                <w:rStyle w:val="Code"/>
                <w:lang w:val="bg-BG"/>
              </w:rPr>
              <w:t>22</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23</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24</w:t>
            </w:r>
          </w:p>
          <w:p w:rsidR="00BE4E39" w:rsidRPr="00880CF2" w:rsidRDefault="00BE4E39" w:rsidP="00880CF2">
            <w:pPr>
              <w:spacing w:after="120"/>
              <w:jc w:val="left"/>
              <w:rPr>
                <w:rStyle w:val="Code"/>
                <w:lang w:val="bg-BG"/>
              </w:rPr>
            </w:pPr>
            <w:r w:rsidRPr="00880CF2">
              <w:rPr>
                <w:rStyle w:val="Code"/>
                <w:lang w:val="bg-BG"/>
              </w:rPr>
              <w:t>24</w:t>
            </w:r>
          </w:p>
          <w:p w:rsidR="00BE4E39" w:rsidRPr="00880CF2" w:rsidRDefault="00BE4E39" w:rsidP="00880CF2">
            <w:pPr>
              <w:spacing w:after="120"/>
              <w:jc w:val="left"/>
              <w:rPr>
                <w:rStyle w:val="Code"/>
                <w:lang w:val="bg-BG"/>
              </w:rPr>
            </w:pPr>
            <w:r w:rsidRPr="00880CF2">
              <w:rPr>
                <w:rStyle w:val="Code"/>
                <w:lang w:val="bg-BG"/>
              </w:rPr>
              <w:t>24</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25</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25</w:t>
            </w:r>
          </w:p>
          <w:p w:rsidR="00BE4E39" w:rsidRPr="00880CF2" w:rsidRDefault="00BE4E39" w:rsidP="00880CF2">
            <w:pPr>
              <w:spacing w:after="120"/>
              <w:jc w:val="left"/>
              <w:rPr>
                <w:rStyle w:val="Code"/>
                <w:lang w:val="bg-BG"/>
              </w:rPr>
            </w:pPr>
            <w:r w:rsidRPr="00880CF2">
              <w:rPr>
                <w:rStyle w:val="Code"/>
                <w:lang w:val="bg-BG"/>
              </w:rPr>
              <w:t>25</w:t>
            </w:r>
          </w:p>
          <w:p w:rsidR="00BE4E39" w:rsidRPr="00880CF2" w:rsidRDefault="00BE4E39" w:rsidP="00880CF2">
            <w:pPr>
              <w:spacing w:after="120"/>
              <w:jc w:val="left"/>
              <w:rPr>
                <w:rStyle w:val="Code"/>
                <w:lang w:val="bg-BG"/>
              </w:rPr>
            </w:pPr>
            <w:r w:rsidRPr="00880CF2">
              <w:rPr>
                <w:rStyle w:val="Code"/>
                <w:lang w:val="bg-BG"/>
              </w:rPr>
              <w:t>26</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27</w:t>
            </w:r>
          </w:p>
          <w:p w:rsidR="00BE4E39" w:rsidRPr="00880CF2" w:rsidRDefault="00BE4E39" w:rsidP="00880CF2">
            <w:pPr>
              <w:spacing w:after="120"/>
              <w:jc w:val="left"/>
              <w:rPr>
                <w:rStyle w:val="Code"/>
                <w:lang w:val="bg-BG"/>
              </w:rPr>
            </w:pPr>
            <w:r w:rsidRPr="00880CF2">
              <w:rPr>
                <w:rStyle w:val="Code"/>
                <w:lang w:val="bg-BG"/>
              </w:rPr>
              <w:t>28</w:t>
            </w:r>
          </w:p>
          <w:p w:rsidR="00BE4E39" w:rsidRPr="00880CF2" w:rsidRDefault="00BE4E39" w:rsidP="00880CF2">
            <w:pPr>
              <w:spacing w:after="120"/>
              <w:jc w:val="left"/>
              <w:rPr>
                <w:rStyle w:val="Code"/>
                <w:lang w:val="bg-BG"/>
              </w:rPr>
            </w:pPr>
            <w:r w:rsidRPr="00880CF2">
              <w:rPr>
                <w:rStyle w:val="Code"/>
                <w:lang w:val="bg-BG"/>
              </w:rPr>
              <w:t>28</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30</w:t>
            </w:r>
          </w:p>
          <w:p w:rsidR="00BE4E39" w:rsidRPr="00880CF2" w:rsidRDefault="00BE4E39" w:rsidP="00880CF2">
            <w:pPr>
              <w:spacing w:after="120"/>
              <w:jc w:val="left"/>
              <w:rPr>
                <w:rStyle w:val="Code"/>
                <w:lang w:val="bg-BG"/>
              </w:rPr>
            </w:pPr>
            <w:r w:rsidRPr="00880CF2">
              <w:rPr>
                <w:rStyle w:val="Code"/>
                <w:lang w:val="bg-BG"/>
              </w:rPr>
              <w:t>30</w:t>
            </w:r>
          </w:p>
          <w:p w:rsidR="00BE4E39" w:rsidRPr="00880CF2" w:rsidRDefault="00BE4E39" w:rsidP="00880CF2">
            <w:pPr>
              <w:spacing w:after="120"/>
              <w:jc w:val="left"/>
              <w:rPr>
                <w:rStyle w:val="Code"/>
                <w:lang w:val="bg-BG"/>
              </w:rPr>
            </w:pPr>
            <w:r w:rsidRPr="00880CF2">
              <w:rPr>
                <w:rStyle w:val="Code"/>
                <w:lang w:val="bg-BG"/>
              </w:rPr>
              <w:t>False</w:t>
            </w:r>
          </w:p>
          <w:p w:rsidR="00BE4E39" w:rsidRPr="00880CF2" w:rsidRDefault="00BE4E39" w:rsidP="00880CF2">
            <w:pPr>
              <w:spacing w:after="120"/>
              <w:jc w:val="left"/>
              <w:rPr>
                <w:rStyle w:val="Code"/>
                <w:lang w:val="bg-BG"/>
              </w:rPr>
            </w:pPr>
            <w:r w:rsidRPr="00880CF2">
              <w:rPr>
                <w:rStyle w:val="Code"/>
                <w:lang w:val="bg-BG"/>
              </w:rPr>
              <w:t>30</w:t>
            </w:r>
          </w:p>
          <w:p w:rsidR="00BE4E39" w:rsidRPr="00880CF2" w:rsidRDefault="00BE4E39" w:rsidP="00880CF2">
            <w:pPr>
              <w:spacing w:after="120"/>
              <w:jc w:val="left"/>
              <w:rPr>
                <w:rStyle w:val="Code"/>
                <w:lang w:val="bg-BG"/>
              </w:rPr>
            </w:pPr>
            <w:r w:rsidRPr="00880CF2">
              <w:rPr>
                <w:rStyle w:val="Code"/>
                <w:lang w:val="bg-BG"/>
              </w:rPr>
              <w:t>30</w:t>
            </w:r>
          </w:p>
          <w:p w:rsidR="00BE4E39" w:rsidRPr="00880CF2" w:rsidRDefault="00BE4E39" w:rsidP="00880CF2">
            <w:pPr>
              <w:spacing w:after="120"/>
              <w:jc w:val="left"/>
              <w:rPr>
                <w:rStyle w:val="Code"/>
                <w:lang w:val="bg-BG"/>
              </w:rPr>
            </w:pPr>
            <w:r w:rsidRPr="00880CF2">
              <w:rPr>
                <w:rStyle w:val="Code"/>
                <w:lang w:val="bg-BG"/>
              </w:rPr>
              <w:t>False</w:t>
            </w:r>
          </w:p>
          <w:p w:rsidR="00BE4E39" w:rsidRPr="00E30FBA" w:rsidRDefault="00BE4E39" w:rsidP="00880CF2">
            <w:pPr>
              <w:spacing w:after="120"/>
              <w:jc w:val="left"/>
              <w:rPr>
                <w:rFonts w:ascii="Consolas" w:hAnsi="Consolas" w:cs="Consolas"/>
                <w:noProof/>
                <w:highlight w:val="yellow"/>
              </w:rPr>
            </w:pPr>
            <w:r w:rsidRPr="00880CF2">
              <w:rPr>
                <w:rStyle w:val="Code"/>
                <w:lang w:val="bg-BG"/>
              </w:rPr>
              <w:t>False</w:t>
            </w:r>
          </w:p>
        </w:tc>
      </w:tr>
      <w:tr w:rsidR="00BE4E39" w:rsidRPr="00E30FBA" w:rsidTr="00C9276B">
        <w:tc>
          <w:tcPr>
            <w:tcW w:w="5387" w:type="dxa"/>
            <w:vAlign w:val="center"/>
          </w:tcPr>
          <w:p w:rsidR="00BE4E39" w:rsidRPr="00327D7F" w:rsidRDefault="00BE4E39" w:rsidP="00C9276B">
            <w:pPr>
              <w:spacing w:after="120"/>
              <w:jc w:val="left"/>
              <w:rPr>
                <w:b/>
              </w:rPr>
            </w:pPr>
            <w:r w:rsidRPr="00327D7F">
              <w:rPr>
                <w:b/>
              </w:rPr>
              <w:lastRenderedPageBreak/>
              <w:t>Вход</w:t>
            </w:r>
          </w:p>
        </w:tc>
        <w:tc>
          <w:tcPr>
            <w:tcW w:w="5386" w:type="dxa"/>
            <w:vAlign w:val="center"/>
          </w:tcPr>
          <w:p w:rsidR="00BE4E39" w:rsidRPr="00327D7F" w:rsidRDefault="00BE4E39" w:rsidP="00C9276B">
            <w:pPr>
              <w:spacing w:after="120"/>
              <w:jc w:val="left"/>
              <w:rPr>
                <w:b/>
              </w:rPr>
            </w:pPr>
            <w:r w:rsidRPr="00327D7F">
              <w:rPr>
                <w:b/>
              </w:rPr>
              <w:t>Изход</w:t>
            </w:r>
          </w:p>
        </w:tc>
      </w:tr>
      <w:tr w:rsidR="00BE4E39" w:rsidRPr="00E30FBA" w:rsidTr="001F0656">
        <w:tc>
          <w:tcPr>
            <w:tcW w:w="5387" w:type="dxa"/>
          </w:tcPr>
          <w:p w:rsidR="00BE4E39" w:rsidRPr="006929F2" w:rsidRDefault="00BE4E39" w:rsidP="006929F2">
            <w:pPr>
              <w:spacing w:after="120"/>
              <w:jc w:val="left"/>
              <w:rPr>
                <w:rStyle w:val="Code"/>
              </w:rPr>
            </w:pPr>
            <w:r w:rsidRPr="006929F2">
              <w:rPr>
                <w:rStyle w:val="Code"/>
              </w:rPr>
              <w:t>159</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contains 495</w:t>
            </w:r>
          </w:p>
          <w:p w:rsidR="00BE4E39" w:rsidRPr="006929F2" w:rsidRDefault="00BE4E39" w:rsidP="006929F2">
            <w:pPr>
              <w:spacing w:after="120"/>
              <w:jc w:val="left"/>
              <w:rPr>
                <w:rStyle w:val="Code"/>
              </w:rPr>
            </w:pPr>
            <w:r w:rsidRPr="006929F2">
              <w:rPr>
                <w:rStyle w:val="Code"/>
              </w:rPr>
              <w:t>contains 770</w:t>
            </w:r>
          </w:p>
          <w:p w:rsidR="00BE4E39" w:rsidRPr="006929F2" w:rsidRDefault="00BE4E39" w:rsidP="006929F2">
            <w:pPr>
              <w:spacing w:after="120"/>
              <w:jc w:val="left"/>
              <w:rPr>
                <w:rStyle w:val="Code"/>
              </w:rPr>
            </w:pPr>
            <w:r w:rsidRPr="006929F2">
              <w:rPr>
                <w:rStyle w:val="Code"/>
              </w:rPr>
              <w:t>add 352 232</w:t>
            </w:r>
          </w:p>
          <w:p w:rsidR="00BE4E39" w:rsidRPr="006929F2" w:rsidRDefault="00BE4E39" w:rsidP="006929F2">
            <w:pPr>
              <w:spacing w:after="120"/>
              <w:jc w:val="left"/>
              <w:rPr>
                <w:rStyle w:val="Code"/>
              </w:rPr>
            </w:pPr>
            <w:r w:rsidRPr="006929F2">
              <w:rPr>
                <w:rStyle w:val="Code"/>
              </w:rPr>
              <w:t>add 543 402</w:t>
            </w:r>
          </w:p>
          <w:p w:rsidR="00BE4E39" w:rsidRPr="006929F2" w:rsidRDefault="00BE4E39" w:rsidP="006929F2">
            <w:pPr>
              <w:spacing w:after="120"/>
              <w:jc w:val="left"/>
              <w:rPr>
                <w:rStyle w:val="Code"/>
              </w:rPr>
            </w:pPr>
            <w:r w:rsidRPr="006929F2">
              <w:rPr>
                <w:rStyle w:val="Code"/>
              </w:rPr>
              <w:t>contains 319</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values 795</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644 688</w:t>
            </w:r>
          </w:p>
          <w:p w:rsidR="00BE4E39" w:rsidRPr="006929F2" w:rsidRDefault="00BE4E39" w:rsidP="006929F2">
            <w:pPr>
              <w:spacing w:after="120"/>
              <w:jc w:val="left"/>
              <w:rPr>
                <w:rStyle w:val="Code"/>
              </w:rPr>
            </w:pPr>
            <w:r w:rsidRPr="006929F2">
              <w:rPr>
                <w:rStyle w:val="Code"/>
              </w:rPr>
              <w:t>contains 517</w:t>
            </w:r>
          </w:p>
          <w:p w:rsidR="00BE4E39" w:rsidRPr="006929F2" w:rsidRDefault="00BE4E39" w:rsidP="006929F2">
            <w:pPr>
              <w:spacing w:after="120"/>
              <w:jc w:val="left"/>
              <w:rPr>
                <w:rStyle w:val="Code"/>
              </w:rPr>
            </w:pPr>
            <w:r w:rsidRPr="006929F2">
              <w:rPr>
                <w:rStyle w:val="Code"/>
              </w:rPr>
              <w:t>add 19 248</w:t>
            </w:r>
          </w:p>
          <w:p w:rsidR="00BE4E39" w:rsidRPr="006929F2" w:rsidRDefault="00BE4E39" w:rsidP="006929F2">
            <w:pPr>
              <w:spacing w:after="120"/>
              <w:jc w:val="left"/>
              <w:rPr>
                <w:rStyle w:val="Code"/>
              </w:rPr>
            </w:pPr>
            <w:r w:rsidRPr="006929F2">
              <w:rPr>
                <w:rStyle w:val="Code"/>
              </w:rPr>
              <w:t>contains 998</w:t>
            </w:r>
          </w:p>
          <w:p w:rsidR="00BE4E39" w:rsidRPr="006929F2" w:rsidRDefault="00BE4E39" w:rsidP="006929F2">
            <w:pPr>
              <w:spacing w:after="120"/>
              <w:jc w:val="left"/>
              <w:rPr>
                <w:rStyle w:val="Code"/>
              </w:rPr>
            </w:pPr>
            <w:r w:rsidRPr="006929F2">
              <w:rPr>
                <w:rStyle w:val="Code"/>
              </w:rPr>
              <w:t>values 539</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799 49</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values 207</w:t>
            </w:r>
          </w:p>
          <w:p w:rsidR="00BE4E39" w:rsidRPr="006929F2" w:rsidRDefault="00BE4E39" w:rsidP="006929F2">
            <w:pPr>
              <w:spacing w:after="120"/>
              <w:jc w:val="left"/>
              <w:rPr>
                <w:rStyle w:val="Code"/>
              </w:rPr>
            </w:pPr>
            <w:r w:rsidRPr="006929F2">
              <w:rPr>
                <w:rStyle w:val="Code"/>
              </w:rPr>
              <w:t>contains 705</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contains 207</w:t>
            </w:r>
          </w:p>
          <w:p w:rsidR="00BE4E39" w:rsidRPr="006929F2" w:rsidRDefault="00BE4E39" w:rsidP="006929F2">
            <w:pPr>
              <w:spacing w:after="120"/>
              <w:jc w:val="left"/>
              <w:rPr>
                <w:rStyle w:val="Code"/>
              </w:rPr>
            </w:pPr>
            <w:r w:rsidRPr="006929F2">
              <w:rPr>
                <w:rStyle w:val="Code"/>
              </w:rPr>
              <w:t>add 98 486</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contains 243</w:t>
            </w:r>
          </w:p>
          <w:p w:rsidR="00BE4E39" w:rsidRPr="006929F2" w:rsidRDefault="00BE4E39" w:rsidP="006929F2">
            <w:pPr>
              <w:spacing w:after="120"/>
              <w:jc w:val="left"/>
              <w:rPr>
                <w:rStyle w:val="Code"/>
              </w:rPr>
            </w:pPr>
            <w:r w:rsidRPr="006929F2">
              <w:rPr>
                <w:rStyle w:val="Code"/>
              </w:rPr>
              <w:t>values 623</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265 340</w:t>
            </w:r>
          </w:p>
          <w:p w:rsidR="00BE4E39" w:rsidRPr="006929F2" w:rsidRDefault="00BE4E39" w:rsidP="006929F2">
            <w:pPr>
              <w:spacing w:after="120"/>
              <w:jc w:val="left"/>
              <w:rPr>
                <w:rStyle w:val="Code"/>
              </w:rPr>
            </w:pPr>
            <w:r w:rsidRPr="006929F2">
              <w:rPr>
                <w:rStyle w:val="Code"/>
              </w:rPr>
              <w:lastRenderedPageBreak/>
              <w:t>values 7</w:t>
            </w:r>
          </w:p>
          <w:p w:rsidR="00BE4E39" w:rsidRPr="006929F2" w:rsidRDefault="00BE4E39" w:rsidP="006929F2">
            <w:pPr>
              <w:spacing w:after="120"/>
              <w:jc w:val="left"/>
              <w:rPr>
                <w:rStyle w:val="Code"/>
              </w:rPr>
            </w:pPr>
            <w:r w:rsidRPr="006929F2">
              <w:rPr>
                <w:rStyle w:val="Code"/>
              </w:rPr>
              <w:t>values 392</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559 692</w:t>
            </w:r>
          </w:p>
          <w:p w:rsidR="00BE4E39" w:rsidRPr="006929F2" w:rsidRDefault="00BE4E39" w:rsidP="006929F2">
            <w:pPr>
              <w:spacing w:after="120"/>
              <w:jc w:val="left"/>
              <w:rPr>
                <w:rStyle w:val="Code"/>
              </w:rPr>
            </w:pPr>
            <w:r w:rsidRPr="006929F2">
              <w:rPr>
                <w:rStyle w:val="Code"/>
              </w:rPr>
              <w:t>contains 306</w:t>
            </w:r>
          </w:p>
          <w:p w:rsidR="00BE4E39" w:rsidRPr="006929F2" w:rsidRDefault="00BE4E39" w:rsidP="006929F2">
            <w:pPr>
              <w:spacing w:after="120"/>
              <w:jc w:val="left"/>
              <w:rPr>
                <w:rStyle w:val="Code"/>
              </w:rPr>
            </w:pPr>
            <w:r w:rsidRPr="006929F2">
              <w:rPr>
                <w:rStyle w:val="Code"/>
              </w:rPr>
              <w:t>contains 608</w:t>
            </w:r>
          </w:p>
          <w:p w:rsidR="00BE4E39" w:rsidRPr="006929F2" w:rsidRDefault="00BE4E39" w:rsidP="006929F2">
            <w:pPr>
              <w:spacing w:after="120"/>
              <w:jc w:val="left"/>
              <w:rPr>
                <w:rStyle w:val="Code"/>
              </w:rPr>
            </w:pPr>
            <w:r w:rsidRPr="006929F2">
              <w:rPr>
                <w:rStyle w:val="Code"/>
              </w:rPr>
              <w:t>values 505</w:t>
            </w:r>
          </w:p>
          <w:p w:rsidR="00BE4E39" w:rsidRPr="006929F2" w:rsidRDefault="00BE4E39" w:rsidP="006929F2">
            <w:pPr>
              <w:spacing w:after="120"/>
              <w:jc w:val="left"/>
              <w:rPr>
                <w:rStyle w:val="Code"/>
              </w:rPr>
            </w:pPr>
            <w:r w:rsidRPr="006929F2">
              <w:rPr>
                <w:rStyle w:val="Code"/>
              </w:rPr>
              <w:t>values 53</w:t>
            </w:r>
          </w:p>
          <w:p w:rsidR="00BE4E39" w:rsidRPr="006929F2" w:rsidRDefault="00BE4E39" w:rsidP="006929F2">
            <w:pPr>
              <w:spacing w:after="120"/>
              <w:jc w:val="left"/>
              <w:rPr>
                <w:rStyle w:val="Code"/>
              </w:rPr>
            </w:pPr>
            <w:r w:rsidRPr="006929F2">
              <w:rPr>
                <w:rStyle w:val="Code"/>
              </w:rPr>
              <w:t>contains 880</w:t>
            </w:r>
          </w:p>
          <w:p w:rsidR="00BE4E39" w:rsidRPr="006929F2" w:rsidRDefault="00BE4E39" w:rsidP="006929F2">
            <w:pPr>
              <w:spacing w:after="120"/>
              <w:jc w:val="left"/>
              <w:rPr>
                <w:rStyle w:val="Code"/>
              </w:rPr>
            </w:pPr>
            <w:r w:rsidRPr="006929F2">
              <w:rPr>
                <w:rStyle w:val="Code"/>
              </w:rPr>
              <w:t>values 480</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contains 760</w:t>
            </w:r>
          </w:p>
          <w:p w:rsidR="00BE4E39" w:rsidRPr="006929F2" w:rsidRDefault="00BE4E39" w:rsidP="006929F2">
            <w:pPr>
              <w:spacing w:after="120"/>
              <w:jc w:val="left"/>
              <w:rPr>
                <w:rStyle w:val="Code"/>
              </w:rPr>
            </w:pPr>
            <w:r w:rsidRPr="006929F2">
              <w:rPr>
                <w:rStyle w:val="Code"/>
              </w:rPr>
              <w:t>contains 268</w:t>
            </w:r>
          </w:p>
          <w:p w:rsidR="00BE4E39" w:rsidRPr="006929F2" w:rsidRDefault="00BE4E39" w:rsidP="006929F2">
            <w:pPr>
              <w:spacing w:after="120"/>
              <w:jc w:val="left"/>
              <w:rPr>
                <w:rStyle w:val="Code"/>
              </w:rPr>
            </w:pPr>
            <w:r w:rsidRPr="006929F2">
              <w:rPr>
                <w:rStyle w:val="Code"/>
              </w:rPr>
              <w:t>add 169 76</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values 458</w:t>
            </w:r>
          </w:p>
          <w:p w:rsidR="00BE4E39" w:rsidRPr="006929F2" w:rsidRDefault="00BE4E39" w:rsidP="006929F2">
            <w:pPr>
              <w:spacing w:after="120"/>
              <w:jc w:val="left"/>
              <w:rPr>
                <w:rStyle w:val="Code"/>
              </w:rPr>
            </w:pPr>
            <w:r w:rsidRPr="006929F2">
              <w:rPr>
                <w:rStyle w:val="Code"/>
              </w:rPr>
              <w:t>add 428 4</w:t>
            </w:r>
          </w:p>
          <w:p w:rsidR="00BE4E39" w:rsidRPr="006929F2" w:rsidRDefault="00BE4E39" w:rsidP="006929F2">
            <w:pPr>
              <w:spacing w:after="120"/>
              <w:jc w:val="left"/>
              <w:rPr>
                <w:rStyle w:val="Code"/>
              </w:rPr>
            </w:pPr>
            <w:r w:rsidRPr="006929F2">
              <w:rPr>
                <w:rStyle w:val="Code"/>
              </w:rPr>
              <w:t>values 265</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639 648</w:t>
            </w:r>
          </w:p>
          <w:p w:rsidR="00BE4E39" w:rsidRPr="006929F2" w:rsidRDefault="00BE4E39" w:rsidP="006929F2">
            <w:pPr>
              <w:spacing w:after="120"/>
              <w:jc w:val="left"/>
              <w:rPr>
                <w:rStyle w:val="Code"/>
              </w:rPr>
            </w:pPr>
            <w:r w:rsidRPr="006929F2">
              <w:rPr>
                <w:rStyle w:val="Code"/>
              </w:rPr>
              <w:t>contains 352</w:t>
            </w:r>
          </w:p>
          <w:p w:rsidR="00BE4E39" w:rsidRPr="006929F2" w:rsidRDefault="00BE4E39" w:rsidP="006929F2">
            <w:pPr>
              <w:spacing w:after="120"/>
              <w:jc w:val="left"/>
              <w:rPr>
                <w:rStyle w:val="Code"/>
              </w:rPr>
            </w:pPr>
            <w:r w:rsidRPr="006929F2">
              <w:rPr>
                <w:rStyle w:val="Code"/>
              </w:rPr>
              <w:t>add 655 911</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values 409</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contains 645</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contains 715</w:t>
            </w:r>
          </w:p>
          <w:p w:rsidR="00BE4E39" w:rsidRPr="006929F2" w:rsidRDefault="00BE4E39" w:rsidP="006929F2">
            <w:pPr>
              <w:spacing w:after="120"/>
              <w:jc w:val="left"/>
              <w:rPr>
                <w:rStyle w:val="Code"/>
              </w:rPr>
            </w:pPr>
            <w:r w:rsidRPr="006929F2">
              <w:rPr>
                <w:rStyle w:val="Code"/>
              </w:rPr>
              <w:t>contains 989</w:t>
            </w:r>
          </w:p>
          <w:p w:rsidR="00BE4E39" w:rsidRPr="006929F2" w:rsidRDefault="00BE4E39" w:rsidP="006929F2">
            <w:pPr>
              <w:spacing w:after="120"/>
              <w:jc w:val="left"/>
              <w:rPr>
                <w:rStyle w:val="Code"/>
              </w:rPr>
            </w:pPr>
            <w:r w:rsidRPr="006929F2">
              <w:rPr>
                <w:rStyle w:val="Code"/>
              </w:rPr>
              <w:t>values 389</w:t>
            </w:r>
          </w:p>
          <w:p w:rsidR="00BE4E39" w:rsidRPr="006929F2" w:rsidRDefault="00BE4E39" w:rsidP="006929F2">
            <w:pPr>
              <w:spacing w:after="120"/>
              <w:jc w:val="left"/>
              <w:rPr>
                <w:rStyle w:val="Code"/>
              </w:rPr>
            </w:pPr>
            <w:r w:rsidRPr="006929F2">
              <w:rPr>
                <w:rStyle w:val="Code"/>
              </w:rPr>
              <w:t>contains 389</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540 456</w:t>
            </w:r>
          </w:p>
          <w:p w:rsidR="00BE4E39" w:rsidRPr="006929F2" w:rsidRDefault="00BE4E39" w:rsidP="006929F2">
            <w:pPr>
              <w:spacing w:after="120"/>
              <w:jc w:val="left"/>
              <w:rPr>
                <w:rStyle w:val="Code"/>
              </w:rPr>
            </w:pPr>
            <w:r w:rsidRPr="006929F2">
              <w:rPr>
                <w:rStyle w:val="Code"/>
              </w:rPr>
              <w:t>contains 935</w:t>
            </w:r>
          </w:p>
          <w:p w:rsidR="00BE4E39" w:rsidRPr="006929F2" w:rsidRDefault="00BE4E39" w:rsidP="006929F2">
            <w:pPr>
              <w:spacing w:after="120"/>
              <w:jc w:val="left"/>
              <w:rPr>
                <w:rStyle w:val="Code"/>
              </w:rPr>
            </w:pPr>
            <w:r w:rsidRPr="006929F2">
              <w:rPr>
                <w:rStyle w:val="Code"/>
              </w:rPr>
              <w:t>values 262</w:t>
            </w:r>
          </w:p>
          <w:p w:rsidR="00BE4E39" w:rsidRPr="006929F2" w:rsidRDefault="00BE4E39" w:rsidP="006929F2">
            <w:pPr>
              <w:spacing w:after="120"/>
              <w:jc w:val="left"/>
              <w:rPr>
                <w:rStyle w:val="Code"/>
              </w:rPr>
            </w:pPr>
            <w:r w:rsidRPr="006929F2">
              <w:rPr>
                <w:rStyle w:val="Code"/>
              </w:rPr>
              <w:t>values 259</w:t>
            </w:r>
          </w:p>
          <w:p w:rsidR="00BE4E39" w:rsidRPr="006929F2" w:rsidRDefault="00BE4E39" w:rsidP="006929F2">
            <w:pPr>
              <w:spacing w:after="120"/>
              <w:jc w:val="left"/>
              <w:rPr>
                <w:rStyle w:val="Code"/>
              </w:rPr>
            </w:pPr>
            <w:r w:rsidRPr="006929F2">
              <w:rPr>
                <w:rStyle w:val="Code"/>
              </w:rPr>
              <w:t>values 824</w:t>
            </w:r>
          </w:p>
          <w:p w:rsidR="00BE4E39" w:rsidRPr="006929F2" w:rsidRDefault="00BE4E39" w:rsidP="006929F2">
            <w:pPr>
              <w:spacing w:after="120"/>
              <w:jc w:val="left"/>
              <w:rPr>
                <w:rStyle w:val="Code"/>
              </w:rPr>
            </w:pPr>
            <w:r w:rsidRPr="006929F2">
              <w:rPr>
                <w:rStyle w:val="Code"/>
              </w:rPr>
              <w:t>add 544 104</w:t>
            </w:r>
          </w:p>
          <w:p w:rsidR="00BE4E39" w:rsidRPr="006929F2" w:rsidRDefault="00BE4E39" w:rsidP="006929F2">
            <w:pPr>
              <w:spacing w:after="120"/>
              <w:jc w:val="left"/>
              <w:rPr>
                <w:rStyle w:val="Code"/>
              </w:rPr>
            </w:pPr>
            <w:r w:rsidRPr="006929F2">
              <w:rPr>
                <w:rStyle w:val="Code"/>
              </w:rPr>
              <w:lastRenderedPageBreak/>
              <w:t>values 909</w:t>
            </w:r>
          </w:p>
          <w:p w:rsidR="00BE4E39" w:rsidRPr="006929F2" w:rsidRDefault="00BE4E39" w:rsidP="006929F2">
            <w:pPr>
              <w:spacing w:after="120"/>
              <w:jc w:val="left"/>
              <w:rPr>
                <w:rStyle w:val="Code"/>
              </w:rPr>
            </w:pPr>
            <w:r w:rsidRPr="006929F2">
              <w:rPr>
                <w:rStyle w:val="Code"/>
              </w:rPr>
              <w:t>values 296</w:t>
            </w:r>
          </w:p>
          <w:p w:rsidR="00BE4E39" w:rsidRPr="006929F2" w:rsidRDefault="00BE4E39" w:rsidP="006929F2">
            <w:pPr>
              <w:spacing w:after="120"/>
              <w:jc w:val="left"/>
              <w:rPr>
                <w:rStyle w:val="Code"/>
              </w:rPr>
            </w:pPr>
            <w:r w:rsidRPr="006929F2">
              <w:rPr>
                <w:rStyle w:val="Code"/>
              </w:rPr>
              <w:t>contains 919</w:t>
            </w:r>
          </w:p>
          <w:p w:rsidR="00BE4E39" w:rsidRPr="006929F2" w:rsidRDefault="00BE4E39" w:rsidP="006929F2">
            <w:pPr>
              <w:spacing w:after="120"/>
              <w:jc w:val="left"/>
              <w:rPr>
                <w:rStyle w:val="Code"/>
              </w:rPr>
            </w:pPr>
            <w:r w:rsidRPr="006929F2">
              <w:rPr>
                <w:rStyle w:val="Code"/>
              </w:rPr>
              <w:t>contains 16</w:t>
            </w:r>
          </w:p>
          <w:p w:rsidR="00BE4E39" w:rsidRPr="006929F2" w:rsidRDefault="00BE4E39" w:rsidP="006929F2">
            <w:pPr>
              <w:spacing w:after="120"/>
              <w:jc w:val="left"/>
              <w:rPr>
                <w:rStyle w:val="Code"/>
              </w:rPr>
            </w:pPr>
            <w:r w:rsidRPr="006929F2">
              <w:rPr>
                <w:rStyle w:val="Code"/>
              </w:rPr>
              <w:t>contains 782</w:t>
            </w:r>
          </w:p>
          <w:p w:rsidR="00BE4E39" w:rsidRPr="006929F2" w:rsidRDefault="00BE4E39" w:rsidP="006929F2">
            <w:pPr>
              <w:spacing w:after="120"/>
              <w:jc w:val="left"/>
              <w:rPr>
                <w:rStyle w:val="Code"/>
              </w:rPr>
            </w:pPr>
            <w:r w:rsidRPr="006929F2">
              <w:rPr>
                <w:rStyle w:val="Code"/>
              </w:rPr>
              <w:t>contains 146</w:t>
            </w:r>
          </w:p>
          <w:p w:rsidR="00BE4E39" w:rsidRPr="006929F2" w:rsidRDefault="00BE4E39" w:rsidP="006929F2">
            <w:pPr>
              <w:spacing w:after="120"/>
              <w:jc w:val="left"/>
              <w:rPr>
                <w:rStyle w:val="Code"/>
              </w:rPr>
            </w:pPr>
            <w:r w:rsidRPr="006929F2">
              <w:rPr>
                <w:rStyle w:val="Code"/>
              </w:rPr>
              <w:t>contains 742</w:t>
            </w:r>
          </w:p>
          <w:p w:rsidR="00BE4E39" w:rsidRPr="006929F2" w:rsidRDefault="00BE4E39" w:rsidP="006929F2">
            <w:pPr>
              <w:spacing w:after="120"/>
              <w:jc w:val="left"/>
              <w:rPr>
                <w:rStyle w:val="Code"/>
              </w:rPr>
            </w:pPr>
            <w:r w:rsidRPr="006929F2">
              <w:rPr>
                <w:rStyle w:val="Code"/>
              </w:rPr>
              <w:t>add 717 258</w:t>
            </w:r>
          </w:p>
          <w:p w:rsidR="00BE4E39" w:rsidRPr="006929F2" w:rsidRDefault="00BE4E39" w:rsidP="006929F2">
            <w:pPr>
              <w:spacing w:after="120"/>
              <w:jc w:val="left"/>
              <w:rPr>
                <w:rStyle w:val="Code"/>
              </w:rPr>
            </w:pPr>
            <w:r w:rsidRPr="006929F2">
              <w:rPr>
                <w:rStyle w:val="Code"/>
              </w:rPr>
              <w:t>values 963</w:t>
            </w:r>
          </w:p>
          <w:p w:rsidR="00BE4E39" w:rsidRPr="006929F2" w:rsidRDefault="00BE4E39" w:rsidP="006929F2">
            <w:pPr>
              <w:spacing w:after="120"/>
              <w:jc w:val="left"/>
              <w:rPr>
                <w:rStyle w:val="Code"/>
              </w:rPr>
            </w:pPr>
            <w:r w:rsidRPr="006929F2">
              <w:rPr>
                <w:rStyle w:val="Code"/>
              </w:rPr>
              <w:t>values 511</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values 807</w:t>
            </w:r>
          </w:p>
          <w:p w:rsidR="00BE4E39" w:rsidRPr="006929F2" w:rsidRDefault="00BE4E39" w:rsidP="006929F2">
            <w:pPr>
              <w:spacing w:after="120"/>
              <w:jc w:val="left"/>
              <w:rPr>
                <w:rStyle w:val="Code"/>
              </w:rPr>
            </w:pPr>
            <w:r w:rsidRPr="006929F2">
              <w:rPr>
                <w:rStyle w:val="Code"/>
              </w:rPr>
              <w:t>values 621</w:t>
            </w:r>
          </w:p>
          <w:p w:rsidR="00BE4E39" w:rsidRPr="006929F2" w:rsidRDefault="00BE4E39" w:rsidP="006929F2">
            <w:pPr>
              <w:spacing w:after="120"/>
              <w:jc w:val="left"/>
              <w:rPr>
                <w:rStyle w:val="Code"/>
              </w:rPr>
            </w:pPr>
            <w:r w:rsidRPr="006929F2">
              <w:rPr>
                <w:rStyle w:val="Code"/>
              </w:rPr>
              <w:t>add 511 183</w:t>
            </w:r>
          </w:p>
          <w:p w:rsidR="00BE4E39" w:rsidRPr="006929F2" w:rsidRDefault="00BE4E39" w:rsidP="006929F2">
            <w:pPr>
              <w:spacing w:after="120"/>
              <w:jc w:val="left"/>
              <w:rPr>
                <w:rStyle w:val="Code"/>
              </w:rPr>
            </w:pPr>
            <w:r w:rsidRPr="006929F2">
              <w:rPr>
                <w:rStyle w:val="Code"/>
              </w:rPr>
              <w:t>contains 821</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611 798</w:t>
            </w:r>
          </w:p>
          <w:p w:rsidR="00BE4E39" w:rsidRPr="006929F2" w:rsidRDefault="00BE4E39" w:rsidP="006929F2">
            <w:pPr>
              <w:spacing w:after="120"/>
              <w:jc w:val="left"/>
              <w:rPr>
                <w:rStyle w:val="Code"/>
              </w:rPr>
            </w:pPr>
            <w:r w:rsidRPr="006929F2">
              <w:rPr>
                <w:rStyle w:val="Code"/>
              </w:rPr>
              <w:t>add 44 93</w:t>
            </w:r>
          </w:p>
          <w:p w:rsidR="00BE4E39" w:rsidRPr="006929F2" w:rsidRDefault="00BE4E39" w:rsidP="006929F2">
            <w:pPr>
              <w:spacing w:after="120"/>
              <w:jc w:val="left"/>
              <w:rPr>
                <w:rStyle w:val="Code"/>
              </w:rPr>
            </w:pPr>
            <w:r w:rsidRPr="006929F2">
              <w:rPr>
                <w:rStyle w:val="Code"/>
              </w:rPr>
              <w:t>values 469</w:t>
            </w:r>
          </w:p>
          <w:p w:rsidR="00BE4E39" w:rsidRPr="006929F2" w:rsidRDefault="00BE4E39" w:rsidP="006929F2">
            <w:pPr>
              <w:spacing w:after="120"/>
              <w:jc w:val="left"/>
              <w:rPr>
                <w:rStyle w:val="Code"/>
              </w:rPr>
            </w:pPr>
            <w:r w:rsidRPr="006929F2">
              <w:rPr>
                <w:rStyle w:val="Code"/>
              </w:rPr>
              <w:t>contains 127</w:t>
            </w:r>
          </w:p>
          <w:p w:rsidR="00BE4E39" w:rsidRPr="006929F2" w:rsidRDefault="00BE4E39" w:rsidP="006929F2">
            <w:pPr>
              <w:spacing w:after="120"/>
              <w:jc w:val="left"/>
              <w:rPr>
                <w:rStyle w:val="Code"/>
              </w:rPr>
            </w:pPr>
            <w:r w:rsidRPr="006929F2">
              <w:rPr>
                <w:rStyle w:val="Code"/>
              </w:rPr>
              <w:t>values 674</w:t>
            </w:r>
          </w:p>
          <w:p w:rsidR="00BE4E39" w:rsidRPr="006929F2" w:rsidRDefault="00BE4E39" w:rsidP="006929F2">
            <w:pPr>
              <w:spacing w:after="120"/>
              <w:jc w:val="left"/>
              <w:rPr>
                <w:rStyle w:val="Code"/>
              </w:rPr>
            </w:pPr>
            <w:r w:rsidRPr="006929F2">
              <w:rPr>
                <w:rStyle w:val="Code"/>
              </w:rPr>
              <w:t>values 789</w:t>
            </w:r>
          </w:p>
          <w:p w:rsidR="00BE4E39" w:rsidRPr="006929F2" w:rsidRDefault="00BE4E39" w:rsidP="006929F2">
            <w:pPr>
              <w:spacing w:after="120"/>
              <w:jc w:val="left"/>
              <w:rPr>
                <w:rStyle w:val="Code"/>
              </w:rPr>
            </w:pPr>
            <w:r w:rsidRPr="006929F2">
              <w:rPr>
                <w:rStyle w:val="Code"/>
              </w:rPr>
              <w:t>add 520 855</w:t>
            </w:r>
          </w:p>
          <w:p w:rsidR="00BE4E39" w:rsidRPr="006929F2" w:rsidRDefault="00BE4E39" w:rsidP="006929F2">
            <w:pPr>
              <w:spacing w:after="120"/>
              <w:jc w:val="left"/>
              <w:rPr>
                <w:rStyle w:val="Code"/>
              </w:rPr>
            </w:pPr>
            <w:r w:rsidRPr="006929F2">
              <w:rPr>
                <w:rStyle w:val="Code"/>
              </w:rPr>
              <w:t>contains 573</w:t>
            </w:r>
          </w:p>
          <w:p w:rsidR="00BE4E39" w:rsidRPr="006929F2" w:rsidRDefault="00BE4E39" w:rsidP="006929F2">
            <w:pPr>
              <w:spacing w:after="120"/>
              <w:jc w:val="left"/>
              <w:rPr>
                <w:rStyle w:val="Code"/>
              </w:rPr>
            </w:pPr>
            <w:r w:rsidRPr="006929F2">
              <w:rPr>
                <w:rStyle w:val="Code"/>
              </w:rPr>
              <w:t>values 103</w:t>
            </w:r>
          </w:p>
          <w:p w:rsidR="00BE4E39" w:rsidRPr="006929F2" w:rsidRDefault="00BE4E39" w:rsidP="006929F2">
            <w:pPr>
              <w:spacing w:after="120"/>
              <w:jc w:val="left"/>
              <w:rPr>
                <w:rStyle w:val="Code"/>
              </w:rPr>
            </w:pPr>
            <w:r w:rsidRPr="006929F2">
              <w:rPr>
                <w:rStyle w:val="Code"/>
              </w:rPr>
              <w:t>contains 593</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69 359</w:t>
            </w:r>
          </w:p>
          <w:p w:rsidR="00BE4E39" w:rsidRPr="006929F2" w:rsidRDefault="00BE4E39" w:rsidP="006929F2">
            <w:pPr>
              <w:spacing w:after="120"/>
              <w:jc w:val="left"/>
              <w:rPr>
                <w:rStyle w:val="Code"/>
              </w:rPr>
            </w:pPr>
            <w:r w:rsidRPr="006929F2">
              <w:rPr>
                <w:rStyle w:val="Code"/>
              </w:rPr>
              <w:t>add 744 75</w:t>
            </w:r>
          </w:p>
          <w:p w:rsidR="00BE4E39" w:rsidRPr="006929F2" w:rsidRDefault="00BE4E39" w:rsidP="006929F2">
            <w:pPr>
              <w:spacing w:after="120"/>
              <w:jc w:val="left"/>
              <w:rPr>
                <w:rStyle w:val="Code"/>
              </w:rPr>
            </w:pPr>
            <w:r w:rsidRPr="006929F2">
              <w:rPr>
                <w:rStyle w:val="Code"/>
              </w:rPr>
              <w:t>values 898</w:t>
            </w:r>
          </w:p>
          <w:p w:rsidR="00BE4E39" w:rsidRPr="006929F2" w:rsidRDefault="00BE4E39" w:rsidP="006929F2">
            <w:pPr>
              <w:spacing w:after="120"/>
              <w:jc w:val="left"/>
              <w:rPr>
                <w:rStyle w:val="Code"/>
              </w:rPr>
            </w:pPr>
            <w:r w:rsidRPr="006929F2">
              <w:rPr>
                <w:rStyle w:val="Code"/>
              </w:rPr>
              <w:t>values 362</w:t>
            </w:r>
          </w:p>
          <w:p w:rsidR="00BE4E39" w:rsidRPr="006929F2" w:rsidRDefault="00BE4E39" w:rsidP="006929F2">
            <w:pPr>
              <w:spacing w:after="120"/>
              <w:jc w:val="left"/>
              <w:rPr>
                <w:rStyle w:val="Code"/>
              </w:rPr>
            </w:pPr>
            <w:r w:rsidRPr="006929F2">
              <w:rPr>
                <w:rStyle w:val="Code"/>
              </w:rPr>
              <w:t>add 938 943</w:t>
            </w:r>
          </w:p>
          <w:p w:rsidR="00BE4E39" w:rsidRPr="006929F2" w:rsidRDefault="00BE4E39" w:rsidP="006929F2">
            <w:pPr>
              <w:spacing w:after="120"/>
              <w:jc w:val="left"/>
              <w:rPr>
                <w:rStyle w:val="Code"/>
              </w:rPr>
            </w:pPr>
            <w:r w:rsidRPr="006929F2">
              <w:rPr>
                <w:rStyle w:val="Code"/>
              </w:rPr>
              <w:t>values 672</w:t>
            </w:r>
          </w:p>
          <w:p w:rsidR="00BE4E39" w:rsidRPr="006929F2" w:rsidRDefault="00BE4E39" w:rsidP="006929F2">
            <w:pPr>
              <w:spacing w:after="120"/>
              <w:jc w:val="left"/>
              <w:rPr>
                <w:rStyle w:val="Code"/>
              </w:rPr>
            </w:pPr>
            <w:r w:rsidRPr="006929F2">
              <w:rPr>
                <w:rStyle w:val="Code"/>
              </w:rPr>
              <w:t>add 970 493</w:t>
            </w:r>
          </w:p>
          <w:p w:rsidR="00BE4E39" w:rsidRPr="006929F2" w:rsidRDefault="00BE4E39" w:rsidP="006929F2">
            <w:pPr>
              <w:spacing w:after="120"/>
              <w:jc w:val="left"/>
              <w:rPr>
                <w:rStyle w:val="Code"/>
              </w:rPr>
            </w:pPr>
            <w:r w:rsidRPr="006929F2">
              <w:rPr>
                <w:rStyle w:val="Code"/>
              </w:rPr>
              <w:t>add 383 398</w:t>
            </w:r>
          </w:p>
          <w:p w:rsidR="00BE4E39" w:rsidRPr="006929F2" w:rsidRDefault="00BE4E39" w:rsidP="006929F2">
            <w:pPr>
              <w:spacing w:after="120"/>
              <w:jc w:val="left"/>
              <w:rPr>
                <w:rStyle w:val="Code"/>
              </w:rPr>
            </w:pPr>
            <w:r w:rsidRPr="006929F2">
              <w:rPr>
                <w:rStyle w:val="Code"/>
              </w:rPr>
              <w:t>add 956 147</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contains 656</w:t>
            </w:r>
          </w:p>
          <w:p w:rsidR="00BE4E39" w:rsidRPr="006929F2" w:rsidRDefault="00BE4E39" w:rsidP="006929F2">
            <w:pPr>
              <w:spacing w:after="120"/>
              <w:jc w:val="left"/>
              <w:rPr>
                <w:rStyle w:val="Code"/>
              </w:rPr>
            </w:pPr>
            <w:r w:rsidRPr="006929F2">
              <w:rPr>
                <w:rStyle w:val="Code"/>
              </w:rPr>
              <w:t>contains 95</w:t>
            </w:r>
          </w:p>
          <w:p w:rsidR="00BE4E39" w:rsidRPr="006929F2" w:rsidRDefault="00BE4E39" w:rsidP="006929F2">
            <w:pPr>
              <w:spacing w:after="120"/>
              <w:jc w:val="left"/>
              <w:rPr>
                <w:rStyle w:val="Code"/>
              </w:rPr>
            </w:pPr>
            <w:r w:rsidRPr="006929F2">
              <w:rPr>
                <w:rStyle w:val="Code"/>
              </w:rPr>
              <w:t>values 183</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352 72</w:t>
            </w:r>
          </w:p>
          <w:p w:rsidR="00BE4E39" w:rsidRPr="006929F2" w:rsidRDefault="00BE4E39" w:rsidP="006929F2">
            <w:pPr>
              <w:spacing w:after="120"/>
              <w:jc w:val="left"/>
              <w:rPr>
                <w:rStyle w:val="Code"/>
              </w:rPr>
            </w:pPr>
            <w:r w:rsidRPr="006929F2">
              <w:rPr>
                <w:rStyle w:val="Code"/>
              </w:rPr>
              <w:t>values 733</w:t>
            </w:r>
          </w:p>
          <w:p w:rsidR="00BE4E39" w:rsidRPr="006929F2" w:rsidRDefault="00BE4E39" w:rsidP="006929F2">
            <w:pPr>
              <w:spacing w:after="120"/>
              <w:jc w:val="left"/>
              <w:rPr>
                <w:rStyle w:val="Code"/>
              </w:rPr>
            </w:pPr>
            <w:r w:rsidRPr="006929F2">
              <w:rPr>
                <w:rStyle w:val="Code"/>
              </w:rPr>
              <w:t>values 725</w:t>
            </w:r>
          </w:p>
          <w:p w:rsidR="00BE4E39" w:rsidRPr="006929F2" w:rsidRDefault="00BE4E39" w:rsidP="006929F2">
            <w:pPr>
              <w:spacing w:after="120"/>
              <w:jc w:val="left"/>
              <w:rPr>
                <w:rStyle w:val="Code"/>
              </w:rPr>
            </w:pPr>
            <w:r w:rsidRPr="006929F2">
              <w:rPr>
                <w:rStyle w:val="Code"/>
              </w:rPr>
              <w:lastRenderedPageBreak/>
              <w:t>contains 294</w:t>
            </w:r>
          </w:p>
          <w:p w:rsidR="00BE4E39" w:rsidRPr="006929F2" w:rsidRDefault="00BE4E39" w:rsidP="006929F2">
            <w:pPr>
              <w:spacing w:after="120"/>
              <w:jc w:val="left"/>
              <w:rPr>
                <w:rStyle w:val="Code"/>
              </w:rPr>
            </w:pPr>
            <w:r w:rsidRPr="006929F2">
              <w:rPr>
                <w:rStyle w:val="Code"/>
              </w:rPr>
              <w:t>add 712 488</w:t>
            </w:r>
          </w:p>
          <w:p w:rsidR="00BE4E39" w:rsidRPr="006929F2" w:rsidRDefault="00BE4E39" w:rsidP="006929F2">
            <w:pPr>
              <w:spacing w:after="120"/>
              <w:jc w:val="left"/>
              <w:rPr>
                <w:rStyle w:val="Code"/>
              </w:rPr>
            </w:pPr>
            <w:r w:rsidRPr="006929F2">
              <w:rPr>
                <w:rStyle w:val="Code"/>
              </w:rPr>
              <w:t>values 299</w:t>
            </w:r>
          </w:p>
          <w:p w:rsidR="00BE4E39" w:rsidRPr="006929F2" w:rsidRDefault="00BE4E39" w:rsidP="006929F2">
            <w:pPr>
              <w:spacing w:after="120"/>
              <w:jc w:val="left"/>
              <w:rPr>
                <w:rStyle w:val="Code"/>
              </w:rPr>
            </w:pPr>
            <w:r w:rsidRPr="006929F2">
              <w:rPr>
                <w:rStyle w:val="Code"/>
              </w:rPr>
              <w:t>contains 916</w:t>
            </w:r>
          </w:p>
          <w:p w:rsidR="00BE4E39" w:rsidRPr="006929F2" w:rsidRDefault="00BE4E39" w:rsidP="006929F2">
            <w:pPr>
              <w:spacing w:after="120"/>
              <w:jc w:val="left"/>
              <w:rPr>
                <w:rStyle w:val="Code"/>
              </w:rPr>
            </w:pPr>
            <w:r w:rsidRPr="006929F2">
              <w:rPr>
                <w:rStyle w:val="Code"/>
              </w:rPr>
              <w:t>values 407</w:t>
            </w:r>
          </w:p>
          <w:p w:rsidR="00BE4E39" w:rsidRPr="006929F2" w:rsidRDefault="00BE4E39" w:rsidP="006929F2">
            <w:pPr>
              <w:spacing w:after="120"/>
              <w:jc w:val="left"/>
              <w:rPr>
                <w:rStyle w:val="Code"/>
              </w:rPr>
            </w:pPr>
            <w:r w:rsidRPr="006929F2">
              <w:rPr>
                <w:rStyle w:val="Code"/>
              </w:rPr>
              <w:t>values 610</w:t>
            </w:r>
          </w:p>
          <w:p w:rsidR="00BE4E39" w:rsidRPr="006929F2" w:rsidRDefault="00BE4E39" w:rsidP="006929F2">
            <w:pPr>
              <w:spacing w:after="120"/>
              <w:jc w:val="left"/>
              <w:rPr>
                <w:rStyle w:val="Code"/>
              </w:rPr>
            </w:pPr>
            <w:r w:rsidRPr="006929F2">
              <w:rPr>
                <w:rStyle w:val="Code"/>
              </w:rPr>
              <w:t>contains 209</w:t>
            </w:r>
          </w:p>
          <w:p w:rsidR="00BE4E39" w:rsidRPr="006929F2" w:rsidRDefault="00BE4E39" w:rsidP="006929F2">
            <w:pPr>
              <w:spacing w:after="120"/>
              <w:jc w:val="left"/>
              <w:rPr>
                <w:rStyle w:val="Code"/>
              </w:rPr>
            </w:pPr>
            <w:r w:rsidRPr="006929F2">
              <w:rPr>
                <w:rStyle w:val="Code"/>
              </w:rPr>
              <w:t>add 778 113</w:t>
            </w:r>
          </w:p>
          <w:p w:rsidR="00BE4E39" w:rsidRPr="006929F2" w:rsidRDefault="00BE4E39" w:rsidP="006929F2">
            <w:pPr>
              <w:spacing w:after="120"/>
              <w:jc w:val="left"/>
              <w:rPr>
                <w:rStyle w:val="Code"/>
              </w:rPr>
            </w:pPr>
            <w:r w:rsidRPr="006929F2">
              <w:rPr>
                <w:rStyle w:val="Code"/>
              </w:rPr>
              <w:t>add 660 89</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802 43</w:t>
            </w:r>
          </w:p>
          <w:p w:rsidR="00BE4E39" w:rsidRPr="006929F2" w:rsidRDefault="00BE4E39" w:rsidP="006929F2">
            <w:pPr>
              <w:spacing w:after="120"/>
              <w:jc w:val="left"/>
              <w:rPr>
                <w:rStyle w:val="Code"/>
              </w:rPr>
            </w:pPr>
            <w:r w:rsidRPr="006929F2">
              <w:rPr>
                <w:rStyle w:val="Code"/>
              </w:rPr>
              <w:t>add 597 920</w:t>
            </w:r>
          </w:p>
          <w:p w:rsidR="00BE4E39" w:rsidRPr="006929F2" w:rsidRDefault="00BE4E39" w:rsidP="006929F2">
            <w:pPr>
              <w:spacing w:after="120"/>
              <w:jc w:val="left"/>
              <w:rPr>
                <w:rStyle w:val="Code"/>
              </w:rPr>
            </w:pPr>
            <w:r w:rsidRPr="006929F2">
              <w:rPr>
                <w:rStyle w:val="Code"/>
              </w:rPr>
              <w:t>contains 866</w:t>
            </w:r>
          </w:p>
          <w:p w:rsidR="00BE4E39" w:rsidRPr="006929F2" w:rsidRDefault="00BE4E39" w:rsidP="006929F2">
            <w:pPr>
              <w:spacing w:after="120"/>
              <w:jc w:val="left"/>
              <w:rPr>
                <w:rStyle w:val="Code"/>
              </w:rPr>
            </w:pPr>
            <w:r w:rsidRPr="006929F2">
              <w:rPr>
                <w:rStyle w:val="Code"/>
              </w:rPr>
              <w:t>contains 432</w:t>
            </w:r>
          </w:p>
          <w:p w:rsidR="00BE4E39" w:rsidRPr="006929F2" w:rsidRDefault="00BE4E39" w:rsidP="006929F2">
            <w:pPr>
              <w:spacing w:after="120"/>
              <w:jc w:val="left"/>
              <w:rPr>
                <w:rStyle w:val="Code"/>
              </w:rPr>
            </w:pPr>
            <w:r w:rsidRPr="006929F2">
              <w:rPr>
                <w:rStyle w:val="Code"/>
              </w:rPr>
              <w:t>add 768 423</w:t>
            </w:r>
          </w:p>
          <w:p w:rsidR="00BE4E39" w:rsidRPr="006929F2" w:rsidRDefault="00BE4E39" w:rsidP="006929F2">
            <w:pPr>
              <w:spacing w:after="120"/>
              <w:jc w:val="left"/>
              <w:rPr>
                <w:rStyle w:val="Code"/>
              </w:rPr>
            </w:pPr>
            <w:r w:rsidRPr="006929F2">
              <w:rPr>
                <w:rStyle w:val="Code"/>
              </w:rPr>
              <w:t>add 324 515</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77 739</w:t>
            </w:r>
          </w:p>
          <w:p w:rsidR="00BE4E39" w:rsidRPr="006929F2" w:rsidRDefault="00BE4E39" w:rsidP="006929F2">
            <w:pPr>
              <w:spacing w:after="120"/>
              <w:jc w:val="left"/>
              <w:rPr>
                <w:rStyle w:val="Code"/>
              </w:rPr>
            </w:pPr>
            <w:r w:rsidRPr="006929F2">
              <w:rPr>
                <w:rStyle w:val="Code"/>
              </w:rPr>
              <w:t>values 688</w:t>
            </w:r>
          </w:p>
          <w:p w:rsidR="00BE4E39" w:rsidRPr="006929F2" w:rsidRDefault="00BE4E39" w:rsidP="006929F2">
            <w:pPr>
              <w:spacing w:after="120"/>
              <w:jc w:val="left"/>
              <w:rPr>
                <w:rStyle w:val="Code"/>
              </w:rPr>
            </w:pPr>
            <w:r w:rsidRPr="006929F2">
              <w:rPr>
                <w:rStyle w:val="Code"/>
              </w:rPr>
              <w:t>values 573</w:t>
            </w:r>
          </w:p>
          <w:p w:rsidR="00BE4E39" w:rsidRPr="006929F2" w:rsidRDefault="00BE4E39" w:rsidP="006929F2">
            <w:pPr>
              <w:spacing w:after="120"/>
              <w:jc w:val="left"/>
              <w:rPr>
                <w:rStyle w:val="Code"/>
              </w:rPr>
            </w:pPr>
            <w:r w:rsidRPr="006929F2">
              <w:rPr>
                <w:rStyle w:val="Code"/>
              </w:rPr>
              <w:t>values 808</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values 522</w:t>
            </w:r>
          </w:p>
          <w:p w:rsidR="00BE4E39" w:rsidRPr="006929F2" w:rsidRDefault="00BE4E39" w:rsidP="006929F2">
            <w:pPr>
              <w:spacing w:after="120"/>
              <w:jc w:val="left"/>
              <w:rPr>
                <w:rStyle w:val="Code"/>
              </w:rPr>
            </w:pPr>
            <w:r w:rsidRPr="006929F2">
              <w:rPr>
                <w:rStyle w:val="Code"/>
              </w:rPr>
              <w:t>add 635 254</w:t>
            </w:r>
          </w:p>
          <w:p w:rsidR="00BE4E39" w:rsidRPr="006929F2" w:rsidRDefault="00BE4E39" w:rsidP="006929F2">
            <w:pPr>
              <w:spacing w:after="120"/>
              <w:jc w:val="left"/>
              <w:rPr>
                <w:rStyle w:val="Code"/>
              </w:rPr>
            </w:pPr>
            <w:r w:rsidRPr="006929F2">
              <w:rPr>
                <w:rStyle w:val="Code"/>
              </w:rPr>
              <w:t>add 271 669</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add 378 985</w:t>
            </w:r>
          </w:p>
          <w:p w:rsidR="00BE4E39" w:rsidRPr="006929F2" w:rsidRDefault="00BE4E39" w:rsidP="006929F2">
            <w:pPr>
              <w:spacing w:after="120"/>
              <w:jc w:val="left"/>
              <w:rPr>
                <w:rStyle w:val="Code"/>
              </w:rPr>
            </w:pPr>
            <w:r w:rsidRPr="006929F2">
              <w:rPr>
                <w:rStyle w:val="Code"/>
              </w:rPr>
              <w:t>add 171 975</w:t>
            </w:r>
          </w:p>
          <w:p w:rsidR="00BE4E39" w:rsidRPr="006929F2" w:rsidRDefault="00BE4E39" w:rsidP="006929F2">
            <w:pPr>
              <w:spacing w:after="120"/>
              <w:jc w:val="left"/>
              <w:rPr>
                <w:rStyle w:val="Code"/>
              </w:rPr>
            </w:pPr>
            <w:r w:rsidRPr="006929F2">
              <w:rPr>
                <w:rStyle w:val="Code"/>
              </w:rPr>
              <w:t>values 842</w:t>
            </w:r>
          </w:p>
          <w:p w:rsidR="00BE4E39" w:rsidRPr="006929F2" w:rsidRDefault="00BE4E39" w:rsidP="006929F2">
            <w:pPr>
              <w:spacing w:after="120"/>
              <w:jc w:val="left"/>
              <w:rPr>
                <w:rStyle w:val="Code"/>
              </w:rPr>
            </w:pPr>
            <w:r w:rsidRPr="006929F2">
              <w:rPr>
                <w:rStyle w:val="Code"/>
              </w:rPr>
              <w:t>add 121 723</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contains 830</w:t>
            </w:r>
          </w:p>
          <w:p w:rsidR="00BE4E39" w:rsidRPr="006929F2" w:rsidRDefault="00BE4E39" w:rsidP="006929F2">
            <w:pPr>
              <w:spacing w:after="120"/>
              <w:jc w:val="left"/>
              <w:rPr>
                <w:rStyle w:val="Code"/>
              </w:rPr>
            </w:pPr>
            <w:r w:rsidRPr="006929F2">
              <w:rPr>
                <w:rStyle w:val="Code"/>
              </w:rPr>
              <w:t>contains 11</w:t>
            </w:r>
          </w:p>
          <w:p w:rsidR="00BE4E39" w:rsidRPr="006929F2" w:rsidRDefault="00BE4E39" w:rsidP="006929F2">
            <w:pPr>
              <w:spacing w:after="120"/>
              <w:jc w:val="left"/>
              <w:rPr>
                <w:rStyle w:val="Code"/>
              </w:rPr>
            </w:pPr>
            <w:r w:rsidRPr="006929F2">
              <w:rPr>
                <w:rStyle w:val="Code"/>
              </w:rPr>
              <w:t>contains 420</w:t>
            </w:r>
          </w:p>
          <w:p w:rsidR="00BE4E39" w:rsidRPr="006929F2" w:rsidRDefault="00BE4E39" w:rsidP="006929F2">
            <w:pPr>
              <w:spacing w:after="120"/>
              <w:jc w:val="left"/>
              <w:rPr>
                <w:rStyle w:val="Code"/>
              </w:rPr>
            </w:pPr>
            <w:r w:rsidRPr="006929F2">
              <w:rPr>
                <w:rStyle w:val="Code"/>
              </w:rPr>
              <w:t>add 60 605</w:t>
            </w:r>
          </w:p>
          <w:p w:rsidR="00BE4E39" w:rsidRPr="006929F2" w:rsidRDefault="00BE4E39" w:rsidP="006929F2">
            <w:pPr>
              <w:spacing w:after="120"/>
              <w:jc w:val="left"/>
              <w:rPr>
                <w:rStyle w:val="Code"/>
              </w:rPr>
            </w:pPr>
            <w:r w:rsidRPr="006929F2">
              <w:rPr>
                <w:rStyle w:val="Code"/>
              </w:rPr>
              <w:t>values 112</w:t>
            </w:r>
          </w:p>
          <w:p w:rsidR="00BE4E39" w:rsidRPr="006929F2" w:rsidRDefault="00BE4E39" w:rsidP="006929F2">
            <w:pPr>
              <w:spacing w:after="120"/>
              <w:jc w:val="left"/>
              <w:rPr>
                <w:rStyle w:val="Code"/>
              </w:rPr>
            </w:pPr>
            <w:r w:rsidRPr="006929F2">
              <w:rPr>
                <w:rStyle w:val="Code"/>
              </w:rPr>
              <w:t>count</w:t>
            </w:r>
          </w:p>
          <w:p w:rsidR="00BE4E39" w:rsidRPr="006929F2" w:rsidRDefault="00BE4E39" w:rsidP="006929F2">
            <w:pPr>
              <w:spacing w:after="120"/>
              <w:jc w:val="left"/>
              <w:rPr>
                <w:rStyle w:val="Code"/>
              </w:rPr>
            </w:pPr>
            <w:r w:rsidRPr="006929F2">
              <w:rPr>
                <w:rStyle w:val="Code"/>
              </w:rPr>
              <w:t>contains 835</w:t>
            </w:r>
          </w:p>
          <w:p w:rsidR="00BE4E39" w:rsidRPr="006929F2" w:rsidRDefault="00BE4E39" w:rsidP="006929F2">
            <w:pPr>
              <w:spacing w:after="120"/>
              <w:jc w:val="left"/>
              <w:rPr>
                <w:rStyle w:val="Code"/>
              </w:rPr>
            </w:pPr>
            <w:r w:rsidRPr="006929F2">
              <w:rPr>
                <w:rStyle w:val="Code"/>
              </w:rPr>
              <w:t>values 819</w:t>
            </w:r>
          </w:p>
          <w:p w:rsidR="00BE4E39" w:rsidRPr="006929F2" w:rsidRDefault="00BE4E39" w:rsidP="006929F2">
            <w:pPr>
              <w:spacing w:after="120"/>
              <w:jc w:val="left"/>
              <w:rPr>
                <w:rStyle w:val="Code"/>
              </w:rPr>
            </w:pPr>
            <w:r w:rsidRPr="006929F2">
              <w:rPr>
                <w:rStyle w:val="Code"/>
              </w:rPr>
              <w:t>add 168 986</w:t>
            </w:r>
          </w:p>
          <w:p w:rsidR="00BE4E39" w:rsidRPr="006929F2" w:rsidRDefault="00BE4E39" w:rsidP="006929F2">
            <w:pPr>
              <w:spacing w:after="120"/>
              <w:jc w:val="left"/>
              <w:rPr>
                <w:rStyle w:val="Code"/>
              </w:rPr>
            </w:pPr>
            <w:r w:rsidRPr="006929F2">
              <w:rPr>
                <w:rStyle w:val="Code"/>
              </w:rPr>
              <w:t>add 846 158</w:t>
            </w:r>
          </w:p>
          <w:p w:rsidR="00BE4E39" w:rsidRPr="00772FDF" w:rsidRDefault="00BE4E39" w:rsidP="006929F2">
            <w:pPr>
              <w:spacing w:after="120"/>
              <w:jc w:val="left"/>
              <w:rPr>
                <w:rFonts w:ascii="Consolas" w:hAnsi="Consolas" w:cs="Consolas"/>
                <w:noProof/>
                <w:highlight w:val="yellow"/>
                <w:lang w:val="en-US"/>
              </w:rPr>
            </w:pPr>
            <w:r w:rsidRPr="006929F2">
              <w:rPr>
                <w:rStyle w:val="Code"/>
              </w:rPr>
              <w:t>add 706 92</w:t>
            </w:r>
          </w:p>
        </w:tc>
        <w:tc>
          <w:tcPr>
            <w:tcW w:w="5386" w:type="dxa"/>
          </w:tcPr>
          <w:p w:rsidR="00BE4E39" w:rsidRPr="004E0B75" w:rsidRDefault="00BE4E39" w:rsidP="004E0B75">
            <w:pPr>
              <w:spacing w:after="120"/>
              <w:jc w:val="left"/>
              <w:rPr>
                <w:rStyle w:val="Code"/>
                <w:lang w:val="bg-BG"/>
              </w:rPr>
            </w:pPr>
            <w:r w:rsidRPr="004E0B75">
              <w:rPr>
                <w:rStyle w:val="Code"/>
                <w:lang w:val="bg-BG"/>
              </w:rPr>
              <w:lastRenderedPageBreak/>
              <w:t>0</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2</w:t>
            </w:r>
          </w:p>
          <w:p w:rsidR="00BE4E39" w:rsidRPr="004E0B75" w:rsidRDefault="00BE4E39" w:rsidP="004E0B75">
            <w:pPr>
              <w:spacing w:after="120"/>
              <w:jc w:val="left"/>
              <w:rPr>
                <w:rStyle w:val="Code"/>
                <w:lang w:val="bg-BG"/>
              </w:rPr>
            </w:pPr>
            <w:r w:rsidRPr="004E0B75">
              <w:rPr>
                <w:rStyle w:val="Code"/>
                <w:lang w:val="bg-BG"/>
              </w:rPr>
              <w:t>2</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4</w:t>
            </w:r>
          </w:p>
          <w:p w:rsidR="00BE4E39" w:rsidRPr="004E0B75" w:rsidRDefault="00BE4E39" w:rsidP="004E0B75">
            <w:pPr>
              <w:spacing w:after="120"/>
              <w:jc w:val="left"/>
              <w:rPr>
                <w:rStyle w:val="Code"/>
                <w:lang w:val="bg-BG"/>
              </w:rPr>
            </w:pPr>
            <w:r w:rsidRPr="004E0B75">
              <w:rPr>
                <w:rStyle w:val="Code"/>
                <w:lang w:val="bg-BG"/>
              </w:rPr>
              <w:t>5</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5</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6</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6</w:t>
            </w:r>
          </w:p>
          <w:p w:rsidR="00BE4E39" w:rsidRPr="004E0B75" w:rsidRDefault="00BE4E39" w:rsidP="004E0B75">
            <w:pPr>
              <w:spacing w:after="120"/>
              <w:jc w:val="left"/>
              <w:rPr>
                <w:rStyle w:val="Code"/>
                <w:lang w:val="bg-BG"/>
              </w:rPr>
            </w:pPr>
            <w:r w:rsidRPr="004E0B75">
              <w:rPr>
                <w:rStyle w:val="Code"/>
                <w:lang w:val="bg-BG"/>
              </w:rPr>
              <w:t>7</w:t>
            </w:r>
          </w:p>
          <w:p w:rsidR="00BE4E39" w:rsidRPr="004E0B75" w:rsidRDefault="00BE4E39" w:rsidP="004E0B75">
            <w:pPr>
              <w:spacing w:after="120"/>
              <w:jc w:val="left"/>
              <w:rPr>
                <w:rStyle w:val="Code"/>
                <w:lang w:val="bg-BG"/>
              </w:rPr>
            </w:pPr>
            <w:r w:rsidRPr="004E0B75">
              <w:rPr>
                <w:rStyle w:val="Code"/>
                <w:lang w:val="bg-BG"/>
              </w:rPr>
              <w:t>7</w:t>
            </w:r>
          </w:p>
          <w:p w:rsidR="00BE4E39" w:rsidRPr="004E0B75" w:rsidRDefault="00BE4E39" w:rsidP="004E0B75">
            <w:pPr>
              <w:spacing w:after="120"/>
              <w:jc w:val="left"/>
              <w:rPr>
                <w:rStyle w:val="Code"/>
                <w:lang w:val="bg-BG"/>
              </w:rPr>
            </w:pPr>
            <w:r w:rsidRPr="004E0B75">
              <w:rPr>
                <w:rStyle w:val="Code"/>
                <w:lang w:val="bg-BG"/>
              </w:rPr>
              <w:t>7</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8</w:t>
            </w:r>
          </w:p>
          <w:p w:rsidR="00BE4E39" w:rsidRPr="004E0B75" w:rsidRDefault="00BE4E39" w:rsidP="004E0B75">
            <w:pPr>
              <w:spacing w:after="120"/>
              <w:jc w:val="left"/>
              <w:rPr>
                <w:rStyle w:val="Code"/>
                <w:lang w:val="bg-BG"/>
              </w:rPr>
            </w:pPr>
            <w:r w:rsidRPr="004E0B75">
              <w:rPr>
                <w:rStyle w:val="Code"/>
                <w:lang w:val="bg-BG"/>
              </w:rPr>
              <w:t>8</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9</w:t>
            </w:r>
          </w:p>
          <w:p w:rsidR="00BE4E39" w:rsidRPr="004E0B75" w:rsidRDefault="00BE4E39" w:rsidP="004E0B75">
            <w:pPr>
              <w:spacing w:after="120"/>
              <w:jc w:val="left"/>
              <w:rPr>
                <w:rStyle w:val="Code"/>
                <w:lang w:val="bg-BG"/>
              </w:rPr>
            </w:pPr>
            <w:r w:rsidRPr="004E0B75">
              <w:rPr>
                <w:rStyle w:val="Code"/>
                <w:lang w:val="bg-BG"/>
              </w:rPr>
              <w:t xml:space="preserve">340 </w:t>
            </w:r>
          </w:p>
          <w:p w:rsidR="00BE4E39" w:rsidRPr="004E0B75" w:rsidRDefault="00BE4E39" w:rsidP="004E0B75">
            <w:pPr>
              <w:spacing w:after="120"/>
              <w:jc w:val="left"/>
              <w:rPr>
                <w:rStyle w:val="Code"/>
                <w:lang w:val="bg-BG"/>
              </w:rPr>
            </w:pPr>
            <w:r w:rsidRPr="004E0B75">
              <w:rPr>
                <w:rStyle w:val="Code"/>
                <w:lang w:val="bg-BG"/>
              </w:rPr>
              <w:lastRenderedPageBreak/>
              <w:t>10</w:t>
            </w:r>
          </w:p>
          <w:p w:rsidR="00BE4E39" w:rsidRPr="004E0B75" w:rsidRDefault="00BE4E39" w:rsidP="004E0B75">
            <w:pPr>
              <w:spacing w:after="120"/>
              <w:jc w:val="left"/>
              <w:rPr>
                <w:rStyle w:val="Code"/>
                <w:lang w:val="bg-BG"/>
              </w:rPr>
            </w:pPr>
            <w:r w:rsidRPr="004E0B75">
              <w:rPr>
                <w:rStyle w:val="Code"/>
                <w:lang w:val="bg-BG"/>
              </w:rPr>
              <w:t>True</w:t>
            </w:r>
          </w:p>
          <w:p w:rsidR="00BE4E39" w:rsidRPr="004E0B75" w:rsidRDefault="00BE4E39" w:rsidP="004E0B75">
            <w:pPr>
              <w:spacing w:after="120"/>
              <w:jc w:val="left"/>
              <w:rPr>
                <w:rStyle w:val="Code"/>
                <w:lang w:val="bg-BG"/>
              </w:rPr>
            </w:pPr>
            <w:r w:rsidRPr="004E0B75">
              <w:rPr>
                <w:rStyle w:val="Code"/>
                <w:lang w:val="bg-BG"/>
              </w:rPr>
              <w:t>12</w:t>
            </w:r>
          </w:p>
          <w:p w:rsidR="00BE4E39" w:rsidRPr="004E0B75" w:rsidRDefault="00BE4E39" w:rsidP="004E0B75">
            <w:pPr>
              <w:spacing w:after="120"/>
              <w:jc w:val="left"/>
              <w:rPr>
                <w:rStyle w:val="Code"/>
                <w:lang w:val="bg-BG"/>
              </w:rPr>
            </w:pPr>
            <w:r w:rsidRPr="004E0B75">
              <w:rPr>
                <w:rStyle w:val="Code"/>
                <w:lang w:val="bg-BG"/>
              </w:rPr>
              <w:t>12</w:t>
            </w:r>
          </w:p>
          <w:p w:rsidR="00BE4E39" w:rsidRPr="004E0B75" w:rsidRDefault="00BE4E39" w:rsidP="004E0B75">
            <w:pPr>
              <w:spacing w:after="120"/>
              <w:jc w:val="left"/>
              <w:rPr>
                <w:rStyle w:val="Code"/>
                <w:lang w:val="bg-BG"/>
              </w:rPr>
            </w:pPr>
            <w:r w:rsidRPr="004E0B75">
              <w:rPr>
                <w:rStyle w:val="Code"/>
                <w:lang w:val="bg-BG"/>
              </w:rPr>
              <w:t>12</w:t>
            </w:r>
          </w:p>
          <w:p w:rsidR="00BE4E39" w:rsidRPr="004E0B75" w:rsidRDefault="00BE4E39" w:rsidP="004E0B75">
            <w:pPr>
              <w:spacing w:after="120"/>
              <w:jc w:val="left"/>
              <w:rPr>
                <w:rStyle w:val="Code"/>
                <w:lang w:val="bg-BG"/>
              </w:rPr>
            </w:pPr>
            <w:r w:rsidRPr="004E0B75">
              <w:rPr>
                <w:rStyle w:val="Code"/>
                <w:lang w:val="bg-BG"/>
              </w:rPr>
              <w:t>12</w:t>
            </w:r>
          </w:p>
          <w:p w:rsidR="00BE4E39" w:rsidRPr="004E0B75" w:rsidRDefault="00BE4E39" w:rsidP="004E0B75">
            <w:pPr>
              <w:spacing w:after="120"/>
              <w:jc w:val="left"/>
              <w:rPr>
                <w:rStyle w:val="Code"/>
                <w:lang w:val="bg-BG"/>
              </w:rPr>
            </w:pPr>
            <w:r w:rsidRPr="004E0B75">
              <w:rPr>
                <w:rStyle w:val="Code"/>
                <w:lang w:val="bg-BG"/>
              </w:rPr>
              <w:t>12</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12</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12</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15</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16</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19</w:t>
            </w:r>
          </w:p>
          <w:p w:rsidR="00BE4E39" w:rsidRPr="004E0B75" w:rsidRDefault="00BE4E39" w:rsidP="004E0B75">
            <w:pPr>
              <w:spacing w:after="120"/>
              <w:jc w:val="left"/>
              <w:rPr>
                <w:rStyle w:val="Code"/>
                <w:lang w:val="bg-BG"/>
              </w:rPr>
            </w:pPr>
            <w:r w:rsidRPr="004E0B75">
              <w:rPr>
                <w:rStyle w:val="Code"/>
                <w:lang w:val="bg-BG"/>
              </w:rPr>
              <w:t>25</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25</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28</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32</w:t>
            </w:r>
          </w:p>
          <w:p w:rsidR="00BE4E39" w:rsidRPr="004E0B75" w:rsidRDefault="00BE4E39" w:rsidP="004E0B75">
            <w:pPr>
              <w:spacing w:after="120"/>
              <w:jc w:val="left"/>
              <w:rPr>
                <w:rStyle w:val="Code"/>
                <w:lang w:val="bg-BG"/>
              </w:rPr>
            </w:pPr>
            <w:r w:rsidRPr="004E0B75">
              <w:rPr>
                <w:rStyle w:val="Code"/>
                <w:lang w:val="bg-BG"/>
              </w:rPr>
              <w:t>32</w:t>
            </w:r>
          </w:p>
          <w:p w:rsidR="00BE4E39" w:rsidRPr="004E0B75" w:rsidRDefault="00BE4E39" w:rsidP="004E0B75">
            <w:pPr>
              <w:spacing w:after="120"/>
              <w:jc w:val="left"/>
              <w:rPr>
                <w:rStyle w:val="Code"/>
                <w:lang w:val="bg-BG"/>
              </w:rPr>
            </w:pPr>
            <w:r w:rsidRPr="004E0B75">
              <w:rPr>
                <w:rStyle w:val="Code"/>
                <w:lang w:val="bg-BG"/>
              </w:rPr>
              <w:t>33</w:t>
            </w:r>
          </w:p>
          <w:p w:rsidR="00BE4E39" w:rsidRPr="004E0B75" w:rsidRDefault="00BE4E39" w:rsidP="004E0B75">
            <w:pPr>
              <w:spacing w:after="120"/>
              <w:jc w:val="left"/>
              <w:rPr>
                <w:rStyle w:val="Code"/>
                <w:lang w:val="bg-BG"/>
              </w:rPr>
            </w:pPr>
            <w:r w:rsidRPr="004E0B75">
              <w:rPr>
                <w:rStyle w:val="Code"/>
                <w:lang w:val="bg-BG"/>
              </w:rPr>
              <w:t>33</w:t>
            </w:r>
          </w:p>
          <w:p w:rsidR="00BE4E39" w:rsidRPr="004E0B75" w:rsidRDefault="00BE4E39" w:rsidP="004E0B75">
            <w:pPr>
              <w:spacing w:after="120"/>
              <w:jc w:val="left"/>
              <w:rPr>
                <w:rStyle w:val="Code"/>
                <w:lang w:val="bg-BG"/>
              </w:rPr>
            </w:pPr>
            <w:r w:rsidRPr="004E0B75">
              <w:rPr>
                <w:rStyle w:val="Code"/>
                <w:lang w:val="bg-BG"/>
              </w:rPr>
              <w:t>35</w:t>
            </w:r>
          </w:p>
          <w:p w:rsidR="00BE4E39" w:rsidRPr="004E0B75" w:rsidRDefault="00BE4E39" w:rsidP="004E0B75">
            <w:pPr>
              <w:spacing w:after="120"/>
              <w:jc w:val="left"/>
              <w:rPr>
                <w:rStyle w:val="Code"/>
                <w:lang w:val="bg-BG"/>
              </w:rPr>
            </w:pPr>
            <w:r w:rsidRPr="004E0B75">
              <w:rPr>
                <w:rStyle w:val="Code"/>
                <w:lang w:val="bg-BG"/>
              </w:rPr>
              <w:t>38</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t>False</w:t>
            </w:r>
          </w:p>
          <w:p w:rsidR="00BE4E39" w:rsidRPr="004E0B75" w:rsidRDefault="00BE4E39" w:rsidP="004E0B75">
            <w:pPr>
              <w:spacing w:after="120"/>
              <w:jc w:val="left"/>
              <w:rPr>
                <w:rStyle w:val="Code"/>
                <w:lang w:val="bg-BG"/>
              </w:rPr>
            </w:pPr>
            <w:r w:rsidRPr="004E0B75">
              <w:rPr>
                <w:rStyle w:val="Code"/>
                <w:lang w:val="bg-BG"/>
              </w:rPr>
              <w:lastRenderedPageBreak/>
              <w:t>False</w:t>
            </w:r>
          </w:p>
          <w:p w:rsidR="00BE4E39" w:rsidRPr="004E0B75" w:rsidRDefault="00BE4E39" w:rsidP="004E0B75">
            <w:pPr>
              <w:spacing w:after="120"/>
              <w:jc w:val="left"/>
              <w:rPr>
                <w:rStyle w:val="Code"/>
                <w:lang w:val="bg-BG"/>
              </w:rPr>
            </w:pPr>
            <w:r w:rsidRPr="004E0B75">
              <w:rPr>
                <w:rStyle w:val="Code"/>
                <w:lang w:val="bg-BG"/>
              </w:rPr>
              <w:t>39</w:t>
            </w:r>
          </w:p>
          <w:p w:rsidR="00BE4E39" w:rsidRPr="00E30FBA" w:rsidRDefault="00BE4E39" w:rsidP="004E0B75">
            <w:pPr>
              <w:spacing w:after="120"/>
              <w:jc w:val="left"/>
              <w:rPr>
                <w:rFonts w:ascii="Consolas" w:hAnsi="Consolas" w:cs="Consolas"/>
                <w:noProof/>
                <w:highlight w:val="yellow"/>
              </w:rPr>
            </w:pPr>
            <w:r w:rsidRPr="004E0B75">
              <w:rPr>
                <w:rStyle w:val="Code"/>
                <w:lang w:val="bg-BG"/>
              </w:rPr>
              <w:t>False</w:t>
            </w:r>
          </w:p>
        </w:tc>
      </w:tr>
      <w:tr w:rsidR="00BE4E39" w:rsidRPr="00E30FBA" w:rsidTr="00C9276B">
        <w:tc>
          <w:tcPr>
            <w:tcW w:w="5387" w:type="dxa"/>
            <w:vAlign w:val="center"/>
          </w:tcPr>
          <w:p w:rsidR="00BE4E39" w:rsidRPr="00327D7F" w:rsidRDefault="00BE4E39" w:rsidP="00C9276B">
            <w:pPr>
              <w:spacing w:after="120"/>
              <w:jc w:val="left"/>
              <w:rPr>
                <w:b/>
              </w:rPr>
            </w:pPr>
            <w:r w:rsidRPr="00327D7F">
              <w:rPr>
                <w:b/>
              </w:rPr>
              <w:lastRenderedPageBreak/>
              <w:t>Вход</w:t>
            </w:r>
          </w:p>
        </w:tc>
        <w:tc>
          <w:tcPr>
            <w:tcW w:w="5386" w:type="dxa"/>
            <w:vAlign w:val="center"/>
          </w:tcPr>
          <w:p w:rsidR="00BE4E39" w:rsidRPr="00327D7F" w:rsidRDefault="00BE4E39" w:rsidP="00C9276B">
            <w:pPr>
              <w:spacing w:after="120"/>
              <w:jc w:val="left"/>
              <w:rPr>
                <w:b/>
              </w:rPr>
            </w:pPr>
            <w:r w:rsidRPr="00327D7F">
              <w:rPr>
                <w:b/>
              </w:rPr>
              <w:t>Изход</w:t>
            </w:r>
          </w:p>
        </w:tc>
      </w:tr>
      <w:tr w:rsidR="00BE4E39" w:rsidRPr="00E30FBA" w:rsidTr="001F0656">
        <w:tc>
          <w:tcPr>
            <w:tcW w:w="5387" w:type="dxa"/>
          </w:tcPr>
          <w:p w:rsidR="00BE4E39" w:rsidRPr="00DB1E66" w:rsidRDefault="00BE4E39" w:rsidP="00DB1E66">
            <w:pPr>
              <w:spacing w:after="120"/>
              <w:jc w:val="left"/>
              <w:rPr>
                <w:rStyle w:val="Code"/>
              </w:rPr>
            </w:pPr>
            <w:r w:rsidRPr="00DB1E66">
              <w:rPr>
                <w:rStyle w:val="Code"/>
              </w:rPr>
              <w:t>148</w:t>
            </w:r>
          </w:p>
          <w:p w:rsidR="00BE4E39" w:rsidRPr="00DB1E66" w:rsidRDefault="00BE4E39" w:rsidP="00DB1E66">
            <w:pPr>
              <w:spacing w:after="120"/>
              <w:jc w:val="left"/>
              <w:rPr>
                <w:rStyle w:val="Code"/>
              </w:rPr>
            </w:pPr>
            <w:r w:rsidRPr="00DB1E66">
              <w:rPr>
                <w:rStyle w:val="Code"/>
              </w:rPr>
              <w:t>values 751</w:t>
            </w:r>
          </w:p>
          <w:p w:rsidR="00BE4E39" w:rsidRPr="00DB1E66" w:rsidRDefault="00BE4E39" w:rsidP="00DB1E66">
            <w:pPr>
              <w:spacing w:after="120"/>
              <w:jc w:val="left"/>
              <w:rPr>
                <w:rStyle w:val="Code"/>
              </w:rPr>
            </w:pPr>
            <w:r w:rsidRPr="00DB1E66">
              <w:rPr>
                <w:rStyle w:val="Code"/>
              </w:rPr>
              <w:t>contains 31</w:t>
            </w:r>
          </w:p>
          <w:p w:rsidR="00BE4E39" w:rsidRPr="00DB1E66" w:rsidRDefault="00BE4E39" w:rsidP="00DB1E66">
            <w:pPr>
              <w:spacing w:after="120"/>
              <w:jc w:val="left"/>
              <w:rPr>
                <w:rStyle w:val="Code"/>
              </w:rPr>
            </w:pPr>
            <w:r w:rsidRPr="00DB1E66">
              <w:rPr>
                <w:rStyle w:val="Code"/>
              </w:rPr>
              <w:t>add 473 371</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values 633</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add 285 45</w:t>
            </w:r>
          </w:p>
          <w:p w:rsidR="00BE4E39" w:rsidRPr="00DB1E66" w:rsidRDefault="00BE4E39" w:rsidP="00DB1E66">
            <w:pPr>
              <w:spacing w:after="120"/>
              <w:jc w:val="left"/>
              <w:rPr>
                <w:rStyle w:val="Code"/>
              </w:rPr>
            </w:pPr>
            <w:r w:rsidRPr="00DB1E66">
              <w:rPr>
                <w:rStyle w:val="Code"/>
              </w:rPr>
              <w:t>contains 693</w:t>
            </w:r>
          </w:p>
          <w:p w:rsidR="00BE4E39" w:rsidRPr="00DB1E66" w:rsidRDefault="00BE4E39" w:rsidP="00DB1E66">
            <w:pPr>
              <w:spacing w:after="120"/>
              <w:jc w:val="left"/>
              <w:rPr>
                <w:rStyle w:val="Code"/>
              </w:rPr>
            </w:pPr>
            <w:r w:rsidRPr="00DB1E66">
              <w:rPr>
                <w:rStyle w:val="Code"/>
              </w:rPr>
              <w:t>add 202 376</w:t>
            </w:r>
          </w:p>
          <w:p w:rsidR="00BE4E39" w:rsidRPr="00DB1E66" w:rsidRDefault="00BE4E39" w:rsidP="00DB1E66">
            <w:pPr>
              <w:spacing w:after="120"/>
              <w:jc w:val="left"/>
              <w:rPr>
                <w:rStyle w:val="Code"/>
              </w:rPr>
            </w:pPr>
            <w:r w:rsidRPr="00DB1E66">
              <w:rPr>
                <w:rStyle w:val="Code"/>
              </w:rPr>
              <w:t>values 558</w:t>
            </w:r>
          </w:p>
          <w:p w:rsidR="00BE4E39" w:rsidRPr="00DB1E66" w:rsidRDefault="00BE4E39" w:rsidP="00DB1E66">
            <w:pPr>
              <w:spacing w:after="120"/>
              <w:jc w:val="left"/>
              <w:rPr>
                <w:rStyle w:val="Code"/>
              </w:rPr>
            </w:pPr>
            <w:r w:rsidRPr="00DB1E66">
              <w:rPr>
                <w:rStyle w:val="Code"/>
              </w:rPr>
              <w:t>add 893 224</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values 981</w:t>
            </w:r>
          </w:p>
          <w:p w:rsidR="00BE4E39" w:rsidRPr="00DB1E66" w:rsidRDefault="00BE4E39" w:rsidP="00DB1E66">
            <w:pPr>
              <w:spacing w:after="120"/>
              <w:jc w:val="left"/>
              <w:rPr>
                <w:rStyle w:val="Code"/>
              </w:rPr>
            </w:pPr>
            <w:r w:rsidRPr="00DB1E66">
              <w:rPr>
                <w:rStyle w:val="Code"/>
              </w:rPr>
              <w:t>contains 447</w:t>
            </w:r>
          </w:p>
          <w:p w:rsidR="00BE4E39" w:rsidRPr="00DB1E66" w:rsidRDefault="00BE4E39" w:rsidP="00DB1E66">
            <w:pPr>
              <w:spacing w:after="120"/>
              <w:jc w:val="left"/>
              <w:rPr>
                <w:rStyle w:val="Code"/>
              </w:rPr>
            </w:pPr>
            <w:r w:rsidRPr="00DB1E66">
              <w:rPr>
                <w:rStyle w:val="Code"/>
              </w:rPr>
              <w:t>contains 148</w:t>
            </w:r>
          </w:p>
          <w:p w:rsidR="00BE4E39" w:rsidRPr="00DB1E66" w:rsidRDefault="00BE4E39" w:rsidP="00DB1E66">
            <w:pPr>
              <w:spacing w:after="120"/>
              <w:jc w:val="left"/>
              <w:rPr>
                <w:rStyle w:val="Code"/>
              </w:rPr>
            </w:pPr>
            <w:r w:rsidRPr="00DB1E66">
              <w:rPr>
                <w:rStyle w:val="Code"/>
              </w:rPr>
              <w:t>contains 628</w:t>
            </w:r>
          </w:p>
          <w:p w:rsidR="00BE4E39" w:rsidRPr="00DB1E66" w:rsidRDefault="00BE4E39" w:rsidP="00DB1E66">
            <w:pPr>
              <w:spacing w:after="120"/>
              <w:jc w:val="left"/>
              <w:rPr>
                <w:rStyle w:val="Code"/>
              </w:rPr>
            </w:pPr>
            <w:r w:rsidRPr="00DB1E66">
              <w:rPr>
                <w:rStyle w:val="Code"/>
              </w:rPr>
              <w:t>contains 682</w:t>
            </w:r>
          </w:p>
          <w:p w:rsidR="00BE4E39" w:rsidRPr="00DB1E66" w:rsidRDefault="00BE4E39" w:rsidP="00DB1E66">
            <w:pPr>
              <w:spacing w:after="120"/>
              <w:jc w:val="left"/>
              <w:rPr>
                <w:rStyle w:val="Code"/>
              </w:rPr>
            </w:pPr>
            <w:r w:rsidRPr="00DB1E66">
              <w:rPr>
                <w:rStyle w:val="Code"/>
              </w:rPr>
              <w:t>add 69 996</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contains 283</w:t>
            </w:r>
          </w:p>
          <w:p w:rsidR="00BE4E39" w:rsidRPr="00DB1E66" w:rsidRDefault="00BE4E39" w:rsidP="00DB1E66">
            <w:pPr>
              <w:spacing w:after="120"/>
              <w:jc w:val="left"/>
              <w:rPr>
                <w:rStyle w:val="Code"/>
              </w:rPr>
            </w:pPr>
            <w:r w:rsidRPr="00DB1E66">
              <w:rPr>
                <w:rStyle w:val="Code"/>
              </w:rPr>
              <w:t>values 821</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add 150 877</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values 726</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values 498</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contains 698</w:t>
            </w:r>
          </w:p>
          <w:p w:rsidR="00BE4E39" w:rsidRPr="00DB1E66" w:rsidRDefault="00BE4E39" w:rsidP="00DB1E66">
            <w:pPr>
              <w:spacing w:after="120"/>
              <w:jc w:val="left"/>
              <w:rPr>
                <w:rStyle w:val="Code"/>
              </w:rPr>
            </w:pPr>
            <w:r w:rsidRPr="00DB1E66">
              <w:rPr>
                <w:rStyle w:val="Code"/>
              </w:rPr>
              <w:t>values 691</w:t>
            </w:r>
          </w:p>
          <w:p w:rsidR="00BE4E39" w:rsidRPr="00DB1E66" w:rsidRDefault="00BE4E39" w:rsidP="00DB1E66">
            <w:pPr>
              <w:spacing w:after="120"/>
              <w:jc w:val="left"/>
              <w:rPr>
                <w:rStyle w:val="Code"/>
              </w:rPr>
            </w:pPr>
            <w:r w:rsidRPr="00DB1E66">
              <w:rPr>
                <w:rStyle w:val="Code"/>
              </w:rPr>
              <w:t>contains 390</w:t>
            </w:r>
          </w:p>
          <w:p w:rsidR="00BE4E39" w:rsidRPr="00DB1E66" w:rsidRDefault="00BE4E39" w:rsidP="00DB1E66">
            <w:pPr>
              <w:spacing w:after="120"/>
              <w:jc w:val="left"/>
              <w:rPr>
                <w:rStyle w:val="Code"/>
              </w:rPr>
            </w:pPr>
            <w:r w:rsidRPr="00DB1E66">
              <w:rPr>
                <w:rStyle w:val="Code"/>
              </w:rPr>
              <w:t>values 458</w:t>
            </w:r>
          </w:p>
          <w:p w:rsidR="00BE4E39" w:rsidRPr="00DB1E66" w:rsidRDefault="00BE4E39" w:rsidP="00DB1E66">
            <w:pPr>
              <w:spacing w:after="120"/>
              <w:jc w:val="left"/>
              <w:rPr>
                <w:rStyle w:val="Code"/>
              </w:rPr>
            </w:pPr>
            <w:r w:rsidRPr="00DB1E66">
              <w:rPr>
                <w:rStyle w:val="Code"/>
              </w:rPr>
              <w:t>add 293 566</w:t>
            </w:r>
          </w:p>
          <w:p w:rsidR="00BE4E39" w:rsidRPr="00DB1E66" w:rsidRDefault="00BE4E39" w:rsidP="00DB1E66">
            <w:pPr>
              <w:spacing w:after="120"/>
              <w:jc w:val="left"/>
              <w:rPr>
                <w:rStyle w:val="Code"/>
              </w:rPr>
            </w:pPr>
            <w:r w:rsidRPr="00DB1E66">
              <w:rPr>
                <w:rStyle w:val="Code"/>
              </w:rPr>
              <w:t>contains 639</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contains 184</w:t>
            </w:r>
          </w:p>
          <w:p w:rsidR="00BE4E39" w:rsidRPr="00DB1E66" w:rsidRDefault="00BE4E39" w:rsidP="00DB1E66">
            <w:pPr>
              <w:spacing w:after="120"/>
              <w:jc w:val="left"/>
              <w:rPr>
                <w:rStyle w:val="Code"/>
              </w:rPr>
            </w:pPr>
            <w:r w:rsidRPr="00DB1E66">
              <w:rPr>
                <w:rStyle w:val="Code"/>
              </w:rPr>
              <w:t>values 685</w:t>
            </w:r>
          </w:p>
          <w:p w:rsidR="00BE4E39" w:rsidRPr="00DB1E66" w:rsidRDefault="00BE4E39" w:rsidP="00DB1E66">
            <w:pPr>
              <w:spacing w:after="120"/>
              <w:jc w:val="left"/>
              <w:rPr>
                <w:rStyle w:val="Code"/>
              </w:rPr>
            </w:pPr>
            <w:r w:rsidRPr="00DB1E66">
              <w:rPr>
                <w:rStyle w:val="Code"/>
              </w:rPr>
              <w:t>contains 740</w:t>
            </w:r>
          </w:p>
          <w:p w:rsidR="00BE4E39" w:rsidRPr="00DB1E66" w:rsidRDefault="00BE4E39" w:rsidP="00DB1E66">
            <w:pPr>
              <w:spacing w:after="120"/>
              <w:jc w:val="left"/>
              <w:rPr>
                <w:rStyle w:val="Code"/>
              </w:rPr>
            </w:pPr>
            <w:r w:rsidRPr="00DB1E66">
              <w:rPr>
                <w:rStyle w:val="Code"/>
              </w:rPr>
              <w:lastRenderedPageBreak/>
              <w:t>count</w:t>
            </w:r>
          </w:p>
          <w:p w:rsidR="00BE4E39" w:rsidRPr="00DB1E66" w:rsidRDefault="00BE4E39" w:rsidP="00DB1E66">
            <w:pPr>
              <w:spacing w:after="120"/>
              <w:jc w:val="left"/>
              <w:rPr>
                <w:rStyle w:val="Code"/>
              </w:rPr>
            </w:pPr>
            <w:r w:rsidRPr="00DB1E66">
              <w:rPr>
                <w:rStyle w:val="Code"/>
              </w:rPr>
              <w:t>contains 175</w:t>
            </w:r>
          </w:p>
          <w:p w:rsidR="00BE4E39" w:rsidRPr="00DB1E66" w:rsidRDefault="00BE4E39" w:rsidP="00DB1E66">
            <w:pPr>
              <w:spacing w:after="120"/>
              <w:jc w:val="left"/>
              <w:rPr>
                <w:rStyle w:val="Code"/>
              </w:rPr>
            </w:pPr>
            <w:r w:rsidRPr="00DB1E66">
              <w:rPr>
                <w:rStyle w:val="Code"/>
              </w:rPr>
              <w:t>add 887 724</w:t>
            </w:r>
          </w:p>
          <w:p w:rsidR="00BE4E39" w:rsidRPr="00DB1E66" w:rsidRDefault="00BE4E39" w:rsidP="00DB1E66">
            <w:pPr>
              <w:spacing w:after="120"/>
              <w:jc w:val="left"/>
              <w:rPr>
                <w:rStyle w:val="Code"/>
              </w:rPr>
            </w:pPr>
            <w:r w:rsidRPr="00DB1E66">
              <w:rPr>
                <w:rStyle w:val="Code"/>
              </w:rPr>
              <w:t>contains 720</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values 720</w:t>
            </w:r>
          </w:p>
          <w:p w:rsidR="00BE4E39" w:rsidRPr="00DB1E66" w:rsidRDefault="00BE4E39" w:rsidP="00DB1E66">
            <w:pPr>
              <w:spacing w:after="120"/>
              <w:jc w:val="left"/>
              <w:rPr>
                <w:rStyle w:val="Code"/>
              </w:rPr>
            </w:pPr>
            <w:r w:rsidRPr="00DB1E66">
              <w:rPr>
                <w:rStyle w:val="Code"/>
              </w:rPr>
              <w:t>add 244 158</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contains 300</w:t>
            </w:r>
          </w:p>
          <w:p w:rsidR="00BE4E39" w:rsidRPr="00DB1E66" w:rsidRDefault="00BE4E39" w:rsidP="00DB1E66">
            <w:pPr>
              <w:spacing w:after="120"/>
              <w:jc w:val="left"/>
              <w:rPr>
                <w:rStyle w:val="Code"/>
              </w:rPr>
            </w:pPr>
            <w:r w:rsidRPr="00DB1E66">
              <w:rPr>
                <w:rStyle w:val="Code"/>
              </w:rPr>
              <w:t>contains 359</w:t>
            </w:r>
          </w:p>
          <w:p w:rsidR="00BE4E39" w:rsidRPr="00DB1E66" w:rsidRDefault="00BE4E39" w:rsidP="00DB1E66">
            <w:pPr>
              <w:spacing w:after="120"/>
              <w:jc w:val="left"/>
              <w:rPr>
                <w:rStyle w:val="Code"/>
              </w:rPr>
            </w:pPr>
            <w:r w:rsidRPr="00DB1E66">
              <w:rPr>
                <w:rStyle w:val="Code"/>
              </w:rPr>
              <w:t>values 98</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contains 237</w:t>
            </w:r>
          </w:p>
          <w:p w:rsidR="00BE4E39" w:rsidRPr="00DB1E66" w:rsidRDefault="00BE4E39" w:rsidP="00DB1E66">
            <w:pPr>
              <w:spacing w:after="120"/>
              <w:jc w:val="left"/>
              <w:rPr>
                <w:rStyle w:val="Code"/>
              </w:rPr>
            </w:pPr>
            <w:r w:rsidRPr="00DB1E66">
              <w:rPr>
                <w:rStyle w:val="Code"/>
              </w:rPr>
              <w:t>values 504</w:t>
            </w:r>
          </w:p>
          <w:p w:rsidR="00BE4E39" w:rsidRPr="00DB1E66" w:rsidRDefault="00BE4E39" w:rsidP="00DB1E66">
            <w:pPr>
              <w:spacing w:after="120"/>
              <w:jc w:val="left"/>
              <w:rPr>
                <w:rStyle w:val="Code"/>
              </w:rPr>
            </w:pPr>
            <w:r w:rsidRPr="00DB1E66">
              <w:rPr>
                <w:rStyle w:val="Code"/>
              </w:rPr>
              <w:t>add 80 542</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values 661</w:t>
            </w:r>
          </w:p>
          <w:p w:rsidR="00BE4E39" w:rsidRPr="00DB1E66" w:rsidRDefault="00BE4E39" w:rsidP="00DB1E66">
            <w:pPr>
              <w:spacing w:after="120"/>
              <w:jc w:val="left"/>
              <w:rPr>
                <w:rStyle w:val="Code"/>
              </w:rPr>
            </w:pPr>
            <w:r w:rsidRPr="00DB1E66">
              <w:rPr>
                <w:rStyle w:val="Code"/>
              </w:rPr>
              <w:t>add 196 630</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values 665</w:t>
            </w:r>
          </w:p>
          <w:p w:rsidR="00BE4E39" w:rsidRPr="00DB1E66" w:rsidRDefault="00BE4E39" w:rsidP="00DB1E66">
            <w:pPr>
              <w:spacing w:after="120"/>
              <w:jc w:val="left"/>
              <w:rPr>
                <w:rStyle w:val="Code"/>
              </w:rPr>
            </w:pPr>
            <w:r w:rsidRPr="00DB1E66">
              <w:rPr>
                <w:rStyle w:val="Code"/>
              </w:rPr>
              <w:t>add 738 726</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values 373</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add 41 359</w:t>
            </w:r>
          </w:p>
          <w:p w:rsidR="00BE4E39" w:rsidRPr="00DB1E66" w:rsidRDefault="00BE4E39" w:rsidP="00DB1E66">
            <w:pPr>
              <w:spacing w:after="120"/>
              <w:jc w:val="left"/>
              <w:rPr>
                <w:rStyle w:val="Code"/>
              </w:rPr>
            </w:pPr>
            <w:r w:rsidRPr="00DB1E66">
              <w:rPr>
                <w:rStyle w:val="Code"/>
              </w:rPr>
              <w:t>values 82</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add 381 633</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contains 562</w:t>
            </w:r>
          </w:p>
          <w:p w:rsidR="00BE4E39" w:rsidRPr="00DB1E66" w:rsidRDefault="00BE4E39" w:rsidP="00DB1E66">
            <w:pPr>
              <w:spacing w:after="120"/>
              <w:jc w:val="left"/>
              <w:rPr>
                <w:rStyle w:val="Code"/>
              </w:rPr>
            </w:pPr>
            <w:r w:rsidRPr="00DB1E66">
              <w:rPr>
                <w:rStyle w:val="Code"/>
              </w:rPr>
              <w:t>contains 832</w:t>
            </w:r>
          </w:p>
          <w:p w:rsidR="00BE4E39" w:rsidRPr="00DB1E66" w:rsidRDefault="00BE4E39" w:rsidP="00DB1E66">
            <w:pPr>
              <w:spacing w:after="120"/>
              <w:jc w:val="left"/>
              <w:rPr>
                <w:rStyle w:val="Code"/>
              </w:rPr>
            </w:pPr>
            <w:r w:rsidRPr="00DB1E66">
              <w:rPr>
                <w:rStyle w:val="Code"/>
              </w:rPr>
              <w:t>add 616 240</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contains 41</w:t>
            </w:r>
          </w:p>
          <w:p w:rsidR="00BE4E39" w:rsidRPr="00DB1E66" w:rsidRDefault="00BE4E39" w:rsidP="00DB1E66">
            <w:pPr>
              <w:spacing w:after="120"/>
              <w:jc w:val="left"/>
              <w:rPr>
                <w:rStyle w:val="Code"/>
              </w:rPr>
            </w:pPr>
            <w:r w:rsidRPr="00DB1E66">
              <w:rPr>
                <w:rStyle w:val="Code"/>
              </w:rPr>
              <w:t>add 632 822</w:t>
            </w:r>
          </w:p>
          <w:p w:rsidR="00BE4E39" w:rsidRPr="00DB1E66" w:rsidRDefault="00BE4E39" w:rsidP="00DB1E66">
            <w:pPr>
              <w:spacing w:after="120"/>
              <w:jc w:val="left"/>
              <w:rPr>
                <w:rStyle w:val="Code"/>
              </w:rPr>
            </w:pPr>
            <w:r w:rsidRPr="00DB1E66">
              <w:rPr>
                <w:rStyle w:val="Code"/>
              </w:rPr>
              <w:t>values 634</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contains 46</w:t>
            </w:r>
          </w:p>
          <w:p w:rsidR="00BE4E39" w:rsidRPr="00DB1E66" w:rsidRDefault="00BE4E39" w:rsidP="00DB1E66">
            <w:pPr>
              <w:spacing w:after="120"/>
              <w:jc w:val="left"/>
              <w:rPr>
                <w:rStyle w:val="Code"/>
              </w:rPr>
            </w:pPr>
            <w:r w:rsidRPr="00DB1E66">
              <w:rPr>
                <w:rStyle w:val="Code"/>
              </w:rPr>
              <w:t>contains 637</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lastRenderedPageBreak/>
              <w:t>values 688</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contains 200</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values 599</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values 937</w:t>
            </w:r>
          </w:p>
          <w:p w:rsidR="00BE4E39" w:rsidRPr="00DB1E66" w:rsidRDefault="00BE4E39" w:rsidP="00DB1E66">
            <w:pPr>
              <w:spacing w:after="120"/>
              <w:jc w:val="left"/>
              <w:rPr>
                <w:rStyle w:val="Code"/>
              </w:rPr>
            </w:pPr>
            <w:r w:rsidRPr="00DB1E66">
              <w:rPr>
                <w:rStyle w:val="Code"/>
              </w:rPr>
              <w:t>values 172</w:t>
            </w:r>
          </w:p>
          <w:p w:rsidR="00BE4E39" w:rsidRPr="00DB1E66" w:rsidRDefault="00BE4E39" w:rsidP="00DB1E66">
            <w:pPr>
              <w:spacing w:after="120"/>
              <w:jc w:val="left"/>
              <w:rPr>
                <w:rStyle w:val="Code"/>
              </w:rPr>
            </w:pPr>
            <w:r w:rsidRPr="00DB1E66">
              <w:rPr>
                <w:rStyle w:val="Code"/>
              </w:rPr>
              <w:t>values 852</w:t>
            </w:r>
          </w:p>
          <w:p w:rsidR="00BE4E39" w:rsidRPr="00DB1E66" w:rsidRDefault="00BE4E39" w:rsidP="00DB1E66">
            <w:pPr>
              <w:spacing w:after="120"/>
              <w:jc w:val="left"/>
              <w:rPr>
                <w:rStyle w:val="Code"/>
              </w:rPr>
            </w:pPr>
            <w:r w:rsidRPr="00DB1E66">
              <w:rPr>
                <w:rStyle w:val="Code"/>
              </w:rPr>
              <w:t>add 486 200</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add 812 163</w:t>
            </w:r>
          </w:p>
          <w:p w:rsidR="00BE4E39" w:rsidRPr="00DB1E66" w:rsidRDefault="00BE4E39" w:rsidP="00DB1E66">
            <w:pPr>
              <w:spacing w:after="120"/>
              <w:jc w:val="left"/>
              <w:rPr>
                <w:rStyle w:val="Code"/>
              </w:rPr>
            </w:pPr>
            <w:r w:rsidRPr="00DB1E66">
              <w:rPr>
                <w:rStyle w:val="Code"/>
              </w:rPr>
              <w:t>values 727</w:t>
            </w:r>
          </w:p>
          <w:p w:rsidR="00BE4E39" w:rsidRPr="00DB1E66" w:rsidRDefault="00BE4E39" w:rsidP="00DB1E66">
            <w:pPr>
              <w:spacing w:after="120"/>
              <w:jc w:val="left"/>
              <w:rPr>
                <w:rStyle w:val="Code"/>
              </w:rPr>
            </w:pPr>
            <w:r w:rsidRPr="00DB1E66">
              <w:rPr>
                <w:rStyle w:val="Code"/>
              </w:rPr>
              <w:t>add 198 751</w:t>
            </w:r>
          </w:p>
          <w:p w:rsidR="00BE4E39" w:rsidRPr="00DB1E66" w:rsidRDefault="00BE4E39" w:rsidP="00DB1E66">
            <w:pPr>
              <w:spacing w:after="120"/>
              <w:jc w:val="left"/>
              <w:rPr>
                <w:rStyle w:val="Code"/>
              </w:rPr>
            </w:pPr>
            <w:r w:rsidRPr="00DB1E66">
              <w:rPr>
                <w:rStyle w:val="Code"/>
              </w:rPr>
              <w:t>contains 759</w:t>
            </w:r>
          </w:p>
          <w:p w:rsidR="00BE4E39" w:rsidRPr="00DB1E66" w:rsidRDefault="00BE4E39" w:rsidP="00DB1E66">
            <w:pPr>
              <w:spacing w:after="120"/>
              <w:jc w:val="left"/>
              <w:rPr>
                <w:rStyle w:val="Code"/>
              </w:rPr>
            </w:pPr>
            <w:r w:rsidRPr="00DB1E66">
              <w:rPr>
                <w:rStyle w:val="Code"/>
              </w:rPr>
              <w:t>contains 780</w:t>
            </w:r>
          </w:p>
          <w:p w:rsidR="00BE4E39" w:rsidRPr="00DB1E66" w:rsidRDefault="00BE4E39" w:rsidP="00DB1E66">
            <w:pPr>
              <w:spacing w:after="120"/>
              <w:jc w:val="left"/>
              <w:rPr>
                <w:rStyle w:val="Code"/>
              </w:rPr>
            </w:pPr>
            <w:r w:rsidRPr="00DB1E66">
              <w:rPr>
                <w:rStyle w:val="Code"/>
              </w:rPr>
              <w:t>add 288 807</w:t>
            </w:r>
          </w:p>
          <w:p w:rsidR="00BE4E39" w:rsidRPr="00DB1E66" w:rsidRDefault="00BE4E39" w:rsidP="00DB1E66">
            <w:pPr>
              <w:spacing w:after="120"/>
              <w:jc w:val="left"/>
              <w:rPr>
                <w:rStyle w:val="Code"/>
              </w:rPr>
            </w:pPr>
            <w:r w:rsidRPr="00DB1E66">
              <w:rPr>
                <w:rStyle w:val="Code"/>
              </w:rPr>
              <w:t>add 746 873</w:t>
            </w:r>
          </w:p>
          <w:p w:rsidR="00BE4E39" w:rsidRPr="00DB1E66" w:rsidRDefault="00BE4E39" w:rsidP="00DB1E66">
            <w:pPr>
              <w:spacing w:after="120"/>
              <w:jc w:val="left"/>
              <w:rPr>
                <w:rStyle w:val="Code"/>
              </w:rPr>
            </w:pPr>
            <w:r w:rsidRPr="00DB1E66">
              <w:rPr>
                <w:rStyle w:val="Code"/>
              </w:rPr>
              <w:t>add 814 535</w:t>
            </w:r>
          </w:p>
          <w:p w:rsidR="00BE4E39" w:rsidRPr="00DB1E66" w:rsidRDefault="00BE4E39" w:rsidP="00DB1E66">
            <w:pPr>
              <w:spacing w:after="120"/>
              <w:jc w:val="left"/>
              <w:rPr>
                <w:rStyle w:val="Code"/>
              </w:rPr>
            </w:pPr>
            <w:r w:rsidRPr="00DB1E66">
              <w:rPr>
                <w:rStyle w:val="Code"/>
              </w:rPr>
              <w:t>contains 303</w:t>
            </w:r>
          </w:p>
          <w:p w:rsidR="00BE4E39" w:rsidRPr="00DB1E66" w:rsidRDefault="00BE4E39" w:rsidP="00DB1E66">
            <w:pPr>
              <w:spacing w:after="120"/>
              <w:jc w:val="left"/>
              <w:rPr>
                <w:rStyle w:val="Code"/>
              </w:rPr>
            </w:pPr>
            <w:r w:rsidRPr="00DB1E66">
              <w:rPr>
                <w:rStyle w:val="Code"/>
              </w:rPr>
              <w:t>contains 399</w:t>
            </w:r>
          </w:p>
          <w:p w:rsidR="00BE4E39" w:rsidRPr="00DB1E66" w:rsidRDefault="00BE4E39" w:rsidP="00DB1E66">
            <w:pPr>
              <w:spacing w:after="120"/>
              <w:jc w:val="left"/>
              <w:rPr>
                <w:rStyle w:val="Code"/>
              </w:rPr>
            </w:pPr>
            <w:r w:rsidRPr="00DB1E66">
              <w:rPr>
                <w:rStyle w:val="Code"/>
              </w:rPr>
              <w:t>contains 901</w:t>
            </w:r>
          </w:p>
          <w:p w:rsidR="00BE4E39" w:rsidRPr="00DB1E66" w:rsidRDefault="00BE4E39" w:rsidP="00DB1E66">
            <w:pPr>
              <w:spacing w:after="120"/>
              <w:jc w:val="left"/>
              <w:rPr>
                <w:rStyle w:val="Code"/>
              </w:rPr>
            </w:pPr>
            <w:r w:rsidRPr="00DB1E66">
              <w:rPr>
                <w:rStyle w:val="Code"/>
              </w:rPr>
              <w:t>contains 800</w:t>
            </w:r>
          </w:p>
          <w:p w:rsidR="00BE4E39" w:rsidRPr="00DB1E66" w:rsidRDefault="00BE4E39" w:rsidP="00DB1E66">
            <w:pPr>
              <w:spacing w:after="120"/>
              <w:jc w:val="left"/>
              <w:rPr>
                <w:rStyle w:val="Code"/>
              </w:rPr>
            </w:pPr>
            <w:r w:rsidRPr="00DB1E66">
              <w:rPr>
                <w:rStyle w:val="Code"/>
              </w:rPr>
              <w:t>contains 500</w:t>
            </w:r>
          </w:p>
          <w:p w:rsidR="00BE4E39" w:rsidRPr="00DB1E66" w:rsidRDefault="00BE4E39" w:rsidP="00DB1E66">
            <w:pPr>
              <w:spacing w:after="120"/>
              <w:jc w:val="left"/>
              <w:rPr>
                <w:rStyle w:val="Code"/>
              </w:rPr>
            </w:pPr>
            <w:r w:rsidRPr="00DB1E66">
              <w:rPr>
                <w:rStyle w:val="Code"/>
              </w:rPr>
              <w:t>contains 422</w:t>
            </w:r>
          </w:p>
          <w:p w:rsidR="00BE4E39" w:rsidRPr="00DB1E66" w:rsidRDefault="00BE4E39" w:rsidP="00DB1E66">
            <w:pPr>
              <w:spacing w:after="120"/>
              <w:jc w:val="left"/>
              <w:rPr>
                <w:rStyle w:val="Code"/>
              </w:rPr>
            </w:pPr>
            <w:r w:rsidRPr="00DB1E66">
              <w:rPr>
                <w:rStyle w:val="Code"/>
              </w:rPr>
              <w:t>add 235 29</w:t>
            </w:r>
          </w:p>
          <w:p w:rsidR="00BE4E39" w:rsidRPr="00DB1E66" w:rsidRDefault="00BE4E39" w:rsidP="00DB1E66">
            <w:pPr>
              <w:spacing w:after="120"/>
              <w:jc w:val="left"/>
              <w:rPr>
                <w:rStyle w:val="Code"/>
              </w:rPr>
            </w:pPr>
            <w:r w:rsidRPr="00DB1E66">
              <w:rPr>
                <w:rStyle w:val="Code"/>
              </w:rPr>
              <w:t>contains 613</w:t>
            </w:r>
          </w:p>
          <w:p w:rsidR="00BE4E39" w:rsidRPr="00DB1E66" w:rsidRDefault="00BE4E39" w:rsidP="00DB1E66">
            <w:pPr>
              <w:spacing w:after="120"/>
              <w:jc w:val="left"/>
              <w:rPr>
                <w:rStyle w:val="Code"/>
              </w:rPr>
            </w:pPr>
            <w:r w:rsidRPr="00DB1E66">
              <w:rPr>
                <w:rStyle w:val="Code"/>
              </w:rPr>
              <w:t>add 143 261</w:t>
            </w:r>
          </w:p>
          <w:p w:rsidR="00BE4E39" w:rsidRPr="00DB1E66" w:rsidRDefault="00BE4E39" w:rsidP="00DB1E66">
            <w:pPr>
              <w:spacing w:after="120"/>
              <w:jc w:val="left"/>
              <w:rPr>
                <w:rStyle w:val="Code"/>
              </w:rPr>
            </w:pPr>
            <w:r w:rsidRPr="00DB1E66">
              <w:rPr>
                <w:rStyle w:val="Code"/>
              </w:rPr>
              <w:t>add 852 520</w:t>
            </w:r>
          </w:p>
          <w:p w:rsidR="00BE4E39" w:rsidRPr="00DB1E66" w:rsidRDefault="00BE4E39" w:rsidP="00DB1E66">
            <w:pPr>
              <w:spacing w:after="120"/>
              <w:jc w:val="left"/>
              <w:rPr>
                <w:rStyle w:val="Code"/>
              </w:rPr>
            </w:pPr>
            <w:r w:rsidRPr="00DB1E66">
              <w:rPr>
                <w:rStyle w:val="Code"/>
              </w:rPr>
              <w:t>values 13</w:t>
            </w:r>
          </w:p>
          <w:p w:rsidR="00BE4E39" w:rsidRPr="00DB1E66" w:rsidRDefault="00BE4E39" w:rsidP="00DB1E66">
            <w:pPr>
              <w:spacing w:after="120"/>
              <w:jc w:val="left"/>
              <w:rPr>
                <w:rStyle w:val="Code"/>
              </w:rPr>
            </w:pPr>
            <w:r w:rsidRPr="00DB1E66">
              <w:rPr>
                <w:rStyle w:val="Code"/>
              </w:rPr>
              <w:t>values 631</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contains 106</w:t>
            </w:r>
          </w:p>
          <w:p w:rsidR="00BE4E39" w:rsidRPr="00DB1E66" w:rsidRDefault="00BE4E39" w:rsidP="00DB1E66">
            <w:pPr>
              <w:spacing w:after="120"/>
              <w:jc w:val="left"/>
              <w:rPr>
                <w:rStyle w:val="Code"/>
              </w:rPr>
            </w:pPr>
            <w:r w:rsidRPr="00DB1E66">
              <w:rPr>
                <w:rStyle w:val="Code"/>
              </w:rPr>
              <w:t>add 446 386</w:t>
            </w:r>
          </w:p>
          <w:p w:rsidR="00BE4E39" w:rsidRPr="00DB1E66" w:rsidRDefault="00BE4E39" w:rsidP="00DB1E66">
            <w:pPr>
              <w:spacing w:after="120"/>
              <w:jc w:val="left"/>
              <w:rPr>
                <w:rStyle w:val="Code"/>
              </w:rPr>
            </w:pPr>
            <w:r w:rsidRPr="00DB1E66">
              <w:rPr>
                <w:rStyle w:val="Code"/>
              </w:rPr>
              <w:t>values 304</w:t>
            </w:r>
          </w:p>
          <w:p w:rsidR="00BE4E39" w:rsidRPr="00DB1E66" w:rsidRDefault="00BE4E39" w:rsidP="00DB1E66">
            <w:pPr>
              <w:spacing w:after="120"/>
              <w:jc w:val="left"/>
              <w:rPr>
                <w:rStyle w:val="Code"/>
              </w:rPr>
            </w:pPr>
            <w:r w:rsidRPr="00DB1E66">
              <w:rPr>
                <w:rStyle w:val="Code"/>
              </w:rPr>
              <w:t>contains 606</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add 155 487</w:t>
            </w:r>
          </w:p>
          <w:p w:rsidR="00BE4E39" w:rsidRPr="00DB1E66" w:rsidRDefault="00BE4E39" w:rsidP="00DB1E66">
            <w:pPr>
              <w:spacing w:after="120"/>
              <w:jc w:val="left"/>
              <w:rPr>
                <w:rStyle w:val="Code"/>
              </w:rPr>
            </w:pPr>
            <w:r w:rsidRPr="00DB1E66">
              <w:rPr>
                <w:rStyle w:val="Code"/>
              </w:rPr>
              <w:t>values 152</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add 357 828</w:t>
            </w:r>
          </w:p>
          <w:p w:rsidR="00BE4E39" w:rsidRPr="00DB1E66" w:rsidRDefault="00BE4E39" w:rsidP="00DB1E66">
            <w:pPr>
              <w:spacing w:after="120"/>
              <w:jc w:val="left"/>
              <w:rPr>
                <w:rStyle w:val="Code"/>
              </w:rPr>
            </w:pPr>
            <w:r w:rsidRPr="00DB1E66">
              <w:rPr>
                <w:rStyle w:val="Code"/>
              </w:rPr>
              <w:t>add 778 618</w:t>
            </w:r>
          </w:p>
          <w:p w:rsidR="00BE4E39" w:rsidRPr="00DB1E66" w:rsidRDefault="00BE4E39" w:rsidP="00DB1E66">
            <w:pPr>
              <w:spacing w:after="120"/>
              <w:jc w:val="left"/>
              <w:rPr>
                <w:rStyle w:val="Code"/>
              </w:rPr>
            </w:pPr>
            <w:r w:rsidRPr="00DB1E66">
              <w:rPr>
                <w:rStyle w:val="Code"/>
              </w:rPr>
              <w:t>add 856 896</w:t>
            </w:r>
          </w:p>
          <w:p w:rsidR="00BE4E39" w:rsidRPr="00DB1E66" w:rsidRDefault="00BE4E39" w:rsidP="00DB1E66">
            <w:pPr>
              <w:spacing w:after="120"/>
              <w:jc w:val="left"/>
              <w:rPr>
                <w:rStyle w:val="Code"/>
              </w:rPr>
            </w:pPr>
            <w:r w:rsidRPr="00DB1E66">
              <w:rPr>
                <w:rStyle w:val="Code"/>
              </w:rPr>
              <w:lastRenderedPageBreak/>
              <w:t>contains 386</w:t>
            </w:r>
          </w:p>
          <w:p w:rsidR="00BE4E39" w:rsidRPr="00DB1E66" w:rsidRDefault="00BE4E39" w:rsidP="00DB1E66">
            <w:pPr>
              <w:spacing w:after="120"/>
              <w:jc w:val="left"/>
              <w:rPr>
                <w:rStyle w:val="Code"/>
              </w:rPr>
            </w:pPr>
            <w:r w:rsidRPr="00DB1E66">
              <w:rPr>
                <w:rStyle w:val="Code"/>
              </w:rPr>
              <w:t>values 782</w:t>
            </w:r>
          </w:p>
          <w:p w:rsidR="00BE4E39" w:rsidRPr="00DB1E66" w:rsidRDefault="00BE4E39" w:rsidP="00DB1E66">
            <w:pPr>
              <w:spacing w:after="120"/>
              <w:jc w:val="left"/>
              <w:rPr>
                <w:rStyle w:val="Code"/>
              </w:rPr>
            </w:pPr>
            <w:r w:rsidRPr="00DB1E66">
              <w:rPr>
                <w:rStyle w:val="Code"/>
              </w:rPr>
              <w:t>contains 386</w:t>
            </w:r>
          </w:p>
          <w:p w:rsidR="00BE4E39" w:rsidRPr="00DB1E66" w:rsidRDefault="00BE4E39" w:rsidP="00DB1E66">
            <w:pPr>
              <w:spacing w:after="120"/>
              <w:jc w:val="left"/>
              <w:rPr>
                <w:rStyle w:val="Code"/>
              </w:rPr>
            </w:pPr>
            <w:r w:rsidRPr="00DB1E66">
              <w:rPr>
                <w:rStyle w:val="Code"/>
              </w:rPr>
              <w:t>values 269</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add 488 252</w:t>
            </w:r>
          </w:p>
          <w:p w:rsidR="00BE4E39" w:rsidRPr="00DB1E66" w:rsidRDefault="00BE4E39" w:rsidP="00DB1E66">
            <w:pPr>
              <w:spacing w:after="120"/>
              <w:jc w:val="left"/>
              <w:rPr>
                <w:rStyle w:val="Code"/>
              </w:rPr>
            </w:pPr>
            <w:r w:rsidRPr="00DB1E66">
              <w:rPr>
                <w:rStyle w:val="Code"/>
              </w:rPr>
              <w:t>add 35 352</w:t>
            </w:r>
          </w:p>
          <w:p w:rsidR="00BE4E39" w:rsidRPr="00DB1E66" w:rsidRDefault="00BE4E39" w:rsidP="00DB1E66">
            <w:pPr>
              <w:spacing w:after="120"/>
              <w:jc w:val="left"/>
              <w:rPr>
                <w:rStyle w:val="Code"/>
              </w:rPr>
            </w:pPr>
            <w:r w:rsidRPr="00DB1E66">
              <w:rPr>
                <w:rStyle w:val="Code"/>
              </w:rPr>
              <w:t>values 519</w:t>
            </w:r>
          </w:p>
          <w:p w:rsidR="00BE4E39" w:rsidRPr="00DB1E66" w:rsidRDefault="00BE4E39" w:rsidP="00DB1E66">
            <w:pPr>
              <w:spacing w:after="120"/>
              <w:jc w:val="left"/>
              <w:rPr>
                <w:rStyle w:val="Code"/>
              </w:rPr>
            </w:pPr>
            <w:r w:rsidRPr="00DB1E66">
              <w:rPr>
                <w:rStyle w:val="Code"/>
              </w:rPr>
              <w:t>values 164</w:t>
            </w:r>
          </w:p>
          <w:p w:rsidR="00BE4E39" w:rsidRPr="00DB1E66" w:rsidRDefault="00BE4E39" w:rsidP="00DB1E66">
            <w:pPr>
              <w:spacing w:after="120"/>
              <w:jc w:val="left"/>
              <w:rPr>
                <w:rStyle w:val="Code"/>
              </w:rPr>
            </w:pPr>
            <w:r w:rsidRPr="00DB1E66">
              <w:rPr>
                <w:rStyle w:val="Code"/>
              </w:rPr>
              <w:t>values 987</w:t>
            </w:r>
          </w:p>
          <w:p w:rsidR="00BE4E39" w:rsidRPr="00DB1E66" w:rsidRDefault="00BE4E39" w:rsidP="00DB1E66">
            <w:pPr>
              <w:spacing w:after="120"/>
              <w:jc w:val="left"/>
              <w:rPr>
                <w:rStyle w:val="Code"/>
              </w:rPr>
            </w:pPr>
            <w:r w:rsidRPr="00DB1E66">
              <w:rPr>
                <w:rStyle w:val="Code"/>
              </w:rPr>
              <w:t>values 198</w:t>
            </w:r>
          </w:p>
          <w:p w:rsidR="00BE4E39" w:rsidRPr="00DB1E66" w:rsidRDefault="00BE4E39" w:rsidP="00DB1E66">
            <w:pPr>
              <w:spacing w:after="120"/>
              <w:jc w:val="left"/>
              <w:rPr>
                <w:rStyle w:val="Code"/>
              </w:rPr>
            </w:pPr>
            <w:r w:rsidRPr="00DB1E66">
              <w:rPr>
                <w:rStyle w:val="Code"/>
              </w:rPr>
              <w:t>contains 260</w:t>
            </w:r>
          </w:p>
          <w:p w:rsidR="00BE4E39" w:rsidRPr="00DB1E66" w:rsidRDefault="00BE4E39" w:rsidP="00DB1E66">
            <w:pPr>
              <w:spacing w:after="120"/>
              <w:jc w:val="left"/>
              <w:rPr>
                <w:rStyle w:val="Code"/>
              </w:rPr>
            </w:pPr>
            <w:r w:rsidRPr="00DB1E66">
              <w:rPr>
                <w:rStyle w:val="Code"/>
              </w:rPr>
              <w:t>values 655</w:t>
            </w:r>
          </w:p>
          <w:p w:rsidR="00BE4E39" w:rsidRPr="00DB1E66" w:rsidRDefault="00BE4E39" w:rsidP="00DB1E66">
            <w:pPr>
              <w:spacing w:after="120"/>
              <w:jc w:val="left"/>
              <w:rPr>
                <w:rStyle w:val="Code"/>
              </w:rPr>
            </w:pPr>
            <w:r w:rsidRPr="00DB1E66">
              <w:rPr>
                <w:rStyle w:val="Code"/>
              </w:rPr>
              <w:t>add 578 586</w:t>
            </w:r>
          </w:p>
          <w:p w:rsidR="00BE4E39" w:rsidRPr="00DB1E66" w:rsidRDefault="00BE4E39" w:rsidP="00DB1E66">
            <w:pPr>
              <w:spacing w:after="120"/>
              <w:jc w:val="left"/>
              <w:rPr>
                <w:rStyle w:val="Code"/>
              </w:rPr>
            </w:pPr>
            <w:r w:rsidRPr="00DB1E66">
              <w:rPr>
                <w:rStyle w:val="Code"/>
              </w:rPr>
              <w:t>add 973 391</w:t>
            </w:r>
          </w:p>
          <w:p w:rsidR="00BE4E39" w:rsidRPr="00DB1E66" w:rsidRDefault="00BE4E39" w:rsidP="00DB1E66">
            <w:pPr>
              <w:spacing w:after="120"/>
              <w:jc w:val="left"/>
              <w:rPr>
                <w:rStyle w:val="Code"/>
              </w:rPr>
            </w:pPr>
            <w:r w:rsidRPr="00DB1E66">
              <w:rPr>
                <w:rStyle w:val="Code"/>
              </w:rPr>
              <w:t>contains 834</w:t>
            </w:r>
          </w:p>
          <w:p w:rsidR="00BE4E39" w:rsidRPr="00DB1E66" w:rsidRDefault="00BE4E39" w:rsidP="00DB1E66">
            <w:pPr>
              <w:spacing w:after="120"/>
              <w:jc w:val="left"/>
              <w:rPr>
                <w:rStyle w:val="Code"/>
              </w:rPr>
            </w:pPr>
            <w:r w:rsidRPr="00DB1E66">
              <w:rPr>
                <w:rStyle w:val="Code"/>
              </w:rPr>
              <w:t>count</w:t>
            </w:r>
          </w:p>
          <w:p w:rsidR="00BE4E39" w:rsidRPr="00DB1E66" w:rsidRDefault="00BE4E39" w:rsidP="00DB1E66">
            <w:pPr>
              <w:spacing w:after="120"/>
              <w:jc w:val="left"/>
              <w:rPr>
                <w:rStyle w:val="Code"/>
              </w:rPr>
            </w:pPr>
            <w:r w:rsidRPr="00DB1E66">
              <w:rPr>
                <w:rStyle w:val="Code"/>
              </w:rPr>
              <w:t>count</w:t>
            </w:r>
          </w:p>
          <w:p w:rsidR="00BE4E39" w:rsidRPr="00772FDF" w:rsidRDefault="00BE4E39" w:rsidP="00DB1E66">
            <w:pPr>
              <w:spacing w:after="120"/>
              <w:jc w:val="left"/>
              <w:rPr>
                <w:rFonts w:ascii="Consolas" w:hAnsi="Consolas" w:cs="Consolas"/>
                <w:noProof/>
                <w:highlight w:val="yellow"/>
                <w:lang w:val="en-US"/>
              </w:rPr>
            </w:pPr>
            <w:r w:rsidRPr="00DB1E66">
              <w:rPr>
                <w:rStyle w:val="Code"/>
              </w:rPr>
              <w:t>contains 946</w:t>
            </w:r>
          </w:p>
        </w:tc>
        <w:tc>
          <w:tcPr>
            <w:tcW w:w="5386" w:type="dxa"/>
          </w:tcPr>
          <w:p w:rsidR="00BE4E39" w:rsidRPr="00670FEA" w:rsidRDefault="00BE4E39" w:rsidP="00670FEA">
            <w:pPr>
              <w:spacing w:after="120"/>
              <w:jc w:val="left"/>
              <w:rPr>
                <w:rStyle w:val="Code"/>
                <w:lang w:val="bg-BG"/>
              </w:rPr>
            </w:pPr>
            <w:r w:rsidRPr="00670FEA">
              <w:rPr>
                <w:rStyle w:val="Code"/>
                <w:lang w:val="bg-BG"/>
              </w:rPr>
              <w:lastRenderedPageBreak/>
              <w:t>False</w:t>
            </w:r>
          </w:p>
          <w:p w:rsidR="00BE4E39" w:rsidRPr="00670FEA" w:rsidRDefault="00BE4E39" w:rsidP="00670FEA">
            <w:pPr>
              <w:spacing w:after="120"/>
              <w:jc w:val="left"/>
              <w:rPr>
                <w:rStyle w:val="Code"/>
                <w:lang w:val="bg-BG"/>
              </w:rPr>
            </w:pPr>
            <w:r w:rsidRPr="00670FEA">
              <w:rPr>
                <w:rStyle w:val="Code"/>
                <w:lang w:val="bg-BG"/>
              </w:rPr>
              <w:t>1</w:t>
            </w:r>
          </w:p>
          <w:p w:rsidR="00BE4E39" w:rsidRPr="00670FEA" w:rsidRDefault="00BE4E39" w:rsidP="00670FEA">
            <w:pPr>
              <w:spacing w:after="120"/>
              <w:jc w:val="left"/>
              <w:rPr>
                <w:rStyle w:val="Code"/>
                <w:lang w:val="bg-BG"/>
              </w:rPr>
            </w:pPr>
            <w:r w:rsidRPr="00670FEA">
              <w:rPr>
                <w:rStyle w:val="Code"/>
                <w:lang w:val="bg-BG"/>
              </w:rPr>
              <w:t>1</w:t>
            </w:r>
          </w:p>
          <w:p w:rsidR="00BE4E39" w:rsidRPr="00670FEA" w:rsidRDefault="00BE4E39" w:rsidP="00670FEA">
            <w:pPr>
              <w:spacing w:after="120"/>
              <w:jc w:val="left"/>
              <w:rPr>
                <w:rStyle w:val="Code"/>
                <w:lang w:val="bg-BG"/>
              </w:rPr>
            </w:pPr>
            <w:r w:rsidRPr="00670FEA">
              <w:rPr>
                <w:rStyle w:val="Code"/>
                <w:lang w:val="bg-BG"/>
              </w:rPr>
              <w:t>1</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4</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5</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5</w:t>
            </w:r>
          </w:p>
          <w:p w:rsidR="00BE4E39" w:rsidRPr="00670FEA" w:rsidRDefault="00BE4E39" w:rsidP="00670FEA">
            <w:pPr>
              <w:spacing w:after="120"/>
              <w:jc w:val="left"/>
              <w:rPr>
                <w:rStyle w:val="Code"/>
                <w:lang w:val="bg-BG"/>
              </w:rPr>
            </w:pPr>
            <w:r w:rsidRPr="00670FEA">
              <w:rPr>
                <w:rStyle w:val="Code"/>
                <w:lang w:val="bg-BG"/>
              </w:rPr>
              <w:t>6</w:t>
            </w:r>
          </w:p>
          <w:p w:rsidR="00BE4E39" w:rsidRPr="00670FEA" w:rsidRDefault="00BE4E39" w:rsidP="00670FEA">
            <w:pPr>
              <w:spacing w:after="120"/>
              <w:jc w:val="left"/>
              <w:rPr>
                <w:rStyle w:val="Code"/>
                <w:lang w:val="bg-BG"/>
              </w:rPr>
            </w:pPr>
            <w:r w:rsidRPr="00670FEA">
              <w:rPr>
                <w:rStyle w:val="Code"/>
                <w:lang w:val="bg-BG"/>
              </w:rPr>
              <w:t>6</w:t>
            </w:r>
          </w:p>
          <w:p w:rsidR="00BE4E39" w:rsidRPr="00670FEA" w:rsidRDefault="00BE4E39" w:rsidP="00670FEA">
            <w:pPr>
              <w:spacing w:after="120"/>
              <w:jc w:val="left"/>
              <w:rPr>
                <w:rStyle w:val="Code"/>
                <w:lang w:val="bg-BG"/>
              </w:rPr>
            </w:pPr>
            <w:r w:rsidRPr="00670FEA">
              <w:rPr>
                <w:rStyle w:val="Code"/>
                <w:lang w:val="bg-BG"/>
              </w:rPr>
              <w:t>6</w:t>
            </w:r>
          </w:p>
          <w:p w:rsidR="00BE4E39" w:rsidRPr="00670FEA" w:rsidRDefault="00BE4E39" w:rsidP="00670FEA">
            <w:pPr>
              <w:spacing w:after="120"/>
              <w:jc w:val="left"/>
              <w:rPr>
                <w:rStyle w:val="Code"/>
                <w:lang w:val="bg-BG"/>
              </w:rPr>
            </w:pPr>
            <w:r w:rsidRPr="00670FEA">
              <w:rPr>
                <w:rStyle w:val="Code"/>
                <w:lang w:val="bg-BG"/>
              </w:rPr>
              <w:t>6</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7</w:t>
            </w:r>
          </w:p>
          <w:p w:rsidR="00BE4E39" w:rsidRPr="00670FEA" w:rsidRDefault="00BE4E39" w:rsidP="00670FEA">
            <w:pPr>
              <w:spacing w:after="120"/>
              <w:jc w:val="left"/>
              <w:rPr>
                <w:rStyle w:val="Code"/>
                <w:lang w:val="bg-BG"/>
              </w:rPr>
            </w:pPr>
            <w:r w:rsidRPr="00670FEA">
              <w:rPr>
                <w:rStyle w:val="Code"/>
                <w:lang w:val="bg-BG"/>
              </w:rPr>
              <w:t>7</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7</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8</w:t>
            </w:r>
          </w:p>
          <w:p w:rsidR="00BE4E39" w:rsidRPr="00670FEA" w:rsidRDefault="00BE4E39" w:rsidP="00670FEA">
            <w:pPr>
              <w:spacing w:after="120"/>
              <w:jc w:val="left"/>
              <w:rPr>
                <w:rStyle w:val="Code"/>
                <w:lang w:val="bg-BG"/>
              </w:rPr>
            </w:pPr>
            <w:r w:rsidRPr="00670FEA">
              <w:rPr>
                <w:rStyle w:val="Code"/>
                <w:lang w:val="bg-BG"/>
              </w:rPr>
              <w:t>9</w:t>
            </w:r>
          </w:p>
          <w:p w:rsidR="00BE4E39" w:rsidRPr="00670FEA" w:rsidRDefault="00BE4E39" w:rsidP="00670FEA">
            <w:pPr>
              <w:spacing w:after="120"/>
              <w:jc w:val="left"/>
              <w:rPr>
                <w:rStyle w:val="Code"/>
                <w:lang w:val="bg-BG"/>
              </w:rPr>
            </w:pPr>
            <w:r w:rsidRPr="00670FEA">
              <w:rPr>
                <w:rStyle w:val="Code"/>
                <w:lang w:val="bg-BG"/>
              </w:rPr>
              <w:t>9</w:t>
            </w:r>
          </w:p>
          <w:p w:rsidR="00BE4E39" w:rsidRPr="00670FEA" w:rsidRDefault="00BE4E39" w:rsidP="00670FEA">
            <w:pPr>
              <w:spacing w:after="120"/>
              <w:jc w:val="left"/>
              <w:rPr>
                <w:rStyle w:val="Code"/>
                <w:lang w:val="bg-BG"/>
              </w:rPr>
            </w:pPr>
            <w:r w:rsidRPr="00670FEA">
              <w:rPr>
                <w:rStyle w:val="Code"/>
                <w:lang w:val="bg-BG"/>
              </w:rPr>
              <w:t>9</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9</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10</w:t>
            </w:r>
          </w:p>
          <w:p w:rsidR="00BE4E39" w:rsidRPr="00670FEA" w:rsidRDefault="00BE4E39" w:rsidP="00670FEA">
            <w:pPr>
              <w:spacing w:after="120"/>
              <w:jc w:val="left"/>
              <w:rPr>
                <w:rStyle w:val="Code"/>
                <w:lang w:val="bg-BG"/>
              </w:rPr>
            </w:pPr>
            <w:r w:rsidRPr="00670FEA">
              <w:rPr>
                <w:rStyle w:val="Code"/>
                <w:lang w:val="bg-BG"/>
              </w:rPr>
              <w:t>11</w:t>
            </w:r>
          </w:p>
          <w:p w:rsidR="00BE4E39" w:rsidRPr="00670FEA" w:rsidRDefault="00BE4E39" w:rsidP="00670FEA">
            <w:pPr>
              <w:spacing w:after="120"/>
              <w:jc w:val="left"/>
              <w:rPr>
                <w:rStyle w:val="Code"/>
                <w:lang w:val="bg-BG"/>
              </w:rPr>
            </w:pPr>
            <w:r w:rsidRPr="00670FEA">
              <w:rPr>
                <w:rStyle w:val="Code"/>
                <w:lang w:val="bg-BG"/>
              </w:rPr>
              <w:t>12</w:t>
            </w:r>
          </w:p>
          <w:p w:rsidR="00BE4E39" w:rsidRPr="00670FEA" w:rsidRDefault="00BE4E39" w:rsidP="00670FEA">
            <w:pPr>
              <w:spacing w:after="120"/>
              <w:jc w:val="left"/>
              <w:rPr>
                <w:rStyle w:val="Code"/>
                <w:lang w:val="bg-BG"/>
              </w:rPr>
            </w:pPr>
            <w:r w:rsidRPr="00670FEA">
              <w:rPr>
                <w:rStyle w:val="Code"/>
                <w:lang w:val="bg-BG"/>
              </w:rPr>
              <w:t>12</w:t>
            </w:r>
          </w:p>
          <w:p w:rsidR="00BE4E39" w:rsidRPr="00670FEA" w:rsidRDefault="00BE4E39" w:rsidP="00670FEA">
            <w:pPr>
              <w:spacing w:after="120"/>
              <w:jc w:val="left"/>
              <w:rPr>
                <w:rStyle w:val="Code"/>
                <w:lang w:val="bg-BG"/>
              </w:rPr>
            </w:pPr>
            <w:r w:rsidRPr="00670FEA">
              <w:rPr>
                <w:rStyle w:val="Code"/>
                <w:lang w:val="bg-BG"/>
              </w:rPr>
              <w:t>13</w:t>
            </w:r>
          </w:p>
          <w:p w:rsidR="00BE4E39" w:rsidRPr="00670FEA" w:rsidRDefault="00BE4E39" w:rsidP="00670FEA">
            <w:pPr>
              <w:spacing w:after="120"/>
              <w:jc w:val="left"/>
              <w:rPr>
                <w:rStyle w:val="Code"/>
                <w:lang w:val="bg-BG"/>
              </w:rPr>
            </w:pPr>
            <w:r w:rsidRPr="00670FEA">
              <w:rPr>
                <w:rStyle w:val="Code"/>
                <w:lang w:val="bg-BG"/>
              </w:rPr>
              <w:t>14</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lastRenderedPageBreak/>
              <w:t>False</w:t>
            </w:r>
          </w:p>
          <w:p w:rsidR="00BE4E39" w:rsidRPr="00670FEA" w:rsidRDefault="00BE4E39" w:rsidP="00670FEA">
            <w:pPr>
              <w:spacing w:after="120"/>
              <w:jc w:val="left"/>
              <w:rPr>
                <w:rStyle w:val="Code"/>
                <w:lang w:val="bg-BG"/>
              </w:rPr>
            </w:pPr>
            <w:r w:rsidRPr="00670FEA">
              <w:rPr>
                <w:rStyle w:val="Code"/>
                <w:lang w:val="bg-BG"/>
              </w:rPr>
              <w:t>15</w:t>
            </w:r>
          </w:p>
          <w:p w:rsidR="00BE4E39" w:rsidRPr="00670FEA" w:rsidRDefault="00BE4E39" w:rsidP="00670FEA">
            <w:pPr>
              <w:spacing w:after="120"/>
              <w:jc w:val="left"/>
              <w:rPr>
                <w:rStyle w:val="Code"/>
                <w:lang w:val="bg-BG"/>
              </w:rPr>
            </w:pPr>
            <w:r w:rsidRPr="00670FEA">
              <w:rPr>
                <w:rStyle w:val="Code"/>
                <w:lang w:val="bg-BG"/>
              </w:rPr>
              <w:t>15</w:t>
            </w:r>
          </w:p>
          <w:p w:rsidR="00BE4E39" w:rsidRPr="00670FEA" w:rsidRDefault="00BE4E39" w:rsidP="00670FEA">
            <w:pPr>
              <w:spacing w:after="120"/>
              <w:jc w:val="left"/>
              <w:rPr>
                <w:rStyle w:val="Code"/>
                <w:lang w:val="bg-BG"/>
              </w:rPr>
            </w:pPr>
            <w:r w:rsidRPr="00670FEA">
              <w:rPr>
                <w:rStyle w:val="Code"/>
                <w:lang w:val="bg-BG"/>
              </w:rPr>
              <w:t>15</w:t>
            </w:r>
          </w:p>
          <w:p w:rsidR="00BE4E39" w:rsidRPr="00670FEA" w:rsidRDefault="00BE4E39" w:rsidP="00670FEA">
            <w:pPr>
              <w:spacing w:after="120"/>
              <w:jc w:val="left"/>
              <w:rPr>
                <w:rStyle w:val="Code"/>
                <w:lang w:val="bg-BG"/>
              </w:rPr>
            </w:pPr>
            <w:r w:rsidRPr="00670FEA">
              <w:rPr>
                <w:rStyle w:val="Code"/>
                <w:lang w:val="bg-BG"/>
              </w:rPr>
              <w:t>True</w:t>
            </w:r>
          </w:p>
          <w:p w:rsidR="00BE4E39" w:rsidRPr="00670FEA" w:rsidRDefault="00BE4E39" w:rsidP="00670FEA">
            <w:pPr>
              <w:spacing w:after="120"/>
              <w:jc w:val="left"/>
              <w:rPr>
                <w:rStyle w:val="Code"/>
                <w:lang w:val="bg-BG"/>
              </w:rPr>
            </w:pPr>
            <w:r w:rsidRPr="00670FEA">
              <w:rPr>
                <w:rStyle w:val="Code"/>
                <w:lang w:val="bg-BG"/>
              </w:rPr>
              <w:t>16</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16</w:t>
            </w:r>
          </w:p>
          <w:p w:rsidR="00BE4E39" w:rsidRPr="00670FEA" w:rsidRDefault="00BE4E39" w:rsidP="00670FEA">
            <w:pPr>
              <w:spacing w:after="120"/>
              <w:jc w:val="left"/>
              <w:rPr>
                <w:rStyle w:val="Code"/>
                <w:lang w:val="bg-BG"/>
              </w:rPr>
            </w:pPr>
            <w:r w:rsidRPr="00670FEA">
              <w:rPr>
                <w:rStyle w:val="Code"/>
                <w:lang w:val="bg-BG"/>
              </w:rPr>
              <w:t>16</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16</w:t>
            </w:r>
          </w:p>
          <w:p w:rsidR="00BE4E39" w:rsidRPr="00670FEA" w:rsidRDefault="00BE4E39" w:rsidP="00670FEA">
            <w:pPr>
              <w:spacing w:after="120"/>
              <w:jc w:val="left"/>
              <w:rPr>
                <w:rStyle w:val="Code"/>
                <w:lang w:val="bg-BG"/>
              </w:rPr>
            </w:pPr>
            <w:r w:rsidRPr="00670FEA">
              <w:rPr>
                <w:rStyle w:val="Code"/>
                <w:lang w:val="bg-BG"/>
              </w:rPr>
              <w:t>16</w:t>
            </w:r>
          </w:p>
          <w:p w:rsidR="00BE4E39" w:rsidRPr="00670FEA" w:rsidRDefault="00BE4E39" w:rsidP="00670FEA">
            <w:pPr>
              <w:spacing w:after="120"/>
              <w:jc w:val="left"/>
              <w:rPr>
                <w:rStyle w:val="Code"/>
                <w:lang w:val="bg-BG"/>
              </w:rPr>
            </w:pPr>
            <w:r w:rsidRPr="00670FEA">
              <w:rPr>
                <w:rStyle w:val="Code"/>
                <w:lang w:val="bg-BG"/>
              </w:rPr>
              <w:t>16</w:t>
            </w:r>
          </w:p>
          <w:p w:rsidR="00BE4E39" w:rsidRPr="00670FEA" w:rsidRDefault="00BE4E39" w:rsidP="00670FEA">
            <w:pPr>
              <w:spacing w:after="120"/>
              <w:jc w:val="left"/>
              <w:rPr>
                <w:rStyle w:val="Code"/>
                <w:lang w:val="bg-BG"/>
              </w:rPr>
            </w:pPr>
            <w:r w:rsidRPr="00670FEA">
              <w:rPr>
                <w:rStyle w:val="Code"/>
                <w:lang w:val="bg-BG"/>
              </w:rPr>
              <w:t>17</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25</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26</w:t>
            </w:r>
          </w:p>
          <w:p w:rsidR="00BE4E39" w:rsidRPr="00670FEA" w:rsidRDefault="00BE4E39" w:rsidP="00670FEA">
            <w:pPr>
              <w:spacing w:after="120"/>
              <w:jc w:val="left"/>
              <w:rPr>
                <w:rStyle w:val="Code"/>
                <w:lang w:val="bg-BG"/>
              </w:rPr>
            </w:pPr>
            <w:r w:rsidRPr="00670FEA">
              <w:rPr>
                <w:rStyle w:val="Code"/>
                <w:lang w:val="bg-BG"/>
              </w:rPr>
              <w:t>27</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30</w:t>
            </w:r>
          </w:p>
          <w:p w:rsidR="00BE4E39" w:rsidRPr="00670FEA" w:rsidRDefault="00BE4E39" w:rsidP="00670FEA">
            <w:pPr>
              <w:spacing w:after="120"/>
              <w:jc w:val="left"/>
              <w:rPr>
                <w:rStyle w:val="Code"/>
                <w:lang w:val="bg-BG"/>
              </w:rPr>
            </w:pPr>
            <w:r w:rsidRPr="00670FEA">
              <w:rPr>
                <w:rStyle w:val="Code"/>
                <w:lang w:val="bg-BG"/>
              </w:rPr>
              <w:t xml:space="preserve">751 </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False</w:t>
            </w:r>
          </w:p>
          <w:p w:rsidR="00BE4E39" w:rsidRPr="00670FEA" w:rsidRDefault="00BE4E39" w:rsidP="00670FEA">
            <w:pPr>
              <w:spacing w:after="120"/>
              <w:jc w:val="left"/>
              <w:rPr>
                <w:rStyle w:val="Code"/>
                <w:lang w:val="bg-BG"/>
              </w:rPr>
            </w:pPr>
            <w:r w:rsidRPr="00670FEA">
              <w:rPr>
                <w:rStyle w:val="Code"/>
                <w:lang w:val="bg-BG"/>
              </w:rPr>
              <w:t>34</w:t>
            </w:r>
          </w:p>
          <w:p w:rsidR="00BE4E39" w:rsidRPr="00670FEA" w:rsidRDefault="00BE4E39" w:rsidP="00670FEA">
            <w:pPr>
              <w:spacing w:after="120"/>
              <w:jc w:val="left"/>
              <w:rPr>
                <w:rStyle w:val="Code"/>
                <w:lang w:val="bg-BG"/>
              </w:rPr>
            </w:pPr>
            <w:r w:rsidRPr="00670FEA">
              <w:rPr>
                <w:rStyle w:val="Code"/>
                <w:lang w:val="bg-BG"/>
              </w:rPr>
              <w:t>34</w:t>
            </w:r>
          </w:p>
          <w:p w:rsidR="00BE4E39" w:rsidRPr="00E30FBA" w:rsidRDefault="00BE4E39" w:rsidP="00670FEA">
            <w:pPr>
              <w:spacing w:after="120"/>
              <w:jc w:val="left"/>
              <w:rPr>
                <w:rFonts w:ascii="Consolas" w:hAnsi="Consolas" w:cs="Consolas"/>
                <w:noProof/>
                <w:highlight w:val="yellow"/>
              </w:rPr>
            </w:pPr>
            <w:r w:rsidRPr="00670FEA">
              <w:rPr>
                <w:rStyle w:val="Code"/>
                <w:lang w:val="bg-BG"/>
              </w:rPr>
              <w:t>False</w:t>
            </w:r>
          </w:p>
        </w:tc>
      </w:tr>
      <w:tr w:rsidR="00BE4E39" w:rsidRPr="00E30FBA" w:rsidTr="00C9276B">
        <w:tc>
          <w:tcPr>
            <w:tcW w:w="5387" w:type="dxa"/>
            <w:vAlign w:val="center"/>
          </w:tcPr>
          <w:p w:rsidR="00BE4E39" w:rsidRPr="00327D7F" w:rsidRDefault="00BE4E39" w:rsidP="00C9276B">
            <w:pPr>
              <w:spacing w:after="120"/>
              <w:jc w:val="left"/>
              <w:rPr>
                <w:b/>
              </w:rPr>
            </w:pPr>
            <w:r w:rsidRPr="00327D7F">
              <w:rPr>
                <w:b/>
              </w:rPr>
              <w:lastRenderedPageBreak/>
              <w:t>Вход</w:t>
            </w:r>
          </w:p>
        </w:tc>
        <w:tc>
          <w:tcPr>
            <w:tcW w:w="5386" w:type="dxa"/>
            <w:vAlign w:val="center"/>
          </w:tcPr>
          <w:p w:rsidR="00BE4E39" w:rsidRPr="00327D7F" w:rsidRDefault="00BE4E39" w:rsidP="00C9276B">
            <w:pPr>
              <w:spacing w:after="120"/>
              <w:jc w:val="left"/>
              <w:rPr>
                <w:b/>
              </w:rPr>
            </w:pPr>
            <w:r w:rsidRPr="00327D7F">
              <w:rPr>
                <w:b/>
              </w:rPr>
              <w:t>Изход</w:t>
            </w:r>
          </w:p>
        </w:tc>
      </w:tr>
      <w:tr w:rsidR="00BE4E39" w:rsidRPr="00E30FBA" w:rsidTr="001F0656">
        <w:tc>
          <w:tcPr>
            <w:tcW w:w="5387" w:type="dxa"/>
          </w:tcPr>
          <w:p w:rsidR="00BE4E39" w:rsidRPr="002C2421" w:rsidRDefault="00BE4E39" w:rsidP="002C2421">
            <w:pPr>
              <w:spacing w:after="120"/>
              <w:jc w:val="left"/>
              <w:rPr>
                <w:rStyle w:val="Code"/>
              </w:rPr>
            </w:pPr>
            <w:r w:rsidRPr="002C2421">
              <w:rPr>
                <w:rStyle w:val="Code"/>
              </w:rPr>
              <w:t>172</w:t>
            </w:r>
          </w:p>
          <w:p w:rsidR="00BE4E39" w:rsidRPr="002C2421" w:rsidRDefault="00BE4E39" w:rsidP="002C2421">
            <w:pPr>
              <w:spacing w:after="120"/>
              <w:jc w:val="left"/>
              <w:rPr>
                <w:rStyle w:val="Code"/>
              </w:rPr>
            </w:pPr>
            <w:r w:rsidRPr="002C2421">
              <w:rPr>
                <w:rStyle w:val="Code"/>
              </w:rPr>
              <w:t>contains 129</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contains 958</w:t>
            </w:r>
          </w:p>
          <w:p w:rsidR="00BE4E39" w:rsidRPr="002C2421" w:rsidRDefault="00BE4E39" w:rsidP="002C2421">
            <w:pPr>
              <w:spacing w:after="120"/>
              <w:jc w:val="left"/>
              <w:rPr>
                <w:rStyle w:val="Code"/>
              </w:rPr>
            </w:pPr>
            <w:r w:rsidRPr="002C2421">
              <w:rPr>
                <w:rStyle w:val="Code"/>
              </w:rPr>
              <w:t>add 244 334</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contains 746</w:t>
            </w:r>
          </w:p>
          <w:p w:rsidR="00BE4E39" w:rsidRPr="002C2421" w:rsidRDefault="00BE4E39" w:rsidP="002C2421">
            <w:pPr>
              <w:spacing w:after="120"/>
              <w:jc w:val="left"/>
              <w:rPr>
                <w:rStyle w:val="Code"/>
              </w:rPr>
            </w:pPr>
            <w:r w:rsidRPr="002C2421">
              <w:rPr>
                <w:rStyle w:val="Code"/>
              </w:rPr>
              <w:t>contains 266</w:t>
            </w:r>
          </w:p>
          <w:p w:rsidR="00BE4E39" w:rsidRPr="002C2421" w:rsidRDefault="00BE4E39" w:rsidP="002C2421">
            <w:pPr>
              <w:spacing w:after="120"/>
              <w:jc w:val="left"/>
              <w:rPr>
                <w:rStyle w:val="Code"/>
              </w:rPr>
            </w:pPr>
            <w:r w:rsidRPr="002C2421">
              <w:rPr>
                <w:rStyle w:val="Code"/>
              </w:rPr>
              <w:t>contains 487</w:t>
            </w:r>
          </w:p>
          <w:p w:rsidR="00BE4E39" w:rsidRPr="002C2421" w:rsidRDefault="00BE4E39" w:rsidP="002C2421">
            <w:pPr>
              <w:spacing w:after="120"/>
              <w:jc w:val="left"/>
              <w:rPr>
                <w:rStyle w:val="Code"/>
              </w:rPr>
            </w:pPr>
            <w:r w:rsidRPr="002C2421">
              <w:rPr>
                <w:rStyle w:val="Code"/>
              </w:rPr>
              <w:t>values 751</w:t>
            </w:r>
          </w:p>
          <w:p w:rsidR="00BE4E39" w:rsidRPr="002C2421" w:rsidRDefault="00BE4E39" w:rsidP="002C2421">
            <w:pPr>
              <w:spacing w:after="120"/>
              <w:jc w:val="left"/>
              <w:rPr>
                <w:rStyle w:val="Code"/>
              </w:rPr>
            </w:pPr>
            <w:r w:rsidRPr="002C2421">
              <w:rPr>
                <w:rStyle w:val="Code"/>
              </w:rPr>
              <w:t>add 166 348</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values 37</w:t>
            </w:r>
          </w:p>
          <w:p w:rsidR="00BE4E39" w:rsidRPr="002C2421" w:rsidRDefault="00BE4E39" w:rsidP="002C2421">
            <w:pPr>
              <w:spacing w:after="120"/>
              <w:jc w:val="left"/>
              <w:rPr>
                <w:rStyle w:val="Code"/>
              </w:rPr>
            </w:pPr>
            <w:r w:rsidRPr="002C2421">
              <w:rPr>
                <w:rStyle w:val="Code"/>
              </w:rPr>
              <w:t>add 831 25</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contains 659</w:t>
            </w:r>
          </w:p>
          <w:p w:rsidR="00BE4E39" w:rsidRPr="002C2421" w:rsidRDefault="00BE4E39" w:rsidP="002C2421">
            <w:pPr>
              <w:spacing w:after="120"/>
              <w:jc w:val="left"/>
              <w:rPr>
                <w:rStyle w:val="Code"/>
              </w:rPr>
            </w:pPr>
            <w:r w:rsidRPr="002C2421">
              <w:rPr>
                <w:rStyle w:val="Code"/>
              </w:rPr>
              <w:t>contains 759</w:t>
            </w:r>
          </w:p>
          <w:p w:rsidR="00BE4E39" w:rsidRPr="002C2421" w:rsidRDefault="00BE4E39" w:rsidP="002C2421">
            <w:pPr>
              <w:spacing w:after="120"/>
              <w:jc w:val="left"/>
              <w:rPr>
                <w:rStyle w:val="Code"/>
              </w:rPr>
            </w:pPr>
            <w:r w:rsidRPr="002C2421">
              <w:rPr>
                <w:rStyle w:val="Code"/>
              </w:rPr>
              <w:t>contains 581</w:t>
            </w:r>
          </w:p>
          <w:p w:rsidR="00BE4E39" w:rsidRPr="002C2421" w:rsidRDefault="00BE4E39" w:rsidP="002C2421">
            <w:pPr>
              <w:spacing w:after="120"/>
              <w:jc w:val="left"/>
              <w:rPr>
                <w:rStyle w:val="Code"/>
              </w:rPr>
            </w:pPr>
            <w:r w:rsidRPr="002C2421">
              <w:rPr>
                <w:rStyle w:val="Code"/>
              </w:rPr>
              <w:t>add 443 106</w:t>
            </w:r>
          </w:p>
          <w:p w:rsidR="00BE4E39" w:rsidRPr="002C2421" w:rsidRDefault="00BE4E39" w:rsidP="002C2421">
            <w:pPr>
              <w:spacing w:after="120"/>
              <w:jc w:val="left"/>
              <w:rPr>
                <w:rStyle w:val="Code"/>
              </w:rPr>
            </w:pPr>
            <w:r w:rsidRPr="002C2421">
              <w:rPr>
                <w:rStyle w:val="Code"/>
              </w:rPr>
              <w:t>contains 275</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lastRenderedPageBreak/>
              <w:t>contains 466</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332 334</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contains 967</w:t>
            </w:r>
          </w:p>
          <w:p w:rsidR="00BE4E39" w:rsidRPr="002C2421" w:rsidRDefault="00BE4E39" w:rsidP="002C2421">
            <w:pPr>
              <w:spacing w:after="120"/>
              <w:jc w:val="left"/>
              <w:rPr>
                <w:rStyle w:val="Code"/>
              </w:rPr>
            </w:pPr>
            <w:r w:rsidRPr="002C2421">
              <w:rPr>
                <w:rStyle w:val="Code"/>
              </w:rPr>
              <w:t>values 384</w:t>
            </w:r>
          </w:p>
          <w:p w:rsidR="00BE4E39" w:rsidRPr="002C2421" w:rsidRDefault="00BE4E39" w:rsidP="002C2421">
            <w:pPr>
              <w:spacing w:after="120"/>
              <w:jc w:val="left"/>
              <w:rPr>
                <w:rStyle w:val="Code"/>
              </w:rPr>
            </w:pPr>
            <w:r w:rsidRPr="002C2421">
              <w:rPr>
                <w:rStyle w:val="Code"/>
              </w:rPr>
              <w:t>values 451</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values 473</w:t>
            </w:r>
          </w:p>
          <w:p w:rsidR="00BE4E39" w:rsidRPr="002C2421" w:rsidRDefault="00BE4E39" w:rsidP="002C2421">
            <w:pPr>
              <w:spacing w:after="120"/>
              <w:jc w:val="left"/>
              <w:rPr>
                <w:rStyle w:val="Code"/>
              </w:rPr>
            </w:pPr>
            <w:r w:rsidRPr="002C2421">
              <w:rPr>
                <w:rStyle w:val="Code"/>
              </w:rPr>
              <w:t>contains 864</w:t>
            </w:r>
          </w:p>
          <w:p w:rsidR="00BE4E39" w:rsidRPr="002C2421" w:rsidRDefault="00BE4E39" w:rsidP="002C2421">
            <w:pPr>
              <w:spacing w:after="120"/>
              <w:jc w:val="left"/>
              <w:rPr>
                <w:rStyle w:val="Code"/>
              </w:rPr>
            </w:pPr>
            <w:r w:rsidRPr="002C2421">
              <w:rPr>
                <w:rStyle w:val="Code"/>
              </w:rPr>
              <w:t>add 218 80</w:t>
            </w:r>
          </w:p>
          <w:p w:rsidR="00BE4E39" w:rsidRPr="002C2421" w:rsidRDefault="00BE4E39" w:rsidP="002C2421">
            <w:pPr>
              <w:spacing w:after="120"/>
              <w:jc w:val="left"/>
              <w:rPr>
                <w:rStyle w:val="Code"/>
              </w:rPr>
            </w:pPr>
            <w:r w:rsidRPr="002C2421">
              <w:rPr>
                <w:rStyle w:val="Code"/>
              </w:rPr>
              <w:t>values 757</w:t>
            </w:r>
          </w:p>
          <w:p w:rsidR="00BE4E39" w:rsidRPr="002C2421" w:rsidRDefault="00BE4E39" w:rsidP="002C2421">
            <w:pPr>
              <w:spacing w:after="120"/>
              <w:jc w:val="left"/>
              <w:rPr>
                <w:rStyle w:val="Code"/>
              </w:rPr>
            </w:pPr>
            <w:r w:rsidRPr="002C2421">
              <w:rPr>
                <w:rStyle w:val="Code"/>
              </w:rPr>
              <w:t>values 986</w:t>
            </w:r>
          </w:p>
          <w:p w:rsidR="00BE4E39" w:rsidRPr="002C2421" w:rsidRDefault="00BE4E39" w:rsidP="002C2421">
            <w:pPr>
              <w:spacing w:after="120"/>
              <w:jc w:val="left"/>
              <w:rPr>
                <w:rStyle w:val="Code"/>
              </w:rPr>
            </w:pPr>
            <w:r w:rsidRPr="002C2421">
              <w:rPr>
                <w:rStyle w:val="Code"/>
              </w:rPr>
              <w:t>values 684</w:t>
            </w:r>
          </w:p>
          <w:p w:rsidR="00BE4E39" w:rsidRPr="002C2421" w:rsidRDefault="00BE4E39" w:rsidP="002C2421">
            <w:pPr>
              <w:spacing w:after="120"/>
              <w:jc w:val="left"/>
              <w:rPr>
                <w:rStyle w:val="Code"/>
              </w:rPr>
            </w:pPr>
            <w:r w:rsidRPr="002C2421">
              <w:rPr>
                <w:rStyle w:val="Code"/>
              </w:rPr>
              <w:t>contains 43</w:t>
            </w:r>
          </w:p>
          <w:p w:rsidR="00BE4E39" w:rsidRPr="002C2421" w:rsidRDefault="00BE4E39" w:rsidP="002C2421">
            <w:pPr>
              <w:spacing w:after="120"/>
              <w:jc w:val="left"/>
              <w:rPr>
                <w:rStyle w:val="Code"/>
              </w:rPr>
            </w:pPr>
            <w:r w:rsidRPr="002C2421">
              <w:rPr>
                <w:rStyle w:val="Code"/>
              </w:rPr>
              <w:t>contains 206</w:t>
            </w:r>
          </w:p>
          <w:p w:rsidR="00BE4E39" w:rsidRPr="002C2421" w:rsidRDefault="00BE4E39" w:rsidP="002C2421">
            <w:pPr>
              <w:spacing w:after="120"/>
              <w:jc w:val="left"/>
              <w:rPr>
                <w:rStyle w:val="Code"/>
              </w:rPr>
            </w:pPr>
            <w:r w:rsidRPr="002C2421">
              <w:rPr>
                <w:rStyle w:val="Code"/>
              </w:rPr>
              <w:t>contains 836</w:t>
            </w:r>
          </w:p>
          <w:p w:rsidR="00BE4E39" w:rsidRPr="002C2421" w:rsidRDefault="00BE4E39" w:rsidP="002C2421">
            <w:pPr>
              <w:spacing w:after="120"/>
              <w:jc w:val="left"/>
              <w:rPr>
                <w:rStyle w:val="Code"/>
              </w:rPr>
            </w:pPr>
            <w:r w:rsidRPr="002C2421">
              <w:rPr>
                <w:rStyle w:val="Code"/>
              </w:rPr>
              <w:t>values 891</w:t>
            </w:r>
          </w:p>
          <w:p w:rsidR="00BE4E39" w:rsidRPr="002C2421" w:rsidRDefault="00BE4E39" w:rsidP="002C2421">
            <w:pPr>
              <w:spacing w:after="120"/>
              <w:jc w:val="left"/>
              <w:rPr>
                <w:rStyle w:val="Code"/>
              </w:rPr>
            </w:pPr>
            <w:r w:rsidRPr="002C2421">
              <w:rPr>
                <w:rStyle w:val="Code"/>
              </w:rPr>
              <w:t>add 670 705</w:t>
            </w:r>
          </w:p>
          <w:p w:rsidR="00BE4E39" w:rsidRPr="002C2421" w:rsidRDefault="00BE4E39" w:rsidP="002C2421">
            <w:pPr>
              <w:spacing w:after="120"/>
              <w:jc w:val="left"/>
              <w:rPr>
                <w:rStyle w:val="Code"/>
              </w:rPr>
            </w:pPr>
            <w:r w:rsidRPr="002C2421">
              <w:rPr>
                <w:rStyle w:val="Code"/>
              </w:rPr>
              <w:t>values 453</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contains 274</w:t>
            </w:r>
          </w:p>
          <w:p w:rsidR="00BE4E39" w:rsidRPr="002C2421" w:rsidRDefault="00BE4E39" w:rsidP="002C2421">
            <w:pPr>
              <w:spacing w:after="120"/>
              <w:jc w:val="left"/>
              <w:rPr>
                <w:rStyle w:val="Code"/>
              </w:rPr>
            </w:pPr>
            <w:r w:rsidRPr="002C2421">
              <w:rPr>
                <w:rStyle w:val="Code"/>
              </w:rPr>
              <w:t>values 307</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970 496</w:t>
            </w:r>
          </w:p>
          <w:p w:rsidR="00BE4E39" w:rsidRPr="002C2421" w:rsidRDefault="00BE4E39" w:rsidP="002C2421">
            <w:pPr>
              <w:spacing w:after="120"/>
              <w:jc w:val="left"/>
              <w:rPr>
                <w:rStyle w:val="Code"/>
              </w:rPr>
            </w:pPr>
            <w:r w:rsidRPr="002C2421">
              <w:rPr>
                <w:rStyle w:val="Code"/>
              </w:rPr>
              <w:t>contains 85</w:t>
            </w:r>
          </w:p>
          <w:p w:rsidR="00BE4E39" w:rsidRPr="002C2421" w:rsidRDefault="00BE4E39" w:rsidP="002C2421">
            <w:pPr>
              <w:spacing w:after="120"/>
              <w:jc w:val="left"/>
              <w:rPr>
                <w:rStyle w:val="Code"/>
              </w:rPr>
            </w:pPr>
            <w:r w:rsidRPr="002C2421">
              <w:rPr>
                <w:rStyle w:val="Code"/>
              </w:rPr>
              <w:t>add 449 623</w:t>
            </w:r>
          </w:p>
          <w:p w:rsidR="00BE4E39" w:rsidRPr="002C2421" w:rsidRDefault="00BE4E39" w:rsidP="002C2421">
            <w:pPr>
              <w:spacing w:after="120"/>
              <w:jc w:val="left"/>
              <w:rPr>
                <w:rStyle w:val="Code"/>
              </w:rPr>
            </w:pPr>
            <w:r w:rsidRPr="002C2421">
              <w:rPr>
                <w:rStyle w:val="Code"/>
              </w:rPr>
              <w:t>contains 167</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contains 93</w:t>
            </w:r>
          </w:p>
          <w:p w:rsidR="00BE4E39" w:rsidRPr="002C2421" w:rsidRDefault="00BE4E39" w:rsidP="002C2421">
            <w:pPr>
              <w:spacing w:after="120"/>
              <w:jc w:val="left"/>
              <w:rPr>
                <w:rStyle w:val="Code"/>
              </w:rPr>
            </w:pPr>
            <w:r w:rsidRPr="002C2421">
              <w:rPr>
                <w:rStyle w:val="Code"/>
              </w:rPr>
              <w:t>values 253</w:t>
            </w:r>
          </w:p>
          <w:p w:rsidR="00BE4E39" w:rsidRPr="002C2421" w:rsidRDefault="00BE4E39" w:rsidP="002C2421">
            <w:pPr>
              <w:spacing w:after="120"/>
              <w:jc w:val="left"/>
              <w:rPr>
                <w:rStyle w:val="Code"/>
              </w:rPr>
            </w:pPr>
            <w:r w:rsidRPr="002C2421">
              <w:rPr>
                <w:rStyle w:val="Code"/>
              </w:rPr>
              <w:t>add 24 614</w:t>
            </w:r>
          </w:p>
          <w:p w:rsidR="00BE4E39" w:rsidRPr="002C2421" w:rsidRDefault="00BE4E39" w:rsidP="002C2421">
            <w:pPr>
              <w:spacing w:after="120"/>
              <w:jc w:val="left"/>
              <w:rPr>
                <w:rStyle w:val="Code"/>
              </w:rPr>
            </w:pPr>
            <w:r w:rsidRPr="002C2421">
              <w:rPr>
                <w:rStyle w:val="Code"/>
              </w:rPr>
              <w:t>contains 430</w:t>
            </w:r>
          </w:p>
          <w:p w:rsidR="00BE4E39" w:rsidRPr="002C2421" w:rsidRDefault="00BE4E39" w:rsidP="002C2421">
            <w:pPr>
              <w:spacing w:after="120"/>
              <w:jc w:val="left"/>
              <w:rPr>
                <w:rStyle w:val="Code"/>
              </w:rPr>
            </w:pPr>
            <w:r w:rsidRPr="002C2421">
              <w:rPr>
                <w:rStyle w:val="Code"/>
              </w:rPr>
              <w:t>values 803</w:t>
            </w:r>
          </w:p>
          <w:p w:rsidR="00BE4E39" w:rsidRPr="002C2421" w:rsidRDefault="00BE4E39" w:rsidP="002C2421">
            <w:pPr>
              <w:spacing w:after="120"/>
              <w:jc w:val="left"/>
              <w:rPr>
                <w:rStyle w:val="Code"/>
              </w:rPr>
            </w:pPr>
            <w:r w:rsidRPr="002C2421">
              <w:rPr>
                <w:rStyle w:val="Code"/>
              </w:rPr>
              <w:t>values 106</w:t>
            </w:r>
          </w:p>
          <w:p w:rsidR="00BE4E39" w:rsidRPr="002C2421" w:rsidRDefault="00BE4E39" w:rsidP="002C2421">
            <w:pPr>
              <w:spacing w:after="120"/>
              <w:jc w:val="left"/>
              <w:rPr>
                <w:rStyle w:val="Code"/>
              </w:rPr>
            </w:pPr>
            <w:r w:rsidRPr="002C2421">
              <w:rPr>
                <w:rStyle w:val="Code"/>
              </w:rPr>
              <w:t>contains 923</w:t>
            </w:r>
          </w:p>
          <w:p w:rsidR="00BE4E39" w:rsidRPr="002C2421" w:rsidRDefault="00BE4E39" w:rsidP="002C2421">
            <w:pPr>
              <w:spacing w:after="120"/>
              <w:jc w:val="left"/>
              <w:rPr>
                <w:rStyle w:val="Code"/>
              </w:rPr>
            </w:pPr>
            <w:r w:rsidRPr="002C2421">
              <w:rPr>
                <w:rStyle w:val="Code"/>
              </w:rPr>
              <w:t>values 191</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678 654</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lastRenderedPageBreak/>
              <w:t>count</w:t>
            </w:r>
          </w:p>
          <w:p w:rsidR="00BE4E39" w:rsidRPr="002C2421" w:rsidRDefault="00BE4E39" w:rsidP="002C2421">
            <w:pPr>
              <w:spacing w:after="120"/>
              <w:jc w:val="left"/>
              <w:rPr>
                <w:rStyle w:val="Code"/>
              </w:rPr>
            </w:pPr>
            <w:r w:rsidRPr="002C2421">
              <w:rPr>
                <w:rStyle w:val="Code"/>
              </w:rPr>
              <w:t>add 241 525</w:t>
            </w:r>
          </w:p>
          <w:p w:rsidR="00BE4E39" w:rsidRPr="002C2421" w:rsidRDefault="00BE4E39" w:rsidP="002C2421">
            <w:pPr>
              <w:spacing w:after="120"/>
              <w:jc w:val="left"/>
              <w:rPr>
                <w:rStyle w:val="Code"/>
              </w:rPr>
            </w:pPr>
            <w:r w:rsidRPr="002C2421">
              <w:rPr>
                <w:rStyle w:val="Code"/>
              </w:rPr>
              <w:t>contains 726</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contains 359</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values 201</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765 693</w:t>
            </w:r>
          </w:p>
          <w:p w:rsidR="00BE4E39" w:rsidRPr="002C2421" w:rsidRDefault="00BE4E39" w:rsidP="002C2421">
            <w:pPr>
              <w:spacing w:after="120"/>
              <w:jc w:val="left"/>
              <w:rPr>
                <w:rStyle w:val="Code"/>
              </w:rPr>
            </w:pPr>
            <w:r w:rsidRPr="002C2421">
              <w:rPr>
                <w:rStyle w:val="Code"/>
              </w:rPr>
              <w:t>contains 829</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591 574</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655 431</w:t>
            </w:r>
          </w:p>
          <w:p w:rsidR="00BE4E39" w:rsidRPr="002C2421" w:rsidRDefault="00BE4E39" w:rsidP="002C2421">
            <w:pPr>
              <w:spacing w:after="120"/>
              <w:jc w:val="left"/>
              <w:rPr>
                <w:rStyle w:val="Code"/>
              </w:rPr>
            </w:pPr>
            <w:r w:rsidRPr="002C2421">
              <w:rPr>
                <w:rStyle w:val="Code"/>
              </w:rPr>
              <w:t>add 12 667</w:t>
            </w:r>
          </w:p>
          <w:p w:rsidR="00BE4E39" w:rsidRPr="002C2421" w:rsidRDefault="00BE4E39" w:rsidP="002C2421">
            <w:pPr>
              <w:spacing w:after="120"/>
              <w:jc w:val="left"/>
              <w:rPr>
                <w:rStyle w:val="Code"/>
              </w:rPr>
            </w:pPr>
            <w:r w:rsidRPr="002C2421">
              <w:rPr>
                <w:rStyle w:val="Code"/>
              </w:rPr>
              <w:t>contains 268</w:t>
            </w:r>
          </w:p>
          <w:p w:rsidR="00BE4E39" w:rsidRPr="002C2421" w:rsidRDefault="00BE4E39" w:rsidP="002C2421">
            <w:pPr>
              <w:spacing w:after="120"/>
              <w:jc w:val="left"/>
              <w:rPr>
                <w:rStyle w:val="Code"/>
              </w:rPr>
            </w:pPr>
            <w:r w:rsidRPr="002C2421">
              <w:rPr>
                <w:rStyle w:val="Code"/>
              </w:rPr>
              <w:t>contains 850</w:t>
            </w:r>
          </w:p>
          <w:p w:rsidR="00BE4E39" w:rsidRPr="002C2421" w:rsidRDefault="00BE4E39" w:rsidP="002C2421">
            <w:pPr>
              <w:spacing w:after="120"/>
              <w:jc w:val="left"/>
              <w:rPr>
                <w:rStyle w:val="Code"/>
              </w:rPr>
            </w:pPr>
            <w:r w:rsidRPr="002C2421">
              <w:rPr>
                <w:rStyle w:val="Code"/>
              </w:rPr>
              <w:t>add 653 360</w:t>
            </w:r>
          </w:p>
          <w:p w:rsidR="00BE4E39" w:rsidRPr="002C2421" w:rsidRDefault="00BE4E39" w:rsidP="002C2421">
            <w:pPr>
              <w:spacing w:after="120"/>
              <w:jc w:val="left"/>
              <w:rPr>
                <w:rStyle w:val="Code"/>
              </w:rPr>
            </w:pPr>
            <w:r w:rsidRPr="002C2421">
              <w:rPr>
                <w:rStyle w:val="Code"/>
              </w:rPr>
              <w:t>values 191</w:t>
            </w:r>
          </w:p>
          <w:p w:rsidR="00BE4E39" w:rsidRPr="002C2421" w:rsidRDefault="00BE4E39" w:rsidP="002C2421">
            <w:pPr>
              <w:spacing w:after="120"/>
              <w:jc w:val="left"/>
              <w:rPr>
                <w:rStyle w:val="Code"/>
              </w:rPr>
            </w:pPr>
            <w:r w:rsidRPr="002C2421">
              <w:rPr>
                <w:rStyle w:val="Code"/>
              </w:rPr>
              <w:t>add 333 300</w:t>
            </w:r>
          </w:p>
          <w:p w:rsidR="00BE4E39" w:rsidRPr="002C2421" w:rsidRDefault="00BE4E39" w:rsidP="002C2421">
            <w:pPr>
              <w:spacing w:after="120"/>
              <w:jc w:val="left"/>
              <w:rPr>
                <w:rStyle w:val="Code"/>
              </w:rPr>
            </w:pPr>
            <w:r w:rsidRPr="002C2421">
              <w:rPr>
                <w:rStyle w:val="Code"/>
              </w:rPr>
              <w:t>contains 719</w:t>
            </w:r>
          </w:p>
          <w:p w:rsidR="00BE4E39" w:rsidRPr="002C2421" w:rsidRDefault="00BE4E39" w:rsidP="002C2421">
            <w:pPr>
              <w:spacing w:after="120"/>
              <w:jc w:val="left"/>
              <w:rPr>
                <w:rStyle w:val="Code"/>
              </w:rPr>
            </w:pPr>
            <w:r w:rsidRPr="002C2421">
              <w:rPr>
                <w:rStyle w:val="Code"/>
              </w:rPr>
              <w:t>values 721</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values 386</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values 905</w:t>
            </w:r>
          </w:p>
          <w:p w:rsidR="00BE4E39" w:rsidRPr="002C2421" w:rsidRDefault="00BE4E39" w:rsidP="002C2421">
            <w:pPr>
              <w:spacing w:after="120"/>
              <w:jc w:val="left"/>
              <w:rPr>
                <w:rStyle w:val="Code"/>
              </w:rPr>
            </w:pPr>
            <w:r w:rsidRPr="002C2421">
              <w:rPr>
                <w:rStyle w:val="Code"/>
              </w:rPr>
              <w:t>contains 91</w:t>
            </w:r>
          </w:p>
          <w:p w:rsidR="00BE4E39" w:rsidRPr="002C2421" w:rsidRDefault="00BE4E39" w:rsidP="002C2421">
            <w:pPr>
              <w:spacing w:after="120"/>
              <w:jc w:val="left"/>
              <w:rPr>
                <w:rStyle w:val="Code"/>
              </w:rPr>
            </w:pPr>
            <w:r w:rsidRPr="002C2421">
              <w:rPr>
                <w:rStyle w:val="Code"/>
              </w:rPr>
              <w:t>values 649</w:t>
            </w:r>
          </w:p>
          <w:p w:rsidR="00BE4E39" w:rsidRPr="002C2421" w:rsidRDefault="00BE4E39" w:rsidP="002C2421">
            <w:pPr>
              <w:spacing w:after="120"/>
              <w:jc w:val="left"/>
              <w:rPr>
                <w:rStyle w:val="Code"/>
              </w:rPr>
            </w:pPr>
            <w:r w:rsidRPr="002C2421">
              <w:rPr>
                <w:rStyle w:val="Code"/>
              </w:rPr>
              <w:t>values 315</w:t>
            </w:r>
          </w:p>
          <w:p w:rsidR="00BE4E39" w:rsidRPr="002C2421" w:rsidRDefault="00BE4E39" w:rsidP="002C2421">
            <w:pPr>
              <w:spacing w:after="120"/>
              <w:jc w:val="left"/>
              <w:rPr>
                <w:rStyle w:val="Code"/>
              </w:rPr>
            </w:pPr>
            <w:r w:rsidRPr="002C2421">
              <w:rPr>
                <w:rStyle w:val="Code"/>
              </w:rPr>
              <w:t>contains 713</w:t>
            </w:r>
          </w:p>
          <w:p w:rsidR="00BE4E39" w:rsidRPr="002C2421" w:rsidRDefault="00BE4E39" w:rsidP="002C2421">
            <w:pPr>
              <w:spacing w:after="120"/>
              <w:jc w:val="left"/>
              <w:rPr>
                <w:rStyle w:val="Code"/>
              </w:rPr>
            </w:pPr>
            <w:r w:rsidRPr="002C2421">
              <w:rPr>
                <w:rStyle w:val="Code"/>
              </w:rPr>
              <w:t>values 459</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contains 669</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contains 511</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values 557</w:t>
            </w:r>
          </w:p>
          <w:p w:rsidR="00BE4E39" w:rsidRPr="002C2421" w:rsidRDefault="00BE4E39" w:rsidP="002C2421">
            <w:pPr>
              <w:spacing w:after="120"/>
              <w:jc w:val="left"/>
              <w:rPr>
                <w:rStyle w:val="Code"/>
              </w:rPr>
            </w:pPr>
            <w:r w:rsidRPr="002C2421">
              <w:rPr>
                <w:rStyle w:val="Code"/>
              </w:rPr>
              <w:t>contains 24</w:t>
            </w:r>
          </w:p>
          <w:p w:rsidR="00BE4E39" w:rsidRPr="002C2421" w:rsidRDefault="00BE4E39" w:rsidP="002C2421">
            <w:pPr>
              <w:spacing w:after="120"/>
              <w:jc w:val="left"/>
              <w:rPr>
                <w:rStyle w:val="Code"/>
              </w:rPr>
            </w:pPr>
            <w:r w:rsidRPr="002C2421">
              <w:rPr>
                <w:rStyle w:val="Code"/>
              </w:rPr>
              <w:t>values 46</w:t>
            </w:r>
          </w:p>
          <w:p w:rsidR="00BE4E39" w:rsidRPr="002C2421" w:rsidRDefault="00BE4E39" w:rsidP="002C2421">
            <w:pPr>
              <w:spacing w:after="120"/>
              <w:jc w:val="left"/>
              <w:rPr>
                <w:rStyle w:val="Code"/>
              </w:rPr>
            </w:pPr>
            <w:r w:rsidRPr="002C2421">
              <w:rPr>
                <w:rStyle w:val="Code"/>
              </w:rPr>
              <w:lastRenderedPageBreak/>
              <w:t>values 372</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637 648</w:t>
            </w:r>
          </w:p>
          <w:p w:rsidR="00BE4E39" w:rsidRPr="002C2421" w:rsidRDefault="00BE4E39" w:rsidP="002C2421">
            <w:pPr>
              <w:spacing w:after="120"/>
              <w:jc w:val="left"/>
              <w:rPr>
                <w:rStyle w:val="Code"/>
              </w:rPr>
            </w:pPr>
            <w:r w:rsidRPr="002C2421">
              <w:rPr>
                <w:rStyle w:val="Code"/>
              </w:rPr>
              <w:t>contains 682</w:t>
            </w:r>
          </w:p>
          <w:p w:rsidR="00BE4E39" w:rsidRPr="002C2421" w:rsidRDefault="00BE4E39" w:rsidP="002C2421">
            <w:pPr>
              <w:spacing w:after="120"/>
              <w:jc w:val="left"/>
              <w:rPr>
                <w:rStyle w:val="Code"/>
              </w:rPr>
            </w:pPr>
            <w:r w:rsidRPr="002C2421">
              <w:rPr>
                <w:rStyle w:val="Code"/>
              </w:rPr>
              <w:t>values 672</w:t>
            </w:r>
          </w:p>
          <w:p w:rsidR="00BE4E39" w:rsidRPr="002C2421" w:rsidRDefault="00BE4E39" w:rsidP="002C2421">
            <w:pPr>
              <w:spacing w:after="120"/>
              <w:jc w:val="left"/>
              <w:rPr>
                <w:rStyle w:val="Code"/>
              </w:rPr>
            </w:pPr>
            <w:r w:rsidRPr="002C2421">
              <w:rPr>
                <w:rStyle w:val="Code"/>
              </w:rPr>
              <w:t>contains 944</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contains 45</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values 810</w:t>
            </w:r>
          </w:p>
          <w:p w:rsidR="00BE4E39" w:rsidRPr="002C2421" w:rsidRDefault="00BE4E39" w:rsidP="002C2421">
            <w:pPr>
              <w:spacing w:after="120"/>
              <w:jc w:val="left"/>
              <w:rPr>
                <w:rStyle w:val="Code"/>
              </w:rPr>
            </w:pPr>
            <w:r w:rsidRPr="002C2421">
              <w:rPr>
                <w:rStyle w:val="Code"/>
              </w:rPr>
              <w:t>values 49</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921 409</w:t>
            </w:r>
          </w:p>
          <w:p w:rsidR="00BE4E39" w:rsidRPr="002C2421" w:rsidRDefault="00BE4E39" w:rsidP="002C2421">
            <w:pPr>
              <w:spacing w:after="120"/>
              <w:jc w:val="left"/>
              <w:rPr>
                <w:rStyle w:val="Code"/>
              </w:rPr>
            </w:pPr>
            <w:r w:rsidRPr="002C2421">
              <w:rPr>
                <w:rStyle w:val="Code"/>
              </w:rPr>
              <w:t>values 985</w:t>
            </w:r>
          </w:p>
          <w:p w:rsidR="00BE4E39" w:rsidRPr="002C2421" w:rsidRDefault="00BE4E39" w:rsidP="002C2421">
            <w:pPr>
              <w:spacing w:after="120"/>
              <w:jc w:val="left"/>
              <w:rPr>
                <w:rStyle w:val="Code"/>
              </w:rPr>
            </w:pPr>
            <w:r w:rsidRPr="002C2421">
              <w:rPr>
                <w:rStyle w:val="Code"/>
              </w:rPr>
              <w:t>add 348 930</w:t>
            </w:r>
          </w:p>
          <w:p w:rsidR="00BE4E39" w:rsidRPr="002C2421" w:rsidRDefault="00BE4E39" w:rsidP="002C2421">
            <w:pPr>
              <w:spacing w:after="120"/>
              <w:jc w:val="left"/>
              <w:rPr>
                <w:rStyle w:val="Code"/>
              </w:rPr>
            </w:pPr>
            <w:r w:rsidRPr="002C2421">
              <w:rPr>
                <w:rStyle w:val="Code"/>
              </w:rPr>
              <w:t>add 40 602</w:t>
            </w:r>
          </w:p>
          <w:p w:rsidR="00BE4E39" w:rsidRPr="002C2421" w:rsidRDefault="00BE4E39" w:rsidP="002C2421">
            <w:pPr>
              <w:spacing w:after="120"/>
              <w:jc w:val="left"/>
              <w:rPr>
                <w:rStyle w:val="Code"/>
              </w:rPr>
            </w:pPr>
            <w:r w:rsidRPr="002C2421">
              <w:rPr>
                <w:rStyle w:val="Code"/>
              </w:rPr>
              <w:t>add 943 73</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811 868</w:t>
            </w:r>
          </w:p>
          <w:p w:rsidR="00BE4E39" w:rsidRPr="002C2421" w:rsidRDefault="00BE4E39" w:rsidP="002C2421">
            <w:pPr>
              <w:spacing w:after="120"/>
              <w:jc w:val="left"/>
              <w:rPr>
                <w:rStyle w:val="Code"/>
              </w:rPr>
            </w:pPr>
            <w:r w:rsidRPr="002C2421">
              <w:rPr>
                <w:rStyle w:val="Code"/>
              </w:rPr>
              <w:t>add 858 820</w:t>
            </w:r>
          </w:p>
          <w:p w:rsidR="00BE4E39" w:rsidRPr="002C2421" w:rsidRDefault="00BE4E39" w:rsidP="002C2421">
            <w:pPr>
              <w:spacing w:after="120"/>
              <w:jc w:val="left"/>
              <w:rPr>
                <w:rStyle w:val="Code"/>
              </w:rPr>
            </w:pPr>
            <w:r w:rsidRPr="002C2421">
              <w:rPr>
                <w:rStyle w:val="Code"/>
              </w:rPr>
              <w:t>add 566 22</w:t>
            </w:r>
          </w:p>
          <w:p w:rsidR="00BE4E39" w:rsidRPr="002C2421" w:rsidRDefault="00BE4E39" w:rsidP="002C2421">
            <w:pPr>
              <w:spacing w:after="120"/>
              <w:jc w:val="left"/>
              <w:rPr>
                <w:rStyle w:val="Code"/>
              </w:rPr>
            </w:pPr>
            <w:r w:rsidRPr="002C2421">
              <w:rPr>
                <w:rStyle w:val="Code"/>
              </w:rPr>
              <w:t>contains 359</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337 150</w:t>
            </w:r>
          </w:p>
          <w:p w:rsidR="00BE4E39" w:rsidRPr="002C2421" w:rsidRDefault="00BE4E39" w:rsidP="002C2421">
            <w:pPr>
              <w:spacing w:after="120"/>
              <w:jc w:val="left"/>
              <w:rPr>
                <w:rStyle w:val="Code"/>
              </w:rPr>
            </w:pPr>
            <w:r w:rsidRPr="002C2421">
              <w:rPr>
                <w:rStyle w:val="Code"/>
              </w:rPr>
              <w:t>add 193 805</w:t>
            </w:r>
          </w:p>
          <w:p w:rsidR="00BE4E39" w:rsidRPr="002C2421" w:rsidRDefault="00BE4E39" w:rsidP="002C2421">
            <w:pPr>
              <w:spacing w:after="120"/>
              <w:jc w:val="left"/>
              <w:rPr>
                <w:rStyle w:val="Code"/>
              </w:rPr>
            </w:pPr>
            <w:r w:rsidRPr="002C2421">
              <w:rPr>
                <w:rStyle w:val="Code"/>
              </w:rPr>
              <w:t>values 301</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703 636</w:t>
            </w:r>
          </w:p>
          <w:p w:rsidR="00BE4E39" w:rsidRPr="002C2421" w:rsidRDefault="00BE4E39" w:rsidP="002C2421">
            <w:pPr>
              <w:spacing w:after="120"/>
              <w:jc w:val="left"/>
              <w:rPr>
                <w:rStyle w:val="Code"/>
              </w:rPr>
            </w:pPr>
            <w:r w:rsidRPr="002C2421">
              <w:rPr>
                <w:rStyle w:val="Code"/>
              </w:rPr>
              <w:t>contains 462</w:t>
            </w:r>
          </w:p>
          <w:p w:rsidR="00BE4E39" w:rsidRPr="002C2421" w:rsidRDefault="00BE4E39" w:rsidP="002C2421">
            <w:pPr>
              <w:spacing w:after="120"/>
              <w:jc w:val="left"/>
              <w:rPr>
                <w:rStyle w:val="Code"/>
              </w:rPr>
            </w:pPr>
            <w:r w:rsidRPr="002C2421">
              <w:rPr>
                <w:rStyle w:val="Code"/>
              </w:rPr>
              <w:t>contains 486</w:t>
            </w:r>
          </w:p>
          <w:p w:rsidR="00BE4E39" w:rsidRPr="002C2421" w:rsidRDefault="00BE4E39" w:rsidP="002C2421">
            <w:pPr>
              <w:spacing w:after="120"/>
              <w:jc w:val="left"/>
              <w:rPr>
                <w:rStyle w:val="Code"/>
              </w:rPr>
            </w:pPr>
            <w:r w:rsidRPr="002C2421">
              <w:rPr>
                <w:rStyle w:val="Code"/>
              </w:rPr>
              <w:t>values 759</w:t>
            </w:r>
          </w:p>
          <w:p w:rsidR="00BE4E39" w:rsidRPr="002C2421" w:rsidRDefault="00BE4E39" w:rsidP="002C2421">
            <w:pPr>
              <w:spacing w:after="120"/>
              <w:jc w:val="left"/>
              <w:rPr>
                <w:rStyle w:val="Code"/>
              </w:rPr>
            </w:pPr>
            <w:r w:rsidRPr="002C2421">
              <w:rPr>
                <w:rStyle w:val="Code"/>
              </w:rPr>
              <w:t>contains 102</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values 130</w:t>
            </w:r>
          </w:p>
          <w:p w:rsidR="00BE4E39" w:rsidRPr="002C2421" w:rsidRDefault="00BE4E39" w:rsidP="002C2421">
            <w:pPr>
              <w:spacing w:after="120"/>
              <w:jc w:val="left"/>
              <w:rPr>
                <w:rStyle w:val="Code"/>
              </w:rPr>
            </w:pPr>
            <w:r w:rsidRPr="002C2421">
              <w:rPr>
                <w:rStyle w:val="Code"/>
              </w:rPr>
              <w:t>add 942 843</w:t>
            </w:r>
          </w:p>
          <w:p w:rsidR="00BE4E39" w:rsidRPr="002C2421" w:rsidRDefault="00BE4E39" w:rsidP="002C2421">
            <w:pPr>
              <w:spacing w:after="120"/>
              <w:jc w:val="left"/>
              <w:rPr>
                <w:rStyle w:val="Code"/>
              </w:rPr>
            </w:pPr>
            <w:r w:rsidRPr="002C2421">
              <w:rPr>
                <w:rStyle w:val="Code"/>
              </w:rPr>
              <w:t>add 663 159</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626 724</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contains 915</w:t>
            </w:r>
          </w:p>
          <w:p w:rsidR="00BE4E39" w:rsidRPr="002C2421" w:rsidRDefault="00BE4E39" w:rsidP="002C2421">
            <w:pPr>
              <w:spacing w:after="120"/>
              <w:jc w:val="left"/>
              <w:rPr>
                <w:rStyle w:val="Code"/>
              </w:rPr>
            </w:pPr>
            <w:r w:rsidRPr="002C2421">
              <w:rPr>
                <w:rStyle w:val="Code"/>
              </w:rPr>
              <w:t>values 409</w:t>
            </w:r>
          </w:p>
          <w:p w:rsidR="00BE4E39" w:rsidRPr="002C2421" w:rsidRDefault="00BE4E39" w:rsidP="002C2421">
            <w:pPr>
              <w:spacing w:after="120"/>
              <w:jc w:val="left"/>
              <w:rPr>
                <w:rStyle w:val="Code"/>
              </w:rPr>
            </w:pPr>
            <w:r w:rsidRPr="002C2421">
              <w:rPr>
                <w:rStyle w:val="Code"/>
              </w:rPr>
              <w:lastRenderedPageBreak/>
              <w:t>count</w:t>
            </w:r>
          </w:p>
          <w:p w:rsidR="00BE4E39" w:rsidRPr="002C2421" w:rsidRDefault="00BE4E39" w:rsidP="002C2421">
            <w:pPr>
              <w:spacing w:after="120"/>
              <w:jc w:val="left"/>
              <w:rPr>
                <w:rStyle w:val="Code"/>
              </w:rPr>
            </w:pPr>
            <w:r w:rsidRPr="002C2421">
              <w:rPr>
                <w:rStyle w:val="Code"/>
              </w:rPr>
              <w:t>add 771 189</w:t>
            </w:r>
          </w:p>
          <w:p w:rsidR="00BE4E39" w:rsidRPr="002C2421" w:rsidRDefault="00BE4E39" w:rsidP="002C2421">
            <w:pPr>
              <w:spacing w:after="120"/>
              <w:jc w:val="left"/>
              <w:rPr>
                <w:rStyle w:val="Code"/>
              </w:rPr>
            </w:pPr>
            <w:r w:rsidRPr="002C2421">
              <w:rPr>
                <w:rStyle w:val="Code"/>
              </w:rPr>
              <w:t>values 107</w:t>
            </w:r>
          </w:p>
          <w:p w:rsidR="00BE4E39" w:rsidRPr="002C2421" w:rsidRDefault="00BE4E39" w:rsidP="002C2421">
            <w:pPr>
              <w:spacing w:after="120"/>
              <w:jc w:val="left"/>
              <w:rPr>
                <w:rStyle w:val="Code"/>
              </w:rPr>
            </w:pPr>
            <w:r w:rsidRPr="002C2421">
              <w:rPr>
                <w:rStyle w:val="Code"/>
              </w:rPr>
              <w:t>add 507 395</w:t>
            </w:r>
          </w:p>
          <w:p w:rsidR="00BE4E39" w:rsidRPr="002C2421" w:rsidRDefault="00BE4E39" w:rsidP="002C2421">
            <w:pPr>
              <w:spacing w:after="120"/>
              <w:jc w:val="left"/>
              <w:rPr>
                <w:rStyle w:val="Code"/>
              </w:rPr>
            </w:pPr>
            <w:r w:rsidRPr="002C2421">
              <w:rPr>
                <w:rStyle w:val="Code"/>
              </w:rPr>
              <w:t>add 518 661</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257 179</w:t>
            </w:r>
          </w:p>
          <w:p w:rsidR="00BE4E39" w:rsidRPr="002C2421" w:rsidRDefault="00BE4E39" w:rsidP="002C2421">
            <w:pPr>
              <w:spacing w:after="120"/>
              <w:jc w:val="left"/>
              <w:rPr>
                <w:rStyle w:val="Code"/>
              </w:rPr>
            </w:pPr>
            <w:r w:rsidRPr="002C2421">
              <w:rPr>
                <w:rStyle w:val="Code"/>
              </w:rPr>
              <w:t>add 207 88</w:t>
            </w:r>
          </w:p>
          <w:p w:rsidR="00BE4E39" w:rsidRPr="002C2421" w:rsidRDefault="00BE4E39" w:rsidP="002C2421">
            <w:pPr>
              <w:spacing w:after="120"/>
              <w:jc w:val="left"/>
              <w:rPr>
                <w:rStyle w:val="Code"/>
              </w:rPr>
            </w:pPr>
            <w:r w:rsidRPr="002C2421">
              <w:rPr>
                <w:rStyle w:val="Code"/>
              </w:rPr>
              <w:t>add 350 614</w:t>
            </w:r>
          </w:p>
          <w:p w:rsidR="00BE4E39" w:rsidRPr="002C2421" w:rsidRDefault="00BE4E39" w:rsidP="002C2421">
            <w:pPr>
              <w:spacing w:after="120"/>
              <w:jc w:val="left"/>
              <w:rPr>
                <w:rStyle w:val="Code"/>
              </w:rPr>
            </w:pPr>
            <w:r w:rsidRPr="002C2421">
              <w:rPr>
                <w:rStyle w:val="Code"/>
              </w:rPr>
              <w:t>add 142 945</w:t>
            </w:r>
          </w:p>
          <w:p w:rsidR="00BE4E39" w:rsidRPr="002C2421" w:rsidRDefault="00BE4E39" w:rsidP="002C2421">
            <w:pPr>
              <w:spacing w:after="120"/>
              <w:jc w:val="left"/>
              <w:rPr>
                <w:rStyle w:val="Code"/>
              </w:rPr>
            </w:pPr>
            <w:r w:rsidRPr="002C2421">
              <w:rPr>
                <w:rStyle w:val="Code"/>
              </w:rPr>
              <w:t>values 500</w:t>
            </w:r>
          </w:p>
          <w:p w:rsidR="00BE4E39" w:rsidRPr="002C2421" w:rsidRDefault="00BE4E39" w:rsidP="002C2421">
            <w:pPr>
              <w:spacing w:after="120"/>
              <w:jc w:val="left"/>
              <w:rPr>
                <w:rStyle w:val="Code"/>
              </w:rPr>
            </w:pPr>
            <w:r w:rsidRPr="002C2421">
              <w:rPr>
                <w:rStyle w:val="Code"/>
              </w:rPr>
              <w:t>add 777 193</w:t>
            </w:r>
          </w:p>
          <w:p w:rsidR="00BE4E39" w:rsidRPr="002C2421" w:rsidRDefault="00BE4E39" w:rsidP="002C2421">
            <w:pPr>
              <w:spacing w:after="120"/>
              <w:jc w:val="left"/>
              <w:rPr>
                <w:rStyle w:val="Code"/>
              </w:rPr>
            </w:pPr>
            <w:r w:rsidRPr="002C2421">
              <w:rPr>
                <w:rStyle w:val="Code"/>
              </w:rPr>
              <w:t>add 570 920</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count</w:t>
            </w:r>
          </w:p>
          <w:p w:rsidR="00BE4E39" w:rsidRPr="002C2421" w:rsidRDefault="00BE4E39" w:rsidP="002C2421">
            <w:pPr>
              <w:spacing w:after="120"/>
              <w:jc w:val="left"/>
              <w:rPr>
                <w:rStyle w:val="Code"/>
              </w:rPr>
            </w:pPr>
            <w:r w:rsidRPr="002C2421">
              <w:rPr>
                <w:rStyle w:val="Code"/>
              </w:rPr>
              <w:t>add 504 796</w:t>
            </w:r>
          </w:p>
          <w:p w:rsidR="00BE4E39" w:rsidRPr="002C2421" w:rsidRDefault="00BE4E39" w:rsidP="002C2421">
            <w:pPr>
              <w:spacing w:after="120"/>
              <w:jc w:val="left"/>
              <w:rPr>
                <w:rStyle w:val="Code"/>
              </w:rPr>
            </w:pPr>
            <w:r w:rsidRPr="002C2421">
              <w:rPr>
                <w:rStyle w:val="Code"/>
              </w:rPr>
              <w:t>add 954 709</w:t>
            </w:r>
          </w:p>
          <w:p w:rsidR="00BE4E39" w:rsidRPr="00772FDF" w:rsidRDefault="00BE4E39" w:rsidP="002C2421">
            <w:pPr>
              <w:spacing w:after="120"/>
              <w:jc w:val="left"/>
              <w:rPr>
                <w:rFonts w:ascii="Consolas" w:hAnsi="Consolas" w:cs="Consolas"/>
                <w:noProof/>
                <w:highlight w:val="yellow"/>
                <w:lang w:val="en-US"/>
              </w:rPr>
            </w:pPr>
            <w:r w:rsidRPr="002C2421">
              <w:rPr>
                <w:rStyle w:val="Code"/>
              </w:rPr>
              <w:t>count</w:t>
            </w:r>
          </w:p>
        </w:tc>
        <w:tc>
          <w:tcPr>
            <w:tcW w:w="5386" w:type="dxa"/>
          </w:tcPr>
          <w:p w:rsidR="00BE4E39" w:rsidRPr="00063242" w:rsidRDefault="00BE4E39" w:rsidP="00063242">
            <w:pPr>
              <w:spacing w:after="120"/>
              <w:jc w:val="left"/>
              <w:rPr>
                <w:rStyle w:val="Code"/>
                <w:lang w:val="bg-BG"/>
              </w:rPr>
            </w:pPr>
            <w:r w:rsidRPr="00063242">
              <w:rPr>
                <w:rStyle w:val="Code"/>
                <w:lang w:val="bg-BG"/>
              </w:rPr>
              <w:lastRenderedPageBreak/>
              <w:t>False</w:t>
            </w:r>
          </w:p>
          <w:p w:rsidR="00BE4E39" w:rsidRPr="00063242" w:rsidRDefault="00BE4E39" w:rsidP="00063242">
            <w:pPr>
              <w:spacing w:after="120"/>
              <w:jc w:val="left"/>
              <w:rPr>
                <w:rStyle w:val="Code"/>
                <w:lang w:val="bg-BG"/>
              </w:rPr>
            </w:pPr>
            <w:r w:rsidRPr="00063242">
              <w:rPr>
                <w:rStyle w:val="Code"/>
                <w:lang w:val="bg-BG"/>
              </w:rPr>
              <w:t>0</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1</w:t>
            </w:r>
          </w:p>
          <w:p w:rsidR="00BE4E39" w:rsidRPr="00063242" w:rsidRDefault="00BE4E39" w:rsidP="00063242">
            <w:pPr>
              <w:spacing w:after="120"/>
              <w:jc w:val="left"/>
              <w:rPr>
                <w:rStyle w:val="Code"/>
                <w:lang w:val="bg-BG"/>
              </w:rPr>
            </w:pPr>
            <w:r w:rsidRPr="00063242">
              <w:rPr>
                <w:rStyle w:val="Code"/>
                <w:lang w:val="bg-BG"/>
              </w:rPr>
              <w:t>1</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2</w:t>
            </w:r>
          </w:p>
          <w:p w:rsidR="00BE4E39" w:rsidRPr="00063242" w:rsidRDefault="00BE4E39" w:rsidP="00063242">
            <w:pPr>
              <w:spacing w:after="120"/>
              <w:jc w:val="left"/>
              <w:rPr>
                <w:rStyle w:val="Code"/>
                <w:lang w:val="bg-BG"/>
              </w:rPr>
            </w:pPr>
            <w:r w:rsidRPr="00063242">
              <w:rPr>
                <w:rStyle w:val="Code"/>
                <w:lang w:val="bg-BG"/>
              </w:rPr>
              <w:t>2</w:t>
            </w:r>
          </w:p>
          <w:p w:rsidR="00BE4E39" w:rsidRPr="00063242" w:rsidRDefault="00BE4E39" w:rsidP="00063242">
            <w:pPr>
              <w:spacing w:after="120"/>
              <w:jc w:val="left"/>
              <w:rPr>
                <w:rStyle w:val="Code"/>
                <w:lang w:val="bg-BG"/>
              </w:rPr>
            </w:pPr>
            <w:r w:rsidRPr="00063242">
              <w:rPr>
                <w:rStyle w:val="Code"/>
                <w:lang w:val="bg-BG"/>
              </w:rPr>
              <w:t>3</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4</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4</w:t>
            </w:r>
          </w:p>
          <w:p w:rsidR="00BE4E39" w:rsidRPr="00063242" w:rsidRDefault="00BE4E39" w:rsidP="00063242">
            <w:pPr>
              <w:spacing w:after="120"/>
              <w:jc w:val="left"/>
              <w:rPr>
                <w:rStyle w:val="Code"/>
                <w:lang w:val="bg-BG"/>
              </w:rPr>
            </w:pPr>
            <w:r w:rsidRPr="00063242">
              <w:rPr>
                <w:rStyle w:val="Code"/>
                <w:lang w:val="bg-BG"/>
              </w:rPr>
              <w:t>5</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5</w:t>
            </w:r>
          </w:p>
          <w:p w:rsidR="00BE4E39" w:rsidRPr="00063242" w:rsidRDefault="00BE4E39" w:rsidP="00063242">
            <w:pPr>
              <w:spacing w:after="120"/>
              <w:jc w:val="left"/>
              <w:rPr>
                <w:rStyle w:val="Code"/>
                <w:lang w:val="bg-BG"/>
              </w:rPr>
            </w:pPr>
            <w:r w:rsidRPr="00063242">
              <w:rPr>
                <w:rStyle w:val="Code"/>
                <w:lang w:val="bg-BG"/>
              </w:rPr>
              <w:t>5</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lastRenderedPageBreak/>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7</w:t>
            </w:r>
          </w:p>
          <w:p w:rsidR="00BE4E39" w:rsidRPr="00063242" w:rsidRDefault="00BE4E39" w:rsidP="00063242">
            <w:pPr>
              <w:spacing w:after="120"/>
              <w:jc w:val="left"/>
              <w:rPr>
                <w:rStyle w:val="Code"/>
                <w:lang w:val="bg-BG"/>
              </w:rPr>
            </w:pPr>
            <w:r w:rsidRPr="00063242">
              <w:rPr>
                <w:rStyle w:val="Code"/>
                <w:lang w:val="bg-BG"/>
              </w:rPr>
              <w:t>7</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7</w:t>
            </w:r>
          </w:p>
          <w:p w:rsidR="00BE4E39" w:rsidRPr="00063242" w:rsidRDefault="00BE4E39" w:rsidP="00063242">
            <w:pPr>
              <w:spacing w:after="120"/>
              <w:jc w:val="left"/>
              <w:rPr>
                <w:rStyle w:val="Code"/>
                <w:lang w:val="bg-BG"/>
              </w:rPr>
            </w:pPr>
            <w:r w:rsidRPr="00063242">
              <w:rPr>
                <w:rStyle w:val="Code"/>
                <w:lang w:val="bg-BG"/>
              </w:rPr>
              <w:t>7</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9</w:t>
            </w:r>
          </w:p>
          <w:p w:rsidR="00BE4E39" w:rsidRPr="00063242" w:rsidRDefault="00BE4E39" w:rsidP="00063242">
            <w:pPr>
              <w:spacing w:after="120"/>
              <w:jc w:val="left"/>
              <w:rPr>
                <w:rStyle w:val="Code"/>
                <w:lang w:val="bg-BG"/>
              </w:rPr>
            </w:pPr>
            <w:r w:rsidRPr="00063242">
              <w:rPr>
                <w:rStyle w:val="Code"/>
                <w:lang w:val="bg-BG"/>
              </w:rPr>
              <w:t>9</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10</w:t>
            </w:r>
          </w:p>
          <w:p w:rsidR="00BE4E39" w:rsidRPr="00063242" w:rsidRDefault="00BE4E39" w:rsidP="00063242">
            <w:pPr>
              <w:spacing w:after="120"/>
              <w:jc w:val="left"/>
              <w:rPr>
                <w:rStyle w:val="Code"/>
                <w:lang w:val="bg-BG"/>
              </w:rPr>
            </w:pPr>
            <w:r w:rsidRPr="00063242">
              <w:rPr>
                <w:rStyle w:val="Code"/>
                <w:lang w:val="bg-BG"/>
              </w:rPr>
              <w:t>11</w:t>
            </w:r>
          </w:p>
          <w:p w:rsidR="00BE4E39" w:rsidRPr="00063242" w:rsidRDefault="00BE4E39" w:rsidP="00063242">
            <w:pPr>
              <w:spacing w:after="120"/>
              <w:jc w:val="left"/>
              <w:rPr>
                <w:rStyle w:val="Code"/>
                <w:lang w:val="bg-BG"/>
              </w:rPr>
            </w:pPr>
            <w:r w:rsidRPr="00063242">
              <w:rPr>
                <w:rStyle w:val="Code"/>
                <w:lang w:val="bg-BG"/>
              </w:rPr>
              <w:t>11</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12</w:t>
            </w:r>
          </w:p>
          <w:p w:rsidR="00BE4E39" w:rsidRPr="00063242" w:rsidRDefault="00BE4E39" w:rsidP="00063242">
            <w:pPr>
              <w:spacing w:after="120"/>
              <w:jc w:val="left"/>
              <w:rPr>
                <w:rStyle w:val="Code"/>
                <w:lang w:val="bg-BG"/>
              </w:rPr>
            </w:pPr>
            <w:r w:rsidRPr="00063242">
              <w:rPr>
                <w:rStyle w:val="Code"/>
                <w:lang w:val="bg-BG"/>
              </w:rPr>
              <w:t>12</w:t>
            </w:r>
          </w:p>
          <w:p w:rsidR="00BE4E39" w:rsidRPr="00063242" w:rsidRDefault="00BE4E39" w:rsidP="00063242">
            <w:pPr>
              <w:spacing w:after="120"/>
              <w:jc w:val="left"/>
              <w:rPr>
                <w:rStyle w:val="Code"/>
                <w:lang w:val="bg-BG"/>
              </w:rPr>
            </w:pPr>
            <w:r w:rsidRPr="00063242">
              <w:rPr>
                <w:rStyle w:val="Code"/>
                <w:lang w:val="bg-BG"/>
              </w:rPr>
              <w:t>12</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12</w:t>
            </w:r>
          </w:p>
          <w:p w:rsidR="00BE4E39" w:rsidRPr="00063242" w:rsidRDefault="00BE4E39" w:rsidP="00063242">
            <w:pPr>
              <w:spacing w:after="120"/>
              <w:jc w:val="left"/>
              <w:rPr>
                <w:rStyle w:val="Code"/>
                <w:lang w:val="bg-BG"/>
              </w:rPr>
            </w:pPr>
            <w:r w:rsidRPr="00063242">
              <w:rPr>
                <w:rStyle w:val="Code"/>
                <w:lang w:val="bg-BG"/>
              </w:rPr>
              <w:t>12</w:t>
            </w:r>
          </w:p>
          <w:p w:rsidR="00BE4E39" w:rsidRPr="00063242" w:rsidRDefault="00BE4E39" w:rsidP="00063242">
            <w:pPr>
              <w:spacing w:after="120"/>
              <w:jc w:val="left"/>
              <w:rPr>
                <w:rStyle w:val="Code"/>
                <w:lang w:val="bg-BG"/>
              </w:rPr>
            </w:pPr>
            <w:r w:rsidRPr="00063242">
              <w:rPr>
                <w:rStyle w:val="Code"/>
                <w:lang w:val="bg-BG"/>
              </w:rPr>
              <w:t>12</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13</w:t>
            </w:r>
          </w:p>
          <w:p w:rsidR="00BE4E39" w:rsidRPr="00063242" w:rsidRDefault="00BE4E39" w:rsidP="00063242">
            <w:pPr>
              <w:spacing w:after="120"/>
              <w:jc w:val="left"/>
              <w:rPr>
                <w:rStyle w:val="Code"/>
                <w:lang w:val="bg-BG"/>
              </w:rPr>
            </w:pPr>
            <w:r w:rsidRPr="00063242">
              <w:rPr>
                <w:rStyle w:val="Code"/>
                <w:lang w:val="bg-BG"/>
              </w:rPr>
              <w:t>14</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18</w:t>
            </w:r>
          </w:p>
          <w:p w:rsidR="00BE4E39" w:rsidRPr="00063242" w:rsidRDefault="00BE4E39" w:rsidP="00063242">
            <w:pPr>
              <w:spacing w:after="120"/>
              <w:jc w:val="left"/>
              <w:rPr>
                <w:rStyle w:val="Code"/>
                <w:lang w:val="bg-BG"/>
              </w:rPr>
            </w:pPr>
            <w:r w:rsidRPr="00063242">
              <w:rPr>
                <w:rStyle w:val="Code"/>
                <w:lang w:val="bg-BG"/>
              </w:rPr>
              <w:t>18</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18</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18</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18</w:t>
            </w:r>
          </w:p>
          <w:p w:rsidR="00BE4E39" w:rsidRPr="00063242" w:rsidRDefault="00BE4E39" w:rsidP="00063242">
            <w:pPr>
              <w:spacing w:after="120"/>
              <w:jc w:val="left"/>
              <w:rPr>
                <w:rStyle w:val="Code"/>
                <w:lang w:val="bg-BG"/>
              </w:rPr>
            </w:pPr>
            <w:r w:rsidRPr="00063242">
              <w:rPr>
                <w:rStyle w:val="Code"/>
                <w:lang w:val="bg-BG"/>
              </w:rPr>
              <w:t>18</w:t>
            </w:r>
          </w:p>
          <w:p w:rsidR="00BE4E39" w:rsidRPr="00063242" w:rsidRDefault="00BE4E39" w:rsidP="00063242">
            <w:pPr>
              <w:spacing w:after="120"/>
              <w:jc w:val="left"/>
              <w:rPr>
                <w:rStyle w:val="Code"/>
                <w:lang w:val="bg-BG"/>
              </w:rPr>
            </w:pPr>
            <w:r w:rsidRPr="00063242">
              <w:rPr>
                <w:rStyle w:val="Code"/>
                <w:lang w:val="bg-BG"/>
              </w:rPr>
              <w:t>18</w:t>
            </w:r>
          </w:p>
          <w:p w:rsidR="00BE4E39" w:rsidRPr="00063242" w:rsidRDefault="00BE4E39" w:rsidP="00063242">
            <w:pPr>
              <w:spacing w:after="120"/>
              <w:jc w:val="left"/>
              <w:rPr>
                <w:rStyle w:val="Code"/>
                <w:lang w:val="bg-BG"/>
              </w:rPr>
            </w:pPr>
            <w:r w:rsidRPr="00063242">
              <w:rPr>
                <w:rStyle w:val="Code"/>
                <w:lang w:val="bg-BG"/>
              </w:rPr>
              <w:t>True</w:t>
            </w:r>
          </w:p>
          <w:p w:rsidR="00BE4E39" w:rsidRPr="00063242" w:rsidRDefault="00BE4E39" w:rsidP="00063242">
            <w:pPr>
              <w:spacing w:after="120"/>
              <w:jc w:val="left"/>
              <w:rPr>
                <w:rStyle w:val="Code"/>
                <w:lang w:val="bg-BG"/>
              </w:rPr>
            </w:pPr>
            <w:r w:rsidRPr="00063242">
              <w:rPr>
                <w:rStyle w:val="Code"/>
                <w:lang w:val="bg-BG"/>
              </w:rPr>
              <w:lastRenderedPageBreak/>
              <w:t>18</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19</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19</w:t>
            </w:r>
          </w:p>
          <w:p w:rsidR="00BE4E39" w:rsidRPr="00063242" w:rsidRDefault="00BE4E39" w:rsidP="00063242">
            <w:pPr>
              <w:spacing w:after="120"/>
              <w:jc w:val="left"/>
              <w:rPr>
                <w:rStyle w:val="Code"/>
                <w:lang w:val="bg-BG"/>
              </w:rPr>
            </w:pPr>
            <w:r w:rsidRPr="00063242">
              <w:rPr>
                <w:rStyle w:val="Code"/>
                <w:lang w:val="bg-BG"/>
              </w:rPr>
              <w:t>19</w:t>
            </w:r>
          </w:p>
          <w:p w:rsidR="00BE4E39" w:rsidRPr="00063242" w:rsidRDefault="00BE4E39" w:rsidP="00063242">
            <w:pPr>
              <w:spacing w:after="120"/>
              <w:jc w:val="left"/>
              <w:rPr>
                <w:rStyle w:val="Code"/>
                <w:lang w:val="bg-BG"/>
              </w:rPr>
            </w:pPr>
            <w:r w:rsidRPr="00063242">
              <w:rPr>
                <w:rStyle w:val="Code"/>
                <w:lang w:val="bg-BG"/>
              </w:rPr>
              <w:t>19</w:t>
            </w:r>
          </w:p>
          <w:p w:rsidR="00BE4E39" w:rsidRPr="00063242" w:rsidRDefault="00BE4E39" w:rsidP="00063242">
            <w:pPr>
              <w:spacing w:after="120"/>
              <w:jc w:val="left"/>
              <w:rPr>
                <w:rStyle w:val="Code"/>
                <w:lang w:val="bg-BG"/>
              </w:rPr>
            </w:pPr>
            <w:r w:rsidRPr="00063242">
              <w:rPr>
                <w:rStyle w:val="Code"/>
                <w:lang w:val="bg-BG"/>
              </w:rPr>
              <w:t>19</w:t>
            </w:r>
          </w:p>
          <w:p w:rsidR="00BE4E39" w:rsidRPr="00063242" w:rsidRDefault="00BE4E39" w:rsidP="00063242">
            <w:pPr>
              <w:spacing w:after="120"/>
              <w:jc w:val="left"/>
              <w:rPr>
                <w:rStyle w:val="Code"/>
                <w:lang w:val="bg-BG"/>
              </w:rPr>
            </w:pPr>
            <w:r w:rsidRPr="00063242">
              <w:rPr>
                <w:rStyle w:val="Code"/>
                <w:lang w:val="bg-BG"/>
              </w:rPr>
              <w:t>23</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26</w:t>
            </w:r>
          </w:p>
          <w:p w:rsidR="00BE4E39" w:rsidRPr="00063242" w:rsidRDefault="00BE4E39" w:rsidP="00063242">
            <w:pPr>
              <w:spacing w:after="120"/>
              <w:jc w:val="left"/>
              <w:rPr>
                <w:rStyle w:val="Code"/>
                <w:lang w:val="bg-BG"/>
              </w:rPr>
            </w:pPr>
            <w:r w:rsidRPr="00063242">
              <w:rPr>
                <w:rStyle w:val="Code"/>
                <w:lang w:val="bg-BG"/>
              </w:rPr>
              <w:t>28</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29</w:t>
            </w:r>
          </w:p>
          <w:p w:rsidR="00BE4E39" w:rsidRPr="00063242" w:rsidRDefault="00BE4E39" w:rsidP="00063242">
            <w:pPr>
              <w:spacing w:after="120"/>
              <w:jc w:val="left"/>
              <w:rPr>
                <w:rStyle w:val="Code"/>
                <w:lang w:val="bg-BG"/>
              </w:rPr>
            </w:pPr>
            <w:r w:rsidRPr="00063242">
              <w:rPr>
                <w:rStyle w:val="Code"/>
                <w:lang w:val="bg-BG"/>
              </w:rPr>
              <w:t>31</w:t>
            </w:r>
          </w:p>
          <w:p w:rsidR="00BE4E39" w:rsidRPr="00063242" w:rsidRDefault="00BE4E39" w:rsidP="00063242">
            <w:pPr>
              <w:spacing w:after="120"/>
              <w:jc w:val="left"/>
              <w:rPr>
                <w:rStyle w:val="Code"/>
                <w:lang w:val="bg-BG"/>
              </w:rPr>
            </w:pPr>
            <w:r w:rsidRPr="00063242">
              <w:rPr>
                <w:rStyle w:val="Code"/>
                <w:lang w:val="bg-BG"/>
              </w:rPr>
              <w:t>31</w:t>
            </w:r>
          </w:p>
          <w:p w:rsidR="00BE4E39" w:rsidRPr="00063242" w:rsidRDefault="00BE4E39" w:rsidP="00063242">
            <w:pPr>
              <w:spacing w:after="120"/>
              <w:jc w:val="left"/>
              <w:rPr>
                <w:rStyle w:val="Code"/>
                <w:lang w:val="bg-BG"/>
              </w:rPr>
            </w:pPr>
            <w:r w:rsidRPr="00063242">
              <w:rPr>
                <w:rStyle w:val="Code"/>
                <w:lang w:val="bg-BG"/>
              </w:rPr>
              <w:t>32</w:t>
            </w:r>
          </w:p>
          <w:p w:rsidR="00BE4E39" w:rsidRPr="00063242" w:rsidRDefault="00BE4E39" w:rsidP="00063242">
            <w:pPr>
              <w:spacing w:after="120"/>
              <w:jc w:val="left"/>
              <w:rPr>
                <w:rStyle w:val="Code"/>
                <w:lang w:val="bg-BG"/>
              </w:rPr>
            </w:pPr>
            <w:r w:rsidRPr="00063242">
              <w:rPr>
                <w:rStyle w:val="Code"/>
                <w:lang w:val="bg-BG"/>
              </w:rPr>
              <w:t>False</w:t>
            </w:r>
          </w:p>
          <w:p w:rsidR="00BE4E39" w:rsidRPr="00063242" w:rsidRDefault="00BE4E39" w:rsidP="00063242">
            <w:pPr>
              <w:spacing w:after="120"/>
              <w:jc w:val="left"/>
              <w:rPr>
                <w:rStyle w:val="Code"/>
                <w:lang w:val="bg-BG"/>
              </w:rPr>
            </w:pPr>
            <w:r w:rsidRPr="00063242">
              <w:rPr>
                <w:rStyle w:val="Code"/>
                <w:lang w:val="bg-BG"/>
              </w:rPr>
              <w:t>32</w:t>
            </w:r>
          </w:p>
          <w:p w:rsidR="00BE4E39" w:rsidRPr="00063242" w:rsidRDefault="00BE4E39" w:rsidP="00063242">
            <w:pPr>
              <w:spacing w:after="120"/>
              <w:jc w:val="left"/>
              <w:rPr>
                <w:rStyle w:val="Code"/>
                <w:lang w:val="bg-BG"/>
              </w:rPr>
            </w:pPr>
            <w:r w:rsidRPr="00063242">
              <w:rPr>
                <w:rStyle w:val="Code"/>
                <w:lang w:val="bg-BG"/>
              </w:rPr>
              <w:t>35</w:t>
            </w:r>
          </w:p>
          <w:p w:rsidR="00BE4E39" w:rsidRPr="00063242" w:rsidRDefault="00BE4E39" w:rsidP="00063242">
            <w:pPr>
              <w:spacing w:after="120"/>
              <w:jc w:val="left"/>
              <w:rPr>
                <w:rStyle w:val="Code"/>
                <w:lang w:val="bg-BG"/>
              </w:rPr>
            </w:pPr>
            <w:r w:rsidRPr="00063242">
              <w:rPr>
                <w:rStyle w:val="Code"/>
                <w:lang w:val="bg-BG"/>
              </w:rPr>
              <w:t>41</w:t>
            </w:r>
          </w:p>
          <w:p w:rsidR="00BE4E39" w:rsidRPr="00063242" w:rsidRDefault="00BE4E39" w:rsidP="00063242">
            <w:pPr>
              <w:spacing w:after="120"/>
              <w:jc w:val="left"/>
              <w:rPr>
                <w:rStyle w:val="Code"/>
                <w:lang w:val="bg-BG"/>
              </w:rPr>
            </w:pPr>
            <w:r w:rsidRPr="00063242">
              <w:rPr>
                <w:rStyle w:val="Code"/>
                <w:lang w:val="bg-BG"/>
              </w:rPr>
              <w:t>41</w:t>
            </w:r>
          </w:p>
          <w:p w:rsidR="00BE4E39" w:rsidRPr="00E30FBA" w:rsidRDefault="00BE4E39" w:rsidP="00063242">
            <w:pPr>
              <w:spacing w:after="120"/>
              <w:jc w:val="left"/>
              <w:rPr>
                <w:rFonts w:ascii="Consolas" w:hAnsi="Consolas" w:cs="Consolas"/>
                <w:noProof/>
                <w:highlight w:val="yellow"/>
              </w:rPr>
            </w:pPr>
            <w:r w:rsidRPr="00063242">
              <w:rPr>
                <w:rStyle w:val="Code"/>
                <w:lang w:val="bg-BG"/>
              </w:rPr>
              <w:t>43</w:t>
            </w:r>
          </w:p>
        </w:tc>
      </w:tr>
      <w:tr w:rsidR="00BE4E39" w:rsidRPr="00E30FBA" w:rsidTr="00C9276B">
        <w:tc>
          <w:tcPr>
            <w:tcW w:w="5387" w:type="dxa"/>
            <w:vAlign w:val="center"/>
          </w:tcPr>
          <w:p w:rsidR="00BE4E39" w:rsidRPr="00327D7F" w:rsidRDefault="00BE4E39" w:rsidP="00C9276B">
            <w:pPr>
              <w:spacing w:after="120"/>
              <w:jc w:val="left"/>
              <w:rPr>
                <w:b/>
              </w:rPr>
            </w:pPr>
            <w:r w:rsidRPr="00327D7F">
              <w:rPr>
                <w:b/>
              </w:rPr>
              <w:lastRenderedPageBreak/>
              <w:t>Вход</w:t>
            </w:r>
          </w:p>
        </w:tc>
        <w:tc>
          <w:tcPr>
            <w:tcW w:w="5386" w:type="dxa"/>
            <w:vAlign w:val="center"/>
          </w:tcPr>
          <w:p w:rsidR="00BE4E39" w:rsidRPr="00327D7F" w:rsidRDefault="00BE4E39" w:rsidP="00C9276B">
            <w:pPr>
              <w:spacing w:after="120"/>
              <w:jc w:val="left"/>
              <w:rPr>
                <w:b/>
              </w:rPr>
            </w:pPr>
            <w:r w:rsidRPr="00327D7F">
              <w:rPr>
                <w:b/>
              </w:rPr>
              <w:t>Изход</w:t>
            </w:r>
          </w:p>
        </w:tc>
      </w:tr>
      <w:tr w:rsidR="00BE4E39" w:rsidRPr="00E30FBA" w:rsidTr="001F0656">
        <w:tc>
          <w:tcPr>
            <w:tcW w:w="5387" w:type="dxa"/>
          </w:tcPr>
          <w:p w:rsidR="00BE4E39" w:rsidRPr="00434772" w:rsidRDefault="00BE4E39" w:rsidP="00434772">
            <w:pPr>
              <w:spacing w:after="120"/>
              <w:jc w:val="left"/>
              <w:rPr>
                <w:rStyle w:val="Code"/>
              </w:rPr>
            </w:pPr>
            <w:r w:rsidRPr="00434772">
              <w:rPr>
                <w:rStyle w:val="Code"/>
              </w:rPr>
              <w:t>495</w:t>
            </w:r>
          </w:p>
          <w:p w:rsidR="00BE4E39" w:rsidRPr="00434772" w:rsidRDefault="00BE4E39" w:rsidP="00434772">
            <w:pPr>
              <w:spacing w:after="120"/>
              <w:jc w:val="left"/>
              <w:rPr>
                <w:rStyle w:val="Code"/>
              </w:rPr>
            </w:pPr>
            <w:r w:rsidRPr="00434772">
              <w:rPr>
                <w:rStyle w:val="Code"/>
              </w:rPr>
              <w:t>contains 871</w:t>
            </w:r>
          </w:p>
          <w:p w:rsidR="00BE4E39" w:rsidRPr="00434772" w:rsidRDefault="00BE4E39" w:rsidP="00434772">
            <w:pPr>
              <w:spacing w:after="120"/>
              <w:jc w:val="left"/>
              <w:rPr>
                <w:rStyle w:val="Code"/>
              </w:rPr>
            </w:pPr>
            <w:r w:rsidRPr="00434772">
              <w:rPr>
                <w:rStyle w:val="Code"/>
              </w:rPr>
              <w:t>contains 578</w:t>
            </w:r>
          </w:p>
          <w:p w:rsidR="00BE4E39" w:rsidRPr="00434772" w:rsidRDefault="00BE4E39" w:rsidP="00434772">
            <w:pPr>
              <w:spacing w:after="120"/>
              <w:jc w:val="left"/>
              <w:rPr>
                <w:rStyle w:val="Code"/>
              </w:rPr>
            </w:pPr>
            <w:r w:rsidRPr="00434772">
              <w:rPr>
                <w:rStyle w:val="Code"/>
              </w:rPr>
              <w:t>add 851 501</w:t>
            </w:r>
          </w:p>
          <w:p w:rsidR="00BE4E39" w:rsidRPr="00434772" w:rsidRDefault="00BE4E39" w:rsidP="00434772">
            <w:pPr>
              <w:spacing w:after="120"/>
              <w:jc w:val="left"/>
              <w:rPr>
                <w:rStyle w:val="Code"/>
              </w:rPr>
            </w:pPr>
            <w:r w:rsidRPr="00434772">
              <w:rPr>
                <w:rStyle w:val="Code"/>
              </w:rPr>
              <w:t>contains 668</w:t>
            </w:r>
          </w:p>
          <w:p w:rsidR="00BE4E39" w:rsidRPr="00434772" w:rsidRDefault="00BE4E39" w:rsidP="00434772">
            <w:pPr>
              <w:spacing w:after="120"/>
              <w:jc w:val="left"/>
              <w:rPr>
                <w:rStyle w:val="Code"/>
              </w:rPr>
            </w:pPr>
            <w:r w:rsidRPr="00434772">
              <w:rPr>
                <w:rStyle w:val="Code"/>
              </w:rPr>
              <w:t>add 230 19</w:t>
            </w:r>
          </w:p>
          <w:p w:rsidR="00BE4E39" w:rsidRPr="00434772" w:rsidRDefault="00BE4E39" w:rsidP="00434772">
            <w:pPr>
              <w:spacing w:after="120"/>
              <w:jc w:val="left"/>
              <w:rPr>
                <w:rStyle w:val="Code"/>
              </w:rPr>
            </w:pPr>
            <w:r w:rsidRPr="00434772">
              <w:rPr>
                <w:rStyle w:val="Code"/>
              </w:rPr>
              <w:t>values 924</w:t>
            </w:r>
          </w:p>
          <w:p w:rsidR="00BE4E39" w:rsidRPr="00434772" w:rsidRDefault="00BE4E39" w:rsidP="00434772">
            <w:pPr>
              <w:spacing w:after="120"/>
              <w:jc w:val="left"/>
              <w:rPr>
                <w:rStyle w:val="Code"/>
              </w:rPr>
            </w:pPr>
            <w:r w:rsidRPr="00434772">
              <w:rPr>
                <w:rStyle w:val="Code"/>
              </w:rPr>
              <w:t>add 308 73</w:t>
            </w:r>
          </w:p>
          <w:p w:rsidR="00BE4E39" w:rsidRPr="00434772" w:rsidRDefault="00BE4E39" w:rsidP="00434772">
            <w:pPr>
              <w:spacing w:after="120"/>
              <w:jc w:val="left"/>
              <w:rPr>
                <w:rStyle w:val="Code"/>
              </w:rPr>
            </w:pPr>
            <w:r w:rsidRPr="00434772">
              <w:rPr>
                <w:rStyle w:val="Code"/>
              </w:rPr>
              <w:t>values 353</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880 330</w:t>
            </w:r>
          </w:p>
          <w:p w:rsidR="00BE4E39" w:rsidRPr="00434772" w:rsidRDefault="00BE4E39" w:rsidP="00434772">
            <w:pPr>
              <w:spacing w:after="120"/>
              <w:jc w:val="left"/>
              <w:rPr>
                <w:rStyle w:val="Code"/>
              </w:rPr>
            </w:pPr>
            <w:r w:rsidRPr="00434772">
              <w:rPr>
                <w:rStyle w:val="Code"/>
              </w:rPr>
              <w:t>contains 36</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554</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891</w:t>
            </w:r>
          </w:p>
          <w:p w:rsidR="00BE4E39" w:rsidRPr="00434772" w:rsidRDefault="00BE4E39" w:rsidP="00434772">
            <w:pPr>
              <w:spacing w:after="120"/>
              <w:jc w:val="left"/>
              <w:rPr>
                <w:rStyle w:val="Code"/>
              </w:rPr>
            </w:pPr>
            <w:r w:rsidRPr="00434772">
              <w:rPr>
                <w:rStyle w:val="Code"/>
              </w:rPr>
              <w:t>contains 543</w:t>
            </w:r>
          </w:p>
          <w:p w:rsidR="00BE4E39" w:rsidRPr="00434772" w:rsidRDefault="00BE4E39" w:rsidP="00434772">
            <w:pPr>
              <w:spacing w:after="120"/>
              <w:jc w:val="left"/>
              <w:rPr>
                <w:rStyle w:val="Code"/>
              </w:rPr>
            </w:pPr>
            <w:r w:rsidRPr="00434772">
              <w:rPr>
                <w:rStyle w:val="Code"/>
              </w:rPr>
              <w:t>contains 857</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343</w:t>
            </w:r>
          </w:p>
          <w:p w:rsidR="00BE4E39" w:rsidRPr="00434772" w:rsidRDefault="00BE4E39" w:rsidP="00434772">
            <w:pPr>
              <w:spacing w:after="120"/>
              <w:jc w:val="left"/>
              <w:rPr>
                <w:rStyle w:val="Code"/>
              </w:rPr>
            </w:pPr>
            <w:r w:rsidRPr="00434772">
              <w:rPr>
                <w:rStyle w:val="Code"/>
              </w:rPr>
              <w:t>contains 947</w:t>
            </w:r>
          </w:p>
          <w:p w:rsidR="00BE4E39" w:rsidRPr="00434772" w:rsidRDefault="00BE4E39" w:rsidP="00434772">
            <w:pPr>
              <w:spacing w:after="120"/>
              <w:jc w:val="left"/>
              <w:rPr>
                <w:rStyle w:val="Code"/>
              </w:rPr>
            </w:pPr>
            <w:r w:rsidRPr="00434772">
              <w:rPr>
                <w:rStyle w:val="Code"/>
              </w:rPr>
              <w:t>add 226 131</w:t>
            </w:r>
          </w:p>
          <w:p w:rsidR="00BE4E39" w:rsidRPr="00434772" w:rsidRDefault="00BE4E39" w:rsidP="00434772">
            <w:pPr>
              <w:spacing w:after="120"/>
              <w:jc w:val="left"/>
              <w:rPr>
                <w:rStyle w:val="Code"/>
              </w:rPr>
            </w:pPr>
            <w:r w:rsidRPr="00434772">
              <w:rPr>
                <w:rStyle w:val="Code"/>
              </w:rPr>
              <w:t>contains 145</w:t>
            </w:r>
          </w:p>
          <w:p w:rsidR="00BE4E39" w:rsidRPr="00434772" w:rsidRDefault="00BE4E39" w:rsidP="00434772">
            <w:pPr>
              <w:spacing w:after="120"/>
              <w:jc w:val="left"/>
              <w:rPr>
                <w:rStyle w:val="Code"/>
              </w:rPr>
            </w:pPr>
            <w:r w:rsidRPr="00434772">
              <w:rPr>
                <w:rStyle w:val="Code"/>
              </w:rPr>
              <w:lastRenderedPageBreak/>
              <w:t>add 167 634</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610 355</w:t>
            </w:r>
          </w:p>
          <w:p w:rsidR="00BE4E39" w:rsidRPr="00434772" w:rsidRDefault="00BE4E39" w:rsidP="00434772">
            <w:pPr>
              <w:spacing w:after="120"/>
              <w:jc w:val="left"/>
              <w:rPr>
                <w:rStyle w:val="Code"/>
              </w:rPr>
            </w:pPr>
            <w:r w:rsidRPr="00434772">
              <w:rPr>
                <w:rStyle w:val="Code"/>
              </w:rPr>
              <w:t>contains 13</w:t>
            </w:r>
          </w:p>
          <w:p w:rsidR="00BE4E39" w:rsidRPr="00434772" w:rsidRDefault="00BE4E39" w:rsidP="00434772">
            <w:pPr>
              <w:spacing w:after="120"/>
              <w:jc w:val="left"/>
              <w:rPr>
                <w:rStyle w:val="Code"/>
              </w:rPr>
            </w:pPr>
            <w:r w:rsidRPr="00434772">
              <w:rPr>
                <w:rStyle w:val="Code"/>
              </w:rPr>
              <w:t>contains 990</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995 591</w:t>
            </w:r>
          </w:p>
          <w:p w:rsidR="00BE4E39" w:rsidRPr="00434772" w:rsidRDefault="00BE4E39" w:rsidP="00434772">
            <w:pPr>
              <w:spacing w:after="120"/>
              <w:jc w:val="left"/>
              <w:rPr>
                <w:rStyle w:val="Code"/>
              </w:rPr>
            </w:pPr>
            <w:r w:rsidRPr="00434772">
              <w:rPr>
                <w:rStyle w:val="Code"/>
              </w:rPr>
              <w:t>contains 64</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339</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161</w:t>
            </w:r>
          </w:p>
          <w:p w:rsidR="00BE4E39" w:rsidRPr="00434772" w:rsidRDefault="00BE4E39" w:rsidP="00434772">
            <w:pPr>
              <w:spacing w:after="120"/>
              <w:jc w:val="left"/>
              <w:rPr>
                <w:rStyle w:val="Code"/>
              </w:rPr>
            </w:pPr>
            <w:r w:rsidRPr="00434772">
              <w:rPr>
                <w:rStyle w:val="Code"/>
              </w:rPr>
              <w:t>contains 637</w:t>
            </w:r>
          </w:p>
          <w:p w:rsidR="00BE4E39" w:rsidRPr="00434772" w:rsidRDefault="00BE4E39" w:rsidP="00434772">
            <w:pPr>
              <w:spacing w:after="120"/>
              <w:jc w:val="left"/>
              <w:rPr>
                <w:rStyle w:val="Code"/>
              </w:rPr>
            </w:pPr>
            <w:r w:rsidRPr="00434772">
              <w:rPr>
                <w:rStyle w:val="Code"/>
              </w:rPr>
              <w:t>contains 197</w:t>
            </w:r>
          </w:p>
          <w:p w:rsidR="00BE4E39" w:rsidRPr="00434772" w:rsidRDefault="00BE4E39" w:rsidP="00434772">
            <w:pPr>
              <w:spacing w:after="120"/>
              <w:jc w:val="left"/>
              <w:rPr>
                <w:rStyle w:val="Code"/>
              </w:rPr>
            </w:pPr>
            <w:r w:rsidRPr="00434772">
              <w:rPr>
                <w:rStyle w:val="Code"/>
              </w:rPr>
              <w:t>values 749</w:t>
            </w:r>
          </w:p>
          <w:p w:rsidR="00BE4E39" w:rsidRPr="00434772" w:rsidRDefault="00BE4E39" w:rsidP="00434772">
            <w:pPr>
              <w:spacing w:after="120"/>
              <w:jc w:val="left"/>
              <w:rPr>
                <w:rStyle w:val="Code"/>
              </w:rPr>
            </w:pPr>
            <w:r w:rsidRPr="00434772">
              <w:rPr>
                <w:rStyle w:val="Code"/>
              </w:rPr>
              <w:t>values 419</w:t>
            </w:r>
          </w:p>
          <w:p w:rsidR="00BE4E39" w:rsidRPr="00434772" w:rsidRDefault="00BE4E39" w:rsidP="00434772">
            <w:pPr>
              <w:spacing w:after="120"/>
              <w:jc w:val="left"/>
              <w:rPr>
                <w:rStyle w:val="Code"/>
              </w:rPr>
            </w:pPr>
            <w:r w:rsidRPr="00434772">
              <w:rPr>
                <w:rStyle w:val="Code"/>
              </w:rPr>
              <w:t>values 92</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185 898</w:t>
            </w:r>
          </w:p>
          <w:p w:rsidR="00BE4E39" w:rsidRPr="00434772" w:rsidRDefault="00BE4E39" w:rsidP="00434772">
            <w:pPr>
              <w:spacing w:after="120"/>
              <w:jc w:val="left"/>
              <w:rPr>
                <w:rStyle w:val="Code"/>
              </w:rPr>
            </w:pPr>
            <w:r w:rsidRPr="00434772">
              <w:rPr>
                <w:rStyle w:val="Code"/>
              </w:rPr>
              <w:t>contains 998</w:t>
            </w:r>
          </w:p>
          <w:p w:rsidR="00BE4E39" w:rsidRPr="00434772" w:rsidRDefault="00BE4E39" w:rsidP="00434772">
            <w:pPr>
              <w:spacing w:after="120"/>
              <w:jc w:val="left"/>
              <w:rPr>
                <w:rStyle w:val="Code"/>
              </w:rPr>
            </w:pPr>
            <w:r w:rsidRPr="00434772">
              <w:rPr>
                <w:rStyle w:val="Code"/>
              </w:rPr>
              <w:t>contains 840</w:t>
            </w:r>
          </w:p>
          <w:p w:rsidR="00BE4E39" w:rsidRPr="00434772" w:rsidRDefault="00BE4E39" w:rsidP="00434772">
            <w:pPr>
              <w:spacing w:after="120"/>
              <w:jc w:val="left"/>
              <w:rPr>
                <w:rStyle w:val="Code"/>
              </w:rPr>
            </w:pPr>
            <w:r w:rsidRPr="00434772">
              <w:rPr>
                <w:rStyle w:val="Code"/>
              </w:rPr>
              <w:t>values 164</w:t>
            </w:r>
          </w:p>
          <w:p w:rsidR="00BE4E39" w:rsidRPr="00434772" w:rsidRDefault="00BE4E39" w:rsidP="00434772">
            <w:pPr>
              <w:spacing w:after="120"/>
              <w:jc w:val="left"/>
              <w:rPr>
                <w:rStyle w:val="Code"/>
              </w:rPr>
            </w:pPr>
            <w:r w:rsidRPr="00434772">
              <w:rPr>
                <w:rStyle w:val="Code"/>
              </w:rPr>
              <w:t>values 347</w:t>
            </w:r>
          </w:p>
          <w:p w:rsidR="00BE4E39" w:rsidRPr="00434772" w:rsidRDefault="00BE4E39" w:rsidP="00434772">
            <w:pPr>
              <w:spacing w:after="120"/>
              <w:jc w:val="left"/>
              <w:rPr>
                <w:rStyle w:val="Code"/>
              </w:rPr>
            </w:pPr>
            <w:r w:rsidRPr="00434772">
              <w:rPr>
                <w:rStyle w:val="Code"/>
              </w:rPr>
              <w:t>add 434 4</w:t>
            </w:r>
          </w:p>
          <w:p w:rsidR="00BE4E39" w:rsidRPr="00434772" w:rsidRDefault="00BE4E39" w:rsidP="00434772">
            <w:pPr>
              <w:spacing w:after="120"/>
              <w:jc w:val="left"/>
              <w:rPr>
                <w:rStyle w:val="Code"/>
              </w:rPr>
            </w:pPr>
            <w:r w:rsidRPr="00434772">
              <w:rPr>
                <w:rStyle w:val="Code"/>
              </w:rPr>
              <w:t>values 613</w:t>
            </w:r>
          </w:p>
          <w:p w:rsidR="00BE4E39" w:rsidRPr="00434772" w:rsidRDefault="00BE4E39" w:rsidP="00434772">
            <w:pPr>
              <w:spacing w:after="120"/>
              <w:jc w:val="left"/>
              <w:rPr>
                <w:rStyle w:val="Code"/>
              </w:rPr>
            </w:pPr>
            <w:r w:rsidRPr="00434772">
              <w:rPr>
                <w:rStyle w:val="Code"/>
              </w:rPr>
              <w:t>add 863 775</w:t>
            </w:r>
          </w:p>
          <w:p w:rsidR="00BE4E39" w:rsidRPr="00434772" w:rsidRDefault="00BE4E39" w:rsidP="00434772">
            <w:pPr>
              <w:spacing w:after="120"/>
              <w:jc w:val="left"/>
              <w:rPr>
                <w:rStyle w:val="Code"/>
              </w:rPr>
            </w:pPr>
            <w:r w:rsidRPr="00434772">
              <w:rPr>
                <w:rStyle w:val="Code"/>
              </w:rPr>
              <w:t>values 308</w:t>
            </w:r>
          </w:p>
          <w:p w:rsidR="00BE4E39" w:rsidRPr="00434772" w:rsidRDefault="00BE4E39" w:rsidP="00434772">
            <w:pPr>
              <w:spacing w:after="120"/>
              <w:jc w:val="left"/>
              <w:rPr>
                <w:rStyle w:val="Code"/>
              </w:rPr>
            </w:pPr>
            <w:r w:rsidRPr="00434772">
              <w:rPr>
                <w:rStyle w:val="Code"/>
              </w:rPr>
              <w:t>contains 965</w:t>
            </w:r>
          </w:p>
          <w:p w:rsidR="00BE4E39" w:rsidRPr="00434772" w:rsidRDefault="00BE4E39" w:rsidP="00434772">
            <w:pPr>
              <w:spacing w:after="120"/>
              <w:jc w:val="left"/>
              <w:rPr>
                <w:rStyle w:val="Code"/>
              </w:rPr>
            </w:pPr>
            <w:r w:rsidRPr="00434772">
              <w:rPr>
                <w:rStyle w:val="Code"/>
              </w:rPr>
              <w:t>values 718</w:t>
            </w:r>
          </w:p>
          <w:p w:rsidR="00BE4E39" w:rsidRPr="00434772" w:rsidRDefault="00BE4E39" w:rsidP="00434772">
            <w:pPr>
              <w:spacing w:after="120"/>
              <w:jc w:val="left"/>
              <w:rPr>
                <w:rStyle w:val="Code"/>
              </w:rPr>
            </w:pPr>
            <w:r w:rsidRPr="00434772">
              <w:rPr>
                <w:rStyle w:val="Code"/>
              </w:rPr>
              <w:t>add 816 822</w:t>
            </w:r>
          </w:p>
          <w:p w:rsidR="00BE4E39" w:rsidRPr="00434772" w:rsidRDefault="00BE4E39" w:rsidP="00434772">
            <w:pPr>
              <w:spacing w:after="120"/>
              <w:jc w:val="left"/>
              <w:rPr>
                <w:rStyle w:val="Code"/>
              </w:rPr>
            </w:pPr>
            <w:r w:rsidRPr="00434772">
              <w:rPr>
                <w:rStyle w:val="Code"/>
              </w:rPr>
              <w:t>add 555 593</w:t>
            </w:r>
          </w:p>
          <w:p w:rsidR="00BE4E39" w:rsidRPr="00434772" w:rsidRDefault="00BE4E39" w:rsidP="00434772">
            <w:pPr>
              <w:spacing w:after="120"/>
              <w:jc w:val="left"/>
              <w:rPr>
                <w:rStyle w:val="Code"/>
              </w:rPr>
            </w:pPr>
            <w:r w:rsidRPr="00434772">
              <w:rPr>
                <w:rStyle w:val="Code"/>
              </w:rPr>
              <w:t>add 498 160</w:t>
            </w:r>
          </w:p>
          <w:p w:rsidR="00BE4E39" w:rsidRPr="00434772" w:rsidRDefault="00BE4E39" w:rsidP="00434772">
            <w:pPr>
              <w:spacing w:after="120"/>
              <w:jc w:val="left"/>
              <w:rPr>
                <w:rStyle w:val="Code"/>
              </w:rPr>
            </w:pPr>
            <w:r w:rsidRPr="00434772">
              <w:rPr>
                <w:rStyle w:val="Code"/>
              </w:rPr>
              <w:t>values 171</w:t>
            </w:r>
          </w:p>
          <w:p w:rsidR="00BE4E39" w:rsidRPr="00434772" w:rsidRDefault="00BE4E39" w:rsidP="00434772">
            <w:pPr>
              <w:spacing w:after="120"/>
              <w:jc w:val="left"/>
              <w:rPr>
                <w:rStyle w:val="Code"/>
              </w:rPr>
            </w:pPr>
            <w:r w:rsidRPr="00434772">
              <w:rPr>
                <w:rStyle w:val="Code"/>
              </w:rPr>
              <w:t>contains 803</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572</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262</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78</w:t>
            </w:r>
          </w:p>
          <w:p w:rsidR="00BE4E39" w:rsidRPr="00434772" w:rsidRDefault="00BE4E39" w:rsidP="00434772">
            <w:pPr>
              <w:spacing w:after="120"/>
              <w:jc w:val="left"/>
              <w:rPr>
                <w:rStyle w:val="Code"/>
              </w:rPr>
            </w:pPr>
            <w:r w:rsidRPr="00434772">
              <w:rPr>
                <w:rStyle w:val="Code"/>
              </w:rPr>
              <w:t>add 979 135</w:t>
            </w:r>
          </w:p>
          <w:p w:rsidR="00BE4E39" w:rsidRPr="00434772" w:rsidRDefault="00BE4E39" w:rsidP="00434772">
            <w:pPr>
              <w:spacing w:after="120"/>
              <w:jc w:val="left"/>
              <w:rPr>
                <w:rStyle w:val="Code"/>
              </w:rPr>
            </w:pPr>
            <w:r w:rsidRPr="00434772">
              <w:rPr>
                <w:rStyle w:val="Code"/>
              </w:rPr>
              <w:lastRenderedPageBreak/>
              <w:t>contains 556</w:t>
            </w:r>
          </w:p>
          <w:p w:rsidR="00BE4E39" w:rsidRPr="00434772" w:rsidRDefault="00BE4E39" w:rsidP="00434772">
            <w:pPr>
              <w:spacing w:after="120"/>
              <w:jc w:val="left"/>
              <w:rPr>
                <w:rStyle w:val="Code"/>
              </w:rPr>
            </w:pPr>
            <w:r w:rsidRPr="00434772">
              <w:rPr>
                <w:rStyle w:val="Code"/>
              </w:rPr>
              <w:t>add 337 44</w:t>
            </w:r>
          </w:p>
          <w:p w:rsidR="00BE4E39" w:rsidRPr="00434772" w:rsidRDefault="00BE4E39" w:rsidP="00434772">
            <w:pPr>
              <w:spacing w:after="120"/>
              <w:jc w:val="left"/>
              <w:rPr>
                <w:rStyle w:val="Code"/>
              </w:rPr>
            </w:pPr>
            <w:r w:rsidRPr="00434772">
              <w:rPr>
                <w:rStyle w:val="Code"/>
              </w:rPr>
              <w:t>contains 219</w:t>
            </w:r>
          </w:p>
          <w:p w:rsidR="00BE4E39" w:rsidRPr="00434772" w:rsidRDefault="00BE4E39" w:rsidP="00434772">
            <w:pPr>
              <w:spacing w:after="120"/>
              <w:jc w:val="left"/>
              <w:rPr>
                <w:rStyle w:val="Code"/>
              </w:rPr>
            </w:pPr>
            <w:r w:rsidRPr="00434772">
              <w:rPr>
                <w:rStyle w:val="Code"/>
              </w:rPr>
              <w:t>values 817</w:t>
            </w:r>
          </w:p>
          <w:p w:rsidR="00BE4E39" w:rsidRPr="00434772" w:rsidRDefault="00BE4E39" w:rsidP="00434772">
            <w:pPr>
              <w:spacing w:after="120"/>
              <w:jc w:val="left"/>
              <w:rPr>
                <w:rStyle w:val="Code"/>
              </w:rPr>
            </w:pPr>
            <w:r w:rsidRPr="00434772">
              <w:rPr>
                <w:rStyle w:val="Code"/>
              </w:rPr>
              <w:t>values 713</w:t>
            </w:r>
          </w:p>
          <w:p w:rsidR="00BE4E39" w:rsidRPr="00434772" w:rsidRDefault="00BE4E39" w:rsidP="00434772">
            <w:pPr>
              <w:spacing w:after="120"/>
              <w:jc w:val="left"/>
              <w:rPr>
                <w:rStyle w:val="Code"/>
              </w:rPr>
            </w:pPr>
            <w:r w:rsidRPr="00434772">
              <w:rPr>
                <w:rStyle w:val="Code"/>
              </w:rPr>
              <w:t>add 626 609</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625 273</w:t>
            </w:r>
          </w:p>
          <w:p w:rsidR="00BE4E39" w:rsidRPr="00434772" w:rsidRDefault="00BE4E39" w:rsidP="00434772">
            <w:pPr>
              <w:spacing w:after="120"/>
              <w:jc w:val="left"/>
              <w:rPr>
                <w:rStyle w:val="Code"/>
              </w:rPr>
            </w:pPr>
            <w:r w:rsidRPr="00434772">
              <w:rPr>
                <w:rStyle w:val="Code"/>
              </w:rPr>
              <w:t>add 698 994</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882</w:t>
            </w:r>
          </w:p>
          <w:p w:rsidR="00BE4E39" w:rsidRPr="00434772" w:rsidRDefault="00BE4E39" w:rsidP="00434772">
            <w:pPr>
              <w:spacing w:after="120"/>
              <w:jc w:val="left"/>
              <w:rPr>
                <w:rStyle w:val="Code"/>
              </w:rPr>
            </w:pPr>
            <w:r w:rsidRPr="00434772">
              <w:rPr>
                <w:rStyle w:val="Code"/>
              </w:rPr>
              <w:t>add 850 857</w:t>
            </w:r>
          </w:p>
          <w:p w:rsidR="00BE4E39" w:rsidRPr="00434772" w:rsidRDefault="00BE4E39" w:rsidP="00434772">
            <w:pPr>
              <w:spacing w:after="120"/>
              <w:jc w:val="left"/>
              <w:rPr>
                <w:rStyle w:val="Code"/>
              </w:rPr>
            </w:pPr>
            <w:r w:rsidRPr="00434772">
              <w:rPr>
                <w:rStyle w:val="Code"/>
              </w:rPr>
              <w:t>contains 644</w:t>
            </w:r>
          </w:p>
          <w:p w:rsidR="00BE4E39" w:rsidRPr="00434772" w:rsidRDefault="00BE4E39" w:rsidP="00434772">
            <w:pPr>
              <w:spacing w:after="120"/>
              <w:jc w:val="left"/>
              <w:rPr>
                <w:rStyle w:val="Code"/>
              </w:rPr>
            </w:pPr>
            <w:r w:rsidRPr="00434772">
              <w:rPr>
                <w:rStyle w:val="Code"/>
              </w:rPr>
              <w:t>add 147 622</w:t>
            </w:r>
          </w:p>
          <w:p w:rsidR="00BE4E39" w:rsidRPr="00434772" w:rsidRDefault="00BE4E39" w:rsidP="00434772">
            <w:pPr>
              <w:spacing w:after="120"/>
              <w:jc w:val="left"/>
              <w:rPr>
                <w:rStyle w:val="Code"/>
              </w:rPr>
            </w:pPr>
            <w:r w:rsidRPr="00434772">
              <w:rPr>
                <w:rStyle w:val="Code"/>
              </w:rPr>
              <w:t>values 105</w:t>
            </w:r>
          </w:p>
          <w:p w:rsidR="00BE4E39" w:rsidRPr="00434772" w:rsidRDefault="00BE4E39" w:rsidP="00434772">
            <w:pPr>
              <w:spacing w:after="120"/>
              <w:jc w:val="left"/>
              <w:rPr>
                <w:rStyle w:val="Code"/>
              </w:rPr>
            </w:pPr>
            <w:r w:rsidRPr="00434772">
              <w:rPr>
                <w:rStyle w:val="Code"/>
              </w:rPr>
              <w:t>add 37 95</w:t>
            </w:r>
          </w:p>
          <w:p w:rsidR="00BE4E39" w:rsidRPr="00434772" w:rsidRDefault="00BE4E39" w:rsidP="00434772">
            <w:pPr>
              <w:spacing w:after="120"/>
              <w:jc w:val="left"/>
              <w:rPr>
                <w:rStyle w:val="Code"/>
              </w:rPr>
            </w:pPr>
            <w:r w:rsidRPr="00434772">
              <w:rPr>
                <w:rStyle w:val="Code"/>
              </w:rPr>
              <w:t>add 115 124</w:t>
            </w:r>
          </w:p>
          <w:p w:rsidR="00BE4E39" w:rsidRPr="00434772" w:rsidRDefault="00BE4E39" w:rsidP="00434772">
            <w:pPr>
              <w:spacing w:after="120"/>
              <w:jc w:val="left"/>
              <w:rPr>
                <w:rStyle w:val="Code"/>
              </w:rPr>
            </w:pPr>
            <w:r w:rsidRPr="00434772">
              <w:rPr>
                <w:rStyle w:val="Code"/>
              </w:rPr>
              <w:t>values 674</w:t>
            </w:r>
          </w:p>
          <w:p w:rsidR="00BE4E39" w:rsidRPr="00434772" w:rsidRDefault="00BE4E39" w:rsidP="00434772">
            <w:pPr>
              <w:spacing w:after="120"/>
              <w:jc w:val="left"/>
              <w:rPr>
                <w:rStyle w:val="Code"/>
              </w:rPr>
            </w:pPr>
            <w:r w:rsidRPr="00434772">
              <w:rPr>
                <w:rStyle w:val="Code"/>
              </w:rPr>
              <w:t>values 512</w:t>
            </w:r>
          </w:p>
          <w:p w:rsidR="00BE4E39" w:rsidRPr="00434772" w:rsidRDefault="00BE4E39" w:rsidP="00434772">
            <w:pPr>
              <w:spacing w:after="120"/>
              <w:jc w:val="left"/>
              <w:rPr>
                <w:rStyle w:val="Code"/>
              </w:rPr>
            </w:pPr>
            <w:r w:rsidRPr="00434772">
              <w:rPr>
                <w:rStyle w:val="Code"/>
              </w:rPr>
              <w:t>add 555 832</w:t>
            </w:r>
          </w:p>
          <w:p w:rsidR="00BE4E39" w:rsidRPr="00434772" w:rsidRDefault="00BE4E39" w:rsidP="00434772">
            <w:pPr>
              <w:spacing w:after="120"/>
              <w:jc w:val="left"/>
              <w:rPr>
                <w:rStyle w:val="Code"/>
              </w:rPr>
            </w:pPr>
            <w:r w:rsidRPr="00434772">
              <w:rPr>
                <w:rStyle w:val="Code"/>
              </w:rPr>
              <w:t>add 957 119</w:t>
            </w:r>
          </w:p>
          <w:p w:rsidR="00BE4E39" w:rsidRPr="00434772" w:rsidRDefault="00BE4E39" w:rsidP="00434772">
            <w:pPr>
              <w:spacing w:after="120"/>
              <w:jc w:val="left"/>
              <w:rPr>
                <w:rStyle w:val="Code"/>
              </w:rPr>
            </w:pPr>
            <w:r w:rsidRPr="00434772">
              <w:rPr>
                <w:rStyle w:val="Code"/>
              </w:rPr>
              <w:t>values 805</w:t>
            </w:r>
          </w:p>
          <w:p w:rsidR="00BE4E39" w:rsidRPr="00434772" w:rsidRDefault="00BE4E39" w:rsidP="00434772">
            <w:pPr>
              <w:spacing w:after="120"/>
              <w:jc w:val="left"/>
              <w:rPr>
                <w:rStyle w:val="Code"/>
              </w:rPr>
            </w:pPr>
            <w:r w:rsidRPr="00434772">
              <w:rPr>
                <w:rStyle w:val="Code"/>
              </w:rPr>
              <w:t>add 280 140</w:t>
            </w:r>
          </w:p>
          <w:p w:rsidR="00BE4E39" w:rsidRPr="00434772" w:rsidRDefault="00BE4E39" w:rsidP="00434772">
            <w:pPr>
              <w:spacing w:after="120"/>
              <w:jc w:val="left"/>
              <w:rPr>
                <w:rStyle w:val="Code"/>
              </w:rPr>
            </w:pPr>
            <w:r w:rsidRPr="00434772">
              <w:rPr>
                <w:rStyle w:val="Code"/>
              </w:rPr>
              <w:t>add 976 180</w:t>
            </w:r>
          </w:p>
          <w:p w:rsidR="00BE4E39" w:rsidRPr="00434772" w:rsidRDefault="00BE4E39" w:rsidP="00434772">
            <w:pPr>
              <w:spacing w:after="120"/>
              <w:jc w:val="left"/>
              <w:rPr>
                <w:rStyle w:val="Code"/>
              </w:rPr>
            </w:pPr>
            <w:r w:rsidRPr="00434772">
              <w:rPr>
                <w:rStyle w:val="Code"/>
              </w:rPr>
              <w:t>add 194 857</w:t>
            </w:r>
          </w:p>
          <w:p w:rsidR="00BE4E39" w:rsidRPr="00434772" w:rsidRDefault="00BE4E39" w:rsidP="00434772">
            <w:pPr>
              <w:spacing w:after="120"/>
              <w:jc w:val="left"/>
              <w:rPr>
                <w:rStyle w:val="Code"/>
              </w:rPr>
            </w:pPr>
            <w:r w:rsidRPr="00434772">
              <w:rPr>
                <w:rStyle w:val="Code"/>
              </w:rPr>
              <w:t>contains 299</w:t>
            </w:r>
          </w:p>
          <w:p w:rsidR="00BE4E39" w:rsidRPr="00434772" w:rsidRDefault="00BE4E39" w:rsidP="00434772">
            <w:pPr>
              <w:spacing w:after="120"/>
              <w:jc w:val="left"/>
              <w:rPr>
                <w:rStyle w:val="Code"/>
              </w:rPr>
            </w:pPr>
            <w:r w:rsidRPr="00434772">
              <w:rPr>
                <w:rStyle w:val="Code"/>
              </w:rPr>
              <w:t>contains 624</w:t>
            </w:r>
          </w:p>
          <w:p w:rsidR="00BE4E39" w:rsidRPr="00434772" w:rsidRDefault="00BE4E39" w:rsidP="00434772">
            <w:pPr>
              <w:spacing w:after="120"/>
              <w:jc w:val="left"/>
              <w:rPr>
                <w:rStyle w:val="Code"/>
              </w:rPr>
            </w:pPr>
            <w:r w:rsidRPr="00434772">
              <w:rPr>
                <w:rStyle w:val="Code"/>
              </w:rPr>
              <w:t>add 173 520</w:t>
            </w:r>
          </w:p>
          <w:p w:rsidR="00BE4E39" w:rsidRPr="00434772" w:rsidRDefault="00BE4E39" w:rsidP="00434772">
            <w:pPr>
              <w:spacing w:after="120"/>
              <w:jc w:val="left"/>
              <w:rPr>
                <w:rStyle w:val="Code"/>
              </w:rPr>
            </w:pPr>
            <w:r w:rsidRPr="00434772">
              <w:rPr>
                <w:rStyle w:val="Code"/>
              </w:rPr>
              <w:t>contains 267</w:t>
            </w:r>
          </w:p>
          <w:p w:rsidR="00BE4E39" w:rsidRPr="00434772" w:rsidRDefault="00BE4E39" w:rsidP="00434772">
            <w:pPr>
              <w:spacing w:after="120"/>
              <w:jc w:val="left"/>
              <w:rPr>
                <w:rStyle w:val="Code"/>
              </w:rPr>
            </w:pPr>
            <w:r w:rsidRPr="00434772">
              <w:rPr>
                <w:rStyle w:val="Code"/>
              </w:rPr>
              <w:t>add 464 157</w:t>
            </w:r>
          </w:p>
          <w:p w:rsidR="00BE4E39" w:rsidRPr="00434772" w:rsidRDefault="00BE4E39" w:rsidP="00434772">
            <w:pPr>
              <w:spacing w:after="120"/>
              <w:jc w:val="left"/>
              <w:rPr>
                <w:rStyle w:val="Code"/>
              </w:rPr>
            </w:pPr>
            <w:r w:rsidRPr="00434772">
              <w:rPr>
                <w:rStyle w:val="Code"/>
              </w:rPr>
              <w:t>add 747 319</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702 627</w:t>
            </w:r>
          </w:p>
          <w:p w:rsidR="00BE4E39" w:rsidRPr="00434772" w:rsidRDefault="00BE4E39" w:rsidP="00434772">
            <w:pPr>
              <w:spacing w:after="120"/>
              <w:jc w:val="left"/>
              <w:rPr>
                <w:rStyle w:val="Code"/>
              </w:rPr>
            </w:pPr>
            <w:r w:rsidRPr="00434772">
              <w:rPr>
                <w:rStyle w:val="Code"/>
              </w:rPr>
              <w:t>add 813 745</w:t>
            </w:r>
          </w:p>
          <w:p w:rsidR="00BE4E39" w:rsidRPr="00434772" w:rsidRDefault="00BE4E39" w:rsidP="00434772">
            <w:pPr>
              <w:spacing w:after="120"/>
              <w:jc w:val="left"/>
              <w:rPr>
                <w:rStyle w:val="Code"/>
              </w:rPr>
            </w:pPr>
            <w:r w:rsidRPr="00434772">
              <w:rPr>
                <w:rStyle w:val="Code"/>
              </w:rPr>
              <w:t>contains 317</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563</w:t>
            </w:r>
          </w:p>
          <w:p w:rsidR="00BE4E39" w:rsidRPr="00434772" w:rsidRDefault="00BE4E39" w:rsidP="00434772">
            <w:pPr>
              <w:spacing w:after="120"/>
              <w:jc w:val="left"/>
              <w:rPr>
                <w:rStyle w:val="Code"/>
              </w:rPr>
            </w:pPr>
            <w:r w:rsidRPr="00434772">
              <w:rPr>
                <w:rStyle w:val="Code"/>
              </w:rPr>
              <w:t>values 876</w:t>
            </w:r>
          </w:p>
          <w:p w:rsidR="00BE4E39" w:rsidRPr="00434772" w:rsidRDefault="00BE4E39" w:rsidP="00434772">
            <w:pPr>
              <w:spacing w:after="120"/>
              <w:jc w:val="left"/>
              <w:rPr>
                <w:rStyle w:val="Code"/>
              </w:rPr>
            </w:pPr>
            <w:r w:rsidRPr="00434772">
              <w:rPr>
                <w:rStyle w:val="Code"/>
              </w:rPr>
              <w:t>add 915 6</w:t>
            </w:r>
          </w:p>
          <w:p w:rsidR="00BE4E39" w:rsidRPr="00434772" w:rsidRDefault="00BE4E39" w:rsidP="00434772">
            <w:pPr>
              <w:spacing w:after="120"/>
              <w:jc w:val="left"/>
              <w:rPr>
                <w:rStyle w:val="Code"/>
              </w:rPr>
            </w:pPr>
            <w:r w:rsidRPr="00434772">
              <w:rPr>
                <w:rStyle w:val="Code"/>
              </w:rPr>
              <w:t>values 267</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88</w:t>
            </w:r>
          </w:p>
          <w:p w:rsidR="00BE4E39" w:rsidRPr="00434772" w:rsidRDefault="00BE4E39" w:rsidP="00434772">
            <w:pPr>
              <w:spacing w:after="120"/>
              <w:jc w:val="left"/>
              <w:rPr>
                <w:rStyle w:val="Code"/>
              </w:rPr>
            </w:pPr>
            <w:r w:rsidRPr="00434772">
              <w:rPr>
                <w:rStyle w:val="Code"/>
              </w:rPr>
              <w:lastRenderedPageBreak/>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25</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988</w:t>
            </w:r>
          </w:p>
          <w:p w:rsidR="00BE4E39" w:rsidRPr="00434772" w:rsidRDefault="00BE4E39" w:rsidP="00434772">
            <w:pPr>
              <w:spacing w:after="120"/>
              <w:jc w:val="left"/>
              <w:rPr>
                <w:rStyle w:val="Code"/>
              </w:rPr>
            </w:pPr>
            <w:r w:rsidRPr="00434772">
              <w:rPr>
                <w:rStyle w:val="Code"/>
              </w:rPr>
              <w:t>contains 820</w:t>
            </w:r>
          </w:p>
          <w:p w:rsidR="00BE4E39" w:rsidRPr="00434772" w:rsidRDefault="00BE4E39" w:rsidP="00434772">
            <w:pPr>
              <w:spacing w:after="120"/>
              <w:jc w:val="left"/>
              <w:rPr>
                <w:rStyle w:val="Code"/>
              </w:rPr>
            </w:pPr>
            <w:r w:rsidRPr="00434772">
              <w:rPr>
                <w:rStyle w:val="Code"/>
              </w:rPr>
              <w:t>contains 909</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176</w:t>
            </w:r>
          </w:p>
          <w:p w:rsidR="00BE4E39" w:rsidRPr="00434772" w:rsidRDefault="00BE4E39" w:rsidP="00434772">
            <w:pPr>
              <w:spacing w:after="120"/>
              <w:jc w:val="left"/>
              <w:rPr>
                <w:rStyle w:val="Code"/>
              </w:rPr>
            </w:pPr>
            <w:r w:rsidRPr="00434772">
              <w:rPr>
                <w:rStyle w:val="Code"/>
              </w:rPr>
              <w:t>add 771 773</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555</w:t>
            </w:r>
          </w:p>
          <w:p w:rsidR="00BE4E39" w:rsidRPr="00434772" w:rsidRDefault="00BE4E39" w:rsidP="00434772">
            <w:pPr>
              <w:spacing w:after="120"/>
              <w:jc w:val="left"/>
              <w:rPr>
                <w:rStyle w:val="Code"/>
              </w:rPr>
            </w:pPr>
            <w:r w:rsidRPr="00434772">
              <w:rPr>
                <w:rStyle w:val="Code"/>
              </w:rPr>
              <w:t>contains 206</w:t>
            </w:r>
          </w:p>
          <w:p w:rsidR="00BE4E39" w:rsidRPr="00434772" w:rsidRDefault="00BE4E39" w:rsidP="00434772">
            <w:pPr>
              <w:spacing w:after="120"/>
              <w:jc w:val="left"/>
              <w:rPr>
                <w:rStyle w:val="Code"/>
              </w:rPr>
            </w:pPr>
            <w:r w:rsidRPr="00434772">
              <w:rPr>
                <w:rStyle w:val="Code"/>
              </w:rPr>
              <w:t>add 457 236</w:t>
            </w:r>
          </w:p>
          <w:p w:rsidR="00BE4E39" w:rsidRPr="00434772" w:rsidRDefault="00BE4E39" w:rsidP="00434772">
            <w:pPr>
              <w:spacing w:after="120"/>
              <w:jc w:val="left"/>
              <w:rPr>
                <w:rStyle w:val="Code"/>
              </w:rPr>
            </w:pPr>
            <w:r w:rsidRPr="00434772">
              <w:rPr>
                <w:rStyle w:val="Code"/>
              </w:rPr>
              <w:t>values 313</w:t>
            </w:r>
          </w:p>
          <w:p w:rsidR="00BE4E39" w:rsidRPr="00434772" w:rsidRDefault="00BE4E39" w:rsidP="00434772">
            <w:pPr>
              <w:spacing w:after="120"/>
              <w:jc w:val="left"/>
              <w:rPr>
                <w:rStyle w:val="Code"/>
              </w:rPr>
            </w:pPr>
            <w:r w:rsidRPr="00434772">
              <w:rPr>
                <w:rStyle w:val="Code"/>
              </w:rPr>
              <w:t>values 56</w:t>
            </w:r>
          </w:p>
          <w:p w:rsidR="00BE4E39" w:rsidRPr="00434772" w:rsidRDefault="00BE4E39" w:rsidP="00434772">
            <w:pPr>
              <w:spacing w:after="120"/>
              <w:jc w:val="left"/>
              <w:rPr>
                <w:rStyle w:val="Code"/>
              </w:rPr>
            </w:pPr>
            <w:r w:rsidRPr="00434772">
              <w:rPr>
                <w:rStyle w:val="Code"/>
              </w:rPr>
              <w:t>add 614 246</w:t>
            </w:r>
          </w:p>
          <w:p w:rsidR="00BE4E39" w:rsidRPr="00434772" w:rsidRDefault="00BE4E39" w:rsidP="00434772">
            <w:pPr>
              <w:spacing w:after="120"/>
              <w:jc w:val="left"/>
              <w:rPr>
                <w:rStyle w:val="Code"/>
              </w:rPr>
            </w:pPr>
            <w:r w:rsidRPr="00434772">
              <w:rPr>
                <w:rStyle w:val="Code"/>
              </w:rPr>
              <w:t>contains 372</w:t>
            </w:r>
          </w:p>
          <w:p w:rsidR="00BE4E39" w:rsidRPr="00434772" w:rsidRDefault="00BE4E39" w:rsidP="00434772">
            <w:pPr>
              <w:spacing w:after="120"/>
              <w:jc w:val="left"/>
              <w:rPr>
                <w:rStyle w:val="Code"/>
              </w:rPr>
            </w:pPr>
            <w:r w:rsidRPr="00434772">
              <w:rPr>
                <w:rStyle w:val="Code"/>
              </w:rPr>
              <w:t>add 499 895</w:t>
            </w:r>
          </w:p>
          <w:p w:rsidR="00BE4E39" w:rsidRPr="00434772" w:rsidRDefault="00BE4E39" w:rsidP="00434772">
            <w:pPr>
              <w:spacing w:after="120"/>
              <w:jc w:val="left"/>
              <w:rPr>
                <w:rStyle w:val="Code"/>
              </w:rPr>
            </w:pPr>
            <w:r w:rsidRPr="00434772">
              <w:rPr>
                <w:rStyle w:val="Code"/>
              </w:rPr>
              <w:t>contains 605</w:t>
            </w:r>
          </w:p>
          <w:p w:rsidR="00BE4E39" w:rsidRPr="00434772" w:rsidRDefault="00BE4E39" w:rsidP="00434772">
            <w:pPr>
              <w:spacing w:after="120"/>
              <w:jc w:val="left"/>
              <w:rPr>
                <w:rStyle w:val="Code"/>
              </w:rPr>
            </w:pPr>
            <w:r w:rsidRPr="00434772">
              <w:rPr>
                <w:rStyle w:val="Code"/>
              </w:rPr>
              <w:t>add 144 177</w:t>
            </w:r>
          </w:p>
          <w:p w:rsidR="00BE4E39" w:rsidRPr="00434772" w:rsidRDefault="00BE4E39" w:rsidP="00434772">
            <w:pPr>
              <w:spacing w:after="120"/>
              <w:jc w:val="left"/>
              <w:rPr>
                <w:rStyle w:val="Code"/>
              </w:rPr>
            </w:pPr>
            <w:r w:rsidRPr="00434772">
              <w:rPr>
                <w:rStyle w:val="Code"/>
              </w:rPr>
              <w:t>add 437 479</w:t>
            </w:r>
          </w:p>
          <w:p w:rsidR="00BE4E39" w:rsidRPr="00434772" w:rsidRDefault="00BE4E39" w:rsidP="00434772">
            <w:pPr>
              <w:spacing w:after="120"/>
              <w:jc w:val="left"/>
              <w:rPr>
                <w:rStyle w:val="Code"/>
              </w:rPr>
            </w:pPr>
            <w:r w:rsidRPr="00434772">
              <w:rPr>
                <w:rStyle w:val="Code"/>
              </w:rPr>
              <w:t>contains 223</w:t>
            </w:r>
          </w:p>
          <w:p w:rsidR="00BE4E39" w:rsidRPr="00434772" w:rsidRDefault="00BE4E39" w:rsidP="00434772">
            <w:pPr>
              <w:spacing w:after="120"/>
              <w:jc w:val="left"/>
              <w:rPr>
                <w:rStyle w:val="Code"/>
              </w:rPr>
            </w:pPr>
            <w:r w:rsidRPr="00434772">
              <w:rPr>
                <w:rStyle w:val="Code"/>
              </w:rPr>
              <w:t>contains 601</w:t>
            </w:r>
          </w:p>
          <w:p w:rsidR="00BE4E39" w:rsidRPr="00434772" w:rsidRDefault="00BE4E39" w:rsidP="00434772">
            <w:pPr>
              <w:spacing w:after="120"/>
              <w:jc w:val="left"/>
              <w:rPr>
                <w:rStyle w:val="Code"/>
              </w:rPr>
            </w:pPr>
            <w:r w:rsidRPr="00434772">
              <w:rPr>
                <w:rStyle w:val="Code"/>
              </w:rPr>
              <w:t>add 605 591</w:t>
            </w:r>
          </w:p>
          <w:p w:rsidR="00BE4E39" w:rsidRPr="00434772" w:rsidRDefault="00BE4E39" w:rsidP="00434772">
            <w:pPr>
              <w:spacing w:after="120"/>
              <w:jc w:val="left"/>
              <w:rPr>
                <w:rStyle w:val="Code"/>
              </w:rPr>
            </w:pPr>
            <w:r w:rsidRPr="00434772">
              <w:rPr>
                <w:rStyle w:val="Code"/>
              </w:rPr>
              <w:t>values 756</w:t>
            </w:r>
          </w:p>
          <w:p w:rsidR="00BE4E39" w:rsidRPr="00434772" w:rsidRDefault="00BE4E39" w:rsidP="00434772">
            <w:pPr>
              <w:spacing w:after="120"/>
              <w:jc w:val="left"/>
              <w:rPr>
                <w:rStyle w:val="Code"/>
              </w:rPr>
            </w:pPr>
            <w:r w:rsidRPr="00434772">
              <w:rPr>
                <w:rStyle w:val="Code"/>
              </w:rPr>
              <w:t>contains 483</w:t>
            </w:r>
          </w:p>
          <w:p w:rsidR="00BE4E39" w:rsidRPr="00434772" w:rsidRDefault="00BE4E39" w:rsidP="00434772">
            <w:pPr>
              <w:spacing w:after="120"/>
              <w:jc w:val="left"/>
              <w:rPr>
                <w:rStyle w:val="Code"/>
              </w:rPr>
            </w:pPr>
            <w:r w:rsidRPr="00434772">
              <w:rPr>
                <w:rStyle w:val="Code"/>
              </w:rPr>
              <w:t>values 964</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218 876</w:t>
            </w:r>
          </w:p>
          <w:p w:rsidR="00BE4E39" w:rsidRPr="00434772" w:rsidRDefault="00BE4E39" w:rsidP="00434772">
            <w:pPr>
              <w:spacing w:after="120"/>
              <w:jc w:val="left"/>
              <w:rPr>
                <w:rStyle w:val="Code"/>
              </w:rPr>
            </w:pPr>
            <w:r w:rsidRPr="00434772">
              <w:rPr>
                <w:rStyle w:val="Code"/>
              </w:rPr>
              <w:t>contains 730</w:t>
            </w:r>
          </w:p>
          <w:p w:rsidR="00BE4E39" w:rsidRPr="00434772" w:rsidRDefault="00BE4E39" w:rsidP="00434772">
            <w:pPr>
              <w:spacing w:after="120"/>
              <w:jc w:val="left"/>
              <w:rPr>
                <w:rStyle w:val="Code"/>
              </w:rPr>
            </w:pPr>
            <w:r w:rsidRPr="00434772">
              <w:rPr>
                <w:rStyle w:val="Code"/>
              </w:rPr>
              <w:t>values 281</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716</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891</w:t>
            </w:r>
          </w:p>
          <w:p w:rsidR="00BE4E39" w:rsidRPr="00434772" w:rsidRDefault="00BE4E39" w:rsidP="00434772">
            <w:pPr>
              <w:spacing w:after="120"/>
              <w:jc w:val="left"/>
              <w:rPr>
                <w:rStyle w:val="Code"/>
              </w:rPr>
            </w:pPr>
            <w:r w:rsidRPr="00434772">
              <w:rPr>
                <w:rStyle w:val="Code"/>
              </w:rPr>
              <w:t>contains 410</w:t>
            </w:r>
          </w:p>
          <w:p w:rsidR="00BE4E39" w:rsidRPr="00434772" w:rsidRDefault="00BE4E39" w:rsidP="00434772">
            <w:pPr>
              <w:spacing w:after="120"/>
              <w:jc w:val="left"/>
              <w:rPr>
                <w:rStyle w:val="Code"/>
              </w:rPr>
            </w:pPr>
            <w:r w:rsidRPr="00434772">
              <w:rPr>
                <w:rStyle w:val="Code"/>
              </w:rPr>
              <w:t>contains 55</w:t>
            </w:r>
          </w:p>
          <w:p w:rsidR="00BE4E39" w:rsidRPr="00434772" w:rsidRDefault="00BE4E39" w:rsidP="00434772">
            <w:pPr>
              <w:spacing w:after="120"/>
              <w:jc w:val="left"/>
              <w:rPr>
                <w:rStyle w:val="Code"/>
              </w:rPr>
            </w:pPr>
            <w:r w:rsidRPr="00434772">
              <w:rPr>
                <w:rStyle w:val="Code"/>
              </w:rPr>
              <w:t>contains 978</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lastRenderedPageBreak/>
              <w:t>contains 650</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573</w:t>
            </w:r>
          </w:p>
          <w:p w:rsidR="00BE4E39" w:rsidRPr="00434772" w:rsidRDefault="00BE4E39" w:rsidP="00434772">
            <w:pPr>
              <w:spacing w:after="120"/>
              <w:jc w:val="left"/>
              <w:rPr>
                <w:rStyle w:val="Code"/>
              </w:rPr>
            </w:pPr>
            <w:r w:rsidRPr="00434772">
              <w:rPr>
                <w:rStyle w:val="Code"/>
              </w:rPr>
              <w:t>add 475 950</w:t>
            </w:r>
          </w:p>
          <w:p w:rsidR="00BE4E39" w:rsidRPr="00434772" w:rsidRDefault="00BE4E39" w:rsidP="00434772">
            <w:pPr>
              <w:spacing w:after="120"/>
              <w:jc w:val="left"/>
              <w:rPr>
                <w:rStyle w:val="Code"/>
              </w:rPr>
            </w:pPr>
            <w:r w:rsidRPr="00434772">
              <w:rPr>
                <w:rStyle w:val="Code"/>
              </w:rPr>
              <w:t>contains 571</w:t>
            </w:r>
          </w:p>
          <w:p w:rsidR="00BE4E39" w:rsidRPr="00434772" w:rsidRDefault="00BE4E39" w:rsidP="00434772">
            <w:pPr>
              <w:spacing w:after="120"/>
              <w:jc w:val="left"/>
              <w:rPr>
                <w:rStyle w:val="Code"/>
              </w:rPr>
            </w:pPr>
            <w:r w:rsidRPr="00434772">
              <w:rPr>
                <w:rStyle w:val="Code"/>
              </w:rPr>
              <w:t>contains 930</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267</w:t>
            </w:r>
          </w:p>
          <w:p w:rsidR="00BE4E39" w:rsidRPr="00434772" w:rsidRDefault="00BE4E39" w:rsidP="00434772">
            <w:pPr>
              <w:spacing w:after="120"/>
              <w:jc w:val="left"/>
              <w:rPr>
                <w:rStyle w:val="Code"/>
              </w:rPr>
            </w:pPr>
            <w:r w:rsidRPr="00434772">
              <w:rPr>
                <w:rStyle w:val="Code"/>
              </w:rPr>
              <w:t>contains 420</w:t>
            </w:r>
          </w:p>
          <w:p w:rsidR="00BE4E39" w:rsidRPr="00434772" w:rsidRDefault="00BE4E39" w:rsidP="00434772">
            <w:pPr>
              <w:spacing w:after="120"/>
              <w:jc w:val="left"/>
              <w:rPr>
                <w:rStyle w:val="Code"/>
              </w:rPr>
            </w:pPr>
            <w:r w:rsidRPr="00434772">
              <w:rPr>
                <w:rStyle w:val="Code"/>
              </w:rPr>
              <w:t>contains 198</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946</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18</w:t>
            </w:r>
          </w:p>
          <w:p w:rsidR="00BE4E39" w:rsidRPr="00434772" w:rsidRDefault="00BE4E39" w:rsidP="00434772">
            <w:pPr>
              <w:spacing w:after="120"/>
              <w:jc w:val="left"/>
              <w:rPr>
                <w:rStyle w:val="Code"/>
              </w:rPr>
            </w:pPr>
            <w:r w:rsidRPr="00434772">
              <w:rPr>
                <w:rStyle w:val="Code"/>
              </w:rPr>
              <w:t>contains 191</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428 105</w:t>
            </w:r>
          </w:p>
          <w:p w:rsidR="00BE4E39" w:rsidRPr="00434772" w:rsidRDefault="00BE4E39" w:rsidP="00434772">
            <w:pPr>
              <w:spacing w:after="120"/>
              <w:jc w:val="left"/>
              <w:rPr>
                <w:rStyle w:val="Code"/>
              </w:rPr>
            </w:pPr>
            <w:r w:rsidRPr="00434772">
              <w:rPr>
                <w:rStyle w:val="Code"/>
              </w:rPr>
              <w:t>values 919</w:t>
            </w:r>
          </w:p>
          <w:p w:rsidR="00BE4E39" w:rsidRPr="00434772" w:rsidRDefault="00BE4E39" w:rsidP="00434772">
            <w:pPr>
              <w:spacing w:after="120"/>
              <w:jc w:val="left"/>
              <w:rPr>
                <w:rStyle w:val="Code"/>
              </w:rPr>
            </w:pPr>
            <w:r w:rsidRPr="00434772">
              <w:rPr>
                <w:rStyle w:val="Code"/>
              </w:rPr>
              <w:t>contains 568</w:t>
            </w:r>
          </w:p>
          <w:p w:rsidR="00BE4E39" w:rsidRPr="00434772" w:rsidRDefault="00BE4E39" w:rsidP="00434772">
            <w:pPr>
              <w:spacing w:after="120"/>
              <w:jc w:val="left"/>
              <w:rPr>
                <w:rStyle w:val="Code"/>
              </w:rPr>
            </w:pPr>
            <w:r w:rsidRPr="00434772">
              <w:rPr>
                <w:rStyle w:val="Code"/>
              </w:rPr>
              <w:t>contains 665</w:t>
            </w:r>
          </w:p>
          <w:p w:rsidR="00BE4E39" w:rsidRPr="00434772" w:rsidRDefault="00BE4E39" w:rsidP="00434772">
            <w:pPr>
              <w:spacing w:after="120"/>
              <w:jc w:val="left"/>
              <w:rPr>
                <w:rStyle w:val="Code"/>
              </w:rPr>
            </w:pPr>
            <w:r w:rsidRPr="00434772">
              <w:rPr>
                <w:rStyle w:val="Code"/>
              </w:rPr>
              <w:t>add 840 805</w:t>
            </w:r>
          </w:p>
          <w:p w:rsidR="00BE4E39" w:rsidRPr="00434772" w:rsidRDefault="00BE4E39" w:rsidP="00434772">
            <w:pPr>
              <w:spacing w:after="120"/>
              <w:jc w:val="left"/>
              <w:rPr>
                <w:rStyle w:val="Code"/>
              </w:rPr>
            </w:pPr>
            <w:r w:rsidRPr="00434772">
              <w:rPr>
                <w:rStyle w:val="Code"/>
              </w:rPr>
              <w:t>contains 13</w:t>
            </w:r>
          </w:p>
          <w:p w:rsidR="00BE4E39" w:rsidRPr="00434772" w:rsidRDefault="00BE4E39" w:rsidP="00434772">
            <w:pPr>
              <w:spacing w:after="120"/>
              <w:jc w:val="left"/>
              <w:rPr>
                <w:rStyle w:val="Code"/>
              </w:rPr>
            </w:pPr>
            <w:r w:rsidRPr="00434772">
              <w:rPr>
                <w:rStyle w:val="Code"/>
              </w:rPr>
              <w:t>add 621 468</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767</w:t>
            </w:r>
          </w:p>
          <w:p w:rsidR="00BE4E39" w:rsidRPr="00434772" w:rsidRDefault="00BE4E39" w:rsidP="00434772">
            <w:pPr>
              <w:spacing w:after="120"/>
              <w:jc w:val="left"/>
              <w:rPr>
                <w:rStyle w:val="Code"/>
              </w:rPr>
            </w:pPr>
            <w:r w:rsidRPr="00434772">
              <w:rPr>
                <w:rStyle w:val="Code"/>
              </w:rPr>
              <w:t>add 13 634</w:t>
            </w:r>
          </w:p>
          <w:p w:rsidR="00BE4E39" w:rsidRPr="00434772" w:rsidRDefault="00BE4E39" w:rsidP="00434772">
            <w:pPr>
              <w:spacing w:after="120"/>
              <w:jc w:val="left"/>
              <w:rPr>
                <w:rStyle w:val="Code"/>
              </w:rPr>
            </w:pPr>
            <w:r w:rsidRPr="00434772">
              <w:rPr>
                <w:rStyle w:val="Code"/>
              </w:rPr>
              <w:t>add 780 215</w:t>
            </w:r>
          </w:p>
          <w:p w:rsidR="00BE4E39" w:rsidRPr="00434772" w:rsidRDefault="00BE4E39" w:rsidP="00434772">
            <w:pPr>
              <w:spacing w:after="120"/>
              <w:jc w:val="left"/>
              <w:rPr>
                <w:rStyle w:val="Code"/>
              </w:rPr>
            </w:pPr>
            <w:r w:rsidRPr="00434772">
              <w:rPr>
                <w:rStyle w:val="Code"/>
              </w:rPr>
              <w:t>values 703</w:t>
            </w:r>
          </w:p>
          <w:p w:rsidR="00BE4E39" w:rsidRPr="00434772" w:rsidRDefault="00BE4E39" w:rsidP="00434772">
            <w:pPr>
              <w:spacing w:after="120"/>
              <w:jc w:val="left"/>
              <w:rPr>
                <w:rStyle w:val="Code"/>
              </w:rPr>
            </w:pPr>
            <w:r w:rsidRPr="00434772">
              <w:rPr>
                <w:rStyle w:val="Code"/>
              </w:rPr>
              <w:t>add 295 554</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492</w:t>
            </w:r>
          </w:p>
          <w:p w:rsidR="00BE4E39" w:rsidRPr="00434772" w:rsidRDefault="00BE4E39" w:rsidP="00434772">
            <w:pPr>
              <w:spacing w:after="120"/>
              <w:jc w:val="left"/>
              <w:rPr>
                <w:rStyle w:val="Code"/>
              </w:rPr>
            </w:pPr>
            <w:r w:rsidRPr="00434772">
              <w:rPr>
                <w:rStyle w:val="Code"/>
              </w:rPr>
              <w:t>add 547 943</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243</w:t>
            </w:r>
          </w:p>
          <w:p w:rsidR="00BE4E39" w:rsidRPr="00434772" w:rsidRDefault="00BE4E39" w:rsidP="00434772">
            <w:pPr>
              <w:spacing w:after="120"/>
              <w:jc w:val="left"/>
              <w:rPr>
                <w:rStyle w:val="Code"/>
              </w:rPr>
            </w:pPr>
            <w:r w:rsidRPr="00434772">
              <w:rPr>
                <w:rStyle w:val="Code"/>
              </w:rPr>
              <w:t>contains 869</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392</w:t>
            </w:r>
          </w:p>
          <w:p w:rsidR="00BE4E39" w:rsidRPr="00434772" w:rsidRDefault="00BE4E39" w:rsidP="00434772">
            <w:pPr>
              <w:spacing w:after="120"/>
              <w:jc w:val="left"/>
              <w:rPr>
                <w:rStyle w:val="Code"/>
              </w:rPr>
            </w:pPr>
            <w:r w:rsidRPr="00434772">
              <w:rPr>
                <w:rStyle w:val="Code"/>
              </w:rPr>
              <w:t>values 538</w:t>
            </w:r>
          </w:p>
          <w:p w:rsidR="00BE4E39" w:rsidRPr="00434772" w:rsidRDefault="00BE4E39" w:rsidP="00434772">
            <w:pPr>
              <w:spacing w:after="120"/>
              <w:jc w:val="left"/>
              <w:rPr>
                <w:rStyle w:val="Code"/>
              </w:rPr>
            </w:pPr>
            <w:r w:rsidRPr="00434772">
              <w:rPr>
                <w:rStyle w:val="Code"/>
              </w:rPr>
              <w:t>values 706</w:t>
            </w:r>
          </w:p>
          <w:p w:rsidR="00BE4E39" w:rsidRPr="00434772" w:rsidRDefault="00BE4E39" w:rsidP="00434772">
            <w:pPr>
              <w:spacing w:after="120"/>
              <w:jc w:val="left"/>
              <w:rPr>
                <w:rStyle w:val="Code"/>
              </w:rPr>
            </w:pPr>
            <w:r w:rsidRPr="00434772">
              <w:rPr>
                <w:rStyle w:val="Code"/>
              </w:rPr>
              <w:t>add 715 197</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151 793</w:t>
            </w:r>
          </w:p>
          <w:p w:rsidR="00BE4E39" w:rsidRPr="00434772" w:rsidRDefault="00BE4E39" w:rsidP="00434772">
            <w:pPr>
              <w:spacing w:after="120"/>
              <w:jc w:val="left"/>
              <w:rPr>
                <w:rStyle w:val="Code"/>
              </w:rPr>
            </w:pPr>
            <w:r w:rsidRPr="00434772">
              <w:rPr>
                <w:rStyle w:val="Code"/>
              </w:rPr>
              <w:lastRenderedPageBreak/>
              <w:t>values 206</w:t>
            </w:r>
          </w:p>
          <w:p w:rsidR="00BE4E39" w:rsidRPr="00434772" w:rsidRDefault="00BE4E39" w:rsidP="00434772">
            <w:pPr>
              <w:spacing w:after="120"/>
              <w:jc w:val="left"/>
              <w:rPr>
                <w:rStyle w:val="Code"/>
              </w:rPr>
            </w:pPr>
            <w:r w:rsidRPr="00434772">
              <w:rPr>
                <w:rStyle w:val="Code"/>
              </w:rPr>
              <w:t>contains 672</w:t>
            </w:r>
          </w:p>
          <w:p w:rsidR="00BE4E39" w:rsidRPr="00434772" w:rsidRDefault="00BE4E39" w:rsidP="00434772">
            <w:pPr>
              <w:spacing w:after="120"/>
              <w:jc w:val="left"/>
              <w:rPr>
                <w:rStyle w:val="Code"/>
              </w:rPr>
            </w:pPr>
            <w:r w:rsidRPr="00434772">
              <w:rPr>
                <w:rStyle w:val="Code"/>
              </w:rPr>
              <w:t>values 520</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517</w:t>
            </w:r>
          </w:p>
          <w:p w:rsidR="00BE4E39" w:rsidRPr="00434772" w:rsidRDefault="00BE4E39" w:rsidP="00434772">
            <w:pPr>
              <w:spacing w:after="120"/>
              <w:jc w:val="left"/>
              <w:rPr>
                <w:rStyle w:val="Code"/>
              </w:rPr>
            </w:pPr>
            <w:r w:rsidRPr="00434772">
              <w:rPr>
                <w:rStyle w:val="Code"/>
              </w:rPr>
              <w:t>contains 915</w:t>
            </w:r>
          </w:p>
          <w:p w:rsidR="00BE4E39" w:rsidRPr="00434772" w:rsidRDefault="00BE4E39" w:rsidP="00434772">
            <w:pPr>
              <w:spacing w:after="120"/>
              <w:jc w:val="left"/>
              <w:rPr>
                <w:rStyle w:val="Code"/>
              </w:rPr>
            </w:pPr>
            <w:r w:rsidRPr="00434772">
              <w:rPr>
                <w:rStyle w:val="Code"/>
              </w:rPr>
              <w:t>contains 2</w:t>
            </w:r>
          </w:p>
          <w:p w:rsidR="00BE4E39" w:rsidRPr="00434772" w:rsidRDefault="00BE4E39" w:rsidP="00434772">
            <w:pPr>
              <w:spacing w:after="120"/>
              <w:jc w:val="left"/>
              <w:rPr>
                <w:rStyle w:val="Code"/>
              </w:rPr>
            </w:pPr>
            <w:r w:rsidRPr="00434772">
              <w:rPr>
                <w:rStyle w:val="Code"/>
              </w:rPr>
              <w:t>add 525 938</w:t>
            </w:r>
          </w:p>
          <w:p w:rsidR="00BE4E39" w:rsidRPr="00434772" w:rsidRDefault="00BE4E39" w:rsidP="00434772">
            <w:pPr>
              <w:spacing w:after="120"/>
              <w:jc w:val="left"/>
              <w:rPr>
                <w:rStyle w:val="Code"/>
              </w:rPr>
            </w:pPr>
            <w:r w:rsidRPr="00434772">
              <w:rPr>
                <w:rStyle w:val="Code"/>
              </w:rPr>
              <w:t>values 523</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371 431</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307</w:t>
            </w:r>
          </w:p>
          <w:p w:rsidR="00BE4E39" w:rsidRPr="00434772" w:rsidRDefault="00BE4E39" w:rsidP="00434772">
            <w:pPr>
              <w:spacing w:after="120"/>
              <w:jc w:val="left"/>
              <w:rPr>
                <w:rStyle w:val="Code"/>
              </w:rPr>
            </w:pPr>
            <w:r w:rsidRPr="00434772">
              <w:rPr>
                <w:rStyle w:val="Code"/>
              </w:rPr>
              <w:t>add 838 125</w:t>
            </w:r>
          </w:p>
          <w:p w:rsidR="00BE4E39" w:rsidRPr="00434772" w:rsidRDefault="00BE4E39" w:rsidP="00434772">
            <w:pPr>
              <w:spacing w:after="120"/>
              <w:jc w:val="left"/>
              <w:rPr>
                <w:rStyle w:val="Code"/>
              </w:rPr>
            </w:pPr>
            <w:r w:rsidRPr="00434772">
              <w:rPr>
                <w:rStyle w:val="Code"/>
              </w:rPr>
              <w:t>values 401</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737</w:t>
            </w:r>
          </w:p>
          <w:p w:rsidR="00BE4E39" w:rsidRPr="00434772" w:rsidRDefault="00BE4E39" w:rsidP="00434772">
            <w:pPr>
              <w:spacing w:after="120"/>
              <w:jc w:val="left"/>
              <w:rPr>
                <w:rStyle w:val="Code"/>
              </w:rPr>
            </w:pPr>
            <w:r w:rsidRPr="00434772">
              <w:rPr>
                <w:rStyle w:val="Code"/>
              </w:rPr>
              <w:t>contains 47</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498 660</w:t>
            </w:r>
          </w:p>
          <w:p w:rsidR="00BE4E39" w:rsidRPr="00434772" w:rsidRDefault="00BE4E39" w:rsidP="00434772">
            <w:pPr>
              <w:spacing w:after="120"/>
              <w:jc w:val="left"/>
              <w:rPr>
                <w:rStyle w:val="Code"/>
              </w:rPr>
            </w:pPr>
            <w:r w:rsidRPr="00434772">
              <w:rPr>
                <w:rStyle w:val="Code"/>
              </w:rPr>
              <w:t>add 870 840</w:t>
            </w:r>
          </w:p>
          <w:p w:rsidR="00BE4E39" w:rsidRPr="00434772" w:rsidRDefault="00BE4E39" w:rsidP="00434772">
            <w:pPr>
              <w:spacing w:after="120"/>
              <w:jc w:val="left"/>
              <w:rPr>
                <w:rStyle w:val="Code"/>
              </w:rPr>
            </w:pPr>
            <w:r w:rsidRPr="00434772">
              <w:rPr>
                <w:rStyle w:val="Code"/>
              </w:rPr>
              <w:t>add 798 632</w:t>
            </w:r>
          </w:p>
          <w:p w:rsidR="00BE4E39" w:rsidRPr="00434772" w:rsidRDefault="00BE4E39" w:rsidP="00434772">
            <w:pPr>
              <w:spacing w:after="120"/>
              <w:jc w:val="left"/>
              <w:rPr>
                <w:rStyle w:val="Code"/>
              </w:rPr>
            </w:pPr>
            <w:r w:rsidRPr="00434772">
              <w:rPr>
                <w:rStyle w:val="Code"/>
              </w:rPr>
              <w:t>contains 777</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792</w:t>
            </w:r>
          </w:p>
          <w:p w:rsidR="00BE4E39" w:rsidRPr="00434772" w:rsidRDefault="00BE4E39" w:rsidP="00434772">
            <w:pPr>
              <w:spacing w:after="120"/>
              <w:jc w:val="left"/>
              <w:rPr>
                <w:rStyle w:val="Code"/>
              </w:rPr>
            </w:pPr>
            <w:r w:rsidRPr="00434772">
              <w:rPr>
                <w:rStyle w:val="Code"/>
              </w:rPr>
              <w:t>add 422 506</w:t>
            </w:r>
          </w:p>
          <w:p w:rsidR="00BE4E39" w:rsidRPr="00434772" w:rsidRDefault="00BE4E39" w:rsidP="00434772">
            <w:pPr>
              <w:spacing w:after="120"/>
              <w:jc w:val="left"/>
              <w:rPr>
                <w:rStyle w:val="Code"/>
              </w:rPr>
            </w:pPr>
            <w:r w:rsidRPr="00434772">
              <w:rPr>
                <w:rStyle w:val="Code"/>
              </w:rPr>
              <w:t>values 245</w:t>
            </w:r>
          </w:p>
          <w:p w:rsidR="00BE4E39" w:rsidRPr="00434772" w:rsidRDefault="00BE4E39" w:rsidP="00434772">
            <w:pPr>
              <w:spacing w:after="120"/>
              <w:jc w:val="left"/>
              <w:rPr>
                <w:rStyle w:val="Code"/>
              </w:rPr>
            </w:pPr>
            <w:r w:rsidRPr="00434772">
              <w:rPr>
                <w:rStyle w:val="Code"/>
              </w:rPr>
              <w:t>add 961 212</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392</w:t>
            </w:r>
          </w:p>
          <w:p w:rsidR="00BE4E39" w:rsidRPr="00434772" w:rsidRDefault="00BE4E39" w:rsidP="00434772">
            <w:pPr>
              <w:spacing w:after="120"/>
              <w:jc w:val="left"/>
              <w:rPr>
                <w:rStyle w:val="Code"/>
              </w:rPr>
            </w:pPr>
            <w:r w:rsidRPr="00434772">
              <w:rPr>
                <w:rStyle w:val="Code"/>
              </w:rPr>
              <w:t>contains 513</w:t>
            </w:r>
          </w:p>
          <w:p w:rsidR="00BE4E39" w:rsidRPr="00434772" w:rsidRDefault="00BE4E39" w:rsidP="00434772">
            <w:pPr>
              <w:spacing w:after="120"/>
              <w:jc w:val="left"/>
              <w:rPr>
                <w:rStyle w:val="Code"/>
              </w:rPr>
            </w:pPr>
            <w:r w:rsidRPr="00434772">
              <w:rPr>
                <w:rStyle w:val="Code"/>
              </w:rPr>
              <w:t>add 653 464</w:t>
            </w:r>
          </w:p>
          <w:p w:rsidR="00BE4E39" w:rsidRPr="00434772" w:rsidRDefault="00BE4E39" w:rsidP="00434772">
            <w:pPr>
              <w:spacing w:after="120"/>
              <w:jc w:val="left"/>
              <w:rPr>
                <w:rStyle w:val="Code"/>
              </w:rPr>
            </w:pPr>
            <w:r w:rsidRPr="00434772">
              <w:rPr>
                <w:rStyle w:val="Code"/>
              </w:rPr>
              <w:t>values 278</w:t>
            </w:r>
          </w:p>
          <w:p w:rsidR="00BE4E39" w:rsidRPr="00434772" w:rsidRDefault="00BE4E39" w:rsidP="00434772">
            <w:pPr>
              <w:spacing w:after="120"/>
              <w:jc w:val="left"/>
              <w:rPr>
                <w:rStyle w:val="Code"/>
              </w:rPr>
            </w:pPr>
            <w:r w:rsidRPr="00434772">
              <w:rPr>
                <w:rStyle w:val="Code"/>
              </w:rPr>
              <w:t>contains 143</w:t>
            </w:r>
          </w:p>
          <w:p w:rsidR="00BE4E39" w:rsidRPr="00434772" w:rsidRDefault="00BE4E39" w:rsidP="00434772">
            <w:pPr>
              <w:spacing w:after="120"/>
              <w:jc w:val="left"/>
              <w:rPr>
                <w:rStyle w:val="Code"/>
              </w:rPr>
            </w:pPr>
            <w:r w:rsidRPr="00434772">
              <w:rPr>
                <w:rStyle w:val="Code"/>
              </w:rPr>
              <w:t>add 645 710</w:t>
            </w:r>
          </w:p>
          <w:p w:rsidR="00BE4E39" w:rsidRPr="00434772" w:rsidRDefault="00BE4E39" w:rsidP="00434772">
            <w:pPr>
              <w:spacing w:after="120"/>
              <w:jc w:val="left"/>
              <w:rPr>
                <w:rStyle w:val="Code"/>
              </w:rPr>
            </w:pPr>
            <w:r w:rsidRPr="00434772">
              <w:rPr>
                <w:rStyle w:val="Code"/>
              </w:rPr>
              <w:t>add 517 618</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674 395</w:t>
            </w:r>
          </w:p>
          <w:p w:rsidR="00BE4E39" w:rsidRPr="00434772" w:rsidRDefault="00BE4E39" w:rsidP="00434772">
            <w:pPr>
              <w:spacing w:after="120"/>
              <w:jc w:val="left"/>
              <w:rPr>
                <w:rStyle w:val="Code"/>
              </w:rPr>
            </w:pPr>
            <w:r w:rsidRPr="00434772">
              <w:rPr>
                <w:rStyle w:val="Code"/>
              </w:rPr>
              <w:t>add 711 958</w:t>
            </w:r>
          </w:p>
          <w:p w:rsidR="00BE4E39" w:rsidRPr="00434772" w:rsidRDefault="00BE4E39" w:rsidP="00434772">
            <w:pPr>
              <w:spacing w:after="120"/>
              <w:jc w:val="left"/>
              <w:rPr>
                <w:rStyle w:val="Code"/>
              </w:rPr>
            </w:pPr>
            <w:r w:rsidRPr="00434772">
              <w:rPr>
                <w:rStyle w:val="Code"/>
              </w:rPr>
              <w:t>contains 334</w:t>
            </w:r>
          </w:p>
          <w:p w:rsidR="00BE4E39" w:rsidRPr="00434772" w:rsidRDefault="00BE4E39" w:rsidP="00434772">
            <w:pPr>
              <w:spacing w:after="120"/>
              <w:jc w:val="left"/>
              <w:rPr>
                <w:rStyle w:val="Code"/>
              </w:rPr>
            </w:pPr>
            <w:r w:rsidRPr="00434772">
              <w:rPr>
                <w:rStyle w:val="Code"/>
              </w:rPr>
              <w:t>values 102</w:t>
            </w:r>
          </w:p>
          <w:p w:rsidR="00BE4E39" w:rsidRPr="00434772" w:rsidRDefault="00BE4E39" w:rsidP="00434772">
            <w:pPr>
              <w:spacing w:after="120"/>
              <w:jc w:val="left"/>
              <w:rPr>
                <w:rStyle w:val="Code"/>
              </w:rPr>
            </w:pPr>
            <w:r w:rsidRPr="00434772">
              <w:rPr>
                <w:rStyle w:val="Code"/>
              </w:rPr>
              <w:lastRenderedPageBreak/>
              <w:t>values 414</w:t>
            </w:r>
          </w:p>
          <w:p w:rsidR="00BE4E39" w:rsidRPr="00434772" w:rsidRDefault="00BE4E39" w:rsidP="00434772">
            <w:pPr>
              <w:spacing w:after="120"/>
              <w:jc w:val="left"/>
              <w:rPr>
                <w:rStyle w:val="Code"/>
              </w:rPr>
            </w:pPr>
            <w:r w:rsidRPr="00434772">
              <w:rPr>
                <w:rStyle w:val="Code"/>
              </w:rPr>
              <w:t>values 417</w:t>
            </w:r>
          </w:p>
          <w:p w:rsidR="00BE4E39" w:rsidRPr="00434772" w:rsidRDefault="00BE4E39" w:rsidP="00434772">
            <w:pPr>
              <w:spacing w:after="120"/>
              <w:jc w:val="left"/>
              <w:rPr>
                <w:rStyle w:val="Code"/>
              </w:rPr>
            </w:pPr>
            <w:r w:rsidRPr="00434772">
              <w:rPr>
                <w:rStyle w:val="Code"/>
              </w:rPr>
              <w:t>values 211</w:t>
            </w:r>
          </w:p>
          <w:p w:rsidR="00BE4E39" w:rsidRPr="00434772" w:rsidRDefault="00BE4E39" w:rsidP="00434772">
            <w:pPr>
              <w:spacing w:after="120"/>
              <w:jc w:val="left"/>
              <w:rPr>
                <w:rStyle w:val="Code"/>
              </w:rPr>
            </w:pPr>
            <w:r w:rsidRPr="00434772">
              <w:rPr>
                <w:rStyle w:val="Code"/>
              </w:rPr>
              <w:t>values 824</w:t>
            </w:r>
          </w:p>
          <w:p w:rsidR="00BE4E39" w:rsidRPr="00434772" w:rsidRDefault="00BE4E39" w:rsidP="00434772">
            <w:pPr>
              <w:spacing w:after="120"/>
              <w:jc w:val="left"/>
              <w:rPr>
                <w:rStyle w:val="Code"/>
              </w:rPr>
            </w:pPr>
            <w:r w:rsidRPr="00434772">
              <w:rPr>
                <w:rStyle w:val="Code"/>
              </w:rPr>
              <w:t>add 327 839</w:t>
            </w:r>
          </w:p>
          <w:p w:rsidR="00BE4E39" w:rsidRPr="00434772" w:rsidRDefault="00BE4E39" w:rsidP="00434772">
            <w:pPr>
              <w:spacing w:after="120"/>
              <w:jc w:val="left"/>
              <w:rPr>
                <w:rStyle w:val="Code"/>
              </w:rPr>
            </w:pPr>
            <w:r w:rsidRPr="00434772">
              <w:rPr>
                <w:rStyle w:val="Code"/>
              </w:rPr>
              <w:t>add 168 899</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757</w:t>
            </w:r>
          </w:p>
          <w:p w:rsidR="00BE4E39" w:rsidRPr="00434772" w:rsidRDefault="00BE4E39" w:rsidP="00434772">
            <w:pPr>
              <w:spacing w:after="120"/>
              <w:jc w:val="left"/>
              <w:rPr>
                <w:rStyle w:val="Code"/>
              </w:rPr>
            </w:pPr>
            <w:r w:rsidRPr="00434772">
              <w:rPr>
                <w:rStyle w:val="Code"/>
              </w:rPr>
              <w:t>contains 360</w:t>
            </w:r>
          </w:p>
          <w:p w:rsidR="00BE4E39" w:rsidRPr="00434772" w:rsidRDefault="00BE4E39" w:rsidP="00434772">
            <w:pPr>
              <w:spacing w:after="120"/>
              <w:jc w:val="left"/>
              <w:rPr>
                <w:rStyle w:val="Code"/>
              </w:rPr>
            </w:pPr>
            <w:r w:rsidRPr="00434772">
              <w:rPr>
                <w:rStyle w:val="Code"/>
              </w:rPr>
              <w:t>contains 291</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775</w:t>
            </w:r>
          </w:p>
          <w:p w:rsidR="00BE4E39" w:rsidRPr="00434772" w:rsidRDefault="00BE4E39" w:rsidP="00434772">
            <w:pPr>
              <w:spacing w:after="120"/>
              <w:jc w:val="left"/>
              <w:rPr>
                <w:rStyle w:val="Code"/>
              </w:rPr>
            </w:pPr>
            <w:r w:rsidRPr="00434772">
              <w:rPr>
                <w:rStyle w:val="Code"/>
              </w:rPr>
              <w:t>values 537</w:t>
            </w:r>
          </w:p>
          <w:p w:rsidR="00BE4E39" w:rsidRPr="00434772" w:rsidRDefault="00BE4E39" w:rsidP="00434772">
            <w:pPr>
              <w:spacing w:after="120"/>
              <w:jc w:val="left"/>
              <w:rPr>
                <w:rStyle w:val="Code"/>
              </w:rPr>
            </w:pPr>
            <w:r w:rsidRPr="00434772">
              <w:rPr>
                <w:rStyle w:val="Code"/>
              </w:rPr>
              <w:t>values 702</w:t>
            </w:r>
          </w:p>
          <w:p w:rsidR="00BE4E39" w:rsidRPr="00434772" w:rsidRDefault="00BE4E39" w:rsidP="00434772">
            <w:pPr>
              <w:spacing w:after="120"/>
              <w:jc w:val="left"/>
              <w:rPr>
                <w:rStyle w:val="Code"/>
              </w:rPr>
            </w:pPr>
            <w:r w:rsidRPr="00434772">
              <w:rPr>
                <w:rStyle w:val="Code"/>
              </w:rPr>
              <w:t>contains 703</w:t>
            </w:r>
          </w:p>
          <w:p w:rsidR="00BE4E39" w:rsidRPr="00434772" w:rsidRDefault="00BE4E39" w:rsidP="00434772">
            <w:pPr>
              <w:spacing w:after="120"/>
              <w:jc w:val="left"/>
              <w:rPr>
                <w:rStyle w:val="Code"/>
              </w:rPr>
            </w:pPr>
            <w:r w:rsidRPr="00434772">
              <w:rPr>
                <w:rStyle w:val="Code"/>
              </w:rPr>
              <w:t>values 843</w:t>
            </w:r>
          </w:p>
          <w:p w:rsidR="00BE4E39" w:rsidRPr="00434772" w:rsidRDefault="00BE4E39" w:rsidP="00434772">
            <w:pPr>
              <w:spacing w:after="120"/>
              <w:jc w:val="left"/>
              <w:rPr>
                <w:rStyle w:val="Code"/>
              </w:rPr>
            </w:pPr>
            <w:r w:rsidRPr="00434772">
              <w:rPr>
                <w:rStyle w:val="Code"/>
              </w:rPr>
              <w:t>contains 362</w:t>
            </w:r>
          </w:p>
          <w:p w:rsidR="00BE4E39" w:rsidRPr="00434772" w:rsidRDefault="00BE4E39" w:rsidP="00434772">
            <w:pPr>
              <w:spacing w:after="120"/>
              <w:jc w:val="left"/>
              <w:rPr>
                <w:rStyle w:val="Code"/>
              </w:rPr>
            </w:pPr>
            <w:r w:rsidRPr="00434772">
              <w:rPr>
                <w:rStyle w:val="Code"/>
              </w:rPr>
              <w:t>values 863</w:t>
            </w:r>
          </w:p>
          <w:p w:rsidR="00BE4E39" w:rsidRPr="00434772" w:rsidRDefault="00BE4E39" w:rsidP="00434772">
            <w:pPr>
              <w:spacing w:after="120"/>
              <w:jc w:val="left"/>
              <w:rPr>
                <w:rStyle w:val="Code"/>
              </w:rPr>
            </w:pPr>
            <w:r w:rsidRPr="00434772">
              <w:rPr>
                <w:rStyle w:val="Code"/>
              </w:rPr>
              <w:t>values 726</w:t>
            </w:r>
          </w:p>
          <w:p w:rsidR="00BE4E39" w:rsidRPr="00434772" w:rsidRDefault="00BE4E39" w:rsidP="00434772">
            <w:pPr>
              <w:spacing w:after="120"/>
              <w:jc w:val="left"/>
              <w:rPr>
                <w:rStyle w:val="Code"/>
              </w:rPr>
            </w:pPr>
            <w:r w:rsidRPr="00434772">
              <w:rPr>
                <w:rStyle w:val="Code"/>
              </w:rPr>
              <w:t>add 434 813</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958</w:t>
            </w:r>
          </w:p>
          <w:p w:rsidR="00BE4E39" w:rsidRPr="00434772" w:rsidRDefault="00BE4E39" w:rsidP="00434772">
            <w:pPr>
              <w:spacing w:after="120"/>
              <w:jc w:val="left"/>
              <w:rPr>
                <w:rStyle w:val="Code"/>
              </w:rPr>
            </w:pPr>
            <w:r w:rsidRPr="00434772">
              <w:rPr>
                <w:rStyle w:val="Code"/>
              </w:rPr>
              <w:t>contains 495</w:t>
            </w:r>
          </w:p>
          <w:p w:rsidR="00BE4E39" w:rsidRPr="00434772" w:rsidRDefault="00BE4E39" w:rsidP="00434772">
            <w:pPr>
              <w:spacing w:after="120"/>
              <w:jc w:val="left"/>
              <w:rPr>
                <w:rStyle w:val="Code"/>
              </w:rPr>
            </w:pPr>
            <w:r w:rsidRPr="00434772">
              <w:rPr>
                <w:rStyle w:val="Code"/>
              </w:rPr>
              <w:t>contains 33</w:t>
            </w:r>
          </w:p>
          <w:p w:rsidR="00BE4E39" w:rsidRPr="00434772" w:rsidRDefault="00BE4E39" w:rsidP="00434772">
            <w:pPr>
              <w:spacing w:after="120"/>
              <w:jc w:val="left"/>
              <w:rPr>
                <w:rStyle w:val="Code"/>
              </w:rPr>
            </w:pPr>
            <w:r w:rsidRPr="00434772">
              <w:rPr>
                <w:rStyle w:val="Code"/>
              </w:rPr>
              <w:t>add 14 974</w:t>
            </w:r>
          </w:p>
          <w:p w:rsidR="00BE4E39" w:rsidRPr="00434772" w:rsidRDefault="00BE4E39" w:rsidP="00434772">
            <w:pPr>
              <w:spacing w:after="120"/>
              <w:jc w:val="left"/>
              <w:rPr>
                <w:rStyle w:val="Code"/>
              </w:rPr>
            </w:pPr>
            <w:r w:rsidRPr="00434772">
              <w:rPr>
                <w:rStyle w:val="Code"/>
              </w:rPr>
              <w:t>add 810 618</w:t>
            </w:r>
          </w:p>
          <w:p w:rsidR="00BE4E39" w:rsidRPr="00434772" w:rsidRDefault="00BE4E39" w:rsidP="00434772">
            <w:pPr>
              <w:spacing w:after="120"/>
              <w:jc w:val="left"/>
              <w:rPr>
                <w:rStyle w:val="Code"/>
              </w:rPr>
            </w:pPr>
            <w:r w:rsidRPr="00434772">
              <w:rPr>
                <w:rStyle w:val="Code"/>
              </w:rPr>
              <w:t>values 57</w:t>
            </w:r>
          </w:p>
          <w:p w:rsidR="00BE4E39" w:rsidRPr="00434772" w:rsidRDefault="00BE4E39" w:rsidP="00434772">
            <w:pPr>
              <w:spacing w:after="120"/>
              <w:jc w:val="left"/>
              <w:rPr>
                <w:rStyle w:val="Code"/>
              </w:rPr>
            </w:pPr>
            <w:r w:rsidRPr="00434772">
              <w:rPr>
                <w:rStyle w:val="Code"/>
              </w:rPr>
              <w:t>contains 461</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144 504</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416</w:t>
            </w:r>
          </w:p>
          <w:p w:rsidR="00BE4E39" w:rsidRPr="00434772" w:rsidRDefault="00BE4E39" w:rsidP="00434772">
            <w:pPr>
              <w:spacing w:after="120"/>
              <w:jc w:val="left"/>
              <w:rPr>
                <w:rStyle w:val="Code"/>
              </w:rPr>
            </w:pPr>
            <w:r w:rsidRPr="00434772">
              <w:rPr>
                <w:rStyle w:val="Code"/>
              </w:rPr>
              <w:t>values 30</w:t>
            </w:r>
          </w:p>
          <w:p w:rsidR="00BE4E39" w:rsidRPr="00434772" w:rsidRDefault="00BE4E39" w:rsidP="00434772">
            <w:pPr>
              <w:spacing w:after="120"/>
              <w:jc w:val="left"/>
              <w:rPr>
                <w:rStyle w:val="Code"/>
              </w:rPr>
            </w:pPr>
            <w:r w:rsidRPr="00434772">
              <w:rPr>
                <w:rStyle w:val="Code"/>
              </w:rPr>
              <w:t>contains 775</w:t>
            </w:r>
          </w:p>
          <w:p w:rsidR="00BE4E39" w:rsidRPr="00434772" w:rsidRDefault="00BE4E39" w:rsidP="00434772">
            <w:pPr>
              <w:spacing w:after="120"/>
              <w:jc w:val="left"/>
              <w:rPr>
                <w:rStyle w:val="Code"/>
              </w:rPr>
            </w:pPr>
            <w:r w:rsidRPr="00434772">
              <w:rPr>
                <w:rStyle w:val="Code"/>
              </w:rPr>
              <w:t>add 396 926</w:t>
            </w:r>
          </w:p>
          <w:p w:rsidR="00BE4E39" w:rsidRPr="00434772" w:rsidRDefault="00BE4E39" w:rsidP="00434772">
            <w:pPr>
              <w:spacing w:after="120"/>
              <w:jc w:val="left"/>
              <w:rPr>
                <w:rStyle w:val="Code"/>
              </w:rPr>
            </w:pPr>
            <w:r w:rsidRPr="00434772">
              <w:rPr>
                <w:rStyle w:val="Code"/>
              </w:rPr>
              <w:t>values 901</w:t>
            </w:r>
          </w:p>
          <w:p w:rsidR="00BE4E39" w:rsidRPr="00434772" w:rsidRDefault="00BE4E39" w:rsidP="00434772">
            <w:pPr>
              <w:spacing w:after="120"/>
              <w:jc w:val="left"/>
              <w:rPr>
                <w:rStyle w:val="Code"/>
              </w:rPr>
            </w:pPr>
            <w:r w:rsidRPr="00434772">
              <w:rPr>
                <w:rStyle w:val="Code"/>
              </w:rPr>
              <w:t>values 335</w:t>
            </w:r>
          </w:p>
          <w:p w:rsidR="00BE4E39" w:rsidRPr="00434772" w:rsidRDefault="00BE4E39" w:rsidP="00434772">
            <w:pPr>
              <w:spacing w:after="120"/>
              <w:jc w:val="left"/>
              <w:rPr>
                <w:rStyle w:val="Code"/>
              </w:rPr>
            </w:pPr>
            <w:r w:rsidRPr="00434772">
              <w:rPr>
                <w:rStyle w:val="Code"/>
              </w:rPr>
              <w:t>add 899 31</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646 502</w:t>
            </w:r>
          </w:p>
          <w:p w:rsidR="00BE4E39" w:rsidRPr="00434772" w:rsidRDefault="00BE4E39" w:rsidP="00434772">
            <w:pPr>
              <w:spacing w:after="120"/>
              <w:jc w:val="left"/>
              <w:rPr>
                <w:rStyle w:val="Code"/>
              </w:rPr>
            </w:pPr>
            <w:r w:rsidRPr="00434772">
              <w:rPr>
                <w:rStyle w:val="Code"/>
              </w:rPr>
              <w:t>values 869</w:t>
            </w:r>
          </w:p>
          <w:p w:rsidR="00BE4E39" w:rsidRPr="00434772" w:rsidRDefault="00BE4E39" w:rsidP="00434772">
            <w:pPr>
              <w:spacing w:after="120"/>
              <w:jc w:val="left"/>
              <w:rPr>
                <w:rStyle w:val="Code"/>
              </w:rPr>
            </w:pPr>
            <w:r w:rsidRPr="00434772">
              <w:rPr>
                <w:rStyle w:val="Code"/>
              </w:rPr>
              <w:t>contains 551</w:t>
            </w:r>
          </w:p>
          <w:p w:rsidR="00BE4E39" w:rsidRPr="00434772" w:rsidRDefault="00BE4E39" w:rsidP="00434772">
            <w:pPr>
              <w:spacing w:after="120"/>
              <w:jc w:val="left"/>
              <w:rPr>
                <w:rStyle w:val="Code"/>
              </w:rPr>
            </w:pPr>
            <w:r w:rsidRPr="00434772">
              <w:rPr>
                <w:rStyle w:val="Code"/>
              </w:rPr>
              <w:lastRenderedPageBreak/>
              <w:t>count</w:t>
            </w:r>
          </w:p>
          <w:p w:rsidR="00BE4E39" w:rsidRPr="00434772" w:rsidRDefault="00BE4E39" w:rsidP="00434772">
            <w:pPr>
              <w:spacing w:after="120"/>
              <w:jc w:val="left"/>
              <w:rPr>
                <w:rStyle w:val="Code"/>
              </w:rPr>
            </w:pPr>
            <w:r w:rsidRPr="00434772">
              <w:rPr>
                <w:rStyle w:val="Code"/>
              </w:rPr>
              <w:t>add 844 167</w:t>
            </w:r>
          </w:p>
          <w:p w:rsidR="00BE4E39" w:rsidRPr="00434772" w:rsidRDefault="00BE4E39" w:rsidP="00434772">
            <w:pPr>
              <w:spacing w:after="120"/>
              <w:jc w:val="left"/>
              <w:rPr>
                <w:rStyle w:val="Code"/>
              </w:rPr>
            </w:pPr>
            <w:r w:rsidRPr="00434772">
              <w:rPr>
                <w:rStyle w:val="Code"/>
              </w:rPr>
              <w:t>contains 115</w:t>
            </w:r>
          </w:p>
          <w:p w:rsidR="00BE4E39" w:rsidRPr="00434772" w:rsidRDefault="00BE4E39" w:rsidP="00434772">
            <w:pPr>
              <w:spacing w:after="120"/>
              <w:jc w:val="left"/>
              <w:rPr>
                <w:rStyle w:val="Code"/>
              </w:rPr>
            </w:pPr>
            <w:r w:rsidRPr="00434772">
              <w:rPr>
                <w:rStyle w:val="Code"/>
              </w:rPr>
              <w:t>contains 245</w:t>
            </w:r>
          </w:p>
          <w:p w:rsidR="00BE4E39" w:rsidRPr="00434772" w:rsidRDefault="00BE4E39" w:rsidP="00434772">
            <w:pPr>
              <w:spacing w:after="120"/>
              <w:jc w:val="left"/>
              <w:rPr>
                <w:rStyle w:val="Code"/>
              </w:rPr>
            </w:pPr>
            <w:r w:rsidRPr="00434772">
              <w:rPr>
                <w:rStyle w:val="Code"/>
              </w:rPr>
              <w:t>values 868</w:t>
            </w:r>
          </w:p>
          <w:p w:rsidR="00BE4E39" w:rsidRPr="00434772" w:rsidRDefault="00BE4E39" w:rsidP="00434772">
            <w:pPr>
              <w:spacing w:after="120"/>
              <w:jc w:val="left"/>
              <w:rPr>
                <w:rStyle w:val="Code"/>
              </w:rPr>
            </w:pPr>
            <w:r w:rsidRPr="00434772">
              <w:rPr>
                <w:rStyle w:val="Code"/>
              </w:rPr>
              <w:t>contains 541</w:t>
            </w:r>
          </w:p>
          <w:p w:rsidR="00BE4E39" w:rsidRPr="00434772" w:rsidRDefault="00BE4E39" w:rsidP="00434772">
            <w:pPr>
              <w:spacing w:after="120"/>
              <w:jc w:val="left"/>
              <w:rPr>
                <w:rStyle w:val="Code"/>
              </w:rPr>
            </w:pPr>
            <w:r w:rsidRPr="00434772">
              <w:rPr>
                <w:rStyle w:val="Code"/>
              </w:rPr>
              <w:t>contains 464</w:t>
            </w:r>
          </w:p>
          <w:p w:rsidR="00BE4E39" w:rsidRPr="00434772" w:rsidRDefault="00BE4E39" w:rsidP="00434772">
            <w:pPr>
              <w:spacing w:after="120"/>
              <w:jc w:val="left"/>
              <w:rPr>
                <w:rStyle w:val="Code"/>
              </w:rPr>
            </w:pPr>
            <w:r w:rsidRPr="00434772">
              <w:rPr>
                <w:rStyle w:val="Code"/>
              </w:rPr>
              <w:t>values 258</w:t>
            </w:r>
          </w:p>
          <w:p w:rsidR="00BE4E39" w:rsidRPr="00434772" w:rsidRDefault="00BE4E39" w:rsidP="00434772">
            <w:pPr>
              <w:spacing w:after="120"/>
              <w:jc w:val="left"/>
              <w:rPr>
                <w:rStyle w:val="Code"/>
              </w:rPr>
            </w:pPr>
            <w:r w:rsidRPr="00434772">
              <w:rPr>
                <w:rStyle w:val="Code"/>
              </w:rPr>
              <w:t>add 618 47</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626</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659</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52</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532 125</w:t>
            </w:r>
          </w:p>
          <w:p w:rsidR="00BE4E39" w:rsidRPr="00434772" w:rsidRDefault="00BE4E39" w:rsidP="00434772">
            <w:pPr>
              <w:spacing w:after="120"/>
              <w:jc w:val="left"/>
              <w:rPr>
                <w:rStyle w:val="Code"/>
              </w:rPr>
            </w:pPr>
            <w:r w:rsidRPr="00434772">
              <w:rPr>
                <w:rStyle w:val="Code"/>
              </w:rPr>
              <w:t>values 254</w:t>
            </w:r>
          </w:p>
          <w:p w:rsidR="00BE4E39" w:rsidRPr="00434772" w:rsidRDefault="00BE4E39" w:rsidP="00434772">
            <w:pPr>
              <w:spacing w:after="120"/>
              <w:jc w:val="left"/>
              <w:rPr>
                <w:rStyle w:val="Code"/>
              </w:rPr>
            </w:pPr>
            <w:r w:rsidRPr="00434772">
              <w:rPr>
                <w:rStyle w:val="Code"/>
              </w:rPr>
              <w:t>values 560</w:t>
            </w:r>
          </w:p>
          <w:p w:rsidR="00BE4E39" w:rsidRPr="00434772" w:rsidRDefault="00BE4E39" w:rsidP="00434772">
            <w:pPr>
              <w:spacing w:after="120"/>
              <w:jc w:val="left"/>
              <w:rPr>
                <w:rStyle w:val="Code"/>
              </w:rPr>
            </w:pPr>
            <w:r w:rsidRPr="00434772">
              <w:rPr>
                <w:rStyle w:val="Code"/>
              </w:rPr>
              <w:t>values 864</w:t>
            </w:r>
          </w:p>
          <w:p w:rsidR="00BE4E39" w:rsidRPr="00434772" w:rsidRDefault="00BE4E39" w:rsidP="00434772">
            <w:pPr>
              <w:spacing w:after="120"/>
              <w:jc w:val="left"/>
              <w:rPr>
                <w:rStyle w:val="Code"/>
              </w:rPr>
            </w:pPr>
            <w:r w:rsidRPr="00434772">
              <w:rPr>
                <w:rStyle w:val="Code"/>
              </w:rPr>
              <w:t>contains 810</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186</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358</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216</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199</w:t>
            </w:r>
          </w:p>
          <w:p w:rsidR="00BE4E39" w:rsidRPr="00434772" w:rsidRDefault="00BE4E39" w:rsidP="00434772">
            <w:pPr>
              <w:spacing w:after="120"/>
              <w:jc w:val="left"/>
              <w:rPr>
                <w:rStyle w:val="Code"/>
              </w:rPr>
            </w:pPr>
            <w:r w:rsidRPr="00434772">
              <w:rPr>
                <w:rStyle w:val="Code"/>
              </w:rPr>
              <w:t>contains 623</w:t>
            </w:r>
          </w:p>
          <w:p w:rsidR="00BE4E39" w:rsidRPr="00434772" w:rsidRDefault="00BE4E39" w:rsidP="00434772">
            <w:pPr>
              <w:spacing w:after="120"/>
              <w:jc w:val="left"/>
              <w:rPr>
                <w:rStyle w:val="Code"/>
              </w:rPr>
            </w:pPr>
            <w:r w:rsidRPr="00434772">
              <w:rPr>
                <w:rStyle w:val="Code"/>
              </w:rPr>
              <w:t>contains 961</w:t>
            </w:r>
          </w:p>
          <w:p w:rsidR="00BE4E39" w:rsidRPr="00434772" w:rsidRDefault="00BE4E39" w:rsidP="00434772">
            <w:pPr>
              <w:spacing w:after="120"/>
              <w:jc w:val="left"/>
              <w:rPr>
                <w:rStyle w:val="Code"/>
              </w:rPr>
            </w:pPr>
            <w:r w:rsidRPr="00434772">
              <w:rPr>
                <w:rStyle w:val="Code"/>
              </w:rPr>
              <w:t>contains 305</w:t>
            </w:r>
          </w:p>
          <w:p w:rsidR="00BE4E39" w:rsidRPr="00434772" w:rsidRDefault="00BE4E39" w:rsidP="00434772">
            <w:pPr>
              <w:spacing w:after="120"/>
              <w:jc w:val="left"/>
              <w:rPr>
                <w:rStyle w:val="Code"/>
              </w:rPr>
            </w:pPr>
            <w:r w:rsidRPr="00434772">
              <w:rPr>
                <w:rStyle w:val="Code"/>
              </w:rPr>
              <w:t>add 566 747</w:t>
            </w:r>
          </w:p>
          <w:p w:rsidR="00BE4E39" w:rsidRPr="00434772" w:rsidRDefault="00BE4E39" w:rsidP="00434772">
            <w:pPr>
              <w:spacing w:after="120"/>
              <w:jc w:val="left"/>
              <w:rPr>
                <w:rStyle w:val="Code"/>
              </w:rPr>
            </w:pPr>
            <w:r w:rsidRPr="00434772">
              <w:rPr>
                <w:rStyle w:val="Code"/>
              </w:rPr>
              <w:t>values 335</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446</w:t>
            </w:r>
          </w:p>
          <w:p w:rsidR="00BE4E39" w:rsidRPr="00434772" w:rsidRDefault="00BE4E39" w:rsidP="00434772">
            <w:pPr>
              <w:spacing w:after="120"/>
              <w:jc w:val="left"/>
              <w:rPr>
                <w:rStyle w:val="Code"/>
              </w:rPr>
            </w:pPr>
            <w:r w:rsidRPr="00434772">
              <w:rPr>
                <w:rStyle w:val="Code"/>
              </w:rPr>
              <w:t>contains 364</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237</w:t>
            </w:r>
          </w:p>
          <w:p w:rsidR="00BE4E39" w:rsidRPr="00434772" w:rsidRDefault="00BE4E39" w:rsidP="00434772">
            <w:pPr>
              <w:spacing w:after="120"/>
              <w:jc w:val="left"/>
              <w:rPr>
                <w:rStyle w:val="Code"/>
              </w:rPr>
            </w:pPr>
            <w:r w:rsidRPr="00434772">
              <w:rPr>
                <w:rStyle w:val="Code"/>
              </w:rPr>
              <w:t>add 252 440</w:t>
            </w:r>
          </w:p>
          <w:p w:rsidR="00BE4E39" w:rsidRPr="00434772" w:rsidRDefault="00BE4E39" w:rsidP="00434772">
            <w:pPr>
              <w:spacing w:after="120"/>
              <w:jc w:val="left"/>
              <w:rPr>
                <w:rStyle w:val="Code"/>
              </w:rPr>
            </w:pPr>
            <w:r w:rsidRPr="00434772">
              <w:rPr>
                <w:rStyle w:val="Code"/>
              </w:rPr>
              <w:t>values 313</w:t>
            </w:r>
          </w:p>
          <w:p w:rsidR="00BE4E39" w:rsidRPr="00434772" w:rsidRDefault="00BE4E39" w:rsidP="00434772">
            <w:pPr>
              <w:spacing w:after="120"/>
              <w:jc w:val="left"/>
              <w:rPr>
                <w:rStyle w:val="Code"/>
              </w:rPr>
            </w:pPr>
            <w:r w:rsidRPr="00434772">
              <w:rPr>
                <w:rStyle w:val="Code"/>
              </w:rPr>
              <w:lastRenderedPageBreak/>
              <w:t>count</w:t>
            </w:r>
          </w:p>
          <w:p w:rsidR="00BE4E39" w:rsidRPr="00434772" w:rsidRDefault="00BE4E39" w:rsidP="00434772">
            <w:pPr>
              <w:spacing w:after="120"/>
              <w:jc w:val="left"/>
              <w:rPr>
                <w:rStyle w:val="Code"/>
              </w:rPr>
            </w:pPr>
            <w:r w:rsidRPr="00434772">
              <w:rPr>
                <w:rStyle w:val="Code"/>
              </w:rPr>
              <w:t>add 991 836</w:t>
            </w:r>
          </w:p>
          <w:p w:rsidR="00BE4E39" w:rsidRPr="00434772" w:rsidRDefault="00BE4E39" w:rsidP="00434772">
            <w:pPr>
              <w:spacing w:after="120"/>
              <w:jc w:val="left"/>
              <w:rPr>
                <w:rStyle w:val="Code"/>
              </w:rPr>
            </w:pPr>
            <w:r w:rsidRPr="00434772">
              <w:rPr>
                <w:rStyle w:val="Code"/>
              </w:rPr>
              <w:t>add 670 261</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610</w:t>
            </w:r>
          </w:p>
          <w:p w:rsidR="00BE4E39" w:rsidRPr="00434772" w:rsidRDefault="00BE4E39" w:rsidP="00434772">
            <w:pPr>
              <w:spacing w:after="120"/>
              <w:jc w:val="left"/>
              <w:rPr>
                <w:rStyle w:val="Code"/>
              </w:rPr>
            </w:pPr>
            <w:r w:rsidRPr="00434772">
              <w:rPr>
                <w:rStyle w:val="Code"/>
              </w:rPr>
              <w:t>add 937 969</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712</w:t>
            </w:r>
          </w:p>
          <w:p w:rsidR="00BE4E39" w:rsidRPr="00434772" w:rsidRDefault="00BE4E39" w:rsidP="00434772">
            <w:pPr>
              <w:spacing w:after="120"/>
              <w:jc w:val="left"/>
              <w:rPr>
                <w:rStyle w:val="Code"/>
              </w:rPr>
            </w:pPr>
            <w:r w:rsidRPr="00434772">
              <w:rPr>
                <w:rStyle w:val="Code"/>
              </w:rPr>
              <w:t>values 384</w:t>
            </w:r>
          </w:p>
          <w:p w:rsidR="00BE4E39" w:rsidRPr="00434772" w:rsidRDefault="00BE4E39" w:rsidP="00434772">
            <w:pPr>
              <w:spacing w:after="120"/>
              <w:jc w:val="left"/>
              <w:rPr>
                <w:rStyle w:val="Code"/>
              </w:rPr>
            </w:pPr>
            <w:r w:rsidRPr="00434772">
              <w:rPr>
                <w:rStyle w:val="Code"/>
              </w:rPr>
              <w:t>add 90 719</w:t>
            </w:r>
          </w:p>
          <w:p w:rsidR="00BE4E39" w:rsidRPr="00434772" w:rsidRDefault="00BE4E39" w:rsidP="00434772">
            <w:pPr>
              <w:spacing w:after="120"/>
              <w:jc w:val="left"/>
              <w:rPr>
                <w:rStyle w:val="Code"/>
              </w:rPr>
            </w:pPr>
            <w:r w:rsidRPr="00434772">
              <w:rPr>
                <w:rStyle w:val="Code"/>
              </w:rPr>
              <w:t>values 247</w:t>
            </w:r>
          </w:p>
          <w:p w:rsidR="00BE4E39" w:rsidRPr="00434772" w:rsidRDefault="00BE4E39" w:rsidP="00434772">
            <w:pPr>
              <w:spacing w:after="120"/>
              <w:jc w:val="left"/>
              <w:rPr>
                <w:rStyle w:val="Code"/>
              </w:rPr>
            </w:pPr>
            <w:r w:rsidRPr="00434772">
              <w:rPr>
                <w:rStyle w:val="Code"/>
              </w:rPr>
              <w:t>values 61</w:t>
            </w:r>
          </w:p>
          <w:p w:rsidR="00BE4E39" w:rsidRPr="00434772" w:rsidRDefault="00BE4E39" w:rsidP="00434772">
            <w:pPr>
              <w:spacing w:after="120"/>
              <w:jc w:val="left"/>
              <w:rPr>
                <w:rStyle w:val="Code"/>
              </w:rPr>
            </w:pPr>
            <w:r w:rsidRPr="00434772">
              <w:rPr>
                <w:rStyle w:val="Code"/>
              </w:rPr>
              <w:t>add 312 584</w:t>
            </w:r>
          </w:p>
          <w:p w:rsidR="00BE4E39" w:rsidRPr="00434772" w:rsidRDefault="00BE4E39" w:rsidP="00434772">
            <w:pPr>
              <w:spacing w:after="120"/>
              <w:jc w:val="left"/>
              <w:rPr>
                <w:rStyle w:val="Code"/>
              </w:rPr>
            </w:pPr>
            <w:r w:rsidRPr="00434772">
              <w:rPr>
                <w:rStyle w:val="Code"/>
              </w:rPr>
              <w:t>add 391 183</w:t>
            </w:r>
          </w:p>
          <w:p w:rsidR="00BE4E39" w:rsidRPr="00434772" w:rsidRDefault="00BE4E39" w:rsidP="00434772">
            <w:pPr>
              <w:spacing w:after="120"/>
              <w:jc w:val="left"/>
              <w:rPr>
                <w:rStyle w:val="Code"/>
              </w:rPr>
            </w:pPr>
            <w:r w:rsidRPr="00434772">
              <w:rPr>
                <w:rStyle w:val="Code"/>
              </w:rPr>
              <w:t>contains 648</w:t>
            </w:r>
          </w:p>
          <w:p w:rsidR="00BE4E39" w:rsidRPr="00434772" w:rsidRDefault="00BE4E39" w:rsidP="00434772">
            <w:pPr>
              <w:spacing w:after="120"/>
              <w:jc w:val="left"/>
              <w:rPr>
                <w:rStyle w:val="Code"/>
              </w:rPr>
            </w:pPr>
            <w:r w:rsidRPr="00434772">
              <w:rPr>
                <w:rStyle w:val="Code"/>
              </w:rPr>
              <w:t>add 205 202</w:t>
            </w:r>
          </w:p>
          <w:p w:rsidR="00BE4E39" w:rsidRPr="00434772" w:rsidRDefault="00BE4E39" w:rsidP="00434772">
            <w:pPr>
              <w:spacing w:after="120"/>
              <w:jc w:val="left"/>
              <w:rPr>
                <w:rStyle w:val="Code"/>
              </w:rPr>
            </w:pPr>
            <w:r w:rsidRPr="00434772">
              <w:rPr>
                <w:rStyle w:val="Code"/>
              </w:rPr>
              <w:t>contains 638</w:t>
            </w:r>
          </w:p>
          <w:p w:rsidR="00BE4E39" w:rsidRPr="00434772" w:rsidRDefault="00BE4E39" w:rsidP="00434772">
            <w:pPr>
              <w:spacing w:after="120"/>
              <w:jc w:val="left"/>
              <w:rPr>
                <w:rStyle w:val="Code"/>
              </w:rPr>
            </w:pPr>
            <w:r w:rsidRPr="00434772">
              <w:rPr>
                <w:rStyle w:val="Code"/>
              </w:rPr>
              <w:t>add 73 176</w:t>
            </w:r>
          </w:p>
          <w:p w:rsidR="00BE4E39" w:rsidRPr="00434772" w:rsidRDefault="00BE4E39" w:rsidP="00434772">
            <w:pPr>
              <w:spacing w:after="120"/>
              <w:jc w:val="left"/>
              <w:rPr>
                <w:rStyle w:val="Code"/>
              </w:rPr>
            </w:pPr>
            <w:r w:rsidRPr="00434772">
              <w:rPr>
                <w:rStyle w:val="Code"/>
              </w:rPr>
              <w:t>values 836</w:t>
            </w:r>
          </w:p>
          <w:p w:rsidR="00BE4E39" w:rsidRPr="00434772" w:rsidRDefault="00BE4E39" w:rsidP="00434772">
            <w:pPr>
              <w:spacing w:after="120"/>
              <w:jc w:val="left"/>
              <w:rPr>
                <w:rStyle w:val="Code"/>
              </w:rPr>
            </w:pPr>
            <w:r w:rsidRPr="00434772">
              <w:rPr>
                <w:rStyle w:val="Code"/>
              </w:rPr>
              <w:t>contains 426</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605</w:t>
            </w:r>
          </w:p>
          <w:p w:rsidR="00BE4E39" w:rsidRPr="00434772" w:rsidRDefault="00BE4E39" w:rsidP="00434772">
            <w:pPr>
              <w:spacing w:after="120"/>
              <w:jc w:val="left"/>
              <w:rPr>
                <w:rStyle w:val="Code"/>
              </w:rPr>
            </w:pPr>
            <w:r w:rsidRPr="00434772">
              <w:rPr>
                <w:rStyle w:val="Code"/>
              </w:rPr>
              <w:t>contains 323</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852 223</w:t>
            </w:r>
          </w:p>
          <w:p w:rsidR="00BE4E39" w:rsidRPr="00434772" w:rsidRDefault="00BE4E39" w:rsidP="00434772">
            <w:pPr>
              <w:spacing w:after="120"/>
              <w:jc w:val="left"/>
              <w:rPr>
                <w:rStyle w:val="Code"/>
              </w:rPr>
            </w:pPr>
            <w:r w:rsidRPr="00434772">
              <w:rPr>
                <w:rStyle w:val="Code"/>
              </w:rPr>
              <w:t>contains 216</w:t>
            </w:r>
          </w:p>
          <w:p w:rsidR="00BE4E39" w:rsidRPr="00434772" w:rsidRDefault="00BE4E39" w:rsidP="00434772">
            <w:pPr>
              <w:spacing w:after="120"/>
              <w:jc w:val="left"/>
              <w:rPr>
                <w:rStyle w:val="Code"/>
              </w:rPr>
            </w:pPr>
            <w:r w:rsidRPr="00434772">
              <w:rPr>
                <w:rStyle w:val="Code"/>
              </w:rPr>
              <w:t>contains 984</w:t>
            </w:r>
          </w:p>
          <w:p w:rsidR="00BE4E39" w:rsidRPr="00434772" w:rsidRDefault="00BE4E39" w:rsidP="00434772">
            <w:pPr>
              <w:spacing w:after="120"/>
              <w:jc w:val="left"/>
              <w:rPr>
                <w:rStyle w:val="Code"/>
              </w:rPr>
            </w:pPr>
            <w:r w:rsidRPr="00434772">
              <w:rPr>
                <w:rStyle w:val="Code"/>
              </w:rPr>
              <w:t>add 644 949</w:t>
            </w:r>
          </w:p>
          <w:p w:rsidR="00BE4E39" w:rsidRPr="00434772" w:rsidRDefault="00BE4E39" w:rsidP="00434772">
            <w:pPr>
              <w:spacing w:after="120"/>
              <w:jc w:val="left"/>
              <w:rPr>
                <w:rStyle w:val="Code"/>
              </w:rPr>
            </w:pPr>
            <w:r w:rsidRPr="00434772">
              <w:rPr>
                <w:rStyle w:val="Code"/>
              </w:rPr>
              <w:t>contains 538</w:t>
            </w:r>
          </w:p>
          <w:p w:rsidR="00BE4E39" w:rsidRPr="00434772" w:rsidRDefault="00BE4E39" w:rsidP="00434772">
            <w:pPr>
              <w:spacing w:after="120"/>
              <w:jc w:val="left"/>
              <w:rPr>
                <w:rStyle w:val="Code"/>
              </w:rPr>
            </w:pPr>
            <w:r w:rsidRPr="00434772">
              <w:rPr>
                <w:rStyle w:val="Code"/>
              </w:rPr>
              <w:t>add 973 298</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147 415</w:t>
            </w:r>
          </w:p>
          <w:p w:rsidR="00BE4E39" w:rsidRPr="00434772" w:rsidRDefault="00BE4E39" w:rsidP="00434772">
            <w:pPr>
              <w:spacing w:after="120"/>
              <w:jc w:val="left"/>
              <w:rPr>
                <w:rStyle w:val="Code"/>
              </w:rPr>
            </w:pPr>
            <w:r w:rsidRPr="00434772">
              <w:rPr>
                <w:rStyle w:val="Code"/>
              </w:rPr>
              <w:t>values 270</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913 782</w:t>
            </w:r>
          </w:p>
          <w:p w:rsidR="00BE4E39" w:rsidRPr="00434772" w:rsidRDefault="00BE4E39" w:rsidP="00434772">
            <w:pPr>
              <w:spacing w:after="120"/>
              <w:jc w:val="left"/>
              <w:rPr>
                <w:rStyle w:val="Code"/>
              </w:rPr>
            </w:pPr>
            <w:r w:rsidRPr="00434772">
              <w:rPr>
                <w:rStyle w:val="Code"/>
              </w:rPr>
              <w:t>add 719 425</w:t>
            </w:r>
          </w:p>
          <w:p w:rsidR="00BE4E39" w:rsidRPr="00434772" w:rsidRDefault="00BE4E39" w:rsidP="00434772">
            <w:pPr>
              <w:spacing w:after="120"/>
              <w:jc w:val="left"/>
              <w:rPr>
                <w:rStyle w:val="Code"/>
              </w:rPr>
            </w:pPr>
            <w:r w:rsidRPr="00434772">
              <w:rPr>
                <w:rStyle w:val="Code"/>
              </w:rPr>
              <w:t>contains 76</w:t>
            </w:r>
          </w:p>
          <w:p w:rsidR="00BE4E39" w:rsidRPr="00434772" w:rsidRDefault="00BE4E39" w:rsidP="00434772">
            <w:pPr>
              <w:spacing w:after="120"/>
              <w:jc w:val="left"/>
              <w:rPr>
                <w:rStyle w:val="Code"/>
              </w:rPr>
            </w:pPr>
            <w:r w:rsidRPr="00434772">
              <w:rPr>
                <w:rStyle w:val="Code"/>
              </w:rPr>
              <w:t>contains 964</w:t>
            </w:r>
          </w:p>
          <w:p w:rsidR="00BE4E39" w:rsidRPr="00434772" w:rsidRDefault="00BE4E39" w:rsidP="00434772">
            <w:pPr>
              <w:spacing w:after="120"/>
              <w:jc w:val="left"/>
              <w:rPr>
                <w:rStyle w:val="Code"/>
              </w:rPr>
            </w:pPr>
            <w:r w:rsidRPr="00434772">
              <w:rPr>
                <w:rStyle w:val="Code"/>
              </w:rPr>
              <w:t>values 48</w:t>
            </w:r>
          </w:p>
          <w:p w:rsidR="00BE4E39" w:rsidRPr="00434772" w:rsidRDefault="00BE4E39" w:rsidP="00434772">
            <w:pPr>
              <w:spacing w:after="120"/>
              <w:jc w:val="left"/>
              <w:rPr>
                <w:rStyle w:val="Code"/>
              </w:rPr>
            </w:pPr>
            <w:r w:rsidRPr="00434772">
              <w:rPr>
                <w:rStyle w:val="Code"/>
              </w:rPr>
              <w:t>add 786 425</w:t>
            </w:r>
          </w:p>
          <w:p w:rsidR="00BE4E39" w:rsidRPr="00434772" w:rsidRDefault="00BE4E39" w:rsidP="00434772">
            <w:pPr>
              <w:spacing w:after="120"/>
              <w:jc w:val="left"/>
              <w:rPr>
                <w:rStyle w:val="Code"/>
              </w:rPr>
            </w:pPr>
            <w:r w:rsidRPr="00434772">
              <w:rPr>
                <w:rStyle w:val="Code"/>
              </w:rPr>
              <w:t>contains 988</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590</w:t>
            </w:r>
          </w:p>
          <w:p w:rsidR="00BE4E39" w:rsidRPr="00434772" w:rsidRDefault="00BE4E39" w:rsidP="00434772">
            <w:pPr>
              <w:spacing w:after="120"/>
              <w:jc w:val="left"/>
              <w:rPr>
                <w:rStyle w:val="Code"/>
              </w:rPr>
            </w:pPr>
            <w:r w:rsidRPr="00434772">
              <w:rPr>
                <w:rStyle w:val="Code"/>
              </w:rPr>
              <w:lastRenderedPageBreak/>
              <w:t>count</w:t>
            </w:r>
          </w:p>
          <w:p w:rsidR="00BE4E39" w:rsidRPr="00434772" w:rsidRDefault="00BE4E39" w:rsidP="00434772">
            <w:pPr>
              <w:spacing w:after="120"/>
              <w:jc w:val="left"/>
              <w:rPr>
                <w:rStyle w:val="Code"/>
              </w:rPr>
            </w:pPr>
            <w:r w:rsidRPr="00434772">
              <w:rPr>
                <w:rStyle w:val="Code"/>
              </w:rPr>
              <w:t>add 457 398</w:t>
            </w:r>
          </w:p>
          <w:p w:rsidR="00BE4E39" w:rsidRPr="00434772" w:rsidRDefault="00BE4E39" w:rsidP="00434772">
            <w:pPr>
              <w:spacing w:after="120"/>
              <w:jc w:val="left"/>
              <w:rPr>
                <w:rStyle w:val="Code"/>
              </w:rPr>
            </w:pPr>
            <w:r w:rsidRPr="00434772">
              <w:rPr>
                <w:rStyle w:val="Code"/>
              </w:rPr>
              <w:t>contains 553</w:t>
            </w:r>
          </w:p>
          <w:p w:rsidR="00BE4E39" w:rsidRPr="00434772" w:rsidRDefault="00BE4E39" w:rsidP="00434772">
            <w:pPr>
              <w:spacing w:after="120"/>
              <w:jc w:val="left"/>
              <w:rPr>
                <w:rStyle w:val="Code"/>
              </w:rPr>
            </w:pPr>
            <w:r w:rsidRPr="00434772">
              <w:rPr>
                <w:rStyle w:val="Code"/>
              </w:rPr>
              <w:t>add 36 800</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341 72</w:t>
            </w:r>
          </w:p>
          <w:p w:rsidR="00BE4E39" w:rsidRPr="00434772" w:rsidRDefault="00BE4E39" w:rsidP="00434772">
            <w:pPr>
              <w:spacing w:after="120"/>
              <w:jc w:val="left"/>
              <w:rPr>
                <w:rStyle w:val="Code"/>
              </w:rPr>
            </w:pPr>
            <w:r w:rsidRPr="00434772">
              <w:rPr>
                <w:rStyle w:val="Code"/>
              </w:rPr>
              <w:t>values 794</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169</w:t>
            </w:r>
          </w:p>
          <w:p w:rsidR="00BE4E39" w:rsidRPr="00434772" w:rsidRDefault="00BE4E39" w:rsidP="00434772">
            <w:pPr>
              <w:spacing w:after="120"/>
              <w:jc w:val="left"/>
              <w:rPr>
                <w:rStyle w:val="Code"/>
              </w:rPr>
            </w:pPr>
            <w:r w:rsidRPr="00434772">
              <w:rPr>
                <w:rStyle w:val="Code"/>
              </w:rPr>
              <w:t>add 558 343</w:t>
            </w:r>
          </w:p>
          <w:p w:rsidR="00BE4E39" w:rsidRPr="00434772" w:rsidRDefault="00BE4E39" w:rsidP="00434772">
            <w:pPr>
              <w:spacing w:after="120"/>
              <w:jc w:val="left"/>
              <w:rPr>
                <w:rStyle w:val="Code"/>
              </w:rPr>
            </w:pPr>
            <w:r w:rsidRPr="00434772">
              <w:rPr>
                <w:rStyle w:val="Code"/>
              </w:rPr>
              <w:t>contains 242</w:t>
            </w:r>
          </w:p>
          <w:p w:rsidR="00BE4E39" w:rsidRPr="00434772" w:rsidRDefault="00BE4E39" w:rsidP="00434772">
            <w:pPr>
              <w:spacing w:after="120"/>
              <w:jc w:val="left"/>
              <w:rPr>
                <w:rStyle w:val="Code"/>
              </w:rPr>
            </w:pPr>
            <w:r w:rsidRPr="00434772">
              <w:rPr>
                <w:rStyle w:val="Code"/>
              </w:rPr>
              <w:t>values 697</w:t>
            </w:r>
          </w:p>
          <w:p w:rsidR="00BE4E39" w:rsidRPr="00434772" w:rsidRDefault="00BE4E39" w:rsidP="00434772">
            <w:pPr>
              <w:spacing w:after="120"/>
              <w:jc w:val="left"/>
              <w:rPr>
                <w:rStyle w:val="Code"/>
              </w:rPr>
            </w:pPr>
            <w:r w:rsidRPr="00434772">
              <w:rPr>
                <w:rStyle w:val="Code"/>
              </w:rPr>
              <w:t>add 845 512</w:t>
            </w:r>
          </w:p>
          <w:p w:rsidR="00BE4E39" w:rsidRPr="00434772" w:rsidRDefault="00BE4E39" w:rsidP="00434772">
            <w:pPr>
              <w:spacing w:after="120"/>
              <w:jc w:val="left"/>
              <w:rPr>
                <w:rStyle w:val="Code"/>
              </w:rPr>
            </w:pPr>
            <w:r w:rsidRPr="00434772">
              <w:rPr>
                <w:rStyle w:val="Code"/>
              </w:rPr>
              <w:t>values 523</w:t>
            </w:r>
          </w:p>
          <w:p w:rsidR="00BE4E39" w:rsidRPr="00434772" w:rsidRDefault="00BE4E39" w:rsidP="00434772">
            <w:pPr>
              <w:spacing w:after="120"/>
              <w:jc w:val="left"/>
              <w:rPr>
                <w:rStyle w:val="Code"/>
              </w:rPr>
            </w:pPr>
            <w:r w:rsidRPr="00434772">
              <w:rPr>
                <w:rStyle w:val="Code"/>
              </w:rPr>
              <w:t>add 957 234</w:t>
            </w:r>
          </w:p>
          <w:p w:rsidR="00BE4E39" w:rsidRPr="00434772" w:rsidRDefault="00BE4E39" w:rsidP="00434772">
            <w:pPr>
              <w:spacing w:after="120"/>
              <w:jc w:val="left"/>
              <w:rPr>
                <w:rStyle w:val="Code"/>
              </w:rPr>
            </w:pPr>
            <w:r w:rsidRPr="00434772">
              <w:rPr>
                <w:rStyle w:val="Code"/>
              </w:rPr>
              <w:t>contains 765</w:t>
            </w:r>
          </w:p>
          <w:p w:rsidR="00BE4E39" w:rsidRPr="00434772" w:rsidRDefault="00BE4E39" w:rsidP="00434772">
            <w:pPr>
              <w:spacing w:after="120"/>
              <w:jc w:val="left"/>
              <w:rPr>
                <w:rStyle w:val="Code"/>
              </w:rPr>
            </w:pPr>
            <w:r w:rsidRPr="00434772">
              <w:rPr>
                <w:rStyle w:val="Code"/>
              </w:rPr>
              <w:t>values 456</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297 667</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760 499</w:t>
            </w:r>
          </w:p>
          <w:p w:rsidR="00BE4E39" w:rsidRPr="00434772" w:rsidRDefault="00BE4E39" w:rsidP="00434772">
            <w:pPr>
              <w:spacing w:after="120"/>
              <w:jc w:val="left"/>
              <w:rPr>
                <w:rStyle w:val="Code"/>
              </w:rPr>
            </w:pPr>
            <w:r w:rsidRPr="00434772">
              <w:rPr>
                <w:rStyle w:val="Code"/>
              </w:rPr>
              <w:t>values 326</w:t>
            </w:r>
          </w:p>
          <w:p w:rsidR="00BE4E39" w:rsidRPr="00434772" w:rsidRDefault="00BE4E39" w:rsidP="00434772">
            <w:pPr>
              <w:spacing w:after="120"/>
              <w:jc w:val="left"/>
              <w:rPr>
                <w:rStyle w:val="Code"/>
              </w:rPr>
            </w:pPr>
            <w:r w:rsidRPr="00434772">
              <w:rPr>
                <w:rStyle w:val="Code"/>
              </w:rPr>
              <w:t>values 115</w:t>
            </w:r>
          </w:p>
          <w:p w:rsidR="00BE4E39" w:rsidRPr="00434772" w:rsidRDefault="00BE4E39" w:rsidP="00434772">
            <w:pPr>
              <w:spacing w:after="120"/>
              <w:jc w:val="left"/>
              <w:rPr>
                <w:rStyle w:val="Code"/>
              </w:rPr>
            </w:pPr>
            <w:r w:rsidRPr="00434772">
              <w:rPr>
                <w:rStyle w:val="Code"/>
              </w:rPr>
              <w:t>values 819</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247 919</w:t>
            </w:r>
          </w:p>
          <w:p w:rsidR="00BE4E39" w:rsidRPr="00434772" w:rsidRDefault="00BE4E39" w:rsidP="00434772">
            <w:pPr>
              <w:spacing w:after="120"/>
              <w:jc w:val="left"/>
              <w:rPr>
                <w:rStyle w:val="Code"/>
              </w:rPr>
            </w:pPr>
            <w:r w:rsidRPr="00434772">
              <w:rPr>
                <w:rStyle w:val="Code"/>
              </w:rPr>
              <w:t>values 703</w:t>
            </w:r>
          </w:p>
          <w:p w:rsidR="00BE4E39" w:rsidRPr="00434772" w:rsidRDefault="00BE4E39" w:rsidP="00434772">
            <w:pPr>
              <w:spacing w:after="120"/>
              <w:jc w:val="left"/>
              <w:rPr>
                <w:rStyle w:val="Code"/>
              </w:rPr>
            </w:pPr>
            <w:r w:rsidRPr="00434772">
              <w:rPr>
                <w:rStyle w:val="Code"/>
              </w:rPr>
              <w:t>contains 445</w:t>
            </w:r>
          </w:p>
          <w:p w:rsidR="00BE4E39" w:rsidRPr="00434772" w:rsidRDefault="00BE4E39" w:rsidP="00434772">
            <w:pPr>
              <w:spacing w:after="120"/>
              <w:jc w:val="left"/>
              <w:rPr>
                <w:rStyle w:val="Code"/>
              </w:rPr>
            </w:pPr>
            <w:r w:rsidRPr="00434772">
              <w:rPr>
                <w:rStyle w:val="Code"/>
              </w:rPr>
              <w:t>contains 615</w:t>
            </w:r>
          </w:p>
          <w:p w:rsidR="00BE4E39" w:rsidRPr="00434772" w:rsidRDefault="00BE4E39" w:rsidP="00434772">
            <w:pPr>
              <w:spacing w:after="120"/>
              <w:jc w:val="left"/>
              <w:rPr>
                <w:rStyle w:val="Code"/>
              </w:rPr>
            </w:pPr>
            <w:r w:rsidRPr="00434772">
              <w:rPr>
                <w:rStyle w:val="Code"/>
              </w:rPr>
              <w:t>add 276 298</w:t>
            </w:r>
          </w:p>
          <w:p w:rsidR="00BE4E39" w:rsidRPr="00434772" w:rsidRDefault="00BE4E39" w:rsidP="00434772">
            <w:pPr>
              <w:spacing w:after="120"/>
              <w:jc w:val="left"/>
              <w:rPr>
                <w:rStyle w:val="Code"/>
              </w:rPr>
            </w:pPr>
            <w:r w:rsidRPr="00434772">
              <w:rPr>
                <w:rStyle w:val="Code"/>
              </w:rPr>
              <w:t>add 106 392</w:t>
            </w:r>
          </w:p>
          <w:p w:rsidR="00BE4E39" w:rsidRPr="00434772" w:rsidRDefault="00BE4E39" w:rsidP="00434772">
            <w:pPr>
              <w:spacing w:after="120"/>
              <w:jc w:val="left"/>
              <w:rPr>
                <w:rStyle w:val="Code"/>
              </w:rPr>
            </w:pPr>
            <w:r w:rsidRPr="00434772">
              <w:rPr>
                <w:rStyle w:val="Code"/>
              </w:rPr>
              <w:t>add 860 853</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857</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291</w:t>
            </w:r>
          </w:p>
          <w:p w:rsidR="00BE4E39" w:rsidRPr="00434772" w:rsidRDefault="00BE4E39" w:rsidP="00434772">
            <w:pPr>
              <w:spacing w:after="120"/>
              <w:jc w:val="left"/>
              <w:rPr>
                <w:rStyle w:val="Code"/>
              </w:rPr>
            </w:pPr>
            <w:r w:rsidRPr="00434772">
              <w:rPr>
                <w:rStyle w:val="Code"/>
              </w:rPr>
              <w:t>values 993</w:t>
            </w:r>
          </w:p>
          <w:p w:rsidR="00BE4E39" w:rsidRPr="00434772" w:rsidRDefault="00BE4E39" w:rsidP="00434772">
            <w:pPr>
              <w:spacing w:after="120"/>
              <w:jc w:val="left"/>
              <w:rPr>
                <w:rStyle w:val="Code"/>
              </w:rPr>
            </w:pPr>
            <w:r w:rsidRPr="00434772">
              <w:rPr>
                <w:rStyle w:val="Code"/>
              </w:rPr>
              <w:t>add 195 519</w:t>
            </w:r>
          </w:p>
          <w:p w:rsidR="00BE4E39" w:rsidRPr="00434772" w:rsidRDefault="00BE4E39" w:rsidP="00434772">
            <w:pPr>
              <w:spacing w:after="120"/>
              <w:jc w:val="left"/>
              <w:rPr>
                <w:rStyle w:val="Code"/>
              </w:rPr>
            </w:pPr>
            <w:r w:rsidRPr="00434772">
              <w:rPr>
                <w:rStyle w:val="Code"/>
              </w:rPr>
              <w:t>contains 780</w:t>
            </w:r>
          </w:p>
          <w:p w:rsidR="00BE4E39" w:rsidRPr="00434772" w:rsidRDefault="00BE4E39" w:rsidP="00434772">
            <w:pPr>
              <w:spacing w:after="120"/>
              <w:jc w:val="left"/>
              <w:rPr>
                <w:rStyle w:val="Code"/>
              </w:rPr>
            </w:pPr>
            <w:r w:rsidRPr="00434772">
              <w:rPr>
                <w:rStyle w:val="Code"/>
              </w:rPr>
              <w:t>contains 339</w:t>
            </w:r>
          </w:p>
          <w:p w:rsidR="00BE4E39" w:rsidRPr="00434772" w:rsidRDefault="00BE4E39" w:rsidP="00434772">
            <w:pPr>
              <w:spacing w:after="120"/>
              <w:jc w:val="left"/>
              <w:rPr>
                <w:rStyle w:val="Code"/>
              </w:rPr>
            </w:pPr>
            <w:r w:rsidRPr="00434772">
              <w:rPr>
                <w:rStyle w:val="Code"/>
              </w:rPr>
              <w:t>contains 46</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52</w:t>
            </w:r>
          </w:p>
          <w:p w:rsidR="00BE4E39" w:rsidRPr="00434772" w:rsidRDefault="00BE4E39" w:rsidP="00434772">
            <w:pPr>
              <w:spacing w:after="120"/>
              <w:jc w:val="left"/>
              <w:rPr>
                <w:rStyle w:val="Code"/>
              </w:rPr>
            </w:pPr>
            <w:r w:rsidRPr="00434772">
              <w:rPr>
                <w:rStyle w:val="Code"/>
              </w:rPr>
              <w:lastRenderedPageBreak/>
              <w:t>values 683</w:t>
            </w:r>
          </w:p>
          <w:p w:rsidR="00BE4E39" w:rsidRPr="00434772" w:rsidRDefault="00BE4E39" w:rsidP="00434772">
            <w:pPr>
              <w:spacing w:after="120"/>
              <w:jc w:val="left"/>
              <w:rPr>
                <w:rStyle w:val="Code"/>
              </w:rPr>
            </w:pPr>
            <w:r w:rsidRPr="00434772">
              <w:rPr>
                <w:rStyle w:val="Code"/>
              </w:rPr>
              <w:t>values 458</w:t>
            </w:r>
          </w:p>
          <w:p w:rsidR="00BE4E39" w:rsidRPr="00434772" w:rsidRDefault="00BE4E39" w:rsidP="00434772">
            <w:pPr>
              <w:spacing w:after="120"/>
              <w:jc w:val="left"/>
              <w:rPr>
                <w:rStyle w:val="Code"/>
              </w:rPr>
            </w:pPr>
            <w:r w:rsidRPr="00434772">
              <w:rPr>
                <w:rStyle w:val="Code"/>
              </w:rPr>
              <w:t>contains 528</w:t>
            </w:r>
          </w:p>
          <w:p w:rsidR="00BE4E39" w:rsidRPr="00434772" w:rsidRDefault="00BE4E39" w:rsidP="00434772">
            <w:pPr>
              <w:spacing w:after="120"/>
              <w:jc w:val="left"/>
              <w:rPr>
                <w:rStyle w:val="Code"/>
              </w:rPr>
            </w:pPr>
            <w:r w:rsidRPr="00434772">
              <w:rPr>
                <w:rStyle w:val="Code"/>
              </w:rPr>
              <w:t>values 950</w:t>
            </w:r>
          </w:p>
          <w:p w:rsidR="00BE4E39" w:rsidRPr="00434772" w:rsidRDefault="00BE4E39" w:rsidP="00434772">
            <w:pPr>
              <w:spacing w:after="120"/>
              <w:jc w:val="left"/>
              <w:rPr>
                <w:rStyle w:val="Code"/>
              </w:rPr>
            </w:pPr>
            <w:r w:rsidRPr="00434772">
              <w:rPr>
                <w:rStyle w:val="Code"/>
              </w:rPr>
              <w:t>contains 393</w:t>
            </w:r>
          </w:p>
          <w:p w:rsidR="00BE4E39" w:rsidRPr="00434772" w:rsidRDefault="00BE4E39" w:rsidP="00434772">
            <w:pPr>
              <w:spacing w:after="120"/>
              <w:jc w:val="left"/>
              <w:rPr>
                <w:rStyle w:val="Code"/>
              </w:rPr>
            </w:pPr>
            <w:r w:rsidRPr="00434772">
              <w:rPr>
                <w:rStyle w:val="Code"/>
              </w:rPr>
              <w:t>contains 290</w:t>
            </w:r>
          </w:p>
          <w:p w:rsidR="00BE4E39" w:rsidRPr="00434772" w:rsidRDefault="00BE4E39" w:rsidP="00434772">
            <w:pPr>
              <w:spacing w:after="120"/>
              <w:jc w:val="left"/>
              <w:rPr>
                <w:rStyle w:val="Code"/>
              </w:rPr>
            </w:pPr>
            <w:r w:rsidRPr="00434772">
              <w:rPr>
                <w:rStyle w:val="Code"/>
              </w:rPr>
              <w:t>add 262 411</w:t>
            </w:r>
          </w:p>
          <w:p w:rsidR="00BE4E39" w:rsidRPr="00434772" w:rsidRDefault="00BE4E39" w:rsidP="00434772">
            <w:pPr>
              <w:spacing w:after="120"/>
              <w:jc w:val="left"/>
              <w:rPr>
                <w:rStyle w:val="Code"/>
              </w:rPr>
            </w:pPr>
            <w:r w:rsidRPr="00434772">
              <w:rPr>
                <w:rStyle w:val="Code"/>
              </w:rPr>
              <w:t>add 576 926</w:t>
            </w:r>
          </w:p>
          <w:p w:rsidR="00BE4E39" w:rsidRPr="00434772" w:rsidRDefault="00BE4E39" w:rsidP="00434772">
            <w:pPr>
              <w:spacing w:after="120"/>
              <w:jc w:val="left"/>
              <w:rPr>
                <w:rStyle w:val="Code"/>
              </w:rPr>
            </w:pPr>
            <w:r w:rsidRPr="00434772">
              <w:rPr>
                <w:rStyle w:val="Code"/>
              </w:rPr>
              <w:t>contains 628</w:t>
            </w:r>
          </w:p>
          <w:p w:rsidR="00BE4E39" w:rsidRPr="00434772" w:rsidRDefault="00BE4E39" w:rsidP="00434772">
            <w:pPr>
              <w:spacing w:after="120"/>
              <w:jc w:val="left"/>
              <w:rPr>
                <w:rStyle w:val="Code"/>
              </w:rPr>
            </w:pPr>
            <w:r w:rsidRPr="00434772">
              <w:rPr>
                <w:rStyle w:val="Code"/>
              </w:rPr>
              <w:t>values 710</w:t>
            </w:r>
          </w:p>
          <w:p w:rsidR="00BE4E39" w:rsidRPr="00434772" w:rsidRDefault="00BE4E39" w:rsidP="00434772">
            <w:pPr>
              <w:spacing w:after="120"/>
              <w:jc w:val="left"/>
              <w:rPr>
                <w:rStyle w:val="Code"/>
              </w:rPr>
            </w:pPr>
            <w:r w:rsidRPr="00434772">
              <w:rPr>
                <w:rStyle w:val="Code"/>
              </w:rPr>
              <w:t>contains 250</w:t>
            </w:r>
          </w:p>
          <w:p w:rsidR="00BE4E39" w:rsidRPr="00434772" w:rsidRDefault="00BE4E39" w:rsidP="00434772">
            <w:pPr>
              <w:spacing w:after="120"/>
              <w:jc w:val="left"/>
              <w:rPr>
                <w:rStyle w:val="Code"/>
              </w:rPr>
            </w:pPr>
            <w:r w:rsidRPr="00434772">
              <w:rPr>
                <w:rStyle w:val="Code"/>
              </w:rPr>
              <w:t>add 95 359</w:t>
            </w:r>
          </w:p>
          <w:p w:rsidR="00BE4E39" w:rsidRPr="00434772" w:rsidRDefault="00BE4E39" w:rsidP="00434772">
            <w:pPr>
              <w:spacing w:after="120"/>
              <w:jc w:val="left"/>
              <w:rPr>
                <w:rStyle w:val="Code"/>
              </w:rPr>
            </w:pPr>
            <w:r w:rsidRPr="00434772">
              <w:rPr>
                <w:rStyle w:val="Code"/>
              </w:rPr>
              <w:t>contains 959</w:t>
            </w:r>
          </w:p>
          <w:p w:rsidR="00BE4E39" w:rsidRPr="00434772" w:rsidRDefault="00BE4E39" w:rsidP="00434772">
            <w:pPr>
              <w:spacing w:after="120"/>
              <w:jc w:val="left"/>
              <w:rPr>
                <w:rStyle w:val="Code"/>
              </w:rPr>
            </w:pPr>
            <w:r w:rsidRPr="00434772">
              <w:rPr>
                <w:rStyle w:val="Code"/>
              </w:rPr>
              <w:t>contains 59</w:t>
            </w:r>
          </w:p>
          <w:p w:rsidR="00BE4E39" w:rsidRPr="00434772" w:rsidRDefault="00BE4E39" w:rsidP="00434772">
            <w:pPr>
              <w:spacing w:after="120"/>
              <w:jc w:val="left"/>
              <w:rPr>
                <w:rStyle w:val="Code"/>
              </w:rPr>
            </w:pPr>
            <w:r w:rsidRPr="00434772">
              <w:rPr>
                <w:rStyle w:val="Code"/>
              </w:rPr>
              <w:t>values 189</w:t>
            </w:r>
          </w:p>
          <w:p w:rsidR="00BE4E39" w:rsidRPr="00434772" w:rsidRDefault="00BE4E39" w:rsidP="00434772">
            <w:pPr>
              <w:spacing w:after="120"/>
              <w:jc w:val="left"/>
              <w:rPr>
                <w:rStyle w:val="Code"/>
              </w:rPr>
            </w:pPr>
            <w:r w:rsidRPr="00434772">
              <w:rPr>
                <w:rStyle w:val="Code"/>
              </w:rPr>
              <w:t>values 101</w:t>
            </w:r>
          </w:p>
          <w:p w:rsidR="00BE4E39" w:rsidRPr="00434772" w:rsidRDefault="00BE4E39" w:rsidP="00434772">
            <w:pPr>
              <w:spacing w:after="120"/>
              <w:jc w:val="left"/>
              <w:rPr>
                <w:rStyle w:val="Code"/>
              </w:rPr>
            </w:pPr>
            <w:r w:rsidRPr="00434772">
              <w:rPr>
                <w:rStyle w:val="Code"/>
              </w:rPr>
              <w:t>contains 753</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147</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481 804</w:t>
            </w:r>
          </w:p>
          <w:p w:rsidR="00BE4E39" w:rsidRPr="00434772" w:rsidRDefault="00BE4E39" w:rsidP="00434772">
            <w:pPr>
              <w:spacing w:after="120"/>
              <w:jc w:val="left"/>
              <w:rPr>
                <w:rStyle w:val="Code"/>
              </w:rPr>
            </w:pPr>
            <w:r w:rsidRPr="00434772">
              <w:rPr>
                <w:rStyle w:val="Code"/>
              </w:rPr>
              <w:t>contains 228</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285</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120</w:t>
            </w:r>
          </w:p>
          <w:p w:rsidR="00BE4E39" w:rsidRPr="00434772" w:rsidRDefault="00BE4E39" w:rsidP="00434772">
            <w:pPr>
              <w:spacing w:after="120"/>
              <w:jc w:val="left"/>
              <w:rPr>
                <w:rStyle w:val="Code"/>
              </w:rPr>
            </w:pPr>
            <w:r w:rsidRPr="00434772">
              <w:rPr>
                <w:rStyle w:val="Code"/>
              </w:rPr>
              <w:t>values 217</w:t>
            </w:r>
          </w:p>
          <w:p w:rsidR="00BE4E39" w:rsidRPr="00434772" w:rsidRDefault="00BE4E39" w:rsidP="00434772">
            <w:pPr>
              <w:spacing w:after="120"/>
              <w:jc w:val="left"/>
              <w:rPr>
                <w:rStyle w:val="Code"/>
              </w:rPr>
            </w:pPr>
            <w:r w:rsidRPr="00434772">
              <w:rPr>
                <w:rStyle w:val="Code"/>
              </w:rPr>
              <w:t>add 42 179</w:t>
            </w:r>
          </w:p>
          <w:p w:rsidR="00BE4E39" w:rsidRPr="00434772" w:rsidRDefault="00BE4E39" w:rsidP="00434772">
            <w:pPr>
              <w:spacing w:after="120"/>
              <w:jc w:val="left"/>
              <w:rPr>
                <w:rStyle w:val="Code"/>
              </w:rPr>
            </w:pPr>
            <w:r w:rsidRPr="00434772">
              <w:rPr>
                <w:rStyle w:val="Code"/>
              </w:rPr>
              <w:t>contains 269</w:t>
            </w:r>
          </w:p>
          <w:p w:rsidR="00BE4E39" w:rsidRPr="00434772" w:rsidRDefault="00BE4E39" w:rsidP="00434772">
            <w:pPr>
              <w:spacing w:after="120"/>
              <w:jc w:val="left"/>
              <w:rPr>
                <w:rStyle w:val="Code"/>
              </w:rPr>
            </w:pPr>
            <w:r w:rsidRPr="00434772">
              <w:rPr>
                <w:rStyle w:val="Code"/>
              </w:rPr>
              <w:t>contains 168</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787</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100</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680 327</w:t>
            </w:r>
          </w:p>
          <w:p w:rsidR="00BE4E39" w:rsidRPr="00434772" w:rsidRDefault="00BE4E39" w:rsidP="00434772">
            <w:pPr>
              <w:spacing w:after="120"/>
              <w:jc w:val="left"/>
              <w:rPr>
                <w:rStyle w:val="Code"/>
              </w:rPr>
            </w:pPr>
            <w:r w:rsidRPr="00434772">
              <w:rPr>
                <w:rStyle w:val="Code"/>
              </w:rPr>
              <w:t>add 347 424</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228</w:t>
            </w:r>
          </w:p>
          <w:p w:rsidR="00BE4E39" w:rsidRPr="00434772" w:rsidRDefault="00BE4E39" w:rsidP="00434772">
            <w:pPr>
              <w:spacing w:after="120"/>
              <w:jc w:val="left"/>
              <w:rPr>
                <w:rStyle w:val="Code"/>
              </w:rPr>
            </w:pPr>
            <w:r w:rsidRPr="00434772">
              <w:rPr>
                <w:rStyle w:val="Code"/>
              </w:rPr>
              <w:t>contains 638</w:t>
            </w:r>
          </w:p>
          <w:p w:rsidR="00BE4E39" w:rsidRPr="00434772" w:rsidRDefault="00BE4E39" w:rsidP="00434772">
            <w:pPr>
              <w:spacing w:after="120"/>
              <w:jc w:val="left"/>
              <w:rPr>
                <w:rStyle w:val="Code"/>
              </w:rPr>
            </w:pPr>
            <w:r w:rsidRPr="00434772">
              <w:rPr>
                <w:rStyle w:val="Code"/>
              </w:rPr>
              <w:t>values 706</w:t>
            </w:r>
          </w:p>
          <w:p w:rsidR="00BE4E39" w:rsidRPr="00434772" w:rsidRDefault="00BE4E39" w:rsidP="00434772">
            <w:pPr>
              <w:spacing w:after="120"/>
              <w:jc w:val="left"/>
              <w:rPr>
                <w:rStyle w:val="Code"/>
              </w:rPr>
            </w:pPr>
            <w:r w:rsidRPr="00434772">
              <w:rPr>
                <w:rStyle w:val="Code"/>
              </w:rPr>
              <w:t>values 294</w:t>
            </w:r>
          </w:p>
          <w:p w:rsidR="00BE4E39" w:rsidRPr="00434772" w:rsidRDefault="00BE4E39" w:rsidP="00434772">
            <w:pPr>
              <w:spacing w:after="120"/>
              <w:jc w:val="left"/>
              <w:rPr>
                <w:rStyle w:val="Code"/>
              </w:rPr>
            </w:pPr>
            <w:r w:rsidRPr="00434772">
              <w:rPr>
                <w:rStyle w:val="Code"/>
              </w:rPr>
              <w:t>contains 778</w:t>
            </w:r>
          </w:p>
          <w:p w:rsidR="00BE4E39" w:rsidRPr="00434772" w:rsidRDefault="00BE4E39" w:rsidP="00434772">
            <w:pPr>
              <w:spacing w:after="120"/>
              <w:jc w:val="left"/>
              <w:rPr>
                <w:rStyle w:val="Code"/>
              </w:rPr>
            </w:pPr>
            <w:r w:rsidRPr="00434772">
              <w:rPr>
                <w:rStyle w:val="Code"/>
              </w:rPr>
              <w:t>values 99</w:t>
            </w:r>
          </w:p>
          <w:p w:rsidR="00BE4E39" w:rsidRPr="00434772" w:rsidRDefault="00BE4E39" w:rsidP="00434772">
            <w:pPr>
              <w:spacing w:after="120"/>
              <w:jc w:val="left"/>
              <w:rPr>
                <w:rStyle w:val="Code"/>
              </w:rPr>
            </w:pPr>
            <w:r w:rsidRPr="00434772">
              <w:rPr>
                <w:rStyle w:val="Code"/>
              </w:rPr>
              <w:lastRenderedPageBreak/>
              <w:t>values 642</w:t>
            </w:r>
          </w:p>
          <w:p w:rsidR="00BE4E39" w:rsidRPr="00434772" w:rsidRDefault="00BE4E39" w:rsidP="00434772">
            <w:pPr>
              <w:spacing w:after="120"/>
              <w:jc w:val="left"/>
              <w:rPr>
                <w:rStyle w:val="Code"/>
              </w:rPr>
            </w:pPr>
            <w:r w:rsidRPr="00434772">
              <w:rPr>
                <w:rStyle w:val="Code"/>
              </w:rPr>
              <w:t>add 552 17</w:t>
            </w:r>
          </w:p>
          <w:p w:rsidR="00BE4E39" w:rsidRPr="00434772" w:rsidRDefault="00BE4E39" w:rsidP="00434772">
            <w:pPr>
              <w:spacing w:after="120"/>
              <w:jc w:val="left"/>
              <w:rPr>
                <w:rStyle w:val="Code"/>
              </w:rPr>
            </w:pPr>
            <w:r w:rsidRPr="00434772">
              <w:rPr>
                <w:rStyle w:val="Code"/>
              </w:rPr>
              <w:t>add 993 978</w:t>
            </w:r>
          </w:p>
          <w:p w:rsidR="00BE4E39" w:rsidRPr="00434772" w:rsidRDefault="00BE4E39" w:rsidP="00434772">
            <w:pPr>
              <w:spacing w:after="120"/>
              <w:jc w:val="left"/>
              <w:rPr>
                <w:rStyle w:val="Code"/>
              </w:rPr>
            </w:pPr>
            <w:r w:rsidRPr="00434772">
              <w:rPr>
                <w:rStyle w:val="Code"/>
              </w:rPr>
              <w:t>values 50</w:t>
            </w:r>
          </w:p>
          <w:p w:rsidR="00BE4E39" w:rsidRPr="00434772" w:rsidRDefault="00BE4E39" w:rsidP="00434772">
            <w:pPr>
              <w:spacing w:after="120"/>
              <w:jc w:val="left"/>
              <w:rPr>
                <w:rStyle w:val="Code"/>
              </w:rPr>
            </w:pPr>
            <w:r w:rsidRPr="00434772">
              <w:rPr>
                <w:rStyle w:val="Code"/>
              </w:rPr>
              <w:t>contains 471</w:t>
            </w:r>
          </w:p>
          <w:p w:rsidR="00BE4E39" w:rsidRPr="00434772" w:rsidRDefault="00BE4E39" w:rsidP="00434772">
            <w:pPr>
              <w:spacing w:after="120"/>
              <w:jc w:val="left"/>
              <w:rPr>
                <w:rStyle w:val="Code"/>
              </w:rPr>
            </w:pPr>
            <w:r w:rsidRPr="00434772">
              <w:rPr>
                <w:rStyle w:val="Code"/>
              </w:rPr>
              <w:t>values 128</w:t>
            </w:r>
          </w:p>
          <w:p w:rsidR="00BE4E39" w:rsidRPr="00434772" w:rsidRDefault="00BE4E39" w:rsidP="00434772">
            <w:pPr>
              <w:spacing w:after="120"/>
              <w:jc w:val="left"/>
              <w:rPr>
                <w:rStyle w:val="Code"/>
              </w:rPr>
            </w:pPr>
            <w:r w:rsidRPr="00434772">
              <w:rPr>
                <w:rStyle w:val="Code"/>
              </w:rPr>
              <w:t>add 356 605</w:t>
            </w:r>
          </w:p>
          <w:p w:rsidR="00BE4E39" w:rsidRPr="00434772" w:rsidRDefault="00BE4E39" w:rsidP="00434772">
            <w:pPr>
              <w:spacing w:after="120"/>
              <w:jc w:val="left"/>
              <w:rPr>
                <w:rStyle w:val="Code"/>
              </w:rPr>
            </w:pPr>
            <w:r w:rsidRPr="00434772">
              <w:rPr>
                <w:rStyle w:val="Code"/>
              </w:rPr>
              <w:t>values 769</w:t>
            </w:r>
          </w:p>
          <w:p w:rsidR="00BE4E39" w:rsidRPr="00434772" w:rsidRDefault="00BE4E39" w:rsidP="00434772">
            <w:pPr>
              <w:spacing w:after="120"/>
              <w:jc w:val="left"/>
              <w:rPr>
                <w:rStyle w:val="Code"/>
              </w:rPr>
            </w:pPr>
            <w:r w:rsidRPr="00434772">
              <w:rPr>
                <w:rStyle w:val="Code"/>
              </w:rPr>
              <w:t>values 435</w:t>
            </w:r>
          </w:p>
          <w:p w:rsidR="00BE4E39" w:rsidRPr="00434772" w:rsidRDefault="00BE4E39" w:rsidP="00434772">
            <w:pPr>
              <w:spacing w:after="120"/>
              <w:jc w:val="left"/>
              <w:rPr>
                <w:rStyle w:val="Code"/>
              </w:rPr>
            </w:pPr>
            <w:r w:rsidRPr="00434772">
              <w:rPr>
                <w:rStyle w:val="Code"/>
              </w:rPr>
              <w:t>values 318</w:t>
            </w:r>
          </w:p>
          <w:p w:rsidR="00BE4E39" w:rsidRPr="00434772" w:rsidRDefault="00BE4E39" w:rsidP="00434772">
            <w:pPr>
              <w:spacing w:after="120"/>
              <w:jc w:val="left"/>
              <w:rPr>
                <w:rStyle w:val="Code"/>
              </w:rPr>
            </w:pPr>
            <w:r w:rsidRPr="00434772">
              <w:rPr>
                <w:rStyle w:val="Code"/>
              </w:rPr>
              <w:t>values 480</w:t>
            </w:r>
          </w:p>
          <w:p w:rsidR="00BE4E39" w:rsidRPr="00434772" w:rsidRDefault="00BE4E39" w:rsidP="00434772">
            <w:pPr>
              <w:spacing w:after="120"/>
              <w:jc w:val="left"/>
              <w:rPr>
                <w:rStyle w:val="Code"/>
              </w:rPr>
            </w:pPr>
            <w:r w:rsidRPr="00434772">
              <w:rPr>
                <w:rStyle w:val="Code"/>
              </w:rPr>
              <w:t>add 309 880</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add 291 8</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contains 128</w:t>
            </w:r>
          </w:p>
          <w:p w:rsidR="00BE4E39" w:rsidRPr="00434772" w:rsidRDefault="00BE4E39" w:rsidP="00434772">
            <w:pPr>
              <w:spacing w:after="120"/>
              <w:jc w:val="left"/>
              <w:rPr>
                <w:rStyle w:val="Code"/>
              </w:rPr>
            </w:pPr>
            <w:r w:rsidRPr="00434772">
              <w:rPr>
                <w:rStyle w:val="Code"/>
              </w:rPr>
              <w:t>contains 102</w:t>
            </w:r>
          </w:p>
          <w:p w:rsidR="00BE4E39" w:rsidRPr="00434772" w:rsidRDefault="00BE4E39" w:rsidP="00434772">
            <w:pPr>
              <w:spacing w:after="120"/>
              <w:jc w:val="left"/>
              <w:rPr>
                <w:rStyle w:val="Code"/>
              </w:rPr>
            </w:pPr>
            <w:r w:rsidRPr="00434772">
              <w:rPr>
                <w:rStyle w:val="Code"/>
              </w:rPr>
              <w:t>add 310 46</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count</w:t>
            </w:r>
          </w:p>
          <w:p w:rsidR="00BE4E39" w:rsidRPr="00434772" w:rsidRDefault="00BE4E39" w:rsidP="00434772">
            <w:pPr>
              <w:spacing w:after="120"/>
              <w:jc w:val="left"/>
              <w:rPr>
                <w:rStyle w:val="Code"/>
              </w:rPr>
            </w:pPr>
            <w:r w:rsidRPr="00434772">
              <w:rPr>
                <w:rStyle w:val="Code"/>
              </w:rPr>
              <w:t>values 534</w:t>
            </w:r>
          </w:p>
          <w:p w:rsidR="00BE4E39" w:rsidRPr="00434772" w:rsidRDefault="00BE4E39" w:rsidP="00434772">
            <w:pPr>
              <w:spacing w:after="120"/>
              <w:jc w:val="left"/>
              <w:rPr>
                <w:rStyle w:val="Code"/>
              </w:rPr>
            </w:pPr>
            <w:r w:rsidRPr="00434772">
              <w:rPr>
                <w:rStyle w:val="Code"/>
              </w:rPr>
              <w:t>add 651 831</w:t>
            </w:r>
          </w:p>
          <w:p w:rsidR="00BE4E39" w:rsidRPr="00434772" w:rsidRDefault="00BE4E39" w:rsidP="00434772">
            <w:pPr>
              <w:spacing w:after="120"/>
              <w:jc w:val="left"/>
              <w:rPr>
                <w:rStyle w:val="Code"/>
              </w:rPr>
            </w:pPr>
            <w:r w:rsidRPr="00434772">
              <w:rPr>
                <w:rStyle w:val="Code"/>
              </w:rPr>
              <w:t>contains 484</w:t>
            </w:r>
          </w:p>
          <w:p w:rsidR="00BE4E39" w:rsidRPr="00434772" w:rsidRDefault="00BE4E39" w:rsidP="00434772">
            <w:pPr>
              <w:spacing w:after="120"/>
              <w:jc w:val="left"/>
              <w:rPr>
                <w:rStyle w:val="Code"/>
              </w:rPr>
            </w:pPr>
            <w:r w:rsidRPr="00434772">
              <w:rPr>
                <w:rStyle w:val="Code"/>
              </w:rPr>
              <w:t>contains 769</w:t>
            </w:r>
          </w:p>
          <w:p w:rsidR="00BE4E39" w:rsidRPr="00434772" w:rsidRDefault="00BE4E39" w:rsidP="00434772">
            <w:pPr>
              <w:spacing w:after="120"/>
              <w:jc w:val="left"/>
              <w:rPr>
                <w:rStyle w:val="Code"/>
              </w:rPr>
            </w:pPr>
            <w:r w:rsidRPr="00434772">
              <w:rPr>
                <w:rStyle w:val="Code"/>
              </w:rPr>
              <w:t>add 166 663</w:t>
            </w:r>
          </w:p>
          <w:p w:rsidR="00BE4E39" w:rsidRPr="00434772" w:rsidRDefault="00BE4E39" w:rsidP="00434772">
            <w:pPr>
              <w:spacing w:after="120"/>
              <w:jc w:val="left"/>
              <w:rPr>
                <w:rStyle w:val="Code"/>
              </w:rPr>
            </w:pPr>
            <w:r w:rsidRPr="00434772">
              <w:rPr>
                <w:rStyle w:val="Code"/>
              </w:rPr>
              <w:t>add 324 245</w:t>
            </w:r>
          </w:p>
          <w:p w:rsidR="00BE4E39" w:rsidRPr="00434772" w:rsidRDefault="00BE4E39" w:rsidP="00434772">
            <w:pPr>
              <w:spacing w:after="120"/>
              <w:jc w:val="left"/>
              <w:rPr>
                <w:rStyle w:val="Code"/>
              </w:rPr>
            </w:pPr>
            <w:r w:rsidRPr="00434772">
              <w:rPr>
                <w:rStyle w:val="Code"/>
              </w:rPr>
              <w:t>add 921 821</w:t>
            </w:r>
          </w:p>
          <w:p w:rsidR="00BE4E39" w:rsidRPr="00434772" w:rsidRDefault="00BE4E39" w:rsidP="00434772">
            <w:pPr>
              <w:spacing w:after="120"/>
              <w:jc w:val="left"/>
              <w:rPr>
                <w:rStyle w:val="Code"/>
              </w:rPr>
            </w:pPr>
            <w:r w:rsidRPr="00434772">
              <w:rPr>
                <w:rStyle w:val="Code"/>
              </w:rPr>
              <w:t>add 650 747</w:t>
            </w:r>
          </w:p>
          <w:p w:rsidR="00BE4E39" w:rsidRPr="00434772" w:rsidRDefault="00BE4E39" w:rsidP="00434772">
            <w:pPr>
              <w:spacing w:after="120"/>
              <w:jc w:val="left"/>
              <w:rPr>
                <w:rStyle w:val="Code"/>
              </w:rPr>
            </w:pPr>
            <w:r w:rsidRPr="00434772">
              <w:rPr>
                <w:rStyle w:val="Code"/>
              </w:rPr>
              <w:t>values 685</w:t>
            </w:r>
          </w:p>
          <w:p w:rsidR="00BE4E39" w:rsidRPr="00434772" w:rsidRDefault="00BE4E39" w:rsidP="00434772">
            <w:pPr>
              <w:spacing w:after="120"/>
              <w:jc w:val="left"/>
              <w:rPr>
                <w:rStyle w:val="Code"/>
              </w:rPr>
            </w:pPr>
            <w:r w:rsidRPr="00434772">
              <w:rPr>
                <w:rStyle w:val="Code"/>
              </w:rPr>
              <w:t>add 462 0</w:t>
            </w:r>
          </w:p>
          <w:p w:rsidR="00BE4E39" w:rsidRPr="00772FDF" w:rsidRDefault="00BE4E39" w:rsidP="00434772">
            <w:pPr>
              <w:spacing w:after="120"/>
              <w:jc w:val="left"/>
              <w:rPr>
                <w:rFonts w:ascii="Consolas" w:hAnsi="Consolas" w:cs="Consolas"/>
                <w:noProof/>
                <w:highlight w:val="yellow"/>
                <w:lang w:val="en-US"/>
              </w:rPr>
            </w:pPr>
            <w:r w:rsidRPr="00434772">
              <w:rPr>
                <w:rStyle w:val="Code"/>
              </w:rPr>
              <w:t>count</w:t>
            </w:r>
          </w:p>
        </w:tc>
        <w:tc>
          <w:tcPr>
            <w:tcW w:w="5386" w:type="dxa"/>
          </w:tcPr>
          <w:p w:rsidR="00BE4E39" w:rsidRPr="00602EE1" w:rsidRDefault="00BE4E39" w:rsidP="00602EE1">
            <w:pPr>
              <w:spacing w:after="120"/>
              <w:jc w:val="left"/>
              <w:rPr>
                <w:rStyle w:val="Code"/>
                <w:lang w:val="bg-BG"/>
              </w:rPr>
            </w:pPr>
            <w:r w:rsidRPr="00602EE1">
              <w:rPr>
                <w:rStyle w:val="Code"/>
                <w:lang w:val="bg-BG"/>
              </w:rPr>
              <w:lastRenderedPageBreak/>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3</w:t>
            </w:r>
          </w:p>
          <w:p w:rsidR="00BE4E39" w:rsidRPr="00602EE1" w:rsidRDefault="00BE4E39" w:rsidP="00602EE1">
            <w:pPr>
              <w:spacing w:after="120"/>
              <w:jc w:val="left"/>
              <w:rPr>
                <w:rStyle w:val="Code"/>
                <w:lang w:val="bg-BG"/>
              </w:rPr>
            </w:pPr>
            <w:r w:rsidRPr="00602EE1">
              <w:rPr>
                <w:rStyle w:val="Code"/>
                <w:lang w:val="bg-BG"/>
              </w:rPr>
              <w:t>3</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w:t>
            </w:r>
          </w:p>
          <w:p w:rsidR="00BE4E39" w:rsidRPr="00602EE1" w:rsidRDefault="00BE4E39" w:rsidP="00602EE1">
            <w:pPr>
              <w:spacing w:after="120"/>
              <w:jc w:val="left"/>
              <w:rPr>
                <w:rStyle w:val="Code"/>
                <w:lang w:val="bg-BG"/>
              </w:rPr>
            </w:pPr>
            <w:r w:rsidRPr="00602EE1">
              <w:rPr>
                <w:rStyle w:val="Code"/>
                <w:lang w:val="bg-BG"/>
              </w:rPr>
              <w:t>4</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6</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7</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8</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8</w:t>
            </w:r>
          </w:p>
          <w:p w:rsidR="00BE4E39" w:rsidRPr="00602EE1" w:rsidRDefault="00BE4E39" w:rsidP="00602EE1">
            <w:pPr>
              <w:spacing w:after="120"/>
              <w:jc w:val="left"/>
              <w:rPr>
                <w:rStyle w:val="Code"/>
                <w:lang w:val="bg-BG"/>
              </w:rPr>
            </w:pPr>
            <w:r w:rsidRPr="00602EE1">
              <w:rPr>
                <w:rStyle w:val="Code"/>
                <w:lang w:val="bg-BG"/>
              </w:rPr>
              <w:t>8</w:t>
            </w:r>
          </w:p>
          <w:p w:rsidR="00BE4E39" w:rsidRPr="00602EE1" w:rsidRDefault="00BE4E39" w:rsidP="00602EE1">
            <w:pPr>
              <w:spacing w:after="120"/>
              <w:jc w:val="left"/>
              <w:rPr>
                <w:rStyle w:val="Code"/>
                <w:lang w:val="bg-BG"/>
              </w:rPr>
            </w:pPr>
            <w:r w:rsidRPr="00602EE1">
              <w:rPr>
                <w:rStyle w:val="Code"/>
                <w:lang w:val="bg-BG"/>
              </w:rPr>
              <w:t>8</w:t>
            </w:r>
          </w:p>
          <w:p w:rsidR="00BE4E39" w:rsidRPr="00602EE1" w:rsidRDefault="00BE4E39" w:rsidP="00602EE1">
            <w:pPr>
              <w:spacing w:after="120"/>
              <w:jc w:val="left"/>
              <w:rPr>
                <w:rStyle w:val="Code"/>
                <w:lang w:val="bg-BG"/>
              </w:rPr>
            </w:pPr>
            <w:r w:rsidRPr="00602EE1">
              <w:rPr>
                <w:rStyle w:val="Code"/>
                <w:lang w:val="bg-BG"/>
              </w:rPr>
              <w:lastRenderedPageBreak/>
              <w:t>8</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8</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 xml:space="preserve">73 </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14</w:t>
            </w:r>
          </w:p>
          <w:p w:rsidR="00BE4E39" w:rsidRPr="00602EE1" w:rsidRDefault="00BE4E39" w:rsidP="00602EE1">
            <w:pPr>
              <w:spacing w:after="120"/>
              <w:jc w:val="left"/>
              <w:rPr>
                <w:rStyle w:val="Code"/>
                <w:lang w:val="bg-BG"/>
              </w:rPr>
            </w:pPr>
            <w:r w:rsidRPr="00602EE1">
              <w:rPr>
                <w:rStyle w:val="Code"/>
                <w:lang w:val="bg-BG"/>
              </w:rPr>
              <w:t>14</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14</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17</w:t>
            </w:r>
          </w:p>
          <w:p w:rsidR="00BE4E39" w:rsidRPr="00602EE1" w:rsidRDefault="00BE4E39" w:rsidP="00602EE1">
            <w:pPr>
              <w:spacing w:after="120"/>
              <w:jc w:val="left"/>
              <w:rPr>
                <w:rStyle w:val="Code"/>
                <w:lang w:val="bg-BG"/>
              </w:rPr>
            </w:pPr>
            <w:r w:rsidRPr="00602EE1">
              <w:rPr>
                <w:rStyle w:val="Code"/>
                <w:lang w:val="bg-BG"/>
              </w:rPr>
              <w:t>19</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30</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32</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33</w:t>
            </w:r>
          </w:p>
          <w:p w:rsidR="00BE4E39" w:rsidRPr="00602EE1" w:rsidRDefault="00BE4E39" w:rsidP="00602EE1">
            <w:pPr>
              <w:spacing w:after="120"/>
              <w:jc w:val="left"/>
              <w:rPr>
                <w:rStyle w:val="Code"/>
                <w:lang w:val="bg-BG"/>
              </w:rPr>
            </w:pPr>
            <w:r w:rsidRPr="00602EE1">
              <w:rPr>
                <w:rStyle w:val="Code"/>
                <w:lang w:val="bg-BG"/>
              </w:rPr>
              <w:t>33</w:t>
            </w:r>
          </w:p>
          <w:p w:rsidR="00BE4E39" w:rsidRPr="00602EE1" w:rsidRDefault="00BE4E39" w:rsidP="00602EE1">
            <w:pPr>
              <w:spacing w:after="120"/>
              <w:jc w:val="left"/>
              <w:rPr>
                <w:rStyle w:val="Code"/>
                <w:lang w:val="bg-BG"/>
              </w:rPr>
            </w:pPr>
            <w:r w:rsidRPr="00602EE1">
              <w:rPr>
                <w:rStyle w:val="Code"/>
                <w:lang w:val="bg-BG"/>
              </w:rPr>
              <w:t>33</w:t>
            </w:r>
          </w:p>
          <w:p w:rsidR="00BE4E39" w:rsidRPr="00602EE1" w:rsidRDefault="00BE4E39" w:rsidP="00602EE1">
            <w:pPr>
              <w:spacing w:after="120"/>
              <w:jc w:val="left"/>
              <w:rPr>
                <w:rStyle w:val="Code"/>
                <w:lang w:val="bg-BG"/>
              </w:rPr>
            </w:pPr>
            <w:r w:rsidRPr="00602EE1">
              <w:rPr>
                <w:rStyle w:val="Code"/>
                <w:lang w:val="bg-BG"/>
              </w:rPr>
              <w:t>33</w:t>
            </w:r>
          </w:p>
          <w:p w:rsidR="00BE4E39" w:rsidRPr="00602EE1" w:rsidRDefault="00BE4E39" w:rsidP="00602EE1">
            <w:pPr>
              <w:spacing w:after="120"/>
              <w:jc w:val="left"/>
              <w:rPr>
                <w:rStyle w:val="Code"/>
                <w:lang w:val="bg-BG"/>
              </w:rPr>
            </w:pPr>
            <w:r w:rsidRPr="00602EE1">
              <w:rPr>
                <w:rStyle w:val="Code"/>
                <w:lang w:val="bg-BG"/>
              </w:rPr>
              <w:t>33</w:t>
            </w:r>
          </w:p>
          <w:p w:rsidR="00BE4E39" w:rsidRPr="00602EE1" w:rsidRDefault="00BE4E39" w:rsidP="00602EE1">
            <w:pPr>
              <w:spacing w:after="120"/>
              <w:jc w:val="left"/>
              <w:rPr>
                <w:rStyle w:val="Code"/>
                <w:lang w:val="bg-BG"/>
              </w:rPr>
            </w:pPr>
            <w:r w:rsidRPr="00602EE1">
              <w:rPr>
                <w:rStyle w:val="Code"/>
                <w:lang w:val="bg-BG"/>
              </w:rPr>
              <w:t>33</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33</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33</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34</w:t>
            </w:r>
          </w:p>
          <w:p w:rsidR="00BE4E39" w:rsidRPr="00602EE1" w:rsidRDefault="00BE4E39" w:rsidP="00602EE1">
            <w:pPr>
              <w:spacing w:after="120"/>
              <w:jc w:val="left"/>
              <w:rPr>
                <w:rStyle w:val="Code"/>
                <w:lang w:val="bg-BG"/>
              </w:rPr>
            </w:pPr>
            <w:r w:rsidRPr="00602EE1">
              <w:rPr>
                <w:rStyle w:val="Code"/>
                <w:lang w:val="bg-BG"/>
              </w:rPr>
              <w:t>34</w:t>
            </w:r>
          </w:p>
          <w:p w:rsidR="00BE4E39" w:rsidRPr="00602EE1" w:rsidRDefault="00BE4E39" w:rsidP="00602EE1">
            <w:pPr>
              <w:spacing w:after="120"/>
              <w:jc w:val="left"/>
              <w:rPr>
                <w:rStyle w:val="Code"/>
                <w:lang w:val="bg-BG"/>
              </w:rPr>
            </w:pPr>
            <w:r w:rsidRPr="00602EE1">
              <w:rPr>
                <w:rStyle w:val="Code"/>
                <w:lang w:val="bg-BG"/>
              </w:rPr>
              <w:t>34</w:t>
            </w:r>
          </w:p>
          <w:p w:rsidR="00BE4E39" w:rsidRPr="00602EE1" w:rsidRDefault="00BE4E39" w:rsidP="00602EE1">
            <w:pPr>
              <w:spacing w:after="120"/>
              <w:jc w:val="left"/>
              <w:rPr>
                <w:rStyle w:val="Code"/>
                <w:lang w:val="bg-BG"/>
              </w:rPr>
            </w:pPr>
            <w:r w:rsidRPr="00602EE1">
              <w:rPr>
                <w:rStyle w:val="Code"/>
                <w:lang w:val="bg-BG"/>
              </w:rPr>
              <w:t>True</w:t>
            </w:r>
          </w:p>
          <w:p w:rsidR="00BE4E39" w:rsidRPr="00602EE1" w:rsidRDefault="00BE4E39" w:rsidP="00602EE1">
            <w:pPr>
              <w:spacing w:after="120"/>
              <w:jc w:val="left"/>
              <w:rPr>
                <w:rStyle w:val="Code"/>
                <w:lang w:val="bg-BG"/>
              </w:rPr>
            </w:pPr>
            <w:r w:rsidRPr="00602EE1">
              <w:rPr>
                <w:rStyle w:val="Code"/>
                <w:lang w:val="bg-BG"/>
              </w:rPr>
              <w:lastRenderedPageBreak/>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40</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41</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41</w:t>
            </w:r>
          </w:p>
          <w:p w:rsidR="00BE4E39" w:rsidRPr="00602EE1" w:rsidRDefault="00BE4E39" w:rsidP="00602EE1">
            <w:pPr>
              <w:spacing w:after="120"/>
              <w:jc w:val="left"/>
              <w:rPr>
                <w:rStyle w:val="Code"/>
                <w:lang w:val="bg-BG"/>
              </w:rPr>
            </w:pPr>
            <w:r w:rsidRPr="00602EE1">
              <w:rPr>
                <w:rStyle w:val="Code"/>
                <w:lang w:val="bg-BG"/>
              </w:rPr>
              <w:t>41</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41</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41</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42</w:t>
            </w:r>
          </w:p>
          <w:p w:rsidR="00BE4E39" w:rsidRPr="00602EE1" w:rsidRDefault="00BE4E39" w:rsidP="00602EE1">
            <w:pPr>
              <w:spacing w:after="120"/>
              <w:jc w:val="left"/>
              <w:rPr>
                <w:rStyle w:val="Code"/>
                <w:lang w:val="bg-BG"/>
              </w:rPr>
            </w:pPr>
            <w:r w:rsidRPr="00602EE1">
              <w:rPr>
                <w:rStyle w:val="Code"/>
                <w:lang w:val="bg-BG"/>
              </w:rPr>
              <w:t>42</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42</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42</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42</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45</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48</w:t>
            </w:r>
          </w:p>
          <w:p w:rsidR="00BE4E39" w:rsidRPr="00602EE1" w:rsidRDefault="00BE4E39" w:rsidP="00602EE1">
            <w:pPr>
              <w:spacing w:after="120"/>
              <w:jc w:val="left"/>
              <w:rPr>
                <w:rStyle w:val="Code"/>
                <w:lang w:val="bg-BG"/>
              </w:rPr>
            </w:pPr>
            <w:r w:rsidRPr="00602EE1">
              <w:rPr>
                <w:rStyle w:val="Code"/>
                <w:lang w:val="bg-BG"/>
              </w:rPr>
              <w:t>48</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49</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49</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lastRenderedPageBreak/>
              <w:t>50</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51</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True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52</w:t>
            </w:r>
          </w:p>
          <w:p w:rsidR="00BE4E39" w:rsidRPr="00602EE1" w:rsidRDefault="00BE4E39" w:rsidP="00602EE1">
            <w:pPr>
              <w:spacing w:after="120"/>
              <w:jc w:val="left"/>
              <w:rPr>
                <w:rStyle w:val="Code"/>
                <w:lang w:val="bg-BG"/>
              </w:rPr>
            </w:pPr>
            <w:r w:rsidRPr="00602EE1">
              <w:rPr>
                <w:rStyle w:val="Code"/>
                <w:lang w:val="bg-BG"/>
              </w:rPr>
              <w:t>53</w:t>
            </w:r>
          </w:p>
          <w:p w:rsidR="00BE4E39" w:rsidRPr="00602EE1" w:rsidRDefault="00BE4E39" w:rsidP="00602EE1">
            <w:pPr>
              <w:spacing w:after="120"/>
              <w:jc w:val="left"/>
              <w:rPr>
                <w:rStyle w:val="Code"/>
                <w:lang w:val="bg-BG"/>
              </w:rPr>
            </w:pPr>
            <w:r w:rsidRPr="00602EE1">
              <w:rPr>
                <w:rStyle w:val="Code"/>
                <w:lang w:val="bg-BG"/>
              </w:rPr>
              <w:t>53</w:t>
            </w:r>
          </w:p>
          <w:p w:rsidR="00BE4E39" w:rsidRPr="00602EE1" w:rsidRDefault="00BE4E39" w:rsidP="00602EE1">
            <w:pPr>
              <w:spacing w:after="120"/>
              <w:jc w:val="left"/>
              <w:rPr>
                <w:rStyle w:val="Code"/>
                <w:lang w:val="bg-BG"/>
              </w:rPr>
            </w:pPr>
            <w:r w:rsidRPr="00602EE1">
              <w:rPr>
                <w:rStyle w:val="Code"/>
                <w:lang w:val="bg-BG"/>
              </w:rPr>
              <w:t>53</w:t>
            </w:r>
          </w:p>
          <w:p w:rsidR="00BE4E39" w:rsidRPr="00602EE1" w:rsidRDefault="00BE4E39" w:rsidP="00602EE1">
            <w:pPr>
              <w:spacing w:after="120"/>
              <w:jc w:val="left"/>
              <w:rPr>
                <w:rStyle w:val="Code"/>
                <w:lang w:val="bg-BG"/>
              </w:rPr>
            </w:pPr>
            <w:r w:rsidRPr="00602EE1">
              <w:rPr>
                <w:rStyle w:val="Code"/>
                <w:lang w:val="bg-BG"/>
              </w:rPr>
              <w:t>54</w:t>
            </w:r>
          </w:p>
          <w:p w:rsidR="00BE4E39" w:rsidRPr="00602EE1" w:rsidRDefault="00BE4E39" w:rsidP="00602EE1">
            <w:pPr>
              <w:spacing w:after="120"/>
              <w:jc w:val="left"/>
              <w:rPr>
                <w:rStyle w:val="Code"/>
                <w:lang w:val="bg-BG"/>
              </w:rPr>
            </w:pPr>
            <w:r w:rsidRPr="00602EE1">
              <w:rPr>
                <w:rStyle w:val="Code"/>
                <w:lang w:val="bg-BG"/>
              </w:rPr>
              <w:t>54</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54</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56</w:t>
            </w:r>
          </w:p>
          <w:p w:rsidR="00BE4E39" w:rsidRPr="00602EE1" w:rsidRDefault="00BE4E39" w:rsidP="00602EE1">
            <w:pPr>
              <w:spacing w:after="120"/>
              <w:jc w:val="left"/>
              <w:rPr>
                <w:rStyle w:val="Code"/>
                <w:lang w:val="bg-BG"/>
              </w:rPr>
            </w:pPr>
            <w:r w:rsidRPr="00602EE1">
              <w:rPr>
                <w:rStyle w:val="Code"/>
                <w:lang w:val="bg-BG"/>
              </w:rPr>
              <w:t>58</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61</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65</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65</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 xml:space="preserve">627 </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 xml:space="preserve">775 </w:t>
            </w:r>
          </w:p>
          <w:p w:rsidR="00BE4E39" w:rsidRPr="00602EE1" w:rsidRDefault="00BE4E39" w:rsidP="00602EE1">
            <w:pPr>
              <w:spacing w:after="120"/>
              <w:jc w:val="left"/>
              <w:rPr>
                <w:rStyle w:val="Code"/>
                <w:lang w:val="bg-BG"/>
              </w:rPr>
            </w:pPr>
            <w:r w:rsidRPr="00602EE1">
              <w:rPr>
                <w:rStyle w:val="Code"/>
                <w:lang w:val="bg-BG"/>
              </w:rPr>
              <w:t>65</w:t>
            </w:r>
          </w:p>
          <w:p w:rsidR="00BE4E39" w:rsidRPr="00602EE1" w:rsidRDefault="00BE4E39" w:rsidP="00602EE1">
            <w:pPr>
              <w:spacing w:after="120"/>
              <w:jc w:val="left"/>
              <w:rPr>
                <w:rStyle w:val="Code"/>
                <w:lang w:val="bg-BG"/>
              </w:rPr>
            </w:pPr>
            <w:r w:rsidRPr="00602EE1">
              <w:rPr>
                <w:rStyle w:val="Code"/>
                <w:lang w:val="bg-BG"/>
              </w:rPr>
              <w:t>65</w:t>
            </w:r>
          </w:p>
          <w:p w:rsidR="00BE4E39" w:rsidRPr="00602EE1" w:rsidRDefault="00BE4E39" w:rsidP="00602EE1">
            <w:pPr>
              <w:spacing w:after="120"/>
              <w:jc w:val="left"/>
              <w:rPr>
                <w:rStyle w:val="Code"/>
                <w:lang w:val="bg-BG"/>
              </w:rPr>
            </w:pPr>
            <w:r w:rsidRPr="00602EE1">
              <w:rPr>
                <w:rStyle w:val="Code"/>
                <w:lang w:val="bg-BG"/>
              </w:rPr>
              <w:t>65</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67</w:t>
            </w:r>
          </w:p>
          <w:p w:rsidR="00BE4E39" w:rsidRPr="00602EE1" w:rsidRDefault="00BE4E39" w:rsidP="00602EE1">
            <w:pPr>
              <w:spacing w:after="120"/>
              <w:jc w:val="left"/>
              <w:rPr>
                <w:rStyle w:val="Code"/>
                <w:lang w:val="bg-BG"/>
              </w:rPr>
            </w:pPr>
            <w:r w:rsidRPr="00602EE1">
              <w:rPr>
                <w:rStyle w:val="Code"/>
                <w:lang w:val="bg-BG"/>
              </w:rPr>
              <w:t>67</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69</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lastRenderedPageBreak/>
              <w:t>70</w:t>
            </w:r>
          </w:p>
          <w:p w:rsidR="00BE4E39" w:rsidRPr="00602EE1" w:rsidRDefault="00BE4E39" w:rsidP="00602EE1">
            <w:pPr>
              <w:spacing w:after="120"/>
              <w:jc w:val="left"/>
              <w:rPr>
                <w:rStyle w:val="Code"/>
                <w:lang w:val="bg-BG"/>
              </w:rPr>
            </w:pPr>
            <w:r w:rsidRPr="00602EE1">
              <w:rPr>
                <w:rStyle w:val="Code"/>
                <w:lang w:val="bg-BG"/>
              </w:rPr>
              <w:t>True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True</w:t>
            </w:r>
          </w:p>
          <w:p w:rsidR="00BE4E39" w:rsidRPr="00602EE1" w:rsidRDefault="00BE4E39" w:rsidP="00602EE1">
            <w:pPr>
              <w:spacing w:after="120"/>
              <w:jc w:val="left"/>
              <w:rPr>
                <w:rStyle w:val="Code"/>
                <w:lang w:val="bg-BG"/>
              </w:rPr>
            </w:pPr>
            <w:r w:rsidRPr="00602EE1">
              <w:rPr>
                <w:rStyle w:val="Code"/>
                <w:lang w:val="bg-BG"/>
              </w:rPr>
              <w:t>72</w:t>
            </w:r>
          </w:p>
          <w:p w:rsidR="00BE4E39" w:rsidRPr="00602EE1" w:rsidRDefault="00BE4E39" w:rsidP="00602EE1">
            <w:pPr>
              <w:spacing w:after="120"/>
              <w:jc w:val="left"/>
              <w:rPr>
                <w:rStyle w:val="Code"/>
                <w:lang w:val="bg-BG"/>
              </w:rPr>
            </w:pPr>
            <w:r w:rsidRPr="00602EE1">
              <w:rPr>
                <w:rStyle w:val="Code"/>
                <w:lang w:val="bg-BG"/>
              </w:rPr>
              <w:t xml:space="preserve">609 </w:t>
            </w:r>
          </w:p>
          <w:p w:rsidR="00BE4E39" w:rsidRPr="00602EE1" w:rsidRDefault="00BE4E39" w:rsidP="00602EE1">
            <w:pPr>
              <w:spacing w:after="120"/>
              <w:jc w:val="left"/>
              <w:rPr>
                <w:rStyle w:val="Code"/>
                <w:lang w:val="bg-BG"/>
              </w:rPr>
            </w:pPr>
            <w:r w:rsidRPr="00602EE1">
              <w:rPr>
                <w:rStyle w:val="Code"/>
                <w:lang w:val="bg-BG"/>
              </w:rPr>
              <w:t>72</w:t>
            </w:r>
          </w:p>
          <w:p w:rsidR="00BE4E39" w:rsidRPr="00602EE1" w:rsidRDefault="00BE4E39" w:rsidP="00602EE1">
            <w:pPr>
              <w:spacing w:after="120"/>
              <w:jc w:val="left"/>
              <w:rPr>
                <w:rStyle w:val="Code"/>
                <w:lang w:val="bg-BG"/>
              </w:rPr>
            </w:pPr>
            <w:r w:rsidRPr="00602EE1">
              <w:rPr>
                <w:rStyle w:val="Code"/>
                <w:lang w:val="bg-BG"/>
              </w:rPr>
              <w:t>72</w:t>
            </w:r>
          </w:p>
          <w:p w:rsidR="00BE4E39" w:rsidRPr="00602EE1" w:rsidRDefault="00BE4E39" w:rsidP="00602EE1">
            <w:pPr>
              <w:spacing w:after="120"/>
              <w:jc w:val="left"/>
              <w:rPr>
                <w:rStyle w:val="Code"/>
                <w:lang w:val="bg-BG"/>
              </w:rPr>
            </w:pPr>
            <w:r w:rsidRPr="00602EE1">
              <w:rPr>
                <w:rStyle w:val="Code"/>
                <w:lang w:val="bg-BG"/>
              </w:rPr>
              <w:t>72</w:t>
            </w:r>
          </w:p>
          <w:p w:rsidR="00BE4E39" w:rsidRPr="00602EE1" w:rsidRDefault="00BE4E39" w:rsidP="00602EE1">
            <w:pPr>
              <w:spacing w:after="120"/>
              <w:jc w:val="left"/>
              <w:rPr>
                <w:rStyle w:val="Code"/>
                <w:lang w:val="bg-BG"/>
              </w:rPr>
            </w:pPr>
            <w:r w:rsidRPr="00602EE1">
              <w:rPr>
                <w:rStyle w:val="Code"/>
                <w:lang w:val="bg-BG"/>
              </w:rPr>
              <w:t>True</w:t>
            </w:r>
          </w:p>
          <w:p w:rsidR="00BE4E39" w:rsidRPr="00602EE1" w:rsidRDefault="00BE4E39" w:rsidP="00602EE1">
            <w:pPr>
              <w:spacing w:after="120"/>
              <w:jc w:val="left"/>
              <w:rPr>
                <w:rStyle w:val="Code"/>
                <w:lang w:val="bg-BG"/>
              </w:rPr>
            </w:pPr>
            <w:r w:rsidRPr="00602EE1">
              <w:rPr>
                <w:rStyle w:val="Code"/>
                <w:lang w:val="bg-BG"/>
              </w:rPr>
              <w:t>73</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73</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73</w:t>
            </w:r>
          </w:p>
          <w:p w:rsidR="00BE4E39" w:rsidRPr="00602EE1" w:rsidRDefault="00BE4E39" w:rsidP="00602EE1">
            <w:pPr>
              <w:spacing w:after="120"/>
              <w:jc w:val="left"/>
              <w:rPr>
                <w:rStyle w:val="Code"/>
                <w:lang w:val="bg-BG"/>
              </w:rPr>
            </w:pPr>
            <w:r w:rsidRPr="00602EE1">
              <w:rPr>
                <w:rStyle w:val="Code"/>
                <w:lang w:val="bg-BG"/>
              </w:rPr>
              <w:t>73</w:t>
            </w:r>
          </w:p>
          <w:p w:rsidR="00BE4E39" w:rsidRPr="00602EE1" w:rsidRDefault="00BE4E39" w:rsidP="00602EE1">
            <w:pPr>
              <w:spacing w:after="120"/>
              <w:jc w:val="left"/>
              <w:rPr>
                <w:rStyle w:val="Code"/>
                <w:lang w:val="bg-BG"/>
              </w:rPr>
            </w:pPr>
            <w:r w:rsidRPr="00602EE1">
              <w:rPr>
                <w:rStyle w:val="Code"/>
                <w:lang w:val="bg-BG"/>
              </w:rPr>
              <w:t>73</w:t>
            </w:r>
          </w:p>
          <w:p w:rsidR="00BE4E39" w:rsidRPr="00602EE1" w:rsidRDefault="00BE4E39" w:rsidP="00602EE1">
            <w:pPr>
              <w:spacing w:after="120"/>
              <w:jc w:val="left"/>
              <w:rPr>
                <w:rStyle w:val="Code"/>
                <w:lang w:val="bg-BG"/>
              </w:rPr>
            </w:pPr>
            <w:r w:rsidRPr="00602EE1">
              <w:rPr>
                <w:rStyle w:val="Code"/>
                <w:lang w:val="bg-BG"/>
              </w:rPr>
              <w:t>73</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True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74</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74</w:t>
            </w:r>
          </w:p>
          <w:p w:rsidR="00BE4E39" w:rsidRPr="00602EE1" w:rsidRDefault="00BE4E39" w:rsidP="00602EE1">
            <w:pPr>
              <w:spacing w:after="120"/>
              <w:jc w:val="left"/>
              <w:rPr>
                <w:rStyle w:val="Code"/>
                <w:lang w:val="bg-BG"/>
              </w:rPr>
            </w:pPr>
            <w:r w:rsidRPr="00602EE1">
              <w:rPr>
                <w:rStyle w:val="Code"/>
                <w:lang w:val="bg-BG"/>
              </w:rPr>
              <w:t>74</w:t>
            </w:r>
          </w:p>
          <w:p w:rsidR="00BE4E39" w:rsidRPr="00602EE1" w:rsidRDefault="00BE4E39" w:rsidP="00602EE1">
            <w:pPr>
              <w:spacing w:after="120"/>
              <w:jc w:val="left"/>
              <w:rPr>
                <w:rStyle w:val="Code"/>
                <w:lang w:val="bg-BG"/>
              </w:rPr>
            </w:pPr>
            <w:r w:rsidRPr="00602EE1">
              <w:rPr>
                <w:rStyle w:val="Code"/>
                <w:lang w:val="bg-BG"/>
              </w:rPr>
              <w:t>75</w:t>
            </w:r>
          </w:p>
          <w:p w:rsidR="00BE4E39" w:rsidRPr="00602EE1" w:rsidRDefault="00BE4E39" w:rsidP="00602EE1">
            <w:pPr>
              <w:spacing w:after="120"/>
              <w:jc w:val="left"/>
              <w:rPr>
                <w:rStyle w:val="Code"/>
                <w:lang w:val="bg-BG"/>
              </w:rPr>
            </w:pPr>
            <w:r w:rsidRPr="00602EE1">
              <w:rPr>
                <w:rStyle w:val="Code"/>
                <w:lang w:val="bg-BG"/>
              </w:rPr>
              <w:t>77</w:t>
            </w:r>
          </w:p>
          <w:p w:rsidR="00BE4E39" w:rsidRPr="00602EE1" w:rsidRDefault="00BE4E39" w:rsidP="00602EE1">
            <w:pPr>
              <w:spacing w:after="120"/>
              <w:jc w:val="left"/>
              <w:rPr>
                <w:rStyle w:val="Code"/>
                <w:lang w:val="bg-BG"/>
              </w:rPr>
            </w:pPr>
            <w:r w:rsidRPr="00602EE1">
              <w:rPr>
                <w:rStyle w:val="Code"/>
                <w:lang w:val="bg-BG"/>
              </w:rPr>
              <w:t>True</w:t>
            </w:r>
          </w:p>
          <w:p w:rsidR="00BE4E39" w:rsidRPr="00602EE1" w:rsidRDefault="00BE4E39" w:rsidP="00602EE1">
            <w:pPr>
              <w:spacing w:after="120"/>
              <w:jc w:val="left"/>
              <w:rPr>
                <w:rStyle w:val="Code"/>
                <w:lang w:val="bg-BG"/>
              </w:rPr>
            </w:pPr>
            <w:r w:rsidRPr="00602EE1">
              <w:rPr>
                <w:rStyle w:val="Code"/>
                <w:lang w:val="bg-BG"/>
              </w:rPr>
              <w:t>78</w:t>
            </w:r>
          </w:p>
          <w:p w:rsidR="00BE4E39" w:rsidRPr="00602EE1" w:rsidRDefault="00BE4E39" w:rsidP="00602EE1">
            <w:pPr>
              <w:spacing w:after="120"/>
              <w:jc w:val="left"/>
              <w:rPr>
                <w:rStyle w:val="Code"/>
                <w:lang w:val="bg-BG"/>
              </w:rPr>
            </w:pPr>
            <w:r w:rsidRPr="00602EE1">
              <w:rPr>
                <w:rStyle w:val="Code"/>
                <w:lang w:val="bg-BG"/>
              </w:rPr>
              <w:t>78</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83</w:t>
            </w:r>
          </w:p>
          <w:p w:rsidR="00BE4E39" w:rsidRPr="00602EE1" w:rsidRDefault="00BE4E39" w:rsidP="00602EE1">
            <w:pPr>
              <w:spacing w:after="120"/>
              <w:jc w:val="left"/>
              <w:rPr>
                <w:rStyle w:val="Code"/>
                <w:lang w:val="bg-BG"/>
              </w:rPr>
            </w:pPr>
            <w:r w:rsidRPr="00602EE1">
              <w:rPr>
                <w:rStyle w:val="Code"/>
                <w:lang w:val="bg-BG"/>
              </w:rPr>
              <w:t xml:space="preserve">591 </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83</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86</w:t>
            </w:r>
          </w:p>
          <w:p w:rsidR="00BE4E39" w:rsidRPr="00602EE1" w:rsidRDefault="00BE4E39" w:rsidP="00602EE1">
            <w:pPr>
              <w:spacing w:after="120"/>
              <w:jc w:val="left"/>
              <w:rPr>
                <w:rStyle w:val="Code"/>
                <w:lang w:val="bg-BG"/>
              </w:rPr>
            </w:pPr>
            <w:r w:rsidRPr="00602EE1">
              <w:rPr>
                <w:rStyle w:val="Code"/>
                <w:lang w:val="bg-BG"/>
              </w:rPr>
              <w:lastRenderedPageBreak/>
              <w:t>86</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89</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89</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90</w:t>
            </w:r>
          </w:p>
          <w:p w:rsidR="00BE4E39" w:rsidRPr="00602EE1" w:rsidRDefault="00BE4E39" w:rsidP="00602EE1">
            <w:pPr>
              <w:spacing w:after="120"/>
              <w:jc w:val="left"/>
              <w:rPr>
                <w:rStyle w:val="Code"/>
                <w:lang w:val="bg-BG"/>
              </w:rPr>
            </w:pPr>
            <w:r w:rsidRPr="00602EE1">
              <w:rPr>
                <w:rStyle w:val="Code"/>
                <w:lang w:val="bg-BG"/>
              </w:rPr>
              <w:t>91</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93</w:t>
            </w:r>
          </w:p>
          <w:p w:rsidR="00BE4E39" w:rsidRPr="00602EE1" w:rsidRDefault="00BE4E39" w:rsidP="00602EE1">
            <w:pPr>
              <w:spacing w:after="120"/>
              <w:jc w:val="left"/>
              <w:rPr>
                <w:rStyle w:val="Code"/>
                <w:lang w:val="bg-BG"/>
              </w:rPr>
            </w:pPr>
            <w:r w:rsidRPr="00602EE1">
              <w:rPr>
                <w:rStyle w:val="Code"/>
                <w:lang w:val="bg-BG"/>
              </w:rPr>
              <w:t>93</w:t>
            </w:r>
          </w:p>
          <w:p w:rsidR="00BE4E39" w:rsidRPr="00602EE1" w:rsidRDefault="00BE4E39" w:rsidP="00602EE1">
            <w:pPr>
              <w:spacing w:after="120"/>
              <w:jc w:val="left"/>
              <w:rPr>
                <w:rStyle w:val="Code"/>
                <w:lang w:val="bg-BG"/>
              </w:rPr>
            </w:pPr>
            <w:r w:rsidRPr="00602EE1">
              <w:rPr>
                <w:rStyle w:val="Code"/>
                <w:lang w:val="bg-BG"/>
              </w:rPr>
              <w:t>94</w:t>
            </w:r>
          </w:p>
          <w:p w:rsidR="00BE4E39" w:rsidRPr="00602EE1" w:rsidRDefault="00BE4E39" w:rsidP="00602EE1">
            <w:pPr>
              <w:spacing w:after="120"/>
              <w:jc w:val="left"/>
              <w:rPr>
                <w:rStyle w:val="Code"/>
                <w:lang w:val="bg-BG"/>
              </w:rPr>
            </w:pPr>
            <w:r w:rsidRPr="00602EE1">
              <w:rPr>
                <w:rStyle w:val="Code"/>
                <w:lang w:val="bg-BG"/>
              </w:rPr>
              <w:t xml:space="preserve">124 </w:t>
            </w:r>
          </w:p>
          <w:p w:rsidR="00BE4E39" w:rsidRPr="00602EE1" w:rsidRDefault="00BE4E39" w:rsidP="00602EE1">
            <w:pPr>
              <w:spacing w:after="120"/>
              <w:jc w:val="left"/>
              <w:rPr>
                <w:rStyle w:val="Code"/>
                <w:lang w:val="bg-BG"/>
              </w:rPr>
            </w:pPr>
            <w:r w:rsidRPr="00602EE1">
              <w:rPr>
                <w:rStyle w:val="Code"/>
                <w:lang w:val="bg-BG"/>
              </w:rPr>
              <w:t>95</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99</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99</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True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100</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103</w:t>
            </w:r>
          </w:p>
          <w:p w:rsidR="00BE4E39" w:rsidRPr="00602EE1" w:rsidRDefault="00BE4E39" w:rsidP="00602EE1">
            <w:pPr>
              <w:spacing w:after="120"/>
              <w:jc w:val="left"/>
              <w:rPr>
                <w:rStyle w:val="Code"/>
                <w:lang w:val="bg-BG"/>
              </w:rPr>
            </w:pPr>
            <w:r w:rsidRPr="00602EE1">
              <w:rPr>
                <w:rStyle w:val="Code"/>
                <w:lang w:val="bg-BG"/>
              </w:rPr>
              <w:t>True</w:t>
            </w:r>
          </w:p>
          <w:p w:rsidR="00BE4E39" w:rsidRPr="00602EE1" w:rsidRDefault="00BE4E39" w:rsidP="00602EE1">
            <w:pPr>
              <w:spacing w:after="120"/>
              <w:jc w:val="left"/>
              <w:rPr>
                <w:rStyle w:val="Code"/>
                <w:lang w:val="bg-BG"/>
              </w:rPr>
            </w:pPr>
            <w:r w:rsidRPr="00602EE1">
              <w:rPr>
                <w:rStyle w:val="Code"/>
                <w:lang w:val="bg-BG"/>
              </w:rPr>
              <w:t>103</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104</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104</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True</w:t>
            </w:r>
          </w:p>
          <w:p w:rsidR="00BE4E39" w:rsidRPr="00602EE1" w:rsidRDefault="00BE4E39" w:rsidP="00602EE1">
            <w:pPr>
              <w:spacing w:after="120"/>
              <w:jc w:val="left"/>
              <w:rPr>
                <w:rStyle w:val="Code"/>
                <w:lang w:val="bg-BG"/>
              </w:rPr>
            </w:pPr>
            <w:r w:rsidRPr="00602EE1">
              <w:rPr>
                <w:rStyle w:val="Code"/>
                <w:lang w:val="bg-BG"/>
              </w:rPr>
              <w:lastRenderedPageBreak/>
              <w:t>105</w:t>
            </w:r>
          </w:p>
          <w:p w:rsidR="00BE4E39" w:rsidRPr="00602EE1" w:rsidRDefault="00BE4E39" w:rsidP="00602EE1">
            <w:pPr>
              <w:spacing w:after="120"/>
              <w:jc w:val="left"/>
              <w:rPr>
                <w:rStyle w:val="Code"/>
                <w:lang w:val="bg-BG"/>
              </w:rPr>
            </w:pPr>
            <w:r w:rsidRPr="00602EE1">
              <w:rPr>
                <w:rStyle w:val="Code"/>
                <w:lang w:val="bg-BG"/>
              </w:rPr>
              <w:t>105</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105</w:t>
            </w:r>
          </w:p>
          <w:p w:rsidR="00BE4E39" w:rsidRPr="00602EE1" w:rsidRDefault="00BE4E39" w:rsidP="00602EE1">
            <w:pPr>
              <w:spacing w:after="120"/>
              <w:jc w:val="left"/>
              <w:rPr>
                <w:rStyle w:val="Code"/>
                <w:lang w:val="bg-BG"/>
              </w:rPr>
            </w:pPr>
            <w:r w:rsidRPr="00602EE1">
              <w:rPr>
                <w:rStyle w:val="Code"/>
                <w:lang w:val="bg-BG"/>
              </w:rPr>
              <w:t>107</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111</w:t>
            </w:r>
          </w:p>
          <w:p w:rsidR="00BE4E39" w:rsidRPr="00602EE1" w:rsidRDefault="00BE4E39" w:rsidP="00602EE1">
            <w:pPr>
              <w:spacing w:after="120"/>
              <w:jc w:val="left"/>
              <w:rPr>
                <w:rStyle w:val="Code"/>
                <w:lang w:val="bg-BG"/>
              </w:rPr>
            </w:pPr>
            <w:r w:rsidRPr="00602EE1">
              <w:rPr>
                <w:rStyle w:val="Code"/>
                <w:lang w:val="bg-BG"/>
              </w:rPr>
              <w:t>112</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113</w:t>
            </w:r>
          </w:p>
          <w:p w:rsidR="00BE4E39" w:rsidRPr="00602EE1" w:rsidRDefault="00BE4E39" w:rsidP="00602EE1">
            <w:pPr>
              <w:spacing w:after="120"/>
              <w:jc w:val="left"/>
              <w:rPr>
                <w:rStyle w:val="Code"/>
                <w:lang w:val="bg-BG"/>
              </w:rPr>
            </w:pPr>
            <w:r w:rsidRPr="00602EE1">
              <w:rPr>
                <w:rStyle w:val="Code"/>
                <w:lang w:val="bg-BG"/>
              </w:rPr>
              <w:t>113</w:t>
            </w:r>
          </w:p>
          <w:p w:rsidR="00BE4E39" w:rsidRPr="00602EE1" w:rsidRDefault="00BE4E39" w:rsidP="00602EE1">
            <w:pPr>
              <w:spacing w:after="120"/>
              <w:jc w:val="left"/>
              <w:rPr>
                <w:rStyle w:val="Code"/>
                <w:lang w:val="bg-BG"/>
              </w:rPr>
            </w:pPr>
            <w:r w:rsidRPr="00602EE1">
              <w:rPr>
                <w:rStyle w:val="Code"/>
                <w:lang w:val="bg-BG"/>
              </w:rPr>
              <w:t>113</w:t>
            </w:r>
          </w:p>
          <w:p w:rsidR="00BE4E39" w:rsidRPr="00602EE1" w:rsidRDefault="00BE4E39" w:rsidP="00602EE1">
            <w:pPr>
              <w:spacing w:after="120"/>
              <w:jc w:val="left"/>
              <w:rPr>
                <w:rStyle w:val="Code"/>
                <w:lang w:val="bg-BG"/>
              </w:rPr>
            </w:pPr>
            <w:r w:rsidRPr="00602EE1">
              <w:rPr>
                <w:rStyle w:val="Code"/>
                <w:lang w:val="bg-BG"/>
              </w:rPr>
              <w:t>False</w:t>
            </w:r>
          </w:p>
          <w:p w:rsidR="00BE4E39" w:rsidRPr="00602EE1" w:rsidRDefault="00BE4E39" w:rsidP="00602EE1">
            <w:pPr>
              <w:spacing w:after="120"/>
              <w:jc w:val="left"/>
              <w:rPr>
                <w:rStyle w:val="Code"/>
                <w:lang w:val="bg-BG"/>
              </w:rPr>
            </w:pPr>
            <w:r w:rsidRPr="00602EE1">
              <w:rPr>
                <w:rStyle w:val="Code"/>
                <w:lang w:val="bg-BG"/>
              </w:rPr>
              <w:t>False</w:t>
            </w:r>
          </w:p>
          <w:p w:rsidR="00BE4E39" w:rsidRPr="00E30FBA" w:rsidRDefault="00BE4E39" w:rsidP="00602EE1">
            <w:pPr>
              <w:spacing w:after="120"/>
              <w:jc w:val="left"/>
              <w:rPr>
                <w:rFonts w:ascii="Consolas" w:hAnsi="Consolas" w:cs="Consolas"/>
                <w:noProof/>
                <w:highlight w:val="yellow"/>
              </w:rPr>
            </w:pPr>
            <w:r w:rsidRPr="00602EE1">
              <w:rPr>
                <w:rStyle w:val="Code"/>
                <w:lang w:val="bg-BG"/>
              </w:rPr>
              <w:t>119</w:t>
            </w:r>
          </w:p>
        </w:tc>
      </w:tr>
      <w:tr w:rsidR="00BE4E39" w:rsidRPr="00E30FBA" w:rsidTr="00C9276B">
        <w:tc>
          <w:tcPr>
            <w:tcW w:w="5387" w:type="dxa"/>
            <w:vAlign w:val="center"/>
          </w:tcPr>
          <w:p w:rsidR="00BE4E39" w:rsidRPr="00327D7F" w:rsidRDefault="00BE4E39" w:rsidP="00C9276B">
            <w:pPr>
              <w:spacing w:after="120"/>
              <w:jc w:val="left"/>
              <w:rPr>
                <w:b/>
              </w:rPr>
            </w:pPr>
            <w:r w:rsidRPr="00327D7F">
              <w:rPr>
                <w:b/>
              </w:rPr>
              <w:lastRenderedPageBreak/>
              <w:t>Вход</w:t>
            </w:r>
          </w:p>
        </w:tc>
        <w:tc>
          <w:tcPr>
            <w:tcW w:w="5386" w:type="dxa"/>
            <w:vAlign w:val="center"/>
          </w:tcPr>
          <w:p w:rsidR="00BE4E39" w:rsidRPr="00327D7F" w:rsidRDefault="00BE4E39" w:rsidP="00C9276B">
            <w:pPr>
              <w:spacing w:after="120"/>
              <w:jc w:val="left"/>
              <w:rPr>
                <w:b/>
              </w:rPr>
            </w:pPr>
            <w:r w:rsidRPr="00327D7F">
              <w:rPr>
                <w:b/>
              </w:rPr>
              <w:t>Изход</w:t>
            </w:r>
          </w:p>
        </w:tc>
      </w:tr>
      <w:tr w:rsidR="00BE4E39" w:rsidRPr="00E30FBA" w:rsidTr="001F0656">
        <w:tc>
          <w:tcPr>
            <w:tcW w:w="5387" w:type="dxa"/>
          </w:tcPr>
          <w:p w:rsidR="00BE4E39" w:rsidRPr="007E0A87" w:rsidRDefault="00BE4E39" w:rsidP="007E0A87">
            <w:pPr>
              <w:spacing w:after="120"/>
              <w:jc w:val="left"/>
              <w:rPr>
                <w:rStyle w:val="Code"/>
              </w:rPr>
            </w:pPr>
            <w:r w:rsidRPr="007E0A87">
              <w:rPr>
                <w:rStyle w:val="Code"/>
              </w:rPr>
              <w:t>753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540</w:t>
            </w:r>
          </w:p>
          <w:p w:rsidR="00BE4E39" w:rsidRPr="007E0A87" w:rsidRDefault="00BE4E39" w:rsidP="007E0A87">
            <w:pPr>
              <w:spacing w:after="120"/>
              <w:jc w:val="left"/>
              <w:rPr>
                <w:rStyle w:val="Code"/>
              </w:rPr>
            </w:pPr>
            <w:r w:rsidRPr="007E0A87">
              <w:rPr>
                <w:rStyle w:val="Code"/>
              </w:rPr>
              <w:t>values 917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334 482</w:t>
            </w:r>
          </w:p>
          <w:p w:rsidR="00BE4E39" w:rsidRPr="007E0A87" w:rsidRDefault="00BE4E39" w:rsidP="007E0A87">
            <w:pPr>
              <w:spacing w:after="120"/>
              <w:jc w:val="left"/>
              <w:rPr>
                <w:rStyle w:val="Code"/>
              </w:rPr>
            </w:pPr>
            <w:r w:rsidRPr="007E0A87">
              <w:rPr>
                <w:rStyle w:val="Code"/>
              </w:rPr>
              <w:t>add 178 577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lastRenderedPageBreak/>
              <w:t>values 277</w:t>
            </w:r>
          </w:p>
          <w:p w:rsidR="00BE4E39" w:rsidRPr="007E0A87" w:rsidRDefault="00BE4E39" w:rsidP="007E0A87">
            <w:pPr>
              <w:spacing w:after="120"/>
              <w:jc w:val="left"/>
              <w:rPr>
                <w:rStyle w:val="Code"/>
              </w:rPr>
            </w:pPr>
            <w:r w:rsidRPr="007E0A87">
              <w:rPr>
                <w:rStyle w:val="Code"/>
              </w:rPr>
              <w:t>add 180 227</w:t>
            </w:r>
          </w:p>
          <w:p w:rsidR="00BE4E39" w:rsidRPr="007E0A87" w:rsidRDefault="00BE4E39" w:rsidP="007E0A87">
            <w:pPr>
              <w:spacing w:after="120"/>
              <w:jc w:val="left"/>
              <w:rPr>
                <w:rStyle w:val="Code"/>
              </w:rPr>
            </w:pPr>
            <w:r w:rsidRPr="007E0A87">
              <w:rPr>
                <w:rStyle w:val="Code"/>
              </w:rPr>
              <w:t>contains 227</w:t>
            </w:r>
          </w:p>
          <w:p w:rsidR="00BE4E39" w:rsidRPr="007E0A87" w:rsidRDefault="00BE4E39" w:rsidP="007E0A87">
            <w:pPr>
              <w:spacing w:after="120"/>
              <w:jc w:val="left"/>
              <w:rPr>
                <w:rStyle w:val="Code"/>
              </w:rPr>
            </w:pPr>
            <w:r w:rsidRPr="007E0A87">
              <w:rPr>
                <w:rStyle w:val="Code"/>
              </w:rPr>
              <w:t>contains 418</w:t>
            </w:r>
          </w:p>
          <w:p w:rsidR="00BE4E39" w:rsidRPr="007E0A87" w:rsidRDefault="00BE4E39" w:rsidP="007E0A87">
            <w:pPr>
              <w:spacing w:after="120"/>
              <w:jc w:val="left"/>
              <w:rPr>
                <w:rStyle w:val="Code"/>
              </w:rPr>
            </w:pPr>
            <w:r w:rsidRPr="007E0A87">
              <w:rPr>
                <w:rStyle w:val="Code"/>
              </w:rPr>
              <w:t>contains 299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592 184</w:t>
            </w:r>
          </w:p>
          <w:p w:rsidR="00BE4E39" w:rsidRPr="007E0A87" w:rsidRDefault="00BE4E39" w:rsidP="007E0A87">
            <w:pPr>
              <w:spacing w:after="120"/>
              <w:jc w:val="left"/>
              <w:rPr>
                <w:rStyle w:val="Code"/>
              </w:rPr>
            </w:pPr>
            <w:r w:rsidRPr="007E0A87">
              <w:rPr>
                <w:rStyle w:val="Code"/>
              </w:rPr>
              <w:t>values 862</w:t>
            </w:r>
          </w:p>
          <w:p w:rsidR="00BE4E39" w:rsidRPr="007E0A87" w:rsidRDefault="00BE4E39" w:rsidP="007E0A87">
            <w:pPr>
              <w:spacing w:after="120"/>
              <w:jc w:val="left"/>
              <w:rPr>
                <w:rStyle w:val="Code"/>
              </w:rPr>
            </w:pPr>
            <w:r w:rsidRPr="007E0A87">
              <w:rPr>
                <w:rStyle w:val="Code"/>
              </w:rPr>
              <w:t>contains 242</w:t>
            </w:r>
          </w:p>
          <w:p w:rsidR="00BE4E39" w:rsidRPr="007E0A87" w:rsidRDefault="00BE4E39" w:rsidP="007E0A87">
            <w:pPr>
              <w:spacing w:after="120"/>
              <w:jc w:val="left"/>
              <w:rPr>
                <w:rStyle w:val="Code"/>
              </w:rPr>
            </w:pPr>
            <w:r w:rsidRPr="007E0A87">
              <w:rPr>
                <w:rStyle w:val="Code"/>
              </w:rPr>
              <w:t>values 68</w:t>
            </w:r>
          </w:p>
          <w:p w:rsidR="00BE4E39" w:rsidRPr="007E0A87" w:rsidRDefault="00BE4E39" w:rsidP="007E0A87">
            <w:pPr>
              <w:spacing w:after="120"/>
              <w:jc w:val="left"/>
              <w:rPr>
                <w:rStyle w:val="Code"/>
              </w:rPr>
            </w:pPr>
            <w:r w:rsidRPr="007E0A87">
              <w:rPr>
                <w:rStyle w:val="Code"/>
              </w:rPr>
              <w:t>add 629 480</w:t>
            </w:r>
          </w:p>
          <w:p w:rsidR="00BE4E39" w:rsidRPr="007E0A87" w:rsidRDefault="00BE4E39" w:rsidP="007E0A87">
            <w:pPr>
              <w:spacing w:after="120"/>
              <w:jc w:val="left"/>
              <w:rPr>
                <w:rStyle w:val="Code"/>
              </w:rPr>
            </w:pPr>
            <w:r w:rsidRPr="007E0A87">
              <w:rPr>
                <w:rStyle w:val="Code"/>
              </w:rPr>
              <w:t>contains 706</w:t>
            </w:r>
          </w:p>
          <w:p w:rsidR="00BE4E39" w:rsidRPr="007E0A87" w:rsidRDefault="00BE4E39" w:rsidP="007E0A87">
            <w:pPr>
              <w:spacing w:after="120"/>
              <w:jc w:val="left"/>
              <w:rPr>
                <w:rStyle w:val="Code"/>
              </w:rPr>
            </w:pPr>
            <w:r w:rsidRPr="007E0A87">
              <w:rPr>
                <w:rStyle w:val="Code"/>
              </w:rPr>
              <w:t>values 692</w:t>
            </w:r>
          </w:p>
          <w:p w:rsidR="00BE4E39" w:rsidRPr="007E0A87" w:rsidRDefault="00BE4E39" w:rsidP="007E0A87">
            <w:pPr>
              <w:spacing w:after="120"/>
              <w:jc w:val="left"/>
              <w:rPr>
                <w:rStyle w:val="Code"/>
              </w:rPr>
            </w:pPr>
            <w:r w:rsidRPr="007E0A87">
              <w:rPr>
                <w:rStyle w:val="Code"/>
              </w:rPr>
              <w:t>contains 345</w:t>
            </w:r>
          </w:p>
          <w:p w:rsidR="00BE4E39" w:rsidRPr="007E0A87" w:rsidRDefault="00BE4E39" w:rsidP="007E0A87">
            <w:pPr>
              <w:spacing w:after="120"/>
              <w:jc w:val="left"/>
              <w:rPr>
                <w:rStyle w:val="Code"/>
              </w:rPr>
            </w:pPr>
            <w:r w:rsidRPr="007E0A87">
              <w:rPr>
                <w:rStyle w:val="Code"/>
              </w:rPr>
              <w:t>values 223</w:t>
            </w:r>
          </w:p>
          <w:p w:rsidR="00BE4E39" w:rsidRPr="007E0A87" w:rsidRDefault="00BE4E39" w:rsidP="007E0A87">
            <w:pPr>
              <w:spacing w:after="120"/>
              <w:jc w:val="left"/>
              <w:rPr>
                <w:rStyle w:val="Code"/>
              </w:rPr>
            </w:pPr>
            <w:r w:rsidRPr="007E0A87">
              <w:rPr>
                <w:rStyle w:val="Code"/>
              </w:rPr>
              <w:t>contains 54</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513 732</w:t>
            </w:r>
          </w:p>
          <w:p w:rsidR="00BE4E39" w:rsidRPr="007E0A87" w:rsidRDefault="00BE4E39" w:rsidP="007E0A87">
            <w:pPr>
              <w:spacing w:after="120"/>
              <w:jc w:val="left"/>
              <w:rPr>
                <w:rStyle w:val="Code"/>
              </w:rPr>
            </w:pPr>
            <w:r w:rsidRPr="007E0A87">
              <w:rPr>
                <w:rStyle w:val="Code"/>
              </w:rPr>
              <w:t>contains 550</w:t>
            </w:r>
          </w:p>
          <w:p w:rsidR="00BE4E39" w:rsidRPr="007E0A87" w:rsidRDefault="00BE4E39" w:rsidP="007E0A87">
            <w:pPr>
              <w:spacing w:after="120"/>
              <w:jc w:val="left"/>
              <w:rPr>
                <w:rStyle w:val="Code"/>
              </w:rPr>
            </w:pPr>
            <w:r w:rsidRPr="007E0A87">
              <w:rPr>
                <w:rStyle w:val="Code"/>
              </w:rPr>
              <w:t>add 21 122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32</w:t>
            </w:r>
          </w:p>
          <w:p w:rsidR="00BE4E39" w:rsidRPr="007E0A87" w:rsidRDefault="00BE4E39" w:rsidP="007E0A87">
            <w:pPr>
              <w:spacing w:after="120"/>
              <w:jc w:val="left"/>
              <w:rPr>
                <w:rStyle w:val="Code"/>
              </w:rPr>
            </w:pPr>
            <w:r w:rsidRPr="007E0A87">
              <w:rPr>
                <w:rStyle w:val="Code"/>
              </w:rPr>
              <w:t>values 742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315 858</w:t>
            </w:r>
          </w:p>
          <w:p w:rsidR="00BE4E39" w:rsidRPr="007E0A87" w:rsidRDefault="00BE4E39" w:rsidP="007E0A87">
            <w:pPr>
              <w:spacing w:after="120"/>
              <w:jc w:val="left"/>
              <w:rPr>
                <w:rStyle w:val="Code"/>
              </w:rPr>
            </w:pPr>
            <w:r w:rsidRPr="007E0A87">
              <w:rPr>
                <w:rStyle w:val="Code"/>
              </w:rPr>
              <w:t>add 566 423</w:t>
            </w:r>
          </w:p>
          <w:p w:rsidR="00BE4E39" w:rsidRPr="007E0A87" w:rsidRDefault="00BE4E39" w:rsidP="007E0A87">
            <w:pPr>
              <w:spacing w:after="120"/>
              <w:jc w:val="left"/>
              <w:rPr>
                <w:rStyle w:val="Code"/>
              </w:rPr>
            </w:pPr>
            <w:r w:rsidRPr="007E0A87">
              <w:rPr>
                <w:rStyle w:val="Code"/>
              </w:rPr>
              <w:t>values 648</w:t>
            </w:r>
          </w:p>
          <w:p w:rsidR="00BE4E39" w:rsidRPr="007E0A87" w:rsidRDefault="00BE4E39" w:rsidP="007E0A87">
            <w:pPr>
              <w:spacing w:after="120"/>
              <w:jc w:val="left"/>
              <w:rPr>
                <w:rStyle w:val="Code"/>
              </w:rPr>
            </w:pPr>
            <w:r w:rsidRPr="007E0A87">
              <w:rPr>
                <w:rStyle w:val="Code"/>
              </w:rPr>
              <w:t>contains 659</w:t>
            </w:r>
          </w:p>
          <w:p w:rsidR="00BE4E39" w:rsidRPr="007E0A87" w:rsidRDefault="00BE4E39" w:rsidP="007E0A87">
            <w:pPr>
              <w:spacing w:after="120"/>
              <w:jc w:val="left"/>
              <w:rPr>
                <w:rStyle w:val="Code"/>
              </w:rPr>
            </w:pPr>
            <w:r w:rsidRPr="007E0A87">
              <w:rPr>
                <w:rStyle w:val="Code"/>
              </w:rPr>
              <w:t>contains 784</w:t>
            </w:r>
          </w:p>
          <w:p w:rsidR="00BE4E39" w:rsidRPr="007E0A87" w:rsidRDefault="00BE4E39" w:rsidP="007E0A87">
            <w:pPr>
              <w:spacing w:after="120"/>
              <w:jc w:val="left"/>
              <w:rPr>
                <w:rStyle w:val="Code"/>
              </w:rPr>
            </w:pPr>
            <w:r w:rsidRPr="007E0A87">
              <w:rPr>
                <w:rStyle w:val="Code"/>
              </w:rPr>
              <w:t>contains 7</w:t>
            </w:r>
          </w:p>
          <w:p w:rsidR="00BE4E39" w:rsidRPr="007E0A87" w:rsidRDefault="00BE4E39" w:rsidP="007E0A87">
            <w:pPr>
              <w:spacing w:after="120"/>
              <w:jc w:val="left"/>
              <w:rPr>
                <w:rStyle w:val="Code"/>
              </w:rPr>
            </w:pPr>
            <w:r w:rsidRPr="007E0A87">
              <w:rPr>
                <w:rStyle w:val="Code"/>
              </w:rPr>
              <w:t>add 779 76</w:t>
            </w:r>
          </w:p>
          <w:p w:rsidR="00BE4E39" w:rsidRPr="007E0A87" w:rsidRDefault="00BE4E39" w:rsidP="007E0A87">
            <w:pPr>
              <w:spacing w:after="120"/>
              <w:jc w:val="left"/>
              <w:rPr>
                <w:rStyle w:val="Code"/>
              </w:rPr>
            </w:pPr>
            <w:r w:rsidRPr="007E0A87">
              <w:rPr>
                <w:rStyle w:val="Code"/>
              </w:rPr>
              <w:t>values 156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461 129</w:t>
            </w:r>
          </w:p>
          <w:p w:rsidR="00BE4E39" w:rsidRPr="007E0A87" w:rsidRDefault="00BE4E39" w:rsidP="007E0A87">
            <w:pPr>
              <w:spacing w:after="120"/>
              <w:jc w:val="left"/>
              <w:rPr>
                <w:rStyle w:val="Code"/>
              </w:rPr>
            </w:pPr>
            <w:r w:rsidRPr="007E0A87">
              <w:rPr>
                <w:rStyle w:val="Code"/>
              </w:rPr>
              <w:t>add 691 706</w:t>
            </w:r>
          </w:p>
          <w:p w:rsidR="00BE4E39" w:rsidRPr="007E0A87" w:rsidRDefault="00BE4E39" w:rsidP="007E0A87">
            <w:pPr>
              <w:spacing w:after="120"/>
              <w:jc w:val="left"/>
              <w:rPr>
                <w:rStyle w:val="Code"/>
              </w:rPr>
            </w:pPr>
            <w:r w:rsidRPr="007E0A87">
              <w:rPr>
                <w:rStyle w:val="Code"/>
              </w:rPr>
              <w:t>add 70 370</w:t>
            </w:r>
          </w:p>
          <w:p w:rsidR="00BE4E39" w:rsidRPr="007E0A87" w:rsidRDefault="00BE4E39" w:rsidP="007E0A87">
            <w:pPr>
              <w:spacing w:after="120"/>
              <w:jc w:val="left"/>
              <w:rPr>
                <w:rStyle w:val="Code"/>
              </w:rPr>
            </w:pPr>
            <w:r w:rsidRPr="007E0A87">
              <w:rPr>
                <w:rStyle w:val="Code"/>
              </w:rPr>
              <w:t>values 488</w:t>
            </w:r>
          </w:p>
          <w:p w:rsidR="00BE4E39" w:rsidRPr="007E0A87" w:rsidRDefault="00BE4E39" w:rsidP="007E0A87">
            <w:pPr>
              <w:spacing w:after="120"/>
              <w:jc w:val="left"/>
              <w:rPr>
                <w:rStyle w:val="Code"/>
              </w:rPr>
            </w:pPr>
            <w:r w:rsidRPr="007E0A87">
              <w:rPr>
                <w:rStyle w:val="Code"/>
              </w:rPr>
              <w:t>values 101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63 165</w:t>
            </w:r>
          </w:p>
          <w:p w:rsidR="00BE4E39" w:rsidRPr="007E0A87" w:rsidRDefault="00BE4E39" w:rsidP="007E0A87">
            <w:pPr>
              <w:spacing w:after="120"/>
              <w:jc w:val="left"/>
              <w:rPr>
                <w:rStyle w:val="Code"/>
              </w:rPr>
            </w:pPr>
            <w:r w:rsidRPr="007E0A87">
              <w:rPr>
                <w:rStyle w:val="Code"/>
              </w:rPr>
              <w:t>add 631 535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73</w:t>
            </w:r>
          </w:p>
          <w:p w:rsidR="00BE4E39" w:rsidRPr="007E0A87" w:rsidRDefault="00BE4E39" w:rsidP="007E0A87">
            <w:pPr>
              <w:spacing w:after="120"/>
              <w:jc w:val="left"/>
              <w:rPr>
                <w:rStyle w:val="Code"/>
              </w:rPr>
            </w:pPr>
            <w:r w:rsidRPr="007E0A87">
              <w:rPr>
                <w:rStyle w:val="Code"/>
              </w:rPr>
              <w:lastRenderedPageBreak/>
              <w:t>add 766 589</w:t>
            </w:r>
          </w:p>
          <w:p w:rsidR="00BE4E39" w:rsidRPr="007E0A87" w:rsidRDefault="00BE4E39" w:rsidP="007E0A87">
            <w:pPr>
              <w:spacing w:after="120"/>
              <w:jc w:val="left"/>
              <w:rPr>
                <w:rStyle w:val="Code"/>
              </w:rPr>
            </w:pPr>
            <w:r w:rsidRPr="007E0A87">
              <w:rPr>
                <w:rStyle w:val="Code"/>
              </w:rPr>
              <w:t>add 49 478</w:t>
            </w:r>
          </w:p>
          <w:p w:rsidR="00BE4E39" w:rsidRPr="007E0A87" w:rsidRDefault="00BE4E39" w:rsidP="007E0A87">
            <w:pPr>
              <w:spacing w:after="120"/>
              <w:jc w:val="left"/>
              <w:rPr>
                <w:rStyle w:val="Code"/>
              </w:rPr>
            </w:pPr>
            <w:r w:rsidRPr="007E0A87">
              <w:rPr>
                <w:rStyle w:val="Code"/>
              </w:rPr>
              <w:t>contains 181</w:t>
            </w:r>
          </w:p>
          <w:p w:rsidR="00BE4E39" w:rsidRPr="007E0A87" w:rsidRDefault="00BE4E39" w:rsidP="007E0A87">
            <w:pPr>
              <w:spacing w:after="120"/>
              <w:jc w:val="left"/>
              <w:rPr>
                <w:rStyle w:val="Code"/>
              </w:rPr>
            </w:pPr>
            <w:r w:rsidRPr="007E0A87">
              <w:rPr>
                <w:rStyle w:val="Code"/>
              </w:rPr>
              <w:t>contains 489</w:t>
            </w:r>
          </w:p>
          <w:p w:rsidR="00BE4E39" w:rsidRPr="007E0A87" w:rsidRDefault="00BE4E39" w:rsidP="007E0A87">
            <w:pPr>
              <w:spacing w:after="120"/>
              <w:jc w:val="left"/>
              <w:rPr>
                <w:rStyle w:val="Code"/>
              </w:rPr>
            </w:pPr>
            <w:r w:rsidRPr="007E0A87">
              <w:rPr>
                <w:rStyle w:val="Code"/>
              </w:rPr>
              <w:t>add 777 185</w:t>
            </w:r>
          </w:p>
          <w:p w:rsidR="00BE4E39" w:rsidRPr="007E0A87" w:rsidRDefault="00BE4E39" w:rsidP="007E0A87">
            <w:pPr>
              <w:spacing w:after="120"/>
              <w:jc w:val="left"/>
              <w:rPr>
                <w:rStyle w:val="Code"/>
              </w:rPr>
            </w:pPr>
            <w:r w:rsidRPr="007E0A87">
              <w:rPr>
                <w:rStyle w:val="Code"/>
              </w:rPr>
              <w:t>contains 365</w:t>
            </w:r>
          </w:p>
          <w:p w:rsidR="00BE4E39" w:rsidRPr="007E0A87" w:rsidRDefault="00BE4E39" w:rsidP="007E0A87">
            <w:pPr>
              <w:spacing w:after="120"/>
              <w:jc w:val="left"/>
              <w:rPr>
                <w:rStyle w:val="Code"/>
              </w:rPr>
            </w:pPr>
            <w:r w:rsidRPr="007E0A87">
              <w:rPr>
                <w:rStyle w:val="Code"/>
              </w:rPr>
              <w:t>values 375</w:t>
            </w:r>
          </w:p>
          <w:p w:rsidR="00BE4E39" w:rsidRPr="007E0A87" w:rsidRDefault="00BE4E39" w:rsidP="007E0A87">
            <w:pPr>
              <w:spacing w:after="120"/>
              <w:jc w:val="left"/>
              <w:rPr>
                <w:rStyle w:val="Code"/>
              </w:rPr>
            </w:pPr>
            <w:r w:rsidRPr="007E0A87">
              <w:rPr>
                <w:rStyle w:val="Code"/>
              </w:rPr>
              <w:t>contains 277</w:t>
            </w:r>
          </w:p>
          <w:p w:rsidR="00BE4E39" w:rsidRPr="007E0A87" w:rsidRDefault="00BE4E39" w:rsidP="007E0A87">
            <w:pPr>
              <w:spacing w:after="120"/>
              <w:jc w:val="left"/>
              <w:rPr>
                <w:rStyle w:val="Code"/>
              </w:rPr>
            </w:pPr>
            <w:r w:rsidRPr="007E0A87">
              <w:rPr>
                <w:rStyle w:val="Code"/>
              </w:rPr>
              <w:t>values 170</w:t>
            </w:r>
          </w:p>
          <w:p w:rsidR="00BE4E39" w:rsidRPr="007E0A87" w:rsidRDefault="00BE4E39" w:rsidP="007E0A87">
            <w:pPr>
              <w:spacing w:after="120"/>
              <w:jc w:val="left"/>
              <w:rPr>
                <w:rStyle w:val="Code"/>
              </w:rPr>
            </w:pPr>
            <w:r w:rsidRPr="007E0A87">
              <w:rPr>
                <w:rStyle w:val="Code"/>
              </w:rPr>
              <w:t>contains 683</w:t>
            </w:r>
          </w:p>
          <w:p w:rsidR="00BE4E39" w:rsidRPr="007E0A87" w:rsidRDefault="00BE4E39" w:rsidP="007E0A87">
            <w:pPr>
              <w:spacing w:after="120"/>
              <w:jc w:val="left"/>
              <w:rPr>
                <w:rStyle w:val="Code"/>
              </w:rPr>
            </w:pPr>
            <w:r w:rsidRPr="007E0A87">
              <w:rPr>
                <w:rStyle w:val="Code"/>
              </w:rPr>
              <w:t>add 739 43</w:t>
            </w:r>
          </w:p>
          <w:p w:rsidR="00BE4E39" w:rsidRPr="007E0A87" w:rsidRDefault="00BE4E39" w:rsidP="007E0A87">
            <w:pPr>
              <w:spacing w:after="120"/>
              <w:jc w:val="left"/>
              <w:rPr>
                <w:rStyle w:val="Code"/>
              </w:rPr>
            </w:pPr>
            <w:r w:rsidRPr="007E0A87">
              <w:rPr>
                <w:rStyle w:val="Code"/>
              </w:rPr>
              <w:t>contains 910</w:t>
            </w:r>
          </w:p>
          <w:p w:rsidR="00BE4E39" w:rsidRPr="007E0A87" w:rsidRDefault="00BE4E39" w:rsidP="007E0A87">
            <w:pPr>
              <w:spacing w:after="120"/>
              <w:jc w:val="left"/>
              <w:rPr>
                <w:rStyle w:val="Code"/>
              </w:rPr>
            </w:pPr>
            <w:r w:rsidRPr="007E0A87">
              <w:rPr>
                <w:rStyle w:val="Code"/>
              </w:rPr>
              <w:t>values 525</w:t>
            </w:r>
          </w:p>
          <w:p w:rsidR="00BE4E39" w:rsidRPr="007E0A87" w:rsidRDefault="00BE4E39" w:rsidP="007E0A87">
            <w:pPr>
              <w:spacing w:after="120"/>
              <w:jc w:val="left"/>
              <w:rPr>
                <w:rStyle w:val="Code"/>
              </w:rPr>
            </w:pPr>
            <w:r w:rsidRPr="007E0A87">
              <w:rPr>
                <w:rStyle w:val="Code"/>
              </w:rPr>
              <w:t>contains 588</w:t>
            </w:r>
          </w:p>
          <w:p w:rsidR="00BE4E39" w:rsidRPr="007E0A87" w:rsidRDefault="00BE4E39" w:rsidP="007E0A87">
            <w:pPr>
              <w:spacing w:after="120"/>
              <w:jc w:val="left"/>
              <w:rPr>
                <w:rStyle w:val="Code"/>
              </w:rPr>
            </w:pPr>
            <w:r w:rsidRPr="007E0A87">
              <w:rPr>
                <w:rStyle w:val="Code"/>
              </w:rPr>
              <w:t>contains 56</w:t>
            </w:r>
          </w:p>
          <w:p w:rsidR="00BE4E39" w:rsidRPr="007E0A87" w:rsidRDefault="00BE4E39" w:rsidP="007E0A87">
            <w:pPr>
              <w:spacing w:after="120"/>
              <w:jc w:val="left"/>
              <w:rPr>
                <w:rStyle w:val="Code"/>
              </w:rPr>
            </w:pPr>
            <w:r w:rsidRPr="007E0A87">
              <w:rPr>
                <w:rStyle w:val="Code"/>
              </w:rPr>
              <w:t>add 924 117</w:t>
            </w:r>
          </w:p>
          <w:p w:rsidR="00BE4E39" w:rsidRPr="007E0A87" w:rsidRDefault="00BE4E39" w:rsidP="007E0A87">
            <w:pPr>
              <w:spacing w:after="120"/>
              <w:jc w:val="left"/>
              <w:rPr>
                <w:rStyle w:val="Code"/>
              </w:rPr>
            </w:pPr>
            <w:r w:rsidRPr="007E0A87">
              <w:rPr>
                <w:rStyle w:val="Code"/>
              </w:rPr>
              <w:t>add 21 891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611 160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317</w:t>
            </w:r>
          </w:p>
          <w:p w:rsidR="00BE4E39" w:rsidRPr="007E0A87" w:rsidRDefault="00BE4E39" w:rsidP="007E0A87">
            <w:pPr>
              <w:spacing w:after="120"/>
              <w:jc w:val="left"/>
              <w:rPr>
                <w:rStyle w:val="Code"/>
              </w:rPr>
            </w:pPr>
            <w:r w:rsidRPr="007E0A87">
              <w:rPr>
                <w:rStyle w:val="Code"/>
              </w:rPr>
              <w:t>values 177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196</w:t>
            </w:r>
          </w:p>
          <w:p w:rsidR="00BE4E39" w:rsidRPr="007E0A87" w:rsidRDefault="00BE4E39" w:rsidP="007E0A87">
            <w:pPr>
              <w:spacing w:after="120"/>
              <w:jc w:val="left"/>
              <w:rPr>
                <w:rStyle w:val="Code"/>
              </w:rPr>
            </w:pPr>
            <w:r w:rsidRPr="007E0A87">
              <w:rPr>
                <w:rStyle w:val="Code"/>
              </w:rPr>
              <w:t>values 903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449 274</w:t>
            </w:r>
          </w:p>
          <w:p w:rsidR="00BE4E39" w:rsidRPr="007E0A87" w:rsidRDefault="00BE4E39" w:rsidP="007E0A87">
            <w:pPr>
              <w:spacing w:after="120"/>
              <w:jc w:val="left"/>
              <w:rPr>
                <w:rStyle w:val="Code"/>
              </w:rPr>
            </w:pPr>
            <w:r w:rsidRPr="007E0A87">
              <w:rPr>
                <w:rStyle w:val="Code"/>
              </w:rPr>
              <w:t>add 762 630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772 646</w:t>
            </w:r>
          </w:p>
          <w:p w:rsidR="00BE4E39" w:rsidRPr="007E0A87" w:rsidRDefault="00BE4E39" w:rsidP="007E0A87">
            <w:pPr>
              <w:spacing w:after="120"/>
              <w:jc w:val="left"/>
              <w:rPr>
                <w:rStyle w:val="Code"/>
              </w:rPr>
            </w:pPr>
            <w:r w:rsidRPr="007E0A87">
              <w:rPr>
                <w:rStyle w:val="Code"/>
              </w:rPr>
              <w:t>add 129 719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341</w:t>
            </w:r>
          </w:p>
          <w:p w:rsidR="00BE4E39" w:rsidRPr="007E0A87" w:rsidRDefault="00BE4E39" w:rsidP="007E0A87">
            <w:pPr>
              <w:spacing w:after="120"/>
              <w:jc w:val="left"/>
              <w:rPr>
                <w:rStyle w:val="Code"/>
              </w:rPr>
            </w:pPr>
            <w:r w:rsidRPr="007E0A87">
              <w:rPr>
                <w:rStyle w:val="Code"/>
              </w:rPr>
              <w:t>contains 385</w:t>
            </w:r>
          </w:p>
          <w:p w:rsidR="00BE4E39" w:rsidRPr="007E0A87" w:rsidRDefault="00BE4E39" w:rsidP="007E0A87">
            <w:pPr>
              <w:spacing w:after="120"/>
              <w:jc w:val="left"/>
              <w:rPr>
                <w:rStyle w:val="Code"/>
              </w:rPr>
            </w:pPr>
            <w:r w:rsidRPr="007E0A87">
              <w:rPr>
                <w:rStyle w:val="Code"/>
              </w:rPr>
              <w:t>contains 863</w:t>
            </w:r>
          </w:p>
          <w:p w:rsidR="00BE4E39" w:rsidRPr="007E0A87" w:rsidRDefault="00BE4E39" w:rsidP="007E0A87">
            <w:pPr>
              <w:spacing w:after="120"/>
              <w:jc w:val="left"/>
              <w:rPr>
                <w:rStyle w:val="Code"/>
              </w:rPr>
            </w:pPr>
            <w:r w:rsidRPr="007E0A87">
              <w:rPr>
                <w:rStyle w:val="Code"/>
              </w:rPr>
              <w:t>contains 71</w:t>
            </w:r>
          </w:p>
          <w:p w:rsidR="00BE4E39" w:rsidRPr="007E0A87" w:rsidRDefault="00BE4E39" w:rsidP="007E0A87">
            <w:pPr>
              <w:spacing w:after="120"/>
              <w:jc w:val="left"/>
              <w:rPr>
                <w:rStyle w:val="Code"/>
              </w:rPr>
            </w:pPr>
            <w:r w:rsidRPr="007E0A87">
              <w:rPr>
                <w:rStyle w:val="Code"/>
              </w:rPr>
              <w:t>values 248</w:t>
            </w:r>
          </w:p>
          <w:p w:rsidR="00BE4E39" w:rsidRPr="007E0A87" w:rsidRDefault="00BE4E39" w:rsidP="007E0A87">
            <w:pPr>
              <w:spacing w:after="120"/>
              <w:jc w:val="left"/>
              <w:rPr>
                <w:rStyle w:val="Code"/>
              </w:rPr>
            </w:pPr>
            <w:r w:rsidRPr="007E0A87">
              <w:rPr>
                <w:rStyle w:val="Code"/>
              </w:rPr>
              <w:t>add 398 110</w:t>
            </w:r>
          </w:p>
          <w:p w:rsidR="00BE4E39" w:rsidRPr="007E0A87" w:rsidRDefault="00BE4E39" w:rsidP="007E0A87">
            <w:pPr>
              <w:spacing w:after="120"/>
              <w:jc w:val="left"/>
              <w:rPr>
                <w:rStyle w:val="Code"/>
              </w:rPr>
            </w:pPr>
            <w:r w:rsidRPr="007E0A87">
              <w:rPr>
                <w:rStyle w:val="Code"/>
              </w:rPr>
              <w:t>contains 269</w:t>
            </w:r>
          </w:p>
          <w:p w:rsidR="00BE4E39" w:rsidRPr="007E0A87" w:rsidRDefault="00BE4E39" w:rsidP="007E0A87">
            <w:pPr>
              <w:spacing w:after="120"/>
              <w:jc w:val="left"/>
              <w:rPr>
                <w:rStyle w:val="Code"/>
              </w:rPr>
            </w:pPr>
            <w:r w:rsidRPr="007E0A87">
              <w:rPr>
                <w:rStyle w:val="Code"/>
              </w:rPr>
              <w:t>values 391</w:t>
            </w:r>
          </w:p>
          <w:p w:rsidR="00BE4E39" w:rsidRPr="007E0A87" w:rsidRDefault="00BE4E39" w:rsidP="007E0A87">
            <w:pPr>
              <w:spacing w:after="120"/>
              <w:jc w:val="left"/>
              <w:rPr>
                <w:rStyle w:val="Code"/>
              </w:rPr>
            </w:pPr>
            <w:r w:rsidRPr="007E0A87">
              <w:rPr>
                <w:rStyle w:val="Code"/>
              </w:rPr>
              <w:t>contains 152</w:t>
            </w:r>
          </w:p>
          <w:p w:rsidR="00BE4E39" w:rsidRPr="007E0A87" w:rsidRDefault="00BE4E39" w:rsidP="007E0A87">
            <w:pPr>
              <w:spacing w:after="120"/>
              <w:jc w:val="left"/>
              <w:rPr>
                <w:rStyle w:val="Code"/>
              </w:rPr>
            </w:pPr>
            <w:r w:rsidRPr="007E0A87">
              <w:rPr>
                <w:rStyle w:val="Code"/>
              </w:rPr>
              <w:t>contains 840</w:t>
            </w:r>
          </w:p>
          <w:p w:rsidR="00BE4E39" w:rsidRPr="007E0A87" w:rsidRDefault="00BE4E39" w:rsidP="007E0A87">
            <w:pPr>
              <w:spacing w:after="120"/>
              <w:jc w:val="left"/>
              <w:rPr>
                <w:rStyle w:val="Code"/>
              </w:rPr>
            </w:pPr>
            <w:r w:rsidRPr="007E0A87">
              <w:rPr>
                <w:rStyle w:val="Code"/>
              </w:rPr>
              <w:t>contains 760</w:t>
            </w:r>
          </w:p>
          <w:p w:rsidR="00BE4E39" w:rsidRPr="007E0A87" w:rsidRDefault="00BE4E39" w:rsidP="007E0A87">
            <w:pPr>
              <w:spacing w:after="120"/>
              <w:jc w:val="left"/>
              <w:rPr>
                <w:rStyle w:val="Code"/>
              </w:rPr>
            </w:pPr>
            <w:r w:rsidRPr="007E0A87">
              <w:rPr>
                <w:rStyle w:val="Code"/>
              </w:rPr>
              <w:lastRenderedPageBreak/>
              <w:t>add 129 690</w:t>
            </w:r>
          </w:p>
          <w:p w:rsidR="00BE4E39" w:rsidRPr="007E0A87" w:rsidRDefault="00BE4E39" w:rsidP="007E0A87">
            <w:pPr>
              <w:spacing w:after="120"/>
              <w:jc w:val="left"/>
              <w:rPr>
                <w:rStyle w:val="Code"/>
              </w:rPr>
            </w:pPr>
            <w:r w:rsidRPr="007E0A87">
              <w:rPr>
                <w:rStyle w:val="Code"/>
              </w:rPr>
              <w:t>values 983</w:t>
            </w:r>
          </w:p>
          <w:p w:rsidR="00BE4E39" w:rsidRPr="007E0A87" w:rsidRDefault="00BE4E39" w:rsidP="007E0A87">
            <w:pPr>
              <w:spacing w:after="120"/>
              <w:jc w:val="left"/>
              <w:rPr>
                <w:rStyle w:val="Code"/>
              </w:rPr>
            </w:pPr>
            <w:r w:rsidRPr="007E0A87">
              <w:rPr>
                <w:rStyle w:val="Code"/>
              </w:rPr>
              <w:t>values 513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597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92</w:t>
            </w:r>
          </w:p>
          <w:p w:rsidR="00BE4E39" w:rsidRPr="007E0A87" w:rsidRDefault="00BE4E39" w:rsidP="007E0A87">
            <w:pPr>
              <w:spacing w:after="120"/>
              <w:jc w:val="left"/>
              <w:rPr>
                <w:rStyle w:val="Code"/>
              </w:rPr>
            </w:pPr>
            <w:r w:rsidRPr="007E0A87">
              <w:rPr>
                <w:rStyle w:val="Code"/>
              </w:rPr>
              <w:t>values 470</w:t>
            </w:r>
          </w:p>
          <w:p w:rsidR="00BE4E39" w:rsidRPr="007E0A87" w:rsidRDefault="00BE4E39" w:rsidP="007E0A87">
            <w:pPr>
              <w:spacing w:after="120"/>
              <w:jc w:val="left"/>
              <w:rPr>
                <w:rStyle w:val="Code"/>
              </w:rPr>
            </w:pPr>
            <w:r w:rsidRPr="007E0A87">
              <w:rPr>
                <w:rStyle w:val="Code"/>
              </w:rPr>
              <w:t>add 902 12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806 364</w:t>
            </w:r>
          </w:p>
          <w:p w:rsidR="00BE4E39" w:rsidRPr="007E0A87" w:rsidRDefault="00BE4E39" w:rsidP="007E0A87">
            <w:pPr>
              <w:spacing w:after="120"/>
              <w:jc w:val="left"/>
              <w:rPr>
                <w:rStyle w:val="Code"/>
              </w:rPr>
            </w:pPr>
            <w:r w:rsidRPr="007E0A87">
              <w:rPr>
                <w:rStyle w:val="Code"/>
              </w:rPr>
              <w:t>contains 733</w:t>
            </w:r>
          </w:p>
          <w:p w:rsidR="00BE4E39" w:rsidRPr="007E0A87" w:rsidRDefault="00BE4E39" w:rsidP="007E0A87">
            <w:pPr>
              <w:spacing w:after="120"/>
              <w:jc w:val="left"/>
              <w:rPr>
                <w:rStyle w:val="Code"/>
              </w:rPr>
            </w:pPr>
            <w:r w:rsidRPr="007E0A87">
              <w:rPr>
                <w:rStyle w:val="Code"/>
              </w:rPr>
              <w:t>values 858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110</w:t>
            </w:r>
          </w:p>
          <w:p w:rsidR="00BE4E39" w:rsidRPr="007E0A87" w:rsidRDefault="00BE4E39" w:rsidP="007E0A87">
            <w:pPr>
              <w:spacing w:after="120"/>
              <w:jc w:val="left"/>
              <w:rPr>
                <w:rStyle w:val="Code"/>
              </w:rPr>
            </w:pPr>
            <w:r w:rsidRPr="007E0A87">
              <w:rPr>
                <w:rStyle w:val="Code"/>
              </w:rPr>
              <w:t>contains 74</w:t>
            </w:r>
          </w:p>
          <w:p w:rsidR="00BE4E39" w:rsidRPr="007E0A87" w:rsidRDefault="00BE4E39" w:rsidP="007E0A87">
            <w:pPr>
              <w:spacing w:after="120"/>
              <w:jc w:val="left"/>
              <w:rPr>
                <w:rStyle w:val="Code"/>
              </w:rPr>
            </w:pPr>
            <w:r w:rsidRPr="007E0A87">
              <w:rPr>
                <w:rStyle w:val="Code"/>
              </w:rPr>
              <w:t>contains 695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925</w:t>
            </w:r>
          </w:p>
          <w:p w:rsidR="00BE4E39" w:rsidRPr="007E0A87" w:rsidRDefault="00BE4E39" w:rsidP="007E0A87">
            <w:pPr>
              <w:spacing w:after="120"/>
              <w:jc w:val="left"/>
              <w:rPr>
                <w:rStyle w:val="Code"/>
              </w:rPr>
            </w:pPr>
            <w:r w:rsidRPr="007E0A87">
              <w:rPr>
                <w:rStyle w:val="Code"/>
              </w:rPr>
              <w:t>contains 231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484</w:t>
            </w:r>
          </w:p>
          <w:p w:rsidR="00BE4E39" w:rsidRPr="007E0A87" w:rsidRDefault="00BE4E39" w:rsidP="007E0A87">
            <w:pPr>
              <w:spacing w:after="120"/>
              <w:jc w:val="left"/>
              <w:rPr>
                <w:rStyle w:val="Code"/>
              </w:rPr>
            </w:pPr>
            <w:r w:rsidRPr="007E0A87">
              <w:rPr>
                <w:rStyle w:val="Code"/>
              </w:rPr>
              <w:t>values 752</w:t>
            </w:r>
          </w:p>
          <w:p w:rsidR="00BE4E39" w:rsidRPr="007E0A87" w:rsidRDefault="00BE4E39" w:rsidP="007E0A87">
            <w:pPr>
              <w:spacing w:after="120"/>
              <w:jc w:val="left"/>
              <w:rPr>
                <w:rStyle w:val="Code"/>
              </w:rPr>
            </w:pPr>
            <w:r w:rsidRPr="007E0A87">
              <w:rPr>
                <w:rStyle w:val="Code"/>
              </w:rPr>
              <w:t>add 354 821</w:t>
            </w:r>
          </w:p>
          <w:p w:rsidR="00BE4E39" w:rsidRPr="007E0A87" w:rsidRDefault="00BE4E39" w:rsidP="007E0A87">
            <w:pPr>
              <w:spacing w:after="120"/>
              <w:jc w:val="left"/>
              <w:rPr>
                <w:rStyle w:val="Code"/>
              </w:rPr>
            </w:pPr>
            <w:r w:rsidRPr="007E0A87">
              <w:rPr>
                <w:rStyle w:val="Code"/>
              </w:rPr>
              <w:t>contains 191</w:t>
            </w:r>
          </w:p>
          <w:p w:rsidR="00BE4E39" w:rsidRPr="007E0A87" w:rsidRDefault="00BE4E39" w:rsidP="007E0A87">
            <w:pPr>
              <w:spacing w:after="120"/>
              <w:jc w:val="left"/>
              <w:rPr>
                <w:rStyle w:val="Code"/>
              </w:rPr>
            </w:pPr>
            <w:r w:rsidRPr="007E0A87">
              <w:rPr>
                <w:rStyle w:val="Code"/>
              </w:rPr>
              <w:t>add 707 828</w:t>
            </w:r>
          </w:p>
          <w:p w:rsidR="00BE4E39" w:rsidRPr="007E0A87" w:rsidRDefault="00BE4E39" w:rsidP="007E0A87">
            <w:pPr>
              <w:spacing w:after="120"/>
              <w:jc w:val="left"/>
              <w:rPr>
                <w:rStyle w:val="Code"/>
              </w:rPr>
            </w:pPr>
            <w:r w:rsidRPr="007E0A87">
              <w:rPr>
                <w:rStyle w:val="Code"/>
              </w:rPr>
              <w:t>add 734 209</w:t>
            </w:r>
          </w:p>
          <w:p w:rsidR="00BE4E39" w:rsidRPr="007E0A87" w:rsidRDefault="00BE4E39" w:rsidP="007E0A87">
            <w:pPr>
              <w:spacing w:after="120"/>
              <w:jc w:val="left"/>
              <w:rPr>
                <w:rStyle w:val="Code"/>
              </w:rPr>
            </w:pPr>
            <w:r w:rsidRPr="007E0A87">
              <w:rPr>
                <w:rStyle w:val="Code"/>
              </w:rPr>
              <w:t>values 170</w:t>
            </w:r>
          </w:p>
          <w:p w:rsidR="00BE4E39" w:rsidRPr="007E0A87" w:rsidRDefault="00BE4E39" w:rsidP="007E0A87">
            <w:pPr>
              <w:spacing w:after="120"/>
              <w:jc w:val="left"/>
              <w:rPr>
                <w:rStyle w:val="Code"/>
              </w:rPr>
            </w:pPr>
            <w:r w:rsidRPr="007E0A87">
              <w:rPr>
                <w:rStyle w:val="Code"/>
              </w:rPr>
              <w:t>add 80 981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737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360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648</w:t>
            </w:r>
          </w:p>
          <w:p w:rsidR="00BE4E39" w:rsidRPr="007E0A87" w:rsidRDefault="00BE4E39" w:rsidP="007E0A87">
            <w:pPr>
              <w:spacing w:after="120"/>
              <w:jc w:val="left"/>
              <w:rPr>
                <w:rStyle w:val="Code"/>
              </w:rPr>
            </w:pPr>
            <w:r w:rsidRPr="007E0A87">
              <w:rPr>
                <w:rStyle w:val="Code"/>
              </w:rPr>
              <w:t>add 370 780</w:t>
            </w:r>
          </w:p>
          <w:p w:rsidR="00BE4E39" w:rsidRPr="007E0A87" w:rsidRDefault="00BE4E39" w:rsidP="007E0A87">
            <w:pPr>
              <w:spacing w:after="120"/>
              <w:jc w:val="left"/>
              <w:rPr>
                <w:rStyle w:val="Code"/>
              </w:rPr>
            </w:pPr>
            <w:r w:rsidRPr="007E0A87">
              <w:rPr>
                <w:rStyle w:val="Code"/>
              </w:rPr>
              <w:t>add 136 321</w:t>
            </w:r>
          </w:p>
          <w:p w:rsidR="00BE4E39" w:rsidRPr="007E0A87" w:rsidRDefault="00BE4E39" w:rsidP="007E0A87">
            <w:pPr>
              <w:spacing w:after="120"/>
              <w:jc w:val="left"/>
              <w:rPr>
                <w:rStyle w:val="Code"/>
              </w:rPr>
            </w:pPr>
            <w:r w:rsidRPr="007E0A87">
              <w:rPr>
                <w:rStyle w:val="Code"/>
              </w:rPr>
              <w:t>contains 768</w:t>
            </w:r>
          </w:p>
          <w:p w:rsidR="00BE4E39" w:rsidRPr="007E0A87" w:rsidRDefault="00BE4E39" w:rsidP="007E0A87">
            <w:pPr>
              <w:spacing w:after="120"/>
              <w:jc w:val="left"/>
              <w:rPr>
                <w:rStyle w:val="Code"/>
              </w:rPr>
            </w:pPr>
            <w:r w:rsidRPr="007E0A87">
              <w:rPr>
                <w:rStyle w:val="Code"/>
              </w:rPr>
              <w:t>contains 547</w:t>
            </w:r>
          </w:p>
          <w:p w:rsidR="00BE4E39" w:rsidRPr="007E0A87" w:rsidRDefault="00BE4E39" w:rsidP="007E0A87">
            <w:pPr>
              <w:spacing w:after="120"/>
              <w:jc w:val="left"/>
              <w:rPr>
                <w:rStyle w:val="Code"/>
              </w:rPr>
            </w:pPr>
            <w:r w:rsidRPr="007E0A87">
              <w:rPr>
                <w:rStyle w:val="Code"/>
              </w:rPr>
              <w:t>add 675 279</w:t>
            </w:r>
          </w:p>
          <w:p w:rsidR="00BE4E39" w:rsidRPr="007E0A87" w:rsidRDefault="00BE4E39" w:rsidP="007E0A87">
            <w:pPr>
              <w:spacing w:after="120"/>
              <w:jc w:val="left"/>
              <w:rPr>
                <w:rStyle w:val="Code"/>
              </w:rPr>
            </w:pPr>
            <w:r w:rsidRPr="007E0A87">
              <w:rPr>
                <w:rStyle w:val="Code"/>
              </w:rPr>
              <w:t>values 403</w:t>
            </w:r>
          </w:p>
          <w:p w:rsidR="00BE4E39" w:rsidRPr="007E0A87" w:rsidRDefault="00BE4E39" w:rsidP="007E0A87">
            <w:pPr>
              <w:spacing w:after="120"/>
              <w:jc w:val="left"/>
              <w:rPr>
                <w:rStyle w:val="Code"/>
              </w:rPr>
            </w:pPr>
            <w:r w:rsidRPr="007E0A87">
              <w:rPr>
                <w:rStyle w:val="Code"/>
              </w:rPr>
              <w:lastRenderedPageBreak/>
              <w:t>values 877</w:t>
            </w:r>
          </w:p>
          <w:p w:rsidR="00BE4E39" w:rsidRPr="007E0A87" w:rsidRDefault="00BE4E39" w:rsidP="007E0A87">
            <w:pPr>
              <w:spacing w:after="120"/>
              <w:jc w:val="left"/>
              <w:rPr>
                <w:rStyle w:val="Code"/>
              </w:rPr>
            </w:pPr>
            <w:r w:rsidRPr="007E0A87">
              <w:rPr>
                <w:rStyle w:val="Code"/>
              </w:rPr>
              <w:t>values 485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720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2 747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838</w:t>
            </w:r>
          </w:p>
          <w:p w:rsidR="00BE4E39" w:rsidRPr="007E0A87" w:rsidRDefault="00BE4E39" w:rsidP="007E0A87">
            <w:pPr>
              <w:spacing w:after="120"/>
              <w:jc w:val="left"/>
              <w:rPr>
                <w:rStyle w:val="Code"/>
              </w:rPr>
            </w:pPr>
            <w:r w:rsidRPr="007E0A87">
              <w:rPr>
                <w:rStyle w:val="Code"/>
              </w:rPr>
              <w:t>add 424 24</w:t>
            </w:r>
          </w:p>
          <w:p w:rsidR="00BE4E39" w:rsidRPr="007E0A87" w:rsidRDefault="00BE4E39" w:rsidP="007E0A87">
            <w:pPr>
              <w:spacing w:after="120"/>
              <w:jc w:val="left"/>
              <w:rPr>
                <w:rStyle w:val="Code"/>
              </w:rPr>
            </w:pPr>
            <w:r w:rsidRPr="007E0A87">
              <w:rPr>
                <w:rStyle w:val="Code"/>
              </w:rPr>
              <w:t>contains 998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193 598</w:t>
            </w:r>
          </w:p>
          <w:p w:rsidR="00BE4E39" w:rsidRPr="007E0A87" w:rsidRDefault="00BE4E39" w:rsidP="007E0A87">
            <w:pPr>
              <w:spacing w:after="120"/>
              <w:jc w:val="left"/>
              <w:rPr>
                <w:rStyle w:val="Code"/>
              </w:rPr>
            </w:pPr>
            <w:r w:rsidRPr="007E0A87">
              <w:rPr>
                <w:rStyle w:val="Code"/>
              </w:rPr>
              <w:t>values 202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533</w:t>
            </w:r>
          </w:p>
          <w:p w:rsidR="00BE4E39" w:rsidRPr="007E0A87" w:rsidRDefault="00BE4E39" w:rsidP="007E0A87">
            <w:pPr>
              <w:spacing w:after="120"/>
              <w:jc w:val="left"/>
              <w:rPr>
                <w:rStyle w:val="Code"/>
              </w:rPr>
            </w:pPr>
            <w:r w:rsidRPr="007E0A87">
              <w:rPr>
                <w:rStyle w:val="Code"/>
              </w:rPr>
              <w:t>values 582</w:t>
            </w:r>
          </w:p>
          <w:p w:rsidR="00BE4E39" w:rsidRPr="007E0A87" w:rsidRDefault="00BE4E39" w:rsidP="007E0A87">
            <w:pPr>
              <w:spacing w:after="120"/>
              <w:jc w:val="left"/>
              <w:rPr>
                <w:rStyle w:val="Code"/>
              </w:rPr>
            </w:pPr>
            <w:r w:rsidRPr="007E0A87">
              <w:rPr>
                <w:rStyle w:val="Code"/>
              </w:rPr>
              <w:t>contains 874</w:t>
            </w:r>
          </w:p>
          <w:p w:rsidR="00BE4E39" w:rsidRPr="007E0A87" w:rsidRDefault="00BE4E39" w:rsidP="007E0A87">
            <w:pPr>
              <w:spacing w:after="120"/>
              <w:jc w:val="left"/>
              <w:rPr>
                <w:rStyle w:val="Code"/>
              </w:rPr>
            </w:pPr>
            <w:r w:rsidRPr="007E0A87">
              <w:rPr>
                <w:rStyle w:val="Code"/>
              </w:rPr>
              <w:t>add 984 483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64</w:t>
            </w:r>
          </w:p>
          <w:p w:rsidR="00BE4E39" w:rsidRPr="007E0A87" w:rsidRDefault="00BE4E39" w:rsidP="007E0A87">
            <w:pPr>
              <w:spacing w:after="120"/>
              <w:jc w:val="left"/>
              <w:rPr>
                <w:rStyle w:val="Code"/>
              </w:rPr>
            </w:pPr>
            <w:r w:rsidRPr="007E0A87">
              <w:rPr>
                <w:rStyle w:val="Code"/>
              </w:rPr>
              <w:t>values 394</w:t>
            </w:r>
          </w:p>
          <w:p w:rsidR="00BE4E39" w:rsidRPr="007E0A87" w:rsidRDefault="00BE4E39" w:rsidP="007E0A87">
            <w:pPr>
              <w:spacing w:after="120"/>
              <w:jc w:val="left"/>
              <w:rPr>
                <w:rStyle w:val="Code"/>
              </w:rPr>
            </w:pPr>
            <w:r w:rsidRPr="007E0A87">
              <w:rPr>
                <w:rStyle w:val="Code"/>
              </w:rPr>
              <w:t>values 529</w:t>
            </w:r>
          </w:p>
          <w:p w:rsidR="00BE4E39" w:rsidRPr="007E0A87" w:rsidRDefault="00BE4E39" w:rsidP="007E0A87">
            <w:pPr>
              <w:spacing w:after="120"/>
              <w:jc w:val="left"/>
              <w:rPr>
                <w:rStyle w:val="Code"/>
              </w:rPr>
            </w:pPr>
            <w:r w:rsidRPr="007E0A87">
              <w:rPr>
                <w:rStyle w:val="Code"/>
              </w:rPr>
              <w:t>values 133</w:t>
            </w:r>
          </w:p>
          <w:p w:rsidR="00BE4E39" w:rsidRPr="007E0A87" w:rsidRDefault="00BE4E39" w:rsidP="007E0A87">
            <w:pPr>
              <w:spacing w:after="120"/>
              <w:jc w:val="left"/>
              <w:rPr>
                <w:rStyle w:val="Code"/>
              </w:rPr>
            </w:pPr>
            <w:r w:rsidRPr="007E0A87">
              <w:rPr>
                <w:rStyle w:val="Code"/>
              </w:rPr>
              <w:t>contains 250</w:t>
            </w:r>
          </w:p>
          <w:p w:rsidR="00BE4E39" w:rsidRPr="007E0A87" w:rsidRDefault="00BE4E39" w:rsidP="007E0A87">
            <w:pPr>
              <w:spacing w:after="120"/>
              <w:jc w:val="left"/>
              <w:rPr>
                <w:rStyle w:val="Code"/>
              </w:rPr>
            </w:pPr>
            <w:r w:rsidRPr="007E0A87">
              <w:rPr>
                <w:rStyle w:val="Code"/>
              </w:rPr>
              <w:t>values 695</w:t>
            </w:r>
          </w:p>
          <w:p w:rsidR="00BE4E39" w:rsidRPr="007E0A87" w:rsidRDefault="00BE4E39" w:rsidP="007E0A87">
            <w:pPr>
              <w:spacing w:after="120"/>
              <w:jc w:val="left"/>
              <w:rPr>
                <w:rStyle w:val="Code"/>
              </w:rPr>
            </w:pPr>
            <w:r w:rsidRPr="007E0A87">
              <w:rPr>
                <w:rStyle w:val="Code"/>
              </w:rPr>
              <w:t>contains 612</w:t>
            </w:r>
          </w:p>
          <w:p w:rsidR="00BE4E39" w:rsidRPr="007E0A87" w:rsidRDefault="00BE4E39" w:rsidP="007E0A87">
            <w:pPr>
              <w:spacing w:after="120"/>
              <w:jc w:val="left"/>
              <w:rPr>
                <w:rStyle w:val="Code"/>
              </w:rPr>
            </w:pPr>
            <w:r w:rsidRPr="007E0A87">
              <w:rPr>
                <w:rStyle w:val="Code"/>
              </w:rPr>
              <w:t>contains 736</w:t>
            </w:r>
          </w:p>
          <w:p w:rsidR="00BE4E39" w:rsidRPr="007E0A87" w:rsidRDefault="00BE4E39" w:rsidP="007E0A87">
            <w:pPr>
              <w:spacing w:after="120"/>
              <w:jc w:val="left"/>
              <w:rPr>
                <w:rStyle w:val="Code"/>
              </w:rPr>
            </w:pPr>
            <w:r w:rsidRPr="007E0A87">
              <w:rPr>
                <w:rStyle w:val="Code"/>
              </w:rPr>
              <w:t>values 66</w:t>
            </w:r>
          </w:p>
          <w:p w:rsidR="00BE4E39" w:rsidRPr="007E0A87" w:rsidRDefault="00BE4E39" w:rsidP="007E0A87">
            <w:pPr>
              <w:spacing w:after="120"/>
              <w:jc w:val="left"/>
              <w:rPr>
                <w:rStyle w:val="Code"/>
              </w:rPr>
            </w:pPr>
            <w:r w:rsidRPr="007E0A87">
              <w:rPr>
                <w:rStyle w:val="Code"/>
              </w:rPr>
              <w:t>contains 684</w:t>
            </w:r>
          </w:p>
          <w:p w:rsidR="00BE4E39" w:rsidRPr="007E0A87" w:rsidRDefault="00BE4E39" w:rsidP="007E0A87">
            <w:pPr>
              <w:spacing w:after="120"/>
              <w:jc w:val="left"/>
              <w:rPr>
                <w:rStyle w:val="Code"/>
              </w:rPr>
            </w:pPr>
            <w:r w:rsidRPr="007E0A87">
              <w:rPr>
                <w:rStyle w:val="Code"/>
              </w:rPr>
              <w:t>add 598 288</w:t>
            </w:r>
          </w:p>
          <w:p w:rsidR="00BE4E39" w:rsidRPr="007E0A87" w:rsidRDefault="00BE4E39" w:rsidP="007E0A87">
            <w:pPr>
              <w:spacing w:after="120"/>
              <w:jc w:val="left"/>
              <w:rPr>
                <w:rStyle w:val="Code"/>
              </w:rPr>
            </w:pPr>
            <w:r w:rsidRPr="007E0A87">
              <w:rPr>
                <w:rStyle w:val="Code"/>
              </w:rPr>
              <w:t>add 48 916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395</w:t>
            </w:r>
          </w:p>
          <w:p w:rsidR="00BE4E39" w:rsidRPr="007E0A87" w:rsidRDefault="00BE4E39" w:rsidP="007E0A87">
            <w:pPr>
              <w:spacing w:after="120"/>
              <w:jc w:val="left"/>
              <w:rPr>
                <w:rStyle w:val="Code"/>
              </w:rPr>
            </w:pPr>
            <w:r w:rsidRPr="007E0A87">
              <w:rPr>
                <w:rStyle w:val="Code"/>
              </w:rPr>
              <w:t>values 228</w:t>
            </w:r>
          </w:p>
          <w:p w:rsidR="00BE4E39" w:rsidRPr="007E0A87" w:rsidRDefault="00BE4E39" w:rsidP="007E0A87">
            <w:pPr>
              <w:spacing w:after="120"/>
              <w:jc w:val="left"/>
              <w:rPr>
                <w:rStyle w:val="Code"/>
              </w:rPr>
            </w:pPr>
            <w:r w:rsidRPr="007E0A87">
              <w:rPr>
                <w:rStyle w:val="Code"/>
              </w:rPr>
              <w:t>add 355 533</w:t>
            </w:r>
          </w:p>
          <w:p w:rsidR="00BE4E39" w:rsidRPr="007E0A87" w:rsidRDefault="00BE4E39" w:rsidP="007E0A87">
            <w:pPr>
              <w:spacing w:after="120"/>
              <w:jc w:val="left"/>
              <w:rPr>
                <w:rStyle w:val="Code"/>
              </w:rPr>
            </w:pPr>
            <w:r w:rsidRPr="007E0A87">
              <w:rPr>
                <w:rStyle w:val="Code"/>
              </w:rPr>
              <w:t>contains 959</w:t>
            </w:r>
          </w:p>
          <w:p w:rsidR="00BE4E39" w:rsidRPr="007E0A87" w:rsidRDefault="00BE4E39" w:rsidP="007E0A87">
            <w:pPr>
              <w:spacing w:after="120"/>
              <w:jc w:val="left"/>
              <w:rPr>
                <w:rStyle w:val="Code"/>
              </w:rPr>
            </w:pPr>
            <w:r w:rsidRPr="007E0A87">
              <w:rPr>
                <w:rStyle w:val="Code"/>
              </w:rPr>
              <w:t>contains 604</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398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628</w:t>
            </w:r>
          </w:p>
          <w:p w:rsidR="00BE4E39" w:rsidRPr="007E0A87" w:rsidRDefault="00BE4E39" w:rsidP="007E0A87">
            <w:pPr>
              <w:spacing w:after="120"/>
              <w:jc w:val="left"/>
              <w:rPr>
                <w:rStyle w:val="Code"/>
              </w:rPr>
            </w:pPr>
            <w:r w:rsidRPr="007E0A87">
              <w:rPr>
                <w:rStyle w:val="Code"/>
              </w:rPr>
              <w:t>values 7</w:t>
            </w:r>
          </w:p>
          <w:p w:rsidR="00BE4E39" w:rsidRPr="007E0A87" w:rsidRDefault="00BE4E39" w:rsidP="007E0A87">
            <w:pPr>
              <w:spacing w:after="120"/>
              <w:jc w:val="left"/>
              <w:rPr>
                <w:rStyle w:val="Code"/>
              </w:rPr>
            </w:pPr>
            <w:r w:rsidRPr="007E0A87">
              <w:rPr>
                <w:rStyle w:val="Code"/>
              </w:rPr>
              <w:lastRenderedPageBreak/>
              <w:t>count</w:t>
            </w:r>
          </w:p>
          <w:p w:rsidR="00BE4E39" w:rsidRPr="007E0A87" w:rsidRDefault="00BE4E39" w:rsidP="007E0A87">
            <w:pPr>
              <w:spacing w:after="120"/>
              <w:jc w:val="left"/>
              <w:rPr>
                <w:rStyle w:val="Code"/>
              </w:rPr>
            </w:pPr>
            <w:r w:rsidRPr="007E0A87">
              <w:rPr>
                <w:rStyle w:val="Code"/>
              </w:rPr>
              <w:t>values 870</w:t>
            </w:r>
          </w:p>
          <w:p w:rsidR="00BE4E39" w:rsidRPr="007E0A87" w:rsidRDefault="00BE4E39" w:rsidP="007E0A87">
            <w:pPr>
              <w:spacing w:after="120"/>
              <w:jc w:val="left"/>
              <w:rPr>
                <w:rStyle w:val="Code"/>
              </w:rPr>
            </w:pPr>
            <w:r w:rsidRPr="007E0A87">
              <w:rPr>
                <w:rStyle w:val="Code"/>
              </w:rPr>
              <w:t>add 18 259</w:t>
            </w:r>
          </w:p>
          <w:p w:rsidR="00BE4E39" w:rsidRPr="007E0A87" w:rsidRDefault="00BE4E39" w:rsidP="007E0A87">
            <w:pPr>
              <w:spacing w:after="120"/>
              <w:jc w:val="left"/>
              <w:rPr>
                <w:rStyle w:val="Code"/>
              </w:rPr>
            </w:pPr>
            <w:r w:rsidRPr="007E0A87">
              <w:rPr>
                <w:rStyle w:val="Code"/>
              </w:rPr>
              <w:t>values 238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746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223 168</w:t>
            </w:r>
          </w:p>
          <w:p w:rsidR="00BE4E39" w:rsidRPr="007E0A87" w:rsidRDefault="00BE4E39" w:rsidP="007E0A87">
            <w:pPr>
              <w:spacing w:after="120"/>
              <w:jc w:val="left"/>
              <w:rPr>
                <w:rStyle w:val="Code"/>
              </w:rPr>
            </w:pPr>
            <w:r w:rsidRPr="007E0A87">
              <w:rPr>
                <w:rStyle w:val="Code"/>
              </w:rPr>
              <w:t>contains 702</w:t>
            </w:r>
          </w:p>
          <w:p w:rsidR="00BE4E39" w:rsidRPr="007E0A87" w:rsidRDefault="00BE4E39" w:rsidP="007E0A87">
            <w:pPr>
              <w:spacing w:after="120"/>
              <w:jc w:val="left"/>
              <w:rPr>
                <w:rStyle w:val="Code"/>
              </w:rPr>
            </w:pPr>
            <w:r w:rsidRPr="007E0A87">
              <w:rPr>
                <w:rStyle w:val="Code"/>
              </w:rPr>
              <w:t>add 763 339</w:t>
            </w:r>
          </w:p>
          <w:p w:rsidR="00BE4E39" w:rsidRPr="007E0A87" w:rsidRDefault="00BE4E39" w:rsidP="007E0A87">
            <w:pPr>
              <w:spacing w:after="120"/>
              <w:jc w:val="left"/>
              <w:rPr>
                <w:rStyle w:val="Code"/>
              </w:rPr>
            </w:pPr>
            <w:r w:rsidRPr="007E0A87">
              <w:rPr>
                <w:rStyle w:val="Code"/>
              </w:rPr>
              <w:t>values 99</w:t>
            </w:r>
          </w:p>
          <w:p w:rsidR="00BE4E39" w:rsidRPr="007E0A87" w:rsidRDefault="00BE4E39" w:rsidP="007E0A87">
            <w:pPr>
              <w:spacing w:after="120"/>
              <w:jc w:val="left"/>
              <w:rPr>
                <w:rStyle w:val="Code"/>
              </w:rPr>
            </w:pPr>
            <w:r w:rsidRPr="007E0A87">
              <w:rPr>
                <w:rStyle w:val="Code"/>
              </w:rPr>
              <w:t>contains 191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208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285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72</w:t>
            </w:r>
          </w:p>
          <w:p w:rsidR="00BE4E39" w:rsidRPr="007E0A87" w:rsidRDefault="00BE4E39" w:rsidP="007E0A87">
            <w:pPr>
              <w:spacing w:after="120"/>
              <w:jc w:val="left"/>
              <w:rPr>
                <w:rStyle w:val="Code"/>
              </w:rPr>
            </w:pPr>
            <w:r w:rsidRPr="007E0A87">
              <w:rPr>
                <w:rStyle w:val="Code"/>
              </w:rPr>
              <w:t>values 974</w:t>
            </w:r>
          </w:p>
          <w:p w:rsidR="00BE4E39" w:rsidRPr="007E0A87" w:rsidRDefault="00BE4E39" w:rsidP="007E0A87">
            <w:pPr>
              <w:spacing w:after="120"/>
              <w:jc w:val="left"/>
              <w:rPr>
                <w:rStyle w:val="Code"/>
              </w:rPr>
            </w:pPr>
            <w:r w:rsidRPr="007E0A87">
              <w:rPr>
                <w:rStyle w:val="Code"/>
              </w:rPr>
              <w:t>contains 524</w:t>
            </w:r>
          </w:p>
          <w:p w:rsidR="00BE4E39" w:rsidRPr="007E0A87" w:rsidRDefault="00BE4E39" w:rsidP="007E0A87">
            <w:pPr>
              <w:spacing w:after="120"/>
              <w:jc w:val="left"/>
              <w:rPr>
                <w:rStyle w:val="Code"/>
              </w:rPr>
            </w:pPr>
            <w:r w:rsidRPr="007E0A87">
              <w:rPr>
                <w:rStyle w:val="Code"/>
              </w:rPr>
              <w:t>values 210</w:t>
            </w:r>
          </w:p>
          <w:p w:rsidR="00BE4E39" w:rsidRPr="007E0A87" w:rsidRDefault="00BE4E39" w:rsidP="007E0A87">
            <w:pPr>
              <w:spacing w:after="120"/>
              <w:jc w:val="left"/>
              <w:rPr>
                <w:rStyle w:val="Code"/>
              </w:rPr>
            </w:pPr>
            <w:r w:rsidRPr="007E0A87">
              <w:rPr>
                <w:rStyle w:val="Code"/>
              </w:rPr>
              <w:t>values 557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183 798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726 610</w:t>
            </w:r>
          </w:p>
          <w:p w:rsidR="00BE4E39" w:rsidRPr="007E0A87" w:rsidRDefault="00BE4E39" w:rsidP="007E0A87">
            <w:pPr>
              <w:spacing w:after="120"/>
              <w:jc w:val="left"/>
              <w:rPr>
                <w:rStyle w:val="Code"/>
              </w:rPr>
            </w:pPr>
            <w:r w:rsidRPr="007E0A87">
              <w:rPr>
                <w:rStyle w:val="Code"/>
              </w:rPr>
              <w:t>values 864</w:t>
            </w:r>
          </w:p>
          <w:p w:rsidR="00BE4E39" w:rsidRPr="007E0A87" w:rsidRDefault="00BE4E39" w:rsidP="007E0A87">
            <w:pPr>
              <w:spacing w:after="120"/>
              <w:jc w:val="left"/>
              <w:rPr>
                <w:rStyle w:val="Code"/>
              </w:rPr>
            </w:pPr>
            <w:r w:rsidRPr="007E0A87">
              <w:rPr>
                <w:rStyle w:val="Code"/>
              </w:rPr>
              <w:t>contains 14</w:t>
            </w:r>
          </w:p>
          <w:p w:rsidR="00BE4E39" w:rsidRPr="007E0A87" w:rsidRDefault="00BE4E39" w:rsidP="007E0A87">
            <w:pPr>
              <w:spacing w:after="120"/>
              <w:jc w:val="left"/>
              <w:rPr>
                <w:rStyle w:val="Code"/>
              </w:rPr>
            </w:pPr>
            <w:r w:rsidRPr="007E0A87">
              <w:rPr>
                <w:rStyle w:val="Code"/>
              </w:rPr>
              <w:t>add 239 679</w:t>
            </w:r>
          </w:p>
          <w:p w:rsidR="00BE4E39" w:rsidRPr="007E0A87" w:rsidRDefault="00BE4E39" w:rsidP="007E0A87">
            <w:pPr>
              <w:spacing w:after="120"/>
              <w:jc w:val="left"/>
              <w:rPr>
                <w:rStyle w:val="Code"/>
              </w:rPr>
            </w:pPr>
            <w:r w:rsidRPr="007E0A87">
              <w:rPr>
                <w:rStyle w:val="Code"/>
              </w:rPr>
              <w:t>contains 367</w:t>
            </w:r>
          </w:p>
          <w:p w:rsidR="00BE4E39" w:rsidRPr="007E0A87" w:rsidRDefault="00BE4E39" w:rsidP="007E0A87">
            <w:pPr>
              <w:spacing w:after="120"/>
              <w:jc w:val="left"/>
              <w:rPr>
                <w:rStyle w:val="Code"/>
              </w:rPr>
            </w:pPr>
            <w:r w:rsidRPr="007E0A87">
              <w:rPr>
                <w:rStyle w:val="Code"/>
              </w:rPr>
              <w:t>add 511 454</w:t>
            </w:r>
          </w:p>
          <w:p w:rsidR="00BE4E39" w:rsidRPr="007E0A87" w:rsidRDefault="00BE4E39" w:rsidP="007E0A87">
            <w:pPr>
              <w:spacing w:after="120"/>
              <w:jc w:val="left"/>
              <w:rPr>
                <w:rStyle w:val="Code"/>
              </w:rPr>
            </w:pPr>
            <w:r w:rsidRPr="007E0A87">
              <w:rPr>
                <w:rStyle w:val="Code"/>
              </w:rPr>
              <w:t>add 439 125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249 473</w:t>
            </w:r>
          </w:p>
          <w:p w:rsidR="00BE4E39" w:rsidRPr="007E0A87" w:rsidRDefault="00BE4E39" w:rsidP="007E0A87">
            <w:pPr>
              <w:spacing w:after="120"/>
              <w:jc w:val="left"/>
              <w:rPr>
                <w:rStyle w:val="Code"/>
              </w:rPr>
            </w:pPr>
            <w:r w:rsidRPr="007E0A87">
              <w:rPr>
                <w:rStyle w:val="Code"/>
              </w:rPr>
              <w:t>add 839 811</w:t>
            </w:r>
          </w:p>
          <w:p w:rsidR="00BE4E39" w:rsidRPr="007E0A87" w:rsidRDefault="00BE4E39" w:rsidP="007E0A87">
            <w:pPr>
              <w:spacing w:after="120"/>
              <w:jc w:val="left"/>
              <w:rPr>
                <w:rStyle w:val="Code"/>
              </w:rPr>
            </w:pPr>
            <w:r w:rsidRPr="007E0A87">
              <w:rPr>
                <w:rStyle w:val="Code"/>
              </w:rPr>
              <w:t>add 782 698</w:t>
            </w:r>
          </w:p>
          <w:p w:rsidR="00BE4E39" w:rsidRPr="007E0A87" w:rsidRDefault="00BE4E39" w:rsidP="007E0A87">
            <w:pPr>
              <w:spacing w:after="120"/>
              <w:jc w:val="left"/>
              <w:rPr>
                <w:rStyle w:val="Code"/>
              </w:rPr>
            </w:pPr>
            <w:r w:rsidRPr="007E0A87">
              <w:rPr>
                <w:rStyle w:val="Code"/>
              </w:rPr>
              <w:t>values 508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237 914</w:t>
            </w:r>
          </w:p>
          <w:p w:rsidR="00BE4E39" w:rsidRPr="007E0A87" w:rsidRDefault="00BE4E39" w:rsidP="007E0A87">
            <w:pPr>
              <w:spacing w:after="120"/>
              <w:jc w:val="left"/>
              <w:rPr>
                <w:rStyle w:val="Code"/>
              </w:rPr>
            </w:pPr>
            <w:r w:rsidRPr="007E0A87">
              <w:rPr>
                <w:rStyle w:val="Code"/>
              </w:rPr>
              <w:t>add 57 675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435</w:t>
            </w:r>
          </w:p>
          <w:p w:rsidR="00BE4E39" w:rsidRPr="007E0A87" w:rsidRDefault="00BE4E39" w:rsidP="007E0A87">
            <w:pPr>
              <w:spacing w:after="120"/>
              <w:jc w:val="left"/>
              <w:rPr>
                <w:rStyle w:val="Code"/>
              </w:rPr>
            </w:pPr>
            <w:r w:rsidRPr="007E0A87">
              <w:rPr>
                <w:rStyle w:val="Code"/>
              </w:rPr>
              <w:lastRenderedPageBreak/>
              <w:t>values 740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113</w:t>
            </w:r>
          </w:p>
          <w:p w:rsidR="00BE4E39" w:rsidRPr="007E0A87" w:rsidRDefault="00BE4E39" w:rsidP="007E0A87">
            <w:pPr>
              <w:spacing w:after="120"/>
              <w:jc w:val="left"/>
              <w:rPr>
                <w:rStyle w:val="Code"/>
              </w:rPr>
            </w:pPr>
            <w:r w:rsidRPr="007E0A87">
              <w:rPr>
                <w:rStyle w:val="Code"/>
              </w:rPr>
              <w:t>values 700</w:t>
            </w:r>
          </w:p>
          <w:p w:rsidR="00BE4E39" w:rsidRPr="007E0A87" w:rsidRDefault="00BE4E39" w:rsidP="007E0A87">
            <w:pPr>
              <w:spacing w:after="120"/>
              <w:jc w:val="left"/>
              <w:rPr>
                <w:rStyle w:val="Code"/>
              </w:rPr>
            </w:pPr>
            <w:r w:rsidRPr="007E0A87">
              <w:rPr>
                <w:rStyle w:val="Code"/>
              </w:rPr>
              <w:t>add 839 173</w:t>
            </w:r>
          </w:p>
          <w:p w:rsidR="00BE4E39" w:rsidRPr="007E0A87" w:rsidRDefault="00BE4E39" w:rsidP="007E0A87">
            <w:pPr>
              <w:spacing w:after="120"/>
              <w:jc w:val="left"/>
              <w:rPr>
                <w:rStyle w:val="Code"/>
              </w:rPr>
            </w:pPr>
            <w:r w:rsidRPr="007E0A87">
              <w:rPr>
                <w:rStyle w:val="Code"/>
              </w:rPr>
              <w:t>contains 673</w:t>
            </w:r>
          </w:p>
          <w:p w:rsidR="00BE4E39" w:rsidRPr="007E0A87" w:rsidRDefault="00BE4E39" w:rsidP="007E0A87">
            <w:pPr>
              <w:spacing w:after="120"/>
              <w:jc w:val="left"/>
              <w:rPr>
                <w:rStyle w:val="Code"/>
              </w:rPr>
            </w:pPr>
            <w:r w:rsidRPr="007E0A87">
              <w:rPr>
                <w:rStyle w:val="Code"/>
              </w:rPr>
              <w:t>values 318</w:t>
            </w:r>
          </w:p>
          <w:p w:rsidR="00BE4E39" w:rsidRPr="007E0A87" w:rsidRDefault="00BE4E39" w:rsidP="007E0A87">
            <w:pPr>
              <w:spacing w:after="120"/>
              <w:jc w:val="left"/>
              <w:rPr>
                <w:rStyle w:val="Code"/>
              </w:rPr>
            </w:pPr>
            <w:r w:rsidRPr="007E0A87">
              <w:rPr>
                <w:rStyle w:val="Code"/>
              </w:rPr>
              <w:t>add 755 512</w:t>
            </w:r>
          </w:p>
          <w:p w:rsidR="00BE4E39" w:rsidRPr="007E0A87" w:rsidRDefault="00BE4E39" w:rsidP="007E0A87">
            <w:pPr>
              <w:spacing w:after="120"/>
              <w:jc w:val="left"/>
              <w:rPr>
                <w:rStyle w:val="Code"/>
              </w:rPr>
            </w:pPr>
            <w:r w:rsidRPr="007E0A87">
              <w:rPr>
                <w:rStyle w:val="Code"/>
              </w:rPr>
              <w:t>values 118</w:t>
            </w:r>
          </w:p>
          <w:p w:rsidR="00BE4E39" w:rsidRPr="007E0A87" w:rsidRDefault="00BE4E39" w:rsidP="007E0A87">
            <w:pPr>
              <w:spacing w:after="120"/>
              <w:jc w:val="left"/>
              <w:rPr>
                <w:rStyle w:val="Code"/>
              </w:rPr>
            </w:pPr>
            <w:r w:rsidRPr="007E0A87">
              <w:rPr>
                <w:rStyle w:val="Code"/>
              </w:rPr>
              <w:t>values 854</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287</w:t>
            </w:r>
          </w:p>
          <w:p w:rsidR="00BE4E39" w:rsidRPr="007E0A87" w:rsidRDefault="00BE4E39" w:rsidP="007E0A87">
            <w:pPr>
              <w:spacing w:after="120"/>
              <w:jc w:val="left"/>
              <w:rPr>
                <w:rStyle w:val="Code"/>
              </w:rPr>
            </w:pPr>
            <w:r w:rsidRPr="007E0A87">
              <w:rPr>
                <w:rStyle w:val="Code"/>
              </w:rPr>
              <w:t>contains 130</w:t>
            </w:r>
          </w:p>
          <w:p w:rsidR="00BE4E39" w:rsidRPr="007E0A87" w:rsidRDefault="00BE4E39" w:rsidP="007E0A87">
            <w:pPr>
              <w:spacing w:after="120"/>
              <w:jc w:val="left"/>
              <w:rPr>
                <w:rStyle w:val="Code"/>
              </w:rPr>
            </w:pPr>
            <w:r w:rsidRPr="007E0A87">
              <w:rPr>
                <w:rStyle w:val="Code"/>
              </w:rPr>
              <w:t>add 454 396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368 838</w:t>
            </w:r>
          </w:p>
          <w:p w:rsidR="00BE4E39" w:rsidRPr="007E0A87" w:rsidRDefault="00BE4E39" w:rsidP="007E0A87">
            <w:pPr>
              <w:spacing w:after="120"/>
              <w:jc w:val="left"/>
              <w:rPr>
                <w:rStyle w:val="Code"/>
              </w:rPr>
            </w:pPr>
            <w:r w:rsidRPr="007E0A87">
              <w:rPr>
                <w:rStyle w:val="Code"/>
              </w:rPr>
              <w:t>add 508 17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968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858</w:t>
            </w:r>
          </w:p>
          <w:p w:rsidR="00BE4E39" w:rsidRPr="007E0A87" w:rsidRDefault="00BE4E39" w:rsidP="007E0A87">
            <w:pPr>
              <w:spacing w:after="120"/>
              <w:jc w:val="left"/>
              <w:rPr>
                <w:rStyle w:val="Code"/>
              </w:rPr>
            </w:pPr>
            <w:r w:rsidRPr="007E0A87">
              <w:rPr>
                <w:rStyle w:val="Code"/>
              </w:rPr>
              <w:t>contains 764</w:t>
            </w:r>
          </w:p>
          <w:p w:rsidR="00BE4E39" w:rsidRPr="007E0A87" w:rsidRDefault="00BE4E39" w:rsidP="007E0A87">
            <w:pPr>
              <w:spacing w:after="120"/>
              <w:jc w:val="left"/>
              <w:rPr>
                <w:rStyle w:val="Code"/>
              </w:rPr>
            </w:pPr>
            <w:r w:rsidRPr="007E0A87">
              <w:rPr>
                <w:rStyle w:val="Code"/>
              </w:rPr>
              <w:t>contains 16</w:t>
            </w:r>
          </w:p>
          <w:p w:rsidR="00BE4E39" w:rsidRPr="007E0A87" w:rsidRDefault="00BE4E39" w:rsidP="007E0A87">
            <w:pPr>
              <w:spacing w:after="120"/>
              <w:jc w:val="left"/>
              <w:rPr>
                <w:rStyle w:val="Code"/>
              </w:rPr>
            </w:pPr>
            <w:r w:rsidRPr="007E0A87">
              <w:rPr>
                <w:rStyle w:val="Code"/>
              </w:rPr>
              <w:t>values 870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903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580</w:t>
            </w:r>
          </w:p>
          <w:p w:rsidR="00BE4E39" w:rsidRPr="007E0A87" w:rsidRDefault="00BE4E39" w:rsidP="007E0A87">
            <w:pPr>
              <w:spacing w:after="120"/>
              <w:jc w:val="left"/>
              <w:rPr>
                <w:rStyle w:val="Code"/>
              </w:rPr>
            </w:pPr>
            <w:r w:rsidRPr="007E0A87">
              <w:rPr>
                <w:rStyle w:val="Code"/>
              </w:rPr>
              <w:t>contains 406</w:t>
            </w:r>
          </w:p>
          <w:p w:rsidR="00BE4E39" w:rsidRPr="007E0A87" w:rsidRDefault="00BE4E39" w:rsidP="007E0A87">
            <w:pPr>
              <w:spacing w:after="120"/>
              <w:jc w:val="left"/>
              <w:rPr>
                <w:rStyle w:val="Code"/>
              </w:rPr>
            </w:pPr>
            <w:r w:rsidRPr="007E0A87">
              <w:rPr>
                <w:rStyle w:val="Code"/>
              </w:rPr>
              <w:t>contains 558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563</w:t>
            </w:r>
          </w:p>
          <w:p w:rsidR="00BE4E39" w:rsidRPr="007E0A87" w:rsidRDefault="00BE4E39" w:rsidP="007E0A87">
            <w:pPr>
              <w:spacing w:after="120"/>
              <w:jc w:val="left"/>
              <w:rPr>
                <w:rStyle w:val="Code"/>
              </w:rPr>
            </w:pPr>
            <w:r w:rsidRPr="007E0A87">
              <w:rPr>
                <w:rStyle w:val="Code"/>
              </w:rPr>
              <w:t>contains 443</w:t>
            </w:r>
          </w:p>
          <w:p w:rsidR="00BE4E39" w:rsidRPr="007E0A87" w:rsidRDefault="00BE4E39" w:rsidP="007E0A87">
            <w:pPr>
              <w:spacing w:after="120"/>
              <w:jc w:val="left"/>
              <w:rPr>
                <w:rStyle w:val="Code"/>
              </w:rPr>
            </w:pPr>
            <w:r w:rsidRPr="007E0A87">
              <w:rPr>
                <w:rStyle w:val="Code"/>
              </w:rPr>
              <w:t>values 711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119 535</w:t>
            </w:r>
          </w:p>
          <w:p w:rsidR="00BE4E39" w:rsidRPr="007E0A87" w:rsidRDefault="00BE4E39" w:rsidP="007E0A87">
            <w:pPr>
              <w:spacing w:after="120"/>
              <w:jc w:val="left"/>
              <w:rPr>
                <w:rStyle w:val="Code"/>
              </w:rPr>
            </w:pPr>
            <w:r w:rsidRPr="007E0A87">
              <w:rPr>
                <w:rStyle w:val="Code"/>
              </w:rPr>
              <w:t>contains 143</w:t>
            </w:r>
          </w:p>
          <w:p w:rsidR="00BE4E39" w:rsidRPr="007E0A87" w:rsidRDefault="00BE4E39" w:rsidP="007E0A87">
            <w:pPr>
              <w:spacing w:after="120"/>
              <w:jc w:val="left"/>
              <w:rPr>
                <w:rStyle w:val="Code"/>
              </w:rPr>
            </w:pPr>
            <w:r w:rsidRPr="007E0A87">
              <w:rPr>
                <w:rStyle w:val="Code"/>
              </w:rPr>
              <w:t>add 149 540</w:t>
            </w:r>
          </w:p>
          <w:p w:rsidR="00BE4E39" w:rsidRPr="007E0A87" w:rsidRDefault="00BE4E39" w:rsidP="007E0A87">
            <w:pPr>
              <w:spacing w:after="120"/>
              <w:jc w:val="left"/>
              <w:rPr>
                <w:rStyle w:val="Code"/>
              </w:rPr>
            </w:pPr>
            <w:r w:rsidRPr="007E0A87">
              <w:rPr>
                <w:rStyle w:val="Code"/>
              </w:rPr>
              <w:t>add 458 608</w:t>
            </w:r>
          </w:p>
          <w:p w:rsidR="00BE4E39" w:rsidRPr="007E0A87" w:rsidRDefault="00BE4E39" w:rsidP="007E0A87">
            <w:pPr>
              <w:spacing w:after="120"/>
              <w:jc w:val="left"/>
              <w:rPr>
                <w:rStyle w:val="Code"/>
              </w:rPr>
            </w:pPr>
            <w:r w:rsidRPr="007E0A87">
              <w:rPr>
                <w:rStyle w:val="Code"/>
              </w:rPr>
              <w:t>values 568</w:t>
            </w:r>
          </w:p>
          <w:p w:rsidR="00BE4E39" w:rsidRPr="007E0A87" w:rsidRDefault="00BE4E39" w:rsidP="007E0A87">
            <w:pPr>
              <w:spacing w:after="120"/>
              <w:jc w:val="left"/>
              <w:rPr>
                <w:rStyle w:val="Code"/>
              </w:rPr>
            </w:pPr>
            <w:r w:rsidRPr="007E0A87">
              <w:rPr>
                <w:rStyle w:val="Code"/>
              </w:rPr>
              <w:t>contains 211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850 447</w:t>
            </w:r>
          </w:p>
          <w:p w:rsidR="00BE4E39" w:rsidRPr="007E0A87" w:rsidRDefault="00BE4E39" w:rsidP="007E0A87">
            <w:pPr>
              <w:spacing w:after="120"/>
              <w:jc w:val="left"/>
              <w:rPr>
                <w:rStyle w:val="Code"/>
              </w:rPr>
            </w:pPr>
            <w:r w:rsidRPr="007E0A87">
              <w:rPr>
                <w:rStyle w:val="Code"/>
              </w:rPr>
              <w:lastRenderedPageBreak/>
              <w:t>contains 464</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102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360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146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52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799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402</w:t>
            </w:r>
          </w:p>
          <w:p w:rsidR="00BE4E39" w:rsidRPr="007E0A87" w:rsidRDefault="00BE4E39" w:rsidP="007E0A87">
            <w:pPr>
              <w:spacing w:after="120"/>
              <w:jc w:val="left"/>
              <w:rPr>
                <w:rStyle w:val="Code"/>
              </w:rPr>
            </w:pPr>
            <w:r w:rsidRPr="007E0A87">
              <w:rPr>
                <w:rStyle w:val="Code"/>
              </w:rPr>
              <w:t>values 138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798 758</w:t>
            </w:r>
          </w:p>
          <w:p w:rsidR="00BE4E39" w:rsidRPr="007E0A87" w:rsidRDefault="00BE4E39" w:rsidP="007E0A87">
            <w:pPr>
              <w:spacing w:after="120"/>
              <w:jc w:val="left"/>
              <w:rPr>
                <w:rStyle w:val="Code"/>
              </w:rPr>
            </w:pPr>
            <w:r w:rsidRPr="007E0A87">
              <w:rPr>
                <w:rStyle w:val="Code"/>
              </w:rPr>
              <w:t>values 632</w:t>
            </w:r>
          </w:p>
          <w:p w:rsidR="00BE4E39" w:rsidRPr="007E0A87" w:rsidRDefault="00BE4E39" w:rsidP="007E0A87">
            <w:pPr>
              <w:spacing w:after="120"/>
              <w:jc w:val="left"/>
              <w:rPr>
                <w:rStyle w:val="Code"/>
              </w:rPr>
            </w:pPr>
            <w:r w:rsidRPr="007E0A87">
              <w:rPr>
                <w:rStyle w:val="Code"/>
              </w:rPr>
              <w:t>contains 297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373</w:t>
            </w:r>
          </w:p>
          <w:p w:rsidR="00BE4E39" w:rsidRPr="007E0A87" w:rsidRDefault="00BE4E39" w:rsidP="007E0A87">
            <w:pPr>
              <w:spacing w:after="120"/>
              <w:jc w:val="left"/>
              <w:rPr>
                <w:rStyle w:val="Code"/>
              </w:rPr>
            </w:pPr>
            <w:r w:rsidRPr="007E0A87">
              <w:rPr>
                <w:rStyle w:val="Code"/>
              </w:rPr>
              <w:t>values 840</w:t>
            </w:r>
          </w:p>
          <w:p w:rsidR="00BE4E39" w:rsidRPr="007E0A87" w:rsidRDefault="00BE4E39" w:rsidP="007E0A87">
            <w:pPr>
              <w:spacing w:after="120"/>
              <w:jc w:val="left"/>
              <w:rPr>
                <w:rStyle w:val="Code"/>
              </w:rPr>
            </w:pPr>
            <w:r w:rsidRPr="007E0A87">
              <w:rPr>
                <w:rStyle w:val="Code"/>
              </w:rPr>
              <w:t>values 498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892</w:t>
            </w:r>
          </w:p>
          <w:p w:rsidR="00BE4E39" w:rsidRPr="007E0A87" w:rsidRDefault="00BE4E39" w:rsidP="007E0A87">
            <w:pPr>
              <w:spacing w:after="120"/>
              <w:jc w:val="left"/>
              <w:rPr>
                <w:rStyle w:val="Code"/>
              </w:rPr>
            </w:pPr>
            <w:r w:rsidRPr="007E0A87">
              <w:rPr>
                <w:rStyle w:val="Code"/>
              </w:rPr>
              <w:t>values 970</w:t>
            </w:r>
          </w:p>
          <w:p w:rsidR="00BE4E39" w:rsidRPr="007E0A87" w:rsidRDefault="00BE4E39" w:rsidP="007E0A87">
            <w:pPr>
              <w:spacing w:after="120"/>
              <w:jc w:val="left"/>
              <w:rPr>
                <w:rStyle w:val="Code"/>
              </w:rPr>
            </w:pPr>
            <w:r w:rsidRPr="007E0A87">
              <w:rPr>
                <w:rStyle w:val="Code"/>
              </w:rPr>
              <w:t>add 704 914</w:t>
            </w:r>
          </w:p>
          <w:p w:rsidR="00BE4E39" w:rsidRPr="007E0A87" w:rsidRDefault="00BE4E39" w:rsidP="007E0A87">
            <w:pPr>
              <w:spacing w:after="120"/>
              <w:jc w:val="left"/>
              <w:rPr>
                <w:rStyle w:val="Code"/>
              </w:rPr>
            </w:pPr>
            <w:r w:rsidRPr="007E0A87">
              <w:rPr>
                <w:rStyle w:val="Code"/>
              </w:rPr>
              <w:t>add 863 411</w:t>
            </w:r>
          </w:p>
          <w:p w:rsidR="00BE4E39" w:rsidRPr="007E0A87" w:rsidRDefault="00BE4E39" w:rsidP="007E0A87">
            <w:pPr>
              <w:spacing w:after="120"/>
              <w:jc w:val="left"/>
              <w:rPr>
                <w:rStyle w:val="Code"/>
              </w:rPr>
            </w:pPr>
            <w:r w:rsidRPr="007E0A87">
              <w:rPr>
                <w:rStyle w:val="Code"/>
              </w:rPr>
              <w:t>values 589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605</w:t>
            </w:r>
          </w:p>
          <w:p w:rsidR="00BE4E39" w:rsidRPr="007E0A87" w:rsidRDefault="00BE4E39" w:rsidP="007E0A87">
            <w:pPr>
              <w:spacing w:after="120"/>
              <w:jc w:val="left"/>
              <w:rPr>
                <w:rStyle w:val="Code"/>
              </w:rPr>
            </w:pPr>
            <w:r w:rsidRPr="007E0A87">
              <w:rPr>
                <w:rStyle w:val="Code"/>
              </w:rPr>
              <w:t>add 794 500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821</w:t>
            </w:r>
          </w:p>
          <w:p w:rsidR="00BE4E39" w:rsidRPr="007E0A87" w:rsidRDefault="00BE4E39" w:rsidP="007E0A87">
            <w:pPr>
              <w:spacing w:after="120"/>
              <w:jc w:val="left"/>
              <w:rPr>
                <w:rStyle w:val="Code"/>
              </w:rPr>
            </w:pPr>
            <w:r w:rsidRPr="007E0A87">
              <w:rPr>
                <w:rStyle w:val="Code"/>
              </w:rPr>
              <w:t>contains 756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822</w:t>
            </w:r>
          </w:p>
          <w:p w:rsidR="00BE4E39" w:rsidRPr="007E0A87" w:rsidRDefault="00BE4E39" w:rsidP="007E0A87">
            <w:pPr>
              <w:spacing w:after="120"/>
              <w:jc w:val="left"/>
              <w:rPr>
                <w:rStyle w:val="Code"/>
              </w:rPr>
            </w:pPr>
            <w:r w:rsidRPr="007E0A87">
              <w:rPr>
                <w:rStyle w:val="Code"/>
              </w:rPr>
              <w:t>contains 84</w:t>
            </w:r>
          </w:p>
          <w:p w:rsidR="00BE4E39" w:rsidRPr="007E0A87" w:rsidRDefault="00BE4E39" w:rsidP="007E0A87">
            <w:pPr>
              <w:spacing w:after="120"/>
              <w:jc w:val="left"/>
              <w:rPr>
                <w:rStyle w:val="Code"/>
              </w:rPr>
            </w:pPr>
            <w:r w:rsidRPr="007E0A87">
              <w:rPr>
                <w:rStyle w:val="Code"/>
              </w:rPr>
              <w:t>contains 979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117</w:t>
            </w:r>
          </w:p>
          <w:p w:rsidR="00BE4E39" w:rsidRPr="007E0A87" w:rsidRDefault="00BE4E39" w:rsidP="007E0A87">
            <w:pPr>
              <w:spacing w:after="120"/>
              <w:jc w:val="left"/>
              <w:rPr>
                <w:rStyle w:val="Code"/>
              </w:rPr>
            </w:pPr>
            <w:r w:rsidRPr="007E0A87">
              <w:rPr>
                <w:rStyle w:val="Code"/>
              </w:rPr>
              <w:t>add 172 245</w:t>
            </w:r>
          </w:p>
          <w:p w:rsidR="00BE4E39" w:rsidRPr="007E0A87" w:rsidRDefault="00BE4E39" w:rsidP="007E0A87">
            <w:pPr>
              <w:spacing w:after="120"/>
              <w:jc w:val="left"/>
              <w:rPr>
                <w:rStyle w:val="Code"/>
              </w:rPr>
            </w:pPr>
            <w:r w:rsidRPr="007E0A87">
              <w:rPr>
                <w:rStyle w:val="Code"/>
              </w:rPr>
              <w:lastRenderedPageBreak/>
              <w:t>contains 493</w:t>
            </w:r>
          </w:p>
          <w:p w:rsidR="00BE4E39" w:rsidRPr="007E0A87" w:rsidRDefault="00BE4E39" w:rsidP="007E0A87">
            <w:pPr>
              <w:spacing w:after="120"/>
              <w:jc w:val="left"/>
              <w:rPr>
                <w:rStyle w:val="Code"/>
              </w:rPr>
            </w:pPr>
            <w:r w:rsidRPr="007E0A87">
              <w:rPr>
                <w:rStyle w:val="Code"/>
              </w:rPr>
              <w:t>add 93 843</w:t>
            </w:r>
          </w:p>
          <w:p w:rsidR="00BE4E39" w:rsidRPr="007E0A87" w:rsidRDefault="00BE4E39" w:rsidP="007E0A87">
            <w:pPr>
              <w:spacing w:after="120"/>
              <w:jc w:val="left"/>
              <w:rPr>
                <w:rStyle w:val="Code"/>
              </w:rPr>
            </w:pPr>
            <w:r w:rsidRPr="007E0A87">
              <w:rPr>
                <w:rStyle w:val="Code"/>
              </w:rPr>
              <w:t>values 769</w:t>
            </w:r>
          </w:p>
          <w:p w:rsidR="00BE4E39" w:rsidRPr="007E0A87" w:rsidRDefault="00BE4E39" w:rsidP="007E0A87">
            <w:pPr>
              <w:spacing w:after="120"/>
              <w:jc w:val="left"/>
              <w:rPr>
                <w:rStyle w:val="Code"/>
              </w:rPr>
            </w:pPr>
            <w:r w:rsidRPr="007E0A87">
              <w:rPr>
                <w:rStyle w:val="Code"/>
              </w:rPr>
              <w:t>add 366 847</w:t>
            </w:r>
          </w:p>
          <w:p w:rsidR="00BE4E39" w:rsidRPr="007E0A87" w:rsidRDefault="00BE4E39" w:rsidP="007E0A87">
            <w:pPr>
              <w:spacing w:after="120"/>
              <w:jc w:val="left"/>
              <w:rPr>
                <w:rStyle w:val="Code"/>
              </w:rPr>
            </w:pPr>
            <w:r w:rsidRPr="007E0A87">
              <w:rPr>
                <w:rStyle w:val="Code"/>
              </w:rPr>
              <w:t>add 783 361</w:t>
            </w:r>
          </w:p>
          <w:p w:rsidR="00BE4E39" w:rsidRPr="007E0A87" w:rsidRDefault="00BE4E39" w:rsidP="007E0A87">
            <w:pPr>
              <w:spacing w:after="120"/>
              <w:jc w:val="left"/>
              <w:rPr>
                <w:rStyle w:val="Code"/>
              </w:rPr>
            </w:pPr>
            <w:r w:rsidRPr="007E0A87">
              <w:rPr>
                <w:rStyle w:val="Code"/>
              </w:rPr>
              <w:t>contains 95</w:t>
            </w:r>
          </w:p>
          <w:p w:rsidR="00BE4E39" w:rsidRPr="007E0A87" w:rsidRDefault="00BE4E39" w:rsidP="007E0A87">
            <w:pPr>
              <w:spacing w:after="120"/>
              <w:jc w:val="left"/>
              <w:rPr>
                <w:rStyle w:val="Code"/>
              </w:rPr>
            </w:pPr>
            <w:r w:rsidRPr="007E0A87">
              <w:rPr>
                <w:rStyle w:val="Code"/>
              </w:rPr>
              <w:t>values 128</w:t>
            </w:r>
          </w:p>
          <w:p w:rsidR="00BE4E39" w:rsidRPr="007E0A87" w:rsidRDefault="00BE4E39" w:rsidP="007E0A87">
            <w:pPr>
              <w:spacing w:after="120"/>
              <w:jc w:val="left"/>
              <w:rPr>
                <w:rStyle w:val="Code"/>
              </w:rPr>
            </w:pPr>
            <w:r w:rsidRPr="007E0A87">
              <w:rPr>
                <w:rStyle w:val="Code"/>
              </w:rPr>
              <w:t>values 511</w:t>
            </w:r>
          </w:p>
          <w:p w:rsidR="00BE4E39" w:rsidRPr="007E0A87" w:rsidRDefault="00BE4E39" w:rsidP="007E0A87">
            <w:pPr>
              <w:spacing w:after="120"/>
              <w:jc w:val="left"/>
              <w:rPr>
                <w:rStyle w:val="Code"/>
              </w:rPr>
            </w:pPr>
            <w:r w:rsidRPr="007E0A87">
              <w:rPr>
                <w:rStyle w:val="Code"/>
              </w:rPr>
              <w:t>values 136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173 829</w:t>
            </w:r>
          </w:p>
          <w:p w:rsidR="00BE4E39" w:rsidRPr="007E0A87" w:rsidRDefault="00BE4E39" w:rsidP="007E0A87">
            <w:pPr>
              <w:spacing w:after="120"/>
              <w:jc w:val="left"/>
              <w:rPr>
                <w:rStyle w:val="Code"/>
              </w:rPr>
            </w:pPr>
            <w:r w:rsidRPr="007E0A87">
              <w:rPr>
                <w:rStyle w:val="Code"/>
              </w:rPr>
              <w:t>contains 883</w:t>
            </w:r>
          </w:p>
          <w:p w:rsidR="00BE4E39" w:rsidRPr="007E0A87" w:rsidRDefault="00BE4E39" w:rsidP="007E0A87">
            <w:pPr>
              <w:spacing w:after="120"/>
              <w:jc w:val="left"/>
              <w:rPr>
                <w:rStyle w:val="Code"/>
              </w:rPr>
            </w:pPr>
            <w:r w:rsidRPr="007E0A87">
              <w:rPr>
                <w:rStyle w:val="Code"/>
              </w:rPr>
              <w:t>add 28 472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300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690 986</w:t>
            </w:r>
          </w:p>
          <w:p w:rsidR="00BE4E39" w:rsidRPr="007E0A87" w:rsidRDefault="00BE4E39" w:rsidP="007E0A87">
            <w:pPr>
              <w:spacing w:after="120"/>
              <w:jc w:val="left"/>
              <w:rPr>
                <w:rStyle w:val="Code"/>
              </w:rPr>
            </w:pPr>
            <w:r w:rsidRPr="007E0A87">
              <w:rPr>
                <w:rStyle w:val="Code"/>
              </w:rPr>
              <w:t>values 667</w:t>
            </w:r>
          </w:p>
          <w:p w:rsidR="00BE4E39" w:rsidRPr="007E0A87" w:rsidRDefault="00BE4E39" w:rsidP="007E0A87">
            <w:pPr>
              <w:spacing w:after="120"/>
              <w:jc w:val="left"/>
              <w:rPr>
                <w:rStyle w:val="Code"/>
              </w:rPr>
            </w:pPr>
            <w:r w:rsidRPr="007E0A87">
              <w:rPr>
                <w:rStyle w:val="Code"/>
              </w:rPr>
              <w:t>add 861 678</w:t>
            </w:r>
          </w:p>
          <w:p w:rsidR="00BE4E39" w:rsidRPr="007E0A87" w:rsidRDefault="00BE4E39" w:rsidP="007E0A87">
            <w:pPr>
              <w:spacing w:after="120"/>
              <w:jc w:val="left"/>
              <w:rPr>
                <w:rStyle w:val="Code"/>
              </w:rPr>
            </w:pPr>
            <w:r w:rsidRPr="007E0A87">
              <w:rPr>
                <w:rStyle w:val="Code"/>
              </w:rPr>
              <w:t>contains 722</w:t>
            </w:r>
          </w:p>
          <w:p w:rsidR="00BE4E39" w:rsidRPr="007E0A87" w:rsidRDefault="00BE4E39" w:rsidP="007E0A87">
            <w:pPr>
              <w:spacing w:after="120"/>
              <w:jc w:val="left"/>
              <w:rPr>
                <w:rStyle w:val="Code"/>
              </w:rPr>
            </w:pPr>
            <w:r w:rsidRPr="007E0A87">
              <w:rPr>
                <w:rStyle w:val="Code"/>
              </w:rPr>
              <w:t>values 884</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205</w:t>
            </w:r>
          </w:p>
          <w:p w:rsidR="00BE4E39" w:rsidRPr="007E0A87" w:rsidRDefault="00BE4E39" w:rsidP="007E0A87">
            <w:pPr>
              <w:spacing w:after="120"/>
              <w:jc w:val="left"/>
              <w:rPr>
                <w:rStyle w:val="Code"/>
              </w:rPr>
            </w:pPr>
            <w:r w:rsidRPr="007E0A87">
              <w:rPr>
                <w:rStyle w:val="Code"/>
              </w:rPr>
              <w:t>contains 214</w:t>
            </w:r>
          </w:p>
          <w:p w:rsidR="00BE4E39" w:rsidRPr="007E0A87" w:rsidRDefault="00BE4E39" w:rsidP="007E0A87">
            <w:pPr>
              <w:spacing w:after="120"/>
              <w:jc w:val="left"/>
              <w:rPr>
                <w:rStyle w:val="Code"/>
              </w:rPr>
            </w:pPr>
            <w:r w:rsidRPr="007E0A87">
              <w:rPr>
                <w:rStyle w:val="Code"/>
              </w:rPr>
              <w:t>add 232 232</w:t>
            </w:r>
          </w:p>
          <w:p w:rsidR="00BE4E39" w:rsidRPr="007E0A87" w:rsidRDefault="00BE4E39" w:rsidP="007E0A87">
            <w:pPr>
              <w:spacing w:after="120"/>
              <w:jc w:val="left"/>
              <w:rPr>
                <w:rStyle w:val="Code"/>
              </w:rPr>
            </w:pPr>
            <w:r w:rsidRPr="007E0A87">
              <w:rPr>
                <w:rStyle w:val="Code"/>
              </w:rPr>
              <w:t>values 920</w:t>
            </w:r>
          </w:p>
          <w:p w:rsidR="00BE4E39" w:rsidRPr="007E0A87" w:rsidRDefault="00BE4E39" w:rsidP="007E0A87">
            <w:pPr>
              <w:spacing w:after="120"/>
              <w:jc w:val="left"/>
              <w:rPr>
                <w:rStyle w:val="Code"/>
              </w:rPr>
            </w:pPr>
            <w:r w:rsidRPr="007E0A87">
              <w:rPr>
                <w:rStyle w:val="Code"/>
              </w:rPr>
              <w:t>add 254 886</w:t>
            </w:r>
          </w:p>
          <w:p w:rsidR="00BE4E39" w:rsidRPr="007E0A87" w:rsidRDefault="00BE4E39" w:rsidP="007E0A87">
            <w:pPr>
              <w:spacing w:after="120"/>
              <w:jc w:val="left"/>
              <w:rPr>
                <w:rStyle w:val="Code"/>
              </w:rPr>
            </w:pPr>
            <w:r w:rsidRPr="007E0A87">
              <w:rPr>
                <w:rStyle w:val="Code"/>
              </w:rPr>
              <w:t>values 337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365</w:t>
            </w:r>
          </w:p>
          <w:p w:rsidR="00BE4E39" w:rsidRPr="007E0A87" w:rsidRDefault="00BE4E39" w:rsidP="007E0A87">
            <w:pPr>
              <w:spacing w:after="120"/>
              <w:jc w:val="left"/>
              <w:rPr>
                <w:rStyle w:val="Code"/>
              </w:rPr>
            </w:pPr>
            <w:r w:rsidRPr="007E0A87">
              <w:rPr>
                <w:rStyle w:val="Code"/>
              </w:rPr>
              <w:t>add 210 794</w:t>
            </w:r>
          </w:p>
          <w:p w:rsidR="00BE4E39" w:rsidRPr="007E0A87" w:rsidRDefault="00BE4E39" w:rsidP="007E0A87">
            <w:pPr>
              <w:spacing w:after="120"/>
              <w:jc w:val="left"/>
              <w:rPr>
                <w:rStyle w:val="Code"/>
              </w:rPr>
            </w:pPr>
            <w:r w:rsidRPr="007E0A87">
              <w:rPr>
                <w:rStyle w:val="Code"/>
              </w:rPr>
              <w:t>contains 918</w:t>
            </w:r>
          </w:p>
          <w:p w:rsidR="00BE4E39" w:rsidRPr="007E0A87" w:rsidRDefault="00BE4E39" w:rsidP="007E0A87">
            <w:pPr>
              <w:spacing w:after="120"/>
              <w:jc w:val="left"/>
              <w:rPr>
                <w:rStyle w:val="Code"/>
              </w:rPr>
            </w:pPr>
            <w:r w:rsidRPr="007E0A87">
              <w:rPr>
                <w:rStyle w:val="Code"/>
              </w:rPr>
              <w:t>add 525 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425</w:t>
            </w:r>
          </w:p>
          <w:p w:rsidR="00BE4E39" w:rsidRPr="007E0A87" w:rsidRDefault="00BE4E39" w:rsidP="007E0A87">
            <w:pPr>
              <w:spacing w:after="120"/>
              <w:jc w:val="left"/>
              <w:rPr>
                <w:rStyle w:val="Code"/>
              </w:rPr>
            </w:pPr>
            <w:r w:rsidRPr="007E0A87">
              <w:rPr>
                <w:rStyle w:val="Code"/>
              </w:rPr>
              <w:t>add 747 998</w:t>
            </w:r>
          </w:p>
          <w:p w:rsidR="00BE4E39" w:rsidRPr="007E0A87" w:rsidRDefault="00BE4E39" w:rsidP="007E0A87">
            <w:pPr>
              <w:spacing w:after="120"/>
              <w:jc w:val="left"/>
              <w:rPr>
                <w:rStyle w:val="Code"/>
              </w:rPr>
            </w:pPr>
            <w:r w:rsidRPr="007E0A87">
              <w:rPr>
                <w:rStyle w:val="Code"/>
              </w:rPr>
              <w:t>values 255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203</w:t>
            </w:r>
          </w:p>
          <w:p w:rsidR="00BE4E39" w:rsidRPr="007E0A87" w:rsidRDefault="00BE4E39" w:rsidP="007E0A87">
            <w:pPr>
              <w:spacing w:after="120"/>
              <w:jc w:val="left"/>
              <w:rPr>
                <w:rStyle w:val="Code"/>
              </w:rPr>
            </w:pPr>
            <w:r w:rsidRPr="007E0A87">
              <w:rPr>
                <w:rStyle w:val="Code"/>
              </w:rPr>
              <w:lastRenderedPageBreak/>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566 289</w:t>
            </w:r>
          </w:p>
          <w:p w:rsidR="00BE4E39" w:rsidRPr="007E0A87" w:rsidRDefault="00BE4E39" w:rsidP="007E0A87">
            <w:pPr>
              <w:spacing w:after="120"/>
              <w:jc w:val="left"/>
              <w:rPr>
                <w:rStyle w:val="Code"/>
              </w:rPr>
            </w:pPr>
            <w:r w:rsidRPr="007E0A87">
              <w:rPr>
                <w:rStyle w:val="Code"/>
              </w:rPr>
              <w:t>contains 731</w:t>
            </w:r>
          </w:p>
          <w:p w:rsidR="00BE4E39" w:rsidRPr="007E0A87" w:rsidRDefault="00BE4E39" w:rsidP="007E0A87">
            <w:pPr>
              <w:spacing w:after="120"/>
              <w:jc w:val="left"/>
              <w:rPr>
                <w:rStyle w:val="Code"/>
              </w:rPr>
            </w:pPr>
            <w:r w:rsidRPr="007E0A87">
              <w:rPr>
                <w:rStyle w:val="Code"/>
              </w:rPr>
              <w:t>add 690 747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381</w:t>
            </w:r>
          </w:p>
          <w:p w:rsidR="00BE4E39" w:rsidRPr="007E0A87" w:rsidRDefault="00BE4E39" w:rsidP="007E0A87">
            <w:pPr>
              <w:spacing w:after="120"/>
              <w:jc w:val="left"/>
              <w:rPr>
                <w:rStyle w:val="Code"/>
              </w:rPr>
            </w:pPr>
            <w:r w:rsidRPr="007E0A87">
              <w:rPr>
                <w:rStyle w:val="Code"/>
              </w:rPr>
              <w:t>contains 623</w:t>
            </w:r>
          </w:p>
          <w:p w:rsidR="00BE4E39" w:rsidRPr="007E0A87" w:rsidRDefault="00BE4E39" w:rsidP="007E0A87">
            <w:pPr>
              <w:spacing w:after="120"/>
              <w:jc w:val="left"/>
              <w:rPr>
                <w:rStyle w:val="Code"/>
              </w:rPr>
            </w:pPr>
            <w:r w:rsidRPr="007E0A87">
              <w:rPr>
                <w:rStyle w:val="Code"/>
              </w:rPr>
              <w:t>add 728 855</w:t>
            </w:r>
          </w:p>
          <w:p w:rsidR="00BE4E39" w:rsidRPr="007E0A87" w:rsidRDefault="00BE4E39" w:rsidP="007E0A87">
            <w:pPr>
              <w:spacing w:after="120"/>
              <w:jc w:val="left"/>
              <w:rPr>
                <w:rStyle w:val="Code"/>
              </w:rPr>
            </w:pPr>
            <w:r w:rsidRPr="007E0A87">
              <w:rPr>
                <w:rStyle w:val="Code"/>
              </w:rPr>
              <w:t>values 33</w:t>
            </w:r>
          </w:p>
          <w:p w:rsidR="00BE4E39" w:rsidRPr="007E0A87" w:rsidRDefault="00BE4E39" w:rsidP="007E0A87">
            <w:pPr>
              <w:spacing w:after="120"/>
              <w:jc w:val="left"/>
              <w:rPr>
                <w:rStyle w:val="Code"/>
              </w:rPr>
            </w:pPr>
            <w:r w:rsidRPr="007E0A87">
              <w:rPr>
                <w:rStyle w:val="Code"/>
              </w:rPr>
              <w:t>add 640 977</w:t>
            </w:r>
          </w:p>
          <w:p w:rsidR="00BE4E39" w:rsidRPr="007E0A87" w:rsidRDefault="00BE4E39" w:rsidP="007E0A87">
            <w:pPr>
              <w:spacing w:after="120"/>
              <w:jc w:val="left"/>
              <w:rPr>
                <w:rStyle w:val="Code"/>
              </w:rPr>
            </w:pPr>
            <w:r w:rsidRPr="007E0A87">
              <w:rPr>
                <w:rStyle w:val="Code"/>
              </w:rPr>
              <w:t>values 315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506</w:t>
            </w:r>
          </w:p>
          <w:p w:rsidR="00BE4E39" w:rsidRPr="007E0A87" w:rsidRDefault="00BE4E39" w:rsidP="007E0A87">
            <w:pPr>
              <w:spacing w:after="120"/>
              <w:jc w:val="left"/>
              <w:rPr>
                <w:rStyle w:val="Code"/>
              </w:rPr>
            </w:pPr>
            <w:r w:rsidRPr="007E0A87">
              <w:rPr>
                <w:rStyle w:val="Code"/>
              </w:rPr>
              <w:t>values 170</w:t>
            </w:r>
          </w:p>
          <w:p w:rsidR="00BE4E39" w:rsidRPr="007E0A87" w:rsidRDefault="00BE4E39" w:rsidP="007E0A87">
            <w:pPr>
              <w:spacing w:after="120"/>
              <w:jc w:val="left"/>
              <w:rPr>
                <w:rStyle w:val="Code"/>
              </w:rPr>
            </w:pPr>
            <w:r w:rsidRPr="007E0A87">
              <w:rPr>
                <w:rStyle w:val="Code"/>
              </w:rPr>
              <w:t>add 109 945</w:t>
            </w:r>
          </w:p>
          <w:p w:rsidR="00BE4E39" w:rsidRPr="007E0A87" w:rsidRDefault="00BE4E39" w:rsidP="007E0A87">
            <w:pPr>
              <w:spacing w:after="120"/>
              <w:jc w:val="left"/>
              <w:rPr>
                <w:rStyle w:val="Code"/>
              </w:rPr>
            </w:pPr>
            <w:r w:rsidRPr="007E0A87">
              <w:rPr>
                <w:rStyle w:val="Code"/>
              </w:rPr>
              <w:t>add 751 914</w:t>
            </w:r>
          </w:p>
          <w:p w:rsidR="00BE4E39" w:rsidRPr="007E0A87" w:rsidRDefault="00BE4E39" w:rsidP="007E0A87">
            <w:pPr>
              <w:spacing w:after="120"/>
              <w:jc w:val="left"/>
              <w:rPr>
                <w:rStyle w:val="Code"/>
              </w:rPr>
            </w:pPr>
            <w:r w:rsidRPr="007E0A87">
              <w:rPr>
                <w:rStyle w:val="Code"/>
              </w:rPr>
              <w:t>contains 8</w:t>
            </w:r>
          </w:p>
          <w:p w:rsidR="00BE4E39" w:rsidRPr="007E0A87" w:rsidRDefault="00BE4E39" w:rsidP="007E0A87">
            <w:pPr>
              <w:spacing w:after="120"/>
              <w:jc w:val="left"/>
              <w:rPr>
                <w:rStyle w:val="Code"/>
              </w:rPr>
            </w:pPr>
            <w:r w:rsidRPr="007E0A87">
              <w:rPr>
                <w:rStyle w:val="Code"/>
              </w:rPr>
              <w:t>contains 545</w:t>
            </w:r>
          </w:p>
          <w:p w:rsidR="00BE4E39" w:rsidRPr="007E0A87" w:rsidRDefault="00BE4E39" w:rsidP="007E0A87">
            <w:pPr>
              <w:spacing w:after="120"/>
              <w:jc w:val="left"/>
              <w:rPr>
                <w:rStyle w:val="Code"/>
              </w:rPr>
            </w:pPr>
            <w:r w:rsidRPr="007E0A87">
              <w:rPr>
                <w:rStyle w:val="Code"/>
              </w:rPr>
              <w:t>values 930</w:t>
            </w:r>
          </w:p>
          <w:p w:rsidR="00BE4E39" w:rsidRPr="007E0A87" w:rsidRDefault="00BE4E39" w:rsidP="007E0A87">
            <w:pPr>
              <w:spacing w:after="120"/>
              <w:jc w:val="left"/>
              <w:rPr>
                <w:rStyle w:val="Code"/>
              </w:rPr>
            </w:pPr>
            <w:r w:rsidRPr="007E0A87">
              <w:rPr>
                <w:rStyle w:val="Code"/>
              </w:rPr>
              <w:t>values 506</w:t>
            </w:r>
          </w:p>
          <w:p w:rsidR="00BE4E39" w:rsidRPr="007E0A87" w:rsidRDefault="00BE4E39" w:rsidP="007E0A87">
            <w:pPr>
              <w:spacing w:after="120"/>
              <w:jc w:val="left"/>
              <w:rPr>
                <w:rStyle w:val="Code"/>
              </w:rPr>
            </w:pPr>
            <w:r w:rsidRPr="007E0A87">
              <w:rPr>
                <w:rStyle w:val="Code"/>
              </w:rPr>
              <w:t>values 627</w:t>
            </w:r>
          </w:p>
          <w:p w:rsidR="00BE4E39" w:rsidRPr="007E0A87" w:rsidRDefault="00BE4E39" w:rsidP="007E0A87">
            <w:pPr>
              <w:spacing w:after="120"/>
              <w:jc w:val="left"/>
              <w:rPr>
                <w:rStyle w:val="Code"/>
              </w:rPr>
            </w:pPr>
            <w:r w:rsidRPr="007E0A87">
              <w:rPr>
                <w:rStyle w:val="Code"/>
              </w:rPr>
              <w:t>add 385 124</w:t>
            </w:r>
          </w:p>
          <w:p w:rsidR="00BE4E39" w:rsidRPr="007E0A87" w:rsidRDefault="00BE4E39" w:rsidP="007E0A87">
            <w:pPr>
              <w:spacing w:after="120"/>
              <w:jc w:val="left"/>
              <w:rPr>
                <w:rStyle w:val="Code"/>
              </w:rPr>
            </w:pPr>
            <w:r w:rsidRPr="007E0A87">
              <w:rPr>
                <w:rStyle w:val="Code"/>
              </w:rPr>
              <w:t>values 79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989</w:t>
            </w:r>
          </w:p>
          <w:p w:rsidR="00BE4E39" w:rsidRPr="007E0A87" w:rsidRDefault="00BE4E39" w:rsidP="007E0A87">
            <w:pPr>
              <w:spacing w:after="120"/>
              <w:jc w:val="left"/>
              <w:rPr>
                <w:rStyle w:val="Code"/>
              </w:rPr>
            </w:pPr>
            <w:r w:rsidRPr="007E0A87">
              <w:rPr>
                <w:rStyle w:val="Code"/>
              </w:rPr>
              <w:t>contains 319</w:t>
            </w:r>
          </w:p>
          <w:p w:rsidR="00BE4E39" w:rsidRPr="007E0A87" w:rsidRDefault="00BE4E39" w:rsidP="007E0A87">
            <w:pPr>
              <w:spacing w:after="120"/>
              <w:jc w:val="left"/>
              <w:rPr>
                <w:rStyle w:val="Code"/>
              </w:rPr>
            </w:pPr>
            <w:r w:rsidRPr="007E0A87">
              <w:rPr>
                <w:rStyle w:val="Code"/>
              </w:rPr>
              <w:t>add 251 794</w:t>
            </w:r>
          </w:p>
          <w:p w:rsidR="00BE4E39" w:rsidRPr="007E0A87" w:rsidRDefault="00BE4E39" w:rsidP="007E0A87">
            <w:pPr>
              <w:spacing w:after="120"/>
              <w:jc w:val="left"/>
              <w:rPr>
                <w:rStyle w:val="Code"/>
              </w:rPr>
            </w:pPr>
            <w:r w:rsidRPr="007E0A87">
              <w:rPr>
                <w:rStyle w:val="Code"/>
              </w:rPr>
              <w:t>values 225</w:t>
            </w:r>
          </w:p>
          <w:p w:rsidR="00BE4E39" w:rsidRPr="007E0A87" w:rsidRDefault="00BE4E39" w:rsidP="007E0A87">
            <w:pPr>
              <w:spacing w:after="120"/>
              <w:jc w:val="left"/>
              <w:rPr>
                <w:rStyle w:val="Code"/>
              </w:rPr>
            </w:pPr>
            <w:r w:rsidRPr="007E0A87">
              <w:rPr>
                <w:rStyle w:val="Code"/>
              </w:rPr>
              <w:t>add 519 665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219</w:t>
            </w:r>
          </w:p>
          <w:p w:rsidR="00BE4E39" w:rsidRPr="007E0A87" w:rsidRDefault="00BE4E39" w:rsidP="007E0A87">
            <w:pPr>
              <w:spacing w:after="120"/>
              <w:jc w:val="left"/>
              <w:rPr>
                <w:rStyle w:val="Code"/>
              </w:rPr>
            </w:pPr>
            <w:r w:rsidRPr="007E0A87">
              <w:rPr>
                <w:rStyle w:val="Code"/>
              </w:rPr>
              <w:t>values 709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226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283 862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687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382</w:t>
            </w:r>
          </w:p>
          <w:p w:rsidR="00BE4E39" w:rsidRPr="007E0A87" w:rsidRDefault="00BE4E39" w:rsidP="007E0A87">
            <w:pPr>
              <w:spacing w:after="120"/>
              <w:jc w:val="left"/>
              <w:rPr>
                <w:rStyle w:val="Code"/>
              </w:rPr>
            </w:pPr>
            <w:r w:rsidRPr="007E0A87">
              <w:rPr>
                <w:rStyle w:val="Code"/>
              </w:rPr>
              <w:t>values 91</w:t>
            </w:r>
          </w:p>
          <w:p w:rsidR="00BE4E39" w:rsidRPr="007E0A87" w:rsidRDefault="00BE4E39" w:rsidP="007E0A87">
            <w:pPr>
              <w:spacing w:after="120"/>
              <w:jc w:val="left"/>
              <w:rPr>
                <w:rStyle w:val="Code"/>
              </w:rPr>
            </w:pPr>
            <w:r w:rsidRPr="007E0A87">
              <w:rPr>
                <w:rStyle w:val="Code"/>
              </w:rPr>
              <w:t>contains 826</w:t>
            </w:r>
          </w:p>
          <w:p w:rsidR="00BE4E39" w:rsidRPr="007E0A87" w:rsidRDefault="00BE4E39" w:rsidP="007E0A87">
            <w:pPr>
              <w:spacing w:after="120"/>
              <w:jc w:val="left"/>
              <w:rPr>
                <w:rStyle w:val="Code"/>
              </w:rPr>
            </w:pPr>
            <w:r w:rsidRPr="007E0A87">
              <w:rPr>
                <w:rStyle w:val="Code"/>
              </w:rPr>
              <w:lastRenderedPageBreak/>
              <w:t>add 172 141</w:t>
            </w:r>
          </w:p>
          <w:p w:rsidR="00BE4E39" w:rsidRPr="007E0A87" w:rsidRDefault="00BE4E39" w:rsidP="007E0A87">
            <w:pPr>
              <w:spacing w:after="120"/>
              <w:jc w:val="left"/>
              <w:rPr>
                <w:rStyle w:val="Code"/>
              </w:rPr>
            </w:pPr>
            <w:r w:rsidRPr="007E0A87">
              <w:rPr>
                <w:rStyle w:val="Code"/>
              </w:rPr>
              <w:t>contains 491</w:t>
            </w:r>
          </w:p>
          <w:p w:rsidR="00BE4E39" w:rsidRPr="007E0A87" w:rsidRDefault="00BE4E39" w:rsidP="007E0A87">
            <w:pPr>
              <w:spacing w:after="120"/>
              <w:jc w:val="left"/>
              <w:rPr>
                <w:rStyle w:val="Code"/>
              </w:rPr>
            </w:pPr>
            <w:r w:rsidRPr="007E0A87">
              <w:rPr>
                <w:rStyle w:val="Code"/>
              </w:rPr>
              <w:t>values 834</w:t>
            </w:r>
          </w:p>
          <w:p w:rsidR="00BE4E39" w:rsidRPr="007E0A87" w:rsidRDefault="00BE4E39" w:rsidP="007E0A87">
            <w:pPr>
              <w:spacing w:after="120"/>
              <w:jc w:val="left"/>
              <w:rPr>
                <w:rStyle w:val="Code"/>
              </w:rPr>
            </w:pPr>
            <w:r w:rsidRPr="007E0A87">
              <w:rPr>
                <w:rStyle w:val="Code"/>
              </w:rPr>
              <w:t>values 568</w:t>
            </w:r>
          </w:p>
          <w:p w:rsidR="00BE4E39" w:rsidRPr="007E0A87" w:rsidRDefault="00BE4E39" w:rsidP="007E0A87">
            <w:pPr>
              <w:spacing w:after="120"/>
              <w:jc w:val="left"/>
              <w:rPr>
                <w:rStyle w:val="Code"/>
              </w:rPr>
            </w:pPr>
            <w:r w:rsidRPr="007E0A87">
              <w:rPr>
                <w:rStyle w:val="Code"/>
              </w:rPr>
              <w:t>contains 258</w:t>
            </w:r>
          </w:p>
          <w:p w:rsidR="00BE4E39" w:rsidRPr="007E0A87" w:rsidRDefault="00BE4E39" w:rsidP="007E0A87">
            <w:pPr>
              <w:spacing w:after="120"/>
              <w:jc w:val="left"/>
              <w:rPr>
                <w:rStyle w:val="Code"/>
              </w:rPr>
            </w:pPr>
            <w:r w:rsidRPr="007E0A87">
              <w:rPr>
                <w:rStyle w:val="Code"/>
              </w:rPr>
              <w:t>values 537</w:t>
            </w:r>
          </w:p>
          <w:p w:rsidR="00BE4E39" w:rsidRPr="007E0A87" w:rsidRDefault="00BE4E39" w:rsidP="007E0A87">
            <w:pPr>
              <w:spacing w:after="120"/>
              <w:jc w:val="left"/>
              <w:rPr>
                <w:rStyle w:val="Code"/>
              </w:rPr>
            </w:pPr>
            <w:r w:rsidRPr="007E0A87">
              <w:rPr>
                <w:rStyle w:val="Code"/>
              </w:rPr>
              <w:t>contains 824</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359</w:t>
            </w:r>
          </w:p>
          <w:p w:rsidR="00BE4E39" w:rsidRPr="007E0A87" w:rsidRDefault="00BE4E39" w:rsidP="007E0A87">
            <w:pPr>
              <w:spacing w:after="120"/>
              <w:jc w:val="left"/>
              <w:rPr>
                <w:rStyle w:val="Code"/>
              </w:rPr>
            </w:pPr>
            <w:r w:rsidRPr="007E0A87">
              <w:rPr>
                <w:rStyle w:val="Code"/>
              </w:rPr>
              <w:t>add 844 545</w:t>
            </w:r>
          </w:p>
          <w:p w:rsidR="00BE4E39" w:rsidRPr="007E0A87" w:rsidRDefault="00BE4E39" w:rsidP="007E0A87">
            <w:pPr>
              <w:spacing w:after="120"/>
              <w:jc w:val="left"/>
              <w:rPr>
                <w:rStyle w:val="Code"/>
              </w:rPr>
            </w:pPr>
            <w:r w:rsidRPr="007E0A87">
              <w:rPr>
                <w:rStyle w:val="Code"/>
              </w:rPr>
              <w:t>contains 747</w:t>
            </w:r>
          </w:p>
          <w:p w:rsidR="00BE4E39" w:rsidRPr="007E0A87" w:rsidRDefault="00BE4E39" w:rsidP="007E0A87">
            <w:pPr>
              <w:spacing w:after="120"/>
              <w:jc w:val="left"/>
              <w:rPr>
                <w:rStyle w:val="Code"/>
              </w:rPr>
            </w:pPr>
            <w:r w:rsidRPr="007E0A87">
              <w:rPr>
                <w:rStyle w:val="Code"/>
              </w:rPr>
              <w:t>values 314</w:t>
            </w:r>
          </w:p>
          <w:p w:rsidR="00BE4E39" w:rsidRPr="007E0A87" w:rsidRDefault="00BE4E39" w:rsidP="007E0A87">
            <w:pPr>
              <w:spacing w:after="120"/>
              <w:jc w:val="left"/>
              <w:rPr>
                <w:rStyle w:val="Code"/>
              </w:rPr>
            </w:pPr>
            <w:r w:rsidRPr="007E0A87">
              <w:rPr>
                <w:rStyle w:val="Code"/>
              </w:rPr>
              <w:t>contains 343</w:t>
            </w:r>
          </w:p>
          <w:p w:rsidR="00BE4E39" w:rsidRPr="007E0A87" w:rsidRDefault="00BE4E39" w:rsidP="007E0A87">
            <w:pPr>
              <w:spacing w:after="120"/>
              <w:jc w:val="left"/>
              <w:rPr>
                <w:rStyle w:val="Code"/>
              </w:rPr>
            </w:pPr>
            <w:r w:rsidRPr="007E0A87">
              <w:rPr>
                <w:rStyle w:val="Code"/>
              </w:rPr>
              <w:t>add 842 201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549</w:t>
            </w:r>
          </w:p>
          <w:p w:rsidR="00BE4E39" w:rsidRPr="007E0A87" w:rsidRDefault="00BE4E39" w:rsidP="007E0A87">
            <w:pPr>
              <w:spacing w:after="120"/>
              <w:jc w:val="left"/>
              <w:rPr>
                <w:rStyle w:val="Code"/>
              </w:rPr>
            </w:pPr>
            <w:r w:rsidRPr="007E0A87">
              <w:rPr>
                <w:rStyle w:val="Code"/>
              </w:rPr>
              <w:t>values 47</w:t>
            </w:r>
          </w:p>
          <w:p w:rsidR="00BE4E39" w:rsidRPr="007E0A87" w:rsidRDefault="00BE4E39" w:rsidP="007E0A87">
            <w:pPr>
              <w:spacing w:after="120"/>
              <w:jc w:val="left"/>
              <w:rPr>
                <w:rStyle w:val="Code"/>
              </w:rPr>
            </w:pPr>
            <w:r w:rsidRPr="007E0A87">
              <w:rPr>
                <w:rStyle w:val="Code"/>
              </w:rPr>
              <w:t>values 114</w:t>
            </w:r>
          </w:p>
          <w:p w:rsidR="00BE4E39" w:rsidRPr="007E0A87" w:rsidRDefault="00BE4E39" w:rsidP="007E0A87">
            <w:pPr>
              <w:spacing w:after="120"/>
              <w:jc w:val="left"/>
              <w:rPr>
                <w:rStyle w:val="Code"/>
              </w:rPr>
            </w:pPr>
            <w:r w:rsidRPr="007E0A87">
              <w:rPr>
                <w:rStyle w:val="Code"/>
              </w:rPr>
              <w:t>values 962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671</w:t>
            </w:r>
          </w:p>
          <w:p w:rsidR="00BE4E39" w:rsidRPr="007E0A87" w:rsidRDefault="00BE4E39" w:rsidP="007E0A87">
            <w:pPr>
              <w:spacing w:after="120"/>
              <w:jc w:val="left"/>
              <w:rPr>
                <w:rStyle w:val="Code"/>
              </w:rPr>
            </w:pPr>
            <w:r w:rsidRPr="007E0A87">
              <w:rPr>
                <w:rStyle w:val="Code"/>
              </w:rPr>
              <w:t>contains 603</w:t>
            </w:r>
          </w:p>
          <w:p w:rsidR="00BE4E39" w:rsidRPr="007E0A87" w:rsidRDefault="00BE4E39" w:rsidP="007E0A87">
            <w:pPr>
              <w:spacing w:after="120"/>
              <w:jc w:val="left"/>
              <w:rPr>
                <w:rStyle w:val="Code"/>
              </w:rPr>
            </w:pPr>
            <w:r w:rsidRPr="007E0A87">
              <w:rPr>
                <w:rStyle w:val="Code"/>
              </w:rPr>
              <w:t>contains 382</w:t>
            </w:r>
          </w:p>
          <w:p w:rsidR="00BE4E39" w:rsidRPr="007E0A87" w:rsidRDefault="00BE4E39" w:rsidP="007E0A87">
            <w:pPr>
              <w:spacing w:after="120"/>
              <w:jc w:val="left"/>
              <w:rPr>
                <w:rStyle w:val="Code"/>
              </w:rPr>
            </w:pPr>
            <w:r w:rsidRPr="007E0A87">
              <w:rPr>
                <w:rStyle w:val="Code"/>
              </w:rPr>
              <w:t>add 626 105</w:t>
            </w:r>
          </w:p>
          <w:p w:rsidR="00BE4E39" w:rsidRPr="007E0A87" w:rsidRDefault="00BE4E39" w:rsidP="007E0A87">
            <w:pPr>
              <w:spacing w:after="120"/>
              <w:jc w:val="left"/>
              <w:rPr>
                <w:rStyle w:val="Code"/>
              </w:rPr>
            </w:pPr>
            <w:r w:rsidRPr="007E0A87">
              <w:rPr>
                <w:rStyle w:val="Code"/>
              </w:rPr>
              <w:t>values 435</w:t>
            </w:r>
          </w:p>
          <w:p w:rsidR="00BE4E39" w:rsidRPr="007E0A87" w:rsidRDefault="00BE4E39" w:rsidP="007E0A87">
            <w:pPr>
              <w:spacing w:after="120"/>
              <w:jc w:val="left"/>
              <w:rPr>
                <w:rStyle w:val="Code"/>
              </w:rPr>
            </w:pPr>
            <w:r w:rsidRPr="007E0A87">
              <w:rPr>
                <w:rStyle w:val="Code"/>
              </w:rPr>
              <w:t>contains 508</w:t>
            </w:r>
          </w:p>
          <w:p w:rsidR="00BE4E39" w:rsidRPr="007E0A87" w:rsidRDefault="00BE4E39" w:rsidP="007E0A87">
            <w:pPr>
              <w:spacing w:after="120"/>
              <w:jc w:val="left"/>
              <w:rPr>
                <w:rStyle w:val="Code"/>
              </w:rPr>
            </w:pPr>
            <w:r w:rsidRPr="007E0A87">
              <w:rPr>
                <w:rStyle w:val="Code"/>
              </w:rPr>
              <w:t>values 613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176</w:t>
            </w:r>
          </w:p>
          <w:p w:rsidR="00BE4E39" w:rsidRPr="007E0A87" w:rsidRDefault="00BE4E39" w:rsidP="007E0A87">
            <w:pPr>
              <w:spacing w:after="120"/>
              <w:jc w:val="left"/>
              <w:rPr>
                <w:rStyle w:val="Code"/>
              </w:rPr>
            </w:pPr>
            <w:r w:rsidRPr="007E0A87">
              <w:rPr>
                <w:rStyle w:val="Code"/>
              </w:rPr>
              <w:t>add 490 529</w:t>
            </w:r>
          </w:p>
          <w:p w:rsidR="00BE4E39" w:rsidRPr="007E0A87" w:rsidRDefault="00BE4E39" w:rsidP="007E0A87">
            <w:pPr>
              <w:spacing w:after="120"/>
              <w:jc w:val="left"/>
              <w:rPr>
                <w:rStyle w:val="Code"/>
              </w:rPr>
            </w:pPr>
            <w:r w:rsidRPr="007E0A87">
              <w:rPr>
                <w:rStyle w:val="Code"/>
              </w:rPr>
              <w:t>contains 546</w:t>
            </w:r>
          </w:p>
          <w:p w:rsidR="00BE4E39" w:rsidRPr="007E0A87" w:rsidRDefault="00BE4E39" w:rsidP="007E0A87">
            <w:pPr>
              <w:spacing w:after="120"/>
              <w:jc w:val="left"/>
              <w:rPr>
                <w:rStyle w:val="Code"/>
              </w:rPr>
            </w:pPr>
            <w:r w:rsidRPr="007E0A87">
              <w:rPr>
                <w:rStyle w:val="Code"/>
              </w:rPr>
              <w:t>values 857</w:t>
            </w:r>
          </w:p>
          <w:p w:rsidR="00BE4E39" w:rsidRPr="007E0A87" w:rsidRDefault="00BE4E39" w:rsidP="007E0A87">
            <w:pPr>
              <w:spacing w:after="120"/>
              <w:jc w:val="left"/>
              <w:rPr>
                <w:rStyle w:val="Code"/>
              </w:rPr>
            </w:pPr>
            <w:r w:rsidRPr="007E0A87">
              <w:rPr>
                <w:rStyle w:val="Code"/>
              </w:rPr>
              <w:t>values 851</w:t>
            </w:r>
          </w:p>
          <w:p w:rsidR="00BE4E39" w:rsidRPr="007E0A87" w:rsidRDefault="00BE4E39" w:rsidP="007E0A87">
            <w:pPr>
              <w:spacing w:after="120"/>
              <w:jc w:val="left"/>
              <w:rPr>
                <w:rStyle w:val="Code"/>
              </w:rPr>
            </w:pPr>
            <w:r w:rsidRPr="007E0A87">
              <w:rPr>
                <w:rStyle w:val="Code"/>
              </w:rPr>
              <w:t>values 587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396</w:t>
            </w:r>
          </w:p>
          <w:p w:rsidR="00BE4E39" w:rsidRPr="007E0A87" w:rsidRDefault="00BE4E39" w:rsidP="007E0A87">
            <w:pPr>
              <w:spacing w:after="120"/>
              <w:jc w:val="left"/>
              <w:rPr>
                <w:rStyle w:val="Code"/>
              </w:rPr>
            </w:pPr>
            <w:r w:rsidRPr="007E0A87">
              <w:rPr>
                <w:rStyle w:val="Code"/>
              </w:rPr>
              <w:t>values 182</w:t>
            </w:r>
          </w:p>
          <w:p w:rsidR="00BE4E39" w:rsidRPr="007E0A87" w:rsidRDefault="00BE4E39" w:rsidP="007E0A87">
            <w:pPr>
              <w:spacing w:after="120"/>
              <w:jc w:val="left"/>
              <w:rPr>
                <w:rStyle w:val="Code"/>
              </w:rPr>
            </w:pPr>
            <w:r w:rsidRPr="007E0A87">
              <w:rPr>
                <w:rStyle w:val="Code"/>
              </w:rPr>
              <w:t>values 170</w:t>
            </w:r>
          </w:p>
          <w:p w:rsidR="00BE4E39" w:rsidRPr="007E0A87" w:rsidRDefault="00BE4E39" w:rsidP="007E0A87">
            <w:pPr>
              <w:spacing w:after="120"/>
              <w:jc w:val="left"/>
              <w:rPr>
                <w:rStyle w:val="Code"/>
              </w:rPr>
            </w:pPr>
            <w:r w:rsidRPr="007E0A87">
              <w:rPr>
                <w:rStyle w:val="Code"/>
              </w:rPr>
              <w:t>add 219 932</w:t>
            </w:r>
          </w:p>
          <w:p w:rsidR="00BE4E39" w:rsidRPr="007E0A87" w:rsidRDefault="00BE4E39" w:rsidP="007E0A87">
            <w:pPr>
              <w:spacing w:after="120"/>
              <w:jc w:val="left"/>
              <w:rPr>
                <w:rStyle w:val="Code"/>
              </w:rPr>
            </w:pPr>
            <w:r w:rsidRPr="007E0A87">
              <w:rPr>
                <w:rStyle w:val="Code"/>
              </w:rPr>
              <w:t>contains 716</w:t>
            </w:r>
          </w:p>
          <w:p w:rsidR="00BE4E39" w:rsidRPr="007E0A87" w:rsidRDefault="00BE4E39" w:rsidP="007E0A87">
            <w:pPr>
              <w:spacing w:after="120"/>
              <w:jc w:val="left"/>
              <w:rPr>
                <w:rStyle w:val="Code"/>
              </w:rPr>
            </w:pPr>
            <w:r w:rsidRPr="007E0A87">
              <w:rPr>
                <w:rStyle w:val="Code"/>
              </w:rPr>
              <w:t>add 874 765</w:t>
            </w:r>
          </w:p>
          <w:p w:rsidR="00BE4E39" w:rsidRPr="007E0A87" w:rsidRDefault="00BE4E39" w:rsidP="007E0A87">
            <w:pPr>
              <w:spacing w:after="120"/>
              <w:jc w:val="left"/>
              <w:rPr>
                <w:rStyle w:val="Code"/>
              </w:rPr>
            </w:pPr>
            <w:r w:rsidRPr="007E0A87">
              <w:rPr>
                <w:rStyle w:val="Code"/>
              </w:rPr>
              <w:t>contains 474</w:t>
            </w:r>
          </w:p>
          <w:p w:rsidR="00BE4E39" w:rsidRPr="007E0A87" w:rsidRDefault="00BE4E39" w:rsidP="007E0A87">
            <w:pPr>
              <w:spacing w:after="120"/>
              <w:jc w:val="left"/>
              <w:rPr>
                <w:rStyle w:val="Code"/>
              </w:rPr>
            </w:pPr>
            <w:r w:rsidRPr="007E0A87">
              <w:rPr>
                <w:rStyle w:val="Code"/>
              </w:rPr>
              <w:lastRenderedPageBreak/>
              <w:t>contains 194</w:t>
            </w:r>
          </w:p>
          <w:p w:rsidR="00BE4E39" w:rsidRPr="007E0A87" w:rsidRDefault="00BE4E39" w:rsidP="007E0A87">
            <w:pPr>
              <w:spacing w:after="120"/>
              <w:jc w:val="left"/>
              <w:rPr>
                <w:rStyle w:val="Code"/>
              </w:rPr>
            </w:pPr>
            <w:r w:rsidRPr="007E0A87">
              <w:rPr>
                <w:rStyle w:val="Code"/>
              </w:rPr>
              <w:t>contains 435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769</w:t>
            </w:r>
          </w:p>
          <w:p w:rsidR="00BE4E39" w:rsidRPr="007E0A87" w:rsidRDefault="00BE4E39" w:rsidP="007E0A87">
            <w:pPr>
              <w:spacing w:after="120"/>
              <w:jc w:val="left"/>
              <w:rPr>
                <w:rStyle w:val="Code"/>
              </w:rPr>
            </w:pPr>
            <w:r w:rsidRPr="007E0A87">
              <w:rPr>
                <w:rStyle w:val="Code"/>
              </w:rPr>
              <w:t>values 132</w:t>
            </w:r>
          </w:p>
          <w:p w:rsidR="00BE4E39" w:rsidRPr="007E0A87" w:rsidRDefault="00BE4E39" w:rsidP="007E0A87">
            <w:pPr>
              <w:spacing w:after="120"/>
              <w:jc w:val="left"/>
              <w:rPr>
                <w:rStyle w:val="Code"/>
              </w:rPr>
            </w:pPr>
            <w:r w:rsidRPr="007E0A87">
              <w:rPr>
                <w:rStyle w:val="Code"/>
              </w:rPr>
              <w:t>values 989</w:t>
            </w:r>
          </w:p>
          <w:p w:rsidR="00BE4E39" w:rsidRPr="007E0A87" w:rsidRDefault="00BE4E39" w:rsidP="007E0A87">
            <w:pPr>
              <w:spacing w:after="120"/>
              <w:jc w:val="left"/>
              <w:rPr>
                <w:rStyle w:val="Code"/>
              </w:rPr>
            </w:pPr>
            <w:r w:rsidRPr="007E0A87">
              <w:rPr>
                <w:rStyle w:val="Code"/>
              </w:rPr>
              <w:t>values 772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849 518</w:t>
            </w:r>
          </w:p>
          <w:p w:rsidR="00BE4E39" w:rsidRPr="007E0A87" w:rsidRDefault="00BE4E39" w:rsidP="007E0A87">
            <w:pPr>
              <w:spacing w:after="120"/>
              <w:jc w:val="left"/>
              <w:rPr>
                <w:rStyle w:val="Code"/>
              </w:rPr>
            </w:pPr>
            <w:r w:rsidRPr="007E0A87">
              <w:rPr>
                <w:rStyle w:val="Code"/>
              </w:rPr>
              <w:t>contains 763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800</w:t>
            </w:r>
          </w:p>
          <w:p w:rsidR="00BE4E39" w:rsidRPr="007E0A87" w:rsidRDefault="00BE4E39" w:rsidP="007E0A87">
            <w:pPr>
              <w:spacing w:after="120"/>
              <w:jc w:val="left"/>
              <w:rPr>
                <w:rStyle w:val="Code"/>
              </w:rPr>
            </w:pPr>
            <w:r w:rsidRPr="007E0A87">
              <w:rPr>
                <w:rStyle w:val="Code"/>
              </w:rPr>
              <w:t>contains 295</w:t>
            </w:r>
          </w:p>
          <w:p w:rsidR="00BE4E39" w:rsidRPr="007E0A87" w:rsidRDefault="00BE4E39" w:rsidP="007E0A87">
            <w:pPr>
              <w:spacing w:after="120"/>
              <w:jc w:val="left"/>
              <w:rPr>
                <w:rStyle w:val="Code"/>
              </w:rPr>
            </w:pPr>
            <w:r w:rsidRPr="007E0A87">
              <w:rPr>
                <w:rStyle w:val="Code"/>
              </w:rPr>
              <w:t>add 526 244</w:t>
            </w:r>
          </w:p>
          <w:p w:rsidR="00BE4E39" w:rsidRPr="007E0A87" w:rsidRDefault="00BE4E39" w:rsidP="007E0A87">
            <w:pPr>
              <w:spacing w:after="120"/>
              <w:jc w:val="left"/>
              <w:rPr>
                <w:rStyle w:val="Code"/>
              </w:rPr>
            </w:pPr>
            <w:r w:rsidRPr="007E0A87">
              <w:rPr>
                <w:rStyle w:val="Code"/>
              </w:rPr>
              <w:t>contains 774</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780</w:t>
            </w:r>
          </w:p>
          <w:p w:rsidR="00BE4E39" w:rsidRPr="007E0A87" w:rsidRDefault="00BE4E39" w:rsidP="007E0A87">
            <w:pPr>
              <w:spacing w:after="120"/>
              <w:jc w:val="left"/>
              <w:rPr>
                <w:rStyle w:val="Code"/>
              </w:rPr>
            </w:pPr>
            <w:r w:rsidRPr="007E0A87">
              <w:rPr>
                <w:rStyle w:val="Code"/>
              </w:rPr>
              <w:t>add 382 420</w:t>
            </w:r>
          </w:p>
          <w:p w:rsidR="00BE4E39" w:rsidRPr="007E0A87" w:rsidRDefault="00BE4E39" w:rsidP="007E0A87">
            <w:pPr>
              <w:spacing w:after="120"/>
              <w:jc w:val="left"/>
              <w:rPr>
                <w:rStyle w:val="Code"/>
              </w:rPr>
            </w:pPr>
            <w:r w:rsidRPr="007E0A87">
              <w:rPr>
                <w:rStyle w:val="Code"/>
              </w:rPr>
              <w:t>contains 196</w:t>
            </w:r>
          </w:p>
          <w:p w:rsidR="00BE4E39" w:rsidRPr="007E0A87" w:rsidRDefault="00BE4E39" w:rsidP="007E0A87">
            <w:pPr>
              <w:spacing w:after="120"/>
              <w:jc w:val="left"/>
              <w:rPr>
                <w:rStyle w:val="Code"/>
              </w:rPr>
            </w:pPr>
            <w:r w:rsidRPr="007E0A87">
              <w:rPr>
                <w:rStyle w:val="Code"/>
              </w:rPr>
              <w:t>add 931 977</w:t>
            </w:r>
          </w:p>
          <w:p w:rsidR="00BE4E39" w:rsidRPr="007E0A87" w:rsidRDefault="00BE4E39" w:rsidP="007E0A87">
            <w:pPr>
              <w:spacing w:after="120"/>
              <w:jc w:val="left"/>
              <w:rPr>
                <w:rStyle w:val="Code"/>
              </w:rPr>
            </w:pPr>
            <w:r w:rsidRPr="007E0A87">
              <w:rPr>
                <w:rStyle w:val="Code"/>
              </w:rPr>
              <w:t>contains 879</w:t>
            </w:r>
          </w:p>
          <w:p w:rsidR="00BE4E39" w:rsidRPr="007E0A87" w:rsidRDefault="00BE4E39" w:rsidP="007E0A87">
            <w:pPr>
              <w:spacing w:after="120"/>
              <w:jc w:val="left"/>
              <w:rPr>
                <w:rStyle w:val="Code"/>
              </w:rPr>
            </w:pPr>
            <w:r w:rsidRPr="007E0A87">
              <w:rPr>
                <w:rStyle w:val="Code"/>
              </w:rPr>
              <w:t>add 928 181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359</w:t>
            </w:r>
          </w:p>
          <w:p w:rsidR="00BE4E39" w:rsidRPr="007E0A87" w:rsidRDefault="00BE4E39" w:rsidP="007E0A87">
            <w:pPr>
              <w:spacing w:after="120"/>
              <w:jc w:val="left"/>
              <w:rPr>
                <w:rStyle w:val="Code"/>
              </w:rPr>
            </w:pPr>
            <w:r w:rsidRPr="007E0A87">
              <w:rPr>
                <w:rStyle w:val="Code"/>
              </w:rPr>
              <w:t>values 622</w:t>
            </w:r>
          </w:p>
          <w:p w:rsidR="00BE4E39" w:rsidRPr="007E0A87" w:rsidRDefault="00BE4E39" w:rsidP="007E0A87">
            <w:pPr>
              <w:spacing w:after="120"/>
              <w:jc w:val="left"/>
              <w:rPr>
                <w:rStyle w:val="Code"/>
              </w:rPr>
            </w:pPr>
            <w:r w:rsidRPr="007E0A87">
              <w:rPr>
                <w:rStyle w:val="Code"/>
              </w:rPr>
              <w:t>add 2 360</w:t>
            </w:r>
          </w:p>
          <w:p w:rsidR="00BE4E39" w:rsidRPr="007E0A87" w:rsidRDefault="00BE4E39" w:rsidP="007E0A87">
            <w:pPr>
              <w:spacing w:after="120"/>
              <w:jc w:val="left"/>
              <w:rPr>
                <w:rStyle w:val="Code"/>
              </w:rPr>
            </w:pPr>
            <w:r w:rsidRPr="007E0A87">
              <w:rPr>
                <w:rStyle w:val="Code"/>
              </w:rPr>
              <w:t>contains 767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842 450</w:t>
            </w:r>
          </w:p>
          <w:p w:rsidR="00BE4E39" w:rsidRPr="007E0A87" w:rsidRDefault="00BE4E39" w:rsidP="007E0A87">
            <w:pPr>
              <w:spacing w:after="120"/>
              <w:jc w:val="left"/>
              <w:rPr>
                <w:rStyle w:val="Code"/>
              </w:rPr>
            </w:pPr>
            <w:r w:rsidRPr="007E0A87">
              <w:rPr>
                <w:rStyle w:val="Code"/>
              </w:rPr>
              <w:t>add 127 744</w:t>
            </w:r>
          </w:p>
          <w:p w:rsidR="00BE4E39" w:rsidRPr="007E0A87" w:rsidRDefault="00BE4E39" w:rsidP="007E0A87">
            <w:pPr>
              <w:spacing w:after="120"/>
              <w:jc w:val="left"/>
              <w:rPr>
                <w:rStyle w:val="Code"/>
              </w:rPr>
            </w:pPr>
            <w:r w:rsidRPr="007E0A87">
              <w:rPr>
                <w:rStyle w:val="Code"/>
              </w:rPr>
              <w:t>add 209 641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519</w:t>
            </w:r>
          </w:p>
          <w:p w:rsidR="00BE4E39" w:rsidRPr="007E0A87" w:rsidRDefault="00BE4E39" w:rsidP="007E0A87">
            <w:pPr>
              <w:spacing w:after="120"/>
              <w:jc w:val="left"/>
              <w:rPr>
                <w:rStyle w:val="Code"/>
              </w:rPr>
            </w:pPr>
            <w:r w:rsidRPr="007E0A87">
              <w:rPr>
                <w:rStyle w:val="Code"/>
              </w:rPr>
              <w:t>contains 366</w:t>
            </w:r>
          </w:p>
          <w:p w:rsidR="00BE4E39" w:rsidRPr="007E0A87" w:rsidRDefault="00BE4E39" w:rsidP="007E0A87">
            <w:pPr>
              <w:spacing w:after="120"/>
              <w:jc w:val="left"/>
              <w:rPr>
                <w:rStyle w:val="Code"/>
              </w:rPr>
            </w:pPr>
            <w:r w:rsidRPr="007E0A87">
              <w:rPr>
                <w:rStyle w:val="Code"/>
              </w:rPr>
              <w:t>contains 785</w:t>
            </w:r>
          </w:p>
          <w:p w:rsidR="00BE4E39" w:rsidRPr="007E0A87" w:rsidRDefault="00BE4E39" w:rsidP="007E0A87">
            <w:pPr>
              <w:spacing w:after="120"/>
              <w:jc w:val="left"/>
              <w:rPr>
                <w:rStyle w:val="Code"/>
              </w:rPr>
            </w:pPr>
            <w:r w:rsidRPr="007E0A87">
              <w:rPr>
                <w:rStyle w:val="Code"/>
              </w:rPr>
              <w:t>contains 848</w:t>
            </w:r>
          </w:p>
          <w:p w:rsidR="00BE4E39" w:rsidRPr="007E0A87" w:rsidRDefault="00BE4E39" w:rsidP="007E0A87">
            <w:pPr>
              <w:spacing w:after="120"/>
              <w:jc w:val="left"/>
              <w:rPr>
                <w:rStyle w:val="Code"/>
              </w:rPr>
            </w:pPr>
            <w:r w:rsidRPr="007E0A87">
              <w:rPr>
                <w:rStyle w:val="Code"/>
              </w:rPr>
              <w:t>values 811</w:t>
            </w:r>
          </w:p>
          <w:p w:rsidR="00BE4E39" w:rsidRPr="007E0A87" w:rsidRDefault="00BE4E39" w:rsidP="007E0A87">
            <w:pPr>
              <w:spacing w:after="120"/>
              <w:jc w:val="left"/>
              <w:rPr>
                <w:rStyle w:val="Code"/>
              </w:rPr>
            </w:pPr>
            <w:r w:rsidRPr="007E0A87">
              <w:rPr>
                <w:rStyle w:val="Code"/>
              </w:rPr>
              <w:t>add 879 79</w:t>
            </w:r>
          </w:p>
          <w:p w:rsidR="00BE4E39" w:rsidRPr="007E0A87" w:rsidRDefault="00BE4E39" w:rsidP="007E0A87">
            <w:pPr>
              <w:spacing w:after="120"/>
              <w:jc w:val="left"/>
              <w:rPr>
                <w:rStyle w:val="Code"/>
              </w:rPr>
            </w:pPr>
            <w:r w:rsidRPr="007E0A87">
              <w:rPr>
                <w:rStyle w:val="Code"/>
              </w:rPr>
              <w:t>contains 298</w:t>
            </w:r>
          </w:p>
          <w:p w:rsidR="00BE4E39" w:rsidRPr="007E0A87" w:rsidRDefault="00BE4E39" w:rsidP="007E0A87">
            <w:pPr>
              <w:spacing w:after="120"/>
              <w:jc w:val="left"/>
              <w:rPr>
                <w:rStyle w:val="Code"/>
              </w:rPr>
            </w:pPr>
            <w:r w:rsidRPr="007E0A87">
              <w:rPr>
                <w:rStyle w:val="Code"/>
              </w:rPr>
              <w:t>values 765</w:t>
            </w:r>
          </w:p>
          <w:p w:rsidR="00BE4E39" w:rsidRPr="007E0A87" w:rsidRDefault="00BE4E39" w:rsidP="007E0A87">
            <w:pPr>
              <w:spacing w:after="120"/>
              <w:jc w:val="left"/>
              <w:rPr>
                <w:rStyle w:val="Code"/>
              </w:rPr>
            </w:pPr>
            <w:r w:rsidRPr="007E0A87">
              <w:rPr>
                <w:rStyle w:val="Code"/>
              </w:rPr>
              <w:t>contains 777</w:t>
            </w:r>
          </w:p>
          <w:p w:rsidR="00BE4E39" w:rsidRPr="007E0A87" w:rsidRDefault="00BE4E39" w:rsidP="007E0A87">
            <w:pPr>
              <w:spacing w:after="120"/>
              <w:jc w:val="left"/>
              <w:rPr>
                <w:rStyle w:val="Code"/>
              </w:rPr>
            </w:pPr>
            <w:r w:rsidRPr="007E0A87">
              <w:rPr>
                <w:rStyle w:val="Code"/>
              </w:rPr>
              <w:t>values 636</w:t>
            </w:r>
          </w:p>
          <w:p w:rsidR="00BE4E39" w:rsidRPr="007E0A87" w:rsidRDefault="00BE4E39" w:rsidP="007E0A87">
            <w:pPr>
              <w:spacing w:after="120"/>
              <w:jc w:val="left"/>
              <w:rPr>
                <w:rStyle w:val="Code"/>
              </w:rPr>
            </w:pPr>
            <w:r w:rsidRPr="007E0A87">
              <w:rPr>
                <w:rStyle w:val="Code"/>
              </w:rPr>
              <w:lastRenderedPageBreak/>
              <w:t>contains 201</w:t>
            </w:r>
          </w:p>
          <w:p w:rsidR="00BE4E39" w:rsidRPr="007E0A87" w:rsidRDefault="00BE4E39" w:rsidP="007E0A87">
            <w:pPr>
              <w:spacing w:after="120"/>
              <w:jc w:val="left"/>
              <w:rPr>
                <w:rStyle w:val="Code"/>
              </w:rPr>
            </w:pPr>
            <w:r w:rsidRPr="007E0A87">
              <w:rPr>
                <w:rStyle w:val="Code"/>
              </w:rPr>
              <w:t>values 966</w:t>
            </w:r>
          </w:p>
          <w:p w:rsidR="00BE4E39" w:rsidRPr="007E0A87" w:rsidRDefault="00BE4E39" w:rsidP="007E0A87">
            <w:pPr>
              <w:spacing w:after="120"/>
              <w:jc w:val="left"/>
              <w:rPr>
                <w:rStyle w:val="Code"/>
              </w:rPr>
            </w:pPr>
            <w:r w:rsidRPr="007E0A87">
              <w:rPr>
                <w:rStyle w:val="Code"/>
              </w:rPr>
              <w:t>add 526 515</w:t>
            </w:r>
          </w:p>
          <w:p w:rsidR="00BE4E39" w:rsidRPr="007E0A87" w:rsidRDefault="00BE4E39" w:rsidP="007E0A87">
            <w:pPr>
              <w:spacing w:after="120"/>
              <w:jc w:val="left"/>
              <w:rPr>
                <w:rStyle w:val="Code"/>
              </w:rPr>
            </w:pPr>
            <w:r w:rsidRPr="007E0A87">
              <w:rPr>
                <w:rStyle w:val="Code"/>
              </w:rPr>
              <w:t>values 305</w:t>
            </w:r>
          </w:p>
          <w:p w:rsidR="00BE4E39" w:rsidRPr="007E0A87" w:rsidRDefault="00BE4E39" w:rsidP="007E0A87">
            <w:pPr>
              <w:spacing w:after="120"/>
              <w:jc w:val="left"/>
              <w:rPr>
                <w:rStyle w:val="Code"/>
              </w:rPr>
            </w:pPr>
            <w:r w:rsidRPr="007E0A87">
              <w:rPr>
                <w:rStyle w:val="Code"/>
              </w:rPr>
              <w:t>values 971</w:t>
            </w:r>
          </w:p>
          <w:p w:rsidR="00BE4E39" w:rsidRPr="007E0A87" w:rsidRDefault="00BE4E39" w:rsidP="007E0A87">
            <w:pPr>
              <w:spacing w:after="120"/>
              <w:jc w:val="left"/>
              <w:rPr>
                <w:rStyle w:val="Code"/>
              </w:rPr>
            </w:pPr>
            <w:r w:rsidRPr="007E0A87">
              <w:rPr>
                <w:rStyle w:val="Code"/>
              </w:rPr>
              <w:t>contains 57</w:t>
            </w:r>
          </w:p>
          <w:p w:rsidR="00BE4E39" w:rsidRPr="007E0A87" w:rsidRDefault="00BE4E39" w:rsidP="007E0A87">
            <w:pPr>
              <w:spacing w:after="120"/>
              <w:jc w:val="left"/>
              <w:rPr>
                <w:rStyle w:val="Code"/>
              </w:rPr>
            </w:pPr>
            <w:r w:rsidRPr="007E0A87">
              <w:rPr>
                <w:rStyle w:val="Code"/>
              </w:rPr>
              <w:t>contains 839</w:t>
            </w:r>
          </w:p>
          <w:p w:rsidR="00BE4E39" w:rsidRPr="007E0A87" w:rsidRDefault="00BE4E39" w:rsidP="007E0A87">
            <w:pPr>
              <w:spacing w:after="120"/>
              <w:jc w:val="left"/>
              <w:rPr>
                <w:rStyle w:val="Code"/>
              </w:rPr>
            </w:pPr>
            <w:r w:rsidRPr="007E0A87">
              <w:rPr>
                <w:rStyle w:val="Code"/>
              </w:rPr>
              <w:t>add 256 470</w:t>
            </w:r>
          </w:p>
          <w:p w:rsidR="00BE4E39" w:rsidRPr="007E0A87" w:rsidRDefault="00BE4E39" w:rsidP="007E0A87">
            <w:pPr>
              <w:spacing w:after="120"/>
              <w:jc w:val="left"/>
              <w:rPr>
                <w:rStyle w:val="Code"/>
              </w:rPr>
            </w:pPr>
            <w:r w:rsidRPr="007E0A87">
              <w:rPr>
                <w:rStyle w:val="Code"/>
              </w:rPr>
              <w:t>add 652 898</w:t>
            </w:r>
          </w:p>
          <w:p w:rsidR="00BE4E39" w:rsidRPr="007E0A87" w:rsidRDefault="00BE4E39" w:rsidP="007E0A87">
            <w:pPr>
              <w:spacing w:after="120"/>
              <w:jc w:val="left"/>
              <w:rPr>
                <w:rStyle w:val="Code"/>
              </w:rPr>
            </w:pPr>
            <w:r w:rsidRPr="007E0A87">
              <w:rPr>
                <w:rStyle w:val="Code"/>
              </w:rPr>
              <w:t>add 642 171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744</w:t>
            </w:r>
          </w:p>
          <w:p w:rsidR="00BE4E39" w:rsidRPr="007E0A87" w:rsidRDefault="00BE4E39" w:rsidP="007E0A87">
            <w:pPr>
              <w:spacing w:after="120"/>
              <w:jc w:val="left"/>
              <w:rPr>
                <w:rStyle w:val="Code"/>
              </w:rPr>
            </w:pPr>
            <w:r w:rsidRPr="007E0A87">
              <w:rPr>
                <w:rStyle w:val="Code"/>
              </w:rPr>
              <w:t>values 220</w:t>
            </w:r>
          </w:p>
          <w:p w:rsidR="00BE4E39" w:rsidRPr="007E0A87" w:rsidRDefault="00BE4E39" w:rsidP="007E0A87">
            <w:pPr>
              <w:spacing w:after="120"/>
              <w:jc w:val="left"/>
              <w:rPr>
                <w:rStyle w:val="Code"/>
              </w:rPr>
            </w:pPr>
            <w:r w:rsidRPr="007E0A87">
              <w:rPr>
                <w:rStyle w:val="Code"/>
              </w:rPr>
              <w:t>values 448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752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400</w:t>
            </w:r>
          </w:p>
          <w:p w:rsidR="00BE4E39" w:rsidRPr="007E0A87" w:rsidRDefault="00BE4E39" w:rsidP="007E0A87">
            <w:pPr>
              <w:spacing w:after="120"/>
              <w:jc w:val="left"/>
              <w:rPr>
                <w:rStyle w:val="Code"/>
              </w:rPr>
            </w:pPr>
            <w:r w:rsidRPr="007E0A87">
              <w:rPr>
                <w:rStyle w:val="Code"/>
              </w:rPr>
              <w:t>contains 259</w:t>
            </w:r>
          </w:p>
          <w:p w:rsidR="00BE4E39" w:rsidRPr="007E0A87" w:rsidRDefault="00BE4E39" w:rsidP="007E0A87">
            <w:pPr>
              <w:spacing w:after="120"/>
              <w:jc w:val="left"/>
              <w:rPr>
                <w:rStyle w:val="Code"/>
              </w:rPr>
            </w:pPr>
            <w:r w:rsidRPr="007E0A87">
              <w:rPr>
                <w:rStyle w:val="Code"/>
              </w:rPr>
              <w:t>add 95 445</w:t>
            </w:r>
          </w:p>
          <w:p w:rsidR="00BE4E39" w:rsidRPr="007E0A87" w:rsidRDefault="00BE4E39" w:rsidP="007E0A87">
            <w:pPr>
              <w:spacing w:after="120"/>
              <w:jc w:val="left"/>
              <w:rPr>
                <w:rStyle w:val="Code"/>
              </w:rPr>
            </w:pPr>
            <w:r w:rsidRPr="007E0A87">
              <w:rPr>
                <w:rStyle w:val="Code"/>
              </w:rPr>
              <w:t>values 142</w:t>
            </w:r>
          </w:p>
          <w:p w:rsidR="00BE4E39" w:rsidRPr="007E0A87" w:rsidRDefault="00BE4E39" w:rsidP="007E0A87">
            <w:pPr>
              <w:spacing w:after="120"/>
              <w:jc w:val="left"/>
              <w:rPr>
                <w:rStyle w:val="Code"/>
              </w:rPr>
            </w:pPr>
            <w:r w:rsidRPr="007E0A87">
              <w:rPr>
                <w:rStyle w:val="Code"/>
              </w:rPr>
              <w:t>add 21 143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509</w:t>
            </w:r>
          </w:p>
          <w:p w:rsidR="00BE4E39" w:rsidRPr="007E0A87" w:rsidRDefault="00BE4E39" w:rsidP="007E0A87">
            <w:pPr>
              <w:spacing w:after="120"/>
              <w:jc w:val="left"/>
              <w:rPr>
                <w:rStyle w:val="Code"/>
              </w:rPr>
            </w:pPr>
            <w:r w:rsidRPr="007E0A87">
              <w:rPr>
                <w:rStyle w:val="Code"/>
              </w:rPr>
              <w:t>add 560 120</w:t>
            </w:r>
          </w:p>
          <w:p w:rsidR="00BE4E39" w:rsidRPr="007E0A87" w:rsidRDefault="00BE4E39" w:rsidP="007E0A87">
            <w:pPr>
              <w:spacing w:after="120"/>
              <w:jc w:val="left"/>
              <w:rPr>
                <w:rStyle w:val="Code"/>
              </w:rPr>
            </w:pPr>
            <w:r w:rsidRPr="007E0A87">
              <w:rPr>
                <w:rStyle w:val="Code"/>
              </w:rPr>
              <w:t>contains 636</w:t>
            </w:r>
          </w:p>
          <w:p w:rsidR="00BE4E39" w:rsidRPr="007E0A87" w:rsidRDefault="00BE4E39" w:rsidP="007E0A87">
            <w:pPr>
              <w:spacing w:after="120"/>
              <w:jc w:val="left"/>
              <w:rPr>
                <w:rStyle w:val="Code"/>
              </w:rPr>
            </w:pPr>
            <w:r w:rsidRPr="007E0A87">
              <w:rPr>
                <w:rStyle w:val="Code"/>
              </w:rPr>
              <w:t>contains 739</w:t>
            </w:r>
          </w:p>
          <w:p w:rsidR="00BE4E39" w:rsidRPr="007E0A87" w:rsidRDefault="00BE4E39" w:rsidP="007E0A87">
            <w:pPr>
              <w:spacing w:after="120"/>
              <w:jc w:val="left"/>
              <w:rPr>
                <w:rStyle w:val="Code"/>
              </w:rPr>
            </w:pPr>
            <w:r w:rsidRPr="007E0A87">
              <w:rPr>
                <w:rStyle w:val="Code"/>
              </w:rPr>
              <w:t>contains 325</w:t>
            </w:r>
          </w:p>
          <w:p w:rsidR="00BE4E39" w:rsidRPr="007E0A87" w:rsidRDefault="00BE4E39" w:rsidP="007E0A87">
            <w:pPr>
              <w:spacing w:after="120"/>
              <w:jc w:val="left"/>
              <w:rPr>
                <w:rStyle w:val="Code"/>
              </w:rPr>
            </w:pPr>
            <w:r w:rsidRPr="007E0A87">
              <w:rPr>
                <w:rStyle w:val="Code"/>
              </w:rPr>
              <w:t>values 702</w:t>
            </w:r>
          </w:p>
          <w:p w:rsidR="00BE4E39" w:rsidRPr="007E0A87" w:rsidRDefault="00BE4E39" w:rsidP="007E0A87">
            <w:pPr>
              <w:spacing w:after="120"/>
              <w:jc w:val="left"/>
              <w:rPr>
                <w:rStyle w:val="Code"/>
              </w:rPr>
            </w:pPr>
            <w:r w:rsidRPr="007E0A87">
              <w:rPr>
                <w:rStyle w:val="Code"/>
              </w:rPr>
              <w:t>contains 327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859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521 472</w:t>
            </w:r>
          </w:p>
          <w:p w:rsidR="00BE4E39" w:rsidRPr="007E0A87" w:rsidRDefault="00BE4E39" w:rsidP="007E0A87">
            <w:pPr>
              <w:spacing w:after="120"/>
              <w:jc w:val="left"/>
              <w:rPr>
                <w:rStyle w:val="Code"/>
              </w:rPr>
            </w:pPr>
            <w:r w:rsidRPr="007E0A87">
              <w:rPr>
                <w:rStyle w:val="Code"/>
              </w:rPr>
              <w:t>values 823</w:t>
            </w:r>
          </w:p>
          <w:p w:rsidR="00BE4E39" w:rsidRPr="007E0A87" w:rsidRDefault="00BE4E39" w:rsidP="007E0A87">
            <w:pPr>
              <w:spacing w:after="120"/>
              <w:jc w:val="left"/>
              <w:rPr>
                <w:rStyle w:val="Code"/>
              </w:rPr>
            </w:pPr>
            <w:r w:rsidRPr="007E0A87">
              <w:rPr>
                <w:rStyle w:val="Code"/>
              </w:rPr>
              <w:t>values 459</w:t>
            </w:r>
          </w:p>
          <w:p w:rsidR="00BE4E39" w:rsidRPr="007E0A87" w:rsidRDefault="00BE4E39" w:rsidP="007E0A87">
            <w:pPr>
              <w:spacing w:after="120"/>
              <w:jc w:val="left"/>
              <w:rPr>
                <w:rStyle w:val="Code"/>
              </w:rPr>
            </w:pPr>
            <w:r w:rsidRPr="007E0A87">
              <w:rPr>
                <w:rStyle w:val="Code"/>
              </w:rPr>
              <w:t>values 571</w:t>
            </w:r>
          </w:p>
          <w:p w:rsidR="00BE4E39" w:rsidRPr="007E0A87" w:rsidRDefault="00BE4E39" w:rsidP="007E0A87">
            <w:pPr>
              <w:spacing w:after="120"/>
              <w:jc w:val="left"/>
              <w:rPr>
                <w:rStyle w:val="Code"/>
              </w:rPr>
            </w:pPr>
            <w:r w:rsidRPr="007E0A87">
              <w:rPr>
                <w:rStyle w:val="Code"/>
              </w:rPr>
              <w:t>contains 29</w:t>
            </w:r>
          </w:p>
          <w:p w:rsidR="00BE4E39" w:rsidRPr="007E0A87" w:rsidRDefault="00BE4E39" w:rsidP="007E0A87">
            <w:pPr>
              <w:spacing w:after="120"/>
              <w:jc w:val="left"/>
              <w:rPr>
                <w:rStyle w:val="Code"/>
              </w:rPr>
            </w:pPr>
            <w:r w:rsidRPr="007E0A87">
              <w:rPr>
                <w:rStyle w:val="Code"/>
              </w:rPr>
              <w:t>add 741 601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468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748</w:t>
            </w:r>
          </w:p>
          <w:p w:rsidR="00BE4E39" w:rsidRPr="007E0A87" w:rsidRDefault="00BE4E39" w:rsidP="007E0A87">
            <w:pPr>
              <w:spacing w:after="120"/>
              <w:jc w:val="left"/>
              <w:rPr>
                <w:rStyle w:val="Code"/>
              </w:rPr>
            </w:pPr>
            <w:r w:rsidRPr="007E0A87">
              <w:rPr>
                <w:rStyle w:val="Code"/>
              </w:rPr>
              <w:lastRenderedPageBreak/>
              <w:t>add 685 758</w:t>
            </w:r>
          </w:p>
          <w:p w:rsidR="00BE4E39" w:rsidRPr="007E0A87" w:rsidRDefault="00BE4E39" w:rsidP="007E0A87">
            <w:pPr>
              <w:spacing w:after="120"/>
              <w:jc w:val="left"/>
              <w:rPr>
                <w:rStyle w:val="Code"/>
              </w:rPr>
            </w:pPr>
            <w:r w:rsidRPr="007E0A87">
              <w:rPr>
                <w:rStyle w:val="Code"/>
              </w:rPr>
              <w:t>add 740 321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118</w:t>
            </w:r>
          </w:p>
          <w:p w:rsidR="00BE4E39" w:rsidRPr="007E0A87" w:rsidRDefault="00BE4E39" w:rsidP="007E0A87">
            <w:pPr>
              <w:spacing w:after="120"/>
              <w:jc w:val="left"/>
              <w:rPr>
                <w:rStyle w:val="Code"/>
              </w:rPr>
            </w:pPr>
            <w:r w:rsidRPr="007E0A87">
              <w:rPr>
                <w:rStyle w:val="Code"/>
              </w:rPr>
              <w:t>contains 602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901</w:t>
            </w:r>
          </w:p>
          <w:p w:rsidR="00BE4E39" w:rsidRPr="007E0A87" w:rsidRDefault="00BE4E39" w:rsidP="007E0A87">
            <w:pPr>
              <w:spacing w:after="120"/>
              <w:jc w:val="left"/>
              <w:rPr>
                <w:rStyle w:val="Code"/>
              </w:rPr>
            </w:pPr>
            <w:r w:rsidRPr="007E0A87">
              <w:rPr>
                <w:rStyle w:val="Code"/>
              </w:rPr>
              <w:t>values 219</w:t>
            </w:r>
          </w:p>
          <w:p w:rsidR="00BE4E39" w:rsidRPr="007E0A87" w:rsidRDefault="00BE4E39" w:rsidP="007E0A87">
            <w:pPr>
              <w:spacing w:after="120"/>
              <w:jc w:val="left"/>
              <w:rPr>
                <w:rStyle w:val="Code"/>
              </w:rPr>
            </w:pPr>
            <w:r w:rsidRPr="007E0A87">
              <w:rPr>
                <w:rStyle w:val="Code"/>
              </w:rPr>
              <w:t>contains 350</w:t>
            </w:r>
          </w:p>
          <w:p w:rsidR="00BE4E39" w:rsidRPr="007E0A87" w:rsidRDefault="00BE4E39" w:rsidP="007E0A87">
            <w:pPr>
              <w:spacing w:after="120"/>
              <w:jc w:val="left"/>
              <w:rPr>
                <w:rStyle w:val="Code"/>
              </w:rPr>
            </w:pPr>
            <w:r w:rsidRPr="007E0A87">
              <w:rPr>
                <w:rStyle w:val="Code"/>
              </w:rPr>
              <w:t>contains 661</w:t>
            </w:r>
          </w:p>
          <w:p w:rsidR="00BE4E39" w:rsidRPr="007E0A87" w:rsidRDefault="00BE4E39" w:rsidP="007E0A87">
            <w:pPr>
              <w:spacing w:after="120"/>
              <w:jc w:val="left"/>
              <w:rPr>
                <w:rStyle w:val="Code"/>
              </w:rPr>
            </w:pPr>
            <w:r w:rsidRPr="007E0A87">
              <w:rPr>
                <w:rStyle w:val="Code"/>
              </w:rPr>
              <w:t>values 65</w:t>
            </w:r>
          </w:p>
          <w:p w:rsidR="00BE4E39" w:rsidRPr="007E0A87" w:rsidRDefault="00BE4E39" w:rsidP="007E0A87">
            <w:pPr>
              <w:spacing w:after="120"/>
              <w:jc w:val="left"/>
              <w:rPr>
                <w:rStyle w:val="Code"/>
              </w:rPr>
            </w:pPr>
            <w:r w:rsidRPr="007E0A87">
              <w:rPr>
                <w:rStyle w:val="Code"/>
              </w:rPr>
              <w:t>values 709</w:t>
            </w:r>
          </w:p>
          <w:p w:rsidR="00BE4E39" w:rsidRPr="007E0A87" w:rsidRDefault="00BE4E39" w:rsidP="007E0A87">
            <w:pPr>
              <w:spacing w:after="120"/>
              <w:jc w:val="left"/>
              <w:rPr>
                <w:rStyle w:val="Code"/>
              </w:rPr>
            </w:pPr>
            <w:r w:rsidRPr="007E0A87">
              <w:rPr>
                <w:rStyle w:val="Code"/>
              </w:rPr>
              <w:t>contains 584</w:t>
            </w:r>
          </w:p>
          <w:p w:rsidR="00BE4E39" w:rsidRPr="007E0A87" w:rsidRDefault="00BE4E39" w:rsidP="007E0A87">
            <w:pPr>
              <w:spacing w:after="120"/>
              <w:jc w:val="left"/>
              <w:rPr>
                <w:rStyle w:val="Code"/>
              </w:rPr>
            </w:pPr>
            <w:r w:rsidRPr="007E0A87">
              <w:rPr>
                <w:rStyle w:val="Code"/>
              </w:rPr>
              <w:t>add 347 4</w:t>
            </w:r>
          </w:p>
          <w:p w:rsidR="00BE4E39" w:rsidRPr="007E0A87" w:rsidRDefault="00BE4E39" w:rsidP="007E0A87">
            <w:pPr>
              <w:spacing w:after="120"/>
              <w:jc w:val="left"/>
              <w:rPr>
                <w:rStyle w:val="Code"/>
              </w:rPr>
            </w:pPr>
            <w:r w:rsidRPr="007E0A87">
              <w:rPr>
                <w:rStyle w:val="Code"/>
              </w:rPr>
              <w:t>values 110</w:t>
            </w:r>
          </w:p>
          <w:p w:rsidR="00BE4E39" w:rsidRPr="007E0A87" w:rsidRDefault="00BE4E39" w:rsidP="007E0A87">
            <w:pPr>
              <w:spacing w:after="120"/>
              <w:jc w:val="left"/>
              <w:rPr>
                <w:rStyle w:val="Code"/>
              </w:rPr>
            </w:pPr>
            <w:r w:rsidRPr="007E0A87">
              <w:rPr>
                <w:rStyle w:val="Code"/>
              </w:rPr>
              <w:t>contains 111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763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502 480</w:t>
            </w:r>
          </w:p>
          <w:p w:rsidR="00BE4E39" w:rsidRPr="007E0A87" w:rsidRDefault="00BE4E39" w:rsidP="007E0A87">
            <w:pPr>
              <w:spacing w:after="120"/>
              <w:jc w:val="left"/>
              <w:rPr>
                <w:rStyle w:val="Code"/>
              </w:rPr>
            </w:pPr>
            <w:r w:rsidRPr="007E0A87">
              <w:rPr>
                <w:rStyle w:val="Code"/>
              </w:rPr>
              <w:t>values 239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426 864</w:t>
            </w:r>
          </w:p>
          <w:p w:rsidR="00BE4E39" w:rsidRPr="007E0A87" w:rsidRDefault="00BE4E39" w:rsidP="007E0A87">
            <w:pPr>
              <w:spacing w:after="120"/>
              <w:jc w:val="left"/>
              <w:rPr>
                <w:rStyle w:val="Code"/>
              </w:rPr>
            </w:pPr>
            <w:r w:rsidRPr="007E0A87">
              <w:rPr>
                <w:rStyle w:val="Code"/>
              </w:rPr>
              <w:t>add 699 417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923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79 620</w:t>
            </w:r>
          </w:p>
          <w:p w:rsidR="00BE4E39" w:rsidRPr="007E0A87" w:rsidRDefault="00BE4E39" w:rsidP="007E0A87">
            <w:pPr>
              <w:spacing w:after="120"/>
              <w:jc w:val="left"/>
              <w:rPr>
                <w:rStyle w:val="Code"/>
              </w:rPr>
            </w:pPr>
            <w:r w:rsidRPr="007E0A87">
              <w:rPr>
                <w:rStyle w:val="Code"/>
              </w:rPr>
              <w:t>values 293</w:t>
            </w:r>
          </w:p>
          <w:p w:rsidR="00BE4E39" w:rsidRPr="007E0A87" w:rsidRDefault="00BE4E39" w:rsidP="007E0A87">
            <w:pPr>
              <w:spacing w:after="120"/>
              <w:jc w:val="left"/>
              <w:rPr>
                <w:rStyle w:val="Code"/>
              </w:rPr>
            </w:pPr>
            <w:r w:rsidRPr="007E0A87">
              <w:rPr>
                <w:rStyle w:val="Code"/>
              </w:rPr>
              <w:t>add 737 295</w:t>
            </w:r>
          </w:p>
          <w:p w:rsidR="00BE4E39" w:rsidRPr="007E0A87" w:rsidRDefault="00BE4E39" w:rsidP="007E0A87">
            <w:pPr>
              <w:spacing w:after="120"/>
              <w:jc w:val="left"/>
              <w:rPr>
                <w:rStyle w:val="Code"/>
              </w:rPr>
            </w:pPr>
            <w:r w:rsidRPr="007E0A87">
              <w:rPr>
                <w:rStyle w:val="Code"/>
              </w:rPr>
              <w:t>add 559 259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179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750 537</w:t>
            </w:r>
          </w:p>
          <w:p w:rsidR="00BE4E39" w:rsidRPr="007E0A87" w:rsidRDefault="00BE4E39" w:rsidP="007E0A87">
            <w:pPr>
              <w:spacing w:after="120"/>
              <w:jc w:val="left"/>
              <w:rPr>
                <w:rStyle w:val="Code"/>
              </w:rPr>
            </w:pPr>
            <w:r w:rsidRPr="007E0A87">
              <w:rPr>
                <w:rStyle w:val="Code"/>
              </w:rPr>
              <w:t>values 122</w:t>
            </w:r>
          </w:p>
          <w:p w:rsidR="00BE4E39" w:rsidRPr="007E0A87" w:rsidRDefault="00BE4E39" w:rsidP="007E0A87">
            <w:pPr>
              <w:spacing w:after="120"/>
              <w:jc w:val="left"/>
              <w:rPr>
                <w:rStyle w:val="Code"/>
              </w:rPr>
            </w:pPr>
            <w:r w:rsidRPr="007E0A87">
              <w:rPr>
                <w:rStyle w:val="Code"/>
              </w:rPr>
              <w:t>contains 695</w:t>
            </w:r>
          </w:p>
          <w:p w:rsidR="00BE4E39" w:rsidRPr="007E0A87" w:rsidRDefault="00BE4E39" w:rsidP="007E0A87">
            <w:pPr>
              <w:spacing w:after="120"/>
              <w:jc w:val="left"/>
              <w:rPr>
                <w:rStyle w:val="Code"/>
              </w:rPr>
            </w:pPr>
            <w:r w:rsidRPr="007E0A87">
              <w:rPr>
                <w:rStyle w:val="Code"/>
              </w:rPr>
              <w:t>contains 822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558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695</w:t>
            </w:r>
          </w:p>
          <w:p w:rsidR="00BE4E39" w:rsidRPr="007E0A87" w:rsidRDefault="00BE4E39" w:rsidP="007E0A87">
            <w:pPr>
              <w:spacing w:after="120"/>
              <w:jc w:val="left"/>
              <w:rPr>
                <w:rStyle w:val="Code"/>
              </w:rPr>
            </w:pPr>
            <w:r w:rsidRPr="007E0A87">
              <w:rPr>
                <w:rStyle w:val="Code"/>
              </w:rPr>
              <w:lastRenderedPageBreak/>
              <w:t>add 186 399</w:t>
            </w:r>
          </w:p>
          <w:p w:rsidR="00BE4E39" w:rsidRPr="007E0A87" w:rsidRDefault="00BE4E39" w:rsidP="007E0A87">
            <w:pPr>
              <w:spacing w:after="120"/>
              <w:jc w:val="left"/>
              <w:rPr>
                <w:rStyle w:val="Code"/>
              </w:rPr>
            </w:pPr>
            <w:r w:rsidRPr="007E0A87">
              <w:rPr>
                <w:rStyle w:val="Code"/>
              </w:rPr>
              <w:t>add 210 935</w:t>
            </w:r>
          </w:p>
          <w:p w:rsidR="00BE4E39" w:rsidRPr="007E0A87" w:rsidRDefault="00BE4E39" w:rsidP="007E0A87">
            <w:pPr>
              <w:spacing w:after="120"/>
              <w:jc w:val="left"/>
              <w:rPr>
                <w:rStyle w:val="Code"/>
              </w:rPr>
            </w:pPr>
            <w:r w:rsidRPr="007E0A87">
              <w:rPr>
                <w:rStyle w:val="Code"/>
              </w:rPr>
              <w:t>values 175</w:t>
            </w:r>
          </w:p>
          <w:p w:rsidR="00BE4E39" w:rsidRPr="007E0A87" w:rsidRDefault="00BE4E39" w:rsidP="007E0A87">
            <w:pPr>
              <w:spacing w:after="120"/>
              <w:jc w:val="left"/>
              <w:rPr>
                <w:rStyle w:val="Code"/>
              </w:rPr>
            </w:pPr>
            <w:r w:rsidRPr="007E0A87">
              <w:rPr>
                <w:rStyle w:val="Code"/>
              </w:rPr>
              <w:t>values 765</w:t>
            </w:r>
          </w:p>
          <w:p w:rsidR="00BE4E39" w:rsidRPr="007E0A87" w:rsidRDefault="00BE4E39" w:rsidP="007E0A87">
            <w:pPr>
              <w:spacing w:after="120"/>
              <w:jc w:val="left"/>
              <w:rPr>
                <w:rStyle w:val="Code"/>
              </w:rPr>
            </w:pPr>
            <w:r w:rsidRPr="007E0A87">
              <w:rPr>
                <w:rStyle w:val="Code"/>
              </w:rPr>
              <w:t>add 825 680</w:t>
            </w:r>
          </w:p>
          <w:p w:rsidR="00BE4E39" w:rsidRPr="007E0A87" w:rsidRDefault="00BE4E39" w:rsidP="007E0A87">
            <w:pPr>
              <w:spacing w:after="120"/>
              <w:jc w:val="left"/>
              <w:rPr>
                <w:rStyle w:val="Code"/>
              </w:rPr>
            </w:pPr>
            <w:r w:rsidRPr="007E0A87">
              <w:rPr>
                <w:rStyle w:val="Code"/>
              </w:rPr>
              <w:t>add 589 492</w:t>
            </w:r>
          </w:p>
          <w:p w:rsidR="00BE4E39" w:rsidRPr="007E0A87" w:rsidRDefault="00BE4E39" w:rsidP="007E0A87">
            <w:pPr>
              <w:spacing w:after="120"/>
              <w:jc w:val="left"/>
              <w:rPr>
                <w:rStyle w:val="Code"/>
              </w:rPr>
            </w:pPr>
            <w:r w:rsidRPr="007E0A87">
              <w:rPr>
                <w:rStyle w:val="Code"/>
              </w:rPr>
              <w:t>contains 599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557 277</w:t>
            </w:r>
          </w:p>
          <w:p w:rsidR="00BE4E39" w:rsidRPr="007E0A87" w:rsidRDefault="00BE4E39" w:rsidP="007E0A87">
            <w:pPr>
              <w:spacing w:after="120"/>
              <w:jc w:val="left"/>
              <w:rPr>
                <w:rStyle w:val="Code"/>
              </w:rPr>
            </w:pPr>
            <w:r w:rsidRPr="007E0A87">
              <w:rPr>
                <w:rStyle w:val="Code"/>
              </w:rPr>
              <w:t>add 146 395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42 10</w:t>
            </w:r>
          </w:p>
          <w:p w:rsidR="00BE4E39" w:rsidRPr="007E0A87" w:rsidRDefault="00BE4E39" w:rsidP="007E0A87">
            <w:pPr>
              <w:spacing w:after="120"/>
              <w:jc w:val="left"/>
              <w:rPr>
                <w:rStyle w:val="Code"/>
              </w:rPr>
            </w:pPr>
            <w:r w:rsidRPr="007E0A87">
              <w:rPr>
                <w:rStyle w:val="Code"/>
              </w:rPr>
              <w:t>contains 178</w:t>
            </w:r>
          </w:p>
          <w:p w:rsidR="00BE4E39" w:rsidRPr="007E0A87" w:rsidRDefault="00BE4E39" w:rsidP="007E0A87">
            <w:pPr>
              <w:spacing w:after="120"/>
              <w:jc w:val="left"/>
              <w:rPr>
                <w:rStyle w:val="Code"/>
              </w:rPr>
            </w:pPr>
            <w:r w:rsidRPr="007E0A87">
              <w:rPr>
                <w:rStyle w:val="Code"/>
              </w:rPr>
              <w:t>values 212</w:t>
            </w:r>
          </w:p>
          <w:p w:rsidR="00BE4E39" w:rsidRPr="007E0A87" w:rsidRDefault="00BE4E39" w:rsidP="007E0A87">
            <w:pPr>
              <w:spacing w:after="120"/>
              <w:jc w:val="left"/>
              <w:rPr>
                <w:rStyle w:val="Code"/>
              </w:rPr>
            </w:pPr>
            <w:r w:rsidRPr="007E0A87">
              <w:rPr>
                <w:rStyle w:val="Code"/>
              </w:rPr>
              <w:t>values 216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156</w:t>
            </w:r>
          </w:p>
          <w:p w:rsidR="00BE4E39" w:rsidRPr="007E0A87" w:rsidRDefault="00BE4E39" w:rsidP="007E0A87">
            <w:pPr>
              <w:spacing w:after="120"/>
              <w:jc w:val="left"/>
              <w:rPr>
                <w:rStyle w:val="Code"/>
              </w:rPr>
            </w:pPr>
            <w:r w:rsidRPr="007E0A87">
              <w:rPr>
                <w:rStyle w:val="Code"/>
              </w:rPr>
              <w:t>add 410 274</w:t>
            </w:r>
          </w:p>
          <w:p w:rsidR="00BE4E39" w:rsidRPr="007E0A87" w:rsidRDefault="00BE4E39" w:rsidP="007E0A87">
            <w:pPr>
              <w:spacing w:after="120"/>
              <w:jc w:val="left"/>
              <w:rPr>
                <w:rStyle w:val="Code"/>
              </w:rPr>
            </w:pPr>
            <w:r w:rsidRPr="007E0A87">
              <w:rPr>
                <w:rStyle w:val="Code"/>
              </w:rPr>
              <w:t>contains 658</w:t>
            </w:r>
          </w:p>
          <w:p w:rsidR="00BE4E39" w:rsidRPr="007E0A87" w:rsidRDefault="00BE4E39" w:rsidP="007E0A87">
            <w:pPr>
              <w:spacing w:after="120"/>
              <w:jc w:val="left"/>
              <w:rPr>
                <w:rStyle w:val="Code"/>
              </w:rPr>
            </w:pPr>
            <w:r w:rsidRPr="007E0A87">
              <w:rPr>
                <w:rStyle w:val="Code"/>
              </w:rPr>
              <w:t>add 936 866</w:t>
            </w:r>
          </w:p>
          <w:p w:rsidR="00BE4E39" w:rsidRPr="007E0A87" w:rsidRDefault="00BE4E39" w:rsidP="007E0A87">
            <w:pPr>
              <w:spacing w:after="120"/>
              <w:jc w:val="left"/>
              <w:rPr>
                <w:rStyle w:val="Code"/>
              </w:rPr>
            </w:pPr>
            <w:r w:rsidRPr="007E0A87">
              <w:rPr>
                <w:rStyle w:val="Code"/>
              </w:rPr>
              <w:t>add 418 232</w:t>
            </w:r>
          </w:p>
          <w:p w:rsidR="00BE4E39" w:rsidRPr="007E0A87" w:rsidRDefault="00BE4E39" w:rsidP="007E0A87">
            <w:pPr>
              <w:spacing w:after="120"/>
              <w:jc w:val="left"/>
              <w:rPr>
                <w:rStyle w:val="Code"/>
              </w:rPr>
            </w:pPr>
            <w:r w:rsidRPr="007E0A87">
              <w:rPr>
                <w:rStyle w:val="Code"/>
              </w:rPr>
              <w:t>values 955</w:t>
            </w:r>
          </w:p>
          <w:p w:rsidR="00BE4E39" w:rsidRPr="007E0A87" w:rsidRDefault="00BE4E39" w:rsidP="007E0A87">
            <w:pPr>
              <w:spacing w:after="120"/>
              <w:jc w:val="left"/>
              <w:rPr>
                <w:rStyle w:val="Code"/>
              </w:rPr>
            </w:pPr>
            <w:r w:rsidRPr="007E0A87">
              <w:rPr>
                <w:rStyle w:val="Code"/>
              </w:rPr>
              <w:t>values 128</w:t>
            </w:r>
          </w:p>
          <w:p w:rsidR="00BE4E39" w:rsidRPr="007E0A87" w:rsidRDefault="00BE4E39" w:rsidP="007E0A87">
            <w:pPr>
              <w:spacing w:after="120"/>
              <w:jc w:val="left"/>
              <w:rPr>
                <w:rStyle w:val="Code"/>
              </w:rPr>
            </w:pPr>
            <w:r w:rsidRPr="007E0A87">
              <w:rPr>
                <w:rStyle w:val="Code"/>
              </w:rPr>
              <w:t>contains 138</w:t>
            </w:r>
          </w:p>
          <w:p w:rsidR="00BE4E39" w:rsidRPr="007E0A87" w:rsidRDefault="00BE4E39" w:rsidP="007E0A87">
            <w:pPr>
              <w:spacing w:after="120"/>
              <w:jc w:val="left"/>
              <w:rPr>
                <w:rStyle w:val="Code"/>
              </w:rPr>
            </w:pPr>
            <w:r w:rsidRPr="007E0A87">
              <w:rPr>
                <w:rStyle w:val="Code"/>
              </w:rPr>
              <w:t>values 110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825</w:t>
            </w:r>
          </w:p>
          <w:p w:rsidR="00BE4E39" w:rsidRPr="007E0A87" w:rsidRDefault="00BE4E39" w:rsidP="007E0A87">
            <w:pPr>
              <w:spacing w:after="120"/>
              <w:jc w:val="left"/>
              <w:rPr>
                <w:rStyle w:val="Code"/>
              </w:rPr>
            </w:pPr>
            <w:r w:rsidRPr="007E0A87">
              <w:rPr>
                <w:rStyle w:val="Code"/>
              </w:rPr>
              <w:t>values 856</w:t>
            </w:r>
          </w:p>
          <w:p w:rsidR="00BE4E39" w:rsidRPr="007E0A87" w:rsidRDefault="00BE4E39" w:rsidP="007E0A87">
            <w:pPr>
              <w:spacing w:after="120"/>
              <w:jc w:val="left"/>
              <w:rPr>
                <w:rStyle w:val="Code"/>
              </w:rPr>
            </w:pPr>
            <w:r w:rsidRPr="007E0A87">
              <w:rPr>
                <w:rStyle w:val="Code"/>
              </w:rPr>
              <w:t>add 283 586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816</w:t>
            </w:r>
          </w:p>
          <w:p w:rsidR="00BE4E39" w:rsidRPr="007E0A87" w:rsidRDefault="00BE4E39" w:rsidP="007E0A87">
            <w:pPr>
              <w:spacing w:after="120"/>
              <w:jc w:val="left"/>
              <w:rPr>
                <w:rStyle w:val="Code"/>
              </w:rPr>
            </w:pPr>
            <w:r w:rsidRPr="007E0A87">
              <w:rPr>
                <w:rStyle w:val="Code"/>
              </w:rPr>
              <w:t>values 293</w:t>
            </w:r>
          </w:p>
          <w:p w:rsidR="00BE4E39" w:rsidRPr="007E0A87" w:rsidRDefault="00BE4E39" w:rsidP="007E0A87">
            <w:pPr>
              <w:spacing w:after="120"/>
              <w:jc w:val="left"/>
              <w:rPr>
                <w:rStyle w:val="Code"/>
              </w:rPr>
            </w:pPr>
            <w:r w:rsidRPr="007E0A87">
              <w:rPr>
                <w:rStyle w:val="Code"/>
              </w:rPr>
              <w:t>values 527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970</w:t>
            </w:r>
          </w:p>
          <w:p w:rsidR="00BE4E39" w:rsidRPr="007E0A87" w:rsidRDefault="00BE4E39" w:rsidP="007E0A87">
            <w:pPr>
              <w:spacing w:after="120"/>
              <w:jc w:val="left"/>
              <w:rPr>
                <w:rStyle w:val="Code"/>
              </w:rPr>
            </w:pPr>
            <w:r w:rsidRPr="007E0A87">
              <w:rPr>
                <w:rStyle w:val="Code"/>
              </w:rPr>
              <w:t>values 619</w:t>
            </w:r>
          </w:p>
          <w:p w:rsidR="00BE4E39" w:rsidRPr="007E0A87" w:rsidRDefault="00BE4E39" w:rsidP="007E0A87">
            <w:pPr>
              <w:spacing w:after="120"/>
              <w:jc w:val="left"/>
              <w:rPr>
                <w:rStyle w:val="Code"/>
              </w:rPr>
            </w:pPr>
            <w:r w:rsidRPr="007E0A87">
              <w:rPr>
                <w:rStyle w:val="Code"/>
              </w:rPr>
              <w:t>values 209</w:t>
            </w:r>
          </w:p>
          <w:p w:rsidR="00BE4E39" w:rsidRPr="007E0A87" w:rsidRDefault="00BE4E39" w:rsidP="007E0A87">
            <w:pPr>
              <w:spacing w:after="120"/>
              <w:jc w:val="left"/>
              <w:rPr>
                <w:rStyle w:val="Code"/>
              </w:rPr>
            </w:pPr>
            <w:r w:rsidRPr="007E0A87">
              <w:rPr>
                <w:rStyle w:val="Code"/>
              </w:rPr>
              <w:t>contains 368</w:t>
            </w:r>
          </w:p>
          <w:p w:rsidR="00BE4E39" w:rsidRPr="007E0A87" w:rsidRDefault="00BE4E39" w:rsidP="007E0A87">
            <w:pPr>
              <w:spacing w:after="120"/>
              <w:jc w:val="left"/>
              <w:rPr>
                <w:rStyle w:val="Code"/>
              </w:rPr>
            </w:pPr>
            <w:r w:rsidRPr="007E0A87">
              <w:rPr>
                <w:rStyle w:val="Code"/>
              </w:rPr>
              <w:t>contains 809</w:t>
            </w:r>
          </w:p>
          <w:p w:rsidR="00BE4E39" w:rsidRPr="007E0A87" w:rsidRDefault="00BE4E39" w:rsidP="007E0A87">
            <w:pPr>
              <w:spacing w:after="120"/>
              <w:jc w:val="left"/>
              <w:rPr>
                <w:rStyle w:val="Code"/>
              </w:rPr>
            </w:pPr>
            <w:r w:rsidRPr="007E0A87">
              <w:rPr>
                <w:rStyle w:val="Code"/>
              </w:rPr>
              <w:t>add 640 219</w:t>
            </w:r>
          </w:p>
          <w:p w:rsidR="00BE4E39" w:rsidRPr="007E0A87" w:rsidRDefault="00BE4E39" w:rsidP="007E0A87">
            <w:pPr>
              <w:spacing w:after="120"/>
              <w:jc w:val="left"/>
              <w:rPr>
                <w:rStyle w:val="Code"/>
              </w:rPr>
            </w:pPr>
            <w:r w:rsidRPr="007E0A87">
              <w:rPr>
                <w:rStyle w:val="Code"/>
              </w:rPr>
              <w:t>contains 527</w:t>
            </w:r>
          </w:p>
          <w:p w:rsidR="00BE4E39" w:rsidRPr="007E0A87" w:rsidRDefault="00BE4E39" w:rsidP="007E0A87">
            <w:pPr>
              <w:spacing w:after="120"/>
              <w:jc w:val="left"/>
              <w:rPr>
                <w:rStyle w:val="Code"/>
              </w:rPr>
            </w:pPr>
            <w:r w:rsidRPr="007E0A87">
              <w:rPr>
                <w:rStyle w:val="Code"/>
              </w:rPr>
              <w:t>contains 450</w:t>
            </w:r>
          </w:p>
          <w:p w:rsidR="00BE4E39" w:rsidRPr="007E0A87" w:rsidRDefault="00BE4E39" w:rsidP="007E0A87">
            <w:pPr>
              <w:spacing w:after="120"/>
              <w:jc w:val="left"/>
              <w:rPr>
                <w:rStyle w:val="Code"/>
              </w:rPr>
            </w:pPr>
            <w:r w:rsidRPr="007E0A87">
              <w:rPr>
                <w:rStyle w:val="Code"/>
              </w:rPr>
              <w:t>add 281 528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lastRenderedPageBreak/>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253</w:t>
            </w:r>
          </w:p>
          <w:p w:rsidR="00BE4E39" w:rsidRPr="007E0A87" w:rsidRDefault="00BE4E39" w:rsidP="007E0A87">
            <w:pPr>
              <w:spacing w:after="120"/>
              <w:jc w:val="left"/>
              <w:rPr>
                <w:rStyle w:val="Code"/>
              </w:rPr>
            </w:pPr>
            <w:r w:rsidRPr="007E0A87">
              <w:rPr>
                <w:rStyle w:val="Code"/>
              </w:rPr>
              <w:t>add 441 939</w:t>
            </w:r>
          </w:p>
          <w:p w:rsidR="00BE4E39" w:rsidRPr="007E0A87" w:rsidRDefault="00BE4E39" w:rsidP="007E0A87">
            <w:pPr>
              <w:spacing w:after="120"/>
              <w:jc w:val="left"/>
              <w:rPr>
                <w:rStyle w:val="Code"/>
              </w:rPr>
            </w:pPr>
            <w:r w:rsidRPr="007E0A87">
              <w:rPr>
                <w:rStyle w:val="Code"/>
              </w:rPr>
              <w:t>values 427</w:t>
            </w:r>
          </w:p>
          <w:p w:rsidR="00BE4E39" w:rsidRPr="007E0A87" w:rsidRDefault="00BE4E39" w:rsidP="007E0A87">
            <w:pPr>
              <w:spacing w:after="120"/>
              <w:jc w:val="left"/>
              <w:rPr>
                <w:rStyle w:val="Code"/>
              </w:rPr>
            </w:pPr>
            <w:r w:rsidRPr="007E0A87">
              <w:rPr>
                <w:rStyle w:val="Code"/>
              </w:rPr>
              <w:t>contains 184</w:t>
            </w:r>
          </w:p>
          <w:p w:rsidR="00BE4E39" w:rsidRPr="007E0A87" w:rsidRDefault="00BE4E39" w:rsidP="007E0A87">
            <w:pPr>
              <w:spacing w:after="120"/>
              <w:jc w:val="left"/>
              <w:rPr>
                <w:rStyle w:val="Code"/>
              </w:rPr>
            </w:pPr>
            <w:r w:rsidRPr="007E0A87">
              <w:rPr>
                <w:rStyle w:val="Code"/>
              </w:rPr>
              <w:t>contains 154</w:t>
            </w:r>
          </w:p>
          <w:p w:rsidR="00BE4E39" w:rsidRPr="007E0A87" w:rsidRDefault="00BE4E39" w:rsidP="007E0A87">
            <w:pPr>
              <w:spacing w:after="120"/>
              <w:jc w:val="left"/>
              <w:rPr>
                <w:rStyle w:val="Code"/>
              </w:rPr>
            </w:pPr>
            <w:r w:rsidRPr="007E0A87">
              <w:rPr>
                <w:rStyle w:val="Code"/>
              </w:rPr>
              <w:t>add 118 43</w:t>
            </w:r>
          </w:p>
          <w:p w:rsidR="00BE4E39" w:rsidRPr="007E0A87" w:rsidRDefault="00BE4E39" w:rsidP="007E0A87">
            <w:pPr>
              <w:spacing w:after="120"/>
              <w:jc w:val="left"/>
              <w:rPr>
                <w:rStyle w:val="Code"/>
              </w:rPr>
            </w:pPr>
            <w:r w:rsidRPr="007E0A87">
              <w:rPr>
                <w:rStyle w:val="Code"/>
              </w:rPr>
              <w:t>add 457 336</w:t>
            </w:r>
          </w:p>
          <w:p w:rsidR="00BE4E39" w:rsidRPr="007E0A87" w:rsidRDefault="00BE4E39" w:rsidP="007E0A87">
            <w:pPr>
              <w:spacing w:after="120"/>
              <w:jc w:val="left"/>
              <w:rPr>
                <w:rStyle w:val="Code"/>
              </w:rPr>
            </w:pPr>
            <w:r w:rsidRPr="007E0A87">
              <w:rPr>
                <w:rStyle w:val="Code"/>
              </w:rPr>
              <w:t>add 946 642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85</w:t>
            </w:r>
          </w:p>
          <w:p w:rsidR="00BE4E39" w:rsidRPr="007E0A87" w:rsidRDefault="00BE4E39" w:rsidP="007E0A87">
            <w:pPr>
              <w:spacing w:after="120"/>
              <w:jc w:val="left"/>
              <w:rPr>
                <w:rStyle w:val="Code"/>
              </w:rPr>
            </w:pPr>
            <w:r w:rsidRPr="007E0A87">
              <w:rPr>
                <w:rStyle w:val="Code"/>
              </w:rPr>
              <w:t>add 526 108</w:t>
            </w:r>
          </w:p>
          <w:p w:rsidR="00BE4E39" w:rsidRPr="007E0A87" w:rsidRDefault="00BE4E39" w:rsidP="007E0A87">
            <w:pPr>
              <w:spacing w:after="120"/>
              <w:jc w:val="left"/>
              <w:rPr>
                <w:rStyle w:val="Code"/>
              </w:rPr>
            </w:pPr>
            <w:r w:rsidRPr="007E0A87">
              <w:rPr>
                <w:rStyle w:val="Code"/>
              </w:rPr>
              <w:t>contains 999</w:t>
            </w:r>
          </w:p>
          <w:p w:rsidR="00BE4E39" w:rsidRPr="007E0A87" w:rsidRDefault="00BE4E39" w:rsidP="007E0A87">
            <w:pPr>
              <w:spacing w:after="120"/>
              <w:jc w:val="left"/>
              <w:rPr>
                <w:rStyle w:val="Code"/>
              </w:rPr>
            </w:pPr>
            <w:r w:rsidRPr="007E0A87">
              <w:rPr>
                <w:rStyle w:val="Code"/>
              </w:rPr>
              <w:t>values 460</w:t>
            </w:r>
          </w:p>
          <w:p w:rsidR="00BE4E39" w:rsidRPr="007E0A87" w:rsidRDefault="00BE4E39" w:rsidP="007E0A87">
            <w:pPr>
              <w:spacing w:after="120"/>
              <w:jc w:val="left"/>
              <w:rPr>
                <w:rStyle w:val="Code"/>
              </w:rPr>
            </w:pPr>
            <w:r w:rsidRPr="007E0A87">
              <w:rPr>
                <w:rStyle w:val="Code"/>
              </w:rPr>
              <w:t>contains 574</w:t>
            </w:r>
          </w:p>
          <w:p w:rsidR="00BE4E39" w:rsidRPr="007E0A87" w:rsidRDefault="00BE4E39" w:rsidP="007E0A87">
            <w:pPr>
              <w:spacing w:after="120"/>
              <w:jc w:val="left"/>
              <w:rPr>
                <w:rStyle w:val="Code"/>
              </w:rPr>
            </w:pPr>
            <w:r w:rsidRPr="007E0A87">
              <w:rPr>
                <w:rStyle w:val="Code"/>
              </w:rPr>
              <w:t>add 495 645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149 870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642 499</w:t>
            </w:r>
          </w:p>
          <w:p w:rsidR="00BE4E39" w:rsidRPr="007E0A87" w:rsidRDefault="00BE4E39" w:rsidP="007E0A87">
            <w:pPr>
              <w:spacing w:after="120"/>
              <w:jc w:val="left"/>
              <w:rPr>
                <w:rStyle w:val="Code"/>
              </w:rPr>
            </w:pPr>
            <w:r w:rsidRPr="007E0A87">
              <w:rPr>
                <w:rStyle w:val="Code"/>
              </w:rPr>
              <w:t>values 570</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238 428</w:t>
            </w:r>
          </w:p>
          <w:p w:rsidR="00BE4E39" w:rsidRPr="007E0A87" w:rsidRDefault="00BE4E39" w:rsidP="007E0A87">
            <w:pPr>
              <w:spacing w:after="120"/>
              <w:jc w:val="left"/>
              <w:rPr>
                <w:rStyle w:val="Code"/>
              </w:rPr>
            </w:pPr>
            <w:r w:rsidRPr="007E0A87">
              <w:rPr>
                <w:rStyle w:val="Code"/>
              </w:rPr>
              <w:t>values 146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129</w:t>
            </w:r>
          </w:p>
          <w:p w:rsidR="00BE4E39" w:rsidRPr="007E0A87" w:rsidRDefault="00BE4E39" w:rsidP="007E0A87">
            <w:pPr>
              <w:spacing w:after="120"/>
              <w:jc w:val="left"/>
              <w:rPr>
                <w:rStyle w:val="Code"/>
              </w:rPr>
            </w:pPr>
            <w:r w:rsidRPr="007E0A87">
              <w:rPr>
                <w:rStyle w:val="Code"/>
              </w:rPr>
              <w:t>values 168</w:t>
            </w:r>
          </w:p>
          <w:p w:rsidR="00BE4E39" w:rsidRPr="007E0A87" w:rsidRDefault="00BE4E39" w:rsidP="007E0A87">
            <w:pPr>
              <w:spacing w:after="120"/>
              <w:jc w:val="left"/>
              <w:rPr>
                <w:rStyle w:val="Code"/>
              </w:rPr>
            </w:pPr>
            <w:r w:rsidRPr="007E0A87">
              <w:rPr>
                <w:rStyle w:val="Code"/>
              </w:rPr>
              <w:t>add 914 830</w:t>
            </w:r>
          </w:p>
          <w:p w:rsidR="00BE4E39" w:rsidRPr="007E0A87" w:rsidRDefault="00BE4E39" w:rsidP="007E0A87">
            <w:pPr>
              <w:spacing w:after="120"/>
              <w:jc w:val="left"/>
              <w:rPr>
                <w:rStyle w:val="Code"/>
              </w:rPr>
            </w:pPr>
            <w:r w:rsidRPr="007E0A87">
              <w:rPr>
                <w:rStyle w:val="Code"/>
              </w:rPr>
              <w:t>add 427 584</w:t>
            </w:r>
          </w:p>
          <w:p w:rsidR="00BE4E39" w:rsidRPr="007E0A87" w:rsidRDefault="00BE4E39" w:rsidP="007E0A87">
            <w:pPr>
              <w:spacing w:after="120"/>
              <w:jc w:val="left"/>
              <w:rPr>
                <w:rStyle w:val="Code"/>
              </w:rPr>
            </w:pPr>
            <w:r w:rsidRPr="007E0A87">
              <w:rPr>
                <w:rStyle w:val="Code"/>
              </w:rPr>
              <w:t>contains 162</w:t>
            </w:r>
          </w:p>
          <w:p w:rsidR="00BE4E39" w:rsidRPr="007E0A87" w:rsidRDefault="00BE4E39" w:rsidP="007E0A87">
            <w:pPr>
              <w:spacing w:after="120"/>
              <w:jc w:val="left"/>
              <w:rPr>
                <w:rStyle w:val="Code"/>
              </w:rPr>
            </w:pPr>
            <w:r w:rsidRPr="007E0A87">
              <w:rPr>
                <w:rStyle w:val="Code"/>
              </w:rPr>
              <w:t>contains 902</w:t>
            </w:r>
          </w:p>
          <w:p w:rsidR="00BE4E39" w:rsidRPr="007E0A87" w:rsidRDefault="00BE4E39" w:rsidP="007E0A87">
            <w:pPr>
              <w:spacing w:after="120"/>
              <w:jc w:val="left"/>
              <w:rPr>
                <w:rStyle w:val="Code"/>
              </w:rPr>
            </w:pPr>
            <w:r w:rsidRPr="007E0A87">
              <w:rPr>
                <w:rStyle w:val="Code"/>
              </w:rPr>
              <w:t>contains 397</w:t>
            </w:r>
          </w:p>
          <w:p w:rsidR="00BE4E39" w:rsidRPr="007E0A87" w:rsidRDefault="00BE4E39" w:rsidP="007E0A87">
            <w:pPr>
              <w:spacing w:after="120"/>
              <w:jc w:val="left"/>
              <w:rPr>
                <w:rStyle w:val="Code"/>
              </w:rPr>
            </w:pPr>
            <w:r w:rsidRPr="007E0A87">
              <w:rPr>
                <w:rStyle w:val="Code"/>
              </w:rPr>
              <w:t>values 288</w:t>
            </w:r>
          </w:p>
          <w:p w:rsidR="00BE4E39" w:rsidRPr="007E0A87" w:rsidRDefault="00BE4E39" w:rsidP="007E0A87">
            <w:pPr>
              <w:spacing w:after="120"/>
              <w:jc w:val="left"/>
              <w:rPr>
                <w:rStyle w:val="Code"/>
              </w:rPr>
            </w:pPr>
            <w:r w:rsidRPr="007E0A87">
              <w:rPr>
                <w:rStyle w:val="Code"/>
              </w:rPr>
              <w:t>add 176 561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187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222</w:t>
            </w:r>
          </w:p>
          <w:p w:rsidR="00BE4E39" w:rsidRPr="007E0A87" w:rsidRDefault="00BE4E39" w:rsidP="007E0A87">
            <w:pPr>
              <w:spacing w:after="120"/>
              <w:jc w:val="left"/>
              <w:rPr>
                <w:rStyle w:val="Code"/>
              </w:rPr>
            </w:pPr>
            <w:r w:rsidRPr="007E0A87">
              <w:rPr>
                <w:rStyle w:val="Code"/>
              </w:rPr>
              <w:t>add 437 571</w:t>
            </w:r>
          </w:p>
          <w:p w:rsidR="00BE4E39" w:rsidRPr="007E0A87" w:rsidRDefault="00BE4E39" w:rsidP="007E0A87">
            <w:pPr>
              <w:spacing w:after="120"/>
              <w:jc w:val="left"/>
              <w:rPr>
                <w:rStyle w:val="Code"/>
              </w:rPr>
            </w:pPr>
            <w:r w:rsidRPr="007E0A87">
              <w:rPr>
                <w:rStyle w:val="Code"/>
              </w:rPr>
              <w:lastRenderedPageBreak/>
              <w:t>add 313 181</w:t>
            </w:r>
          </w:p>
          <w:p w:rsidR="00BE4E39" w:rsidRPr="007E0A87" w:rsidRDefault="00BE4E39" w:rsidP="007E0A87">
            <w:pPr>
              <w:spacing w:after="120"/>
              <w:jc w:val="left"/>
              <w:rPr>
                <w:rStyle w:val="Code"/>
              </w:rPr>
            </w:pPr>
            <w:r w:rsidRPr="007E0A87">
              <w:rPr>
                <w:rStyle w:val="Code"/>
              </w:rPr>
              <w:t>add 510 365</w:t>
            </w:r>
          </w:p>
          <w:p w:rsidR="00BE4E39" w:rsidRPr="007E0A87" w:rsidRDefault="00BE4E39" w:rsidP="007E0A87">
            <w:pPr>
              <w:spacing w:after="120"/>
              <w:jc w:val="left"/>
              <w:rPr>
                <w:rStyle w:val="Code"/>
              </w:rPr>
            </w:pPr>
            <w:r w:rsidRPr="007E0A87">
              <w:rPr>
                <w:rStyle w:val="Code"/>
              </w:rPr>
              <w:t>values 106</w:t>
            </w:r>
          </w:p>
          <w:p w:rsidR="00BE4E39" w:rsidRPr="007E0A87" w:rsidRDefault="00BE4E39" w:rsidP="007E0A87">
            <w:pPr>
              <w:spacing w:after="120"/>
              <w:jc w:val="left"/>
              <w:rPr>
                <w:rStyle w:val="Code"/>
              </w:rPr>
            </w:pPr>
            <w:r w:rsidRPr="007E0A87">
              <w:rPr>
                <w:rStyle w:val="Code"/>
              </w:rPr>
              <w:t>add 234 40</w:t>
            </w:r>
          </w:p>
          <w:p w:rsidR="00BE4E39" w:rsidRPr="007E0A87" w:rsidRDefault="00BE4E39" w:rsidP="007E0A87">
            <w:pPr>
              <w:spacing w:after="120"/>
              <w:jc w:val="left"/>
              <w:rPr>
                <w:rStyle w:val="Code"/>
              </w:rPr>
            </w:pPr>
            <w:r w:rsidRPr="007E0A87">
              <w:rPr>
                <w:rStyle w:val="Code"/>
              </w:rPr>
              <w:t>add 785 57</w:t>
            </w:r>
          </w:p>
          <w:p w:rsidR="00BE4E39" w:rsidRPr="007E0A87" w:rsidRDefault="00BE4E39" w:rsidP="007E0A87">
            <w:pPr>
              <w:spacing w:after="120"/>
              <w:jc w:val="left"/>
              <w:rPr>
                <w:rStyle w:val="Code"/>
              </w:rPr>
            </w:pPr>
            <w:r w:rsidRPr="007E0A87">
              <w:rPr>
                <w:rStyle w:val="Code"/>
              </w:rPr>
              <w:t>values 650</w:t>
            </w:r>
          </w:p>
          <w:p w:rsidR="00BE4E39" w:rsidRPr="007E0A87" w:rsidRDefault="00BE4E39" w:rsidP="007E0A87">
            <w:pPr>
              <w:spacing w:after="120"/>
              <w:jc w:val="left"/>
              <w:rPr>
                <w:rStyle w:val="Code"/>
              </w:rPr>
            </w:pPr>
            <w:r w:rsidRPr="007E0A87">
              <w:rPr>
                <w:rStyle w:val="Code"/>
              </w:rPr>
              <w:t>values 401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603</w:t>
            </w:r>
          </w:p>
          <w:p w:rsidR="00BE4E39" w:rsidRPr="007E0A87" w:rsidRDefault="00BE4E39" w:rsidP="007E0A87">
            <w:pPr>
              <w:spacing w:after="120"/>
              <w:jc w:val="left"/>
              <w:rPr>
                <w:rStyle w:val="Code"/>
              </w:rPr>
            </w:pPr>
            <w:r w:rsidRPr="007E0A87">
              <w:rPr>
                <w:rStyle w:val="Code"/>
              </w:rPr>
              <w:t>contains 959</w:t>
            </w:r>
          </w:p>
          <w:p w:rsidR="00BE4E39" w:rsidRPr="007E0A87" w:rsidRDefault="00BE4E39" w:rsidP="007E0A87">
            <w:pPr>
              <w:spacing w:after="120"/>
              <w:jc w:val="left"/>
              <w:rPr>
                <w:rStyle w:val="Code"/>
              </w:rPr>
            </w:pPr>
            <w:r w:rsidRPr="007E0A87">
              <w:rPr>
                <w:rStyle w:val="Code"/>
              </w:rPr>
              <w:t>add 901 303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896</w:t>
            </w:r>
          </w:p>
          <w:p w:rsidR="00BE4E39" w:rsidRPr="007E0A87" w:rsidRDefault="00BE4E39" w:rsidP="007E0A87">
            <w:pPr>
              <w:spacing w:after="120"/>
              <w:jc w:val="left"/>
              <w:rPr>
                <w:rStyle w:val="Code"/>
              </w:rPr>
            </w:pPr>
            <w:r w:rsidRPr="007E0A87">
              <w:rPr>
                <w:rStyle w:val="Code"/>
              </w:rPr>
              <w:t>contains 692</w:t>
            </w:r>
          </w:p>
          <w:p w:rsidR="00BE4E39" w:rsidRPr="007E0A87" w:rsidRDefault="00BE4E39" w:rsidP="007E0A87">
            <w:pPr>
              <w:spacing w:after="120"/>
              <w:jc w:val="left"/>
              <w:rPr>
                <w:rStyle w:val="Code"/>
              </w:rPr>
            </w:pPr>
            <w:r w:rsidRPr="007E0A87">
              <w:rPr>
                <w:rStyle w:val="Code"/>
              </w:rPr>
              <w:t>values 721</w:t>
            </w:r>
          </w:p>
          <w:p w:rsidR="00BE4E39" w:rsidRPr="007E0A87" w:rsidRDefault="00BE4E39" w:rsidP="007E0A87">
            <w:pPr>
              <w:spacing w:after="120"/>
              <w:jc w:val="left"/>
              <w:rPr>
                <w:rStyle w:val="Code"/>
              </w:rPr>
            </w:pPr>
            <w:r w:rsidRPr="007E0A87">
              <w:rPr>
                <w:rStyle w:val="Code"/>
              </w:rPr>
              <w:t>values 525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467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718</w:t>
            </w:r>
          </w:p>
          <w:p w:rsidR="00BE4E39" w:rsidRPr="007E0A87" w:rsidRDefault="00BE4E39" w:rsidP="007E0A87">
            <w:pPr>
              <w:spacing w:after="120"/>
              <w:jc w:val="left"/>
              <w:rPr>
                <w:rStyle w:val="Code"/>
              </w:rPr>
            </w:pPr>
            <w:r w:rsidRPr="007E0A87">
              <w:rPr>
                <w:rStyle w:val="Code"/>
              </w:rPr>
              <w:t>add 952 136</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667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531</w:t>
            </w:r>
          </w:p>
          <w:p w:rsidR="00BE4E39" w:rsidRPr="007E0A87" w:rsidRDefault="00BE4E39" w:rsidP="007E0A87">
            <w:pPr>
              <w:spacing w:after="120"/>
              <w:jc w:val="left"/>
              <w:rPr>
                <w:rStyle w:val="Code"/>
              </w:rPr>
            </w:pPr>
            <w:r w:rsidRPr="007E0A87">
              <w:rPr>
                <w:rStyle w:val="Code"/>
              </w:rPr>
              <w:t>values 599</w:t>
            </w:r>
          </w:p>
          <w:p w:rsidR="00BE4E39" w:rsidRPr="007E0A87" w:rsidRDefault="00BE4E39" w:rsidP="007E0A87">
            <w:pPr>
              <w:spacing w:after="120"/>
              <w:jc w:val="left"/>
              <w:rPr>
                <w:rStyle w:val="Code"/>
              </w:rPr>
            </w:pPr>
            <w:r w:rsidRPr="007E0A87">
              <w:rPr>
                <w:rStyle w:val="Code"/>
              </w:rPr>
              <w:t>contains 968</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211</w:t>
            </w:r>
          </w:p>
          <w:p w:rsidR="00BE4E39" w:rsidRPr="007E0A87" w:rsidRDefault="00BE4E39" w:rsidP="007E0A87">
            <w:pPr>
              <w:spacing w:after="120"/>
              <w:jc w:val="left"/>
              <w:rPr>
                <w:rStyle w:val="Code"/>
              </w:rPr>
            </w:pPr>
            <w:r w:rsidRPr="007E0A87">
              <w:rPr>
                <w:rStyle w:val="Code"/>
              </w:rPr>
              <w:t>add 960 80</w:t>
            </w:r>
          </w:p>
          <w:p w:rsidR="00BE4E39" w:rsidRPr="007E0A87" w:rsidRDefault="00BE4E39" w:rsidP="007E0A87">
            <w:pPr>
              <w:spacing w:after="120"/>
              <w:jc w:val="left"/>
              <w:rPr>
                <w:rStyle w:val="Code"/>
              </w:rPr>
            </w:pPr>
            <w:r w:rsidRPr="007E0A87">
              <w:rPr>
                <w:rStyle w:val="Code"/>
              </w:rPr>
              <w:t>add 475 542</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928</w:t>
            </w:r>
          </w:p>
          <w:p w:rsidR="00BE4E39" w:rsidRPr="007E0A87" w:rsidRDefault="00BE4E39" w:rsidP="007E0A87">
            <w:pPr>
              <w:spacing w:after="120"/>
              <w:jc w:val="left"/>
              <w:rPr>
                <w:rStyle w:val="Code"/>
              </w:rPr>
            </w:pPr>
            <w:r w:rsidRPr="007E0A87">
              <w:rPr>
                <w:rStyle w:val="Code"/>
              </w:rPr>
              <w:t>contains 364</w:t>
            </w:r>
          </w:p>
          <w:p w:rsidR="00BE4E39" w:rsidRPr="007E0A87" w:rsidRDefault="00BE4E39" w:rsidP="007E0A87">
            <w:pPr>
              <w:spacing w:after="120"/>
              <w:jc w:val="left"/>
              <w:rPr>
                <w:rStyle w:val="Code"/>
              </w:rPr>
            </w:pPr>
            <w:r w:rsidRPr="007E0A87">
              <w:rPr>
                <w:rStyle w:val="Code"/>
              </w:rPr>
              <w:t>contains 522</w:t>
            </w:r>
          </w:p>
          <w:p w:rsidR="00BE4E39" w:rsidRPr="007E0A87" w:rsidRDefault="00BE4E39" w:rsidP="007E0A87">
            <w:pPr>
              <w:spacing w:after="120"/>
              <w:jc w:val="left"/>
              <w:rPr>
                <w:rStyle w:val="Code"/>
              </w:rPr>
            </w:pPr>
            <w:r w:rsidRPr="007E0A87">
              <w:rPr>
                <w:rStyle w:val="Code"/>
              </w:rPr>
              <w:t>add 183 213</w:t>
            </w:r>
          </w:p>
          <w:p w:rsidR="00BE4E39" w:rsidRPr="007E0A87" w:rsidRDefault="00BE4E39" w:rsidP="007E0A87">
            <w:pPr>
              <w:spacing w:after="120"/>
              <w:jc w:val="left"/>
              <w:rPr>
                <w:rStyle w:val="Code"/>
              </w:rPr>
            </w:pPr>
            <w:r w:rsidRPr="007E0A87">
              <w:rPr>
                <w:rStyle w:val="Code"/>
              </w:rPr>
              <w:t>values 417</w:t>
            </w:r>
          </w:p>
          <w:p w:rsidR="00BE4E39" w:rsidRPr="007E0A87" w:rsidRDefault="00BE4E39" w:rsidP="007E0A87">
            <w:pPr>
              <w:spacing w:after="120"/>
              <w:jc w:val="left"/>
              <w:rPr>
                <w:rStyle w:val="Code"/>
              </w:rPr>
            </w:pPr>
            <w:r w:rsidRPr="007E0A87">
              <w:rPr>
                <w:rStyle w:val="Code"/>
              </w:rPr>
              <w:t>add 58 567</w:t>
            </w:r>
          </w:p>
          <w:p w:rsidR="00BE4E39" w:rsidRPr="007E0A87" w:rsidRDefault="00BE4E39" w:rsidP="007E0A87">
            <w:pPr>
              <w:spacing w:after="120"/>
              <w:jc w:val="left"/>
              <w:rPr>
                <w:rStyle w:val="Code"/>
              </w:rPr>
            </w:pPr>
            <w:r w:rsidRPr="007E0A87">
              <w:rPr>
                <w:rStyle w:val="Code"/>
              </w:rPr>
              <w:t>contains 737</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871 188</w:t>
            </w:r>
          </w:p>
          <w:p w:rsidR="00BE4E39" w:rsidRPr="007E0A87" w:rsidRDefault="00BE4E39" w:rsidP="007E0A87">
            <w:pPr>
              <w:spacing w:after="120"/>
              <w:jc w:val="left"/>
              <w:rPr>
                <w:rStyle w:val="Code"/>
              </w:rPr>
            </w:pPr>
            <w:r w:rsidRPr="007E0A87">
              <w:rPr>
                <w:rStyle w:val="Code"/>
              </w:rPr>
              <w:lastRenderedPageBreak/>
              <w:t>add 888 109</w:t>
            </w:r>
          </w:p>
          <w:p w:rsidR="00BE4E39" w:rsidRPr="007E0A87" w:rsidRDefault="00BE4E39" w:rsidP="007E0A87">
            <w:pPr>
              <w:spacing w:after="120"/>
              <w:jc w:val="left"/>
              <w:rPr>
                <w:rStyle w:val="Code"/>
              </w:rPr>
            </w:pPr>
            <w:r w:rsidRPr="007E0A87">
              <w:rPr>
                <w:rStyle w:val="Code"/>
              </w:rPr>
              <w:t>add 995 256</w:t>
            </w:r>
          </w:p>
          <w:p w:rsidR="00BE4E39" w:rsidRPr="007E0A87" w:rsidRDefault="00BE4E39" w:rsidP="007E0A87">
            <w:pPr>
              <w:spacing w:after="120"/>
              <w:jc w:val="left"/>
              <w:rPr>
                <w:rStyle w:val="Code"/>
              </w:rPr>
            </w:pPr>
            <w:r w:rsidRPr="007E0A87">
              <w:rPr>
                <w:rStyle w:val="Code"/>
              </w:rPr>
              <w:t>add 298 547</w:t>
            </w:r>
          </w:p>
          <w:p w:rsidR="00BE4E39" w:rsidRPr="007E0A87" w:rsidRDefault="00BE4E39" w:rsidP="007E0A87">
            <w:pPr>
              <w:spacing w:after="120"/>
              <w:jc w:val="left"/>
              <w:rPr>
                <w:rStyle w:val="Code"/>
              </w:rPr>
            </w:pPr>
            <w:r w:rsidRPr="007E0A87">
              <w:rPr>
                <w:rStyle w:val="Code"/>
              </w:rPr>
              <w:t>contains 751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values 828</w:t>
            </w:r>
          </w:p>
          <w:p w:rsidR="00BE4E39" w:rsidRPr="007E0A87" w:rsidRDefault="00BE4E39" w:rsidP="007E0A87">
            <w:pPr>
              <w:spacing w:after="120"/>
              <w:jc w:val="left"/>
              <w:rPr>
                <w:rStyle w:val="Code"/>
              </w:rPr>
            </w:pPr>
            <w:r w:rsidRPr="007E0A87">
              <w:rPr>
                <w:rStyle w:val="Code"/>
              </w:rPr>
              <w:t>contains 134</w:t>
            </w:r>
          </w:p>
          <w:p w:rsidR="00BE4E39" w:rsidRPr="007E0A87" w:rsidRDefault="00BE4E39" w:rsidP="007E0A87">
            <w:pPr>
              <w:spacing w:after="120"/>
              <w:jc w:val="left"/>
              <w:rPr>
                <w:rStyle w:val="Code"/>
              </w:rPr>
            </w:pPr>
            <w:r w:rsidRPr="007E0A87">
              <w:rPr>
                <w:rStyle w:val="Code"/>
              </w:rPr>
              <w:t>add 953 8</w:t>
            </w:r>
          </w:p>
          <w:p w:rsidR="00BE4E39" w:rsidRPr="007E0A87" w:rsidRDefault="00BE4E39" w:rsidP="007E0A87">
            <w:pPr>
              <w:spacing w:after="120"/>
              <w:jc w:val="left"/>
              <w:rPr>
                <w:rStyle w:val="Code"/>
              </w:rPr>
            </w:pPr>
            <w:r w:rsidRPr="007E0A87">
              <w:rPr>
                <w:rStyle w:val="Code"/>
              </w:rPr>
              <w:t>values 415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997 346</w:t>
            </w:r>
          </w:p>
          <w:p w:rsidR="00BE4E39" w:rsidRPr="007E0A87" w:rsidRDefault="00BE4E39" w:rsidP="007E0A87">
            <w:pPr>
              <w:spacing w:after="120"/>
              <w:jc w:val="left"/>
              <w:rPr>
                <w:rStyle w:val="Code"/>
              </w:rPr>
            </w:pPr>
            <w:r w:rsidRPr="007E0A87">
              <w:rPr>
                <w:rStyle w:val="Code"/>
              </w:rPr>
              <w:t>values 643</w:t>
            </w:r>
          </w:p>
          <w:p w:rsidR="00BE4E39" w:rsidRPr="007E0A87" w:rsidRDefault="00BE4E39" w:rsidP="007E0A87">
            <w:pPr>
              <w:spacing w:after="120"/>
              <w:jc w:val="left"/>
              <w:rPr>
                <w:rStyle w:val="Code"/>
              </w:rPr>
            </w:pPr>
            <w:r w:rsidRPr="007E0A87">
              <w:rPr>
                <w:rStyle w:val="Code"/>
              </w:rPr>
              <w:t>contains 222</w:t>
            </w:r>
          </w:p>
          <w:p w:rsidR="00BE4E39" w:rsidRPr="007E0A87" w:rsidRDefault="00BE4E39" w:rsidP="007E0A87">
            <w:pPr>
              <w:spacing w:after="120"/>
              <w:jc w:val="left"/>
              <w:rPr>
                <w:rStyle w:val="Code"/>
              </w:rPr>
            </w:pPr>
            <w:r w:rsidRPr="007E0A87">
              <w:rPr>
                <w:rStyle w:val="Code"/>
              </w:rPr>
              <w:t>values 935</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63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422 308</w:t>
            </w:r>
          </w:p>
          <w:p w:rsidR="00BE4E39" w:rsidRPr="007E0A87" w:rsidRDefault="00BE4E39" w:rsidP="007E0A87">
            <w:pPr>
              <w:spacing w:after="120"/>
              <w:jc w:val="left"/>
              <w:rPr>
                <w:rStyle w:val="Code"/>
              </w:rPr>
            </w:pPr>
            <w:r w:rsidRPr="007E0A87">
              <w:rPr>
                <w:rStyle w:val="Code"/>
              </w:rPr>
              <w:t>contains 265</w:t>
            </w:r>
          </w:p>
          <w:p w:rsidR="00BE4E39" w:rsidRPr="007E0A87" w:rsidRDefault="00BE4E39" w:rsidP="007E0A87">
            <w:pPr>
              <w:spacing w:after="120"/>
              <w:jc w:val="left"/>
              <w:rPr>
                <w:rStyle w:val="Code"/>
              </w:rPr>
            </w:pPr>
            <w:r w:rsidRPr="007E0A87">
              <w:rPr>
                <w:rStyle w:val="Code"/>
              </w:rPr>
              <w:t>values 885</w:t>
            </w:r>
          </w:p>
          <w:p w:rsidR="00BE4E39" w:rsidRPr="007E0A87" w:rsidRDefault="00BE4E39" w:rsidP="007E0A87">
            <w:pPr>
              <w:spacing w:after="120"/>
              <w:jc w:val="left"/>
              <w:rPr>
                <w:rStyle w:val="Code"/>
              </w:rPr>
            </w:pPr>
            <w:r w:rsidRPr="007E0A87">
              <w:rPr>
                <w:rStyle w:val="Code"/>
              </w:rPr>
              <w:t>contains 375</w:t>
            </w:r>
          </w:p>
          <w:p w:rsidR="00BE4E39" w:rsidRPr="007E0A87" w:rsidRDefault="00BE4E39" w:rsidP="007E0A87">
            <w:pPr>
              <w:spacing w:after="120"/>
              <w:jc w:val="left"/>
              <w:rPr>
                <w:rStyle w:val="Code"/>
              </w:rPr>
            </w:pPr>
            <w:r w:rsidRPr="007E0A87">
              <w:rPr>
                <w:rStyle w:val="Code"/>
              </w:rPr>
              <w:t>contains 597</w:t>
            </w:r>
          </w:p>
          <w:p w:rsidR="00BE4E39" w:rsidRPr="007E0A87" w:rsidRDefault="00BE4E39" w:rsidP="007E0A87">
            <w:pPr>
              <w:spacing w:after="120"/>
              <w:jc w:val="left"/>
              <w:rPr>
                <w:rStyle w:val="Code"/>
              </w:rPr>
            </w:pPr>
            <w:r w:rsidRPr="007E0A87">
              <w:rPr>
                <w:rStyle w:val="Code"/>
              </w:rPr>
              <w:t>add 739 943</w:t>
            </w:r>
          </w:p>
          <w:p w:rsidR="00BE4E39" w:rsidRPr="007E0A87" w:rsidRDefault="00BE4E39" w:rsidP="007E0A87">
            <w:pPr>
              <w:spacing w:after="120"/>
              <w:jc w:val="left"/>
              <w:rPr>
                <w:rStyle w:val="Code"/>
              </w:rPr>
            </w:pPr>
            <w:r w:rsidRPr="007E0A87">
              <w:rPr>
                <w:rStyle w:val="Code"/>
              </w:rPr>
              <w:t>contains 229</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add 59 772</w:t>
            </w:r>
          </w:p>
          <w:p w:rsidR="00BE4E39" w:rsidRPr="007E0A87" w:rsidRDefault="00BE4E39" w:rsidP="007E0A87">
            <w:pPr>
              <w:spacing w:after="120"/>
              <w:jc w:val="left"/>
              <w:rPr>
                <w:rStyle w:val="Code"/>
              </w:rPr>
            </w:pPr>
            <w:r w:rsidRPr="007E0A87">
              <w:rPr>
                <w:rStyle w:val="Code"/>
              </w:rPr>
              <w:t>contains 804</w:t>
            </w:r>
          </w:p>
          <w:p w:rsidR="00BE4E39" w:rsidRPr="007E0A87" w:rsidRDefault="00BE4E39" w:rsidP="007E0A87">
            <w:pPr>
              <w:spacing w:after="120"/>
              <w:jc w:val="left"/>
              <w:rPr>
                <w:rStyle w:val="Code"/>
              </w:rPr>
            </w:pPr>
            <w:r w:rsidRPr="007E0A87">
              <w:rPr>
                <w:rStyle w:val="Code"/>
              </w:rPr>
              <w:t>add 710 68</w:t>
            </w:r>
          </w:p>
          <w:p w:rsidR="00BE4E39" w:rsidRPr="007E0A87" w:rsidRDefault="00BE4E39" w:rsidP="007E0A87">
            <w:pPr>
              <w:spacing w:after="120"/>
              <w:jc w:val="left"/>
              <w:rPr>
                <w:rStyle w:val="Code"/>
              </w:rPr>
            </w:pPr>
            <w:r w:rsidRPr="007E0A87">
              <w:rPr>
                <w:rStyle w:val="Code"/>
              </w:rPr>
              <w:t>contains 637</w:t>
            </w:r>
          </w:p>
          <w:p w:rsidR="00BE4E39" w:rsidRPr="007E0A87" w:rsidRDefault="00BE4E39" w:rsidP="007E0A87">
            <w:pPr>
              <w:spacing w:after="120"/>
              <w:jc w:val="left"/>
              <w:rPr>
                <w:rStyle w:val="Code"/>
              </w:rPr>
            </w:pPr>
            <w:r w:rsidRPr="007E0A87">
              <w:rPr>
                <w:rStyle w:val="Code"/>
              </w:rPr>
              <w:t>add 743 573</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821</w:t>
            </w:r>
          </w:p>
          <w:p w:rsidR="00BE4E39" w:rsidRPr="007E0A87" w:rsidRDefault="00BE4E39" w:rsidP="007E0A87">
            <w:pPr>
              <w:spacing w:after="120"/>
              <w:jc w:val="left"/>
              <w:rPr>
                <w:rStyle w:val="Code"/>
              </w:rPr>
            </w:pPr>
            <w:r w:rsidRPr="007E0A87">
              <w:rPr>
                <w:rStyle w:val="Code"/>
              </w:rPr>
              <w:t>count</w:t>
            </w:r>
          </w:p>
          <w:p w:rsidR="00BE4E39" w:rsidRPr="007E0A87" w:rsidRDefault="00BE4E39" w:rsidP="007E0A87">
            <w:pPr>
              <w:spacing w:after="120"/>
              <w:jc w:val="left"/>
              <w:rPr>
                <w:rStyle w:val="Code"/>
              </w:rPr>
            </w:pPr>
            <w:r w:rsidRPr="007E0A87">
              <w:rPr>
                <w:rStyle w:val="Code"/>
              </w:rPr>
              <w:t>contains 712</w:t>
            </w:r>
          </w:p>
          <w:p w:rsidR="00BE4E39" w:rsidRPr="007E0A87" w:rsidRDefault="00BE4E39" w:rsidP="007E0A87">
            <w:pPr>
              <w:spacing w:after="120"/>
              <w:jc w:val="left"/>
              <w:rPr>
                <w:rStyle w:val="Code"/>
              </w:rPr>
            </w:pPr>
            <w:r w:rsidRPr="007E0A87">
              <w:rPr>
                <w:rStyle w:val="Code"/>
              </w:rPr>
              <w:t>contains 281</w:t>
            </w:r>
          </w:p>
          <w:p w:rsidR="00BE4E39" w:rsidRPr="007E0A87" w:rsidRDefault="00BE4E39" w:rsidP="007E0A87">
            <w:pPr>
              <w:spacing w:after="120"/>
              <w:jc w:val="left"/>
              <w:rPr>
                <w:rStyle w:val="Code"/>
              </w:rPr>
            </w:pPr>
            <w:r w:rsidRPr="007E0A87">
              <w:rPr>
                <w:rStyle w:val="Code"/>
              </w:rPr>
              <w:t>contains 987</w:t>
            </w:r>
          </w:p>
          <w:p w:rsidR="00BE4E39" w:rsidRPr="007E0A87" w:rsidRDefault="00BE4E39" w:rsidP="007E0A87">
            <w:pPr>
              <w:spacing w:after="120"/>
              <w:jc w:val="left"/>
              <w:rPr>
                <w:rStyle w:val="Code"/>
              </w:rPr>
            </w:pPr>
            <w:r w:rsidRPr="007E0A87">
              <w:rPr>
                <w:rStyle w:val="Code"/>
              </w:rPr>
              <w:t>contains 717</w:t>
            </w:r>
          </w:p>
          <w:p w:rsidR="00BE4E39" w:rsidRPr="007E0A87" w:rsidRDefault="00BE4E39" w:rsidP="007E0A87">
            <w:pPr>
              <w:spacing w:after="120"/>
              <w:jc w:val="left"/>
              <w:rPr>
                <w:rStyle w:val="Code"/>
              </w:rPr>
            </w:pPr>
            <w:r w:rsidRPr="007E0A87">
              <w:rPr>
                <w:rStyle w:val="Code"/>
              </w:rPr>
              <w:t>contains 331</w:t>
            </w:r>
          </w:p>
          <w:p w:rsidR="00BE4E39" w:rsidRPr="007E0A87" w:rsidRDefault="00BE4E39" w:rsidP="007E0A87">
            <w:pPr>
              <w:spacing w:after="120"/>
              <w:jc w:val="left"/>
              <w:rPr>
                <w:rStyle w:val="Code"/>
              </w:rPr>
            </w:pPr>
            <w:r w:rsidRPr="007E0A87">
              <w:rPr>
                <w:rStyle w:val="Code"/>
              </w:rPr>
              <w:t>contains 752</w:t>
            </w:r>
          </w:p>
          <w:p w:rsidR="00BE4E39" w:rsidRPr="00772FDF" w:rsidRDefault="00BE4E39" w:rsidP="007E0A87">
            <w:pPr>
              <w:spacing w:after="120"/>
              <w:jc w:val="left"/>
              <w:rPr>
                <w:rFonts w:ascii="Consolas" w:hAnsi="Consolas" w:cs="Consolas"/>
                <w:noProof/>
                <w:highlight w:val="yellow"/>
                <w:lang w:val="en-US"/>
              </w:rPr>
            </w:pPr>
            <w:r w:rsidRPr="007E0A87">
              <w:rPr>
                <w:rStyle w:val="Code"/>
              </w:rPr>
              <w:t>values 604</w:t>
            </w:r>
          </w:p>
        </w:tc>
        <w:tc>
          <w:tcPr>
            <w:tcW w:w="5386" w:type="dxa"/>
          </w:tcPr>
          <w:p w:rsidR="00BE4E39" w:rsidRPr="0023554C" w:rsidRDefault="00BE4E39" w:rsidP="0023554C">
            <w:pPr>
              <w:spacing w:after="120"/>
              <w:jc w:val="left"/>
              <w:rPr>
                <w:rStyle w:val="Code"/>
                <w:lang w:val="bg-BG"/>
              </w:rPr>
            </w:pPr>
            <w:r w:rsidRPr="0023554C">
              <w:rPr>
                <w:rStyle w:val="Code"/>
                <w:lang w:val="bg-BG"/>
              </w:rPr>
              <w:lastRenderedPageBreak/>
              <w:t>0</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0</w:t>
            </w:r>
          </w:p>
          <w:p w:rsidR="00BE4E39" w:rsidRPr="0023554C" w:rsidRDefault="00BE4E39" w:rsidP="0023554C">
            <w:pPr>
              <w:spacing w:after="120"/>
              <w:jc w:val="left"/>
              <w:rPr>
                <w:rStyle w:val="Code"/>
                <w:lang w:val="bg-BG"/>
              </w:rPr>
            </w:pPr>
            <w:r w:rsidRPr="0023554C">
              <w:rPr>
                <w:rStyle w:val="Code"/>
                <w:lang w:val="bg-BG"/>
              </w:rPr>
              <w:t>2</w:t>
            </w:r>
          </w:p>
          <w:p w:rsidR="00BE4E39" w:rsidRPr="0023554C" w:rsidRDefault="00BE4E39" w:rsidP="0023554C">
            <w:pPr>
              <w:spacing w:after="120"/>
              <w:jc w:val="left"/>
              <w:rPr>
                <w:rStyle w:val="Code"/>
                <w:lang w:val="bg-BG"/>
              </w:rPr>
            </w:pPr>
            <w:r w:rsidRPr="0023554C">
              <w:rPr>
                <w:rStyle w:val="Code"/>
                <w:lang w:val="bg-BG"/>
              </w:rPr>
              <w:t>2</w:t>
            </w:r>
          </w:p>
          <w:p w:rsidR="00BE4E39" w:rsidRPr="0023554C" w:rsidRDefault="00BE4E39" w:rsidP="0023554C">
            <w:pPr>
              <w:spacing w:after="120"/>
              <w:jc w:val="left"/>
              <w:rPr>
                <w:rStyle w:val="Code"/>
                <w:lang w:val="bg-BG"/>
              </w:rPr>
            </w:pPr>
            <w:r w:rsidRPr="0023554C">
              <w:rPr>
                <w:rStyle w:val="Code"/>
                <w:lang w:val="bg-BG"/>
              </w:rPr>
              <w:t>2</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3</w:t>
            </w:r>
          </w:p>
          <w:p w:rsidR="00BE4E39" w:rsidRPr="0023554C" w:rsidRDefault="00BE4E39" w:rsidP="0023554C">
            <w:pPr>
              <w:spacing w:after="120"/>
              <w:jc w:val="left"/>
              <w:rPr>
                <w:rStyle w:val="Code"/>
                <w:lang w:val="bg-BG"/>
              </w:rPr>
            </w:pPr>
            <w:r w:rsidRPr="0023554C">
              <w:rPr>
                <w:rStyle w:val="Code"/>
                <w:lang w:val="bg-BG"/>
              </w:rPr>
              <w:lastRenderedPageBreak/>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7</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7</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10</w:t>
            </w:r>
          </w:p>
          <w:p w:rsidR="00BE4E39" w:rsidRPr="0023554C" w:rsidRDefault="00BE4E39" w:rsidP="0023554C">
            <w:pPr>
              <w:spacing w:after="120"/>
              <w:jc w:val="left"/>
              <w:rPr>
                <w:rStyle w:val="Code"/>
                <w:lang w:val="bg-BG"/>
              </w:rPr>
            </w:pPr>
            <w:r w:rsidRPr="0023554C">
              <w:rPr>
                <w:rStyle w:val="Code"/>
                <w:lang w:val="bg-BG"/>
              </w:rPr>
              <w:t>13</w:t>
            </w:r>
          </w:p>
          <w:p w:rsidR="00BE4E39" w:rsidRPr="0023554C" w:rsidRDefault="00BE4E39" w:rsidP="0023554C">
            <w:pPr>
              <w:spacing w:after="120"/>
              <w:jc w:val="left"/>
              <w:rPr>
                <w:rStyle w:val="Code"/>
                <w:lang w:val="bg-BG"/>
              </w:rPr>
            </w:pPr>
            <w:r w:rsidRPr="0023554C">
              <w:rPr>
                <w:rStyle w:val="Code"/>
                <w:lang w:val="bg-BG"/>
              </w:rPr>
              <w:t>13</w:t>
            </w:r>
          </w:p>
          <w:p w:rsidR="00BE4E39" w:rsidRPr="0023554C" w:rsidRDefault="00BE4E39" w:rsidP="0023554C">
            <w:pPr>
              <w:spacing w:after="120"/>
              <w:jc w:val="left"/>
              <w:rPr>
                <w:rStyle w:val="Code"/>
                <w:lang w:val="bg-BG"/>
              </w:rPr>
            </w:pPr>
            <w:r w:rsidRPr="0023554C">
              <w:rPr>
                <w:rStyle w:val="Code"/>
                <w:lang w:val="bg-BG"/>
              </w:rPr>
              <w:t>15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20</w:t>
            </w:r>
          </w:p>
          <w:p w:rsidR="00BE4E39" w:rsidRPr="0023554C" w:rsidRDefault="00BE4E39" w:rsidP="0023554C">
            <w:pPr>
              <w:spacing w:after="120"/>
              <w:jc w:val="left"/>
              <w:rPr>
                <w:rStyle w:val="Code"/>
                <w:lang w:val="bg-BG"/>
              </w:rPr>
            </w:pPr>
            <w:r w:rsidRPr="0023554C">
              <w:rPr>
                <w:rStyle w:val="Code"/>
                <w:lang w:val="bg-BG"/>
              </w:rPr>
              <w:t>20</w:t>
            </w:r>
          </w:p>
          <w:p w:rsidR="00BE4E39" w:rsidRPr="0023554C" w:rsidRDefault="00BE4E39" w:rsidP="0023554C">
            <w:pPr>
              <w:spacing w:after="120"/>
              <w:jc w:val="left"/>
              <w:rPr>
                <w:rStyle w:val="Code"/>
                <w:lang w:val="bg-BG"/>
              </w:rPr>
            </w:pPr>
            <w:r w:rsidRPr="0023554C">
              <w:rPr>
                <w:rStyle w:val="Code"/>
                <w:lang w:val="bg-BG"/>
              </w:rPr>
              <w:t>21</w:t>
            </w:r>
          </w:p>
          <w:p w:rsidR="00BE4E39" w:rsidRPr="0023554C" w:rsidRDefault="00BE4E39" w:rsidP="0023554C">
            <w:pPr>
              <w:spacing w:after="120"/>
              <w:jc w:val="left"/>
              <w:rPr>
                <w:rStyle w:val="Code"/>
                <w:lang w:val="bg-BG"/>
              </w:rPr>
            </w:pPr>
            <w:r w:rsidRPr="0023554C">
              <w:rPr>
                <w:rStyle w:val="Code"/>
                <w:lang w:val="bg-BG"/>
              </w:rPr>
              <w:t>21</w:t>
            </w:r>
          </w:p>
          <w:p w:rsidR="00BE4E39" w:rsidRPr="0023554C" w:rsidRDefault="00BE4E39" w:rsidP="0023554C">
            <w:pPr>
              <w:spacing w:after="120"/>
              <w:jc w:val="left"/>
              <w:rPr>
                <w:rStyle w:val="Code"/>
                <w:lang w:val="bg-BG"/>
              </w:rPr>
            </w:pPr>
            <w:r w:rsidRPr="0023554C">
              <w:rPr>
                <w:rStyle w:val="Code"/>
                <w:lang w:val="bg-BG"/>
              </w:rPr>
              <w:t>21</w:t>
            </w:r>
          </w:p>
          <w:p w:rsidR="00BE4E39" w:rsidRPr="0023554C" w:rsidRDefault="00BE4E39" w:rsidP="0023554C">
            <w:pPr>
              <w:spacing w:after="120"/>
              <w:jc w:val="left"/>
              <w:rPr>
                <w:rStyle w:val="Code"/>
                <w:lang w:val="bg-BG"/>
              </w:rPr>
            </w:pPr>
            <w:r w:rsidRPr="0023554C">
              <w:rPr>
                <w:rStyle w:val="Code"/>
                <w:lang w:val="bg-BG"/>
              </w:rPr>
              <w:t>23</w:t>
            </w:r>
          </w:p>
          <w:p w:rsidR="00BE4E39" w:rsidRPr="0023554C" w:rsidRDefault="00BE4E39" w:rsidP="0023554C">
            <w:pPr>
              <w:spacing w:after="120"/>
              <w:jc w:val="left"/>
              <w:rPr>
                <w:rStyle w:val="Code"/>
                <w:lang w:val="bg-BG"/>
              </w:rPr>
            </w:pPr>
            <w:r w:rsidRPr="0023554C">
              <w:rPr>
                <w:rStyle w:val="Code"/>
                <w:lang w:val="bg-BG"/>
              </w:rPr>
              <w:t>25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 xml:space="preserve">732 </w:t>
            </w:r>
          </w:p>
          <w:p w:rsidR="00BE4E39" w:rsidRPr="0023554C" w:rsidRDefault="00BE4E39" w:rsidP="0023554C">
            <w:pPr>
              <w:spacing w:after="120"/>
              <w:jc w:val="left"/>
              <w:rPr>
                <w:rStyle w:val="Code"/>
                <w:lang w:val="bg-BG"/>
              </w:rPr>
            </w:pPr>
            <w:r w:rsidRPr="0023554C">
              <w:rPr>
                <w:rStyle w:val="Code"/>
                <w:lang w:val="bg-BG"/>
              </w:rPr>
              <w:t>26</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26</w:t>
            </w:r>
          </w:p>
          <w:p w:rsidR="00BE4E39" w:rsidRPr="0023554C" w:rsidRDefault="00BE4E39" w:rsidP="0023554C">
            <w:pPr>
              <w:spacing w:after="120"/>
              <w:jc w:val="left"/>
              <w:rPr>
                <w:rStyle w:val="Code"/>
                <w:lang w:val="bg-BG"/>
              </w:rPr>
            </w:pPr>
            <w:r w:rsidRPr="0023554C">
              <w:rPr>
                <w:rStyle w:val="Code"/>
                <w:lang w:val="bg-BG"/>
              </w:rPr>
              <w:t>26</w:t>
            </w:r>
          </w:p>
          <w:p w:rsidR="00BE4E39" w:rsidRPr="0023554C" w:rsidRDefault="00BE4E39" w:rsidP="0023554C">
            <w:pPr>
              <w:spacing w:after="120"/>
              <w:jc w:val="left"/>
              <w:rPr>
                <w:rStyle w:val="Code"/>
                <w:lang w:val="bg-BG"/>
              </w:rPr>
            </w:pPr>
            <w:r w:rsidRPr="0023554C">
              <w:rPr>
                <w:rStyle w:val="Code"/>
                <w:lang w:val="bg-BG"/>
              </w:rPr>
              <w:lastRenderedPageBreak/>
              <w:t>27</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28</w:t>
            </w:r>
          </w:p>
          <w:p w:rsidR="00BE4E39" w:rsidRPr="0023554C" w:rsidRDefault="00BE4E39" w:rsidP="0023554C">
            <w:pPr>
              <w:spacing w:after="120"/>
              <w:jc w:val="left"/>
              <w:rPr>
                <w:rStyle w:val="Code"/>
                <w:lang w:val="bg-BG"/>
              </w:rPr>
            </w:pPr>
            <w:r w:rsidRPr="0023554C">
              <w:rPr>
                <w:rStyle w:val="Code"/>
                <w:lang w:val="bg-BG"/>
              </w:rPr>
              <w:t>28</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28</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28</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32</w:t>
            </w:r>
          </w:p>
          <w:p w:rsidR="00BE4E39" w:rsidRPr="0023554C" w:rsidRDefault="00BE4E39" w:rsidP="0023554C">
            <w:pPr>
              <w:spacing w:after="120"/>
              <w:jc w:val="left"/>
              <w:rPr>
                <w:rStyle w:val="Code"/>
                <w:lang w:val="bg-BG"/>
              </w:rPr>
            </w:pPr>
            <w:r w:rsidRPr="0023554C">
              <w:rPr>
                <w:rStyle w:val="Code"/>
                <w:lang w:val="bg-BG"/>
              </w:rPr>
              <w:t>32</w:t>
            </w:r>
          </w:p>
          <w:p w:rsidR="00BE4E39" w:rsidRPr="0023554C" w:rsidRDefault="00BE4E39" w:rsidP="0023554C">
            <w:pPr>
              <w:spacing w:after="120"/>
              <w:jc w:val="left"/>
              <w:rPr>
                <w:rStyle w:val="Code"/>
                <w:lang w:val="bg-BG"/>
              </w:rPr>
            </w:pPr>
            <w:r w:rsidRPr="0023554C">
              <w:rPr>
                <w:rStyle w:val="Code"/>
                <w:lang w:val="bg-BG"/>
              </w:rPr>
              <w:t>32</w:t>
            </w:r>
          </w:p>
          <w:p w:rsidR="00BE4E39" w:rsidRPr="0023554C" w:rsidRDefault="00BE4E39" w:rsidP="0023554C">
            <w:pPr>
              <w:spacing w:after="120"/>
              <w:jc w:val="left"/>
              <w:rPr>
                <w:rStyle w:val="Code"/>
                <w:lang w:val="bg-BG"/>
              </w:rPr>
            </w:pPr>
            <w:r w:rsidRPr="0023554C">
              <w:rPr>
                <w:rStyle w:val="Code"/>
                <w:lang w:val="bg-BG"/>
              </w:rPr>
              <w:t>32</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35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35</w:t>
            </w:r>
          </w:p>
          <w:p w:rsidR="00BE4E39" w:rsidRPr="0023554C" w:rsidRDefault="00BE4E39" w:rsidP="0023554C">
            <w:pPr>
              <w:spacing w:after="120"/>
              <w:jc w:val="left"/>
              <w:rPr>
                <w:rStyle w:val="Code"/>
                <w:lang w:val="bg-BG"/>
              </w:rPr>
            </w:pPr>
            <w:r w:rsidRPr="0023554C">
              <w:rPr>
                <w:rStyle w:val="Code"/>
                <w:lang w:val="bg-BG"/>
              </w:rPr>
              <w:t>35</w:t>
            </w:r>
          </w:p>
          <w:p w:rsidR="00BE4E39" w:rsidRPr="0023554C" w:rsidRDefault="00BE4E39" w:rsidP="0023554C">
            <w:pPr>
              <w:spacing w:after="120"/>
              <w:jc w:val="left"/>
              <w:rPr>
                <w:rStyle w:val="Code"/>
                <w:lang w:val="bg-BG"/>
              </w:rPr>
            </w:pPr>
            <w:r w:rsidRPr="0023554C">
              <w:rPr>
                <w:rStyle w:val="Code"/>
                <w:lang w:val="bg-BG"/>
              </w:rPr>
              <w:t>36</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37</w:t>
            </w:r>
          </w:p>
          <w:p w:rsidR="00BE4E39" w:rsidRPr="0023554C" w:rsidRDefault="00BE4E39" w:rsidP="0023554C">
            <w:pPr>
              <w:spacing w:after="120"/>
              <w:jc w:val="left"/>
              <w:rPr>
                <w:rStyle w:val="Code"/>
                <w:lang w:val="bg-BG"/>
              </w:rPr>
            </w:pPr>
            <w:r w:rsidRPr="0023554C">
              <w:rPr>
                <w:rStyle w:val="Code"/>
                <w:lang w:val="bg-BG"/>
              </w:rPr>
              <w:t>38</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39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41</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42</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42</w:t>
            </w:r>
          </w:p>
          <w:p w:rsidR="00BE4E39" w:rsidRPr="0023554C" w:rsidRDefault="00BE4E39" w:rsidP="0023554C">
            <w:pPr>
              <w:spacing w:after="120"/>
              <w:jc w:val="left"/>
              <w:rPr>
                <w:rStyle w:val="Code"/>
                <w:lang w:val="bg-BG"/>
              </w:rPr>
            </w:pPr>
            <w:r w:rsidRPr="0023554C">
              <w:rPr>
                <w:rStyle w:val="Code"/>
                <w:lang w:val="bg-BG"/>
              </w:rPr>
              <w:t>42</w:t>
            </w:r>
          </w:p>
          <w:p w:rsidR="00BE4E39" w:rsidRPr="0023554C" w:rsidRDefault="00BE4E39" w:rsidP="0023554C">
            <w:pPr>
              <w:spacing w:after="120"/>
              <w:jc w:val="left"/>
              <w:rPr>
                <w:rStyle w:val="Code"/>
                <w:lang w:val="bg-BG"/>
              </w:rPr>
            </w:pPr>
            <w:r w:rsidRPr="0023554C">
              <w:rPr>
                <w:rStyle w:val="Code"/>
                <w:lang w:val="bg-BG"/>
              </w:rPr>
              <w:t>42</w:t>
            </w:r>
          </w:p>
          <w:p w:rsidR="00BE4E39" w:rsidRPr="0023554C" w:rsidRDefault="00BE4E39" w:rsidP="0023554C">
            <w:pPr>
              <w:spacing w:after="120"/>
              <w:jc w:val="left"/>
              <w:rPr>
                <w:rStyle w:val="Code"/>
                <w:lang w:val="bg-BG"/>
              </w:rPr>
            </w:pPr>
            <w:r w:rsidRPr="0023554C">
              <w:rPr>
                <w:rStyle w:val="Code"/>
                <w:lang w:val="bg-BG"/>
              </w:rPr>
              <w:t>43</w:t>
            </w:r>
          </w:p>
          <w:p w:rsidR="00BE4E39" w:rsidRPr="0023554C" w:rsidRDefault="00BE4E39" w:rsidP="0023554C">
            <w:pPr>
              <w:spacing w:after="120"/>
              <w:jc w:val="left"/>
              <w:rPr>
                <w:rStyle w:val="Code"/>
                <w:lang w:val="bg-BG"/>
              </w:rPr>
            </w:pPr>
            <w:r w:rsidRPr="0023554C">
              <w:rPr>
                <w:rStyle w:val="Code"/>
                <w:lang w:val="bg-BG"/>
              </w:rPr>
              <w:t>43</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lastRenderedPageBreak/>
              <w:t>False</w:t>
            </w:r>
          </w:p>
          <w:p w:rsidR="00BE4E39" w:rsidRPr="0023554C" w:rsidRDefault="00BE4E39" w:rsidP="0023554C">
            <w:pPr>
              <w:spacing w:after="120"/>
              <w:jc w:val="left"/>
              <w:rPr>
                <w:rStyle w:val="Code"/>
                <w:lang w:val="bg-BG"/>
              </w:rPr>
            </w:pPr>
            <w:r w:rsidRPr="0023554C">
              <w:rPr>
                <w:rStyle w:val="Code"/>
                <w:lang w:val="bg-BG"/>
              </w:rPr>
              <w:t>45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45</w:t>
            </w:r>
          </w:p>
          <w:p w:rsidR="00BE4E39" w:rsidRPr="0023554C" w:rsidRDefault="00BE4E39" w:rsidP="0023554C">
            <w:pPr>
              <w:spacing w:after="120"/>
              <w:jc w:val="left"/>
              <w:rPr>
                <w:rStyle w:val="Code"/>
                <w:lang w:val="bg-BG"/>
              </w:rPr>
            </w:pPr>
            <w:r w:rsidRPr="0023554C">
              <w:rPr>
                <w:rStyle w:val="Code"/>
                <w:lang w:val="bg-BG"/>
              </w:rPr>
              <w:t>45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45</w:t>
            </w:r>
          </w:p>
          <w:p w:rsidR="00BE4E39" w:rsidRPr="0023554C" w:rsidRDefault="00BE4E39" w:rsidP="0023554C">
            <w:pPr>
              <w:spacing w:after="120"/>
              <w:jc w:val="left"/>
              <w:rPr>
                <w:rStyle w:val="Code"/>
                <w:lang w:val="bg-BG"/>
              </w:rPr>
            </w:pPr>
            <w:r w:rsidRPr="0023554C">
              <w:rPr>
                <w:rStyle w:val="Code"/>
                <w:lang w:val="bg-BG"/>
              </w:rPr>
              <w:t>46</w:t>
            </w:r>
          </w:p>
          <w:p w:rsidR="00BE4E39" w:rsidRPr="0023554C" w:rsidRDefault="00BE4E39" w:rsidP="0023554C">
            <w:pPr>
              <w:spacing w:after="120"/>
              <w:jc w:val="left"/>
              <w:rPr>
                <w:rStyle w:val="Code"/>
                <w:lang w:val="bg-BG"/>
              </w:rPr>
            </w:pPr>
            <w:r w:rsidRPr="0023554C">
              <w:rPr>
                <w:rStyle w:val="Code"/>
                <w:lang w:val="bg-BG"/>
              </w:rPr>
              <w:t>46</w:t>
            </w:r>
          </w:p>
          <w:p w:rsidR="00BE4E39" w:rsidRPr="0023554C" w:rsidRDefault="00BE4E39" w:rsidP="0023554C">
            <w:pPr>
              <w:spacing w:after="120"/>
              <w:jc w:val="left"/>
              <w:rPr>
                <w:rStyle w:val="Code"/>
                <w:lang w:val="bg-BG"/>
              </w:rPr>
            </w:pPr>
            <w:r w:rsidRPr="0023554C">
              <w:rPr>
                <w:rStyle w:val="Code"/>
                <w:lang w:val="bg-BG"/>
              </w:rPr>
              <w:t>46</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50</w:t>
            </w:r>
          </w:p>
          <w:p w:rsidR="00BE4E39" w:rsidRPr="0023554C" w:rsidRDefault="00BE4E39" w:rsidP="0023554C">
            <w:pPr>
              <w:spacing w:after="120"/>
              <w:jc w:val="left"/>
              <w:rPr>
                <w:rStyle w:val="Code"/>
                <w:lang w:val="bg-BG"/>
              </w:rPr>
            </w:pPr>
            <w:r w:rsidRPr="0023554C">
              <w:rPr>
                <w:rStyle w:val="Code"/>
                <w:lang w:val="bg-BG"/>
              </w:rPr>
              <w:t>53</w:t>
            </w:r>
          </w:p>
          <w:p w:rsidR="00BE4E39" w:rsidRPr="0023554C" w:rsidRDefault="00BE4E39" w:rsidP="0023554C">
            <w:pPr>
              <w:spacing w:after="120"/>
              <w:jc w:val="left"/>
              <w:rPr>
                <w:rStyle w:val="Code"/>
                <w:lang w:val="bg-BG"/>
              </w:rPr>
            </w:pPr>
            <w:r w:rsidRPr="0023554C">
              <w:rPr>
                <w:rStyle w:val="Code"/>
                <w:lang w:val="bg-BG"/>
              </w:rPr>
              <w:t>55</w:t>
            </w:r>
          </w:p>
          <w:p w:rsidR="00BE4E39" w:rsidRPr="0023554C" w:rsidRDefault="00BE4E39" w:rsidP="0023554C">
            <w:pPr>
              <w:spacing w:after="120"/>
              <w:jc w:val="left"/>
              <w:rPr>
                <w:rStyle w:val="Code"/>
                <w:lang w:val="bg-BG"/>
              </w:rPr>
            </w:pPr>
            <w:r w:rsidRPr="0023554C">
              <w:rPr>
                <w:rStyle w:val="Code"/>
                <w:lang w:val="bg-BG"/>
              </w:rPr>
              <w:t>55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56</w:t>
            </w:r>
          </w:p>
          <w:p w:rsidR="00BE4E39" w:rsidRPr="0023554C" w:rsidRDefault="00BE4E39" w:rsidP="0023554C">
            <w:pPr>
              <w:spacing w:after="120"/>
              <w:jc w:val="left"/>
              <w:rPr>
                <w:rStyle w:val="Code"/>
                <w:lang w:val="bg-BG"/>
              </w:rPr>
            </w:pPr>
            <w:r w:rsidRPr="0023554C">
              <w:rPr>
                <w:rStyle w:val="Code"/>
                <w:lang w:val="bg-BG"/>
              </w:rPr>
              <w:t>56</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57</w:t>
            </w:r>
          </w:p>
          <w:p w:rsidR="00BE4E39" w:rsidRPr="0023554C" w:rsidRDefault="00BE4E39" w:rsidP="0023554C">
            <w:pPr>
              <w:spacing w:after="120"/>
              <w:jc w:val="left"/>
              <w:rPr>
                <w:rStyle w:val="Code"/>
                <w:lang w:val="bg-BG"/>
              </w:rPr>
            </w:pPr>
            <w:r w:rsidRPr="0023554C">
              <w:rPr>
                <w:rStyle w:val="Code"/>
                <w:lang w:val="bg-BG"/>
              </w:rPr>
              <w:t>59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59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59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59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59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59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62</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63</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lastRenderedPageBreak/>
              <w:t>63</w:t>
            </w:r>
          </w:p>
          <w:p w:rsidR="00BE4E39" w:rsidRPr="0023554C" w:rsidRDefault="00BE4E39" w:rsidP="0023554C">
            <w:pPr>
              <w:spacing w:after="120"/>
              <w:jc w:val="left"/>
              <w:rPr>
                <w:rStyle w:val="Code"/>
                <w:lang w:val="bg-BG"/>
              </w:rPr>
            </w:pPr>
            <w:r w:rsidRPr="0023554C">
              <w:rPr>
                <w:rStyle w:val="Code"/>
                <w:lang w:val="bg-BG"/>
              </w:rPr>
              <w:t>63</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63</w:t>
            </w:r>
          </w:p>
          <w:p w:rsidR="00BE4E39" w:rsidRPr="0023554C" w:rsidRDefault="00BE4E39" w:rsidP="0023554C">
            <w:pPr>
              <w:spacing w:after="120"/>
              <w:jc w:val="left"/>
              <w:rPr>
                <w:rStyle w:val="Code"/>
                <w:lang w:val="bg-BG"/>
              </w:rPr>
            </w:pPr>
            <w:r w:rsidRPr="0023554C">
              <w:rPr>
                <w:rStyle w:val="Code"/>
                <w:lang w:val="bg-BG"/>
              </w:rPr>
              <w:t>63</w:t>
            </w:r>
          </w:p>
          <w:p w:rsidR="00BE4E39" w:rsidRPr="0023554C" w:rsidRDefault="00BE4E39" w:rsidP="0023554C">
            <w:pPr>
              <w:spacing w:after="120"/>
              <w:jc w:val="left"/>
              <w:rPr>
                <w:rStyle w:val="Code"/>
                <w:lang w:val="bg-BG"/>
              </w:rPr>
            </w:pPr>
            <w:r w:rsidRPr="0023554C">
              <w:rPr>
                <w:rStyle w:val="Code"/>
                <w:lang w:val="bg-BG"/>
              </w:rPr>
              <w:t>63</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63</w:t>
            </w:r>
          </w:p>
          <w:p w:rsidR="00BE4E39" w:rsidRPr="0023554C" w:rsidRDefault="00BE4E39" w:rsidP="0023554C">
            <w:pPr>
              <w:spacing w:after="120"/>
              <w:jc w:val="left"/>
              <w:rPr>
                <w:rStyle w:val="Code"/>
                <w:lang w:val="bg-BG"/>
              </w:rPr>
            </w:pPr>
            <w:r w:rsidRPr="0023554C">
              <w:rPr>
                <w:rStyle w:val="Code"/>
                <w:lang w:val="bg-BG"/>
              </w:rPr>
              <w:t>63</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64</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64</w:t>
            </w:r>
          </w:p>
          <w:p w:rsidR="00BE4E39" w:rsidRPr="0023554C" w:rsidRDefault="00BE4E39" w:rsidP="0023554C">
            <w:pPr>
              <w:spacing w:after="120"/>
              <w:jc w:val="left"/>
              <w:rPr>
                <w:rStyle w:val="Code"/>
                <w:lang w:val="bg-BG"/>
              </w:rPr>
            </w:pPr>
            <w:r w:rsidRPr="0023554C">
              <w:rPr>
                <w:rStyle w:val="Code"/>
                <w:lang w:val="bg-BG"/>
              </w:rPr>
              <w:t>64</w:t>
            </w:r>
          </w:p>
          <w:p w:rsidR="00BE4E39" w:rsidRPr="0023554C" w:rsidRDefault="00BE4E39" w:rsidP="0023554C">
            <w:pPr>
              <w:spacing w:after="120"/>
              <w:jc w:val="left"/>
              <w:rPr>
                <w:rStyle w:val="Code"/>
                <w:lang w:val="bg-BG"/>
              </w:rPr>
            </w:pPr>
            <w:r w:rsidRPr="0023554C">
              <w:rPr>
                <w:rStyle w:val="Code"/>
                <w:lang w:val="bg-BG"/>
              </w:rPr>
              <w:t>64</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66</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67</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67</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67</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 xml:space="preserve">454 </w:t>
            </w:r>
          </w:p>
          <w:p w:rsidR="00BE4E39" w:rsidRPr="0023554C" w:rsidRDefault="00BE4E39" w:rsidP="0023554C">
            <w:pPr>
              <w:spacing w:after="120"/>
              <w:jc w:val="left"/>
              <w:rPr>
                <w:rStyle w:val="Code"/>
                <w:lang w:val="bg-BG"/>
              </w:rPr>
            </w:pPr>
            <w:r w:rsidRPr="0023554C">
              <w:rPr>
                <w:rStyle w:val="Code"/>
                <w:lang w:val="bg-BG"/>
              </w:rPr>
              <w:t xml:space="preserve">321 </w:t>
            </w:r>
          </w:p>
          <w:p w:rsidR="00BE4E39" w:rsidRPr="0023554C" w:rsidRDefault="00BE4E39" w:rsidP="0023554C">
            <w:pPr>
              <w:spacing w:after="120"/>
              <w:jc w:val="left"/>
              <w:rPr>
                <w:rStyle w:val="Code"/>
                <w:lang w:val="bg-BG"/>
              </w:rPr>
            </w:pPr>
            <w:r w:rsidRPr="0023554C">
              <w:rPr>
                <w:rStyle w:val="Code"/>
                <w:lang w:val="bg-BG"/>
              </w:rPr>
              <w:t>71</w:t>
            </w:r>
          </w:p>
          <w:p w:rsidR="00BE4E39" w:rsidRPr="0023554C" w:rsidRDefault="00BE4E39" w:rsidP="0023554C">
            <w:pPr>
              <w:spacing w:after="120"/>
              <w:jc w:val="left"/>
              <w:rPr>
                <w:rStyle w:val="Code"/>
                <w:lang w:val="bg-BG"/>
              </w:rPr>
            </w:pPr>
            <w:r w:rsidRPr="0023554C">
              <w:rPr>
                <w:rStyle w:val="Code"/>
                <w:lang w:val="bg-BG"/>
              </w:rPr>
              <w:t>71</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73</w:t>
            </w:r>
          </w:p>
          <w:p w:rsidR="00BE4E39" w:rsidRPr="0023554C" w:rsidRDefault="00BE4E39" w:rsidP="0023554C">
            <w:pPr>
              <w:spacing w:after="120"/>
              <w:jc w:val="left"/>
              <w:rPr>
                <w:rStyle w:val="Code"/>
                <w:lang w:val="bg-BG"/>
              </w:rPr>
            </w:pPr>
            <w:r w:rsidRPr="0023554C">
              <w:rPr>
                <w:rStyle w:val="Code"/>
                <w:lang w:val="bg-BG"/>
              </w:rPr>
              <w:t>73</w:t>
            </w:r>
          </w:p>
          <w:p w:rsidR="00BE4E39" w:rsidRPr="0023554C" w:rsidRDefault="00BE4E39" w:rsidP="0023554C">
            <w:pPr>
              <w:spacing w:after="120"/>
              <w:jc w:val="left"/>
              <w:rPr>
                <w:rStyle w:val="Code"/>
                <w:lang w:val="bg-BG"/>
              </w:rPr>
            </w:pPr>
            <w:r w:rsidRPr="0023554C">
              <w:rPr>
                <w:rStyle w:val="Code"/>
                <w:lang w:val="bg-BG"/>
              </w:rPr>
              <w:t>73</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73</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75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77</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79</w:t>
            </w:r>
          </w:p>
          <w:p w:rsidR="00BE4E39" w:rsidRPr="0023554C" w:rsidRDefault="00BE4E39" w:rsidP="0023554C">
            <w:pPr>
              <w:spacing w:after="120"/>
              <w:jc w:val="left"/>
              <w:rPr>
                <w:rStyle w:val="Code"/>
                <w:lang w:val="bg-BG"/>
              </w:rPr>
            </w:pPr>
            <w:r w:rsidRPr="0023554C">
              <w:rPr>
                <w:rStyle w:val="Code"/>
                <w:lang w:val="bg-BG"/>
              </w:rPr>
              <w:lastRenderedPageBreak/>
              <w:t>79</w:t>
            </w:r>
          </w:p>
          <w:p w:rsidR="00BE4E39" w:rsidRPr="0023554C" w:rsidRDefault="00BE4E39" w:rsidP="0023554C">
            <w:pPr>
              <w:spacing w:after="120"/>
              <w:jc w:val="left"/>
              <w:rPr>
                <w:rStyle w:val="Code"/>
                <w:lang w:val="bg-BG"/>
              </w:rPr>
            </w:pPr>
            <w:r w:rsidRPr="0023554C">
              <w:rPr>
                <w:rStyle w:val="Code"/>
                <w:lang w:val="bg-BG"/>
              </w:rPr>
              <w:t>79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80</w:t>
            </w:r>
          </w:p>
          <w:p w:rsidR="00BE4E39" w:rsidRPr="0023554C" w:rsidRDefault="00BE4E39" w:rsidP="0023554C">
            <w:pPr>
              <w:spacing w:after="120"/>
              <w:jc w:val="left"/>
              <w:rPr>
                <w:rStyle w:val="Code"/>
                <w:lang w:val="bg-BG"/>
              </w:rPr>
            </w:pPr>
            <w:r w:rsidRPr="0023554C">
              <w:rPr>
                <w:rStyle w:val="Code"/>
                <w:lang w:val="bg-BG"/>
              </w:rPr>
              <w:t>80</w:t>
            </w:r>
          </w:p>
          <w:p w:rsidR="00BE4E39" w:rsidRPr="0023554C" w:rsidRDefault="00BE4E39" w:rsidP="0023554C">
            <w:pPr>
              <w:spacing w:after="120"/>
              <w:jc w:val="left"/>
              <w:rPr>
                <w:rStyle w:val="Code"/>
                <w:lang w:val="bg-BG"/>
              </w:rPr>
            </w:pPr>
            <w:r w:rsidRPr="0023554C">
              <w:rPr>
                <w:rStyle w:val="Code"/>
                <w:lang w:val="bg-BG"/>
              </w:rPr>
              <w:t>80</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80</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 xml:space="preserve">858 </w:t>
            </w:r>
          </w:p>
          <w:p w:rsidR="00BE4E39" w:rsidRPr="0023554C" w:rsidRDefault="00BE4E39" w:rsidP="0023554C">
            <w:pPr>
              <w:spacing w:after="120"/>
              <w:jc w:val="left"/>
              <w:rPr>
                <w:rStyle w:val="Code"/>
                <w:lang w:val="bg-BG"/>
              </w:rPr>
            </w:pPr>
            <w:r w:rsidRPr="0023554C">
              <w:rPr>
                <w:rStyle w:val="Code"/>
                <w:lang w:val="bg-BG"/>
              </w:rPr>
              <w:t>82</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85</w:t>
            </w:r>
          </w:p>
          <w:p w:rsidR="00BE4E39" w:rsidRPr="0023554C" w:rsidRDefault="00BE4E39" w:rsidP="0023554C">
            <w:pPr>
              <w:spacing w:after="120"/>
              <w:jc w:val="left"/>
              <w:rPr>
                <w:rStyle w:val="Code"/>
                <w:lang w:val="bg-BG"/>
              </w:rPr>
            </w:pPr>
            <w:r w:rsidRPr="0023554C">
              <w:rPr>
                <w:rStyle w:val="Code"/>
                <w:lang w:val="bg-BG"/>
              </w:rPr>
              <w:t>85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87</w:t>
            </w:r>
          </w:p>
          <w:p w:rsidR="00BE4E39" w:rsidRPr="0023554C" w:rsidRDefault="00BE4E39" w:rsidP="0023554C">
            <w:pPr>
              <w:spacing w:after="120"/>
              <w:jc w:val="left"/>
              <w:rPr>
                <w:rStyle w:val="Code"/>
                <w:lang w:val="bg-BG"/>
              </w:rPr>
            </w:pPr>
            <w:r w:rsidRPr="0023554C">
              <w:rPr>
                <w:rStyle w:val="Code"/>
                <w:lang w:val="bg-BG"/>
              </w:rPr>
              <w:t>87</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87</w:t>
            </w:r>
          </w:p>
          <w:p w:rsidR="00BE4E39" w:rsidRPr="0023554C" w:rsidRDefault="00BE4E39" w:rsidP="0023554C">
            <w:pPr>
              <w:spacing w:after="120"/>
              <w:jc w:val="left"/>
              <w:rPr>
                <w:rStyle w:val="Code"/>
                <w:lang w:val="bg-BG"/>
              </w:rPr>
            </w:pPr>
            <w:r w:rsidRPr="0023554C">
              <w:rPr>
                <w:rStyle w:val="Code"/>
                <w:lang w:val="bg-BG"/>
              </w:rPr>
              <w:t>88</w:t>
            </w:r>
          </w:p>
          <w:p w:rsidR="00BE4E39" w:rsidRPr="0023554C" w:rsidRDefault="00BE4E39" w:rsidP="0023554C">
            <w:pPr>
              <w:spacing w:after="120"/>
              <w:jc w:val="left"/>
              <w:rPr>
                <w:rStyle w:val="Code"/>
                <w:lang w:val="bg-BG"/>
              </w:rPr>
            </w:pPr>
            <w:r w:rsidRPr="0023554C">
              <w:rPr>
                <w:rStyle w:val="Code"/>
                <w:lang w:val="bg-BG"/>
              </w:rPr>
              <w:t>88</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88</w:t>
            </w:r>
          </w:p>
          <w:p w:rsidR="00BE4E39" w:rsidRPr="0023554C" w:rsidRDefault="00BE4E39" w:rsidP="0023554C">
            <w:pPr>
              <w:spacing w:after="120"/>
              <w:jc w:val="left"/>
              <w:rPr>
                <w:rStyle w:val="Code"/>
                <w:lang w:val="bg-BG"/>
              </w:rPr>
            </w:pPr>
            <w:r w:rsidRPr="0023554C">
              <w:rPr>
                <w:rStyle w:val="Code"/>
                <w:lang w:val="bg-BG"/>
              </w:rPr>
              <w:t>88</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90</w:t>
            </w:r>
          </w:p>
          <w:p w:rsidR="00BE4E39" w:rsidRPr="0023554C" w:rsidRDefault="00BE4E39" w:rsidP="0023554C">
            <w:pPr>
              <w:spacing w:after="120"/>
              <w:jc w:val="left"/>
              <w:rPr>
                <w:rStyle w:val="Code"/>
                <w:lang w:val="bg-BG"/>
              </w:rPr>
            </w:pPr>
            <w:r w:rsidRPr="0023554C">
              <w:rPr>
                <w:rStyle w:val="Code"/>
                <w:lang w:val="bg-BG"/>
              </w:rPr>
              <w:t>90</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91</w:t>
            </w:r>
          </w:p>
          <w:p w:rsidR="00BE4E39" w:rsidRPr="0023554C" w:rsidRDefault="00BE4E39" w:rsidP="0023554C">
            <w:pPr>
              <w:spacing w:after="120"/>
              <w:jc w:val="left"/>
              <w:rPr>
                <w:rStyle w:val="Code"/>
                <w:lang w:val="bg-BG"/>
              </w:rPr>
            </w:pPr>
            <w:r w:rsidRPr="0023554C">
              <w:rPr>
                <w:rStyle w:val="Code"/>
                <w:lang w:val="bg-BG"/>
              </w:rPr>
              <w:t>91</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92</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lastRenderedPageBreak/>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94</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 xml:space="preserve">646 </w:t>
            </w:r>
          </w:p>
          <w:p w:rsidR="00BE4E39" w:rsidRPr="0023554C" w:rsidRDefault="00BE4E39" w:rsidP="0023554C">
            <w:pPr>
              <w:spacing w:after="120"/>
              <w:jc w:val="left"/>
              <w:rPr>
                <w:rStyle w:val="Code"/>
                <w:lang w:val="bg-BG"/>
              </w:rPr>
            </w:pPr>
            <w:r w:rsidRPr="0023554C">
              <w:rPr>
                <w:rStyle w:val="Code"/>
                <w:lang w:val="bg-BG"/>
              </w:rPr>
              <w:t>94</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95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96</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99</w:t>
            </w:r>
          </w:p>
          <w:p w:rsidR="00BE4E39" w:rsidRPr="0023554C" w:rsidRDefault="00BE4E39" w:rsidP="0023554C">
            <w:pPr>
              <w:spacing w:after="120"/>
              <w:jc w:val="left"/>
              <w:rPr>
                <w:rStyle w:val="Code"/>
                <w:lang w:val="bg-BG"/>
              </w:rPr>
            </w:pPr>
            <w:r w:rsidRPr="0023554C">
              <w:rPr>
                <w:rStyle w:val="Code"/>
                <w:lang w:val="bg-BG"/>
              </w:rPr>
              <w:t>99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99</w:t>
            </w:r>
          </w:p>
          <w:p w:rsidR="00BE4E39" w:rsidRPr="0023554C" w:rsidRDefault="00BE4E39" w:rsidP="0023554C">
            <w:pPr>
              <w:spacing w:after="120"/>
              <w:jc w:val="left"/>
              <w:rPr>
                <w:rStyle w:val="Code"/>
                <w:lang w:val="bg-BG"/>
              </w:rPr>
            </w:pPr>
            <w:r w:rsidRPr="0023554C">
              <w:rPr>
                <w:rStyle w:val="Code"/>
                <w:lang w:val="bg-BG"/>
              </w:rPr>
              <w:t>99</w:t>
            </w:r>
          </w:p>
          <w:p w:rsidR="00BE4E39" w:rsidRPr="0023554C" w:rsidRDefault="00BE4E39" w:rsidP="0023554C">
            <w:pPr>
              <w:spacing w:after="120"/>
              <w:jc w:val="left"/>
              <w:rPr>
                <w:rStyle w:val="Code"/>
                <w:lang w:val="bg-BG"/>
              </w:rPr>
            </w:pPr>
            <w:r w:rsidRPr="0023554C">
              <w:rPr>
                <w:rStyle w:val="Code"/>
                <w:lang w:val="bg-BG"/>
              </w:rPr>
              <w:t>101</w:t>
            </w:r>
          </w:p>
          <w:p w:rsidR="00BE4E39" w:rsidRPr="0023554C" w:rsidRDefault="00BE4E39" w:rsidP="0023554C">
            <w:pPr>
              <w:spacing w:after="120"/>
              <w:jc w:val="left"/>
              <w:rPr>
                <w:rStyle w:val="Code"/>
                <w:lang w:val="bg-BG"/>
              </w:rPr>
            </w:pPr>
            <w:r w:rsidRPr="0023554C">
              <w:rPr>
                <w:rStyle w:val="Code"/>
                <w:lang w:val="bg-BG"/>
              </w:rPr>
              <w:t xml:space="preserve">665 </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105</w:t>
            </w:r>
          </w:p>
          <w:p w:rsidR="00BE4E39" w:rsidRPr="0023554C" w:rsidRDefault="00BE4E39" w:rsidP="0023554C">
            <w:pPr>
              <w:spacing w:after="120"/>
              <w:jc w:val="left"/>
              <w:rPr>
                <w:rStyle w:val="Code"/>
                <w:lang w:val="bg-BG"/>
              </w:rPr>
            </w:pPr>
            <w:r w:rsidRPr="0023554C">
              <w:rPr>
                <w:rStyle w:val="Code"/>
                <w:lang w:val="bg-BG"/>
              </w:rPr>
              <w:t>105</w:t>
            </w:r>
          </w:p>
          <w:p w:rsidR="00BE4E39" w:rsidRPr="0023554C" w:rsidRDefault="00BE4E39" w:rsidP="0023554C">
            <w:pPr>
              <w:spacing w:after="120"/>
              <w:jc w:val="left"/>
              <w:rPr>
                <w:rStyle w:val="Code"/>
                <w:lang w:val="bg-BG"/>
              </w:rPr>
            </w:pPr>
            <w:r w:rsidRPr="0023554C">
              <w:rPr>
                <w:rStyle w:val="Code"/>
                <w:lang w:val="bg-BG"/>
              </w:rPr>
              <w:t>105</w:t>
            </w:r>
          </w:p>
          <w:p w:rsidR="00BE4E39" w:rsidRPr="0023554C" w:rsidRDefault="00BE4E39" w:rsidP="0023554C">
            <w:pPr>
              <w:spacing w:after="120"/>
              <w:jc w:val="left"/>
              <w:rPr>
                <w:rStyle w:val="Code"/>
                <w:lang w:val="bg-BG"/>
              </w:rPr>
            </w:pPr>
            <w:r w:rsidRPr="0023554C">
              <w:rPr>
                <w:rStyle w:val="Code"/>
                <w:lang w:val="bg-BG"/>
              </w:rPr>
              <w:t>105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106</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lastRenderedPageBreak/>
              <w:t>107</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107</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109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109</w:t>
            </w:r>
          </w:p>
          <w:p w:rsidR="00BE4E39" w:rsidRPr="0023554C" w:rsidRDefault="00BE4E39" w:rsidP="0023554C">
            <w:pPr>
              <w:spacing w:after="120"/>
              <w:jc w:val="left"/>
              <w:rPr>
                <w:rStyle w:val="Code"/>
                <w:lang w:val="bg-BG"/>
              </w:rPr>
            </w:pPr>
            <w:r w:rsidRPr="0023554C">
              <w:rPr>
                <w:rStyle w:val="Code"/>
                <w:lang w:val="bg-BG"/>
              </w:rPr>
              <w:t>111</w:t>
            </w:r>
          </w:p>
          <w:p w:rsidR="00BE4E39" w:rsidRPr="0023554C" w:rsidRDefault="00BE4E39" w:rsidP="0023554C">
            <w:pPr>
              <w:spacing w:after="120"/>
              <w:jc w:val="left"/>
              <w:rPr>
                <w:rStyle w:val="Code"/>
                <w:lang w:val="bg-BG"/>
              </w:rPr>
            </w:pPr>
            <w:r w:rsidRPr="0023554C">
              <w:rPr>
                <w:rStyle w:val="Code"/>
                <w:lang w:val="bg-BG"/>
              </w:rPr>
              <w:t>111</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111</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 xml:space="preserve">932 </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112</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112</w:t>
            </w:r>
          </w:p>
          <w:p w:rsidR="00BE4E39" w:rsidRPr="0023554C" w:rsidRDefault="00BE4E39" w:rsidP="0023554C">
            <w:pPr>
              <w:spacing w:after="120"/>
              <w:jc w:val="left"/>
              <w:rPr>
                <w:rStyle w:val="Code"/>
                <w:lang w:val="bg-BG"/>
              </w:rPr>
            </w:pPr>
            <w:r w:rsidRPr="0023554C">
              <w:rPr>
                <w:rStyle w:val="Code"/>
                <w:lang w:val="bg-BG"/>
              </w:rPr>
              <w:t xml:space="preserve">679 </w:t>
            </w:r>
          </w:p>
          <w:p w:rsidR="00BE4E39" w:rsidRPr="0023554C" w:rsidRDefault="00BE4E39" w:rsidP="0023554C">
            <w:pPr>
              <w:spacing w:after="120"/>
              <w:jc w:val="left"/>
              <w:rPr>
                <w:rStyle w:val="Code"/>
                <w:lang w:val="bg-BG"/>
              </w:rPr>
            </w:pPr>
            <w:r w:rsidRPr="0023554C">
              <w:rPr>
                <w:rStyle w:val="Code"/>
                <w:lang w:val="bg-BG"/>
              </w:rPr>
              <w:t>113</w:t>
            </w:r>
          </w:p>
          <w:p w:rsidR="00BE4E39" w:rsidRPr="0023554C" w:rsidRDefault="00BE4E39" w:rsidP="0023554C">
            <w:pPr>
              <w:spacing w:after="120"/>
              <w:jc w:val="left"/>
              <w:rPr>
                <w:rStyle w:val="Code"/>
                <w:lang w:val="bg-BG"/>
              </w:rPr>
            </w:pPr>
            <w:r w:rsidRPr="0023554C">
              <w:rPr>
                <w:rStyle w:val="Code"/>
                <w:lang w:val="bg-BG"/>
              </w:rPr>
              <w:t>115</w:t>
            </w:r>
          </w:p>
          <w:p w:rsidR="00BE4E39" w:rsidRPr="0023554C" w:rsidRDefault="00BE4E39" w:rsidP="0023554C">
            <w:pPr>
              <w:spacing w:after="120"/>
              <w:jc w:val="left"/>
              <w:rPr>
                <w:rStyle w:val="Code"/>
                <w:lang w:val="bg-BG"/>
              </w:rPr>
            </w:pPr>
            <w:r w:rsidRPr="0023554C">
              <w:rPr>
                <w:rStyle w:val="Code"/>
                <w:lang w:val="bg-BG"/>
              </w:rPr>
              <w:t>115</w:t>
            </w:r>
          </w:p>
          <w:p w:rsidR="00BE4E39" w:rsidRPr="0023554C" w:rsidRDefault="00BE4E39" w:rsidP="0023554C">
            <w:pPr>
              <w:spacing w:after="120"/>
              <w:jc w:val="left"/>
              <w:rPr>
                <w:rStyle w:val="Code"/>
                <w:lang w:val="bg-BG"/>
              </w:rPr>
            </w:pPr>
            <w:r w:rsidRPr="0023554C">
              <w:rPr>
                <w:rStyle w:val="Code"/>
                <w:lang w:val="bg-BG"/>
              </w:rPr>
              <w:t>118</w:t>
            </w:r>
          </w:p>
          <w:p w:rsidR="00BE4E39" w:rsidRPr="0023554C" w:rsidRDefault="00BE4E39" w:rsidP="0023554C">
            <w:pPr>
              <w:spacing w:after="120"/>
              <w:jc w:val="left"/>
              <w:rPr>
                <w:rStyle w:val="Code"/>
                <w:lang w:val="bg-BG"/>
              </w:rPr>
            </w:pPr>
            <w:r w:rsidRPr="0023554C">
              <w:rPr>
                <w:rStyle w:val="Code"/>
                <w:lang w:val="bg-BG"/>
              </w:rPr>
              <w:t>118</w:t>
            </w:r>
          </w:p>
          <w:p w:rsidR="00BE4E39" w:rsidRPr="0023554C" w:rsidRDefault="00BE4E39" w:rsidP="0023554C">
            <w:pPr>
              <w:spacing w:after="120"/>
              <w:jc w:val="left"/>
              <w:rPr>
                <w:rStyle w:val="Code"/>
                <w:lang w:val="bg-BG"/>
              </w:rPr>
            </w:pPr>
            <w:r w:rsidRPr="0023554C">
              <w:rPr>
                <w:rStyle w:val="Code"/>
                <w:lang w:val="bg-BG"/>
              </w:rPr>
              <w:t>118</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119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119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122</w:t>
            </w:r>
          </w:p>
          <w:p w:rsidR="00BE4E39" w:rsidRPr="0023554C" w:rsidRDefault="00BE4E39" w:rsidP="0023554C">
            <w:pPr>
              <w:spacing w:after="120"/>
              <w:jc w:val="left"/>
              <w:rPr>
                <w:rStyle w:val="Code"/>
                <w:lang w:val="bg-BG"/>
              </w:rPr>
            </w:pPr>
            <w:r w:rsidRPr="0023554C">
              <w:rPr>
                <w:rStyle w:val="Code"/>
                <w:lang w:val="bg-BG"/>
              </w:rPr>
              <w:t>124</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125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128</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128</w:t>
            </w:r>
          </w:p>
          <w:p w:rsidR="00BE4E39" w:rsidRPr="0023554C" w:rsidRDefault="00BE4E39" w:rsidP="0023554C">
            <w:pPr>
              <w:spacing w:after="120"/>
              <w:jc w:val="left"/>
              <w:rPr>
                <w:rStyle w:val="Code"/>
                <w:lang w:val="bg-BG"/>
              </w:rPr>
            </w:pPr>
            <w:r w:rsidRPr="0023554C">
              <w:rPr>
                <w:rStyle w:val="Code"/>
                <w:lang w:val="bg-BG"/>
              </w:rPr>
              <w:lastRenderedPageBreak/>
              <w:t>False</w:t>
            </w:r>
          </w:p>
          <w:p w:rsidR="00BE4E39" w:rsidRPr="0023554C" w:rsidRDefault="00BE4E39" w:rsidP="0023554C">
            <w:pPr>
              <w:spacing w:after="120"/>
              <w:jc w:val="left"/>
              <w:rPr>
                <w:rStyle w:val="Code"/>
                <w:lang w:val="bg-BG"/>
              </w:rPr>
            </w:pPr>
            <w:r w:rsidRPr="0023554C">
              <w:rPr>
                <w:rStyle w:val="Code"/>
                <w:lang w:val="bg-BG"/>
              </w:rPr>
              <w:t>128</w:t>
            </w:r>
          </w:p>
          <w:p w:rsidR="00BE4E39" w:rsidRPr="0023554C" w:rsidRDefault="00BE4E39" w:rsidP="0023554C">
            <w:pPr>
              <w:spacing w:after="120"/>
              <w:jc w:val="left"/>
              <w:rPr>
                <w:rStyle w:val="Code"/>
                <w:lang w:val="bg-BG"/>
              </w:rPr>
            </w:pPr>
            <w:r w:rsidRPr="0023554C">
              <w:rPr>
                <w:rStyle w:val="Code"/>
                <w:lang w:val="bg-BG"/>
              </w:rPr>
              <w:t xml:space="preserve">641 </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129</w:t>
            </w:r>
          </w:p>
          <w:p w:rsidR="00BE4E39" w:rsidRPr="0023554C" w:rsidRDefault="00BE4E39" w:rsidP="0023554C">
            <w:pPr>
              <w:spacing w:after="120"/>
              <w:jc w:val="left"/>
              <w:rPr>
                <w:rStyle w:val="Code"/>
                <w:lang w:val="bg-BG"/>
              </w:rPr>
            </w:pPr>
            <w:r w:rsidRPr="0023554C">
              <w:rPr>
                <w:rStyle w:val="Code"/>
                <w:lang w:val="bg-BG"/>
              </w:rPr>
              <w:t>129</w:t>
            </w:r>
          </w:p>
          <w:p w:rsidR="00BE4E39" w:rsidRPr="0023554C" w:rsidRDefault="00BE4E39" w:rsidP="0023554C">
            <w:pPr>
              <w:spacing w:after="120"/>
              <w:jc w:val="left"/>
              <w:rPr>
                <w:rStyle w:val="Code"/>
                <w:lang w:val="bg-BG"/>
              </w:rPr>
            </w:pPr>
            <w:r w:rsidRPr="0023554C">
              <w:rPr>
                <w:rStyle w:val="Code"/>
                <w:lang w:val="bg-BG"/>
              </w:rPr>
              <w:t>129</w:t>
            </w:r>
          </w:p>
          <w:p w:rsidR="00BE4E39" w:rsidRPr="0023554C" w:rsidRDefault="00BE4E39" w:rsidP="0023554C">
            <w:pPr>
              <w:spacing w:after="120"/>
              <w:jc w:val="left"/>
              <w:rPr>
                <w:rStyle w:val="Code"/>
                <w:lang w:val="bg-BG"/>
              </w:rPr>
            </w:pPr>
            <w:r w:rsidRPr="0023554C">
              <w:rPr>
                <w:rStyle w:val="Code"/>
                <w:lang w:val="bg-BG"/>
              </w:rPr>
              <w:t>129</w:t>
            </w:r>
          </w:p>
          <w:p w:rsidR="00BE4E39" w:rsidRPr="0023554C" w:rsidRDefault="00BE4E39" w:rsidP="0023554C">
            <w:pPr>
              <w:spacing w:after="120"/>
              <w:jc w:val="left"/>
              <w:rPr>
                <w:rStyle w:val="Code"/>
                <w:lang w:val="bg-BG"/>
              </w:rPr>
            </w:pPr>
            <w:r w:rsidRPr="0023554C">
              <w:rPr>
                <w:rStyle w:val="Code"/>
                <w:lang w:val="bg-BG"/>
              </w:rPr>
              <w:t>129</w:t>
            </w:r>
          </w:p>
          <w:p w:rsidR="00BE4E39" w:rsidRPr="0023554C" w:rsidRDefault="00BE4E39" w:rsidP="0023554C">
            <w:pPr>
              <w:spacing w:after="120"/>
              <w:jc w:val="left"/>
              <w:rPr>
                <w:rStyle w:val="Code"/>
                <w:lang w:val="bg-BG"/>
              </w:rPr>
            </w:pPr>
            <w:r w:rsidRPr="0023554C">
              <w:rPr>
                <w:rStyle w:val="Code"/>
                <w:lang w:val="bg-BG"/>
              </w:rPr>
              <w:t>129</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133</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134</w:t>
            </w:r>
          </w:p>
          <w:p w:rsidR="00BE4E39" w:rsidRPr="0023554C" w:rsidRDefault="00BE4E39" w:rsidP="0023554C">
            <w:pPr>
              <w:spacing w:after="120"/>
              <w:jc w:val="left"/>
              <w:rPr>
                <w:rStyle w:val="Code"/>
                <w:lang w:val="bg-BG"/>
              </w:rPr>
            </w:pPr>
            <w:r w:rsidRPr="0023554C">
              <w:rPr>
                <w:rStyle w:val="Code"/>
                <w:lang w:val="bg-BG"/>
              </w:rPr>
              <w:t>134</w:t>
            </w:r>
          </w:p>
          <w:p w:rsidR="00BE4E39" w:rsidRPr="0023554C" w:rsidRDefault="00BE4E39" w:rsidP="0023554C">
            <w:pPr>
              <w:spacing w:after="120"/>
              <w:jc w:val="left"/>
              <w:rPr>
                <w:rStyle w:val="Code"/>
                <w:lang w:val="bg-BG"/>
              </w:rPr>
            </w:pPr>
            <w:r w:rsidRPr="0023554C">
              <w:rPr>
                <w:rStyle w:val="Code"/>
                <w:lang w:val="bg-BG"/>
              </w:rPr>
              <w:t>134</w:t>
            </w:r>
          </w:p>
          <w:p w:rsidR="00BE4E39" w:rsidRPr="0023554C" w:rsidRDefault="00BE4E39" w:rsidP="0023554C">
            <w:pPr>
              <w:spacing w:after="120"/>
              <w:jc w:val="left"/>
              <w:rPr>
                <w:rStyle w:val="Code"/>
                <w:lang w:val="bg-BG"/>
              </w:rPr>
            </w:pPr>
            <w:r w:rsidRPr="0023554C">
              <w:rPr>
                <w:rStyle w:val="Code"/>
                <w:lang w:val="bg-BG"/>
              </w:rPr>
              <w:t xml:space="preserve">395 </w:t>
            </w:r>
          </w:p>
          <w:p w:rsidR="00BE4E39" w:rsidRPr="0023554C" w:rsidRDefault="00BE4E39" w:rsidP="0023554C">
            <w:pPr>
              <w:spacing w:after="120"/>
              <w:jc w:val="left"/>
              <w:rPr>
                <w:rStyle w:val="Code"/>
                <w:lang w:val="bg-BG"/>
              </w:rPr>
            </w:pPr>
            <w:r w:rsidRPr="0023554C">
              <w:rPr>
                <w:rStyle w:val="Code"/>
                <w:lang w:val="bg-BG"/>
              </w:rPr>
              <w:t>135</w:t>
            </w:r>
          </w:p>
          <w:p w:rsidR="00BE4E39" w:rsidRPr="0023554C" w:rsidRDefault="00BE4E39" w:rsidP="0023554C">
            <w:pPr>
              <w:spacing w:after="120"/>
              <w:jc w:val="left"/>
              <w:rPr>
                <w:rStyle w:val="Code"/>
                <w:lang w:val="bg-BG"/>
              </w:rPr>
            </w:pPr>
            <w:r w:rsidRPr="0023554C">
              <w:rPr>
                <w:rStyle w:val="Code"/>
                <w:lang w:val="bg-BG"/>
              </w:rPr>
              <w:t>135</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138</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138</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143</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144</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 xml:space="preserve">0 </w:t>
            </w:r>
          </w:p>
          <w:p w:rsidR="00BE4E39" w:rsidRPr="0023554C" w:rsidRDefault="00BE4E39" w:rsidP="0023554C">
            <w:pPr>
              <w:spacing w:after="120"/>
              <w:jc w:val="left"/>
              <w:rPr>
                <w:rStyle w:val="Code"/>
                <w:lang w:val="bg-BG"/>
              </w:rPr>
            </w:pPr>
            <w:r w:rsidRPr="0023554C">
              <w:rPr>
                <w:rStyle w:val="Code"/>
                <w:lang w:val="bg-BG"/>
              </w:rPr>
              <w:t>144</w:t>
            </w:r>
          </w:p>
          <w:p w:rsidR="00BE4E39" w:rsidRPr="0023554C" w:rsidRDefault="00BE4E39" w:rsidP="0023554C">
            <w:pPr>
              <w:spacing w:after="120"/>
              <w:jc w:val="left"/>
              <w:rPr>
                <w:rStyle w:val="Code"/>
                <w:lang w:val="bg-BG"/>
              </w:rPr>
            </w:pPr>
            <w:r w:rsidRPr="0023554C">
              <w:rPr>
                <w:rStyle w:val="Code"/>
                <w:lang w:val="bg-BG"/>
              </w:rPr>
              <w:t>144</w:t>
            </w:r>
          </w:p>
          <w:p w:rsidR="00BE4E39" w:rsidRPr="0023554C" w:rsidRDefault="00BE4E39" w:rsidP="0023554C">
            <w:pPr>
              <w:spacing w:after="120"/>
              <w:jc w:val="left"/>
              <w:rPr>
                <w:rStyle w:val="Code"/>
                <w:lang w:val="bg-BG"/>
              </w:rPr>
            </w:pPr>
            <w:r w:rsidRPr="0023554C">
              <w:rPr>
                <w:rStyle w:val="Code"/>
                <w:lang w:val="bg-BG"/>
              </w:rPr>
              <w:t>144</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lastRenderedPageBreak/>
              <w:t>145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145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145</w:t>
            </w:r>
          </w:p>
          <w:p w:rsidR="00BE4E39" w:rsidRPr="0023554C" w:rsidRDefault="00BE4E39" w:rsidP="0023554C">
            <w:pPr>
              <w:spacing w:after="120"/>
              <w:jc w:val="left"/>
              <w:rPr>
                <w:rStyle w:val="Code"/>
                <w:lang w:val="bg-BG"/>
              </w:rPr>
            </w:pPr>
            <w:r w:rsidRPr="0023554C">
              <w:rPr>
                <w:rStyle w:val="Code"/>
                <w:lang w:val="bg-BG"/>
              </w:rPr>
              <w:t>145</w:t>
            </w:r>
          </w:p>
          <w:p w:rsidR="00BE4E39" w:rsidRPr="0023554C" w:rsidRDefault="00BE4E39" w:rsidP="0023554C">
            <w:pPr>
              <w:spacing w:after="120"/>
              <w:jc w:val="left"/>
              <w:rPr>
                <w:rStyle w:val="Code"/>
                <w:lang w:val="bg-BG"/>
              </w:rPr>
            </w:pPr>
            <w:r w:rsidRPr="0023554C">
              <w:rPr>
                <w:rStyle w:val="Code"/>
                <w:lang w:val="bg-BG"/>
              </w:rPr>
              <w:t>147</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148</w:t>
            </w:r>
          </w:p>
          <w:p w:rsidR="00BE4E39" w:rsidRPr="0023554C" w:rsidRDefault="00BE4E39" w:rsidP="0023554C">
            <w:pPr>
              <w:spacing w:after="120"/>
              <w:jc w:val="left"/>
              <w:rPr>
                <w:rStyle w:val="Code"/>
                <w:lang w:val="bg-BG"/>
              </w:rPr>
            </w:pPr>
            <w:r w:rsidRPr="0023554C">
              <w:rPr>
                <w:rStyle w:val="Code"/>
                <w:lang w:val="bg-BG"/>
              </w:rPr>
              <w:t>148</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152</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153</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154</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154</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155</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158</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158</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True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23554C" w:rsidRDefault="00BE4E39" w:rsidP="0023554C">
            <w:pPr>
              <w:spacing w:after="120"/>
              <w:jc w:val="left"/>
              <w:rPr>
                <w:rStyle w:val="Code"/>
                <w:lang w:val="bg-BG"/>
              </w:rPr>
            </w:pPr>
            <w:r w:rsidRPr="0023554C">
              <w:rPr>
                <w:rStyle w:val="Code"/>
                <w:lang w:val="bg-BG"/>
              </w:rPr>
              <w:t>False</w:t>
            </w:r>
          </w:p>
          <w:p w:rsidR="00BE4E39" w:rsidRPr="00E30FBA" w:rsidRDefault="00BE4E39" w:rsidP="0023554C">
            <w:pPr>
              <w:spacing w:after="120"/>
              <w:jc w:val="left"/>
              <w:rPr>
                <w:rFonts w:ascii="Consolas" w:hAnsi="Consolas" w:cs="Consolas"/>
                <w:noProof/>
                <w:highlight w:val="yellow"/>
              </w:rPr>
            </w:pPr>
            <w:r w:rsidRPr="0023554C">
              <w:rPr>
                <w:rStyle w:val="Code"/>
                <w:lang w:val="bg-BG"/>
              </w:rPr>
              <w:t>False</w:t>
            </w:r>
          </w:p>
        </w:tc>
      </w:tr>
      <w:tr w:rsidR="00BE4E39" w:rsidRPr="00E30FBA" w:rsidTr="00C9276B">
        <w:tc>
          <w:tcPr>
            <w:tcW w:w="5387" w:type="dxa"/>
            <w:vAlign w:val="center"/>
          </w:tcPr>
          <w:p w:rsidR="00BE4E39" w:rsidRPr="00327D7F" w:rsidRDefault="00BE4E39" w:rsidP="00C9276B">
            <w:pPr>
              <w:spacing w:after="120"/>
              <w:jc w:val="left"/>
              <w:rPr>
                <w:b/>
              </w:rPr>
            </w:pPr>
            <w:r w:rsidRPr="00327D7F">
              <w:rPr>
                <w:b/>
              </w:rPr>
              <w:lastRenderedPageBreak/>
              <w:t>Вход</w:t>
            </w:r>
          </w:p>
        </w:tc>
        <w:tc>
          <w:tcPr>
            <w:tcW w:w="5386" w:type="dxa"/>
            <w:vAlign w:val="center"/>
          </w:tcPr>
          <w:p w:rsidR="00BE4E39" w:rsidRPr="00327D7F" w:rsidRDefault="00BE4E39" w:rsidP="00C9276B">
            <w:pPr>
              <w:spacing w:after="120"/>
              <w:jc w:val="left"/>
              <w:rPr>
                <w:b/>
              </w:rPr>
            </w:pPr>
            <w:r w:rsidRPr="00327D7F">
              <w:rPr>
                <w:b/>
              </w:rPr>
              <w:t>Изход</w:t>
            </w:r>
          </w:p>
        </w:tc>
      </w:tr>
      <w:tr w:rsidR="00BE4E39" w:rsidRPr="00E30FBA" w:rsidTr="001F0656">
        <w:tc>
          <w:tcPr>
            <w:tcW w:w="5387" w:type="dxa"/>
          </w:tcPr>
          <w:p w:rsidR="00BE4E39" w:rsidRPr="00717E1D" w:rsidRDefault="00BE4E39" w:rsidP="00717E1D">
            <w:pPr>
              <w:spacing w:after="120"/>
              <w:jc w:val="left"/>
              <w:rPr>
                <w:rStyle w:val="Code"/>
              </w:rPr>
            </w:pPr>
            <w:r w:rsidRPr="00717E1D">
              <w:rPr>
                <w:rStyle w:val="Code"/>
              </w:rPr>
              <w:t>1000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lastRenderedPageBreak/>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772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795</w:t>
            </w:r>
          </w:p>
          <w:p w:rsidR="00BE4E39" w:rsidRPr="00717E1D" w:rsidRDefault="00BE4E39" w:rsidP="00717E1D">
            <w:pPr>
              <w:spacing w:after="120"/>
              <w:jc w:val="left"/>
              <w:rPr>
                <w:rStyle w:val="Code"/>
              </w:rPr>
            </w:pPr>
            <w:r w:rsidRPr="00717E1D">
              <w:rPr>
                <w:rStyle w:val="Code"/>
              </w:rPr>
              <w:t>add 27 561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59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597 620</w:t>
            </w:r>
          </w:p>
          <w:p w:rsidR="00BE4E39" w:rsidRPr="00717E1D" w:rsidRDefault="00BE4E39" w:rsidP="00717E1D">
            <w:pPr>
              <w:spacing w:after="120"/>
              <w:jc w:val="left"/>
              <w:rPr>
                <w:rStyle w:val="Code"/>
              </w:rPr>
            </w:pPr>
            <w:r w:rsidRPr="00717E1D">
              <w:rPr>
                <w:rStyle w:val="Code"/>
              </w:rPr>
              <w:t>values 974</w:t>
            </w:r>
          </w:p>
          <w:p w:rsidR="00BE4E39" w:rsidRPr="00717E1D" w:rsidRDefault="00BE4E39" w:rsidP="00717E1D">
            <w:pPr>
              <w:spacing w:after="120"/>
              <w:jc w:val="left"/>
              <w:rPr>
                <w:rStyle w:val="Code"/>
              </w:rPr>
            </w:pPr>
            <w:r w:rsidRPr="00717E1D">
              <w:rPr>
                <w:rStyle w:val="Code"/>
              </w:rPr>
              <w:t>contains 52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229</w:t>
            </w:r>
          </w:p>
          <w:p w:rsidR="00BE4E39" w:rsidRPr="00717E1D" w:rsidRDefault="00BE4E39" w:rsidP="00717E1D">
            <w:pPr>
              <w:spacing w:after="120"/>
              <w:jc w:val="left"/>
              <w:rPr>
                <w:rStyle w:val="Code"/>
              </w:rPr>
            </w:pPr>
            <w:r w:rsidRPr="00717E1D">
              <w:rPr>
                <w:rStyle w:val="Code"/>
              </w:rPr>
              <w:t>contains 329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507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850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281</w:t>
            </w:r>
          </w:p>
          <w:p w:rsidR="00BE4E39" w:rsidRPr="00717E1D" w:rsidRDefault="00BE4E39" w:rsidP="00717E1D">
            <w:pPr>
              <w:spacing w:after="120"/>
              <w:jc w:val="left"/>
              <w:rPr>
                <w:rStyle w:val="Code"/>
              </w:rPr>
            </w:pPr>
            <w:r w:rsidRPr="00717E1D">
              <w:rPr>
                <w:rStyle w:val="Code"/>
              </w:rPr>
              <w:t>contains 93</w:t>
            </w:r>
          </w:p>
          <w:p w:rsidR="00BE4E39" w:rsidRPr="00717E1D" w:rsidRDefault="00BE4E39" w:rsidP="00717E1D">
            <w:pPr>
              <w:spacing w:after="120"/>
              <w:jc w:val="left"/>
              <w:rPr>
                <w:rStyle w:val="Code"/>
              </w:rPr>
            </w:pPr>
            <w:r w:rsidRPr="00717E1D">
              <w:rPr>
                <w:rStyle w:val="Code"/>
              </w:rPr>
              <w:t>contains 998</w:t>
            </w:r>
          </w:p>
          <w:p w:rsidR="00BE4E39" w:rsidRPr="00717E1D" w:rsidRDefault="00BE4E39" w:rsidP="00717E1D">
            <w:pPr>
              <w:spacing w:after="120"/>
              <w:jc w:val="left"/>
              <w:rPr>
                <w:rStyle w:val="Code"/>
              </w:rPr>
            </w:pPr>
            <w:r w:rsidRPr="00717E1D">
              <w:rPr>
                <w:rStyle w:val="Code"/>
              </w:rPr>
              <w:t>add 492 864</w:t>
            </w:r>
          </w:p>
          <w:p w:rsidR="00BE4E39" w:rsidRPr="00717E1D" w:rsidRDefault="00BE4E39" w:rsidP="00717E1D">
            <w:pPr>
              <w:spacing w:after="120"/>
              <w:jc w:val="left"/>
              <w:rPr>
                <w:rStyle w:val="Code"/>
              </w:rPr>
            </w:pPr>
            <w:r w:rsidRPr="00717E1D">
              <w:rPr>
                <w:rStyle w:val="Code"/>
              </w:rPr>
              <w:t>contains 886</w:t>
            </w:r>
          </w:p>
          <w:p w:rsidR="00BE4E39" w:rsidRPr="00717E1D" w:rsidRDefault="00BE4E39" w:rsidP="00717E1D">
            <w:pPr>
              <w:spacing w:after="120"/>
              <w:jc w:val="left"/>
              <w:rPr>
                <w:rStyle w:val="Code"/>
              </w:rPr>
            </w:pPr>
            <w:r w:rsidRPr="00717E1D">
              <w:rPr>
                <w:rStyle w:val="Code"/>
              </w:rPr>
              <w:t>values 294</w:t>
            </w:r>
          </w:p>
          <w:p w:rsidR="00BE4E39" w:rsidRPr="00717E1D" w:rsidRDefault="00BE4E39" w:rsidP="00717E1D">
            <w:pPr>
              <w:spacing w:after="120"/>
              <w:jc w:val="left"/>
              <w:rPr>
                <w:rStyle w:val="Code"/>
              </w:rPr>
            </w:pPr>
            <w:r w:rsidRPr="00717E1D">
              <w:rPr>
                <w:rStyle w:val="Code"/>
              </w:rPr>
              <w:t>values 593</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829</w:t>
            </w:r>
          </w:p>
          <w:p w:rsidR="00BE4E39" w:rsidRPr="00717E1D" w:rsidRDefault="00BE4E39" w:rsidP="00717E1D">
            <w:pPr>
              <w:spacing w:after="120"/>
              <w:jc w:val="left"/>
              <w:rPr>
                <w:rStyle w:val="Code"/>
              </w:rPr>
            </w:pPr>
            <w:r w:rsidRPr="00717E1D">
              <w:rPr>
                <w:rStyle w:val="Code"/>
              </w:rPr>
              <w:t>add 861 657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56 543</w:t>
            </w:r>
          </w:p>
          <w:p w:rsidR="00BE4E39" w:rsidRPr="00717E1D" w:rsidRDefault="00BE4E39" w:rsidP="00717E1D">
            <w:pPr>
              <w:spacing w:after="120"/>
              <w:jc w:val="left"/>
              <w:rPr>
                <w:rStyle w:val="Code"/>
              </w:rPr>
            </w:pPr>
            <w:r w:rsidRPr="00717E1D">
              <w:rPr>
                <w:rStyle w:val="Code"/>
              </w:rPr>
              <w:t>values 43</w:t>
            </w:r>
          </w:p>
          <w:p w:rsidR="00BE4E39" w:rsidRPr="00717E1D" w:rsidRDefault="00BE4E39" w:rsidP="00717E1D">
            <w:pPr>
              <w:spacing w:after="120"/>
              <w:jc w:val="left"/>
              <w:rPr>
                <w:rStyle w:val="Code"/>
              </w:rPr>
            </w:pPr>
            <w:r w:rsidRPr="00717E1D">
              <w:rPr>
                <w:rStyle w:val="Code"/>
              </w:rPr>
              <w:t>contains 180</w:t>
            </w:r>
          </w:p>
          <w:p w:rsidR="00BE4E39" w:rsidRPr="00717E1D" w:rsidRDefault="00BE4E39" w:rsidP="00717E1D">
            <w:pPr>
              <w:spacing w:after="120"/>
              <w:jc w:val="left"/>
              <w:rPr>
                <w:rStyle w:val="Code"/>
              </w:rPr>
            </w:pPr>
            <w:r w:rsidRPr="00717E1D">
              <w:rPr>
                <w:rStyle w:val="Code"/>
              </w:rPr>
              <w:t>contains 563</w:t>
            </w:r>
          </w:p>
          <w:p w:rsidR="00BE4E39" w:rsidRPr="00717E1D" w:rsidRDefault="00BE4E39" w:rsidP="00717E1D">
            <w:pPr>
              <w:spacing w:after="120"/>
              <w:jc w:val="left"/>
              <w:rPr>
                <w:rStyle w:val="Code"/>
              </w:rPr>
            </w:pPr>
            <w:r w:rsidRPr="00717E1D">
              <w:rPr>
                <w:rStyle w:val="Code"/>
              </w:rPr>
              <w:t>contains 544</w:t>
            </w:r>
          </w:p>
          <w:p w:rsidR="00BE4E39" w:rsidRPr="00717E1D" w:rsidRDefault="00BE4E39" w:rsidP="00717E1D">
            <w:pPr>
              <w:spacing w:after="120"/>
              <w:jc w:val="left"/>
              <w:rPr>
                <w:rStyle w:val="Code"/>
              </w:rPr>
            </w:pPr>
            <w:r w:rsidRPr="00717E1D">
              <w:rPr>
                <w:rStyle w:val="Code"/>
              </w:rPr>
              <w:t>contains 304</w:t>
            </w:r>
          </w:p>
          <w:p w:rsidR="00BE4E39" w:rsidRPr="00717E1D" w:rsidRDefault="00BE4E39" w:rsidP="00717E1D">
            <w:pPr>
              <w:spacing w:after="120"/>
              <w:jc w:val="left"/>
              <w:rPr>
                <w:rStyle w:val="Code"/>
              </w:rPr>
            </w:pPr>
            <w:r w:rsidRPr="00717E1D">
              <w:rPr>
                <w:rStyle w:val="Code"/>
              </w:rPr>
              <w:t>add 349 504</w:t>
            </w:r>
          </w:p>
          <w:p w:rsidR="00BE4E39" w:rsidRPr="00717E1D" w:rsidRDefault="00BE4E39" w:rsidP="00717E1D">
            <w:pPr>
              <w:spacing w:after="120"/>
              <w:jc w:val="left"/>
              <w:rPr>
                <w:rStyle w:val="Code"/>
              </w:rPr>
            </w:pPr>
            <w:r w:rsidRPr="00717E1D">
              <w:rPr>
                <w:rStyle w:val="Code"/>
              </w:rPr>
              <w:t>values 784</w:t>
            </w:r>
          </w:p>
          <w:p w:rsidR="00BE4E39" w:rsidRPr="00717E1D" w:rsidRDefault="00BE4E39" w:rsidP="00717E1D">
            <w:pPr>
              <w:spacing w:after="120"/>
              <w:jc w:val="left"/>
              <w:rPr>
                <w:rStyle w:val="Code"/>
              </w:rPr>
            </w:pPr>
            <w:r w:rsidRPr="00717E1D">
              <w:rPr>
                <w:rStyle w:val="Code"/>
              </w:rPr>
              <w:t>values 241</w:t>
            </w:r>
          </w:p>
          <w:p w:rsidR="00BE4E39" w:rsidRPr="00717E1D" w:rsidRDefault="00BE4E39" w:rsidP="00717E1D">
            <w:pPr>
              <w:spacing w:after="120"/>
              <w:jc w:val="left"/>
              <w:rPr>
                <w:rStyle w:val="Code"/>
              </w:rPr>
            </w:pPr>
            <w:r w:rsidRPr="00717E1D">
              <w:rPr>
                <w:rStyle w:val="Code"/>
              </w:rPr>
              <w:t>add 789 869</w:t>
            </w:r>
          </w:p>
          <w:p w:rsidR="00BE4E39" w:rsidRPr="00717E1D" w:rsidRDefault="00BE4E39" w:rsidP="00717E1D">
            <w:pPr>
              <w:spacing w:after="120"/>
              <w:jc w:val="left"/>
              <w:rPr>
                <w:rStyle w:val="Code"/>
              </w:rPr>
            </w:pPr>
            <w:r w:rsidRPr="00717E1D">
              <w:rPr>
                <w:rStyle w:val="Code"/>
              </w:rPr>
              <w:t>add 312 414</w:t>
            </w:r>
          </w:p>
          <w:p w:rsidR="00BE4E39" w:rsidRPr="00717E1D" w:rsidRDefault="00BE4E39" w:rsidP="00717E1D">
            <w:pPr>
              <w:spacing w:after="120"/>
              <w:jc w:val="left"/>
              <w:rPr>
                <w:rStyle w:val="Code"/>
              </w:rPr>
            </w:pPr>
            <w:r w:rsidRPr="00717E1D">
              <w:rPr>
                <w:rStyle w:val="Code"/>
              </w:rPr>
              <w:t>values 270</w:t>
            </w:r>
          </w:p>
          <w:p w:rsidR="00BE4E39" w:rsidRPr="00717E1D" w:rsidRDefault="00BE4E39" w:rsidP="00717E1D">
            <w:pPr>
              <w:spacing w:after="120"/>
              <w:jc w:val="left"/>
              <w:rPr>
                <w:rStyle w:val="Code"/>
              </w:rPr>
            </w:pPr>
            <w:r w:rsidRPr="00717E1D">
              <w:rPr>
                <w:rStyle w:val="Code"/>
              </w:rPr>
              <w:lastRenderedPageBreak/>
              <w:t>values 633</w:t>
            </w:r>
          </w:p>
          <w:p w:rsidR="00BE4E39" w:rsidRPr="00717E1D" w:rsidRDefault="00BE4E39" w:rsidP="00717E1D">
            <w:pPr>
              <w:spacing w:after="120"/>
              <w:jc w:val="left"/>
              <w:rPr>
                <w:rStyle w:val="Code"/>
              </w:rPr>
            </w:pPr>
            <w:r w:rsidRPr="00717E1D">
              <w:rPr>
                <w:rStyle w:val="Code"/>
              </w:rPr>
              <w:t>values 988</w:t>
            </w:r>
          </w:p>
          <w:p w:rsidR="00BE4E39" w:rsidRPr="00717E1D" w:rsidRDefault="00BE4E39" w:rsidP="00717E1D">
            <w:pPr>
              <w:spacing w:after="120"/>
              <w:jc w:val="left"/>
              <w:rPr>
                <w:rStyle w:val="Code"/>
              </w:rPr>
            </w:pPr>
            <w:r w:rsidRPr="00717E1D">
              <w:rPr>
                <w:rStyle w:val="Code"/>
              </w:rPr>
              <w:t>contains 466</w:t>
            </w:r>
          </w:p>
          <w:p w:rsidR="00BE4E39" w:rsidRPr="00717E1D" w:rsidRDefault="00BE4E39" w:rsidP="00717E1D">
            <w:pPr>
              <w:spacing w:after="120"/>
              <w:jc w:val="left"/>
              <w:rPr>
                <w:rStyle w:val="Code"/>
              </w:rPr>
            </w:pPr>
            <w:r w:rsidRPr="00717E1D">
              <w:rPr>
                <w:rStyle w:val="Code"/>
              </w:rPr>
              <w:t>add 601 549</w:t>
            </w:r>
          </w:p>
          <w:p w:rsidR="00BE4E39" w:rsidRPr="00717E1D" w:rsidRDefault="00BE4E39" w:rsidP="00717E1D">
            <w:pPr>
              <w:spacing w:after="120"/>
              <w:jc w:val="left"/>
              <w:rPr>
                <w:rStyle w:val="Code"/>
              </w:rPr>
            </w:pPr>
            <w:r w:rsidRPr="00717E1D">
              <w:rPr>
                <w:rStyle w:val="Code"/>
              </w:rPr>
              <w:t>values 954</w:t>
            </w:r>
          </w:p>
          <w:p w:rsidR="00BE4E39" w:rsidRPr="00717E1D" w:rsidRDefault="00BE4E39" w:rsidP="00717E1D">
            <w:pPr>
              <w:spacing w:after="120"/>
              <w:jc w:val="left"/>
              <w:rPr>
                <w:rStyle w:val="Code"/>
              </w:rPr>
            </w:pPr>
            <w:r w:rsidRPr="00717E1D">
              <w:rPr>
                <w:rStyle w:val="Code"/>
              </w:rPr>
              <w:t>contains 311</w:t>
            </w:r>
          </w:p>
          <w:p w:rsidR="00BE4E39" w:rsidRPr="00717E1D" w:rsidRDefault="00BE4E39" w:rsidP="00717E1D">
            <w:pPr>
              <w:spacing w:after="120"/>
              <w:jc w:val="left"/>
              <w:rPr>
                <w:rStyle w:val="Code"/>
              </w:rPr>
            </w:pPr>
            <w:r w:rsidRPr="00717E1D">
              <w:rPr>
                <w:rStyle w:val="Code"/>
              </w:rPr>
              <w:t>add 38 238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610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241</w:t>
            </w:r>
          </w:p>
          <w:p w:rsidR="00BE4E39" w:rsidRPr="00717E1D" w:rsidRDefault="00BE4E39" w:rsidP="00717E1D">
            <w:pPr>
              <w:spacing w:after="120"/>
              <w:jc w:val="left"/>
              <w:rPr>
                <w:rStyle w:val="Code"/>
              </w:rPr>
            </w:pPr>
            <w:r w:rsidRPr="00717E1D">
              <w:rPr>
                <w:rStyle w:val="Code"/>
              </w:rPr>
              <w:t>values 220</w:t>
            </w:r>
          </w:p>
          <w:p w:rsidR="00BE4E39" w:rsidRPr="00717E1D" w:rsidRDefault="00BE4E39" w:rsidP="00717E1D">
            <w:pPr>
              <w:spacing w:after="120"/>
              <w:jc w:val="left"/>
              <w:rPr>
                <w:rStyle w:val="Code"/>
              </w:rPr>
            </w:pPr>
            <w:r w:rsidRPr="00717E1D">
              <w:rPr>
                <w:rStyle w:val="Code"/>
              </w:rPr>
              <w:t>values 415</w:t>
            </w:r>
          </w:p>
          <w:p w:rsidR="00BE4E39" w:rsidRPr="00717E1D" w:rsidRDefault="00BE4E39" w:rsidP="00717E1D">
            <w:pPr>
              <w:spacing w:after="120"/>
              <w:jc w:val="left"/>
              <w:rPr>
                <w:rStyle w:val="Code"/>
              </w:rPr>
            </w:pPr>
            <w:r w:rsidRPr="00717E1D">
              <w:rPr>
                <w:rStyle w:val="Code"/>
              </w:rPr>
              <w:t>add 260 186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732</w:t>
            </w:r>
          </w:p>
          <w:p w:rsidR="00BE4E39" w:rsidRPr="00717E1D" w:rsidRDefault="00BE4E39" w:rsidP="00717E1D">
            <w:pPr>
              <w:spacing w:after="120"/>
              <w:jc w:val="left"/>
              <w:rPr>
                <w:rStyle w:val="Code"/>
              </w:rPr>
            </w:pPr>
            <w:r w:rsidRPr="00717E1D">
              <w:rPr>
                <w:rStyle w:val="Code"/>
              </w:rPr>
              <w:t>values 905</w:t>
            </w:r>
          </w:p>
          <w:p w:rsidR="00BE4E39" w:rsidRPr="00717E1D" w:rsidRDefault="00BE4E39" w:rsidP="00717E1D">
            <w:pPr>
              <w:spacing w:after="120"/>
              <w:jc w:val="left"/>
              <w:rPr>
                <w:rStyle w:val="Code"/>
              </w:rPr>
            </w:pPr>
            <w:r w:rsidRPr="00717E1D">
              <w:rPr>
                <w:rStyle w:val="Code"/>
              </w:rPr>
              <w:t>values 739</w:t>
            </w:r>
          </w:p>
          <w:p w:rsidR="00BE4E39" w:rsidRPr="00717E1D" w:rsidRDefault="00BE4E39" w:rsidP="00717E1D">
            <w:pPr>
              <w:spacing w:after="120"/>
              <w:jc w:val="left"/>
              <w:rPr>
                <w:rStyle w:val="Code"/>
              </w:rPr>
            </w:pPr>
            <w:r w:rsidRPr="00717E1D">
              <w:rPr>
                <w:rStyle w:val="Code"/>
              </w:rPr>
              <w:t>contains 110</w:t>
            </w:r>
          </w:p>
          <w:p w:rsidR="00BE4E39" w:rsidRPr="00717E1D" w:rsidRDefault="00BE4E39" w:rsidP="00717E1D">
            <w:pPr>
              <w:spacing w:after="120"/>
              <w:jc w:val="left"/>
              <w:rPr>
                <w:rStyle w:val="Code"/>
              </w:rPr>
            </w:pPr>
            <w:r w:rsidRPr="00717E1D">
              <w:rPr>
                <w:rStyle w:val="Code"/>
              </w:rPr>
              <w:t>values 875</w:t>
            </w:r>
          </w:p>
          <w:p w:rsidR="00BE4E39" w:rsidRPr="00717E1D" w:rsidRDefault="00BE4E39" w:rsidP="00717E1D">
            <w:pPr>
              <w:spacing w:after="120"/>
              <w:jc w:val="left"/>
              <w:rPr>
                <w:rStyle w:val="Code"/>
              </w:rPr>
            </w:pPr>
            <w:r w:rsidRPr="00717E1D">
              <w:rPr>
                <w:rStyle w:val="Code"/>
              </w:rPr>
              <w:t>contains 954</w:t>
            </w:r>
          </w:p>
          <w:p w:rsidR="00BE4E39" w:rsidRPr="00717E1D" w:rsidRDefault="00BE4E39" w:rsidP="00717E1D">
            <w:pPr>
              <w:spacing w:after="120"/>
              <w:jc w:val="left"/>
              <w:rPr>
                <w:rStyle w:val="Code"/>
              </w:rPr>
            </w:pPr>
            <w:r w:rsidRPr="00717E1D">
              <w:rPr>
                <w:rStyle w:val="Code"/>
              </w:rPr>
              <w:t>add 829 398</w:t>
            </w:r>
          </w:p>
          <w:p w:rsidR="00BE4E39" w:rsidRPr="00717E1D" w:rsidRDefault="00BE4E39" w:rsidP="00717E1D">
            <w:pPr>
              <w:spacing w:after="120"/>
              <w:jc w:val="left"/>
              <w:rPr>
                <w:rStyle w:val="Code"/>
              </w:rPr>
            </w:pPr>
            <w:r w:rsidRPr="00717E1D">
              <w:rPr>
                <w:rStyle w:val="Code"/>
              </w:rPr>
              <w:t>values 990</w:t>
            </w:r>
          </w:p>
          <w:p w:rsidR="00BE4E39" w:rsidRPr="00717E1D" w:rsidRDefault="00BE4E39" w:rsidP="00717E1D">
            <w:pPr>
              <w:spacing w:after="120"/>
              <w:jc w:val="left"/>
              <w:rPr>
                <w:rStyle w:val="Code"/>
              </w:rPr>
            </w:pPr>
            <w:r w:rsidRPr="00717E1D">
              <w:rPr>
                <w:rStyle w:val="Code"/>
              </w:rPr>
              <w:t>values 630</w:t>
            </w:r>
          </w:p>
          <w:p w:rsidR="00BE4E39" w:rsidRPr="00717E1D" w:rsidRDefault="00BE4E39" w:rsidP="00717E1D">
            <w:pPr>
              <w:spacing w:after="120"/>
              <w:jc w:val="left"/>
              <w:rPr>
                <w:rStyle w:val="Code"/>
              </w:rPr>
            </w:pPr>
            <w:r w:rsidRPr="00717E1D">
              <w:rPr>
                <w:rStyle w:val="Code"/>
              </w:rPr>
              <w:t>values 740</w:t>
            </w:r>
          </w:p>
          <w:p w:rsidR="00BE4E39" w:rsidRPr="00717E1D" w:rsidRDefault="00BE4E39" w:rsidP="00717E1D">
            <w:pPr>
              <w:spacing w:after="120"/>
              <w:jc w:val="left"/>
              <w:rPr>
                <w:rStyle w:val="Code"/>
              </w:rPr>
            </w:pPr>
            <w:r w:rsidRPr="00717E1D">
              <w:rPr>
                <w:rStyle w:val="Code"/>
              </w:rPr>
              <w:t>values 325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751</w:t>
            </w:r>
          </w:p>
          <w:p w:rsidR="00BE4E39" w:rsidRPr="00717E1D" w:rsidRDefault="00BE4E39" w:rsidP="00717E1D">
            <w:pPr>
              <w:spacing w:after="120"/>
              <w:jc w:val="left"/>
              <w:rPr>
                <w:rStyle w:val="Code"/>
              </w:rPr>
            </w:pPr>
            <w:r w:rsidRPr="00717E1D">
              <w:rPr>
                <w:rStyle w:val="Code"/>
              </w:rPr>
              <w:t>contains 40</w:t>
            </w:r>
          </w:p>
          <w:p w:rsidR="00BE4E39" w:rsidRPr="00717E1D" w:rsidRDefault="00BE4E39" w:rsidP="00717E1D">
            <w:pPr>
              <w:spacing w:after="120"/>
              <w:jc w:val="left"/>
              <w:rPr>
                <w:rStyle w:val="Code"/>
              </w:rPr>
            </w:pPr>
            <w:r w:rsidRPr="00717E1D">
              <w:rPr>
                <w:rStyle w:val="Code"/>
              </w:rPr>
              <w:t>add 366 969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460 325</w:t>
            </w:r>
          </w:p>
          <w:p w:rsidR="00BE4E39" w:rsidRPr="00717E1D" w:rsidRDefault="00BE4E39" w:rsidP="00717E1D">
            <w:pPr>
              <w:spacing w:after="120"/>
              <w:jc w:val="left"/>
              <w:rPr>
                <w:rStyle w:val="Code"/>
              </w:rPr>
            </w:pPr>
            <w:r w:rsidRPr="00717E1D">
              <w:rPr>
                <w:rStyle w:val="Code"/>
              </w:rPr>
              <w:t>values 401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499 887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612</w:t>
            </w:r>
          </w:p>
          <w:p w:rsidR="00BE4E39" w:rsidRPr="00717E1D" w:rsidRDefault="00BE4E39" w:rsidP="00717E1D">
            <w:pPr>
              <w:spacing w:after="120"/>
              <w:jc w:val="left"/>
              <w:rPr>
                <w:rStyle w:val="Code"/>
              </w:rPr>
            </w:pPr>
            <w:r w:rsidRPr="00717E1D">
              <w:rPr>
                <w:rStyle w:val="Code"/>
              </w:rPr>
              <w:t>add 286 842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486</w:t>
            </w:r>
          </w:p>
          <w:p w:rsidR="00BE4E39" w:rsidRPr="00717E1D" w:rsidRDefault="00BE4E39" w:rsidP="00717E1D">
            <w:pPr>
              <w:spacing w:after="120"/>
              <w:jc w:val="left"/>
              <w:rPr>
                <w:rStyle w:val="Code"/>
              </w:rPr>
            </w:pPr>
            <w:r w:rsidRPr="00717E1D">
              <w:rPr>
                <w:rStyle w:val="Code"/>
              </w:rPr>
              <w:t>add 508 555</w:t>
            </w:r>
          </w:p>
          <w:p w:rsidR="00BE4E39" w:rsidRPr="00717E1D" w:rsidRDefault="00BE4E39" w:rsidP="00717E1D">
            <w:pPr>
              <w:spacing w:after="120"/>
              <w:jc w:val="left"/>
              <w:rPr>
                <w:rStyle w:val="Code"/>
              </w:rPr>
            </w:pPr>
            <w:r w:rsidRPr="00717E1D">
              <w:rPr>
                <w:rStyle w:val="Code"/>
              </w:rPr>
              <w:t>contains 708</w:t>
            </w:r>
          </w:p>
          <w:p w:rsidR="00BE4E39" w:rsidRPr="00717E1D" w:rsidRDefault="00BE4E39" w:rsidP="00717E1D">
            <w:pPr>
              <w:spacing w:after="120"/>
              <w:jc w:val="left"/>
              <w:rPr>
                <w:rStyle w:val="Code"/>
              </w:rPr>
            </w:pPr>
            <w:r w:rsidRPr="00717E1D">
              <w:rPr>
                <w:rStyle w:val="Code"/>
              </w:rPr>
              <w:t>values 406</w:t>
            </w:r>
          </w:p>
          <w:p w:rsidR="00BE4E39" w:rsidRPr="00717E1D" w:rsidRDefault="00BE4E39" w:rsidP="00717E1D">
            <w:pPr>
              <w:spacing w:after="120"/>
              <w:jc w:val="left"/>
              <w:rPr>
                <w:rStyle w:val="Code"/>
              </w:rPr>
            </w:pPr>
            <w:r w:rsidRPr="00717E1D">
              <w:rPr>
                <w:rStyle w:val="Code"/>
              </w:rPr>
              <w:lastRenderedPageBreak/>
              <w:t>contains 384</w:t>
            </w:r>
          </w:p>
          <w:p w:rsidR="00BE4E39" w:rsidRPr="00717E1D" w:rsidRDefault="00BE4E39" w:rsidP="00717E1D">
            <w:pPr>
              <w:spacing w:after="120"/>
              <w:jc w:val="left"/>
              <w:rPr>
                <w:rStyle w:val="Code"/>
              </w:rPr>
            </w:pPr>
            <w:r w:rsidRPr="00717E1D">
              <w:rPr>
                <w:rStyle w:val="Code"/>
              </w:rPr>
              <w:t>add 51 514</w:t>
            </w:r>
          </w:p>
          <w:p w:rsidR="00BE4E39" w:rsidRPr="00717E1D" w:rsidRDefault="00BE4E39" w:rsidP="00717E1D">
            <w:pPr>
              <w:spacing w:after="120"/>
              <w:jc w:val="left"/>
              <w:rPr>
                <w:rStyle w:val="Code"/>
              </w:rPr>
            </w:pPr>
            <w:r w:rsidRPr="00717E1D">
              <w:rPr>
                <w:rStyle w:val="Code"/>
              </w:rPr>
              <w:t>values 471</w:t>
            </w:r>
          </w:p>
          <w:p w:rsidR="00BE4E39" w:rsidRPr="00717E1D" w:rsidRDefault="00BE4E39" w:rsidP="00717E1D">
            <w:pPr>
              <w:spacing w:after="120"/>
              <w:jc w:val="left"/>
              <w:rPr>
                <w:rStyle w:val="Code"/>
              </w:rPr>
            </w:pPr>
            <w:r w:rsidRPr="00717E1D">
              <w:rPr>
                <w:rStyle w:val="Code"/>
              </w:rPr>
              <w:t>values 334</w:t>
            </w:r>
          </w:p>
          <w:p w:rsidR="00BE4E39" w:rsidRPr="00717E1D" w:rsidRDefault="00BE4E39" w:rsidP="00717E1D">
            <w:pPr>
              <w:spacing w:after="120"/>
              <w:jc w:val="left"/>
              <w:rPr>
                <w:rStyle w:val="Code"/>
              </w:rPr>
            </w:pPr>
            <w:r w:rsidRPr="00717E1D">
              <w:rPr>
                <w:rStyle w:val="Code"/>
              </w:rPr>
              <w:t>contains 578</w:t>
            </w:r>
          </w:p>
          <w:p w:rsidR="00BE4E39" w:rsidRPr="00717E1D" w:rsidRDefault="00BE4E39" w:rsidP="00717E1D">
            <w:pPr>
              <w:spacing w:after="120"/>
              <w:jc w:val="left"/>
              <w:rPr>
                <w:rStyle w:val="Code"/>
              </w:rPr>
            </w:pPr>
            <w:r w:rsidRPr="00717E1D">
              <w:rPr>
                <w:rStyle w:val="Code"/>
              </w:rPr>
              <w:t>contains 615</w:t>
            </w:r>
          </w:p>
          <w:p w:rsidR="00BE4E39" w:rsidRPr="00717E1D" w:rsidRDefault="00BE4E39" w:rsidP="00717E1D">
            <w:pPr>
              <w:spacing w:after="120"/>
              <w:jc w:val="left"/>
              <w:rPr>
                <w:rStyle w:val="Code"/>
              </w:rPr>
            </w:pPr>
            <w:r w:rsidRPr="00717E1D">
              <w:rPr>
                <w:rStyle w:val="Code"/>
              </w:rPr>
              <w:t>contains 699</w:t>
            </w:r>
          </w:p>
          <w:p w:rsidR="00BE4E39" w:rsidRPr="00717E1D" w:rsidRDefault="00BE4E39" w:rsidP="00717E1D">
            <w:pPr>
              <w:spacing w:after="120"/>
              <w:jc w:val="left"/>
              <w:rPr>
                <w:rStyle w:val="Code"/>
              </w:rPr>
            </w:pPr>
            <w:r w:rsidRPr="00717E1D">
              <w:rPr>
                <w:rStyle w:val="Code"/>
              </w:rPr>
              <w:t>contains 131</w:t>
            </w:r>
          </w:p>
          <w:p w:rsidR="00BE4E39" w:rsidRPr="00717E1D" w:rsidRDefault="00BE4E39" w:rsidP="00717E1D">
            <w:pPr>
              <w:spacing w:after="120"/>
              <w:jc w:val="left"/>
              <w:rPr>
                <w:rStyle w:val="Code"/>
              </w:rPr>
            </w:pPr>
            <w:r w:rsidRPr="00717E1D">
              <w:rPr>
                <w:rStyle w:val="Code"/>
              </w:rPr>
              <w:t>values 279</w:t>
            </w:r>
          </w:p>
          <w:p w:rsidR="00BE4E39" w:rsidRPr="00717E1D" w:rsidRDefault="00BE4E39" w:rsidP="00717E1D">
            <w:pPr>
              <w:spacing w:after="120"/>
              <w:jc w:val="left"/>
              <w:rPr>
                <w:rStyle w:val="Code"/>
              </w:rPr>
            </w:pPr>
            <w:r w:rsidRPr="00717E1D">
              <w:rPr>
                <w:rStyle w:val="Code"/>
              </w:rPr>
              <w:t>add 713 28</w:t>
            </w:r>
          </w:p>
          <w:p w:rsidR="00BE4E39" w:rsidRPr="00717E1D" w:rsidRDefault="00BE4E39" w:rsidP="00717E1D">
            <w:pPr>
              <w:spacing w:after="120"/>
              <w:jc w:val="left"/>
              <w:rPr>
                <w:rStyle w:val="Code"/>
              </w:rPr>
            </w:pPr>
            <w:r w:rsidRPr="00717E1D">
              <w:rPr>
                <w:rStyle w:val="Code"/>
              </w:rPr>
              <w:t>add 909 296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257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745</w:t>
            </w:r>
          </w:p>
          <w:p w:rsidR="00BE4E39" w:rsidRPr="00717E1D" w:rsidRDefault="00BE4E39" w:rsidP="00717E1D">
            <w:pPr>
              <w:spacing w:after="120"/>
              <w:jc w:val="left"/>
              <w:rPr>
                <w:rStyle w:val="Code"/>
              </w:rPr>
            </w:pPr>
            <w:r w:rsidRPr="00717E1D">
              <w:rPr>
                <w:rStyle w:val="Code"/>
              </w:rPr>
              <w:t>values 499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907</w:t>
            </w:r>
          </w:p>
          <w:p w:rsidR="00BE4E39" w:rsidRPr="00717E1D" w:rsidRDefault="00BE4E39" w:rsidP="00717E1D">
            <w:pPr>
              <w:spacing w:after="120"/>
              <w:jc w:val="left"/>
              <w:rPr>
                <w:rStyle w:val="Code"/>
              </w:rPr>
            </w:pPr>
            <w:r w:rsidRPr="00717E1D">
              <w:rPr>
                <w:rStyle w:val="Code"/>
              </w:rPr>
              <w:t>values 447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300</w:t>
            </w:r>
          </w:p>
          <w:p w:rsidR="00BE4E39" w:rsidRPr="00717E1D" w:rsidRDefault="00BE4E39" w:rsidP="00717E1D">
            <w:pPr>
              <w:spacing w:after="120"/>
              <w:jc w:val="left"/>
              <w:rPr>
                <w:rStyle w:val="Code"/>
              </w:rPr>
            </w:pPr>
            <w:r w:rsidRPr="00717E1D">
              <w:rPr>
                <w:rStyle w:val="Code"/>
              </w:rPr>
              <w:t>contains 912</w:t>
            </w:r>
          </w:p>
          <w:p w:rsidR="00BE4E39" w:rsidRPr="00717E1D" w:rsidRDefault="00BE4E39" w:rsidP="00717E1D">
            <w:pPr>
              <w:spacing w:after="120"/>
              <w:jc w:val="left"/>
              <w:rPr>
                <w:rStyle w:val="Code"/>
              </w:rPr>
            </w:pPr>
            <w:r w:rsidRPr="00717E1D">
              <w:rPr>
                <w:rStyle w:val="Code"/>
              </w:rPr>
              <w:t>contains 264</w:t>
            </w:r>
          </w:p>
          <w:p w:rsidR="00BE4E39" w:rsidRPr="00717E1D" w:rsidRDefault="00BE4E39" w:rsidP="00717E1D">
            <w:pPr>
              <w:spacing w:after="120"/>
              <w:jc w:val="left"/>
              <w:rPr>
                <w:rStyle w:val="Code"/>
              </w:rPr>
            </w:pPr>
            <w:r w:rsidRPr="00717E1D">
              <w:rPr>
                <w:rStyle w:val="Code"/>
              </w:rPr>
              <w:t>values 934</w:t>
            </w:r>
          </w:p>
          <w:p w:rsidR="00BE4E39" w:rsidRPr="00717E1D" w:rsidRDefault="00BE4E39" w:rsidP="00717E1D">
            <w:pPr>
              <w:spacing w:after="120"/>
              <w:jc w:val="left"/>
              <w:rPr>
                <w:rStyle w:val="Code"/>
              </w:rPr>
            </w:pPr>
            <w:r w:rsidRPr="00717E1D">
              <w:rPr>
                <w:rStyle w:val="Code"/>
              </w:rPr>
              <w:t>values 410</w:t>
            </w:r>
          </w:p>
          <w:p w:rsidR="00BE4E39" w:rsidRPr="00717E1D" w:rsidRDefault="00BE4E39" w:rsidP="00717E1D">
            <w:pPr>
              <w:spacing w:after="120"/>
              <w:jc w:val="left"/>
              <w:rPr>
                <w:rStyle w:val="Code"/>
              </w:rPr>
            </w:pPr>
            <w:r w:rsidRPr="00717E1D">
              <w:rPr>
                <w:rStyle w:val="Code"/>
              </w:rPr>
              <w:t>values 424</w:t>
            </w:r>
          </w:p>
          <w:p w:rsidR="00BE4E39" w:rsidRPr="00717E1D" w:rsidRDefault="00BE4E39" w:rsidP="00717E1D">
            <w:pPr>
              <w:spacing w:after="120"/>
              <w:jc w:val="left"/>
              <w:rPr>
                <w:rStyle w:val="Code"/>
              </w:rPr>
            </w:pPr>
            <w:r w:rsidRPr="00717E1D">
              <w:rPr>
                <w:rStyle w:val="Code"/>
              </w:rPr>
              <w:t>contains 429</w:t>
            </w:r>
          </w:p>
          <w:p w:rsidR="00BE4E39" w:rsidRPr="00717E1D" w:rsidRDefault="00BE4E39" w:rsidP="00717E1D">
            <w:pPr>
              <w:spacing w:after="120"/>
              <w:jc w:val="left"/>
              <w:rPr>
                <w:rStyle w:val="Code"/>
              </w:rPr>
            </w:pPr>
            <w:r w:rsidRPr="00717E1D">
              <w:rPr>
                <w:rStyle w:val="Code"/>
              </w:rPr>
              <w:t>values 693</w:t>
            </w:r>
          </w:p>
          <w:p w:rsidR="00BE4E39" w:rsidRPr="00717E1D" w:rsidRDefault="00BE4E39" w:rsidP="00717E1D">
            <w:pPr>
              <w:spacing w:after="120"/>
              <w:jc w:val="left"/>
              <w:rPr>
                <w:rStyle w:val="Code"/>
              </w:rPr>
            </w:pPr>
            <w:r w:rsidRPr="00717E1D">
              <w:rPr>
                <w:rStyle w:val="Code"/>
              </w:rPr>
              <w:t>contains 149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23</w:t>
            </w:r>
          </w:p>
          <w:p w:rsidR="00BE4E39" w:rsidRPr="00717E1D" w:rsidRDefault="00BE4E39" w:rsidP="00717E1D">
            <w:pPr>
              <w:spacing w:after="120"/>
              <w:jc w:val="left"/>
              <w:rPr>
                <w:rStyle w:val="Code"/>
              </w:rPr>
            </w:pPr>
            <w:r w:rsidRPr="00717E1D">
              <w:rPr>
                <w:rStyle w:val="Code"/>
              </w:rPr>
              <w:t>add 214 444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826</w:t>
            </w:r>
          </w:p>
          <w:p w:rsidR="00BE4E39" w:rsidRPr="00717E1D" w:rsidRDefault="00BE4E39" w:rsidP="00717E1D">
            <w:pPr>
              <w:spacing w:after="120"/>
              <w:jc w:val="left"/>
              <w:rPr>
                <w:rStyle w:val="Code"/>
              </w:rPr>
            </w:pPr>
            <w:r w:rsidRPr="00717E1D">
              <w:rPr>
                <w:rStyle w:val="Code"/>
              </w:rPr>
              <w:t>add 238 762</w:t>
            </w:r>
          </w:p>
          <w:p w:rsidR="00BE4E39" w:rsidRPr="00717E1D" w:rsidRDefault="00BE4E39" w:rsidP="00717E1D">
            <w:pPr>
              <w:spacing w:after="120"/>
              <w:jc w:val="left"/>
              <w:rPr>
                <w:rStyle w:val="Code"/>
              </w:rPr>
            </w:pPr>
            <w:r w:rsidRPr="00717E1D">
              <w:rPr>
                <w:rStyle w:val="Code"/>
              </w:rPr>
              <w:t>values 714</w:t>
            </w:r>
          </w:p>
          <w:p w:rsidR="00BE4E39" w:rsidRPr="00717E1D" w:rsidRDefault="00BE4E39" w:rsidP="00717E1D">
            <w:pPr>
              <w:spacing w:after="120"/>
              <w:jc w:val="left"/>
              <w:rPr>
                <w:rStyle w:val="Code"/>
              </w:rPr>
            </w:pPr>
            <w:r w:rsidRPr="00717E1D">
              <w:rPr>
                <w:rStyle w:val="Code"/>
              </w:rPr>
              <w:t>contains 538</w:t>
            </w:r>
          </w:p>
          <w:p w:rsidR="00BE4E39" w:rsidRPr="00717E1D" w:rsidRDefault="00BE4E39" w:rsidP="00717E1D">
            <w:pPr>
              <w:spacing w:after="120"/>
              <w:jc w:val="left"/>
              <w:rPr>
                <w:rStyle w:val="Code"/>
              </w:rPr>
            </w:pPr>
            <w:r w:rsidRPr="00717E1D">
              <w:rPr>
                <w:rStyle w:val="Code"/>
              </w:rPr>
              <w:t>contains 730</w:t>
            </w:r>
          </w:p>
          <w:p w:rsidR="00BE4E39" w:rsidRPr="00717E1D" w:rsidRDefault="00BE4E39" w:rsidP="00717E1D">
            <w:pPr>
              <w:spacing w:after="120"/>
              <w:jc w:val="left"/>
              <w:rPr>
                <w:rStyle w:val="Code"/>
              </w:rPr>
            </w:pPr>
            <w:r w:rsidRPr="00717E1D">
              <w:rPr>
                <w:rStyle w:val="Code"/>
              </w:rPr>
              <w:t>add 116 653</w:t>
            </w:r>
          </w:p>
          <w:p w:rsidR="00BE4E39" w:rsidRPr="00717E1D" w:rsidRDefault="00BE4E39" w:rsidP="00717E1D">
            <w:pPr>
              <w:spacing w:after="120"/>
              <w:jc w:val="left"/>
              <w:rPr>
                <w:rStyle w:val="Code"/>
              </w:rPr>
            </w:pPr>
            <w:r w:rsidRPr="00717E1D">
              <w:rPr>
                <w:rStyle w:val="Code"/>
              </w:rPr>
              <w:t>contains 410</w:t>
            </w:r>
          </w:p>
          <w:p w:rsidR="00BE4E39" w:rsidRPr="00717E1D" w:rsidRDefault="00BE4E39" w:rsidP="00717E1D">
            <w:pPr>
              <w:spacing w:after="120"/>
              <w:jc w:val="left"/>
              <w:rPr>
                <w:rStyle w:val="Code"/>
              </w:rPr>
            </w:pPr>
            <w:r w:rsidRPr="00717E1D">
              <w:rPr>
                <w:rStyle w:val="Code"/>
              </w:rPr>
              <w:t>contains 752</w:t>
            </w:r>
          </w:p>
          <w:p w:rsidR="00BE4E39" w:rsidRPr="00717E1D" w:rsidRDefault="00BE4E39" w:rsidP="00717E1D">
            <w:pPr>
              <w:spacing w:after="120"/>
              <w:jc w:val="left"/>
              <w:rPr>
                <w:rStyle w:val="Code"/>
              </w:rPr>
            </w:pPr>
            <w:r w:rsidRPr="00717E1D">
              <w:rPr>
                <w:rStyle w:val="Code"/>
              </w:rPr>
              <w:t>values 596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322 705</w:t>
            </w:r>
          </w:p>
          <w:p w:rsidR="00BE4E39" w:rsidRPr="00717E1D" w:rsidRDefault="00BE4E39" w:rsidP="00717E1D">
            <w:pPr>
              <w:spacing w:after="120"/>
              <w:jc w:val="left"/>
              <w:rPr>
                <w:rStyle w:val="Code"/>
              </w:rPr>
            </w:pPr>
            <w:r w:rsidRPr="00717E1D">
              <w:rPr>
                <w:rStyle w:val="Code"/>
              </w:rPr>
              <w:lastRenderedPageBreak/>
              <w:t>contains 158</w:t>
            </w:r>
          </w:p>
          <w:p w:rsidR="00BE4E39" w:rsidRPr="00717E1D" w:rsidRDefault="00BE4E39" w:rsidP="00717E1D">
            <w:pPr>
              <w:spacing w:after="120"/>
              <w:jc w:val="left"/>
              <w:rPr>
                <w:rStyle w:val="Code"/>
              </w:rPr>
            </w:pPr>
            <w:r w:rsidRPr="00717E1D">
              <w:rPr>
                <w:rStyle w:val="Code"/>
              </w:rPr>
              <w:t>values 660</w:t>
            </w:r>
          </w:p>
          <w:p w:rsidR="00BE4E39" w:rsidRPr="00717E1D" w:rsidRDefault="00BE4E39" w:rsidP="00717E1D">
            <w:pPr>
              <w:spacing w:after="120"/>
              <w:jc w:val="left"/>
              <w:rPr>
                <w:rStyle w:val="Code"/>
              </w:rPr>
            </w:pPr>
            <w:r w:rsidRPr="00717E1D">
              <w:rPr>
                <w:rStyle w:val="Code"/>
              </w:rPr>
              <w:t>contains 349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263 435</w:t>
            </w:r>
          </w:p>
          <w:p w:rsidR="00BE4E39" w:rsidRPr="00717E1D" w:rsidRDefault="00BE4E39" w:rsidP="00717E1D">
            <w:pPr>
              <w:spacing w:after="120"/>
              <w:jc w:val="left"/>
              <w:rPr>
                <w:rStyle w:val="Code"/>
              </w:rPr>
            </w:pPr>
            <w:r w:rsidRPr="00717E1D">
              <w:rPr>
                <w:rStyle w:val="Code"/>
              </w:rPr>
              <w:t>contains 438</w:t>
            </w:r>
          </w:p>
          <w:p w:rsidR="00BE4E39" w:rsidRPr="00717E1D" w:rsidRDefault="00BE4E39" w:rsidP="00717E1D">
            <w:pPr>
              <w:spacing w:after="120"/>
              <w:jc w:val="left"/>
              <w:rPr>
                <w:rStyle w:val="Code"/>
              </w:rPr>
            </w:pPr>
            <w:r w:rsidRPr="00717E1D">
              <w:rPr>
                <w:rStyle w:val="Code"/>
              </w:rPr>
              <w:t>values 695</w:t>
            </w:r>
          </w:p>
          <w:p w:rsidR="00BE4E39" w:rsidRPr="00717E1D" w:rsidRDefault="00BE4E39" w:rsidP="00717E1D">
            <w:pPr>
              <w:spacing w:after="120"/>
              <w:jc w:val="left"/>
              <w:rPr>
                <w:rStyle w:val="Code"/>
              </w:rPr>
            </w:pPr>
            <w:r w:rsidRPr="00717E1D">
              <w:rPr>
                <w:rStyle w:val="Code"/>
              </w:rPr>
              <w:t>add 618 150</w:t>
            </w:r>
          </w:p>
          <w:p w:rsidR="00BE4E39" w:rsidRPr="00717E1D" w:rsidRDefault="00BE4E39" w:rsidP="00717E1D">
            <w:pPr>
              <w:spacing w:after="120"/>
              <w:jc w:val="left"/>
              <w:rPr>
                <w:rStyle w:val="Code"/>
              </w:rPr>
            </w:pPr>
            <w:r w:rsidRPr="00717E1D">
              <w:rPr>
                <w:rStyle w:val="Code"/>
              </w:rPr>
              <w:t>contains 53</w:t>
            </w:r>
          </w:p>
          <w:p w:rsidR="00BE4E39" w:rsidRPr="00717E1D" w:rsidRDefault="00BE4E39" w:rsidP="00717E1D">
            <w:pPr>
              <w:spacing w:after="120"/>
              <w:jc w:val="left"/>
              <w:rPr>
                <w:rStyle w:val="Code"/>
              </w:rPr>
            </w:pPr>
            <w:r w:rsidRPr="00717E1D">
              <w:rPr>
                <w:rStyle w:val="Code"/>
              </w:rPr>
              <w:t>contains 63</w:t>
            </w:r>
          </w:p>
          <w:p w:rsidR="00BE4E39" w:rsidRPr="00717E1D" w:rsidRDefault="00BE4E39" w:rsidP="00717E1D">
            <w:pPr>
              <w:spacing w:after="120"/>
              <w:jc w:val="left"/>
              <w:rPr>
                <w:rStyle w:val="Code"/>
              </w:rPr>
            </w:pPr>
            <w:r w:rsidRPr="00717E1D">
              <w:rPr>
                <w:rStyle w:val="Code"/>
              </w:rPr>
              <w:t>contains 490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345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42</w:t>
            </w:r>
          </w:p>
          <w:p w:rsidR="00BE4E39" w:rsidRPr="00717E1D" w:rsidRDefault="00BE4E39" w:rsidP="00717E1D">
            <w:pPr>
              <w:spacing w:after="120"/>
              <w:jc w:val="left"/>
              <w:rPr>
                <w:rStyle w:val="Code"/>
              </w:rPr>
            </w:pPr>
            <w:r w:rsidRPr="00717E1D">
              <w:rPr>
                <w:rStyle w:val="Code"/>
              </w:rPr>
              <w:t>values 503</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603</w:t>
            </w:r>
          </w:p>
          <w:p w:rsidR="00BE4E39" w:rsidRPr="00717E1D" w:rsidRDefault="00BE4E39" w:rsidP="00717E1D">
            <w:pPr>
              <w:spacing w:after="120"/>
              <w:jc w:val="left"/>
              <w:rPr>
                <w:rStyle w:val="Code"/>
              </w:rPr>
            </w:pPr>
            <w:r w:rsidRPr="00717E1D">
              <w:rPr>
                <w:rStyle w:val="Code"/>
              </w:rPr>
              <w:t>add 53 991</w:t>
            </w:r>
          </w:p>
          <w:p w:rsidR="00BE4E39" w:rsidRPr="00717E1D" w:rsidRDefault="00BE4E39" w:rsidP="00717E1D">
            <w:pPr>
              <w:spacing w:after="120"/>
              <w:jc w:val="left"/>
              <w:rPr>
                <w:rStyle w:val="Code"/>
              </w:rPr>
            </w:pPr>
            <w:r w:rsidRPr="00717E1D">
              <w:rPr>
                <w:rStyle w:val="Code"/>
              </w:rPr>
              <w:t>add 386 644</w:t>
            </w:r>
          </w:p>
          <w:p w:rsidR="00BE4E39" w:rsidRPr="00717E1D" w:rsidRDefault="00BE4E39" w:rsidP="00717E1D">
            <w:pPr>
              <w:spacing w:after="120"/>
              <w:jc w:val="left"/>
              <w:rPr>
                <w:rStyle w:val="Code"/>
              </w:rPr>
            </w:pPr>
            <w:r w:rsidRPr="00717E1D">
              <w:rPr>
                <w:rStyle w:val="Code"/>
              </w:rPr>
              <w:t>contains 680</w:t>
            </w:r>
          </w:p>
          <w:p w:rsidR="00BE4E39" w:rsidRPr="00717E1D" w:rsidRDefault="00BE4E39" w:rsidP="00717E1D">
            <w:pPr>
              <w:spacing w:after="120"/>
              <w:jc w:val="left"/>
              <w:rPr>
                <w:rStyle w:val="Code"/>
              </w:rPr>
            </w:pPr>
            <w:r w:rsidRPr="00717E1D">
              <w:rPr>
                <w:rStyle w:val="Code"/>
              </w:rPr>
              <w:t>add 205 528</w:t>
            </w:r>
          </w:p>
          <w:p w:rsidR="00BE4E39" w:rsidRPr="00717E1D" w:rsidRDefault="00BE4E39" w:rsidP="00717E1D">
            <w:pPr>
              <w:spacing w:after="120"/>
              <w:jc w:val="left"/>
              <w:rPr>
                <w:rStyle w:val="Code"/>
              </w:rPr>
            </w:pPr>
            <w:r w:rsidRPr="00717E1D">
              <w:rPr>
                <w:rStyle w:val="Code"/>
              </w:rPr>
              <w:t>values 557</w:t>
            </w:r>
          </w:p>
          <w:p w:rsidR="00BE4E39" w:rsidRPr="00717E1D" w:rsidRDefault="00BE4E39" w:rsidP="00717E1D">
            <w:pPr>
              <w:spacing w:after="120"/>
              <w:jc w:val="left"/>
              <w:rPr>
                <w:rStyle w:val="Code"/>
              </w:rPr>
            </w:pPr>
            <w:r w:rsidRPr="00717E1D">
              <w:rPr>
                <w:rStyle w:val="Code"/>
              </w:rPr>
              <w:t>add 446 692</w:t>
            </w:r>
          </w:p>
          <w:p w:rsidR="00BE4E39" w:rsidRPr="00717E1D" w:rsidRDefault="00BE4E39" w:rsidP="00717E1D">
            <w:pPr>
              <w:spacing w:after="120"/>
              <w:jc w:val="left"/>
              <w:rPr>
                <w:rStyle w:val="Code"/>
              </w:rPr>
            </w:pPr>
            <w:r w:rsidRPr="00717E1D">
              <w:rPr>
                <w:rStyle w:val="Code"/>
              </w:rPr>
              <w:t>add 623 642</w:t>
            </w:r>
          </w:p>
          <w:p w:rsidR="00BE4E39" w:rsidRPr="00717E1D" w:rsidRDefault="00BE4E39" w:rsidP="00717E1D">
            <w:pPr>
              <w:spacing w:after="120"/>
              <w:jc w:val="left"/>
              <w:rPr>
                <w:rStyle w:val="Code"/>
              </w:rPr>
            </w:pPr>
            <w:r w:rsidRPr="00717E1D">
              <w:rPr>
                <w:rStyle w:val="Code"/>
              </w:rPr>
              <w:t>values 668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346 882</w:t>
            </w:r>
          </w:p>
          <w:p w:rsidR="00BE4E39" w:rsidRPr="00717E1D" w:rsidRDefault="00BE4E39" w:rsidP="00717E1D">
            <w:pPr>
              <w:spacing w:after="120"/>
              <w:jc w:val="left"/>
              <w:rPr>
                <w:rStyle w:val="Code"/>
              </w:rPr>
            </w:pPr>
            <w:r w:rsidRPr="00717E1D">
              <w:rPr>
                <w:rStyle w:val="Code"/>
              </w:rPr>
              <w:t>values 718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934</w:t>
            </w:r>
          </w:p>
          <w:p w:rsidR="00BE4E39" w:rsidRPr="00717E1D" w:rsidRDefault="00BE4E39" w:rsidP="00717E1D">
            <w:pPr>
              <w:spacing w:after="120"/>
              <w:jc w:val="left"/>
              <w:rPr>
                <w:rStyle w:val="Code"/>
              </w:rPr>
            </w:pPr>
            <w:r w:rsidRPr="00717E1D">
              <w:rPr>
                <w:rStyle w:val="Code"/>
              </w:rPr>
              <w:t>contains 140</w:t>
            </w:r>
          </w:p>
          <w:p w:rsidR="00BE4E39" w:rsidRPr="00717E1D" w:rsidRDefault="00BE4E39" w:rsidP="00717E1D">
            <w:pPr>
              <w:spacing w:after="120"/>
              <w:jc w:val="left"/>
              <w:rPr>
                <w:rStyle w:val="Code"/>
              </w:rPr>
            </w:pPr>
            <w:r w:rsidRPr="00717E1D">
              <w:rPr>
                <w:rStyle w:val="Code"/>
              </w:rPr>
              <w:t>contains 583</w:t>
            </w:r>
          </w:p>
          <w:p w:rsidR="00BE4E39" w:rsidRPr="00717E1D" w:rsidRDefault="00BE4E39" w:rsidP="00717E1D">
            <w:pPr>
              <w:spacing w:after="120"/>
              <w:jc w:val="left"/>
              <w:rPr>
                <w:rStyle w:val="Code"/>
              </w:rPr>
            </w:pPr>
            <w:r w:rsidRPr="00717E1D">
              <w:rPr>
                <w:rStyle w:val="Code"/>
              </w:rPr>
              <w:t>add 748 864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809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606</w:t>
            </w:r>
          </w:p>
          <w:p w:rsidR="00BE4E39" w:rsidRPr="00717E1D" w:rsidRDefault="00BE4E39" w:rsidP="00717E1D">
            <w:pPr>
              <w:spacing w:after="120"/>
              <w:jc w:val="left"/>
              <w:rPr>
                <w:rStyle w:val="Code"/>
              </w:rPr>
            </w:pPr>
            <w:r w:rsidRPr="00717E1D">
              <w:rPr>
                <w:rStyle w:val="Code"/>
              </w:rPr>
              <w:t>values 137</w:t>
            </w:r>
          </w:p>
          <w:p w:rsidR="00BE4E39" w:rsidRPr="00717E1D" w:rsidRDefault="00BE4E39" w:rsidP="00717E1D">
            <w:pPr>
              <w:spacing w:after="120"/>
              <w:jc w:val="left"/>
              <w:rPr>
                <w:rStyle w:val="Code"/>
              </w:rPr>
            </w:pPr>
            <w:r w:rsidRPr="00717E1D">
              <w:rPr>
                <w:rStyle w:val="Code"/>
              </w:rPr>
              <w:lastRenderedPageBreak/>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880</w:t>
            </w:r>
          </w:p>
          <w:p w:rsidR="00BE4E39" w:rsidRPr="00717E1D" w:rsidRDefault="00BE4E39" w:rsidP="00717E1D">
            <w:pPr>
              <w:spacing w:after="120"/>
              <w:jc w:val="left"/>
              <w:rPr>
                <w:rStyle w:val="Code"/>
              </w:rPr>
            </w:pPr>
            <w:r w:rsidRPr="00717E1D">
              <w:rPr>
                <w:rStyle w:val="Code"/>
              </w:rPr>
              <w:t>contains 559</w:t>
            </w:r>
          </w:p>
          <w:p w:rsidR="00BE4E39" w:rsidRPr="00717E1D" w:rsidRDefault="00BE4E39" w:rsidP="00717E1D">
            <w:pPr>
              <w:spacing w:after="120"/>
              <w:jc w:val="left"/>
              <w:rPr>
                <w:rStyle w:val="Code"/>
              </w:rPr>
            </w:pPr>
            <w:r w:rsidRPr="00717E1D">
              <w:rPr>
                <w:rStyle w:val="Code"/>
              </w:rPr>
              <w:t>values 773</w:t>
            </w:r>
          </w:p>
          <w:p w:rsidR="00BE4E39" w:rsidRPr="00717E1D" w:rsidRDefault="00BE4E39" w:rsidP="00717E1D">
            <w:pPr>
              <w:spacing w:after="120"/>
              <w:jc w:val="left"/>
              <w:rPr>
                <w:rStyle w:val="Code"/>
              </w:rPr>
            </w:pPr>
            <w:r w:rsidRPr="00717E1D">
              <w:rPr>
                <w:rStyle w:val="Code"/>
              </w:rPr>
              <w:t>add 644 306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326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270 945</w:t>
            </w:r>
          </w:p>
          <w:p w:rsidR="00BE4E39" w:rsidRPr="00717E1D" w:rsidRDefault="00BE4E39" w:rsidP="00717E1D">
            <w:pPr>
              <w:spacing w:after="120"/>
              <w:jc w:val="left"/>
              <w:rPr>
                <w:rStyle w:val="Code"/>
              </w:rPr>
            </w:pPr>
            <w:r w:rsidRPr="00717E1D">
              <w:rPr>
                <w:rStyle w:val="Code"/>
              </w:rPr>
              <w:t>contains 966</w:t>
            </w:r>
          </w:p>
          <w:p w:rsidR="00BE4E39" w:rsidRPr="00717E1D" w:rsidRDefault="00BE4E39" w:rsidP="00717E1D">
            <w:pPr>
              <w:spacing w:after="120"/>
              <w:jc w:val="left"/>
              <w:rPr>
                <w:rStyle w:val="Code"/>
              </w:rPr>
            </w:pPr>
            <w:r w:rsidRPr="00717E1D">
              <w:rPr>
                <w:rStyle w:val="Code"/>
              </w:rPr>
              <w:t>contains 350</w:t>
            </w:r>
          </w:p>
          <w:p w:rsidR="00BE4E39" w:rsidRPr="00717E1D" w:rsidRDefault="00BE4E39" w:rsidP="00717E1D">
            <w:pPr>
              <w:spacing w:after="120"/>
              <w:jc w:val="left"/>
              <w:rPr>
                <w:rStyle w:val="Code"/>
              </w:rPr>
            </w:pPr>
            <w:r w:rsidRPr="00717E1D">
              <w:rPr>
                <w:rStyle w:val="Code"/>
              </w:rPr>
              <w:t>values 235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50 858</w:t>
            </w:r>
          </w:p>
          <w:p w:rsidR="00BE4E39" w:rsidRPr="00717E1D" w:rsidRDefault="00BE4E39" w:rsidP="00717E1D">
            <w:pPr>
              <w:spacing w:after="120"/>
              <w:jc w:val="left"/>
              <w:rPr>
                <w:rStyle w:val="Code"/>
              </w:rPr>
            </w:pPr>
            <w:r w:rsidRPr="00717E1D">
              <w:rPr>
                <w:rStyle w:val="Code"/>
              </w:rPr>
              <w:t>values 616</w:t>
            </w:r>
          </w:p>
          <w:p w:rsidR="00BE4E39" w:rsidRPr="00717E1D" w:rsidRDefault="00BE4E39" w:rsidP="00717E1D">
            <w:pPr>
              <w:spacing w:after="120"/>
              <w:jc w:val="left"/>
              <w:rPr>
                <w:rStyle w:val="Code"/>
              </w:rPr>
            </w:pPr>
            <w:r w:rsidRPr="00717E1D">
              <w:rPr>
                <w:rStyle w:val="Code"/>
              </w:rPr>
              <w:t>contains 276</w:t>
            </w:r>
          </w:p>
          <w:p w:rsidR="00BE4E39" w:rsidRPr="00717E1D" w:rsidRDefault="00BE4E39" w:rsidP="00717E1D">
            <w:pPr>
              <w:spacing w:after="120"/>
              <w:jc w:val="left"/>
              <w:rPr>
                <w:rStyle w:val="Code"/>
              </w:rPr>
            </w:pPr>
            <w:r w:rsidRPr="00717E1D">
              <w:rPr>
                <w:rStyle w:val="Code"/>
              </w:rPr>
              <w:t>add 580 14</w:t>
            </w:r>
          </w:p>
          <w:p w:rsidR="00BE4E39" w:rsidRPr="00717E1D" w:rsidRDefault="00BE4E39" w:rsidP="00717E1D">
            <w:pPr>
              <w:spacing w:after="120"/>
              <w:jc w:val="left"/>
              <w:rPr>
                <w:rStyle w:val="Code"/>
              </w:rPr>
            </w:pPr>
            <w:r w:rsidRPr="00717E1D">
              <w:rPr>
                <w:rStyle w:val="Code"/>
              </w:rPr>
              <w:t>add 107 54</w:t>
            </w:r>
          </w:p>
          <w:p w:rsidR="00BE4E39" w:rsidRPr="00717E1D" w:rsidRDefault="00BE4E39" w:rsidP="00717E1D">
            <w:pPr>
              <w:spacing w:after="120"/>
              <w:jc w:val="left"/>
              <w:rPr>
                <w:rStyle w:val="Code"/>
              </w:rPr>
            </w:pPr>
            <w:r w:rsidRPr="00717E1D">
              <w:rPr>
                <w:rStyle w:val="Code"/>
              </w:rPr>
              <w:t>values 580</w:t>
            </w:r>
          </w:p>
          <w:p w:rsidR="00BE4E39" w:rsidRPr="00717E1D" w:rsidRDefault="00BE4E39" w:rsidP="00717E1D">
            <w:pPr>
              <w:spacing w:after="120"/>
              <w:jc w:val="left"/>
              <w:rPr>
                <w:rStyle w:val="Code"/>
              </w:rPr>
            </w:pPr>
            <w:r w:rsidRPr="00717E1D">
              <w:rPr>
                <w:rStyle w:val="Code"/>
              </w:rPr>
              <w:t>contains 809</w:t>
            </w:r>
          </w:p>
          <w:p w:rsidR="00BE4E39" w:rsidRPr="00717E1D" w:rsidRDefault="00BE4E39" w:rsidP="00717E1D">
            <w:pPr>
              <w:spacing w:after="120"/>
              <w:jc w:val="left"/>
              <w:rPr>
                <w:rStyle w:val="Code"/>
              </w:rPr>
            </w:pPr>
            <w:r w:rsidRPr="00717E1D">
              <w:rPr>
                <w:rStyle w:val="Code"/>
              </w:rPr>
              <w:t>add 104 558</w:t>
            </w:r>
          </w:p>
          <w:p w:rsidR="00BE4E39" w:rsidRPr="00717E1D" w:rsidRDefault="00BE4E39" w:rsidP="00717E1D">
            <w:pPr>
              <w:spacing w:after="120"/>
              <w:jc w:val="left"/>
              <w:rPr>
                <w:rStyle w:val="Code"/>
              </w:rPr>
            </w:pPr>
            <w:r w:rsidRPr="00717E1D">
              <w:rPr>
                <w:rStyle w:val="Code"/>
              </w:rPr>
              <w:t>values 492</w:t>
            </w:r>
          </w:p>
          <w:p w:rsidR="00BE4E39" w:rsidRPr="00717E1D" w:rsidRDefault="00BE4E39" w:rsidP="00717E1D">
            <w:pPr>
              <w:spacing w:after="120"/>
              <w:jc w:val="left"/>
              <w:rPr>
                <w:rStyle w:val="Code"/>
              </w:rPr>
            </w:pPr>
            <w:r w:rsidRPr="00717E1D">
              <w:rPr>
                <w:rStyle w:val="Code"/>
              </w:rPr>
              <w:t>contains 522</w:t>
            </w:r>
          </w:p>
          <w:p w:rsidR="00BE4E39" w:rsidRPr="00717E1D" w:rsidRDefault="00BE4E39" w:rsidP="00717E1D">
            <w:pPr>
              <w:spacing w:after="120"/>
              <w:jc w:val="left"/>
              <w:rPr>
                <w:rStyle w:val="Code"/>
              </w:rPr>
            </w:pPr>
            <w:r w:rsidRPr="00717E1D">
              <w:rPr>
                <w:rStyle w:val="Code"/>
              </w:rPr>
              <w:t>add 148 871</w:t>
            </w:r>
          </w:p>
          <w:p w:rsidR="00BE4E39" w:rsidRPr="00717E1D" w:rsidRDefault="00BE4E39" w:rsidP="00717E1D">
            <w:pPr>
              <w:spacing w:after="120"/>
              <w:jc w:val="left"/>
              <w:rPr>
                <w:rStyle w:val="Code"/>
              </w:rPr>
            </w:pPr>
            <w:r w:rsidRPr="00717E1D">
              <w:rPr>
                <w:rStyle w:val="Code"/>
              </w:rPr>
              <w:t>values 926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405 470</w:t>
            </w:r>
          </w:p>
          <w:p w:rsidR="00BE4E39" w:rsidRPr="00717E1D" w:rsidRDefault="00BE4E39" w:rsidP="00717E1D">
            <w:pPr>
              <w:spacing w:after="120"/>
              <w:jc w:val="left"/>
              <w:rPr>
                <w:rStyle w:val="Code"/>
              </w:rPr>
            </w:pPr>
            <w:r w:rsidRPr="00717E1D">
              <w:rPr>
                <w:rStyle w:val="Code"/>
              </w:rPr>
              <w:t>contains 433</w:t>
            </w:r>
          </w:p>
          <w:p w:rsidR="00BE4E39" w:rsidRPr="00717E1D" w:rsidRDefault="00BE4E39" w:rsidP="00717E1D">
            <w:pPr>
              <w:spacing w:after="120"/>
              <w:jc w:val="left"/>
              <w:rPr>
                <w:rStyle w:val="Code"/>
              </w:rPr>
            </w:pPr>
            <w:r w:rsidRPr="00717E1D">
              <w:rPr>
                <w:rStyle w:val="Code"/>
              </w:rPr>
              <w:t>contains 77</w:t>
            </w:r>
          </w:p>
          <w:p w:rsidR="00BE4E39" w:rsidRPr="00717E1D" w:rsidRDefault="00BE4E39" w:rsidP="00717E1D">
            <w:pPr>
              <w:spacing w:after="120"/>
              <w:jc w:val="left"/>
              <w:rPr>
                <w:rStyle w:val="Code"/>
              </w:rPr>
            </w:pPr>
            <w:r w:rsidRPr="00717E1D">
              <w:rPr>
                <w:rStyle w:val="Code"/>
              </w:rPr>
              <w:t>values 402</w:t>
            </w:r>
          </w:p>
          <w:p w:rsidR="00BE4E39" w:rsidRPr="00717E1D" w:rsidRDefault="00BE4E39" w:rsidP="00717E1D">
            <w:pPr>
              <w:spacing w:after="120"/>
              <w:jc w:val="left"/>
              <w:rPr>
                <w:rStyle w:val="Code"/>
              </w:rPr>
            </w:pPr>
            <w:r w:rsidRPr="00717E1D">
              <w:rPr>
                <w:rStyle w:val="Code"/>
              </w:rPr>
              <w:t>add 30 491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111 216</w:t>
            </w:r>
          </w:p>
          <w:p w:rsidR="00BE4E39" w:rsidRPr="00717E1D" w:rsidRDefault="00BE4E39" w:rsidP="00717E1D">
            <w:pPr>
              <w:spacing w:after="120"/>
              <w:jc w:val="left"/>
              <w:rPr>
                <w:rStyle w:val="Code"/>
              </w:rPr>
            </w:pPr>
            <w:r w:rsidRPr="00717E1D">
              <w:rPr>
                <w:rStyle w:val="Code"/>
              </w:rPr>
              <w:t>add 140 310</w:t>
            </w:r>
          </w:p>
          <w:p w:rsidR="00BE4E39" w:rsidRPr="00717E1D" w:rsidRDefault="00BE4E39" w:rsidP="00717E1D">
            <w:pPr>
              <w:spacing w:after="120"/>
              <w:jc w:val="left"/>
              <w:rPr>
                <w:rStyle w:val="Code"/>
              </w:rPr>
            </w:pPr>
            <w:r w:rsidRPr="00717E1D">
              <w:rPr>
                <w:rStyle w:val="Code"/>
              </w:rPr>
              <w:t>values 272</w:t>
            </w:r>
          </w:p>
          <w:p w:rsidR="00BE4E39" w:rsidRPr="00717E1D" w:rsidRDefault="00BE4E39" w:rsidP="00717E1D">
            <w:pPr>
              <w:spacing w:after="120"/>
              <w:jc w:val="left"/>
              <w:rPr>
                <w:rStyle w:val="Code"/>
              </w:rPr>
            </w:pPr>
            <w:r w:rsidRPr="00717E1D">
              <w:rPr>
                <w:rStyle w:val="Code"/>
              </w:rPr>
              <w:t>values 677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430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467</w:t>
            </w:r>
          </w:p>
          <w:p w:rsidR="00BE4E39" w:rsidRPr="00717E1D" w:rsidRDefault="00BE4E39" w:rsidP="00717E1D">
            <w:pPr>
              <w:spacing w:after="120"/>
              <w:jc w:val="left"/>
              <w:rPr>
                <w:rStyle w:val="Code"/>
              </w:rPr>
            </w:pPr>
            <w:r w:rsidRPr="00717E1D">
              <w:rPr>
                <w:rStyle w:val="Code"/>
              </w:rPr>
              <w:t>contains 390</w:t>
            </w:r>
          </w:p>
          <w:p w:rsidR="00BE4E39" w:rsidRPr="00717E1D" w:rsidRDefault="00BE4E39" w:rsidP="00717E1D">
            <w:pPr>
              <w:spacing w:after="120"/>
              <w:jc w:val="left"/>
              <w:rPr>
                <w:rStyle w:val="Code"/>
              </w:rPr>
            </w:pPr>
            <w:r w:rsidRPr="00717E1D">
              <w:rPr>
                <w:rStyle w:val="Code"/>
              </w:rPr>
              <w:t>add 88 964</w:t>
            </w:r>
          </w:p>
          <w:p w:rsidR="00BE4E39" w:rsidRPr="00717E1D" w:rsidRDefault="00BE4E39" w:rsidP="00717E1D">
            <w:pPr>
              <w:spacing w:after="120"/>
              <w:jc w:val="left"/>
              <w:rPr>
                <w:rStyle w:val="Code"/>
              </w:rPr>
            </w:pPr>
            <w:r w:rsidRPr="00717E1D">
              <w:rPr>
                <w:rStyle w:val="Code"/>
              </w:rPr>
              <w:lastRenderedPageBreak/>
              <w:t>contains 637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578 833</w:t>
            </w:r>
          </w:p>
          <w:p w:rsidR="00BE4E39" w:rsidRPr="00717E1D" w:rsidRDefault="00BE4E39" w:rsidP="00717E1D">
            <w:pPr>
              <w:spacing w:after="120"/>
              <w:jc w:val="left"/>
              <w:rPr>
                <w:rStyle w:val="Code"/>
              </w:rPr>
            </w:pPr>
            <w:r w:rsidRPr="00717E1D">
              <w:rPr>
                <w:rStyle w:val="Code"/>
              </w:rPr>
              <w:t>contains 988</w:t>
            </w:r>
          </w:p>
          <w:p w:rsidR="00BE4E39" w:rsidRPr="00717E1D" w:rsidRDefault="00BE4E39" w:rsidP="00717E1D">
            <w:pPr>
              <w:spacing w:after="120"/>
              <w:jc w:val="left"/>
              <w:rPr>
                <w:rStyle w:val="Code"/>
              </w:rPr>
            </w:pPr>
            <w:r w:rsidRPr="00717E1D">
              <w:rPr>
                <w:rStyle w:val="Code"/>
              </w:rPr>
              <w:t>contains 327</w:t>
            </w:r>
          </w:p>
          <w:p w:rsidR="00BE4E39" w:rsidRPr="00717E1D" w:rsidRDefault="00BE4E39" w:rsidP="00717E1D">
            <w:pPr>
              <w:spacing w:after="120"/>
              <w:jc w:val="left"/>
              <w:rPr>
                <w:rStyle w:val="Code"/>
              </w:rPr>
            </w:pPr>
            <w:r w:rsidRPr="00717E1D">
              <w:rPr>
                <w:rStyle w:val="Code"/>
              </w:rPr>
              <w:t>add 308 277</w:t>
            </w:r>
          </w:p>
          <w:p w:rsidR="00BE4E39" w:rsidRPr="00717E1D" w:rsidRDefault="00BE4E39" w:rsidP="00717E1D">
            <w:pPr>
              <w:spacing w:after="120"/>
              <w:jc w:val="left"/>
              <w:rPr>
                <w:rStyle w:val="Code"/>
              </w:rPr>
            </w:pPr>
            <w:r w:rsidRPr="00717E1D">
              <w:rPr>
                <w:rStyle w:val="Code"/>
              </w:rPr>
              <w:t>add 932 851</w:t>
            </w:r>
          </w:p>
          <w:p w:rsidR="00BE4E39" w:rsidRPr="00717E1D" w:rsidRDefault="00BE4E39" w:rsidP="00717E1D">
            <w:pPr>
              <w:spacing w:after="120"/>
              <w:jc w:val="left"/>
              <w:rPr>
                <w:rStyle w:val="Code"/>
              </w:rPr>
            </w:pPr>
            <w:r w:rsidRPr="00717E1D">
              <w:rPr>
                <w:rStyle w:val="Code"/>
              </w:rPr>
              <w:t>contains 615</w:t>
            </w:r>
          </w:p>
          <w:p w:rsidR="00BE4E39" w:rsidRPr="00717E1D" w:rsidRDefault="00BE4E39" w:rsidP="00717E1D">
            <w:pPr>
              <w:spacing w:after="120"/>
              <w:jc w:val="left"/>
              <w:rPr>
                <w:rStyle w:val="Code"/>
              </w:rPr>
            </w:pPr>
            <w:r w:rsidRPr="00717E1D">
              <w:rPr>
                <w:rStyle w:val="Code"/>
              </w:rPr>
              <w:t>contains 778</w:t>
            </w:r>
          </w:p>
          <w:p w:rsidR="00BE4E39" w:rsidRPr="00717E1D" w:rsidRDefault="00BE4E39" w:rsidP="00717E1D">
            <w:pPr>
              <w:spacing w:after="120"/>
              <w:jc w:val="left"/>
              <w:rPr>
                <w:rStyle w:val="Code"/>
              </w:rPr>
            </w:pPr>
            <w:r w:rsidRPr="00717E1D">
              <w:rPr>
                <w:rStyle w:val="Code"/>
              </w:rPr>
              <w:t>contains 792</w:t>
            </w:r>
          </w:p>
          <w:p w:rsidR="00BE4E39" w:rsidRPr="00717E1D" w:rsidRDefault="00BE4E39" w:rsidP="00717E1D">
            <w:pPr>
              <w:spacing w:after="120"/>
              <w:jc w:val="left"/>
              <w:rPr>
                <w:rStyle w:val="Code"/>
              </w:rPr>
            </w:pPr>
            <w:r w:rsidRPr="00717E1D">
              <w:rPr>
                <w:rStyle w:val="Code"/>
              </w:rPr>
              <w:t>add 701 78</w:t>
            </w:r>
          </w:p>
          <w:p w:rsidR="00BE4E39" w:rsidRPr="00717E1D" w:rsidRDefault="00BE4E39" w:rsidP="00717E1D">
            <w:pPr>
              <w:spacing w:after="120"/>
              <w:jc w:val="left"/>
              <w:rPr>
                <w:rStyle w:val="Code"/>
              </w:rPr>
            </w:pPr>
            <w:r w:rsidRPr="00717E1D">
              <w:rPr>
                <w:rStyle w:val="Code"/>
              </w:rPr>
              <w:t>contains 420</w:t>
            </w:r>
          </w:p>
          <w:p w:rsidR="00BE4E39" w:rsidRPr="00717E1D" w:rsidRDefault="00BE4E39" w:rsidP="00717E1D">
            <w:pPr>
              <w:spacing w:after="120"/>
              <w:jc w:val="left"/>
              <w:rPr>
                <w:rStyle w:val="Code"/>
              </w:rPr>
            </w:pPr>
            <w:r w:rsidRPr="00717E1D">
              <w:rPr>
                <w:rStyle w:val="Code"/>
              </w:rPr>
              <w:t>values 456</w:t>
            </w:r>
          </w:p>
          <w:p w:rsidR="00BE4E39" w:rsidRPr="00717E1D" w:rsidRDefault="00BE4E39" w:rsidP="00717E1D">
            <w:pPr>
              <w:spacing w:after="120"/>
              <w:jc w:val="left"/>
              <w:rPr>
                <w:rStyle w:val="Code"/>
              </w:rPr>
            </w:pPr>
            <w:r w:rsidRPr="00717E1D">
              <w:rPr>
                <w:rStyle w:val="Code"/>
              </w:rPr>
              <w:t>contains 417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474</w:t>
            </w:r>
          </w:p>
          <w:p w:rsidR="00BE4E39" w:rsidRPr="00717E1D" w:rsidRDefault="00BE4E39" w:rsidP="00717E1D">
            <w:pPr>
              <w:spacing w:after="120"/>
              <w:jc w:val="left"/>
              <w:rPr>
                <w:rStyle w:val="Code"/>
              </w:rPr>
            </w:pPr>
            <w:r w:rsidRPr="00717E1D">
              <w:rPr>
                <w:rStyle w:val="Code"/>
              </w:rPr>
              <w:t>contains 527</w:t>
            </w:r>
          </w:p>
          <w:p w:rsidR="00BE4E39" w:rsidRPr="00717E1D" w:rsidRDefault="00BE4E39" w:rsidP="00717E1D">
            <w:pPr>
              <w:spacing w:after="120"/>
              <w:jc w:val="left"/>
              <w:rPr>
                <w:rStyle w:val="Code"/>
              </w:rPr>
            </w:pPr>
            <w:r w:rsidRPr="00717E1D">
              <w:rPr>
                <w:rStyle w:val="Code"/>
              </w:rPr>
              <w:t>add 732 2</w:t>
            </w:r>
          </w:p>
          <w:p w:rsidR="00BE4E39" w:rsidRPr="00717E1D" w:rsidRDefault="00BE4E39" w:rsidP="00717E1D">
            <w:pPr>
              <w:spacing w:after="120"/>
              <w:jc w:val="left"/>
              <w:rPr>
                <w:rStyle w:val="Code"/>
              </w:rPr>
            </w:pPr>
            <w:r w:rsidRPr="00717E1D">
              <w:rPr>
                <w:rStyle w:val="Code"/>
              </w:rPr>
              <w:t>contains 850</w:t>
            </w:r>
          </w:p>
          <w:p w:rsidR="00BE4E39" w:rsidRPr="00717E1D" w:rsidRDefault="00BE4E39" w:rsidP="00717E1D">
            <w:pPr>
              <w:spacing w:after="120"/>
              <w:jc w:val="left"/>
              <w:rPr>
                <w:rStyle w:val="Code"/>
              </w:rPr>
            </w:pPr>
            <w:r w:rsidRPr="00717E1D">
              <w:rPr>
                <w:rStyle w:val="Code"/>
              </w:rPr>
              <w:t>add 165 584</w:t>
            </w:r>
          </w:p>
          <w:p w:rsidR="00BE4E39" w:rsidRPr="00717E1D" w:rsidRDefault="00BE4E39" w:rsidP="00717E1D">
            <w:pPr>
              <w:spacing w:after="120"/>
              <w:jc w:val="left"/>
              <w:rPr>
                <w:rStyle w:val="Code"/>
              </w:rPr>
            </w:pPr>
            <w:r w:rsidRPr="00717E1D">
              <w:rPr>
                <w:rStyle w:val="Code"/>
              </w:rPr>
              <w:t>add 58 423</w:t>
            </w:r>
          </w:p>
          <w:p w:rsidR="00BE4E39" w:rsidRPr="00717E1D" w:rsidRDefault="00BE4E39" w:rsidP="00717E1D">
            <w:pPr>
              <w:spacing w:after="120"/>
              <w:jc w:val="left"/>
              <w:rPr>
                <w:rStyle w:val="Code"/>
              </w:rPr>
            </w:pPr>
            <w:r w:rsidRPr="00717E1D">
              <w:rPr>
                <w:rStyle w:val="Code"/>
              </w:rPr>
              <w:t>contains 807</w:t>
            </w:r>
          </w:p>
          <w:p w:rsidR="00BE4E39" w:rsidRPr="00717E1D" w:rsidRDefault="00BE4E39" w:rsidP="00717E1D">
            <w:pPr>
              <w:spacing w:after="120"/>
              <w:jc w:val="left"/>
              <w:rPr>
                <w:rStyle w:val="Code"/>
              </w:rPr>
            </w:pPr>
            <w:r w:rsidRPr="00717E1D">
              <w:rPr>
                <w:rStyle w:val="Code"/>
              </w:rPr>
              <w:t>contains 458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71 844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991</w:t>
            </w:r>
          </w:p>
          <w:p w:rsidR="00BE4E39" w:rsidRPr="00717E1D" w:rsidRDefault="00BE4E39" w:rsidP="00717E1D">
            <w:pPr>
              <w:spacing w:after="120"/>
              <w:jc w:val="left"/>
              <w:rPr>
                <w:rStyle w:val="Code"/>
              </w:rPr>
            </w:pPr>
            <w:r w:rsidRPr="00717E1D">
              <w:rPr>
                <w:rStyle w:val="Code"/>
              </w:rPr>
              <w:t>values 412</w:t>
            </w:r>
          </w:p>
          <w:p w:rsidR="00BE4E39" w:rsidRPr="00717E1D" w:rsidRDefault="00BE4E39" w:rsidP="00717E1D">
            <w:pPr>
              <w:spacing w:after="120"/>
              <w:jc w:val="left"/>
              <w:rPr>
                <w:rStyle w:val="Code"/>
              </w:rPr>
            </w:pPr>
            <w:r w:rsidRPr="00717E1D">
              <w:rPr>
                <w:rStyle w:val="Code"/>
              </w:rPr>
              <w:t>contains 531</w:t>
            </w:r>
          </w:p>
          <w:p w:rsidR="00BE4E39" w:rsidRPr="00717E1D" w:rsidRDefault="00BE4E39" w:rsidP="00717E1D">
            <w:pPr>
              <w:spacing w:after="120"/>
              <w:jc w:val="left"/>
              <w:rPr>
                <w:rStyle w:val="Code"/>
              </w:rPr>
            </w:pPr>
            <w:r w:rsidRPr="00717E1D">
              <w:rPr>
                <w:rStyle w:val="Code"/>
              </w:rPr>
              <w:t>values 910</w:t>
            </w:r>
          </w:p>
          <w:p w:rsidR="00BE4E39" w:rsidRPr="00717E1D" w:rsidRDefault="00BE4E39" w:rsidP="00717E1D">
            <w:pPr>
              <w:spacing w:after="120"/>
              <w:jc w:val="left"/>
              <w:rPr>
                <w:rStyle w:val="Code"/>
              </w:rPr>
            </w:pPr>
            <w:r w:rsidRPr="00717E1D">
              <w:rPr>
                <w:rStyle w:val="Code"/>
              </w:rPr>
              <w:t>values 960</w:t>
            </w:r>
          </w:p>
          <w:p w:rsidR="00BE4E39" w:rsidRPr="00717E1D" w:rsidRDefault="00BE4E39" w:rsidP="00717E1D">
            <w:pPr>
              <w:spacing w:after="120"/>
              <w:jc w:val="left"/>
              <w:rPr>
                <w:rStyle w:val="Code"/>
              </w:rPr>
            </w:pPr>
            <w:r w:rsidRPr="00717E1D">
              <w:rPr>
                <w:rStyle w:val="Code"/>
              </w:rPr>
              <w:t>contains 657</w:t>
            </w:r>
          </w:p>
          <w:p w:rsidR="00BE4E39" w:rsidRPr="00717E1D" w:rsidRDefault="00BE4E39" w:rsidP="00717E1D">
            <w:pPr>
              <w:spacing w:after="120"/>
              <w:jc w:val="left"/>
              <w:rPr>
                <w:rStyle w:val="Code"/>
              </w:rPr>
            </w:pPr>
            <w:r w:rsidRPr="00717E1D">
              <w:rPr>
                <w:rStyle w:val="Code"/>
              </w:rPr>
              <w:t>add 323 674</w:t>
            </w:r>
          </w:p>
          <w:p w:rsidR="00BE4E39" w:rsidRPr="00717E1D" w:rsidRDefault="00BE4E39" w:rsidP="00717E1D">
            <w:pPr>
              <w:spacing w:after="120"/>
              <w:jc w:val="left"/>
              <w:rPr>
                <w:rStyle w:val="Code"/>
              </w:rPr>
            </w:pPr>
            <w:r w:rsidRPr="00717E1D">
              <w:rPr>
                <w:rStyle w:val="Code"/>
              </w:rPr>
              <w:t>values 652</w:t>
            </w:r>
          </w:p>
          <w:p w:rsidR="00BE4E39" w:rsidRPr="00717E1D" w:rsidRDefault="00BE4E39" w:rsidP="00717E1D">
            <w:pPr>
              <w:spacing w:after="120"/>
              <w:jc w:val="left"/>
              <w:rPr>
                <w:rStyle w:val="Code"/>
              </w:rPr>
            </w:pPr>
            <w:r w:rsidRPr="00717E1D">
              <w:rPr>
                <w:rStyle w:val="Code"/>
              </w:rPr>
              <w:t>add 715 643</w:t>
            </w:r>
          </w:p>
          <w:p w:rsidR="00BE4E39" w:rsidRPr="00717E1D" w:rsidRDefault="00BE4E39" w:rsidP="00717E1D">
            <w:pPr>
              <w:spacing w:after="120"/>
              <w:jc w:val="left"/>
              <w:rPr>
                <w:rStyle w:val="Code"/>
              </w:rPr>
            </w:pPr>
            <w:r w:rsidRPr="00717E1D">
              <w:rPr>
                <w:rStyle w:val="Code"/>
              </w:rPr>
              <w:t>values 117</w:t>
            </w:r>
          </w:p>
          <w:p w:rsidR="00BE4E39" w:rsidRPr="00717E1D" w:rsidRDefault="00BE4E39" w:rsidP="00717E1D">
            <w:pPr>
              <w:spacing w:after="120"/>
              <w:jc w:val="left"/>
              <w:rPr>
                <w:rStyle w:val="Code"/>
              </w:rPr>
            </w:pPr>
            <w:r w:rsidRPr="00717E1D">
              <w:rPr>
                <w:rStyle w:val="Code"/>
              </w:rPr>
              <w:t>values 682</w:t>
            </w:r>
          </w:p>
          <w:p w:rsidR="00BE4E39" w:rsidRPr="00717E1D" w:rsidRDefault="00BE4E39" w:rsidP="00717E1D">
            <w:pPr>
              <w:spacing w:after="120"/>
              <w:jc w:val="left"/>
              <w:rPr>
                <w:rStyle w:val="Code"/>
              </w:rPr>
            </w:pPr>
            <w:r w:rsidRPr="00717E1D">
              <w:rPr>
                <w:rStyle w:val="Code"/>
              </w:rPr>
              <w:t>values 399</w:t>
            </w:r>
          </w:p>
          <w:p w:rsidR="00BE4E39" w:rsidRPr="00717E1D" w:rsidRDefault="00BE4E39" w:rsidP="00717E1D">
            <w:pPr>
              <w:spacing w:after="120"/>
              <w:jc w:val="left"/>
              <w:rPr>
                <w:rStyle w:val="Code"/>
              </w:rPr>
            </w:pPr>
            <w:r w:rsidRPr="00717E1D">
              <w:rPr>
                <w:rStyle w:val="Code"/>
              </w:rPr>
              <w:t>contains 993</w:t>
            </w:r>
          </w:p>
          <w:p w:rsidR="00BE4E39" w:rsidRPr="00717E1D" w:rsidRDefault="00BE4E39" w:rsidP="00717E1D">
            <w:pPr>
              <w:spacing w:after="120"/>
              <w:jc w:val="left"/>
              <w:rPr>
                <w:rStyle w:val="Code"/>
              </w:rPr>
            </w:pPr>
            <w:r w:rsidRPr="00717E1D">
              <w:rPr>
                <w:rStyle w:val="Code"/>
              </w:rPr>
              <w:t>values 822</w:t>
            </w:r>
          </w:p>
          <w:p w:rsidR="00BE4E39" w:rsidRPr="00717E1D" w:rsidRDefault="00BE4E39" w:rsidP="00717E1D">
            <w:pPr>
              <w:spacing w:after="120"/>
              <w:jc w:val="left"/>
              <w:rPr>
                <w:rStyle w:val="Code"/>
              </w:rPr>
            </w:pPr>
            <w:r w:rsidRPr="00717E1D">
              <w:rPr>
                <w:rStyle w:val="Code"/>
              </w:rPr>
              <w:t>add 535 629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lastRenderedPageBreak/>
              <w:t>contains 78</w:t>
            </w:r>
          </w:p>
          <w:p w:rsidR="00BE4E39" w:rsidRPr="00717E1D" w:rsidRDefault="00BE4E39" w:rsidP="00717E1D">
            <w:pPr>
              <w:spacing w:after="120"/>
              <w:jc w:val="left"/>
              <w:rPr>
                <w:rStyle w:val="Code"/>
              </w:rPr>
            </w:pPr>
            <w:r w:rsidRPr="00717E1D">
              <w:rPr>
                <w:rStyle w:val="Code"/>
              </w:rPr>
              <w:t>values 589</w:t>
            </w:r>
          </w:p>
          <w:p w:rsidR="00BE4E39" w:rsidRPr="00717E1D" w:rsidRDefault="00BE4E39" w:rsidP="00717E1D">
            <w:pPr>
              <w:spacing w:after="120"/>
              <w:jc w:val="left"/>
              <w:rPr>
                <w:rStyle w:val="Code"/>
              </w:rPr>
            </w:pPr>
            <w:r w:rsidRPr="00717E1D">
              <w:rPr>
                <w:rStyle w:val="Code"/>
              </w:rPr>
              <w:t>values 319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161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331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575</w:t>
            </w:r>
          </w:p>
          <w:p w:rsidR="00BE4E39" w:rsidRPr="00717E1D" w:rsidRDefault="00BE4E39" w:rsidP="00717E1D">
            <w:pPr>
              <w:spacing w:after="120"/>
              <w:jc w:val="left"/>
              <w:rPr>
                <w:rStyle w:val="Code"/>
              </w:rPr>
            </w:pPr>
            <w:r w:rsidRPr="00717E1D">
              <w:rPr>
                <w:rStyle w:val="Code"/>
              </w:rPr>
              <w:t>values 3</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503 673</w:t>
            </w:r>
          </w:p>
          <w:p w:rsidR="00BE4E39" w:rsidRPr="00717E1D" w:rsidRDefault="00BE4E39" w:rsidP="00717E1D">
            <w:pPr>
              <w:spacing w:after="120"/>
              <w:jc w:val="left"/>
              <w:rPr>
                <w:rStyle w:val="Code"/>
              </w:rPr>
            </w:pPr>
            <w:r w:rsidRPr="00717E1D">
              <w:rPr>
                <w:rStyle w:val="Code"/>
              </w:rPr>
              <w:t>add 154 415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894</w:t>
            </w:r>
          </w:p>
          <w:p w:rsidR="00BE4E39" w:rsidRPr="00717E1D" w:rsidRDefault="00BE4E39" w:rsidP="00717E1D">
            <w:pPr>
              <w:spacing w:after="120"/>
              <w:jc w:val="left"/>
              <w:rPr>
                <w:rStyle w:val="Code"/>
              </w:rPr>
            </w:pPr>
            <w:r w:rsidRPr="00717E1D">
              <w:rPr>
                <w:rStyle w:val="Code"/>
              </w:rPr>
              <w:t>values 68</w:t>
            </w:r>
          </w:p>
          <w:p w:rsidR="00BE4E39" w:rsidRPr="00717E1D" w:rsidRDefault="00BE4E39" w:rsidP="00717E1D">
            <w:pPr>
              <w:spacing w:after="120"/>
              <w:jc w:val="left"/>
              <w:rPr>
                <w:rStyle w:val="Code"/>
              </w:rPr>
            </w:pPr>
            <w:r w:rsidRPr="00717E1D">
              <w:rPr>
                <w:rStyle w:val="Code"/>
              </w:rPr>
              <w:t>values 134</w:t>
            </w:r>
          </w:p>
          <w:p w:rsidR="00BE4E39" w:rsidRPr="00717E1D" w:rsidRDefault="00BE4E39" w:rsidP="00717E1D">
            <w:pPr>
              <w:spacing w:after="120"/>
              <w:jc w:val="left"/>
              <w:rPr>
                <w:rStyle w:val="Code"/>
              </w:rPr>
            </w:pPr>
            <w:r w:rsidRPr="00717E1D">
              <w:rPr>
                <w:rStyle w:val="Code"/>
              </w:rPr>
              <w:t>add 886 586</w:t>
            </w:r>
          </w:p>
          <w:p w:rsidR="00BE4E39" w:rsidRPr="00717E1D" w:rsidRDefault="00BE4E39" w:rsidP="00717E1D">
            <w:pPr>
              <w:spacing w:after="120"/>
              <w:jc w:val="left"/>
              <w:rPr>
                <w:rStyle w:val="Code"/>
              </w:rPr>
            </w:pPr>
            <w:r w:rsidRPr="00717E1D">
              <w:rPr>
                <w:rStyle w:val="Code"/>
              </w:rPr>
              <w:t>contains 988</w:t>
            </w:r>
          </w:p>
          <w:p w:rsidR="00BE4E39" w:rsidRPr="00717E1D" w:rsidRDefault="00BE4E39" w:rsidP="00717E1D">
            <w:pPr>
              <w:spacing w:after="120"/>
              <w:jc w:val="left"/>
              <w:rPr>
                <w:rStyle w:val="Code"/>
              </w:rPr>
            </w:pPr>
            <w:r w:rsidRPr="00717E1D">
              <w:rPr>
                <w:rStyle w:val="Code"/>
              </w:rPr>
              <w:t>add 325 396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423</w:t>
            </w:r>
          </w:p>
          <w:p w:rsidR="00BE4E39" w:rsidRPr="00717E1D" w:rsidRDefault="00BE4E39" w:rsidP="00717E1D">
            <w:pPr>
              <w:spacing w:after="120"/>
              <w:jc w:val="left"/>
              <w:rPr>
                <w:rStyle w:val="Code"/>
              </w:rPr>
            </w:pPr>
            <w:r w:rsidRPr="00717E1D">
              <w:rPr>
                <w:rStyle w:val="Code"/>
              </w:rPr>
              <w:t>values 295</w:t>
            </w:r>
          </w:p>
          <w:p w:rsidR="00BE4E39" w:rsidRPr="00717E1D" w:rsidRDefault="00BE4E39" w:rsidP="00717E1D">
            <w:pPr>
              <w:spacing w:after="120"/>
              <w:jc w:val="left"/>
              <w:rPr>
                <w:rStyle w:val="Code"/>
              </w:rPr>
            </w:pPr>
            <w:r w:rsidRPr="00717E1D">
              <w:rPr>
                <w:rStyle w:val="Code"/>
              </w:rPr>
              <w:t>add 68 166</w:t>
            </w:r>
          </w:p>
          <w:p w:rsidR="00BE4E39" w:rsidRPr="00717E1D" w:rsidRDefault="00BE4E39" w:rsidP="00717E1D">
            <w:pPr>
              <w:spacing w:after="120"/>
              <w:jc w:val="left"/>
              <w:rPr>
                <w:rStyle w:val="Code"/>
              </w:rPr>
            </w:pPr>
            <w:r w:rsidRPr="00717E1D">
              <w:rPr>
                <w:rStyle w:val="Code"/>
              </w:rPr>
              <w:t>add 382 41</w:t>
            </w:r>
          </w:p>
          <w:p w:rsidR="00BE4E39" w:rsidRPr="00717E1D" w:rsidRDefault="00BE4E39" w:rsidP="00717E1D">
            <w:pPr>
              <w:spacing w:after="120"/>
              <w:jc w:val="left"/>
              <w:rPr>
                <w:rStyle w:val="Code"/>
              </w:rPr>
            </w:pPr>
            <w:r w:rsidRPr="00717E1D">
              <w:rPr>
                <w:rStyle w:val="Code"/>
              </w:rPr>
              <w:t>add 179 428</w:t>
            </w:r>
          </w:p>
          <w:p w:rsidR="00BE4E39" w:rsidRPr="00717E1D" w:rsidRDefault="00BE4E39" w:rsidP="00717E1D">
            <w:pPr>
              <w:spacing w:after="120"/>
              <w:jc w:val="left"/>
              <w:rPr>
                <w:rStyle w:val="Code"/>
              </w:rPr>
            </w:pPr>
            <w:r w:rsidRPr="00717E1D">
              <w:rPr>
                <w:rStyle w:val="Code"/>
              </w:rPr>
              <w:t>values 62</w:t>
            </w:r>
          </w:p>
          <w:p w:rsidR="00BE4E39" w:rsidRPr="00717E1D" w:rsidRDefault="00BE4E39" w:rsidP="00717E1D">
            <w:pPr>
              <w:spacing w:after="120"/>
              <w:jc w:val="left"/>
              <w:rPr>
                <w:rStyle w:val="Code"/>
              </w:rPr>
            </w:pPr>
            <w:r w:rsidRPr="00717E1D">
              <w:rPr>
                <w:rStyle w:val="Code"/>
              </w:rPr>
              <w:t>add 739 174</w:t>
            </w:r>
          </w:p>
          <w:p w:rsidR="00BE4E39" w:rsidRPr="00717E1D" w:rsidRDefault="00BE4E39" w:rsidP="00717E1D">
            <w:pPr>
              <w:spacing w:after="120"/>
              <w:jc w:val="left"/>
              <w:rPr>
                <w:rStyle w:val="Code"/>
              </w:rPr>
            </w:pPr>
            <w:r w:rsidRPr="00717E1D">
              <w:rPr>
                <w:rStyle w:val="Code"/>
              </w:rPr>
              <w:t>contains 436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362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445</w:t>
            </w:r>
          </w:p>
          <w:p w:rsidR="00BE4E39" w:rsidRPr="00717E1D" w:rsidRDefault="00BE4E39" w:rsidP="00717E1D">
            <w:pPr>
              <w:spacing w:after="120"/>
              <w:jc w:val="left"/>
              <w:rPr>
                <w:rStyle w:val="Code"/>
              </w:rPr>
            </w:pPr>
            <w:r w:rsidRPr="00717E1D">
              <w:rPr>
                <w:rStyle w:val="Code"/>
              </w:rPr>
              <w:t>values 375</w:t>
            </w:r>
          </w:p>
          <w:p w:rsidR="00BE4E39" w:rsidRPr="00717E1D" w:rsidRDefault="00BE4E39" w:rsidP="00717E1D">
            <w:pPr>
              <w:spacing w:after="120"/>
              <w:jc w:val="left"/>
              <w:rPr>
                <w:rStyle w:val="Code"/>
              </w:rPr>
            </w:pPr>
            <w:r w:rsidRPr="00717E1D">
              <w:rPr>
                <w:rStyle w:val="Code"/>
              </w:rPr>
              <w:t>contains 718</w:t>
            </w:r>
          </w:p>
          <w:p w:rsidR="00BE4E39" w:rsidRPr="00717E1D" w:rsidRDefault="00BE4E39" w:rsidP="00717E1D">
            <w:pPr>
              <w:spacing w:after="120"/>
              <w:jc w:val="left"/>
              <w:rPr>
                <w:rStyle w:val="Code"/>
              </w:rPr>
            </w:pPr>
            <w:r w:rsidRPr="00717E1D">
              <w:rPr>
                <w:rStyle w:val="Code"/>
              </w:rPr>
              <w:t>contains 960</w:t>
            </w:r>
          </w:p>
          <w:p w:rsidR="00BE4E39" w:rsidRPr="00717E1D" w:rsidRDefault="00BE4E39" w:rsidP="00717E1D">
            <w:pPr>
              <w:spacing w:after="120"/>
              <w:jc w:val="left"/>
              <w:rPr>
                <w:rStyle w:val="Code"/>
              </w:rPr>
            </w:pPr>
            <w:r w:rsidRPr="00717E1D">
              <w:rPr>
                <w:rStyle w:val="Code"/>
              </w:rPr>
              <w:t>values 850</w:t>
            </w:r>
          </w:p>
          <w:p w:rsidR="00BE4E39" w:rsidRPr="00717E1D" w:rsidRDefault="00BE4E39" w:rsidP="00717E1D">
            <w:pPr>
              <w:spacing w:after="120"/>
              <w:jc w:val="left"/>
              <w:rPr>
                <w:rStyle w:val="Code"/>
              </w:rPr>
            </w:pPr>
            <w:r w:rsidRPr="00717E1D">
              <w:rPr>
                <w:rStyle w:val="Code"/>
              </w:rPr>
              <w:t>add 241 859</w:t>
            </w:r>
          </w:p>
          <w:p w:rsidR="00BE4E39" w:rsidRPr="00717E1D" w:rsidRDefault="00BE4E39" w:rsidP="00717E1D">
            <w:pPr>
              <w:spacing w:after="120"/>
              <w:jc w:val="left"/>
              <w:rPr>
                <w:rStyle w:val="Code"/>
              </w:rPr>
            </w:pPr>
            <w:r w:rsidRPr="00717E1D">
              <w:rPr>
                <w:rStyle w:val="Code"/>
              </w:rPr>
              <w:t>add 272 715</w:t>
            </w:r>
          </w:p>
          <w:p w:rsidR="00BE4E39" w:rsidRPr="00717E1D" w:rsidRDefault="00BE4E39" w:rsidP="00717E1D">
            <w:pPr>
              <w:spacing w:after="120"/>
              <w:jc w:val="left"/>
              <w:rPr>
                <w:rStyle w:val="Code"/>
              </w:rPr>
            </w:pPr>
            <w:r w:rsidRPr="00717E1D">
              <w:rPr>
                <w:rStyle w:val="Code"/>
              </w:rPr>
              <w:t>values 569</w:t>
            </w:r>
          </w:p>
          <w:p w:rsidR="00BE4E39" w:rsidRPr="00717E1D" w:rsidRDefault="00BE4E39" w:rsidP="00717E1D">
            <w:pPr>
              <w:spacing w:after="120"/>
              <w:jc w:val="left"/>
              <w:rPr>
                <w:rStyle w:val="Code"/>
              </w:rPr>
            </w:pPr>
            <w:r w:rsidRPr="00717E1D">
              <w:rPr>
                <w:rStyle w:val="Code"/>
              </w:rPr>
              <w:t>add 641 955</w:t>
            </w:r>
          </w:p>
          <w:p w:rsidR="00BE4E39" w:rsidRPr="00717E1D" w:rsidRDefault="00BE4E39" w:rsidP="00717E1D">
            <w:pPr>
              <w:spacing w:after="120"/>
              <w:jc w:val="left"/>
              <w:rPr>
                <w:rStyle w:val="Code"/>
              </w:rPr>
            </w:pPr>
            <w:r w:rsidRPr="00717E1D">
              <w:rPr>
                <w:rStyle w:val="Code"/>
              </w:rPr>
              <w:t>contains 73</w:t>
            </w:r>
          </w:p>
          <w:p w:rsidR="00BE4E39" w:rsidRPr="00717E1D" w:rsidRDefault="00BE4E39" w:rsidP="00717E1D">
            <w:pPr>
              <w:spacing w:after="120"/>
              <w:jc w:val="left"/>
              <w:rPr>
                <w:rStyle w:val="Code"/>
              </w:rPr>
            </w:pPr>
            <w:r w:rsidRPr="00717E1D">
              <w:rPr>
                <w:rStyle w:val="Code"/>
              </w:rPr>
              <w:lastRenderedPageBreak/>
              <w:t>contains 553</w:t>
            </w:r>
          </w:p>
          <w:p w:rsidR="00BE4E39" w:rsidRPr="00717E1D" w:rsidRDefault="00BE4E39" w:rsidP="00717E1D">
            <w:pPr>
              <w:spacing w:after="120"/>
              <w:jc w:val="left"/>
              <w:rPr>
                <w:rStyle w:val="Code"/>
              </w:rPr>
            </w:pPr>
            <w:r w:rsidRPr="00717E1D">
              <w:rPr>
                <w:rStyle w:val="Code"/>
              </w:rPr>
              <w:t>add 888 809</w:t>
            </w:r>
          </w:p>
          <w:p w:rsidR="00BE4E39" w:rsidRPr="00717E1D" w:rsidRDefault="00BE4E39" w:rsidP="00717E1D">
            <w:pPr>
              <w:spacing w:after="120"/>
              <w:jc w:val="left"/>
              <w:rPr>
                <w:rStyle w:val="Code"/>
              </w:rPr>
            </w:pPr>
            <w:r w:rsidRPr="00717E1D">
              <w:rPr>
                <w:rStyle w:val="Code"/>
              </w:rPr>
              <w:t>values 14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431</w:t>
            </w:r>
          </w:p>
          <w:p w:rsidR="00BE4E39" w:rsidRPr="00717E1D" w:rsidRDefault="00BE4E39" w:rsidP="00717E1D">
            <w:pPr>
              <w:spacing w:after="120"/>
              <w:jc w:val="left"/>
              <w:rPr>
                <w:rStyle w:val="Code"/>
              </w:rPr>
            </w:pPr>
            <w:r w:rsidRPr="00717E1D">
              <w:rPr>
                <w:rStyle w:val="Code"/>
              </w:rPr>
              <w:t>add 492 622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796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608 962</w:t>
            </w:r>
          </w:p>
          <w:p w:rsidR="00BE4E39" w:rsidRPr="00717E1D" w:rsidRDefault="00BE4E39" w:rsidP="00717E1D">
            <w:pPr>
              <w:spacing w:after="120"/>
              <w:jc w:val="left"/>
              <w:rPr>
                <w:rStyle w:val="Code"/>
              </w:rPr>
            </w:pPr>
            <w:r w:rsidRPr="00717E1D">
              <w:rPr>
                <w:rStyle w:val="Code"/>
              </w:rPr>
              <w:t>values 800</w:t>
            </w:r>
          </w:p>
          <w:p w:rsidR="00BE4E39" w:rsidRPr="00717E1D" w:rsidRDefault="00BE4E39" w:rsidP="00717E1D">
            <w:pPr>
              <w:spacing w:after="120"/>
              <w:jc w:val="left"/>
              <w:rPr>
                <w:rStyle w:val="Code"/>
              </w:rPr>
            </w:pPr>
            <w:r w:rsidRPr="00717E1D">
              <w:rPr>
                <w:rStyle w:val="Code"/>
              </w:rPr>
              <w:t>values 990</w:t>
            </w:r>
          </w:p>
          <w:p w:rsidR="00BE4E39" w:rsidRPr="00717E1D" w:rsidRDefault="00BE4E39" w:rsidP="00717E1D">
            <w:pPr>
              <w:spacing w:after="120"/>
              <w:jc w:val="left"/>
              <w:rPr>
                <w:rStyle w:val="Code"/>
              </w:rPr>
            </w:pPr>
            <w:r w:rsidRPr="00717E1D">
              <w:rPr>
                <w:rStyle w:val="Code"/>
              </w:rPr>
              <w:t>add 721 494</w:t>
            </w:r>
          </w:p>
          <w:p w:rsidR="00BE4E39" w:rsidRPr="00717E1D" w:rsidRDefault="00BE4E39" w:rsidP="00717E1D">
            <w:pPr>
              <w:spacing w:after="120"/>
              <w:jc w:val="left"/>
              <w:rPr>
                <w:rStyle w:val="Code"/>
              </w:rPr>
            </w:pPr>
            <w:r w:rsidRPr="00717E1D">
              <w:rPr>
                <w:rStyle w:val="Code"/>
              </w:rPr>
              <w:t>contains 597</w:t>
            </w:r>
          </w:p>
          <w:p w:rsidR="00BE4E39" w:rsidRPr="00717E1D" w:rsidRDefault="00BE4E39" w:rsidP="00717E1D">
            <w:pPr>
              <w:spacing w:after="120"/>
              <w:jc w:val="left"/>
              <w:rPr>
                <w:rStyle w:val="Code"/>
              </w:rPr>
            </w:pPr>
            <w:r w:rsidRPr="00717E1D">
              <w:rPr>
                <w:rStyle w:val="Code"/>
              </w:rPr>
              <w:t>contains 297</w:t>
            </w:r>
          </w:p>
          <w:p w:rsidR="00BE4E39" w:rsidRPr="00717E1D" w:rsidRDefault="00BE4E39" w:rsidP="00717E1D">
            <w:pPr>
              <w:spacing w:after="120"/>
              <w:jc w:val="left"/>
              <w:rPr>
                <w:rStyle w:val="Code"/>
              </w:rPr>
            </w:pPr>
            <w:r w:rsidRPr="00717E1D">
              <w:rPr>
                <w:rStyle w:val="Code"/>
              </w:rPr>
              <w:t>add 372 372</w:t>
            </w:r>
          </w:p>
          <w:p w:rsidR="00BE4E39" w:rsidRPr="00717E1D" w:rsidRDefault="00BE4E39" w:rsidP="00717E1D">
            <w:pPr>
              <w:spacing w:after="120"/>
              <w:jc w:val="left"/>
              <w:rPr>
                <w:rStyle w:val="Code"/>
              </w:rPr>
            </w:pPr>
            <w:r w:rsidRPr="00717E1D">
              <w:rPr>
                <w:rStyle w:val="Code"/>
              </w:rPr>
              <w:t>values 337</w:t>
            </w:r>
          </w:p>
          <w:p w:rsidR="00BE4E39" w:rsidRPr="00717E1D" w:rsidRDefault="00BE4E39" w:rsidP="00717E1D">
            <w:pPr>
              <w:spacing w:after="120"/>
              <w:jc w:val="left"/>
              <w:rPr>
                <w:rStyle w:val="Code"/>
              </w:rPr>
            </w:pPr>
            <w:r w:rsidRPr="00717E1D">
              <w:rPr>
                <w:rStyle w:val="Code"/>
              </w:rPr>
              <w:t>values 868</w:t>
            </w:r>
          </w:p>
          <w:p w:rsidR="00BE4E39" w:rsidRPr="00717E1D" w:rsidRDefault="00BE4E39" w:rsidP="00717E1D">
            <w:pPr>
              <w:spacing w:after="120"/>
              <w:jc w:val="left"/>
              <w:rPr>
                <w:rStyle w:val="Code"/>
              </w:rPr>
            </w:pPr>
            <w:r w:rsidRPr="00717E1D">
              <w:rPr>
                <w:rStyle w:val="Code"/>
              </w:rPr>
              <w:t>add 804 501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817</w:t>
            </w:r>
          </w:p>
          <w:p w:rsidR="00BE4E39" w:rsidRPr="00717E1D" w:rsidRDefault="00BE4E39" w:rsidP="00717E1D">
            <w:pPr>
              <w:spacing w:after="120"/>
              <w:jc w:val="left"/>
              <w:rPr>
                <w:rStyle w:val="Code"/>
              </w:rPr>
            </w:pPr>
            <w:r w:rsidRPr="00717E1D">
              <w:rPr>
                <w:rStyle w:val="Code"/>
              </w:rPr>
              <w:t>contains 649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773 704</w:t>
            </w:r>
          </w:p>
          <w:p w:rsidR="00BE4E39" w:rsidRPr="00717E1D" w:rsidRDefault="00BE4E39" w:rsidP="00717E1D">
            <w:pPr>
              <w:spacing w:after="120"/>
              <w:jc w:val="left"/>
              <w:rPr>
                <w:rStyle w:val="Code"/>
              </w:rPr>
            </w:pPr>
            <w:r w:rsidRPr="00717E1D">
              <w:rPr>
                <w:rStyle w:val="Code"/>
              </w:rPr>
              <w:t>add 735 990</w:t>
            </w:r>
          </w:p>
          <w:p w:rsidR="00BE4E39" w:rsidRPr="00717E1D" w:rsidRDefault="00BE4E39" w:rsidP="00717E1D">
            <w:pPr>
              <w:spacing w:after="120"/>
              <w:jc w:val="left"/>
              <w:rPr>
                <w:rStyle w:val="Code"/>
              </w:rPr>
            </w:pPr>
            <w:r w:rsidRPr="00717E1D">
              <w:rPr>
                <w:rStyle w:val="Code"/>
              </w:rPr>
              <w:t>add 711 753</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566</w:t>
            </w:r>
          </w:p>
          <w:p w:rsidR="00BE4E39" w:rsidRPr="00717E1D" w:rsidRDefault="00BE4E39" w:rsidP="00717E1D">
            <w:pPr>
              <w:spacing w:after="120"/>
              <w:jc w:val="left"/>
              <w:rPr>
                <w:rStyle w:val="Code"/>
              </w:rPr>
            </w:pPr>
            <w:r w:rsidRPr="00717E1D">
              <w:rPr>
                <w:rStyle w:val="Code"/>
              </w:rPr>
              <w:t>add 520 615</w:t>
            </w:r>
          </w:p>
          <w:p w:rsidR="00BE4E39" w:rsidRPr="00717E1D" w:rsidRDefault="00BE4E39" w:rsidP="00717E1D">
            <w:pPr>
              <w:spacing w:after="120"/>
              <w:jc w:val="left"/>
              <w:rPr>
                <w:rStyle w:val="Code"/>
              </w:rPr>
            </w:pPr>
            <w:r w:rsidRPr="00717E1D">
              <w:rPr>
                <w:rStyle w:val="Code"/>
              </w:rPr>
              <w:t>add 710 744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825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218</w:t>
            </w:r>
          </w:p>
          <w:p w:rsidR="00BE4E39" w:rsidRPr="00717E1D" w:rsidRDefault="00BE4E39" w:rsidP="00717E1D">
            <w:pPr>
              <w:spacing w:after="120"/>
              <w:jc w:val="left"/>
              <w:rPr>
                <w:rStyle w:val="Code"/>
              </w:rPr>
            </w:pPr>
            <w:r w:rsidRPr="00717E1D">
              <w:rPr>
                <w:rStyle w:val="Code"/>
              </w:rPr>
              <w:t>values 460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62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275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893</w:t>
            </w:r>
          </w:p>
          <w:p w:rsidR="00BE4E39" w:rsidRPr="00717E1D" w:rsidRDefault="00BE4E39" w:rsidP="00717E1D">
            <w:pPr>
              <w:spacing w:after="120"/>
              <w:jc w:val="left"/>
              <w:rPr>
                <w:rStyle w:val="Code"/>
              </w:rPr>
            </w:pPr>
            <w:r w:rsidRPr="00717E1D">
              <w:rPr>
                <w:rStyle w:val="Code"/>
              </w:rPr>
              <w:lastRenderedPageBreak/>
              <w:t>contains 562</w:t>
            </w:r>
          </w:p>
          <w:p w:rsidR="00BE4E39" w:rsidRPr="00717E1D" w:rsidRDefault="00BE4E39" w:rsidP="00717E1D">
            <w:pPr>
              <w:spacing w:after="120"/>
              <w:jc w:val="left"/>
              <w:rPr>
                <w:rStyle w:val="Code"/>
              </w:rPr>
            </w:pPr>
            <w:r w:rsidRPr="00717E1D">
              <w:rPr>
                <w:rStyle w:val="Code"/>
              </w:rPr>
              <w:t>add 261 661</w:t>
            </w:r>
          </w:p>
          <w:p w:rsidR="00BE4E39" w:rsidRPr="00717E1D" w:rsidRDefault="00BE4E39" w:rsidP="00717E1D">
            <w:pPr>
              <w:spacing w:after="120"/>
              <w:jc w:val="left"/>
              <w:rPr>
                <w:rStyle w:val="Code"/>
              </w:rPr>
            </w:pPr>
            <w:r w:rsidRPr="00717E1D">
              <w:rPr>
                <w:rStyle w:val="Code"/>
              </w:rPr>
              <w:t>add 968 932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283</w:t>
            </w:r>
          </w:p>
          <w:p w:rsidR="00BE4E39" w:rsidRPr="00717E1D" w:rsidRDefault="00BE4E39" w:rsidP="00717E1D">
            <w:pPr>
              <w:spacing w:after="120"/>
              <w:jc w:val="left"/>
              <w:rPr>
                <w:rStyle w:val="Code"/>
              </w:rPr>
            </w:pPr>
            <w:r w:rsidRPr="00717E1D">
              <w:rPr>
                <w:rStyle w:val="Code"/>
              </w:rPr>
              <w:t>values 248</w:t>
            </w:r>
          </w:p>
          <w:p w:rsidR="00BE4E39" w:rsidRPr="00717E1D" w:rsidRDefault="00BE4E39" w:rsidP="00717E1D">
            <w:pPr>
              <w:spacing w:after="120"/>
              <w:jc w:val="left"/>
              <w:rPr>
                <w:rStyle w:val="Code"/>
              </w:rPr>
            </w:pPr>
            <w:r w:rsidRPr="00717E1D">
              <w:rPr>
                <w:rStyle w:val="Code"/>
              </w:rPr>
              <w:t>add 72 339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401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551 516</w:t>
            </w:r>
          </w:p>
          <w:p w:rsidR="00BE4E39" w:rsidRPr="00717E1D" w:rsidRDefault="00BE4E39" w:rsidP="00717E1D">
            <w:pPr>
              <w:spacing w:after="120"/>
              <w:jc w:val="left"/>
              <w:rPr>
                <w:rStyle w:val="Code"/>
              </w:rPr>
            </w:pPr>
            <w:r w:rsidRPr="00717E1D">
              <w:rPr>
                <w:rStyle w:val="Code"/>
              </w:rPr>
              <w:t>add 650 348</w:t>
            </w:r>
          </w:p>
          <w:p w:rsidR="00BE4E39" w:rsidRPr="00717E1D" w:rsidRDefault="00BE4E39" w:rsidP="00717E1D">
            <w:pPr>
              <w:spacing w:after="120"/>
              <w:jc w:val="left"/>
              <w:rPr>
                <w:rStyle w:val="Code"/>
              </w:rPr>
            </w:pPr>
            <w:r w:rsidRPr="00717E1D">
              <w:rPr>
                <w:rStyle w:val="Code"/>
              </w:rPr>
              <w:t>values 305</w:t>
            </w:r>
          </w:p>
          <w:p w:rsidR="00BE4E39" w:rsidRPr="00717E1D" w:rsidRDefault="00BE4E39" w:rsidP="00717E1D">
            <w:pPr>
              <w:spacing w:after="120"/>
              <w:jc w:val="left"/>
              <w:rPr>
                <w:rStyle w:val="Code"/>
              </w:rPr>
            </w:pPr>
            <w:r w:rsidRPr="00717E1D">
              <w:rPr>
                <w:rStyle w:val="Code"/>
              </w:rPr>
              <w:t>contains 972</w:t>
            </w:r>
          </w:p>
          <w:p w:rsidR="00BE4E39" w:rsidRPr="00717E1D" w:rsidRDefault="00BE4E39" w:rsidP="00717E1D">
            <w:pPr>
              <w:spacing w:after="120"/>
              <w:jc w:val="left"/>
              <w:rPr>
                <w:rStyle w:val="Code"/>
              </w:rPr>
            </w:pPr>
            <w:r w:rsidRPr="00717E1D">
              <w:rPr>
                <w:rStyle w:val="Code"/>
              </w:rPr>
              <w:t>values 253</w:t>
            </w:r>
          </w:p>
          <w:p w:rsidR="00BE4E39" w:rsidRPr="00717E1D" w:rsidRDefault="00BE4E39" w:rsidP="00717E1D">
            <w:pPr>
              <w:spacing w:after="120"/>
              <w:jc w:val="left"/>
              <w:rPr>
                <w:rStyle w:val="Code"/>
              </w:rPr>
            </w:pPr>
            <w:r w:rsidRPr="00717E1D">
              <w:rPr>
                <w:rStyle w:val="Code"/>
              </w:rPr>
              <w:t>contains 308</w:t>
            </w:r>
          </w:p>
          <w:p w:rsidR="00BE4E39" w:rsidRPr="00717E1D" w:rsidRDefault="00BE4E39" w:rsidP="00717E1D">
            <w:pPr>
              <w:spacing w:after="120"/>
              <w:jc w:val="left"/>
              <w:rPr>
                <w:rStyle w:val="Code"/>
              </w:rPr>
            </w:pPr>
            <w:r w:rsidRPr="00717E1D">
              <w:rPr>
                <w:rStyle w:val="Code"/>
              </w:rPr>
              <w:t>add 182 204</w:t>
            </w:r>
          </w:p>
          <w:p w:rsidR="00BE4E39" w:rsidRPr="00717E1D" w:rsidRDefault="00BE4E39" w:rsidP="00717E1D">
            <w:pPr>
              <w:spacing w:after="120"/>
              <w:jc w:val="left"/>
              <w:rPr>
                <w:rStyle w:val="Code"/>
              </w:rPr>
            </w:pPr>
            <w:r w:rsidRPr="00717E1D">
              <w:rPr>
                <w:rStyle w:val="Code"/>
              </w:rPr>
              <w:t>values 236</w:t>
            </w:r>
          </w:p>
          <w:p w:rsidR="00BE4E39" w:rsidRPr="00717E1D" w:rsidRDefault="00BE4E39" w:rsidP="00717E1D">
            <w:pPr>
              <w:spacing w:after="120"/>
              <w:jc w:val="left"/>
              <w:rPr>
                <w:rStyle w:val="Code"/>
              </w:rPr>
            </w:pPr>
            <w:r w:rsidRPr="00717E1D">
              <w:rPr>
                <w:rStyle w:val="Code"/>
              </w:rPr>
              <w:t>values 490</w:t>
            </w:r>
          </w:p>
          <w:p w:rsidR="00BE4E39" w:rsidRPr="00717E1D" w:rsidRDefault="00BE4E39" w:rsidP="00717E1D">
            <w:pPr>
              <w:spacing w:after="120"/>
              <w:jc w:val="left"/>
              <w:rPr>
                <w:rStyle w:val="Code"/>
              </w:rPr>
            </w:pPr>
            <w:r w:rsidRPr="00717E1D">
              <w:rPr>
                <w:rStyle w:val="Code"/>
              </w:rPr>
              <w:t>contains 308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575</w:t>
            </w:r>
          </w:p>
          <w:p w:rsidR="00BE4E39" w:rsidRPr="00717E1D" w:rsidRDefault="00BE4E39" w:rsidP="00717E1D">
            <w:pPr>
              <w:spacing w:after="120"/>
              <w:jc w:val="left"/>
              <w:rPr>
                <w:rStyle w:val="Code"/>
              </w:rPr>
            </w:pPr>
            <w:r w:rsidRPr="00717E1D">
              <w:rPr>
                <w:rStyle w:val="Code"/>
              </w:rPr>
              <w:t>add 891 989</w:t>
            </w:r>
          </w:p>
          <w:p w:rsidR="00BE4E39" w:rsidRPr="00717E1D" w:rsidRDefault="00BE4E39" w:rsidP="00717E1D">
            <w:pPr>
              <w:spacing w:after="120"/>
              <w:jc w:val="left"/>
              <w:rPr>
                <w:rStyle w:val="Code"/>
              </w:rPr>
            </w:pPr>
            <w:r w:rsidRPr="00717E1D">
              <w:rPr>
                <w:rStyle w:val="Code"/>
              </w:rPr>
              <w:t>values 194</w:t>
            </w:r>
          </w:p>
          <w:p w:rsidR="00BE4E39" w:rsidRPr="00717E1D" w:rsidRDefault="00BE4E39" w:rsidP="00717E1D">
            <w:pPr>
              <w:spacing w:after="120"/>
              <w:jc w:val="left"/>
              <w:rPr>
                <w:rStyle w:val="Code"/>
              </w:rPr>
            </w:pPr>
            <w:r w:rsidRPr="00717E1D">
              <w:rPr>
                <w:rStyle w:val="Code"/>
              </w:rPr>
              <w:t>contains 866</w:t>
            </w:r>
          </w:p>
          <w:p w:rsidR="00BE4E39" w:rsidRPr="00717E1D" w:rsidRDefault="00BE4E39" w:rsidP="00717E1D">
            <w:pPr>
              <w:spacing w:after="120"/>
              <w:jc w:val="left"/>
              <w:rPr>
                <w:rStyle w:val="Code"/>
              </w:rPr>
            </w:pPr>
            <w:r w:rsidRPr="00717E1D">
              <w:rPr>
                <w:rStyle w:val="Code"/>
              </w:rPr>
              <w:t>contains 682</w:t>
            </w:r>
          </w:p>
          <w:p w:rsidR="00BE4E39" w:rsidRPr="00717E1D" w:rsidRDefault="00BE4E39" w:rsidP="00717E1D">
            <w:pPr>
              <w:spacing w:after="120"/>
              <w:jc w:val="left"/>
              <w:rPr>
                <w:rStyle w:val="Code"/>
              </w:rPr>
            </w:pPr>
            <w:r w:rsidRPr="00717E1D">
              <w:rPr>
                <w:rStyle w:val="Code"/>
              </w:rPr>
              <w:t>add 45 961</w:t>
            </w:r>
          </w:p>
          <w:p w:rsidR="00BE4E39" w:rsidRPr="00717E1D" w:rsidRDefault="00BE4E39" w:rsidP="00717E1D">
            <w:pPr>
              <w:spacing w:after="120"/>
              <w:jc w:val="left"/>
              <w:rPr>
                <w:rStyle w:val="Code"/>
              </w:rPr>
            </w:pPr>
            <w:r w:rsidRPr="00717E1D">
              <w:rPr>
                <w:rStyle w:val="Code"/>
              </w:rPr>
              <w:t>contains 312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331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30</w:t>
            </w:r>
          </w:p>
          <w:p w:rsidR="00BE4E39" w:rsidRPr="00717E1D" w:rsidRDefault="00BE4E39" w:rsidP="00717E1D">
            <w:pPr>
              <w:spacing w:after="120"/>
              <w:jc w:val="left"/>
              <w:rPr>
                <w:rStyle w:val="Code"/>
              </w:rPr>
            </w:pPr>
            <w:r w:rsidRPr="00717E1D">
              <w:rPr>
                <w:rStyle w:val="Code"/>
              </w:rPr>
              <w:t>add 939 947</w:t>
            </w:r>
          </w:p>
          <w:p w:rsidR="00BE4E39" w:rsidRPr="00717E1D" w:rsidRDefault="00BE4E39" w:rsidP="00717E1D">
            <w:pPr>
              <w:spacing w:after="120"/>
              <w:jc w:val="left"/>
              <w:rPr>
                <w:rStyle w:val="Code"/>
              </w:rPr>
            </w:pPr>
            <w:r w:rsidRPr="00717E1D">
              <w:rPr>
                <w:rStyle w:val="Code"/>
              </w:rPr>
              <w:t>values 135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824</w:t>
            </w:r>
          </w:p>
          <w:p w:rsidR="00BE4E39" w:rsidRPr="00717E1D" w:rsidRDefault="00BE4E39" w:rsidP="00717E1D">
            <w:pPr>
              <w:spacing w:after="120"/>
              <w:jc w:val="left"/>
              <w:rPr>
                <w:rStyle w:val="Code"/>
              </w:rPr>
            </w:pPr>
            <w:r w:rsidRPr="00717E1D">
              <w:rPr>
                <w:rStyle w:val="Code"/>
              </w:rPr>
              <w:t>contains 242</w:t>
            </w:r>
          </w:p>
          <w:p w:rsidR="00BE4E39" w:rsidRPr="00717E1D" w:rsidRDefault="00BE4E39" w:rsidP="00717E1D">
            <w:pPr>
              <w:spacing w:after="120"/>
              <w:jc w:val="left"/>
              <w:rPr>
                <w:rStyle w:val="Code"/>
              </w:rPr>
            </w:pPr>
            <w:r w:rsidRPr="00717E1D">
              <w:rPr>
                <w:rStyle w:val="Code"/>
              </w:rPr>
              <w:t>add 667 74</w:t>
            </w:r>
          </w:p>
          <w:p w:rsidR="00BE4E39" w:rsidRPr="00717E1D" w:rsidRDefault="00BE4E39" w:rsidP="00717E1D">
            <w:pPr>
              <w:spacing w:after="120"/>
              <w:jc w:val="left"/>
              <w:rPr>
                <w:rStyle w:val="Code"/>
              </w:rPr>
            </w:pPr>
            <w:r w:rsidRPr="00717E1D">
              <w:rPr>
                <w:rStyle w:val="Code"/>
              </w:rPr>
              <w:t>add 870 315</w:t>
            </w:r>
          </w:p>
          <w:p w:rsidR="00BE4E39" w:rsidRPr="00717E1D" w:rsidRDefault="00BE4E39" w:rsidP="00717E1D">
            <w:pPr>
              <w:spacing w:after="120"/>
              <w:jc w:val="left"/>
              <w:rPr>
                <w:rStyle w:val="Code"/>
              </w:rPr>
            </w:pPr>
            <w:r w:rsidRPr="00717E1D">
              <w:rPr>
                <w:rStyle w:val="Code"/>
              </w:rPr>
              <w:t>contains 778</w:t>
            </w:r>
          </w:p>
          <w:p w:rsidR="00BE4E39" w:rsidRPr="00717E1D" w:rsidRDefault="00BE4E39" w:rsidP="00717E1D">
            <w:pPr>
              <w:spacing w:after="120"/>
              <w:jc w:val="left"/>
              <w:rPr>
                <w:rStyle w:val="Code"/>
              </w:rPr>
            </w:pPr>
            <w:r w:rsidRPr="00717E1D">
              <w:rPr>
                <w:rStyle w:val="Code"/>
              </w:rPr>
              <w:t>add 386 9</w:t>
            </w:r>
          </w:p>
          <w:p w:rsidR="00BE4E39" w:rsidRPr="00717E1D" w:rsidRDefault="00BE4E39" w:rsidP="00717E1D">
            <w:pPr>
              <w:spacing w:after="120"/>
              <w:jc w:val="left"/>
              <w:rPr>
                <w:rStyle w:val="Code"/>
              </w:rPr>
            </w:pPr>
            <w:r w:rsidRPr="00717E1D">
              <w:rPr>
                <w:rStyle w:val="Code"/>
              </w:rPr>
              <w:t>contains 143</w:t>
            </w:r>
          </w:p>
          <w:p w:rsidR="00BE4E39" w:rsidRPr="00717E1D" w:rsidRDefault="00BE4E39" w:rsidP="00717E1D">
            <w:pPr>
              <w:spacing w:after="120"/>
              <w:jc w:val="left"/>
              <w:rPr>
                <w:rStyle w:val="Code"/>
              </w:rPr>
            </w:pPr>
            <w:r w:rsidRPr="00717E1D">
              <w:rPr>
                <w:rStyle w:val="Code"/>
              </w:rPr>
              <w:t>add 242 377</w:t>
            </w:r>
          </w:p>
          <w:p w:rsidR="00BE4E39" w:rsidRPr="00717E1D" w:rsidRDefault="00BE4E39" w:rsidP="00717E1D">
            <w:pPr>
              <w:spacing w:after="120"/>
              <w:jc w:val="left"/>
              <w:rPr>
                <w:rStyle w:val="Code"/>
              </w:rPr>
            </w:pPr>
            <w:r w:rsidRPr="00717E1D">
              <w:rPr>
                <w:rStyle w:val="Code"/>
              </w:rPr>
              <w:lastRenderedPageBreak/>
              <w:t>values 451</w:t>
            </w:r>
          </w:p>
          <w:p w:rsidR="00BE4E39" w:rsidRPr="00717E1D" w:rsidRDefault="00BE4E39" w:rsidP="00717E1D">
            <w:pPr>
              <w:spacing w:after="120"/>
              <w:jc w:val="left"/>
              <w:rPr>
                <w:rStyle w:val="Code"/>
              </w:rPr>
            </w:pPr>
            <w:r w:rsidRPr="00717E1D">
              <w:rPr>
                <w:rStyle w:val="Code"/>
              </w:rPr>
              <w:t>values 228</w:t>
            </w:r>
          </w:p>
          <w:p w:rsidR="00BE4E39" w:rsidRPr="00717E1D" w:rsidRDefault="00BE4E39" w:rsidP="00717E1D">
            <w:pPr>
              <w:spacing w:after="120"/>
              <w:jc w:val="left"/>
              <w:rPr>
                <w:rStyle w:val="Code"/>
              </w:rPr>
            </w:pPr>
            <w:r w:rsidRPr="00717E1D">
              <w:rPr>
                <w:rStyle w:val="Code"/>
              </w:rPr>
              <w:t>values 655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943 98</w:t>
            </w:r>
          </w:p>
          <w:p w:rsidR="00BE4E39" w:rsidRPr="00717E1D" w:rsidRDefault="00BE4E39" w:rsidP="00717E1D">
            <w:pPr>
              <w:spacing w:after="120"/>
              <w:jc w:val="left"/>
              <w:rPr>
                <w:rStyle w:val="Code"/>
              </w:rPr>
            </w:pPr>
            <w:r w:rsidRPr="00717E1D">
              <w:rPr>
                <w:rStyle w:val="Code"/>
              </w:rPr>
              <w:t>values 783</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821 31</w:t>
            </w:r>
          </w:p>
          <w:p w:rsidR="00BE4E39" w:rsidRPr="00717E1D" w:rsidRDefault="00BE4E39" w:rsidP="00717E1D">
            <w:pPr>
              <w:spacing w:after="120"/>
              <w:jc w:val="left"/>
              <w:rPr>
                <w:rStyle w:val="Code"/>
              </w:rPr>
            </w:pPr>
            <w:r w:rsidRPr="00717E1D">
              <w:rPr>
                <w:rStyle w:val="Code"/>
              </w:rPr>
              <w:t>values 984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77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552</w:t>
            </w:r>
          </w:p>
          <w:p w:rsidR="00BE4E39" w:rsidRPr="00717E1D" w:rsidRDefault="00BE4E39" w:rsidP="00717E1D">
            <w:pPr>
              <w:spacing w:after="120"/>
              <w:jc w:val="left"/>
              <w:rPr>
                <w:rStyle w:val="Code"/>
              </w:rPr>
            </w:pPr>
            <w:r w:rsidRPr="00717E1D">
              <w:rPr>
                <w:rStyle w:val="Code"/>
              </w:rPr>
              <w:t>contains 644</w:t>
            </w:r>
          </w:p>
          <w:p w:rsidR="00BE4E39" w:rsidRPr="00717E1D" w:rsidRDefault="00BE4E39" w:rsidP="00717E1D">
            <w:pPr>
              <w:spacing w:after="120"/>
              <w:jc w:val="left"/>
              <w:rPr>
                <w:rStyle w:val="Code"/>
              </w:rPr>
            </w:pPr>
            <w:r w:rsidRPr="00717E1D">
              <w:rPr>
                <w:rStyle w:val="Code"/>
              </w:rPr>
              <w:t>add 313 804</w:t>
            </w:r>
          </w:p>
          <w:p w:rsidR="00BE4E39" w:rsidRPr="00717E1D" w:rsidRDefault="00BE4E39" w:rsidP="00717E1D">
            <w:pPr>
              <w:spacing w:after="120"/>
              <w:jc w:val="left"/>
              <w:rPr>
                <w:rStyle w:val="Code"/>
              </w:rPr>
            </w:pPr>
            <w:r w:rsidRPr="00717E1D">
              <w:rPr>
                <w:rStyle w:val="Code"/>
              </w:rPr>
              <w:t>values 892</w:t>
            </w:r>
          </w:p>
          <w:p w:rsidR="00BE4E39" w:rsidRPr="00717E1D" w:rsidRDefault="00BE4E39" w:rsidP="00717E1D">
            <w:pPr>
              <w:spacing w:after="120"/>
              <w:jc w:val="left"/>
              <w:rPr>
                <w:rStyle w:val="Code"/>
              </w:rPr>
            </w:pPr>
            <w:r w:rsidRPr="00717E1D">
              <w:rPr>
                <w:rStyle w:val="Code"/>
              </w:rPr>
              <w:t>add 387 193</w:t>
            </w:r>
          </w:p>
          <w:p w:rsidR="00BE4E39" w:rsidRPr="00717E1D" w:rsidRDefault="00BE4E39" w:rsidP="00717E1D">
            <w:pPr>
              <w:spacing w:after="120"/>
              <w:jc w:val="left"/>
              <w:rPr>
                <w:rStyle w:val="Code"/>
              </w:rPr>
            </w:pPr>
            <w:r w:rsidRPr="00717E1D">
              <w:rPr>
                <w:rStyle w:val="Code"/>
              </w:rPr>
              <w:t>values 421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730 60</w:t>
            </w:r>
          </w:p>
          <w:p w:rsidR="00BE4E39" w:rsidRPr="00717E1D" w:rsidRDefault="00BE4E39" w:rsidP="00717E1D">
            <w:pPr>
              <w:spacing w:after="120"/>
              <w:jc w:val="left"/>
              <w:rPr>
                <w:rStyle w:val="Code"/>
              </w:rPr>
            </w:pPr>
            <w:r w:rsidRPr="00717E1D">
              <w:rPr>
                <w:rStyle w:val="Code"/>
              </w:rPr>
              <w:t>values 217</w:t>
            </w:r>
          </w:p>
          <w:p w:rsidR="00BE4E39" w:rsidRPr="00717E1D" w:rsidRDefault="00BE4E39" w:rsidP="00717E1D">
            <w:pPr>
              <w:spacing w:after="120"/>
              <w:jc w:val="left"/>
              <w:rPr>
                <w:rStyle w:val="Code"/>
              </w:rPr>
            </w:pPr>
            <w:r w:rsidRPr="00717E1D">
              <w:rPr>
                <w:rStyle w:val="Code"/>
              </w:rPr>
              <w:t>values 994</w:t>
            </w:r>
          </w:p>
          <w:p w:rsidR="00BE4E39" w:rsidRPr="00717E1D" w:rsidRDefault="00BE4E39" w:rsidP="00717E1D">
            <w:pPr>
              <w:spacing w:after="120"/>
              <w:jc w:val="left"/>
              <w:rPr>
                <w:rStyle w:val="Code"/>
              </w:rPr>
            </w:pPr>
            <w:r w:rsidRPr="00717E1D">
              <w:rPr>
                <w:rStyle w:val="Code"/>
              </w:rPr>
              <w:t>values 164</w:t>
            </w:r>
          </w:p>
          <w:p w:rsidR="00BE4E39" w:rsidRPr="00717E1D" w:rsidRDefault="00BE4E39" w:rsidP="00717E1D">
            <w:pPr>
              <w:spacing w:after="120"/>
              <w:jc w:val="left"/>
              <w:rPr>
                <w:rStyle w:val="Code"/>
              </w:rPr>
            </w:pPr>
            <w:r w:rsidRPr="00717E1D">
              <w:rPr>
                <w:rStyle w:val="Code"/>
              </w:rPr>
              <w:t>add 594 378</w:t>
            </w:r>
          </w:p>
          <w:p w:rsidR="00BE4E39" w:rsidRPr="00717E1D" w:rsidRDefault="00BE4E39" w:rsidP="00717E1D">
            <w:pPr>
              <w:spacing w:after="120"/>
              <w:jc w:val="left"/>
              <w:rPr>
                <w:rStyle w:val="Code"/>
              </w:rPr>
            </w:pPr>
            <w:r w:rsidRPr="00717E1D">
              <w:rPr>
                <w:rStyle w:val="Code"/>
              </w:rPr>
              <w:t>add 949 840</w:t>
            </w:r>
          </w:p>
          <w:p w:rsidR="00BE4E39" w:rsidRPr="00717E1D" w:rsidRDefault="00BE4E39" w:rsidP="00717E1D">
            <w:pPr>
              <w:spacing w:after="120"/>
              <w:jc w:val="left"/>
              <w:rPr>
                <w:rStyle w:val="Code"/>
              </w:rPr>
            </w:pPr>
            <w:r w:rsidRPr="00717E1D">
              <w:rPr>
                <w:rStyle w:val="Code"/>
              </w:rPr>
              <w:t>values 15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425</w:t>
            </w:r>
          </w:p>
          <w:p w:rsidR="00BE4E39" w:rsidRPr="00717E1D" w:rsidRDefault="00BE4E39" w:rsidP="00717E1D">
            <w:pPr>
              <w:spacing w:after="120"/>
              <w:jc w:val="left"/>
              <w:rPr>
                <w:rStyle w:val="Code"/>
              </w:rPr>
            </w:pPr>
            <w:r w:rsidRPr="00717E1D">
              <w:rPr>
                <w:rStyle w:val="Code"/>
              </w:rPr>
              <w:t>add 844 123</w:t>
            </w:r>
          </w:p>
          <w:p w:rsidR="00BE4E39" w:rsidRPr="00717E1D" w:rsidRDefault="00BE4E39" w:rsidP="00717E1D">
            <w:pPr>
              <w:spacing w:after="120"/>
              <w:jc w:val="left"/>
              <w:rPr>
                <w:rStyle w:val="Code"/>
              </w:rPr>
            </w:pPr>
            <w:r w:rsidRPr="00717E1D">
              <w:rPr>
                <w:rStyle w:val="Code"/>
              </w:rPr>
              <w:t>values 139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749</w:t>
            </w:r>
          </w:p>
          <w:p w:rsidR="00BE4E39" w:rsidRPr="00717E1D" w:rsidRDefault="00BE4E39" w:rsidP="00717E1D">
            <w:pPr>
              <w:spacing w:after="120"/>
              <w:jc w:val="left"/>
              <w:rPr>
                <w:rStyle w:val="Code"/>
              </w:rPr>
            </w:pPr>
            <w:r w:rsidRPr="00717E1D">
              <w:rPr>
                <w:rStyle w:val="Code"/>
              </w:rPr>
              <w:t>add 29 824</w:t>
            </w:r>
          </w:p>
          <w:p w:rsidR="00BE4E39" w:rsidRPr="00717E1D" w:rsidRDefault="00BE4E39" w:rsidP="00717E1D">
            <w:pPr>
              <w:spacing w:after="120"/>
              <w:jc w:val="left"/>
              <w:rPr>
                <w:rStyle w:val="Code"/>
              </w:rPr>
            </w:pPr>
            <w:r w:rsidRPr="00717E1D">
              <w:rPr>
                <w:rStyle w:val="Code"/>
              </w:rPr>
              <w:t>contains 500</w:t>
            </w:r>
          </w:p>
          <w:p w:rsidR="00BE4E39" w:rsidRPr="00717E1D" w:rsidRDefault="00BE4E39" w:rsidP="00717E1D">
            <w:pPr>
              <w:spacing w:after="120"/>
              <w:jc w:val="left"/>
              <w:rPr>
                <w:rStyle w:val="Code"/>
              </w:rPr>
            </w:pPr>
            <w:r w:rsidRPr="00717E1D">
              <w:rPr>
                <w:rStyle w:val="Code"/>
              </w:rPr>
              <w:t>contains 115</w:t>
            </w:r>
          </w:p>
          <w:p w:rsidR="00BE4E39" w:rsidRPr="00717E1D" w:rsidRDefault="00BE4E39" w:rsidP="00717E1D">
            <w:pPr>
              <w:spacing w:after="120"/>
              <w:jc w:val="left"/>
              <w:rPr>
                <w:rStyle w:val="Code"/>
              </w:rPr>
            </w:pPr>
            <w:r w:rsidRPr="00717E1D">
              <w:rPr>
                <w:rStyle w:val="Code"/>
              </w:rPr>
              <w:t>values 17</w:t>
            </w:r>
          </w:p>
          <w:p w:rsidR="00BE4E39" w:rsidRPr="00717E1D" w:rsidRDefault="00BE4E39" w:rsidP="00717E1D">
            <w:pPr>
              <w:spacing w:after="120"/>
              <w:jc w:val="left"/>
              <w:rPr>
                <w:rStyle w:val="Code"/>
              </w:rPr>
            </w:pPr>
            <w:r w:rsidRPr="00717E1D">
              <w:rPr>
                <w:rStyle w:val="Code"/>
              </w:rPr>
              <w:t>contains 129</w:t>
            </w:r>
          </w:p>
          <w:p w:rsidR="00BE4E39" w:rsidRPr="00717E1D" w:rsidRDefault="00BE4E39" w:rsidP="00717E1D">
            <w:pPr>
              <w:spacing w:after="120"/>
              <w:jc w:val="left"/>
              <w:rPr>
                <w:rStyle w:val="Code"/>
              </w:rPr>
            </w:pPr>
            <w:r w:rsidRPr="00717E1D">
              <w:rPr>
                <w:rStyle w:val="Code"/>
              </w:rPr>
              <w:t>values 557</w:t>
            </w:r>
          </w:p>
          <w:p w:rsidR="00BE4E39" w:rsidRPr="00717E1D" w:rsidRDefault="00BE4E39" w:rsidP="00717E1D">
            <w:pPr>
              <w:spacing w:after="120"/>
              <w:jc w:val="left"/>
              <w:rPr>
                <w:rStyle w:val="Code"/>
              </w:rPr>
            </w:pPr>
            <w:r w:rsidRPr="00717E1D">
              <w:rPr>
                <w:rStyle w:val="Code"/>
              </w:rPr>
              <w:t>contains 480</w:t>
            </w:r>
          </w:p>
          <w:p w:rsidR="00BE4E39" w:rsidRPr="00717E1D" w:rsidRDefault="00BE4E39" w:rsidP="00717E1D">
            <w:pPr>
              <w:spacing w:after="120"/>
              <w:jc w:val="left"/>
              <w:rPr>
                <w:rStyle w:val="Code"/>
              </w:rPr>
            </w:pPr>
            <w:r w:rsidRPr="00717E1D">
              <w:rPr>
                <w:rStyle w:val="Code"/>
              </w:rPr>
              <w:t>add 718 426</w:t>
            </w:r>
          </w:p>
          <w:p w:rsidR="00BE4E39" w:rsidRPr="00717E1D" w:rsidRDefault="00BE4E39" w:rsidP="00717E1D">
            <w:pPr>
              <w:spacing w:after="120"/>
              <w:jc w:val="left"/>
              <w:rPr>
                <w:rStyle w:val="Code"/>
              </w:rPr>
            </w:pPr>
            <w:r w:rsidRPr="00717E1D">
              <w:rPr>
                <w:rStyle w:val="Code"/>
              </w:rPr>
              <w:t>contains 943</w:t>
            </w:r>
          </w:p>
          <w:p w:rsidR="00BE4E39" w:rsidRPr="00717E1D" w:rsidRDefault="00BE4E39" w:rsidP="00717E1D">
            <w:pPr>
              <w:spacing w:after="120"/>
              <w:jc w:val="left"/>
              <w:rPr>
                <w:rStyle w:val="Code"/>
              </w:rPr>
            </w:pPr>
            <w:r w:rsidRPr="00717E1D">
              <w:rPr>
                <w:rStyle w:val="Code"/>
              </w:rPr>
              <w:lastRenderedPageBreak/>
              <w:t>add 541 177</w:t>
            </w:r>
          </w:p>
          <w:p w:rsidR="00BE4E39" w:rsidRPr="00717E1D" w:rsidRDefault="00BE4E39" w:rsidP="00717E1D">
            <w:pPr>
              <w:spacing w:after="120"/>
              <w:jc w:val="left"/>
              <w:rPr>
                <w:rStyle w:val="Code"/>
              </w:rPr>
            </w:pPr>
            <w:r w:rsidRPr="00717E1D">
              <w:rPr>
                <w:rStyle w:val="Code"/>
              </w:rPr>
              <w:t>contains 881</w:t>
            </w:r>
          </w:p>
          <w:p w:rsidR="00BE4E39" w:rsidRPr="00717E1D" w:rsidRDefault="00BE4E39" w:rsidP="00717E1D">
            <w:pPr>
              <w:spacing w:after="120"/>
              <w:jc w:val="left"/>
              <w:rPr>
                <w:rStyle w:val="Code"/>
              </w:rPr>
            </w:pPr>
            <w:r w:rsidRPr="00717E1D">
              <w:rPr>
                <w:rStyle w:val="Code"/>
              </w:rPr>
              <w:t>values 314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198</w:t>
            </w:r>
          </w:p>
          <w:p w:rsidR="00BE4E39" w:rsidRPr="00717E1D" w:rsidRDefault="00BE4E39" w:rsidP="00717E1D">
            <w:pPr>
              <w:spacing w:after="120"/>
              <w:jc w:val="left"/>
              <w:rPr>
                <w:rStyle w:val="Code"/>
              </w:rPr>
            </w:pPr>
            <w:r w:rsidRPr="00717E1D">
              <w:rPr>
                <w:rStyle w:val="Code"/>
              </w:rPr>
              <w:t>values 872</w:t>
            </w:r>
          </w:p>
          <w:p w:rsidR="00BE4E39" w:rsidRPr="00717E1D" w:rsidRDefault="00BE4E39" w:rsidP="00717E1D">
            <w:pPr>
              <w:spacing w:after="120"/>
              <w:jc w:val="left"/>
              <w:rPr>
                <w:rStyle w:val="Code"/>
              </w:rPr>
            </w:pPr>
            <w:r w:rsidRPr="00717E1D">
              <w:rPr>
                <w:rStyle w:val="Code"/>
              </w:rPr>
              <w:t>values 244</w:t>
            </w:r>
          </w:p>
          <w:p w:rsidR="00BE4E39" w:rsidRPr="00717E1D" w:rsidRDefault="00BE4E39" w:rsidP="00717E1D">
            <w:pPr>
              <w:spacing w:after="120"/>
              <w:jc w:val="left"/>
              <w:rPr>
                <w:rStyle w:val="Code"/>
              </w:rPr>
            </w:pPr>
            <w:r w:rsidRPr="00717E1D">
              <w:rPr>
                <w:rStyle w:val="Code"/>
              </w:rPr>
              <w:t>values 134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877</w:t>
            </w:r>
          </w:p>
          <w:p w:rsidR="00BE4E39" w:rsidRPr="00717E1D" w:rsidRDefault="00BE4E39" w:rsidP="00717E1D">
            <w:pPr>
              <w:spacing w:after="120"/>
              <w:jc w:val="left"/>
              <w:rPr>
                <w:rStyle w:val="Code"/>
              </w:rPr>
            </w:pPr>
            <w:r w:rsidRPr="00717E1D">
              <w:rPr>
                <w:rStyle w:val="Code"/>
              </w:rPr>
              <w:t>contains 833</w:t>
            </w:r>
          </w:p>
          <w:p w:rsidR="00BE4E39" w:rsidRPr="00717E1D" w:rsidRDefault="00BE4E39" w:rsidP="00717E1D">
            <w:pPr>
              <w:spacing w:after="120"/>
              <w:jc w:val="left"/>
              <w:rPr>
                <w:rStyle w:val="Code"/>
              </w:rPr>
            </w:pPr>
            <w:r w:rsidRPr="00717E1D">
              <w:rPr>
                <w:rStyle w:val="Code"/>
              </w:rPr>
              <w:t>add 828 507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868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142 713</w:t>
            </w:r>
          </w:p>
          <w:p w:rsidR="00BE4E39" w:rsidRPr="00717E1D" w:rsidRDefault="00BE4E39" w:rsidP="00717E1D">
            <w:pPr>
              <w:spacing w:after="120"/>
              <w:jc w:val="left"/>
              <w:rPr>
                <w:rStyle w:val="Code"/>
              </w:rPr>
            </w:pPr>
            <w:r w:rsidRPr="00717E1D">
              <w:rPr>
                <w:rStyle w:val="Code"/>
              </w:rPr>
              <w:t>contains 985</w:t>
            </w:r>
          </w:p>
          <w:p w:rsidR="00BE4E39" w:rsidRPr="00717E1D" w:rsidRDefault="00BE4E39" w:rsidP="00717E1D">
            <w:pPr>
              <w:spacing w:after="120"/>
              <w:jc w:val="left"/>
              <w:rPr>
                <w:rStyle w:val="Code"/>
              </w:rPr>
            </w:pPr>
            <w:r w:rsidRPr="00717E1D">
              <w:rPr>
                <w:rStyle w:val="Code"/>
              </w:rPr>
              <w:t>contains 485</w:t>
            </w:r>
          </w:p>
          <w:p w:rsidR="00BE4E39" w:rsidRPr="00717E1D" w:rsidRDefault="00BE4E39" w:rsidP="00717E1D">
            <w:pPr>
              <w:spacing w:after="120"/>
              <w:jc w:val="left"/>
              <w:rPr>
                <w:rStyle w:val="Code"/>
              </w:rPr>
            </w:pPr>
            <w:r w:rsidRPr="00717E1D">
              <w:rPr>
                <w:rStyle w:val="Code"/>
              </w:rPr>
              <w:t>values 307</w:t>
            </w:r>
          </w:p>
          <w:p w:rsidR="00BE4E39" w:rsidRPr="00717E1D" w:rsidRDefault="00BE4E39" w:rsidP="00717E1D">
            <w:pPr>
              <w:spacing w:after="120"/>
              <w:jc w:val="left"/>
              <w:rPr>
                <w:rStyle w:val="Code"/>
              </w:rPr>
            </w:pPr>
            <w:r w:rsidRPr="00717E1D">
              <w:rPr>
                <w:rStyle w:val="Code"/>
              </w:rPr>
              <w:t>contains 661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199</w:t>
            </w:r>
          </w:p>
          <w:p w:rsidR="00BE4E39" w:rsidRPr="00717E1D" w:rsidRDefault="00BE4E39" w:rsidP="00717E1D">
            <w:pPr>
              <w:spacing w:after="120"/>
              <w:jc w:val="left"/>
              <w:rPr>
                <w:rStyle w:val="Code"/>
              </w:rPr>
            </w:pPr>
            <w:r w:rsidRPr="00717E1D">
              <w:rPr>
                <w:rStyle w:val="Code"/>
              </w:rPr>
              <w:t>values 721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312</w:t>
            </w:r>
          </w:p>
          <w:p w:rsidR="00BE4E39" w:rsidRPr="00717E1D" w:rsidRDefault="00BE4E39" w:rsidP="00717E1D">
            <w:pPr>
              <w:spacing w:after="120"/>
              <w:jc w:val="left"/>
              <w:rPr>
                <w:rStyle w:val="Code"/>
              </w:rPr>
            </w:pPr>
            <w:r w:rsidRPr="00717E1D">
              <w:rPr>
                <w:rStyle w:val="Code"/>
              </w:rPr>
              <w:t>values 345</w:t>
            </w:r>
          </w:p>
          <w:p w:rsidR="00BE4E39" w:rsidRPr="00717E1D" w:rsidRDefault="00BE4E39" w:rsidP="00717E1D">
            <w:pPr>
              <w:spacing w:after="120"/>
              <w:jc w:val="left"/>
              <w:rPr>
                <w:rStyle w:val="Code"/>
              </w:rPr>
            </w:pPr>
            <w:r w:rsidRPr="00717E1D">
              <w:rPr>
                <w:rStyle w:val="Code"/>
              </w:rPr>
              <w:t>contains 733</w:t>
            </w:r>
          </w:p>
          <w:p w:rsidR="00BE4E39" w:rsidRPr="00717E1D" w:rsidRDefault="00BE4E39" w:rsidP="00717E1D">
            <w:pPr>
              <w:spacing w:after="120"/>
              <w:jc w:val="left"/>
              <w:rPr>
                <w:rStyle w:val="Code"/>
              </w:rPr>
            </w:pPr>
            <w:r w:rsidRPr="00717E1D">
              <w:rPr>
                <w:rStyle w:val="Code"/>
              </w:rPr>
              <w:t>contains 29</w:t>
            </w:r>
          </w:p>
          <w:p w:rsidR="00BE4E39" w:rsidRPr="00717E1D" w:rsidRDefault="00BE4E39" w:rsidP="00717E1D">
            <w:pPr>
              <w:spacing w:after="120"/>
              <w:jc w:val="left"/>
              <w:rPr>
                <w:rStyle w:val="Code"/>
              </w:rPr>
            </w:pPr>
            <w:r w:rsidRPr="00717E1D">
              <w:rPr>
                <w:rStyle w:val="Code"/>
              </w:rPr>
              <w:t>add 157 712</w:t>
            </w:r>
          </w:p>
          <w:p w:rsidR="00BE4E39" w:rsidRPr="00717E1D" w:rsidRDefault="00BE4E39" w:rsidP="00717E1D">
            <w:pPr>
              <w:spacing w:after="120"/>
              <w:jc w:val="left"/>
              <w:rPr>
                <w:rStyle w:val="Code"/>
              </w:rPr>
            </w:pPr>
            <w:r w:rsidRPr="00717E1D">
              <w:rPr>
                <w:rStyle w:val="Code"/>
              </w:rPr>
              <w:t>contains 166</w:t>
            </w:r>
          </w:p>
          <w:p w:rsidR="00BE4E39" w:rsidRPr="00717E1D" w:rsidRDefault="00BE4E39" w:rsidP="00717E1D">
            <w:pPr>
              <w:spacing w:after="120"/>
              <w:jc w:val="left"/>
              <w:rPr>
                <w:rStyle w:val="Code"/>
              </w:rPr>
            </w:pPr>
            <w:r w:rsidRPr="00717E1D">
              <w:rPr>
                <w:rStyle w:val="Code"/>
              </w:rPr>
              <w:t>add 970 966</w:t>
            </w:r>
          </w:p>
          <w:p w:rsidR="00BE4E39" w:rsidRPr="00717E1D" w:rsidRDefault="00BE4E39" w:rsidP="00717E1D">
            <w:pPr>
              <w:spacing w:after="120"/>
              <w:jc w:val="left"/>
              <w:rPr>
                <w:rStyle w:val="Code"/>
              </w:rPr>
            </w:pPr>
            <w:r w:rsidRPr="00717E1D">
              <w:rPr>
                <w:rStyle w:val="Code"/>
              </w:rPr>
              <w:t>values 517</w:t>
            </w:r>
          </w:p>
          <w:p w:rsidR="00BE4E39" w:rsidRPr="00717E1D" w:rsidRDefault="00BE4E39" w:rsidP="00717E1D">
            <w:pPr>
              <w:spacing w:after="120"/>
              <w:jc w:val="left"/>
              <w:rPr>
                <w:rStyle w:val="Code"/>
              </w:rPr>
            </w:pPr>
            <w:r w:rsidRPr="00717E1D">
              <w:rPr>
                <w:rStyle w:val="Code"/>
              </w:rPr>
              <w:t>add 73 130</w:t>
            </w:r>
          </w:p>
          <w:p w:rsidR="00BE4E39" w:rsidRPr="00717E1D" w:rsidRDefault="00BE4E39" w:rsidP="00717E1D">
            <w:pPr>
              <w:spacing w:after="120"/>
              <w:jc w:val="left"/>
              <w:rPr>
                <w:rStyle w:val="Code"/>
              </w:rPr>
            </w:pPr>
            <w:r w:rsidRPr="00717E1D">
              <w:rPr>
                <w:rStyle w:val="Code"/>
              </w:rPr>
              <w:t>values 687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256 216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834 10</w:t>
            </w:r>
          </w:p>
          <w:p w:rsidR="00BE4E39" w:rsidRPr="00717E1D" w:rsidRDefault="00BE4E39" w:rsidP="00717E1D">
            <w:pPr>
              <w:spacing w:after="120"/>
              <w:jc w:val="left"/>
              <w:rPr>
                <w:rStyle w:val="Code"/>
              </w:rPr>
            </w:pPr>
            <w:r w:rsidRPr="00717E1D">
              <w:rPr>
                <w:rStyle w:val="Code"/>
              </w:rPr>
              <w:t>values 93</w:t>
            </w:r>
          </w:p>
          <w:p w:rsidR="00BE4E39" w:rsidRPr="00717E1D" w:rsidRDefault="00BE4E39" w:rsidP="00717E1D">
            <w:pPr>
              <w:spacing w:after="120"/>
              <w:jc w:val="left"/>
              <w:rPr>
                <w:rStyle w:val="Code"/>
              </w:rPr>
            </w:pPr>
            <w:r w:rsidRPr="00717E1D">
              <w:rPr>
                <w:rStyle w:val="Code"/>
              </w:rPr>
              <w:t>contains 556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418 409</w:t>
            </w:r>
          </w:p>
          <w:p w:rsidR="00BE4E39" w:rsidRPr="00717E1D" w:rsidRDefault="00BE4E39" w:rsidP="00717E1D">
            <w:pPr>
              <w:spacing w:after="120"/>
              <w:jc w:val="left"/>
              <w:rPr>
                <w:rStyle w:val="Code"/>
              </w:rPr>
            </w:pPr>
            <w:r w:rsidRPr="00717E1D">
              <w:rPr>
                <w:rStyle w:val="Code"/>
              </w:rPr>
              <w:lastRenderedPageBreak/>
              <w:t>add 712 875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182</w:t>
            </w:r>
          </w:p>
          <w:p w:rsidR="00BE4E39" w:rsidRPr="00717E1D" w:rsidRDefault="00BE4E39" w:rsidP="00717E1D">
            <w:pPr>
              <w:spacing w:after="120"/>
              <w:jc w:val="left"/>
              <w:rPr>
                <w:rStyle w:val="Code"/>
              </w:rPr>
            </w:pPr>
            <w:r w:rsidRPr="00717E1D">
              <w:rPr>
                <w:rStyle w:val="Code"/>
              </w:rPr>
              <w:t>add 517 691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682</w:t>
            </w:r>
          </w:p>
          <w:p w:rsidR="00BE4E39" w:rsidRPr="00717E1D" w:rsidRDefault="00BE4E39" w:rsidP="00717E1D">
            <w:pPr>
              <w:spacing w:after="120"/>
              <w:jc w:val="left"/>
              <w:rPr>
                <w:rStyle w:val="Code"/>
              </w:rPr>
            </w:pPr>
            <w:r w:rsidRPr="00717E1D">
              <w:rPr>
                <w:rStyle w:val="Code"/>
              </w:rPr>
              <w:t>values 647</w:t>
            </w:r>
          </w:p>
          <w:p w:rsidR="00BE4E39" w:rsidRPr="00717E1D" w:rsidRDefault="00BE4E39" w:rsidP="00717E1D">
            <w:pPr>
              <w:spacing w:after="120"/>
              <w:jc w:val="left"/>
              <w:rPr>
                <w:rStyle w:val="Code"/>
              </w:rPr>
            </w:pPr>
            <w:r w:rsidRPr="00717E1D">
              <w:rPr>
                <w:rStyle w:val="Code"/>
              </w:rPr>
              <w:t>add 72 624</w:t>
            </w:r>
          </w:p>
          <w:p w:rsidR="00BE4E39" w:rsidRPr="00717E1D" w:rsidRDefault="00BE4E39" w:rsidP="00717E1D">
            <w:pPr>
              <w:spacing w:after="120"/>
              <w:jc w:val="left"/>
              <w:rPr>
                <w:rStyle w:val="Code"/>
              </w:rPr>
            </w:pPr>
            <w:r w:rsidRPr="00717E1D">
              <w:rPr>
                <w:rStyle w:val="Code"/>
              </w:rPr>
              <w:t>contains 62</w:t>
            </w:r>
          </w:p>
          <w:p w:rsidR="00BE4E39" w:rsidRPr="00717E1D" w:rsidRDefault="00BE4E39" w:rsidP="00717E1D">
            <w:pPr>
              <w:spacing w:after="120"/>
              <w:jc w:val="left"/>
              <w:rPr>
                <w:rStyle w:val="Code"/>
              </w:rPr>
            </w:pPr>
            <w:r w:rsidRPr="00717E1D">
              <w:rPr>
                <w:rStyle w:val="Code"/>
              </w:rPr>
              <w:t>contains 477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58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883</w:t>
            </w:r>
          </w:p>
          <w:p w:rsidR="00BE4E39" w:rsidRPr="00717E1D" w:rsidRDefault="00BE4E39" w:rsidP="00717E1D">
            <w:pPr>
              <w:spacing w:after="120"/>
              <w:jc w:val="left"/>
              <w:rPr>
                <w:rStyle w:val="Code"/>
              </w:rPr>
            </w:pPr>
            <w:r w:rsidRPr="00717E1D">
              <w:rPr>
                <w:rStyle w:val="Code"/>
              </w:rPr>
              <w:t>add 517 413</w:t>
            </w:r>
          </w:p>
          <w:p w:rsidR="00BE4E39" w:rsidRPr="00717E1D" w:rsidRDefault="00BE4E39" w:rsidP="00717E1D">
            <w:pPr>
              <w:spacing w:after="120"/>
              <w:jc w:val="left"/>
              <w:rPr>
                <w:rStyle w:val="Code"/>
              </w:rPr>
            </w:pPr>
            <w:r w:rsidRPr="00717E1D">
              <w:rPr>
                <w:rStyle w:val="Code"/>
              </w:rPr>
              <w:t>contains 950</w:t>
            </w:r>
          </w:p>
          <w:p w:rsidR="00BE4E39" w:rsidRPr="00717E1D" w:rsidRDefault="00BE4E39" w:rsidP="00717E1D">
            <w:pPr>
              <w:spacing w:after="120"/>
              <w:jc w:val="left"/>
              <w:rPr>
                <w:rStyle w:val="Code"/>
              </w:rPr>
            </w:pPr>
            <w:r w:rsidRPr="00717E1D">
              <w:rPr>
                <w:rStyle w:val="Code"/>
              </w:rPr>
              <w:t>add 646 908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287 534</w:t>
            </w:r>
          </w:p>
          <w:p w:rsidR="00BE4E39" w:rsidRPr="00717E1D" w:rsidRDefault="00BE4E39" w:rsidP="00717E1D">
            <w:pPr>
              <w:spacing w:after="120"/>
              <w:jc w:val="left"/>
              <w:rPr>
                <w:rStyle w:val="Code"/>
              </w:rPr>
            </w:pPr>
            <w:r w:rsidRPr="00717E1D">
              <w:rPr>
                <w:rStyle w:val="Code"/>
              </w:rPr>
              <w:t>add 914 738</w:t>
            </w:r>
          </w:p>
          <w:p w:rsidR="00BE4E39" w:rsidRPr="00717E1D" w:rsidRDefault="00BE4E39" w:rsidP="00717E1D">
            <w:pPr>
              <w:spacing w:after="120"/>
              <w:jc w:val="left"/>
              <w:rPr>
                <w:rStyle w:val="Code"/>
              </w:rPr>
            </w:pPr>
            <w:r w:rsidRPr="00717E1D">
              <w:rPr>
                <w:rStyle w:val="Code"/>
              </w:rPr>
              <w:t>contains 12</w:t>
            </w:r>
          </w:p>
          <w:p w:rsidR="00BE4E39" w:rsidRPr="00717E1D" w:rsidRDefault="00BE4E39" w:rsidP="00717E1D">
            <w:pPr>
              <w:spacing w:after="120"/>
              <w:jc w:val="left"/>
              <w:rPr>
                <w:rStyle w:val="Code"/>
              </w:rPr>
            </w:pPr>
            <w:r w:rsidRPr="00717E1D">
              <w:rPr>
                <w:rStyle w:val="Code"/>
              </w:rPr>
              <w:t>add 152 246</w:t>
            </w:r>
          </w:p>
          <w:p w:rsidR="00BE4E39" w:rsidRPr="00717E1D" w:rsidRDefault="00BE4E39" w:rsidP="00717E1D">
            <w:pPr>
              <w:spacing w:after="120"/>
              <w:jc w:val="left"/>
              <w:rPr>
                <w:rStyle w:val="Code"/>
              </w:rPr>
            </w:pPr>
            <w:r w:rsidRPr="00717E1D">
              <w:rPr>
                <w:rStyle w:val="Code"/>
              </w:rPr>
              <w:t>add 966 620</w:t>
            </w:r>
          </w:p>
          <w:p w:rsidR="00BE4E39" w:rsidRPr="00717E1D" w:rsidRDefault="00BE4E39" w:rsidP="00717E1D">
            <w:pPr>
              <w:spacing w:after="120"/>
              <w:jc w:val="left"/>
              <w:rPr>
                <w:rStyle w:val="Code"/>
              </w:rPr>
            </w:pPr>
            <w:r w:rsidRPr="00717E1D">
              <w:rPr>
                <w:rStyle w:val="Code"/>
              </w:rPr>
              <w:t>values 756</w:t>
            </w:r>
          </w:p>
          <w:p w:rsidR="00BE4E39" w:rsidRPr="00717E1D" w:rsidRDefault="00BE4E39" w:rsidP="00717E1D">
            <w:pPr>
              <w:spacing w:after="120"/>
              <w:jc w:val="left"/>
              <w:rPr>
                <w:rStyle w:val="Code"/>
              </w:rPr>
            </w:pPr>
            <w:r w:rsidRPr="00717E1D">
              <w:rPr>
                <w:rStyle w:val="Code"/>
              </w:rPr>
              <w:t>values 802</w:t>
            </w:r>
          </w:p>
          <w:p w:rsidR="00BE4E39" w:rsidRPr="00717E1D" w:rsidRDefault="00BE4E39" w:rsidP="00717E1D">
            <w:pPr>
              <w:spacing w:after="120"/>
              <w:jc w:val="left"/>
              <w:rPr>
                <w:rStyle w:val="Code"/>
              </w:rPr>
            </w:pPr>
            <w:r w:rsidRPr="00717E1D">
              <w:rPr>
                <w:rStyle w:val="Code"/>
              </w:rPr>
              <w:t>values 832</w:t>
            </w:r>
          </w:p>
          <w:p w:rsidR="00BE4E39" w:rsidRPr="00717E1D" w:rsidRDefault="00BE4E39" w:rsidP="00717E1D">
            <w:pPr>
              <w:spacing w:after="120"/>
              <w:jc w:val="left"/>
              <w:rPr>
                <w:rStyle w:val="Code"/>
              </w:rPr>
            </w:pPr>
            <w:r w:rsidRPr="00717E1D">
              <w:rPr>
                <w:rStyle w:val="Code"/>
              </w:rPr>
              <w:t>values 817</w:t>
            </w:r>
          </w:p>
          <w:p w:rsidR="00BE4E39" w:rsidRPr="00717E1D" w:rsidRDefault="00BE4E39" w:rsidP="00717E1D">
            <w:pPr>
              <w:spacing w:after="120"/>
              <w:jc w:val="left"/>
              <w:rPr>
                <w:rStyle w:val="Code"/>
              </w:rPr>
            </w:pPr>
            <w:r w:rsidRPr="00717E1D">
              <w:rPr>
                <w:rStyle w:val="Code"/>
              </w:rPr>
              <w:t>add 71 298</w:t>
            </w:r>
          </w:p>
          <w:p w:rsidR="00BE4E39" w:rsidRPr="00717E1D" w:rsidRDefault="00BE4E39" w:rsidP="00717E1D">
            <w:pPr>
              <w:spacing w:after="120"/>
              <w:jc w:val="left"/>
              <w:rPr>
                <w:rStyle w:val="Code"/>
              </w:rPr>
            </w:pPr>
            <w:r w:rsidRPr="00717E1D">
              <w:rPr>
                <w:rStyle w:val="Code"/>
              </w:rPr>
              <w:t>add 0 277</w:t>
            </w:r>
          </w:p>
          <w:p w:rsidR="00BE4E39" w:rsidRPr="00717E1D" w:rsidRDefault="00BE4E39" w:rsidP="00717E1D">
            <w:pPr>
              <w:spacing w:after="120"/>
              <w:jc w:val="left"/>
              <w:rPr>
                <w:rStyle w:val="Code"/>
              </w:rPr>
            </w:pPr>
            <w:r w:rsidRPr="00717E1D">
              <w:rPr>
                <w:rStyle w:val="Code"/>
              </w:rPr>
              <w:t>contains 862</w:t>
            </w:r>
          </w:p>
          <w:p w:rsidR="00BE4E39" w:rsidRPr="00717E1D" w:rsidRDefault="00BE4E39" w:rsidP="00717E1D">
            <w:pPr>
              <w:spacing w:after="120"/>
              <w:jc w:val="left"/>
              <w:rPr>
                <w:rStyle w:val="Code"/>
              </w:rPr>
            </w:pPr>
            <w:r w:rsidRPr="00717E1D">
              <w:rPr>
                <w:rStyle w:val="Code"/>
              </w:rPr>
              <w:t>contains 116</w:t>
            </w:r>
          </w:p>
          <w:p w:rsidR="00BE4E39" w:rsidRPr="00717E1D" w:rsidRDefault="00BE4E39" w:rsidP="00717E1D">
            <w:pPr>
              <w:spacing w:after="120"/>
              <w:jc w:val="left"/>
              <w:rPr>
                <w:rStyle w:val="Code"/>
              </w:rPr>
            </w:pPr>
            <w:r w:rsidRPr="00717E1D">
              <w:rPr>
                <w:rStyle w:val="Code"/>
              </w:rPr>
              <w:t>contains 708</w:t>
            </w:r>
          </w:p>
          <w:p w:rsidR="00BE4E39" w:rsidRPr="00717E1D" w:rsidRDefault="00BE4E39" w:rsidP="00717E1D">
            <w:pPr>
              <w:spacing w:after="120"/>
              <w:jc w:val="left"/>
              <w:rPr>
                <w:rStyle w:val="Code"/>
              </w:rPr>
            </w:pPr>
            <w:r w:rsidRPr="00717E1D">
              <w:rPr>
                <w:rStyle w:val="Code"/>
              </w:rPr>
              <w:t>add 336 107</w:t>
            </w:r>
          </w:p>
          <w:p w:rsidR="00BE4E39" w:rsidRPr="00717E1D" w:rsidRDefault="00BE4E39" w:rsidP="00717E1D">
            <w:pPr>
              <w:spacing w:after="120"/>
              <w:jc w:val="left"/>
              <w:rPr>
                <w:rStyle w:val="Code"/>
              </w:rPr>
            </w:pPr>
            <w:r w:rsidRPr="00717E1D">
              <w:rPr>
                <w:rStyle w:val="Code"/>
              </w:rPr>
              <w:t>values 701</w:t>
            </w:r>
          </w:p>
          <w:p w:rsidR="00BE4E39" w:rsidRPr="00717E1D" w:rsidRDefault="00BE4E39" w:rsidP="00717E1D">
            <w:pPr>
              <w:spacing w:after="120"/>
              <w:jc w:val="left"/>
              <w:rPr>
                <w:rStyle w:val="Code"/>
              </w:rPr>
            </w:pPr>
            <w:r w:rsidRPr="00717E1D">
              <w:rPr>
                <w:rStyle w:val="Code"/>
              </w:rPr>
              <w:t>contains 807</w:t>
            </w:r>
          </w:p>
          <w:p w:rsidR="00BE4E39" w:rsidRPr="00717E1D" w:rsidRDefault="00BE4E39" w:rsidP="00717E1D">
            <w:pPr>
              <w:spacing w:after="120"/>
              <w:jc w:val="left"/>
              <w:rPr>
                <w:rStyle w:val="Code"/>
              </w:rPr>
            </w:pPr>
            <w:r w:rsidRPr="00717E1D">
              <w:rPr>
                <w:rStyle w:val="Code"/>
              </w:rPr>
              <w:t>contains 819</w:t>
            </w:r>
          </w:p>
          <w:p w:rsidR="00BE4E39" w:rsidRPr="00717E1D" w:rsidRDefault="00BE4E39" w:rsidP="00717E1D">
            <w:pPr>
              <w:spacing w:after="120"/>
              <w:jc w:val="left"/>
              <w:rPr>
                <w:rStyle w:val="Code"/>
              </w:rPr>
            </w:pPr>
            <w:r w:rsidRPr="00717E1D">
              <w:rPr>
                <w:rStyle w:val="Code"/>
              </w:rPr>
              <w:t>add 455 744</w:t>
            </w:r>
          </w:p>
          <w:p w:rsidR="00BE4E39" w:rsidRPr="00717E1D" w:rsidRDefault="00BE4E39" w:rsidP="00717E1D">
            <w:pPr>
              <w:spacing w:after="120"/>
              <w:jc w:val="left"/>
              <w:rPr>
                <w:rStyle w:val="Code"/>
              </w:rPr>
            </w:pPr>
            <w:r w:rsidRPr="00717E1D">
              <w:rPr>
                <w:rStyle w:val="Code"/>
              </w:rPr>
              <w:t>add 896 481</w:t>
            </w:r>
          </w:p>
          <w:p w:rsidR="00BE4E39" w:rsidRPr="00717E1D" w:rsidRDefault="00BE4E39" w:rsidP="00717E1D">
            <w:pPr>
              <w:spacing w:after="120"/>
              <w:jc w:val="left"/>
              <w:rPr>
                <w:rStyle w:val="Code"/>
              </w:rPr>
            </w:pPr>
            <w:r w:rsidRPr="00717E1D">
              <w:rPr>
                <w:rStyle w:val="Code"/>
              </w:rPr>
              <w:t>values 994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76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211 462</w:t>
            </w:r>
          </w:p>
          <w:p w:rsidR="00BE4E39" w:rsidRPr="00717E1D" w:rsidRDefault="00BE4E39" w:rsidP="00717E1D">
            <w:pPr>
              <w:spacing w:after="120"/>
              <w:jc w:val="left"/>
              <w:rPr>
                <w:rStyle w:val="Code"/>
              </w:rPr>
            </w:pPr>
            <w:r w:rsidRPr="00717E1D">
              <w:rPr>
                <w:rStyle w:val="Code"/>
              </w:rPr>
              <w:t>values 846</w:t>
            </w:r>
          </w:p>
          <w:p w:rsidR="00BE4E39" w:rsidRPr="00717E1D" w:rsidRDefault="00BE4E39" w:rsidP="00717E1D">
            <w:pPr>
              <w:spacing w:after="120"/>
              <w:jc w:val="left"/>
              <w:rPr>
                <w:rStyle w:val="Code"/>
              </w:rPr>
            </w:pPr>
            <w:r w:rsidRPr="00717E1D">
              <w:rPr>
                <w:rStyle w:val="Code"/>
              </w:rPr>
              <w:lastRenderedPageBreak/>
              <w:t>contains 247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130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594</w:t>
            </w:r>
          </w:p>
          <w:p w:rsidR="00BE4E39" w:rsidRPr="00717E1D" w:rsidRDefault="00BE4E39" w:rsidP="00717E1D">
            <w:pPr>
              <w:spacing w:after="120"/>
              <w:jc w:val="left"/>
              <w:rPr>
                <w:rStyle w:val="Code"/>
              </w:rPr>
            </w:pPr>
            <w:r w:rsidRPr="00717E1D">
              <w:rPr>
                <w:rStyle w:val="Code"/>
              </w:rPr>
              <w:t>contains 994</w:t>
            </w:r>
          </w:p>
          <w:p w:rsidR="00BE4E39" w:rsidRPr="00717E1D" w:rsidRDefault="00BE4E39" w:rsidP="00717E1D">
            <w:pPr>
              <w:spacing w:after="120"/>
              <w:jc w:val="left"/>
              <w:rPr>
                <w:rStyle w:val="Code"/>
              </w:rPr>
            </w:pPr>
            <w:r w:rsidRPr="00717E1D">
              <w:rPr>
                <w:rStyle w:val="Code"/>
              </w:rPr>
              <w:t>add 194 25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906</w:t>
            </w:r>
          </w:p>
          <w:p w:rsidR="00BE4E39" w:rsidRPr="00717E1D" w:rsidRDefault="00BE4E39" w:rsidP="00717E1D">
            <w:pPr>
              <w:spacing w:after="120"/>
              <w:jc w:val="left"/>
              <w:rPr>
                <w:rStyle w:val="Code"/>
              </w:rPr>
            </w:pPr>
            <w:r w:rsidRPr="00717E1D">
              <w:rPr>
                <w:rStyle w:val="Code"/>
              </w:rPr>
              <w:t>contains 553</w:t>
            </w:r>
          </w:p>
          <w:p w:rsidR="00BE4E39" w:rsidRPr="00717E1D" w:rsidRDefault="00BE4E39" w:rsidP="00717E1D">
            <w:pPr>
              <w:spacing w:after="120"/>
              <w:jc w:val="left"/>
              <w:rPr>
                <w:rStyle w:val="Code"/>
              </w:rPr>
            </w:pPr>
            <w:r w:rsidRPr="00717E1D">
              <w:rPr>
                <w:rStyle w:val="Code"/>
              </w:rPr>
              <w:t>values 104</w:t>
            </w:r>
          </w:p>
          <w:p w:rsidR="00BE4E39" w:rsidRPr="00717E1D" w:rsidRDefault="00BE4E39" w:rsidP="00717E1D">
            <w:pPr>
              <w:spacing w:after="120"/>
              <w:jc w:val="left"/>
              <w:rPr>
                <w:rStyle w:val="Code"/>
              </w:rPr>
            </w:pPr>
            <w:r w:rsidRPr="00717E1D">
              <w:rPr>
                <w:rStyle w:val="Code"/>
              </w:rPr>
              <w:t>values 916</w:t>
            </w:r>
          </w:p>
          <w:p w:rsidR="00BE4E39" w:rsidRPr="00717E1D" w:rsidRDefault="00BE4E39" w:rsidP="00717E1D">
            <w:pPr>
              <w:spacing w:after="120"/>
              <w:jc w:val="left"/>
              <w:rPr>
                <w:rStyle w:val="Code"/>
              </w:rPr>
            </w:pPr>
            <w:r w:rsidRPr="00717E1D">
              <w:rPr>
                <w:rStyle w:val="Code"/>
              </w:rPr>
              <w:t>values 286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283</w:t>
            </w:r>
          </w:p>
          <w:p w:rsidR="00BE4E39" w:rsidRPr="00717E1D" w:rsidRDefault="00BE4E39" w:rsidP="00717E1D">
            <w:pPr>
              <w:spacing w:after="120"/>
              <w:jc w:val="left"/>
              <w:rPr>
                <w:rStyle w:val="Code"/>
              </w:rPr>
            </w:pPr>
            <w:r w:rsidRPr="00717E1D">
              <w:rPr>
                <w:rStyle w:val="Code"/>
              </w:rPr>
              <w:t>values 125</w:t>
            </w:r>
          </w:p>
          <w:p w:rsidR="00BE4E39" w:rsidRPr="00717E1D" w:rsidRDefault="00BE4E39" w:rsidP="00717E1D">
            <w:pPr>
              <w:spacing w:after="120"/>
              <w:jc w:val="left"/>
              <w:rPr>
                <w:rStyle w:val="Code"/>
              </w:rPr>
            </w:pPr>
            <w:r w:rsidRPr="00717E1D">
              <w:rPr>
                <w:rStyle w:val="Code"/>
              </w:rPr>
              <w:t>contains 159</w:t>
            </w:r>
          </w:p>
          <w:p w:rsidR="00BE4E39" w:rsidRPr="00717E1D" w:rsidRDefault="00BE4E39" w:rsidP="00717E1D">
            <w:pPr>
              <w:spacing w:after="120"/>
              <w:jc w:val="left"/>
              <w:rPr>
                <w:rStyle w:val="Code"/>
              </w:rPr>
            </w:pPr>
            <w:r w:rsidRPr="00717E1D">
              <w:rPr>
                <w:rStyle w:val="Code"/>
              </w:rPr>
              <w:t>values 999</w:t>
            </w:r>
          </w:p>
          <w:p w:rsidR="00BE4E39" w:rsidRPr="00717E1D" w:rsidRDefault="00BE4E39" w:rsidP="00717E1D">
            <w:pPr>
              <w:spacing w:after="120"/>
              <w:jc w:val="left"/>
              <w:rPr>
                <w:rStyle w:val="Code"/>
              </w:rPr>
            </w:pPr>
            <w:r w:rsidRPr="00717E1D">
              <w:rPr>
                <w:rStyle w:val="Code"/>
              </w:rPr>
              <w:t>contains 424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325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318</w:t>
            </w:r>
          </w:p>
          <w:p w:rsidR="00BE4E39" w:rsidRPr="00717E1D" w:rsidRDefault="00BE4E39" w:rsidP="00717E1D">
            <w:pPr>
              <w:spacing w:after="120"/>
              <w:jc w:val="left"/>
              <w:rPr>
                <w:rStyle w:val="Code"/>
              </w:rPr>
            </w:pPr>
            <w:r w:rsidRPr="00717E1D">
              <w:rPr>
                <w:rStyle w:val="Code"/>
              </w:rPr>
              <w:t>values 162</w:t>
            </w:r>
          </w:p>
          <w:p w:rsidR="00BE4E39" w:rsidRPr="00717E1D" w:rsidRDefault="00BE4E39" w:rsidP="00717E1D">
            <w:pPr>
              <w:spacing w:after="120"/>
              <w:jc w:val="left"/>
              <w:rPr>
                <w:rStyle w:val="Code"/>
              </w:rPr>
            </w:pPr>
            <w:r w:rsidRPr="00717E1D">
              <w:rPr>
                <w:rStyle w:val="Code"/>
              </w:rPr>
              <w:t>values 195</w:t>
            </w:r>
          </w:p>
          <w:p w:rsidR="00BE4E39" w:rsidRPr="00717E1D" w:rsidRDefault="00BE4E39" w:rsidP="00717E1D">
            <w:pPr>
              <w:spacing w:after="120"/>
              <w:jc w:val="left"/>
              <w:rPr>
                <w:rStyle w:val="Code"/>
              </w:rPr>
            </w:pPr>
            <w:r w:rsidRPr="00717E1D">
              <w:rPr>
                <w:rStyle w:val="Code"/>
              </w:rPr>
              <w:t>contains 51</w:t>
            </w:r>
          </w:p>
          <w:p w:rsidR="00BE4E39" w:rsidRPr="00717E1D" w:rsidRDefault="00BE4E39" w:rsidP="00717E1D">
            <w:pPr>
              <w:spacing w:after="120"/>
              <w:jc w:val="left"/>
              <w:rPr>
                <w:rStyle w:val="Code"/>
              </w:rPr>
            </w:pPr>
            <w:r w:rsidRPr="00717E1D">
              <w:rPr>
                <w:rStyle w:val="Code"/>
              </w:rPr>
              <w:t>add 214 304</w:t>
            </w:r>
          </w:p>
          <w:p w:rsidR="00BE4E39" w:rsidRPr="00717E1D" w:rsidRDefault="00BE4E39" w:rsidP="00717E1D">
            <w:pPr>
              <w:spacing w:after="120"/>
              <w:jc w:val="left"/>
              <w:rPr>
                <w:rStyle w:val="Code"/>
              </w:rPr>
            </w:pPr>
            <w:r w:rsidRPr="00717E1D">
              <w:rPr>
                <w:rStyle w:val="Code"/>
              </w:rPr>
              <w:t>values 249</w:t>
            </w:r>
          </w:p>
          <w:p w:rsidR="00BE4E39" w:rsidRPr="00717E1D" w:rsidRDefault="00BE4E39" w:rsidP="00717E1D">
            <w:pPr>
              <w:spacing w:after="120"/>
              <w:jc w:val="left"/>
              <w:rPr>
                <w:rStyle w:val="Code"/>
              </w:rPr>
            </w:pPr>
            <w:r w:rsidRPr="00717E1D">
              <w:rPr>
                <w:rStyle w:val="Code"/>
              </w:rPr>
              <w:t>values 634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282</w:t>
            </w:r>
          </w:p>
          <w:p w:rsidR="00BE4E39" w:rsidRPr="00717E1D" w:rsidRDefault="00BE4E39" w:rsidP="00717E1D">
            <w:pPr>
              <w:spacing w:after="120"/>
              <w:jc w:val="left"/>
              <w:rPr>
                <w:rStyle w:val="Code"/>
              </w:rPr>
            </w:pPr>
            <w:r w:rsidRPr="00717E1D">
              <w:rPr>
                <w:rStyle w:val="Code"/>
              </w:rPr>
              <w:t>contains 737</w:t>
            </w:r>
          </w:p>
          <w:p w:rsidR="00BE4E39" w:rsidRPr="00717E1D" w:rsidRDefault="00BE4E39" w:rsidP="00717E1D">
            <w:pPr>
              <w:spacing w:after="120"/>
              <w:jc w:val="left"/>
              <w:rPr>
                <w:rStyle w:val="Code"/>
              </w:rPr>
            </w:pPr>
            <w:r w:rsidRPr="00717E1D">
              <w:rPr>
                <w:rStyle w:val="Code"/>
              </w:rPr>
              <w:t>values 747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834 245</w:t>
            </w:r>
          </w:p>
          <w:p w:rsidR="00BE4E39" w:rsidRPr="00717E1D" w:rsidRDefault="00BE4E39" w:rsidP="00717E1D">
            <w:pPr>
              <w:spacing w:after="120"/>
              <w:jc w:val="left"/>
              <w:rPr>
                <w:rStyle w:val="Code"/>
              </w:rPr>
            </w:pPr>
            <w:r w:rsidRPr="00717E1D">
              <w:rPr>
                <w:rStyle w:val="Code"/>
              </w:rPr>
              <w:t>add 464 860</w:t>
            </w:r>
          </w:p>
          <w:p w:rsidR="00BE4E39" w:rsidRPr="00717E1D" w:rsidRDefault="00BE4E39" w:rsidP="00717E1D">
            <w:pPr>
              <w:spacing w:after="120"/>
              <w:jc w:val="left"/>
              <w:rPr>
                <w:rStyle w:val="Code"/>
              </w:rPr>
            </w:pPr>
            <w:r w:rsidRPr="00717E1D">
              <w:rPr>
                <w:rStyle w:val="Code"/>
              </w:rPr>
              <w:t>contains 305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112 785</w:t>
            </w:r>
          </w:p>
          <w:p w:rsidR="00BE4E39" w:rsidRPr="00717E1D" w:rsidRDefault="00BE4E39" w:rsidP="00717E1D">
            <w:pPr>
              <w:spacing w:after="120"/>
              <w:jc w:val="left"/>
              <w:rPr>
                <w:rStyle w:val="Code"/>
              </w:rPr>
            </w:pPr>
            <w:r w:rsidRPr="00717E1D">
              <w:rPr>
                <w:rStyle w:val="Code"/>
              </w:rPr>
              <w:t>values 753</w:t>
            </w:r>
          </w:p>
          <w:p w:rsidR="00BE4E39" w:rsidRPr="00717E1D" w:rsidRDefault="00BE4E39" w:rsidP="00717E1D">
            <w:pPr>
              <w:spacing w:after="120"/>
              <w:jc w:val="left"/>
              <w:rPr>
                <w:rStyle w:val="Code"/>
              </w:rPr>
            </w:pPr>
            <w:r w:rsidRPr="00717E1D">
              <w:rPr>
                <w:rStyle w:val="Code"/>
              </w:rPr>
              <w:t>values 91</w:t>
            </w:r>
          </w:p>
          <w:p w:rsidR="00BE4E39" w:rsidRPr="00717E1D" w:rsidRDefault="00BE4E39" w:rsidP="00717E1D">
            <w:pPr>
              <w:spacing w:after="120"/>
              <w:jc w:val="left"/>
              <w:rPr>
                <w:rStyle w:val="Code"/>
              </w:rPr>
            </w:pPr>
            <w:r w:rsidRPr="00717E1D">
              <w:rPr>
                <w:rStyle w:val="Code"/>
              </w:rPr>
              <w:lastRenderedPageBreak/>
              <w:t>values 611</w:t>
            </w:r>
          </w:p>
          <w:p w:rsidR="00BE4E39" w:rsidRPr="00717E1D" w:rsidRDefault="00BE4E39" w:rsidP="00717E1D">
            <w:pPr>
              <w:spacing w:after="120"/>
              <w:jc w:val="left"/>
              <w:rPr>
                <w:rStyle w:val="Code"/>
              </w:rPr>
            </w:pPr>
            <w:r w:rsidRPr="00717E1D">
              <w:rPr>
                <w:rStyle w:val="Code"/>
              </w:rPr>
              <w:t>add 615 821</w:t>
            </w:r>
          </w:p>
          <w:p w:rsidR="00BE4E39" w:rsidRPr="00717E1D" w:rsidRDefault="00BE4E39" w:rsidP="00717E1D">
            <w:pPr>
              <w:spacing w:after="120"/>
              <w:jc w:val="left"/>
              <w:rPr>
                <w:rStyle w:val="Code"/>
              </w:rPr>
            </w:pPr>
            <w:r w:rsidRPr="00717E1D">
              <w:rPr>
                <w:rStyle w:val="Code"/>
              </w:rPr>
              <w:t>values 910</w:t>
            </w:r>
          </w:p>
          <w:p w:rsidR="00BE4E39" w:rsidRPr="00717E1D" w:rsidRDefault="00BE4E39" w:rsidP="00717E1D">
            <w:pPr>
              <w:spacing w:after="120"/>
              <w:jc w:val="left"/>
              <w:rPr>
                <w:rStyle w:val="Code"/>
              </w:rPr>
            </w:pPr>
            <w:r w:rsidRPr="00717E1D">
              <w:rPr>
                <w:rStyle w:val="Code"/>
              </w:rPr>
              <w:t>values 365</w:t>
            </w:r>
          </w:p>
          <w:p w:rsidR="00BE4E39" w:rsidRPr="00717E1D" w:rsidRDefault="00BE4E39" w:rsidP="00717E1D">
            <w:pPr>
              <w:spacing w:after="120"/>
              <w:jc w:val="left"/>
              <w:rPr>
                <w:rStyle w:val="Code"/>
              </w:rPr>
            </w:pPr>
            <w:r w:rsidRPr="00717E1D">
              <w:rPr>
                <w:rStyle w:val="Code"/>
              </w:rPr>
              <w:t>add 57 935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607</w:t>
            </w:r>
          </w:p>
          <w:p w:rsidR="00BE4E39" w:rsidRPr="00717E1D" w:rsidRDefault="00BE4E39" w:rsidP="00717E1D">
            <w:pPr>
              <w:spacing w:after="120"/>
              <w:jc w:val="left"/>
              <w:rPr>
                <w:rStyle w:val="Code"/>
              </w:rPr>
            </w:pPr>
            <w:r w:rsidRPr="00717E1D">
              <w:rPr>
                <w:rStyle w:val="Code"/>
              </w:rPr>
              <w:t>values 571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165 949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279</w:t>
            </w:r>
          </w:p>
          <w:p w:rsidR="00BE4E39" w:rsidRPr="00717E1D" w:rsidRDefault="00BE4E39" w:rsidP="00717E1D">
            <w:pPr>
              <w:spacing w:after="120"/>
              <w:jc w:val="left"/>
              <w:rPr>
                <w:rStyle w:val="Code"/>
              </w:rPr>
            </w:pPr>
            <w:r w:rsidRPr="00717E1D">
              <w:rPr>
                <w:rStyle w:val="Code"/>
              </w:rPr>
              <w:t>contains 999</w:t>
            </w:r>
          </w:p>
          <w:p w:rsidR="00BE4E39" w:rsidRPr="00717E1D" w:rsidRDefault="00BE4E39" w:rsidP="00717E1D">
            <w:pPr>
              <w:spacing w:after="120"/>
              <w:jc w:val="left"/>
              <w:rPr>
                <w:rStyle w:val="Code"/>
              </w:rPr>
            </w:pPr>
            <w:r w:rsidRPr="00717E1D">
              <w:rPr>
                <w:rStyle w:val="Code"/>
              </w:rPr>
              <w:t>contains 40</w:t>
            </w:r>
          </w:p>
          <w:p w:rsidR="00BE4E39" w:rsidRPr="00717E1D" w:rsidRDefault="00BE4E39" w:rsidP="00717E1D">
            <w:pPr>
              <w:spacing w:after="120"/>
              <w:jc w:val="left"/>
              <w:rPr>
                <w:rStyle w:val="Code"/>
              </w:rPr>
            </w:pPr>
            <w:r w:rsidRPr="00717E1D">
              <w:rPr>
                <w:rStyle w:val="Code"/>
              </w:rPr>
              <w:t>values 849</w:t>
            </w:r>
          </w:p>
          <w:p w:rsidR="00BE4E39" w:rsidRPr="00717E1D" w:rsidRDefault="00BE4E39" w:rsidP="00717E1D">
            <w:pPr>
              <w:spacing w:after="120"/>
              <w:jc w:val="left"/>
              <w:rPr>
                <w:rStyle w:val="Code"/>
              </w:rPr>
            </w:pPr>
            <w:r w:rsidRPr="00717E1D">
              <w:rPr>
                <w:rStyle w:val="Code"/>
              </w:rPr>
              <w:t>contains 613</w:t>
            </w:r>
          </w:p>
          <w:p w:rsidR="00BE4E39" w:rsidRPr="00717E1D" w:rsidRDefault="00BE4E39" w:rsidP="00717E1D">
            <w:pPr>
              <w:spacing w:after="120"/>
              <w:jc w:val="left"/>
              <w:rPr>
                <w:rStyle w:val="Code"/>
              </w:rPr>
            </w:pPr>
            <w:r w:rsidRPr="00717E1D">
              <w:rPr>
                <w:rStyle w:val="Code"/>
              </w:rPr>
              <w:t>contains 190</w:t>
            </w:r>
          </w:p>
          <w:p w:rsidR="00BE4E39" w:rsidRPr="00717E1D" w:rsidRDefault="00BE4E39" w:rsidP="00717E1D">
            <w:pPr>
              <w:spacing w:after="120"/>
              <w:jc w:val="left"/>
              <w:rPr>
                <w:rStyle w:val="Code"/>
              </w:rPr>
            </w:pPr>
            <w:r w:rsidRPr="00717E1D">
              <w:rPr>
                <w:rStyle w:val="Code"/>
              </w:rPr>
              <w:t>values 126</w:t>
            </w:r>
          </w:p>
          <w:p w:rsidR="00BE4E39" w:rsidRPr="00717E1D" w:rsidRDefault="00BE4E39" w:rsidP="00717E1D">
            <w:pPr>
              <w:spacing w:after="120"/>
              <w:jc w:val="left"/>
              <w:rPr>
                <w:rStyle w:val="Code"/>
              </w:rPr>
            </w:pPr>
            <w:r w:rsidRPr="00717E1D">
              <w:rPr>
                <w:rStyle w:val="Code"/>
              </w:rPr>
              <w:t>values 131</w:t>
            </w:r>
          </w:p>
          <w:p w:rsidR="00BE4E39" w:rsidRPr="00717E1D" w:rsidRDefault="00BE4E39" w:rsidP="00717E1D">
            <w:pPr>
              <w:spacing w:after="120"/>
              <w:jc w:val="left"/>
              <w:rPr>
                <w:rStyle w:val="Code"/>
              </w:rPr>
            </w:pPr>
            <w:r w:rsidRPr="00717E1D">
              <w:rPr>
                <w:rStyle w:val="Code"/>
              </w:rPr>
              <w:t>contains 206</w:t>
            </w:r>
          </w:p>
          <w:p w:rsidR="00BE4E39" w:rsidRPr="00717E1D" w:rsidRDefault="00BE4E39" w:rsidP="00717E1D">
            <w:pPr>
              <w:spacing w:after="120"/>
              <w:jc w:val="left"/>
              <w:rPr>
                <w:rStyle w:val="Code"/>
              </w:rPr>
            </w:pPr>
            <w:r w:rsidRPr="00717E1D">
              <w:rPr>
                <w:rStyle w:val="Code"/>
              </w:rPr>
              <w:t>values 275</w:t>
            </w:r>
          </w:p>
          <w:p w:rsidR="00BE4E39" w:rsidRPr="00717E1D" w:rsidRDefault="00BE4E39" w:rsidP="00717E1D">
            <w:pPr>
              <w:spacing w:after="120"/>
              <w:jc w:val="left"/>
              <w:rPr>
                <w:rStyle w:val="Code"/>
              </w:rPr>
            </w:pPr>
            <w:r w:rsidRPr="00717E1D">
              <w:rPr>
                <w:rStyle w:val="Code"/>
              </w:rPr>
              <w:t>values 355</w:t>
            </w:r>
          </w:p>
          <w:p w:rsidR="00BE4E39" w:rsidRPr="00717E1D" w:rsidRDefault="00BE4E39" w:rsidP="00717E1D">
            <w:pPr>
              <w:spacing w:after="120"/>
              <w:jc w:val="left"/>
              <w:rPr>
                <w:rStyle w:val="Code"/>
              </w:rPr>
            </w:pPr>
            <w:r w:rsidRPr="00717E1D">
              <w:rPr>
                <w:rStyle w:val="Code"/>
              </w:rPr>
              <w:t>values 618</w:t>
            </w:r>
          </w:p>
          <w:p w:rsidR="00BE4E39" w:rsidRPr="00717E1D" w:rsidRDefault="00BE4E39" w:rsidP="00717E1D">
            <w:pPr>
              <w:spacing w:after="120"/>
              <w:jc w:val="left"/>
              <w:rPr>
                <w:rStyle w:val="Code"/>
              </w:rPr>
            </w:pPr>
            <w:r w:rsidRPr="00717E1D">
              <w:rPr>
                <w:rStyle w:val="Code"/>
              </w:rPr>
              <w:t>values 693</w:t>
            </w:r>
          </w:p>
          <w:p w:rsidR="00BE4E39" w:rsidRPr="00717E1D" w:rsidRDefault="00BE4E39" w:rsidP="00717E1D">
            <w:pPr>
              <w:spacing w:after="120"/>
              <w:jc w:val="left"/>
              <w:rPr>
                <w:rStyle w:val="Code"/>
              </w:rPr>
            </w:pPr>
            <w:r w:rsidRPr="00717E1D">
              <w:rPr>
                <w:rStyle w:val="Code"/>
              </w:rPr>
              <w:t>contains 238</w:t>
            </w:r>
          </w:p>
          <w:p w:rsidR="00BE4E39" w:rsidRPr="00717E1D" w:rsidRDefault="00BE4E39" w:rsidP="00717E1D">
            <w:pPr>
              <w:spacing w:after="120"/>
              <w:jc w:val="left"/>
              <w:rPr>
                <w:rStyle w:val="Code"/>
              </w:rPr>
            </w:pPr>
            <w:r w:rsidRPr="00717E1D">
              <w:rPr>
                <w:rStyle w:val="Code"/>
              </w:rPr>
              <w:t>add 490 596</w:t>
            </w:r>
          </w:p>
          <w:p w:rsidR="00BE4E39" w:rsidRPr="00717E1D" w:rsidRDefault="00BE4E39" w:rsidP="00717E1D">
            <w:pPr>
              <w:spacing w:after="120"/>
              <w:jc w:val="left"/>
              <w:rPr>
                <w:rStyle w:val="Code"/>
              </w:rPr>
            </w:pPr>
            <w:r w:rsidRPr="00717E1D">
              <w:rPr>
                <w:rStyle w:val="Code"/>
              </w:rPr>
              <w:t>contains 142</w:t>
            </w:r>
          </w:p>
          <w:p w:rsidR="00BE4E39" w:rsidRPr="00717E1D" w:rsidRDefault="00BE4E39" w:rsidP="00717E1D">
            <w:pPr>
              <w:spacing w:after="120"/>
              <w:jc w:val="left"/>
              <w:rPr>
                <w:rStyle w:val="Code"/>
              </w:rPr>
            </w:pPr>
            <w:r w:rsidRPr="00717E1D">
              <w:rPr>
                <w:rStyle w:val="Code"/>
              </w:rPr>
              <w:t>contains 24</w:t>
            </w:r>
          </w:p>
          <w:p w:rsidR="00BE4E39" w:rsidRPr="00717E1D" w:rsidRDefault="00BE4E39" w:rsidP="00717E1D">
            <w:pPr>
              <w:spacing w:after="120"/>
              <w:jc w:val="left"/>
              <w:rPr>
                <w:rStyle w:val="Code"/>
              </w:rPr>
            </w:pPr>
            <w:r w:rsidRPr="00717E1D">
              <w:rPr>
                <w:rStyle w:val="Code"/>
              </w:rPr>
              <w:t>values 954</w:t>
            </w:r>
          </w:p>
          <w:p w:rsidR="00BE4E39" w:rsidRPr="00717E1D" w:rsidRDefault="00BE4E39" w:rsidP="00717E1D">
            <w:pPr>
              <w:spacing w:after="120"/>
              <w:jc w:val="left"/>
              <w:rPr>
                <w:rStyle w:val="Code"/>
              </w:rPr>
            </w:pPr>
            <w:r w:rsidRPr="00717E1D">
              <w:rPr>
                <w:rStyle w:val="Code"/>
              </w:rPr>
              <w:t>values 242</w:t>
            </w:r>
          </w:p>
          <w:p w:rsidR="00BE4E39" w:rsidRPr="00717E1D" w:rsidRDefault="00BE4E39" w:rsidP="00717E1D">
            <w:pPr>
              <w:spacing w:after="120"/>
              <w:jc w:val="left"/>
              <w:rPr>
                <w:rStyle w:val="Code"/>
              </w:rPr>
            </w:pPr>
            <w:r w:rsidRPr="00717E1D">
              <w:rPr>
                <w:rStyle w:val="Code"/>
              </w:rPr>
              <w:t>values 197</w:t>
            </w:r>
          </w:p>
          <w:p w:rsidR="00BE4E39" w:rsidRPr="00717E1D" w:rsidRDefault="00BE4E39" w:rsidP="00717E1D">
            <w:pPr>
              <w:spacing w:after="120"/>
              <w:jc w:val="left"/>
              <w:rPr>
                <w:rStyle w:val="Code"/>
              </w:rPr>
            </w:pPr>
            <w:r w:rsidRPr="00717E1D">
              <w:rPr>
                <w:rStyle w:val="Code"/>
              </w:rPr>
              <w:t>contains 567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753 480</w:t>
            </w:r>
          </w:p>
          <w:p w:rsidR="00BE4E39" w:rsidRPr="00717E1D" w:rsidRDefault="00BE4E39" w:rsidP="00717E1D">
            <w:pPr>
              <w:spacing w:after="120"/>
              <w:jc w:val="left"/>
              <w:rPr>
                <w:rStyle w:val="Code"/>
              </w:rPr>
            </w:pPr>
            <w:r w:rsidRPr="00717E1D">
              <w:rPr>
                <w:rStyle w:val="Code"/>
              </w:rPr>
              <w:t>add 439 770</w:t>
            </w:r>
          </w:p>
          <w:p w:rsidR="00BE4E39" w:rsidRPr="00717E1D" w:rsidRDefault="00BE4E39" w:rsidP="00717E1D">
            <w:pPr>
              <w:spacing w:after="120"/>
              <w:jc w:val="left"/>
              <w:rPr>
                <w:rStyle w:val="Code"/>
              </w:rPr>
            </w:pPr>
            <w:r w:rsidRPr="00717E1D">
              <w:rPr>
                <w:rStyle w:val="Code"/>
              </w:rPr>
              <w:t>values 240</w:t>
            </w:r>
          </w:p>
          <w:p w:rsidR="00BE4E39" w:rsidRPr="00717E1D" w:rsidRDefault="00BE4E39" w:rsidP="00717E1D">
            <w:pPr>
              <w:spacing w:after="120"/>
              <w:jc w:val="left"/>
              <w:rPr>
                <w:rStyle w:val="Code"/>
              </w:rPr>
            </w:pPr>
            <w:r w:rsidRPr="00717E1D">
              <w:rPr>
                <w:rStyle w:val="Code"/>
              </w:rPr>
              <w:t>contains 495</w:t>
            </w:r>
          </w:p>
          <w:p w:rsidR="00BE4E39" w:rsidRPr="00717E1D" w:rsidRDefault="00BE4E39" w:rsidP="00717E1D">
            <w:pPr>
              <w:spacing w:after="120"/>
              <w:jc w:val="left"/>
              <w:rPr>
                <w:rStyle w:val="Code"/>
              </w:rPr>
            </w:pPr>
            <w:r w:rsidRPr="00717E1D">
              <w:rPr>
                <w:rStyle w:val="Code"/>
              </w:rPr>
              <w:t>add 475 42</w:t>
            </w:r>
          </w:p>
          <w:p w:rsidR="00BE4E39" w:rsidRPr="00717E1D" w:rsidRDefault="00BE4E39" w:rsidP="00717E1D">
            <w:pPr>
              <w:spacing w:after="120"/>
              <w:jc w:val="left"/>
              <w:rPr>
                <w:rStyle w:val="Code"/>
              </w:rPr>
            </w:pPr>
            <w:r w:rsidRPr="00717E1D">
              <w:rPr>
                <w:rStyle w:val="Code"/>
              </w:rPr>
              <w:t>add 862 439</w:t>
            </w:r>
          </w:p>
          <w:p w:rsidR="00BE4E39" w:rsidRPr="00717E1D" w:rsidRDefault="00BE4E39" w:rsidP="00717E1D">
            <w:pPr>
              <w:spacing w:after="120"/>
              <w:jc w:val="left"/>
              <w:rPr>
                <w:rStyle w:val="Code"/>
              </w:rPr>
            </w:pPr>
            <w:r w:rsidRPr="00717E1D">
              <w:rPr>
                <w:rStyle w:val="Code"/>
              </w:rPr>
              <w:t>contains 634</w:t>
            </w:r>
          </w:p>
          <w:p w:rsidR="00BE4E39" w:rsidRPr="00717E1D" w:rsidRDefault="00BE4E39" w:rsidP="00717E1D">
            <w:pPr>
              <w:spacing w:after="120"/>
              <w:jc w:val="left"/>
              <w:rPr>
                <w:rStyle w:val="Code"/>
              </w:rPr>
            </w:pPr>
            <w:r w:rsidRPr="00717E1D">
              <w:rPr>
                <w:rStyle w:val="Code"/>
              </w:rPr>
              <w:t>add 17 936</w:t>
            </w:r>
          </w:p>
          <w:p w:rsidR="00BE4E39" w:rsidRPr="00717E1D" w:rsidRDefault="00BE4E39" w:rsidP="00717E1D">
            <w:pPr>
              <w:spacing w:after="120"/>
              <w:jc w:val="left"/>
              <w:rPr>
                <w:rStyle w:val="Code"/>
              </w:rPr>
            </w:pPr>
            <w:r w:rsidRPr="00717E1D">
              <w:rPr>
                <w:rStyle w:val="Code"/>
              </w:rPr>
              <w:t>add 286 102</w:t>
            </w:r>
          </w:p>
          <w:p w:rsidR="00BE4E39" w:rsidRPr="00717E1D" w:rsidRDefault="00BE4E39" w:rsidP="00717E1D">
            <w:pPr>
              <w:spacing w:after="120"/>
              <w:jc w:val="left"/>
              <w:rPr>
                <w:rStyle w:val="Code"/>
              </w:rPr>
            </w:pPr>
            <w:r w:rsidRPr="00717E1D">
              <w:rPr>
                <w:rStyle w:val="Code"/>
              </w:rPr>
              <w:t>values 176</w:t>
            </w:r>
          </w:p>
          <w:p w:rsidR="00BE4E39" w:rsidRPr="00717E1D" w:rsidRDefault="00BE4E39" w:rsidP="00717E1D">
            <w:pPr>
              <w:spacing w:after="120"/>
              <w:jc w:val="left"/>
              <w:rPr>
                <w:rStyle w:val="Code"/>
              </w:rPr>
            </w:pPr>
            <w:r w:rsidRPr="00717E1D">
              <w:rPr>
                <w:rStyle w:val="Code"/>
              </w:rPr>
              <w:lastRenderedPageBreak/>
              <w:t>values 964</w:t>
            </w:r>
          </w:p>
          <w:p w:rsidR="00BE4E39" w:rsidRPr="00717E1D" w:rsidRDefault="00BE4E39" w:rsidP="00717E1D">
            <w:pPr>
              <w:spacing w:after="120"/>
              <w:jc w:val="left"/>
              <w:rPr>
                <w:rStyle w:val="Code"/>
              </w:rPr>
            </w:pPr>
            <w:r w:rsidRPr="00717E1D">
              <w:rPr>
                <w:rStyle w:val="Code"/>
              </w:rPr>
              <w:t>add 77 313</w:t>
            </w:r>
          </w:p>
          <w:p w:rsidR="00BE4E39" w:rsidRPr="00717E1D" w:rsidRDefault="00BE4E39" w:rsidP="00717E1D">
            <w:pPr>
              <w:spacing w:after="120"/>
              <w:jc w:val="left"/>
              <w:rPr>
                <w:rStyle w:val="Code"/>
              </w:rPr>
            </w:pPr>
            <w:r w:rsidRPr="00717E1D">
              <w:rPr>
                <w:rStyle w:val="Code"/>
              </w:rPr>
              <w:t>values 359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940</w:t>
            </w:r>
          </w:p>
          <w:p w:rsidR="00BE4E39" w:rsidRPr="00717E1D" w:rsidRDefault="00BE4E39" w:rsidP="00717E1D">
            <w:pPr>
              <w:spacing w:after="120"/>
              <w:jc w:val="left"/>
              <w:rPr>
                <w:rStyle w:val="Code"/>
              </w:rPr>
            </w:pPr>
            <w:r w:rsidRPr="00717E1D">
              <w:rPr>
                <w:rStyle w:val="Code"/>
              </w:rPr>
              <w:t>add 194 774</w:t>
            </w:r>
          </w:p>
          <w:p w:rsidR="00BE4E39" w:rsidRPr="00717E1D" w:rsidRDefault="00BE4E39" w:rsidP="00717E1D">
            <w:pPr>
              <w:spacing w:after="120"/>
              <w:jc w:val="left"/>
              <w:rPr>
                <w:rStyle w:val="Code"/>
              </w:rPr>
            </w:pPr>
            <w:r w:rsidRPr="00717E1D">
              <w:rPr>
                <w:rStyle w:val="Code"/>
              </w:rPr>
              <w:t>contains 645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792 388</w:t>
            </w:r>
          </w:p>
          <w:p w:rsidR="00BE4E39" w:rsidRPr="00717E1D" w:rsidRDefault="00BE4E39" w:rsidP="00717E1D">
            <w:pPr>
              <w:spacing w:after="120"/>
              <w:jc w:val="left"/>
              <w:rPr>
                <w:rStyle w:val="Code"/>
              </w:rPr>
            </w:pPr>
            <w:r w:rsidRPr="00717E1D">
              <w:rPr>
                <w:rStyle w:val="Code"/>
              </w:rPr>
              <w:t>values 809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881</w:t>
            </w:r>
          </w:p>
          <w:p w:rsidR="00BE4E39" w:rsidRPr="00717E1D" w:rsidRDefault="00BE4E39" w:rsidP="00717E1D">
            <w:pPr>
              <w:spacing w:after="120"/>
              <w:jc w:val="left"/>
              <w:rPr>
                <w:rStyle w:val="Code"/>
              </w:rPr>
            </w:pPr>
            <w:r w:rsidRPr="00717E1D">
              <w:rPr>
                <w:rStyle w:val="Code"/>
              </w:rPr>
              <w:t>contains 426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466 378</w:t>
            </w:r>
          </w:p>
          <w:p w:rsidR="00BE4E39" w:rsidRPr="00717E1D" w:rsidRDefault="00BE4E39" w:rsidP="00717E1D">
            <w:pPr>
              <w:spacing w:after="120"/>
              <w:jc w:val="left"/>
              <w:rPr>
                <w:rStyle w:val="Code"/>
              </w:rPr>
            </w:pPr>
            <w:r w:rsidRPr="00717E1D">
              <w:rPr>
                <w:rStyle w:val="Code"/>
              </w:rPr>
              <w:t>add 263 944</w:t>
            </w:r>
          </w:p>
          <w:p w:rsidR="00BE4E39" w:rsidRPr="00717E1D" w:rsidRDefault="00BE4E39" w:rsidP="00717E1D">
            <w:pPr>
              <w:spacing w:after="120"/>
              <w:jc w:val="left"/>
              <w:rPr>
                <w:rStyle w:val="Code"/>
              </w:rPr>
            </w:pPr>
            <w:r w:rsidRPr="00717E1D">
              <w:rPr>
                <w:rStyle w:val="Code"/>
              </w:rPr>
              <w:t>values 185</w:t>
            </w:r>
          </w:p>
          <w:p w:rsidR="00BE4E39" w:rsidRPr="00717E1D" w:rsidRDefault="00BE4E39" w:rsidP="00717E1D">
            <w:pPr>
              <w:spacing w:after="120"/>
              <w:jc w:val="left"/>
              <w:rPr>
                <w:rStyle w:val="Code"/>
              </w:rPr>
            </w:pPr>
            <w:r w:rsidRPr="00717E1D">
              <w:rPr>
                <w:rStyle w:val="Code"/>
              </w:rPr>
              <w:t>contains 181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718 153</w:t>
            </w:r>
          </w:p>
          <w:p w:rsidR="00BE4E39" w:rsidRPr="00717E1D" w:rsidRDefault="00BE4E39" w:rsidP="00717E1D">
            <w:pPr>
              <w:spacing w:after="120"/>
              <w:jc w:val="left"/>
              <w:rPr>
                <w:rStyle w:val="Code"/>
              </w:rPr>
            </w:pPr>
            <w:r w:rsidRPr="00717E1D">
              <w:rPr>
                <w:rStyle w:val="Code"/>
              </w:rPr>
              <w:t>values 319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330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222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263</w:t>
            </w:r>
          </w:p>
          <w:p w:rsidR="00BE4E39" w:rsidRPr="00717E1D" w:rsidRDefault="00BE4E39" w:rsidP="00717E1D">
            <w:pPr>
              <w:spacing w:after="120"/>
              <w:jc w:val="left"/>
              <w:rPr>
                <w:rStyle w:val="Code"/>
              </w:rPr>
            </w:pPr>
            <w:r w:rsidRPr="00717E1D">
              <w:rPr>
                <w:rStyle w:val="Code"/>
              </w:rPr>
              <w:t>add 584 625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964</w:t>
            </w:r>
          </w:p>
          <w:p w:rsidR="00BE4E39" w:rsidRPr="00717E1D" w:rsidRDefault="00BE4E39" w:rsidP="00717E1D">
            <w:pPr>
              <w:spacing w:after="120"/>
              <w:jc w:val="left"/>
              <w:rPr>
                <w:rStyle w:val="Code"/>
              </w:rPr>
            </w:pPr>
            <w:r w:rsidRPr="00717E1D">
              <w:rPr>
                <w:rStyle w:val="Code"/>
              </w:rPr>
              <w:t>values 473</w:t>
            </w:r>
          </w:p>
          <w:p w:rsidR="00BE4E39" w:rsidRPr="00717E1D" w:rsidRDefault="00BE4E39" w:rsidP="00717E1D">
            <w:pPr>
              <w:spacing w:after="120"/>
              <w:jc w:val="left"/>
              <w:rPr>
                <w:rStyle w:val="Code"/>
              </w:rPr>
            </w:pPr>
            <w:r w:rsidRPr="00717E1D">
              <w:rPr>
                <w:rStyle w:val="Code"/>
              </w:rPr>
              <w:t>contains 117</w:t>
            </w:r>
          </w:p>
          <w:p w:rsidR="00BE4E39" w:rsidRPr="00717E1D" w:rsidRDefault="00BE4E39" w:rsidP="00717E1D">
            <w:pPr>
              <w:spacing w:after="120"/>
              <w:jc w:val="left"/>
              <w:rPr>
                <w:rStyle w:val="Code"/>
              </w:rPr>
            </w:pPr>
            <w:r w:rsidRPr="00717E1D">
              <w:rPr>
                <w:rStyle w:val="Code"/>
              </w:rPr>
              <w:t>contains 775</w:t>
            </w:r>
          </w:p>
          <w:p w:rsidR="00BE4E39" w:rsidRPr="00717E1D" w:rsidRDefault="00BE4E39" w:rsidP="00717E1D">
            <w:pPr>
              <w:spacing w:after="120"/>
              <w:jc w:val="left"/>
              <w:rPr>
                <w:rStyle w:val="Code"/>
              </w:rPr>
            </w:pPr>
            <w:r w:rsidRPr="00717E1D">
              <w:rPr>
                <w:rStyle w:val="Code"/>
              </w:rPr>
              <w:t>contains 277</w:t>
            </w:r>
          </w:p>
          <w:p w:rsidR="00BE4E39" w:rsidRPr="00717E1D" w:rsidRDefault="00BE4E39" w:rsidP="00717E1D">
            <w:pPr>
              <w:spacing w:after="120"/>
              <w:jc w:val="left"/>
              <w:rPr>
                <w:rStyle w:val="Code"/>
              </w:rPr>
            </w:pPr>
            <w:r w:rsidRPr="00717E1D">
              <w:rPr>
                <w:rStyle w:val="Code"/>
              </w:rPr>
              <w:t>values 882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655 458</w:t>
            </w:r>
          </w:p>
          <w:p w:rsidR="00BE4E39" w:rsidRPr="00717E1D" w:rsidRDefault="00BE4E39" w:rsidP="00717E1D">
            <w:pPr>
              <w:spacing w:after="120"/>
              <w:jc w:val="left"/>
              <w:rPr>
                <w:rStyle w:val="Code"/>
              </w:rPr>
            </w:pPr>
            <w:r w:rsidRPr="00717E1D">
              <w:rPr>
                <w:rStyle w:val="Code"/>
              </w:rPr>
              <w:t>add 324 20</w:t>
            </w:r>
          </w:p>
          <w:p w:rsidR="00BE4E39" w:rsidRPr="00717E1D" w:rsidRDefault="00BE4E39" w:rsidP="00717E1D">
            <w:pPr>
              <w:spacing w:after="120"/>
              <w:jc w:val="left"/>
              <w:rPr>
                <w:rStyle w:val="Code"/>
              </w:rPr>
            </w:pPr>
            <w:r w:rsidRPr="00717E1D">
              <w:rPr>
                <w:rStyle w:val="Code"/>
              </w:rPr>
              <w:lastRenderedPageBreak/>
              <w:t>add 54 884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68 499</w:t>
            </w:r>
          </w:p>
          <w:p w:rsidR="00BE4E39" w:rsidRPr="00717E1D" w:rsidRDefault="00BE4E39" w:rsidP="00717E1D">
            <w:pPr>
              <w:spacing w:after="120"/>
              <w:jc w:val="left"/>
              <w:rPr>
                <w:rStyle w:val="Code"/>
              </w:rPr>
            </w:pPr>
            <w:r w:rsidRPr="00717E1D">
              <w:rPr>
                <w:rStyle w:val="Code"/>
              </w:rPr>
              <w:t>values 928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182</w:t>
            </w:r>
          </w:p>
          <w:p w:rsidR="00BE4E39" w:rsidRPr="00717E1D" w:rsidRDefault="00BE4E39" w:rsidP="00717E1D">
            <w:pPr>
              <w:spacing w:after="120"/>
              <w:jc w:val="left"/>
              <w:rPr>
                <w:rStyle w:val="Code"/>
              </w:rPr>
            </w:pPr>
            <w:r w:rsidRPr="00717E1D">
              <w:rPr>
                <w:rStyle w:val="Code"/>
              </w:rPr>
              <w:t>contains 171</w:t>
            </w:r>
          </w:p>
          <w:p w:rsidR="00BE4E39" w:rsidRPr="00717E1D" w:rsidRDefault="00BE4E39" w:rsidP="00717E1D">
            <w:pPr>
              <w:spacing w:after="120"/>
              <w:jc w:val="left"/>
              <w:rPr>
                <w:rStyle w:val="Code"/>
              </w:rPr>
            </w:pPr>
            <w:r w:rsidRPr="00717E1D">
              <w:rPr>
                <w:rStyle w:val="Code"/>
              </w:rPr>
              <w:t>add 754 374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222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712</w:t>
            </w:r>
          </w:p>
          <w:p w:rsidR="00BE4E39" w:rsidRPr="00717E1D" w:rsidRDefault="00BE4E39" w:rsidP="00717E1D">
            <w:pPr>
              <w:spacing w:after="120"/>
              <w:jc w:val="left"/>
              <w:rPr>
                <w:rStyle w:val="Code"/>
              </w:rPr>
            </w:pPr>
            <w:r w:rsidRPr="00717E1D">
              <w:rPr>
                <w:rStyle w:val="Code"/>
              </w:rPr>
              <w:t>add 708 340</w:t>
            </w:r>
          </w:p>
          <w:p w:rsidR="00BE4E39" w:rsidRPr="00717E1D" w:rsidRDefault="00BE4E39" w:rsidP="00717E1D">
            <w:pPr>
              <w:spacing w:after="120"/>
              <w:jc w:val="left"/>
              <w:rPr>
                <w:rStyle w:val="Code"/>
              </w:rPr>
            </w:pPr>
            <w:r w:rsidRPr="00717E1D">
              <w:rPr>
                <w:rStyle w:val="Code"/>
              </w:rPr>
              <w:t>values 305</w:t>
            </w:r>
          </w:p>
          <w:p w:rsidR="00BE4E39" w:rsidRPr="00717E1D" w:rsidRDefault="00BE4E39" w:rsidP="00717E1D">
            <w:pPr>
              <w:spacing w:after="120"/>
              <w:jc w:val="left"/>
              <w:rPr>
                <w:rStyle w:val="Code"/>
              </w:rPr>
            </w:pPr>
            <w:r w:rsidRPr="00717E1D">
              <w:rPr>
                <w:rStyle w:val="Code"/>
              </w:rPr>
              <w:t>add 360 126</w:t>
            </w:r>
          </w:p>
          <w:p w:rsidR="00BE4E39" w:rsidRPr="00717E1D" w:rsidRDefault="00BE4E39" w:rsidP="00717E1D">
            <w:pPr>
              <w:spacing w:after="120"/>
              <w:jc w:val="left"/>
              <w:rPr>
                <w:rStyle w:val="Code"/>
              </w:rPr>
            </w:pPr>
            <w:r w:rsidRPr="00717E1D">
              <w:rPr>
                <w:rStyle w:val="Code"/>
              </w:rPr>
              <w:t>contains 88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878 79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673 617</w:t>
            </w:r>
          </w:p>
          <w:p w:rsidR="00BE4E39" w:rsidRPr="00717E1D" w:rsidRDefault="00BE4E39" w:rsidP="00717E1D">
            <w:pPr>
              <w:spacing w:after="120"/>
              <w:jc w:val="left"/>
              <w:rPr>
                <w:rStyle w:val="Code"/>
              </w:rPr>
            </w:pPr>
            <w:r w:rsidRPr="00717E1D">
              <w:rPr>
                <w:rStyle w:val="Code"/>
              </w:rPr>
              <w:t>contains 846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690</w:t>
            </w:r>
          </w:p>
          <w:p w:rsidR="00BE4E39" w:rsidRPr="00717E1D" w:rsidRDefault="00BE4E39" w:rsidP="00717E1D">
            <w:pPr>
              <w:spacing w:after="120"/>
              <w:jc w:val="left"/>
              <w:rPr>
                <w:rStyle w:val="Code"/>
              </w:rPr>
            </w:pPr>
            <w:r w:rsidRPr="00717E1D">
              <w:rPr>
                <w:rStyle w:val="Code"/>
              </w:rPr>
              <w:t>add 176 90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533 102</w:t>
            </w:r>
          </w:p>
          <w:p w:rsidR="00BE4E39" w:rsidRPr="00717E1D" w:rsidRDefault="00BE4E39" w:rsidP="00717E1D">
            <w:pPr>
              <w:spacing w:after="120"/>
              <w:jc w:val="left"/>
              <w:rPr>
                <w:rStyle w:val="Code"/>
              </w:rPr>
            </w:pPr>
            <w:r w:rsidRPr="00717E1D">
              <w:rPr>
                <w:rStyle w:val="Code"/>
              </w:rPr>
              <w:t>contains 629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790</w:t>
            </w:r>
          </w:p>
          <w:p w:rsidR="00BE4E39" w:rsidRPr="00717E1D" w:rsidRDefault="00BE4E39" w:rsidP="00717E1D">
            <w:pPr>
              <w:spacing w:after="120"/>
              <w:jc w:val="left"/>
              <w:rPr>
                <w:rStyle w:val="Code"/>
              </w:rPr>
            </w:pPr>
            <w:r w:rsidRPr="00717E1D">
              <w:rPr>
                <w:rStyle w:val="Code"/>
              </w:rPr>
              <w:t>values 107</w:t>
            </w:r>
          </w:p>
          <w:p w:rsidR="00BE4E39" w:rsidRPr="00717E1D" w:rsidRDefault="00BE4E39" w:rsidP="00717E1D">
            <w:pPr>
              <w:spacing w:after="120"/>
              <w:jc w:val="left"/>
              <w:rPr>
                <w:rStyle w:val="Code"/>
              </w:rPr>
            </w:pPr>
            <w:r w:rsidRPr="00717E1D">
              <w:rPr>
                <w:rStyle w:val="Code"/>
              </w:rPr>
              <w:t>add 930 568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93 335</w:t>
            </w:r>
          </w:p>
          <w:p w:rsidR="00BE4E39" w:rsidRPr="00717E1D" w:rsidRDefault="00BE4E39" w:rsidP="00717E1D">
            <w:pPr>
              <w:spacing w:after="120"/>
              <w:jc w:val="left"/>
              <w:rPr>
                <w:rStyle w:val="Code"/>
              </w:rPr>
            </w:pPr>
            <w:r w:rsidRPr="00717E1D">
              <w:rPr>
                <w:rStyle w:val="Code"/>
              </w:rPr>
              <w:t>add 303 674</w:t>
            </w:r>
          </w:p>
          <w:p w:rsidR="00BE4E39" w:rsidRPr="00717E1D" w:rsidRDefault="00BE4E39" w:rsidP="00717E1D">
            <w:pPr>
              <w:spacing w:after="120"/>
              <w:jc w:val="left"/>
              <w:rPr>
                <w:rStyle w:val="Code"/>
              </w:rPr>
            </w:pPr>
            <w:r w:rsidRPr="00717E1D">
              <w:rPr>
                <w:rStyle w:val="Code"/>
              </w:rPr>
              <w:t>add 218 903</w:t>
            </w:r>
          </w:p>
          <w:p w:rsidR="00BE4E39" w:rsidRPr="00717E1D" w:rsidRDefault="00BE4E39" w:rsidP="00717E1D">
            <w:pPr>
              <w:spacing w:after="120"/>
              <w:jc w:val="left"/>
              <w:rPr>
                <w:rStyle w:val="Code"/>
              </w:rPr>
            </w:pPr>
            <w:r w:rsidRPr="00717E1D">
              <w:rPr>
                <w:rStyle w:val="Code"/>
              </w:rPr>
              <w:t>contains 839</w:t>
            </w:r>
          </w:p>
          <w:p w:rsidR="00BE4E39" w:rsidRPr="00717E1D" w:rsidRDefault="00BE4E39" w:rsidP="00717E1D">
            <w:pPr>
              <w:spacing w:after="120"/>
              <w:jc w:val="left"/>
              <w:rPr>
                <w:rStyle w:val="Code"/>
              </w:rPr>
            </w:pPr>
            <w:r w:rsidRPr="00717E1D">
              <w:rPr>
                <w:rStyle w:val="Code"/>
              </w:rPr>
              <w:t>contains 454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206 784</w:t>
            </w:r>
          </w:p>
          <w:p w:rsidR="00BE4E39" w:rsidRPr="00717E1D" w:rsidRDefault="00BE4E39" w:rsidP="00717E1D">
            <w:pPr>
              <w:spacing w:after="120"/>
              <w:jc w:val="left"/>
              <w:rPr>
                <w:rStyle w:val="Code"/>
              </w:rPr>
            </w:pPr>
            <w:r w:rsidRPr="00717E1D">
              <w:rPr>
                <w:rStyle w:val="Code"/>
              </w:rPr>
              <w:t>add 629 79</w:t>
            </w:r>
          </w:p>
          <w:p w:rsidR="00BE4E39" w:rsidRPr="00717E1D" w:rsidRDefault="00BE4E39" w:rsidP="00717E1D">
            <w:pPr>
              <w:spacing w:after="120"/>
              <w:jc w:val="left"/>
              <w:rPr>
                <w:rStyle w:val="Code"/>
              </w:rPr>
            </w:pPr>
            <w:r w:rsidRPr="00717E1D">
              <w:rPr>
                <w:rStyle w:val="Code"/>
              </w:rPr>
              <w:t>add 981 986</w:t>
            </w:r>
          </w:p>
          <w:p w:rsidR="00BE4E39" w:rsidRPr="00717E1D" w:rsidRDefault="00BE4E39" w:rsidP="00717E1D">
            <w:pPr>
              <w:spacing w:after="120"/>
              <w:jc w:val="left"/>
              <w:rPr>
                <w:rStyle w:val="Code"/>
              </w:rPr>
            </w:pPr>
            <w:r w:rsidRPr="00717E1D">
              <w:rPr>
                <w:rStyle w:val="Code"/>
              </w:rPr>
              <w:t>contains 457</w:t>
            </w:r>
          </w:p>
          <w:p w:rsidR="00BE4E39" w:rsidRPr="00717E1D" w:rsidRDefault="00BE4E39" w:rsidP="00717E1D">
            <w:pPr>
              <w:spacing w:after="120"/>
              <w:jc w:val="left"/>
              <w:rPr>
                <w:rStyle w:val="Code"/>
              </w:rPr>
            </w:pPr>
            <w:r w:rsidRPr="00717E1D">
              <w:rPr>
                <w:rStyle w:val="Code"/>
              </w:rPr>
              <w:t>contains 391</w:t>
            </w:r>
          </w:p>
          <w:p w:rsidR="00BE4E39" w:rsidRPr="00717E1D" w:rsidRDefault="00BE4E39" w:rsidP="00717E1D">
            <w:pPr>
              <w:spacing w:after="120"/>
              <w:jc w:val="left"/>
              <w:rPr>
                <w:rStyle w:val="Code"/>
              </w:rPr>
            </w:pPr>
            <w:r w:rsidRPr="00717E1D">
              <w:rPr>
                <w:rStyle w:val="Code"/>
              </w:rPr>
              <w:lastRenderedPageBreak/>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422</w:t>
            </w:r>
          </w:p>
          <w:p w:rsidR="00BE4E39" w:rsidRPr="00717E1D" w:rsidRDefault="00BE4E39" w:rsidP="00717E1D">
            <w:pPr>
              <w:spacing w:after="120"/>
              <w:jc w:val="left"/>
              <w:rPr>
                <w:rStyle w:val="Code"/>
              </w:rPr>
            </w:pPr>
            <w:r w:rsidRPr="00717E1D">
              <w:rPr>
                <w:rStyle w:val="Code"/>
              </w:rPr>
              <w:t>contains 278</w:t>
            </w:r>
          </w:p>
          <w:p w:rsidR="00BE4E39" w:rsidRPr="00717E1D" w:rsidRDefault="00BE4E39" w:rsidP="00717E1D">
            <w:pPr>
              <w:spacing w:after="120"/>
              <w:jc w:val="left"/>
              <w:rPr>
                <w:rStyle w:val="Code"/>
              </w:rPr>
            </w:pPr>
            <w:r w:rsidRPr="00717E1D">
              <w:rPr>
                <w:rStyle w:val="Code"/>
              </w:rPr>
              <w:t>values 671</w:t>
            </w:r>
          </w:p>
          <w:p w:rsidR="00BE4E39" w:rsidRPr="00717E1D" w:rsidRDefault="00BE4E39" w:rsidP="00717E1D">
            <w:pPr>
              <w:spacing w:after="120"/>
              <w:jc w:val="left"/>
              <w:rPr>
                <w:rStyle w:val="Code"/>
              </w:rPr>
            </w:pPr>
            <w:r w:rsidRPr="00717E1D">
              <w:rPr>
                <w:rStyle w:val="Code"/>
              </w:rPr>
              <w:t>contains 798</w:t>
            </w:r>
          </w:p>
          <w:p w:rsidR="00BE4E39" w:rsidRPr="00717E1D" w:rsidRDefault="00BE4E39" w:rsidP="00717E1D">
            <w:pPr>
              <w:spacing w:after="120"/>
              <w:jc w:val="left"/>
              <w:rPr>
                <w:rStyle w:val="Code"/>
              </w:rPr>
            </w:pPr>
            <w:r w:rsidRPr="00717E1D">
              <w:rPr>
                <w:rStyle w:val="Code"/>
              </w:rPr>
              <w:t>add 786 765</w:t>
            </w:r>
          </w:p>
          <w:p w:rsidR="00BE4E39" w:rsidRPr="00717E1D" w:rsidRDefault="00BE4E39" w:rsidP="00717E1D">
            <w:pPr>
              <w:spacing w:after="120"/>
              <w:jc w:val="left"/>
              <w:rPr>
                <w:rStyle w:val="Code"/>
              </w:rPr>
            </w:pPr>
            <w:r w:rsidRPr="00717E1D">
              <w:rPr>
                <w:rStyle w:val="Code"/>
              </w:rPr>
              <w:t>add 792 629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920</w:t>
            </w:r>
          </w:p>
          <w:p w:rsidR="00BE4E39" w:rsidRPr="00717E1D" w:rsidRDefault="00BE4E39" w:rsidP="00717E1D">
            <w:pPr>
              <w:spacing w:after="120"/>
              <w:jc w:val="left"/>
              <w:rPr>
                <w:rStyle w:val="Code"/>
              </w:rPr>
            </w:pPr>
            <w:r w:rsidRPr="00717E1D">
              <w:rPr>
                <w:rStyle w:val="Code"/>
              </w:rPr>
              <w:t>values 208</w:t>
            </w:r>
          </w:p>
          <w:p w:rsidR="00BE4E39" w:rsidRPr="00717E1D" w:rsidRDefault="00BE4E39" w:rsidP="00717E1D">
            <w:pPr>
              <w:spacing w:after="120"/>
              <w:jc w:val="left"/>
              <w:rPr>
                <w:rStyle w:val="Code"/>
              </w:rPr>
            </w:pPr>
            <w:r w:rsidRPr="00717E1D">
              <w:rPr>
                <w:rStyle w:val="Code"/>
              </w:rPr>
              <w:t>values 696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301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63 107</w:t>
            </w:r>
          </w:p>
          <w:p w:rsidR="00BE4E39" w:rsidRPr="00717E1D" w:rsidRDefault="00BE4E39" w:rsidP="00717E1D">
            <w:pPr>
              <w:spacing w:after="120"/>
              <w:jc w:val="left"/>
              <w:rPr>
                <w:rStyle w:val="Code"/>
              </w:rPr>
            </w:pPr>
            <w:r w:rsidRPr="00717E1D">
              <w:rPr>
                <w:rStyle w:val="Code"/>
              </w:rPr>
              <w:t>contains 627</w:t>
            </w:r>
          </w:p>
          <w:p w:rsidR="00BE4E39" w:rsidRPr="00717E1D" w:rsidRDefault="00BE4E39" w:rsidP="00717E1D">
            <w:pPr>
              <w:spacing w:after="120"/>
              <w:jc w:val="left"/>
              <w:rPr>
                <w:rStyle w:val="Code"/>
              </w:rPr>
            </w:pPr>
            <w:r w:rsidRPr="00717E1D">
              <w:rPr>
                <w:rStyle w:val="Code"/>
              </w:rPr>
              <w:t>values 282</w:t>
            </w:r>
          </w:p>
          <w:p w:rsidR="00BE4E39" w:rsidRPr="00717E1D" w:rsidRDefault="00BE4E39" w:rsidP="00717E1D">
            <w:pPr>
              <w:spacing w:after="120"/>
              <w:jc w:val="left"/>
              <w:rPr>
                <w:rStyle w:val="Code"/>
              </w:rPr>
            </w:pPr>
            <w:r w:rsidRPr="00717E1D">
              <w:rPr>
                <w:rStyle w:val="Code"/>
              </w:rPr>
              <w:t>contains 892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259 430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421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428</w:t>
            </w:r>
          </w:p>
          <w:p w:rsidR="00BE4E39" w:rsidRPr="00717E1D" w:rsidRDefault="00BE4E39" w:rsidP="00717E1D">
            <w:pPr>
              <w:spacing w:after="120"/>
              <w:jc w:val="left"/>
              <w:rPr>
                <w:rStyle w:val="Code"/>
              </w:rPr>
            </w:pPr>
            <w:r w:rsidRPr="00717E1D">
              <w:rPr>
                <w:rStyle w:val="Code"/>
              </w:rPr>
              <w:t>values 890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536</w:t>
            </w:r>
          </w:p>
          <w:p w:rsidR="00BE4E39" w:rsidRPr="00717E1D" w:rsidRDefault="00BE4E39" w:rsidP="00717E1D">
            <w:pPr>
              <w:spacing w:after="120"/>
              <w:jc w:val="left"/>
              <w:rPr>
                <w:rStyle w:val="Code"/>
              </w:rPr>
            </w:pPr>
            <w:r w:rsidRPr="00717E1D">
              <w:rPr>
                <w:rStyle w:val="Code"/>
              </w:rPr>
              <w:t>contains 183</w:t>
            </w:r>
          </w:p>
          <w:p w:rsidR="00BE4E39" w:rsidRPr="00717E1D" w:rsidRDefault="00BE4E39" w:rsidP="00717E1D">
            <w:pPr>
              <w:spacing w:after="120"/>
              <w:jc w:val="left"/>
              <w:rPr>
                <w:rStyle w:val="Code"/>
              </w:rPr>
            </w:pPr>
            <w:r w:rsidRPr="00717E1D">
              <w:rPr>
                <w:rStyle w:val="Code"/>
              </w:rPr>
              <w:t>contains 629</w:t>
            </w:r>
          </w:p>
          <w:p w:rsidR="00BE4E39" w:rsidRPr="00717E1D" w:rsidRDefault="00BE4E39" w:rsidP="00717E1D">
            <w:pPr>
              <w:spacing w:after="120"/>
              <w:jc w:val="left"/>
              <w:rPr>
                <w:rStyle w:val="Code"/>
              </w:rPr>
            </w:pPr>
            <w:r w:rsidRPr="00717E1D">
              <w:rPr>
                <w:rStyle w:val="Code"/>
              </w:rPr>
              <w:t>add 443 278</w:t>
            </w:r>
          </w:p>
          <w:p w:rsidR="00BE4E39" w:rsidRPr="00717E1D" w:rsidRDefault="00BE4E39" w:rsidP="00717E1D">
            <w:pPr>
              <w:spacing w:after="120"/>
              <w:jc w:val="left"/>
              <w:rPr>
                <w:rStyle w:val="Code"/>
              </w:rPr>
            </w:pPr>
            <w:r w:rsidRPr="00717E1D">
              <w:rPr>
                <w:rStyle w:val="Code"/>
              </w:rPr>
              <w:t>values 823</w:t>
            </w:r>
          </w:p>
          <w:p w:rsidR="00BE4E39" w:rsidRPr="00717E1D" w:rsidRDefault="00BE4E39" w:rsidP="00717E1D">
            <w:pPr>
              <w:spacing w:after="120"/>
              <w:jc w:val="left"/>
              <w:rPr>
                <w:rStyle w:val="Code"/>
              </w:rPr>
            </w:pPr>
            <w:r w:rsidRPr="00717E1D">
              <w:rPr>
                <w:rStyle w:val="Code"/>
              </w:rPr>
              <w:t>contains 489</w:t>
            </w:r>
          </w:p>
          <w:p w:rsidR="00BE4E39" w:rsidRPr="00717E1D" w:rsidRDefault="00BE4E39" w:rsidP="00717E1D">
            <w:pPr>
              <w:spacing w:after="120"/>
              <w:jc w:val="left"/>
              <w:rPr>
                <w:rStyle w:val="Code"/>
              </w:rPr>
            </w:pPr>
            <w:r w:rsidRPr="00717E1D">
              <w:rPr>
                <w:rStyle w:val="Code"/>
              </w:rPr>
              <w:t>add 464 20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900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490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lastRenderedPageBreak/>
              <w:t>count</w:t>
            </w:r>
          </w:p>
          <w:p w:rsidR="00BE4E39" w:rsidRPr="00717E1D" w:rsidRDefault="00BE4E39" w:rsidP="00717E1D">
            <w:pPr>
              <w:spacing w:after="120"/>
              <w:jc w:val="left"/>
              <w:rPr>
                <w:rStyle w:val="Code"/>
              </w:rPr>
            </w:pPr>
            <w:r w:rsidRPr="00717E1D">
              <w:rPr>
                <w:rStyle w:val="Code"/>
              </w:rPr>
              <w:t>contains 551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836</w:t>
            </w:r>
          </w:p>
          <w:p w:rsidR="00BE4E39" w:rsidRPr="00717E1D" w:rsidRDefault="00BE4E39" w:rsidP="00717E1D">
            <w:pPr>
              <w:spacing w:after="120"/>
              <w:jc w:val="left"/>
              <w:rPr>
                <w:rStyle w:val="Code"/>
              </w:rPr>
            </w:pPr>
            <w:r w:rsidRPr="00717E1D">
              <w:rPr>
                <w:rStyle w:val="Code"/>
              </w:rPr>
              <w:t>contains 619</w:t>
            </w:r>
          </w:p>
          <w:p w:rsidR="00BE4E39" w:rsidRPr="00717E1D" w:rsidRDefault="00BE4E39" w:rsidP="00717E1D">
            <w:pPr>
              <w:spacing w:after="120"/>
              <w:jc w:val="left"/>
              <w:rPr>
                <w:rStyle w:val="Code"/>
              </w:rPr>
            </w:pPr>
            <w:r w:rsidRPr="00717E1D">
              <w:rPr>
                <w:rStyle w:val="Code"/>
              </w:rPr>
              <w:t>contains 91</w:t>
            </w:r>
          </w:p>
          <w:p w:rsidR="00BE4E39" w:rsidRPr="00717E1D" w:rsidRDefault="00BE4E39" w:rsidP="00717E1D">
            <w:pPr>
              <w:spacing w:after="120"/>
              <w:jc w:val="left"/>
              <w:rPr>
                <w:rStyle w:val="Code"/>
              </w:rPr>
            </w:pPr>
            <w:r w:rsidRPr="00717E1D">
              <w:rPr>
                <w:rStyle w:val="Code"/>
              </w:rPr>
              <w:t>add 99 882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738 980</w:t>
            </w:r>
          </w:p>
          <w:p w:rsidR="00BE4E39" w:rsidRPr="00717E1D" w:rsidRDefault="00BE4E39" w:rsidP="00717E1D">
            <w:pPr>
              <w:spacing w:after="120"/>
              <w:jc w:val="left"/>
              <w:rPr>
                <w:rStyle w:val="Code"/>
              </w:rPr>
            </w:pPr>
            <w:r w:rsidRPr="00717E1D">
              <w:rPr>
                <w:rStyle w:val="Code"/>
              </w:rPr>
              <w:t>contains 647</w:t>
            </w:r>
          </w:p>
          <w:p w:rsidR="00BE4E39" w:rsidRPr="00717E1D" w:rsidRDefault="00BE4E39" w:rsidP="00717E1D">
            <w:pPr>
              <w:spacing w:after="120"/>
              <w:jc w:val="left"/>
              <w:rPr>
                <w:rStyle w:val="Code"/>
              </w:rPr>
            </w:pPr>
            <w:r w:rsidRPr="00717E1D">
              <w:rPr>
                <w:rStyle w:val="Code"/>
              </w:rPr>
              <w:t>add 931 204</w:t>
            </w:r>
          </w:p>
          <w:p w:rsidR="00BE4E39" w:rsidRPr="00717E1D" w:rsidRDefault="00BE4E39" w:rsidP="00717E1D">
            <w:pPr>
              <w:spacing w:after="120"/>
              <w:jc w:val="left"/>
              <w:rPr>
                <w:rStyle w:val="Code"/>
              </w:rPr>
            </w:pPr>
            <w:r w:rsidRPr="00717E1D">
              <w:rPr>
                <w:rStyle w:val="Code"/>
              </w:rPr>
              <w:t>add 408 380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171 339</w:t>
            </w:r>
          </w:p>
          <w:p w:rsidR="00BE4E39" w:rsidRPr="00717E1D" w:rsidRDefault="00BE4E39" w:rsidP="00717E1D">
            <w:pPr>
              <w:spacing w:after="120"/>
              <w:jc w:val="left"/>
              <w:rPr>
                <w:rStyle w:val="Code"/>
              </w:rPr>
            </w:pPr>
            <w:r w:rsidRPr="00717E1D">
              <w:rPr>
                <w:rStyle w:val="Code"/>
              </w:rPr>
              <w:t>add 236 782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891</w:t>
            </w:r>
          </w:p>
          <w:p w:rsidR="00BE4E39" w:rsidRPr="00717E1D" w:rsidRDefault="00BE4E39" w:rsidP="00717E1D">
            <w:pPr>
              <w:spacing w:after="120"/>
              <w:jc w:val="left"/>
              <w:rPr>
                <w:rStyle w:val="Code"/>
              </w:rPr>
            </w:pPr>
            <w:r w:rsidRPr="00717E1D">
              <w:rPr>
                <w:rStyle w:val="Code"/>
              </w:rPr>
              <w:t>values 191</w:t>
            </w:r>
          </w:p>
          <w:p w:rsidR="00BE4E39" w:rsidRPr="00717E1D" w:rsidRDefault="00BE4E39" w:rsidP="00717E1D">
            <w:pPr>
              <w:spacing w:after="120"/>
              <w:jc w:val="left"/>
              <w:rPr>
                <w:rStyle w:val="Code"/>
              </w:rPr>
            </w:pPr>
            <w:r w:rsidRPr="00717E1D">
              <w:rPr>
                <w:rStyle w:val="Code"/>
              </w:rPr>
              <w:t>values 895</w:t>
            </w:r>
          </w:p>
          <w:p w:rsidR="00BE4E39" w:rsidRPr="00717E1D" w:rsidRDefault="00BE4E39" w:rsidP="00717E1D">
            <w:pPr>
              <w:spacing w:after="120"/>
              <w:jc w:val="left"/>
              <w:rPr>
                <w:rStyle w:val="Code"/>
              </w:rPr>
            </w:pPr>
            <w:r w:rsidRPr="00717E1D">
              <w:rPr>
                <w:rStyle w:val="Code"/>
              </w:rPr>
              <w:t>values 522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383</w:t>
            </w:r>
          </w:p>
          <w:p w:rsidR="00BE4E39" w:rsidRPr="00717E1D" w:rsidRDefault="00BE4E39" w:rsidP="00717E1D">
            <w:pPr>
              <w:spacing w:after="120"/>
              <w:jc w:val="left"/>
              <w:rPr>
                <w:rStyle w:val="Code"/>
              </w:rPr>
            </w:pPr>
            <w:r w:rsidRPr="00717E1D">
              <w:rPr>
                <w:rStyle w:val="Code"/>
              </w:rPr>
              <w:t>contains 638</w:t>
            </w:r>
          </w:p>
          <w:p w:rsidR="00BE4E39" w:rsidRPr="00717E1D" w:rsidRDefault="00BE4E39" w:rsidP="00717E1D">
            <w:pPr>
              <w:spacing w:after="120"/>
              <w:jc w:val="left"/>
              <w:rPr>
                <w:rStyle w:val="Code"/>
              </w:rPr>
            </w:pPr>
            <w:r w:rsidRPr="00717E1D">
              <w:rPr>
                <w:rStyle w:val="Code"/>
              </w:rPr>
              <w:t>add 578 590</w:t>
            </w:r>
          </w:p>
          <w:p w:rsidR="00BE4E39" w:rsidRPr="00717E1D" w:rsidRDefault="00BE4E39" w:rsidP="00717E1D">
            <w:pPr>
              <w:spacing w:after="120"/>
              <w:jc w:val="left"/>
              <w:rPr>
                <w:rStyle w:val="Code"/>
              </w:rPr>
            </w:pPr>
            <w:r w:rsidRPr="00717E1D">
              <w:rPr>
                <w:rStyle w:val="Code"/>
              </w:rPr>
              <w:t>values 766</w:t>
            </w:r>
          </w:p>
          <w:p w:rsidR="00BE4E39" w:rsidRPr="00717E1D" w:rsidRDefault="00BE4E39" w:rsidP="00717E1D">
            <w:pPr>
              <w:spacing w:after="120"/>
              <w:jc w:val="left"/>
              <w:rPr>
                <w:rStyle w:val="Code"/>
              </w:rPr>
            </w:pPr>
            <w:r w:rsidRPr="00717E1D">
              <w:rPr>
                <w:rStyle w:val="Code"/>
              </w:rPr>
              <w:t>add 418 83</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58 293</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447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878 316</w:t>
            </w:r>
          </w:p>
          <w:p w:rsidR="00BE4E39" w:rsidRPr="00717E1D" w:rsidRDefault="00BE4E39" w:rsidP="00717E1D">
            <w:pPr>
              <w:spacing w:after="120"/>
              <w:jc w:val="left"/>
              <w:rPr>
                <w:rStyle w:val="Code"/>
              </w:rPr>
            </w:pPr>
            <w:r w:rsidRPr="00717E1D">
              <w:rPr>
                <w:rStyle w:val="Code"/>
              </w:rPr>
              <w:t>contains 920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141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304</w:t>
            </w:r>
          </w:p>
          <w:p w:rsidR="00BE4E39" w:rsidRPr="00717E1D" w:rsidRDefault="00BE4E39" w:rsidP="00717E1D">
            <w:pPr>
              <w:spacing w:after="120"/>
              <w:jc w:val="left"/>
              <w:rPr>
                <w:rStyle w:val="Code"/>
              </w:rPr>
            </w:pPr>
            <w:r w:rsidRPr="00717E1D">
              <w:rPr>
                <w:rStyle w:val="Code"/>
              </w:rPr>
              <w:t>add 681 855</w:t>
            </w:r>
          </w:p>
          <w:p w:rsidR="00BE4E39" w:rsidRPr="00717E1D" w:rsidRDefault="00BE4E39" w:rsidP="00717E1D">
            <w:pPr>
              <w:spacing w:after="120"/>
              <w:jc w:val="left"/>
              <w:rPr>
                <w:rStyle w:val="Code"/>
              </w:rPr>
            </w:pPr>
            <w:r w:rsidRPr="00717E1D">
              <w:rPr>
                <w:rStyle w:val="Code"/>
              </w:rPr>
              <w:t>contains 996</w:t>
            </w:r>
          </w:p>
          <w:p w:rsidR="00BE4E39" w:rsidRPr="00717E1D" w:rsidRDefault="00BE4E39" w:rsidP="00717E1D">
            <w:pPr>
              <w:spacing w:after="120"/>
              <w:jc w:val="left"/>
              <w:rPr>
                <w:rStyle w:val="Code"/>
              </w:rPr>
            </w:pPr>
            <w:r w:rsidRPr="00717E1D">
              <w:rPr>
                <w:rStyle w:val="Code"/>
              </w:rPr>
              <w:t>contains 784</w:t>
            </w:r>
          </w:p>
          <w:p w:rsidR="00BE4E39" w:rsidRPr="00717E1D" w:rsidRDefault="00BE4E39" w:rsidP="00717E1D">
            <w:pPr>
              <w:spacing w:after="120"/>
              <w:jc w:val="left"/>
              <w:rPr>
                <w:rStyle w:val="Code"/>
              </w:rPr>
            </w:pPr>
            <w:r w:rsidRPr="00717E1D">
              <w:rPr>
                <w:rStyle w:val="Code"/>
              </w:rPr>
              <w:t>values 593</w:t>
            </w:r>
          </w:p>
          <w:p w:rsidR="00BE4E39" w:rsidRPr="00717E1D" w:rsidRDefault="00BE4E39" w:rsidP="00717E1D">
            <w:pPr>
              <w:spacing w:after="120"/>
              <w:jc w:val="left"/>
              <w:rPr>
                <w:rStyle w:val="Code"/>
              </w:rPr>
            </w:pPr>
            <w:r w:rsidRPr="00717E1D">
              <w:rPr>
                <w:rStyle w:val="Code"/>
              </w:rPr>
              <w:t>contains 196</w:t>
            </w:r>
          </w:p>
          <w:p w:rsidR="00BE4E39" w:rsidRPr="00717E1D" w:rsidRDefault="00BE4E39" w:rsidP="00717E1D">
            <w:pPr>
              <w:spacing w:after="120"/>
              <w:jc w:val="left"/>
              <w:rPr>
                <w:rStyle w:val="Code"/>
              </w:rPr>
            </w:pPr>
            <w:r w:rsidRPr="00717E1D">
              <w:rPr>
                <w:rStyle w:val="Code"/>
              </w:rPr>
              <w:lastRenderedPageBreak/>
              <w:t>count</w:t>
            </w:r>
          </w:p>
          <w:p w:rsidR="00BE4E39" w:rsidRPr="00717E1D" w:rsidRDefault="00BE4E39" w:rsidP="00717E1D">
            <w:pPr>
              <w:spacing w:after="120"/>
              <w:jc w:val="left"/>
              <w:rPr>
                <w:rStyle w:val="Code"/>
              </w:rPr>
            </w:pPr>
            <w:r w:rsidRPr="00717E1D">
              <w:rPr>
                <w:rStyle w:val="Code"/>
              </w:rPr>
              <w:t>contains 950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748 781</w:t>
            </w:r>
          </w:p>
          <w:p w:rsidR="00BE4E39" w:rsidRPr="00717E1D" w:rsidRDefault="00BE4E39" w:rsidP="00717E1D">
            <w:pPr>
              <w:spacing w:after="120"/>
              <w:jc w:val="left"/>
              <w:rPr>
                <w:rStyle w:val="Code"/>
              </w:rPr>
            </w:pPr>
            <w:r w:rsidRPr="00717E1D">
              <w:rPr>
                <w:rStyle w:val="Code"/>
              </w:rPr>
              <w:t>values 573</w:t>
            </w:r>
          </w:p>
          <w:p w:rsidR="00BE4E39" w:rsidRPr="00717E1D" w:rsidRDefault="00BE4E39" w:rsidP="00717E1D">
            <w:pPr>
              <w:spacing w:after="120"/>
              <w:jc w:val="left"/>
              <w:rPr>
                <w:rStyle w:val="Code"/>
              </w:rPr>
            </w:pPr>
            <w:r w:rsidRPr="00717E1D">
              <w:rPr>
                <w:rStyle w:val="Code"/>
              </w:rPr>
              <w:t>add 422 180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67 189</w:t>
            </w:r>
          </w:p>
          <w:p w:rsidR="00BE4E39" w:rsidRPr="00717E1D" w:rsidRDefault="00BE4E39" w:rsidP="00717E1D">
            <w:pPr>
              <w:spacing w:after="120"/>
              <w:jc w:val="left"/>
              <w:rPr>
                <w:rStyle w:val="Code"/>
              </w:rPr>
            </w:pPr>
            <w:r w:rsidRPr="00717E1D">
              <w:rPr>
                <w:rStyle w:val="Code"/>
              </w:rPr>
              <w:t>contains 713</w:t>
            </w:r>
          </w:p>
          <w:p w:rsidR="00BE4E39" w:rsidRPr="00717E1D" w:rsidRDefault="00BE4E39" w:rsidP="00717E1D">
            <w:pPr>
              <w:spacing w:after="120"/>
              <w:jc w:val="left"/>
              <w:rPr>
                <w:rStyle w:val="Code"/>
              </w:rPr>
            </w:pPr>
            <w:r w:rsidRPr="00717E1D">
              <w:rPr>
                <w:rStyle w:val="Code"/>
              </w:rPr>
              <w:t>contains 449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895 356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640</w:t>
            </w:r>
          </w:p>
          <w:p w:rsidR="00BE4E39" w:rsidRPr="00717E1D" w:rsidRDefault="00BE4E39" w:rsidP="00717E1D">
            <w:pPr>
              <w:spacing w:after="120"/>
              <w:jc w:val="left"/>
              <w:rPr>
                <w:rStyle w:val="Code"/>
              </w:rPr>
            </w:pPr>
            <w:r w:rsidRPr="00717E1D">
              <w:rPr>
                <w:rStyle w:val="Code"/>
              </w:rPr>
              <w:t>add 692 629</w:t>
            </w:r>
          </w:p>
          <w:p w:rsidR="00BE4E39" w:rsidRPr="00717E1D" w:rsidRDefault="00BE4E39" w:rsidP="00717E1D">
            <w:pPr>
              <w:spacing w:after="120"/>
              <w:jc w:val="left"/>
              <w:rPr>
                <w:rStyle w:val="Code"/>
              </w:rPr>
            </w:pPr>
            <w:r w:rsidRPr="00717E1D">
              <w:rPr>
                <w:rStyle w:val="Code"/>
              </w:rPr>
              <w:t>values 854</w:t>
            </w:r>
          </w:p>
          <w:p w:rsidR="00BE4E39" w:rsidRPr="00717E1D" w:rsidRDefault="00BE4E39" w:rsidP="00717E1D">
            <w:pPr>
              <w:spacing w:after="120"/>
              <w:jc w:val="left"/>
              <w:rPr>
                <w:rStyle w:val="Code"/>
              </w:rPr>
            </w:pPr>
            <w:r w:rsidRPr="00717E1D">
              <w:rPr>
                <w:rStyle w:val="Code"/>
              </w:rPr>
              <w:t>contains 848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563</w:t>
            </w:r>
          </w:p>
          <w:p w:rsidR="00BE4E39" w:rsidRPr="00717E1D" w:rsidRDefault="00BE4E39" w:rsidP="00717E1D">
            <w:pPr>
              <w:spacing w:after="120"/>
              <w:jc w:val="left"/>
              <w:rPr>
                <w:rStyle w:val="Code"/>
              </w:rPr>
            </w:pPr>
            <w:r w:rsidRPr="00717E1D">
              <w:rPr>
                <w:rStyle w:val="Code"/>
              </w:rPr>
              <w:t>contains 276</w:t>
            </w:r>
          </w:p>
          <w:p w:rsidR="00BE4E39" w:rsidRPr="00717E1D" w:rsidRDefault="00BE4E39" w:rsidP="00717E1D">
            <w:pPr>
              <w:spacing w:after="120"/>
              <w:jc w:val="left"/>
              <w:rPr>
                <w:rStyle w:val="Code"/>
              </w:rPr>
            </w:pPr>
            <w:r w:rsidRPr="00717E1D">
              <w:rPr>
                <w:rStyle w:val="Code"/>
              </w:rPr>
              <w:t>add 359 552</w:t>
            </w:r>
          </w:p>
          <w:p w:rsidR="00BE4E39" w:rsidRPr="00717E1D" w:rsidRDefault="00BE4E39" w:rsidP="00717E1D">
            <w:pPr>
              <w:spacing w:after="120"/>
              <w:jc w:val="left"/>
              <w:rPr>
                <w:rStyle w:val="Code"/>
              </w:rPr>
            </w:pPr>
            <w:r w:rsidRPr="00717E1D">
              <w:rPr>
                <w:rStyle w:val="Code"/>
              </w:rPr>
              <w:t>add 60 638</w:t>
            </w:r>
          </w:p>
          <w:p w:rsidR="00BE4E39" w:rsidRPr="00717E1D" w:rsidRDefault="00BE4E39" w:rsidP="00717E1D">
            <w:pPr>
              <w:spacing w:after="120"/>
              <w:jc w:val="left"/>
              <w:rPr>
                <w:rStyle w:val="Code"/>
              </w:rPr>
            </w:pPr>
            <w:r w:rsidRPr="00717E1D">
              <w:rPr>
                <w:rStyle w:val="Code"/>
              </w:rPr>
              <w:t>contains 527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411</w:t>
            </w:r>
          </w:p>
          <w:p w:rsidR="00BE4E39" w:rsidRPr="00717E1D" w:rsidRDefault="00BE4E39" w:rsidP="00717E1D">
            <w:pPr>
              <w:spacing w:after="120"/>
              <w:jc w:val="left"/>
              <w:rPr>
                <w:rStyle w:val="Code"/>
              </w:rPr>
            </w:pPr>
            <w:r w:rsidRPr="00717E1D">
              <w:rPr>
                <w:rStyle w:val="Code"/>
              </w:rPr>
              <w:t>add 149 862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363</w:t>
            </w:r>
          </w:p>
          <w:p w:rsidR="00BE4E39" w:rsidRPr="00717E1D" w:rsidRDefault="00BE4E39" w:rsidP="00717E1D">
            <w:pPr>
              <w:spacing w:after="120"/>
              <w:jc w:val="left"/>
              <w:rPr>
                <w:rStyle w:val="Code"/>
              </w:rPr>
            </w:pPr>
            <w:r w:rsidRPr="00717E1D">
              <w:rPr>
                <w:rStyle w:val="Code"/>
              </w:rPr>
              <w:t>contains 593</w:t>
            </w:r>
          </w:p>
          <w:p w:rsidR="00BE4E39" w:rsidRPr="00717E1D" w:rsidRDefault="00BE4E39" w:rsidP="00717E1D">
            <w:pPr>
              <w:spacing w:after="120"/>
              <w:jc w:val="left"/>
              <w:rPr>
                <w:rStyle w:val="Code"/>
              </w:rPr>
            </w:pPr>
            <w:r w:rsidRPr="00717E1D">
              <w:rPr>
                <w:rStyle w:val="Code"/>
              </w:rPr>
              <w:t>values 659</w:t>
            </w:r>
          </w:p>
          <w:p w:rsidR="00BE4E39" w:rsidRPr="00717E1D" w:rsidRDefault="00BE4E39" w:rsidP="00717E1D">
            <w:pPr>
              <w:spacing w:after="120"/>
              <w:jc w:val="left"/>
              <w:rPr>
                <w:rStyle w:val="Code"/>
              </w:rPr>
            </w:pPr>
            <w:r w:rsidRPr="00717E1D">
              <w:rPr>
                <w:rStyle w:val="Code"/>
              </w:rPr>
              <w:t>add 720 204</w:t>
            </w:r>
          </w:p>
          <w:p w:rsidR="00BE4E39" w:rsidRPr="00717E1D" w:rsidRDefault="00BE4E39" w:rsidP="00717E1D">
            <w:pPr>
              <w:spacing w:after="120"/>
              <w:jc w:val="left"/>
              <w:rPr>
                <w:rStyle w:val="Code"/>
              </w:rPr>
            </w:pPr>
            <w:r w:rsidRPr="00717E1D">
              <w:rPr>
                <w:rStyle w:val="Code"/>
              </w:rPr>
              <w:t>values 454</w:t>
            </w:r>
          </w:p>
          <w:p w:rsidR="00BE4E39" w:rsidRPr="00717E1D" w:rsidRDefault="00BE4E39" w:rsidP="00717E1D">
            <w:pPr>
              <w:spacing w:after="120"/>
              <w:jc w:val="left"/>
              <w:rPr>
                <w:rStyle w:val="Code"/>
              </w:rPr>
            </w:pPr>
            <w:r w:rsidRPr="00717E1D">
              <w:rPr>
                <w:rStyle w:val="Code"/>
              </w:rPr>
              <w:t>contains 586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332</w:t>
            </w:r>
          </w:p>
          <w:p w:rsidR="00BE4E39" w:rsidRPr="00717E1D" w:rsidRDefault="00BE4E39" w:rsidP="00717E1D">
            <w:pPr>
              <w:spacing w:after="120"/>
              <w:jc w:val="left"/>
              <w:rPr>
                <w:rStyle w:val="Code"/>
              </w:rPr>
            </w:pPr>
            <w:r w:rsidRPr="00717E1D">
              <w:rPr>
                <w:rStyle w:val="Code"/>
              </w:rPr>
              <w:t>contains 53</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90</w:t>
            </w:r>
          </w:p>
          <w:p w:rsidR="00BE4E39" w:rsidRPr="00717E1D" w:rsidRDefault="00BE4E39" w:rsidP="00717E1D">
            <w:pPr>
              <w:spacing w:after="120"/>
              <w:jc w:val="left"/>
              <w:rPr>
                <w:rStyle w:val="Code"/>
              </w:rPr>
            </w:pPr>
            <w:r w:rsidRPr="00717E1D">
              <w:rPr>
                <w:rStyle w:val="Code"/>
              </w:rPr>
              <w:t>values 18</w:t>
            </w:r>
          </w:p>
          <w:p w:rsidR="00BE4E39" w:rsidRPr="00717E1D" w:rsidRDefault="00BE4E39" w:rsidP="00717E1D">
            <w:pPr>
              <w:spacing w:after="120"/>
              <w:jc w:val="left"/>
              <w:rPr>
                <w:rStyle w:val="Code"/>
              </w:rPr>
            </w:pPr>
            <w:r w:rsidRPr="00717E1D">
              <w:rPr>
                <w:rStyle w:val="Code"/>
              </w:rPr>
              <w:t>values 718</w:t>
            </w:r>
          </w:p>
          <w:p w:rsidR="00BE4E39" w:rsidRPr="00717E1D" w:rsidRDefault="00BE4E39" w:rsidP="00717E1D">
            <w:pPr>
              <w:spacing w:after="120"/>
              <w:jc w:val="left"/>
              <w:rPr>
                <w:rStyle w:val="Code"/>
              </w:rPr>
            </w:pPr>
            <w:r w:rsidRPr="00717E1D">
              <w:rPr>
                <w:rStyle w:val="Code"/>
              </w:rPr>
              <w:t>values 20</w:t>
            </w:r>
          </w:p>
          <w:p w:rsidR="00BE4E39" w:rsidRPr="00717E1D" w:rsidRDefault="00BE4E39" w:rsidP="00717E1D">
            <w:pPr>
              <w:spacing w:after="120"/>
              <w:jc w:val="left"/>
              <w:rPr>
                <w:rStyle w:val="Code"/>
              </w:rPr>
            </w:pPr>
            <w:r w:rsidRPr="00717E1D">
              <w:rPr>
                <w:rStyle w:val="Code"/>
              </w:rPr>
              <w:t>add 131 281</w:t>
            </w:r>
          </w:p>
          <w:p w:rsidR="00BE4E39" w:rsidRPr="00717E1D" w:rsidRDefault="00BE4E39" w:rsidP="00717E1D">
            <w:pPr>
              <w:spacing w:after="120"/>
              <w:jc w:val="left"/>
              <w:rPr>
                <w:rStyle w:val="Code"/>
              </w:rPr>
            </w:pPr>
            <w:r w:rsidRPr="00717E1D">
              <w:rPr>
                <w:rStyle w:val="Code"/>
              </w:rPr>
              <w:t>contains 639</w:t>
            </w:r>
          </w:p>
          <w:p w:rsidR="00BE4E39" w:rsidRPr="00717E1D" w:rsidRDefault="00BE4E39" w:rsidP="00717E1D">
            <w:pPr>
              <w:spacing w:after="120"/>
              <w:jc w:val="left"/>
              <w:rPr>
                <w:rStyle w:val="Code"/>
              </w:rPr>
            </w:pPr>
            <w:r w:rsidRPr="00717E1D">
              <w:rPr>
                <w:rStyle w:val="Code"/>
              </w:rPr>
              <w:t>values 293</w:t>
            </w:r>
          </w:p>
          <w:p w:rsidR="00BE4E39" w:rsidRPr="00717E1D" w:rsidRDefault="00BE4E39" w:rsidP="00717E1D">
            <w:pPr>
              <w:spacing w:after="120"/>
              <w:jc w:val="left"/>
              <w:rPr>
                <w:rStyle w:val="Code"/>
              </w:rPr>
            </w:pPr>
            <w:r w:rsidRPr="00717E1D">
              <w:rPr>
                <w:rStyle w:val="Code"/>
              </w:rPr>
              <w:lastRenderedPageBreak/>
              <w:t>add 44 47</w:t>
            </w:r>
          </w:p>
          <w:p w:rsidR="00BE4E39" w:rsidRPr="00717E1D" w:rsidRDefault="00BE4E39" w:rsidP="00717E1D">
            <w:pPr>
              <w:spacing w:after="120"/>
              <w:jc w:val="left"/>
              <w:rPr>
                <w:rStyle w:val="Code"/>
              </w:rPr>
            </w:pPr>
            <w:r w:rsidRPr="00717E1D">
              <w:rPr>
                <w:rStyle w:val="Code"/>
              </w:rPr>
              <w:t>values 807</w:t>
            </w:r>
          </w:p>
          <w:p w:rsidR="00BE4E39" w:rsidRPr="00717E1D" w:rsidRDefault="00BE4E39" w:rsidP="00717E1D">
            <w:pPr>
              <w:spacing w:after="120"/>
              <w:jc w:val="left"/>
              <w:rPr>
                <w:rStyle w:val="Code"/>
              </w:rPr>
            </w:pPr>
            <w:r w:rsidRPr="00717E1D">
              <w:rPr>
                <w:rStyle w:val="Code"/>
              </w:rPr>
              <w:t>contains 991</w:t>
            </w:r>
          </w:p>
          <w:p w:rsidR="00BE4E39" w:rsidRPr="00717E1D" w:rsidRDefault="00BE4E39" w:rsidP="00717E1D">
            <w:pPr>
              <w:spacing w:after="120"/>
              <w:jc w:val="left"/>
              <w:rPr>
                <w:rStyle w:val="Code"/>
              </w:rPr>
            </w:pPr>
            <w:r w:rsidRPr="00717E1D">
              <w:rPr>
                <w:rStyle w:val="Code"/>
              </w:rPr>
              <w:t>contains 347</w:t>
            </w:r>
          </w:p>
          <w:p w:rsidR="00BE4E39" w:rsidRPr="00717E1D" w:rsidRDefault="00BE4E39" w:rsidP="00717E1D">
            <w:pPr>
              <w:spacing w:after="120"/>
              <w:jc w:val="left"/>
              <w:rPr>
                <w:rStyle w:val="Code"/>
              </w:rPr>
            </w:pPr>
            <w:r w:rsidRPr="00717E1D">
              <w:rPr>
                <w:rStyle w:val="Code"/>
              </w:rPr>
              <w:t>add 606 70</w:t>
            </w:r>
          </w:p>
          <w:p w:rsidR="00BE4E39" w:rsidRPr="00717E1D" w:rsidRDefault="00BE4E39" w:rsidP="00717E1D">
            <w:pPr>
              <w:spacing w:after="120"/>
              <w:jc w:val="left"/>
              <w:rPr>
                <w:rStyle w:val="Code"/>
              </w:rPr>
            </w:pPr>
            <w:r w:rsidRPr="00717E1D">
              <w:rPr>
                <w:rStyle w:val="Code"/>
              </w:rPr>
              <w:t>values 48</w:t>
            </w:r>
          </w:p>
          <w:p w:rsidR="00BE4E39" w:rsidRPr="00717E1D" w:rsidRDefault="00BE4E39" w:rsidP="00717E1D">
            <w:pPr>
              <w:spacing w:after="120"/>
              <w:jc w:val="left"/>
              <w:rPr>
                <w:rStyle w:val="Code"/>
              </w:rPr>
            </w:pPr>
            <w:r w:rsidRPr="00717E1D">
              <w:rPr>
                <w:rStyle w:val="Code"/>
              </w:rPr>
              <w:t>values 596</w:t>
            </w:r>
          </w:p>
          <w:p w:rsidR="00BE4E39" w:rsidRPr="00717E1D" w:rsidRDefault="00BE4E39" w:rsidP="00717E1D">
            <w:pPr>
              <w:spacing w:after="120"/>
              <w:jc w:val="left"/>
              <w:rPr>
                <w:rStyle w:val="Code"/>
              </w:rPr>
            </w:pPr>
            <w:r w:rsidRPr="00717E1D">
              <w:rPr>
                <w:rStyle w:val="Code"/>
              </w:rPr>
              <w:t>values 13</w:t>
            </w:r>
          </w:p>
          <w:p w:rsidR="00BE4E39" w:rsidRPr="00717E1D" w:rsidRDefault="00BE4E39" w:rsidP="00717E1D">
            <w:pPr>
              <w:spacing w:after="120"/>
              <w:jc w:val="left"/>
              <w:rPr>
                <w:rStyle w:val="Code"/>
              </w:rPr>
            </w:pPr>
            <w:r w:rsidRPr="00717E1D">
              <w:rPr>
                <w:rStyle w:val="Code"/>
              </w:rPr>
              <w:t>contains 230</w:t>
            </w:r>
          </w:p>
          <w:p w:rsidR="00BE4E39" w:rsidRPr="00717E1D" w:rsidRDefault="00BE4E39" w:rsidP="00717E1D">
            <w:pPr>
              <w:spacing w:after="120"/>
              <w:jc w:val="left"/>
              <w:rPr>
                <w:rStyle w:val="Code"/>
              </w:rPr>
            </w:pPr>
            <w:r w:rsidRPr="00717E1D">
              <w:rPr>
                <w:rStyle w:val="Code"/>
              </w:rPr>
              <w:t>add 949 344</w:t>
            </w:r>
          </w:p>
          <w:p w:rsidR="00BE4E39" w:rsidRPr="00717E1D" w:rsidRDefault="00BE4E39" w:rsidP="00717E1D">
            <w:pPr>
              <w:spacing w:after="120"/>
              <w:jc w:val="left"/>
              <w:rPr>
                <w:rStyle w:val="Code"/>
              </w:rPr>
            </w:pPr>
            <w:r w:rsidRPr="00717E1D">
              <w:rPr>
                <w:rStyle w:val="Code"/>
              </w:rPr>
              <w:t>values 875</w:t>
            </w:r>
          </w:p>
          <w:p w:rsidR="00BE4E39" w:rsidRPr="00717E1D" w:rsidRDefault="00BE4E39" w:rsidP="00717E1D">
            <w:pPr>
              <w:spacing w:after="120"/>
              <w:jc w:val="left"/>
              <w:rPr>
                <w:rStyle w:val="Code"/>
              </w:rPr>
            </w:pPr>
            <w:r w:rsidRPr="00717E1D">
              <w:rPr>
                <w:rStyle w:val="Code"/>
              </w:rPr>
              <w:t>values 638</w:t>
            </w:r>
          </w:p>
          <w:p w:rsidR="00BE4E39" w:rsidRPr="00717E1D" w:rsidRDefault="00BE4E39" w:rsidP="00717E1D">
            <w:pPr>
              <w:spacing w:after="120"/>
              <w:jc w:val="left"/>
              <w:rPr>
                <w:rStyle w:val="Code"/>
              </w:rPr>
            </w:pPr>
            <w:r w:rsidRPr="00717E1D">
              <w:rPr>
                <w:rStyle w:val="Code"/>
              </w:rPr>
              <w:t>values 588</w:t>
            </w:r>
          </w:p>
          <w:p w:rsidR="00BE4E39" w:rsidRPr="00717E1D" w:rsidRDefault="00BE4E39" w:rsidP="00717E1D">
            <w:pPr>
              <w:spacing w:after="120"/>
              <w:jc w:val="left"/>
              <w:rPr>
                <w:rStyle w:val="Code"/>
              </w:rPr>
            </w:pPr>
            <w:r w:rsidRPr="00717E1D">
              <w:rPr>
                <w:rStyle w:val="Code"/>
              </w:rPr>
              <w:t>values 381</w:t>
            </w:r>
          </w:p>
          <w:p w:rsidR="00BE4E39" w:rsidRPr="00717E1D" w:rsidRDefault="00BE4E39" w:rsidP="00717E1D">
            <w:pPr>
              <w:spacing w:after="120"/>
              <w:jc w:val="left"/>
              <w:rPr>
                <w:rStyle w:val="Code"/>
              </w:rPr>
            </w:pPr>
            <w:r w:rsidRPr="00717E1D">
              <w:rPr>
                <w:rStyle w:val="Code"/>
              </w:rPr>
              <w:t>values 576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285</w:t>
            </w:r>
          </w:p>
          <w:p w:rsidR="00BE4E39" w:rsidRPr="00717E1D" w:rsidRDefault="00BE4E39" w:rsidP="00717E1D">
            <w:pPr>
              <w:spacing w:after="120"/>
              <w:jc w:val="left"/>
              <w:rPr>
                <w:rStyle w:val="Code"/>
              </w:rPr>
            </w:pPr>
            <w:r w:rsidRPr="00717E1D">
              <w:rPr>
                <w:rStyle w:val="Code"/>
              </w:rPr>
              <w:t>contains 246</w:t>
            </w:r>
          </w:p>
          <w:p w:rsidR="00BE4E39" w:rsidRPr="00717E1D" w:rsidRDefault="00BE4E39" w:rsidP="00717E1D">
            <w:pPr>
              <w:spacing w:after="120"/>
              <w:jc w:val="left"/>
              <w:rPr>
                <w:rStyle w:val="Code"/>
              </w:rPr>
            </w:pPr>
            <w:r w:rsidRPr="00717E1D">
              <w:rPr>
                <w:rStyle w:val="Code"/>
              </w:rPr>
              <w:t>values 640</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875</w:t>
            </w:r>
          </w:p>
          <w:p w:rsidR="00BE4E39" w:rsidRPr="00717E1D" w:rsidRDefault="00BE4E39" w:rsidP="00717E1D">
            <w:pPr>
              <w:spacing w:after="120"/>
              <w:jc w:val="left"/>
              <w:rPr>
                <w:rStyle w:val="Code"/>
              </w:rPr>
            </w:pPr>
            <w:r w:rsidRPr="00717E1D">
              <w:rPr>
                <w:rStyle w:val="Code"/>
              </w:rPr>
              <w:t>add 647 985</w:t>
            </w:r>
          </w:p>
          <w:p w:rsidR="00BE4E39" w:rsidRPr="00717E1D" w:rsidRDefault="00BE4E39" w:rsidP="00717E1D">
            <w:pPr>
              <w:spacing w:after="120"/>
              <w:jc w:val="left"/>
              <w:rPr>
                <w:rStyle w:val="Code"/>
              </w:rPr>
            </w:pPr>
            <w:r w:rsidRPr="00717E1D">
              <w:rPr>
                <w:rStyle w:val="Code"/>
              </w:rPr>
              <w:t>values 305</w:t>
            </w:r>
          </w:p>
          <w:p w:rsidR="00BE4E39" w:rsidRPr="00717E1D" w:rsidRDefault="00BE4E39" w:rsidP="00717E1D">
            <w:pPr>
              <w:spacing w:after="120"/>
              <w:jc w:val="left"/>
              <w:rPr>
                <w:rStyle w:val="Code"/>
              </w:rPr>
            </w:pPr>
            <w:r w:rsidRPr="00717E1D">
              <w:rPr>
                <w:rStyle w:val="Code"/>
              </w:rPr>
              <w:t>contains 495</w:t>
            </w:r>
          </w:p>
          <w:p w:rsidR="00BE4E39" w:rsidRPr="00717E1D" w:rsidRDefault="00BE4E39" w:rsidP="00717E1D">
            <w:pPr>
              <w:spacing w:after="120"/>
              <w:jc w:val="left"/>
              <w:rPr>
                <w:rStyle w:val="Code"/>
              </w:rPr>
            </w:pPr>
            <w:r w:rsidRPr="00717E1D">
              <w:rPr>
                <w:rStyle w:val="Code"/>
              </w:rPr>
              <w:t>contains 927</w:t>
            </w:r>
          </w:p>
          <w:p w:rsidR="00BE4E39" w:rsidRPr="00717E1D" w:rsidRDefault="00BE4E39" w:rsidP="00717E1D">
            <w:pPr>
              <w:spacing w:after="120"/>
              <w:jc w:val="left"/>
              <w:rPr>
                <w:rStyle w:val="Code"/>
              </w:rPr>
            </w:pPr>
            <w:r w:rsidRPr="00717E1D">
              <w:rPr>
                <w:rStyle w:val="Code"/>
              </w:rPr>
              <w:t>values 84</w:t>
            </w:r>
          </w:p>
          <w:p w:rsidR="00BE4E39" w:rsidRPr="00717E1D" w:rsidRDefault="00BE4E39" w:rsidP="00717E1D">
            <w:pPr>
              <w:spacing w:after="120"/>
              <w:jc w:val="left"/>
              <w:rPr>
                <w:rStyle w:val="Code"/>
              </w:rPr>
            </w:pPr>
            <w:r w:rsidRPr="00717E1D">
              <w:rPr>
                <w:rStyle w:val="Code"/>
              </w:rPr>
              <w:t>add 700 195</w:t>
            </w:r>
          </w:p>
          <w:p w:rsidR="00BE4E39" w:rsidRPr="00717E1D" w:rsidRDefault="00BE4E39" w:rsidP="00717E1D">
            <w:pPr>
              <w:spacing w:after="120"/>
              <w:jc w:val="left"/>
              <w:rPr>
                <w:rStyle w:val="Code"/>
              </w:rPr>
            </w:pPr>
            <w:r w:rsidRPr="00717E1D">
              <w:rPr>
                <w:rStyle w:val="Code"/>
              </w:rPr>
              <w:t>add 852 977</w:t>
            </w:r>
          </w:p>
          <w:p w:rsidR="00BE4E39" w:rsidRPr="00717E1D" w:rsidRDefault="00BE4E39" w:rsidP="00717E1D">
            <w:pPr>
              <w:spacing w:after="120"/>
              <w:jc w:val="left"/>
              <w:rPr>
                <w:rStyle w:val="Code"/>
              </w:rPr>
            </w:pPr>
            <w:r w:rsidRPr="00717E1D">
              <w:rPr>
                <w:rStyle w:val="Code"/>
              </w:rPr>
              <w:t>add 50 423</w:t>
            </w:r>
          </w:p>
          <w:p w:rsidR="00BE4E39" w:rsidRPr="00717E1D" w:rsidRDefault="00BE4E39" w:rsidP="00717E1D">
            <w:pPr>
              <w:spacing w:after="120"/>
              <w:jc w:val="left"/>
              <w:rPr>
                <w:rStyle w:val="Code"/>
              </w:rPr>
            </w:pPr>
            <w:r w:rsidRPr="00717E1D">
              <w:rPr>
                <w:rStyle w:val="Code"/>
              </w:rPr>
              <w:t>values 791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621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766 892</w:t>
            </w:r>
          </w:p>
          <w:p w:rsidR="00BE4E39" w:rsidRPr="00717E1D" w:rsidRDefault="00BE4E39" w:rsidP="00717E1D">
            <w:pPr>
              <w:spacing w:after="120"/>
              <w:jc w:val="left"/>
              <w:rPr>
                <w:rStyle w:val="Code"/>
              </w:rPr>
            </w:pPr>
            <w:r w:rsidRPr="00717E1D">
              <w:rPr>
                <w:rStyle w:val="Code"/>
              </w:rPr>
              <w:t>contains 757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227</w:t>
            </w:r>
          </w:p>
          <w:p w:rsidR="00BE4E39" w:rsidRPr="00717E1D" w:rsidRDefault="00BE4E39" w:rsidP="00717E1D">
            <w:pPr>
              <w:spacing w:after="120"/>
              <w:jc w:val="left"/>
              <w:rPr>
                <w:rStyle w:val="Code"/>
              </w:rPr>
            </w:pPr>
            <w:r w:rsidRPr="00717E1D">
              <w:rPr>
                <w:rStyle w:val="Code"/>
              </w:rPr>
              <w:t>values 666</w:t>
            </w:r>
          </w:p>
          <w:p w:rsidR="00BE4E39" w:rsidRPr="00717E1D" w:rsidRDefault="00BE4E39" w:rsidP="00717E1D">
            <w:pPr>
              <w:spacing w:after="120"/>
              <w:jc w:val="left"/>
              <w:rPr>
                <w:rStyle w:val="Code"/>
              </w:rPr>
            </w:pPr>
            <w:r w:rsidRPr="00717E1D">
              <w:rPr>
                <w:rStyle w:val="Code"/>
              </w:rPr>
              <w:t>contains 52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887</w:t>
            </w:r>
          </w:p>
          <w:p w:rsidR="00BE4E39" w:rsidRPr="00717E1D" w:rsidRDefault="00BE4E39" w:rsidP="00717E1D">
            <w:pPr>
              <w:spacing w:after="120"/>
              <w:jc w:val="left"/>
              <w:rPr>
                <w:rStyle w:val="Code"/>
              </w:rPr>
            </w:pPr>
            <w:r w:rsidRPr="00717E1D">
              <w:rPr>
                <w:rStyle w:val="Code"/>
              </w:rPr>
              <w:lastRenderedPageBreak/>
              <w:t>values 208</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89</w:t>
            </w:r>
          </w:p>
          <w:p w:rsidR="00BE4E39" w:rsidRPr="00717E1D" w:rsidRDefault="00BE4E39" w:rsidP="00717E1D">
            <w:pPr>
              <w:spacing w:after="120"/>
              <w:jc w:val="left"/>
              <w:rPr>
                <w:rStyle w:val="Code"/>
              </w:rPr>
            </w:pPr>
            <w:r w:rsidRPr="00717E1D">
              <w:rPr>
                <w:rStyle w:val="Code"/>
              </w:rPr>
              <w:t>contains 394</w:t>
            </w:r>
          </w:p>
          <w:p w:rsidR="00BE4E39" w:rsidRPr="00717E1D" w:rsidRDefault="00BE4E39" w:rsidP="00717E1D">
            <w:pPr>
              <w:spacing w:after="120"/>
              <w:jc w:val="left"/>
              <w:rPr>
                <w:rStyle w:val="Code"/>
              </w:rPr>
            </w:pPr>
            <w:r w:rsidRPr="00717E1D">
              <w:rPr>
                <w:rStyle w:val="Code"/>
              </w:rPr>
              <w:t>values 591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113 437</w:t>
            </w:r>
          </w:p>
          <w:p w:rsidR="00BE4E39" w:rsidRPr="00717E1D" w:rsidRDefault="00BE4E39" w:rsidP="00717E1D">
            <w:pPr>
              <w:spacing w:after="120"/>
              <w:jc w:val="left"/>
              <w:rPr>
                <w:rStyle w:val="Code"/>
              </w:rPr>
            </w:pPr>
            <w:r w:rsidRPr="00717E1D">
              <w:rPr>
                <w:rStyle w:val="Code"/>
              </w:rPr>
              <w:t>add 364 349</w:t>
            </w:r>
          </w:p>
          <w:p w:rsidR="00BE4E39" w:rsidRPr="00717E1D" w:rsidRDefault="00BE4E39" w:rsidP="00717E1D">
            <w:pPr>
              <w:spacing w:after="120"/>
              <w:jc w:val="left"/>
              <w:rPr>
                <w:rStyle w:val="Code"/>
              </w:rPr>
            </w:pPr>
            <w:r w:rsidRPr="00717E1D">
              <w:rPr>
                <w:rStyle w:val="Code"/>
              </w:rPr>
              <w:t>add 224 366</w:t>
            </w:r>
          </w:p>
          <w:p w:rsidR="00BE4E39" w:rsidRPr="00717E1D" w:rsidRDefault="00BE4E39" w:rsidP="00717E1D">
            <w:pPr>
              <w:spacing w:after="120"/>
              <w:jc w:val="left"/>
              <w:rPr>
                <w:rStyle w:val="Code"/>
              </w:rPr>
            </w:pPr>
            <w:r w:rsidRPr="00717E1D">
              <w:rPr>
                <w:rStyle w:val="Code"/>
              </w:rPr>
              <w:t>values 35</w:t>
            </w:r>
          </w:p>
          <w:p w:rsidR="00BE4E39" w:rsidRPr="00717E1D" w:rsidRDefault="00BE4E39" w:rsidP="00717E1D">
            <w:pPr>
              <w:spacing w:after="120"/>
              <w:jc w:val="left"/>
              <w:rPr>
                <w:rStyle w:val="Code"/>
              </w:rPr>
            </w:pPr>
            <w:r w:rsidRPr="00717E1D">
              <w:rPr>
                <w:rStyle w:val="Code"/>
              </w:rPr>
              <w:t>add 326 653</w:t>
            </w:r>
          </w:p>
          <w:p w:rsidR="00BE4E39" w:rsidRPr="00717E1D" w:rsidRDefault="00BE4E39" w:rsidP="00717E1D">
            <w:pPr>
              <w:spacing w:after="120"/>
              <w:jc w:val="left"/>
              <w:rPr>
                <w:rStyle w:val="Code"/>
              </w:rPr>
            </w:pPr>
            <w:r w:rsidRPr="00717E1D">
              <w:rPr>
                <w:rStyle w:val="Code"/>
              </w:rPr>
              <w:t>add 573 866</w:t>
            </w:r>
          </w:p>
          <w:p w:rsidR="00BE4E39" w:rsidRPr="00717E1D" w:rsidRDefault="00BE4E39" w:rsidP="00717E1D">
            <w:pPr>
              <w:spacing w:after="120"/>
              <w:jc w:val="left"/>
              <w:rPr>
                <w:rStyle w:val="Code"/>
              </w:rPr>
            </w:pPr>
            <w:r w:rsidRPr="00717E1D">
              <w:rPr>
                <w:rStyle w:val="Code"/>
              </w:rPr>
              <w:t>values 311</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994</w:t>
            </w:r>
          </w:p>
          <w:p w:rsidR="00BE4E39" w:rsidRPr="00717E1D" w:rsidRDefault="00BE4E39" w:rsidP="00717E1D">
            <w:pPr>
              <w:spacing w:after="120"/>
              <w:jc w:val="left"/>
              <w:rPr>
                <w:rStyle w:val="Code"/>
              </w:rPr>
            </w:pPr>
            <w:r w:rsidRPr="00717E1D">
              <w:rPr>
                <w:rStyle w:val="Code"/>
              </w:rPr>
              <w:t>values 903</w:t>
            </w:r>
          </w:p>
          <w:p w:rsidR="00BE4E39" w:rsidRPr="00717E1D" w:rsidRDefault="00BE4E39" w:rsidP="00717E1D">
            <w:pPr>
              <w:spacing w:after="120"/>
              <w:jc w:val="left"/>
              <w:rPr>
                <w:rStyle w:val="Code"/>
              </w:rPr>
            </w:pPr>
            <w:r w:rsidRPr="00717E1D">
              <w:rPr>
                <w:rStyle w:val="Code"/>
              </w:rPr>
              <w:t>contains 412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567 372</w:t>
            </w:r>
          </w:p>
          <w:p w:rsidR="00BE4E39" w:rsidRPr="00717E1D" w:rsidRDefault="00BE4E39" w:rsidP="00717E1D">
            <w:pPr>
              <w:spacing w:after="120"/>
              <w:jc w:val="left"/>
              <w:rPr>
                <w:rStyle w:val="Code"/>
              </w:rPr>
            </w:pPr>
            <w:r w:rsidRPr="00717E1D">
              <w:rPr>
                <w:rStyle w:val="Code"/>
              </w:rPr>
              <w:t>add 998 356</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73 605</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828</w:t>
            </w:r>
          </w:p>
          <w:p w:rsidR="00BE4E39" w:rsidRPr="00717E1D" w:rsidRDefault="00BE4E39" w:rsidP="00717E1D">
            <w:pPr>
              <w:spacing w:after="120"/>
              <w:jc w:val="left"/>
              <w:rPr>
                <w:rStyle w:val="Code"/>
              </w:rPr>
            </w:pPr>
            <w:r w:rsidRPr="00717E1D">
              <w:rPr>
                <w:rStyle w:val="Code"/>
              </w:rPr>
              <w:t>add 50 852</w:t>
            </w:r>
          </w:p>
          <w:p w:rsidR="00BE4E39" w:rsidRPr="00717E1D" w:rsidRDefault="00BE4E39" w:rsidP="00717E1D">
            <w:pPr>
              <w:spacing w:after="120"/>
              <w:jc w:val="left"/>
              <w:rPr>
                <w:rStyle w:val="Code"/>
              </w:rPr>
            </w:pPr>
            <w:r w:rsidRPr="00717E1D">
              <w:rPr>
                <w:rStyle w:val="Code"/>
              </w:rPr>
              <w:t>contains 882</w:t>
            </w:r>
          </w:p>
          <w:p w:rsidR="00BE4E39" w:rsidRPr="00717E1D" w:rsidRDefault="00BE4E39" w:rsidP="00717E1D">
            <w:pPr>
              <w:spacing w:after="120"/>
              <w:jc w:val="left"/>
              <w:rPr>
                <w:rStyle w:val="Code"/>
              </w:rPr>
            </w:pPr>
            <w:r w:rsidRPr="00717E1D">
              <w:rPr>
                <w:rStyle w:val="Code"/>
              </w:rPr>
              <w:t>contains 642</w:t>
            </w:r>
          </w:p>
          <w:p w:rsidR="00BE4E39" w:rsidRPr="00717E1D" w:rsidRDefault="00BE4E39" w:rsidP="00717E1D">
            <w:pPr>
              <w:spacing w:after="120"/>
              <w:jc w:val="left"/>
              <w:rPr>
                <w:rStyle w:val="Code"/>
              </w:rPr>
            </w:pPr>
            <w:r w:rsidRPr="00717E1D">
              <w:rPr>
                <w:rStyle w:val="Code"/>
              </w:rPr>
              <w:t>contains 694</w:t>
            </w:r>
          </w:p>
          <w:p w:rsidR="00BE4E39" w:rsidRPr="00717E1D" w:rsidRDefault="00BE4E39" w:rsidP="00717E1D">
            <w:pPr>
              <w:spacing w:after="120"/>
              <w:jc w:val="left"/>
              <w:rPr>
                <w:rStyle w:val="Code"/>
              </w:rPr>
            </w:pPr>
            <w:r w:rsidRPr="00717E1D">
              <w:rPr>
                <w:rStyle w:val="Code"/>
              </w:rPr>
              <w:t>contains 531</w:t>
            </w:r>
          </w:p>
          <w:p w:rsidR="00BE4E39" w:rsidRPr="00717E1D" w:rsidRDefault="00BE4E39" w:rsidP="00717E1D">
            <w:pPr>
              <w:spacing w:after="120"/>
              <w:jc w:val="left"/>
              <w:rPr>
                <w:rStyle w:val="Code"/>
              </w:rPr>
            </w:pPr>
            <w:r w:rsidRPr="00717E1D">
              <w:rPr>
                <w:rStyle w:val="Code"/>
              </w:rPr>
              <w:t>add 403 82</w:t>
            </w:r>
          </w:p>
          <w:p w:rsidR="00BE4E39" w:rsidRPr="00717E1D" w:rsidRDefault="00BE4E39" w:rsidP="00717E1D">
            <w:pPr>
              <w:spacing w:after="120"/>
              <w:jc w:val="left"/>
              <w:rPr>
                <w:rStyle w:val="Code"/>
              </w:rPr>
            </w:pPr>
            <w:r w:rsidRPr="00717E1D">
              <w:rPr>
                <w:rStyle w:val="Code"/>
              </w:rPr>
              <w:t>add 533 474</w:t>
            </w:r>
          </w:p>
          <w:p w:rsidR="00BE4E39" w:rsidRPr="00717E1D" w:rsidRDefault="00BE4E39" w:rsidP="00717E1D">
            <w:pPr>
              <w:spacing w:after="120"/>
              <w:jc w:val="left"/>
              <w:rPr>
                <w:rStyle w:val="Code"/>
              </w:rPr>
            </w:pPr>
            <w:r w:rsidRPr="00717E1D">
              <w:rPr>
                <w:rStyle w:val="Code"/>
              </w:rPr>
              <w:t>values 51</w:t>
            </w:r>
          </w:p>
          <w:p w:rsidR="00BE4E39" w:rsidRPr="00717E1D" w:rsidRDefault="00BE4E39" w:rsidP="00717E1D">
            <w:pPr>
              <w:spacing w:after="120"/>
              <w:jc w:val="left"/>
              <w:rPr>
                <w:rStyle w:val="Code"/>
              </w:rPr>
            </w:pPr>
            <w:r w:rsidRPr="00717E1D">
              <w:rPr>
                <w:rStyle w:val="Code"/>
              </w:rPr>
              <w:t>contains 3</w:t>
            </w:r>
          </w:p>
          <w:p w:rsidR="00BE4E39" w:rsidRPr="00717E1D" w:rsidRDefault="00BE4E39" w:rsidP="00717E1D">
            <w:pPr>
              <w:spacing w:after="120"/>
              <w:jc w:val="left"/>
              <w:rPr>
                <w:rStyle w:val="Code"/>
              </w:rPr>
            </w:pPr>
            <w:r w:rsidRPr="00717E1D">
              <w:rPr>
                <w:rStyle w:val="Code"/>
              </w:rPr>
              <w:t>values 409</w:t>
            </w:r>
          </w:p>
          <w:p w:rsidR="00BE4E39" w:rsidRPr="00717E1D" w:rsidRDefault="00BE4E39" w:rsidP="00717E1D">
            <w:pPr>
              <w:spacing w:after="120"/>
              <w:jc w:val="left"/>
              <w:rPr>
                <w:rStyle w:val="Code"/>
              </w:rPr>
            </w:pPr>
            <w:r w:rsidRPr="00717E1D">
              <w:rPr>
                <w:rStyle w:val="Code"/>
              </w:rPr>
              <w:t>values 172</w:t>
            </w:r>
          </w:p>
          <w:p w:rsidR="00BE4E39" w:rsidRPr="00717E1D" w:rsidRDefault="00BE4E39" w:rsidP="00717E1D">
            <w:pPr>
              <w:spacing w:after="120"/>
              <w:jc w:val="left"/>
              <w:rPr>
                <w:rStyle w:val="Code"/>
              </w:rPr>
            </w:pPr>
            <w:r w:rsidRPr="00717E1D">
              <w:rPr>
                <w:rStyle w:val="Code"/>
              </w:rPr>
              <w:t>values 282</w:t>
            </w:r>
          </w:p>
          <w:p w:rsidR="00BE4E39" w:rsidRPr="00717E1D" w:rsidRDefault="00BE4E39" w:rsidP="00717E1D">
            <w:pPr>
              <w:spacing w:after="120"/>
              <w:jc w:val="left"/>
              <w:rPr>
                <w:rStyle w:val="Code"/>
              </w:rPr>
            </w:pPr>
            <w:r w:rsidRPr="00717E1D">
              <w:rPr>
                <w:rStyle w:val="Code"/>
              </w:rPr>
              <w:t>values 388</w:t>
            </w:r>
          </w:p>
          <w:p w:rsidR="00BE4E39" w:rsidRPr="00717E1D" w:rsidRDefault="00BE4E39" w:rsidP="00717E1D">
            <w:pPr>
              <w:spacing w:after="120"/>
              <w:jc w:val="left"/>
              <w:rPr>
                <w:rStyle w:val="Code"/>
              </w:rPr>
            </w:pPr>
            <w:r w:rsidRPr="00717E1D">
              <w:rPr>
                <w:rStyle w:val="Code"/>
              </w:rPr>
              <w:t>values 277</w:t>
            </w:r>
          </w:p>
          <w:p w:rsidR="00BE4E39" w:rsidRPr="00717E1D" w:rsidRDefault="00BE4E39" w:rsidP="00717E1D">
            <w:pPr>
              <w:spacing w:after="120"/>
              <w:jc w:val="left"/>
              <w:rPr>
                <w:rStyle w:val="Code"/>
              </w:rPr>
            </w:pPr>
            <w:r w:rsidRPr="00717E1D">
              <w:rPr>
                <w:rStyle w:val="Code"/>
              </w:rPr>
              <w:t>values 794</w:t>
            </w:r>
          </w:p>
          <w:p w:rsidR="00BE4E39" w:rsidRPr="00717E1D" w:rsidRDefault="00BE4E39" w:rsidP="00717E1D">
            <w:pPr>
              <w:spacing w:after="120"/>
              <w:jc w:val="left"/>
              <w:rPr>
                <w:rStyle w:val="Code"/>
              </w:rPr>
            </w:pPr>
            <w:r w:rsidRPr="00717E1D">
              <w:rPr>
                <w:rStyle w:val="Code"/>
              </w:rPr>
              <w:t>add 932 879</w:t>
            </w:r>
          </w:p>
          <w:p w:rsidR="00BE4E39" w:rsidRPr="00717E1D" w:rsidRDefault="00BE4E39" w:rsidP="00717E1D">
            <w:pPr>
              <w:spacing w:after="120"/>
              <w:jc w:val="left"/>
              <w:rPr>
                <w:rStyle w:val="Code"/>
              </w:rPr>
            </w:pPr>
            <w:r w:rsidRPr="00717E1D">
              <w:rPr>
                <w:rStyle w:val="Code"/>
              </w:rPr>
              <w:t>add 35 530</w:t>
            </w:r>
          </w:p>
          <w:p w:rsidR="00BE4E39" w:rsidRPr="00717E1D" w:rsidRDefault="00BE4E39" w:rsidP="00717E1D">
            <w:pPr>
              <w:spacing w:after="120"/>
              <w:jc w:val="left"/>
              <w:rPr>
                <w:rStyle w:val="Code"/>
              </w:rPr>
            </w:pPr>
            <w:r w:rsidRPr="00717E1D">
              <w:rPr>
                <w:rStyle w:val="Code"/>
              </w:rPr>
              <w:t>contains 771</w:t>
            </w:r>
          </w:p>
          <w:p w:rsidR="00BE4E39" w:rsidRPr="00717E1D" w:rsidRDefault="00BE4E39" w:rsidP="00717E1D">
            <w:pPr>
              <w:spacing w:after="120"/>
              <w:jc w:val="left"/>
              <w:rPr>
                <w:rStyle w:val="Code"/>
              </w:rPr>
            </w:pPr>
            <w:r w:rsidRPr="00717E1D">
              <w:rPr>
                <w:rStyle w:val="Code"/>
              </w:rPr>
              <w:lastRenderedPageBreak/>
              <w:t>contains 872</w:t>
            </w:r>
          </w:p>
          <w:p w:rsidR="00BE4E39" w:rsidRPr="00717E1D" w:rsidRDefault="00BE4E39" w:rsidP="00717E1D">
            <w:pPr>
              <w:spacing w:after="120"/>
              <w:jc w:val="left"/>
              <w:rPr>
                <w:rStyle w:val="Code"/>
              </w:rPr>
            </w:pPr>
            <w:r w:rsidRPr="00717E1D">
              <w:rPr>
                <w:rStyle w:val="Code"/>
              </w:rPr>
              <w:t>values 518</w:t>
            </w:r>
          </w:p>
          <w:p w:rsidR="00BE4E39" w:rsidRPr="00717E1D" w:rsidRDefault="00BE4E39" w:rsidP="00717E1D">
            <w:pPr>
              <w:spacing w:after="120"/>
              <w:jc w:val="left"/>
              <w:rPr>
                <w:rStyle w:val="Code"/>
              </w:rPr>
            </w:pPr>
            <w:r w:rsidRPr="00717E1D">
              <w:rPr>
                <w:rStyle w:val="Code"/>
              </w:rPr>
              <w:t>values 953</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651 598</w:t>
            </w:r>
          </w:p>
          <w:p w:rsidR="00BE4E39" w:rsidRPr="00717E1D" w:rsidRDefault="00BE4E39" w:rsidP="00717E1D">
            <w:pPr>
              <w:spacing w:after="120"/>
              <w:jc w:val="left"/>
              <w:rPr>
                <w:rStyle w:val="Code"/>
              </w:rPr>
            </w:pPr>
            <w:r w:rsidRPr="00717E1D">
              <w:rPr>
                <w:rStyle w:val="Code"/>
              </w:rPr>
              <w:t>contains 264</w:t>
            </w:r>
          </w:p>
          <w:p w:rsidR="00BE4E39" w:rsidRPr="00717E1D" w:rsidRDefault="00BE4E39" w:rsidP="00717E1D">
            <w:pPr>
              <w:spacing w:after="120"/>
              <w:jc w:val="left"/>
              <w:rPr>
                <w:rStyle w:val="Code"/>
              </w:rPr>
            </w:pPr>
            <w:r w:rsidRPr="00717E1D">
              <w:rPr>
                <w:rStyle w:val="Code"/>
              </w:rPr>
              <w:t>add 825 263</w:t>
            </w:r>
          </w:p>
          <w:p w:rsidR="00BE4E39" w:rsidRPr="00717E1D" w:rsidRDefault="00BE4E39" w:rsidP="00717E1D">
            <w:pPr>
              <w:spacing w:after="120"/>
              <w:jc w:val="left"/>
              <w:rPr>
                <w:rStyle w:val="Code"/>
              </w:rPr>
            </w:pPr>
            <w:r w:rsidRPr="00717E1D">
              <w:rPr>
                <w:rStyle w:val="Code"/>
              </w:rPr>
              <w:t>contains 867</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387</w:t>
            </w:r>
          </w:p>
          <w:p w:rsidR="00BE4E39" w:rsidRPr="00717E1D" w:rsidRDefault="00BE4E39" w:rsidP="00717E1D">
            <w:pPr>
              <w:spacing w:after="120"/>
              <w:jc w:val="left"/>
              <w:rPr>
                <w:rStyle w:val="Code"/>
              </w:rPr>
            </w:pPr>
            <w:r w:rsidRPr="00717E1D">
              <w:rPr>
                <w:rStyle w:val="Code"/>
              </w:rPr>
              <w:t>values 128</w:t>
            </w:r>
          </w:p>
          <w:p w:rsidR="00BE4E39" w:rsidRPr="00717E1D" w:rsidRDefault="00BE4E39" w:rsidP="00717E1D">
            <w:pPr>
              <w:spacing w:after="120"/>
              <w:jc w:val="left"/>
              <w:rPr>
                <w:rStyle w:val="Code"/>
              </w:rPr>
            </w:pPr>
            <w:r w:rsidRPr="00717E1D">
              <w:rPr>
                <w:rStyle w:val="Code"/>
              </w:rPr>
              <w:t>values 234</w:t>
            </w:r>
          </w:p>
          <w:p w:rsidR="00BE4E39" w:rsidRPr="00717E1D" w:rsidRDefault="00BE4E39" w:rsidP="00717E1D">
            <w:pPr>
              <w:spacing w:after="120"/>
              <w:jc w:val="left"/>
              <w:rPr>
                <w:rStyle w:val="Code"/>
              </w:rPr>
            </w:pPr>
            <w:r w:rsidRPr="00717E1D">
              <w:rPr>
                <w:rStyle w:val="Code"/>
              </w:rPr>
              <w:t>contains 386</w:t>
            </w:r>
          </w:p>
          <w:p w:rsidR="00BE4E39" w:rsidRPr="00717E1D" w:rsidRDefault="00BE4E39" w:rsidP="00717E1D">
            <w:pPr>
              <w:spacing w:after="120"/>
              <w:jc w:val="left"/>
              <w:rPr>
                <w:rStyle w:val="Code"/>
              </w:rPr>
            </w:pPr>
            <w:r w:rsidRPr="00717E1D">
              <w:rPr>
                <w:rStyle w:val="Code"/>
              </w:rPr>
              <w:t>add 149 303</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298</w:t>
            </w:r>
          </w:p>
          <w:p w:rsidR="00BE4E39" w:rsidRPr="00717E1D" w:rsidRDefault="00BE4E39" w:rsidP="00717E1D">
            <w:pPr>
              <w:spacing w:after="120"/>
              <w:jc w:val="left"/>
              <w:rPr>
                <w:rStyle w:val="Code"/>
              </w:rPr>
            </w:pPr>
            <w:r w:rsidRPr="00717E1D">
              <w:rPr>
                <w:rStyle w:val="Code"/>
              </w:rPr>
              <w:t>values 549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992 702</w:t>
            </w:r>
          </w:p>
          <w:p w:rsidR="00BE4E39" w:rsidRPr="00717E1D" w:rsidRDefault="00BE4E39" w:rsidP="00717E1D">
            <w:pPr>
              <w:spacing w:after="120"/>
              <w:jc w:val="left"/>
              <w:rPr>
                <w:rStyle w:val="Code"/>
              </w:rPr>
            </w:pPr>
            <w:r w:rsidRPr="00717E1D">
              <w:rPr>
                <w:rStyle w:val="Code"/>
              </w:rPr>
              <w:t>contains 194</w:t>
            </w:r>
          </w:p>
          <w:p w:rsidR="00BE4E39" w:rsidRPr="00717E1D" w:rsidRDefault="00BE4E39" w:rsidP="00717E1D">
            <w:pPr>
              <w:spacing w:after="120"/>
              <w:jc w:val="left"/>
              <w:rPr>
                <w:rStyle w:val="Code"/>
              </w:rPr>
            </w:pPr>
            <w:r w:rsidRPr="00717E1D">
              <w:rPr>
                <w:rStyle w:val="Code"/>
              </w:rPr>
              <w:t>contains 729</w:t>
            </w:r>
          </w:p>
          <w:p w:rsidR="00BE4E39" w:rsidRPr="00717E1D" w:rsidRDefault="00BE4E39" w:rsidP="00717E1D">
            <w:pPr>
              <w:spacing w:after="120"/>
              <w:jc w:val="left"/>
              <w:rPr>
                <w:rStyle w:val="Code"/>
              </w:rPr>
            </w:pPr>
            <w:r w:rsidRPr="00717E1D">
              <w:rPr>
                <w:rStyle w:val="Code"/>
              </w:rPr>
              <w:t>values 344</w:t>
            </w:r>
          </w:p>
          <w:p w:rsidR="00BE4E39" w:rsidRPr="00717E1D" w:rsidRDefault="00BE4E39" w:rsidP="00717E1D">
            <w:pPr>
              <w:spacing w:after="120"/>
              <w:jc w:val="left"/>
              <w:rPr>
                <w:rStyle w:val="Code"/>
              </w:rPr>
            </w:pPr>
            <w:r w:rsidRPr="00717E1D">
              <w:rPr>
                <w:rStyle w:val="Code"/>
              </w:rPr>
              <w:t>contains 239</w:t>
            </w:r>
          </w:p>
          <w:p w:rsidR="00BE4E39" w:rsidRPr="00717E1D" w:rsidRDefault="00BE4E39" w:rsidP="00717E1D">
            <w:pPr>
              <w:spacing w:after="120"/>
              <w:jc w:val="left"/>
              <w:rPr>
                <w:rStyle w:val="Code"/>
              </w:rPr>
            </w:pPr>
            <w:r w:rsidRPr="00717E1D">
              <w:rPr>
                <w:rStyle w:val="Code"/>
              </w:rPr>
              <w:t>add 565 617</w:t>
            </w:r>
          </w:p>
          <w:p w:rsidR="00BE4E39" w:rsidRPr="00717E1D" w:rsidRDefault="00BE4E39" w:rsidP="00717E1D">
            <w:pPr>
              <w:spacing w:after="120"/>
              <w:jc w:val="left"/>
              <w:rPr>
                <w:rStyle w:val="Code"/>
              </w:rPr>
            </w:pPr>
            <w:r w:rsidRPr="00717E1D">
              <w:rPr>
                <w:rStyle w:val="Code"/>
              </w:rPr>
              <w:t>add 3 576</w:t>
            </w:r>
          </w:p>
          <w:p w:rsidR="00BE4E39" w:rsidRPr="00717E1D" w:rsidRDefault="00BE4E39" w:rsidP="00717E1D">
            <w:pPr>
              <w:spacing w:after="120"/>
              <w:jc w:val="left"/>
              <w:rPr>
                <w:rStyle w:val="Code"/>
              </w:rPr>
            </w:pPr>
            <w:r w:rsidRPr="00717E1D">
              <w:rPr>
                <w:rStyle w:val="Code"/>
              </w:rPr>
              <w:t>values 625</w:t>
            </w:r>
          </w:p>
          <w:p w:rsidR="00BE4E39" w:rsidRPr="00717E1D" w:rsidRDefault="00BE4E39" w:rsidP="00717E1D">
            <w:pPr>
              <w:spacing w:after="120"/>
              <w:jc w:val="left"/>
              <w:rPr>
                <w:rStyle w:val="Code"/>
              </w:rPr>
            </w:pPr>
            <w:r w:rsidRPr="00717E1D">
              <w:rPr>
                <w:rStyle w:val="Code"/>
              </w:rPr>
              <w:t>values 432</w:t>
            </w:r>
          </w:p>
          <w:p w:rsidR="00BE4E39" w:rsidRPr="00717E1D" w:rsidRDefault="00BE4E39" w:rsidP="00717E1D">
            <w:pPr>
              <w:spacing w:after="120"/>
              <w:jc w:val="left"/>
              <w:rPr>
                <w:rStyle w:val="Code"/>
              </w:rPr>
            </w:pPr>
            <w:r w:rsidRPr="00717E1D">
              <w:rPr>
                <w:rStyle w:val="Code"/>
              </w:rPr>
              <w:t>contains 139</w:t>
            </w:r>
          </w:p>
          <w:p w:rsidR="00BE4E39" w:rsidRPr="00717E1D" w:rsidRDefault="00BE4E39" w:rsidP="00717E1D">
            <w:pPr>
              <w:spacing w:after="120"/>
              <w:jc w:val="left"/>
              <w:rPr>
                <w:rStyle w:val="Code"/>
              </w:rPr>
            </w:pPr>
            <w:r w:rsidRPr="00717E1D">
              <w:rPr>
                <w:rStyle w:val="Code"/>
              </w:rPr>
              <w:t>values 169</w:t>
            </w:r>
          </w:p>
          <w:p w:rsidR="00BE4E39" w:rsidRPr="00717E1D" w:rsidRDefault="00BE4E39" w:rsidP="00717E1D">
            <w:pPr>
              <w:spacing w:after="120"/>
              <w:jc w:val="left"/>
              <w:rPr>
                <w:rStyle w:val="Code"/>
              </w:rPr>
            </w:pPr>
            <w:r w:rsidRPr="00717E1D">
              <w:rPr>
                <w:rStyle w:val="Code"/>
              </w:rPr>
              <w:t>add 230 840</w:t>
            </w:r>
          </w:p>
          <w:p w:rsidR="00BE4E39" w:rsidRPr="00717E1D" w:rsidRDefault="00BE4E39" w:rsidP="00717E1D">
            <w:pPr>
              <w:spacing w:after="120"/>
              <w:jc w:val="left"/>
              <w:rPr>
                <w:rStyle w:val="Code"/>
              </w:rPr>
            </w:pPr>
            <w:r w:rsidRPr="00717E1D">
              <w:rPr>
                <w:rStyle w:val="Code"/>
              </w:rPr>
              <w:t>add 526 338</w:t>
            </w:r>
          </w:p>
          <w:p w:rsidR="00BE4E39" w:rsidRPr="00717E1D" w:rsidRDefault="00BE4E39" w:rsidP="00717E1D">
            <w:pPr>
              <w:spacing w:after="120"/>
              <w:jc w:val="left"/>
              <w:rPr>
                <w:rStyle w:val="Code"/>
              </w:rPr>
            </w:pPr>
            <w:r w:rsidRPr="00717E1D">
              <w:rPr>
                <w:rStyle w:val="Code"/>
              </w:rPr>
              <w:t>add 399 116</w:t>
            </w:r>
          </w:p>
          <w:p w:rsidR="00BE4E39" w:rsidRPr="00717E1D" w:rsidRDefault="00BE4E39" w:rsidP="00717E1D">
            <w:pPr>
              <w:spacing w:after="120"/>
              <w:jc w:val="left"/>
              <w:rPr>
                <w:rStyle w:val="Code"/>
              </w:rPr>
            </w:pPr>
            <w:r w:rsidRPr="00717E1D">
              <w:rPr>
                <w:rStyle w:val="Code"/>
              </w:rPr>
              <w:t>values 394</w:t>
            </w:r>
          </w:p>
          <w:p w:rsidR="00BE4E39" w:rsidRPr="00717E1D" w:rsidRDefault="00BE4E39" w:rsidP="00717E1D">
            <w:pPr>
              <w:spacing w:after="120"/>
              <w:jc w:val="left"/>
              <w:rPr>
                <w:rStyle w:val="Code"/>
              </w:rPr>
            </w:pPr>
            <w:r w:rsidRPr="00717E1D">
              <w:rPr>
                <w:rStyle w:val="Code"/>
              </w:rPr>
              <w:t>add 391 707</w:t>
            </w:r>
          </w:p>
          <w:p w:rsidR="00BE4E39" w:rsidRPr="00717E1D" w:rsidRDefault="00BE4E39" w:rsidP="00717E1D">
            <w:pPr>
              <w:spacing w:after="120"/>
              <w:jc w:val="left"/>
              <w:rPr>
                <w:rStyle w:val="Code"/>
              </w:rPr>
            </w:pPr>
            <w:r w:rsidRPr="00717E1D">
              <w:rPr>
                <w:rStyle w:val="Code"/>
              </w:rPr>
              <w:t>contains 806</w:t>
            </w:r>
          </w:p>
          <w:p w:rsidR="00BE4E39" w:rsidRPr="00717E1D" w:rsidRDefault="00BE4E39" w:rsidP="00717E1D">
            <w:pPr>
              <w:spacing w:after="120"/>
              <w:jc w:val="left"/>
              <w:rPr>
                <w:rStyle w:val="Code"/>
              </w:rPr>
            </w:pPr>
            <w:r w:rsidRPr="00717E1D">
              <w:rPr>
                <w:rStyle w:val="Code"/>
              </w:rPr>
              <w:t>contains 889</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297 873</w:t>
            </w:r>
          </w:p>
          <w:p w:rsidR="00BE4E39" w:rsidRPr="00717E1D" w:rsidRDefault="00BE4E39" w:rsidP="00717E1D">
            <w:pPr>
              <w:spacing w:after="120"/>
              <w:jc w:val="left"/>
              <w:rPr>
                <w:rStyle w:val="Code"/>
              </w:rPr>
            </w:pPr>
            <w:r w:rsidRPr="00717E1D">
              <w:rPr>
                <w:rStyle w:val="Code"/>
              </w:rPr>
              <w:t>values 183</w:t>
            </w:r>
          </w:p>
          <w:p w:rsidR="00BE4E39" w:rsidRPr="00717E1D" w:rsidRDefault="00BE4E39" w:rsidP="00717E1D">
            <w:pPr>
              <w:spacing w:after="120"/>
              <w:jc w:val="left"/>
              <w:rPr>
                <w:rStyle w:val="Code"/>
              </w:rPr>
            </w:pPr>
            <w:r w:rsidRPr="00717E1D">
              <w:rPr>
                <w:rStyle w:val="Code"/>
              </w:rPr>
              <w:t>values 721</w:t>
            </w:r>
          </w:p>
          <w:p w:rsidR="00BE4E39" w:rsidRPr="00717E1D" w:rsidRDefault="00BE4E39" w:rsidP="00717E1D">
            <w:pPr>
              <w:spacing w:after="120"/>
              <w:jc w:val="left"/>
              <w:rPr>
                <w:rStyle w:val="Code"/>
              </w:rPr>
            </w:pPr>
            <w:r w:rsidRPr="00717E1D">
              <w:rPr>
                <w:rStyle w:val="Code"/>
              </w:rPr>
              <w:lastRenderedPageBreak/>
              <w:t>values 923</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296</w:t>
            </w:r>
          </w:p>
          <w:p w:rsidR="00BE4E39" w:rsidRPr="00717E1D" w:rsidRDefault="00BE4E39" w:rsidP="00717E1D">
            <w:pPr>
              <w:spacing w:after="120"/>
              <w:jc w:val="left"/>
              <w:rPr>
                <w:rStyle w:val="Code"/>
              </w:rPr>
            </w:pPr>
            <w:r w:rsidRPr="00717E1D">
              <w:rPr>
                <w:rStyle w:val="Code"/>
              </w:rPr>
              <w:t>values 833</w:t>
            </w:r>
          </w:p>
          <w:p w:rsidR="00BE4E39" w:rsidRPr="00717E1D" w:rsidRDefault="00BE4E39" w:rsidP="00717E1D">
            <w:pPr>
              <w:spacing w:after="120"/>
              <w:jc w:val="left"/>
              <w:rPr>
                <w:rStyle w:val="Code"/>
              </w:rPr>
            </w:pPr>
            <w:r w:rsidRPr="00717E1D">
              <w:rPr>
                <w:rStyle w:val="Code"/>
              </w:rPr>
              <w:t>contains 34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values 608</w:t>
            </w:r>
          </w:p>
          <w:p w:rsidR="00BE4E39" w:rsidRPr="00717E1D" w:rsidRDefault="00BE4E39" w:rsidP="00717E1D">
            <w:pPr>
              <w:spacing w:after="120"/>
              <w:jc w:val="left"/>
              <w:rPr>
                <w:rStyle w:val="Code"/>
              </w:rPr>
            </w:pPr>
            <w:r w:rsidRPr="00717E1D">
              <w:rPr>
                <w:rStyle w:val="Code"/>
              </w:rPr>
              <w:t>values 330</w:t>
            </w:r>
          </w:p>
          <w:p w:rsidR="00BE4E39" w:rsidRPr="00717E1D" w:rsidRDefault="00BE4E39" w:rsidP="00717E1D">
            <w:pPr>
              <w:spacing w:after="120"/>
              <w:jc w:val="left"/>
              <w:rPr>
                <w:rStyle w:val="Code"/>
              </w:rPr>
            </w:pPr>
            <w:r w:rsidRPr="00717E1D">
              <w:rPr>
                <w:rStyle w:val="Code"/>
              </w:rPr>
              <w:t>add 784 448</w:t>
            </w:r>
          </w:p>
          <w:p w:rsidR="00BE4E39" w:rsidRPr="00717E1D" w:rsidRDefault="00BE4E39" w:rsidP="00717E1D">
            <w:pPr>
              <w:spacing w:after="120"/>
              <w:jc w:val="left"/>
              <w:rPr>
                <w:rStyle w:val="Code"/>
              </w:rPr>
            </w:pPr>
            <w:r w:rsidRPr="00717E1D">
              <w:rPr>
                <w:rStyle w:val="Code"/>
              </w:rPr>
              <w:t>contains 845</w:t>
            </w:r>
          </w:p>
          <w:p w:rsidR="00BE4E39" w:rsidRPr="00717E1D" w:rsidRDefault="00BE4E39" w:rsidP="00717E1D">
            <w:pPr>
              <w:spacing w:after="120"/>
              <w:jc w:val="left"/>
              <w:rPr>
                <w:rStyle w:val="Code"/>
              </w:rPr>
            </w:pPr>
            <w:r w:rsidRPr="00717E1D">
              <w:rPr>
                <w:rStyle w:val="Code"/>
              </w:rPr>
              <w:t>values 184</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add 174 829</w:t>
            </w:r>
          </w:p>
          <w:p w:rsidR="00BE4E39" w:rsidRPr="00717E1D" w:rsidRDefault="00BE4E39" w:rsidP="00717E1D">
            <w:pPr>
              <w:spacing w:after="120"/>
              <w:jc w:val="left"/>
              <w:rPr>
                <w:rStyle w:val="Code"/>
              </w:rPr>
            </w:pPr>
            <w:r w:rsidRPr="00717E1D">
              <w:rPr>
                <w:rStyle w:val="Code"/>
              </w:rPr>
              <w:t>values 658</w:t>
            </w:r>
          </w:p>
          <w:p w:rsidR="00BE4E39" w:rsidRPr="00717E1D" w:rsidRDefault="00BE4E39" w:rsidP="00717E1D">
            <w:pPr>
              <w:spacing w:after="120"/>
              <w:jc w:val="left"/>
              <w:rPr>
                <w:rStyle w:val="Code"/>
              </w:rPr>
            </w:pPr>
            <w:r w:rsidRPr="00717E1D">
              <w:rPr>
                <w:rStyle w:val="Code"/>
              </w:rPr>
              <w:t>values 872</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count</w:t>
            </w:r>
          </w:p>
          <w:p w:rsidR="00BE4E39" w:rsidRPr="00717E1D" w:rsidRDefault="00BE4E39" w:rsidP="00717E1D">
            <w:pPr>
              <w:spacing w:after="120"/>
              <w:jc w:val="left"/>
              <w:rPr>
                <w:rStyle w:val="Code"/>
              </w:rPr>
            </w:pPr>
            <w:r w:rsidRPr="00717E1D">
              <w:rPr>
                <w:rStyle w:val="Code"/>
              </w:rPr>
              <w:t>contains 342</w:t>
            </w:r>
          </w:p>
          <w:p w:rsidR="00BE4E39" w:rsidRPr="00717E1D" w:rsidRDefault="00BE4E39" w:rsidP="00717E1D">
            <w:pPr>
              <w:spacing w:after="120"/>
              <w:jc w:val="left"/>
              <w:rPr>
                <w:rStyle w:val="Code"/>
              </w:rPr>
            </w:pPr>
            <w:r w:rsidRPr="00717E1D">
              <w:rPr>
                <w:rStyle w:val="Code"/>
              </w:rPr>
              <w:t>values 384</w:t>
            </w:r>
          </w:p>
          <w:p w:rsidR="00BE4E39" w:rsidRPr="00717E1D" w:rsidRDefault="00BE4E39" w:rsidP="00717E1D">
            <w:pPr>
              <w:spacing w:after="120"/>
              <w:jc w:val="left"/>
              <w:rPr>
                <w:rStyle w:val="Code"/>
              </w:rPr>
            </w:pPr>
            <w:r w:rsidRPr="00717E1D">
              <w:rPr>
                <w:rStyle w:val="Code"/>
              </w:rPr>
              <w:t>add 914 194</w:t>
            </w:r>
          </w:p>
          <w:p w:rsidR="00BE4E39" w:rsidRPr="00717E1D" w:rsidRDefault="00BE4E39" w:rsidP="00717E1D">
            <w:pPr>
              <w:spacing w:after="120"/>
              <w:jc w:val="left"/>
              <w:rPr>
                <w:rStyle w:val="Code"/>
              </w:rPr>
            </w:pPr>
            <w:r w:rsidRPr="00717E1D">
              <w:rPr>
                <w:rStyle w:val="Code"/>
              </w:rPr>
              <w:t>contains 541</w:t>
            </w:r>
          </w:p>
          <w:p w:rsidR="00BE4E39" w:rsidRPr="00717E1D" w:rsidRDefault="00BE4E39" w:rsidP="00717E1D">
            <w:pPr>
              <w:spacing w:after="120"/>
              <w:jc w:val="left"/>
              <w:rPr>
                <w:rStyle w:val="Code"/>
              </w:rPr>
            </w:pPr>
            <w:r w:rsidRPr="00717E1D">
              <w:rPr>
                <w:rStyle w:val="Code"/>
              </w:rPr>
              <w:t>add 825 672</w:t>
            </w:r>
          </w:p>
          <w:p w:rsidR="00BE4E39" w:rsidRPr="00717E1D" w:rsidRDefault="00BE4E39" w:rsidP="00717E1D">
            <w:pPr>
              <w:spacing w:after="120"/>
              <w:jc w:val="left"/>
              <w:rPr>
                <w:rStyle w:val="Code"/>
              </w:rPr>
            </w:pPr>
            <w:r w:rsidRPr="00717E1D">
              <w:rPr>
                <w:rStyle w:val="Code"/>
              </w:rPr>
              <w:t>add 917 993</w:t>
            </w:r>
          </w:p>
          <w:p w:rsidR="00BE4E39" w:rsidRPr="00717E1D" w:rsidRDefault="00BE4E39" w:rsidP="00717E1D">
            <w:pPr>
              <w:spacing w:after="120"/>
              <w:jc w:val="left"/>
              <w:rPr>
                <w:rStyle w:val="Code"/>
              </w:rPr>
            </w:pPr>
            <w:r w:rsidRPr="00717E1D">
              <w:rPr>
                <w:rStyle w:val="Code"/>
              </w:rPr>
              <w:t>add 151 916</w:t>
            </w:r>
          </w:p>
          <w:p w:rsidR="00BE4E39" w:rsidRPr="00717E1D" w:rsidRDefault="00BE4E39" w:rsidP="00717E1D">
            <w:pPr>
              <w:spacing w:after="120"/>
              <w:jc w:val="left"/>
              <w:rPr>
                <w:rStyle w:val="Code"/>
              </w:rPr>
            </w:pPr>
            <w:r w:rsidRPr="00717E1D">
              <w:rPr>
                <w:rStyle w:val="Code"/>
              </w:rPr>
              <w:t>contains 425</w:t>
            </w:r>
          </w:p>
          <w:p w:rsidR="00BE4E39" w:rsidRPr="00717E1D" w:rsidRDefault="00BE4E39" w:rsidP="00717E1D">
            <w:pPr>
              <w:spacing w:after="120"/>
              <w:jc w:val="left"/>
              <w:rPr>
                <w:rStyle w:val="Code"/>
              </w:rPr>
            </w:pPr>
            <w:r w:rsidRPr="00717E1D">
              <w:rPr>
                <w:rStyle w:val="Code"/>
              </w:rPr>
              <w:t>add 338 893</w:t>
            </w:r>
          </w:p>
          <w:p w:rsidR="00BE4E39" w:rsidRPr="00717E1D" w:rsidRDefault="00BE4E39" w:rsidP="00717E1D">
            <w:pPr>
              <w:spacing w:after="120"/>
              <w:jc w:val="left"/>
              <w:rPr>
                <w:rStyle w:val="Code"/>
              </w:rPr>
            </w:pPr>
            <w:r w:rsidRPr="00717E1D">
              <w:rPr>
                <w:rStyle w:val="Code"/>
              </w:rPr>
              <w:t>contains 689</w:t>
            </w:r>
          </w:p>
          <w:p w:rsidR="00BE4E39" w:rsidRPr="00717E1D" w:rsidRDefault="00BE4E39" w:rsidP="00717E1D">
            <w:pPr>
              <w:spacing w:after="120"/>
              <w:jc w:val="left"/>
              <w:rPr>
                <w:rStyle w:val="Code"/>
              </w:rPr>
            </w:pPr>
            <w:r w:rsidRPr="00717E1D">
              <w:rPr>
                <w:rStyle w:val="Code"/>
              </w:rPr>
              <w:t>values 310</w:t>
            </w:r>
          </w:p>
          <w:p w:rsidR="00BE4E39" w:rsidRPr="00717E1D" w:rsidRDefault="00BE4E39" w:rsidP="00717E1D">
            <w:pPr>
              <w:spacing w:after="120"/>
              <w:jc w:val="left"/>
              <w:rPr>
                <w:rStyle w:val="Code"/>
              </w:rPr>
            </w:pPr>
            <w:r w:rsidRPr="00717E1D">
              <w:rPr>
                <w:rStyle w:val="Code"/>
              </w:rPr>
              <w:t>add 465 195</w:t>
            </w:r>
          </w:p>
          <w:p w:rsidR="00BE4E39" w:rsidRPr="00717E1D" w:rsidRDefault="00BE4E39" w:rsidP="00717E1D">
            <w:pPr>
              <w:spacing w:after="120"/>
              <w:jc w:val="left"/>
              <w:rPr>
                <w:rStyle w:val="Code"/>
              </w:rPr>
            </w:pPr>
            <w:r w:rsidRPr="00717E1D">
              <w:rPr>
                <w:rStyle w:val="Code"/>
              </w:rPr>
              <w:t>add 693 748</w:t>
            </w:r>
          </w:p>
          <w:p w:rsidR="00BE4E39" w:rsidRPr="00772FDF" w:rsidRDefault="00BE4E39" w:rsidP="00717E1D">
            <w:pPr>
              <w:spacing w:after="120"/>
              <w:jc w:val="left"/>
              <w:rPr>
                <w:rFonts w:ascii="Consolas" w:hAnsi="Consolas" w:cs="Consolas"/>
                <w:noProof/>
                <w:highlight w:val="yellow"/>
                <w:lang w:val="en-US"/>
              </w:rPr>
            </w:pPr>
            <w:r w:rsidRPr="00717E1D">
              <w:rPr>
                <w:rStyle w:val="Code"/>
              </w:rPr>
              <w:t>values 232</w:t>
            </w:r>
          </w:p>
        </w:tc>
        <w:tc>
          <w:tcPr>
            <w:tcW w:w="5386" w:type="dxa"/>
          </w:tcPr>
          <w:p w:rsidR="00BE4E39" w:rsidRPr="00AC50B6" w:rsidRDefault="00BE4E39" w:rsidP="00AC50B6">
            <w:pPr>
              <w:spacing w:after="120"/>
              <w:jc w:val="left"/>
              <w:rPr>
                <w:rStyle w:val="Code"/>
                <w:lang w:val="bg-BG"/>
              </w:rPr>
            </w:pPr>
            <w:r w:rsidRPr="00AC50B6">
              <w:rPr>
                <w:rStyle w:val="Code"/>
                <w:lang w:val="bg-BG"/>
              </w:rPr>
              <w:lastRenderedPageBreak/>
              <w:t>0</w:t>
            </w:r>
          </w:p>
          <w:p w:rsidR="00BE4E39" w:rsidRPr="00AC50B6" w:rsidRDefault="00BE4E39" w:rsidP="00AC50B6">
            <w:pPr>
              <w:spacing w:after="120"/>
              <w:jc w:val="left"/>
              <w:rPr>
                <w:rStyle w:val="Code"/>
                <w:lang w:val="bg-BG"/>
              </w:rPr>
            </w:pPr>
            <w:r w:rsidRPr="00AC50B6">
              <w:rPr>
                <w:rStyle w:val="Code"/>
                <w:lang w:val="bg-BG"/>
              </w:rPr>
              <w:t>0</w:t>
            </w:r>
          </w:p>
          <w:p w:rsidR="00BE4E39" w:rsidRPr="00AC50B6" w:rsidRDefault="00BE4E39" w:rsidP="00AC50B6">
            <w:pPr>
              <w:spacing w:after="120"/>
              <w:jc w:val="left"/>
              <w:rPr>
                <w:rStyle w:val="Code"/>
                <w:lang w:val="bg-BG"/>
              </w:rPr>
            </w:pPr>
            <w:r w:rsidRPr="00AC50B6">
              <w:rPr>
                <w:rStyle w:val="Code"/>
                <w:lang w:val="bg-BG"/>
              </w:rPr>
              <w:lastRenderedPageBreak/>
              <w:t>0</w:t>
            </w:r>
          </w:p>
          <w:p w:rsidR="00BE4E39" w:rsidRPr="00AC50B6" w:rsidRDefault="00BE4E39" w:rsidP="00AC50B6">
            <w:pPr>
              <w:spacing w:after="120"/>
              <w:jc w:val="left"/>
              <w:rPr>
                <w:rStyle w:val="Code"/>
                <w:lang w:val="bg-BG"/>
              </w:rPr>
            </w:pPr>
            <w:r w:rsidRPr="00AC50B6">
              <w:rPr>
                <w:rStyle w:val="Code"/>
                <w:lang w:val="bg-BG"/>
              </w:rPr>
              <w:t>0</w:t>
            </w:r>
          </w:p>
          <w:p w:rsidR="00BE4E39" w:rsidRPr="00AC50B6" w:rsidRDefault="00BE4E39" w:rsidP="00AC50B6">
            <w:pPr>
              <w:spacing w:after="120"/>
              <w:jc w:val="left"/>
              <w:rPr>
                <w:rStyle w:val="Code"/>
                <w:lang w:val="bg-BG"/>
              </w:rPr>
            </w:pPr>
            <w:r w:rsidRPr="00AC50B6">
              <w:rPr>
                <w:rStyle w:val="Code"/>
                <w:lang w:val="bg-BG"/>
              </w:rPr>
              <w:t>0</w:t>
            </w:r>
          </w:p>
          <w:p w:rsidR="00BE4E39" w:rsidRPr="00AC50B6" w:rsidRDefault="00BE4E39" w:rsidP="00AC50B6">
            <w:pPr>
              <w:spacing w:after="120"/>
              <w:jc w:val="left"/>
              <w:rPr>
                <w:rStyle w:val="Code"/>
                <w:lang w:val="bg-BG"/>
              </w:rPr>
            </w:pPr>
            <w:r w:rsidRPr="00AC50B6">
              <w:rPr>
                <w:rStyle w:val="Code"/>
                <w:lang w:val="bg-BG"/>
              </w:rPr>
              <w:t>1</w:t>
            </w:r>
          </w:p>
          <w:p w:rsidR="00BE4E39" w:rsidRPr="00AC50B6" w:rsidRDefault="00BE4E39" w:rsidP="00AC50B6">
            <w:pPr>
              <w:spacing w:after="120"/>
              <w:jc w:val="left"/>
              <w:rPr>
                <w:rStyle w:val="Code"/>
                <w:lang w:val="bg-BG"/>
              </w:rPr>
            </w:pPr>
            <w:r w:rsidRPr="00AC50B6">
              <w:rPr>
                <w:rStyle w:val="Code"/>
                <w:lang w:val="bg-BG"/>
              </w:rPr>
              <w:t>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2</w:t>
            </w:r>
          </w:p>
          <w:p w:rsidR="00BE4E39" w:rsidRPr="00AC50B6" w:rsidRDefault="00BE4E39" w:rsidP="00AC50B6">
            <w:pPr>
              <w:spacing w:after="120"/>
              <w:jc w:val="left"/>
              <w:rPr>
                <w:rStyle w:val="Code"/>
                <w:lang w:val="bg-BG"/>
              </w:rPr>
            </w:pPr>
            <w:r w:rsidRPr="00AC50B6">
              <w:rPr>
                <w:rStyle w:val="Code"/>
                <w:lang w:val="bg-BG"/>
              </w:rPr>
              <w:t>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3</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4</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10</w:t>
            </w:r>
          </w:p>
          <w:p w:rsidR="00BE4E39" w:rsidRPr="00AC50B6" w:rsidRDefault="00BE4E39" w:rsidP="00AC50B6">
            <w:pPr>
              <w:spacing w:after="120"/>
              <w:jc w:val="left"/>
              <w:rPr>
                <w:rStyle w:val="Code"/>
                <w:lang w:val="bg-BG"/>
              </w:rPr>
            </w:pPr>
            <w:r w:rsidRPr="00AC50B6">
              <w:rPr>
                <w:rStyle w:val="Code"/>
                <w:lang w:val="bg-BG"/>
              </w:rPr>
              <w:t>11</w:t>
            </w:r>
          </w:p>
          <w:p w:rsidR="00BE4E39" w:rsidRPr="00AC50B6" w:rsidRDefault="00BE4E39" w:rsidP="00AC50B6">
            <w:pPr>
              <w:spacing w:after="120"/>
              <w:jc w:val="left"/>
              <w:rPr>
                <w:rStyle w:val="Code"/>
                <w:lang w:val="bg-BG"/>
              </w:rPr>
            </w:pPr>
            <w:r w:rsidRPr="00AC50B6">
              <w:rPr>
                <w:rStyle w:val="Code"/>
                <w:lang w:val="bg-BG"/>
              </w:rPr>
              <w:t>11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13</w:t>
            </w:r>
          </w:p>
          <w:p w:rsidR="00BE4E39" w:rsidRPr="00AC50B6" w:rsidRDefault="00BE4E39" w:rsidP="00AC50B6">
            <w:pPr>
              <w:spacing w:after="120"/>
              <w:jc w:val="left"/>
              <w:rPr>
                <w:rStyle w:val="Code"/>
                <w:lang w:val="bg-BG"/>
              </w:rPr>
            </w:pPr>
            <w:r w:rsidRPr="00AC50B6">
              <w:rPr>
                <w:rStyle w:val="Code"/>
                <w:lang w:val="bg-BG"/>
              </w:rPr>
              <w:t>14</w:t>
            </w:r>
          </w:p>
          <w:p w:rsidR="00BE4E39" w:rsidRPr="00AC50B6" w:rsidRDefault="00BE4E39" w:rsidP="00AC50B6">
            <w:pPr>
              <w:spacing w:after="120"/>
              <w:jc w:val="left"/>
              <w:rPr>
                <w:rStyle w:val="Code"/>
                <w:lang w:val="bg-BG"/>
              </w:rPr>
            </w:pPr>
            <w:r w:rsidRPr="00AC50B6">
              <w:rPr>
                <w:rStyle w:val="Code"/>
                <w:lang w:val="bg-BG"/>
              </w:rPr>
              <w:t>15</w:t>
            </w:r>
          </w:p>
          <w:p w:rsidR="00BE4E39" w:rsidRPr="00AC50B6" w:rsidRDefault="00BE4E39" w:rsidP="00AC50B6">
            <w:pPr>
              <w:spacing w:after="120"/>
              <w:jc w:val="left"/>
              <w:rPr>
                <w:rStyle w:val="Code"/>
                <w:lang w:val="bg-BG"/>
              </w:rPr>
            </w:pPr>
            <w:r w:rsidRPr="00AC50B6">
              <w:rPr>
                <w:rStyle w:val="Code"/>
                <w:lang w:val="bg-BG"/>
              </w:rPr>
              <w:t>16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lastRenderedPageBreak/>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20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20</w:t>
            </w:r>
          </w:p>
          <w:p w:rsidR="00BE4E39" w:rsidRPr="00AC50B6" w:rsidRDefault="00BE4E39" w:rsidP="00AC50B6">
            <w:pPr>
              <w:spacing w:after="120"/>
              <w:jc w:val="left"/>
              <w:rPr>
                <w:rStyle w:val="Code"/>
                <w:lang w:val="bg-BG"/>
              </w:rPr>
            </w:pPr>
            <w:r w:rsidRPr="00AC50B6">
              <w:rPr>
                <w:rStyle w:val="Code"/>
                <w:lang w:val="bg-BG"/>
              </w:rPr>
              <w:t xml:space="preserve">887 </w:t>
            </w:r>
          </w:p>
          <w:p w:rsidR="00BE4E39" w:rsidRPr="00AC50B6" w:rsidRDefault="00BE4E39" w:rsidP="00AC50B6">
            <w:pPr>
              <w:spacing w:after="120"/>
              <w:jc w:val="left"/>
              <w:rPr>
                <w:rStyle w:val="Code"/>
                <w:lang w:val="bg-BG"/>
              </w:rPr>
            </w:pPr>
            <w:r w:rsidRPr="00AC50B6">
              <w:rPr>
                <w:rStyle w:val="Code"/>
                <w:lang w:val="bg-BG"/>
              </w:rPr>
              <w:t>20</w:t>
            </w:r>
          </w:p>
          <w:p w:rsidR="00BE4E39" w:rsidRPr="00AC50B6" w:rsidRDefault="00BE4E39" w:rsidP="00AC50B6">
            <w:pPr>
              <w:spacing w:after="120"/>
              <w:jc w:val="left"/>
              <w:rPr>
                <w:rStyle w:val="Code"/>
                <w:lang w:val="bg-BG"/>
              </w:rPr>
            </w:pPr>
            <w:r w:rsidRPr="00AC50B6">
              <w:rPr>
                <w:rStyle w:val="Code"/>
                <w:lang w:val="bg-BG"/>
              </w:rPr>
              <w:t>20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20</w:t>
            </w:r>
          </w:p>
          <w:p w:rsidR="00BE4E39" w:rsidRPr="00AC50B6" w:rsidRDefault="00BE4E39" w:rsidP="00AC50B6">
            <w:pPr>
              <w:spacing w:after="120"/>
              <w:jc w:val="left"/>
              <w:rPr>
                <w:rStyle w:val="Code"/>
                <w:lang w:val="bg-BG"/>
              </w:rPr>
            </w:pPr>
            <w:r w:rsidRPr="00AC50B6">
              <w:rPr>
                <w:rStyle w:val="Code"/>
                <w:lang w:val="bg-BG"/>
              </w:rPr>
              <w:t>21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23</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24</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26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26</w:t>
            </w:r>
          </w:p>
          <w:p w:rsidR="00BE4E39" w:rsidRPr="00AC50B6" w:rsidRDefault="00BE4E39" w:rsidP="00AC50B6">
            <w:pPr>
              <w:spacing w:after="120"/>
              <w:jc w:val="left"/>
              <w:rPr>
                <w:rStyle w:val="Code"/>
                <w:lang w:val="bg-BG"/>
              </w:rPr>
            </w:pPr>
            <w:r w:rsidRPr="00AC50B6">
              <w:rPr>
                <w:rStyle w:val="Code"/>
                <w:lang w:val="bg-BG"/>
              </w:rPr>
              <w:t>26</w:t>
            </w:r>
          </w:p>
          <w:p w:rsidR="00BE4E39" w:rsidRPr="00AC50B6" w:rsidRDefault="00BE4E39" w:rsidP="00AC50B6">
            <w:pPr>
              <w:spacing w:after="120"/>
              <w:jc w:val="left"/>
              <w:rPr>
                <w:rStyle w:val="Code"/>
                <w:lang w:val="bg-BG"/>
              </w:rPr>
            </w:pPr>
            <w:r w:rsidRPr="00AC50B6">
              <w:rPr>
                <w:rStyle w:val="Code"/>
                <w:lang w:val="bg-BG"/>
              </w:rPr>
              <w:t>26</w:t>
            </w:r>
          </w:p>
          <w:p w:rsidR="00BE4E39" w:rsidRPr="00AC50B6" w:rsidRDefault="00BE4E39" w:rsidP="00AC50B6">
            <w:pPr>
              <w:spacing w:after="120"/>
              <w:jc w:val="left"/>
              <w:rPr>
                <w:rStyle w:val="Code"/>
                <w:lang w:val="bg-BG"/>
              </w:rPr>
            </w:pPr>
            <w:r w:rsidRPr="00AC50B6">
              <w:rPr>
                <w:rStyle w:val="Code"/>
                <w:lang w:val="bg-BG"/>
              </w:rPr>
              <w:t>26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31</w:t>
            </w:r>
          </w:p>
          <w:p w:rsidR="00BE4E39" w:rsidRPr="00AC50B6" w:rsidRDefault="00BE4E39" w:rsidP="00AC50B6">
            <w:pPr>
              <w:spacing w:after="120"/>
              <w:jc w:val="left"/>
              <w:rPr>
                <w:rStyle w:val="Code"/>
                <w:lang w:val="bg-BG"/>
              </w:rPr>
            </w:pPr>
            <w:r w:rsidRPr="00AC50B6">
              <w:rPr>
                <w:rStyle w:val="Code"/>
                <w:lang w:val="bg-BG"/>
              </w:rPr>
              <w:t>32</w:t>
            </w:r>
          </w:p>
          <w:p w:rsidR="00BE4E39" w:rsidRPr="00AC50B6" w:rsidRDefault="00BE4E39" w:rsidP="00AC50B6">
            <w:pPr>
              <w:spacing w:after="120"/>
              <w:jc w:val="left"/>
              <w:rPr>
                <w:rStyle w:val="Code"/>
                <w:lang w:val="bg-BG"/>
              </w:rPr>
            </w:pPr>
            <w:r w:rsidRPr="00AC50B6">
              <w:rPr>
                <w:rStyle w:val="Code"/>
                <w:lang w:val="bg-BG"/>
              </w:rPr>
              <w:t>32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33</w:t>
            </w:r>
          </w:p>
          <w:p w:rsidR="00BE4E39" w:rsidRPr="00AC50B6" w:rsidRDefault="00BE4E39" w:rsidP="00AC50B6">
            <w:pPr>
              <w:spacing w:after="120"/>
              <w:jc w:val="left"/>
              <w:rPr>
                <w:rStyle w:val="Code"/>
                <w:lang w:val="bg-BG"/>
              </w:rPr>
            </w:pPr>
            <w:r w:rsidRPr="00AC50B6">
              <w:rPr>
                <w:rStyle w:val="Code"/>
                <w:lang w:val="bg-BG"/>
              </w:rPr>
              <w:t>33</w:t>
            </w:r>
          </w:p>
          <w:p w:rsidR="00BE4E39" w:rsidRPr="00AC50B6" w:rsidRDefault="00BE4E39" w:rsidP="00AC50B6">
            <w:pPr>
              <w:spacing w:after="120"/>
              <w:jc w:val="left"/>
              <w:rPr>
                <w:rStyle w:val="Code"/>
                <w:lang w:val="bg-BG"/>
              </w:rPr>
            </w:pPr>
            <w:r w:rsidRPr="00AC50B6">
              <w:rPr>
                <w:rStyle w:val="Code"/>
                <w:lang w:val="bg-BG"/>
              </w:rPr>
              <w:t>33</w:t>
            </w:r>
          </w:p>
          <w:p w:rsidR="00BE4E39" w:rsidRPr="00AC50B6" w:rsidRDefault="00BE4E39" w:rsidP="00AC50B6">
            <w:pPr>
              <w:spacing w:after="120"/>
              <w:jc w:val="left"/>
              <w:rPr>
                <w:rStyle w:val="Code"/>
                <w:lang w:val="bg-BG"/>
              </w:rPr>
            </w:pPr>
            <w:r w:rsidRPr="00AC50B6">
              <w:rPr>
                <w:rStyle w:val="Code"/>
                <w:lang w:val="bg-BG"/>
              </w:rPr>
              <w:t>33</w:t>
            </w:r>
          </w:p>
          <w:p w:rsidR="00BE4E39" w:rsidRPr="00AC50B6" w:rsidRDefault="00BE4E39" w:rsidP="00AC50B6">
            <w:pPr>
              <w:spacing w:after="120"/>
              <w:jc w:val="left"/>
              <w:rPr>
                <w:rStyle w:val="Code"/>
                <w:lang w:val="bg-BG"/>
              </w:rPr>
            </w:pPr>
            <w:r w:rsidRPr="00AC50B6">
              <w:rPr>
                <w:rStyle w:val="Code"/>
                <w:lang w:val="bg-BG"/>
              </w:rPr>
              <w:lastRenderedPageBreak/>
              <w:t>33</w:t>
            </w:r>
          </w:p>
          <w:p w:rsidR="00BE4E39" w:rsidRPr="00AC50B6" w:rsidRDefault="00BE4E39" w:rsidP="00AC50B6">
            <w:pPr>
              <w:spacing w:after="120"/>
              <w:jc w:val="left"/>
              <w:rPr>
                <w:rStyle w:val="Code"/>
                <w:lang w:val="bg-BG"/>
              </w:rPr>
            </w:pPr>
            <w:r w:rsidRPr="00AC50B6">
              <w:rPr>
                <w:rStyle w:val="Code"/>
                <w:lang w:val="bg-BG"/>
              </w:rPr>
              <w:t>33</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34</w:t>
            </w:r>
          </w:p>
          <w:p w:rsidR="00BE4E39" w:rsidRPr="00AC50B6" w:rsidRDefault="00BE4E39" w:rsidP="00AC50B6">
            <w:pPr>
              <w:spacing w:after="120"/>
              <w:jc w:val="left"/>
              <w:rPr>
                <w:rStyle w:val="Code"/>
                <w:lang w:val="bg-BG"/>
              </w:rPr>
            </w:pPr>
            <w:r w:rsidRPr="00AC50B6">
              <w:rPr>
                <w:rStyle w:val="Code"/>
                <w:lang w:val="bg-BG"/>
              </w:rPr>
              <w:t>34</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35</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 xml:space="preserve">14 </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 xml:space="preserve">864 </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40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42</w:t>
            </w:r>
          </w:p>
          <w:p w:rsidR="00BE4E39" w:rsidRPr="00AC50B6" w:rsidRDefault="00BE4E39" w:rsidP="00AC50B6">
            <w:pPr>
              <w:spacing w:after="120"/>
              <w:jc w:val="left"/>
              <w:rPr>
                <w:rStyle w:val="Code"/>
                <w:lang w:val="bg-BG"/>
              </w:rPr>
            </w:pPr>
            <w:r w:rsidRPr="00AC50B6">
              <w:rPr>
                <w:rStyle w:val="Code"/>
                <w:lang w:val="bg-BG"/>
              </w:rPr>
              <w:t>42</w:t>
            </w:r>
          </w:p>
          <w:p w:rsidR="00BE4E39" w:rsidRPr="00AC50B6" w:rsidRDefault="00BE4E39" w:rsidP="00AC50B6">
            <w:pPr>
              <w:spacing w:after="120"/>
              <w:jc w:val="left"/>
              <w:rPr>
                <w:rStyle w:val="Code"/>
                <w:lang w:val="bg-BG"/>
              </w:rPr>
            </w:pPr>
            <w:r w:rsidRPr="00AC50B6">
              <w:rPr>
                <w:rStyle w:val="Code"/>
                <w:lang w:val="bg-BG"/>
              </w:rPr>
              <w:t>44</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44</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45</w:t>
            </w:r>
          </w:p>
          <w:p w:rsidR="00BE4E39" w:rsidRPr="00AC50B6" w:rsidRDefault="00BE4E39" w:rsidP="00AC50B6">
            <w:pPr>
              <w:spacing w:after="120"/>
              <w:jc w:val="left"/>
              <w:rPr>
                <w:rStyle w:val="Code"/>
                <w:lang w:val="bg-BG"/>
              </w:rPr>
            </w:pPr>
            <w:r w:rsidRPr="00AC50B6">
              <w:rPr>
                <w:rStyle w:val="Code"/>
                <w:lang w:val="bg-BG"/>
              </w:rPr>
              <w:t>45</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49</w:t>
            </w:r>
          </w:p>
          <w:p w:rsidR="00BE4E39" w:rsidRPr="00AC50B6" w:rsidRDefault="00BE4E39" w:rsidP="00AC50B6">
            <w:pPr>
              <w:spacing w:after="120"/>
              <w:jc w:val="left"/>
              <w:rPr>
                <w:rStyle w:val="Code"/>
                <w:lang w:val="bg-BG"/>
              </w:rPr>
            </w:pPr>
            <w:r w:rsidRPr="00AC50B6">
              <w:rPr>
                <w:rStyle w:val="Code"/>
                <w:lang w:val="bg-BG"/>
              </w:rPr>
              <w:t>49</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52</w:t>
            </w:r>
          </w:p>
          <w:p w:rsidR="00BE4E39" w:rsidRPr="00AC50B6" w:rsidRDefault="00BE4E39" w:rsidP="00AC50B6">
            <w:pPr>
              <w:spacing w:after="120"/>
              <w:jc w:val="left"/>
              <w:rPr>
                <w:rStyle w:val="Code"/>
                <w:lang w:val="bg-BG"/>
              </w:rPr>
            </w:pPr>
            <w:r w:rsidRPr="00AC50B6">
              <w:rPr>
                <w:rStyle w:val="Code"/>
                <w:lang w:val="bg-BG"/>
              </w:rPr>
              <w:t>53</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lastRenderedPageBreak/>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56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56</w:t>
            </w:r>
          </w:p>
          <w:p w:rsidR="00BE4E39" w:rsidRPr="00AC50B6" w:rsidRDefault="00BE4E39" w:rsidP="00AC50B6">
            <w:pPr>
              <w:spacing w:after="120"/>
              <w:jc w:val="left"/>
              <w:rPr>
                <w:rStyle w:val="Code"/>
                <w:lang w:val="bg-BG"/>
              </w:rPr>
            </w:pPr>
            <w:r w:rsidRPr="00AC50B6">
              <w:rPr>
                <w:rStyle w:val="Code"/>
                <w:lang w:val="bg-BG"/>
              </w:rPr>
              <w:t>56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56</w:t>
            </w:r>
          </w:p>
          <w:p w:rsidR="00BE4E39" w:rsidRPr="00AC50B6" w:rsidRDefault="00BE4E39" w:rsidP="00AC50B6">
            <w:pPr>
              <w:spacing w:after="120"/>
              <w:jc w:val="left"/>
              <w:rPr>
                <w:rStyle w:val="Code"/>
                <w:lang w:val="bg-BG"/>
              </w:rPr>
            </w:pPr>
            <w:r w:rsidRPr="00AC50B6">
              <w:rPr>
                <w:rStyle w:val="Code"/>
                <w:lang w:val="bg-BG"/>
              </w:rPr>
              <w:t>56</w:t>
            </w:r>
          </w:p>
          <w:p w:rsidR="00BE4E39" w:rsidRPr="00AC50B6" w:rsidRDefault="00BE4E39" w:rsidP="00AC50B6">
            <w:pPr>
              <w:spacing w:after="120"/>
              <w:jc w:val="left"/>
              <w:rPr>
                <w:rStyle w:val="Code"/>
                <w:lang w:val="bg-BG"/>
              </w:rPr>
            </w:pPr>
            <w:r w:rsidRPr="00AC50B6">
              <w:rPr>
                <w:rStyle w:val="Code"/>
                <w:lang w:val="bg-BG"/>
              </w:rPr>
              <w:t>56</w:t>
            </w:r>
          </w:p>
          <w:p w:rsidR="00BE4E39" w:rsidRPr="00AC50B6" w:rsidRDefault="00BE4E39" w:rsidP="00AC50B6">
            <w:pPr>
              <w:spacing w:after="120"/>
              <w:jc w:val="left"/>
              <w:rPr>
                <w:rStyle w:val="Code"/>
                <w:lang w:val="bg-BG"/>
              </w:rPr>
            </w:pPr>
            <w:r w:rsidRPr="00AC50B6">
              <w:rPr>
                <w:rStyle w:val="Code"/>
                <w:lang w:val="bg-BG"/>
              </w:rPr>
              <w:t>58</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60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64</w:t>
            </w:r>
          </w:p>
          <w:p w:rsidR="00BE4E39" w:rsidRPr="00AC50B6" w:rsidRDefault="00BE4E39" w:rsidP="00AC50B6">
            <w:pPr>
              <w:spacing w:after="120"/>
              <w:jc w:val="left"/>
              <w:rPr>
                <w:rStyle w:val="Code"/>
                <w:lang w:val="bg-BG"/>
              </w:rPr>
            </w:pPr>
            <w:r w:rsidRPr="00AC50B6">
              <w:rPr>
                <w:rStyle w:val="Code"/>
                <w:lang w:val="bg-BG"/>
              </w:rPr>
              <w:t>64</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64</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68</w:t>
            </w:r>
          </w:p>
          <w:p w:rsidR="00BE4E39" w:rsidRPr="00AC50B6" w:rsidRDefault="00BE4E39" w:rsidP="00AC50B6">
            <w:pPr>
              <w:spacing w:after="120"/>
              <w:jc w:val="left"/>
              <w:rPr>
                <w:rStyle w:val="Code"/>
                <w:lang w:val="bg-BG"/>
              </w:rPr>
            </w:pPr>
            <w:r w:rsidRPr="00AC50B6">
              <w:rPr>
                <w:rStyle w:val="Code"/>
                <w:lang w:val="bg-BG"/>
              </w:rPr>
              <w:t>68</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68</w:t>
            </w:r>
          </w:p>
          <w:p w:rsidR="00BE4E39" w:rsidRPr="00AC50B6" w:rsidRDefault="00BE4E39" w:rsidP="00AC50B6">
            <w:pPr>
              <w:spacing w:after="120"/>
              <w:jc w:val="left"/>
              <w:rPr>
                <w:rStyle w:val="Code"/>
                <w:lang w:val="bg-BG"/>
              </w:rPr>
            </w:pPr>
            <w:r w:rsidRPr="00AC50B6">
              <w:rPr>
                <w:rStyle w:val="Code"/>
                <w:lang w:val="bg-BG"/>
              </w:rPr>
              <w:t>68</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72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72</w:t>
            </w:r>
          </w:p>
          <w:p w:rsidR="00BE4E39" w:rsidRPr="00AC50B6" w:rsidRDefault="00BE4E39" w:rsidP="00AC50B6">
            <w:pPr>
              <w:spacing w:after="120"/>
              <w:jc w:val="left"/>
              <w:rPr>
                <w:rStyle w:val="Code"/>
                <w:lang w:val="bg-BG"/>
              </w:rPr>
            </w:pPr>
            <w:r w:rsidRPr="00AC50B6">
              <w:rPr>
                <w:rStyle w:val="Code"/>
                <w:lang w:val="bg-BG"/>
              </w:rPr>
              <w:t>75</w:t>
            </w:r>
          </w:p>
          <w:p w:rsidR="00BE4E39" w:rsidRPr="00AC50B6" w:rsidRDefault="00BE4E39" w:rsidP="00AC50B6">
            <w:pPr>
              <w:spacing w:after="120"/>
              <w:jc w:val="left"/>
              <w:rPr>
                <w:rStyle w:val="Code"/>
                <w:lang w:val="bg-BG"/>
              </w:rPr>
            </w:pPr>
            <w:r w:rsidRPr="00AC50B6">
              <w:rPr>
                <w:rStyle w:val="Code"/>
                <w:lang w:val="bg-BG"/>
              </w:rPr>
              <w:t>77</w:t>
            </w:r>
          </w:p>
          <w:p w:rsidR="00BE4E39" w:rsidRPr="00AC50B6" w:rsidRDefault="00BE4E39" w:rsidP="00AC50B6">
            <w:pPr>
              <w:spacing w:after="120"/>
              <w:jc w:val="left"/>
              <w:rPr>
                <w:rStyle w:val="Code"/>
                <w:lang w:val="bg-BG"/>
              </w:rPr>
            </w:pPr>
            <w:r w:rsidRPr="00AC50B6">
              <w:rPr>
                <w:rStyle w:val="Code"/>
                <w:lang w:val="bg-BG"/>
              </w:rPr>
              <w:t>77</w:t>
            </w:r>
          </w:p>
          <w:p w:rsidR="00BE4E39" w:rsidRPr="00AC50B6" w:rsidRDefault="00BE4E39" w:rsidP="00AC50B6">
            <w:pPr>
              <w:spacing w:after="120"/>
              <w:jc w:val="left"/>
              <w:rPr>
                <w:rStyle w:val="Code"/>
                <w:lang w:val="bg-BG"/>
              </w:rPr>
            </w:pPr>
            <w:r w:rsidRPr="00AC50B6">
              <w:rPr>
                <w:rStyle w:val="Code"/>
                <w:lang w:val="bg-BG"/>
              </w:rPr>
              <w:t>77</w:t>
            </w:r>
          </w:p>
          <w:p w:rsidR="00BE4E39" w:rsidRPr="00AC50B6" w:rsidRDefault="00BE4E39" w:rsidP="00AC50B6">
            <w:pPr>
              <w:spacing w:after="120"/>
              <w:jc w:val="left"/>
              <w:rPr>
                <w:rStyle w:val="Code"/>
                <w:lang w:val="bg-BG"/>
              </w:rPr>
            </w:pPr>
            <w:r w:rsidRPr="00AC50B6">
              <w:rPr>
                <w:rStyle w:val="Code"/>
                <w:lang w:val="bg-BG"/>
              </w:rPr>
              <w:t>77</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 xml:space="preserve">325 </w:t>
            </w:r>
          </w:p>
          <w:p w:rsidR="00BE4E39" w:rsidRPr="00AC50B6" w:rsidRDefault="00BE4E39" w:rsidP="00AC50B6">
            <w:pPr>
              <w:spacing w:after="120"/>
              <w:jc w:val="left"/>
              <w:rPr>
                <w:rStyle w:val="Code"/>
                <w:lang w:val="bg-BG"/>
              </w:rPr>
            </w:pPr>
            <w:r w:rsidRPr="00AC50B6">
              <w:rPr>
                <w:rStyle w:val="Code"/>
                <w:lang w:val="bg-BG"/>
              </w:rPr>
              <w:t>77</w:t>
            </w:r>
          </w:p>
          <w:p w:rsidR="00BE4E39" w:rsidRPr="00AC50B6" w:rsidRDefault="00BE4E39" w:rsidP="00AC50B6">
            <w:pPr>
              <w:spacing w:after="120"/>
              <w:jc w:val="left"/>
              <w:rPr>
                <w:rStyle w:val="Code"/>
                <w:lang w:val="bg-BG"/>
              </w:rPr>
            </w:pPr>
            <w:r w:rsidRPr="00AC50B6">
              <w:rPr>
                <w:rStyle w:val="Code"/>
                <w:lang w:val="bg-BG"/>
              </w:rPr>
              <w:t>77</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lastRenderedPageBreak/>
              <w:t>77</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79</w:t>
            </w:r>
          </w:p>
          <w:p w:rsidR="00BE4E39" w:rsidRPr="00AC50B6" w:rsidRDefault="00BE4E39" w:rsidP="00AC50B6">
            <w:pPr>
              <w:spacing w:after="120"/>
              <w:jc w:val="left"/>
              <w:rPr>
                <w:rStyle w:val="Code"/>
                <w:lang w:val="bg-BG"/>
              </w:rPr>
            </w:pPr>
            <w:r w:rsidRPr="00AC50B6">
              <w:rPr>
                <w:rStyle w:val="Code"/>
                <w:lang w:val="bg-BG"/>
              </w:rPr>
              <w:t>80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80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83</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85</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85</w:t>
            </w:r>
          </w:p>
          <w:p w:rsidR="00BE4E39" w:rsidRPr="00AC50B6" w:rsidRDefault="00BE4E39" w:rsidP="00AC50B6">
            <w:pPr>
              <w:spacing w:after="120"/>
              <w:jc w:val="left"/>
              <w:rPr>
                <w:rStyle w:val="Code"/>
                <w:lang w:val="bg-BG"/>
              </w:rPr>
            </w:pPr>
            <w:r w:rsidRPr="00AC50B6">
              <w:rPr>
                <w:rStyle w:val="Code"/>
                <w:lang w:val="bg-BG"/>
              </w:rPr>
              <w:t xml:space="preserve">491 </w:t>
            </w:r>
          </w:p>
          <w:p w:rsidR="00BE4E39" w:rsidRPr="00AC50B6" w:rsidRDefault="00BE4E39" w:rsidP="00AC50B6">
            <w:pPr>
              <w:spacing w:after="120"/>
              <w:jc w:val="left"/>
              <w:rPr>
                <w:rStyle w:val="Code"/>
                <w:lang w:val="bg-BG"/>
              </w:rPr>
            </w:pPr>
            <w:r w:rsidRPr="00AC50B6">
              <w:rPr>
                <w:rStyle w:val="Code"/>
                <w:lang w:val="bg-BG"/>
              </w:rPr>
              <w:t>86</w:t>
            </w:r>
          </w:p>
          <w:p w:rsidR="00BE4E39" w:rsidRPr="00AC50B6" w:rsidRDefault="00BE4E39" w:rsidP="00AC50B6">
            <w:pPr>
              <w:spacing w:after="120"/>
              <w:jc w:val="left"/>
              <w:rPr>
                <w:rStyle w:val="Code"/>
                <w:lang w:val="bg-BG"/>
              </w:rPr>
            </w:pPr>
            <w:r w:rsidRPr="00AC50B6">
              <w:rPr>
                <w:rStyle w:val="Code"/>
                <w:lang w:val="bg-BG"/>
              </w:rPr>
              <w:t>86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89</w:t>
            </w:r>
          </w:p>
          <w:p w:rsidR="00BE4E39" w:rsidRPr="00AC50B6" w:rsidRDefault="00BE4E39" w:rsidP="00AC50B6">
            <w:pPr>
              <w:spacing w:after="120"/>
              <w:jc w:val="left"/>
              <w:rPr>
                <w:rStyle w:val="Code"/>
                <w:lang w:val="bg-BG"/>
              </w:rPr>
            </w:pPr>
            <w:r w:rsidRPr="00AC50B6">
              <w:rPr>
                <w:rStyle w:val="Code"/>
                <w:lang w:val="bg-BG"/>
              </w:rPr>
              <w:t>89</w:t>
            </w:r>
          </w:p>
          <w:p w:rsidR="00BE4E39" w:rsidRPr="00AC50B6" w:rsidRDefault="00BE4E39" w:rsidP="00AC50B6">
            <w:pPr>
              <w:spacing w:after="120"/>
              <w:jc w:val="left"/>
              <w:rPr>
                <w:rStyle w:val="Code"/>
                <w:lang w:val="bg-BG"/>
              </w:rPr>
            </w:pPr>
            <w:r w:rsidRPr="00AC50B6">
              <w:rPr>
                <w:rStyle w:val="Code"/>
                <w:lang w:val="bg-BG"/>
              </w:rPr>
              <w:t>90</w:t>
            </w:r>
          </w:p>
          <w:p w:rsidR="00BE4E39" w:rsidRPr="00AC50B6" w:rsidRDefault="00BE4E39" w:rsidP="00AC50B6">
            <w:pPr>
              <w:spacing w:after="120"/>
              <w:jc w:val="left"/>
              <w:rPr>
                <w:rStyle w:val="Code"/>
                <w:lang w:val="bg-BG"/>
              </w:rPr>
            </w:pPr>
            <w:r w:rsidRPr="00AC50B6">
              <w:rPr>
                <w:rStyle w:val="Code"/>
                <w:lang w:val="bg-BG"/>
              </w:rPr>
              <w:t>91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91</w:t>
            </w:r>
          </w:p>
          <w:p w:rsidR="00BE4E39" w:rsidRPr="00AC50B6" w:rsidRDefault="00BE4E39" w:rsidP="00AC50B6">
            <w:pPr>
              <w:spacing w:after="120"/>
              <w:jc w:val="left"/>
              <w:rPr>
                <w:rStyle w:val="Code"/>
                <w:lang w:val="bg-BG"/>
              </w:rPr>
            </w:pPr>
            <w:r w:rsidRPr="00AC50B6">
              <w:rPr>
                <w:rStyle w:val="Code"/>
                <w:lang w:val="bg-BG"/>
              </w:rPr>
              <w:t>91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93</w:t>
            </w:r>
          </w:p>
          <w:p w:rsidR="00BE4E39" w:rsidRPr="00AC50B6" w:rsidRDefault="00BE4E39" w:rsidP="00AC50B6">
            <w:pPr>
              <w:spacing w:after="120"/>
              <w:jc w:val="left"/>
              <w:rPr>
                <w:rStyle w:val="Code"/>
                <w:lang w:val="bg-BG"/>
              </w:rPr>
            </w:pPr>
            <w:r w:rsidRPr="00AC50B6">
              <w:rPr>
                <w:rStyle w:val="Code"/>
                <w:lang w:val="bg-BG"/>
              </w:rPr>
              <w:t>93</w:t>
            </w:r>
          </w:p>
          <w:p w:rsidR="00BE4E39" w:rsidRPr="00AC50B6" w:rsidRDefault="00BE4E39" w:rsidP="00AC50B6">
            <w:pPr>
              <w:spacing w:after="120"/>
              <w:jc w:val="left"/>
              <w:rPr>
                <w:rStyle w:val="Code"/>
                <w:lang w:val="bg-BG"/>
              </w:rPr>
            </w:pPr>
            <w:r w:rsidRPr="00AC50B6">
              <w:rPr>
                <w:rStyle w:val="Code"/>
                <w:lang w:val="bg-BG"/>
              </w:rPr>
              <w:t>96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97</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lastRenderedPageBreak/>
              <w:t>100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100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101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101</w:t>
            </w:r>
          </w:p>
          <w:p w:rsidR="00BE4E39" w:rsidRPr="00AC50B6" w:rsidRDefault="00BE4E39" w:rsidP="00AC50B6">
            <w:pPr>
              <w:spacing w:after="120"/>
              <w:jc w:val="left"/>
              <w:rPr>
                <w:rStyle w:val="Code"/>
                <w:lang w:val="bg-BG"/>
              </w:rPr>
            </w:pPr>
            <w:r w:rsidRPr="00AC50B6">
              <w:rPr>
                <w:rStyle w:val="Code"/>
                <w:lang w:val="bg-BG"/>
              </w:rPr>
              <w:t>101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102</w:t>
            </w:r>
          </w:p>
          <w:p w:rsidR="00BE4E39" w:rsidRPr="00AC50B6" w:rsidRDefault="00BE4E39" w:rsidP="00AC50B6">
            <w:pPr>
              <w:spacing w:after="120"/>
              <w:jc w:val="left"/>
              <w:rPr>
                <w:rStyle w:val="Code"/>
                <w:lang w:val="bg-BG"/>
              </w:rPr>
            </w:pPr>
            <w:r w:rsidRPr="00AC50B6">
              <w:rPr>
                <w:rStyle w:val="Code"/>
                <w:lang w:val="bg-BG"/>
              </w:rPr>
              <w:t xml:space="preserve">494 </w:t>
            </w:r>
          </w:p>
          <w:p w:rsidR="00BE4E39" w:rsidRPr="00AC50B6" w:rsidRDefault="00BE4E39" w:rsidP="00AC50B6">
            <w:pPr>
              <w:spacing w:after="120"/>
              <w:jc w:val="left"/>
              <w:rPr>
                <w:rStyle w:val="Code"/>
                <w:lang w:val="bg-BG"/>
              </w:rPr>
            </w:pPr>
            <w:r w:rsidRPr="00AC50B6">
              <w:rPr>
                <w:rStyle w:val="Code"/>
                <w:lang w:val="bg-BG"/>
              </w:rPr>
              <w:t>102</w:t>
            </w:r>
          </w:p>
          <w:p w:rsidR="00BE4E39" w:rsidRPr="00AC50B6" w:rsidRDefault="00BE4E39" w:rsidP="00AC50B6">
            <w:pPr>
              <w:spacing w:after="120"/>
              <w:jc w:val="left"/>
              <w:rPr>
                <w:rStyle w:val="Code"/>
                <w:lang w:val="bg-BG"/>
              </w:rPr>
            </w:pPr>
            <w:r w:rsidRPr="00AC50B6">
              <w:rPr>
                <w:rStyle w:val="Code"/>
                <w:lang w:val="bg-BG"/>
              </w:rPr>
              <w:t xml:space="preserve">414 </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105</w:t>
            </w:r>
          </w:p>
          <w:p w:rsidR="00BE4E39" w:rsidRPr="00AC50B6" w:rsidRDefault="00BE4E39" w:rsidP="00AC50B6">
            <w:pPr>
              <w:spacing w:after="120"/>
              <w:jc w:val="left"/>
              <w:rPr>
                <w:rStyle w:val="Code"/>
                <w:lang w:val="bg-BG"/>
              </w:rPr>
            </w:pPr>
            <w:r w:rsidRPr="00AC50B6">
              <w:rPr>
                <w:rStyle w:val="Code"/>
                <w:lang w:val="bg-BG"/>
              </w:rPr>
              <w:t>105</w:t>
            </w:r>
          </w:p>
          <w:p w:rsidR="00BE4E39" w:rsidRPr="00AC50B6" w:rsidRDefault="00BE4E39" w:rsidP="00AC50B6">
            <w:pPr>
              <w:spacing w:after="120"/>
              <w:jc w:val="left"/>
              <w:rPr>
                <w:rStyle w:val="Code"/>
                <w:lang w:val="bg-BG"/>
              </w:rPr>
            </w:pPr>
            <w:r w:rsidRPr="00AC50B6">
              <w:rPr>
                <w:rStyle w:val="Code"/>
                <w:lang w:val="bg-BG"/>
              </w:rPr>
              <w:t>106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107</w:t>
            </w:r>
          </w:p>
          <w:p w:rsidR="00BE4E39" w:rsidRPr="00AC50B6" w:rsidRDefault="00BE4E39" w:rsidP="00AC50B6">
            <w:pPr>
              <w:spacing w:after="120"/>
              <w:jc w:val="left"/>
              <w:rPr>
                <w:rStyle w:val="Code"/>
                <w:lang w:val="bg-BG"/>
              </w:rPr>
            </w:pPr>
            <w:r w:rsidRPr="00AC50B6">
              <w:rPr>
                <w:rStyle w:val="Code"/>
                <w:lang w:val="bg-BG"/>
              </w:rPr>
              <w:t>109</w:t>
            </w:r>
          </w:p>
          <w:p w:rsidR="00BE4E39" w:rsidRPr="00AC50B6" w:rsidRDefault="00BE4E39" w:rsidP="00AC50B6">
            <w:pPr>
              <w:spacing w:after="120"/>
              <w:jc w:val="left"/>
              <w:rPr>
                <w:rStyle w:val="Code"/>
                <w:lang w:val="bg-BG"/>
              </w:rPr>
            </w:pPr>
            <w:r w:rsidRPr="00AC50B6">
              <w:rPr>
                <w:rStyle w:val="Code"/>
                <w:lang w:val="bg-BG"/>
              </w:rPr>
              <w:t xml:space="preserve">204 </w:t>
            </w:r>
          </w:p>
          <w:p w:rsidR="00BE4E39" w:rsidRPr="00AC50B6" w:rsidRDefault="00BE4E39" w:rsidP="00AC50B6">
            <w:pPr>
              <w:spacing w:after="120"/>
              <w:jc w:val="left"/>
              <w:rPr>
                <w:rStyle w:val="Code"/>
                <w:lang w:val="bg-BG"/>
              </w:rPr>
            </w:pPr>
            <w:r w:rsidRPr="00AC50B6">
              <w:rPr>
                <w:rStyle w:val="Code"/>
                <w:lang w:val="bg-BG"/>
              </w:rPr>
              <w:t>110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110</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110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111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 xml:space="preserve">78 </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119</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119</w:t>
            </w:r>
          </w:p>
          <w:p w:rsidR="00BE4E39" w:rsidRPr="00AC50B6" w:rsidRDefault="00BE4E39" w:rsidP="00AC50B6">
            <w:pPr>
              <w:spacing w:after="120"/>
              <w:jc w:val="left"/>
              <w:rPr>
                <w:rStyle w:val="Code"/>
                <w:lang w:val="bg-BG"/>
              </w:rPr>
            </w:pPr>
            <w:r w:rsidRPr="00AC50B6">
              <w:rPr>
                <w:rStyle w:val="Code"/>
                <w:lang w:val="bg-BG"/>
              </w:rPr>
              <w:lastRenderedPageBreak/>
              <w:t>False</w:t>
            </w:r>
          </w:p>
          <w:p w:rsidR="00BE4E39" w:rsidRPr="00AC50B6" w:rsidRDefault="00BE4E39" w:rsidP="00AC50B6">
            <w:pPr>
              <w:spacing w:after="120"/>
              <w:jc w:val="left"/>
              <w:rPr>
                <w:rStyle w:val="Code"/>
                <w:lang w:val="bg-BG"/>
              </w:rPr>
            </w:pPr>
            <w:r w:rsidRPr="00AC50B6">
              <w:rPr>
                <w:rStyle w:val="Code"/>
                <w:lang w:val="bg-BG"/>
              </w:rPr>
              <w:t>120</w:t>
            </w:r>
          </w:p>
          <w:p w:rsidR="00BE4E39" w:rsidRPr="00AC50B6" w:rsidRDefault="00BE4E39" w:rsidP="00AC50B6">
            <w:pPr>
              <w:spacing w:after="120"/>
              <w:jc w:val="left"/>
              <w:rPr>
                <w:rStyle w:val="Code"/>
                <w:lang w:val="bg-BG"/>
              </w:rPr>
            </w:pPr>
            <w:r w:rsidRPr="00AC50B6">
              <w:rPr>
                <w:rStyle w:val="Code"/>
                <w:lang w:val="bg-BG"/>
              </w:rPr>
              <w:t>120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120</w:t>
            </w:r>
          </w:p>
          <w:p w:rsidR="00BE4E39" w:rsidRPr="00AC50B6" w:rsidRDefault="00BE4E39" w:rsidP="00AC50B6">
            <w:pPr>
              <w:spacing w:after="120"/>
              <w:jc w:val="left"/>
              <w:rPr>
                <w:rStyle w:val="Code"/>
                <w:lang w:val="bg-BG"/>
              </w:rPr>
            </w:pPr>
            <w:r w:rsidRPr="00AC50B6">
              <w:rPr>
                <w:rStyle w:val="Code"/>
                <w:lang w:val="bg-BG"/>
              </w:rPr>
              <w:t>120</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121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 xml:space="preserve">558 </w:t>
            </w:r>
          </w:p>
          <w:p w:rsidR="00BE4E39" w:rsidRPr="00AC50B6" w:rsidRDefault="00BE4E39" w:rsidP="00AC50B6">
            <w:pPr>
              <w:spacing w:after="120"/>
              <w:jc w:val="left"/>
              <w:rPr>
                <w:rStyle w:val="Code"/>
                <w:lang w:val="bg-BG"/>
              </w:rPr>
            </w:pPr>
            <w:r w:rsidRPr="00AC50B6">
              <w:rPr>
                <w:rStyle w:val="Code"/>
                <w:lang w:val="bg-BG"/>
              </w:rPr>
              <w:t xml:space="preserve">842 </w:t>
            </w:r>
          </w:p>
          <w:p w:rsidR="00BE4E39" w:rsidRPr="00AC50B6" w:rsidRDefault="00BE4E39" w:rsidP="00AC50B6">
            <w:pPr>
              <w:spacing w:after="120"/>
              <w:jc w:val="left"/>
              <w:rPr>
                <w:rStyle w:val="Code"/>
                <w:lang w:val="bg-BG"/>
              </w:rPr>
            </w:pPr>
            <w:r w:rsidRPr="00AC50B6">
              <w:rPr>
                <w:rStyle w:val="Code"/>
                <w:lang w:val="bg-BG"/>
              </w:rPr>
              <w:t>121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121</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121</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121</w:t>
            </w:r>
          </w:p>
          <w:p w:rsidR="00BE4E39" w:rsidRPr="00AC50B6" w:rsidRDefault="00BE4E39" w:rsidP="00AC50B6">
            <w:pPr>
              <w:spacing w:after="120"/>
              <w:jc w:val="left"/>
              <w:rPr>
                <w:rStyle w:val="Code"/>
                <w:lang w:val="bg-BG"/>
              </w:rPr>
            </w:pPr>
            <w:r w:rsidRPr="00AC50B6">
              <w:rPr>
                <w:rStyle w:val="Code"/>
                <w:lang w:val="bg-BG"/>
              </w:rPr>
              <w:t>121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121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122</w:t>
            </w:r>
          </w:p>
          <w:p w:rsidR="00BE4E39" w:rsidRPr="00AC50B6" w:rsidRDefault="00BE4E39" w:rsidP="00AC50B6">
            <w:pPr>
              <w:spacing w:after="120"/>
              <w:jc w:val="left"/>
              <w:rPr>
                <w:rStyle w:val="Code"/>
                <w:lang w:val="bg-BG"/>
              </w:rPr>
            </w:pPr>
            <w:r w:rsidRPr="00AC50B6">
              <w:rPr>
                <w:rStyle w:val="Code"/>
                <w:lang w:val="bg-BG"/>
              </w:rPr>
              <w:t>125</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125</w:t>
            </w:r>
          </w:p>
          <w:p w:rsidR="00BE4E39" w:rsidRPr="00AC50B6" w:rsidRDefault="00BE4E39" w:rsidP="00AC50B6">
            <w:pPr>
              <w:spacing w:after="120"/>
              <w:jc w:val="left"/>
              <w:rPr>
                <w:rStyle w:val="Code"/>
                <w:lang w:val="bg-BG"/>
              </w:rPr>
            </w:pPr>
            <w:r w:rsidRPr="00AC50B6">
              <w:rPr>
                <w:rStyle w:val="Code"/>
                <w:lang w:val="bg-BG"/>
              </w:rPr>
              <w:t>125</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 xml:space="preserve">150 </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 xml:space="preserve">377 </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126</w:t>
            </w:r>
          </w:p>
          <w:p w:rsidR="00BE4E39" w:rsidRPr="00AC50B6" w:rsidRDefault="00BE4E39" w:rsidP="00AC50B6">
            <w:pPr>
              <w:spacing w:after="120"/>
              <w:jc w:val="left"/>
              <w:rPr>
                <w:rStyle w:val="Code"/>
                <w:lang w:val="bg-BG"/>
              </w:rPr>
            </w:pPr>
            <w:r w:rsidRPr="00AC50B6">
              <w:rPr>
                <w:rStyle w:val="Code"/>
                <w:lang w:val="bg-BG"/>
              </w:rPr>
              <w:lastRenderedPageBreak/>
              <w:t>126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132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132</w:t>
            </w:r>
          </w:p>
          <w:p w:rsidR="00BE4E39" w:rsidRPr="00AC50B6" w:rsidRDefault="00BE4E39" w:rsidP="00AC50B6">
            <w:pPr>
              <w:spacing w:after="120"/>
              <w:jc w:val="left"/>
              <w:rPr>
                <w:rStyle w:val="Code"/>
                <w:lang w:val="bg-BG"/>
              </w:rPr>
            </w:pPr>
            <w:r w:rsidRPr="00AC50B6">
              <w:rPr>
                <w:rStyle w:val="Code"/>
                <w:lang w:val="bg-BG"/>
              </w:rPr>
              <w:t>132</w:t>
            </w:r>
          </w:p>
          <w:p w:rsidR="00BE4E39" w:rsidRPr="00AC50B6" w:rsidRDefault="00BE4E39" w:rsidP="00AC50B6">
            <w:pPr>
              <w:spacing w:after="120"/>
              <w:jc w:val="left"/>
              <w:rPr>
                <w:rStyle w:val="Code"/>
                <w:lang w:val="bg-BG"/>
              </w:rPr>
            </w:pPr>
            <w:r w:rsidRPr="00AC50B6">
              <w:rPr>
                <w:rStyle w:val="Code"/>
                <w:lang w:val="bg-BG"/>
              </w:rPr>
              <w:t>133</w:t>
            </w:r>
          </w:p>
          <w:p w:rsidR="00BE4E39" w:rsidRPr="00AC50B6" w:rsidRDefault="00BE4E39" w:rsidP="00AC50B6">
            <w:pPr>
              <w:spacing w:after="120"/>
              <w:jc w:val="left"/>
              <w:rPr>
                <w:rStyle w:val="Code"/>
                <w:lang w:val="bg-BG"/>
              </w:rPr>
            </w:pPr>
            <w:r w:rsidRPr="00AC50B6">
              <w:rPr>
                <w:rStyle w:val="Code"/>
                <w:lang w:val="bg-BG"/>
              </w:rPr>
              <w:t>133</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133</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134</w:t>
            </w:r>
          </w:p>
          <w:p w:rsidR="00BE4E39" w:rsidRPr="00AC50B6" w:rsidRDefault="00BE4E39" w:rsidP="00AC50B6">
            <w:pPr>
              <w:spacing w:after="120"/>
              <w:jc w:val="left"/>
              <w:rPr>
                <w:rStyle w:val="Code"/>
                <w:lang w:val="bg-BG"/>
              </w:rPr>
            </w:pPr>
            <w:r w:rsidRPr="00AC50B6">
              <w:rPr>
                <w:rStyle w:val="Code"/>
                <w:lang w:val="bg-BG"/>
              </w:rPr>
              <w:t>134</w:t>
            </w:r>
          </w:p>
          <w:p w:rsidR="00BE4E39" w:rsidRPr="00AC50B6" w:rsidRDefault="00BE4E39" w:rsidP="00AC50B6">
            <w:pPr>
              <w:spacing w:after="120"/>
              <w:jc w:val="left"/>
              <w:rPr>
                <w:rStyle w:val="Code"/>
                <w:lang w:val="bg-BG"/>
              </w:rPr>
            </w:pPr>
            <w:r w:rsidRPr="00AC50B6">
              <w:rPr>
                <w:rStyle w:val="Code"/>
                <w:lang w:val="bg-BG"/>
              </w:rPr>
              <w:t>134</w:t>
            </w:r>
          </w:p>
          <w:p w:rsidR="00BE4E39" w:rsidRPr="00AC50B6" w:rsidRDefault="00BE4E39" w:rsidP="00AC50B6">
            <w:pPr>
              <w:spacing w:after="120"/>
              <w:jc w:val="left"/>
              <w:rPr>
                <w:rStyle w:val="Code"/>
                <w:lang w:val="bg-BG"/>
              </w:rPr>
            </w:pPr>
            <w:r w:rsidRPr="00AC50B6">
              <w:rPr>
                <w:rStyle w:val="Code"/>
                <w:lang w:val="bg-BG"/>
              </w:rPr>
              <w:t>134</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134</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135</w:t>
            </w:r>
          </w:p>
          <w:p w:rsidR="00BE4E39" w:rsidRPr="00AC50B6" w:rsidRDefault="00BE4E39" w:rsidP="00AC50B6">
            <w:pPr>
              <w:spacing w:after="120"/>
              <w:jc w:val="left"/>
              <w:rPr>
                <w:rStyle w:val="Code"/>
                <w:lang w:val="bg-BG"/>
              </w:rPr>
            </w:pPr>
            <w:r w:rsidRPr="00AC50B6">
              <w:rPr>
                <w:rStyle w:val="Code"/>
                <w:lang w:val="bg-BG"/>
              </w:rPr>
              <w:t>135</w:t>
            </w:r>
          </w:p>
          <w:p w:rsidR="00BE4E39" w:rsidRPr="00AC50B6" w:rsidRDefault="00BE4E39" w:rsidP="00AC50B6">
            <w:pPr>
              <w:spacing w:after="120"/>
              <w:jc w:val="left"/>
              <w:rPr>
                <w:rStyle w:val="Code"/>
                <w:lang w:val="bg-BG"/>
              </w:rPr>
            </w:pPr>
            <w:r w:rsidRPr="00AC50B6">
              <w:rPr>
                <w:rStyle w:val="Code"/>
                <w:lang w:val="bg-BG"/>
              </w:rPr>
              <w:t>135</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135</w:t>
            </w:r>
          </w:p>
          <w:p w:rsidR="00BE4E39" w:rsidRPr="00AC50B6" w:rsidRDefault="00BE4E39" w:rsidP="00AC50B6">
            <w:pPr>
              <w:spacing w:after="120"/>
              <w:jc w:val="left"/>
              <w:rPr>
                <w:rStyle w:val="Code"/>
                <w:lang w:val="bg-BG"/>
              </w:rPr>
            </w:pPr>
            <w:r w:rsidRPr="00AC50B6">
              <w:rPr>
                <w:rStyle w:val="Code"/>
                <w:lang w:val="bg-BG"/>
              </w:rPr>
              <w:t>135</w:t>
            </w:r>
          </w:p>
          <w:p w:rsidR="00BE4E39" w:rsidRPr="00AC50B6" w:rsidRDefault="00BE4E39" w:rsidP="00AC50B6">
            <w:pPr>
              <w:spacing w:after="120"/>
              <w:jc w:val="left"/>
              <w:rPr>
                <w:rStyle w:val="Code"/>
                <w:lang w:val="bg-BG"/>
              </w:rPr>
            </w:pPr>
            <w:r w:rsidRPr="00AC50B6">
              <w:rPr>
                <w:rStyle w:val="Code"/>
                <w:lang w:val="bg-BG"/>
              </w:rPr>
              <w:t>138</w:t>
            </w:r>
          </w:p>
          <w:p w:rsidR="00BE4E39" w:rsidRPr="00AC50B6" w:rsidRDefault="00BE4E39" w:rsidP="00AC50B6">
            <w:pPr>
              <w:spacing w:after="120"/>
              <w:jc w:val="left"/>
              <w:rPr>
                <w:rStyle w:val="Code"/>
                <w:lang w:val="bg-BG"/>
              </w:rPr>
            </w:pPr>
            <w:r w:rsidRPr="00AC50B6">
              <w:rPr>
                <w:rStyle w:val="Code"/>
                <w:lang w:val="bg-BG"/>
              </w:rPr>
              <w:t>138</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139</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139</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141</w:t>
            </w:r>
          </w:p>
          <w:p w:rsidR="00BE4E39" w:rsidRPr="00AC50B6" w:rsidRDefault="00BE4E39" w:rsidP="00AC50B6">
            <w:pPr>
              <w:spacing w:after="120"/>
              <w:jc w:val="left"/>
              <w:rPr>
                <w:rStyle w:val="Code"/>
                <w:lang w:val="bg-BG"/>
              </w:rPr>
            </w:pPr>
            <w:r w:rsidRPr="00AC50B6">
              <w:rPr>
                <w:rStyle w:val="Code"/>
                <w:lang w:val="bg-BG"/>
              </w:rPr>
              <w:t>142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143</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144</w:t>
            </w:r>
          </w:p>
          <w:p w:rsidR="00BE4E39" w:rsidRPr="00AC50B6" w:rsidRDefault="00BE4E39" w:rsidP="00AC50B6">
            <w:pPr>
              <w:spacing w:after="120"/>
              <w:jc w:val="left"/>
              <w:rPr>
                <w:rStyle w:val="Code"/>
                <w:lang w:val="bg-BG"/>
              </w:rPr>
            </w:pPr>
            <w:r w:rsidRPr="00AC50B6">
              <w:rPr>
                <w:rStyle w:val="Code"/>
                <w:lang w:val="bg-BG"/>
              </w:rPr>
              <w:t>144</w:t>
            </w:r>
          </w:p>
          <w:p w:rsidR="00BE4E39" w:rsidRPr="00AC50B6" w:rsidRDefault="00BE4E39" w:rsidP="00AC50B6">
            <w:pPr>
              <w:spacing w:after="120"/>
              <w:jc w:val="left"/>
              <w:rPr>
                <w:rStyle w:val="Code"/>
                <w:lang w:val="bg-BG"/>
              </w:rPr>
            </w:pPr>
            <w:r w:rsidRPr="00AC50B6">
              <w:rPr>
                <w:rStyle w:val="Code"/>
                <w:lang w:val="bg-BG"/>
              </w:rPr>
              <w:lastRenderedPageBreak/>
              <w:t>False</w:t>
            </w:r>
          </w:p>
          <w:p w:rsidR="00BE4E39" w:rsidRPr="00AC50B6" w:rsidRDefault="00BE4E39" w:rsidP="00AC50B6">
            <w:pPr>
              <w:spacing w:after="120"/>
              <w:jc w:val="left"/>
              <w:rPr>
                <w:rStyle w:val="Code"/>
                <w:lang w:val="bg-BG"/>
              </w:rPr>
            </w:pPr>
            <w:r w:rsidRPr="00AC50B6">
              <w:rPr>
                <w:rStyle w:val="Code"/>
                <w:lang w:val="bg-BG"/>
              </w:rPr>
              <w:t>145</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 xml:space="preserve">54 </w:t>
            </w:r>
          </w:p>
          <w:p w:rsidR="00BE4E39" w:rsidRPr="00AC50B6" w:rsidRDefault="00BE4E39" w:rsidP="00AC50B6">
            <w:pPr>
              <w:spacing w:after="120"/>
              <w:jc w:val="left"/>
              <w:rPr>
                <w:rStyle w:val="Code"/>
                <w:lang w:val="bg-BG"/>
              </w:rPr>
            </w:pPr>
            <w:r w:rsidRPr="00AC50B6">
              <w:rPr>
                <w:rStyle w:val="Code"/>
                <w:lang w:val="bg-BG"/>
              </w:rPr>
              <w:t>146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149</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152</w:t>
            </w:r>
          </w:p>
          <w:p w:rsidR="00BE4E39" w:rsidRPr="00AC50B6" w:rsidRDefault="00BE4E39" w:rsidP="00AC50B6">
            <w:pPr>
              <w:spacing w:after="120"/>
              <w:jc w:val="left"/>
              <w:rPr>
                <w:rStyle w:val="Code"/>
                <w:lang w:val="bg-BG"/>
              </w:rPr>
            </w:pPr>
            <w:r w:rsidRPr="00AC50B6">
              <w:rPr>
                <w:rStyle w:val="Code"/>
                <w:lang w:val="bg-BG"/>
              </w:rPr>
              <w:t>152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153</w:t>
            </w:r>
          </w:p>
          <w:p w:rsidR="00BE4E39" w:rsidRPr="00AC50B6" w:rsidRDefault="00BE4E39" w:rsidP="00AC50B6">
            <w:pPr>
              <w:spacing w:after="120"/>
              <w:jc w:val="left"/>
              <w:rPr>
                <w:rStyle w:val="Code"/>
                <w:lang w:val="bg-BG"/>
              </w:rPr>
            </w:pPr>
            <w:r w:rsidRPr="00AC50B6">
              <w:rPr>
                <w:rStyle w:val="Code"/>
                <w:lang w:val="bg-BG"/>
              </w:rPr>
              <w:t>153</w:t>
            </w:r>
          </w:p>
          <w:p w:rsidR="00BE4E39" w:rsidRPr="00AC50B6" w:rsidRDefault="00BE4E39" w:rsidP="00AC50B6">
            <w:pPr>
              <w:spacing w:after="120"/>
              <w:jc w:val="left"/>
              <w:rPr>
                <w:rStyle w:val="Code"/>
                <w:lang w:val="bg-BG"/>
              </w:rPr>
            </w:pPr>
            <w:r w:rsidRPr="00AC50B6">
              <w:rPr>
                <w:rStyle w:val="Code"/>
                <w:lang w:val="bg-BG"/>
              </w:rPr>
              <w:t>153</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154</w:t>
            </w:r>
          </w:p>
          <w:p w:rsidR="00BE4E39" w:rsidRPr="00AC50B6" w:rsidRDefault="00BE4E39" w:rsidP="00AC50B6">
            <w:pPr>
              <w:spacing w:after="120"/>
              <w:jc w:val="left"/>
              <w:rPr>
                <w:rStyle w:val="Code"/>
                <w:lang w:val="bg-BG"/>
              </w:rPr>
            </w:pPr>
            <w:r w:rsidRPr="00AC50B6">
              <w:rPr>
                <w:rStyle w:val="Code"/>
                <w:lang w:val="bg-BG"/>
              </w:rPr>
              <w:t>155</w:t>
            </w:r>
          </w:p>
          <w:p w:rsidR="00BE4E39" w:rsidRPr="00AC50B6" w:rsidRDefault="00BE4E39" w:rsidP="00AC50B6">
            <w:pPr>
              <w:spacing w:after="120"/>
              <w:jc w:val="left"/>
              <w:rPr>
                <w:rStyle w:val="Code"/>
                <w:lang w:val="bg-BG"/>
              </w:rPr>
            </w:pPr>
            <w:r w:rsidRPr="00AC50B6">
              <w:rPr>
                <w:rStyle w:val="Code"/>
                <w:lang w:val="bg-BG"/>
              </w:rPr>
              <w:t>155</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155</w:t>
            </w:r>
          </w:p>
          <w:p w:rsidR="00BE4E39" w:rsidRPr="00AC50B6" w:rsidRDefault="00BE4E39" w:rsidP="00AC50B6">
            <w:pPr>
              <w:spacing w:after="120"/>
              <w:jc w:val="left"/>
              <w:rPr>
                <w:rStyle w:val="Code"/>
                <w:lang w:val="bg-BG"/>
              </w:rPr>
            </w:pPr>
            <w:r w:rsidRPr="00AC50B6">
              <w:rPr>
                <w:rStyle w:val="Code"/>
                <w:lang w:val="bg-BG"/>
              </w:rPr>
              <w:t>155</w:t>
            </w:r>
          </w:p>
          <w:p w:rsidR="00BE4E39" w:rsidRPr="00AC50B6" w:rsidRDefault="00BE4E39" w:rsidP="00AC50B6">
            <w:pPr>
              <w:spacing w:after="120"/>
              <w:jc w:val="left"/>
              <w:rPr>
                <w:rStyle w:val="Code"/>
                <w:lang w:val="bg-BG"/>
              </w:rPr>
            </w:pPr>
            <w:r w:rsidRPr="00AC50B6">
              <w:rPr>
                <w:rStyle w:val="Code"/>
                <w:lang w:val="bg-BG"/>
              </w:rPr>
              <w:t>155</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156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156</w:t>
            </w:r>
          </w:p>
          <w:p w:rsidR="00BE4E39" w:rsidRPr="00AC50B6" w:rsidRDefault="00BE4E39" w:rsidP="00AC50B6">
            <w:pPr>
              <w:spacing w:after="120"/>
              <w:jc w:val="left"/>
              <w:rPr>
                <w:rStyle w:val="Code"/>
                <w:lang w:val="bg-BG"/>
              </w:rPr>
            </w:pPr>
            <w:r w:rsidRPr="00AC50B6">
              <w:rPr>
                <w:rStyle w:val="Code"/>
                <w:lang w:val="bg-BG"/>
              </w:rPr>
              <w:t>156</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156</w:t>
            </w:r>
          </w:p>
          <w:p w:rsidR="00BE4E39" w:rsidRPr="00AC50B6" w:rsidRDefault="00BE4E39" w:rsidP="00AC50B6">
            <w:pPr>
              <w:spacing w:after="120"/>
              <w:jc w:val="left"/>
              <w:rPr>
                <w:rStyle w:val="Code"/>
                <w:lang w:val="bg-BG"/>
              </w:rPr>
            </w:pPr>
            <w:r w:rsidRPr="00AC50B6">
              <w:rPr>
                <w:rStyle w:val="Code"/>
                <w:lang w:val="bg-BG"/>
              </w:rPr>
              <w:t>156</w:t>
            </w:r>
          </w:p>
          <w:p w:rsidR="00BE4E39" w:rsidRPr="00AC50B6" w:rsidRDefault="00BE4E39" w:rsidP="00AC50B6">
            <w:pPr>
              <w:spacing w:after="120"/>
              <w:jc w:val="left"/>
              <w:rPr>
                <w:rStyle w:val="Code"/>
                <w:lang w:val="bg-BG"/>
              </w:rPr>
            </w:pPr>
            <w:r w:rsidRPr="00AC50B6">
              <w:rPr>
                <w:rStyle w:val="Code"/>
                <w:lang w:val="bg-BG"/>
              </w:rPr>
              <w:t>156</w:t>
            </w:r>
          </w:p>
          <w:p w:rsidR="00BE4E39" w:rsidRPr="00AC50B6" w:rsidRDefault="00BE4E39" w:rsidP="00AC50B6">
            <w:pPr>
              <w:spacing w:after="120"/>
              <w:jc w:val="left"/>
              <w:rPr>
                <w:rStyle w:val="Code"/>
                <w:lang w:val="bg-BG"/>
              </w:rPr>
            </w:pPr>
            <w:r w:rsidRPr="00AC50B6">
              <w:rPr>
                <w:rStyle w:val="Code"/>
                <w:lang w:val="bg-BG"/>
              </w:rPr>
              <w:t>156</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156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lastRenderedPageBreak/>
              <w:t>157</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160</w:t>
            </w:r>
          </w:p>
          <w:p w:rsidR="00BE4E39" w:rsidRPr="00AC50B6" w:rsidRDefault="00BE4E39" w:rsidP="00AC50B6">
            <w:pPr>
              <w:spacing w:after="120"/>
              <w:jc w:val="left"/>
              <w:rPr>
                <w:rStyle w:val="Code"/>
                <w:lang w:val="bg-BG"/>
              </w:rPr>
            </w:pPr>
            <w:r w:rsidRPr="00AC50B6">
              <w:rPr>
                <w:rStyle w:val="Code"/>
                <w:lang w:val="bg-BG"/>
              </w:rPr>
              <w:t>160</w:t>
            </w:r>
          </w:p>
          <w:p w:rsidR="00BE4E39" w:rsidRPr="00AC50B6" w:rsidRDefault="00BE4E39" w:rsidP="00AC50B6">
            <w:pPr>
              <w:spacing w:after="120"/>
              <w:jc w:val="left"/>
              <w:rPr>
                <w:rStyle w:val="Code"/>
                <w:lang w:val="bg-BG"/>
              </w:rPr>
            </w:pPr>
            <w:r w:rsidRPr="00AC50B6">
              <w:rPr>
                <w:rStyle w:val="Code"/>
                <w:lang w:val="bg-BG"/>
              </w:rPr>
              <w:t>162</w:t>
            </w:r>
          </w:p>
          <w:p w:rsidR="00BE4E39" w:rsidRPr="00AC50B6" w:rsidRDefault="00BE4E39" w:rsidP="00AC50B6">
            <w:pPr>
              <w:spacing w:after="120"/>
              <w:jc w:val="left"/>
              <w:rPr>
                <w:rStyle w:val="Code"/>
                <w:lang w:val="bg-BG"/>
              </w:rPr>
            </w:pPr>
            <w:r w:rsidRPr="00AC50B6">
              <w:rPr>
                <w:rStyle w:val="Code"/>
                <w:lang w:val="bg-BG"/>
              </w:rPr>
              <w:t>162</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162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162</w:t>
            </w:r>
          </w:p>
          <w:p w:rsidR="00BE4E39" w:rsidRPr="00AC50B6" w:rsidRDefault="00BE4E39" w:rsidP="00AC50B6">
            <w:pPr>
              <w:spacing w:after="120"/>
              <w:jc w:val="left"/>
              <w:rPr>
                <w:rStyle w:val="Code"/>
                <w:lang w:val="bg-BG"/>
              </w:rPr>
            </w:pPr>
            <w:r w:rsidRPr="00AC50B6">
              <w:rPr>
                <w:rStyle w:val="Code"/>
                <w:lang w:val="bg-BG"/>
              </w:rPr>
              <w:t>162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162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162</w:t>
            </w:r>
          </w:p>
          <w:p w:rsidR="00BE4E39" w:rsidRPr="00AC50B6" w:rsidRDefault="00BE4E39" w:rsidP="00AC50B6">
            <w:pPr>
              <w:spacing w:after="120"/>
              <w:jc w:val="left"/>
              <w:rPr>
                <w:rStyle w:val="Code"/>
                <w:lang w:val="bg-BG"/>
              </w:rPr>
            </w:pPr>
            <w:r w:rsidRPr="00AC50B6">
              <w:rPr>
                <w:rStyle w:val="Code"/>
                <w:lang w:val="bg-BG"/>
              </w:rPr>
              <w:t>162</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163</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163</w:t>
            </w:r>
          </w:p>
          <w:p w:rsidR="00BE4E39" w:rsidRPr="00AC50B6" w:rsidRDefault="00BE4E39" w:rsidP="00AC50B6">
            <w:pPr>
              <w:spacing w:after="120"/>
              <w:jc w:val="left"/>
              <w:rPr>
                <w:rStyle w:val="Code"/>
                <w:lang w:val="bg-BG"/>
              </w:rPr>
            </w:pPr>
            <w:r w:rsidRPr="00AC50B6">
              <w:rPr>
                <w:rStyle w:val="Code"/>
                <w:lang w:val="bg-BG"/>
              </w:rPr>
              <w:t>164</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165</w:t>
            </w:r>
          </w:p>
          <w:p w:rsidR="00BE4E39" w:rsidRPr="00AC50B6" w:rsidRDefault="00BE4E39" w:rsidP="00AC50B6">
            <w:pPr>
              <w:spacing w:after="120"/>
              <w:jc w:val="left"/>
              <w:rPr>
                <w:rStyle w:val="Code"/>
                <w:lang w:val="bg-BG"/>
              </w:rPr>
            </w:pPr>
            <w:r w:rsidRPr="00AC50B6">
              <w:rPr>
                <w:rStyle w:val="Code"/>
                <w:lang w:val="bg-BG"/>
              </w:rPr>
              <w:t>166</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167</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169</w:t>
            </w:r>
          </w:p>
          <w:p w:rsidR="00BE4E39" w:rsidRPr="00AC50B6" w:rsidRDefault="00BE4E39" w:rsidP="00AC50B6">
            <w:pPr>
              <w:spacing w:after="120"/>
              <w:jc w:val="left"/>
              <w:rPr>
                <w:rStyle w:val="Code"/>
                <w:lang w:val="bg-BG"/>
              </w:rPr>
            </w:pPr>
            <w:r w:rsidRPr="00AC50B6">
              <w:rPr>
                <w:rStyle w:val="Code"/>
                <w:lang w:val="bg-BG"/>
              </w:rPr>
              <w:t>170</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171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171</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 xml:space="preserve">153 426 </w:t>
            </w:r>
          </w:p>
          <w:p w:rsidR="00BE4E39" w:rsidRPr="00AC50B6" w:rsidRDefault="00BE4E39" w:rsidP="00AC50B6">
            <w:pPr>
              <w:spacing w:after="120"/>
              <w:jc w:val="left"/>
              <w:rPr>
                <w:rStyle w:val="Code"/>
                <w:lang w:val="bg-BG"/>
              </w:rPr>
            </w:pPr>
            <w:r w:rsidRPr="00AC50B6">
              <w:rPr>
                <w:rStyle w:val="Code"/>
                <w:lang w:val="bg-BG"/>
              </w:rPr>
              <w:lastRenderedPageBreak/>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174</w:t>
            </w:r>
          </w:p>
          <w:p w:rsidR="00BE4E39" w:rsidRPr="00AC50B6" w:rsidRDefault="00BE4E39" w:rsidP="00AC50B6">
            <w:pPr>
              <w:spacing w:after="120"/>
              <w:jc w:val="left"/>
              <w:rPr>
                <w:rStyle w:val="Code"/>
                <w:lang w:val="bg-BG"/>
              </w:rPr>
            </w:pPr>
            <w:r w:rsidRPr="00AC50B6">
              <w:rPr>
                <w:rStyle w:val="Code"/>
                <w:lang w:val="bg-BG"/>
              </w:rPr>
              <w:t>174</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174</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177</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177</w:t>
            </w:r>
          </w:p>
          <w:p w:rsidR="00BE4E39" w:rsidRPr="00AC50B6" w:rsidRDefault="00BE4E39" w:rsidP="00AC50B6">
            <w:pPr>
              <w:spacing w:after="120"/>
              <w:jc w:val="left"/>
              <w:rPr>
                <w:rStyle w:val="Code"/>
                <w:lang w:val="bg-BG"/>
              </w:rPr>
            </w:pPr>
            <w:r w:rsidRPr="00AC50B6">
              <w:rPr>
                <w:rStyle w:val="Code"/>
                <w:lang w:val="bg-BG"/>
              </w:rPr>
              <w:t>177</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178</w:t>
            </w:r>
          </w:p>
          <w:p w:rsidR="00BE4E39" w:rsidRPr="00AC50B6" w:rsidRDefault="00BE4E39" w:rsidP="00AC50B6">
            <w:pPr>
              <w:spacing w:after="120"/>
              <w:jc w:val="left"/>
              <w:rPr>
                <w:rStyle w:val="Code"/>
                <w:lang w:val="bg-BG"/>
              </w:rPr>
            </w:pPr>
            <w:r w:rsidRPr="00AC50B6">
              <w:rPr>
                <w:rStyle w:val="Code"/>
                <w:lang w:val="bg-BG"/>
              </w:rPr>
              <w:t>178</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178</w:t>
            </w:r>
          </w:p>
          <w:p w:rsidR="00BE4E39" w:rsidRPr="00AC50B6" w:rsidRDefault="00BE4E39" w:rsidP="00AC50B6">
            <w:pPr>
              <w:spacing w:after="120"/>
              <w:jc w:val="left"/>
              <w:rPr>
                <w:rStyle w:val="Code"/>
                <w:lang w:val="bg-BG"/>
              </w:rPr>
            </w:pPr>
            <w:r w:rsidRPr="00AC50B6">
              <w:rPr>
                <w:rStyle w:val="Code"/>
                <w:lang w:val="bg-BG"/>
              </w:rPr>
              <w:t>178</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178</w:t>
            </w:r>
          </w:p>
          <w:p w:rsidR="00BE4E39" w:rsidRPr="00AC50B6" w:rsidRDefault="00BE4E39" w:rsidP="00AC50B6">
            <w:pPr>
              <w:spacing w:after="120"/>
              <w:jc w:val="left"/>
              <w:rPr>
                <w:rStyle w:val="Code"/>
                <w:lang w:val="bg-BG"/>
              </w:rPr>
            </w:pPr>
            <w:r w:rsidRPr="00AC50B6">
              <w:rPr>
                <w:rStyle w:val="Code"/>
                <w:lang w:val="bg-BG"/>
              </w:rPr>
              <w:t>183</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183</w:t>
            </w:r>
          </w:p>
          <w:p w:rsidR="00BE4E39" w:rsidRPr="00AC50B6" w:rsidRDefault="00BE4E39" w:rsidP="00AC50B6">
            <w:pPr>
              <w:spacing w:after="120"/>
              <w:jc w:val="left"/>
              <w:rPr>
                <w:rStyle w:val="Code"/>
                <w:lang w:val="bg-BG"/>
              </w:rPr>
            </w:pPr>
            <w:r w:rsidRPr="00AC50B6">
              <w:rPr>
                <w:rStyle w:val="Code"/>
                <w:lang w:val="bg-BG"/>
              </w:rPr>
              <w:t>183</w:t>
            </w:r>
          </w:p>
          <w:p w:rsidR="00BE4E39" w:rsidRPr="00AC50B6" w:rsidRDefault="00BE4E39" w:rsidP="00AC50B6">
            <w:pPr>
              <w:spacing w:after="120"/>
              <w:jc w:val="left"/>
              <w:rPr>
                <w:rStyle w:val="Code"/>
                <w:lang w:val="bg-BG"/>
              </w:rPr>
            </w:pPr>
            <w:r w:rsidRPr="00AC50B6">
              <w:rPr>
                <w:rStyle w:val="Code"/>
                <w:lang w:val="bg-BG"/>
              </w:rPr>
              <w:t>185</w:t>
            </w:r>
          </w:p>
          <w:p w:rsidR="00BE4E39" w:rsidRPr="00AC50B6" w:rsidRDefault="00BE4E39" w:rsidP="00AC50B6">
            <w:pPr>
              <w:spacing w:after="120"/>
              <w:jc w:val="left"/>
              <w:rPr>
                <w:rStyle w:val="Code"/>
                <w:lang w:val="bg-BG"/>
              </w:rPr>
            </w:pPr>
            <w:r w:rsidRPr="00AC50B6">
              <w:rPr>
                <w:rStyle w:val="Code"/>
                <w:lang w:val="bg-BG"/>
              </w:rPr>
              <w:t>185</w:t>
            </w:r>
          </w:p>
          <w:p w:rsidR="00BE4E39" w:rsidRPr="00AC50B6" w:rsidRDefault="00BE4E39" w:rsidP="00AC50B6">
            <w:pPr>
              <w:spacing w:after="120"/>
              <w:jc w:val="left"/>
              <w:rPr>
                <w:rStyle w:val="Code"/>
                <w:lang w:val="bg-BG"/>
              </w:rPr>
            </w:pPr>
            <w:r w:rsidRPr="00AC50B6">
              <w:rPr>
                <w:rStyle w:val="Code"/>
                <w:lang w:val="bg-BG"/>
              </w:rPr>
              <w:t>185</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 xml:space="preserve">514 </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187</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lastRenderedPageBreak/>
              <w:t>189</w:t>
            </w:r>
          </w:p>
          <w:p w:rsidR="00BE4E39" w:rsidRPr="00AC50B6" w:rsidRDefault="00BE4E39" w:rsidP="00AC50B6">
            <w:pPr>
              <w:spacing w:after="120"/>
              <w:jc w:val="left"/>
              <w:rPr>
                <w:rStyle w:val="Code"/>
                <w:lang w:val="bg-BG"/>
              </w:rPr>
            </w:pPr>
            <w:r w:rsidRPr="00AC50B6">
              <w:rPr>
                <w:rStyle w:val="Code"/>
                <w:lang w:val="bg-BG"/>
              </w:rPr>
              <w:t xml:space="preserve">193 </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189</w:t>
            </w:r>
          </w:p>
          <w:p w:rsidR="00BE4E39" w:rsidRPr="00AC50B6" w:rsidRDefault="00BE4E39" w:rsidP="00AC50B6">
            <w:pPr>
              <w:spacing w:after="120"/>
              <w:jc w:val="left"/>
              <w:rPr>
                <w:rStyle w:val="Code"/>
                <w:lang w:val="bg-BG"/>
              </w:rPr>
            </w:pPr>
            <w:r w:rsidRPr="00AC50B6">
              <w:rPr>
                <w:rStyle w:val="Code"/>
                <w:lang w:val="bg-BG"/>
              </w:rPr>
              <w:t>189</w:t>
            </w:r>
          </w:p>
          <w:p w:rsidR="00BE4E39" w:rsidRPr="00AC50B6" w:rsidRDefault="00BE4E39" w:rsidP="00AC50B6">
            <w:pPr>
              <w:spacing w:after="120"/>
              <w:jc w:val="left"/>
              <w:rPr>
                <w:rStyle w:val="Code"/>
                <w:lang w:val="bg-BG"/>
              </w:rPr>
            </w:pPr>
            <w:r w:rsidRPr="00AC50B6">
              <w:rPr>
                <w:rStyle w:val="Code"/>
                <w:lang w:val="bg-BG"/>
              </w:rPr>
              <w:t>189</w:t>
            </w:r>
          </w:p>
          <w:p w:rsidR="00BE4E39" w:rsidRPr="00AC50B6" w:rsidRDefault="00BE4E39" w:rsidP="00AC50B6">
            <w:pPr>
              <w:spacing w:after="120"/>
              <w:jc w:val="left"/>
              <w:rPr>
                <w:rStyle w:val="Code"/>
                <w:lang w:val="bg-BG"/>
              </w:rPr>
            </w:pPr>
            <w:r w:rsidRPr="00AC50B6">
              <w:rPr>
                <w:rStyle w:val="Code"/>
                <w:lang w:val="bg-BG"/>
              </w:rPr>
              <w:t>189</w:t>
            </w:r>
          </w:p>
          <w:p w:rsidR="00BE4E39" w:rsidRPr="00AC50B6" w:rsidRDefault="00BE4E39" w:rsidP="00AC50B6">
            <w:pPr>
              <w:spacing w:after="120"/>
              <w:jc w:val="left"/>
              <w:rPr>
                <w:rStyle w:val="Code"/>
                <w:lang w:val="bg-BG"/>
              </w:rPr>
            </w:pPr>
            <w:r w:rsidRPr="00AC50B6">
              <w:rPr>
                <w:rStyle w:val="Code"/>
                <w:lang w:val="bg-BG"/>
              </w:rPr>
              <w:t>189</w:t>
            </w:r>
          </w:p>
          <w:p w:rsidR="00BE4E39" w:rsidRPr="00AC50B6" w:rsidRDefault="00BE4E39" w:rsidP="00AC50B6">
            <w:pPr>
              <w:spacing w:after="120"/>
              <w:jc w:val="left"/>
              <w:rPr>
                <w:rStyle w:val="Code"/>
                <w:lang w:val="bg-BG"/>
              </w:rPr>
            </w:pPr>
            <w:r w:rsidRPr="00AC50B6">
              <w:rPr>
                <w:rStyle w:val="Code"/>
                <w:lang w:val="bg-BG"/>
              </w:rPr>
              <w:t>189</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196</w:t>
            </w:r>
          </w:p>
          <w:p w:rsidR="00BE4E39" w:rsidRPr="00AC50B6" w:rsidRDefault="00BE4E39" w:rsidP="00AC50B6">
            <w:pPr>
              <w:spacing w:after="120"/>
              <w:jc w:val="left"/>
              <w:rPr>
                <w:rStyle w:val="Code"/>
                <w:lang w:val="bg-BG"/>
              </w:rPr>
            </w:pPr>
            <w:r w:rsidRPr="00AC50B6">
              <w:rPr>
                <w:rStyle w:val="Code"/>
                <w:lang w:val="bg-BG"/>
              </w:rPr>
              <w:t xml:space="preserve">494 </w:t>
            </w:r>
          </w:p>
          <w:p w:rsidR="00BE4E39" w:rsidRPr="00AC50B6" w:rsidRDefault="00BE4E39" w:rsidP="00AC50B6">
            <w:pPr>
              <w:spacing w:after="120"/>
              <w:jc w:val="left"/>
              <w:rPr>
                <w:rStyle w:val="Code"/>
                <w:lang w:val="bg-BG"/>
              </w:rPr>
            </w:pPr>
            <w:r w:rsidRPr="00AC50B6">
              <w:rPr>
                <w:rStyle w:val="Code"/>
                <w:lang w:val="bg-BG"/>
              </w:rPr>
              <w:t>197</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197</w:t>
            </w:r>
          </w:p>
          <w:p w:rsidR="00BE4E39" w:rsidRPr="00AC50B6" w:rsidRDefault="00BE4E39" w:rsidP="00AC50B6">
            <w:pPr>
              <w:spacing w:after="120"/>
              <w:jc w:val="left"/>
              <w:rPr>
                <w:rStyle w:val="Code"/>
                <w:lang w:val="bg-BG"/>
              </w:rPr>
            </w:pPr>
            <w:r w:rsidRPr="00AC50B6">
              <w:rPr>
                <w:rStyle w:val="Code"/>
                <w:lang w:val="bg-BG"/>
              </w:rPr>
              <w:t xml:space="preserve">962 </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198</w:t>
            </w:r>
          </w:p>
          <w:p w:rsidR="00BE4E39" w:rsidRPr="00AC50B6" w:rsidRDefault="00BE4E39" w:rsidP="00AC50B6">
            <w:pPr>
              <w:spacing w:after="120"/>
              <w:jc w:val="left"/>
              <w:rPr>
                <w:rStyle w:val="Code"/>
                <w:lang w:val="bg-BG"/>
              </w:rPr>
            </w:pPr>
            <w:r w:rsidRPr="00AC50B6">
              <w:rPr>
                <w:rStyle w:val="Code"/>
                <w:lang w:val="bg-BG"/>
              </w:rPr>
              <w:t>199</w:t>
            </w:r>
          </w:p>
          <w:p w:rsidR="00BE4E39" w:rsidRPr="00AC50B6" w:rsidRDefault="00BE4E39" w:rsidP="00AC50B6">
            <w:pPr>
              <w:spacing w:after="120"/>
              <w:jc w:val="left"/>
              <w:rPr>
                <w:rStyle w:val="Code"/>
                <w:lang w:val="bg-BG"/>
              </w:rPr>
            </w:pPr>
            <w:r w:rsidRPr="00AC50B6">
              <w:rPr>
                <w:rStyle w:val="Code"/>
                <w:lang w:val="bg-BG"/>
              </w:rPr>
              <w:t>199</w:t>
            </w:r>
          </w:p>
          <w:p w:rsidR="00BE4E39" w:rsidRPr="00AC50B6" w:rsidRDefault="00BE4E39" w:rsidP="00AC50B6">
            <w:pPr>
              <w:spacing w:after="120"/>
              <w:jc w:val="left"/>
              <w:rPr>
                <w:rStyle w:val="Code"/>
                <w:lang w:val="bg-BG"/>
              </w:rPr>
            </w:pPr>
            <w:r w:rsidRPr="00AC50B6">
              <w:rPr>
                <w:rStyle w:val="Code"/>
                <w:lang w:val="bg-BG"/>
              </w:rPr>
              <w:t>False</w:t>
            </w:r>
          </w:p>
          <w:p w:rsidR="00BE4E39" w:rsidRPr="00AC50B6" w:rsidRDefault="00BE4E39" w:rsidP="00AC50B6">
            <w:pPr>
              <w:spacing w:after="120"/>
              <w:jc w:val="left"/>
              <w:rPr>
                <w:rStyle w:val="Code"/>
                <w:lang w:val="bg-BG"/>
              </w:rPr>
            </w:pPr>
            <w:r w:rsidRPr="00AC50B6">
              <w:rPr>
                <w:rStyle w:val="Code"/>
                <w:lang w:val="bg-BG"/>
              </w:rPr>
              <w:t>True</w:t>
            </w:r>
          </w:p>
          <w:p w:rsidR="00BE4E39" w:rsidRPr="00AC50B6" w:rsidRDefault="00BE4E39" w:rsidP="00AC50B6">
            <w:pPr>
              <w:spacing w:after="120"/>
              <w:jc w:val="left"/>
              <w:rPr>
                <w:rStyle w:val="Code"/>
                <w:lang w:val="bg-BG"/>
              </w:rPr>
            </w:pPr>
            <w:r w:rsidRPr="00AC50B6">
              <w:rPr>
                <w:rStyle w:val="Code"/>
                <w:lang w:val="bg-BG"/>
              </w:rPr>
              <w:t>False</w:t>
            </w:r>
          </w:p>
          <w:p w:rsidR="00BE4E39" w:rsidRPr="00E30FBA" w:rsidRDefault="00BE4E39" w:rsidP="00AC50B6">
            <w:pPr>
              <w:spacing w:after="120"/>
              <w:jc w:val="left"/>
              <w:rPr>
                <w:rFonts w:ascii="Consolas" w:hAnsi="Consolas" w:cs="Consolas"/>
                <w:noProof/>
                <w:highlight w:val="yellow"/>
              </w:rPr>
            </w:pPr>
            <w:r w:rsidRPr="00AC50B6">
              <w:rPr>
                <w:rStyle w:val="Code"/>
                <w:lang w:val="bg-BG"/>
              </w:rPr>
              <w:t>False</w:t>
            </w:r>
          </w:p>
        </w:tc>
      </w:tr>
      <w:tr w:rsidR="00BE4E39" w:rsidRPr="001F5DB9" w:rsidTr="001F0656">
        <w:tc>
          <w:tcPr>
            <w:tcW w:w="10773" w:type="dxa"/>
            <w:gridSpan w:val="2"/>
            <w:vAlign w:val="center"/>
          </w:tcPr>
          <w:p w:rsidR="00BE4E39" w:rsidRPr="007068E4" w:rsidRDefault="00BE4E39" w:rsidP="00450986">
            <w:pPr>
              <w:pStyle w:val="ProblemTitle"/>
              <w:rPr>
                <w:lang w:val="en-US"/>
              </w:rPr>
            </w:pPr>
            <w:r w:rsidRPr="003A4E94">
              <w:lastRenderedPageBreak/>
              <w:t xml:space="preserve">Задача </w:t>
            </w:r>
            <w:r>
              <w:rPr>
                <w:lang w:val="en-US"/>
              </w:rPr>
              <w:t>7</w:t>
            </w:r>
            <w:r w:rsidRPr="003A4E94">
              <w:t>.</w:t>
            </w:r>
            <w:r w:rsidRPr="003A4E94">
              <w:rPr>
                <w:lang w:val="en-US"/>
              </w:rPr>
              <w:t xml:space="preserve"> </w:t>
            </w:r>
            <w:r>
              <w:t>Хеш-таблица с "кукувиче хеширане"</w:t>
            </w:r>
          </w:p>
        </w:tc>
      </w:tr>
      <w:tr w:rsidR="00BE4E39" w:rsidRPr="00EE6E89" w:rsidTr="001F0656">
        <w:tc>
          <w:tcPr>
            <w:tcW w:w="10773" w:type="dxa"/>
            <w:gridSpan w:val="2"/>
            <w:vAlign w:val="center"/>
          </w:tcPr>
          <w:p w:rsidR="00BE4E39" w:rsidRDefault="00BE4E39" w:rsidP="00A221F5">
            <w:pPr>
              <w:spacing w:after="120"/>
              <w:jc w:val="left"/>
              <w:rPr>
                <w:b/>
              </w:rPr>
            </w:pPr>
            <w:r w:rsidRPr="003A4E94">
              <w:rPr>
                <w:b/>
              </w:rPr>
              <w:t>Условие</w:t>
            </w:r>
          </w:p>
          <w:p w:rsidR="00BE4E39" w:rsidRPr="008A5A50" w:rsidRDefault="00BE4E39" w:rsidP="00A221F5">
            <w:pPr>
              <w:tabs>
                <w:tab w:val="left" w:pos="426"/>
              </w:tabs>
              <w:suppressAutoHyphens/>
            </w:pPr>
            <w:r>
              <w:t>Реализирайте хеш-таблица, която използва "кукувиче хеширане" с 3 хеш-функции за разрешаване на колизиите.</w:t>
            </w:r>
          </w:p>
          <w:p w:rsidR="00BE4E39" w:rsidRDefault="00BE4E39" w:rsidP="00A221F5">
            <w:pPr>
              <w:tabs>
                <w:tab w:val="left" w:pos="426"/>
              </w:tabs>
              <w:suppressAutoHyphens/>
              <w:rPr>
                <w:bCs/>
              </w:rPr>
            </w:pPr>
            <w:r>
              <w:t xml:space="preserve">Напишете програма, която чете от конзолата </w:t>
            </w:r>
            <w:r w:rsidRPr="00A43F4F">
              <w:rPr>
                <w:bCs/>
              </w:rPr>
              <w:t xml:space="preserve">команди, указващи действия, които да се извършат върху </w:t>
            </w:r>
            <w:r>
              <w:rPr>
                <w:bCs/>
              </w:rPr>
              <w:t>хеш-талица, която съдържа целочислени ключове и стойности</w:t>
            </w:r>
            <w:r w:rsidRPr="00A43F4F">
              <w:rPr>
                <w:bCs/>
              </w:rPr>
              <w:t>.</w:t>
            </w:r>
            <w:r>
              <w:rPr>
                <w:bCs/>
              </w:rPr>
              <w:t xml:space="preserve"> Програмата да започва с прочитане на броя команди и на самите команди. Командите са в следните формати:</w:t>
            </w:r>
          </w:p>
          <w:p w:rsidR="00996103" w:rsidRDefault="00996103" w:rsidP="00996103">
            <w:pPr>
              <w:tabs>
                <w:tab w:val="left" w:pos="426"/>
              </w:tabs>
              <w:suppressAutoHyphens/>
              <w:rPr>
                <w:bCs/>
                <w:lang w:val="en-US"/>
              </w:rPr>
            </w:pPr>
            <w:r w:rsidRPr="004A7F0B">
              <w:rPr>
                <w:rStyle w:val="Code"/>
              </w:rPr>
              <w:t xml:space="preserve">add </w:t>
            </w:r>
            <w:r>
              <w:rPr>
                <w:rStyle w:val="Code"/>
              </w:rPr>
              <w:t>k</w:t>
            </w:r>
            <w:r>
              <w:rPr>
                <w:rStyle w:val="Code"/>
                <w:lang w:val="bg-BG"/>
              </w:rPr>
              <w:t xml:space="preserve"> </w:t>
            </w:r>
            <w:r>
              <w:rPr>
                <w:rStyle w:val="Code"/>
              </w:rPr>
              <w:t xml:space="preserve">v </w:t>
            </w:r>
            <w:r w:rsidRPr="00857634">
              <w:rPr>
                <w:bCs/>
              </w:rPr>
              <w:t>–</w:t>
            </w:r>
            <w:r w:rsidRPr="00857634">
              <w:rPr>
                <w:b/>
              </w:rPr>
              <w:t xml:space="preserve"> </w:t>
            </w:r>
            <w:r w:rsidRPr="00857634">
              <w:rPr>
                <w:bCs/>
              </w:rPr>
              <w:t xml:space="preserve">добавя </w:t>
            </w:r>
            <w:r>
              <w:rPr>
                <w:bCs/>
              </w:rPr>
              <w:t xml:space="preserve">запис в хеш-таблицата, като </w:t>
            </w:r>
            <w:r w:rsidRPr="00C40C9A">
              <w:rPr>
                <w:rStyle w:val="Code"/>
              </w:rPr>
              <w:t>k</w:t>
            </w:r>
            <w:r>
              <w:rPr>
                <w:bCs/>
                <w:lang w:val="en-US"/>
              </w:rPr>
              <w:t xml:space="preserve"> </w:t>
            </w:r>
            <w:r>
              <w:rPr>
                <w:bCs/>
              </w:rPr>
              <w:t xml:space="preserve">е ключът, а </w:t>
            </w:r>
            <w:r w:rsidRPr="00C40C9A">
              <w:rPr>
                <w:rStyle w:val="Code"/>
              </w:rPr>
              <w:t>v</w:t>
            </w:r>
            <w:r>
              <w:rPr>
                <w:bCs/>
                <w:lang w:val="en-US"/>
              </w:rPr>
              <w:t xml:space="preserve"> - </w:t>
            </w:r>
            <w:r>
              <w:rPr>
                <w:bCs/>
              </w:rPr>
              <w:t>стойността</w:t>
            </w:r>
            <w:r w:rsidRPr="00857634">
              <w:t>. Ак</w:t>
            </w:r>
            <w:r>
              <w:t>о хеш-таблицата вече съдържа запис</w:t>
            </w:r>
            <w:r>
              <w:rPr>
                <w:lang w:val="en-US"/>
              </w:rPr>
              <w:t xml:space="preserve"> </w:t>
            </w:r>
            <w:r>
              <w:t>с такъв ключ</w:t>
            </w:r>
            <w:r w:rsidRPr="00857634">
              <w:rPr>
                <w:bCs/>
              </w:rPr>
              <w:t>,</w:t>
            </w:r>
            <w:r>
              <w:rPr>
                <w:bCs/>
              </w:rPr>
              <w:t xml:space="preserve">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996103" w:rsidRPr="00E10446" w:rsidRDefault="00996103" w:rsidP="00996103">
            <w:pPr>
              <w:tabs>
                <w:tab w:val="left" w:pos="426"/>
              </w:tabs>
              <w:suppressAutoHyphens/>
              <w:rPr>
                <w:lang w:val="en-US"/>
              </w:rPr>
            </w:pPr>
            <w:r>
              <w:rPr>
                <w:rStyle w:val="Code"/>
              </w:rPr>
              <w:t>find</w:t>
            </w:r>
            <w:r w:rsidRPr="004A7F0B">
              <w:rPr>
                <w:rStyle w:val="Code"/>
              </w:rPr>
              <w:t xml:space="preserve"> </w:t>
            </w:r>
            <w:r>
              <w:rPr>
                <w:rStyle w:val="Code"/>
              </w:rPr>
              <w:t xml:space="preserve">k </w:t>
            </w:r>
            <w:r w:rsidRPr="00857634">
              <w:rPr>
                <w:bCs/>
              </w:rPr>
              <w:t>–</w:t>
            </w:r>
            <w:r w:rsidRPr="00857634">
              <w:rPr>
                <w:b/>
              </w:rPr>
              <w:t xml:space="preserve"> </w:t>
            </w:r>
            <w:r>
              <w:t xml:space="preserve">печата на конзолата на нов ред стойността, отговаряща на ключа </w:t>
            </w:r>
            <w:r w:rsidRPr="00BD6FCA">
              <w:rPr>
                <w:rStyle w:val="Code"/>
              </w:rPr>
              <w:t>k</w:t>
            </w:r>
            <w:r>
              <w:rPr>
                <w:lang w:val="en-US"/>
              </w:rPr>
              <w:t xml:space="preserve">. </w:t>
            </w:r>
            <w:r w:rsidRPr="00857634">
              <w:t>Ак</w:t>
            </w:r>
            <w:r>
              <w:t>о хеш-таблицата не съдържа запис</w:t>
            </w:r>
            <w:r>
              <w:rPr>
                <w:lang w:val="en-US"/>
              </w:rPr>
              <w:t xml:space="preserve"> </w:t>
            </w:r>
            <w:r>
              <w:t>с такъв ключ</w:t>
            </w:r>
            <w:r w:rsidRPr="00857634">
              <w:rPr>
                <w:bCs/>
              </w:rPr>
              <w:t>,</w:t>
            </w:r>
            <w:r>
              <w:rPr>
                <w:bCs/>
              </w:rPr>
              <w:t xml:space="preserve">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996103" w:rsidRPr="00BD6FCA" w:rsidRDefault="00996103" w:rsidP="00996103">
            <w:pPr>
              <w:tabs>
                <w:tab w:val="left" w:pos="426"/>
              </w:tabs>
              <w:suppressAutoHyphens/>
              <w:rPr>
                <w:rStyle w:val="Code"/>
                <w:lang w:val="bg-BG"/>
              </w:rPr>
            </w:pPr>
            <w:r w:rsidRPr="00A9062A">
              <w:rPr>
                <w:rStyle w:val="Code"/>
              </w:rPr>
              <w:t>remove k</w:t>
            </w:r>
            <w:r>
              <w:rPr>
                <w:lang w:val="en-US"/>
              </w:rPr>
              <w:t xml:space="preserve"> – ако таблицата съдържа елемент с ключ </w:t>
            </w:r>
            <w:r w:rsidRPr="004C110C">
              <w:rPr>
                <w:rStyle w:val="Code"/>
              </w:rPr>
              <w:t>k</w:t>
            </w:r>
            <w:r>
              <w:rPr>
                <w:lang w:val="en-US"/>
              </w:rPr>
              <w:t xml:space="preserve">, </w:t>
            </w:r>
            <w:r>
              <w:t xml:space="preserve">го премахва, иначе печата на конзолата </w:t>
            </w:r>
            <w:r w:rsidRPr="006B595D">
              <w:t>"</w:t>
            </w:r>
            <w:r>
              <w:rPr>
                <w:rStyle w:val="Code"/>
              </w:rPr>
              <w:t>False</w:t>
            </w:r>
            <w:r w:rsidRPr="006B595D">
              <w:rPr>
                <w:bCs/>
              </w:rPr>
              <w:t>".</w:t>
            </w:r>
          </w:p>
          <w:p w:rsidR="00996103" w:rsidRDefault="00996103" w:rsidP="00996103">
            <w:pPr>
              <w:tabs>
                <w:tab w:val="left" w:pos="426"/>
              </w:tabs>
              <w:suppressAutoHyphens/>
              <w:rPr>
                <w:bCs/>
              </w:rPr>
            </w:pPr>
            <w:r>
              <w:rPr>
                <w:rStyle w:val="Code"/>
              </w:rPr>
              <w:t>c</w:t>
            </w:r>
            <w:r w:rsidRPr="004A7F0B">
              <w:rPr>
                <w:rStyle w:val="Code"/>
              </w:rPr>
              <w:t>ount</w:t>
            </w:r>
            <w:r>
              <w:rPr>
                <w:rStyle w:val="Code"/>
                <w:lang w:val="bg-BG"/>
              </w:rPr>
              <w:t xml:space="preserve"> – </w:t>
            </w:r>
            <w:r w:rsidRPr="0001772B">
              <w:t>изписва на екрана съобщение "</w:t>
            </w:r>
            <w:r>
              <w:rPr>
                <w:rStyle w:val="Code"/>
              </w:rPr>
              <w:t>c</w:t>
            </w:r>
            <w:r w:rsidRPr="0001772B">
              <w:rPr>
                <w:bCs/>
              </w:rPr>
              <w:t xml:space="preserve">", където </w:t>
            </w:r>
            <w:r>
              <w:rPr>
                <w:rStyle w:val="Code"/>
              </w:rPr>
              <w:t>c</w:t>
            </w:r>
            <w:r w:rsidRPr="0001772B">
              <w:rPr>
                <w:bCs/>
              </w:rPr>
              <w:t xml:space="preserve"> е броят </w:t>
            </w:r>
            <w:r>
              <w:rPr>
                <w:bCs/>
              </w:rPr>
              <w:t>записи</w:t>
            </w:r>
            <w:r w:rsidRPr="0001772B">
              <w:rPr>
                <w:bCs/>
              </w:rPr>
              <w:t xml:space="preserve"> в </w:t>
            </w:r>
            <w:r>
              <w:t>хеш-таблицата</w:t>
            </w:r>
            <w:r w:rsidRPr="0001772B">
              <w:rPr>
                <w:bCs/>
              </w:rPr>
              <w:t>.</w:t>
            </w:r>
          </w:p>
          <w:p w:rsidR="00996103" w:rsidRDefault="00996103" w:rsidP="00996103">
            <w:pPr>
              <w:tabs>
                <w:tab w:val="left" w:pos="426"/>
              </w:tabs>
              <w:suppressAutoHyphens/>
              <w:rPr>
                <w:lang w:val="en-US"/>
              </w:rPr>
            </w:pPr>
            <w:r w:rsidRPr="004A7F0B">
              <w:rPr>
                <w:rStyle w:val="Code"/>
              </w:rPr>
              <w:lastRenderedPageBreak/>
              <w:t>clear</w:t>
            </w:r>
            <w:r>
              <w:rPr>
                <w:rStyle w:val="Code"/>
              </w:rPr>
              <w:t xml:space="preserve"> </w:t>
            </w:r>
            <w:r w:rsidRPr="006B595D">
              <w:t>– изтрива всички елементи от множеството.</w:t>
            </w:r>
          </w:p>
          <w:p w:rsidR="00996103" w:rsidRDefault="00996103" w:rsidP="00996103">
            <w:pPr>
              <w:tabs>
                <w:tab w:val="left" w:pos="426"/>
              </w:tabs>
              <w:suppressAutoHyphens/>
              <w:rPr>
                <w:bCs/>
              </w:rPr>
            </w:pPr>
            <w:r w:rsidRPr="00942637">
              <w:rPr>
                <w:rStyle w:val="Code"/>
              </w:rPr>
              <w:t xml:space="preserve">this k </w:t>
            </w:r>
            <w:r>
              <w:rPr>
                <w:lang w:val="en-US"/>
              </w:rPr>
              <w:t xml:space="preserve">– </w:t>
            </w:r>
            <w:r>
              <w:t xml:space="preserve">печата на конзолата резултата от </w:t>
            </w:r>
            <w:r w:rsidRPr="00942637">
              <w:rPr>
                <w:rStyle w:val="Code"/>
              </w:rPr>
              <w:t>this[k]</w:t>
            </w:r>
            <w:r>
              <w:rPr>
                <w:lang w:val="en-US"/>
              </w:rPr>
              <w:t xml:space="preserve">, </w:t>
            </w:r>
            <w:r>
              <w:t xml:space="preserve">където </w:t>
            </w:r>
            <w:r w:rsidRPr="00942637">
              <w:rPr>
                <w:rStyle w:val="Code"/>
              </w:rPr>
              <w:t>k</w:t>
            </w:r>
            <w:r>
              <w:rPr>
                <w:lang w:val="en-US"/>
              </w:rPr>
              <w:t xml:space="preserve"> </w:t>
            </w:r>
            <w:r>
              <w:t>е ключ в хеш-таблицата.</w:t>
            </w:r>
            <w:r>
              <w:rPr>
                <w:lang w:val="en-US"/>
              </w:rPr>
              <w:t xml:space="preserve"> </w:t>
            </w:r>
            <w:r w:rsidRPr="00857634">
              <w:t>Ак</w:t>
            </w:r>
            <w:r>
              <w:t>о хеш-таблицата не съдържа запис</w:t>
            </w:r>
            <w:r>
              <w:rPr>
                <w:lang w:val="en-US"/>
              </w:rPr>
              <w:t xml:space="preserve"> </w:t>
            </w:r>
            <w:r>
              <w:t>с такъв ключ</w:t>
            </w:r>
            <w:r w:rsidRPr="00857634">
              <w:rPr>
                <w:bCs/>
              </w:rPr>
              <w:t>,</w:t>
            </w:r>
            <w:r>
              <w:rPr>
                <w:bCs/>
              </w:rPr>
              <w:t xml:space="preserve">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996103" w:rsidRPr="00D9103D" w:rsidRDefault="00996103" w:rsidP="00996103">
            <w:pPr>
              <w:tabs>
                <w:tab w:val="left" w:pos="426"/>
              </w:tabs>
              <w:suppressAutoHyphens/>
            </w:pPr>
            <w:r w:rsidRPr="00DF3364">
              <w:rPr>
                <w:rStyle w:val="Code"/>
              </w:rPr>
              <w:t xml:space="preserve">keys </w:t>
            </w:r>
            <w:r>
              <w:rPr>
                <w:bCs/>
                <w:lang w:val="en-US"/>
              </w:rPr>
              <w:t xml:space="preserve">- </w:t>
            </w:r>
            <w:r>
              <w:rPr>
                <w:bCs/>
              </w:rPr>
              <w:t>печата на конзолата всички ключове от хеш-таблицата на един ред, разделени с интервал, сортирани в нарастващ ред.</w:t>
            </w:r>
          </w:p>
          <w:p w:rsidR="00996103" w:rsidRPr="00996103" w:rsidRDefault="00996103" w:rsidP="00996103">
            <w:pPr>
              <w:tabs>
                <w:tab w:val="left" w:pos="426"/>
              </w:tabs>
              <w:suppressAutoHyphens/>
              <w:rPr>
                <w:bCs/>
                <w:lang w:val="en-US"/>
              </w:rPr>
            </w:pPr>
            <w:r>
              <w:rPr>
                <w:rStyle w:val="Code"/>
              </w:rPr>
              <w:t>e</w:t>
            </w:r>
            <w:r w:rsidRPr="00942637">
              <w:rPr>
                <w:rStyle w:val="Code"/>
              </w:rPr>
              <w:t>lements</w:t>
            </w:r>
            <w:r>
              <w:rPr>
                <w:rStyle w:val="Code"/>
                <w:lang w:val="bg-BG"/>
              </w:rPr>
              <w:t xml:space="preserve"> </w:t>
            </w:r>
            <w:r>
              <w:rPr>
                <w:bCs/>
                <w:lang w:val="en-US"/>
              </w:rPr>
              <w:t xml:space="preserve">– </w:t>
            </w:r>
            <w:r>
              <w:rPr>
                <w:bCs/>
              </w:rPr>
              <w:t>печата на конзолата записите в хеш-таблицата, сортирани в нарстващ ред според ключа, като всеки запис се изписва на нов ред във формата "</w:t>
            </w:r>
            <w:r w:rsidRPr="00DF3364">
              <w:rPr>
                <w:rStyle w:val="Code"/>
              </w:rPr>
              <w:t>k v</w:t>
            </w:r>
            <w:r>
              <w:rPr>
                <w:bCs/>
              </w:rPr>
              <w:t>"</w:t>
            </w:r>
            <w:r>
              <w:rPr>
                <w:bCs/>
                <w:lang w:val="en-US"/>
              </w:rPr>
              <w:t xml:space="preserve">, </w:t>
            </w:r>
            <w:r>
              <w:rPr>
                <w:bCs/>
              </w:rPr>
              <w:t xml:space="preserve">където </w:t>
            </w:r>
            <w:r w:rsidRPr="00DF3364">
              <w:rPr>
                <w:rStyle w:val="Code"/>
              </w:rPr>
              <w:t>k</w:t>
            </w:r>
            <w:r>
              <w:rPr>
                <w:bCs/>
                <w:lang w:val="en-US"/>
              </w:rPr>
              <w:t xml:space="preserve"> </w:t>
            </w:r>
            <w:r>
              <w:rPr>
                <w:bCs/>
              </w:rPr>
              <w:t xml:space="preserve">и </w:t>
            </w:r>
            <w:r w:rsidRPr="00DF3364">
              <w:rPr>
                <w:rStyle w:val="Code"/>
              </w:rPr>
              <w:t>v</w:t>
            </w:r>
            <w:r>
              <w:rPr>
                <w:bCs/>
                <w:lang w:val="en-US"/>
              </w:rPr>
              <w:t xml:space="preserve"> </w:t>
            </w:r>
            <w:r>
              <w:rPr>
                <w:bCs/>
              </w:rPr>
              <w:t>са съответно ключът и стойността на записа.</w:t>
            </w:r>
          </w:p>
          <w:p w:rsidR="00996103" w:rsidRDefault="00996103" w:rsidP="00996103">
            <w:pPr>
              <w:tabs>
                <w:tab w:val="left" w:pos="426"/>
              </w:tabs>
              <w:suppressAutoHyphens/>
              <w:rPr>
                <w:bCs/>
                <w:lang w:val="en-US"/>
              </w:rPr>
            </w:pPr>
            <w:r>
              <w:rPr>
                <w:bCs/>
              </w:rPr>
              <w:t>Пример:</w:t>
            </w:r>
          </w:p>
          <w:p w:rsidR="00996103" w:rsidRPr="004D379F" w:rsidRDefault="00996103" w:rsidP="00996103">
            <w:pPr>
              <w:tabs>
                <w:tab w:val="left" w:pos="426"/>
              </w:tabs>
              <w:suppressAutoHyphens/>
              <w:rPr>
                <w:rStyle w:val="Code"/>
              </w:rPr>
            </w:pPr>
            <w:r>
              <w:rPr>
                <w:rStyle w:val="Code"/>
              </w:rPr>
              <w:t>13</w:t>
            </w:r>
          </w:p>
          <w:p w:rsidR="00996103" w:rsidRDefault="00996103" w:rsidP="00996103">
            <w:pPr>
              <w:tabs>
                <w:tab w:val="left" w:pos="426"/>
              </w:tabs>
              <w:suppressAutoHyphens/>
              <w:rPr>
                <w:rStyle w:val="Code"/>
                <w:lang w:val="bg-BG"/>
              </w:rPr>
            </w:pPr>
            <w:r>
              <w:rPr>
                <w:rStyle w:val="Code"/>
              </w:rPr>
              <w:t>add 1 2</w:t>
            </w:r>
          </w:p>
          <w:p w:rsidR="00996103" w:rsidRPr="007C47C8" w:rsidRDefault="00996103" w:rsidP="00996103">
            <w:pPr>
              <w:tabs>
                <w:tab w:val="left" w:pos="426"/>
              </w:tabs>
              <w:suppressAutoHyphens/>
              <w:rPr>
                <w:rStyle w:val="Code"/>
                <w:lang w:val="bg-BG"/>
              </w:rPr>
            </w:pPr>
            <w:r>
              <w:rPr>
                <w:rStyle w:val="Code"/>
              </w:rPr>
              <w:t>add 1</w:t>
            </w:r>
            <w:r>
              <w:rPr>
                <w:rStyle w:val="Code"/>
                <w:lang w:val="bg-BG"/>
              </w:rPr>
              <w:t>7</w:t>
            </w:r>
            <w:r>
              <w:rPr>
                <w:rStyle w:val="Code"/>
              </w:rPr>
              <w:t xml:space="preserve"> </w:t>
            </w:r>
            <w:r>
              <w:rPr>
                <w:rStyle w:val="Code"/>
                <w:lang w:val="bg-BG"/>
              </w:rPr>
              <w:t>3</w:t>
            </w:r>
          </w:p>
          <w:p w:rsidR="00996103" w:rsidRPr="00DA7A6E" w:rsidRDefault="00996103" w:rsidP="00996103">
            <w:pPr>
              <w:tabs>
                <w:tab w:val="left" w:pos="426"/>
              </w:tabs>
              <w:suppressAutoHyphens/>
              <w:rPr>
                <w:rStyle w:val="Code"/>
                <w:lang w:val="bg-BG"/>
              </w:rPr>
            </w:pPr>
            <w:r>
              <w:rPr>
                <w:rStyle w:val="Code"/>
              </w:rPr>
              <w:t xml:space="preserve">add 1 </w:t>
            </w:r>
            <w:r>
              <w:rPr>
                <w:rStyle w:val="Code"/>
                <w:lang w:val="bg-BG"/>
              </w:rPr>
              <w:t>5</w:t>
            </w:r>
          </w:p>
          <w:p w:rsidR="00996103" w:rsidRPr="00871EDE" w:rsidRDefault="00996103" w:rsidP="00996103">
            <w:pPr>
              <w:tabs>
                <w:tab w:val="left" w:pos="426"/>
              </w:tabs>
              <w:suppressAutoHyphens/>
              <w:rPr>
                <w:rStyle w:val="Code"/>
              </w:rPr>
            </w:pPr>
            <w:r>
              <w:rPr>
                <w:rStyle w:val="Code"/>
              </w:rPr>
              <w:t xml:space="preserve">add </w:t>
            </w:r>
            <w:r>
              <w:rPr>
                <w:rStyle w:val="Code"/>
                <w:lang w:val="bg-BG"/>
              </w:rPr>
              <w:t>2 3</w:t>
            </w:r>
          </w:p>
          <w:p w:rsidR="00996103" w:rsidRDefault="00996103" w:rsidP="00996103">
            <w:pPr>
              <w:tabs>
                <w:tab w:val="left" w:pos="426"/>
              </w:tabs>
              <w:suppressAutoHyphens/>
              <w:rPr>
                <w:rStyle w:val="Code"/>
                <w:lang w:val="bg-BG"/>
              </w:rPr>
            </w:pPr>
            <w:r w:rsidRPr="00871EDE">
              <w:rPr>
                <w:rStyle w:val="Code"/>
              </w:rPr>
              <w:t>count</w:t>
            </w:r>
          </w:p>
          <w:p w:rsidR="00996103" w:rsidRDefault="00996103" w:rsidP="00996103">
            <w:pPr>
              <w:tabs>
                <w:tab w:val="left" w:pos="426"/>
              </w:tabs>
              <w:suppressAutoHyphens/>
              <w:rPr>
                <w:rStyle w:val="Code"/>
              </w:rPr>
            </w:pPr>
            <w:r>
              <w:rPr>
                <w:rStyle w:val="Code"/>
              </w:rPr>
              <w:t>find 2</w:t>
            </w:r>
          </w:p>
          <w:p w:rsidR="00996103" w:rsidRDefault="00996103" w:rsidP="00996103">
            <w:pPr>
              <w:tabs>
                <w:tab w:val="left" w:pos="426"/>
              </w:tabs>
              <w:suppressAutoHyphens/>
              <w:rPr>
                <w:rStyle w:val="Code"/>
              </w:rPr>
            </w:pPr>
            <w:r>
              <w:rPr>
                <w:rStyle w:val="Code"/>
              </w:rPr>
              <w:t>this 1</w:t>
            </w:r>
          </w:p>
          <w:p w:rsidR="00996103" w:rsidRDefault="00996103" w:rsidP="00996103">
            <w:pPr>
              <w:tabs>
                <w:tab w:val="left" w:pos="426"/>
              </w:tabs>
              <w:suppressAutoHyphens/>
              <w:rPr>
                <w:rStyle w:val="Code"/>
              </w:rPr>
            </w:pPr>
            <w:r>
              <w:rPr>
                <w:rStyle w:val="Code"/>
              </w:rPr>
              <w:t>remove 12</w:t>
            </w:r>
          </w:p>
          <w:p w:rsidR="00996103" w:rsidRDefault="00996103" w:rsidP="00996103">
            <w:pPr>
              <w:tabs>
                <w:tab w:val="left" w:pos="426"/>
              </w:tabs>
              <w:suppressAutoHyphens/>
              <w:rPr>
                <w:rStyle w:val="Code"/>
              </w:rPr>
            </w:pPr>
            <w:r>
              <w:rPr>
                <w:rStyle w:val="Code"/>
              </w:rPr>
              <w:t>remove 1</w:t>
            </w:r>
          </w:p>
          <w:p w:rsidR="00996103" w:rsidRDefault="00996103" w:rsidP="00996103">
            <w:pPr>
              <w:tabs>
                <w:tab w:val="left" w:pos="426"/>
              </w:tabs>
              <w:suppressAutoHyphens/>
              <w:rPr>
                <w:rStyle w:val="Code"/>
              </w:rPr>
            </w:pPr>
            <w:r>
              <w:rPr>
                <w:rStyle w:val="Code"/>
              </w:rPr>
              <w:t>keys</w:t>
            </w:r>
          </w:p>
          <w:p w:rsidR="00996103" w:rsidRDefault="00996103" w:rsidP="00996103">
            <w:pPr>
              <w:tabs>
                <w:tab w:val="left" w:pos="426"/>
              </w:tabs>
              <w:suppressAutoHyphens/>
              <w:rPr>
                <w:rStyle w:val="Code"/>
              </w:rPr>
            </w:pPr>
            <w:r>
              <w:rPr>
                <w:rStyle w:val="Code"/>
              </w:rPr>
              <w:t>elements</w:t>
            </w:r>
          </w:p>
          <w:p w:rsidR="00996103" w:rsidRDefault="00996103" w:rsidP="00996103">
            <w:pPr>
              <w:tabs>
                <w:tab w:val="left" w:pos="426"/>
              </w:tabs>
              <w:suppressAutoHyphens/>
              <w:rPr>
                <w:rStyle w:val="Code"/>
              </w:rPr>
            </w:pPr>
            <w:r>
              <w:rPr>
                <w:rStyle w:val="Code"/>
              </w:rPr>
              <w:t>clear</w:t>
            </w:r>
          </w:p>
          <w:p w:rsidR="00996103" w:rsidRDefault="00996103" w:rsidP="00996103">
            <w:pPr>
              <w:tabs>
                <w:tab w:val="left" w:pos="426"/>
              </w:tabs>
              <w:suppressAutoHyphens/>
              <w:rPr>
                <w:rStyle w:val="Code"/>
              </w:rPr>
            </w:pPr>
            <w:r>
              <w:rPr>
                <w:rStyle w:val="Code"/>
              </w:rPr>
              <w:t>count</w:t>
            </w:r>
          </w:p>
          <w:p w:rsidR="00996103" w:rsidRPr="00AB09EE" w:rsidRDefault="00996103" w:rsidP="00996103">
            <w:pPr>
              <w:tabs>
                <w:tab w:val="left" w:pos="426"/>
              </w:tabs>
              <w:suppressAutoHyphens/>
            </w:pPr>
            <w:r w:rsidRPr="00AB09EE">
              <w:t>Резултат:</w:t>
            </w:r>
          </w:p>
          <w:p w:rsidR="00996103" w:rsidRPr="00AB09EE" w:rsidRDefault="00996103" w:rsidP="00996103">
            <w:pPr>
              <w:tabs>
                <w:tab w:val="left" w:pos="426"/>
              </w:tabs>
              <w:suppressAutoHyphens/>
              <w:rPr>
                <w:rStyle w:val="Code"/>
              </w:rPr>
            </w:pPr>
            <w:r w:rsidRPr="00AB09EE">
              <w:rPr>
                <w:rStyle w:val="Code"/>
              </w:rPr>
              <w:t>False</w:t>
            </w:r>
          </w:p>
          <w:p w:rsidR="00996103" w:rsidRDefault="00996103" w:rsidP="00996103">
            <w:pPr>
              <w:tabs>
                <w:tab w:val="left" w:pos="426"/>
              </w:tabs>
              <w:suppressAutoHyphens/>
              <w:rPr>
                <w:rStyle w:val="Code"/>
              </w:rPr>
            </w:pPr>
            <w:r>
              <w:rPr>
                <w:rStyle w:val="Code"/>
              </w:rPr>
              <w:t>3</w:t>
            </w:r>
          </w:p>
          <w:p w:rsidR="00996103" w:rsidRDefault="00996103" w:rsidP="00996103">
            <w:pPr>
              <w:tabs>
                <w:tab w:val="left" w:pos="426"/>
              </w:tabs>
              <w:suppressAutoHyphens/>
              <w:rPr>
                <w:rStyle w:val="Code"/>
              </w:rPr>
            </w:pPr>
            <w:r>
              <w:rPr>
                <w:rStyle w:val="Code"/>
              </w:rPr>
              <w:t>3</w:t>
            </w:r>
          </w:p>
          <w:p w:rsidR="00996103" w:rsidRDefault="00996103" w:rsidP="00996103">
            <w:pPr>
              <w:tabs>
                <w:tab w:val="left" w:pos="426"/>
              </w:tabs>
              <w:suppressAutoHyphens/>
              <w:rPr>
                <w:rStyle w:val="Code"/>
              </w:rPr>
            </w:pPr>
            <w:r>
              <w:rPr>
                <w:rStyle w:val="Code"/>
              </w:rPr>
              <w:t>2</w:t>
            </w:r>
          </w:p>
          <w:p w:rsidR="00996103" w:rsidRDefault="00996103" w:rsidP="00996103">
            <w:pPr>
              <w:tabs>
                <w:tab w:val="left" w:pos="426"/>
              </w:tabs>
              <w:suppressAutoHyphens/>
              <w:rPr>
                <w:rStyle w:val="Code"/>
              </w:rPr>
            </w:pPr>
            <w:r>
              <w:rPr>
                <w:rStyle w:val="Code"/>
              </w:rPr>
              <w:t>False</w:t>
            </w:r>
          </w:p>
          <w:p w:rsidR="00996103" w:rsidRDefault="00996103" w:rsidP="00996103">
            <w:pPr>
              <w:tabs>
                <w:tab w:val="left" w:pos="426"/>
              </w:tabs>
              <w:suppressAutoHyphens/>
              <w:rPr>
                <w:rStyle w:val="Code"/>
                <w:lang w:val="bg-BG"/>
              </w:rPr>
            </w:pPr>
            <w:r>
              <w:rPr>
                <w:rStyle w:val="Code"/>
                <w:lang w:val="bg-BG"/>
              </w:rPr>
              <w:t>2 17</w:t>
            </w:r>
          </w:p>
          <w:p w:rsidR="00996103" w:rsidRDefault="00996103" w:rsidP="00996103">
            <w:pPr>
              <w:tabs>
                <w:tab w:val="left" w:pos="426"/>
              </w:tabs>
              <w:suppressAutoHyphens/>
              <w:rPr>
                <w:rStyle w:val="Code"/>
                <w:lang w:val="bg-BG"/>
              </w:rPr>
            </w:pPr>
            <w:r>
              <w:rPr>
                <w:rStyle w:val="Code"/>
                <w:lang w:val="bg-BG"/>
              </w:rPr>
              <w:t>2 3</w:t>
            </w:r>
          </w:p>
          <w:p w:rsidR="00996103" w:rsidRDefault="00996103" w:rsidP="00996103">
            <w:pPr>
              <w:tabs>
                <w:tab w:val="left" w:pos="426"/>
              </w:tabs>
              <w:suppressAutoHyphens/>
              <w:rPr>
                <w:rStyle w:val="Code"/>
                <w:lang w:val="bg-BG"/>
              </w:rPr>
            </w:pPr>
            <w:r>
              <w:rPr>
                <w:rStyle w:val="Code"/>
                <w:lang w:val="bg-BG"/>
              </w:rPr>
              <w:t>17 3</w:t>
            </w:r>
          </w:p>
          <w:p w:rsidR="00BE4E39" w:rsidRPr="00C9276B" w:rsidRDefault="00996103" w:rsidP="00996103">
            <w:pPr>
              <w:tabs>
                <w:tab w:val="left" w:pos="426"/>
              </w:tabs>
              <w:suppressAutoHyphens/>
              <w:rPr>
                <w:noProof/>
                <w:lang w:val="en-US"/>
              </w:rPr>
            </w:pPr>
            <w:r>
              <w:rPr>
                <w:rStyle w:val="Code"/>
                <w:lang w:val="bg-BG"/>
              </w:rPr>
              <w:t>0</w:t>
            </w:r>
          </w:p>
        </w:tc>
      </w:tr>
      <w:tr w:rsidR="00BE4E39" w:rsidRPr="003A4E94" w:rsidTr="001F0656">
        <w:tc>
          <w:tcPr>
            <w:tcW w:w="10773" w:type="dxa"/>
            <w:gridSpan w:val="2"/>
            <w:vAlign w:val="center"/>
          </w:tcPr>
          <w:p w:rsidR="00BE4E39" w:rsidRPr="003A4E94" w:rsidRDefault="00BE4E39" w:rsidP="00A221F5">
            <w:pPr>
              <w:spacing w:after="120"/>
              <w:jc w:val="left"/>
              <w:rPr>
                <w:b/>
              </w:rPr>
            </w:pPr>
            <w:r w:rsidRPr="003A4E94">
              <w:rPr>
                <w:b/>
              </w:rPr>
              <w:lastRenderedPageBreak/>
              <w:t>Описание на входа</w:t>
            </w:r>
          </w:p>
          <w:p w:rsidR="00BE4E39" w:rsidRPr="003A4E94" w:rsidRDefault="00BE4E39" w:rsidP="00302511">
            <w:pPr>
              <w:spacing w:after="120"/>
            </w:pPr>
            <w:r>
              <w:t xml:space="preserve">На </w:t>
            </w:r>
            <w:r w:rsidRPr="007007C7">
              <w:t>първия</w:t>
            </w:r>
            <w:r>
              <w:t xml:space="preserve"> </w:t>
            </w:r>
            <w:r w:rsidRPr="001115D0">
              <w:rPr>
                <w:bCs/>
              </w:rPr>
              <w:t>ре</w:t>
            </w:r>
            <w:r>
              <w:rPr>
                <w:bCs/>
              </w:rPr>
              <w:t xml:space="preserve">д се въвежда броят команди </w:t>
            </w:r>
            <w:r>
              <w:rPr>
                <w:bCs/>
                <w:lang w:val="en-US"/>
              </w:rPr>
              <w:t>n</w:t>
            </w:r>
            <w:r>
              <w:rPr>
                <w:bCs/>
              </w:rPr>
              <w:t xml:space="preserve">, като </w:t>
            </w:r>
            <w:r>
              <w:rPr>
                <w:bCs/>
                <w:lang w:val="en-US"/>
              </w:rPr>
              <w:t xml:space="preserve">n </w:t>
            </w:r>
            <w:r>
              <w:rPr>
                <w:bCs/>
              </w:rPr>
              <w:t xml:space="preserve">е между 0 и </w:t>
            </w:r>
            <w:r w:rsidR="00302511">
              <w:rPr>
                <w:bCs/>
              </w:rPr>
              <w:t>100</w:t>
            </w:r>
            <w:r>
              <w:rPr>
                <w:bCs/>
              </w:rPr>
              <w:t>0.</w:t>
            </w:r>
            <w:r>
              <w:rPr>
                <w:bCs/>
                <w:lang w:val="en-US"/>
              </w:rPr>
              <w:t xml:space="preserve"> </w:t>
            </w:r>
            <w:r>
              <w:rPr>
                <w:bCs/>
              </w:rPr>
              <w:t xml:space="preserve">На следващите </w:t>
            </w:r>
            <w:r>
              <w:rPr>
                <w:bCs/>
                <w:lang w:val="en-US"/>
              </w:rPr>
              <w:t xml:space="preserve">n </w:t>
            </w:r>
            <w:r>
              <w:rPr>
                <w:bCs/>
              </w:rPr>
              <w:t>реда се въвеждат команди. Командите са винаги в правилен формат, така че няма нужда да проверявате за коректен вход.</w:t>
            </w:r>
          </w:p>
        </w:tc>
      </w:tr>
      <w:tr w:rsidR="00BE4E39" w:rsidRPr="00F94CE4" w:rsidTr="001F0656">
        <w:tc>
          <w:tcPr>
            <w:tcW w:w="10773" w:type="dxa"/>
            <w:gridSpan w:val="2"/>
            <w:vAlign w:val="center"/>
          </w:tcPr>
          <w:p w:rsidR="00BE4E39" w:rsidRDefault="00BE4E39" w:rsidP="00A221F5">
            <w:pPr>
              <w:spacing w:after="120"/>
              <w:jc w:val="left"/>
              <w:rPr>
                <w:b/>
                <w:lang w:val="en-US"/>
              </w:rPr>
            </w:pPr>
            <w:r w:rsidRPr="003A4E94">
              <w:rPr>
                <w:b/>
              </w:rPr>
              <w:t>Описание на изхода</w:t>
            </w:r>
          </w:p>
          <w:p w:rsidR="00BE4E39" w:rsidRPr="00F94CE4" w:rsidRDefault="00BE4E39" w:rsidP="00A221F5">
            <w:pPr>
              <w:spacing w:after="120"/>
            </w:pPr>
            <w:r w:rsidRPr="0022132A">
              <w:rPr>
                <w:bCs/>
              </w:rPr>
              <w:t>Изходът се състои от един или няколко реда, съдържащи резултатите от командите</w:t>
            </w:r>
            <w:r>
              <w:rPr>
                <w:bCs/>
              </w:rPr>
              <w:t>, които го изискват.</w:t>
            </w:r>
          </w:p>
        </w:tc>
      </w:tr>
      <w:tr w:rsidR="00BE4E39" w:rsidRPr="00CC6529" w:rsidTr="001F0656">
        <w:tc>
          <w:tcPr>
            <w:tcW w:w="10773" w:type="dxa"/>
            <w:gridSpan w:val="2"/>
            <w:vAlign w:val="center"/>
          </w:tcPr>
          <w:p w:rsidR="00BE4E39" w:rsidRPr="00CC6529" w:rsidRDefault="00BE4E39" w:rsidP="00A221F5">
            <w:pPr>
              <w:spacing w:after="120"/>
              <w:jc w:val="left"/>
              <w:rPr>
                <w:rFonts w:cs="Verdana"/>
                <w:color w:val="000000"/>
                <w:sz w:val="24"/>
                <w:lang w:val="en-US" w:eastAsia="en-US"/>
              </w:rPr>
            </w:pPr>
            <w:r w:rsidRPr="003A4E94">
              <w:rPr>
                <w:b/>
              </w:rPr>
              <w:t>Анализ на задачата</w:t>
            </w:r>
          </w:p>
          <w:p w:rsidR="00BE4E39" w:rsidRDefault="00BE4E39" w:rsidP="00A221F5">
            <w:pPr>
              <w:autoSpaceDE w:val="0"/>
              <w:autoSpaceDN w:val="0"/>
              <w:adjustRightInd w:val="0"/>
              <w:spacing w:before="0"/>
              <w:jc w:val="left"/>
              <w:rPr>
                <w:rFonts w:cs="Verdana"/>
                <w:color w:val="000000"/>
                <w:szCs w:val="20"/>
                <w:lang w:val="en-US" w:eastAsia="en-US"/>
              </w:rPr>
            </w:pPr>
            <w:r w:rsidRPr="00CC6529">
              <w:t>За да удвоите размера на вашата колекция, можете да заделите двойно по-голям масив и да прехвърлите елементите от стария в новия, след което да насочите референцията от стария масив към новия. За да имплементирате</w:t>
            </w:r>
            <w:r w:rsidRPr="00CC6529">
              <w:rPr>
                <w:rFonts w:cs="Verdana"/>
                <w:color w:val="000000"/>
                <w:szCs w:val="20"/>
                <w:lang w:val="en-US" w:eastAsia="en-US"/>
              </w:rPr>
              <w:t xml:space="preserve"> </w:t>
            </w:r>
            <w:r w:rsidRPr="00D92199">
              <w:rPr>
                <w:rStyle w:val="Code"/>
                <w:lang w:eastAsia="en-US"/>
              </w:rPr>
              <w:t>foreach</w:t>
            </w:r>
            <w:r w:rsidRPr="00CC6529">
              <w:rPr>
                <w:rFonts w:ascii="Courier New" w:hAnsi="Courier New" w:cs="Courier New"/>
                <w:b/>
                <w:bCs/>
                <w:color w:val="000000"/>
                <w:szCs w:val="20"/>
                <w:lang w:val="en-US" w:eastAsia="en-US"/>
              </w:rPr>
              <w:t xml:space="preserve"> </w:t>
            </w:r>
            <w:r w:rsidRPr="00CC6529">
              <w:t>оператора върху вашата колекция, имплементирайте интерфейса</w:t>
            </w:r>
            <w:r w:rsidRPr="00CC6529">
              <w:rPr>
                <w:rFonts w:cs="Verdana"/>
                <w:color w:val="000000"/>
                <w:szCs w:val="20"/>
                <w:lang w:val="en-US" w:eastAsia="en-US"/>
              </w:rPr>
              <w:t xml:space="preserve"> </w:t>
            </w:r>
            <w:r w:rsidRPr="00D92199">
              <w:rPr>
                <w:rStyle w:val="Code"/>
                <w:lang w:eastAsia="en-US"/>
              </w:rPr>
              <w:t>IEnumerable</w:t>
            </w:r>
            <w:r w:rsidRPr="00CC6529">
              <w:rPr>
                <w:rFonts w:ascii="Courier New" w:hAnsi="Courier New" w:cs="Courier New"/>
                <w:b/>
                <w:bCs/>
                <w:color w:val="000000"/>
                <w:szCs w:val="20"/>
                <w:lang w:val="en-US" w:eastAsia="en-US"/>
              </w:rPr>
              <w:t xml:space="preserve"> </w:t>
            </w:r>
            <w:r w:rsidRPr="00CC6529">
              <w:t>и във вашия метод</w:t>
            </w:r>
            <w:r w:rsidRPr="00CC6529">
              <w:rPr>
                <w:rFonts w:cs="Verdana"/>
                <w:color w:val="000000"/>
                <w:szCs w:val="20"/>
                <w:lang w:val="en-US" w:eastAsia="en-US"/>
              </w:rPr>
              <w:t xml:space="preserve"> </w:t>
            </w:r>
            <w:r w:rsidRPr="00D92199">
              <w:rPr>
                <w:rStyle w:val="Code"/>
                <w:lang w:eastAsia="en-US"/>
              </w:rPr>
              <w:t>GetEnumerator()</w:t>
            </w:r>
            <w:r w:rsidRPr="00CC6529">
              <w:rPr>
                <w:rFonts w:ascii="Courier New" w:hAnsi="Courier New" w:cs="Courier New"/>
                <w:b/>
                <w:bCs/>
                <w:color w:val="000000"/>
                <w:szCs w:val="20"/>
                <w:lang w:val="en-US" w:eastAsia="en-US"/>
              </w:rPr>
              <w:t xml:space="preserve"> </w:t>
            </w:r>
            <w:r w:rsidRPr="00CC6529">
              <w:t>да връщате съответния метод</w:t>
            </w:r>
            <w:r w:rsidRPr="00CC6529">
              <w:rPr>
                <w:rFonts w:cs="Verdana"/>
                <w:color w:val="000000"/>
                <w:szCs w:val="20"/>
                <w:lang w:val="en-US" w:eastAsia="en-US"/>
              </w:rPr>
              <w:t xml:space="preserve"> </w:t>
            </w:r>
            <w:r w:rsidRPr="00D92199">
              <w:rPr>
                <w:rStyle w:val="Code"/>
                <w:lang w:eastAsia="en-US"/>
              </w:rPr>
              <w:lastRenderedPageBreak/>
              <w:t>GetEnumerator()</w:t>
            </w:r>
            <w:r w:rsidRPr="00CC6529">
              <w:t>на масива от списъци. Можете да използвате и оператора</w:t>
            </w:r>
            <w:r w:rsidRPr="00CC6529">
              <w:rPr>
                <w:rFonts w:cs="Verdana"/>
                <w:color w:val="000000"/>
                <w:szCs w:val="20"/>
                <w:lang w:val="en-US" w:eastAsia="en-US"/>
              </w:rPr>
              <w:t xml:space="preserve"> </w:t>
            </w:r>
            <w:r w:rsidRPr="00E23D1A">
              <w:rPr>
                <w:rStyle w:val="Code"/>
                <w:lang w:eastAsia="en-US"/>
              </w:rPr>
              <w:t>yield</w:t>
            </w:r>
            <w:r w:rsidRPr="00CC6529">
              <w:rPr>
                <w:rFonts w:cs="Verdana"/>
                <w:color w:val="000000"/>
                <w:szCs w:val="20"/>
                <w:lang w:val="en-US" w:eastAsia="en-US"/>
              </w:rPr>
              <w:t>.</w:t>
            </w:r>
          </w:p>
          <w:p w:rsidR="00BE4E39" w:rsidRPr="00293251" w:rsidRDefault="00BE4E39" w:rsidP="00A221F5">
            <w:pPr>
              <w:autoSpaceDE w:val="0"/>
              <w:autoSpaceDN w:val="0"/>
              <w:adjustRightInd w:val="0"/>
              <w:spacing w:before="0"/>
              <w:jc w:val="left"/>
              <w:rPr>
                <w:rFonts w:cs="Verdana"/>
                <w:color w:val="000000"/>
                <w:szCs w:val="20"/>
                <w:lang w:val="en-US" w:eastAsia="en-US"/>
              </w:rPr>
            </w:pPr>
            <w:r w:rsidRPr="00293251">
              <w:t>Можете за първа хеш-функция да ползвате</w:t>
            </w:r>
            <w:r w:rsidRPr="00293251">
              <w:rPr>
                <w:rFonts w:cs="Verdana"/>
                <w:color w:val="000000"/>
                <w:szCs w:val="20"/>
                <w:lang w:val="en-US" w:eastAsia="en-US"/>
              </w:rPr>
              <w:t xml:space="preserve"> </w:t>
            </w:r>
            <w:r w:rsidRPr="00293251">
              <w:rPr>
                <w:rStyle w:val="Code"/>
                <w:lang w:eastAsia="en-US"/>
              </w:rPr>
              <w:t>GetHashCode() % size</w:t>
            </w:r>
            <w:r w:rsidRPr="00293251">
              <w:t>, за втора да ползвате</w:t>
            </w:r>
            <w:r w:rsidRPr="00293251">
              <w:rPr>
                <w:rFonts w:cs="Verdana"/>
                <w:color w:val="000000"/>
                <w:szCs w:val="20"/>
                <w:lang w:val="en-US" w:eastAsia="en-US"/>
              </w:rPr>
              <w:t xml:space="preserve"> </w:t>
            </w:r>
            <w:r w:rsidRPr="00293251">
              <w:rPr>
                <w:rStyle w:val="Code"/>
                <w:lang w:eastAsia="en-US"/>
              </w:rPr>
              <w:t>(GetHashCode () * 83 + 7) % size</w:t>
            </w:r>
            <w:r w:rsidRPr="00293251">
              <w:t>, a за трета –</w:t>
            </w:r>
            <w:r w:rsidRPr="00293251">
              <w:rPr>
                <w:rFonts w:cs="Verdana"/>
                <w:color w:val="000000"/>
                <w:szCs w:val="20"/>
                <w:lang w:val="en-US" w:eastAsia="en-US"/>
              </w:rPr>
              <w:t xml:space="preserve"> </w:t>
            </w:r>
            <w:r w:rsidRPr="00293251">
              <w:rPr>
                <w:rStyle w:val="Code"/>
                <w:lang w:eastAsia="en-US"/>
              </w:rPr>
              <w:t>(GetHashCode () * GetHashCode () + 19) % size)</w:t>
            </w:r>
            <w:r w:rsidRPr="00293251">
              <w:t xml:space="preserve">. </w:t>
            </w:r>
          </w:p>
        </w:tc>
      </w:tr>
      <w:tr w:rsidR="00BE4E39" w:rsidRPr="003A4E94" w:rsidTr="001F0656">
        <w:tc>
          <w:tcPr>
            <w:tcW w:w="10773" w:type="dxa"/>
            <w:gridSpan w:val="2"/>
            <w:vAlign w:val="center"/>
          </w:tcPr>
          <w:p w:rsidR="00BE4E39" w:rsidRPr="003A4E94" w:rsidRDefault="00BE4E39" w:rsidP="00A221F5">
            <w:pPr>
              <w:spacing w:after="120"/>
              <w:jc w:val="left"/>
              <w:rPr>
                <w:b/>
              </w:rPr>
            </w:pPr>
            <w:r w:rsidRPr="003A4E94">
              <w:rPr>
                <w:b/>
              </w:rPr>
              <w:lastRenderedPageBreak/>
              <w:t>Решение (сорс код)</w:t>
            </w:r>
          </w:p>
        </w:tc>
      </w:tr>
      <w:tr w:rsidR="00BE4E39" w:rsidRPr="003065C0" w:rsidTr="001F0656">
        <w:tc>
          <w:tcPr>
            <w:tcW w:w="10773" w:type="dxa"/>
            <w:gridSpan w:val="2"/>
            <w:tcMar>
              <w:top w:w="113" w:type="dxa"/>
              <w:bottom w:w="113" w:type="dxa"/>
            </w:tcMar>
            <w:vAlign w:val="center"/>
          </w:tcPr>
          <w:p w:rsidR="00BE4E39" w:rsidRPr="003065C0" w:rsidRDefault="00BE4E39" w:rsidP="00A221F5">
            <w:pPr>
              <w:autoSpaceDE w:val="0"/>
              <w:autoSpaceDN w:val="0"/>
              <w:adjustRightInd w:val="0"/>
              <w:spacing w:before="0"/>
              <w:jc w:val="left"/>
              <w:rPr>
                <w:rFonts w:ascii="Consolas" w:hAnsi="Consolas" w:cs="Consolas"/>
                <w:szCs w:val="20"/>
                <w:lang w:eastAsia="en-US"/>
              </w:rPr>
            </w:pPr>
          </w:p>
        </w:tc>
      </w:tr>
      <w:tr w:rsidR="00BE4E39" w:rsidRPr="00E30FBA" w:rsidTr="001F0656">
        <w:tc>
          <w:tcPr>
            <w:tcW w:w="10773" w:type="dxa"/>
            <w:gridSpan w:val="2"/>
            <w:vAlign w:val="center"/>
          </w:tcPr>
          <w:p w:rsidR="00C9314C" w:rsidRPr="00C77E01" w:rsidRDefault="00C9314C" w:rsidP="00C9314C">
            <w:pPr>
              <w:spacing w:after="120"/>
              <w:jc w:val="left"/>
              <w:rPr>
                <w:b/>
              </w:rPr>
            </w:pPr>
            <w:r w:rsidRPr="00C77E01">
              <w:rPr>
                <w:b/>
              </w:rPr>
              <w:t>Тестове</w:t>
            </w:r>
          </w:p>
          <w:p w:rsidR="00C9314C" w:rsidRPr="00C77E01" w:rsidRDefault="00C9314C" w:rsidP="00C9314C">
            <w:pPr>
              <w:spacing w:after="120"/>
            </w:pPr>
            <w:r w:rsidRPr="00C77E01">
              <w:t>Интересните случаи за тестване са следните:</w:t>
            </w:r>
          </w:p>
          <w:p w:rsidR="00C9314C" w:rsidRPr="00C77E01" w:rsidRDefault="00C9314C" w:rsidP="00C9314C">
            <w:pPr>
              <w:pStyle w:val="ListParagraph"/>
              <w:numPr>
                <w:ilvl w:val="0"/>
                <w:numId w:val="40"/>
              </w:numPr>
              <w:spacing w:after="120"/>
              <w:jc w:val="left"/>
              <w:rPr>
                <w:b/>
                <w:lang w:val="en-US"/>
              </w:rPr>
            </w:pPr>
            <w:r w:rsidRPr="00C77E01">
              <w:rPr>
                <w:rFonts w:cs="Consolas"/>
              </w:rPr>
              <w:t>Примерният вход от условието на задачата</w:t>
            </w:r>
          </w:p>
          <w:p w:rsidR="00C9314C" w:rsidRPr="00C77E01" w:rsidRDefault="00C9314C" w:rsidP="00C9314C">
            <w:pPr>
              <w:pStyle w:val="ListParagraph"/>
              <w:numPr>
                <w:ilvl w:val="0"/>
                <w:numId w:val="40"/>
              </w:numPr>
              <w:spacing w:after="120"/>
              <w:jc w:val="left"/>
              <w:rPr>
                <w:b/>
                <w:lang w:val="en-US"/>
              </w:rPr>
            </w:pPr>
            <w:r>
              <w:rPr>
                <w:rFonts w:cs="Consolas"/>
              </w:rPr>
              <w:t>0 команди</w:t>
            </w:r>
          </w:p>
          <w:p w:rsidR="00C9314C" w:rsidRPr="00C9314C" w:rsidRDefault="00C9314C" w:rsidP="00C9314C">
            <w:pPr>
              <w:pStyle w:val="ListParagraph"/>
              <w:numPr>
                <w:ilvl w:val="0"/>
                <w:numId w:val="40"/>
              </w:numPr>
              <w:spacing w:after="120"/>
              <w:jc w:val="left"/>
              <w:rPr>
                <w:b/>
                <w:lang w:val="en-US"/>
              </w:rPr>
            </w:pPr>
            <w:r w:rsidRPr="00C77E01">
              <w:t>Голям брой добавяния на едни и същи числа</w:t>
            </w:r>
          </w:p>
          <w:p w:rsidR="00C9314C" w:rsidRPr="00C9314C" w:rsidRDefault="00C9314C" w:rsidP="00C9314C">
            <w:pPr>
              <w:pStyle w:val="ListParagraph"/>
              <w:numPr>
                <w:ilvl w:val="0"/>
                <w:numId w:val="40"/>
              </w:numPr>
              <w:spacing w:after="120"/>
              <w:jc w:val="left"/>
              <w:rPr>
                <w:b/>
                <w:lang w:val="en-US"/>
              </w:rPr>
            </w:pPr>
            <w:r w:rsidRPr="00C77E01">
              <w:t>1000 команди</w:t>
            </w:r>
          </w:p>
          <w:p w:rsidR="00BE4E39" w:rsidRPr="00E30FBA" w:rsidRDefault="000F6FDB" w:rsidP="00C9314C">
            <w:pPr>
              <w:spacing w:after="120"/>
              <w:jc w:val="left"/>
              <w:rPr>
                <w:b/>
                <w:highlight w:val="yellow"/>
              </w:rPr>
            </w:pPr>
            <w:r w:rsidRPr="00660677">
              <w:t>Могат да се използват същите тестове като в задача 8.</w:t>
            </w:r>
          </w:p>
        </w:tc>
      </w:tr>
      <w:tr w:rsidR="00C0552F" w:rsidRPr="001F5DB9" w:rsidTr="001F0656">
        <w:tc>
          <w:tcPr>
            <w:tcW w:w="10773" w:type="dxa"/>
            <w:gridSpan w:val="2"/>
            <w:vAlign w:val="center"/>
          </w:tcPr>
          <w:p w:rsidR="00C0552F" w:rsidRPr="001F5DB9" w:rsidRDefault="00C0552F" w:rsidP="00CE354F">
            <w:pPr>
              <w:pStyle w:val="ProblemTitle"/>
            </w:pPr>
            <w:r w:rsidRPr="003A4E94">
              <w:t xml:space="preserve">Задача </w:t>
            </w:r>
            <w:r>
              <w:t>8</w:t>
            </w:r>
            <w:r w:rsidRPr="003A4E94">
              <w:t>.</w:t>
            </w:r>
            <w:r w:rsidRPr="003A4E94">
              <w:rPr>
                <w:lang w:val="en-US"/>
              </w:rPr>
              <w:t xml:space="preserve"> </w:t>
            </w:r>
            <w:r>
              <w:t>Реализация на хеш-таблица</w:t>
            </w:r>
          </w:p>
        </w:tc>
      </w:tr>
      <w:tr w:rsidR="00C0552F" w:rsidRPr="003A4E94" w:rsidTr="001F0656">
        <w:tc>
          <w:tcPr>
            <w:tcW w:w="10773" w:type="dxa"/>
            <w:gridSpan w:val="2"/>
            <w:vAlign w:val="center"/>
          </w:tcPr>
          <w:p w:rsidR="00C0552F" w:rsidRDefault="00C0552F" w:rsidP="00D23EDE">
            <w:pPr>
              <w:spacing w:after="120"/>
              <w:jc w:val="left"/>
              <w:rPr>
                <w:b/>
              </w:rPr>
            </w:pPr>
            <w:r w:rsidRPr="003A4E94">
              <w:rPr>
                <w:b/>
              </w:rPr>
              <w:t>Условие</w:t>
            </w:r>
          </w:p>
          <w:p w:rsidR="00C0552F" w:rsidRDefault="00C0552F" w:rsidP="004A05D8">
            <w:pPr>
              <w:tabs>
                <w:tab w:val="left" w:pos="426"/>
              </w:tabs>
              <w:suppressAutoHyphens/>
              <w:rPr>
                <w:noProof/>
                <w:lang w:val="en-US"/>
              </w:rPr>
            </w:pPr>
            <w:r>
              <w:t xml:space="preserve">Реализирайте структурата данни хеш-таблица в клас </w:t>
            </w:r>
            <w:r>
              <w:rPr>
                <w:rStyle w:val="Code"/>
              </w:rPr>
              <w:t>HashTable&lt;K, T&gt;</w:t>
            </w:r>
            <w:r>
              <w:t>. Пазете данните в масив от списъци от двойки ключ-стойност (</w:t>
            </w:r>
            <w:r>
              <w:rPr>
                <w:rStyle w:val="Code"/>
              </w:rPr>
              <w:t>List&lt;KeyValuePair&lt;K,T&gt;&gt;[]</w:t>
            </w:r>
            <w:r>
              <w:rPr>
                <w:noProof/>
              </w:rPr>
              <w:t>) с начален капацитет от 16 елемента. Когато хеш-таблиц</w:t>
            </w:r>
            <w:r>
              <w:rPr>
                <w:noProof/>
              </w:rPr>
              <w:softHyphen/>
            </w:r>
            <w:r>
              <w:rPr>
                <w:noProof/>
              </w:rPr>
              <w:softHyphen/>
              <w:t xml:space="preserve">ата </w:t>
            </w:r>
            <w:r>
              <w:rPr>
                <w:noProof/>
              </w:rPr>
              <w:softHyphen/>
            </w:r>
            <w:r>
              <w:rPr>
                <w:noProof/>
              </w:rPr>
              <w:softHyphen/>
              <w:t xml:space="preserve">достигне 75% от своя капацитет да се удвоява капацитета. Реализирайте следните операции: </w:t>
            </w:r>
            <w:r>
              <w:rPr>
                <w:rStyle w:val="Code"/>
              </w:rPr>
              <w:t>Add(key, value), Find(key)</w:t>
            </w:r>
            <w:r>
              <w:rPr>
                <w:rStyle w:val="Code"/>
              </w:rPr>
              <w:sym w:font="Wingdings" w:char="F0E0"/>
            </w:r>
            <w:r>
              <w:rPr>
                <w:rStyle w:val="Code"/>
              </w:rPr>
              <w:t>value, Remove(key), Count, Clear(), this[], Keys</w:t>
            </w:r>
            <w:r>
              <w:rPr>
                <w:noProof/>
                <w:lang w:val="en-US"/>
              </w:rPr>
              <w:t xml:space="preserve">. </w:t>
            </w:r>
            <w:r>
              <w:rPr>
                <w:noProof/>
              </w:rPr>
              <w:t xml:space="preserve">Реализирайте и итериране по елементите на хеш-таблицата с </w:t>
            </w:r>
            <w:r>
              <w:rPr>
                <w:rStyle w:val="Code"/>
              </w:rPr>
              <w:t>foreach</w:t>
            </w:r>
            <w:r>
              <w:rPr>
                <w:noProof/>
                <w:lang w:val="en-US"/>
              </w:rPr>
              <w:t>.</w:t>
            </w:r>
          </w:p>
          <w:p w:rsidR="00C0552F" w:rsidRDefault="00C0552F" w:rsidP="00AC0739">
            <w:pPr>
              <w:tabs>
                <w:tab w:val="left" w:pos="426"/>
              </w:tabs>
              <w:suppressAutoHyphens/>
              <w:rPr>
                <w:bCs/>
              </w:rPr>
            </w:pPr>
            <w:r>
              <w:t xml:space="preserve">Напишете програма, която чете от конзолата </w:t>
            </w:r>
            <w:r w:rsidRPr="00A43F4F">
              <w:rPr>
                <w:bCs/>
              </w:rPr>
              <w:t xml:space="preserve">команди, указващи действия, които да се извършат върху </w:t>
            </w:r>
            <w:r>
              <w:rPr>
                <w:bCs/>
              </w:rPr>
              <w:t>хеш-талица, която съдържа целочислени ключове и стойности</w:t>
            </w:r>
            <w:r w:rsidRPr="00A43F4F">
              <w:rPr>
                <w:bCs/>
              </w:rPr>
              <w:t>.</w:t>
            </w:r>
            <w:r>
              <w:rPr>
                <w:bCs/>
              </w:rPr>
              <w:t xml:space="preserve"> За хеш-функция използвайте вградената в </w:t>
            </w:r>
            <w:r>
              <w:rPr>
                <w:bCs/>
                <w:lang w:val="en-US"/>
              </w:rPr>
              <w:t>.NET.</w:t>
            </w:r>
            <w:r>
              <w:rPr>
                <w:bCs/>
              </w:rPr>
              <w:t xml:space="preserve"> Програмата да започва с прочитане на броя команди и на самите команди. Командите са в следните формати:</w:t>
            </w:r>
          </w:p>
          <w:p w:rsidR="00C0552F" w:rsidRDefault="00C0552F" w:rsidP="00AC0739">
            <w:pPr>
              <w:tabs>
                <w:tab w:val="left" w:pos="426"/>
              </w:tabs>
              <w:suppressAutoHyphens/>
              <w:rPr>
                <w:bCs/>
                <w:lang w:val="en-US"/>
              </w:rPr>
            </w:pPr>
            <w:r w:rsidRPr="004A7F0B">
              <w:rPr>
                <w:rStyle w:val="Code"/>
              </w:rPr>
              <w:t xml:space="preserve">add </w:t>
            </w:r>
            <w:r>
              <w:rPr>
                <w:rStyle w:val="Code"/>
              </w:rPr>
              <w:t>k</w:t>
            </w:r>
            <w:r>
              <w:rPr>
                <w:rStyle w:val="Code"/>
                <w:lang w:val="bg-BG"/>
              </w:rPr>
              <w:t xml:space="preserve"> </w:t>
            </w:r>
            <w:r>
              <w:rPr>
                <w:rStyle w:val="Code"/>
              </w:rPr>
              <w:t xml:space="preserve">v </w:t>
            </w:r>
            <w:r w:rsidRPr="00857634">
              <w:rPr>
                <w:bCs/>
              </w:rPr>
              <w:t>–</w:t>
            </w:r>
            <w:r w:rsidRPr="00857634">
              <w:rPr>
                <w:b/>
              </w:rPr>
              <w:t xml:space="preserve"> </w:t>
            </w:r>
            <w:r w:rsidRPr="00857634">
              <w:rPr>
                <w:bCs/>
              </w:rPr>
              <w:t xml:space="preserve">добавя </w:t>
            </w:r>
            <w:r>
              <w:rPr>
                <w:bCs/>
              </w:rPr>
              <w:t xml:space="preserve">запис в хеш-таблицата, като </w:t>
            </w:r>
            <w:r w:rsidRPr="00C40C9A">
              <w:rPr>
                <w:rStyle w:val="Code"/>
              </w:rPr>
              <w:t>k</w:t>
            </w:r>
            <w:r>
              <w:rPr>
                <w:bCs/>
                <w:lang w:val="en-US"/>
              </w:rPr>
              <w:t xml:space="preserve"> </w:t>
            </w:r>
            <w:r>
              <w:rPr>
                <w:bCs/>
              </w:rPr>
              <w:t xml:space="preserve">е ключът, а </w:t>
            </w:r>
            <w:r w:rsidRPr="00C40C9A">
              <w:rPr>
                <w:rStyle w:val="Code"/>
              </w:rPr>
              <w:t>v</w:t>
            </w:r>
            <w:r>
              <w:rPr>
                <w:bCs/>
                <w:lang w:val="en-US"/>
              </w:rPr>
              <w:t xml:space="preserve"> - </w:t>
            </w:r>
            <w:r>
              <w:rPr>
                <w:bCs/>
              </w:rPr>
              <w:t>стойността</w:t>
            </w:r>
            <w:r w:rsidRPr="00857634">
              <w:t>. Ак</w:t>
            </w:r>
            <w:r>
              <w:t>о хеш-таблицата вече съдържа запис</w:t>
            </w:r>
            <w:r>
              <w:rPr>
                <w:lang w:val="en-US"/>
              </w:rPr>
              <w:t xml:space="preserve"> </w:t>
            </w:r>
            <w:r>
              <w:t>с такъв ключ</w:t>
            </w:r>
            <w:r w:rsidRPr="00857634">
              <w:rPr>
                <w:bCs/>
              </w:rPr>
              <w:t>,</w:t>
            </w:r>
            <w:r>
              <w:rPr>
                <w:bCs/>
              </w:rPr>
              <w:t xml:space="preserve">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C0552F" w:rsidRPr="00E10446" w:rsidRDefault="00C0552F" w:rsidP="00AC0739">
            <w:pPr>
              <w:tabs>
                <w:tab w:val="left" w:pos="426"/>
              </w:tabs>
              <w:suppressAutoHyphens/>
              <w:rPr>
                <w:lang w:val="en-US"/>
              </w:rPr>
            </w:pPr>
            <w:r>
              <w:rPr>
                <w:rStyle w:val="Code"/>
              </w:rPr>
              <w:t>find</w:t>
            </w:r>
            <w:r w:rsidRPr="004A7F0B">
              <w:rPr>
                <w:rStyle w:val="Code"/>
              </w:rPr>
              <w:t xml:space="preserve"> </w:t>
            </w:r>
            <w:r>
              <w:rPr>
                <w:rStyle w:val="Code"/>
              </w:rPr>
              <w:t xml:space="preserve">k </w:t>
            </w:r>
            <w:r w:rsidRPr="00857634">
              <w:rPr>
                <w:bCs/>
              </w:rPr>
              <w:t>–</w:t>
            </w:r>
            <w:r w:rsidRPr="00857634">
              <w:rPr>
                <w:b/>
              </w:rPr>
              <w:t xml:space="preserve"> </w:t>
            </w:r>
            <w:r>
              <w:t xml:space="preserve">печата на конзолата на нов ред стойността, отговаряща на ключа </w:t>
            </w:r>
            <w:r w:rsidRPr="00BD6FCA">
              <w:rPr>
                <w:rStyle w:val="Code"/>
              </w:rPr>
              <w:t>k</w:t>
            </w:r>
            <w:r>
              <w:rPr>
                <w:lang w:val="en-US"/>
              </w:rPr>
              <w:t xml:space="preserve">. </w:t>
            </w:r>
            <w:r w:rsidRPr="00857634">
              <w:t>Ак</w:t>
            </w:r>
            <w:r>
              <w:t>о хеш-таблицата не съдържа запис</w:t>
            </w:r>
            <w:r>
              <w:rPr>
                <w:lang w:val="en-US"/>
              </w:rPr>
              <w:t xml:space="preserve"> </w:t>
            </w:r>
            <w:r>
              <w:t>с такъв ключ</w:t>
            </w:r>
            <w:r w:rsidRPr="00857634">
              <w:rPr>
                <w:bCs/>
              </w:rPr>
              <w:t>,</w:t>
            </w:r>
            <w:r>
              <w:rPr>
                <w:bCs/>
              </w:rPr>
              <w:t xml:space="preserve">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C0552F" w:rsidRPr="00BD6FCA" w:rsidRDefault="00C0552F" w:rsidP="00AC0739">
            <w:pPr>
              <w:tabs>
                <w:tab w:val="left" w:pos="426"/>
              </w:tabs>
              <w:suppressAutoHyphens/>
              <w:rPr>
                <w:rStyle w:val="Code"/>
                <w:lang w:val="bg-BG"/>
              </w:rPr>
            </w:pPr>
            <w:r w:rsidRPr="00A9062A">
              <w:rPr>
                <w:rStyle w:val="Code"/>
              </w:rPr>
              <w:t>remove k</w:t>
            </w:r>
            <w:r>
              <w:rPr>
                <w:lang w:val="en-US"/>
              </w:rPr>
              <w:t xml:space="preserve"> – ако таблицата съдържа елемент с ключ </w:t>
            </w:r>
            <w:r w:rsidRPr="004C110C">
              <w:rPr>
                <w:rStyle w:val="Code"/>
              </w:rPr>
              <w:t>k</w:t>
            </w:r>
            <w:r>
              <w:rPr>
                <w:lang w:val="en-US"/>
              </w:rPr>
              <w:t xml:space="preserve">, </w:t>
            </w:r>
            <w:r>
              <w:t xml:space="preserve">го премахва, иначе печата на конзолата </w:t>
            </w:r>
            <w:r w:rsidRPr="006B595D">
              <w:t>"</w:t>
            </w:r>
            <w:r>
              <w:rPr>
                <w:rStyle w:val="Code"/>
              </w:rPr>
              <w:t>False</w:t>
            </w:r>
            <w:r w:rsidRPr="006B595D">
              <w:rPr>
                <w:bCs/>
              </w:rPr>
              <w:t>".</w:t>
            </w:r>
          </w:p>
          <w:p w:rsidR="00C0552F" w:rsidRDefault="00C0552F" w:rsidP="00AC0739">
            <w:pPr>
              <w:tabs>
                <w:tab w:val="left" w:pos="426"/>
              </w:tabs>
              <w:suppressAutoHyphens/>
              <w:rPr>
                <w:bCs/>
              </w:rPr>
            </w:pPr>
            <w:r>
              <w:rPr>
                <w:rStyle w:val="Code"/>
              </w:rPr>
              <w:t>c</w:t>
            </w:r>
            <w:r w:rsidRPr="004A7F0B">
              <w:rPr>
                <w:rStyle w:val="Code"/>
              </w:rPr>
              <w:t>ount</w:t>
            </w:r>
            <w:r>
              <w:rPr>
                <w:rStyle w:val="Code"/>
                <w:lang w:val="bg-BG"/>
              </w:rPr>
              <w:t xml:space="preserve"> – </w:t>
            </w:r>
            <w:r w:rsidRPr="0001772B">
              <w:t>изписва на екрана съобщение "</w:t>
            </w:r>
            <w:r>
              <w:rPr>
                <w:rStyle w:val="Code"/>
              </w:rPr>
              <w:t>c</w:t>
            </w:r>
            <w:r w:rsidRPr="0001772B">
              <w:rPr>
                <w:bCs/>
              </w:rPr>
              <w:t xml:space="preserve">", където </w:t>
            </w:r>
            <w:r>
              <w:rPr>
                <w:rStyle w:val="Code"/>
              </w:rPr>
              <w:t>c</w:t>
            </w:r>
            <w:r w:rsidRPr="0001772B">
              <w:rPr>
                <w:bCs/>
              </w:rPr>
              <w:t xml:space="preserve"> е броят </w:t>
            </w:r>
            <w:r>
              <w:rPr>
                <w:bCs/>
              </w:rPr>
              <w:t>записи</w:t>
            </w:r>
            <w:r w:rsidRPr="0001772B">
              <w:rPr>
                <w:bCs/>
              </w:rPr>
              <w:t xml:space="preserve"> в </w:t>
            </w:r>
            <w:r>
              <w:t>хеш-таблицата</w:t>
            </w:r>
            <w:r w:rsidRPr="0001772B">
              <w:rPr>
                <w:bCs/>
              </w:rPr>
              <w:t>.</w:t>
            </w:r>
          </w:p>
          <w:p w:rsidR="00C0552F" w:rsidRDefault="00C0552F" w:rsidP="008F5C6C">
            <w:pPr>
              <w:tabs>
                <w:tab w:val="left" w:pos="426"/>
              </w:tabs>
              <w:suppressAutoHyphens/>
              <w:rPr>
                <w:lang w:val="en-US"/>
              </w:rPr>
            </w:pPr>
            <w:r w:rsidRPr="004A7F0B">
              <w:rPr>
                <w:rStyle w:val="Code"/>
              </w:rPr>
              <w:t>clear</w:t>
            </w:r>
            <w:r>
              <w:rPr>
                <w:rStyle w:val="Code"/>
              </w:rPr>
              <w:t xml:space="preserve"> </w:t>
            </w:r>
            <w:r w:rsidRPr="006B595D">
              <w:t>– изтрива всички елементи от множеството.</w:t>
            </w:r>
          </w:p>
          <w:p w:rsidR="00C0552F" w:rsidRDefault="00C0552F" w:rsidP="008F5C6C">
            <w:pPr>
              <w:tabs>
                <w:tab w:val="left" w:pos="426"/>
              </w:tabs>
              <w:suppressAutoHyphens/>
              <w:rPr>
                <w:bCs/>
              </w:rPr>
            </w:pPr>
            <w:r w:rsidRPr="00942637">
              <w:rPr>
                <w:rStyle w:val="Code"/>
              </w:rPr>
              <w:t xml:space="preserve">this k </w:t>
            </w:r>
            <w:r>
              <w:rPr>
                <w:lang w:val="en-US"/>
              </w:rPr>
              <w:t xml:space="preserve">– </w:t>
            </w:r>
            <w:r>
              <w:t xml:space="preserve">печата на конзолата резултата от </w:t>
            </w:r>
            <w:r w:rsidRPr="00942637">
              <w:rPr>
                <w:rStyle w:val="Code"/>
              </w:rPr>
              <w:t>this[k]</w:t>
            </w:r>
            <w:r>
              <w:rPr>
                <w:lang w:val="en-US"/>
              </w:rPr>
              <w:t xml:space="preserve">, </w:t>
            </w:r>
            <w:r>
              <w:t xml:space="preserve">където </w:t>
            </w:r>
            <w:r w:rsidRPr="00942637">
              <w:rPr>
                <w:rStyle w:val="Code"/>
              </w:rPr>
              <w:t>k</w:t>
            </w:r>
            <w:r>
              <w:rPr>
                <w:lang w:val="en-US"/>
              </w:rPr>
              <w:t xml:space="preserve"> </w:t>
            </w:r>
            <w:r>
              <w:t>е ключ в хеш-таблицата.</w:t>
            </w:r>
            <w:r>
              <w:rPr>
                <w:lang w:val="en-US"/>
              </w:rPr>
              <w:t xml:space="preserve"> </w:t>
            </w:r>
            <w:r w:rsidRPr="00857634">
              <w:t>Ак</w:t>
            </w:r>
            <w:r>
              <w:t>о хеш-таблицата не съдържа запис</w:t>
            </w:r>
            <w:r>
              <w:rPr>
                <w:lang w:val="en-US"/>
              </w:rPr>
              <w:t xml:space="preserve"> </w:t>
            </w:r>
            <w:r>
              <w:t>с такъв ключ</w:t>
            </w:r>
            <w:r w:rsidRPr="00857634">
              <w:rPr>
                <w:bCs/>
              </w:rPr>
              <w:t>,</w:t>
            </w:r>
            <w:r>
              <w:rPr>
                <w:bCs/>
              </w:rPr>
              <w:t xml:space="preserve">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C0552F" w:rsidRPr="00D9103D" w:rsidRDefault="00C0552F" w:rsidP="008F5C6C">
            <w:pPr>
              <w:tabs>
                <w:tab w:val="left" w:pos="426"/>
              </w:tabs>
              <w:suppressAutoHyphens/>
            </w:pPr>
            <w:r w:rsidRPr="00DF3364">
              <w:rPr>
                <w:rStyle w:val="Code"/>
              </w:rPr>
              <w:t xml:space="preserve">keys </w:t>
            </w:r>
            <w:r>
              <w:rPr>
                <w:bCs/>
                <w:lang w:val="en-US"/>
              </w:rPr>
              <w:t xml:space="preserve">- </w:t>
            </w:r>
            <w:r>
              <w:rPr>
                <w:bCs/>
              </w:rPr>
              <w:t>печата на конзолата всички ключове от хеш-таблицата на един ред, разделени с интервал, сортирани в нарастващ ред.</w:t>
            </w:r>
          </w:p>
          <w:p w:rsidR="00C0552F" w:rsidRPr="00996103" w:rsidRDefault="00C0552F" w:rsidP="00AC0739">
            <w:pPr>
              <w:tabs>
                <w:tab w:val="left" w:pos="426"/>
              </w:tabs>
              <w:suppressAutoHyphens/>
              <w:rPr>
                <w:bCs/>
                <w:lang w:val="en-US"/>
              </w:rPr>
            </w:pPr>
            <w:r>
              <w:rPr>
                <w:rStyle w:val="Code"/>
              </w:rPr>
              <w:t>e</w:t>
            </w:r>
            <w:r w:rsidRPr="00942637">
              <w:rPr>
                <w:rStyle w:val="Code"/>
              </w:rPr>
              <w:t>lements</w:t>
            </w:r>
            <w:r>
              <w:rPr>
                <w:rStyle w:val="Code"/>
                <w:lang w:val="bg-BG"/>
              </w:rPr>
              <w:t xml:space="preserve"> </w:t>
            </w:r>
            <w:r>
              <w:rPr>
                <w:bCs/>
                <w:lang w:val="en-US"/>
              </w:rPr>
              <w:t xml:space="preserve">– </w:t>
            </w:r>
            <w:r>
              <w:rPr>
                <w:bCs/>
              </w:rPr>
              <w:t>печата на конзолата записите в хеш-таблицата, сортирани в нарстващ ред според ключа, като всеки запис се изписва на нов ред във формата "</w:t>
            </w:r>
            <w:r w:rsidRPr="00DF3364">
              <w:rPr>
                <w:rStyle w:val="Code"/>
              </w:rPr>
              <w:t>k v</w:t>
            </w:r>
            <w:r>
              <w:rPr>
                <w:bCs/>
              </w:rPr>
              <w:t>"</w:t>
            </w:r>
            <w:r>
              <w:rPr>
                <w:bCs/>
                <w:lang w:val="en-US"/>
              </w:rPr>
              <w:t xml:space="preserve">, </w:t>
            </w:r>
            <w:r>
              <w:rPr>
                <w:bCs/>
              </w:rPr>
              <w:t xml:space="preserve">където </w:t>
            </w:r>
            <w:r w:rsidRPr="00DF3364">
              <w:rPr>
                <w:rStyle w:val="Code"/>
              </w:rPr>
              <w:t>k</w:t>
            </w:r>
            <w:r>
              <w:rPr>
                <w:bCs/>
                <w:lang w:val="en-US"/>
              </w:rPr>
              <w:t xml:space="preserve"> </w:t>
            </w:r>
            <w:r>
              <w:rPr>
                <w:bCs/>
              </w:rPr>
              <w:t xml:space="preserve">и </w:t>
            </w:r>
            <w:r w:rsidRPr="00DF3364">
              <w:rPr>
                <w:rStyle w:val="Code"/>
              </w:rPr>
              <w:t>v</w:t>
            </w:r>
            <w:r>
              <w:rPr>
                <w:bCs/>
                <w:lang w:val="en-US"/>
              </w:rPr>
              <w:t xml:space="preserve"> </w:t>
            </w:r>
            <w:r>
              <w:rPr>
                <w:bCs/>
              </w:rPr>
              <w:t>са съответно ключът и стойността на записа.</w:t>
            </w:r>
          </w:p>
          <w:p w:rsidR="00C0552F" w:rsidRDefault="00C0552F" w:rsidP="00AC0739">
            <w:pPr>
              <w:tabs>
                <w:tab w:val="left" w:pos="426"/>
              </w:tabs>
              <w:suppressAutoHyphens/>
              <w:rPr>
                <w:bCs/>
                <w:lang w:val="en-US"/>
              </w:rPr>
            </w:pPr>
            <w:r>
              <w:rPr>
                <w:bCs/>
              </w:rPr>
              <w:t>Пример:</w:t>
            </w:r>
          </w:p>
          <w:p w:rsidR="00C0552F" w:rsidRPr="004D379F" w:rsidRDefault="00C0552F" w:rsidP="00AC0739">
            <w:pPr>
              <w:tabs>
                <w:tab w:val="left" w:pos="426"/>
              </w:tabs>
              <w:suppressAutoHyphens/>
              <w:rPr>
                <w:rStyle w:val="Code"/>
              </w:rPr>
            </w:pPr>
            <w:r>
              <w:rPr>
                <w:rStyle w:val="Code"/>
              </w:rPr>
              <w:t>13</w:t>
            </w:r>
          </w:p>
          <w:p w:rsidR="00C0552F" w:rsidRDefault="00C0552F" w:rsidP="00AC0739">
            <w:pPr>
              <w:tabs>
                <w:tab w:val="left" w:pos="426"/>
              </w:tabs>
              <w:suppressAutoHyphens/>
              <w:rPr>
                <w:rStyle w:val="Code"/>
                <w:lang w:val="bg-BG"/>
              </w:rPr>
            </w:pPr>
            <w:r>
              <w:rPr>
                <w:rStyle w:val="Code"/>
              </w:rPr>
              <w:t>add 1 2</w:t>
            </w:r>
          </w:p>
          <w:p w:rsidR="00C0552F" w:rsidRPr="007C47C8" w:rsidRDefault="00C0552F" w:rsidP="00AC0739">
            <w:pPr>
              <w:tabs>
                <w:tab w:val="left" w:pos="426"/>
              </w:tabs>
              <w:suppressAutoHyphens/>
              <w:rPr>
                <w:rStyle w:val="Code"/>
                <w:lang w:val="bg-BG"/>
              </w:rPr>
            </w:pPr>
            <w:r>
              <w:rPr>
                <w:rStyle w:val="Code"/>
              </w:rPr>
              <w:t>add 1</w:t>
            </w:r>
            <w:r>
              <w:rPr>
                <w:rStyle w:val="Code"/>
                <w:lang w:val="bg-BG"/>
              </w:rPr>
              <w:t>7</w:t>
            </w:r>
            <w:r>
              <w:rPr>
                <w:rStyle w:val="Code"/>
              </w:rPr>
              <w:t xml:space="preserve"> </w:t>
            </w:r>
            <w:r>
              <w:rPr>
                <w:rStyle w:val="Code"/>
                <w:lang w:val="bg-BG"/>
              </w:rPr>
              <w:t>3</w:t>
            </w:r>
          </w:p>
          <w:p w:rsidR="00C0552F" w:rsidRPr="00DA7A6E" w:rsidRDefault="00C0552F" w:rsidP="00C64F7D">
            <w:pPr>
              <w:tabs>
                <w:tab w:val="left" w:pos="426"/>
              </w:tabs>
              <w:suppressAutoHyphens/>
              <w:rPr>
                <w:rStyle w:val="Code"/>
                <w:lang w:val="bg-BG"/>
              </w:rPr>
            </w:pPr>
            <w:r>
              <w:rPr>
                <w:rStyle w:val="Code"/>
              </w:rPr>
              <w:t xml:space="preserve">add 1 </w:t>
            </w:r>
            <w:r>
              <w:rPr>
                <w:rStyle w:val="Code"/>
                <w:lang w:val="bg-BG"/>
              </w:rPr>
              <w:t>5</w:t>
            </w:r>
          </w:p>
          <w:p w:rsidR="00C0552F" w:rsidRPr="00871EDE" w:rsidRDefault="00C0552F" w:rsidP="00AC0739">
            <w:pPr>
              <w:tabs>
                <w:tab w:val="left" w:pos="426"/>
              </w:tabs>
              <w:suppressAutoHyphens/>
              <w:rPr>
                <w:rStyle w:val="Code"/>
              </w:rPr>
            </w:pPr>
            <w:r>
              <w:rPr>
                <w:rStyle w:val="Code"/>
              </w:rPr>
              <w:t xml:space="preserve">add </w:t>
            </w:r>
            <w:r>
              <w:rPr>
                <w:rStyle w:val="Code"/>
                <w:lang w:val="bg-BG"/>
              </w:rPr>
              <w:t>2 3</w:t>
            </w:r>
          </w:p>
          <w:p w:rsidR="00C0552F" w:rsidRDefault="00C0552F" w:rsidP="00AC0739">
            <w:pPr>
              <w:tabs>
                <w:tab w:val="left" w:pos="426"/>
              </w:tabs>
              <w:suppressAutoHyphens/>
              <w:rPr>
                <w:rStyle w:val="Code"/>
                <w:lang w:val="bg-BG"/>
              </w:rPr>
            </w:pPr>
            <w:r w:rsidRPr="00871EDE">
              <w:rPr>
                <w:rStyle w:val="Code"/>
              </w:rPr>
              <w:t>count</w:t>
            </w:r>
          </w:p>
          <w:p w:rsidR="00C0552F" w:rsidRDefault="00C0552F" w:rsidP="00AC0739">
            <w:pPr>
              <w:tabs>
                <w:tab w:val="left" w:pos="426"/>
              </w:tabs>
              <w:suppressAutoHyphens/>
              <w:rPr>
                <w:rStyle w:val="Code"/>
              </w:rPr>
            </w:pPr>
            <w:r>
              <w:rPr>
                <w:rStyle w:val="Code"/>
              </w:rPr>
              <w:lastRenderedPageBreak/>
              <w:t>find 2</w:t>
            </w:r>
          </w:p>
          <w:p w:rsidR="00C0552F" w:rsidRDefault="00C0552F" w:rsidP="00DF1C07">
            <w:pPr>
              <w:tabs>
                <w:tab w:val="left" w:pos="426"/>
              </w:tabs>
              <w:suppressAutoHyphens/>
              <w:rPr>
                <w:rStyle w:val="Code"/>
              </w:rPr>
            </w:pPr>
            <w:r>
              <w:rPr>
                <w:rStyle w:val="Code"/>
              </w:rPr>
              <w:t>this 1</w:t>
            </w:r>
          </w:p>
          <w:p w:rsidR="00C0552F" w:rsidRDefault="00C0552F" w:rsidP="00DF1C07">
            <w:pPr>
              <w:tabs>
                <w:tab w:val="left" w:pos="426"/>
              </w:tabs>
              <w:suppressAutoHyphens/>
              <w:rPr>
                <w:rStyle w:val="Code"/>
              </w:rPr>
            </w:pPr>
            <w:r>
              <w:rPr>
                <w:rStyle w:val="Code"/>
              </w:rPr>
              <w:t>remove 12</w:t>
            </w:r>
          </w:p>
          <w:p w:rsidR="00C0552F" w:rsidRDefault="00C0552F" w:rsidP="00DF1C07">
            <w:pPr>
              <w:tabs>
                <w:tab w:val="left" w:pos="426"/>
              </w:tabs>
              <w:suppressAutoHyphens/>
              <w:rPr>
                <w:rStyle w:val="Code"/>
              </w:rPr>
            </w:pPr>
            <w:r>
              <w:rPr>
                <w:rStyle w:val="Code"/>
              </w:rPr>
              <w:t>remove 1</w:t>
            </w:r>
          </w:p>
          <w:p w:rsidR="00C0552F" w:rsidRDefault="00C0552F" w:rsidP="00DF1C07">
            <w:pPr>
              <w:tabs>
                <w:tab w:val="left" w:pos="426"/>
              </w:tabs>
              <w:suppressAutoHyphens/>
              <w:rPr>
                <w:rStyle w:val="Code"/>
              </w:rPr>
            </w:pPr>
            <w:r>
              <w:rPr>
                <w:rStyle w:val="Code"/>
              </w:rPr>
              <w:t>keys</w:t>
            </w:r>
          </w:p>
          <w:p w:rsidR="00C0552F" w:rsidRDefault="00C0552F" w:rsidP="00DF1C07">
            <w:pPr>
              <w:tabs>
                <w:tab w:val="left" w:pos="426"/>
              </w:tabs>
              <w:suppressAutoHyphens/>
              <w:rPr>
                <w:rStyle w:val="Code"/>
              </w:rPr>
            </w:pPr>
            <w:r>
              <w:rPr>
                <w:rStyle w:val="Code"/>
              </w:rPr>
              <w:t>elements</w:t>
            </w:r>
          </w:p>
          <w:p w:rsidR="00C0552F" w:rsidRDefault="00C0552F" w:rsidP="00DF1C07">
            <w:pPr>
              <w:tabs>
                <w:tab w:val="left" w:pos="426"/>
              </w:tabs>
              <w:suppressAutoHyphens/>
              <w:rPr>
                <w:rStyle w:val="Code"/>
              </w:rPr>
            </w:pPr>
            <w:r>
              <w:rPr>
                <w:rStyle w:val="Code"/>
              </w:rPr>
              <w:t>clear</w:t>
            </w:r>
          </w:p>
          <w:p w:rsidR="00C0552F" w:rsidRDefault="00C0552F" w:rsidP="00DF1C07">
            <w:pPr>
              <w:tabs>
                <w:tab w:val="left" w:pos="426"/>
              </w:tabs>
              <w:suppressAutoHyphens/>
              <w:rPr>
                <w:rStyle w:val="Code"/>
              </w:rPr>
            </w:pPr>
            <w:r>
              <w:rPr>
                <w:rStyle w:val="Code"/>
              </w:rPr>
              <w:t>count</w:t>
            </w:r>
          </w:p>
          <w:p w:rsidR="00C0552F" w:rsidRPr="00AB09EE" w:rsidRDefault="00C0552F" w:rsidP="00DF1C07">
            <w:pPr>
              <w:tabs>
                <w:tab w:val="left" w:pos="426"/>
              </w:tabs>
              <w:suppressAutoHyphens/>
            </w:pPr>
            <w:r w:rsidRPr="00AB09EE">
              <w:t>Резултат:</w:t>
            </w:r>
          </w:p>
          <w:p w:rsidR="00C0552F" w:rsidRPr="00AB09EE" w:rsidRDefault="00C0552F" w:rsidP="00ED4FE3">
            <w:pPr>
              <w:tabs>
                <w:tab w:val="left" w:pos="426"/>
              </w:tabs>
              <w:suppressAutoHyphens/>
              <w:rPr>
                <w:rStyle w:val="Code"/>
              </w:rPr>
            </w:pPr>
            <w:r w:rsidRPr="00AB09EE">
              <w:rPr>
                <w:rStyle w:val="Code"/>
              </w:rPr>
              <w:t>False</w:t>
            </w:r>
          </w:p>
          <w:p w:rsidR="00C0552F" w:rsidRDefault="00C0552F" w:rsidP="00ED4FE3">
            <w:pPr>
              <w:tabs>
                <w:tab w:val="left" w:pos="426"/>
              </w:tabs>
              <w:suppressAutoHyphens/>
              <w:rPr>
                <w:rStyle w:val="Code"/>
              </w:rPr>
            </w:pPr>
            <w:r>
              <w:rPr>
                <w:rStyle w:val="Code"/>
              </w:rPr>
              <w:t>3</w:t>
            </w:r>
          </w:p>
          <w:p w:rsidR="00C0552F" w:rsidRDefault="00C0552F" w:rsidP="00ED4FE3">
            <w:pPr>
              <w:tabs>
                <w:tab w:val="left" w:pos="426"/>
              </w:tabs>
              <w:suppressAutoHyphens/>
              <w:rPr>
                <w:rStyle w:val="Code"/>
              </w:rPr>
            </w:pPr>
            <w:r>
              <w:rPr>
                <w:rStyle w:val="Code"/>
              </w:rPr>
              <w:t>3</w:t>
            </w:r>
          </w:p>
          <w:p w:rsidR="00C0552F" w:rsidRDefault="00C0552F" w:rsidP="00ED4FE3">
            <w:pPr>
              <w:tabs>
                <w:tab w:val="left" w:pos="426"/>
              </w:tabs>
              <w:suppressAutoHyphens/>
              <w:rPr>
                <w:rStyle w:val="Code"/>
              </w:rPr>
            </w:pPr>
            <w:r>
              <w:rPr>
                <w:rStyle w:val="Code"/>
              </w:rPr>
              <w:t>2</w:t>
            </w:r>
          </w:p>
          <w:p w:rsidR="00C0552F" w:rsidRDefault="00C0552F" w:rsidP="00ED4FE3">
            <w:pPr>
              <w:tabs>
                <w:tab w:val="left" w:pos="426"/>
              </w:tabs>
              <w:suppressAutoHyphens/>
              <w:rPr>
                <w:rStyle w:val="Code"/>
              </w:rPr>
            </w:pPr>
            <w:r>
              <w:rPr>
                <w:rStyle w:val="Code"/>
              </w:rPr>
              <w:t>False</w:t>
            </w:r>
          </w:p>
          <w:p w:rsidR="00C0552F" w:rsidRDefault="00C0552F" w:rsidP="00ED4FE3">
            <w:pPr>
              <w:tabs>
                <w:tab w:val="left" w:pos="426"/>
              </w:tabs>
              <w:suppressAutoHyphens/>
              <w:rPr>
                <w:rStyle w:val="Code"/>
                <w:lang w:val="bg-BG"/>
              </w:rPr>
            </w:pPr>
            <w:r>
              <w:rPr>
                <w:rStyle w:val="Code"/>
                <w:lang w:val="bg-BG"/>
              </w:rPr>
              <w:t>2 17</w:t>
            </w:r>
          </w:p>
          <w:p w:rsidR="00C0552F" w:rsidRDefault="00C0552F" w:rsidP="00ED4FE3">
            <w:pPr>
              <w:tabs>
                <w:tab w:val="left" w:pos="426"/>
              </w:tabs>
              <w:suppressAutoHyphens/>
              <w:rPr>
                <w:rStyle w:val="Code"/>
                <w:lang w:val="bg-BG"/>
              </w:rPr>
            </w:pPr>
            <w:r>
              <w:rPr>
                <w:rStyle w:val="Code"/>
                <w:lang w:val="bg-BG"/>
              </w:rPr>
              <w:t>2 3</w:t>
            </w:r>
          </w:p>
          <w:p w:rsidR="00C0552F" w:rsidRDefault="00C0552F" w:rsidP="00ED4FE3">
            <w:pPr>
              <w:tabs>
                <w:tab w:val="left" w:pos="426"/>
              </w:tabs>
              <w:suppressAutoHyphens/>
              <w:rPr>
                <w:rStyle w:val="Code"/>
                <w:lang w:val="bg-BG"/>
              </w:rPr>
            </w:pPr>
            <w:r>
              <w:rPr>
                <w:rStyle w:val="Code"/>
                <w:lang w:val="bg-BG"/>
              </w:rPr>
              <w:t>17 3</w:t>
            </w:r>
          </w:p>
          <w:p w:rsidR="00C0552F" w:rsidRPr="00EE6E89" w:rsidRDefault="00C0552F" w:rsidP="00ED4FE3">
            <w:pPr>
              <w:tabs>
                <w:tab w:val="left" w:pos="426"/>
              </w:tabs>
              <w:suppressAutoHyphens/>
              <w:rPr>
                <w:noProof/>
              </w:rPr>
            </w:pPr>
            <w:r>
              <w:rPr>
                <w:rStyle w:val="Code"/>
                <w:lang w:val="bg-BG"/>
              </w:rPr>
              <w:t>0</w:t>
            </w:r>
          </w:p>
        </w:tc>
      </w:tr>
      <w:tr w:rsidR="00C0552F" w:rsidRPr="003A4E94" w:rsidTr="001F0656">
        <w:tc>
          <w:tcPr>
            <w:tcW w:w="10773" w:type="dxa"/>
            <w:gridSpan w:val="2"/>
            <w:vAlign w:val="center"/>
          </w:tcPr>
          <w:p w:rsidR="00C0552F" w:rsidRPr="003A4E94" w:rsidRDefault="00C0552F" w:rsidP="00220D17">
            <w:pPr>
              <w:spacing w:after="120"/>
              <w:jc w:val="left"/>
              <w:rPr>
                <w:b/>
              </w:rPr>
            </w:pPr>
            <w:r w:rsidRPr="003A4E94">
              <w:rPr>
                <w:b/>
              </w:rPr>
              <w:lastRenderedPageBreak/>
              <w:t>Описание на входа</w:t>
            </w:r>
          </w:p>
          <w:p w:rsidR="00C0552F" w:rsidRPr="003A4E94" w:rsidRDefault="00C0552F" w:rsidP="00302511">
            <w:pPr>
              <w:spacing w:after="120"/>
            </w:pPr>
            <w:r>
              <w:t xml:space="preserve">На </w:t>
            </w:r>
            <w:r w:rsidRPr="007007C7">
              <w:t>първия</w:t>
            </w:r>
            <w:r>
              <w:t xml:space="preserve"> </w:t>
            </w:r>
            <w:r w:rsidRPr="001115D0">
              <w:rPr>
                <w:bCs/>
              </w:rPr>
              <w:t>ре</w:t>
            </w:r>
            <w:r>
              <w:rPr>
                <w:bCs/>
              </w:rPr>
              <w:t xml:space="preserve">д се въвежда броят команди </w:t>
            </w:r>
            <w:r>
              <w:rPr>
                <w:bCs/>
                <w:lang w:val="en-US"/>
              </w:rPr>
              <w:t>n</w:t>
            </w:r>
            <w:r>
              <w:rPr>
                <w:bCs/>
              </w:rPr>
              <w:t xml:space="preserve">, като </w:t>
            </w:r>
            <w:r>
              <w:rPr>
                <w:bCs/>
                <w:lang w:val="en-US"/>
              </w:rPr>
              <w:t xml:space="preserve">n </w:t>
            </w:r>
            <w:r>
              <w:rPr>
                <w:bCs/>
              </w:rPr>
              <w:t xml:space="preserve">е между 0 и </w:t>
            </w:r>
            <w:r w:rsidR="00302511">
              <w:rPr>
                <w:bCs/>
              </w:rPr>
              <w:t>100</w:t>
            </w:r>
            <w:r>
              <w:rPr>
                <w:bCs/>
              </w:rPr>
              <w:t>0.</w:t>
            </w:r>
            <w:r>
              <w:rPr>
                <w:bCs/>
                <w:lang w:val="en-US"/>
              </w:rPr>
              <w:t xml:space="preserve"> </w:t>
            </w:r>
            <w:r>
              <w:rPr>
                <w:bCs/>
              </w:rPr>
              <w:t xml:space="preserve">На следващите </w:t>
            </w:r>
            <w:r>
              <w:rPr>
                <w:bCs/>
                <w:lang w:val="en-US"/>
              </w:rPr>
              <w:t xml:space="preserve">n </w:t>
            </w:r>
            <w:r>
              <w:rPr>
                <w:bCs/>
              </w:rPr>
              <w:t>реда се въвеждат команди. Командите са винаги в правилен формат, така че няма нужда да проверявате за коректен вход.</w:t>
            </w:r>
          </w:p>
        </w:tc>
      </w:tr>
      <w:tr w:rsidR="00C0552F" w:rsidRPr="00F94CE4" w:rsidTr="001F0656">
        <w:tc>
          <w:tcPr>
            <w:tcW w:w="10773" w:type="dxa"/>
            <w:gridSpan w:val="2"/>
            <w:vAlign w:val="center"/>
          </w:tcPr>
          <w:p w:rsidR="00C0552F" w:rsidRDefault="00C0552F" w:rsidP="00220D17">
            <w:pPr>
              <w:spacing w:after="120"/>
              <w:jc w:val="left"/>
              <w:rPr>
                <w:b/>
                <w:lang w:val="en-US"/>
              </w:rPr>
            </w:pPr>
            <w:r w:rsidRPr="003A4E94">
              <w:rPr>
                <w:b/>
              </w:rPr>
              <w:t>Описание на изхода</w:t>
            </w:r>
          </w:p>
          <w:p w:rsidR="00C0552F" w:rsidRPr="00F94CE4" w:rsidRDefault="00C0552F" w:rsidP="00220D17">
            <w:pPr>
              <w:spacing w:after="120"/>
            </w:pPr>
            <w:r w:rsidRPr="0022132A">
              <w:rPr>
                <w:bCs/>
              </w:rPr>
              <w:t>Изходът се състои от един или няколко реда, съдържащи резултатите от командите</w:t>
            </w:r>
            <w:r>
              <w:rPr>
                <w:bCs/>
              </w:rPr>
              <w:t>, които го изискват.</w:t>
            </w:r>
          </w:p>
        </w:tc>
      </w:tr>
      <w:tr w:rsidR="00C0552F" w:rsidRPr="00CC18C3" w:rsidTr="001F0656">
        <w:tc>
          <w:tcPr>
            <w:tcW w:w="10773" w:type="dxa"/>
            <w:gridSpan w:val="2"/>
            <w:vAlign w:val="center"/>
          </w:tcPr>
          <w:p w:rsidR="00C0552F" w:rsidRPr="00CC6529" w:rsidRDefault="00C0552F" w:rsidP="00966E45">
            <w:pPr>
              <w:spacing w:after="120"/>
              <w:jc w:val="left"/>
              <w:rPr>
                <w:rFonts w:cs="Verdana"/>
                <w:color w:val="000000"/>
                <w:sz w:val="24"/>
                <w:lang w:val="en-US" w:eastAsia="en-US"/>
              </w:rPr>
            </w:pPr>
            <w:r w:rsidRPr="003A4E94">
              <w:rPr>
                <w:b/>
              </w:rPr>
              <w:t>Анализ на задачата</w:t>
            </w:r>
          </w:p>
          <w:p w:rsidR="00C0552F" w:rsidRPr="00CC6529" w:rsidRDefault="00C0552F" w:rsidP="00CC6529">
            <w:pPr>
              <w:autoSpaceDE w:val="0"/>
              <w:autoSpaceDN w:val="0"/>
              <w:adjustRightInd w:val="0"/>
              <w:spacing w:before="0"/>
              <w:jc w:val="left"/>
              <w:rPr>
                <w:rFonts w:cs="Verdana"/>
                <w:color w:val="000000"/>
                <w:szCs w:val="20"/>
                <w:lang w:eastAsia="en-US"/>
              </w:rPr>
            </w:pPr>
            <w:r w:rsidRPr="00CC6529">
              <w:t>За да удвоите размера на вашата колекция, можете да заделите двойно по-голям масив и да прехвърлите елементите от стария в новия, след което да насочите референцията от стария масив към новия. За да имплементирате</w:t>
            </w:r>
            <w:r w:rsidRPr="00CC6529">
              <w:rPr>
                <w:rFonts w:cs="Verdana"/>
                <w:color w:val="000000"/>
                <w:szCs w:val="20"/>
                <w:lang w:val="en-US" w:eastAsia="en-US"/>
              </w:rPr>
              <w:t xml:space="preserve"> </w:t>
            </w:r>
            <w:r w:rsidRPr="00D92199">
              <w:rPr>
                <w:rStyle w:val="Code"/>
                <w:lang w:eastAsia="en-US"/>
              </w:rPr>
              <w:t>foreach</w:t>
            </w:r>
            <w:r w:rsidRPr="00CC6529">
              <w:rPr>
                <w:rFonts w:ascii="Courier New" w:hAnsi="Courier New" w:cs="Courier New"/>
                <w:b/>
                <w:bCs/>
                <w:color w:val="000000"/>
                <w:szCs w:val="20"/>
                <w:lang w:val="en-US" w:eastAsia="en-US"/>
              </w:rPr>
              <w:t xml:space="preserve"> </w:t>
            </w:r>
            <w:r w:rsidRPr="00CC6529">
              <w:t>оператора върху вашата колекция, имплементирайте интерфейса</w:t>
            </w:r>
            <w:r w:rsidRPr="00CC6529">
              <w:rPr>
                <w:rFonts w:cs="Verdana"/>
                <w:color w:val="000000"/>
                <w:szCs w:val="20"/>
                <w:lang w:val="en-US" w:eastAsia="en-US"/>
              </w:rPr>
              <w:t xml:space="preserve"> </w:t>
            </w:r>
            <w:r w:rsidRPr="00D92199">
              <w:rPr>
                <w:rStyle w:val="Code"/>
                <w:lang w:eastAsia="en-US"/>
              </w:rPr>
              <w:t>IEnumerable</w:t>
            </w:r>
            <w:r w:rsidRPr="00CC6529">
              <w:rPr>
                <w:rFonts w:ascii="Courier New" w:hAnsi="Courier New" w:cs="Courier New"/>
                <w:b/>
                <w:bCs/>
                <w:color w:val="000000"/>
                <w:szCs w:val="20"/>
                <w:lang w:val="en-US" w:eastAsia="en-US"/>
              </w:rPr>
              <w:t xml:space="preserve"> </w:t>
            </w:r>
            <w:r w:rsidRPr="00CC6529">
              <w:t>и във вашия метод</w:t>
            </w:r>
            <w:r w:rsidRPr="00CC6529">
              <w:rPr>
                <w:rFonts w:cs="Verdana"/>
                <w:color w:val="000000"/>
                <w:szCs w:val="20"/>
                <w:lang w:val="en-US" w:eastAsia="en-US"/>
              </w:rPr>
              <w:t xml:space="preserve"> </w:t>
            </w:r>
            <w:r w:rsidRPr="00D92199">
              <w:rPr>
                <w:rStyle w:val="Code"/>
                <w:lang w:eastAsia="en-US"/>
              </w:rPr>
              <w:t>GetEnumerator()</w:t>
            </w:r>
            <w:r w:rsidRPr="00CC6529">
              <w:rPr>
                <w:rFonts w:ascii="Courier New" w:hAnsi="Courier New" w:cs="Courier New"/>
                <w:b/>
                <w:bCs/>
                <w:color w:val="000000"/>
                <w:szCs w:val="20"/>
                <w:lang w:val="en-US" w:eastAsia="en-US"/>
              </w:rPr>
              <w:t xml:space="preserve"> </w:t>
            </w:r>
            <w:r w:rsidRPr="00CC6529">
              <w:t>да връщате съответния метод</w:t>
            </w:r>
            <w:r w:rsidRPr="00CC6529">
              <w:rPr>
                <w:rFonts w:cs="Verdana"/>
                <w:color w:val="000000"/>
                <w:szCs w:val="20"/>
                <w:lang w:val="en-US" w:eastAsia="en-US"/>
              </w:rPr>
              <w:t xml:space="preserve"> </w:t>
            </w:r>
            <w:r w:rsidRPr="00D92199">
              <w:rPr>
                <w:rStyle w:val="Code"/>
                <w:lang w:eastAsia="en-US"/>
              </w:rPr>
              <w:t>GetEnumerator()</w:t>
            </w:r>
            <w:r w:rsidRPr="00CC6529">
              <w:t>на масива от списъци. Можете да използвате и оператора</w:t>
            </w:r>
            <w:r w:rsidRPr="00CC6529">
              <w:rPr>
                <w:rFonts w:cs="Verdana"/>
                <w:color w:val="000000"/>
                <w:szCs w:val="20"/>
                <w:lang w:val="en-US" w:eastAsia="en-US"/>
              </w:rPr>
              <w:t xml:space="preserve"> </w:t>
            </w:r>
            <w:r w:rsidRPr="00E23D1A">
              <w:rPr>
                <w:rStyle w:val="Code"/>
                <w:lang w:eastAsia="en-US"/>
              </w:rPr>
              <w:t>yield</w:t>
            </w:r>
            <w:r w:rsidRPr="00CC6529">
              <w:rPr>
                <w:rFonts w:cs="Verdana"/>
                <w:color w:val="000000"/>
                <w:szCs w:val="20"/>
                <w:lang w:val="en-US" w:eastAsia="en-US"/>
              </w:rPr>
              <w:t>.</w:t>
            </w:r>
          </w:p>
        </w:tc>
      </w:tr>
      <w:tr w:rsidR="00C0552F" w:rsidRPr="003A4E94" w:rsidTr="001F0656">
        <w:tc>
          <w:tcPr>
            <w:tcW w:w="10773" w:type="dxa"/>
            <w:gridSpan w:val="2"/>
            <w:vAlign w:val="center"/>
          </w:tcPr>
          <w:p w:rsidR="00C0552F" w:rsidRPr="003A4E94" w:rsidRDefault="00C0552F" w:rsidP="00D23EDE">
            <w:pPr>
              <w:spacing w:after="120"/>
              <w:jc w:val="left"/>
              <w:rPr>
                <w:b/>
              </w:rPr>
            </w:pPr>
            <w:r w:rsidRPr="003A4E94">
              <w:rPr>
                <w:b/>
              </w:rPr>
              <w:t>Решение (сорс код)</w:t>
            </w:r>
          </w:p>
        </w:tc>
      </w:tr>
      <w:tr w:rsidR="00C0552F" w:rsidRPr="00D33FF8" w:rsidTr="001F0656">
        <w:tc>
          <w:tcPr>
            <w:tcW w:w="10773" w:type="dxa"/>
            <w:gridSpan w:val="2"/>
            <w:tcMar>
              <w:top w:w="113" w:type="dxa"/>
              <w:bottom w:w="113" w:type="dxa"/>
            </w:tcMar>
            <w:vAlign w:val="center"/>
          </w:tcPr>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System.Collections.Generic;</w:t>
            </w:r>
          </w:p>
          <w:p w:rsidR="00C0552F" w:rsidRPr="00161E83" w:rsidRDefault="00C0552F" w:rsidP="0037720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 </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System.Text;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 xml:space="preserve">&lt;K, T&gt; :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T&gt;&gt;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protected</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const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DefaultCapacity = 16;</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protected</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const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float</w:t>
            </w:r>
            <w:r w:rsidRPr="00161E83">
              <w:rPr>
                <w:rFonts w:ascii="Consolas" w:hAnsi="Consolas" w:cs="Consolas"/>
                <w:szCs w:val="20"/>
                <w:lang w:val="en-US" w:eastAsia="en-US"/>
              </w:rPr>
              <w:t xml:space="preserve"> LoadFactor = 0.75f;</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protected</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T&gt;&gt;[] table;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protected</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protected</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threshold;</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protected</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fullness;</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get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.count;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[K key]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get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.Find(key);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set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.Set(key, </w:t>
            </w:r>
            <w:r w:rsidRPr="00161E83">
              <w:rPr>
                <w:rFonts w:ascii="Consolas" w:hAnsi="Consolas" w:cs="Consolas"/>
                <w:color w:val="0000FF"/>
                <w:szCs w:val="20"/>
                <w:lang w:val="en-US" w:eastAsia="en-US"/>
              </w:rPr>
              <w:t>value</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HashTable()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.table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T&gt;&gt;[DefaultCapacity];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.count = 0;</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.fullness = 0;</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unchecked</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.threshold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.table.Length * LoadFactor);</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EnsureCapacity()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(fullness &gt;= threshold)</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newCapacity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.table.Length * 2;</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.threshold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)(newCapacity * LoadFactor);</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.fullness = 0;</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oldTable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.table;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.table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T&gt;&gt;[newCapacity];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oldChain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oldTable)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(oldChain != </w:t>
            </w:r>
            <w:r w:rsidRPr="00161E83">
              <w:rPr>
                <w:rFonts w:ascii="Consolas" w:hAnsi="Consolas" w:cs="Consolas"/>
                <w:color w:val="0000FF"/>
                <w:szCs w:val="20"/>
                <w:lang w:val="en-US" w:eastAsia="en-US"/>
              </w:rPr>
              <w:t>null</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 pair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oldChain)</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chain = FindChain(pair.Key,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chain.Add(pair);</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FindChain(K key,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createIfMissing)</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keyHashCode = key.GetHashCode();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index = keyHashCode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.table.Length;</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.table[index] == </w:t>
            </w:r>
            <w:r w:rsidRPr="00161E83">
              <w:rPr>
                <w:rFonts w:ascii="Consolas" w:hAnsi="Consolas" w:cs="Consolas"/>
                <w:color w:val="0000FF"/>
                <w:szCs w:val="20"/>
                <w:lang w:val="en-US" w:eastAsia="en-US"/>
              </w:rPr>
              <w:t>null</w:t>
            </w:r>
            <w:r w:rsidRPr="00161E83">
              <w:rPr>
                <w:rFonts w:ascii="Consolas" w:hAnsi="Consolas" w:cs="Consolas"/>
                <w:szCs w:val="20"/>
                <w:lang w:val="en-US" w:eastAsia="en-US"/>
              </w:rPr>
              <w:t xml:space="preserve"> &amp;&amp; createIfMissing)</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.table[index]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T&gt;&gt;();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fullness++;</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.table[index];</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Add(K key, T value)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T previousValue = Find(key);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(!previousValue.Equals(</w:t>
            </w:r>
            <w:r w:rsidRPr="00161E83">
              <w:rPr>
                <w:rFonts w:ascii="Consolas" w:hAnsi="Consolas" w:cs="Consolas"/>
                <w:color w:val="0000FF"/>
                <w:szCs w:val="20"/>
                <w:lang w:val="en-US" w:eastAsia="en-US"/>
              </w:rPr>
              <w:t>default</w:t>
            </w:r>
            <w:r w:rsidRPr="00161E83">
              <w:rPr>
                <w:rFonts w:ascii="Consolas" w:hAnsi="Consolas" w:cs="Consolas"/>
                <w:szCs w:val="20"/>
                <w:lang w:val="en-US" w:eastAsia="en-US"/>
              </w:rPr>
              <w:t>(T)))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false</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EnsureCapacity();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 pair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T&gt;(key, value);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chain = FindChain(pair.Key,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chain.Add(pair);</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count++;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 Find(K key)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chain = FindChain(key, </w:t>
            </w:r>
            <w:r w:rsidRPr="00161E83">
              <w:rPr>
                <w:rFonts w:ascii="Consolas" w:hAnsi="Consolas" w:cs="Consolas"/>
                <w:color w:val="0000FF"/>
                <w:szCs w:val="20"/>
                <w:lang w:val="en-US" w:eastAsia="en-US"/>
              </w:rPr>
              <w:t>false</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(chain != </w:t>
            </w:r>
            <w:r w:rsidRPr="00161E83">
              <w:rPr>
                <w:rFonts w:ascii="Consolas" w:hAnsi="Consolas" w:cs="Consolas"/>
                <w:color w:val="0000FF"/>
                <w:szCs w:val="20"/>
                <w:lang w:val="en-US" w:eastAsia="en-US"/>
              </w:rPr>
              <w:t>null</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 pair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chain)</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(pair.Key.Equals(key))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pair.Value;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default</w:t>
            </w:r>
            <w:r w:rsidRPr="00161E83">
              <w:rPr>
                <w:rFonts w:ascii="Consolas" w:hAnsi="Consolas" w:cs="Consolas"/>
                <w:szCs w:val="20"/>
                <w:lang w:val="en-US" w:eastAsia="en-US"/>
              </w:rPr>
              <w:t>(T);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Set(K key, T value)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.EnsureCapacity();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chain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.FindChain(key,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 newEntry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T&gt;(key, value);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0; i &lt; chain.Count; i++)</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 entry = chain[i];</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(entry.Key.Equals(key))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chain[i] = newEntry;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chain.Add(newEntry);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.count++;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Clear()</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.table != </w:t>
            </w:r>
            <w:r w:rsidRPr="00161E83">
              <w:rPr>
                <w:rFonts w:ascii="Consolas" w:hAnsi="Consolas" w:cs="Consolas"/>
                <w:color w:val="0000FF"/>
                <w:szCs w:val="20"/>
                <w:lang w:val="en-US" w:eastAsia="en-US"/>
              </w:rPr>
              <w:t>null</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.table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T&gt;&gt;[DefaultCapacity];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.count = 0;</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.fullness = 0;</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unchecked</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.threshold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.table.Length * LoadFactor);</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Remove(K key)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chain = FindChain(key, </w:t>
            </w:r>
            <w:r w:rsidRPr="00161E83">
              <w:rPr>
                <w:rFonts w:ascii="Consolas" w:hAnsi="Consolas" w:cs="Consolas"/>
                <w:color w:val="0000FF"/>
                <w:szCs w:val="20"/>
                <w:lang w:val="en-US" w:eastAsia="en-US"/>
              </w:rPr>
              <w:t>false</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(chain != </w:t>
            </w:r>
            <w:r w:rsidRPr="00161E83">
              <w:rPr>
                <w:rFonts w:ascii="Consolas" w:hAnsi="Consolas" w:cs="Consolas"/>
                <w:color w:val="0000FF"/>
                <w:szCs w:val="20"/>
                <w:lang w:val="en-US" w:eastAsia="en-US"/>
              </w:rPr>
              <w:t>null</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 pair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chain)</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(pair.Key.Equals(key))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chain.Remove(pair);</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false</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2B91AF"/>
                <w:szCs w:val="20"/>
                <w:lang w:val="en-US" w:eastAsia="en-US"/>
              </w:rPr>
              <w:t>IEnumerator</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T&gt;&gt;.GetEnumerator()</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chain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.table)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(chain != </w:t>
            </w:r>
            <w:r w:rsidRPr="00161E83">
              <w:rPr>
                <w:rFonts w:ascii="Consolas" w:hAnsi="Consolas" w:cs="Consolas"/>
                <w:color w:val="0000FF"/>
                <w:szCs w:val="20"/>
                <w:lang w:val="en-US" w:eastAsia="en-US"/>
              </w:rPr>
              <w:t>null</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 pair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chain)</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yield</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pair;</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2B91AF"/>
                <w:szCs w:val="20"/>
                <w:lang w:val="en-US" w:eastAsia="en-US"/>
              </w:rPr>
              <w:t>IEnumerator</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.GetEnumerator()</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T&gt;&gt;)</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).GetEnumerator();</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&lt;K&gt; Keys()</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 xml:space="preserve">&lt;K&gt; keys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&lt;K&gt;();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chain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.table)</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(chain != </w:t>
            </w:r>
            <w:r w:rsidRPr="00161E83">
              <w:rPr>
                <w:rFonts w:ascii="Consolas" w:hAnsi="Consolas" w:cs="Consolas"/>
                <w:color w:val="0000FF"/>
                <w:szCs w:val="20"/>
                <w:lang w:val="en-US" w:eastAsia="en-US"/>
              </w:rPr>
              <w:t>null</w:t>
            </w: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 pair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chain)</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keys.Add(pair.Key);</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keys;</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C0552F" w:rsidRPr="00161E83" w:rsidRDefault="00C0552F" w:rsidP="00334DF4">
            <w:pPr>
              <w:autoSpaceDE w:val="0"/>
              <w:autoSpaceDN w:val="0"/>
              <w:adjustRightInd w:val="0"/>
              <w:spacing w:before="0"/>
              <w:jc w:val="left"/>
              <w:rPr>
                <w:rFonts w:ascii="Consolas" w:hAnsi="Consolas" w:cs="Consolas"/>
                <w:szCs w:val="20"/>
                <w:lang w:val="en-US" w:eastAsia="en-US"/>
              </w:rPr>
            </w:pPr>
          </w:p>
          <w:p w:rsidR="00C0552F" w:rsidRPr="00161E83" w:rsidRDefault="00C0552F" w:rsidP="00D23EDE">
            <w:pPr>
              <w:autoSpaceDE w:val="0"/>
              <w:autoSpaceDN w:val="0"/>
              <w:adjustRightInd w:val="0"/>
              <w:spacing w:before="0"/>
              <w:jc w:val="left"/>
              <w:rPr>
                <w:rFonts w:ascii="Consolas" w:hAnsi="Consolas" w:cs="Consolas"/>
                <w:szCs w:val="20"/>
                <w:lang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CommandExecuter</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output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Main(</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args)</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table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ExecuteCommands(table);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.WriteLine(output.ToString().Trim());</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commandsCountInput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commandsCount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.Parse(commandsCountInput);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0; i &lt; commandsCount; i++)</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ExecuteCommands(command,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tokens = command.Split(</w:t>
            </w:r>
            <w:r w:rsidRPr="00161E83">
              <w:rPr>
                <w:rFonts w:ascii="Consolas" w:hAnsi="Consolas" w:cs="Consolas"/>
                <w:color w:val="A31515"/>
                <w:szCs w:val="20"/>
                <w:lang w:val="en-US" w:eastAsia="en-US"/>
              </w:rPr>
              <w:t>' '</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commandAction = tokens[0];</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switch</w:t>
            </w:r>
            <w:r w:rsidRPr="00161E83">
              <w:rPr>
                <w:rFonts w:ascii="Consolas" w:hAnsi="Consolas" w:cs="Consolas"/>
                <w:szCs w:val="20"/>
                <w:lang w:val="en-US" w:eastAsia="en-US"/>
              </w:rPr>
              <w:t xml:space="preserve"> (commandAction)</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"add"</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ExecuteAddCommand(tokens,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"find"</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ExecuteFindCommand(tokens,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"remove"</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ExecuteRemoveCommand(tokens,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"count"</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ExecuteCountCommand(table);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"clear"</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ExecuteClearCommand(table);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"this"</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ExecuteThisCommand(tokens,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"keys"</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ExecuteKeysCommand(table);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"elements"</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ExecuteElementsCommand(table);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default</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PrintLine(</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line)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(line.Equals(</w:t>
            </w:r>
            <w:r w:rsidRPr="00161E83">
              <w:rPr>
                <w:rFonts w:ascii="Consolas" w:hAnsi="Consolas" w:cs="Consolas"/>
                <w:color w:val="2B91AF"/>
                <w:szCs w:val="20"/>
                <w:lang w:val="en-US" w:eastAsia="en-US"/>
              </w:rPr>
              <w:t>String</w:t>
            </w:r>
            <w:r w:rsidRPr="00161E83">
              <w:rPr>
                <w:rFonts w:ascii="Consolas" w:hAnsi="Consolas" w:cs="Consolas"/>
                <w:szCs w:val="20"/>
                <w:lang w:val="en-US" w:eastAsia="en-US"/>
              </w:rPr>
              <w:t>.Empty))</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output.AppendLine(line);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ExecuteKeysCommand(</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keys = table.Keys();</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SortedSet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sortedKeys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SortedSet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keys)</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sortedKeys.Add(key);</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buffer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sortedKeys)</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buffer.AppendFormat(</w:t>
            </w:r>
            <w:r w:rsidRPr="00161E83">
              <w:rPr>
                <w:rFonts w:ascii="Consolas" w:hAnsi="Consolas" w:cs="Consolas"/>
                <w:color w:val="A31515"/>
                <w:szCs w:val="20"/>
                <w:lang w:val="en-US" w:eastAsia="en-US"/>
              </w:rPr>
              <w:t>"{0} "</w:t>
            </w:r>
            <w:r w:rsidRPr="00161E83">
              <w:rPr>
                <w:rFonts w:ascii="Consolas" w:hAnsi="Consolas" w:cs="Consolas"/>
                <w:szCs w:val="20"/>
                <w:lang w:val="en-US" w:eastAsia="en-US"/>
              </w:rPr>
              <w:t>, key);</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PrintLine(buffer.ToString());</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ExecuteThisCommand(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value = table[key];</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(value == 0)</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w:t>
            </w:r>
            <w:r w:rsidRPr="00161E83">
              <w:rPr>
                <w:rFonts w:ascii="Consolas" w:hAnsi="Consolas" w:cs="Consolas"/>
                <w:color w:val="0000FF"/>
                <w:szCs w:val="20"/>
                <w:lang w:val="en-US" w:eastAsia="en-US"/>
              </w:rPr>
              <w:t>false</w:t>
            </w:r>
            <w:r w:rsidRPr="00161E83">
              <w:rPr>
                <w:rFonts w:ascii="Consolas" w:hAnsi="Consolas" w:cs="Consolas"/>
                <w:szCs w:val="20"/>
                <w:lang w:val="en-US" w:eastAsia="en-US"/>
              </w:rPr>
              <w:t>.ToString());</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PrintLine(value.ToString());</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ExecuteAddCommand(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key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value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.Parse(tokens[2]);</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isAddSuccessful = table.Add(key, value);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(!isAddSuccessful)</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PrintLine(isAddSuccessful.ToString());</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ExecuteCountCommand(</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 = table.Count;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PrintLine(count.ToString());</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ExecuteRemoveCommand(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isRemoved = table.Remove(element);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(!isRemoved)</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PrintLine(isRemoved.ToString());</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ExecuteFindCommand(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value = table.Find(element);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(value == 0)</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w:t>
            </w:r>
            <w:r w:rsidRPr="00161E83">
              <w:rPr>
                <w:rFonts w:ascii="Consolas" w:hAnsi="Consolas" w:cs="Consolas"/>
                <w:color w:val="0000FF"/>
                <w:szCs w:val="20"/>
                <w:lang w:val="en-US" w:eastAsia="en-US"/>
              </w:rPr>
              <w:t>false</w:t>
            </w:r>
            <w:r w:rsidRPr="00161E83">
              <w:rPr>
                <w:rFonts w:ascii="Consolas" w:hAnsi="Consolas" w:cs="Consolas"/>
                <w:szCs w:val="20"/>
                <w:lang w:val="en-US" w:eastAsia="en-US"/>
              </w:rPr>
              <w:t>.ToString());</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PrintLine(value.ToString());</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ExecuteClearCommand(</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table.Clear();</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ExecuteElementsCommand(</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KeyValueComparer</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comparer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KeyValueComparer</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SortedSet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&gt;&gt; 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SortedSet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&gt;&gt;(comparer);</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entry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table)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set.Add(entry);</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buffer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entry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set)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buffer.AppendFormat(</w:t>
            </w:r>
            <w:r w:rsidRPr="00161E83">
              <w:rPr>
                <w:rFonts w:ascii="Consolas" w:hAnsi="Consolas" w:cs="Consolas"/>
                <w:color w:val="A31515"/>
                <w:szCs w:val="20"/>
                <w:lang w:val="en-US" w:eastAsia="en-US"/>
              </w:rPr>
              <w:t>"{0} {1}\n"</w:t>
            </w:r>
            <w:r w:rsidRPr="00161E83">
              <w:rPr>
                <w:rFonts w:ascii="Consolas" w:hAnsi="Consolas" w:cs="Consolas"/>
                <w:szCs w:val="20"/>
                <w:lang w:val="en-US" w:eastAsia="en-US"/>
              </w:rPr>
              <w:t>, entry.Key, entry.Value);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PrintLine(buffer.ToString().Trim());</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eastAsia="en-US"/>
              </w:rPr>
            </w:pPr>
            <w:r w:rsidRPr="00161E83">
              <w:rPr>
                <w:rFonts w:ascii="Consolas" w:hAnsi="Consolas" w:cs="Consolas"/>
                <w:szCs w:val="20"/>
                <w:lang w:val="en-US" w:eastAsia="en-US"/>
              </w:rPr>
              <w:t>}</w:t>
            </w:r>
          </w:p>
          <w:p w:rsidR="005B4235" w:rsidRPr="00161E83" w:rsidRDefault="005B4235" w:rsidP="00197AF7">
            <w:pPr>
              <w:autoSpaceDE w:val="0"/>
              <w:autoSpaceDN w:val="0"/>
              <w:adjustRightInd w:val="0"/>
              <w:spacing w:before="0"/>
              <w:jc w:val="left"/>
              <w:rPr>
                <w:rFonts w:ascii="Consolas" w:hAnsi="Consolas" w:cs="Consolas"/>
                <w:szCs w:val="20"/>
                <w:lang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KeyValueComparer</w:t>
            </w:r>
            <w:r w:rsidRPr="00161E83">
              <w:rPr>
                <w:rFonts w:ascii="Consolas" w:hAnsi="Consolas" w:cs="Consolas"/>
                <w:szCs w:val="20"/>
                <w:lang w:val="en-US" w:eastAsia="en-US"/>
              </w:rPr>
              <w:t xml:space="preserve">&lt;K, T&gt; : </w:t>
            </w:r>
            <w:r w:rsidRPr="00161E83">
              <w:rPr>
                <w:rFonts w:ascii="Consolas" w:hAnsi="Consolas" w:cs="Consolas"/>
                <w:color w:val="2B91AF"/>
                <w:szCs w:val="20"/>
                <w:lang w:val="en-US" w:eastAsia="en-US"/>
              </w:rPr>
              <w:t>IComparer</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T&gt;&gt; </w:t>
            </w:r>
            <w:r w:rsidRPr="00161E83">
              <w:rPr>
                <w:rFonts w:ascii="Consolas" w:hAnsi="Consolas" w:cs="Consolas"/>
                <w:color w:val="0000FF"/>
                <w:szCs w:val="20"/>
                <w:lang w:val="en-US" w:eastAsia="en-US"/>
              </w:rPr>
              <w:t>where</w:t>
            </w:r>
            <w:r w:rsidRPr="00161E83">
              <w:rPr>
                <w:rFonts w:ascii="Consolas" w:hAnsi="Consolas" w:cs="Consolas"/>
                <w:szCs w:val="20"/>
                <w:lang w:val="en-US" w:eastAsia="en-US"/>
              </w:rPr>
              <w:t xml:space="preserve"> K : </w:t>
            </w:r>
            <w:r w:rsidRPr="00161E83">
              <w:rPr>
                <w:rFonts w:ascii="Consolas" w:hAnsi="Consolas" w:cs="Consolas"/>
                <w:color w:val="2B91AF"/>
                <w:szCs w:val="20"/>
                <w:lang w:val="en-US" w:eastAsia="en-US"/>
              </w:rPr>
              <w:t>IComparable</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Compare(</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&lt;K, T&gt; x, </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&lt;K, T&gt; y)</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result = x.Key.CompareTo(y.Key);</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197AF7" w:rsidRPr="00161E83" w:rsidRDefault="00197AF7" w:rsidP="00197AF7">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197AF7" w:rsidP="00197AF7">
            <w:pPr>
              <w:autoSpaceDE w:val="0"/>
              <w:autoSpaceDN w:val="0"/>
              <w:adjustRightInd w:val="0"/>
              <w:spacing w:before="0"/>
              <w:jc w:val="left"/>
              <w:rPr>
                <w:rFonts w:ascii="Consolas" w:hAnsi="Consolas" w:cs="Consolas"/>
                <w:szCs w:val="20"/>
                <w:lang w:eastAsia="en-US"/>
              </w:rPr>
            </w:pPr>
            <w:r w:rsidRPr="00161E83">
              <w:rPr>
                <w:rFonts w:ascii="Consolas" w:hAnsi="Consolas" w:cs="Consolas"/>
                <w:szCs w:val="20"/>
                <w:lang w:val="en-US" w:eastAsia="en-US"/>
              </w:rPr>
              <w:t>}</w:t>
            </w:r>
          </w:p>
        </w:tc>
      </w:tr>
      <w:tr w:rsidR="00C0552F" w:rsidRPr="00E30FBA" w:rsidTr="001F0656">
        <w:tc>
          <w:tcPr>
            <w:tcW w:w="10773" w:type="dxa"/>
            <w:gridSpan w:val="2"/>
            <w:vAlign w:val="center"/>
          </w:tcPr>
          <w:p w:rsidR="002D4D95" w:rsidRPr="002D4D95" w:rsidRDefault="002D4D95" w:rsidP="002D4D95">
            <w:pPr>
              <w:spacing w:after="120"/>
              <w:jc w:val="left"/>
              <w:rPr>
                <w:b/>
              </w:rPr>
            </w:pPr>
            <w:r w:rsidRPr="002D4D95">
              <w:rPr>
                <w:b/>
              </w:rPr>
              <w:lastRenderedPageBreak/>
              <w:t>Тестове</w:t>
            </w:r>
          </w:p>
          <w:p w:rsidR="002D4D95" w:rsidRPr="002D4D95" w:rsidRDefault="002D4D95" w:rsidP="002D4D95">
            <w:pPr>
              <w:spacing w:after="120"/>
            </w:pPr>
            <w:r w:rsidRPr="002D4D95">
              <w:t>Интересните случаи за тестване са следните:</w:t>
            </w:r>
          </w:p>
          <w:p w:rsidR="002D4D95" w:rsidRPr="002D4D95" w:rsidRDefault="002D4D95" w:rsidP="002D4D95">
            <w:pPr>
              <w:pStyle w:val="ListParagraph"/>
              <w:numPr>
                <w:ilvl w:val="0"/>
                <w:numId w:val="40"/>
              </w:numPr>
              <w:spacing w:after="120"/>
              <w:jc w:val="left"/>
              <w:rPr>
                <w:b/>
                <w:lang w:val="en-US"/>
              </w:rPr>
            </w:pPr>
            <w:r w:rsidRPr="002D4D95">
              <w:rPr>
                <w:rFonts w:cs="Consolas"/>
              </w:rPr>
              <w:t>Примерният вход от условието на задачата</w:t>
            </w:r>
          </w:p>
          <w:p w:rsidR="002D4D95" w:rsidRPr="002D4D95" w:rsidRDefault="002D4D95" w:rsidP="002D4D95">
            <w:pPr>
              <w:pStyle w:val="ListParagraph"/>
              <w:numPr>
                <w:ilvl w:val="0"/>
                <w:numId w:val="40"/>
              </w:numPr>
              <w:spacing w:after="120"/>
              <w:jc w:val="left"/>
              <w:rPr>
                <w:b/>
                <w:lang w:val="en-US"/>
              </w:rPr>
            </w:pPr>
            <w:r w:rsidRPr="002D4D95">
              <w:rPr>
                <w:rFonts w:cs="Consolas"/>
              </w:rPr>
              <w:t>0 команди</w:t>
            </w:r>
          </w:p>
          <w:p w:rsidR="002D4D95" w:rsidRPr="002D4D95" w:rsidRDefault="002D4D95" w:rsidP="002D4D95">
            <w:pPr>
              <w:pStyle w:val="ListParagraph"/>
              <w:numPr>
                <w:ilvl w:val="0"/>
                <w:numId w:val="40"/>
              </w:numPr>
              <w:spacing w:after="120"/>
              <w:jc w:val="left"/>
              <w:rPr>
                <w:b/>
              </w:rPr>
            </w:pPr>
            <w:r w:rsidRPr="002D4D95">
              <w:t>Голям брой добавяния на едни и същи числа</w:t>
            </w:r>
          </w:p>
          <w:p w:rsidR="00C0552F" w:rsidRPr="002D4D95" w:rsidRDefault="002D4D95" w:rsidP="002D4D95">
            <w:pPr>
              <w:pStyle w:val="ListParagraph"/>
              <w:numPr>
                <w:ilvl w:val="0"/>
                <w:numId w:val="40"/>
              </w:numPr>
              <w:spacing w:after="120"/>
              <w:jc w:val="left"/>
              <w:rPr>
                <w:b/>
              </w:rPr>
            </w:pPr>
            <w:r w:rsidRPr="002D4D95">
              <w:t>1000 команди</w:t>
            </w:r>
          </w:p>
        </w:tc>
      </w:tr>
      <w:tr w:rsidR="00C0552F" w:rsidRPr="00327D7F" w:rsidTr="001F0656">
        <w:tc>
          <w:tcPr>
            <w:tcW w:w="5387" w:type="dxa"/>
            <w:vAlign w:val="center"/>
          </w:tcPr>
          <w:p w:rsidR="00C0552F" w:rsidRPr="00327D7F" w:rsidRDefault="00C0552F" w:rsidP="00D23EDE">
            <w:pPr>
              <w:spacing w:after="120"/>
              <w:jc w:val="left"/>
              <w:rPr>
                <w:b/>
              </w:rPr>
            </w:pPr>
            <w:r w:rsidRPr="00327D7F">
              <w:rPr>
                <w:b/>
              </w:rPr>
              <w:t>Вход</w:t>
            </w:r>
          </w:p>
        </w:tc>
        <w:tc>
          <w:tcPr>
            <w:tcW w:w="5386" w:type="dxa"/>
            <w:vAlign w:val="center"/>
          </w:tcPr>
          <w:p w:rsidR="00C0552F" w:rsidRPr="00327D7F" w:rsidRDefault="00C0552F" w:rsidP="00D23EDE">
            <w:pPr>
              <w:spacing w:after="120"/>
              <w:jc w:val="left"/>
              <w:rPr>
                <w:b/>
              </w:rPr>
            </w:pPr>
            <w:r w:rsidRPr="00327D7F">
              <w:rPr>
                <w:b/>
              </w:rPr>
              <w:t>Изход</w:t>
            </w:r>
          </w:p>
        </w:tc>
      </w:tr>
      <w:tr w:rsidR="00C0552F" w:rsidRPr="009F21C4" w:rsidTr="001F0656">
        <w:tc>
          <w:tcPr>
            <w:tcW w:w="5387" w:type="dxa"/>
          </w:tcPr>
          <w:p w:rsidR="00C0552F" w:rsidRPr="004D379F" w:rsidRDefault="00C0552F" w:rsidP="00717A4B">
            <w:pPr>
              <w:tabs>
                <w:tab w:val="left" w:pos="426"/>
              </w:tabs>
              <w:suppressAutoHyphens/>
              <w:rPr>
                <w:rStyle w:val="Code"/>
              </w:rPr>
            </w:pPr>
            <w:r>
              <w:rPr>
                <w:rStyle w:val="Code"/>
              </w:rPr>
              <w:t>13</w:t>
            </w:r>
          </w:p>
          <w:p w:rsidR="00C0552F" w:rsidRDefault="00C0552F" w:rsidP="00717A4B">
            <w:pPr>
              <w:tabs>
                <w:tab w:val="left" w:pos="426"/>
              </w:tabs>
              <w:suppressAutoHyphens/>
              <w:rPr>
                <w:rStyle w:val="Code"/>
                <w:lang w:val="bg-BG"/>
              </w:rPr>
            </w:pPr>
            <w:r>
              <w:rPr>
                <w:rStyle w:val="Code"/>
              </w:rPr>
              <w:t>add 1 2</w:t>
            </w:r>
          </w:p>
          <w:p w:rsidR="00C0552F" w:rsidRPr="007C47C8" w:rsidRDefault="00C0552F" w:rsidP="00717A4B">
            <w:pPr>
              <w:tabs>
                <w:tab w:val="left" w:pos="426"/>
              </w:tabs>
              <w:suppressAutoHyphens/>
              <w:rPr>
                <w:rStyle w:val="Code"/>
                <w:lang w:val="bg-BG"/>
              </w:rPr>
            </w:pPr>
            <w:r>
              <w:rPr>
                <w:rStyle w:val="Code"/>
              </w:rPr>
              <w:t>add 1</w:t>
            </w:r>
            <w:r>
              <w:rPr>
                <w:rStyle w:val="Code"/>
                <w:lang w:val="bg-BG"/>
              </w:rPr>
              <w:t>7</w:t>
            </w:r>
            <w:r>
              <w:rPr>
                <w:rStyle w:val="Code"/>
              </w:rPr>
              <w:t xml:space="preserve"> </w:t>
            </w:r>
            <w:r>
              <w:rPr>
                <w:rStyle w:val="Code"/>
                <w:lang w:val="bg-BG"/>
              </w:rPr>
              <w:t>3</w:t>
            </w:r>
          </w:p>
          <w:p w:rsidR="00C0552F" w:rsidRPr="00DA7A6E" w:rsidRDefault="00C0552F" w:rsidP="00717A4B">
            <w:pPr>
              <w:tabs>
                <w:tab w:val="left" w:pos="426"/>
              </w:tabs>
              <w:suppressAutoHyphens/>
              <w:rPr>
                <w:rStyle w:val="Code"/>
                <w:lang w:val="bg-BG"/>
              </w:rPr>
            </w:pPr>
            <w:r>
              <w:rPr>
                <w:rStyle w:val="Code"/>
              </w:rPr>
              <w:t xml:space="preserve">add 1 </w:t>
            </w:r>
            <w:r>
              <w:rPr>
                <w:rStyle w:val="Code"/>
                <w:lang w:val="bg-BG"/>
              </w:rPr>
              <w:t>5</w:t>
            </w:r>
          </w:p>
          <w:p w:rsidR="00C0552F" w:rsidRPr="00871EDE" w:rsidRDefault="00C0552F" w:rsidP="00717A4B">
            <w:pPr>
              <w:tabs>
                <w:tab w:val="left" w:pos="426"/>
              </w:tabs>
              <w:suppressAutoHyphens/>
              <w:rPr>
                <w:rStyle w:val="Code"/>
              </w:rPr>
            </w:pPr>
            <w:r>
              <w:rPr>
                <w:rStyle w:val="Code"/>
              </w:rPr>
              <w:t xml:space="preserve">add </w:t>
            </w:r>
            <w:r>
              <w:rPr>
                <w:rStyle w:val="Code"/>
                <w:lang w:val="bg-BG"/>
              </w:rPr>
              <w:t>2 3</w:t>
            </w:r>
          </w:p>
          <w:p w:rsidR="00C0552F" w:rsidRDefault="00C0552F" w:rsidP="00717A4B">
            <w:pPr>
              <w:tabs>
                <w:tab w:val="left" w:pos="426"/>
              </w:tabs>
              <w:suppressAutoHyphens/>
              <w:rPr>
                <w:rStyle w:val="Code"/>
                <w:lang w:val="bg-BG"/>
              </w:rPr>
            </w:pPr>
            <w:r w:rsidRPr="00871EDE">
              <w:rPr>
                <w:rStyle w:val="Code"/>
              </w:rPr>
              <w:t>count</w:t>
            </w:r>
          </w:p>
          <w:p w:rsidR="00C0552F" w:rsidRDefault="00C0552F" w:rsidP="00717A4B">
            <w:pPr>
              <w:tabs>
                <w:tab w:val="left" w:pos="426"/>
              </w:tabs>
              <w:suppressAutoHyphens/>
              <w:rPr>
                <w:rStyle w:val="Code"/>
              </w:rPr>
            </w:pPr>
            <w:r>
              <w:rPr>
                <w:rStyle w:val="Code"/>
              </w:rPr>
              <w:t>find 2</w:t>
            </w:r>
          </w:p>
          <w:p w:rsidR="00C0552F" w:rsidRDefault="00C0552F" w:rsidP="00717A4B">
            <w:pPr>
              <w:tabs>
                <w:tab w:val="left" w:pos="426"/>
              </w:tabs>
              <w:suppressAutoHyphens/>
              <w:rPr>
                <w:rStyle w:val="Code"/>
              </w:rPr>
            </w:pPr>
            <w:r>
              <w:rPr>
                <w:rStyle w:val="Code"/>
              </w:rPr>
              <w:t>this 1</w:t>
            </w:r>
          </w:p>
          <w:p w:rsidR="00C0552F" w:rsidRDefault="00C0552F" w:rsidP="00717A4B">
            <w:pPr>
              <w:tabs>
                <w:tab w:val="left" w:pos="426"/>
              </w:tabs>
              <w:suppressAutoHyphens/>
              <w:rPr>
                <w:rStyle w:val="Code"/>
              </w:rPr>
            </w:pPr>
            <w:r>
              <w:rPr>
                <w:rStyle w:val="Code"/>
              </w:rPr>
              <w:t>remove 12</w:t>
            </w:r>
          </w:p>
          <w:p w:rsidR="00C0552F" w:rsidRDefault="00C0552F" w:rsidP="00717A4B">
            <w:pPr>
              <w:tabs>
                <w:tab w:val="left" w:pos="426"/>
              </w:tabs>
              <w:suppressAutoHyphens/>
              <w:rPr>
                <w:rStyle w:val="Code"/>
              </w:rPr>
            </w:pPr>
            <w:r>
              <w:rPr>
                <w:rStyle w:val="Code"/>
              </w:rPr>
              <w:t>remove 1</w:t>
            </w:r>
          </w:p>
          <w:p w:rsidR="00C0552F" w:rsidRDefault="00C0552F" w:rsidP="00717A4B">
            <w:pPr>
              <w:tabs>
                <w:tab w:val="left" w:pos="426"/>
              </w:tabs>
              <w:suppressAutoHyphens/>
              <w:rPr>
                <w:rStyle w:val="Code"/>
              </w:rPr>
            </w:pPr>
            <w:r>
              <w:rPr>
                <w:rStyle w:val="Code"/>
              </w:rPr>
              <w:lastRenderedPageBreak/>
              <w:t>keys</w:t>
            </w:r>
          </w:p>
          <w:p w:rsidR="00C0552F" w:rsidRDefault="00C0552F" w:rsidP="00717A4B">
            <w:pPr>
              <w:tabs>
                <w:tab w:val="left" w:pos="426"/>
              </w:tabs>
              <w:suppressAutoHyphens/>
              <w:rPr>
                <w:rStyle w:val="Code"/>
              </w:rPr>
            </w:pPr>
            <w:r>
              <w:rPr>
                <w:rStyle w:val="Code"/>
              </w:rPr>
              <w:t>elements</w:t>
            </w:r>
          </w:p>
          <w:p w:rsidR="00C0552F" w:rsidRDefault="00C0552F" w:rsidP="00717A4B">
            <w:pPr>
              <w:tabs>
                <w:tab w:val="left" w:pos="426"/>
              </w:tabs>
              <w:suppressAutoHyphens/>
              <w:rPr>
                <w:rStyle w:val="Code"/>
              </w:rPr>
            </w:pPr>
            <w:r>
              <w:rPr>
                <w:rStyle w:val="Code"/>
              </w:rPr>
              <w:t>clear</w:t>
            </w:r>
          </w:p>
          <w:p w:rsidR="00C0552F" w:rsidRPr="00717A4B" w:rsidRDefault="00C0552F" w:rsidP="00717A4B">
            <w:pPr>
              <w:tabs>
                <w:tab w:val="left" w:pos="426"/>
              </w:tabs>
              <w:suppressAutoHyphens/>
              <w:rPr>
                <w:rFonts w:ascii="Courier New" w:hAnsi="Courier New"/>
                <w:b/>
                <w:bCs/>
                <w:noProof/>
                <w:kern w:val="32"/>
                <w:lang w:val="en-US"/>
              </w:rPr>
            </w:pPr>
            <w:r>
              <w:rPr>
                <w:rStyle w:val="Code"/>
              </w:rPr>
              <w:t>count</w:t>
            </w:r>
          </w:p>
        </w:tc>
        <w:tc>
          <w:tcPr>
            <w:tcW w:w="5386" w:type="dxa"/>
          </w:tcPr>
          <w:p w:rsidR="00C0552F" w:rsidRPr="00AB09EE" w:rsidRDefault="00C0552F" w:rsidP="00476F40">
            <w:pPr>
              <w:tabs>
                <w:tab w:val="left" w:pos="426"/>
              </w:tabs>
              <w:suppressAutoHyphens/>
              <w:rPr>
                <w:rStyle w:val="Code"/>
              </w:rPr>
            </w:pPr>
            <w:r w:rsidRPr="00AB09EE">
              <w:rPr>
                <w:rStyle w:val="Code"/>
              </w:rPr>
              <w:lastRenderedPageBreak/>
              <w:t>False</w:t>
            </w:r>
          </w:p>
          <w:p w:rsidR="00C0552F" w:rsidRDefault="00C0552F" w:rsidP="00476F40">
            <w:pPr>
              <w:tabs>
                <w:tab w:val="left" w:pos="426"/>
              </w:tabs>
              <w:suppressAutoHyphens/>
              <w:rPr>
                <w:rStyle w:val="Code"/>
              </w:rPr>
            </w:pPr>
            <w:r>
              <w:rPr>
                <w:rStyle w:val="Code"/>
              </w:rPr>
              <w:t>3</w:t>
            </w:r>
          </w:p>
          <w:p w:rsidR="00C0552F" w:rsidRDefault="00C0552F" w:rsidP="00476F40">
            <w:pPr>
              <w:tabs>
                <w:tab w:val="left" w:pos="426"/>
              </w:tabs>
              <w:suppressAutoHyphens/>
              <w:rPr>
                <w:rStyle w:val="Code"/>
              </w:rPr>
            </w:pPr>
            <w:r>
              <w:rPr>
                <w:rStyle w:val="Code"/>
              </w:rPr>
              <w:t>3</w:t>
            </w:r>
          </w:p>
          <w:p w:rsidR="00C0552F" w:rsidRDefault="00C0552F" w:rsidP="00476F40">
            <w:pPr>
              <w:tabs>
                <w:tab w:val="left" w:pos="426"/>
              </w:tabs>
              <w:suppressAutoHyphens/>
              <w:rPr>
                <w:rStyle w:val="Code"/>
              </w:rPr>
            </w:pPr>
            <w:r>
              <w:rPr>
                <w:rStyle w:val="Code"/>
              </w:rPr>
              <w:t>2</w:t>
            </w:r>
          </w:p>
          <w:p w:rsidR="00C0552F" w:rsidRDefault="00C0552F" w:rsidP="00476F40">
            <w:pPr>
              <w:tabs>
                <w:tab w:val="left" w:pos="426"/>
              </w:tabs>
              <w:suppressAutoHyphens/>
              <w:rPr>
                <w:rStyle w:val="Code"/>
              </w:rPr>
            </w:pPr>
            <w:r>
              <w:rPr>
                <w:rStyle w:val="Code"/>
              </w:rPr>
              <w:t>False</w:t>
            </w:r>
          </w:p>
          <w:p w:rsidR="00C0552F" w:rsidRDefault="00C0552F" w:rsidP="008B7981">
            <w:pPr>
              <w:tabs>
                <w:tab w:val="left" w:pos="426"/>
              </w:tabs>
              <w:suppressAutoHyphens/>
              <w:rPr>
                <w:rStyle w:val="Code"/>
                <w:lang w:val="bg-BG"/>
              </w:rPr>
            </w:pPr>
            <w:r>
              <w:rPr>
                <w:rStyle w:val="Code"/>
                <w:lang w:val="bg-BG"/>
              </w:rPr>
              <w:t>2 17</w:t>
            </w:r>
          </w:p>
          <w:p w:rsidR="00C0552F" w:rsidRDefault="00C0552F" w:rsidP="008B7981">
            <w:pPr>
              <w:tabs>
                <w:tab w:val="left" w:pos="426"/>
              </w:tabs>
              <w:suppressAutoHyphens/>
              <w:rPr>
                <w:rStyle w:val="Code"/>
                <w:lang w:val="bg-BG"/>
              </w:rPr>
            </w:pPr>
            <w:r>
              <w:rPr>
                <w:rStyle w:val="Code"/>
                <w:lang w:val="bg-BG"/>
              </w:rPr>
              <w:t>2 3</w:t>
            </w:r>
          </w:p>
          <w:p w:rsidR="00C0552F" w:rsidRDefault="00C0552F" w:rsidP="008B7981">
            <w:pPr>
              <w:tabs>
                <w:tab w:val="left" w:pos="426"/>
              </w:tabs>
              <w:suppressAutoHyphens/>
              <w:rPr>
                <w:rStyle w:val="Code"/>
                <w:lang w:val="bg-BG"/>
              </w:rPr>
            </w:pPr>
            <w:r>
              <w:rPr>
                <w:rStyle w:val="Code"/>
                <w:lang w:val="bg-BG"/>
              </w:rPr>
              <w:t>17 3</w:t>
            </w:r>
          </w:p>
          <w:p w:rsidR="00C0552F" w:rsidRPr="009F21C4" w:rsidRDefault="00C0552F" w:rsidP="00476F40">
            <w:pPr>
              <w:spacing w:after="120"/>
              <w:jc w:val="left"/>
              <w:rPr>
                <w:rFonts w:ascii="Courier New" w:hAnsi="Courier New"/>
                <w:b/>
                <w:bCs/>
                <w:noProof/>
                <w:kern w:val="32"/>
                <w:lang w:val="en-US"/>
              </w:rPr>
            </w:pPr>
            <w:r>
              <w:rPr>
                <w:rStyle w:val="Code"/>
                <w:lang w:val="bg-BG"/>
              </w:rPr>
              <w:t>0</w:t>
            </w:r>
          </w:p>
        </w:tc>
      </w:tr>
      <w:tr w:rsidR="00C0552F" w:rsidRPr="00327D7F" w:rsidTr="001F0656">
        <w:tc>
          <w:tcPr>
            <w:tcW w:w="5387" w:type="dxa"/>
            <w:vAlign w:val="center"/>
          </w:tcPr>
          <w:p w:rsidR="00C0552F" w:rsidRPr="00327D7F" w:rsidRDefault="00C0552F" w:rsidP="00D23EDE">
            <w:pPr>
              <w:spacing w:after="120"/>
              <w:jc w:val="left"/>
              <w:rPr>
                <w:b/>
              </w:rPr>
            </w:pPr>
            <w:r w:rsidRPr="00327D7F">
              <w:rPr>
                <w:b/>
              </w:rPr>
              <w:lastRenderedPageBreak/>
              <w:t>Вход</w:t>
            </w:r>
          </w:p>
        </w:tc>
        <w:tc>
          <w:tcPr>
            <w:tcW w:w="5386" w:type="dxa"/>
            <w:vAlign w:val="center"/>
          </w:tcPr>
          <w:p w:rsidR="00C0552F" w:rsidRPr="00327D7F" w:rsidRDefault="00C0552F" w:rsidP="00D23EDE">
            <w:pPr>
              <w:spacing w:after="120"/>
              <w:jc w:val="left"/>
              <w:rPr>
                <w:b/>
              </w:rPr>
            </w:pPr>
            <w:r w:rsidRPr="00327D7F">
              <w:rPr>
                <w:b/>
              </w:rPr>
              <w:t>Изход</w:t>
            </w:r>
          </w:p>
        </w:tc>
      </w:tr>
      <w:tr w:rsidR="00C0552F" w:rsidRPr="00E30FBA" w:rsidTr="001F0656">
        <w:tc>
          <w:tcPr>
            <w:tcW w:w="5387" w:type="dxa"/>
          </w:tcPr>
          <w:p w:rsidR="00C0552F" w:rsidRPr="00454FED" w:rsidRDefault="00C0552F" w:rsidP="00D23EDE">
            <w:pPr>
              <w:spacing w:after="120"/>
              <w:jc w:val="left"/>
              <w:rPr>
                <w:rFonts w:ascii="Consolas" w:hAnsi="Consolas" w:cs="Consolas"/>
                <w:noProof/>
                <w:highlight w:val="yellow"/>
                <w:lang w:val="en-US"/>
              </w:rPr>
            </w:pPr>
            <w:r>
              <w:rPr>
                <w:rStyle w:val="Code"/>
              </w:rPr>
              <w:t>0</w:t>
            </w:r>
          </w:p>
        </w:tc>
        <w:tc>
          <w:tcPr>
            <w:tcW w:w="5386" w:type="dxa"/>
          </w:tcPr>
          <w:p w:rsidR="00C0552F" w:rsidRPr="00E30FBA" w:rsidRDefault="00C0552F" w:rsidP="00454FED">
            <w:pPr>
              <w:spacing w:after="120"/>
              <w:jc w:val="left"/>
              <w:rPr>
                <w:rFonts w:ascii="Consolas" w:hAnsi="Consolas" w:cs="Consolas"/>
                <w:noProof/>
                <w:highlight w:val="yellow"/>
              </w:rPr>
            </w:pPr>
            <w:r>
              <w:rPr>
                <w:rStyle w:val="Code"/>
                <w:lang w:val="bg-BG"/>
              </w:rPr>
              <w:t>(празен низ)</w:t>
            </w:r>
          </w:p>
        </w:tc>
      </w:tr>
      <w:tr w:rsidR="00C0552F" w:rsidRPr="009B6236" w:rsidTr="001F0656">
        <w:tc>
          <w:tcPr>
            <w:tcW w:w="5387" w:type="dxa"/>
            <w:vAlign w:val="center"/>
          </w:tcPr>
          <w:p w:rsidR="00C0552F" w:rsidRPr="00247F4B" w:rsidRDefault="00C0552F" w:rsidP="00D23EDE">
            <w:pPr>
              <w:spacing w:after="120"/>
              <w:jc w:val="left"/>
              <w:rPr>
                <w:b/>
              </w:rPr>
            </w:pPr>
            <w:r w:rsidRPr="00247F4B">
              <w:rPr>
                <w:b/>
              </w:rPr>
              <w:t>Вход</w:t>
            </w:r>
          </w:p>
        </w:tc>
        <w:tc>
          <w:tcPr>
            <w:tcW w:w="5386" w:type="dxa"/>
            <w:vAlign w:val="center"/>
          </w:tcPr>
          <w:p w:rsidR="00C0552F" w:rsidRPr="00247F4B" w:rsidRDefault="00C0552F" w:rsidP="00D23EDE">
            <w:pPr>
              <w:spacing w:after="120"/>
              <w:jc w:val="left"/>
              <w:rPr>
                <w:b/>
              </w:rPr>
            </w:pPr>
            <w:r w:rsidRPr="00247F4B">
              <w:rPr>
                <w:b/>
              </w:rPr>
              <w:t>Изход</w:t>
            </w:r>
          </w:p>
        </w:tc>
      </w:tr>
      <w:tr w:rsidR="00C0552F" w:rsidRPr="00E30FBA" w:rsidTr="001F0656">
        <w:tc>
          <w:tcPr>
            <w:tcW w:w="5387" w:type="dxa"/>
          </w:tcPr>
          <w:p w:rsidR="00C0552F" w:rsidRPr="00A34890" w:rsidRDefault="00C0552F" w:rsidP="00A34890">
            <w:pPr>
              <w:spacing w:after="120"/>
              <w:jc w:val="left"/>
              <w:rPr>
                <w:rFonts w:ascii="Consolas" w:hAnsi="Consolas" w:cs="Consolas"/>
                <w:noProof/>
              </w:rPr>
            </w:pPr>
            <w:r w:rsidRPr="00A34890">
              <w:rPr>
                <w:rFonts w:ascii="Consolas" w:hAnsi="Consolas" w:cs="Consolas"/>
                <w:noProof/>
              </w:rPr>
              <w:t>128</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163 388</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319 18</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910</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520 485</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881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355</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943</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819</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56 741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545 859</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371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count</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41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949 991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438</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7</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292</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860 565</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427</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344</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64</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221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lastRenderedPageBreak/>
              <w:t>remove 161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113</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343</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877</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count</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302</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567 258</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count</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count</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count</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804</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370</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count</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561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372 805</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714</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count</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count</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860</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398 847</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361 823</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356 659</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21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180</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930</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lastRenderedPageBreak/>
              <w:t>find 494</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980</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998</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686 956</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392</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942 191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299</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428</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444</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809</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169 397</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574</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468</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213</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167 848</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404</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720</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717</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22 463</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count</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791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752</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176 829</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803</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400 427</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722</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296</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find 131</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elements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add 561 88</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lastRenderedPageBreak/>
              <w:t>clear</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remove 53</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count</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count</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this 693</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A34890" w:rsidRDefault="00C0552F" w:rsidP="00A34890">
            <w:pPr>
              <w:spacing w:after="120"/>
              <w:jc w:val="left"/>
              <w:rPr>
                <w:rFonts w:ascii="Consolas" w:hAnsi="Consolas" w:cs="Consolas"/>
                <w:noProof/>
              </w:rPr>
            </w:pPr>
            <w:r w:rsidRPr="00A34890">
              <w:rPr>
                <w:rFonts w:ascii="Consolas" w:hAnsi="Consolas" w:cs="Consolas"/>
                <w:noProof/>
              </w:rPr>
              <w:t>keys</w:t>
            </w:r>
          </w:p>
          <w:p w:rsidR="00C0552F" w:rsidRPr="00E30FBA" w:rsidRDefault="00C0552F" w:rsidP="00A34890">
            <w:pPr>
              <w:spacing w:after="120"/>
              <w:jc w:val="left"/>
              <w:rPr>
                <w:rFonts w:ascii="Consolas" w:hAnsi="Consolas" w:cs="Consolas"/>
                <w:noProof/>
                <w:highlight w:val="yellow"/>
              </w:rPr>
            </w:pPr>
            <w:r w:rsidRPr="00A34890">
              <w:rPr>
                <w:rFonts w:ascii="Consolas" w:hAnsi="Consolas" w:cs="Consolas"/>
                <w:noProof/>
              </w:rPr>
              <w:t>add 767 914</w:t>
            </w:r>
          </w:p>
        </w:tc>
        <w:tc>
          <w:tcPr>
            <w:tcW w:w="5386" w:type="dxa"/>
          </w:tcPr>
          <w:p w:rsidR="00C0552F" w:rsidRPr="001922A1" w:rsidRDefault="00C0552F" w:rsidP="001922A1">
            <w:pPr>
              <w:spacing w:after="120"/>
              <w:jc w:val="left"/>
              <w:rPr>
                <w:rFonts w:ascii="Consolas" w:hAnsi="Consolas" w:cs="Consolas"/>
                <w:noProof/>
              </w:rPr>
            </w:pPr>
            <w:r w:rsidRPr="001922A1">
              <w:rPr>
                <w:rFonts w:ascii="Consolas" w:hAnsi="Consolas" w:cs="Consolas"/>
                <w:noProof/>
              </w:rPr>
              <w:lastRenderedPageBreak/>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 xml:space="preserve">56 </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2</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 xml:space="preserve">56 545 </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56 741</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545 859</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 xml:space="preserve">56 545 949 </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 xml:space="preserve">56 545 949 </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0</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567 258</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1</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1</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0</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0</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lastRenderedPageBreak/>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0</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0</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356 659</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361 823</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 xml:space="preserve">356 361 </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356 659</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361 823</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686 956</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942 191</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169 397</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169 397</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1</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22 463</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 xml:space="preserve">176 </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 xml:space="preserve">176 400 </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 xml:space="preserve">176 400 </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176 829</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400 427</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lastRenderedPageBreak/>
              <w:t>False</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0</w:t>
            </w:r>
          </w:p>
          <w:p w:rsidR="00C0552F" w:rsidRPr="001922A1" w:rsidRDefault="00C0552F" w:rsidP="001922A1">
            <w:pPr>
              <w:spacing w:after="120"/>
              <w:jc w:val="left"/>
              <w:rPr>
                <w:rFonts w:ascii="Consolas" w:hAnsi="Consolas" w:cs="Consolas"/>
                <w:noProof/>
              </w:rPr>
            </w:pPr>
            <w:r w:rsidRPr="001922A1">
              <w:rPr>
                <w:rFonts w:ascii="Consolas" w:hAnsi="Consolas" w:cs="Consolas"/>
                <w:noProof/>
              </w:rPr>
              <w:t>0</w:t>
            </w:r>
          </w:p>
          <w:p w:rsidR="00C0552F" w:rsidRPr="00E30FBA" w:rsidRDefault="00C0552F" w:rsidP="001922A1">
            <w:pPr>
              <w:spacing w:after="120"/>
              <w:jc w:val="left"/>
              <w:rPr>
                <w:rFonts w:ascii="Consolas" w:hAnsi="Consolas" w:cs="Consolas"/>
                <w:noProof/>
                <w:highlight w:val="yellow"/>
              </w:rPr>
            </w:pPr>
            <w:r w:rsidRPr="001922A1">
              <w:rPr>
                <w:rFonts w:ascii="Consolas" w:hAnsi="Consolas" w:cs="Consolas"/>
                <w:noProof/>
              </w:rPr>
              <w:t>False</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CB3366" w:rsidRDefault="00C0552F" w:rsidP="00CB3366">
            <w:pPr>
              <w:spacing w:after="120"/>
              <w:jc w:val="left"/>
              <w:rPr>
                <w:rStyle w:val="Code"/>
              </w:rPr>
            </w:pPr>
            <w:r w:rsidRPr="00CB3366">
              <w:rPr>
                <w:rStyle w:val="Code"/>
              </w:rPr>
              <w:t>178</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add 90 821</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add 91 981</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this 641</w:t>
            </w:r>
          </w:p>
          <w:p w:rsidR="00C0552F" w:rsidRPr="00CB3366" w:rsidRDefault="00C0552F" w:rsidP="00CB3366">
            <w:pPr>
              <w:spacing w:after="120"/>
              <w:jc w:val="left"/>
              <w:rPr>
                <w:rStyle w:val="Code"/>
              </w:rPr>
            </w:pPr>
            <w:r w:rsidRPr="00CB3366">
              <w:rPr>
                <w:rStyle w:val="Code"/>
              </w:rPr>
              <w:t>add 455 297</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find 470</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remove 867</w:t>
            </w:r>
          </w:p>
          <w:p w:rsidR="00C0552F" w:rsidRPr="00CB3366" w:rsidRDefault="00C0552F" w:rsidP="00CB3366">
            <w:pPr>
              <w:spacing w:after="120"/>
              <w:jc w:val="left"/>
              <w:rPr>
                <w:rStyle w:val="Code"/>
              </w:rPr>
            </w:pPr>
            <w:r w:rsidRPr="00CB3366">
              <w:rPr>
                <w:rStyle w:val="Code"/>
              </w:rPr>
              <w:t>add 531 737</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remove 49</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add 133 599</w:t>
            </w:r>
          </w:p>
          <w:p w:rsidR="00C0552F" w:rsidRPr="00CB3366" w:rsidRDefault="00C0552F" w:rsidP="00CB3366">
            <w:pPr>
              <w:spacing w:after="120"/>
              <w:jc w:val="left"/>
              <w:rPr>
                <w:rStyle w:val="Code"/>
              </w:rPr>
            </w:pPr>
            <w:r w:rsidRPr="00CB3366">
              <w:rPr>
                <w:rStyle w:val="Code"/>
              </w:rPr>
              <w:t>add 303 28</w:t>
            </w:r>
          </w:p>
          <w:p w:rsidR="00C0552F" w:rsidRPr="00CB3366" w:rsidRDefault="00C0552F" w:rsidP="00CB3366">
            <w:pPr>
              <w:spacing w:after="120"/>
              <w:jc w:val="left"/>
              <w:rPr>
                <w:rStyle w:val="Code"/>
              </w:rPr>
            </w:pPr>
            <w:r w:rsidRPr="00CB3366">
              <w:rPr>
                <w:rStyle w:val="Code"/>
              </w:rPr>
              <w:t>remove 655</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find 970</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find 702</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this 87</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add 784 26</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lastRenderedPageBreak/>
              <w:t>clear</w:t>
            </w:r>
          </w:p>
          <w:p w:rsidR="00C0552F" w:rsidRPr="00CB3366" w:rsidRDefault="00C0552F" w:rsidP="00CB3366">
            <w:pPr>
              <w:spacing w:after="120"/>
              <w:jc w:val="left"/>
              <w:rPr>
                <w:rStyle w:val="Code"/>
              </w:rPr>
            </w:pPr>
            <w:r w:rsidRPr="00CB3366">
              <w:rPr>
                <w:rStyle w:val="Code"/>
              </w:rPr>
              <w:t>find 977</w:t>
            </w:r>
          </w:p>
          <w:p w:rsidR="00C0552F" w:rsidRPr="00CB3366" w:rsidRDefault="00C0552F" w:rsidP="00CB3366">
            <w:pPr>
              <w:spacing w:after="120"/>
              <w:jc w:val="left"/>
              <w:rPr>
                <w:rStyle w:val="Code"/>
              </w:rPr>
            </w:pPr>
            <w:r w:rsidRPr="00CB3366">
              <w:rPr>
                <w:rStyle w:val="Code"/>
              </w:rPr>
              <w:t>remove 126</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this 715</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add 486 860</w:t>
            </w:r>
          </w:p>
          <w:p w:rsidR="00C0552F" w:rsidRPr="00CB3366" w:rsidRDefault="00C0552F" w:rsidP="00CB3366">
            <w:pPr>
              <w:spacing w:after="120"/>
              <w:jc w:val="left"/>
              <w:rPr>
                <w:rStyle w:val="Code"/>
              </w:rPr>
            </w:pPr>
            <w:r w:rsidRPr="00CB3366">
              <w:rPr>
                <w:rStyle w:val="Code"/>
              </w:rPr>
              <w:t>this 803</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remove 516</w:t>
            </w:r>
          </w:p>
          <w:p w:rsidR="00C0552F" w:rsidRPr="00CB3366" w:rsidRDefault="00C0552F" w:rsidP="00CB3366">
            <w:pPr>
              <w:spacing w:after="120"/>
              <w:jc w:val="left"/>
              <w:rPr>
                <w:rStyle w:val="Code"/>
              </w:rPr>
            </w:pPr>
            <w:r w:rsidRPr="00CB3366">
              <w:rPr>
                <w:rStyle w:val="Code"/>
              </w:rPr>
              <w:t>remove 34</w:t>
            </w:r>
          </w:p>
          <w:p w:rsidR="00C0552F" w:rsidRPr="00CB3366" w:rsidRDefault="00C0552F" w:rsidP="00CB3366">
            <w:pPr>
              <w:spacing w:after="120"/>
              <w:jc w:val="left"/>
              <w:rPr>
                <w:rStyle w:val="Code"/>
              </w:rPr>
            </w:pPr>
            <w:r w:rsidRPr="00CB3366">
              <w:rPr>
                <w:rStyle w:val="Code"/>
              </w:rPr>
              <w:t>this 605</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remove 937</w:t>
            </w:r>
          </w:p>
          <w:p w:rsidR="00C0552F" w:rsidRPr="00CB3366" w:rsidRDefault="00C0552F" w:rsidP="00CB3366">
            <w:pPr>
              <w:spacing w:after="120"/>
              <w:jc w:val="left"/>
              <w:rPr>
                <w:rStyle w:val="Code"/>
              </w:rPr>
            </w:pPr>
            <w:r w:rsidRPr="00CB3366">
              <w:rPr>
                <w:rStyle w:val="Code"/>
              </w:rPr>
              <w:t>remove 572</w:t>
            </w:r>
          </w:p>
          <w:p w:rsidR="00C0552F" w:rsidRPr="00CB3366" w:rsidRDefault="00C0552F" w:rsidP="00CB3366">
            <w:pPr>
              <w:spacing w:after="120"/>
              <w:jc w:val="left"/>
              <w:rPr>
                <w:rStyle w:val="Code"/>
              </w:rPr>
            </w:pPr>
            <w:r w:rsidRPr="00CB3366">
              <w:rPr>
                <w:rStyle w:val="Code"/>
              </w:rPr>
              <w:t>find 796</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remove 366</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remove 38</w:t>
            </w:r>
          </w:p>
          <w:p w:rsidR="00C0552F" w:rsidRPr="00CB3366" w:rsidRDefault="00C0552F" w:rsidP="00CB3366">
            <w:pPr>
              <w:spacing w:after="120"/>
              <w:jc w:val="left"/>
              <w:rPr>
                <w:rStyle w:val="Code"/>
              </w:rPr>
            </w:pPr>
            <w:r w:rsidRPr="00CB3366">
              <w:rPr>
                <w:rStyle w:val="Code"/>
              </w:rPr>
              <w:t>find 885</w:t>
            </w:r>
          </w:p>
          <w:p w:rsidR="00C0552F" w:rsidRPr="00CB3366" w:rsidRDefault="00C0552F" w:rsidP="00CB3366">
            <w:pPr>
              <w:spacing w:after="120"/>
              <w:jc w:val="left"/>
              <w:rPr>
                <w:rStyle w:val="Code"/>
              </w:rPr>
            </w:pPr>
            <w:r w:rsidRPr="00CB3366">
              <w:rPr>
                <w:rStyle w:val="Code"/>
              </w:rPr>
              <w:t>add 717 309</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find 1</w:t>
            </w:r>
          </w:p>
          <w:p w:rsidR="00C0552F" w:rsidRPr="00CB3366" w:rsidRDefault="00C0552F" w:rsidP="00CB3366">
            <w:pPr>
              <w:spacing w:after="120"/>
              <w:jc w:val="left"/>
              <w:rPr>
                <w:rStyle w:val="Code"/>
              </w:rPr>
            </w:pPr>
            <w:r w:rsidRPr="00CB3366">
              <w:rPr>
                <w:rStyle w:val="Code"/>
              </w:rPr>
              <w:t>add 222 104</w:t>
            </w:r>
          </w:p>
          <w:p w:rsidR="00C0552F" w:rsidRPr="00CB3366" w:rsidRDefault="00C0552F" w:rsidP="00CB3366">
            <w:pPr>
              <w:spacing w:after="120"/>
              <w:jc w:val="left"/>
              <w:rPr>
                <w:rStyle w:val="Code"/>
              </w:rPr>
            </w:pPr>
            <w:r w:rsidRPr="00CB3366">
              <w:rPr>
                <w:rStyle w:val="Code"/>
              </w:rPr>
              <w:t>find 931</w:t>
            </w:r>
          </w:p>
          <w:p w:rsidR="00C0552F" w:rsidRPr="00CB3366" w:rsidRDefault="00C0552F" w:rsidP="00CB3366">
            <w:pPr>
              <w:spacing w:after="120"/>
              <w:jc w:val="left"/>
              <w:rPr>
                <w:rStyle w:val="Code"/>
              </w:rPr>
            </w:pPr>
            <w:r w:rsidRPr="00CB3366">
              <w:rPr>
                <w:rStyle w:val="Code"/>
              </w:rPr>
              <w:t>add 890 460</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add 757 220</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find 941</w:t>
            </w:r>
          </w:p>
          <w:p w:rsidR="00C0552F" w:rsidRPr="00CB3366" w:rsidRDefault="00C0552F" w:rsidP="00CB3366">
            <w:pPr>
              <w:spacing w:after="120"/>
              <w:jc w:val="left"/>
              <w:rPr>
                <w:rStyle w:val="Code"/>
              </w:rPr>
            </w:pPr>
            <w:r w:rsidRPr="00CB3366">
              <w:rPr>
                <w:rStyle w:val="Code"/>
              </w:rPr>
              <w:t>find 197</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this 120</w:t>
            </w:r>
          </w:p>
          <w:p w:rsidR="00C0552F" w:rsidRPr="00CB3366" w:rsidRDefault="00C0552F" w:rsidP="00CB3366">
            <w:pPr>
              <w:spacing w:after="120"/>
              <w:jc w:val="left"/>
              <w:rPr>
                <w:rStyle w:val="Code"/>
              </w:rPr>
            </w:pPr>
            <w:r w:rsidRPr="00CB3366">
              <w:rPr>
                <w:rStyle w:val="Code"/>
              </w:rPr>
              <w:lastRenderedPageBreak/>
              <w:t>count</w:t>
            </w:r>
          </w:p>
          <w:p w:rsidR="00C0552F" w:rsidRPr="00CB3366" w:rsidRDefault="00C0552F" w:rsidP="00CB3366">
            <w:pPr>
              <w:spacing w:after="120"/>
              <w:jc w:val="left"/>
              <w:rPr>
                <w:rStyle w:val="Code"/>
              </w:rPr>
            </w:pPr>
            <w:r w:rsidRPr="00CB3366">
              <w:rPr>
                <w:rStyle w:val="Code"/>
              </w:rPr>
              <w:t>remove 478</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find 380</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this 695</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find 714</w:t>
            </w:r>
          </w:p>
          <w:p w:rsidR="00C0552F" w:rsidRPr="00CB3366" w:rsidRDefault="00C0552F" w:rsidP="00CB3366">
            <w:pPr>
              <w:spacing w:after="120"/>
              <w:jc w:val="left"/>
              <w:rPr>
                <w:rStyle w:val="Code"/>
              </w:rPr>
            </w:pPr>
            <w:r w:rsidRPr="00CB3366">
              <w:rPr>
                <w:rStyle w:val="Code"/>
              </w:rPr>
              <w:t>find 349</w:t>
            </w:r>
          </w:p>
          <w:p w:rsidR="00C0552F" w:rsidRPr="00CB3366" w:rsidRDefault="00C0552F" w:rsidP="00CB3366">
            <w:pPr>
              <w:spacing w:after="120"/>
              <w:jc w:val="left"/>
              <w:rPr>
                <w:rStyle w:val="Code"/>
              </w:rPr>
            </w:pPr>
            <w:r w:rsidRPr="00CB3366">
              <w:rPr>
                <w:rStyle w:val="Code"/>
              </w:rPr>
              <w:t>remove 687</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this 104</w:t>
            </w:r>
          </w:p>
          <w:p w:rsidR="00C0552F" w:rsidRPr="00CB3366" w:rsidRDefault="00C0552F" w:rsidP="00CB3366">
            <w:pPr>
              <w:spacing w:after="120"/>
              <w:jc w:val="left"/>
              <w:rPr>
                <w:rStyle w:val="Code"/>
              </w:rPr>
            </w:pPr>
            <w:r w:rsidRPr="00CB3366">
              <w:rPr>
                <w:rStyle w:val="Code"/>
              </w:rPr>
              <w:t>add 685 107</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add 763 618</w:t>
            </w:r>
          </w:p>
          <w:p w:rsidR="00C0552F" w:rsidRPr="00CB3366" w:rsidRDefault="00C0552F" w:rsidP="00CB3366">
            <w:pPr>
              <w:spacing w:after="120"/>
              <w:jc w:val="left"/>
              <w:rPr>
                <w:rStyle w:val="Code"/>
              </w:rPr>
            </w:pPr>
            <w:r w:rsidRPr="00CB3366">
              <w:rPr>
                <w:rStyle w:val="Code"/>
              </w:rPr>
              <w:t>remove 947</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this 27</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add 407 366</w:t>
            </w:r>
          </w:p>
          <w:p w:rsidR="00C0552F" w:rsidRPr="00CB3366" w:rsidRDefault="00C0552F" w:rsidP="00CB3366">
            <w:pPr>
              <w:spacing w:after="120"/>
              <w:jc w:val="left"/>
              <w:rPr>
                <w:rStyle w:val="Code"/>
              </w:rPr>
            </w:pPr>
            <w:r w:rsidRPr="00CB3366">
              <w:rPr>
                <w:rStyle w:val="Code"/>
              </w:rPr>
              <w:t>add 817 8</w:t>
            </w:r>
          </w:p>
          <w:p w:rsidR="00C0552F" w:rsidRPr="00CB3366" w:rsidRDefault="00C0552F" w:rsidP="00CB3366">
            <w:pPr>
              <w:spacing w:after="120"/>
              <w:jc w:val="left"/>
              <w:rPr>
                <w:rStyle w:val="Code"/>
              </w:rPr>
            </w:pPr>
            <w:r w:rsidRPr="00CB3366">
              <w:rPr>
                <w:rStyle w:val="Code"/>
              </w:rPr>
              <w:t>remove 63</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this 984</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remove 834</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remove 502</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lastRenderedPageBreak/>
              <w:t>keys</w:t>
            </w:r>
          </w:p>
          <w:p w:rsidR="00C0552F" w:rsidRPr="00CB3366" w:rsidRDefault="00C0552F" w:rsidP="00CB3366">
            <w:pPr>
              <w:spacing w:after="120"/>
              <w:jc w:val="left"/>
              <w:rPr>
                <w:rStyle w:val="Code"/>
              </w:rPr>
            </w:pPr>
            <w:r w:rsidRPr="00CB3366">
              <w:rPr>
                <w:rStyle w:val="Code"/>
              </w:rPr>
              <w:t>this 244</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find 802</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add 595 286</w:t>
            </w:r>
          </w:p>
          <w:p w:rsidR="00C0552F" w:rsidRPr="00CB3366" w:rsidRDefault="00C0552F" w:rsidP="00CB3366">
            <w:pPr>
              <w:spacing w:after="120"/>
              <w:jc w:val="left"/>
              <w:rPr>
                <w:rStyle w:val="Code"/>
              </w:rPr>
            </w:pPr>
            <w:r w:rsidRPr="00CB3366">
              <w:rPr>
                <w:rStyle w:val="Code"/>
              </w:rPr>
              <w:t>add 388 43</w:t>
            </w:r>
          </w:p>
          <w:p w:rsidR="00C0552F" w:rsidRPr="00CB3366" w:rsidRDefault="00C0552F" w:rsidP="00CB3366">
            <w:pPr>
              <w:spacing w:after="120"/>
              <w:jc w:val="left"/>
              <w:rPr>
                <w:rStyle w:val="Code"/>
              </w:rPr>
            </w:pPr>
            <w:r w:rsidRPr="00CB3366">
              <w:rPr>
                <w:rStyle w:val="Code"/>
              </w:rPr>
              <w:t>add 183 155</w:t>
            </w:r>
          </w:p>
          <w:p w:rsidR="00C0552F" w:rsidRPr="00CB3366" w:rsidRDefault="00C0552F" w:rsidP="00CB3366">
            <w:pPr>
              <w:spacing w:after="120"/>
              <w:jc w:val="left"/>
              <w:rPr>
                <w:rStyle w:val="Code"/>
              </w:rPr>
            </w:pPr>
            <w:r w:rsidRPr="00CB3366">
              <w:rPr>
                <w:rStyle w:val="Code"/>
              </w:rPr>
              <w:t>remove 15</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find 861</w:t>
            </w:r>
          </w:p>
          <w:p w:rsidR="00C0552F" w:rsidRPr="00CB3366" w:rsidRDefault="00C0552F" w:rsidP="00CB3366">
            <w:pPr>
              <w:spacing w:after="120"/>
              <w:jc w:val="left"/>
              <w:rPr>
                <w:rStyle w:val="Code"/>
              </w:rPr>
            </w:pPr>
            <w:r w:rsidRPr="00CB3366">
              <w:rPr>
                <w:rStyle w:val="Code"/>
              </w:rPr>
              <w:t>find 372</w:t>
            </w:r>
          </w:p>
          <w:p w:rsidR="00C0552F" w:rsidRPr="00CB3366" w:rsidRDefault="00C0552F" w:rsidP="00CB3366">
            <w:pPr>
              <w:spacing w:after="120"/>
              <w:jc w:val="left"/>
              <w:rPr>
                <w:rStyle w:val="Code"/>
              </w:rPr>
            </w:pPr>
            <w:r w:rsidRPr="00CB3366">
              <w:rPr>
                <w:rStyle w:val="Code"/>
              </w:rPr>
              <w:t>find 345</w:t>
            </w:r>
          </w:p>
          <w:p w:rsidR="00C0552F" w:rsidRPr="00CB3366" w:rsidRDefault="00C0552F" w:rsidP="00CB3366">
            <w:pPr>
              <w:spacing w:after="120"/>
              <w:jc w:val="left"/>
              <w:rPr>
                <w:rStyle w:val="Code"/>
              </w:rPr>
            </w:pPr>
            <w:r w:rsidRPr="00CB3366">
              <w:rPr>
                <w:rStyle w:val="Code"/>
              </w:rPr>
              <w:t>find 528</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this 130</w:t>
            </w:r>
          </w:p>
          <w:p w:rsidR="00C0552F" w:rsidRPr="00CB3366" w:rsidRDefault="00C0552F" w:rsidP="00CB3366">
            <w:pPr>
              <w:spacing w:after="120"/>
              <w:jc w:val="left"/>
              <w:rPr>
                <w:rStyle w:val="Code"/>
              </w:rPr>
            </w:pPr>
            <w:r w:rsidRPr="00CB3366">
              <w:rPr>
                <w:rStyle w:val="Code"/>
              </w:rPr>
              <w:t>add 303 53</w:t>
            </w:r>
          </w:p>
          <w:p w:rsidR="00C0552F" w:rsidRPr="00CB3366" w:rsidRDefault="00C0552F" w:rsidP="00CB3366">
            <w:pPr>
              <w:spacing w:after="120"/>
              <w:jc w:val="left"/>
              <w:rPr>
                <w:rStyle w:val="Code"/>
              </w:rPr>
            </w:pPr>
            <w:r w:rsidRPr="00CB3366">
              <w:rPr>
                <w:rStyle w:val="Code"/>
              </w:rPr>
              <w:t>find 514</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this 707</w:t>
            </w:r>
          </w:p>
          <w:p w:rsidR="00C0552F" w:rsidRPr="00CB3366" w:rsidRDefault="00C0552F" w:rsidP="00CB3366">
            <w:pPr>
              <w:spacing w:after="120"/>
              <w:jc w:val="left"/>
              <w:rPr>
                <w:rStyle w:val="Code"/>
              </w:rPr>
            </w:pPr>
            <w:r w:rsidRPr="00CB3366">
              <w:rPr>
                <w:rStyle w:val="Code"/>
              </w:rPr>
              <w:t>find 20</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add 86 772</w:t>
            </w:r>
          </w:p>
          <w:p w:rsidR="00C0552F" w:rsidRPr="00CB3366" w:rsidRDefault="00C0552F" w:rsidP="00CB3366">
            <w:pPr>
              <w:spacing w:after="120"/>
              <w:jc w:val="left"/>
              <w:rPr>
                <w:rStyle w:val="Code"/>
              </w:rPr>
            </w:pPr>
            <w:r w:rsidRPr="00CB3366">
              <w:rPr>
                <w:rStyle w:val="Code"/>
              </w:rPr>
              <w:t>find 229</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this 769</w:t>
            </w:r>
          </w:p>
          <w:p w:rsidR="00C0552F" w:rsidRPr="00CB3366" w:rsidRDefault="00C0552F" w:rsidP="00CB3366">
            <w:pPr>
              <w:spacing w:after="120"/>
              <w:jc w:val="left"/>
              <w:rPr>
                <w:rStyle w:val="Code"/>
              </w:rPr>
            </w:pPr>
            <w:r w:rsidRPr="00CB3366">
              <w:rPr>
                <w:rStyle w:val="Code"/>
              </w:rPr>
              <w:t>remove 41</w:t>
            </w:r>
          </w:p>
          <w:p w:rsidR="00C0552F" w:rsidRPr="00CB3366" w:rsidRDefault="00C0552F" w:rsidP="00CB3366">
            <w:pPr>
              <w:spacing w:after="120"/>
              <w:jc w:val="left"/>
              <w:rPr>
                <w:rStyle w:val="Code"/>
              </w:rPr>
            </w:pPr>
            <w:r w:rsidRPr="00CB3366">
              <w:rPr>
                <w:rStyle w:val="Code"/>
              </w:rPr>
              <w:t>add 167 231</w:t>
            </w:r>
          </w:p>
          <w:p w:rsidR="00C0552F" w:rsidRPr="00CB3366" w:rsidRDefault="00C0552F" w:rsidP="00CB3366">
            <w:pPr>
              <w:spacing w:after="120"/>
              <w:jc w:val="left"/>
              <w:rPr>
                <w:rStyle w:val="Code"/>
              </w:rPr>
            </w:pPr>
            <w:r w:rsidRPr="00CB3366">
              <w:rPr>
                <w:rStyle w:val="Code"/>
              </w:rPr>
              <w:t>add 456 234</w:t>
            </w:r>
          </w:p>
          <w:p w:rsidR="00C0552F" w:rsidRPr="00CB3366" w:rsidRDefault="00C0552F" w:rsidP="00CB3366">
            <w:pPr>
              <w:spacing w:after="120"/>
              <w:jc w:val="left"/>
              <w:rPr>
                <w:rStyle w:val="Code"/>
              </w:rPr>
            </w:pPr>
            <w:r w:rsidRPr="00CB3366">
              <w:rPr>
                <w:rStyle w:val="Code"/>
              </w:rPr>
              <w:t>remove 366</w:t>
            </w:r>
          </w:p>
          <w:p w:rsidR="00C0552F" w:rsidRPr="00CB3366" w:rsidRDefault="00C0552F" w:rsidP="00CB3366">
            <w:pPr>
              <w:spacing w:after="120"/>
              <w:jc w:val="left"/>
              <w:rPr>
                <w:rStyle w:val="Code"/>
              </w:rPr>
            </w:pPr>
            <w:r w:rsidRPr="00CB3366">
              <w:rPr>
                <w:rStyle w:val="Code"/>
              </w:rPr>
              <w:t>remove 464</w:t>
            </w:r>
          </w:p>
          <w:p w:rsidR="00C0552F" w:rsidRPr="00CB3366" w:rsidRDefault="00C0552F" w:rsidP="00CB3366">
            <w:pPr>
              <w:spacing w:after="120"/>
              <w:jc w:val="left"/>
              <w:rPr>
                <w:rStyle w:val="Code"/>
              </w:rPr>
            </w:pPr>
            <w:r w:rsidRPr="00CB3366">
              <w:rPr>
                <w:rStyle w:val="Code"/>
              </w:rPr>
              <w:t>remove 757</w:t>
            </w:r>
          </w:p>
          <w:p w:rsidR="00C0552F" w:rsidRPr="00CB3366" w:rsidRDefault="00C0552F" w:rsidP="00CB3366">
            <w:pPr>
              <w:spacing w:after="120"/>
              <w:jc w:val="left"/>
              <w:rPr>
                <w:rStyle w:val="Code"/>
              </w:rPr>
            </w:pPr>
            <w:r w:rsidRPr="00CB3366">
              <w:rPr>
                <w:rStyle w:val="Code"/>
              </w:rPr>
              <w:t>remove 848</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find 436</w:t>
            </w:r>
          </w:p>
          <w:p w:rsidR="00C0552F" w:rsidRPr="00CB3366" w:rsidRDefault="00C0552F" w:rsidP="00CB3366">
            <w:pPr>
              <w:spacing w:after="120"/>
              <w:jc w:val="left"/>
              <w:rPr>
                <w:rStyle w:val="Code"/>
              </w:rPr>
            </w:pPr>
            <w:r w:rsidRPr="00CB3366">
              <w:rPr>
                <w:rStyle w:val="Code"/>
              </w:rPr>
              <w:t>clear</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lastRenderedPageBreak/>
              <w:t>remove 426</w:t>
            </w:r>
          </w:p>
          <w:p w:rsidR="00C0552F" w:rsidRPr="00CB3366" w:rsidRDefault="00C0552F" w:rsidP="00CB3366">
            <w:pPr>
              <w:spacing w:after="120"/>
              <w:jc w:val="left"/>
              <w:rPr>
                <w:rStyle w:val="Code"/>
              </w:rPr>
            </w:pPr>
            <w:r w:rsidRPr="00CB3366">
              <w:rPr>
                <w:rStyle w:val="Code"/>
              </w:rPr>
              <w:t>elements</w:t>
            </w:r>
          </w:p>
          <w:p w:rsidR="00C0552F" w:rsidRPr="00CB3366" w:rsidRDefault="00C0552F" w:rsidP="00CB3366">
            <w:pPr>
              <w:spacing w:after="120"/>
              <w:jc w:val="left"/>
              <w:rPr>
                <w:rStyle w:val="Code"/>
              </w:rPr>
            </w:pPr>
            <w:r w:rsidRPr="00CB3366">
              <w:rPr>
                <w:rStyle w:val="Code"/>
              </w:rPr>
              <w:t>find 285</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find 8</w:t>
            </w:r>
          </w:p>
          <w:p w:rsidR="00C0552F" w:rsidRPr="00CB3366" w:rsidRDefault="00C0552F" w:rsidP="00CB3366">
            <w:pPr>
              <w:spacing w:after="120"/>
              <w:jc w:val="left"/>
              <w:rPr>
                <w:rStyle w:val="Code"/>
              </w:rPr>
            </w:pPr>
            <w:r w:rsidRPr="00CB3366">
              <w:rPr>
                <w:rStyle w:val="Code"/>
              </w:rPr>
              <w:t>add 980 280</w:t>
            </w:r>
          </w:p>
          <w:p w:rsidR="00C0552F" w:rsidRPr="00CB3366" w:rsidRDefault="00C0552F" w:rsidP="00CB3366">
            <w:pPr>
              <w:spacing w:after="120"/>
              <w:jc w:val="left"/>
              <w:rPr>
                <w:rStyle w:val="Code"/>
              </w:rPr>
            </w:pPr>
            <w:r w:rsidRPr="00CB3366">
              <w:rPr>
                <w:rStyle w:val="Code"/>
              </w:rPr>
              <w:t>count</w:t>
            </w:r>
          </w:p>
          <w:p w:rsidR="00C0552F" w:rsidRPr="00CB3366" w:rsidRDefault="00C0552F" w:rsidP="00CB3366">
            <w:pPr>
              <w:spacing w:after="120"/>
              <w:jc w:val="left"/>
              <w:rPr>
                <w:rStyle w:val="Code"/>
              </w:rPr>
            </w:pPr>
            <w:r w:rsidRPr="00CB3366">
              <w:rPr>
                <w:rStyle w:val="Code"/>
              </w:rPr>
              <w:t>remove 986</w:t>
            </w:r>
          </w:p>
          <w:p w:rsidR="00C0552F" w:rsidRPr="00CB3366" w:rsidRDefault="00C0552F" w:rsidP="00CB3366">
            <w:pPr>
              <w:spacing w:after="120"/>
              <w:jc w:val="left"/>
              <w:rPr>
                <w:rStyle w:val="Code"/>
              </w:rPr>
            </w:pPr>
            <w:r w:rsidRPr="00CB3366">
              <w:rPr>
                <w:rStyle w:val="Code"/>
              </w:rPr>
              <w:t>add 187 347</w:t>
            </w:r>
          </w:p>
          <w:p w:rsidR="00C0552F" w:rsidRPr="00CB3366" w:rsidRDefault="00C0552F" w:rsidP="00CB3366">
            <w:pPr>
              <w:spacing w:after="120"/>
              <w:jc w:val="left"/>
              <w:rPr>
                <w:rStyle w:val="Code"/>
              </w:rPr>
            </w:pPr>
            <w:r w:rsidRPr="00CB3366">
              <w:rPr>
                <w:rStyle w:val="Code"/>
              </w:rPr>
              <w:t>keys</w:t>
            </w:r>
          </w:p>
          <w:p w:rsidR="00C0552F" w:rsidRPr="00CB3366" w:rsidRDefault="00C0552F" w:rsidP="00CB3366">
            <w:pPr>
              <w:spacing w:after="120"/>
              <w:jc w:val="left"/>
              <w:rPr>
                <w:rStyle w:val="Code"/>
              </w:rPr>
            </w:pPr>
            <w:r w:rsidRPr="00CB3366">
              <w:rPr>
                <w:rStyle w:val="Code"/>
              </w:rPr>
              <w:t>this 250</w:t>
            </w:r>
          </w:p>
          <w:p w:rsidR="00C0552F" w:rsidRPr="00CB3366" w:rsidRDefault="00C0552F" w:rsidP="00CB3366">
            <w:pPr>
              <w:spacing w:after="120"/>
              <w:jc w:val="left"/>
              <w:rPr>
                <w:rStyle w:val="Code"/>
              </w:rPr>
            </w:pPr>
            <w:r w:rsidRPr="00CB3366">
              <w:rPr>
                <w:rStyle w:val="Code"/>
              </w:rPr>
              <w:t>elements</w:t>
            </w:r>
          </w:p>
          <w:p w:rsidR="00C0552F" w:rsidRPr="00454FED" w:rsidRDefault="00C0552F" w:rsidP="00CB3366">
            <w:pPr>
              <w:spacing w:after="120"/>
              <w:jc w:val="left"/>
              <w:rPr>
                <w:rFonts w:ascii="Consolas" w:hAnsi="Consolas" w:cs="Consolas"/>
                <w:noProof/>
                <w:highlight w:val="yellow"/>
                <w:lang w:val="en-US"/>
              </w:rPr>
            </w:pPr>
            <w:r w:rsidRPr="00CB3366">
              <w:rPr>
                <w:rStyle w:val="Code"/>
              </w:rPr>
              <w:t>this 410</w:t>
            </w:r>
          </w:p>
        </w:tc>
        <w:tc>
          <w:tcPr>
            <w:tcW w:w="5386" w:type="dxa"/>
          </w:tcPr>
          <w:p w:rsidR="00C0552F" w:rsidRPr="00CE1F30" w:rsidRDefault="00C0552F" w:rsidP="00CE1F30">
            <w:pPr>
              <w:spacing w:after="120"/>
              <w:jc w:val="left"/>
              <w:rPr>
                <w:rStyle w:val="Code"/>
                <w:lang w:val="bg-BG"/>
              </w:rPr>
            </w:pPr>
            <w:r w:rsidRPr="00CE1F30">
              <w:rPr>
                <w:rStyle w:val="Code"/>
                <w:lang w:val="bg-BG"/>
              </w:rPr>
              <w:lastRenderedPageBreak/>
              <w:t xml:space="preserve">90 </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1</w:t>
            </w:r>
          </w:p>
          <w:p w:rsidR="00C0552F" w:rsidRPr="00CE1F30" w:rsidRDefault="00C0552F" w:rsidP="00CE1F30">
            <w:pPr>
              <w:spacing w:after="120"/>
              <w:jc w:val="left"/>
              <w:rPr>
                <w:rStyle w:val="Code"/>
                <w:lang w:val="bg-BG"/>
              </w:rPr>
            </w:pPr>
            <w:r w:rsidRPr="00CE1F30">
              <w:rPr>
                <w:rStyle w:val="Code"/>
                <w:lang w:val="bg-BG"/>
              </w:rPr>
              <w:t>1</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 xml:space="preserve">784 </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486 860</w:t>
            </w:r>
          </w:p>
          <w:p w:rsidR="00C0552F" w:rsidRPr="00CE1F30" w:rsidRDefault="00C0552F" w:rsidP="00CE1F30">
            <w:pPr>
              <w:spacing w:after="120"/>
              <w:jc w:val="left"/>
              <w:rPr>
                <w:rStyle w:val="Code"/>
                <w:lang w:val="bg-BG"/>
              </w:rPr>
            </w:pPr>
            <w:r w:rsidRPr="00CE1F30">
              <w:rPr>
                <w:rStyle w:val="Code"/>
                <w:lang w:val="bg-BG"/>
              </w:rPr>
              <w:t>1</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486 860</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 xml:space="preserve">486 </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1</w:t>
            </w:r>
          </w:p>
          <w:p w:rsidR="00C0552F" w:rsidRPr="00CE1F30" w:rsidRDefault="00C0552F" w:rsidP="00CE1F30">
            <w:pPr>
              <w:spacing w:after="120"/>
              <w:jc w:val="left"/>
              <w:rPr>
                <w:rStyle w:val="Code"/>
                <w:lang w:val="bg-BG"/>
              </w:rPr>
            </w:pPr>
            <w:r w:rsidRPr="00CE1F30">
              <w:rPr>
                <w:rStyle w:val="Code"/>
                <w:lang w:val="bg-BG"/>
              </w:rPr>
              <w:t>1</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lastRenderedPageBreak/>
              <w:t>486 860</w:t>
            </w:r>
          </w:p>
          <w:p w:rsidR="00C0552F" w:rsidRPr="00CE1F30" w:rsidRDefault="00C0552F" w:rsidP="00CE1F30">
            <w:pPr>
              <w:spacing w:after="120"/>
              <w:jc w:val="left"/>
              <w:rPr>
                <w:rStyle w:val="Code"/>
                <w:lang w:val="bg-BG"/>
              </w:rPr>
            </w:pPr>
            <w:r w:rsidRPr="00CE1F30">
              <w:rPr>
                <w:rStyle w:val="Code"/>
                <w:lang w:val="bg-BG"/>
              </w:rPr>
              <w:t>717 309</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222 104</w:t>
            </w:r>
          </w:p>
          <w:p w:rsidR="00C0552F" w:rsidRPr="00CE1F30" w:rsidRDefault="00C0552F" w:rsidP="00CE1F30">
            <w:pPr>
              <w:spacing w:after="120"/>
              <w:jc w:val="left"/>
              <w:rPr>
                <w:rStyle w:val="Code"/>
                <w:lang w:val="bg-BG"/>
              </w:rPr>
            </w:pPr>
            <w:r w:rsidRPr="00CE1F30">
              <w:rPr>
                <w:rStyle w:val="Code"/>
                <w:lang w:val="bg-BG"/>
              </w:rPr>
              <w:t>486 860</w:t>
            </w:r>
          </w:p>
          <w:p w:rsidR="00C0552F" w:rsidRPr="00CE1F30" w:rsidRDefault="00C0552F" w:rsidP="00CE1F30">
            <w:pPr>
              <w:spacing w:after="120"/>
              <w:jc w:val="left"/>
              <w:rPr>
                <w:rStyle w:val="Code"/>
                <w:lang w:val="bg-BG"/>
              </w:rPr>
            </w:pPr>
            <w:r w:rsidRPr="00CE1F30">
              <w:rPr>
                <w:rStyle w:val="Code"/>
                <w:lang w:val="bg-BG"/>
              </w:rPr>
              <w:t>717 309</w:t>
            </w:r>
          </w:p>
          <w:p w:rsidR="00C0552F" w:rsidRPr="00CE1F30" w:rsidRDefault="00C0552F" w:rsidP="00CE1F30">
            <w:pPr>
              <w:spacing w:after="120"/>
              <w:jc w:val="left"/>
              <w:rPr>
                <w:rStyle w:val="Code"/>
                <w:lang w:val="bg-BG"/>
              </w:rPr>
            </w:pPr>
            <w:r w:rsidRPr="00CE1F30">
              <w:rPr>
                <w:rStyle w:val="Code"/>
                <w:lang w:val="bg-BG"/>
              </w:rPr>
              <w:t>890 460</w:t>
            </w:r>
          </w:p>
          <w:p w:rsidR="00C0552F" w:rsidRPr="00CE1F30" w:rsidRDefault="00C0552F" w:rsidP="00CE1F30">
            <w:pPr>
              <w:spacing w:after="120"/>
              <w:jc w:val="left"/>
              <w:rPr>
                <w:rStyle w:val="Code"/>
                <w:lang w:val="bg-BG"/>
              </w:rPr>
            </w:pPr>
            <w:r w:rsidRPr="00CE1F30">
              <w:rPr>
                <w:rStyle w:val="Code"/>
                <w:lang w:val="bg-BG"/>
              </w:rPr>
              <w:t>222 104</w:t>
            </w:r>
          </w:p>
          <w:p w:rsidR="00C0552F" w:rsidRPr="00CE1F30" w:rsidRDefault="00C0552F" w:rsidP="00CE1F30">
            <w:pPr>
              <w:spacing w:after="120"/>
              <w:jc w:val="left"/>
              <w:rPr>
                <w:rStyle w:val="Code"/>
                <w:lang w:val="bg-BG"/>
              </w:rPr>
            </w:pPr>
            <w:r w:rsidRPr="00CE1F30">
              <w:rPr>
                <w:rStyle w:val="Code"/>
                <w:lang w:val="bg-BG"/>
              </w:rPr>
              <w:t>486 860</w:t>
            </w:r>
          </w:p>
          <w:p w:rsidR="00C0552F" w:rsidRPr="00CE1F30" w:rsidRDefault="00C0552F" w:rsidP="00CE1F30">
            <w:pPr>
              <w:spacing w:after="120"/>
              <w:jc w:val="left"/>
              <w:rPr>
                <w:rStyle w:val="Code"/>
                <w:lang w:val="bg-BG"/>
              </w:rPr>
            </w:pPr>
            <w:r w:rsidRPr="00CE1F30">
              <w:rPr>
                <w:rStyle w:val="Code"/>
                <w:lang w:val="bg-BG"/>
              </w:rPr>
              <w:t>717 309</w:t>
            </w:r>
          </w:p>
          <w:p w:rsidR="00C0552F" w:rsidRPr="00CE1F30" w:rsidRDefault="00C0552F" w:rsidP="00CE1F30">
            <w:pPr>
              <w:spacing w:after="120"/>
              <w:jc w:val="left"/>
              <w:rPr>
                <w:rStyle w:val="Code"/>
                <w:lang w:val="bg-BG"/>
              </w:rPr>
            </w:pPr>
            <w:r w:rsidRPr="00CE1F30">
              <w:rPr>
                <w:rStyle w:val="Code"/>
                <w:lang w:val="bg-BG"/>
              </w:rPr>
              <w:t>757 220</w:t>
            </w:r>
          </w:p>
          <w:p w:rsidR="00C0552F" w:rsidRPr="00CE1F30" w:rsidRDefault="00C0552F" w:rsidP="00CE1F30">
            <w:pPr>
              <w:spacing w:after="120"/>
              <w:jc w:val="left"/>
              <w:rPr>
                <w:rStyle w:val="Code"/>
                <w:lang w:val="bg-BG"/>
              </w:rPr>
            </w:pPr>
            <w:r w:rsidRPr="00CE1F30">
              <w:rPr>
                <w:rStyle w:val="Code"/>
                <w:lang w:val="bg-BG"/>
              </w:rPr>
              <w:t>890 460</w:t>
            </w:r>
          </w:p>
          <w:p w:rsidR="00C0552F" w:rsidRPr="00CE1F30" w:rsidRDefault="00C0552F" w:rsidP="00CE1F30">
            <w:pPr>
              <w:spacing w:after="120"/>
              <w:jc w:val="left"/>
              <w:rPr>
                <w:rStyle w:val="Code"/>
                <w:lang w:val="bg-BG"/>
              </w:rPr>
            </w:pPr>
            <w:r w:rsidRPr="00CE1F30">
              <w:rPr>
                <w:rStyle w:val="Code"/>
                <w:lang w:val="bg-BG"/>
              </w:rPr>
              <w:t>5</w:t>
            </w:r>
          </w:p>
          <w:p w:rsidR="00C0552F" w:rsidRPr="00CE1F30" w:rsidRDefault="00C0552F" w:rsidP="00CE1F30">
            <w:pPr>
              <w:spacing w:after="120"/>
              <w:jc w:val="left"/>
              <w:rPr>
                <w:rStyle w:val="Code"/>
                <w:lang w:val="bg-BG"/>
              </w:rPr>
            </w:pPr>
            <w:r w:rsidRPr="00CE1F30">
              <w:rPr>
                <w:rStyle w:val="Code"/>
                <w:lang w:val="bg-BG"/>
              </w:rPr>
              <w:t xml:space="preserve">222 486 717 757 890 </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685 107</w:t>
            </w:r>
          </w:p>
          <w:p w:rsidR="00C0552F" w:rsidRPr="00CE1F30" w:rsidRDefault="00C0552F" w:rsidP="00CE1F30">
            <w:pPr>
              <w:spacing w:after="120"/>
              <w:jc w:val="left"/>
              <w:rPr>
                <w:rStyle w:val="Code"/>
                <w:lang w:val="bg-BG"/>
              </w:rPr>
            </w:pPr>
            <w:r w:rsidRPr="00CE1F30">
              <w:rPr>
                <w:rStyle w:val="Code"/>
                <w:lang w:val="bg-BG"/>
              </w:rPr>
              <w:t xml:space="preserve">685 </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 xml:space="preserve">685 763 </w:t>
            </w:r>
          </w:p>
          <w:p w:rsidR="00C0552F" w:rsidRPr="00CE1F30" w:rsidRDefault="00C0552F" w:rsidP="00CE1F30">
            <w:pPr>
              <w:spacing w:after="120"/>
              <w:jc w:val="left"/>
              <w:rPr>
                <w:rStyle w:val="Code"/>
                <w:lang w:val="bg-BG"/>
              </w:rPr>
            </w:pPr>
            <w:r w:rsidRPr="00CE1F30">
              <w:rPr>
                <w:rStyle w:val="Code"/>
                <w:lang w:val="bg-BG"/>
              </w:rPr>
              <w:t xml:space="preserve">685 763 </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685 107</w:t>
            </w:r>
          </w:p>
          <w:p w:rsidR="00C0552F" w:rsidRPr="00CE1F30" w:rsidRDefault="00C0552F" w:rsidP="00CE1F30">
            <w:pPr>
              <w:spacing w:after="120"/>
              <w:jc w:val="left"/>
              <w:rPr>
                <w:rStyle w:val="Code"/>
                <w:lang w:val="bg-BG"/>
              </w:rPr>
            </w:pPr>
            <w:r w:rsidRPr="00CE1F30">
              <w:rPr>
                <w:rStyle w:val="Code"/>
                <w:lang w:val="bg-BG"/>
              </w:rPr>
              <w:t>763 618</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407 366</w:t>
            </w:r>
          </w:p>
          <w:p w:rsidR="00C0552F" w:rsidRPr="00CE1F30" w:rsidRDefault="00C0552F" w:rsidP="00CE1F30">
            <w:pPr>
              <w:spacing w:after="120"/>
              <w:jc w:val="left"/>
              <w:rPr>
                <w:rStyle w:val="Code"/>
                <w:lang w:val="bg-BG"/>
              </w:rPr>
            </w:pPr>
            <w:r w:rsidRPr="00CE1F30">
              <w:rPr>
                <w:rStyle w:val="Code"/>
                <w:lang w:val="bg-BG"/>
              </w:rPr>
              <w:t>817 8</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lastRenderedPageBreak/>
              <w:t>False</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3</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303 53</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 xml:space="preserve">303 </w:t>
            </w:r>
          </w:p>
          <w:p w:rsidR="00C0552F" w:rsidRPr="00CE1F30" w:rsidRDefault="00C0552F" w:rsidP="00CE1F30">
            <w:pPr>
              <w:spacing w:after="120"/>
              <w:jc w:val="left"/>
              <w:rPr>
                <w:rStyle w:val="Code"/>
                <w:lang w:val="bg-BG"/>
              </w:rPr>
            </w:pPr>
            <w:r w:rsidRPr="00CE1F30">
              <w:rPr>
                <w:rStyle w:val="Code"/>
                <w:lang w:val="bg-BG"/>
              </w:rPr>
              <w:t>303 53</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2</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2</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0</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1</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 xml:space="preserve">187 980 </w:t>
            </w:r>
          </w:p>
          <w:p w:rsidR="00C0552F" w:rsidRPr="00CE1F30" w:rsidRDefault="00C0552F" w:rsidP="00CE1F30">
            <w:pPr>
              <w:spacing w:after="120"/>
              <w:jc w:val="left"/>
              <w:rPr>
                <w:rStyle w:val="Code"/>
                <w:lang w:val="bg-BG"/>
              </w:rPr>
            </w:pPr>
            <w:r w:rsidRPr="00CE1F30">
              <w:rPr>
                <w:rStyle w:val="Code"/>
                <w:lang w:val="bg-BG"/>
              </w:rPr>
              <w:t>False</w:t>
            </w:r>
          </w:p>
          <w:p w:rsidR="00C0552F" w:rsidRPr="00CE1F30" w:rsidRDefault="00C0552F" w:rsidP="00CE1F30">
            <w:pPr>
              <w:spacing w:after="120"/>
              <w:jc w:val="left"/>
              <w:rPr>
                <w:rStyle w:val="Code"/>
                <w:lang w:val="bg-BG"/>
              </w:rPr>
            </w:pPr>
            <w:r w:rsidRPr="00CE1F30">
              <w:rPr>
                <w:rStyle w:val="Code"/>
                <w:lang w:val="bg-BG"/>
              </w:rPr>
              <w:t>187 347</w:t>
            </w:r>
          </w:p>
          <w:p w:rsidR="00C0552F" w:rsidRPr="00CE1F30" w:rsidRDefault="00C0552F" w:rsidP="00CE1F30">
            <w:pPr>
              <w:spacing w:after="120"/>
              <w:jc w:val="left"/>
              <w:rPr>
                <w:rStyle w:val="Code"/>
                <w:lang w:val="bg-BG"/>
              </w:rPr>
            </w:pPr>
            <w:r w:rsidRPr="00CE1F30">
              <w:rPr>
                <w:rStyle w:val="Code"/>
                <w:lang w:val="bg-BG"/>
              </w:rPr>
              <w:t>980 280</w:t>
            </w:r>
          </w:p>
          <w:p w:rsidR="00C0552F" w:rsidRPr="00E30FBA" w:rsidRDefault="00C0552F" w:rsidP="00CE1F30">
            <w:pPr>
              <w:spacing w:after="120"/>
              <w:jc w:val="left"/>
              <w:rPr>
                <w:rFonts w:ascii="Consolas" w:hAnsi="Consolas" w:cs="Consolas"/>
                <w:noProof/>
                <w:highlight w:val="yellow"/>
              </w:rPr>
            </w:pPr>
            <w:r w:rsidRPr="00CE1F30">
              <w:rPr>
                <w:rStyle w:val="Code"/>
                <w:lang w:val="bg-BG"/>
              </w:rPr>
              <w:t>False</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E9445F" w:rsidRDefault="00C0552F" w:rsidP="00E9445F">
            <w:pPr>
              <w:spacing w:after="120"/>
              <w:jc w:val="left"/>
              <w:rPr>
                <w:rStyle w:val="Code"/>
              </w:rPr>
            </w:pPr>
            <w:r w:rsidRPr="00E9445F">
              <w:rPr>
                <w:rStyle w:val="Code"/>
              </w:rPr>
              <w:t>353</w:t>
            </w:r>
          </w:p>
          <w:p w:rsidR="00C0552F" w:rsidRPr="00E9445F" w:rsidRDefault="00C0552F" w:rsidP="00E9445F">
            <w:pPr>
              <w:spacing w:after="120"/>
              <w:jc w:val="left"/>
              <w:rPr>
                <w:rStyle w:val="Code"/>
              </w:rPr>
            </w:pPr>
            <w:r w:rsidRPr="00E9445F">
              <w:rPr>
                <w:rStyle w:val="Code"/>
              </w:rPr>
              <w:t>add 601 73</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find 67</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add 228 125</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find 776</w:t>
            </w:r>
          </w:p>
          <w:p w:rsidR="00C0552F" w:rsidRPr="00E9445F" w:rsidRDefault="00C0552F" w:rsidP="00E9445F">
            <w:pPr>
              <w:spacing w:after="120"/>
              <w:jc w:val="left"/>
              <w:rPr>
                <w:rStyle w:val="Code"/>
              </w:rPr>
            </w:pPr>
            <w:r w:rsidRPr="00E9445F">
              <w:rPr>
                <w:rStyle w:val="Code"/>
              </w:rPr>
              <w:t>add 483 181</w:t>
            </w:r>
          </w:p>
          <w:p w:rsidR="00C0552F" w:rsidRPr="00E9445F" w:rsidRDefault="00C0552F" w:rsidP="00E9445F">
            <w:pPr>
              <w:spacing w:after="120"/>
              <w:jc w:val="left"/>
              <w:rPr>
                <w:rStyle w:val="Code"/>
              </w:rPr>
            </w:pPr>
            <w:r w:rsidRPr="00E9445F">
              <w:rPr>
                <w:rStyle w:val="Code"/>
              </w:rPr>
              <w:t>add 238 110</w:t>
            </w:r>
          </w:p>
          <w:p w:rsidR="00C0552F" w:rsidRPr="00E9445F" w:rsidRDefault="00C0552F" w:rsidP="00E9445F">
            <w:pPr>
              <w:spacing w:after="120"/>
              <w:jc w:val="left"/>
              <w:rPr>
                <w:rStyle w:val="Code"/>
              </w:rPr>
            </w:pPr>
            <w:r w:rsidRPr="00E9445F">
              <w:rPr>
                <w:rStyle w:val="Code"/>
              </w:rPr>
              <w:t>find 41</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find 515</w:t>
            </w:r>
          </w:p>
          <w:p w:rsidR="00C0552F" w:rsidRPr="00E9445F" w:rsidRDefault="00C0552F" w:rsidP="00E9445F">
            <w:pPr>
              <w:spacing w:after="120"/>
              <w:jc w:val="left"/>
              <w:rPr>
                <w:rStyle w:val="Code"/>
              </w:rPr>
            </w:pPr>
            <w:r w:rsidRPr="00E9445F">
              <w:rPr>
                <w:rStyle w:val="Code"/>
              </w:rPr>
              <w:t>find 461</w:t>
            </w:r>
          </w:p>
          <w:p w:rsidR="00C0552F" w:rsidRPr="00E9445F" w:rsidRDefault="00C0552F" w:rsidP="00E9445F">
            <w:pPr>
              <w:spacing w:after="120"/>
              <w:jc w:val="left"/>
              <w:rPr>
                <w:rStyle w:val="Code"/>
              </w:rPr>
            </w:pPr>
            <w:r w:rsidRPr="00E9445F">
              <w:rPr>
                <w:rStyle w:val="Code"/>
              </w:rPr>
              <w:t>this 627</w:t>
            </w:r>
          </w:p>
          <w:p w:rsidR="00C0552F" w:rsidRPr="00E9445F" w:rsidRDefault="00C0552F" w:rsidP="00E9445F">
            <w:pPr>
              <w:spacing w:after="120"/>
              <w:jc w:val="left"/>
              <w:rPr>
                <w:rStyle w:val="Code"/>
              </w:rPr>
            </w:pPr>
            <w:r w:rsidRPr="00E9445F">
              <w:rPr>
                <w:rStyle w:val="Code"/>
              </w:rPr>
              <w:t>find 672</w:t>
            </w:r>
          </w:p>
          <w:p w:rsidR="00C0552F" w:rsidRPr="00E9445F" w:rsidRDefault="00C0552F" w:rsidP="00E9445F">
            <w:pPr>
              <w:spacing w:after="120"/>
              <w:jc w:val="left"/>
              <w:rPr>
                <w:rStyle w:val="Code"/>
              </w:rPr>
            </w:pPr>
            <w:r w:rsidRPr="00E9445F">
              <w:rPr>
                <w:rStyle w:val="Code"/>
              </w:rPr>
              <w:t>find 584</w:t>
            </w:r>
          </w:p>
          <w:p w:rsidR="00C0552F" w:rsidRPr="00E9445F" w:rsidRDefault="00C0552F" w:rsidP="00E9445F">
            <w:pPr>
              <w:spacing w:after="120"/>
              <w:jc w:val="left"/>
              <w:rPr>
                <w:rStyle w:val="Code"/>
              </w:rPr>
            </w:pPr>
            <w:r w:rsidRPr="00E9445F">
              <w:rPr>
                <w:rStyle w:val="Code"/>
              </w:rPr>
              <w:t>this 940</w:t>
            </w:r>
          </w:p>
          <w:p w:rsidR="00C0552F" w:rsidRPr="00E9445F" w:rsidRDefault="00C0552F" w:rsidP="00E9445F">
            <w:pPr>
              <w:spacing w:after="120"/>
              <w:jc w:val="left"/>
              <w:rPr>
                <w:rStyle w:val="Code"/>
              </w:rPr>
            </w:pPr>
            <w:r w:rsidRPr="00E9445F">
              <w:rPr>
                <w:rStyle w:val="Code"/>
              </w:rPr>
              <w:t>this 202</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remove 238</w:t>
            </w:r>
          </w:p>
          <w:p w:rsidR="00C0552F" w:rsidRPr="00E9445F" w:rsidRDefault="00C0552F" w:rsidP="00E9445F">
            <w:pPr>
              <w:spacing w:after="120"/>
              <w:jc w:val="left"/>
              <w:rPr>
                <w:rStyle w:val="Code"/>
              </w:rPr>
            </w:pPr>
            <w:r w:rsidRPr="00E9445F">
              <w:rPr>
                <w:rStyle w:val="Code"/>
              </w:rPr>
              <w:t>this 278</w:t>
            </w:r>
          </w:p>
          <w:p w:rsidR="00C0552F" w:rsidRPr="00E9445F" w:rsidRDefault="00C0552F" w:rsidP="00E9445F">
            <w:pPr>
              <w:spacing w:after="120"/>
              <w:jc w:val="left"/>
              <w:rPr>
                <w:rStyle w:val="Code"/>
              </w:rPr>
            </w:pPr>
            <w:r w:rsidRPr="00E9445F">
              <w:rPr>
                <w:rStyle w:val="Code"/>
              </w:rPr>
              <w:t>add 308 204</w:t>
            </w:r>
          </w:p>
          <w:p w:rsidR="00C0552F" w:rsidRPr="00E9445F" w:rsidRDefault="00C0552F" w:rsidP="00E9445F">
            <w:pPr>
              <w:spacing w:after="120"/>
              <w:jc w:val="left"/>
              <w:rPr>
                <w:rStyle w:val="Code"/>
              </w:rPr>
            </w:pPr>
            <w:r w:rsidRPr="00E9445F">
              <w:rPr>
                <w:rStyle w:val="Code"/>
              </w:rPr>
              <w:t>this 691</w:t>
            </w:r>
          </w:p>
          <w:p w:rsidR="00C0552F" w:rsidRPr="00E9445F" w:rsidRDefault="00C0552F" w:rsidP="00E9445F">
            <w:pPr>
              <w:spacing w:after="120"/>
              <w:jc w:val="left"/>
              <w:rPr>
                <w:rStyle w:val="Code"/>
              </w:rPr>
            </w:pPr>
            <w:r w:rsidRPr="00E9445F">
              <w:rPr>
                <w:rStyle w:val="Code"/>
              </w:rPr>
              <w:t>this 310</w:t>
            </w:r>
          </w:p>
          <w:p w:rsidR="00C0552F" w:rsidRPr="00E9445F" w:rsidRDefault="00C0552F" w:rsidP="00E9445F">
            <w:pPr>
              <w:spacing w:after="120"/>
              <w:jc w:val="left"/>
              <w:rPr>
                <w:rStyle w:val="Code"/>
              </w:rPr>
            </w:pPr>
            <w:r w:rsidRPr="00E9445F">
              <w:rPr>
                <w:rStyle w:val="Code"/>
              </w:rPr>
              <w:t>remove 123</w:t>
            </w:r>
          </w:p>
          <w:p w:rsidR="00C0552F" w:rsidRPr="00E9445F" w:rsidRDefault="00C0552F" w:rsidP="00E9445F">
            <w:pPr>
              <w:spacing w:after="120"/>
              <w:jc w:val="left"/>
              <w:rPr>
                <w:rStyle w:val="Code"/>
              </w:rPr>
            </w:pPr>
            <w:r w:rsidRPr="00E9445F">
              <w:rPr>
                <w:rStyle w:val="Code"/>
              </w:rPr>
              <w:t>remove 474</w:t>
            </w:r>
          </w:p>
          <w:p w:rsidR="00C0552F" w:rsidRPr="00E9445F" w:rsidRDefault="00C0552F" w:rsidP="00E9445F">
            <w:pPr>
              <w:spacing w:after="120"/>
              <w:jc w:val="left"/>
              <w:rPr>
                <w:rStyle w:val="Code"/>
              </w:rPr>
            </w:pPr>
            <w:r w:rsidRPr="00E9445F">
              <w:rPr>
                <w:rStyle w:val="Code"/>
              </w:rPr>
              <w:lastRenderedPageBreak/>
              <w:t>this 863</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remove 659</w:t>
            </w:r>
          </w:p>
          <w:p w:rsidR="00C0552F" w:rsidRPr="00E9445F" w:rsidRDefault="00C0552F" w:rsidP="00E9445F">
            <w:pPr>
              <w:spacing w:after="120"/>
              <w:jc w:val="left"/>
              <w:rPr>
                <w:rStyle w:val="Code"/>
              </w:rPr>
            </w:pPr>
            <w:r w:rsidRPr="00E9445F">
              <w:rPr>
                <w:rStyle w:val="Code"/>
              </w:rPr>
              <w:t>this 898</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remove 388</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remove 657</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add 461 906</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this 363</w:t>
            </w:r>
          </w:p>
          <w:p w:rsidR="00C0552F" w:rsidRPr="00E9445F" w:rsidRDefault="00C0552F" w:rsidP="00E9445F">
            <w:pPr>
              <w:spacing w:after="120"/>
              <w:jc w:val="left"/>
              <w:rPr>
                <w:rStyle w:val="Code"/>
              </w:rPr>
            </w:pPr>
            <w:r w:rsidRPr="00E9445F">
              <w:rPr>
                <w:rStyle w:val="Code"/>
              </w:rPr>
              <w:t>remove 68</w:t>
            </w:r>
          </w:p>
          <w:p w:rsidR="00C0552F" w:rsidRPr="00E9445F" w:rsidRDefault="00C0552F" w:rsidP="00E9445F">
            <w:pPr>
              <w:spacing w:after="120"/>
              <w:jc w:val="left"/>
              <w:rPr>
                <w:rStyle w:val="Code"/>
              </w:rPr>
            </w:pPr>
            <w:r w:rsidRPr="00E9445F">
              <w:rPr>
                <w:rStyle w:val="Code"/>
              </w:rPr>
              <w:t>remove 743</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find 676</w:t>
            </w:r>
          </w:p>
          <w:p w:rsidR="00C0552F" w:rsidRPr="00E9445F" w:rsidRDefault="00C0552F" w:rsidP="00E9445F">
            <w:pPr>
              <w:spacing w:after="120"/>
              <w:jc w:val="left"/>
              <w:rPr>
                <w:rStyle w:val="Code"/>
              </w:rPr>
            </w:pPr>
            <w:r w:rsidRPr="00E9445F">
              <w:rPr>
                <w:rStyle w:val="Code"/>
              </w:rPr>
              <w:t>find 462</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remove 227</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add 466 581</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find 957</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this 720</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lastRenderedPageBreak/>
              <w:t>count</w:t>
            </w:r>
          </w:p>
          <w:p w:rsidR="00C0552F" w:rsidRPr="00E9445F" w:rsidRDefault="00C0552F" w:rsidP="00E9445F">
            <w:pPr>
              <w:spacing w:after="120"/>
              <w:jc w:val="left"/>
              <w:rPr>
                <w:rStyle w:val="Code"/>
              </w:rPr>
            </w:pPr>
            <w:r w:rsidRPr="00E9445F">
              <w:rPr>
                <w:rStyle w:val="Code"/>
              </w:rPr>
              <w:t>this 79</w:t>
            </w:r>
          </w:p>
          <w:p w:rsidR="00C0552F" w:rsidRPr="00E9445F" w:rsidRDefault="00C0552F" w:rsidP="00E9445F">
            <w:pPr>
              <w:spacing w:after="120"/>
              <w:jc w:val="left"/>
              <w:rPr>
                <w:rStyle w:val="Code"/>
              </w:rPr>
            </w:pPr>
            <w:r w:rsidRPr="00E9445F">
              <w:rPr>
                <w:rStyle w:val="Code"/>
              </w:rPr>
              <w:t>remove 864</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this 455</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this 802</w:t>
            </w:r>
          </w:p>
          <w:p w:rsidR="00C0552F" w:rsidRPr="00E9445F" w:rsidRDefault="00C0552F" w:rsidP="00E9445F">
            <w:pPr>
              <w:spacing w:after="120"/>
              <w:jc w:val="left"/>
              <w:rPr>
                <w:rStyle w:val="Code"/>
              </w:rPr>
            </w:pPr>
            <w:r w:rsidRPr="00E9445F">
              <w:rPr>
                <w:rStyle w:val="Code"/>
              </w:rPr>
              <w:t>remove 222</w:t>
            </w:r>
          </w:p>
          <w:p w:rsidR="00C0552F" w:rsidRPr="00E9445F" w:rsidRDefault="00C0552F" w:rsidP="00E9445F">
            <w:pPr>
              <w:spacing w:after="120"/>
              <w:jc w:val="left"/>
              <w:rPr>
                <w:rStyle w:val="Code"/>
              </w:rPr>
            </w:pPr>
            <w:r w:rsidRPr="00E9445F">
              <w:rPr>
                <w:rStyle w:val="Code"/>
              </w:rPr>
              <w:t>remove 229</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add 90 515</w:t>
            </w:r>
          </w:p>
          <w:p w:rsidR="00C0552F" w:rsidRPr="00E9445F" w:rsidRDefault="00C0552F" w:rsidP="00E9445F">
            <w:pPr>
              <w:spacing w:after="120"/>
              <w:jc w:val="left"/>
              <w:rPr>
                <w:rStyle w:val="Code"/>
              </w:rPr>
            </w:pPr>
            <w:r w:rsidRPr="00E9445F">
              <w:rPr>
                <w:rStyle w:val="Code"/>
              </w:rPr>
              <w:t>find 871</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find 601</w:t>
            </w:r>
          </w:p>
          <w:p w:rsidR="00C0552F" w:rsidRPr="00E9445F" w:rsidRDefault="00C0552F" w:rsidP="00E9445F">
            <w:pPr>
              <w:spacing w:after="120"/>
              <w:jc w:val="left"/>
              <w:rPr>
                <w:rStyle w:val="Code"/>
              </w:rPr>
            </w:pPr>
            <w:r w:rsidRPr="00E9445F">
              <w:rPr>
                <w:rStyle w:val="Code"/>
              </w:rPr>
              <w:t>this 268</w:t>
            </w:r>
          </w:p>
          <w:p w:rsidR="00C0552F" w:rsidRPr="00E9445F" w:rsidRDefault="00C0552F" w:rsidP="00E9445F">
            <w:pPr>
              <w:spacing w:after="120"/>
              <w:jc w:val="left"/>
              <w:rPr>
                <w:rStyle w:val="Code"/>
              </w:rPr>
            </w:pPr>
            <w:r w:rsidRPr="00E9445F">
              <w:rPr>
                <w:rStyle w:val="Code"/>
              </w:rPr>
              <w:t>this 843</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this 822</w:t>
            </w:r>
          </w:p>
          <w:p w:rsidR="00C0552F" w:rsidRPr="00E9445F" w:rsidRDefault="00C0552F" w:rsidP="00E9445F">
            <w:pPr>
              <w:spacing w:after="120"/>
              <w:jc w:val="left"/>
              <w:rPr>
                <w:rStyle w:val="Code"/>
              </w:rPr>
            </w:pPr>
            <w:r w:rsidRPr="00E9445F">
              <w:rPr>
                <w:rStyle w:val="Code"/>
              </w:rPr>
              <w:t>add 26 65</w:t>
            </w:r>
          </w:p>
          <w:p w:rsidR="00C0552F" w:rsidRPr="00E9445F" w:rsidRDefault="00C0552F" w:rsidP="00E9445F">
            <w:pPr>
              <w:spacing w:after="120"/>
              <w:jc w:val="left"/>
              <w:rPr>
                <w:rStyle w:val="Code"/>
              </w:rPr>
            </w:pPr>
            <w:r w:rsidRPr="00E9445F">
              <w:rPr>
                <w:rStyle w:val="Code"/>
              </w:rPr>
              <w:t>find 337</w:t>
            </w:r>
          </w:p>
          <w:p w:rsidR="00C0552F" w:rsidRPr="00E9445F" w:rsidRDefault="00C0552F" w:rsidP="00E9445F">
            <w:pPr>
              <w:spacing w:after="120"/>
              <w:jc w:val="left"/>
              <w:rPr>
                <w:rStyle w:val="Code"/>
              </w:rPr>
            </w:pPr>
            <w:r w:rsidRPr="00E9445F">
              <w:rPr>
                <w:rStyle w:val="Code"/>
              </w:rPr>
              <w:t>remove 946</w:t>
            </w:r>
          </w:p>
          <w:p w:rsidR="00C0552F" w:rsidRPr="00E9445F" w:rsidRDefault="00C0552F" w:rsidP="00E9445F">
            <w:pPr>
              <w:spacing w:after="120"/>
              <w:jc w:val="left"/>
              <w:rPr>
                <w:rStyle w:val="Code"/>
              </w:rPr>
            </w:pPr>
            <w:r w:rsidRPr="00E9445F">
              <w:rPr>
                <w:rStyle w:val="Code"/>
              </w:rPr>
              <w:t>find 843</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remove 664</w:t>
            </w:r>
          </w:p>
          <w:p w:rsidR="00C0552F" w:rsidRPr="00E9445F" w:rsidRDefault="00C0552F" w:rsidP="00E9445F">
            <w:pPr>
              <w:spacing w:after="120"/>
              <w:jc w:val="left"/>
              <w:rPr>
                <w:rStyle w:val="Code"/>
              </w:rPr>
            </w:pPr>
            <w:r w:rsidRPr="00E9445F">
              <w:rPr>
                <w:rStyle w:val="Code"/>
              </w:rPr>
              <w:t>remove 252</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this 755</w:t>
            </w:r>
          </w:p>
          <w:p w:rsidR="00C0552F" w:rsidRPr="00E9445F" w:rsidRDefault="00C0552F" w:rsidP="00E9445F">
            <w:pPr>
              <w:spacing w:after="120"/>
              <w:jc w:val="left"/>
              <w:rPr>
                <w:rStyle w:val="Code"/>
              </w:rPr>
            </w:pPr>
            <w:r w:rsidRPr="00E9445F">
              <w:rPr>
                <w:rStyle w:val="Code"/>
              </w:rPr>
              <w:t>this 629</w:t>
            </w:r>
          </w:p>
          <w:p w:rsidR="00C0552F" w:rsidRPr="00E9445F" w:rsidRDefault="00C0552F" w:rsidP="00E9445F">
            <w:pPr>
              <w:spacing w:after="120"/>
              <w:jc w:val="left"/>
              <w:rPr>
                <w:rStyle w:val="Code"/>
              </w:rPr>
            </w:pPr>
            <w:r w:rsidRPr="00E9445F">
              <w:rPr>
                <w:rStyle w:val="Code"/>
              </w:rPr>
              <w:t>remove 171</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this 160</w:t>
            </w:r>
          </w:p>
          <w:p w:rsidR="00C0552F" w:rsidRPr="00E9445F" w:rsidRDefault="00C0552F" w:rsidP="00E9445F">
            <w:pPr>
              <w:spacing w:after="120"/>
              <w:jc w:val="left"/>
              <w:rPr>
                <w:rStyle w:val="Code"/>
              </w:rPr>
            </w:pPr>
            <w:r w:rsidRPr="00E9445F">
              <w:rPr>
                <w:rStyle w:val="Code"/>
              </w:rPr>
              <w:t>remove 767</w:t>
            </w:r>
          </w:p>
          <w:p w:rsidR="00C0552F" w:rsidRPr="00E9445F" w:rsidRDefault="00C0552F" w:rsidP="00E9445F">
            <w:pPr>
              <w:spacing w:after="120"/>
              <w:jc w:val="left"/>
              <w:rPr>
                <w:rStyle w:val="Code"/>
              </w:rPr>
            </w:pPr>
            <w:r w:rsidRPr="00E9445F">
              <w:rPr>
                <w:rStyle w:val="Code"/>
              </w:rPr>
              <w:t>remove 732</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this 340</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remove 156</w:t>
            </w:r>
          </w:p>
          <w:p w:rsidR="00C0552F" w:rsidRPr="00E9445F" w:rsidRDefault="00C0552F" w:rsidP="00E9445F">
            <w:pPr>
              <w:spacing w:after="120"/>
              <w:jc w:val="left"/>
              <w:rPr>
                <w:rStyle w:val="Code"/>
              </w:rPr>
            </w:pPr>
            <w:r w:rsidRPr="00E9445F">
              <w:rPr>
                <w:rStyle w:val="Code"/>
              </w:rPr>
              <w:t>find 892</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lastRenderedPageBreak/>
              <w:t>add 853 672</w:t>
            </w:r>
          </w:p>
          <w:p w:rsidR="00C0552F" w:rsidRPr="00E9445F" w:rsidRDefault="00C0552F" w:rsidP="00E9445F">
            <w:pPr>
              <w:spacing w:after="120"/>
              <w:jc w:val="left"/>
              <w:rPr>
                <w:rStyle w:val="Code"/>
              </w:rPr>
            </w:pPr>
            <w:r w:rsidRPr="00E9445F">
              <w:rPr>
                <w:rStyle w:val="Code"/>
              </w:rPr>
              <w:t>this 450</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add 789 115</w:t>
            </w:r>
          </w:p>
          <w:p w:rsidR="00C0552F" w:rsidRPr="00E9445F" w:rsidRDefault="00C0552F" w:rsidP="00E9445F">
            <w:pPr>
              <w:spacing w:after="120"/>
              <w:jc w:val="left"/>
              <w:rPr>
                <w:rStyle w:val="Code"/>
              </w:rPr>
            </w:pPr>
            <w:r w:rsidRPr="00E9445F">
              <w:rPr>
                <w:rStyle w:val="Code"/>
              </w:rPr>
              <w:t>add 944 192</w:t>
            </w:r>
          </w:p>
          <w:p w:rsidR="00C0552F" w:rsidRPr="00E9445F" w:rsidRDefault="00C0552F" w:rsidP="00E9445F">
            <w:pPr>
              <w:spacing w:after="120"/>
              <w:jc w:val="left"/>
              <w:rPr>
                <w:rStyle w:val="Code"/>
              </w:rPr>
            </w:pPr>
            <w:r w:rsidRPr="00E9445F">
              <w:rPr>
                <w:rStyle w:val="Code"/>
              </w:rPr>
              <w:t>this 854</w:t>
            </w:r>
          </w:p>
          <w:p w:rsidR="00C0552F" w:rsidRPr="00E9445F" w:rsidRDefault="00C0552F" w:rsidP="00E9445F">
            <w:pPr>
              <w:spacing w:after="120"/>
              <w:jc w:val="left"/>
              <w:rPr>
                <w:rStyle w:val="Code"/>
              </w:rPr>
            </w:pPr>
            <w:r w:rsidRPr="00E9445F">
              <w:rPr>
                <w:rStyle w:val="Code"/>
              </w:rPr>
              <w:t>find 480</w:t>
            </w:r>
          </w:p>
          <w:p w:rsidR="00C0552F" w:rsidRPr="00E9445F" w:rsidRDefault="00C0552F" w:rsidP="00E9445F">
            <w:pPr>
              <w:spacing w:after="120"/>
              <w:jc w:val="left"/>
              <w:rPr>
                <w:rStyle w:val="Code"/>
              </w:rPr>
            </w:pPr>
            <w:r w:rsidRPr="00E9445F">
              <w:rPr>
                <w:rStyle w:val="Code"/>
              </w:rPr>
              <w:t>find 9</w:t>
            </w:r>
          </w:p>
          <w:p w:rsidR="00C0552F" w:rsidRPr="00E9445F" w:rsidRDefault="00C0552F" w:rsidP="00E9445F">
            <w:pPr>
              <w:spacing w:after="120"/>
              <w:jc w:val="left"/>
              <w:rPr>
                <w:rStyle w:val="Code"/>
              </w:rPr>
            </w:pPr>
            <w:r w:rsidRPr="00E9445F">
              <w:rPr>
                <w:rStyle w:val="Code"/>
              </w:rPr>
              <w:t>find 892</w:t>
            </w:r>
          </w:p>
          <w:p w:rsidR="00C0552F" w:rsidRPr="00E9445F" w:rsidRDefault="00C0552F" w:rsidP="00E9445F">
            <w:pPr>
              <w:spacing w:after="120"/>
              <w:jc w:val="left"/>
              <w:rPr>
                <w:rStyle w:val="Code"/>
              </w:rPr>
            </w:pPr>
            <w:r w:rsidRPr="00E9445F">
              <w:rPr>
                <w:rStyle w:val="Code"/>
              </w:rPr>
              <w:t>add 744 756</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add 810 835</w:t>
            </w:r>
          </w:p>
          <w:p w:rsidR="00C0552F" w:rsidRPr="00E9445F" w:rsidRDefault="00C0552F" w:rsidP="00E9445F">
            <w:pPr>
              <w:spacing w:after="120"/>
              <w:jc w:val="left"/>
              <w:rPr>
                <w:rStyle w:val="Code"/>
              </w:rPr>
            </w:pPr>
            <w:r w:rsidRPr="00E9445F">
              <w:rPr>
                <w:rStyle w:val="Code"/>
              </w:rPr>
              <w:t>find 601</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this 486</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find 328</w:t>
            </w:r>
          </w:p>
          <w:p w:rsidR="00C0552F" w:rsidRPr="00E9445F" w:rsidRDefault="00C0552F" w:rsidP="00E9445F">
            <w:pPr>
              <w:spacing w:after="120"/>
              <w:jc w:val="left"/>
              <w:rPr>
                <w:rStyle w:val="Code"/>
              </w:rPr>
            </w:pPr>
            <w:r w:rsidRPr="00E9445F">
              <w:rPr>
                <w:rStyle w:val="Code"/>
              </w:rPr>
              <w:t>remove 287</w:t>
            </w:r>
          </w:p>
          <w:p w:rsidR="00C0552F" w:rsidRPr="00E9445F" w:rsidRDefault="00C0552F" w:rsidP="00E9445F">
            <w:pPr>
              <w:spacing w:after="120"/>
              <w:jc w:val="left"/>
              <w:rPr>
                <w:rStyle w:val="Code"/>
              </w:rPr>
            </w:pPr>
            <w:r w:rsidRPr="00E9445F">
              <w:rPr>
                <w:rStyle w:val="Code"/>
              </w:rPr>
              <w:t>remove 942</w:t>
            </w:r>
          </w:p>
          <w:p w:rsidR="00C0552F" w:rsidRPr="00E9445F" w:rsidRDefault="00C0552F" w:rsidP="00E9445F">
            <w:pPr>
              <w:spacing w:after="120"/>
              <w:jc w:val="left"/>
              <w:rPr>
                <w:rStyle w:val="Code"/>
              </w:rPr>
            </w:pPr>
            <w:r w:rsidRPr="00E9445F">
              <w:rPr>
                <w:rStyle w:val="Code"/>
              </w:rPr>
              <w:t>this 628</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this 123</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this 715</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this 885</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add 499 920</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remove 840</w:t>
            </w:r>
          </w:p>
          <w:p w:rsidR="00C0552F" w:rsidRPr="00E9445F" w:rsidRDefault="00C0552F" w:rsidP="00E9445F">
            <w:pPr>
              <w:spacing w:after="120"/>
              <w:jc w:val="left"/>
              <w:rPr>
                <w:rStyle w:val="Code"/>
              </w:rPr>
            </w:pPr>
            <w:r w:rsidRPr="00E9445F">
              <w:rPr>
                <w:rStyle w:val="Code"/>
              </w:rPr>
              <w:t>remove 416</w:t>
            </w:r>
          </w:p>
          <w:p w:rsidR="00C0552F" w:rsidRPr="00E9445F" w:rsidRDefault="00C0552F" w:rsidP="00E9445F">
            <w:pPr>
              <w:spacing w:after="120"/>
              <w:jc w:val="left"/>
              <w:rPr>
                <w:rStyle w:val="Code"/>
              </w:rPr>
            </w:pPr>
            <w:r w:rsidRPr="00E9445F">
              <w:rPr>
                <w:rStyle w:val="Code"/>
              </w:rPr>
              <w:t>add 368 835</w:t>
            </w:r>
          </w:p>
          <w:p w:rsidR="00C0552F" w:rsidRPr="00E9445F" w:rsidRDefault="00C0552F" w:rsidP="00E9445F">
            <w:pPr>
              <w:spacing w:after="120"/>
              <w:jc w:val="left"/>
              <w:rPr>
                <w:rStyle w:val="Code"/>
              </w:rPr>
            </w:pPr>
            <w:r w:rsidRPr="00E9445F">
              <w:rPr>
                <w:rStyle w:val="Code"/>
              </w:rPr>
              <w:t>remove 848</w:t>
            </w:r>
          </w:p>
          <w:p w:rsidR="00C0552F" w:rsidRPr="00E9445F" w:rsidRDefault="00C0552F" w:rsidP="00E9445F">
            <w:pPr>
              <w:spacing w:after="120"/>
              <w:jc w:val="left"/>
              <w:rPr>
                <w:rStyle w:val="Code"/>
              </w:rPr>
            </w:pPr>
            <w:r w:rsidRPr="00E9445F">
              <w:rPr>
                <w:rStyle w:val="Code"/>
              </w:rPr>
              <w:lastRenderedPageBreak/>
              <w:t>this 891</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find 40</w:t>
            </w:r>
          </w:p>
          <w:p w:rsidR="00C0552F" w:rsidRPr="00E9445F" w:rsidRDefault="00C0552F" w:rsidP="00E9445F">
            <w:pPr>
              <w:spacing w:after="120"/>
              <w:jc w:val="left"/>
              <w:rPr>
                <w:rStyle w:val="Code"/>
              </w:rPr>
            </w:pPr>
            <w:r w:rsidRPr="00E9445F">
              <w:rPr>
                <w:rStyle w:val="Code"/>
              </w:rPr>
              <w:t>find 207</w:t>
            </w:r>
          </w:p>
          <w:p w:rsidR="00C0552F" w:rsidRPr="00E9445F" w:rsidRDefault="00C0552F" w:rsidP="00E9445F">
            <w:pPr>
              <w:spacing w:after="120"/>
              <w:jc w:val="left"/>
              <w:rPr>
                <w:rStyle w:val="Code"/>
              </w:rPr>
            </w:pPr>
            <w:r w:rsidRPr="00E9445F">
              <w:rPr>
                <w:rStyle w:val="Code"/>
              </w:rPr>
              <w:t>this 744</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find 161</w:t>
            </w:r>
          </w:p>
          <w:p w:rsidR="00C0552F" w:rsidRPr="00E9445F" w:rsidRDefault="00C0552F" w:rsidP="00E9445F">
            <w:pPr>
              <w:spacing w:after="120"/>
              <w:jc w:val="left"/>
              <w:rPr>
                <w:rStyle w:val="Code"/>
              </w:rPr>
            </w:pPr>
            <w:r w:rsidRPr="00E9445F">
              <w:rPr>
                <w:rStyle w:val="Code"/>
              </w:rPr>
              <w:t>add 644 679</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add 545 695</w:t>
            </w:r>
          </w:p>
          <w:p w:rsidR="00C0552F" w:rsidRPr="00E9445F" w:rsidRDefault="00C0552F" w:rsidP="00E9445F">
            <w:pPr>
              <w:spacing w:after="120"/>
              <w:jc w:val="left"/>
              <w:rPr>
                <w:rStyle w:val="Code"/>
              </w:rPr>
            </w:pPr>
            <w:r w:rsidRPr="00E9445F">
              <w:rPr>
                <w:rStyle w:val="Code"/>
              </w:rPr>
              <w:t>remove 926</w:t>
            </w:r>
          </w:p>
          <w:p w:rsidR="00C0552F" w:rsidRPr="00E9445F" w:rsidRDefault="00C0552F" w:rsidP="00E9445F">
            <w:pPr>
              <w:spacing w:after="120"/>
              <w:jc w:val="left"/>
              <w:rPr>
                <w:rStyle w:val="Code"/>
              </w:rPr>
            </w:pPr>
            <w:r w:rsidRPr="00E9445F">
              <w:rPr>
                <w:rStyle w:val="Code"/>
              </w:rPr>
              <w:t>remove 787</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add 305 110</w:t>
            </w:r>
          </w:p>
          <w:p w:rsidR="00C0552F" w:rsidRPr="00E9445F" w:rsidRDefault="00C0552F" w:rsidP="00E9445F">
            <w:pPr>
              <w:spacing w:after="120"/>
              <w:jc w:val="left"/>
              <w:rPr>
                <w:rStyle w:val="Code"/>
              </w:rPr>
            </w:pPr>
            <w:r w:rsidRPr="00E9445F">
              <w:rPr>
                <w:rStyle w:val="Code"/>
              </w:rPr>
              <w:t>add 95 326</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add 395 393</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this 693</w:t>
            </w:r>
          </w:p>
          <w:p w:rsidR="00C0552F" w:rsidRPr="00E9445F" w:rsidRDefault="00C0552F" w:rsidP="00E9445F">
            <w:pPr>
              <w:spacing w:after="120"/>
              <w:jc w:val="left"/>
              <w:rPr>
                <w:rStyle w:val="Code"/>
              </w:rPr>
            </w:pPr>
            <w:r w:rsidRPr="00E9445F">
              <w:rPr>
                <w:rStyle w:val="Code"/>
              </w:rPr>
              <w:t>remove 951</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find 195</w:t>
            </w:r>
          </w:p>
          <w:p w:rsidR="00C0552F" w:rsidRPr="00E9445F" w:rsidRDefault="00C0552F" w:rsidP="00E9445F">
            <w:pPr>
              <w:spacing w:after="120"/>
              <w:jc w:val="left"/>
              <w:rPr>
                <w:rStyle w:val="Code"/>
              </w:rPr>
            </w:pPr>
            <w:r w:rsidRPr="00E9445F">
              <w:rPr>
                <w:rStyle w:val="Code"/>
              </w:rPr>
              <w:t>this 601</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find 50</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add 159 204</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remove 156</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this 485</w:t>
            </w:r>
          </w:p>
          <w:p w:rsidR="00C0552F" w:rsidRPr="00E9445F" w:rsidRDefault="00C0552F" w:rsidP="00E9445F">
            <w:pPr>
              <w:spacing w:after="120"/>
              <w:jc w:val="left"/>
              <w:rPr>
                <w:rStyle w:val="Code"/>
              </w:rPr>
            </w:pPr>
            <w:r w:rsidRPr="00E9445F">
              <w:rPr>
                <w:rStyle w:val="Code"/>
              </w:rPr>
              <w:t>add 835 252</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this 419</w:t>
            </w:r>
          </w:p>
          <w:p w:rsidR="00C0552F" w:rsidRPr="00E9445F" w:rsidRDefault="00C0552F" w:rsidP="00E9445F">
            <w:pPr>
              <w:spacing w:after="120"/>
              <w:jc w:val="left"/>
              <w:rPr>
                <w:rStyle w:val="Code"/>
              </w:rPr>
            </w:pPr>
            <w:r w:rsidRPr="00E9445F">
              <w:rPr>
                <w:rStyle w:val="Code"/>
              </w:rPr>
              <w:t>this 645</w:t>
            </w:r>
          </w:p>
          <w:p w:rsidR="00C0552F" w:rsidRPr="00E9445F" w:rsidRDefault="00C0552F" w:rsidP="00E9445F">
            <w:pPr>
              <w:spacing w:after="120"/>
              <w:jc w:val="left"/>
              <w:rPr>
                <w:rStyle w:val="Code"/>
              </w:rPr>
            </w:pPr>
            <w:r w:rsidRPr="00E9445F">
              <w:rPr>
                <w:rStyle w:val="Code"/>
              </w:rPr>
              <w:t>find 594</w:t>
            </w:r>
          </w:p>
          <w:p w:rsidR="00C0552F" w:rsidRPr="00E9445F" w:rsidRDefault="00C0552F" w:rsidP="00E9445F">
            <w:pPr>
              <w:spacing w:after="120"/>
              <w:jc w:val="left"/>
              <w:rPr>
                <w:rStyle w:val="Code"/>
              </w:rPr>
            </w:pPr>
            <w:r w:rsidRPr="00E9445F">
              <w:rPr>
                <w:rStyle w:val="Code"/>
              </w:rPr>
              <w:lastRenderedPageBreak/>
              <w:t>find 929</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this 146</w:t>
            </w:r>
          </w:p>
          <w:p w:rsidR="00C0552F" w:rsidRPr="00E9445F" w:rsidRDefault="00C0552F" w:rsidP="00E9445F">
            <w:pPr>
              <w:spacing w:after="120"/>
              <w:jc w:val="left"/>
              <w:rPr>
                <w:rStyle w:val="Code"/>
              </w:rPr>
            </w:pPr>
            <w:r w:rsidRPr="00E9445F">
              <w:rPr>
                <w:rStyle w:val="Code"/>
              </w:rPr>
              <w:t>remove 591</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this 196</w:t>
            </w:r>
          </w:p>
          <w:p w:rsidR="00C0552F" w:rsidRPr="00E9445F" w:rsidRDefault="00C0552F" w:rsidP="00E9445F">
            <w:pPr>
              <w:spacing w:after="120"/>
              <w:jc w:val="left"/>
              <w:rPr>
                <w:rStyle w:val="Code"/>
              </w:rPr>
            </w:pPr>
            <w:r w:rsidRPr="00E9445F">
              <w:rPr>
                <w:rStyle w:val="Code"/>
              </w:rPr>
              <w:t>find 956</w:t>
            </w:r>
          </w:p>
          <w:p w:rsidR="00C0552F" w:rsidRPr="00E9445F" w:rsidRDefault="00C0552F" w:rsidP="00E9445F">
            <w:pPr>
              <w:spacing w:after="120"/>
              <w:jc w:val="left"/>
              <w:rPr>
                <w:rStyle w:val="Code"/>
              </w:rPr>
            </w:pPr>
            <w:r w:rsidRPr="00E9445F">
              <w:rPr>
                <w:rStyle w:val="Code"/>
              </w:rPr>
              <w:t>remove 945</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find 188</w:t>
            </w:r>
          </w:p>
          <w:p w:rsidR="00C0552F" w:rsidRPr="00E9445F" w:rsidRDefault="00C0552F" w:rsidP="00E9445F">
            <w:pPr>
              <w:spacing w:after="120"/>
              <w:jc w:val="left"/>
              <w:rPr>
                <w:rStyle w:val="Code"/>
              </w:rPr>
            </w:pPr>
            <w:r w:rsidRPr="00E9445F">
              <w:rPr>
                <w:rStyle w:val="Code"/>
              </w:rPr>
              <w:t>remove 226</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remove 692</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this 981</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add 181 209</w:t>
            </w:r>
          </w:p>
          <w:p w:rsidR="00C0552F" w:rsidRPr="00E9445F" w:rsidRDefault="00C0552F" w:rsidP="00E9445F">
            <w:pPr>
              <w:spacing w:after="120"/>
              <w:jc w:val="left"/>
              <w:rPr>
                <w:rStyle w:val="Code"/>
              </w:rPr>
            </w:pPr>
            <w:r w:rsidRPr="00E9445F">
              <w:rPr>
                <w:rStyle w:val="Code"/>
              </w:rPr>
              <w:t>find 10</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this 499</w:t>
            </w:r>
          </w:p>
          <w:p w:rsidR="00C0552F" w:rsidRPr="00E9445F" w:rsidRDefault="00C0552F" w:rsidP="00E9445F">
            <w:pPr>
              <w:spacing w:after="120"/>
              <w:jc w:val="left"/>
              <w:rPr>
                <w:rStyle w:val="Code"/>
              </w:rPr>
            </w:pPr>
            <w:r w:rsidRPr="00E9445F">
              <w:rPr>
                <w:rStyle w:val="Code"/>
              </w:rPr>
              <w:t>remove 509</w:t>
            </w:r>
          </w:p>
          <w:p w:rsidR="00C0552F" w:rsidRPr="00E9445F" w:rsidRDefault="00C0552F" w:rsidP="00E9445F">
            <w:pPr>
              <w:spacing w:after="120"/>
              <w:jc w:val="left"/>
              <w:rPr>
                <w:rStyle w:val="Code"/>
              </w:rPr>
            </w:pPr>
            <w:r w:rsidRPr="00E9445F">
              <w:rPr>
                <w:rStyle w:val="Code"/>
              </w:rPr>
              <w:t>add 350 748</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this 437</w:t>
            </w:r>
          </w:p>
          <w:p w:rsidR="00C0552F" w:rsidRPr="00E9445F" w:rsidRDefault="00C0552F" w:rsidP="00E9445F">
            <w:pPr>
              <w:spacing w:after="120"/>
              <w:jc w:val="left"/>
              <w:rPr>
                <w:rStyle w:val="Code"/>
              </w:rPr>
            </w:pPr>
            <w:r w:rsidRPr="00E9445F">
              <w:rPr>
                <w:rStyle w:val="Code"/>
              </w:rPr>
              <w:t>find 113</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remove 342</w:t>
            </w:r>
          </w:p>
          <w:p w:rsidR="00C0552F" w:rsidRPr="00E9445F" w:rsidRDefault="00C0552F" w:rsidP="00E9445F">
            <w:pPr>
              <w:spacing w:after="120"/>
              <w:jc w:val="left"/>
              <w:rPr>
                <w:rStyle w:val="Code"/>
              </w:rPr>
            </w:pPr>
            <w:r w:rsidRPr="00E9445F">
              <w:rPr>
                <w:rStyle w:val="Code"/>
              </w:rPr>
              <w:t>this 184</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remove 903</w:t>
            </w:r>
          </w:p>
          <w:p w:rsidR="00C0552F" w:rsidRPr="00E9445F" w:rsidRDefault="00C0552F" w:rsidP="00E9445F">
            <w:pPr>
              <w:spacing w:after="120"/>
              <w:jc w:val="left"/>
              <w:rPr>
                <w:rStyle w:val="Code"/>
              </w:rPr>
            </w:pPr>
            <w:r w:rsidRPr="00E9445F">
              <w:rPr>
                <w:rStyle w:val="Code"/>
              </w:rPr>
              <w:t>add 941 237</w:t>
            </w:r>
          </w:p>
          <w:p w:rsidR="00C0552F" w:rsidRPr="00E9445F" w:rsidRDefault="00C0552F" w:rsidP="00E9445F">
            <w:pPr>
              <w:spacing w:after="120"/>
              <w:jc w:val="left"/>
              <w:rPr>
                <w:rStyle w:val="Code"/>
              </w:rPr>
            </w:pPr>
            <w:r w:rsidRPr="00E9445F">
              <w:rPr>
                <w:rStyle w:val="Code"/>
              </w:rPr>
              <w:t>remove 964</w:t>
            </w:r>
          </w:p>
          <w:p w:rsidR="00C0552F" w:rsidRPr="00E9445F" w:rsidRDefault="00C0552F" w:rsidP="00E9445F">
            <w:pPr>
              <w:spacing w:after="120"/>
              <w:jc w:val="left"/>
              <w:rPr>
                <w:rStyle w:val="Code"/>
              </w:rPr>
            </w:pPr>
            <w:r w:rsidRPr="00E9445F">
              <w:rPr>
                <w:rStyle w:val="Code"/>
              </w:rPr>
              <w:t>find 357</w:t>
            </w:r>
          </w:p>
          <w:p w:rsidR="00C0552F" w:rsidRPr="00E9445F" w:rsidRDefault="00C0552F" w:rsidP="00E9445F">
            <w:pPr>
              <w:spacing w:after="120"/>
              <w:jc w:val="left"/>
              <w:rPr>
                <w:rStyle w:val="Code"/>
              </w:rPr>
            </w:pPr>
            <w:r w:rsidRPr="00E9445F">
              <w:rPr>
                <w:rStyle w:val="Code"/>
              </w:rPr>
              <w:t>find 371</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add 945 819</w:t>
            </w:r>
          </w:p>
          <w:p w:rsidR="00C0552F" w:rsidRPr="00E9445F" w:rsidRDefault="00C0552F" w:rsidP="00E9445F">
            <w:pPr>
              <w:spacing w:after="120"/>
              <w:jc w:val="left"/>
              <w:rPr>
                <w:rStyle w:val="Code"/>
              </w:rPr>
            </w:pPr>
            <w:r w:rsidRPr="00E9445F">
              <w:rPr>
                <w:rStyle w:val="Code"/>
              </w:rPr>
              <w:t>remove 936</w:t>
            </w:r>
          </w:p>
          <w:p w:rsidR="00C0552F" w:rsidRPr="00E9445F" w:rsidRDefault="00C0552F" w:rsidP="00E9445F">
            <w:pPr>
              <w:spacing w:after="120"/>
              <w:jc w:val="left"/>
              <w:rPr>
                <w:rStyle w:val="Code"/>
              </w:rPr>
            </w:pPr>
            <w:r w:rsidRPr="00E9445F">
              <w:rPr>
                <w:rStyle w:val="Code"/>
              </w:rPr>
              <w:t>this 726</w:t>
            </w:r>
          </w:p>
          <w:p w:rsidR="00C0552F" w:rsidRPr="00E9445F" w:rsidRDefault="00C0552F" w:rsidP="00E9445F">
            <w:pPr>
              <w:spacing w:after="120"/>
              <w:jc w:val="left"/>
              <w:rPr>
                <w:rStyle w:val="Code"/>
              </w:rPr>
            </w:pPr>
            <w:r w:rsidRPr="00E9445F">
              <w:rPr>
                <w:rStyle w:val="Code"/>
              </w:rPr>
              <w:t>find 934</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lastRenderedPageBreak/>
              <w:t>clear</w:t>
            </w:r>
          </w:p>
          <w:p w:rsidR="00C0552F" w:rsidRPr="00E9445F" w:rsidRDefault="00C0552F" w:rsidP="00E9445F">
            <w:pPr>
              <w:spacing w:after="120"/>
              <w:jc w:val="left"/>
              <w:rPr>
                <w:rStyle w:val="Code"/>
              </w:rPr>
            </w:pPr>
            <w:r w:rsidRPr="00E9445F">
              <w:rPr>
                <w:rStyle w:val="Code"/>
              </w:rPr>
              <w:t>remove 221</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add 295 997</w:t>
            </w:r>
          </w:p>
          <w:p w:rsidR="00C0552F" w:rsidRPr="00E9445F" w:rsidRDefault="00C0552F" w:rsidP="00E9445F">
            <w:pPr>
              <w:spacing w:after="120"/>
              <w:jc w:val="left"/>
              <w:rPr>
                <w:rStyle w:val="Code"/>
              </w:rPr>
            </w:pPr>
            <w:r w:rsidRPr="00E9445F">
              <w:rPr>
                <w:rStyle w:val="Code"/>
              </w:rPr>
              <w:t>this 817</w:t>
            </w:r>
          </w:p>
          <w:p w:rsidR="00C0552F" w:rsidRPr="00E9445F" w:rsidRDefault="00C0552F" w:rsidP="00E9445F">
            <w:pPr>
              <w:spacing w:after="120"/>
              <w:jc w:val="left"/>
              <w:rPr>
                <w:rStyle w:val="Code"/>
              </w:rPr>
            </w:pPr>
            <w:r w:rsidRPr="00E9445F">
              <w:rPr>
                <w:rStyle w:val="Code"/>
              </w:rPr>
              <w:t>add 382 748</w:t>
            </w:r>
          </w:p>
          <w:p w:rsidR="00C0552F" w:rsidRPr="00E9445F" w:rsidRDefault="00C0552F" w:rsidP="00E9445F">
            <w:pPr>
              <w:spacing w:after="120"/>
              <w:jc w:val="left"/>
              <w:rPr>
                <w:rStyle w:val="Code"/>
              </w:rPr>
            </w:pPr>
            <w:r w:rsidRPr="00E9445F">
              <w:rPr>
                <w:rStyle w:val="Code"/>
              </w:rPr>
              <w:t>remove 897</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find 450</w:t>
            </w:r>
          </w:p>
          <w:p w:rsidR="00C0552F" w:rsidRPr="00E9445F" w:rsidRDefault="00C0552F" w:rsidP="00E9445F">
            <w:pPr>
              <w:spacing w:after="120"/>
              <w:jc w:val="left"/>
              <w:rPr>
                <w:rStyle w:val="Code"/>
              </w:rPr>
            </w:pPr>
            <w:r w:rsidRPr="00E9445F">
              <w:rPr>
                <w:rStyle w:val="Code"/>
              </w:rPr>
              <w:t>find 167</w:t>
            </w:r>
          </w:p>
          <w:p w:rsidR="00C0552F" w:rsidRPr="00E9445F" w:rsidRDefault="00C0552F" w:rsidP="00E9445F">
            <w:pPr>
              <w:spacing w:after="120"/>
              <w:jc w:val="left"/>
              <w:rPr>
                <w:rStyle w:val="Code"/>
              </w:rPr>
            </w:pPr>
            <w:r w:rsidRPr="00E9445F">
              <w:rPr>
                <w:rStyle w:val="Code"/>
              </w:rPr>
              <w:t>this 50</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add 458 385</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remove 348</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find 391</w:t>
            </w:r>
          </w:p>
          <w:p w:rsidR="00C0552F" w:rsidRPr="00E9445F" w:rsidRDefault="00C0552F" w:rsidP="00E9445F">
            <w:pPr>
              <w:spacing w:after="120"/>
              <w:jc w:val="left"/>
              <w:rPr>
                <w:rStyle w:val="Code"/>
              </w:rPr>
            </w:pPr>
            <w:r w:rsidRPr="00E9445F">
              <w:rPr>
                <w:rStyle w:val="Code"/>
              </w:rPr>
              <w:t>this 756</w:t>
            </w:r>
          </w:p>
          <w:p w:rsidR="00C0552F" w:rsidRPr="00E9445F" w:rsidRDefault="00C0552F" w:rsidP="00E9445F">
            <w:pPr>
              <w:spacing w:after="120"/>
              <w:jc w:val="left"/>
              <w:rPr>
                <w:rStyle w:val="Code"/>
              </w:rPr>
            </w:pPr>
            <w:r w:rsidRPr="00E9445F">
              <w:rPr>
                <w:rStyle w:val="Code"/>
              </w:rPr>
              <w:t>add 75 524</w:t>
            </w:r>
          </w:p>
          <w:p w:rsidR="00C0552F" w:rsidRPr="00E9445F" w:rsidRDefault="00C0552F" w:rsidP="00E9445F">
            <w:pPr>
              <w:spacing w:after="120"/>
              <w:jc w:val="left"/>
              <w:rPr>
                <w:rStyle w:val="Code"/>
              </w:rPr>
            </w:pPr>
            <w:r w:rsidRPr="00E9445F">
              <w:rPr>
                <w:rStyle w:val="Code"/>
              </w:rPr>
              <w:t>remove 244</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this 762</w:t>
            </w:r>
          </w:p>
          <w:p w:rsidR="00C0552F" w:rsidRPr="00E9445F" w:rsidRDefault="00C0552F" w:rsidP="00E9445F">
            <w:pPr>
              <w:spacing w:after="120"/>
              <w:jc w:val="left"/>
              <w:rPr>
                <w:rStyle w:val="Code"/>
              </w:rPr>
            </w:pPr>
            <w:r w:rsidRPr="00E9445F">
              <w:rPr>
                <w:rStyle w:val="Code"/>
              </w:rPr>
              <w:t>find 238</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remove 416</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add 405 681</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this 233</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remove 392</w:t>
            </w:r>
          </w:p>
          <w:p w:rsidR="00C0552F" w:rsidRPr="00E9445F" w:rsidRDefault="00C0552F" w:rsidP="00E9445F">
            <w:pPr>
              <w:spacing w:after="120"/>
              <w:jc w:val="left"/>
              <w:rPr>
                <w:rStyle w:val="Code"/>
              </w:rPr>
            </w:pPr>
            <w:r w:rsidRPr="00E9445F">
              <w:rPr>
                <w:rStyle w:val="Code"/>
              </w:rPr>
              <w:t>this 60</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remove 747</w:t>
            </w:r>
          </w:p>
          <w:p w:rsidR="00C0552F" w:rsidRPr="00E9445F" w:rsidRDefault="00C0552F" w:rsidP="00E9445F">
            <w:pPr>
              <w:spacing w:after="120"/>
              <w:jc w:val="left"/>
              <w:rPr>
                <w:rStyle w:val="Code"/>
              </w:rPr>
            </w:pPr>
            <w:r w:rsidRPr="00E9445F">
              <w:rPr>
                <w:rStyle w:val="Code"/>
              </w:rPr>
              <w:lastRenderedPageBreak/>
              <w:t>find 149</w:t>
            </w:r>
          </w:p>
          <w:p w:rsidR="00C0552F" w:rsidRPr="00E9445F" w:rsidRDefault="00C0552F" w:rsidP="00E9445F">
            <w:pPr>
              <w:spacing w:after="120"/>
              <w:jc w:val="left"/>
              <w:rPr>
                <w:rStyle w:val="Code"/>
              </w:rPr>
            </w:pPr>
            <w:r w:rsidRPr="00E9445F">
              <w:rPr>
                <w:rStyle w:val="Code"/>
              </w:rPr>
              <w:t>find 473</w:t>
            </w:r>
          </w:p>
          <w:p w:rsidR="00C0552F" w:rsidRPr="00E9445F" w:rsidRDefault="00C0552F" w:rsidP="00E9445F">
            <w:pPr>
              <w:spacing w:after="120"/>
              <w:jc w:val="left"/>
              <w:rPr>
                <w:rStyle w:val="Code"/>
              </w:rPr>
            </w:pPr>
            <w:r w:rsidRPr="00E9445F">
              <w:rPr>
                <w:rStyle w:val="Code"/>
              </w:rPr>
              <w:t>remove 652</w:t>
            </w:r>
          </w:p>
          <w:p w:rsidR="00C0552F" w:rsidRPr="00E9445F" w:rsidRDefault="00C0552F" w:rsidP="00E9445F">
            <w:pPr>
              <w:spacing w:after="120"/>
              <w:jc w:val="left"/>
              <w:rPr>
                <w:rStyle w:val="Code"/>
              </w:rPr>
            </w:pPr>
            <w:r w:rsidRPr="00E9445F">
              <w:rPr>
                <w:rStyle w:val="Code"/>
              </w:rPr>
              <w:t>find 937</w:t>
            </w:r>
          </w:p>
          <w:p w:rsidR="00C0552F" w:rsidRPr="00E9445F" w:rsidRDefault="00C0552F" w:rsidP="00E9445F">
            <w:pPr>
              <w:spacing w:after="120"/>
              <w:jc w:val="left"/>
              <w:rPr>
                <w:rStyle w:val="Code"/>
              </w:rPr>
            </w:pPr>
            <w:r w:rsidRPr="00E9445F">
              <w:rPr>
                <w:rStyle w:val="Code"/>
              </w:rPr>
              <w:t>remove 303</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this 298</w:t>
            </w:r>
          </w:p>
          <w:p w:rsidR="00C0552F" w:rsidRPr="00E9445F" w:rsidRDefault="00C0552F" w:rsidP="00E9445F">
            <w:pPr>
              <w:spacing w:after="120"/>
              <w:jc w:val="left"/>
              <w:rPr>
                <w:rStyle w:val="Code"/>
              </w:rPr>
            </w:pPr>
            <w:r w:rsidRPr="00E9445F">
              <w:rPr>
                <w:rStyle w:val="Code"/>
              </w:rPr>
              <w:t>remove 146</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find 110</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add 206 431</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find 376</w:t>
            </w:r>
          </w:p>
          <w:p w:rsidR="00C0552F" w:rsidRPr="00E9445F" w:rsidRDefault="00C0552F" w:rsidP="00E9445F">
            <w:pPr>
              <w:spacing w:after="120"/>
              <w:jc w:val="left"/>
              <w:rPr>
                <w:rStyle w:val="Code"/>
              </w:rPr>
            </w:pPr>
            <w:r w:rsidRPr="00E9445F">
              <w:rPr>
                <w:rStyle w:val="Code"/>
              </w:rPr>
              <w:t>add 395 14</w:t>
            </w:r>
          </w:p>
          <w:p w:rsidR="00C0552F" w:rsidRPr="00E9445F" w:rsidRDefault="00C0552F" w:rsidP="00E9445F">
            <w:pPr>
              <w:spacing w:after="120"/>
              <w:jc w:val="left"/>
              <w:rPr>
                <w:rStyle w:val="Code"/>
              </w:rPr>
            </w:pPr>
            <w:r w:rsidRPr="00E9445F">
              <w:rPr>
                <w:rStyle w:val="Code"/>
              </w:rPr>
              <w:t>add 89 705</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add 763 646</w:t>
            </w:r>
          </w:p>
          <w:p w:rsidR="00C0552F" w:rsidRPr="00E9445F" w:rsidRDefault="00C0552F" w:rsidP="00E9445F">
            <w:pPr>
              <w:spacing w:after="120"/>
              <w:jc w:val="left"/>
              <w:rPr>
                <w:rStyle w:val="Code"/>
              </w:rPr>
            </w:pPr>
            <w:r w:rsidRPr="00E9445F">
              <w:rPr>
                <w:rStyle w:val="Code"/>
              </w:rPr>
              <w:t>add 77 377</w:t>
            </w:r>
          </w:p>
          <w:p w:rsidR="00C0552F" w:rsidRPr="00E9445F" w:rsidRDefault="00C0552F" w:rsidP="00E9445F">
            <w:pPr>
              <w:spacing w:after="120"/>
              <w:jc w:val="left"/>
              <w:rPr>
                <w:rStyle w:val="Code"/>
              </w:rPr>
            </w:pPr>
            <w:r w:rsidRPr="00E9445F">
              <w:rPr>
                <w:rStyle w:val="Code"/>
              </w:rPr>
              <w:t>add 937 935</w:t>
            </w:r>
          </w:p>
          <w:p w:rsidR="00C0552F" w:rsidRPr="00E9445F" w:rsidRDefault="00C0552F" w:rsidP="00E9445F">
            <w:pPr>
              <w:spacing w:after="120"/>
              <w:jc w:val="left"/>
              <w:rPr>
                <w:rStyle w:val="Code"/>
              </w:rPr>
            </w:pPr>
            <w:r w:rsidRPr="00E9445F">
              <w:rPr>
                <w:rStyle w:val="Code"/>
              </w:rPr>
              <w:t>remove 161</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find 94</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add 637 168</w:t>
            </w:r>
          </w:p>
          <w:p w:rsidR="00C0552F" w:rsidRPr="00E9445F" w:rsidRDefault="00C0552F" w:rsidP="00E9445F">
            <w:pPr>
              <w:spacing w:after="120"/>
              <w:jc w:val="left"/>
              <w:rPr>
                <w:rStyle w:val="Code"/>
              </w:rPr>
            </w:pPr>
            <w:r w:rsidRPr="00E9445F">
              <w:rPr>
                <w:rStyle w:val="Code"/>
              </w:rPr>
              <w:t>add 30 41</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this 172</w:t>
            </w:r>
          </w:p>
          <w:p w:rsidR="00C0552F" w:rsidRPr="00E9445F" w:rsidRDefault="00C0552F" w:rsidP="00E9445F">
            <w:pPr>
              <w:spacing w:after="120"/>
              <w:jc w:val="left"/>
              <w:rPr>
                <w:rStyle w:val="Code"/>
              </w:rPr>
            </w:pPr>
            <w:r w:rsidRPr="00E9445F">
              <w:rPr>
                <w:rStyle w:val="Code"/>
              </w:rPr>
              <w:t>add 170 927</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remove 283</w:t>
            </w:r>
          </w:p>
          <w:p w:rsidR="00C0552F" w:rsidRPr="00E9445F" w:rsidRDefault="00C0552F" w:rsidP="00E9445F">
            <w:pPr>
              <w:spacing w:after="120"/>
              <w:jc w:val="left"/>
              <w:rPr>
                <w:rStyle w:val="Code"/>
              </w:rPr>
            </w:pPr>
            <w:r w:rsidRPr="00E9445F">
              <w:rPr>
                <w:rStyle w:val="Code"/>
              </w:rPr>
              <w:t>find 57</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add 934 168</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add 907 684</w:t>
            </w:r>
          </w:p>
          <w:p w:rsidR="00C0552F" w:rsidRPr="00E9445F" w:rsidRDefault="00C0552F" w:rsidP="00E9445F">
            <w:pPr>
              <w:spacing w:after="120"/>
              <w:jc w:val="left"/>
              <w:rPr>
                <w:rStyle w:val="Code"/>
              </w:rPr>
            </w:pPr>
            <w:r w:rsidRPr="00E9445F">
              <w:rPr>
                <w:rStyle w:val="Code"/>
              </w:rPr>
              <w:t>find 493</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lastRenderedPageBreak/>
              <w:t>this 823</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remove 640</w:t>
            </w:r>
          </w:p>
          <w:p w:rsidR="00C0552F" w:rsidRPr="00E9445F" w:rsidRDefault="00C0552F" w:rsidP="00E9445F">
            <w:pPr>
              <w:spacing w:after="120"/>
              <w:jc w:val="left"/>
              <w:rPr>
                <w:rStyle w:val="Code"/>
              </w:rPr>
            </w:pPr>
            <w:r w:rsidRPr="00E9445F">
              <w:rPr>
                <w:rStyle w:val="Code"/>
              </w:rPr>
              <w:t>remove 377</w:t>
            </w:r>
          </w:p>
          <w:p w:rsidR="00C0552F" w:rsidRPr="00E9445F" w:rsidRDefault="00C0552F" w:rsidP="00E9445F">
            <w:pPr>
              <w:spacing w:after="120"/>
              <w:jc w:val="left"/>
              <w:rPr>
                <w:rStyle w:val="Code"/>
              </w:rPr>
            </w:pPr>
            <w:r w:rsidRPr="00E9445F">
              <w:rPr>
                <w:rStyle w:val="Code"/>
              </w:rPr>
              <w:t>keys</w:t>
            </w:r>
          </w:p>
          <w:p w:rsidR="00C0552F" w:rsidRPr="00E9445F" w:rsidRDefault="00C0552F" w:rsidP="00E9445F">
            <w:pPr>
              <w:spacing w:after="120"/>
              <w:jc w:val="left"/>
              <w:rPr>
                <w:rStyle w:val="Code"/>
              </w:rPr>
            </w:pPr>
            <w:r w:rsidRPr="00E9445F">
              <w:rPr>
                <w:rStyle w:val="Code"/>
              </w:rPr>
              <w:t>add 675 388</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add 474 15</w:t>
            </w:r>
          </w:p>
          <w:p w:rsidR="00C0552F" w:rsidRPr="00E9445F" w:rsidRDefault="00C0552F" w:rsidP="00E9445F">
            <w:pPr>
              <w:spacing w:after="120"/>
              <w:jc w:val="left"/>
              <w:rPr>
                <w:rStyle w:val="Code"/>
              </w:rPr>
            </w:pPr>
            <w:r w:rsidRPr="00E9445F">
              <w:rPr>
                <w:rStyle w:val="Code"/>
              </w:rPr>
              <w:t>elements</w:t>
            </w:r>
          </w:p>
          <w:p w:rsidR="00C0552F" w:rsidRPr="00E9445F" w:rsidRDefault="00C0552F" w:rsidP="00E9445F">
            <w:pPr>
              <w:spacing w:after="120"/>
              <w:jc w:val="left"/>
              <w:rPr>
                <w:rStyle w:val="Code"/>
              </w:rPr>
            </w:pPr>
            <w:r w:rsidRPr="00E9445F">
              <w:rPr>
                <w:rStyle w:val="Code"/>
              </w:rPr>
              <w:t>count</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clear</w:t>
            </w:r>
          </w:p>
          <w:p w:rsidR="00C0552F" w:rsidRPr="00E9445F" w:rsidRDefault="00C0552F" w:rsidP="00E9445F">
            <w:pPr>
              <w:spacing w:after="120"/>
              <w:jc w:val="left"/>
              <w:rPr>
                <w:rStyle w:val="Code"/>
              </w:rPr>
            </w:pPr>
            <w:r w:rsidRPr="00E9445F">
              <w:rPr>
                <w:rStyle w:val="Code"/>
              </w:rPr>
              <w:t>this 12</w:t>
            </w:r>
          </w:p>
          <w:p w:rsidR="00C0552F" w:rsidRPr="00E9445F" w:rsidRDefault="00C0552F" w:rsidP="00E9445F">
            <w:pPr>
              <w:spacing w:after="120"/>
              <w:jc w:val="left"/>
              <w:rPr>
                <w:rStyle w:val="Code"/>
              </w:rPr>
            </w:pPr>
            <w:r w:rsidRPr="00E9445F">
              <w:rPr>
                <w:rStyle w:val="Code"/>
              </w:rPr>
              <w:t>add 129 68</w:t>
            </w:r>
          </w:p>
          <w:p w:rsidR="00C0552F" w:rsidRPr="00E9445F" w:rsidRDefault="00C0552F" w:rsidP="00E9445F">
            <w:pPr>
              <w:spacing w:after="120"/>
              <w:jc w:val="left"/>
              <w:rPr>
                <w:rStyle w:val="Code"/>
              </w:rPr>
            </w:pPr>
            <w:r w:rsidRPr="00E9445F">
              <w:rPr>
                <w:rStyle w:val="Code"/>
              </w:rPr>
              <w:t>find 299</w:t>
            </w:r>
          </w:p>
          <w:p w:rsidR="00C0552F" w:rsidRPr="00454FED" w:rsidRDefault="00C0552F" w:rsidP="00E9445F">
            <w:pPr>
              <w:spacing w:after="120"/>
              <w:jc w:val="left"/>
              <w:rPr>
                <w:rFonts w:ascii="Consolas" w:hAnsi="Consolas" w:cs="Consolas"/>
                <w:noProof/>
                <w:highlight w:val="yellow"/>
                <w:lang w:val="en-US"/>
              </w:rPr>
            </w:pPr>
            <w:r w:rsidRPr="00E9445F">
              <w:rPr>
                <w:rStyle w:val="Code"/>
              </w:rPr>
              <w:t>clear</w:t>
            </w:r>
          </w:p>
        </w:tc>
        <w:tc>
          <w:tcPr>
            <w:tcW w:w="5386" w:type="dxa"/>
          </w:tcPr>
          <w:p w:rsidR="00C0552F" w:rsidRPr="00E75C29" w:rsidRDefault="00C0552F" w:rsidP="00E75C29">
            <w:pPr>
              <w:spacing w:after="120"/>
              <w:jc w:val="left"/>
              <w:rPr>
                <w:rStyle w:val="Code"/>
                <w:lang w:val="bg-BG"/>
              </w:rPr>
            </w:pPr>
            <w:r w:rsidRPr="00E75C29">
              <w:rPr>
                <w:rStyle w:val="Code"/>
                <w:lang w:val="bg-BG"/>
              </w:rPr>
              <w:lastRenderedPageBreak/>
              <w:t xml:space="preserve">601 </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601 73</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 xml:space="preserve">238 483 </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461 906</w:t>
            </w:r>
          </w:p>
          <w:p w:rsidR="00C0552F" w:rsidRPr="00E75C29" w:rsidRDefault="00C0552F" w:rsidP="00E75C29">
            <w:pPr>
              <w:spacing w:after="120"/>
              <w:jc w:val="left"/>
              <w:rPr>
                <w:rStyle w:val="Code"/>
                <w:lang w:val="bg-BG"/>
              </w:rPr>
            </w:pPr>
            <w:r w:rsidRPr="00E75C29">
              <w:rPr>
                <w:rStyle w:val="Code"/>
                <w:lang w:val="bg-BG"/>
              </w:rPr>
              <w:lastRenderedPageBreak/>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 xml:space="preserve">90 </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lastRenderedPageBreak/>
              <w:t>1</w:t>
            </w:r>
          </w:p>
          <w:p w:rsidR="00C0552F" w:rsidRPr="00E75C29" w:rsidRDefault="00C0552F" w:rsidP="00E75C29">
            <w:pPr>
              <w:spacing w:after="120"/>
              <w:jc w:val="left"/>
              <w:rPr>
                <w:rStyle w:val="Code"/>
                <w:lang w:val="bg-BG"/>
              </w:rPr>
            </w:pPr>
            <w:r w:rsidRPr="00E75C29">
              <w:rPr>
                <w:rStyle w:val="Code"/>
                <w:lang w:val="bg-BG"/>
              </w:rPr>
              <w:t xml:space="preserve">853 </w:t>
            </w:r>
          </w:p>
          <w:p w:rsidR="00C0552F" w:rsidRPr="00E75C29" w:rsidRDefault="00C0552F" w:rsidP="00E75C29">
            <w:pPr>
              <w:spacing w:after="120"/>
              <w:jc w:val="left"/>
              <w:rPr>
                <w:rStyle w:val="Code"/>
                <w:lang w:val="bg-BG"/>
              </w:rPr>
            </w:pPr>
            <w:r w:rsidRPr="00E75C29">
              <w:rPr>
                <w:rStyle w:val="Code"/>
                <w:lang w:val="bg-BG"/>
              </w:rPr>
              <w:t>853 672</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 xml:space="preserve">810 </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810 835</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499 920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 xml:space="preserve">644 </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2</w:t>
            </w:r>
          </w:p>
          <w:p w:rsidR="00C0552F" w:rsidRPr="00E75C29" w:rsidRDefault="00C0552F" w:rsidP="00E75C29">
            <w:pPr>
              <w:spacing w:after="120"/>
              <w:jc w:val="left"/>
              <w:rPr>
                <w:rStyle w:val="Code"/>
                <w:lang w:val="bg-BG"/>
              </w:rPr>
            </w:pPr>
            <w:r w:rsidRPr="00E75C29">
              <w:rPr>
                <w:rStyle w:val="Code"/>
                <w:lang w:val="bg-BG"/>
              </w:rPr>
              <w:t>545 695</w:t>
            </w:r>
          </w:p>
          <w:p w:rsidR="00C0552F" w:rsidRPr="00E75C29" w:rsidRDefault="00C0552F" w:rsidP="00E75C29">
            <w:pPr>
              <w:spacing w:after="120"/>
              <w:jc w:val="left"/>
              <w:rPr>
                <w:rStyle w:val="Code"/>
                <w:lang w:val="bg-BG"/>
              </w:rPr>
            </w:pPr>
            <w:r w:rsidRPr="00E75C29">
              <w:rPr>
                <w:rStyle w:val="Code"/>
                <w:lang w:val="bg-BG"/>
              </w:rPr>
              <w:t>644 679</w:t>
            </w:r>
          </w:p>
          <w:p w:rsidR="00C0552F" w:rsidRPr="00E75C29" w:rsidRDefault="00C0552F" w:rsidP="00E75C29">
            <w:pPr>
              <w:spacing w:after="120"/>
              <w:jc w:val="left"/>
              <w:rPr>
                <w:rStyle w:val="Code"/>
                <w:lang w:val="bg-BG"/>
              </w:rPr>
            </w:pPr>
            <w:r w:rsidRPr="00E75C29">
              <w:rPr>
                <w:rStyle w:val="Code"/>
                <w:lang w:val="bg-BG"/>
              </w:rPr>
              <w:t>2</w:t>
            </w:r>
          </w:p>
          <w:p w:rsidR="00C0552F" w:rsidRPr="00E75C29" w:rsidRDefault="00C0552F" w:rsidP="00E75C29">
            <w:pPr>
              <w:spacing w:after="120"/>
              <w:jc w:val="left"/>
              <w:rPr>
                <w:rStyle w:val="Code"/>
                <w:lang w:val="bg-BG"/>
              </w:rPr>
            </w:pPr>
            <w:r w:rsidRPr="00E75C29">
              <w:rPr>
                <w:rStyle w:val="Code"/>
                <w:lang w:val="bg-BG"/>
              </w:rPr>
              <w:t xml:space="preserve">545 644 </w:t>
            </w:r>
          </w:p>
          <w:p w:rsidR="00C0552F" w:rsidRPr="00E75C29" w:rsidRDefault="00C0552F" w:rsidP="00E75C29">
            <w:pPr>
              <w:spacing w:after="120"/>
              <w:jc w:val="left"/>
              <w:rPr>
                <w:rStyle w:val="Code"/>
                <w:lang w:val="bg-BG"/>
              </w:rPr>
            </w:pPr>
            <w:r w:rsidRPr="00E75C29">
              <w:rPr>
                <w:rStyle w:val="Code"/>
                <w:lang w:val="bg-BG"/>
              </w:rPr>
              <w:t xml:space="preserve">95 305 545 644 </w:t>
            </w:r>
          </w:p>
          <w:p w:rsidR="00C0552F" w:rsidRPr="00E75C29" w:rsidRDefault="00C0552F" w:rsidP="00E75C29">
            <w:pPr>
              <w:spacing w:after="120"/>
              <w:jc w:val="left"/>
              <w:rPr>
                <w:rStyle w:val="Code"/>
                <w:lang w:val="bg-BG"/>
              </w:rPr>
            </w:pPr>
            <w:r w:rsidRPr="00E75C29">
              <w:rPr>
                <w:rStyle w:val="Code"/>
                <w:lang w:val="bg-BG"/>
              </w:rPr>
              <w:t xml:space="preserve">95 305 545 644 </w:t>
            </w:r>
          </w:p>
          <w:p w:rsidR="00C0552F" w:rsidRPr="00E75C29" w:rsidRDefault="00C0552F" w:rsidP="00E75C29">
            <w:pPr>
              <w:spacing w:after="120"/>
              <w:jc w:val="left"/>
              <w:rPr>
                <w:rStyle w:val="Code"/>
                <w:lang w:val="bg-BG"/>
              </w:rPr>
            </w:pPr>
            <w:r w:rsidRPr="00E75C29">
              <w:rPr>
                <w:rStyle w:val="Code"/>
                <w:lang w:val="bg-BG"/>
              </w:rPr>
              <w:t>95 326</w:t>
            </w:r>
          </w:p>
          <w:p w:rsidR="00C0552F" w:rsidRPr="00E75C29" w:rsidRDefault="00C0552F" w:rsidP="00E75C29">
            <w:pPr>
              <w:spacing w:after="120"/>
              <w:jc w:val="left"/>
              <w:rPr>
                <w:rStyle w:val="Code"/>
                <w:lang w:val="bg-BG"/>
              </w:rPr>
            </w:pPr>
            <w:r w:rsidRPr="00E75C29">
              <w:rPr>
                <w:rStyle w:val="Code"/>
                <w:lang w:val="bg-BG"/>
              </w:rPr>
              <w:lastRenderedPageBreak/>
              <w:t>305 110</w:t>
            </w:r>
          </w:p>
          <w:p w:rsidR="00C0552F" w:rsidRPr="00E75C29" w:rsidRDefault="00C0552F" w:rsidP="00E75C29">
            <w:pPr>
              <w:spacing w:after="120"/>
              <w:jc w:val="left"/>
              <w:rPr>
                <w:rStyle w:val="Code"/>
                <w:lang w:val="bg-BG"/>
              </w:rPr>
            </w:pPr>
            <w:r w:rsidRPr="00E75C29">
              <w:rPr>
                <w:rStyle w:val="Code"/>
                <w:lang w:val="bg-BG"/>
              </w:rPr>
              <w:t>395 393</w:t>
            </w:r>
          </w:p>
          <w:p w:rsidR="00C0552F" w:rsidRPr="00E75C29" w:rsidRDefault="00C0552F" w:rsidP="00E75C29">
            <w:pPr>
              <w:spacing w:after="120"/>
              <w:jc w:val="left"/>
              <w:rPr>
                <w:rStyle w:val="Code"/>
                <w:lang w:val="bg-BG"/>
              </w:rPr>
            </w:pPr>
            <w:r w:rsidRPr="00E75C29">
              <w:rPr>
                <w:rStyle w:val="Code"/>
                <w:lang w:val="bg-BG"/>
              </w:rPr>
              <w:t>545 695</w:t>
            </w:r>
          </w:p>
          <w:p w:rsidR="00C0552F" w:rsidRPr="00E75C29" w:rsidRDefault="00C0552F" w:rsidP="00E75C29">
            <w:pPr>
              <w:spacing w:after="120"/>
              <w:jc w:val="left"/>
              <w:rPr>
                <w:rStyle w:val="Code"/>
                <w:lang w:val="bg-BG"/>
              </w:rPr>
            </w:pPr>
            <w:r w:rsidRPr="00E75C29">
              <w:rPr>
                <w:rStyle w:val="Code"/>
                <w:lang w:val="bg-BG"/>
              </w:rPr>
              <w:t>644 679</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 xml:space="preserve">835 </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 xml:space="preserve">835 </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835 252</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 xml:space="preserve">181 350 </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lastRenderedPageBreak/>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 xml:space="preserve">945 </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458 385</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 xml:space="preserve">75 458 </w:t>
            </w:r>
          </w:p>
          <w:p w:rsidR="00C0552F" w:rsidRPr="00E75C29" w:rsidRDefault="00C0552F" w:rsidP="00E75C29">
            <w:pPr>
              <w:spacing w:after="120"/>
              <w:jc w:val="left"/>
              <w:rPr>
                <w:rStyle w:val="Code"/>
                <w:lang w:val="bg-BG"/>
              </w:rPr>
            </w:pPr>
            <w:r w:rsidRPr="00E75C29">
              <w:rPr>
                <w:rStyle w:val="Code"/>
                <w:lang w:val="bg-BG"/>
              </w:rPr>
              <w:t>2</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0</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 xml:space="preserve">206 </w:t>
            </w:r>
          </w:p>
          <w:p w:rsidR="00C0552F" w:rsidRPr="00E75C29" w:rsidRDefault="00C0552F" w:rsidP="00E75C29">
            <w:pPr>
              <w:spacing w:after="120"/>
              <w:jc w:val="left"/>
              <w:rPr>
                <w:rStyle w:val="Code"/>
                <w:lang w:val="bg-BG"/>
              </w:rPr>
            </w:pPr>
            <w:r w:rsidRPr="00E75C29">
              <w:rPr>
                <w:rStyle w:val="Code"/>
                <w:lang w:val="bg-BG"/>
              </w:rPr>
              <w:t>206 431</w:t>
            </w:r>
          </w:p>
          <w:p w:rsidR="00C0552F" w:rsidRPr="00E75C29" w:rsidRDefault="00C0552F" w:rsidP="00E75C29">
            <w:pPr>
              <w:spacing w:after="120"/>
              <w:jc w:val="left"/>
              <w:rPr>
                <w:rStyle w:val="Code"/>
                <w:lang w:val="bg-BG"/>
              </w:rPr>
            </w:pPr>
            <w:r w:rsidRPr="00E75C29">
              <w:rPr>
                <w:rStyle w:val="Code"/>
                <w:lang w:val="bg-BG"/>
              </w:rPr>
              <w:lastRenderedPageBreak/>
              <w:t>206 431</w:t>
            </w:r>
          </w:p>
          <w:p w:rsidR="00C0552F" w:rsidRPr="00E75C29" w:rsidRDefault="00C0552F" w:rsidP="00E75C29">
            <w:pPr>
              <w:spacing w:after="120"/>
              <w:jc w:val="left"/>
              <w:rPr>
                <w:rStyle w:val="Code"/>
                <w:lang w:val="bg-BG"/>
              </w:rPr>
            </w:pPr>
            <w:r w:rsidRPr="00E75C29">
              <w:rPr>
                <w:rStyle w:val="Code"/>
                <w:lang w:val="bg-BG"/>
              </w:rPr>
              <w:t xml:space="preserve">206 </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3</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77 377</w:t>
            </w:r>
          </w:p>
          <w:p w:rsidR="00C0552F" w:rsidRPr="00E75C29" w:rsidRDefault="00C0552F" w:rsidP="00E75C29">
            <w:pPr>
              <w:spacing w:after="120"/>
              <w:jc w:val="left"/>
              <w:rPr>
                <w:rStyle w:val="Code"/>
                <w:lang w:val="bg-BG"/>
              </w:rPr>
            </w:pPr>
            <w:r w:rsidRPr="00E75C29">
              <w:rPr>
                <w:rStyle w:val="Code"/>
                <w:lang w:val="bg-BG"/>
              </w:rPr>
              <w:t>89 705</w:t>
            </w:r>
          </w:p>
          <w:p w:rsidR="00C0552F" w:rsidRPr="00E75C29" w:rsidRDefault="00C0552F" w:rsidP="00E75C29">
            <w:pPr>
              <w:spacing w:after="120"/>
              <w:jc w:val="left"/>
              <w:rPr>
                <w:rStyle w:val="Code"/>
                <w:lang w:val="bg-BG"/>
              </w:rPr>
            </w:pPr>
            <w:r w:rsidRPr="00E75C29">
              <w:rPr>
                <w:rStyle w:val="Code"/>
                <w:lang w:val="bg-BG"/>
              </w:rPr>
              <w:t>206 431</w:t>
            </w:r>
          </w:p>
          <w:p w:rsidR="00C0552F" w:rsidRPr="00E75C29" w:rsidRDefault="00C0552F" w:rsidP="00E75C29">
            <w:pPr>
              <w:spacing w:after="120"/>
              <w:jc w:val="left"/>
              <w:rPr>
                <w:rStyle w:val="Code"/>
                <w:lang w:val="bg-BG"/>
              </w:rPr>
            </w:pPr>
            <w:r w:rsidRPr="00E75C29">
              <w:rPr>
                <w:rStyle w:val="Code"/>
                <w:lang w:val="bg-BG"/>
              </w:rPr>
              <w:t>395 14</w:t>
            </w:r>
          </w:p>
          <w:p w:rsidR="00C0552F" w:rsidRPr="00E75C29" w:rsidRDefault="00C0552F" w:rsidP="00E75C29">
            <w:pPr>
              <w:spacing w:after="120"/>
              <w:jc w:val="left"/>
              <w:rPr>
                <w:rStyle w:val="Code"/>
                <w:lang w:val="bg-BG"/>
              </w:rPr>
            </w:pPr>
            <w:r w:rsidRPr="00E75C29">
              <w:rPr>
                <w:rStyle w:val="Code"/>
                <w:lang w:val="bg-BG"/>
              </w:rPr>
              <w:t>763 646</w:t>
            </w:r>
          </w:p>
          <w:p w:rsidR="00C0552F" w:rsidRPr="00E75C29" w:rsidRDefault="00C0552F" w:rsidP="00E75C29">
            <w:pPr>
              <w:spacing w:after="120"/>
              <w:jc w:val="left"/>
              <w:rPr>
                <w:rStyle w:val="Code"/>
                <w:lang w:val="bg-BG"/>
              </w:rPr>
            </w:pPr>
            <w:r w:rsidRPr="00E75C29">
              <w:rPr>
                <w:rStyle w:val="Code"/>
                <w:lang w:val="bg-BG"/>
              </w:rPr>
              <w:t>937 935</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6</w:t>
            </w:r>
          </w:p>
          <w:p w:rsidR="00C0552F" w:rsidRPr="00E75C29" w:rsidRDefault="00C0552F" w:rsidP="00E75C29">
            <w:pPr>
              <w:spacing w:after="120"/>
              <w:jc w:val="left"/>
              <w:rPr>
                <w:rStyle w:val="Code"/>
                <w:lang w:val="bg-BG"/>
              </w:rPr>
            </w:pPr>
            <w:r w:rsidRPr="00E75C29">
              <w:rPr>
                <w:rStyle w:val="Code"/>
                <w:lang w:val="bg-BG"/>
              </w:rPr>
              <w:t>8</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9</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 xml:space="preserve">30 77 89 170 206 395 637 763 937 </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907 684</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907 684</w:t>
            </w:r>
          </w:p>
          <w:p w:rsidR="00C0552F" w:rsidRPr="00E75C29" w:rsidRDefault="00C0552F" w:rsidP="00E75C29">
            <w:pPr>
              <w:spacing w:after="120"/>
              <w:jc w:val="left"/>
              <w:rPr>
                <w:rStyle w:val="Code"/>
                <w:lang w:val="bg-BG"/>
              </w:rPr>
            </w:pPr>
            <w:r w:rsidRPr="00E75C29">
              <w:rPr>
                <w:rStyle w:val="Code"/>
                <w:lang w:val="bg-BG"/>
              </w:rPr>
              <w:t>907 684</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False</w:t>
            </w:r>
          </w:p>
          <w:p w:rsidR="00C0552F" w:rsidRPr="00E75C29" w:rsidRDefault="00C0552F" w:rsidP="00E75C29">
            <w:pPr>
              <w:spacing w:after="120"/>
              <w:jc w:val="left"/>
              <w:rPr>
                <w:rStyle w:val="Code"/>
                <w:lang w:val="bg-BG"/>
              </w:rPr>
            </w:pPr>
            <w:r w:rsidRPr="00E75C29">
              <w:rPr>
                <w:rStyle w:val="Code"/>
                <w:lang w:val="bg-BG"/>
              </w:rPr>
              <w:t xml:space="preserve">907 </w:t>
            </w:r>
          </w:p>
          <w:p w:rsidR="00C0552F" w:rsidRPr="00E75C29" w:rsidRDefault="00C0552F" w:rsidP="00E75C29">
            <w:pPr>
              <w:spacing w:after="120"/>
              <w:jc w:val="left"/>
              <w:rPr>
                <w:rStyle w:val="Code"/>
                <w:lang w:val="bg-BG"/>
              </w:rPr>
            </w:pPr>
            <w:r w:rsidRPr="00E75C29">
              <w:rPr>
                <w:rStyle w:val="Code"/>
                <w:lang w:val="bg-BG"/>
              </w:rPr>
              <w:t>474 15</w:t>
            </w:r>
          </w:p>
          <w:p w:rsidR="00C0552F" w:rsidRPr="00E75C29" w:rsidRDefault="00C0552F" w:rsidP="00E75C29">
            <w:pPr>
              <w:spacing w:after="120"/>
              <w:jc w:val="left"/>
              <w:rPr>
                <w:rStyle w:val="Code"/>
                <w:lang w:val="bg-BG"/>
              </w:rPr>
            </w:pPr>
            <w:r w:rsidRPr="00E75C29">
              <w:rPr>
                <w:rStyle w:val="Code"/>
                <w:lang w:val="bg-BG"/>
              </w:rPr>
              <w:t>1</w:t>
            </w:r>
          </w:p>
          <w:p w:rsidR="00C0552F" w:rsidRPr="00E75C29" w:rsidRDefault="00C0552F" w:rsidP="00E75C29">
            <w:pPr>
              <w:spacing w:after="120"/>
              <w:jc w:val="left"/>
              <w:rPr>
                <w:rStyle w:val="Code"/>
                <w:lang w:val="bg-BG"/>
              </w:rPr>
            </w:pPr>
            <w:r w:rsidRPr="00E75C29">
              <w:rPr>
                <w:rStyle w:val="Code"/>
                <w:lang w:val="bg-BG"/>
              </w:rPr>
              <w:t>False</w:t>
            </w:r>
          </w:p>
          <w:p w:rsidR="00C0552F" w:rsidRPr="00E30FBA" w:rsidRDefault="00C0552F" w:rsidP="00E75C29">
            <w:pPr>
              <w:spacing w:after="120"/>
              <w:jc w:val="left"/>
              <w:rPr>
                <w:rFonts w:ascii="Consolas" w:hAnsi="Consolas" w:cs="Consolas"/>
                <w:noProof/>
                <w:highlight w:val="yellow"/>
              </w:rPr>
            </w:pPr>
            <w:r w:rsidRPr="00E75C29">
              <w:rPr>
                <w:rStyle w:val="Code"/>
                <w:lang w:val="bg-BG"/>
              </w:rPr>
              <w:t>False</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5342C1" w:rsidRDefault="00C0552F" w:rsidP="005342C1">
            <w:pPr>
              <w:spacing w:after="120"/>
              <w:jc w:val="left"/>
              <w:rPr>
                <w:rStyle w:val="Code"/>
              </w:rPr>
            </w:pPr>
            <w:r w:rsidRPr="005342C1">
              <w:rPr>
                <w:rStyle w:val="Code"/>
              </w:rPr>
              <w:t>376</w:t>
            </w:r>
          </w:p>
          <w:p w:rsidR="00C0552F" w:rsidRPr="005342C1" w:rsidRDefault="00C0552F" w:rsidP="005342C1">
            <w:pPr>
              <w:spacing w:after="120"/>
              <w:jc w:val="left"/>
              <w:rPr>
                <w:rStyle w:val="Code"/>
              </w:rPr>
            </w:pPr>
            <w:r w:rsidRPr="005342C1">
              <w:rPr>
                <w:rStyle w:val="Code"/>
              </w:rPr>
              <w:t>find 541</w:t>
            </w:r>
          </w:p>
          <w:p w:rsidR="00C0552F" w:rsidRPr="005342C1" w:rsidRDefault="00C0552F" w:rsidP="005342C1">
            <w:pPr>
              <w:spacing w:after="120"/>
              <w:jc w:val="left"/>
              <w:rPr>
                <w:rStyle w:val="Code"/>
              </w:rPr>
            </w:pPr>
            <w:r w:rsidRPr="005342C1">
              <w:rPr>
                <w:rStyle w:val="Code"/>
              </w:rPr>
              <w:t>this 289</w:t>
            </w:r>
          </w:p>
          <w:p w:rsidR="00C0552F" w:rsidRPr="005342C1" w:rsidRDefault="00C0552F" w:rsidP="005342C1">
            <w:pPr>
              <w:spacing w:after="120"/>
              <w:jc w:val="left"/>
              <w:rPr>
                <w:rStyle w:val="Code"/>
              </w:rPr>
            </w:pPr>
            <w:r w:rsidRPr="005342C1">
              <w:rPr>
                <w:rStyle w:val="Code"/>
              </w:rPr>
              <w:t>find 58</w:t>
            </w:r>
          </w:p>
          <w:p w:rsidR="00C0552F" w:rsidRPr="005342C1" w:rsidRDefault="00C0552F" w:rsidP="005342C1">
            <w:pPr>
              <w:spacing w:after="120"/>
              <w:jc w:val="left"/>
              <w:rPr>
                <w:rStyle w:val="Code"/>
              </w:rPr>
            </w:pPr>
            <w:r w:rsidRPr="005342C1">
              <w:rPr>
                <w:rStyle w:val="Code"/>
              </w:rPr>
              <w:t>find 601</w:t>
            </w:r>
          </w:p>
          <w:p w:rsidR="00C0552F" w:rsidRPr="005342C1" w:rsidRDefault="00C0552F" w:rsidP="005342C1">
            <w:pPr>
              <w:spacing w:after="120"/>
              <w:jc w:val="left"/>
              <w:rPr>
                <w:rStyle w:val="Code"/>
              </w:rPr>
            </w:pPr>
            <w:r w:rsidRPr="005342C1">
              <w:rPr>
                <w:rStyle w:val="Code"/>
              </w:rPr>
              <w:t>remove 11</w:t>
            </w:r>
          </w:p>
          <w:p w:rsidR="00C0552F" w:rsidRPr="005342C1" w:rsidRDefault="00C0552F" w:rsidP="005342C1">
            <w:pPr>
              <w:spacing w:after="120"/>
              <w:jc w:val="left"/>
              <w:rPr>
                <w:rStyle w:val="Code"/>
              </w:rPr>
            </w:pPr>
            <w:r w:rsidRPr="005342C1">
              <w:rPr>
                <w:rStyle w:val="Code"/>
              </w:rPr>
              <w:t>find 570</w:t>
            </w:r>
          </w:p>
          <w:p w:rsidR="00C0552F" w:rsidRPr="005342C1" w:rsidRDefault="00C0552F" w:rsidP="005342C1">
            <w:pPr>
              <w:spacing w:after="120"/>
              <w:jc w:val="left"/>
              <w:rPr>
                <w:rStyle w:val="Code"/>
              </w:rPr>
            </w:pPr>
            <w:r w:rsidRPr="005342C1">
              <w:rPr>
                <w:rStyle w:val="Code"/>
              </w:rPr>
              <w:t>this 194</w:t>
            </w:r>
          </w:p>
          <w:p w:rsidR="00C0552F" w:rsidRPr="005342C1" w:rsidRDefault="00C0552F" w:rsidP="005342C1">
            <w:pPr>
              <w:spacing w:after="120"/>
              <w:jc w:val="left"/>
              <w:rPr>
                <w:rStyle w:val="Code"/>
              </w:rPr>
            </w:pPr>
            <w:r w:rsidRPr="005342C1">
              <w:rPr>
                <w:rStyle w:val="Code"/>
              </w:rPr>
              <w:t>find 773</w:t>
            </w:r>
          </w:p>
          <w:p w:rsidR="00C0552F" w:rsidRPr="005342C1" w:rsidRDefault="00C0552F" w:rsidP="005342C1">
            <w:pPr>
              <w:spacing w:after="120"/>
              <w:jc w:val="left"/>
              <w:rPr>
                <w:rStyle w:val="Code"/>
              </w:rPr>
            </w:pPr>
            <w:r w:rsidRPr="005342C1">
              <w:rPr>
                <w:rStyle w:val="Code"/>
              </w:rPr>
              <w:t>find 548</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remove 420</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remove 535</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remove 195</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remove 906</w:t>
            </w:r>
          </w:p>
          <w:p w:rsidR="00C0552F" w:rsidRPr="005342C1" w:rsidRDefault="00C0552F" w:rsidP="005342C1">
            <w:pPr>
              <w:spacing w:after="120"/>
              <w:jc w:val="left"/>
              <w:rPr>
                <w:rStyle w:val="Code"/>
              </w:rPr>
            </w:pPr>
            <w:r w:rsidRPr="005342C1">
              <w:rPr>
                <w:rStyle w:val="Code"/>
              </w:rPr>
              <w:t>find 0</w:t>
            </w:r>
          </w:p>
          <w:p w:rsidR="00C0552F" w:rsidRPr="005342C1" w:rsidRDefault="00C0552F" w:rsidP="005342C1">
            <w:pPr>
              <w:spacing w:after="120"/>
              <w:jc w:val="left"/>
              <w:rPr>
                <w:rStyle w:val="Code"/>
              </w:rPr>
            </w:pPr>
            <w:r w:rsidRPr="005342C1">
              <w:rPr>
                <w:rStyle w:val="Code"/>
              </w:rPr>
              <w:t>remove 262</w:t>
            </w:r>
          </w:p>
          <w:p w:rsidR="00C0552F" w:rsidRPr="005342C1" w:rsidRDefault="00C0552F" w:rsidP="005342C1">
            <w:pPr>
              <w:spacing w:after="120"/>
              <w:jc w:val="left"/>
              <w:rPr>
                <w:rStyle w:val="Code"/>
              </w:rPr>
            </w:pPr>
            <w:r w:rsidRPr="005342C1">
              <w:rPr>
                <w:rStyle w:val="Code"/>
              </w:rPr>
              <w:t>this 887</w:t>
            </w:r>
          </w:p>
          <w:p w:rsidR="00C0552F" w:rsidRPr="005342C1" w:rsidRDefault="00C0552F" w:rsidP="005342C1">
            <w:pPr>
              <w:spacing w:after="120"/>
              <w:jc w:val="left"/>
              <w:rPr>
                <w:rStyle w:val="Code"/>
              </w:rPr>
            </w:pPr>
            <w:r w:rsidRPr="005342C1">
              <w:rPr>
                <w:rStyle w:val="Code"/>
              </w:rPr>
              <w:t>find 464</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lastRenderedPageBreak/>
              <w:t>count</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this 777</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add 116 533</w:t>
            </w:r>
          </w:p>
          <w:p w:rsidR="00C0552F" w:rsidRPr="005342C1" w:rsidRDefault="00C0552F" w:rsidP="005342C1">
            <w:pPr>
              <w:spacing w:after="120"/>
              <w:jc w:val="left"/>
              <w:rPr>
                <w:rStyle w:val="Code"/>
              </w:rPr>
            </w:pPr>
            <w:r w:rsidRPr="005342C1">
              <w:rPr>
                <w:rStyle w:val="Code"/>
              </w:rPr>
              <w:t>this 999</w:t>
            </w:r>
          </w:p>
          <w:p w:rsidR="00C0552F" w:rsidRPr="005342C1" w:rsidRDefault="00C0552F" w:rsidP="005342C1">
            <w:pPr>
              <w:spacing w:after="120"/>
              <w:jc w:val="left"/>
              <w:rPr>
                <w:rStyle w:val="Code"/>
              </w:rPr>
            </w:pPr>
            <w:r w:rsidRPr="005342C1">
              <w:rPr>
                <w:rStyle w:val="Code"/>
              </w:rPr>
              <w:t>this 843</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find 107</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this 10</w:t>
            </w:r>
          </w:p>
          <w:p w:rsidR="00C0552F" w:rsidRPr="005342C1" w:rsidRDefault="00C0552F" w:rsidP="005342C1">
            <w:pPr>
              <w:spacing w:after="120"/>
              <w:jc w:val="left"/>
              <w:rPr>
                <w:rStyle w:val="Code"/>
              </w:rPr>
            </w:pPr>
            <w:r w:rsidRPr="005342C1">
              <w:rPr>
                <w:rStyle w:val="Code"/>
              </w:rPr>
              <w:t>add 794 752</w:t>
            </w:r>
          </w:p>
          <w:p w:rsidR="00C0552F" w:rsidRPr="005342C1" w:rsidRDefault="00C0552F" w:rsidP="005342C1">
            <w:pPr>
              <w:spacing w:after="120"/>
              <w:jc w:val="left"/>
              <w:rPr>
                <w:rStyle w:val="Code"/>
              </w:rPr>
            </w:pPr>
            <w:r w:rsidRPr="005342C1">
              <w:rPr>
                <w:rStyle w:val="Code"/>
              </w:rPr>
              <w:t>find 325</w:t>
            </w:r>
          </w:p>
          <w:p w:rsidR="00C0552F" w:rsidRPr="005342C1" w:rsidRDefault="00C0552F" w:rsidP="005342C1">
            <w:pPr>
              <w:spacing w:after="120"/>
              <w:jc w:val="left"/>
              <w:rPr>
                <w:rStyle w:val="Code"/>
              </w:rPr>
            </w:pPr>
            <w:r w:rsidRPr="005342C1">
              <w:rPr>
                <w:rStyle w:val="Code"/>
              </w:rPr>
              <w:t>this 888</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add 291 322</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this 757</w:t>
            </w:r>
          </w:p>
          <w:p w:rsidR="00C0552F" w:rsidRPr="005342C1" w:rsidRDefault="00C0552F" w:rsidP="005342C1">
            <w:pPr>
              <w:spacing w:after="120"/>
              <w:jc w:val="left"/>
              <w:rPr>
                <w:rStyle w:val="Code"/>
              </w:rPr>
            </w:pPr>
            <w:r w:rsidRPr="005342C1">
              <w:rPr>
                <w:rStyle w:val="Code"/>
              </w:rPr>
              <w:t>add 666 282</w:t>
            </w:r>
          </w:p>
          <w:p w:rsidR="00C0552F" w:rsidRPr="005342C1" w:rsidRDefault="00C0552F" w:rsidP="005342C1">
            <w:pPr>
              <w:spacing w:after="120"/>
              <w:jc w:val="left"/>
              <w:rPr>
                <w:rStyle w:val="Code"/>
              </w:rPr>
            </w:pPr>
            <w:r w:rsidRPr="005342C1">
              <w:rPr>
                <w:rStyle w:val="Code"/>
              </w:rPr>
              <w:t>add 63 856</w:t>
            </w:r>
          </w:p>
          <w:p w:rsidR="00C0552F" w:rsidRPr="005342C1" w:rsidRDefault="00C0552F" w:rsidP="005342C1">
            <w:pPr>
              <w:spacing w:after="120"/>
              <w:jc w:val="left"/>
              <w:rPr>
                <w:rStyle w:val="Code"/>
              </w:rPr>
            </w:pPr>
            <w:r w:rsidRPr="005342C1">
              <w:rPr>
                <w:rStyle w:val="Code"/>
              </w:rPr>
              <w:t>remove 254</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add 590 481</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find 977</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add 186 204</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this 156</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lastRenderedPageBreak/>
              <w:t>remove 555</w:t>
            </w:r>
          </w:p>
          <w:p w:rsidR="00C0552F" w:rsidRPr="005342C1" w:rsidRDefault="00C0552F" w:rsidP="005342C1">
            <w:pPr>
              <w:spacing w:after="120"/>
              <w:jc w:val="left"/>
              <w:rPr>
                <w:rStyle w:val="Code"/>
              </w:rPr>
            </w:pPr>
            <w:r w:rsidRPr="005342C1">
              <w:rPr>
                <w:rStyle w:val="Code"/>
              </w:rPr>
              <w:t>remove 333</w:t>
            </w:r>
          </w:p>
          <w:p w:rsidR="00C0552F" w:rsidRPr="005342C1" w:rsidRDefault="00C0552F" w:rsidP="005342C1">
            <w:pPr>
              <w:spacing w:after="120"/>
              <w:jc w:val="left"/>
              <w:rPr>
                <w:rStyle w:val="Code"/>
              </w:rPr>
            </w:pPr>
            <w:r w:rsidRPr="005342C1">
              <w:rPr>
                <w:rStyle w:val="Code"/>
              </w:rPr>
              <w:t>find 419</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add 351 832</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this 426</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remove 650</w:t>
            </w:r>
          </w:p>
          <w:p w:rsidR="00C0552F" w:rsidRPr="005342C1" w:rsidRDefault="00C0552F" w:rsidP="005342C1">
            <w:pPr>
              <w:spacing w:after="120"/>
              <w:jc w:val="left"/>
              <w:rPr>
                <w:rStyle w:val="Code"/>
              </w:rPr>
            </w:pPr>
            <w:r w:rsidRPr="005342C1">
              <w:rPr>
                <w:rStyle w:val="Code"/>
              </w:rPr>
              <w:t>find 587</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add 875 604</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add 938 40</w:t>
            </w:r>
          </w:p>
          <w:p w:rsidR="00C0552F" w:rsidRPr="005342C1" w:rsidRDefault="00C0552F" w:rsidP="005342C1">
            <w:pPr>
              <w:spacing w:after="120"/>
              <w:jc w:val="left"/>
              <w:rPr>
                <w:rStyle w:val="Code"/>
              </w:rPr>
            </w:pPr>
            <w:r w:rsidRPr="005342C1">
              <w:rPr>
                <w:rStyle w:val="Code"/>
              </w:rPr>
              <w:t>find 523</w:t>
            </w:r>
          </w:p>
          <w:p w:rsidR="00C0552F" w:rsidRPr="005342C1" w:rsidRDefault="00C0552F" w:rsidP="005342C1">
            <w:pPr>
              <w:spacing w:after="120"/>
              <w:jc w:val="left"/>
              <w:rPr>
                <w:rStyle w:val="Code"/>
              </w:rPr>
            </w:pPr>
            <w:r w:rsidRPr="005342C1">
              <w:rPr>
                <w:rStyle w:val="Code"/>
              </w:rPr>
              <w:t>find 147</w:t>
            </w:r>
          </w:p>
          <w:p w:rsidR="00C0552F" w:rsidRPr="005342C1" w:rsidRDefault="00C0552F" w:rsidP="005342C1">
            <w:pPr>
              <w:spacing w:after="120"/>
              <w:jc w:val="left"/>
              <w:rPr>
                <w:rStyle w:val="Code"/>
              </w:rPr>
            </w:pPr>
            <w:r w:rsidRPr="005342C1">
              <w:rPr>
                <w:rStyle w:val="Code"/>
              </w:rPr>
              <w:t>remove 343</w:t>
            </w:r>
          </w:p>
          <w:p w:rsidR="00C0552F" w:rsidRPr="005342C1" w:rsidRDefault="00C0552F" w:rsidP="005342C1">
            <w:pPr>
              <w:spacing w:after="120"/>
              <w:jc w:val="left"/>
              <w:rPr>
                <w:rStyle w:val="Code"/>
              </w:rPr>
            </w:pPr>
            <w:r w:rsidRPr="005342C1">
              <w:rPr>
                <w:rStyle w:val="Code"/>
              </w:rPr>
              <w:t>add 508 236</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remove 974</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add 980 32</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find 746</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remove 55</w:t>
            </w:r>
          </w:p>
          <w:p w:rsidR="00C0552F" w:rsidRPr="005342C1" w:rsidRDefault="00C0552F" w:rsidP="005342C1">
            <w:pPr>
              <w:spacing w:after="120"/>
              <w:jc w:val="left"/>
              <w:rPr>
                <w:rStyle w:val="Code"/>
              </w:rPr>
            </w:pPr>
            <w:r w:rsidRPr="005342C1">
              <w:rPr>
                <w:rStyle w:val="Code"/>
              </w:rPr>
              <w:t>remove 458</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lastRenderedPageBreak/>
              <w:t>add 127 309</w:t>
            </w:r>
          </w:p>
          <w:p w:rsidR="00C0552F" w:rsidRPr="005342C1" w:rsidRDefault="00C0552F" w:rsidP="005342C1">
            <w:pPr>
              <w:spacing w:after="120"/>
              <w:jc w:val="left"/>
              <w:rPr>
                <w:rStyle w:val="Code"/>
              </w:rPr>
            </w:pPr>
            <w:r w:rsidRPr="005342C1">
              <w:rPr>
                <w:rStyle w:val="Code"/>
              </w:rPr>
              <w:t>find 662</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add 45 165</w:t>
            </w:r>
          </w:p>
          <w:p w:rsidR="00C0552F" w:rsidRPr="005342C1" w:rsidRDefault="00C0552F" w:rsidP="005342C1">
            <w:pPr>
              <w:spacing w:after="120"/>
              <w:jc w:val="left"/>
              <w:rPr>
                <w:rStyle w:val="Code"/>
              </w:rPr>
            </w:pPr>
            <w:r w:rsidRPr="005342C1">
              <w:rPr>
                <w:rStyle w:val="Code"/>
              </w:rPr>
              <w:t>this 24</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remove 504</w:t>
            </w:r>
          </w:p>
          <w:p w:rsidR="00C0552F" w:rsidRPr="005342C1" w:rsidRDefault="00C0552F" w:rsidP="005342C1">
            <w:pPr>
              <w:spacing w:after="120"/>
              <w:jc w:val="left"/>
              <w:rPr>
                <w:rStyle w:val="Code"/>
              </w:rPr>
            </w:pPr>
            <w:r w:rsidRPr="005342C1">
              <w:rPr>
                <w:rStyle w:val="Code"/>
              </w:rPr>
              <w:t>this 912</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this 900</w:t>
            </w:r>
          </w:p>
          <w:p w:rsidR="00C0552F" w:rsidRPr="005342C1" w:rsidRDefault="00C0552F" w:rsidP="005342C1">
            <w:pPr>
              <w:spacing w:after="120"/>
              <w:jc w:val="left"/>
              <w:rPr>
                <w:rStyle w:val="Code"/>
              </w:rPr>
            </w:pPr>
            <w:r w:rsidRPr="005342C1">
              <w:rPr>
                <w:rStyle w:val="Code"/>
              </w:rPr>
              <w:t>add 191 618</w:t>
            </w:r>
          </w:p>
          <w:p w:rsidR="00C0552F" w:rsidRPr="005342C1" w:rsidRDefault="00C0552F" w:rsidP="005342C1">
            <w:pPr>
              <w:spacing w:after="120"/>
              <w:jc w:val="left"/>
              <w:rPr>
                <w:rStyle w:val="Code"/>
              </w:rPr>
            </w:pPr>
            <w:r w:rsidRPr="005342C1">
              <w:rPr>
                <w:rStyle w:val="Code"/>
              </w:rPr>
              <w:t>add 400 706</w:t>
            </w:r>
          </w:p>
          <w:p w:rsidR="00C0552F" w:rsidRPr="005342C1" w:rsidRDefault="00C0552F" w:rsidP="005342C1">
            <w:pPr>
              <w:spacing w:after="120"/>
              <w:jc w:val="left"/>
              <w:rPr>
                <w:rStyle w:val="Code"/>
              </w:rPr>
            </w:pPr>
            <w:r w:rsidRPr="005342C1">
              <w:rPr>
                <w:rStyle w:val="Code"/>
              </w:rPr>
              <w:t>add 966 172</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this 577</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this 62</w:t>
            </w:r>
          </w:p>
          <w:p w:rsidR="00C0552F" w:rsidRPr="005342C1" w:rsidRDefault="00C0552F" w:rsidP="005342C1">
            <w:pPr>
              <w:spacing w:after="120"/>
              <w:jc w:val="left"/>
              <w:rPr>
                <w:rStyle w:val="Code"/>
              </w:rPr>
            </w:pPr>
            <w:r w:rsidRPr="005342C1">
              <w:rPr>
                <w:rStyle w:val="Code"/>
              </w:rPr>
              <w:t>this 904</w:t>
            </w:r>
          </w:p>
          <w:p w:rsidR="00C0552F" w:rsidRPr="005342C1" w:rsidRDefault="00C0552F" w:rsidP="005342C1">
            <w:pPr>
              <w:spacing w:after="120"/>
              <w:jc w:val="left"/>
              <w:rPr>
                <w:rStyle w:val="Code"/>
              </w:rPr>
            </w:pPr>
            <w:r w:rsidRPr="005342C1">
              <w:rPr>
                <w:rStyle w:val="Code"/>
              </w:rPr>
              <w:t>find 35</w:t>
            </w:r>
          </w:p>
          <w:p w:rsidR="00C0552F" w:rsidRPr="005342C1" w:rsidRDefault="00C0552F" w:rsidP="005342C1">
            <w:pPr>
              <w:spacing w:after="120"/>
              <w:jc w:val="left"/>
              <w:rPr>
                <w:rStyle w:val="Code"/>
              </w:rPr>
            </w:pPr>
            <w:r w:rsidRPr="005342C1">
              <w:rPr>
                <w:rStyle w:val="Code"/>
              </w:rPr>
              <w:t>this 972</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this 470</w:t>
            </w:r>
          </w:p>
          <w:p w:rsidR="00C0552F" w:rsidRPr="005342C1" w:rsidRDefault="00C0552F" w:rsidP="005342C1">
            <w:pPr>
              <w:spacing w:after="120"/>
              <w:jc w:val="left"/>
              <w:rPr>
                <w:rStyle w:val="Code"/>
              </w:rPr>
            </w:pPr>
            <w:r w:rsidRPr="005342C1">
              <w:rPr>
                <w:rStyle w:val="Code"/>
              </w:rPr>
              <w:t>this 989</w:t>
            </w:r>
          </w:p>
          <w:p w:rsidR="00C0552F" w:rsidRPr="005342C1" w:rsidRDefault="00C0552F" w:rsidP="005342C1">
            <w:pPr>
              <w:spacing w:after="120"/>
              <w:jc w:val="left"/>
              <w:rPr>
                <w:rStyle w:val="Code"/>
              </w:rPr>
            </w:pPr>
            <w:r w:rsidRPr="005342C1">
              <w:rPr>
                <w:rStyle w:val="Code"/>
              </w:rPr>
              <w:t>add 551 706</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add 210 84</w:t>
            </w:r>
          </w:p>
          <w:p w:rsidR="00C0552F" w:rsidRPr="005342C1" w:rsidRDefault="00C0552F" w:rsidP="005342C1">
            <w:pPr>
              <w:spacing w:after="120"/>
              <w:jc w:val="left"/>
              <w:rPr>
                <w:rStyle w:val="Code"/>
              </w:rPr>
            </w:pPr>
            <w:r w:rsidRPr="005342C1">
              <w:rPr>
                <w:rStyle w:val="Code"/>
              </w:rPr>
              <w:t>add 936 691</w:t>
            </w:r>
          </w:p>
          <w:p w:rsidR="00C0552F" w:rsidRPr="005342C1" w:rsidRDefault="00C0552F" w:rsidP="005342C1">
            <w:pPr>
              <w:spacing w:after="120"/>
              <w:jc w:val="left"/>
              <w:rPr>
                <w:rStyle w:val="Code"/>
              </w:rPr>
            </w:pPr>
            <w:r w:rsidRPr="005342C1">
              <w:rPr>
                <w:rStyle w:val="Code"/>
              </w:rPr>
              <w:t>find 261</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remove 438</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remove 590</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this 554</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add 657 638</w:t>
            </w:r>
          </w:p>
          <w:p w:rsidR="00C0552F" w:rsidRPr="005342C1" w:rsidRDefault="00C0552F" w:rsidP="005342C1">
            <w:pPr>
              <w:spacing w:after="120"/>
              <w:jc w:val="left"/>
              <w:rPr>
                <w:rStyle w:val="Code"/>
              </w:rPr>
            </w:pPr>
            <w:r w:rsidRPr="005342C1">
              <w:rPr>
                <w:rStyle w:val="Code"/>
              </w:rPr>
              <w:t>remove 87</w:t>
            </w:r>
          </w:p>
          <w:p w:rsidR="00C0552F" w:rsidRPr="005342C1" w:rsidRDefault="00C0552F" w:rsidP="005342C1">
            <w:pPr>
              <w:spacing w:after="120"/>
              <w:jc w:val="left"/>
              <w:rPr>
                <w:rStyle w:val="Code"/>
              </w:rPr>
            </w:pPr>
            <w:r w:rsidRPr="005342C1">
              <w:rPr>
                <w:rStyle w:val="Code"/>
              </w:rPr>
              <w:t>find 877</w:t>
            </w:r>
          </w:p>
          <w:p w:rsidR="00C0552F" w:rsidRPr="005342C1" w:rsidRDefault="00C0552F" w:rsidP="005342C1">
            <w:pPr>
              <w:spacing w:after="120"/>
              <w:jc w:val="left"/>
              <w:rPr>
                <w:rStyle w:val="Code"/>
              </w:rPr>
            </w:pPr>
            <w:r w:rsidRPr="005342C1">
              <w:rPr>
                <w:rStyle w:val="Code"/>
              </w:rPr>
              <w:t>this 678</w:t>
            </w:r>
          </w:p>
          <w:p w:rsidR="00C0552F" w:rsidRPr="005342C1" w:rsidRDefault="00C0552F" w:rsidP="005342C1">
            <w:pPr>
              <w:spacing w:after="120"/>
              <w:jc w:val="left"/>
              <w:rPr>
                <w:rStyle w:val="Code"/>
              </w:rPr>
            </w:pPr>
            <w:r w:rsidRPr="005342C1">
              <w:rPr>
                <w:rStyle w:val="Code"/>
              </w:rPr>
              <w:lastRenderedPageBreak/>
              <w:t>this 958</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find 473</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remove 596</w:t>
            </w:r>
          </w:p>
          <w:p w:rsidR="00C0552F" w:rsidRPr="005342C1" w:rsidRDefault="00C0552F" w:rsidP="005342C1">
            <w:pPr>
              <w:spacing w:after="120"/>
              <w:jc w:val="left"/>
              <w:rPr>
                <w:rStyle w:val="Code"/>
              </w:rPr>
            </w:pPr>
            <w:r w:rsidRPr="005342C1">
              <w:rPr>
                <w:rStyle w:val="Code"/>
              </w:rPr>
              <w:t>this 234</w:t>
            </w:r>
          </w:p>
          <w:p w:rsidR="00C0552F" w:rsidRPr="005342C1" w:rsidRDefault="00C0552F" w:rsidP="005342C1">
            <w:pPr>
              <w:spacing w:after="120"/>
              <w:jc w:val="left"/>
              <w:rPr>
                <w:rStyle w:val="Code"/>
              </w:rPr>
            </w:pPr>
            <w:r w:rsidRPr="005342C1">
              <w:rPr>
                <w:rStyle w:val="Code"/>
              </w:rPr>
              <w:t>this 194</w:t>
            </w:r>
          </w:p>
          <w:p w:rsidR="00C0552F" w:rsidRPr="005342C1" w:rsidRDefault="00C0552F" w:rsidP="005342C1">
            <w:pPr>
              <w:spacing w:after="120"/>
              <w:jc w:val="left"/>
              <w:rPr>
                <w:rStyle w:val="Code"/>
              </w:rPr>
            </w:pPr>
            <w:r w:rsidRPr="005342C1">
              <w:rPr>
                <w:rStyle w:val="Code"/>
              </w:rPr>
              <w:t>find 719</w:t>
            </w:r>
          </w:p>
          <w:p w:rsidR="00C0552F" w:rsidRPr="005342C1" w:rsidRDefault="00C0552F" w:rsidP="005342C1">
            <w:pPr>
              <w:spacing w:after="120"/>
              <w:jc w:val="left"/>
              <w:rPr>
                <w:rStyle w:val="Code"/>
              </w:rPr>
            </w:pPr>
            <w:r w:rsidRPr="005342C1">
              <w:rPr>
                <w:rStyle w:val="Code"/>
              </w:rPr>
              <w:t>find 481</w:t>
            </w:r>
          </w:p>
          <w:p w:rsidR="00C0552F" w:rsidRPr="005342C1" w:rsidRDefault="00C0552F" w:rsidP="005342C1">
            <w:pPr>
              <w:spacing w:after="120"/>
              <w:jc w:val="left"/>
              <w:rPr>
                <w:rStyle w:val="Code"/>
              </w:rPr>
            </w:pPr>
            <w:r w:rsidRPr="005342C1">
              <w:rPr>
                <w:rStyle w:val="Code"/>
              </w:rPr>
              <w:t>remove 317</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add 807 538</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this 813</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find 410</w:t>
            </w:r>
          </w:p>
          <w:p w:rsidR="00C0552F" w:rsidRPr="005342C1" w:rsidRDefault="00C0552F" w:rsidP="005342C1">
            <w:pPr>
              <w:spacing w:after="120"/>
              <w:jc w:val="left"/>
              <w:rPr>
                <w:rStyle w:val="Code"/>
              </w:rPr>
            </w:pPr>
            <w:r w:rsidRPr="005342C1">
              <w:rPr>
                <w:rStyle w:val="Code"/>
              </w:rPr>
              <w:t>add 370 34</w:t>
            </w:r>
          </w:p>
          <w:p w:rsidR="00C0552F" w:rsidRPr="005342C1" w:rsidRDefault="00C0552F" w:rsidP="005342C1">
            <w:pPr>
              <w:spacing w:after="120"/>
              <w:jc w:val="left"/>
              <w:rPr>
                <w:rStyle w:val="Code"/>
              </w:rPr>
            </w:pPr>
            <w:r w:rsidRPr="005342C1">
              <w:rPr>
                <w:rStyle w:val="Code"/>
              </w:rPr>
              <w:t>add 527 953</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add 302 364</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add 951 484</w:t>
            </w:r>
          </w:p>
          <w:p w:rsidR="00C0552F" w:rsidRPr="005342C1" w:rsidRDefault="00C0552F" w:rsidP="005342C1">
            <w:pPr>
              <w:spacing w:after="120"/>
              <w:jc w:val="left"/>
              <w:rPr>
                <w:rStyle w:val="Code"/>
              </w:rPr>
            </w:pPr>
            <w:r w:rsidRPr="005342C1">
              <w:rPr>
                <w:rStyle w:val="Code"/>
              </w:rPr>
              <w:t>this 157</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remove 658</w:t>
            </w:r>
          </w:p>
          <w:p w:rsidR="00C0552F" w:rsidRPr="005342C1" w:rsidRDefault="00C0552F" w:rsidP="005342C1">
            <w:pPr>
              <w:spacing w:after="120"/>
              <w:jc w:val="left"/>
              <w:rPr>
                <w:rStyle w:val="Code"/>
              </w:rPr>
            </w:pPr>
            <w:r w:rsidRPr="005342C1">
              <w:rPr>
                <w:rStyle w:val="Code"/>
              </w:rPr>
              <w:t>this 29</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this 970</w:t>
            </w:r>
          </w:p>
          <w:p w:rsidR="00C0552F" w:rsidRPr="005342C1" w:rsidRDefault="00C0552F" w:rsidP="005342C1">
            <w:pPr>
              <w:spacing w:after="120"/>
              <w:jc w:val="left"/>
              <w:rPr>
                <w:rStyle w:val="Code"/>
              </w:rPr>
            </w:pPr>
            <w:r w:rsidRPr="005342C1">
              <w:rPr>
                <w:rStyle w:val="Code"/>
              </w:rPr>
              <w:t>add 557 100</w:t>
            </w:r>
          </w:p>
          <w:p w:rsidR="00C0552F" w:rsidRPr="005342C1" w:rsidRDefault="00C0552F" w:rsidP="005342C1">
            <w:pPr>
              <w:spacing w:after="120"/>
              <w:jc w:val="left"/>
              <w:rPr>
                <w:rStyle w:val="Code"/>
              </w:rPr>
            </w:pPr>
            <w:r w:rsidRPr="005342C1">
              <w:rPr>
                <w:rStyle w:val="Code"/>
              </w:rPr>
              <w:t>add 35 256</w:t>
            </w:r>
          </w:p>
          <w:p w:rsidR="00C0552F" w:rsidRPr="005342C1" w:rsidRDefault="00C0552F" w:rsidP="005342C1">
            <w:pPr>
              <w:spacing w:after="120"/>
              <w:jc w:val="left"/>
              <w:rPr>
                <w:rStyle w:val="Code"/>
              </w:rPr>
            </w:pPr>
            <w:r w:rsidRPr="005342C1">
              <w:rPr>
                <w:rStyle w:val="Code"/>
              </w:rPr>
              <w:t>find 766</w:t>
            </w:r>
          </w:p>
          <w:p w:rsidR="00C0552F" w:rsidRPr="005342C1" w:rsidRDefault="00C0552F" w:rsidP="005342C1">
            <w:pPr>
              <w:spacing w:after="120"/>
              <w:jc w:val="left"/>
              <w:rPr>
                <w:rStyle w:val="Code"/>
              </w:rPr>
            </w:pPr>
            <w:r w:rsidRPr="005342C1">
              <w:rPr>
                <w:rStyle w:val="Code"/>
              </w:rPr>
              <w:t>this 31</w:t>
            </w:r>
          </w:p>
          <w:p w:rsidR="00C0552F" w:rsidRPr="005342C1" w:rsidRDefault="00C0552F" w:rsidP="005342C1">
            <w:pPr>
              <w:spacing w:after="120"/>
              <w:jc w:val="left"/>
              <w:rPr>
                <w:rStyle w:val="Code"/>
              </w:rPr>
            </w:pPr>
            <w:r w:rsidRPr="005342C1">
              <w:rPr>
                <w:rStyle w:val="Code"/>
              </w:rPr>
              <w:lastRenderedPageBreak/>
              <w:t>elements</w:t>
            </w:r>
          </w:p>
          <w:p w:rsidR="00C0552F" w:rsidRPr="005342C1" w:rsidRDefault="00C0552F" w:rsidP="005342C1">
            <w:pPr>
              <w:spacing w:after="120"/>
              <w:jc w:val="left"/>
              <w:rPr>
                <w:rStyle w:val="Code"/>
              </w:rPr>
            </w:pPr>
            <w:r w:rsidRPr="005342C1">
              <w:rPr>
                <w:rStyle w:val="Code"/>
              </w:rPr>
              <w:t>remove 540</w:t>
            </w:r>
          </w:p>
          <w:p w:rsidR="00C0552F" w:rsidRPr="005342C1" w:rsidRDefault="00C0552F" w:rsidP="005342C1">
            <w:pPr>
              <w:spacing w:after="120"/>
              <w:jc w:val="left"/>
              <w:rPr>
                <w:rStyle w:val="Code"/>
              </w:rPr>
            </w:pPr>
            <w:r w:rsidRPr="005342C1">
              <w:rPr>
                <w:rStyle w:val="Code"/>
              </w:rPr>
              <w:t>this 37</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find 20</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this 974</w:t>
            </w:r>
          </w:p>
          <w:p w:rsidR="00C0552F" w:rsidRPr="005342C1" w:rsidRDefault="00C0552F" w:rsidP="005342C1">
            <w:pPr>
              <w:spacing w:after="120"/>
              <w:jc w:val="left"/>
              <w:rPr>
                <w:rStyle w:val="Code"/>
              </w:rPr>
            </w:pPr>
            <w:r w:rsidRPr="005342C1">
              <w:rPr>
                <w:rStyle w:val="Code"/>
              </w:rPr>
              <w:t>find 84</w:t>
            </w:r>
          </w:p>
          <w:p w:rsidR="00C0552F" w:rsidRPr="005342C1" w:rsidRDefault="00C0552F" w:rsidP="005342C1">
            <w:pPr>
              <w:spacing w:after="120"/>
              <w:jc w:val="left"/>
              <w:rPr>
                <w:rStyle w:val="Code"/>
              </w:rPr>
            </w:pPr>
            <w:r w:rsidRPr="005342C1">
              <w:rPr>
                <w:rStyle w:val="Code"/>
              </w:rPr>
              <w:t>remove 178</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this 711</w:t>
            </w:r>
          </w:p>
          <w:p w:rsidR="00C0552F" w:rsidRPr="005342C1" w:rsidRDefault="00C0552F" w:rsidP="005342C1">
            <w:pPr>
              <w:spacing w:after="120"/>
              <w:jc w:val="left"/>
              <w:rPr>
                <w:rStyle w:val="Code"/>
              </w:rPr>
            </w:pPr>
            <w:r w:rsidRPr="005342C1">
              <w:rPr>
                <w:rStyle w:val="Code"/>
              </w:rPr>
              <w:t>remove 87</w:t>
            </w:r>
          </w:p>
          <w:p w:rsidR="00C0552F" w:rsidRPr="005342C1" w:rsidRDefault="00C0552F" w:rsidP="005342C1">
            <w:pPr>
              <w:spacing w:after="120"/>
              <w:jc w:val="left"/>
              <w:rPr>
                <w:rStyle w:val="Code"/>
              </w:rPr>
            </w:pPr>
            <w:r w:rsidRPr="005342C1">
              <w:rPr>
                <w:rStyle w:val="Code"/>
              </w:rPr>
              <w:t>this 276</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this 513</w:t>
            </w:r>
          </w:p>
          <w:p w:rsidR="00C0552F" w:rsidRPr="005342C1" w:rsidRDefault="00C0552F" w:rsidP="005342C1">
            <w:pPr>
              <w:spacing w:after="120"/>
              <w:jc w:val="left"/>
              <w:rPr>
                <w:rStyle w:val="Code"/>
              </w:rPr>
            </w:pPr>
            <w:r w:rsidRPr="005342C1">
              <w:rPr>
                <w:rStyle w:val="Code"/>
              </w:rPr>
              <w:t>find 303</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this 901</w:t>
            </w:r>
          </w:p>
          <w:p w:rsidR="00C0552F" w:rsidRPr="005342C1" w:rsidRDefault="00C0552F" w:rsidP="005342C1">
            <w:pPr>
              <w:spacing w:after="120"/>
              <w:jc w:val="left"/>
              <w:rPr>
                <w:rStyle w:val="Code"/>
              </w:rPr>
            </w:pPr>
            <w:r w:rsidRPr="005342C1">
              <w:rPr>
                <w:rStyle w:val="Code"/>
              </w:rPr>
              <w:t>find 799</w:t>
            </w:r>
          </w:p>
          <w:p w:rsidR="00C0552F" w:rsidRPr="005342C1" w:rsidRDefault="00C0552F" w:rsidP="005342C1">
            <w:pPr>
              <w:spacing w:after="120"/>
              <w:jc w:val="left"/>
              <w:rPr>
                <w:rStyle w:val="Code"/>
              </w:rPr>
            </w:pPr>
            <w:r w:rsidRPr="005342C1">
              <w:rPr>
                <w:rStyle w:val="Code"/>
              </w:rPr>
              <w:t>this 204</w:t>
            </w:r>
          </w:p>
          <w:p w:rsidR="00C0552F" w:rsidRPr="005342C1" w:rsidRDefault="00C0552F" w:rsidP="005342C1">
            <w:pPr>
              <w:spacing w:after="120"/>
              <w:jc w:val="left"/>
              <w:rPr>
                <w:rStyle w:val="Code"/>
              </w:rPr>
            </w:pPr>
            <w:r w:rsidRPr="005342C1">
              <w:rPr>
                <w:rStyle w:val="Code"/>
              </w:rPr>
              <w:t>add 859 728</w:t>
            </w:r>
          </w:p>
          <w:p w:rsidR="00C0552F" w:rsidRPr="005342C1" w:rsidRDefault="00C0552F" w:rsidP="005342C1">
            <w:pPr>
              <w:spacing w:after="120"/>
              <w:jc w:val="left"/>
              <w:rPr>
                <w:rStyle w:val="Code"/>
              </w:rPr>
            </w:pPr>
            <w:r w:rsidRPr="005342C1">
              <w:rPr>
                <w:rStyle w:val="Code"/>
              </w:rPr>
              <w:t>remove 154</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add 290 933</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find 298</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add 344 943</w:t>
            </w:r>
          </w:p>
          <w:p w:rsidR="00C0552F" w:rsidRPr="005342C1" w:rsidRDefault="00C0552F" w:rsidP="005342C1">
            <w:pPr>
              <w:spacing w:after="120"/>
              <w:jc w:val="left"/>
              <w:rPr>
                <w:rStyle w:val="Code"/>
              </w:rPr>
            </w:pPr>
            <w:r w:rsidRPr="005342C1">
              <w:rPr>
                <w:rStyle w:val="Code"/>
              </w:rPr>
              <w:t>remove 45</w:t>
            </w:r>
          </w:p>
          <w:p w:rsidR="00C0552F" w:rsidRPr="005342C1" w:rsidRDefault="00C0552F" w:rsidP="005342C1">
            <w:pPr>
              <w:spacing w:after="120"/>
              <w:jc w:val="left"/>
              <w:rPr>
                <w:rStyle w:val="Code"/>
              </w:rPr>
            </w:pPr>
            <w:r w:rsidRPr="005342C1">
              <w:rPr>
                <w:rStyle w:val="Code"/>
              </w:rPr>
              <w:t>this 976</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remove 870</w:t>
            </w:r>
          </w:p>
          <w:p w:rsidR="00C0552F" w:rsidRPr="005342C1" w:rsidRDefault="00C0552F" w:rsidP="005342C1">
            <w:pPr>
              <w:spacing w:after="120"/>
              <w:jc w:val="left"/>
              <w:rPr>
                <w:rStyle w:val="Code"/>
              </w:rPr>
            </w:pPr>
            <w:r w:rsidRPr="005342C1">
              <w:rPr>
                <w:rStyle w:val="Code"/>
              </w:rPr>
              <w:t>this 883</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find 96</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lastRenderedPageBreak/>
              <w:t>find 447</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add 347 342</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add 439 421</w:t>
            </w:r>
          </w:p>
          <w:p w:rsidR="00C0552F" w:rsidRPr="005342C1" w:rsidRDefault="00C0552F" w:rsidP="005342C1">
            <w:pPr>
              <w:spacing w:after="120"/>
              <w:jc w:val="left"/>
              <w:rPr>
                <w:rStyle w:val="Code"/>
              </w:rPr>
            </w:pPr>
            <w:r w:rsidRPr="005342C1">
              <w:rPr>
                <w:rStyle w:val="Code"/>
              </w:rPr>
              <w:t>find 417</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find 455</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add 124 752</w:t>
            </w:r>
          </w:p>
          <w:p w:rsidR="00C0552F" w:rsidRPr="005342C1" w:rsidRDefault="00C0552F" w:rsidP="005342C1">
            <w:pPr>
              <w:spacing w:after="120"/>
              <w:jc w:val="left"/>
              <w:rPr>
                <w:rStyle w:val="Code"/>
              </w:rPr>
            </w:pPr>
            <w:r w:rsidRPr="005342C1">
              <w:rPr>
                <w:rStyle w:val="Code"/>
              </w:rPr>
              <w:t>this 852</w:t>
            </w:r>
          </w:p>
          <w:p w:rsidR="00C0552F" w:rsidRPr="005342C1" w:rsidRDefault="00C0552F" w:rsidP="005342C1">
            <w:pPr>
              <w:spacing w:after="120"/>
              <w:jc w:val="left"/>
              <w:rPr>
                <w:rStyle w:val="Code"/>
              </w:rPr>
            </w:pPr>
            <w:r w:rsidRPr="005342C1">
              <w:rPr>
                <w:rStyle w:val="Code"/>
              </w:rPr>
              <w:t>this 377</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add 205 342</w:t>
            </w:r>
          </w:p>
          <w:p w:rsidR="00C0552F" w:rsidRPr="005342C1" w:rsidRDefault="00C0552F" w:rsidP="005342C1">
            <w:pPr>
              <w:spacing w:after="120"/>
              <w:jc w:val="left"/>
              <w:rPr>
                <w:rStyle w:val="Code"/>
              </w:rPr>
            </w:pPr>
            <w:r w:rsidRPr="005342C1">
              <w:rPr>
                <w:rStyle w:val="Code"/>
              </w:rPr>
              <w:t>add 628 784</w:t>
            </w:r>
          </w:p>
          <w:p w:rsidR="00C0552F" w:rsidRPr="005342C1" w:rsidRDefault="00C0552F" w:rsidP="005342C1">
            <w:pPr>
              <w:spacing w:after="120"/>
              <w:jc w:val="left"/>
              <w:rPr>
                <w:rStyle w:val="Code"/>
              </w:rPr>
            </w:pPr>
            <w:r w:rsidRPr="005342C1">
              <w:rPr>
                <w:rStyle w:val="Code"/>
              </w:rPr>
              <w:t>remove 68</w:t>
            </w:r>
          </w:p>
          <w:p w:rsidR="00C0552F" w:rsidRPr="005342C1" w:rsidRDefault="00C0552F" w:rsidP="005342C1">
            <w:pPr>
              <w:spacing w:after="120"/>
              <w:jc w:val="left"/>
              <w:rPr>
                <w:rStyle w:val="Code"/>
              </w:rPr>
            </w:pPr>
            <w:r w:rsidRPr="005342C1">
              <w:rPr>
                <w:rStyle w:val="Code"/>
              </w:rPr>
              <w:t>add 498 524</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this 923</w:t>
            </w:r>
          </w:p>
          <w:p w:rsidR="00C0552F" w:rsidRPr="005342C1" w:rsidRDefault="00C0552F" w:rsidP="005342C1">
            <w:pPr>
              <w:spacing w:after="120"/>
              <w:jc w:val="left"/>
              <w:rPr>
                <w:rStyle w:val="Code"/>
              </w:rPr>
            </w:pPr>
            <w:r w:rsidRPr="005342C1">
              <w:rPr>
                <w:rStyle w:val="Code"/>
              </w:rPr>
              <w:t>add 483 862</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this 992</w:t>
            </w:r>
          </w:p>
          <w:p w:rsidR="00C0552F" w:rsidRPr="005342C1" w:rsidRDefault="00C0552F" w:rsidP="005342C1">
            <w:pPr>
              <w:spacing w:after="120"/>
              <w:jc w:val="left"/>
              <w:rPr>
                <w:rStyle w:val="Code"/>
              </w:rPr>
            </w:pPr>
            <w:r w:rsidRPr="005342C1">
              <w:rPr>
                <w:rStyle w:val="Code"/>
              </w:rPr>
              <w:t>this 244</w:t>
            </w:r>
          </w:p>
          <w:p w:rsidR="00C0552F" w:rsidRPr="005342C1" w:rsidRDefault="00C0552F" w:rsidP="005342C1">
            <w:pPr>
              <w:spacing w:after="120"/>
              <w:jc w:val="left"/>
              <w:rPr>
                <w:rStyle w:val="Code"/>
              </w:rPr>
            </w:pPr>
            <w:r w:rsidRPr="005342C1">
              <w:rPr>
                <w:rStyle w:val="Code"/>
              </w:rPr>
              <w:t>add 815 476</w:t>
            </w:r>
          </w:p>
          <w:p w:rsidR="00C0552F" w:rsidRPr="005342C1" w:rsidRDefault="00C0552F" w:rsidP="005342C1">
            <w:pPr>
              <w:spacing w:after="120"/>
              <w:jc w:val="left"/>
              <w:rPr>
                <w:rStyle w:val="Code"/>
              </w:rPr>
            </w:pPr>
            <w:r w:rsidRPr="005342C1">
              <w:rPr>
                <w:rStyle w:val="Code"/>
              </w:rPr>
              <w:t>this 704</w:t>
            </w:r>
          </w:p>
          <w:p w:rsidR="00C0552F" w:rsidRPr="005342C1" w:rsidRDefault="00C0552F" w:rsidP="005342C1">
            <w:pPr>
              <w:spacing w:after="120"/>
              <w:jc w:val="left"/>
              <w:rPr>
                <w:rStyle w:val="Code"/>
              </w:rPr>
            </w:pPr>
            <w:r w:rsidRPr="005342C1">
              <w:rPr>
                <w:rStyle w:val="Code"/>
              </w:rPr>
              <w:t>find 700</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remove 605</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this 855</w:t>
            </w:r>
          </w:p>
          <w:p w:rsidR="00C0552F" w:rsidRPr="005342C1" w:rsidRDefault="00C0552F" w:rsidP="005342C1">
            <w:pPr>
              <w:spacing w:after="120"/>
              <w:jc w:val="left"/>
              <w:rPr>
                <w:rStyle w:val="Code"/>
              </w:rPr>
            </w:pPr>
            <w:r w:rsidRPr="005342C1">
              <w:rPr>
                <w:rStyle w:val="Code"/>
              </w:rPr>
              <w:t>remove 437</w:t>
            </w:r>
          </w:p>
          <w:p w:rsidR="00C0552F" w:rsidRPr="005342C1" w:rsidRDefault="00C0552F" w:rsidP="005342C1">
            <w:pPr>
              <w:spacing w:after="120"/>
              <w:jc w:val="left"/>
              <w:rPr>
                <w:rStyle w:val="Code"/>
              </w:rPr>
            </w:pPr>
            <w:r w:rsidRPr="005342C1">
              <w:rPr>
                <w:rStyle w:val="Code"/>
              </w:rPr>
              <w:t>this 931</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remove 200</w:t>
            </w:r>
          </w:p>
          <w:p w:rsidR="00C0552F" w:rsidRPr="005342C1" w:rsidRDefault="00C0552F" w:rsidP="005342C1">
            <w:pPr>
              <w:spacing w:after="120"/>
              <w:jc w:val="left"/>
              <w:rPr>
                <w:rStyle w:val="Code"/>
              </w:rPr>
            </w:pPr>
            <w:r w:rsidRPr="005342C1">
              <w:rPr>
                <w:rStyle w:val="Code"/>
              </w:rPr>
              <w:lastRenderedPageBreak/>
              <w:t>this 260</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find 898</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this 545</w:t>
            </w:r>
          </w:p>
          <w:p w:rsidR="00C0552F" w:rsidRPr="005342C1" w:rsidRDefault="00C0552F" w:rsidP="005342C1">
            <w:pPr>
              <w:spacing w:after="120"/>
              <w:jc w:val="left"/>
              <w:rPr>
                <w:rStyle w:val="Code"/>
              </w:rPr>
            </w:pPr>
            <w:r w:rsidRPr="005342C1">
              <w:rPr>
                <w:rStyle w:val="Code"/>
              </w:rPr>
              <w:t>remove 449</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this 481</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remove 794</w:t>
            </w:r>
          </w:p>
          <w:p w:rsidR="00C0552F" w:rsidRPr="005342C1" w:rsidRDefault="00C0552F" w:rsidP="005342C1">
            <w:pPr>
              <w:spacing w:after="120"/>
              <w:jc w:val="left"/>
              <w:rPr>
                <w:rStyle w:val="Code"/>
              </w:rPr>
            </w:pPr>
            <w:r w:rsidRPr="005342C1">
              <w:rPr>
                <w:rStyle w:val="Code"/>
              </w:rPr>
              <w:t>remove 165</w:t>
            </w:r>
          </w:p>
          <w:p w:rsidR="00C0552F" w:rsidRPr="005342C1" w:rsidRDefault="00C0552F" w:rsidP="005342C1">
            <w:pPr>
              <w:spacing w:after="120"/>
              <w:jc w:val="left"/>
              <w:rPr>
                <w:rStyle w:val="Code"/>
              </w:rPr>
            </w:pPr>
            <w:r w:rsidRPr="005342C1">
              <w:rPr>
                <w:rStyle w:val="Code"/>
              </w:rPr>
              <w:t>add 450 318</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add 811 624</w:t>
            </w:r>
          </w:p>
          <w:p w:rsidR="00C0552F" w:rsidRPr="005342C1" w:rsidRDefault="00C0552F" w:rsidP="005342C1">
            <w:pPr>
              <w:spacing w:after="120"/>
              <w:jc w:val="left"/>
              <w:rPr>
                <w:rStyle w:val="Code"/>
              </w:rPr>
            </w:pPr>
            <w:r w:rsidRPr="005342C1">
              <w:rPr>
                <w:rStyle w:val="Code"/>
              </w:rPr>
              <w:t>add 959 28</w:t>
            </w:r>
          </w:p>
          <w:p w:rsidR="00C0552F" w:rsidRPr="005342C1" w:rsidRDefault="00C0552F" w:rsidP="005342C1">
            <w:pPr>
              <w:spacing w:after="120"/>
              <w:jc w:val="left"/>
              <w:rPr>
                <w:rStyle w:val="Code"/>
              </w:rPr>
            </w:pPr>
            <w:r w:rsidRPr="005342C1">
              <w:rPr>
                <w:rStyle w:val="Code"/>
              </w:rPr>
              <w:t>add 748 322</w:t>
            </w:r>
          </w:p>
          <w:p w:rsidR="00C0552F" w:rsidRPr="005342C1" w:rsidRDefault="00C0552F" w:rsidP="005342C1">
            <w:pPr>
              <w:spacing w:after="120"/>
              <w:jc w:val="left"/>
              <w:rPr>
                <w:rStyle w:val="Code"/>
              </w:rPr>
            </w:pPr>
            <w:r w:rsidRPr="005342C1">
              <w:rPr>
                <w:rStyle w:val="Code"/>
              </w:rPr>
              <w:t>this 614</w:t>
            </w:r>
          </w:p>
          <w:p w:rsidR="00C0552F" w:rsidRPr="005342C1" w:rsidRDefault="00C0552F" w:rsidP="005342C1">
            <w:pPr>
              <w:spacing w:after="120"/>
              <w:jc w:val="left"/>
              <w:rPr>
                <w:rStyle w:val="Code"/>
              </w:rPr>
            </w:pPr>
            <w:r w:rsidRPr="005342C1">
              <w:rPr>
                <w:rStyle w:val="Code"/>
              </w:rPr>
              <w:t>this 441</w:t>
            </w:r>
          </w:p>
          <w:p w:rsidR="00C0552F" w:rsidRPr="005342C1" w:rsidRDefault="00C0552F" w:rsidP="005342C1">
            <w:pPr>
              <w:spacing w:after="120"/>
              <w:jc w:val="left"/>
              <w:rPr>
                <w:rStyle w:val="Code"/>
              </w:rPr>
            </w:pPr>
            <w:r w:rsidRPr="005342C1">
              <w:rPr>
                <w:rStyle w:val="Code"/>
              </w:rPr>
              <w:t>this 969</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add 557 59</w:t>
            </w:r>
          </w:p>
          <w:p w:rsidR="00C0552F" w:rsidRPr="005342C1" w:rsidRDefault="00C0552F" w:rsidP="005342C1">
            <w:pPr>
              <w:spacing w:after="120"/>
              <w:jc w:val="left"/>
              <w:rPr>
                <w:rStyle w:val="Code"/>
              </w:rPr>
            </w:pPr>
            <w:r w:rsidRPr="005342C1">
              <w:rPr>
                <w:rStyle w:val="Code"/>
              </w:rPr>
              <w:t>remove 505</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remove 757</w:t>
            </w:r>
          </w:p>
          <w:p w:rsidR="00C0552F" w:rsidRPr="005342C1" w:rsidRDefault="00C0552F" w:rsidP="005342C1">
            <w:pPr>
              <w:spacing w:after="120"/>
              <w:jc w:val="left"/>
              <w:rPr>
                <w:rStyle w:val="Code"/>
              </w:rPr>
            </w:pPr>
            <w:r w:rsidRPr="005342C1">
              <w:rPr>
                <w:rStyle w:val="Code"/>
              </w:rPr>
              <w:t>find 837</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this 896</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remove 732</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remove 823</w:t>
            </w:r>
          </w:p>
          <w:p w:rsidR="00C0552F" w:rsidRPr="005342C1" w:rsidRDefault="00C0552F" w:rsidP="005342C1">
            <w:pPr>
              <w:spacing w:after="120"/>
              <w:jc w:val="left"/>
              <w:rPr>
                <w:rStyle w:val="Code"/>
              </w:rPr>
            </w:pPr>
            <w:r w:rsidRPr="005342C1">
              <w:rPr>
                <w:rStyle w:val="Code"/>
              </w:rPr>
              <w:t>this 517</w:t>
            </w:r>
          </w:p>
          <w:p w:rsidR="00C0552F" w:rsidRPr="005342C1" w:rsidRDefault="00C0552F" w:rsidP="005342C1">
            <w:pPr>
              <w:spacing w:after="120"/>
              <w:jc w:val="left"/>
              <w:rPr>
                <w:rStyle w:val="Code"/>
              </w:rPr>
            </w:pPr>
            <w:r w:rsidRPr="005342C1">
              <w:rPr>
                <w:rStyle w:val="Code"/>
              </w:rPr>
              <w:t>remove 701</w:t>
            </w:r>
          </w:p>
          <w:p w:rsidR="00C0552F" w:rsidRPr="005342C1" w:rsidRDefault="00C0552F" w:rsidP="005342C1">
            <w:pPr>
              <w:spacing w:after="120"/>
              <w:jc w:val="left"/>
              <w:rPr>
                <w:rStyle w:val="Code"/>
              </w:rPr>
            </w:pPr>
            <w:r w:rsidRPr="005342C1">
              <w:rPr>
                <w:rStyle w:val="Code"/>
              </w:rPr>
              <w:t>add 0 867</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add 383 363</w:t>
            </w:r>
          </w:p>
          <w:p w:rsidR="00C0552F" w:rsidRPr="005342C1" w:rsidRDefault="00C0552F" w:rsidP="005342C1">
            <w:pPr>
              <w:spacing w:after="120"/>
              <w:jc w:val="left"/>
              <w:rPr>
                <w:rStyle w:val="Code"/>
              </w:rPr>
            </w:pPr>
            <w:r w:rsidRPr="005342C1">
              <w:rPr>
                <w:rStyle w:val="Code"/>
              </w:rPr>
              <w:t>add 893 258</w:t>
            </w:r>
          </w:p>
          <w:p w:rsidR="00C0552F" w:rsidRPr="005342C1" w:rsidRDefault="00C0552F" w:rsidP="005342C1">
            <w:pPr>
              <w:spacing w:after="120"/>
              <w:jc w:val="left"/>
              <w:rPr>
                <w:rStyle w:val="Code"/>
              </w:rPr>
            </w:pPr>
            <w:r w:rsidRPr="005342C1">
              <w:rPr>
                <w:rStyle w:val="Code"/>
              </w:rPr>
              <w:t>find 23</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lastRenderedPageBreak/>
              <w:t>elements</w:t>
            </w:r>
          </w:p>
          <w:p w:rsidR="00C0552F" w:rsidRPr="005342C1" w:rsidRDefault="00C0552F" w:rsidP="005342C1">
            <w:pPr>
              <w:spacing w:after="120"/>
              <w:jc w:val="left"/>
              <w:rPr>
                <w:rStyle w:val="Code"/>
              </w:rPr>
            </w:pPr>
            <w:r w:rsidRPr="005342C1">
              <w:rPr>
                <w:rStyle w:val="Code"/>
              </w:rPr>
              <w:t>remove 358</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find 483</w:t>
            </w:r>
          </w:p>
          <w:p w:rsidR="00C0552F" w:rsidRPr="005342C1" w:rsidRDefault="00C0552F" w:rsidP="005342C1">
            <w:pPr>
              <w:spacing w:after="120"/>
              <w:jc w:val="left"/>
              <w:rPr>
                <w:rStyle w:val="Code"/>
              </w:rPr>
            </w:pPr>
            <w:r w:rsidRPr="005342C1">
              <w:rPr>
                <w:rStyle w:val="Code"/>
              </w:rPr>
              <w:t>add 426 841</w:t>
            </w:r>
          </w:p>
          <w:p w:rsidR="00C0552F" w:rsidRPr="005342C1" w:rsidRDefault="00C0552F" w:rsidP="005342C1">
            <w:pPr>
              <w:spacing w:after="120"/>
              <w:jc w:val="left"/>
              <w:rPr>
                <w:rStyle w:val="Code"/>
              </w:rPr>
            </w:pPr>
            <w:r w:rsidRPr="005342C1">
              <w:rPr>
                <w:rStyle w:val="Code"/>
              </w:rPr>
              <w:t>this 418</w:t>
            </w:r>
          </w:p>
          <w:p w:rsidR="00C0552F" w:rsidRPr="005342C1" w:rsidRDefault="00C0552F" w:rsidP="005342C1">
            <w:pPr>
              <w:spacing w:after="120"/>
              <w:jc w:val="left"/>
              <w:rPr>
                <w:rStyle w:val="Code"/>
              </w:rPr>
            </w:pPr>
            <w:r w:rsidRPr="005342C1">
              <w:rPr>
                <w:rStyle w:val="Code"/>
              </w:rPr>
              <w:t>this 776</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find 823</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remove 910</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remove 758</w:t>
            </w:r>
          </w:p>
          <w:p w:rsidR="00C0552F" w:rsidRPr="005342C1" w:rsidRDefault="00C0552F" w:rsidP="005342C1">
            <w:pPr>
              <w:spacing w:after="120"/>
              <w:jc w:val="left"/>
              <w:rPr>
                <w:rStyle w:val="Code"/>
              </w:rPr>
            </w:pPr>
            <w:r w:rsidRPr="005342C1">
              <w:rPr>
                <w:rStyle w:val="Code"/>
              </w:rPr>
              <w:t>find 358</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find 708</w:t>
            </w:r>
          </w:p>
          <w:p w:rsidR="00C0552F" w:rsidRPr="005342C1" w:rsidRDefault="00C0552F" w:rsidP="005342C1">
            <w:pPr>
              <w:spacing w:after="120"/>
              <w:jc w:val="left"/>
              <w:rPr>
                <w:rStyle w:val="Code"/>
              </w:rPr>
            </w:pPr>
            <w:r w:rsidRPr="005342C1">
              <w:rPr>
                <w:rStyle w:val="Code"/>
              </w:rPr>
              <w:t>remove 488</w:t>
            </w:r>
          </w:p>
          <w:p w:rsidR="00C0552F" w:rsidRPr="005342C1" w:rsidRDefault="00C0552F" w:rsidP="005342C1">
            <w:pPr>
              <w:spacing w:after="120"/>
              <w:jc w:val="left"/>
              <w:rPr>
                <w:rStyle w:val="Code"/>
              </w:rPr>
            </w:pPr>
            <w:r w:rsidRPr="005342C1">
              <w:rPr>
                <w:rStyle w:val="Code"/>
              </w:rPr>
              <w:t>add 464 907</w:t>
            </w:r>
          </w:p>
          <w:p w:rsidR="00C0552F" w:rsidRPr="005342C1" w:rsidRDefault="00C0552F" w:rsidP="005342C1">
            <w:pPr>
              <w:spacing w:after="120"/>
              <w:jc w:val="left"/>
              <w:rPr>
                <w:rStyle w:val="Code"/>
              </w:rPr>
            </w:pPr>
            <w:r w:rsidRPr="005342C1">
              <w:rPr>
                <w:rStyle w:val="Code"/>
              </w:rPr>
              <w:t>remove 806</w:t>
            </w:r>
          </w:p>
          <w:p w:rsidR="00C0552F" w:rsidRPr="005342C1" w:rsidRDefault="00C0552F" w:rsidP="005342C1">
            <w:pPr>
              <w:spacing w:after="120"/>
              <w:jc w:val="left"/>
              <w:rPr>
                <w:rStyle w:val="Code"/>
              </w:rPr>
            </w:pPr>
            <w:r w:rsidRPr="005342C1">
              <w:rPr>
                <w:rStyle w:val="Code"/>
              </w:rPr>
              <w:t>this 634</w:t>
            </w:r>
          </w:p>
          <w:p w:rsidR="00C0552F" w:rsidRPr="005342C1" w:rsidRDefault="00C0552F" w:rsidP="005342C1">
            <w:pPr>
              <w:spacing w:after="120"/>
              <w:jc w:val="left"/>
              <w:rPr>
                <w:rStyle w:val="Code"/>
              </w:rPr>
            </w:pPr>
            <w:r w:rsidRPr="005342C1">
              <w:rPr>
                <w:rStyle w:val="Code"/>
              </w:rPr>
              <w:t>find 136</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find 302</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add 715 171</w:t>
            </w:r>
          </w:p>
          <w:p w:rsidR="00C0552F" w:rsidRPr="005342C1" w:rsidRDefault="00C0552F" w:rsidP="005342C1">
            <w:pPr>
              <w:spacing w:after="120"/>
              <w:jc w:val="left"/>
              <w:rPr>
                <w:rStyle w:val="Code"/>
              </w:rPr>
            </w:pPr>
            <w:r w:rsidRPr="005342C1">
              <w:rPr>
                <w:rStyle w:val="Code"/>
              </w:rPr>
              <w:t>find 257</w:t>
            </w:r>
          </w:p>
          <w:p w:rsidR="00C0552F" w:rsidRPr="005342C1" w:rsidRDefault="00C0552F" w:rsidP="005342C1">
            <w:pPr>
              <w:spacing w:after="120"/>
              <w:jc w:val="left"/>
              <w:rPr>
                <w:rStyle w:val="Code"/>
              </w:rPr>
            </w:pPr>
            <w:r w:rsidRPr="005342C1">
              <w:rPr>
                <w:rStyle w:val="Code"/>
              </w:rPr>
              <w:t>elements</w:t>
            </w:r>
          </w:p>
          <w:p w:rsidR="00C0552F" w:rsidRPr="005342C1" w:rsidRDefault="00C0552F" w:rsidP="005342C1">
            <w:pPr>
              <w:spacing w:after="120"/>
              <w:jc w:val="left"/>
              <w:rPr>
                <w:rStyle w:val="Code"/>
              </w:rPr>
            </w:pPr>
            <w:r w:rsidRPr="005342C1">
              <w:rPr>
                <w:rStyle w:val="Code"/>
              </w:rPr>
              <w:t>this 447</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count</w:t>
            </w:r>
          </w:p>
          <w:p w:rsidR="00C0552F" w:rsidRPr="005342C1" w:rsidRDefault="00C0552F" w:rsidP="005342C1">
            <w:pPr>
              <w:spacing w:after="120"/>
              <w:jc w:val="left"/>
              <w:rPr>
                <w:rStyle w:val="Code"/>
              </w:rPr>
            </w:pPr>
            <w:r w:rsidRPr="005342C1">
              <w:rPr>
                <w:rStyle w:val="Code"/>
              </w:rPr>
              <w:t>remove 668</w:t>
            </w:r>
          </w:p>
          <w:p w:rsidR="00C0552F" w:rsidRPr="005342C1" w:rsidRDefault="00C0552F" w:rsidP="005342C1">
            <w:pPr>
              <w:spacing w:after="120"/>
              <w:jc w:val="left"/>
              <w:rPr>
                <w:rStyle w:val="Code"/>
              </w:rPr>
            </w:pPr>
            <w:r w:rsidRPr="005342C1">
              <w:rPr>
                <w:rStyle w:val="Code"/>
              </w:rPr>
              <w:t>clear</w:t>
            </w:r>
          </w:p>
          <w:p w:rsidR="00C0552F" w:rsidRPr="005342C1" w:rsidRDefault="00C0552F" w:rsidP="005342C1">
            <w:pPr>
              <w:spacing w:after="120"/>
              <w:jc w:val="left"/>
              <w:rPr>
                <w:rStyle w:val="Code"/>
              </w:rPr>
            </w:pPr>
            <w:r w:rsidRPr="005342C1">
              <w:rPr>
                <w:rStyle w:val="Code"/>
              </w:rPr>
              <w:t>keys</w:t>
            </w:r>
          </w:p>
          <w:p w:rsidR="00C0552F" w:rsidRPr="005342C1" w:rsidRDefault="00C0552F" w:rsidP="005342C1">
            <w:pPr>
              <w:spacing w:after="120"/>
              <w:jc w:val="left"/>
              <w:rPr>
                <w:rStyle w:val="Code"/>
              </w:rPr>
            </w:pPr>
            <w:r w:rsidRPr="005342C1">
              <w:rPr>
                <w:rStyle w:val="Code"/>
              </w:rPr>
              <w:t>add 237 0</w:t>
            </w:r>
          </w:p>
          <w:p w:rsidR="00C0552F" w:rsidRPr="005342C1" w:rsidRDefault="00C0552F" w:rsidP="005342C1">
            <w:pPr>
              <w:spacing w:after="120"/>
              <w:jc w:val="left"/>
              <w:rPr>
                <w:rStyle w:val="Code"/>
              </w:rPr>
            </w:pPr>
            <w:r w:rsidRPr="005342C1">
              <w:rPr>
                <w:rStyle w:val="Code"/>
              </w:rPr>
              <w:t>count</w:t>
            </w:r>
          </w:p>
          <w:p w:rsidR="00C0552F" w:rsidRPr="00454FED" w:rsidRDefault="00C0552F" w:rsidP="005342C1">
            <w:pPr>
              <w:spacing w:after="120"/>
              <w:jc w:val="left"/>
              <w:rPr>
                <w:rFonts w:ascii="Consolas" w:hAnsi="Consolas" w:cs="Consolas"/>
                <w:noProof/>
                <w:highlight w:val="yellow"/>
                <w:lang w:val="en-US"/>
              </w:rPr>
            </w:pPr>
            <w:r w:rsidRPr="005342C1">
              <w:rPr>
                <w:rStyle w:val="Code"/>
              </w:rPr>
              <w:t>add 506 713</w:t>
            </w:r>
          </w:p>
        </w:tc>
        <w:tc>
          <w:tcPr>
            <w:tcW w:w="5386" w:type="dxa"/>
          </w:tcPr>
          <w:p w:rsidR="00C0552F" w:rsidRPr="009E0EBD" w:rsidRDefault="00C0552F" w:rsidP="009E0EBD">
            <w:pPr>
              <w:spacing w:after="120"/>
              <w:jc w:val="left"/>
              <w:rPr>
                <w:rStyle w:val="Code"/>
                <w:lang w:val="bg-BG"/>
              </w:rPr>
            </w:pPr>
            <w:r w:rsidRPr="009E0EBD">
              <w:rPr>
                <w:rStyle w:val="Code"/>
                <w:lang w:val="bg-BG"/>
              </w:rPr>
              <w:lastRenderedPageBreak/>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 xml:space="preserve">116 </w:t>
            </w:r>
          </w:p>
          <w:p w:rsidR="00C0552F" w:rsidRPr="009E0EBD" w:rsidRDefault="00C0552F" w:rsidP="009E0EBD">
            <w:pPr>
              <w:spacing w:after="120"/>
              <w:jc w:val="left"/>
              <w:rPr>
                <w:rStyle w:val="Code"/>
                <w:lang w:val="bg-BG"/>
              </w:rPr>
            </w:pPr>
            <w:r w:rsidRPr="009E0EBD">
              <w:rPr>
                <w:rStyle w:val="Code"/>
                <w:lang w:val="bg-BG"/>
              </w:rPr>
              <w:lastRenderedPageBreak/>
              <w:t>False</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 xml:space="preserve">116 </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116 533</w:t>
            </w:r>
          </w:p>
          <w:p w:rsidR="00C0552F" w:rsidRPr="009E0EBD" w:rsidRDefault="00C0552F" w:rsidP="009E0EBD">
            <w:pPr>
              <w:spacing w:after="120"/>
              <w:jc w:val="left"/>
              <w:rPr>
                <w:rStyle w:val="Code"/>
                <w:lang w:val="bg-BG"/>
              </w:rPr>
            </w:pPr>
            <w:r w:rsidRPr="009E0EBD">
              <w:rPr>
                <w:rStyle w:val="Code"/>
                <w:lang w:val="bg-BG"/>
              </w:rPr>
              <w:t>794 752</w:t>
            </w:r>
          </w:p>
          <w:p w:rsidR="00C0552F" w:rsidRPr="009E0EBD" w:rsidRDefault="00C0552F" w:rsidP="009E0EBD">
            <w:pPr>
              <w:spacing w:after="120"/>
              <w:jc w:val="left"/>
              <w:rPr>
                <w:rStyle w:val="Code"/>
                <w:lang w:val="bg-BG"/>
              </w:rPr>
            </w:pPr>
            <w:r w:rsidRPr="009E0EBD">
              <w:rPr>
                <w:rStyle w:val="Code"/>
                <w:lang w:val="bg-BG"/>
              </w:rPr>
              <w:t>3</w:t>
            </w:r>
          </w:p>
          <w:p w:rsidR="00C0552F" w:rsidRPr="009E0EBD" w:rsidRDefault="00C0552F" w:rsidP="009E0EBD">
            <w:pPr>
              <w:spacing w:after="120"/>
              <w:jc w:val="left"/>
              <w:rPr>
                <w:rStyle w:val="Code"/>
                <w:lang w:val="bg-BG"/>
              </w:rPr>
            </w:pPr>
            <w:r w:rsidRPr="009E0EBD">
              <w:rPr>
                <w:rStyle w:val="Code"/>
                <w:lang w:val="bg-BG"/>
              </w:rPr>
              <w:t>3</w:t>
            </w:r>
          </w:p>
          <w:p w:rsidR="00C0552F" w:rsidRPr="009E0EBD" w:rsidRDefault="00C0552F" w:rsidP="009E0EBD">
            <w:pPr>
              <w:spacing w:after="120"/>
              <w:jc w:val="left"/>
              <w:rPr>
                <w:rStyle w:val="Code"/>
                <w:lang w:val="bg-BG"/>
              </w:rPr>
            </w:pPr>
            <w:r w:rsidRPr="009E0EBD">
              <w:rPr>
                <w:rStyle w:val="Code"/>
                <w:lang w:val="bg-BG"/>
              </w:rPr>
              <w:t>116 533</w:t>
            </w:r>
          </w:p>
          <w:p w:rsidR="00C0552F" w:rsidRPr="009E0EBD" w:rsidRDefault="00C0552F" w:rsidP="009E0EBD">
            <w:pPr>
              <w:spacing w:after="120"/>
              <w:jc w:val="left"/>
              <w:rPr>
                <w:rStyle w:val="Code"/>
                <w:lang w:val="bg-BG"/>
              </w:rPr>
            </w:pPr>
            <w:r w:rsidRPr="009E0EBD">
              <w:rPr>
                <w:rStyle w:val="Code"/>
                <w:lang w:val="bg-BG"/>
              </w:rPr>
              <w:t>291 322</w:t>
            </w:r>
          </w:p>
          <w:p w:rsidR="00C0552F" w:rsidRPr="009E0EBD" w:rsidRDefault="00C0552F" w:rsidP="009E0EBD">
            <w:pPr>
              <w:spacing w:after="120"/>
              <w:jc w:val="left"/>
              <w:rPr>
                <w:rStyle w:val="Code"/>
                <w:lang w:val="bg-BG"/>
              </w:rPr>
            </w:pPr>
            <w:r w:rsidRPr="009E0EBD">
              <w:rPr>
                <w:rStyle w:val="Code"/>
                <w:lang w:val="bg-BG"/>
              </w:rPr>
              <w:t>794 752</w:t>
            </w:r>
          </w:p>
          <w:p w:rsidR="00C0552F" w:rsidRPr="009E0EBD" w:rsidRDefault="00C0552F" w:rsidP="009E0EBD">
            <w:pPr>
              <w:spacing w:after="120"/>
              <w:jc w:val="left"/>
              <w:rPr>
                <w:rStyle w:val="Code"/>
                <w:lang w:val="bg-BG"/>
              </w:rPr>
            </w:pPr>
            <w:r w:rsidRPr="009E0EBD">
              <w:rPr>
                <w:rStyle w:val="Code"/>
                <w:lang w:val="bg-BG"/>
              </w:rPr>
              <w:t>3</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5</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 xml:space="preserve">590 </w:t>
            </w:r>
          </w:p>
          <w:p w:rsidR="00C0552F" w:rsidRPr="009E0EBD" w:rsidRDefault="00C0552F" w:rsidP="009E0EBD">
            <w:pPr>
              <w:spacing w:after="120"/>
              <w:jc w:val="left"/>
              <w:rPr>
                <w:rStyle w:val="Code"/>
                <w:lang w:val="bg-BG"/>
              </w:rPr>
            </w:pPr>
            <w:r w:rsidRPr="009E0EBD">
              <w:rPr>
                <w:rStyle w:val="Code"/>
                <w:lang w:val="bg-BG"/>
              </w:rPr>
              <w:t>590 481</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186 204</w:t>
            </w:r>
          </w:p>
          <w:p w:rsidR="00C0552F" w:rsidRPr="009E0EBD" w:rsidRDefault="00C0552F" w:rsidP="009E0EBD">
            <w:pPr>
              <w:spacing w:after="120"/>
              <w:jc w:val="left"/>
              <w:rPr>
                <w:rStyle w:val="Code"/>
                <w:lang w:val="bg-BG"/>
              </w:rPr>
            </w:pPr>
            <w:r w:rsidRPr="009E0EBD">
              <w:rPr>
                <w:rStyle w:val="Code"/>
                <w:lang w:val="bg-BG"/>
              </w:rPr>
              <w:t>186 204</w:t>
            </w:r>
          </w:p>
          <w:p w:rsidR="00C0552F" w:rsidRPr="009E0EBD" w:rsidRDefault="00C0552F" w:rsidP="009E0EBD">
            <w:pPr>
              <w:spacing w:after="120"/>
              <w:jc w:val="left"/>
              <w:rPr>
                <w:rStyle w:val="Code"/>
                <w:lang w:val="bg-BG"/>
              </w:rPr>
            </w:pPr>
            <w:r w:rsidRPr="009E0EBD">
              <w:rPr>
                <w:rStyle w:val="Code"/>
                <w:lang w:val="bg-BG"/>
              </w:rPr>
              <w:t>186 204</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186 204</w:t>
            </w:r>
          </w:p>
          <w:p w:rsidR="00C0552F" w:rsidRPr="009E0EBD" w:rsidRDefault="00C0552F" w:rsidP="009E0EBD">
            <w:pPr>
              <w:spacing w:after="120"/>
              <w:jc w:val="left"/>
              <w:rPr>
                <w:rStyle w:val="Code"/>
                <w:lang w:val="bg-BG"/>
              </w:rPr>
            </w:pPr>
            <w:r w:rsidRPr="009E0EBD">
              <w:rPr>
                <w:rStyle w:val="Code"/>
                <w:lang w:val="bg-BG"/>
              </w:rPr>
              <w:t>186 204</w:t>
            </w:r>
          </w:p>
          <w:p w:rsidR="00C0552F" w:rsidRPr="009E0EBD" w:rsidRDefault="00C0552F" w:rsidP="009E0EBD">
            <w:pPr>
              <w:spacing w:after="120"/>
              <w:jc w:val="left"/>
              <w:rPr>
                <w:rStyle w:val="Code"/>
                <w:lang w:val="bg-BG"/>
              </w:rPr>
            </w:pPr>
            <w:r w:rsidRPr="009E0EBD">
              <w:rPr>
                <w:rStyle w:val="Code"/>
                <w:lang w:val="bg-BG"/>
              </w:rPr>
              <w:t>2</w:t>
            </w:r>
          </w:p>
          <w:p w:rsidR="00C0552F" w:rsidRPr="009E0EBD" w:rsidRDefault="00C0552F" w:rsidP="009E0EBD">
            <w:pPr>
              <w:spacing w:after="120"/>
              <w:jc w:val="left"/>
              <w:rPr>
                <w:rStyle w:val="Code"/>
                <w:lang w:val="bg-BG"/>
              </w:rPr>
            </w:pPr>
            <w:r w:rsidRPr="009E0EBD">
              <w:rPr>
                <w:rStyle w:val="Code"/>
                <w:lang w:val="bg-BG"/>
              </w:rPr>
              <w:t xml:space="preserve">186 351 </w:t>
            </w:r>
          </w:p>
          <w:p w:rsidR="00C0552F" w:rsidRPr="009E0EBD" w:rsidRDefault="00C0552F" w:rsidP="009E0EBD">
            <w:pPr>
              <w:spacing w:after="120"/>
              <w:jc w:val="left"/>
              <w:rPr>
                <w:rStyle w:val="Code"/>
                <w:lang w:val="bg-BG"/>
              </w:rPr>
            </w:pPr>
            <w:r w:rsidRPr="009E0EBD">
              <w:rPr>
                <w:rStyle w:val="Code"/>
                <w:lang w:val="bg-BG"/>
              </w:rPr>
              <w:t>186 204</w:t>
            </w:r>
          </w:p>
          <w:p w:rsidR="00C0552F" w:rsidRPr="009E0EBD" w:rsidRDefault="00C0552F" w:rsidP="009E0EBD">
            <w:pPr>
              <w:spacing w:after="120"/>
              <w:jc w:val="left"/>
              <w:rPr>
                <w:rStyle w:val="Code"/>
                <w:lang w:val="bg-BG"/>
              </w:rPr>
            </w:pPr>
            <w:r w:rsidRPr="009E0EBD">
              <w:rPr>
                <w:rStyle w:val="Code"/>
                <w:lang w:val="bg-BG"/>
              </w:rPr>
              <w:t>351 832</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lastRenderedPageBreak/>
              <w:t>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2</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980 32</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 xml:space="preserve">191 400 966 </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210 84</w:t>
            </w:r>
          </w:p>
          <w:p w:rsidR="00C0552F" w:rsidRPr="009E0EBD" w:rsidRDefault="00C0552F" w:rsidP="009E0EBD">
            <w:pPr>
              <w:spacing w:after="120"/>
              <w:jc w:val="left"/>
              <w:rPr>
                <w:rStyle w:val="Code"/>
                <w:lang w:val="bg-BG"/>
              </w:rPr>
            </w:pPr>
            <w:r w:rsidRPr="009E0EBD">
              <w:rPr>
                <w:rStyle w:val="Code"/>
                <w:lang w:val="bg-BG"/>
              </w:rPr>
              <w:t>936 691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 xml:space="preserve">210 936 </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210 84</w:t>
            </w:r>
          </w:p>
          <w:p w:rsidR="00C0552F" w:rsidRPr="009E0EBD" w:rsidRDefault="00C0552F" w:rsidP="009E0EBD">
            <w:pPr>
              <w:spacing w:after="120"/>
              <w:jc w:val="left"/>
              <w:rPr>
                <w:rStyle w:val="Code"/>
                <w:lang w:val="bg-BG"/>
              </w:rPr>
            </w:pPr>
            <w:r w:rsidRPr="009E0EBD">
              <w:rPr>
                <w:rStyle w:val="Code"/>
                <w:lang w:val="bg-BG"/>
              </w:rPr>
              <w:t>936 691</w:t>
            </w:r>
          </w:p>
          <w:p w:rsidR="00C0552F" w:rsidRPr="009E0EBD" w:rsidRDefault="00C0552F" w:rsidP="009E0EBD">
            <w:pPr>
              <w:spacing w:after="120"/>
              <w:jc w:val="left"/>
              <w:rPr>
                <w:rStyle w:val="Code"/>
                <w:lang w:val="bg-BG"/>
              </w:rPr>
            </w:pPr>
            <w:r w:rsidRPr="009E0EBD">
              <w:rPr>
                <w:rStyle w:val="Code"/>
                <w:lang w:val="bg-BG"/>
              </w:rPr>
              <w:t>2</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2</w:t>
            </w:r>
          </w:p>
          <w:p w:rsidR="00C0552F" w:rsidRPr="009E0EBD" w:rsidRDefault="00C0552F" w:rsidP="009E0EBD">
            <w:pPr>
              <w:spacing w:after="120"/>
              <w:jc w:val="left"/>
              <w:rPr>
                <w:rStyle w:val="Code"/>
                <w:lang w:val="bg-BG"/>
              </w:rPr>
            </w:pPr>
            <w:r w:rsidRPr="009E0EBD">
              <w:rPr>
                <w:rStyle w:val="Code"/>
                <w:lang w:val="bg-BG"/>
              </w:rPr>
              <w:t>210 84</w:t>
            </w:r>
          </w:p>
          <w:p w:rsidR="00C0552F" w:rsidRPr="009E0EBD" w:rsidRDefault="00C0552F" w:rsidP="009E0EBD">
            <w:pPr>
              <w:spacing w:after="120"/>
              <w:jc w:val="left"/>
              <w:rPr>
                <w:rStyle w:val="Code"/>
                <w:lang w:val="bg-BG"/>
              </w:rPr>
            </w:pPr>
            <w:r w:rsidRPr="009E0EBD">
              <w:rPr>
                <w:rStyle w:val="Code"/>
                <w:lang w:val="bg-BG"/>
              </w:rPr>
              <w:t>936 691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3</w:t>
            </w:r>
          </w:p>
          <w:p w:rsidR="00C0552F" w:rsidRPr="009E0EBD" w:rsidRDefault="00C0552F" w:rsidP="009E0EBD">
            <w:pPr>
              <w:spacing w:after="120"/>
              <w:jc w:val="left"/>
              <w:rPr>
                <w:rStyle w:val="Code"/>
                <w:lang w:val="bg-BG"/>
              </w:rPr>
            </w:pPr>
            <w:r w:rsidRPr="009E0EBD">
              <w:rPr>
                <w:rStyle w:val="Code"/>
                <w:lang w:val="bg-BG"/>
              </w:rPr>
              <w:lastRenderedPageBreak/>
              <w:t>3</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3</w:t>
            </w:r>
          </w:p>
          <w:p w:rsidR="00C0552F" w:rsidRPr="009E0EBD" w:rsidRDefault="00C0552F" w:rsidP="009E0EBD">
            <w:pPr>
              <w:spacing w:after="120"/>
              <w:jc w:val="left"/>
              <w:rPr>
                <w:rStyle w:val="Code"/>
                <w:lang w:val="bg-BG"/>
              </w:rPr>
            </w:pPr>
            <w:r w:rsidRPr="009E0EBD">
              <w:rPr>
                <w:rStyle w:val="Code"/>
                <w:lang w:val="bg-BG"/>
              </w:rPr>
              <w:t>3</w:t>
            </w:r>
          </w:p>
          <w:p w:rsidR="00C0552F" w:rsidRPr="009E0EBD" w:rsidRDefault="00C0552F" w:rsidP="009E0EBD">
            <w:pPr>
              <w:spacing w:after="120"/>
              <w:jc w:val="left"/>
              <w:rPr>
                <w:rStyle w:val="Code"/>
                <w:lang w:val="bg-BG"/>
              </w:rPr>
            </w:pPr>
            <w:r w:rsidRPr="009E0EBD">
              <w:rPr>
                <w:rStyle w:val="Code"/>
                <w:lang w:val="bg-BG"/>
              </w:rPr>
              <w:t>210 84</w:t>
            </w:r>
          </w:p>
          <w:p w:rsidR="00C0552F" w:rsidRPr="009E0EBD" w:rsidRDefault="00C0552F" w:rsidP="009E0EBD">
            <w:pPr>
              <w:spacing w:after="120"/>
              <w:jc w:val="left"/>
              <w:rPr>
                <w:rStyle w:val="Code"/>
                <w:lang w:val="bg-BG"/>
              </w:rPr>
            </w:pPr>
            <w:r w:rsidRPr="009E0EBD">
              <w:rPr>
                <w:rStyle w:val="Code"/>
                <w:lang w:val="bg-BG"/>
              </w:rPr>
              <w:t>657 638</w:t>
            </w:r>
          </w:p>
          <w:p w:rsidR="00C0552F" w:rsidRPr="009E0EBD" w:rsidRDefault="00C0552F" w:rsidP="009E0EBD">
            <w:pPr>
              <w:spacing w:after="120"/>
              <w:jc w:val="left"/>
              <w:rPr>
                <w:rStyle w:val="Code"/>
                <w:lang w:val="bg-BG"/>
              </w:rPr>
            </w:pPr>
            <w:r w:rsidRPr="009E0EBD">
              <w:rPr>
                <w:rStyle w:val="Code"/>
                <w:lang w:val="bg-BG"/>
              </w:rPr>
              <w:t>936 691</w:t>
            </w:r>
          </w:p>
          <w:p w:rsidR="00C0552F" w:rsidRPr="009E0EBD" w:rsidRDefault="00C0552F" w:rsidP="009E0EBD">
            <w:pPr>
              <w:spacing w:after="120"/>
              <w:jc w:val="left"/>
              <w:rPr>
                <w:rStyle w:val="Code"/>
                <w:lang w:val="bg-BG"/>
              </w:rPr>
            </w:pPr>
            <w:r w:rsidRPr="009E0EBD">
              <w:rPr>
                <w:rStyle w:val="Code"/>
                <w:lang w:val="bg-BG"/>
              </w:rPr>
              <w:t xml:space="preserve">210 657 936 </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 xml:space="preserve">370 527 </w:t>
            </w:r>
          </w:p>
          <w:p w:rsidR="00C0552F" w:rsidRPr="009E0EBD" w:rsidRDefault="00C0552F" w:rsidP="009E0EBD">
            <w:pPr>
              <w:spacing w:after="120"/>
              <w:jc w:val="left"/>
              <w:rPr>
                <w:rStyle w:val="Code"/>
                <w:lang w:val="bg-BG"/>
              </w:rPr>
            </w:pPr>
            <w:r w:rsidRPr="009E0EBD">
              <w:rPr>
                <w:rStyle w:val="Code"/>
                <w:lang w:val="bg-BG"/>
              </w:rPr>
              <w:t xml:space="preserve">370 527 </w:t>
            </w:r>
          </w:p>
          <w:p w:rsidR="00C0552F" w:rsidRPr="009E0EBD" w:rsidRDefault="00C0552F" w:rsidP="009E0EBD">
            <w:pPr>
              <w:spacing w:after="120"/>
              <w:jc w:val="left"/>
              <w:rPr>
                <w:rStyle w:val="Code"/>
                <w:lang w:val="bg-BG"/>
              </w:rPr>
            </w:pPr>
            <w:r w:rsidRPr="009E0EBD">
              <w:rPr>
                <w:rStyle w:val="Code"/>
                <w:lang w:val="bg-BG"/>
              </w:rPr>
              <w:t>3</w:t>
            </w:r>
          </w:p>
          <w:p w:rsidR="00C0552F" w:rsidRPr="009E0EBD" w:rsidRDefault="00C0552F" w:rsidP="009E0EBD">
            <w:pPr>
              <w:spacing w:after="120"/>
              <w:jc w:val="left"/>
              <w:rPr>
                <w:rStyle w:val="Code"/>
                <w:lang w:val="bg-BG"/>
              </w:rPr>
            </w:pPr>
            <w:r w:rsidRPr="009E0EBD">
              <w:rPr>
                <w:rStyle w:val="Code"/>
                <w:lang w:val="bg-BG"/>
              </w:rPr>
              <w:t>302 364</w:t>
            </w:r>
          </w:p>
          <w:p w:rsidR="00C0552F" w:rsidRPr="009E0EBD" w:rsidRDefault="00C0552F" w:rsidP="009E0EBD">
            <w:pPr>
              <w:spacing w:after="120"/>
              <w:jc w:val="left"/>
              <w:rPr>
                <w:rStyle w:val="Code"/>
                <w:lang w:val="bg-BG"/>
              </w:rPr>
            </w:pPr>
            <w:r w:rsidRPr="009E0EBD">
              <w:rPr>
                <w:rStyle w:val="Code"/>
                <w:lang w:val="bg-BG"/>
              </w:rPr>
              <w:t>370 34</w:t>
            </w:r>
          </w:p>
          <w:p w:rsidR="00C0552F" w:rsidRPr="009E0EBD" w:rsidRDefault="00C0552F" w:rsidP="009E0EBD">
            <w:pPr>
              <w:spacing w:after="120"/>
              <w:jc w:val="left"/>
              <w:rPr>
                <w:rStyle w:val="Code"/>
                <w:lang w:val="bg-BG"/>
              </w:rPr>
            </w:pPr>
            <w:r w:rsidRPr="009E0EBD">
              <w:rPr>
                <w:rStyle w:val="Code"/>
                <w:lang w:val="bg-BG"/>
              </w:rPr>
              <w:t>527 953</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4</w:t>
            </w:r>
          </w:p>
          <w:p w:rsidR="00C0552F" w:rsidRPr="009E0EBD" w:rsidRDefault="00C0552F" w:rsidP="009E0EBD">
            <w:pPr>
              <w:spacing w:after="120"/>
              <w:jc w:val="left"/>
              <w:rPr>
                <w:rStyle w:val="Code"/>
                <w:lang w:val="bg-BG"/>
              </w:rPr>
            </w:pPr>
            <w:r w:rsidRPr="009E0EBD">
              <w:rPr>
                <w:rStyle w:val="Code"/>
                <w:lang w:val="bg-BG"/>
              </w:rPr>
              <w:t>4</w:t>
            </w:r>
          </w:p>
          <w:p w:rsidR="00C0552F" w:rsidRPr="009E0EBD" w:rsidRDefault="00C0552F" w:rsidP="009E0EBD">
            <w:pPr>
              <w:spacing w:after="120"/>
              <w:jc w:val="left"/>
              <w:rPr>
                <w:rStyle w:val="Code"/>
                <w:lang w:val="bg-BG"/>
              </w:rPr>
            </w:pPr>
            <w:r w:rsidRPr="009E0EBD">
              <w:rPr>
                <w:rStyle w:val="Code"/>
                <w:lang w:val="bg-BG"/>
              </w:rPr>
              <w:t>4</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302 364</w:t>
            </w:r>
          </w:p>
          <w:p w:rsidR="00C0552F" w:rsidRPr="009E0EBD" w:rsidRDefault="00C0552F" w:rsidP="009E0EBD">
            <w:pPr>
              <w:spacing w:after="120"/>
              <w:jc w:val="left"/>
              <w:rPr>
                <w:rStyle w:val="Code"/>
                <w:lang w:val="bg-BG"/>
              </w:rPr>
            </w:pPr>
            <w:r w:rsidRPr="009E0EBD">
              <w:rPr>
                <w:rStyle w:val="Code"/>
                <w:lang w:val="bg-BG"/>
              </w:rPr>
              <w:t>370 34</w:t>
            </w:r>
          </w:p>
          <w:p w:rsidR="00C0552F" w:rsidRPr="009E0EBD" w:rsidRDefault="00C0552F" w:rsidP="009E0EBD">
            <w:pPr>
              <w:spacing w:after="120"/>
              <w:jc w:val="left"/>
              <w:rPr>
                <w:rStyle w:val="Code"/>
                <w:lang w:val="bg-BG"/>
              </w:rPr>
            </w:pPr>
            <w:r w:rsidRPr="009E0EBD">
              <w:rPr>
                <w:rStyle w:val="Code"/>
                <w:lang w:val="bg-BG"/>
              </w:rPr>
              <w:t>527 953</w:t>
            </w:r>
          </w:p>
          <w:p w:rsidR="00C0552F" w:rsidRPr="009E0EBD" w:rsidRDefault="00C0552F" w:rsidP="009E0EBD">
            <w:pPr>
              <w:spacing w:after="120"/>
              <w:jc w:val="left"/>
              <w:rPr>
                <w:rStyle w:val="Code"/>
                <w:lang w:val="bg-BG"/>
              </w:rPr>
            </w:pPr>
            <w:r w:rsidRPr="009E0EBD">
              <w:rPr>
                <w:rStyle w:val="Code"/>
                <w:lang w:val="bg-BG"/>
              </w:rPr>
              <w:t>951 484</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35 256</w:t>
            </w:r>
          </w:p>
          <w:p w:rsidR="00C0552F" w:rsidRPr="009E0EBD" w:rsidRDefault="00C0552F" w:rsidP="009E0EBD">
            <w:pPr>
              <w:spacing w:after="120"/>
              <w:jc w:val="left"/>
              <w:rPr>
                <w:rStyle w:val="Code"/>
                <w:lang w:val="bg-BG"/>
              </w:rPr>
            </w:pPr>
            <w:r w:rsidRPr="009E0EBD">
              <w:rPr>
                <w:rStyle w:val="Code"/>
                <w:lang w:val="bg-BG"/>
              </w:rPr>
              <w:t>302 364</w:t>
            </w:r>
          </w:p>
          <w:p w:rsidR="00C0552F" w:rsidRPr="009E0EBD" w:rsidRDefault="00C0552F" w:rsidP="009E0EBD">
            <w:pPr>
              <w:spacing w:after="120"/>
              <w:jc w:val="left"/>
              <w:rPr>
                <w:rStyle w:val="Code"/>
                <w:lang w:val="bg-BG"/>
              </w:rPr>
            </w:pPr>
            <w:r w:rsidRPr="009E0EBD">
              <w:rPr>
                <w:rStyle w:val="Code"/>
                <w:lang w:val="bg-BG"/>
              </w:rPr>
              <w:t>370 34</w:t>
            </w:r>
          </w:p>
          <w:p w:rsidR="00C0552F" w:rsidRPr="009E0EBD" w:rsidRDefault="00C0552F" w:rsidP="009E0EBD">
            <w:pPr>
              <w:spacing w:after="120"/>
              <w:jc w:val="left"/>
              <w:rPr>
                <w:rStyle w:val="Code"/>
                <w:lang w:val="bg-BG"/>
              </w:rPr>
            </w:pPr>
            <w:r w:rsidRPr="009E0EBD">
              <w:rPr>
                <w:rStyle w:val="Code"/>
                <w:lang w:val="bg-BG"/>
              </w:rPr>
              <w:t>527 953</w:t>
            </w:r>
          </w:p>
          <w:p w:rsidR="00C0552F" w:rsidRPr="009E0EBD" w:rsidRDefault="00C0552F" w:rsidP="009E0EBD">
            <w:pPr>
              <w:spacing w:after="120"/>
              <w:jc w:val="left"/>
              <w:rPr>
                <w:rStyle w:val="Code"/>
                <w:lang w:val="bg-BG"/>
              </w:rPr>
            </w:pPr>
            <w:r w:rsidRPr="009E0EBD">
              <w:rPr>
                <w:rStyle w:val="Code"/>
                <w:lang w:val="bg-BG"/>
              </w:rPr>
              <w:t>557 100</w:t>
            </w:r>
          </w:p>
          <w:p w:rsidR="00C0552F" w:rsidRPr="009E0EBD" w:rsidRDefault="00C0552F" w:rsidP="009E0EBD">
            <w:pPr>
              <w:spacing w:after="120"/>
              <w:jc w:val="left"/>
              <w:rPr>
                <w:rStyle w:val="Code"/>
                <w:lang w:val="bg-BG"/>
              </w:rPr>
            </w:pPr>
            <w:r w:rsidRPr="009E0EBD">
              <w:rPr>
                <w:rStyle w:val="Code"/>
                <w:lang w:val="bg-BG"/>
              </w:rPr>
              <w:t>951 484</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lastRenderedPageBreak/>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290 933</w:t>
            </w:r>
          </w:p>
          <w:p w:rsidR="00C0552F" w:rsidRPr="009E0EBD" w:rsidRDefault="00C0552F" w:rsidP="009E0EBD">
            <w:pPr>
              <w:spacing w:after="120"/>
              <w:jc w:val="left"/>
              <w:rPr>
                <w:rStyle w:val="Code"/>
                <w:lang w:val="bg-BG"/>
              </w:rPr>
            </w:pPr>
            <w:r w:rsidRPr="009E0EBD">
              <w:rPr>
                <w:rStyle w:val="Code"/>
                <w:lang w:val="bg-BG"/>
              </w:rPr>
              <w:t xml:space="preserve">290 </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 xml:space="preserve">290 </w:t>
            </w:r>
          </w:p>
          <w:p w:rsidR="00C0552F" w:rsidRPr="009E0EBD" w:rsidRDefault="00C0552F" w:rsidP="009E0EBD">
            <w:pPr>
              <w:spacing w:after="120"/>
              <w:jc w:val="left"/>
              <w:rPr>
                <w:rStyle w:val="Code"/>
                <w:lang w:val="bg-BG"/>
              </w:rPr>
            </w:pPr>
            <w:r w:rsidRPr="009E0EBD">
              <w:rPr>
                <w:rStyle w:val="Code"/>
                <w:lang w:val="bg-BG"/>
              </w:rPr>
              <w:t>290 933</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 xml:space="preserve">347 </w:t>
            </w:r>
          </w:p>
          <w:p w:rsidR="00C0552F" w:rsidRPr="009E0EBD" w:rsidRDefault="00C0552F" w:rsidP="009E0EBD">
            <w:pPr>
              <w:spacing w:after="120"/>
              <w:jc w:val="left"/>
              <w:rPr>
                <w:rStyle w:val="Code"/>
                <w:lang w:val="bg-BG"/>
              </w:rPr>
            </w:pPr>
            <w:r w:rsidRPr="009E0EBD">
              <w:rPr>
                <w:rStyle w:val="Code"/>
                <w:lang w:val="bg-BG"/>
              </w:rPr>
              <w:t>347 342</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2</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 xml:space="preserve">347 439 </w:t>
            </w:r>
          </w:p>
          <w:p w:rsidR="00C0552F" w:rsidRPr="009E0EBD" w:rsidRDefault="00C0552F" w:rsidP="009E0EBD">
            <w:pPr>
              <w:spacing w:after="120"/>
              <w:jc w:val="left"/>
              <w:rPr>
                <w:rStyle w:val="Code"/>
                <w:lang w:val="bg-BG"/>
              </w:rPr>
            </w:pPr>
            <w:r w:rsidRPr="009E0EBD">
              <w:rPr>
                <w:rStyle w:val="Code"/>
                <w:lang w:val="bg-BG"/>
              </w:rPr>
              <w:t>347 342</w:t>
            </w:r>
          </w:p>
          <w:p w:rsidR="00C0552F" w:rsidRPr="009E0EBD" w:rsidRDefault="00C0552F" w:rsidP="009E0EBD">
            <w:pPr>
              <w:spacing w:after="120"/>
              <w:jc w:val="left"/>
              <w:rPr>
                <w:rStyle w:val="Code"/>
                <w:lang w:val="bg-BG"/>
              </w:rPr>
            </w:pPr>
            <w:r w:rsidRPr="009E0EBD">
              <w:rPr>
                <w:rStyle w:val="Code"/>
                <w:lang w:val="bg-BG"/>
              </w:rPr>
              <w:t>439 421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3</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 xml:space="preserve">124 205 347 439 498 628 </w:t>
            </w:r>
          </w:p>
          <w:p w:rsidR="00C0552F" w:rsidRPr="009E0EBD" w:rsidRDefault="00C0552F" w:rsidP="009E0EBD">
            <w:pPr>
              <w:spacing w:after="120"/>
              <w:jc w:val="left"/>
              <w:rPr>
                <w:rStyle w:val="Code"/>
                <w:lang w:val="bg-BG"/>
              </w:rPr>
            </w:pPr>
            <w:r w:rsidRPr="009E0EBD">
              <w:rPr>
                <w:rStyle w:val="Code"/>
                <w:lang w:val="bg-BG"/>
              </w:rPr>
              <w:t>124 752</w:t>
            </w:r>
          </w:p>
          <w:p w:rsidR="00C0552F" w:rsidRPr="009E0EBD" w:rsidRDefault="00C0552F" w:rsidP="009E0EBD">
            <w:pPr>
              <w:spacing w:after="120"/>
              <w:jc w:val="left"/>
              <w:rPr>
                <w:rStyle w:val="Code"/>
                <w:lang w:val="bg-BG"/>
              </w:rPr>
            </w:pPr>
            <w:r w:rsidRPr="009E0EBD">
              <w:rPr>
                <w:rStyle w:val="Code"/>
                <w:lang w:val="bg-BG"/>
              </w:rPr>
              <w:lastRenderedPageBreak/>
              <w:t>205 342</w:t>
            </w:r>
          </w:p>
          <w:p w:rsidR="00C0552F" w:rsidRPr="009E0EBD" w:rsidRDefault="00C0552F" w:rsidP="009E0EBD">
            <w:pPr>
              <w:spacing w:after="120"/>
              <w:jc w:val="left"/>
              <w:rPr>
                <w:rStyle w:val="Code"/>
                <w:lang w:val="bg-BG"/>
              </w:rPr>
            </w:pPr>
            <w:r w:rsidRPr="009E0EBD">
              <w:rPr>
                <w:rStyle w:val="Code"/>
                <w:lang w:val="bg-BG"/>
              </w:rPr>
              <w:t>347 342</w:t>
            </w:r>
          </w:p>
          <w:p w:rsidR="00C0552F" w:rsidRPr="009E0EBD" w:rsidRDefault="00C0552F" w:rsidP="009E0EBD">
            <w:pPr>
              <w:spacing w:after="120"/>
              <w:jc w:val="left"/>
              <w:rPr>
                <w:rStyle w:val="Code"/>
                <w:lang w:val="bg-BG"/>
              </w:rPr>
            </w:pPr>
            <w:r w:rsidRPr="009E0EBD">
              <w:rPr>
                <w:rStyle w:val="Code"/>
                <w:lang w:val="bg-BG"/>
              </w:rPr>
              <w:t>439 421</w:t>
            </w:r>
          </w:p>
          <w:p w:rsidR="00C0552F" w:rsidRPr="009E0EBD" w:rsidRDefault="00C0552F" w:rsidP="009E0EBD">
            <w:pPr>
              <w:spacing w:after="120"/>
              <w:jc w:val="left"/>
              <w:rPr>
                <w:rStyle w:val="Code"/>
                <w:lang w:val="bg-BG"/>
              </w:rPr>
            </w:pPr>
            <w:r w:rsidRPr="009E0EBD">
              <w:rPr>
                <w:rStyle w:val="Code"/>
                <w:lang w:val="bg-BG"/>
              </w:rPr>
              <w:t>498 524</w:t>
            </w:r>
          </w:p>
          <w:p w:rsidR="00C0552F" w:rsidRPr="009E0EBD" w:rsidRDefault="00C0552F" w:rsidP="009E0EBD">
            <w:pPr>
              <w:spacing w:after="120"/>
              <w:jc w:val="left"/>
              <w:rPr>
                <w:rStyle w:val="Code"/>
                <w:lang w:val="bg-BG"/>
              </w:rPr>
            </w:pPr>
            <w:r w:rsidRPr="009E0EBD">
              <w:rPr>
                <w:rStyle w:val="Code"/>
                <w:lang w:val="bg-BG"/>
              </w:rPr>
              <w:t>628 784</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7</w:t>
            </w:r>
          </w:p>
          <w:p w:rsidR="00C0552F" w:rsidRPr="009E0EBD" w:rsidRDefault="00C0552F" w:rsidP="009E0EBD">
            <w:pPr>
              <w:spacing w:after="120"/>
              <w:jc w:val="left"/>
              <w:rPr>
                <w:rStyle w:val="Code"/>
                <w:lang w:val="bg-BG"/>
              </w:rPr>
            </w:pPr>
            <w:r w:rsidRPr="009E0EBD">
              <w:rPr>
                <w:rStyle w:val="Code"/>
                <w:lang w:val="bg-BG"/>
              </w:rPr>
              <w:t>7</w:t>
            </w:r>
          </w:p>
          <w:p w:rsidR="00C0552F" w:rsidRPr="009E0EBD" w:rsidRDefault="00C0552F" w:rsidP="009E0EBD">
            <w:pPr>
              <w:spacing w:after="120"/>
              <w:jc w:val="left"/>
              <w:rPr>
                <w:rStyle w:val="Code"/>
                <w:lang w:val="bg-BG"/>
              </w:rPr>
            </w:pPr>
            <w:r w:rsidRPr="009E0EBD">
              <w:rPr>
                <w:rStyle w:val="Code"/>
                <w:lang w:val="bg-BG"/>
              </w:rPr>
              <w:t>7</w:t>
            </w:r>
          </w:p>
          <w:p w:rsidR="00C0552F" w:rsidRPr="009E0EBD" w:rsidRDefault="00C0552F" w:rsidP="009E0EBD">
            <w:pPr>
              <w:spacing w:after="120"/>
              <w:jc w:val="left"/>
              <w:rPr>
                <w:rStyle w:val="Code"/>
                <w:lang w:val="bg-BG"/>
              </w:rPr>
            </w:pPr>
            <w:r w:rsidRPr="009E0EBD">
              <w:rPr>
                <w:rStyle w:val="Code"/>
                <w:lang w:val="bg-BG"/>
              </w:rPr>
              <w:t>7</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124 752</w:t>
            </w:r>
          </w:p>
          <w:p w:rsidR="00C0552F" w:rsidRPr="009E0EBD" w:rsidRDefault="00C0552F" w:rsidP="009E0EBD">
            <w:pPr>
              <w:spacing w:after="120"/>
              <w:jc w:val="left"/>
              <w:rPr>
                <w:rStyle w:val="Code"/>
                <w:lang w:val="bg-BG"/>
              </w:rPr>
            </w:pPr>
            <w:r w:rsidRPr="009E0EBD">
              <w:rPr>
                <w:rStyle w:val="Code"/>
                <w:lang w:val="bg-BG"/>
              </w:rPr>
              <w:t>205 342</w:t>
            </w:r>
          </w:p>
          <w:p w:rsidR="00C0552F" w:rsidRPr="009E0EBD" w:rsidRDefault="00C0552F" w:rsidP="009E0EBD">
            <w:pPr>
              <w:spacing w:after="120"/>
              <w:jc w:val="left"/>
              <w:rPr>
                <w:rStyle w:val="Code"/>
                <w:lang w:val="bg-BG"/>
              </w:rPr>
            </w:pPr>
            <w:r w:rsidRPr="009E0EBD">
              <w:rPr>
                <w:rStyle w:val="Code"/>
                <w:lang w:val="bg-BG"/>
              </w:rPr>
              <w:t>347 342</w:t>
            </w:r>
          </w:p>
          <w:p w:rsidR="00C0552F" w:rsidRPr="009E0EBD" w:rsidRDefault="00C0552F" w:rsidP="009E0EBD">
            <w:pPr>
              <w:spacing w:after="120"/>
              <w:jc w:val="left"/>
              <w:rPr>
                <w:rStyle w:val="Code"/>
                <w:lang w:val="bg-BG"/>
              </w:rPr>
            </w:pPr>
            <w:r w:rsidRPr="009E0EBD">
              <w:rPr>
                <w:rStyle w:val="Code"/>
                <w:lang w:val="bg-BG"/>
              </w:rPr>
              <w:t>439 421</w:t>
            </w:r>
          </w:p>
          <w:p w:rsidR="00C0552F" w:rsidRPr="009E0EBD" w:rsidRDefault="00C0552F" w:rsidP="009E0EBD">
            <w:pPr>
              <w:spacing w:after="120"/>
              <w:jc w:val="left"/>
              <w:rPr>
                <w:rStyle w:val="Code"/>
                <w:lang w:val="bg-BG"/>
              </w:rPr>
            </w:pPr>
            <w:r w:rsidRPr="009E0EBD">
              <w:rPr>
                <w:rStyle w:val="Code"/>
                <w:lang w:val="bg-BG"/>
              </w:rPr>
              <w:t>483 862</w:t>
            </w:r>
          </w:p>
          <w:p w:rsidR="00C0552F" w:rsidRPr="009E0EBD" w:rsidRDefault="00C0552F" w:rsidP="009E0EBD">
            <w:pPr>
              <w:spacing w:after="120"/>
              <w:jc w:val="left"/>
              <w:rPr>
                <w:rStyle w:val="Code"/>
                <w:lang w:val="bg-BG"/>
              </w:rPr>
            </w:pPr>
            <w:r w:rsidRPr="009E0EBD">
              <w:rPr>
                <w:rStyle w:val="Code"/>
                <w:lang w:val="bg-BG"/>
              </w:rPr>
              <w:t>498 524</w:t>
            </w:r>
          </w:p>
          <w:p w:rsidR="00C0552F" w:rsidRPr="009E0EBD" w:rsidRDefault="00C0552F" w:rsidP="009E0EBD">
            <w:pPr>
              <w:spacing w:after="120"/>
              <w:jc w:val="left"/>
              <w:rPr>
                <w:rStyle w:val="Code"/>
                <w:lang w:val="bg-BG"/>
              </w:rPr>
            </w:pPr>
            <w:r w:rsidRPr="009E0EBD">
              <w:rPr>
                <w:rStyle w:val="Code"/>
                <w:lang w:val="bg-BG"/>
              </w:rPr>
              <w:t>628 784</w:t>
            </w:r>
          </w:p>
          <w:p w:rsidR="00C0552F" w:rsidRPr="009E0EBD" w:rsidRDefault="00C0552F" w:rsidP="009E0EBD">
            <w:pPr>
              <w:spacing w:after="120"/>
              <w:jc w:val="left"/>
              <w:rPr>
                <w:rStyle w:val="Code"/>
                <w:lang w:val="bg-BG"/>
              </w:rPr>
            </w:pPr>
            <w:r w:rsidRPr="009E0EBD">
              <w:rPr>
                <w:rStyle w:val="Code"/>
                <w:lang w:val="bg-BG"/>
              </w:rPr>
              <w:t>815 476</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 xml:space="preserve">748 811 959 </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4</w:t>
            </w:r>
          </w:p>
          <w:p w:rsidR="00C0552F" w:rsidRPr="009E0EBD" w:rsidRDefault="00C0552F" w:rsidP="009E0EBD">
            <w:pPr>
              <w:spacing w:after="120"/>
              <w:jc w:val="left"/>
              <w:rPr>
                <w:rStyle w:val="Code"/>
                <w:lang w:val="bg-BG"/>
              </w:rPr>
            </w:pPr>
            <w:r w:rsidRPr="009E0EBD">
              <w:rPr>
                <w:rStyle w:val="Code"/>
                <w:lang w:val="bg-BG"/>
              </w:rPr>
              <w:t>557 59</w:t>
            </w:r>
          </w:p>
          <w:p w:rsidR="00C0552F" w:rsidRPr="009E0EBD" w:rsidRDefault="00C0552F" w:rsidP="009E0EBD">
            <w:pPr>
              <w:spacing w:after="120"/>
              <w:jc w:val="left"/>
              <w:rPr>
                <w:rStyle w:val="Code"/>
                <w:lang w:val="bg-BG"/>
              </w:rPr>
            </w:pPr>
            <w:r w:rsidRPr="009E0EBD">
              <w:rPr>
                <w:rStyle w:val="Code"/>
                <w:lang w:val="bg-BG"/>
              </w:rPr>
              <w:t>748 322</w:t>
            </w:r>
          </w:p>
          <w:p w:rsidR="00C0552F" w:rsidRPr="009E0EBD" w:rsidRDefault="00C0552F" w:rsidP="009E0EBD">
            <w:pPr>
              <w:spacing w:after="120"/>
              <w:jc w:val="left"/>
              <w:rPr>
                <w:rStyle w:val="Code"/>
                <w:lang w:val="bg-BG"/>
              </w:rPr>
            </w:pPr>
            <w:r w:rsidRPr="009E0EBD">
              <w:rPr>
                <w:rStyle w:val="Code"/>
                <w:lang w:val="bg-BG"/>
              </w:rPr>
              <w:lastRenderedPageBreak/>
              <w:t>811 624</w:t>
            </w:r>
          </w:p>
          <w:p w:rsidR="00C0552F" w:rsidRPr="009E0EBD" w:rsidRDefault="00C0552F" w:rsidP="009E0EBD">
            <w:pPr>
              <w:spacing w:after="120"/>
              <w:jc w:val="left"/>
              <w:rPr>
                <w:rStyle w:val="Code"/>
                <w:lang w:val="bg-BG"/>
              </w:rPr>
            </w:pPr>
            <w:r w:rsidRPr="009E0EBD">
              <w:rPr>
                <w:rStyle w:val="Code"/>
                <w:lang w:val="bg-BG"/>
              </w:rPr>
              <w:t>959 28</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 xml:space="preserve">0 </w:t>
            </w:r>
          </w:p>
          <w:p w:rsidR="00C0552F" w:rsidRPr="009E0EBD" w:rsidRDefault="00C0552F" w:rsidP="009E0EBD">
            <w:pPr>
              <w:spacing w:after="120"/>
              <w:jc w:val="left"/>
              <w:rPr>
                <w:rStyle w:val="Code"/>
                <w:lang w:val="bg-BG"/>
              </w:rPr>
            </w:pPr>
            <w:r w:rsidRPr="009E0EBD">
              <w:rPr>
                <w:rStyle w:val="Code"/>
                <w:lang w:val="bg-BG"/>
              </w:rPr>
              <w:t xml:space="preserve">0 </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 xml:space="preserve">464 </w:t>
            </w:r>
          </w:p>
          <w:p w:rsidR="00C0552F" w:rsidRPr="009E0EBD" w:rsidRDefault="00C0552F" w:rsidP="009E0EBD">
            <w:pPr>
              <w:spacing w:after="120"/>
              <w:jc w:val="left"/>
              <w:rPr>
                <w:rStyle w:val="Code"/>
                <w:lang w:val="bg-BG"/>
              </w:rPr>
            </w:pPr>
            <w:r w:rsidRPr="009E0EBD">
              <w:rPr>
                <w:rStyle w:val="Code"/>
                <w:lang w:val="bg-BG"/>
              </w:rPr>
              <w:t xml:space="preserve">464 </w:t>
            </w:r>
          </w:p>
          <w:p w:rsidR="00C0552F" w:rsidRPr="009E0EBD" w:rsidRDefault="00C0552F" w:rsidP="009E0EBD">
            <w:pPr>
              <w:spacing w:after="120"/>
              <w:jc w:val="left"/>
              <w:rPr>
                <w:rStyle w:val="Code"/>
                <w:lang w:val="bg-BG"/>
              </w:rPr>
            </w:pPr>
            <w:r w:rsidRPr="009E0EBD">
              <w:rPr>
                <w:rStyle w:val="Code"/>
                <w:lang w:val="bg-BG"/>
              </w:rPr>
              <w:t xml:space="preserve">464 </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464 907</w:t>
            </w:r>
          </w:p>
          <w:p w:rsidR="00C0552F" w:rsidRPr="009E0EBD" w:rsidRDefault="00C0552F" w:rsidP="009E0EBD">
            <w:pPr>
              <w:spacing w:after="120"/>
              <w:jc w:val="left"/>
              <w:rPr>
                <w:rStyle w:val="Code"/>
                <w:lang w:val="bg-BG"/>
              </w:rPr>
            </w:pPr>
            <w:r w:rsidRPr="009E0EBD">
              <w:rPr>
                <w:rStyle w:val="Code"/>
                <w:lang w:val="bg-BG"/>
              </w:rPr>
              <w:t>715 171</w:t>
            </w:r>
          </w:p>
          <w:p w:rsidR="00C0552F" w:rsidRPr="009E0EBD" w:rsidRDefault="00C0552F" w:rsidP="009E0EBD">
            <w:pPr>
              <w:spacing w:after="120"/>
              <w:jc w:val="left"/>
              <w:rPr>
                <w:rStyle w:val="Code"/>
                <w:lang w:val="bg-BG"/>
              </w:rPr>
            </w:pPr>
            <w:r w:rsidRPr="009E0EBD">
              <w:rPr>
                <w:rStyle w:val="Code"/>
                <w:lang w:val="bg-BG"/>
              </w:rPr>
              <w:t>False</w:t>
            </w:r>
          </w:p>
          <w:p w:rsidR="00C0552F" w:rsidRPr="009E0EBD" w:rsidRDefault="00C0552F" w:rsidP="009E0EBD">
            <w:pPr>
              <w:spacing w:after="120"/>
              <w:jc w:val="left"/>
              <w:rPr>
                <w:rStyle w:val="Code"/>
                <w:lang w:val="bg-BG"/>
              </w:rPr>
            </w:pPr>
            <w:r w:rsidRPr="009E0EBD">
              <w:rPr>
                <w:rStyle w:val="Code"/>
                <w:lang w:val="bg-BG"/>
              </w:rPr>
              <w:t>0</w:t>
            </w:r>
          </w:p>
          <w:p w:rsidR="00C0552F" w:rsidRPr="009E0EBD" w:rsidRDefault="00C0552F" w:rsidP="009E0EBD">
            <w:pPr>
              <w:spacing w:after="120"/>
              <w:jc w:val="left"/>
              <w:rPr>
                <w:rStyle w:val="Code"/>
                <w:lang w:val="bg-BG"/>
              </w:rPr>
            </w:pPr>
            <w:r w:rsidRPr="009E0EBD">
              <w:rPr>
                <w:rStyle w:val="Code"/>
                <w:lang w:val="bg-BG"/>
              </w:rPr>
              <w:t>False</w:t>
            </w:r>
          </w:p>
          <w:p w:rsidR="00C0552F" w:rsidRPr="00E30FBA" w:rsidRDefault="00C0552F" w:rsidP="009E0EBD">
            <w:pPr>
              <w:spacing w:after="120"/>
              <w:jc w:val="left"/>
              <w:rPr>
                <w:rFonts w:ascii="Consolas" w:hAnsi="Consolas" w:cs="Consolas"/>
                <w:noProof/>
                <w:highlight w:val="yellow"/>
              </w:rPr>
            </w:pPr>
            <w:r w:rsidRPr="009E0EBD">
              <w:rPr>
                <w:rStyle w:val="Code"/>
                <w:lang w:val="bg-BG"/>
              </w:rPr>
              <w:t>1</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E253CB" w:rsidRDefault="00C0552F" w:rsidP="00E253CB">
            <w:pPr>
              <w:spacing w:after="120"/>
              <w:jc w:val="left"/>
              <w:rPr>
                <w:rStyle w:val="Code"/>
              </w:rPr>
            </w:pPr>
            <w:r w:rsidRPr="00E253CB">
              <w:rPr>
                <w:rStyle w:val="Code"/>
              </w:rPr>
              <w:t>301</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727</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find 585</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find 812</w:t>
            </w:r>
          </w:p>
          <w:p w:rsidR="00C0552F" w:rsidRPr="00E253CB" w:rsidRDefault="00C0552F" w:rsidP="00E253CB">
            <w:pPr>
              <w:spacing w:after="120"/>
              <w:jc w:val="left"/>
              <w:rPr>
                <w:rStyle w:val="Code"/>
              </w:rPr>
            </w:pPr>
            <w:r w:rsidRPr="00E253CB">
              <w:rPr>
                <w:rStyle w:val="Code"/>
              </w:rPr>
              <w:t>remove 530</w:t>
            </w:r>
          </w:p>
          <w:p w:rsidR="00C0552F" w:rsidRPr="00E253CB" w:rsidRDefault="00C0552F" w:rsidP="00E253CB">
            <w:pPr>
              <w:spacing w:after="120"/>
              <w:jc w:val="left"/>
              <w:rPr>
                <w:rStyle w:val="Code"/>
              </w:rPr>
            </w:pPr>
            <w:r w:rsidRPr="00E253CB">
              <w:rPr>
                <w:rStyle w:val="Code"/>
              </w:rPr>
              <w:t>remove 447</w:t>
            </w:r>
          </w:p>
          <w:p w:rsidR="00C0552F" w:rsidRPr="00E253CB" w:rsidRDefault="00C0552F" w:rsidP="00E253CB">
            <w:pPr>
              <w:spacing w:after="120"/>
              <w:jc w:val="left"/>
              <w:rPr>
                <w:rStyle w:val="Code"/>
              </w:rPr>
            </w:pPr>
            <w:r w:rsidRPr="00E253CB">
              <w:rPr>
                <w:rStyle w:val="Code"/>
              </w:rPr>
              <w:t>this 276</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remove 839</w:t>
            </w:r>
          </w:p>
          <w:p w:rsidR="00C0552F" w:rsidRPr="00E253CB" w:rsidRDefault="00C0552F" w:rsidP="00E253CB">
            <w:pPr>
              <w:spacing w:after="120"/>
              <w:jc w:val="left"/>
              <w:rPr>
                <w:rStyle w:val="Code"/>
              </w:rPr>
            </w:pPr>
            <w:r w:rsidRPr="00E253CB">
              <w:rPr>
                <w:rStyle w:val="Code"/>
              </w:rPr>
              <w:t>find 809</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this 250</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463</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this 55</w:t>
            </w:r>
          </w:p>
          <w:p w:rsidR="00C0552F" w:rsidRPr="00E253CB" w:rsidRDefault="00C0552F" w:rsidP="00E253CB">
            <w:pPr>
              <w:spacing w:after="120"/>
              <w:jc w:val="left"/>
              <w:rPr>
                <w:rStyle w:val="Code"/>
              </w:rPr>
            </w:pPr>
            <w:r w:rsidRPr="00E253CB">
              <w:rPr>
                <w:rStyle w:val="Code"/>
              </w:rPr>
              <w:t>find 473</w:t>
            </w:r>
          </w:p>
          <w:p w:rsidR="00C0552F" w:rsidRPr="00E253CB" w:rsidRDefault="00C0552F" w:rsidP="00E253CB">
            <w:pPr>
              <w:spacing w:after="120"/>
              <w:jc w:val="left"/>
              <w:rPr>
                <w:rStyle w:val="Code"/>
              </w:rPr>
            </w:pPr>
            <w:r w:rsidRPr="00E253CB">
              <w:rPr>
                <w:rStyle w:val="Code"/>
              </w:rPr>
              <w:t>find 997</w:t>
            </w:r>
          </w:p>
          <w:p w:rsidR="00C0552F" w:rsidRPr="00E253CB" w:rsidRDefault="00C0552F" w:rsidP="00E253CB">
            <w:pPr>
              <w:spacing w:after="120"/>
              <w:jc w:val="left"/>
              <w:rPr>
                <w:rStyle w:val="Code"/>
              </w:rPr>
            </w:pPr>
            <w:r w:rsidRPr="00E253CB">
              <w:rPr>
                <w:rStyle w:val="Code"/>
              </w:rPr>
              <w:t>add 780 984</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find 347</w:t>
            </w:r>
          </w:p>
          <w:p w:rsidR="00C0552F" w:rsidRPr="00E253CB" w:rsidRDefault="00C0552F" w:rsidP="00E253CB">
            <w:pPr>
              <w:spacing w:after="120"/>
              <w:jc w:val="left"/>
              <w:rPr>
                <w:rStyle w:val="Code"/>
              </w:rPr>
            </w:pPr>
            <w:r w:rsidRPr="00E253CB">
              <w:rPr>
                <w:rStyle w:val="Code"/>
              </w:rPr>
              <w:t>add 587 256</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find 425</w:t>
            </w:r>
          </w:p>
          <w:p w:rsidR="00C0552F" w:rsidRPr="00E253CB" w:rsidRDefault="00C0552F" w:rsidP="00E253CB">
            <w:pPr>
              <w:spacing w:after="120"/>
              <w:jc w:val="left"/>
              <w:rPr>
                <w:rStyle w:val="Code"/>
              </w:rPr>
            </w:pPr>
            <w:r w:rsidRPr="00E253CB">
              <w:rPr>
                <w:rStyle w:val="Code"/>
              </w:rPr>
              <w:t>add 53 32</w:t>
            </w:r>
          </w:p>
          <w:p w:rsidR="00C0552F" w:rsidRPr="00E253CB" w:rsidRDefault="00C0552F" w:rsidP="00E253CB">
            <w:pPr>
              <w:spacing w:after="120"/>
              <w:jc w:val="left"/>
              <w:rPr>
                <w:rStyle w:val="Code"/>
              </w:rPr>
            </w:pPr>
            <w:r w:rsidRPr="00E253CB">
              <w:rPr>
                <w:rStyle w:val="Code"/>
              </w:rPr>
              <w:t>find 632</w:t>
            </w:r>
          </w:p>
          <w:p w:rsidR="00C0552F" w:rsidRPr="00E253CB" w:rsidRDefault="00C0552F" w:rsidP="00E253CB">
            <w:pPr>
              <w:spacing w:after="120"/>
              <w:jc w:val="left"/>
              <w:rPr>
                <w:rStyle w:val="Code"/>
              </w:rPr>
            </w:pPr>
            <w:r w:rsidRPr="00E253CB">
              <w:rPr>
                <w:rStyle w:val="Code"/>
              </w:rPr>
              <w:t>add 918 677</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remove 692</w:t>
            </w:r>
          </w:p>
          <w:p w:rsidR="00C0552F" w:rsidRPr="00E253CB" w:rsidRDefault="00C0552F" w:rsidP="00E253CB">
            <w:pPr>
              <w:spacing w:after="120"/>
              <w:jc w:val="left"/>
              <w:rPr>
                <w:rStyle w:val="Code"/>
              </w:rPr>
            </w:pPr>
            <w:r w:rsidRPr="00E253CB">
              <w:rPr>
                <w:rStyle w:val="Code"/>
              </w:rPr>
              <w:t>find 319</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638</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lastRenderedPageBreak/>
              <w:t>find 974</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759</w:t>
            </w:r>
          </w:p>
          <w:p w:rsidR="00C0552F" w:rsidRPr="00E253CB" w:rsidRDefault="00C0552F" w:rsidP="00E253CB">
            <w:pPr>
              <w:spacing w:after="120"/>
              <w:jc w:val="left"/>
              <w:rPr>
                <w:rStyle w:val="Code"/>
              </w:rPr>
            </w:pPr>
            <w:r w:rsidRPr="00E253CB">
              <w:rPr>
                <w:rStyle w:val="Code"/>
              </w:rPr>
              <w:t>add 821 382</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add 461 895</w:t>
            </w:r>
          </w:p>
          <w:p w:rsidR="00C0552F" w:rsidRPr="00E253CB" w:rsidRDefault="00C0552F" w:rsidP="00E253CB">
            <w:pPr>
              <w:spacing w:after="120"/>
              <w:jc w:val="left"/>
              <w:rPr>
                <w:rStyle w:val="Code"/>
              </w:rPr>
            </w:pPr>
            <w:r w:rsidRPr="00E253CB">
              <w:rPr>
                <w:rStyle w:val="Code"/>
              </w:rPr>
              <w:t>add 994 56</w:t>
            </w:r>
          </w:p>
          <w:p w:rsidR="00C0552F" w:rsidRPr="00E253CB" w:rsidRDefault="00C0552F" w:rsidP="00E253CB">
            <w:pPr>
              <w:spacing w:after="120"/>
              <w:jc w:val="left"/>
              <w:rPr>
                <w:rStyle w:val="Code"/>
              </w:rPr>
            </w:pPr>
            <w:r w:rsidRPr="00E253CB">
              <w:rPr>
                <w:rStyle w:val="Code"/>
              </w:rPr>
              <w:t>find 38</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this 917</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319</w:t>
            </w:r>
          </w:p>
          <w:p w:rsidR="00C0552F" w:rsidRPr="00E253CB" w:rsidRDefault="00C0552F" w:rsidP="00E253CB">
            <w:pPr>
              <w:spacing w:after="120"/>
              <w:jc w:val="left"/>
              <w:rPr>
                <w:rStyle w:val="Code"/>
              </w:rPr>
            </w:pPr>
            <w:r w:rsidRPr="00E253CB">
              <w:rPr>
                <w:rStyle w:val="Code"/>
              </w:rPr>
              <w:t>add 465 291</w:t>
            </w:r>
          </w:p>
          <w:p w:rsidR="00C0552F" w:rsidRPr="00E253CB" w:rsidRDefault="00C0552F" w:rsidP="00E253CB">
            <w:pPr>
              <w:spacing w:after="120"/>
              <w:jc w:val="left"/>
              <w:rPr>
                <w:rStyle w:val="Code"/>
              </w:rPr>
            </w:pPr>
            <w:r w:rsidRPr="00E253CB">
              <w:rPr>
                <w:rStyle w:val="Code"/>
              </w:rPr>
              <w:t>this 70</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add 405 112</w:t>
            </w:r>
          </w:p>
          <w:p w:rsidR="00C0552F" w:rsidRPr="00E253CB" w:rsidRDefault="00C0552F" w:rsidP="00E253CB">
            <w:pPr>
              <w:spacing w:after="120"/>
              <w:jc w:val="left"/>
              <w:rPr>
                <w:rStyle w:val="Code"/>
              </w:rPr>
            </w:pPr>
            <w:r w:rsidRPr="00E253CB">
              <w:rPr>
                <w:rStyle w:val="Code"/>
              </w:rPr>
              <w:t>add 453 677</w:t>
            </w:r>
          </w:p>
          <w:p w:rsidR="00C0552F" w:rsidRPr="00E253CB" w:rsidRDefault="00C0552F" w:rsidP="00E253CB">
            <w:pPr>
              <w:spacing w:after="120"/>
              <w:jc w:val="left"/>
              <w:rPr>
                <w:rStyle w:val="Code"/>
              </w:rPr>
            </w:pPr>
            <w:r w:rsidRPr="00E253CB">
              <w:rPr>
                <w:rStyle w:val="Code"/>
              </w:rPr>
              <w:t>find 244</w:t>
            </w:r>
          </w:p>
          <w:p w:rsidR="00C0552F" w:rsidRPr="00E253CB" w:rsidRDefault="00C0552F" w:rsidP="00E253CB">
            <w:pPr>
              <w:spacing w:after="120"/>
              <w:jc w:val="left"/>
              <w:rPr>
                <w:rStyle w:val="Code"/>
              </w:rPr>
            </w:pPr>
            <w:r w:rsidRPr="00E253CB">
              <w:rPr>
                <w:rStyle w:val="Code"/>
              </w:rPr>
              <w:t>add 211 756</w:t>
            </w:r>
          </w:p>
          <w:p w:rsidR="00C0552F" w:rsidRPr="00E253CB" w:rsidRDefault="00C0552F" w:rsidP="00E253CB">
            <w:pPr>
              <w:spacing w:after="120"/>
              <w:jc w:val="left"/>
              <w:rPr>
                <w:rStyle w:val="Code"/>
              </w:rPr>
            </w:pPr>
            <w:r w:rsidRPr="00E253CB">
              <w:rPr>
                <w:rStyle w:val="Code"/>
              </w:rPr>
              <w:t>find 47</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remove 635</w:t>
            </w:r>
          </w:p>
          <w:p w:rsidR="00C0552F" w:rsidRPr="00E253CB" w:rsidRDefault="00C0552F" w:rsidP="00E253CB">
            <w:pPr>
              <w:spacing w:after="120"/>
              <w:jc w:val="left"/>
              <w:rPr>
                <w:rStyle w:val="Code"/>
              </w:rPr>
            </w:pPr>
            <w:r w:rsidRPr="00E253CB">
              <w:rPr>
                <w:rStyle w:val="Code"/>
              </w:rPr>
              <w:t>add 281 515</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this 587</w:t>
            </w:r>
          </w:p>
          <w:p w:rsidR="00C0552F" w:rsidRPr="00E253CB" w:rsidRDefault="00C0552F" w:rsidP="00E253CB">
            <w:pPr>
              <w:spacing w:after="120"/>
              <w:jc w:val="left"/>
              <w:rPr>
                <w:rStyle w:val="Code"/>
              </w:rPr>
            </w:pPr>
            <w:r w:rsidRPr="00E253CB">
              <w:rPr>
                <w:rStyle w:val="Code"/>
              </w:rPr>
              <w:t>find 958</w:t>
            </w:r>
          </w:p>
          <w:p w:rsidR="00C0552F" w:rsidRPr="00E253CB" w:rsidRDefault="00C0552F" w:rsidP="00E253CB">
            <w:pPr>
              <w:spacing w:after="120"/>
              <w:jc w:val="left"/>
              <w:rPr>
                <w:rStyle w:val="Code"/>
              </w:rPr>
            </w:pPr>
            <w:r w:rsidRPr="00E253CB">
              <w:rPr>
                <w:rStyle w:val="Code"/>
              </w:rPr>
              <w:t>this 546</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this 378</w:t>
            </w:r>
          </w:p>
          <w:p w:rsidR="00C0552F" w:rsidRPr="00E253CB" w:rsidRDefault="00C0552F" w:rsidP="00E253CB">
            <w:pPr>
              <w:spacing w:after="120"/>
              <w:jc w:val="left"/>
              <w:rPr>
                <w:rStyle w:val="Code"/>
              </w:rPr>
            </w:pPr>
            <w:r w:rsidRPr="00E253CB">
              <w:rPr>
                <w:rStyle w:val="Code"/>
              </w:rPr>
              <w:t>remove 443</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add 876 603</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find 328</w:t>
            </w:r>
          </w:p>
          <w:p w:rsidR="00C0552F" w:rsidRPr="00E253CB" w:rsidRDefault="00C0552F" w:rsidP="00E253CB">
            <w:pPr>
              <w:spacing w:after="120"/>
              <w:jc w:val="left"/>
              <w:rPr>
                <w:rStyle w:val="Code"/>
              </w:rPr>
            </w:pPr>
            <w:r w:rsidRPr="00E253CB">
              <w:rPr>
                <w:rStyle w:val="Code"/>
              </w:rPr>
              <w:lastRenderedPageBreak/>
              <w:t>remove 803</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remove 144</w:t>
            </w:r>
          </w:p>
          <w:p w:rsidR="00C0552F" w:rsidRPr="00E253CB" w:rsidRDefault="00C0552F" w:rsidP="00E253CB">
            <w:pPr>
              <w:spacing w:after="120"/>
              <w:jc w:val="left"/>
              <w:rPr>
                <w:rStyle w:val="Code"/>
              </w:rPr>
            </w:pPr>
            <w:r w:rsidRPr="00E253CB">
              <w:rPr>
                <w:rStyle w:val="Code"/>
              </w:rPr>
              <w:t>this 692</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remove 119</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find 607</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this 111</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add 291 803</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add 520 389</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248</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402</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add 323 36</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this 45</w:t>
            </w:r>
          </w:p>
          <w:p w:rsidR="00C0552F" w:rsidRPr="00E253CB" w:rsidRDefault="00C0552F" w:rsidP="00E253CB">
            <w:pPr>
              <w:spacing w:after="120"/>
              <w:jc w:val="left"/>
              <w:rPr>
                <w:rStyle w:val="Code"/>
              </w:rPr>
            </w:pPr>
            <w:r w:rsidRPr="00E253CB">
              <w:rPr>
                <w:rStyle w:val="Code"/>
              </w:rPr>
              <w:t>this 12</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add 524 564</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find 513</w:t>
            </w:r>
          </w:p>
          <w:p w:rsidR="00C0552F" w:rsidRPr="00E253CB" w:rsidRDefault="00C0552F" w:rsidP="00E253CB">
            <w:pPr>
              <w:spacing w:after="120"/>
              <w:jc w:val="left"/>
              <w:rPr>
                <w:rStyle w:val="Code"/>
              </w:rPr>
            </w:pPr>
            <w:r w:rsidRPr="00E253CB">
              <w:rPr>
                <w:rStyle w:val="Code"/>
              </w:rPr>
              <w:t>this 624</w:t>
            </w:r>
          </w:p>
          <w:p w:rsidR="00C0552F" w:rsidRPr="00E253CB" w:rsidRDefault="00C0552F" w:rsidP="00E253CB">
            <w:pPr>
              <w:spacing w:after="120"/>
              <w:jc w:val="left"/>
              <w:rPr>
                <w:rStyle w:val="Code"/>
              </w:rPr>
            </w:pPr>
            <w:r w:rsidRPr="00E253CB">
              <w:rPr>
                <w:rStyle w:val="Code"/>
              </w:rPr>
              <w:t>find 400</w:t>
            </w:r>
          </w:p>
          <w:p w:rsidR="00C0552F" w:rsidRPr="00E253CB" w:rsidRDefault="00C0552F" w:rsidP="00E253CB">
            <w:pPr>
              <w:spacing w:after="120"/>
              <w:jc w:val="left"/>
              <w:rPr>
                <w:rStyle w:val="Code"/>
              </w:rPr>
            </w:pPr>
            <w:r w:rsidRPr="00E253CB">
              <w:rPr>
                <w:rStyle w:val="Code"/>
              </w:rPr>
              <w:t>remove 609</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lastRenderedPageBreak/>
              <w:t>find 194</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add 766 286</w:t>
            </w:r>
          </w:p>
          <w:p w:rsidR="00C0552F" w:rsidRPr="00E253CB" w:rsidRDefault="00C0552F" w:rsidP="00E253CB">
            <w:pPr>
              <w:spacing w:after="120"/>
              <w:jc w:val="left"/>
              <w:rPr>
                <w:rStyle w:val="Code"/>
              </w:rPr>
            </w:pPr>
            <w:r w:rsidRPr="00E253CB">
              <w:rPr>
                <w:rStyle w:val="Code"/>
              </w:rPr>
              <w:t>add 809 159</w:t>
            </w:r>
          </w:p>
          <w:p w:rsidR="00C0552F" w:rsidRPr="00E253CB" w:rsidRDefault="00C0552F" w:rsidP="00E253CB">
            <w:pPr>
              <w:spacing w:after="120"/>
              <w:jc w:val="left"/>
              <w:rPr>
                <w:rStyle w:val="Code"/>
              </w:rPr>
            </w:pPr>
            <w:r w:rsidRPr="00E253CB">
              <w:rPr>
                <w:rStyle w:val="Code"/>
              </w:rPr>
              <w:t>find 752</w:t>
            </w:r>
          </w:p>
          <w:p w:rsidR="00C0552F" w:rsidRPr="00E253CB" w:rsidRDefault="00C0552F" w:rsidP="00E253CB">
            <w:pPr>
              <w:spacing w:after="120"/>
              <w:jc w:val="left"/>
              <w:rPr>
                <w:rStyle w:val="Code"/>
              </w:rPr>
            </w:pPr>
            <w:r w:rsidRPr="00E253CB">
              <w:rPr>
                <w:rStyle w:val="Code"/>
              </w:rPr>
              <w:t>this 255</w:t>
            </w:r>
          </w:p>
          <w:p w:rsidR="00C0552F" w:rsidRPr="00E253CB" w:rsidRDefault="00C0552F" w:rsidP="00E253CB">
            <w:pPr>
              <w:spacing w:after="120"/>
              <w:jc w:val="left"/>
              <w:rPr>
                <w:rStyle w:val="Code"/>
              </w:rPr>
            </w:pPr>
            <w:r w:rsidRPr="00E253CB">
              <w:rPr>
                <w:rStyle w:val="Code"/>
              </w:rPr>
              <w:t>remove 59</w:t>
            </w:r>
          </w:p>
          <w:p w:rsidR="00C0552F" w:rsidRPr="00E253CB" w:rsidRDefault="00C0552F" w:rsidP="00E253CB">
            <w:pPr>
              <w:spacing w:after="120"/>
              <w:jc w:val="left"/>
              <w:rPr>
                <w:rStyle w:val="Code"/>
              </w:rPr>
            </w:pPr>
            <w:r w:rsidRPr="00E253CB">
              <w:rPr>
                <w:rStyle w:val="Code"/>
              </w:rPr>
              <w:t>remove 474</w:t>
            </w:r>
          </w:p>
          <w:p w:rsidR="00C0552F" w:rsidRPr="00E253CB" w:rsidRDefault="00C0552F" w:rsidP="00E253CB">
            <w:pPr>
              <w:spacing w:after="120"/>
              <w:jc w:val="left"/>
              <w:rPr>
                <w:rStyle w:val="Code"/>
              </w:rPr>
            </w:pPr>
            <w:r w:rsidRPr="00E253CB">
              <w:rPr>
                <w:rStyle w:val="Code"/>
              </w:rPr>
              <w:t>this 883</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this 345</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this 605</w:t>
            </w:r>
          </w:p>
          <w:p w:rsidR="00C0552F" w:rsidRPr="00E253CB" w:rsidRDefault="00C0552F" w:rsidP="00E253CB">
            <w:pPr>
              <w:spacing w:after="120"/>
              <w:jc w:val="left"/>
              <w:rPr>
                <w:rStyle w:val="Code"/>
              </w:rPr>
            </w:pPr>
            <w:r w:rsidRPr="00E253CB">
              <w:rPr>
                <w:rStyle w:val="Code"/>
              </w:rPr>
              <w:t>find 807</w:t>
            </w:r>
          </w:p>
          <w:p w:rsidR="00C0552F" w:rsidRPr="00E253CB" w:rsidRDefault="00C0552F" w:rsidP="00E253CB">
            <w:pPr>
              <w:spacing w:after="120"/>
              <w:jc w:val="left"/>
              <w:rPr>
                <w:rStyle w:val="Code"/>
              </w:rPr>
            </w:pPr>
            <w:r w:rsidRPr="00E253CB">
              <w:rPr>
                <w:rStyle w:val="Code"/>
              </w:rPr>
              <w:t>this 248</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find 665</w:t>
            </w:r>
          </w:p>
          <w:p w:rsidR="00C0552F" w:rsidRPr="00E253CB" w:rsidRDefault="00C0552F" w:rsidP="00E253CB">
            <w:pPr>
              <w:spacing w:after="120"/>
              <w:jc w:val="left"/>
              <w:rPr>
                <w:rStyle w:val="Code"/>
              </w:rPr>
            </w:pPr>
            <w:r w:rsidRPr="00E253CB">
              <w:rPr>
                <w:rStyle w:val="Code"/>
              </w:rPr>
              <w:t>this 61</w:t>
            </w:r>
          </w:p>
          <w:p w:rsidR="00C0552F" w:rsidRPr="00E253CB" w:rsidRDefault="00C0552F" w:rsidP="00E253CB">
            <w:pPr>
              <w:spacing w:after="120"/>
              <w:jc w:val="left"/>
              <w:rPr>
                <w:rStyle w:val="Code"/>
              </w:rPr>
            </w:pPr>
            <w:r w:rsidRPr="00E253CB">
              <w:rPr>
                <w:rStyle w:val="Code"/>
              </w:rPr>
              <w:t>remove 189</w:t>
            </w:r>
          </w:p>
          <w:p w:rsidR="00C0552F" w:rsidRPr="00E253CB" w:rsidRDefault="00C0552F" w:rsidP="00E253CB">
            <w:pPr>
              <w:spacing w:after="120"/>
              <w:jc w:val="left"/>
              <w:rPr>
                <w:rStyle w:val="Code"/>
              </w:rPr>
            </w:pPr>
            <w:r w:rsidRPr="00E253CB">
              <w:rPr>
                <w:rStyle w:val="Code"/>
              </w:rPr>
              <w:t>add 962 937</w:t>
            </w:r>
          </w:p>
          <w:p w:rsidR="00C0552F" w:rsidRPr="00E253CB" w:rsidRDefault="00C0552F" w:rsidP="00E253CB">
            <w:pPr>
              <w:spacing w:after="120"/>
              <w:jc w:val="left"/>
              <w:rPr>
                <w:rStyle w:val="Code"/>
              </w:rPr>
            </w:pPr>
            <w:r w:rsidRPr="00E253CB">
              <w:rPr>
                <w:rStyle w:val="Code"/>
              </w:rPr>
              <w:t>this 801</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remove 811</w:t>
            </w:r>
          </w:p>
          <w:p w:rsidR="00C0552F" w:rsidRPr="00E253CB" w:rsidRDefault="00C0552F" w:rsidP="00E253CB">
            <w:pPr>
              <w:spacing w:after="120"/>
              <w:jc w:val="left"/>
              <w:rPr>
                <w:rStyle w:val="Code"/>
              </w:rPr>
            </w:pPr>
            <w:r w:rsidRPr="00E253CB">
              <w:rPr>
                <w:rStyle w:val="Code"/>
              </w:rPr>
              <w:t>add 990 154</w:t>
            </w:r>
          </w:p>
          <w:p w:rsidR="00C0552F" w:rsidRPr="00E253CB" w:rsidRDefault="00C0552F" w:rsidP="00E253CB">
            <w:pPr>
              <w:spacing w:after="120"/>
              <w:jc w:val="left"/>
              <w:rPr>
                <w:rStyle w:val="Code"/>
              </w:rPr>
            </w:pPr>
            <w:r w:rsidRPr="00E253CB">
              <w:rPr>
                <w:rStyle w:val="Code"/>
              </w:rPr>
              <w:t>this 330</w:t>
            </w:r>
          </w:p>
          <w:p w:rsidR="00C0552F" w:rsidRPr="00E253CB" w:rsidRDefault="00C0552F" w:rsidP="00E253CB">
            <w:pPr>
              <w:spacing w:after="120"/>
              <w:jc w:val="left"/>
              <w:rPr>
                <w:rStyle w:val="Code"/>
              </w:rPr>
            </w:pPr>
            <w:r w:rsidRPr="00E253CB">
              <w:rPr>
                <w:rStyle w:val="Code"/>
              </w:rPr>
              <w:t>this 714</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remove 814</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add 86 975</w:t>
            </w:r>
          </w:p>
          <w:p w:rsidR="00C0552F" w:rsidRPr="00E253CB" w:rsidRDefault="00C0552F" w:rsidP="00E253CB">
            <w:pPr>
              <w:spacing w:after="120"/>
              <w:jc w:val="left"/>
              <w:rPr>
                <w:rStyle w:val="Code"/>
              </w:rPr>
            </w:pPr>
            <w:r w:rsidRPr="00E253CB">
              <w:rPr>
                <w:rStyle w:val="Code"/>
              </w:rPr>
              <w:t>find 72</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find 511</w:t>
            </w:r>
          </w:p>
          <w:p w:rsidR="00C0552F" w:rsidRPr="00E253CB" w:rsidRDefault="00C0552F" w:rsidP="00E253CB">
            <w:pPr>
              <w:spacing w:after="120"/>
              <w:jc w:val="left"/>
              <w:rPr>
                <w:rStyle w:val="Code"/>
              </w:rPr>
            </w:pPr>
            <w:r w:rsidRPr="00E253CB">
              <w:rPr>
                <w:rStyle w:val="Code"/>
              </w:rPr>
              <w:t>this 157</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lastRenderedPageBreak/>
              <w:t>this 455</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find 652</w:t>
            </w:r>
          </w:p>
          <w:p w:rsidR="00C0552F" w:rsidRPr="00E253CB" w:rsidRDefault="00C0552F" w:rsidP="00E253CB">
            <w:pPr>
              <w:spacing w:after="120"/>
              <w:jc w:val="left"/>
              <w:rPr>
                <w:rStyle w:val="Code"/>
              </w:rPr>
            </w:pPr>
            <w:r w:rsidRPr="00E253CB">
              <w:rPr>
                <w:rStyle w:val="Code"/>
              </w:rPr>
              <w:t>add 918 81</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find 721</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find 485</w:t>
            </w:r>
          </w:p>
          <w:p w:rsidR="00C0552F" w:rsidRPr="00E253CB" w:rsidRDefault="00C0552F" w:rsidP="00E253CB">
            <w:pPr>
              <w:spacing w:after="120"/>
              <w:jc w:val="left"/>
              <w:rPr>
                <w:rStyle w:val="Code"/>
              </w:rPr>
            </w:pPr>
            <w:r w:rsidRPr="00E253CB">
              <w:rPr>
                <w:rStyle w:val="Code"/>
              </w:rPr>
              <w:t>remove 247</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remove 725</w:t>
            </w:r>
          </w:p>
          <w:p w:rsidR="00C0552F" w:rsidRPr="00E253CB" w:rsidRDefault="00C0552F" w:rsidP="00E253CB">
            <w:pPr>
              <w:spacing w:after="120"/>
              <w:jc w:val="left"/>
              <w:rPr>
                <w:rStyle w:val="Code"/>
              </w:rPr>
            </w:pPr>
            <w:r w:rsidRPr="00E253CB">
              <w:rPr>
                <w:rStyle w:val="Code"/>
              </w:rPr>
              <w:t>add 797 82</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find 185</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remove 177</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remove 956</w:t>
            </w:r>
          </w:p>
          <w:p w:rsidR="00C0552F" w:rsidRPr="00E253CB" w:rsidRDefault="00C0552F" w:rsidP="00E253CB">
            <w:pPr>
              <w:spacing w:after="120"/>
              <w:jc w:val="left"/>
              <w:rPr>
                <w:rStyle w:val="Code"/>
              </w:rPr>
            </w:pPr>
            <w:r w:rsidRPr="00E253CB">
              <w:rPr>
                <w:rStyle w:val="Code"/>
              </w:rPr>
              <w:t>add 971 408</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remove 642</w:t>
            </w:r>
          </w:p>
          <w:p w:rsidR="00C0552F" w:rsidRPr="00E253CB" w:rsidRDefault="00C0552F" w:rsidP="00E253CB">
            <w:pPr>
              <w:spacing w:after="120"/>
              <w:jc w:val="left"/>
              <w:rPr>
                <w:rStyle w:val="Code"/>
              </w:rPr>
            </w:pPr>
            <w:r w:rsidRPr="00E253CB">
              <w:rPr>
                <w:rStyle w:val="Code"/>
              </w:rPr>
              <w:t>remove 553</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remove 421</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add 986 25</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944</w:t>
            </w:r>
          </w:p>
          <w:p w:rsidR="00C0552F" w:rsidRPr="00E253CB" w:rsidRDefault="00C0552F" w:rsidP="00E253CB">
            <w:pPr>
              <w:spacing w:after="120"/>
              <w:jc w:val="left"/>
              <w:rPr>
                <w:rStyle w:val="Code"/>
              </w:rPr>
            </w:pPr>
            <w:r w:rsidRPr="00E253CB">
              <w:rPr>
                <w:rStyle w:val="Code"/>
              </w:rPr>
              <w:t>find 146</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remove 761</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lastRenderedPageBreak/>
              <w:t>clear</w:t>
            </w:r>
          </w:p>
          <w:p w:rsidR="00C0552F" w:rsidRPr="00E253CB" w:rsidRDefault="00C0552F" w:rsidP="00E253CB">
            <w:pPr>
              <w:spacing w:after="120"/>
              <w:jc w:val="left"/>
              <w:rPr>
                <w:rStyle w:val="Code"/>
              </w:rPr>
            </w:pPr>
            <w:r w:rsidRPr="00E253CB">
              <w:rPr>
                <w:rStyle w:val="Code"/>
              </w:rPr>
              <w:t>find 112</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add 514 937</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add 780 212</w:t>
            </w:r>
          </w:p>
          <w:p w:rsidR="00C0552F" w:rsidRPr="00E253CB" w:rsidRDefault="00C0552F" w:rsidP="00E253CB">
            <w:pPr>
              <w:spacing w:after="120"/>
              <w:jc w:val="left"/>
              <w:rPr>
                <w:rStyle w:val="Code"/>
              </w:rPr>
            </w:pPr>
            <w:r w:rsidRPr="00E253CB">
              <w:rPr>
                <w:rStyle w:val="Code"/>
              </w:rPr>
              <w:t>this 831</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this 170</w:t>
            </w:r>
          </w:p>
          <w:p w:rsidR="00C0552F" w:rsidRPr="00E253CB" w:rsidRDefault="00C0552F" w:rsidP="00E253CB">
            <w:pPr>
              <w:spacing w:after="120"/>
              <w:jc w:val="left"/>
              <w:rPr>
                <w:rStyle w:val="Code"/>
              </w:rPr>
            </w:pPr>
            <w:r w:rsidRPr="00E253CB">
              <w:rPr>
                <w:rStyle w:val="Code"/>
              </w:rPr>
              <w:t>find 564</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remove 413</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add 255 36</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add 15 710</w:t>
            </w:r>
          </w:p>
          <w:p w:rsidR="00C0552F" w:rsidRPr="00E253CB" w:rsidRDefault="00C0552F" w:rsidP="00E253CB">
            <w:pPr>
              <w:spacing w:after="120"/>
              <w:jc w:val="left"/>
              <w:rPr>
                <w:rStyle w:val="Code"/>
              </w:rPr>
            </w:pPr>
            <w:r w:rsidRPr="00E253CB">
              <w:rPr>
                <w:rStyle w:val="Code"/>
              </w:rPr>
              <w:t>find 488</w:t>
            </w:r>
          </w:p>
          <w:p w:rsidR="00C0552F" w:rsidRPr="00E253CB" w:rsidRDefault="00C0552F" w:rsidP="00E253CB">
            <w:pPr>
              <w:spacing w:after="120"/>
              <w:jc w:val="left"/>
              <w:rPr>
                <w:rStyle w:val="Code"/>
              </w:rPr>
            </w:pPr>
            <w:r w:rsidRPr="00E253CB">
              <w:rPr>
                <w:rStyle w:val="Code"/>
              </w:rPr>
              <w:t>remove 861</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499</w:t>
            </w:r>
          </w:p>
          <w:p w:rsidR="00C0552F" w:rsidRPr="00E253CB" w:rsidRDefault="00C0552F" w:rsidP="00E253CB">
            <w:pPr>
              <w:spacing w:after="120"/>
              <w:jc w:val="left"/>
              <w:rPr>
                <w:rStyle w:val="Code"/>
              </w:rPr>
            </w:pPr>
            <w:r w:rsidRPr="00E253CB">
              <w:rPr>
                <w:rStyle w:val="Code"/>
              </w:rPr>
              <w:t>this 457</w:t>
            </w:r>
          </w:p>
          <w:p w:rsidR="00C0552F" w:rsidRPr="00E253CB" w:rsidRDefault="00C0552F" w:rsidP="00E253CB">
            <w:pPr>
              <w:spacing w:after="120"/>
              <w:jc w:val="left"/>
              <w:rPr>
                <w:rStyle w:val="Code"/>
              </w:rPr>
            </w:pPr>
            <w:r w:rsidRPr="00E253CB">
              <w:rPr>
                <w:rStyle w:val="Code"/>
              </w:rPr>
              <w:t>remove 510</w:t>
            </w:r>
          </w:p>
          <w:p w:rsidR="00C0552F" w:rsidRPr="00E253CB" w:rsidRDefault="00C0552F" w:rsidP="00E253CB">
            <w:pPr>
              <w:spacing w:after="120"/>
              <w:jc w:val="left"/>
              <w:rPr>
                <w:rStyle w:val="Code"/>
              </w:rPr>
            </w:pPr>
            <w:r w:rsidRPr="00E253CB">
              <w:rPr>
                <w:rStyle w:val="Code"/>
              </w:rPr>
              <w:t>add 89 622</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this 942</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this 39</w:t>
            </w:r>
          </w:p>
          <w:p w:rsidR="00C0552F" w:rsidRPr="00E253CB" w:rsidRDefault="00C0552F" w:rsidP="00E253CB">
            <w:pPr>
              <w:spacing w:after="120"/>
              <w:jc w:val="left"/>
              <w:rPr>
                <w:rStyle w:val="Code"/>
              </w:rPr>
            </w:pPr>
            <w:r w:rsidRPr="00E253CB">
              <w:rPr>
                <w:rStyle w:val="Code"/>
              </w:rPr>
              <w:t>find 924</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find 47</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this 816</w:t>
            </w:r>
          </w:p>
          <w:p w:rsidR="00C0552F" w:rsidRPr="00E253CB" w:rsidRDefault="00C0552F" w:rsidP="00E253CB">
            <w:pPr>
              <w:spacing w:after="120"/>
              <w:jc w:val="left"/>
              <w:rPr>
                <w:rStyle w:val="Code"/>
              </w:rPr>
            </w:pPr>
            <w:r w:rsidRPr="00E253CB">
              <w:rPr>
                <w:rStyle w:val="Code"/>
              </w:rPr>
              <w:t>find 139</w:t>
            </w:r>
          </w:p>
          <w:p w:rsidR="00C0552F" w:rsidRPr="00E253CB" w:rsidRDefault="00C0552F" w:rsidP="00E253CB">
            <w:pPr>
              <w:spacing w:after="120"/>
              <w:jc w:val="left"/>
              <w:rPr>
                <w:rStyle w:val="Code"/>
              </w:rPr>
            </w:pPr>
            <w:r w:rsidRPr="00E253CB">
              <w:rPr>
                <w:rStyle w:val="Code"/>
              </w:rPr>
              <w:lastRenderedPageBreak/>
              <w:t>elements</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649</w:t>
            </w:r>
          </w:p>
          <w:p w:rsidR="00C0552F" w:rsidRPr="00E253CB" w:rsidRDefault="00C0552F" w:rsidP="00E253CB">
            <w:pPr>
              <w:spacing w:after="120"/>
              <w:jc w:val="left"/>
              <w:rPr>
                <w:rStyle w:val="Code"/>
              </w:rPr>
            </w:pPr>
            <w:r w:rsidRPr="00E253CB">
              <w:rPr>
                <w:rStyle w:val="Code"/>
              </w:rPr>
              <w:t>add 916 456</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this 314</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add 10 166</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665</w:t>
            </w:r>
          </w:p>
          <w:p w:rsidR="00C0552F" w:rsidRPr="00E253CB" w:rsidRDefault="00C0552F" w:rsidP="00E253CB">
            <w:pPr>
              <w:spacing w:after="120"/>
              <w:jc w:val="left"/>
              <w:rPr>
                <w:rStyle w:val="Code"/>
              </w:rPr>
            </w:pPr>
            <w:r w:rsidRPr="00E253CB">
              <w:rPr>
                <w:rStyle w:val="Code"/>
              </w:rPr>
              <w:t>add 543 941</w:t>
            </w:r>
          </w:p>
          <w:p w:rsidR="00C0552F" w:rsidRPr="00E253CB" w:rsidRDefault="00C0552F" w:rsidP="00E253CB">
            <w:pPr>
              <w:spacing w:after="120"/>
              <w:jc w:val="left"/>
              <w:rPr>
                <w:rStyle w:val="Code"/>
              </w:rPr>
            </w:pPr>
            <w:r w:rsidRPr="00E253CB">
              <w:rPr>
                <w:rStyle w:val="Code"/>
              </w:rPr>
              <w:t>remove 789</w:t>
            </w:r>
          </w:p>
          <w:p w:rsidR="00C0552F" w:rsidRPr="00E253CB" w:rsidRDefault="00C0552F" w:rsidP="00E253CB">
            <w:pPr>
              <w:spacing w:after="120"/>
              <w:jc w:val="left"/>
              <w:rPr>
                <w:rStyle w:val="Code"/>
              </w:rPr>
            </w:pPr>
            <w:r w:rsidRPr="00E253CB">
              <w:rPr>
                <w:rStyle w:val="Code"/>
              </w:rPr>
              <w:t>remove 653</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remove 270</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count</w:t>
            </w:r>
          </w:p>
          <w:p w:rsidR="00C0552F" w:rsidRPr="00E253CB" w:rsidRDefault="00C0552F" w:rsidP="00E253CB">
            <w:pPr>
              <w:spacing w:after="120"/>
              <w:jc w:val="left"/>
              <w:rPr>
                <w:rStyle w:val="Code"/>
              </w:rPr>
            </w:pPr>
            <w:r w:rsidRPr="00E253CB">
              <w:rPr>
                <w:rStyle w:val="Code"/>
              </w:rPr>
              <w:t>remove 871</w:t>
            </w:r>
          </w:p>
          <w:p w:rsidR="00C0552F" w:rsidRPr="00E253CB" w:rsidRDefault="00C0552F" w:rsidP="00E253CB">
            <w:pPr>
              <w:spacing w:after="120"/>
              <w:jc w:val="left"/>
              <w:rPr>
                <w:rStyle w:val="Code"/>
              </w:rPr>
            </w:pPr>
            <w:r w:rsidRPr="00E253CB">
              <w:rPr>
                <w:rStyle w:val="Code"/>
              </w:rPr>
              <w:t>add 243 281</w:t>
            </w:r>
          </w:p>
          <w:p w:rsidR="00C0552F" w:rsidRPr="00E253CB" w:rsidRDefault="00C0552F" w:rsidP="00E253CB">
            <w:pPr>
              <w:spacing w:after="120"/>
              <w:jc w:val="left"/>
              <w:rPr>
                <w:rStyle w:val="Code"/>
              </w:rPr>
            </w:pPr>
            <w:r w:rsidRPr="00E253CB">
              <w:rPr>
                <w:rStyle w:val="Code"/>
              </w:rPr>
              <w:t>add 843 555</w:t>
            </w:r>
          </w:p>
          <w:p w:rsidR="00C0552F" w:rsidRPr="00E253CB" w:rsidRDefault="00C0552F" w:rsidP="00E253CB">
            <w:pPr>
              <w:spacing w:after="120"/>
              <w:jc w:val="left"/>
              <w:rPr>
                <w:rStyle w:val="Code"/>
              </w:rPr>
            </w:pPr>
            <w:r w:rsidRPr="00E253CB">
              <w:rPr>
                <w:rStyle w:val="Code"/>
              </w:rPr>
              <w:t>remove 70</w:t>
            </w:r>
          </w:p>
          <w:p w:rsidR="00C0552F" w:rsidRPr="00E253CB" w:rsidRDefault="00C0552F" w:rsidP="00E253CB">
            <w:pPr>
              <w:spacing w:after="120"/>
              <w:jc w:val="left"/>
              <w:rPr>
                <w:rStyle w:val="Code"/>
              </w:rPr>
            </w:pPr>
            <w:r w:rsidRPr="00E253CB">
              <w:rPr>
                <w:rStyle w:val="Code"/>
              </w:rPr>
              <w:t>add 724 607</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elements</w:t>
            </w:r>
          </w:p>
          <w:p w:rsidR="00C0552F" w:rsidRPr="00E253CB" w:rsidRDefault="00C0552F" w:rsidP="00E253CB">
            <w:pPr>
              <w:spacing w:after="120"/>
              <w:jc w:val="left"/>
              <w:rPr>
                <w:rStyle w:val="Code"/>
              </w:rPr>
            </w:pPr>
            <w:r w:rsidRPr="00E253CB">
              <w:rPr>
                <w:rStyle w:val="Code"/>
              </w:rPr>
              <w:t>this 608</w:t>
            </w:r>
          </w:p>
          <w:p w:rsidR="00C0552F" w:rsidRPr="00E253CB" w:rsidRDefault="00C0552F" w:rsidP="00E253CB">
            <w:pPr>
              <w:spacing w:after="120"/>
              <w:jc w:val="left"/>
              <w:rPr>
                <w:rStyle w:val="Code"/>
              </w:rPr>
            </w:pPr>
            <w:r w:rsidRPr="00E253CB">
              <w:rPr>
                <w:rStyle w:val="Code"/>
              </w:rPr>
              <w:t>find 577</w:t>
            </w:r>
          </w:p>
          <w:p w:rsidR="00C0552F" w:rsidRPr="00E253CB" w:rsidRDefault="00C0552F" w:rsidP="00E253CB">
            <w:pPr>
              <w:spacing w:after="120"/>
              <w:jc w:val="left"/>
              <w:rPr>
                <w:rStyle w:val="Code"/>
              </w:rPr>
            </w:pPr>
            <w:r w:rsidRPr="00E253CB">
              <w:rPr>
                <w:rStyle w:val="Code"/>
              </w:rPr>
              <w:t>remove 218</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find 128</w:t>
            </w:r>
          </w:p>
          <w:p w:rsidR="00C0552F" w:rsidRPr="00E253CB" w:rsidRDefault="00C0552F" w:rsidP="00E253CB">
            <w:pPr>
              <w:spacing w:after="120"/>
              <w:jc w:val="left"/>
              <w:rPr>
                <w:rStyle w:val="Code"/>
              </w:rPr>
            </w:pPr>
            <w:r w:rsidRPr="00E253CB">
              <w:rPr>
                <w:rStyle w:val="Code"/>
              </w:rPr>
              <w:t>this 62</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clear</w:t>
            </w:r>
          </w:p>
          <w:p w:rsidR="00C0552F" w:rsidRPr="00E253CB" w:rsidRDefault="00C0552F" w:rsidP="00E253CB">
            <w:pPr>
              <w:spacing w:after="120"/>
              <w:jc w:val="left"/>
              <w:rPr>
                <w:rStyle w:val="Code"/>
              </w:rPr>
            </w:pPr>
            <w:r w:rsidRPr="00E253CB">
              <w:rPr>
                <w:rStyle w:val="Code"/>
              </w:rPr>
              <w:t>find 208</w:t>
            </w:r>
          </w:p>
          <w:p w:rsidR="00C0552F" w:rsidRPr="00E253CB" w:rsidRDefault="00C0552F" w:rsidP="00E253CB">
            <w:pPr>
              <w:spacing w:after="120"/>
              <w:jc w:val="left"/>
              <w:rPr>
                <w:rStyle w:val="Code"/>
              </w:rPr>
            </w:pPr>
            <w:r w:rsidRPr="00E253CB">
              <w:rPr>
                <w:rStyle w:val="Code"/>
              </w:rPr>
              <w:t>keys</w:t>
            </w:r>
          </w:p>
          <w:p w:rsidR="00C0552F" w:rsidRPr="00E253CB" w:rsidRDefault="00C0552F" w:rsidP="00E253CB">
            <w:pPr>
              <w:spacing w:after="120"/>
              <w:jc w:val="left"/>
              <w:rPr>
                <w:rStyle w:val="Code"/>
              </w:rPr>
            </w:pPr>
            <w:r w:rsidRPr="00E253CB">
              <w:rPr>
                <w:rStyle w:val="Code"/>
              </w:rPr>
              <w:t>clear</w:t>
            </w:r>
          </w:p>
          <w:p w:rsidR="00C0552F" w:rsidRPr="00454FED" w:rsidRDefault="00C0552F" w:rsidP="00E253CB">
            <w:pPr>
              <w:spacing w:after="120"/>
              <w:jc w:val="left"/>
              <w:rPr>
                <w:rFonts w:ascii="Consolas" w:hAnsi="Consolas" w:cs="Consolas"/>
                <w:noProof/>
                <w:highlight w:val="yellow"/>
                <w:lang w:val="en-US"/>
              </w:rPr>
            </w:pPr>
            <w:r w:rsidRPr="00E253CB">
              <w:rPr>
                <w:rStyle w:val="Code"/>
              </w:rPr>
              <w:t>add 728 139</w:t>
            </w:r>
          </w:p>
        </w:tc>
        <w:tc>
          <w:tcPr>
            <w:tcW w:w="5386" w:type="dxa"/>
          </w:tcPr>
          <w:p w:rsidR="00C0552F" w:rsidRPr="00376834" w:rsidRDefault="00C0552F" w:rsidP="00376834">
            <w:pPr>
              <w:spacing w:after="120"/>
              <w:jc w:val="left"/>
              <w:rPr>
                <w:rStyle w:val="Code"/>
                <w:lang w:val="bg-BG"/>
              </w:rPr>
            </w:pPr>
            <w:r w:rsidRPr="00376834">
              <w:rPr>
                <w:rStyle w:val="Code"/>
                <w:lang w:val="bg-BG"/>
              </w:rPr>
              <w:lastRenderedPageBreak/>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780 984</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2</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53 32</w:t>
            </w:r>
          </w:p>
          <w:p w:rsidR="00C0552F" w:rsidRPr="00376834" w:rsidRDefault="00C0552F" w:rsidP="00376834">
            <w:pPr>
              <w:spacing w:after="120"/>
              <w:jc w:val="left"/>
              <w:rPr>
                <w:rStyle w:val="Code"/>
                <w:lang w:val="bg-BG"/>
              </w:rPr>
            </w:pPr>
            <w:r w:rsidRPr="00376834">
              <w:rPr>
                <w:rStyle w:val="Code"/>
                <w:lang w:val="bg-BG"/>
              </w:rPr>
              <w:t>587 256</w:t>
            </w:r>
          </w:p>
          <w:p w:rsidR="00C0552F" w:rsidRPr="00376834" w:rsidRDefault="00C0552F" w:rsidP="00376834">
            <w:pPr>
              <w:spacing w:after="120"/>
              <w:jc w:val="left"/>
              <w:rPr>
                <w:rStyle w:val="Code"/>
                <w:lang w:val="bg-BG"/>
              </w:rPr>
            </w:pPr>
            <w:r w:rsidRPr="00376834">
              <w:rPr>
                <w:rStyle w:val="Code"/>
                <w:lang w:val="bg-BG"/>
              </w:rPr>
              <w:t>780 984</w:t>
            </w:r>
          </w:p>
          <w:p w:rsidR="00C0552F" w:rsidRPr="00376834" w:rsidRDefault="00C0552F" w:rsidP="00376834">
            <w:pPr>
              <w:spacing w:after="120"/>
              <w:jc w:val="left"/>
              <w:rPr>
                <w:rStyle w:val="Code"/>
                <w:lang w:val="bg-BG"/>
              </w:rPr>
            </w:pPr>
            <w:r w:rsidRPr="00376834">
              <w:rPr>
                <w:rStyle w:val="Code"/>
                <w:lang w:val="bg-BG"/>
              </w:rPr>
              <w:t>918 677</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4</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4</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4</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5</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 xml:space="preserve">53 461 587 780 821 918 994 </w:t>
            </w:r>
          </w:p>
          <w:p w:rsidR="00C0552F" w:rsidRPr="00376834" w:rsidRDefault="00C0552F" w:rsidP="00376834">
            <w:pPr>
              <w:spacing w:after="120"/>
              <w:jc w:val="left"/>
              <w:rPr>
                <w:rStyle w:val="Code"/>
                <w:lang w:val="bg-BG"/>
              </w:rPr>
            </w:pPr>
            <w:r w:rsidRPr="00376834">
              <w:rPr>
                <w:rStyle w:val="Code"/>
                <w:lang w:val="bg-BG"/>
              </w:rPr>
              <w:t>7</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lastRenderedPageBreak/>
              <w:t xml:space="preserve">465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4</w:t>
            </w:r>
          </w:p>
          <w:p w:rsidR="00C0552F" w:rsidRPr="00376834" w:rsidRDefault="00C0552F" w:rsidP="00376834">
            <w:pPr>
              <w:spacing w:after="120"/>
              <w:jc w:val="left"/>
              <w:rPr>
                <w:rStyle w:val="Code"/>
                <w:lang w:val="bg-BG"/>
              </w:rPr>
            </w:pPr>
            <w:r w:rsidRPr="00376834">
              <w:rPr>
                <w:rStyle w:val="Code"/>
                <w:lang w:val="bg-BG"/>
              </w:rPr>
              <w:t xml:space="preserve">211 405 453 465 </w:t>
            </w:r>
          </w:p>
          <w:p w:rsidR="00C0552F" w:rsidRPr="00376834" w:rsidRDefault="00C0552F" w:rsidP="00376834">
            <w:pPr>
              <w:spacing w:after="120"/>
              <w:jc w:val="left"/>
              <w:rPr>
                <w:rStyle w:val="Code"/>
                <w:lang w:val="bg-BG"/>
              </w:rPr>
            </w:pPr>
            <w:r w:rsidRPr="00376834">
              <w:rPr>
                <w:rStyle w:val="Code"/>
                <w:lang w:val="bg-BG"/>
              </w:rPr>
              <w:t xml:space="preserve">211 405 453 465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211 756</w:t>
            </w:r>
          </w:p>
          <w:p w:rsidR="00C0552F" w:rsidRPr="00376834" w:rsidRDefault="00C0552F" w:rsidP="00376834">
            <w:pPr>
              <w:spacing w:after="120"/>
              <w:jc w:val="left"/>
              <w:rPr>
                <w:rStyle w:val="Code"/>
                <w:lang w:val="bg-BG"/>
              </w:rPr>
            </w:pPr>
            <w:r w:rsidRPr="00376834">
              <w:rPr>
                <w:rStyle w:val="Code"/>
                <w:lang w:val="bg-BG"/>
              </w:rPr>
              <w:t>281 515</w:t>
            </w:r>
          </w:p>
          <w:p w:rsidR="00C0552F" w:rsidRPr="00376834" w:rsidRDefault="00C0552F" w:rsidP="00376834">
            <w:pPr>
              <w:spacing w:after="120"/>
              <w:jc w:val="left"/>
              <w:rPr>
                <w:rStyle w:val="Code"/>
                <w:lang w:val="bg-BG"/>
              </w:rPr>
            </w:pPr>
            <w:r w:rsidRPr="00376834">
              <w:rPr>
                <w:rStyle w:val="Code"/>
                <w:lang w:val="bg-BG"/>
              </w:rPr>
              <w:t>405 112</w:t>
            </w:r>
          </w:p>
          <w:p w:rsidR="00C0552F" w:rsidRPr="00376834" w:rsidRDefault="00C0552F" w:rsidP="00376834">
            <w:pPr>
              <w:spacing w:after="120"/>
              <w:jc w:val="left"/>
              <w:rPr>
                <w:rStyle w:val="Code"/>
                <w:lang w:val="bg-BG"/>
              </w:rPr>
            </w:pPr>
            <w:r w:rsidRPr="00376834">
              <w:rPr>
                <w:rStyle w:val="Code"/>
                <w:lang w:val="bg-BG"/>
              </w:rPr>
              <w:t>453 677</w:t>
            </w:r>
          </w:p>
          <w:p w:rsidR="00C0552F" w:rsidRPr="00376834" w:rsidRDefault="00C0552F" w:rsidP="00376834">
            <w:pPr>
              <w:spacing w:after="120"/>
              <w:jc w:val="left"/>
              <w:rPr>
                <w:rStyle w:val="Code"/>
                <w:lang w:val="bg-BG"/>
              </w:rPr>
            </w:pPr>
            <w:r w:rsidRPr="00376834">
              <w:rPr>
                <w:rStyle w:val="Code"/>
                <w:lang w:val="bg-BG"/>
              </w:rPr>
              <w:t>465 291</w:t>
            </w:r>
          </w:p>
          <w:p w:rsidR="00C0552F" w:rsidRPr="00376834" w:rsidRDefault="00C0552F" w:rsidP="00376834">
            <w:pPr>
              <w:spacing w:after="120"/>
              <w:jc w:val="left"/>
              <w:rPr>
                <w:rStyle w:val="Code"/>
                <w:lang w:val="bg-BG"/>
              </w:rPr>
            </w:pPr>
            <w:r w:rsidRPr="00376834">
              <w:rPr>
                <w:rStyle w:val="Code"/>
                <w:lang w:val="bg-BG"/>
              </w:rPr>
              <w:t>211 756</w:t>
            </w:r>
          </w:p>
          <w:p w:rsidR="00C0552F" w:rsidRPr="00376834" w:rsidRDefault="00C0552F" w:rsidP="00376834">
            <w:pPr>
              <w:spacing w:after="120"/>
              <w:jc w:val="left"/>
              <w:rPr>
                <w:rStyle w:val="Code"/>
                <w:lang w:val="bg-BG"/>
              </w:rPr>
            </w:pPr>
            <w:r w:rsidRPr="00376834">
              <w:rPr>
                <w:rStyle w:val="Code"/>
                <w:lang w:val="bg-BG"/>
              </w:rPr>
              <w:t>281 515</w:t>
            </w:r>
          </w:p>
          <w:p w:rsidR="00C0552F" w:rsidRPr="00376834" w:rsidRDefault="00C0552F" w:rsidP="00376834">
            <w:pPr>
              <w:spacing w:after="120"/>
              <w:jc w:val="left"/>
              <w:rPr>
                <w:rStyle w:val="Code"/>
                <w:lang w:val="bg-BG"/>
              </w:rPr>
            </w:pPr>
            <w:r w:rsidRPr="00376834">
              <w:rPr>
                <w:rStyle w:val="Code"/>
                <w:lang w:val="bg-BG"/>
              </w:rPr>
              <w:t>405 112</w:t>
            </w:r>
          </w:p>
          <w:p w:rsidR="00C0552F" w:rsidRPr="00376834" w:rsidRDefault="00C0552F" w:rsidP="00376834">
            <w:pPr>
              <w:spacing w:after="120"/>
              <w:jc w:val="left"/>
              <w:rPr>
                <w:rStyle w:val="Code"/>
                <w:lang w:val="bg-BG"/>
              </w:rPr>
            </w:pPr>
            <w:r w:rsidRPr="00376834">
              <w:rPr>
                <w:rStyle w:val="Code"/>
                <w:lang w:val="bg-BG"/>
              </w:rPr>
              <w:t>453 677</w:t>
            </w:r>
          </w:p>
          <w:p w:rsidR="00C0552F" w:rsidRPr="00376834" w:rsidRDefault="00C0552F" w:rsidP="00376834">
            <w:pPr>
              <w:spacing w:after="120"/>
              <w:jc w:val="left"/>
              <w:rPr>
                <w:rStyle w:val="Code"/>
                <w:lang w:val="bg-BG"/>
              </w:rPr>
            </w:pPr>
            <w:r w:rsidRPr="00376834">
              <w:rPr>
                <w:rStyle w:val="Code"/>
                <w:lang w:val="bg-BG"/>
              </w:rPr>
              <w:t>465 291</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291 803</w:t>
            </w:r>
          </w:p>
          <w:p w:rsidR="00C0552F" w:rsidRPr="00376834" w:rsidRDefault="00C0552F" w:rsidP="00376834">
            <w:pPr>
              <w:spacing w:after="120"/>
              <w:jc w:val="left"/>
              <w:rPr>
                <w:rStyle w:val="Code"/>
                <w:lang w:val="bg-BG"/>
              </w:rPr>
            </w:pPr>
            <w:r w:rsidRPr="00376834">
              <w:rPr>
                <w:rStyle w:val="Code"/>
                <w:lang w:val="bg-BG"/>
              </w:rPr>
              <w:t>520 389</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lastRenderedPageBreak/>
              <w:t>False</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323 36</w:t>
            </w:r>
          </w:p>
          <w:p w:rsidR="00C0552F" w:rsidRPr="00376834" w:rsidRDefault="00C0552F" w:rsidP="00376834">
            <w:pPr>
              <w:spacing w:after="120"/>
              <w:jc w:val="left"/>
              <w:rPr>
                <w:rStyle w:val="Code"/>
                <w:lang w:val="bg-BG"/>
              </w:rPr>
            </w:pPr>
            <w:r w:rsidRPr="00376834">
              <w:rPr>
                <w:rStyle w:val="Code"/>
                <w:lang w:val="bg-BG"/>
              </w:rPr>
              <w:t xml:space="preserve">323 </w:t>
            </w:r>
          </w:p>
          <w:p w:rsidR="00C0552F" w:rsidRPr="00376834" w:rsidRDefault="00C0552F" w:rsidP="00376834">
            <w:pPr>
              <w:spacing w:after="120"/>
              <w:jc w:val="left"/>
              <w:rPr>
                <w:rStyle w:val="Code"/>
                <w:lang w:val="bg-BG"/>
              </w:rPr>
            </w:pPr>
            <w:r w:rsidRPr="00376834">
              <w:rPr>
                <w:rStyle w:val="Code"/>
                <w:lang w:val="bg-BG"/>
              </w:rPr>
              <w:t xml:space="preserve">323 524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323 36</w:t>
            </w:r>
          </w:p>
          <w:p w:rsidR="00C0552F" w:rsidRPr="00376834" w:rsidRDefault="00C0552F" w:rsidP="00376834">
            <w:pPr>
              <w:spacing w:after="120"/>
              <w:jc w:val="left"/>
              <w:rPr>
                <w:rStyle w:val="Code"/>
                <w:lang w:val="bg-BG"/>
              </w:rPr>
            </w:pPr>
            <w:r w:rsidRPr="00376834">
              <w:rPr>
                <w:rStyle w:val="Code"/>
                <w:lang w:val="bg-BG"/>
              </w:rPr>
              <w:t>524 564</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962 937</w:t>
            </w:r>
          </w:p>
          <w:p w:rsidR="00C0552F" w:rsidRPr="00376834" w:rsidRDefault="00C0552F" w:rsidP="00376834">
            <w:pPr>
              <w:spacing w:after="120"/>
              <w:jc w:val="left"/>
              <w:rPr>
                <w:rStyle w:val="Code"/>
                <w:lang w:val="bg-BG"/>
              </w:rPr>
            </w:pPr>
            <w:r w:rsidRPr="00376834">
              <w:rPr>
                <w:rStyle w:val="Code"/>
                <w:lang w:val="bg-BG"/>
              </w:rPr>
              <w:t>962 937</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2</w:t>
            </w:r>
          </w:p>
          <w:p w:rsidR="00C0552F" w:rsidRPr="00376834" w:rsidRDefault="00C0552F" w:rsidP="00376834">
            <w:pPr>
              <w:spacing w:after="120"/>
              <w:jc w:val="left"/>
              <w:rPr>
                <w:rStyle w:val="Code"/>
                <w:lang w:val="bg-BG"/>
              </w:rPr>
            </w:pPr>
            <w:r w:rsidRPr="00376834">
              <w:rPr>
                <w:rStyle w:val="Code"/>
                <w:lang w:val="bg-BG"/>
              </w:rPr>
              <w:t>962 937</w:t>
            </w:r>
          </w:p>
          <w:p w:rsidR="00C0552F" w:rsidRPr="00376834" w:rsidRDefault="00C0552F" w:rsidP="00376834">
            <w:pPr>
              <w:spacing w:after="120"/>
              <w:jc w:val="left"/>
              <w:rPr>
                <w:rStyle w:val="Code"/>
                <w:lang w:val="bg-BG"/>
              </w:rPr>
            </w:pPr>
            <w:r w:rsidRPr="00376834">
              <w:rPr>
                <w:rStyle w:val="Code"/>
                <w:lang w:val="bg-BG"/>
              </w:rPr>
              <w:t>990 154</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2</w:t>
            </w:r>
          </w:p>
          <w:p w:rsidR="00C0552F" w:rsidRPr="00376834" w:rsidRDefault="00C0552F" w:rsidP="00376834">
            <w:pPr>
              <w:spacing w:after="120"/>
              <w:jc w:val="left"/>
              <w:rPr>
                <w:rStyle w:val="Code"/>
                <w:lang w:val="bg-BG"/>
              </w:rPr>
            </w:pPr>
            <w:r w:rsidRPr="00376834">
              <w:rPr>
                <w:rStyle w:val="Code"/>
                <w:lang w:val="bg-BG"/>
              </w:rPr>
              <w:t>962 937</w:t>
            </w:r>
          </w:p>
          <w:p w:rsidR="00C0552F" w:rsidRPr="00376834" w:rsidRDefault="00C0552F" w:rsidP="00376834">
            <w:pPr>
              <w:spacing w:after="120"/>
              <w:jc w:val="left"/>
              <w:rPr>
                <w:rStyle w:val="Code"/>
                <w:lang w:val="bg-BG"/>
              </w:rPr>
            </w:pPr>
            <w:r w:rsidRPr="00376834">
              <w:rPr>
                <w:rStyle w:val="Code"/>
                <w:lang w:val="bg-BG"/>
              </w:rPr>
              <w:t>990 154</w:t>
            </w:r>
          </w:p>
          <w:p w:rsidR="00C0552F" w:rsidRPr="00376834" w:rsidRDefault="00C0552F" w:rsidP="00376834">
            <w:pPr>
              <w:spacing w:after="120"/>
              <w:jc w:val="left"/>
              <w:rPr>
                <w:rStyle w:val="Code"/>
                <w:lang w:val="bg-BG"/>
              </w:rPr>
            </w:pPr>
            <w:r w:rsidRPr="00376834">
              <w:rPr>
                <w:rStyle w:val="Code"/>
                <w:lang w:val="bg-BG"/>
              </w:rPr>
              <w:t>2</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lastRenderedPageBreak/>
              <w:t>False</w:t>
            </w:r>
          </w:p>
          <w:p w:rsidR="00C0552F" w:rsidRPr="00376834" w:rsidRDefault="00C0552F" w:rsidP="00376834">
            <w:pPr>
              <w:spacing w:after="120"/>
              <w:jc w:val="left"/>
              <w:rPr>
                <w:rStyle w:val="Code"/>
                <w:lang w:val="bg-BG"/>
              </w:rPr>
            </w:pPr>
            <w:r w:rsidRPr="00376834">
              <w:rPr>
                <w:rStyle w:val="Code"/>
                <w:lang w:val="bg-BG"/>
              </w:rPr>
              <w:t xml:space="preserve">86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 xml:space="preserve">86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 xml:space="preserve">86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 xml:space="preserve">918 </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 xml:space="preserve">918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 xml:space="preserve">797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797 82</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 xml:space="preserve">971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971 408</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986 25</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 xml:space="preserve">514 780 </w:t>
            </w:r>
          </w:p>
          <w:p w:rsidR="00C0552F" w:rsidRPr="00376834" w:rsidRDefault="00C0552F" w:rsidP="00376834">
            <w:pPr>
              <w:spacing w:after="120"/>
              <w:jc w:val="left"/>
              <w:rPr>
                <w:rStyle w:val="Code"/>
                <w:lang w:val="bg-BG"/>
              </w:rPr>
            </w:pPr>
            <w:r w:rsidRPr="00376834">
              <w:rPr>
                <w:rStyle w:val="Code"/>
                <w:lang w:val="bg-BG"/>
              </w:rPr>
              <w:t>2</w:t>
            </w:r>
          </w:p>
          <w:p w:rsidR="00C0552F" w:rsidRPr="00376834" w:rsidRDefault="00C0552F" w:rsidP="00376834">
            <w:pPr>
              <w:spacing w:after="120"/>
              <w:jc w:val="left"/>
              <w:rPr>
                <w:rStyle w:val="Code"/>
                <w:lang w:val="bg-BG"/>
              </w:rPr>
            </w:pPr>
            <w:r w:rsidRPr="00376834">
              <w:rPr>
                <w:rStyle w:val="Code"/>
                <w:lang w:val="bg-BG"/>
              </w:rPr>
              <w:t>2</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lastRenderedPageBreak/>
              <w:t>False</w:t>
            </w:r>
          </w:p>
          <w:p w:rsidR="00C0552F" w:rsidRPr="00376834" w:rsidRDefault="00C0552F" w:rsidP="00376834">
            <w:pPr>
              <w:spacing w:after="120"/>
              <w:jc w:val="left"/>
              <w:rPr>
                <w:rStyle w:val="Code"/>
                <w:lang w:val="bg-BG"/>
              </w:rPr>
            </w:pPr>
            <w:r w:rsidRPr="00376834">
              <w:rPr>
                <w:rStyle w:val="Code"/>
                <w:lang w:val="bg-BG"/>
              </w:rPr>
              <w:t>2</w:t>
            </w:r>
          </w:p>
          <w:p w:rsidR="00C0552F" w:rsidRPr="00376834" w:rsidRDefault="00C0552F" w:rsidP="00376834">
            <w:pPr>
              <w:spacing w:after="120"/>
              <w:jc w:val="left"/>
              <w:rPr>
                <w:rStyle w:val="Code"/>
                <w:lang w:val="bg-BG"/>
              </w:rPr>
            </w:pPr>
            <w:r w:rsidRPr="00376834">
              <w:rPr>
                <w:rStyle w:val="Code"/>
                <w:lang w:val="bg-BG"/>
              </w:rPr>
              <w:t xml:space="preserve">514 780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 xml:space="preserve">514 780 </w:t>
            </w:r>
          </w:p>
          <w:p w:rsidR="00C0552F" w:rsidRPr="00376834" w:rsidRDefault="00C0552F" w:rsidP="00376834">
            <w:pPr>
              <w:spacing w:after="120"/>
              <w:jc w:val="left"/>
              <w:rPr>
                <w:rStyle w:val="Code"/>
                <w:lang w:val="bg-BG"/>
              </w:rPr>
            </w:pPr>
            <w:r w:rsidRPr="00376834">
              <w:rPr>
                <w:rStyle w:val="Code"/>
                <w:lang w:val="bg-BG"/>
              </w:rPr>
              <w:t>514 937</w:t>
            </w:r>
          </w:p>
          <w:p w:rsidR="00C0552F" w:rsidRPr="00376834" w:rsidRDefault="00C0552F" w:rsidP="00376834">
            <w:pPr>
              <w:spacing w:after="120"/>
              <w:jc w:val="left"/>
              <w:rPr>
                <w:rStyle w:val="Code"/>
                <w:lang w:val="bg-BG"/>
              </w:rPr>
            </w:pPr>
            <w:r w:rsidRPr="00376834">
              <w:rPr>
                <w:rStyle w:val="Code"/>
                <w:lang w:val="bg-BG"/>
              </w:rPr>
              <w:t>780 212</w:t>
            </w:r>
          </w:p>
          <w:p w:rsidR="00C0552F" w:rsidRPr="00376834" w:rsidRDefault="00C0552F" w:rsidP="00376834">
            <w:pPr>
              <w:spacing w:after="120"/>
              <w:jc w:val="left"/>
              <w:rPr>
                <w:rStyle w:val="Code"/>
                <w:lang w:val="bg-BG"/>
              </w:rPr>
            </w:pPr>
            <w:r w:rsidRPr="00376834">
              <w:rPr>
                <w:rStyle w:val="Code"/>
                <w:lang w:val="bg-BG"/>
              </w:rPr>
              <w:t>255 36</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 xml:space="preserve">916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1</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0</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 xml:space="preserve">243 724 843 </w:t>
            </w:r>
          </w:p>
          <w:p w:rsidR="00C0552F" w:rsidRPr="00376834" w:rsidRDefault="00C0552F" w:rsidP="00376834">
            <w:pPr>
              <w:spacing w:after="120"/>
              <w:jc w:val="left"/>
              <w:rPr>
                <w:rStyle w:val="Code"/>
                <w:lang w:val="bg-BG"/>
              </w:rPr>
            </w:pPr>
            <w:r w:rsidRPr="00376834">
              <w:rPr>
                <w:rStyle w:val="Code"/>
                <w:lang w:val="bg-BG"/>
              </w:rPr>
              <w:t>243 281</w:t>
            </w:r>
          </w:p>
          <w:p w:rsidR="00C0552F" w:rsidRPr="00376834" w:rsidRDefault="00C0552F" w:rsidP="00376834">
            <w:pPr>
              <w:spacing w:after="120"/>
              <w:jc w:val="left"/>
              <w:rPr>
                <w:rStyle w:val="Code"/>
                <w:lang w:val="bg-BG"/>
              </w:rPr>
            </w:pPr>
            <w:r w:rsidRPr="00376834">
              <w:rPr>
                <w:rStyle w:val="Code"/>
                <w:lang w:val="bg-BG"/>
              </w:rPr>
              <w:t>724 607</w:t>
            </w:r>
          </w:p>
          <w:p w:rsidR="00C0552F" w:rsidRPr="00376834" w:rsidRDefault="00C0552F" w:rsidP="00376834">
            <w:pPr>
              <w:spacing w:after="120"/>
              <w:jc w:val="left"/>
              <w:rPr>
                <w:rStyle w:val="Code"/>
                <w:lang w:val="bg-BG"/>
              </w:rPr>
            </w:pPr>
            <w:r w:rsidRPr="00376834">
              <w:rPr>
                <w:rStyle w:val="Code"/>
                <w:lang w:val="bg-BG"/>
              </w:rPr>
              <w:t>843 555</w:t>
            </w:r>
          </w:p>
          <w:p w:rsidR="00C0552F" w:rsidRPr="00376834" w:rsidRDefault="00C0552F" w:rsidP="00376834">
            <w:pPr>
              <w:spacing w:after="120"/>
              <w:jc w:val="left"/>
              <w:rPr>
                <w:rStyle w:val="Code"/>
                <w:lang w:val="bg-BG"/>
              </w:rPr>
            </w:pPr>
            <w:r w:rsidRPr="00376834">
              <w:rPr>
                <w:rStyle w:val="Code"/>
                <w:lang w:val="bg-BG"/>
              </w:rPr>
              <w:t>243 281</w:t>
            </w:r>
          </w:p>
          <w:p w:rsidR="00C0552F" w:rsidRPr="00376834" w:rsidRDefault="00C0552F" w:rsidP="00376834">
            <w:pPr>
              <w:spacing w:after="120"/>
              <w:jc w:val="left"/>
              <w:rPr>
                <w:rStyle w:val="Code"/>
                <w:lang w:val="bg-BG"/>
              </w:rPr>
            </w:pPr>
            <w:r w:rsidRPr="00376834">
              <w:rPr>
                <w:rStyle w:val="Code"/>
                <w:lang w:val="bg-BG"/>
              </w:rPr>
              <w:t>724 607</w:t>
            </w:r>
          </w:p>
          <w:p w:rsidR="00C0552F" w:rsidRPr="00376834" w:rsidRDefault="00C0552F" w:rsidP="00376834">
            <w:pPr>
              <w:spacing w:after="120"/>
              <w:jc w:val="left"/>
              <w:rPr>
                <w:rStyle w:val="Code"/>
                <w:lang w:val="bg-BG"/>
              </w:rPr>
            </w:pPr>
            <w:r w:rsidRPr="00376834">
              <w:rPr>
                <w:rStyle w:val="Code"/>
                <w:lang w:val="bg-BG"/>
              </w:rPr>
              <w:t>843 555</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lastRenderedPageBreak/>
              <w:t>False</w:t>
            </w:r>
          </w:p>
          <w:p w:rsidR="00C0552F" w:rsidRPr="00376834" w:rsidRDefault="00C0552F" w:rsidP="00376834">
            <w:pPr>
              <w:spacing w:after="120"/>
              <w:jc w:val="left"/>
              <w:rPr>
                <w:rStyle w:val="Code"/>
                <w:lang w:val="bg-BG"/>
              </w:rPr>
            </w:pPr>
            <w:r w:rsidRPr="00376834">
              <w:rPr>
                <w:rStyle w:val="Code"/>
                <w:lang w:val="bg-BG"/>
              </w:rPr>
              <w:t xml:space="preserve">243 724 843 </w:t>
            </w:r>
          </w:p>
          <w:p w:rsidR="00C0552F" w:rsidRPr="00376834" w:rsidRDefault="00C0552F" w:rsidP="00376834">
            <w:pPr>
              <w:spacing w:after="120"/>
              <w:jc w:val="left"/>
              <w:rPr>
                <w:rStyle w:val="Code"/>
                <w:lang w:val="bg-BG"/>
              </w:rPr>
            </w:pPr>
            <w:r w:rsidRPr="00376834">
              <w:rPr>
                <w:rStyle w:val="Code"/>
                <w:lang w:val="bg-BG"/>
              </w:rPr>
              <w:t>False</w:t>
            </w:r>
          </w:p>
          <w:p w:rsidR="00C0552F" w:rsidRPr="00376834" w:rsidRDefault="00C0552F" w:rsidP="00376834">
            <w:pPr>
              <w:spacing w:after="120"/>
              <w:jc w:val="left"/>
              <w:rPr>
                <w:rStyle w:val="Code"/>
                <w:lang w:val="bg-BG"/>
              </w:rPr>
            </w:pPr>
            <w:r w:rsidRPr="00376834">
              <w:rPr>
                <w:rStyle w:val="Code"/>
                <w:lang w:val="bg-BG"/>
              </w:rPr>
              <w:t>False</w:t>
            </w:r>
          </w:p>
          <w:p w:rsidR="00C0552F" w:rsidRPr="00E30FBA" w:rsidRDefault="00C0552F" w:rsidP="00376834">
            <w:pPr>
              <w:spacing w:after="120"/>
              <w:jc w:val="left"/>
              <w:rPr>
                <w:rFonts w:ascii="Consolas" w:hAnsi="Consolas" w:cs="Consolas"/>
                <w:noProof/>
                <w:highlight w:val="yellow"/>
              </w:rPr>
            </w:pPr>
            <w:r w:rsidRPr="00376834">
              <w:rPr>
                <w:rStyle w:val="Code"/>
                <w:lang w:val="bg-BG"/>
              </w:rPr>
              <w:t>False</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451C61" w:rsidRDefault="00C0552F" w:rsidP="00451C61">
            <w:pPr>
              <w:spacing w:after="120"/>
              <w:jc w:val="left"/>
              <w:rPr>
                <w:rStyle w:val="Code"/>
              </w:rPr>
            </w:pPr>
            <w:r w:rsidRPr="00451C61">
              <w:rPr>
                <w:rStyle w:val="Code"/>
              </w:rPr>
              <w:t>790</w:t>
            </w:r>
          </w:p>
          <w:p w:rsidR="00C0552F" w:rsidRPr="00451C61" w:rsidRDefault="00C0552F" w:rsidP="00451C61">
            <w:pPr>
              <w:spacing w:after="120"/>
              <w:jc w:val="left"/>
              <w:rPr>
                <w:rStyle w:val="Code"/>
              </w:rPr>
            </w:pPr>
            <w:r w:rsidRPr="00451C61">
              <w:rPr>
                <w:rStyle w:val="Code"/>
              </w:rPr>
              <w:t>remove 145</w:t>
            </w:r>
          </w:p>
          <w:p w:rsidR="00C0552F" w:rsidRPr="00451C61" w:rsidRDefault="00C0552F" w:rsidP="00451C61">
            <w:pPr>
              <w:spacing w:after="120"/>
              <w:jc w:val="left"/>
              <w:rPr>
                <w:rStyle w:val="Code"/>
              </w:rPr>
            </w:pPr>
            <w:r w:rsidRPr="00451C61">
              <w:rPr>
                <w:rStyle w:val="Code"/>
              </w:rPr>
              <w:lastRenderedPageBreak/>
              <w:t>remove 994</w:t>
            </w:r>
          </w:p>
          <w:p w:rsidR="00C0552F" w:rsidRPr="00451C61" w:rsidRDefault="00C0552F" w:rsidP="00451C61">
            <w:pPr>
              <w:spacing w:after="120"/>
              <w:jc w:val="left"/>
              <w:rPr>
                <w:rStyle w:val="Code"/>
              </w:rPr>
            </w:pPr>
            <w:r w:rsidRPr="00451C61">
              <w:rPr>
                <w:rStyle w:val="Code"/>
              </w:rPr>
              <w:t>this 343</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this 741</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832</w:t>
            </w:r>
          </w:p>
          <w:p w:rsidR="00C0552F" w:rsidRPr="00451C61" w:rsidRDefault="00C0552F" w:rsidP="00451C61">
            <w:pPr>
              <w:spacing w:after="120"/>
              <w:jc w:val="left"/>
              <w:rPr>
                <w:rStyle w:val="Code"/>
              </w:rPr>
            </w:pPr>
            <w:r w:rsidRPr="00451C61">
              <w:rPr>
                <w:rStyle w:val="Code"/>
              </w:rPr>
              <w:t>this 503</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593 171</w:t>
            </w:r>
          </w:p>
          <w:p w:rsidR="00C0552F" w:rsidRPr="00451C61" w:rsidRDefault="00C0552F" w:rsidP="00451C61">
            <w:pPr>
              <w:spacing w:after="120"/>
              <w:jc w:val="left"/>
              <w:rPr>
                <w:rStyle w:val="Code"/>
              </w:rPr>
            </w:pPr>
            <w:r w:rsidRPr="00451C61">
              <w:rPr>
                <w:rStyle w:val="Code"/>
              </w:rPr>
              <w:t>remove 795</w:t>
            </w:r>
          </w:p>
          <w:p w:rsidR="00C0552F" w:rsidRPr="00451C61" w:rsidRDefault="00C0552F" w:rsidP="00451C61">
            <w:pPr>
              <w:spacing w:after="120"/>
              <w:jc w:val="left"/>
              <w:rPr>
                <w:rStyle w:val="Code"/>
              </w:rPr>
            </w:pPr>
            <w:r w:rsidRPr="00451C61">
              <w:rPr>
                <w:rStyle w:val="Code"/>
              </w:rPr>
              <w:t>find 146</w:t>
            </w:r>
          </w:p>
          <w:p w:rsidR="00C0552F" w:rsidRPr="00451C61" w:rsidRDefault="00C0552F" w:rsidP="00451C61">
            <w:pPr>
              <w:spacing w:after="120"/>
              <w:jc w:val="left"/>
              <w:rPr>
                <w:rStyle w:val="Code"/>
              </w:rPr>
            </w:pPr>
            <w:r w:rsidRPr="00451C61">
              <w:rPr>
                <w:rStyle w:val="Code"/>
              </w:rPr>
              <w:t>remove 34</w:t>
            </w:r>
          </w:p>
          <w:p w:rsidR="00C0552F" w:rsidRPr="00451C61" w:rsidRDefault="00C0552F" w:rsidP="00451C61">
            <w:pPr>
              <w:spacing w:after="120"/>
              <w:jc w:val="left"/>
              <w:rPr>
                <w:rStyle w:val="Code"/>
              </w:rPr>
            </w:pPr>
            <w:r w:rsidRPr="00451C61">
              <w:rPr>
                <w:rStyle w:val="Code"/>
              </w:rPr>
              <w:t>this 111</w:t>
            </w:r>
          </w:p>
          <w:p w:rsidR="00C0552F" w:rsidRPr="00451C61" w:rsidRDefault="00C0552F" w:rsidP="00451C61">
            <w:pPr>
              <w:spacing w:after="120"/>
              <w:jc w:val="left"/>
              <w:rPr>
                <w:rStyle w:val="Code"/>
              </w:rPr>
            </w:pPr>
            <w:r w:rsidRPr="00451C61">
              <w:rPr>
                <w:rStyle w:val="Code"/>
              </w:rPr>
              <w:t>add 461 333</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add 130 94</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743</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this 854</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this 35</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add 592 31</w:t>
            </w:r>
          </w:p>
          <w:p w:rsidR="00C0552F" w:rsidRPr="00451C61" w:rsidRDefault="00C0552F" w:rsidP="00451C61">
            <w:pPr>
              <w:spacing w:after="120"/>
              <w:jc w:val="left"/>
              <w:rPr>
                <w:rStyle w:val="Code"/>
              </w:rPr>
            </w:pPr>
            <w:r w:rsidRPr="00451C61">
              <w:rPr>
                <w:rStyle w:val="Code"/>
              </w:rPr>
              <w:t>add 569 921</w:t>
            </w:r>
          </w:p>
          <w:p w:rsidR="00C0552F" w:rsidRPr="00451C61" w:rsidRDefault="00C0552F" w:rsidP="00451C61">
            <w:pPr>
              <w:spacing w:after="120"/>
              <w:jc w:val="left"/>
              <w:rPr>
                <w:rStyle w:val="Code"/>
              </w:rPr>
            </w:pPr>
            <w:r w:rsidRPr="00451C61">
              <w:rPr>
                <w:rStyle w:val="Code"/>
              </w:rPr>
              <w:t>find 678</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this 742</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407</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828</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756</w:t>
            </w:r>
          </w:p>
          <w:p w:rsidR="00C0552F" w:rsidRPr="00451C61" w:rsidRDefault="00C0552F" w:rsidP="00451C61">
            <w:pPr>
              <w:spacing w:after="120"/>
              <w:jc w:val="left"/>
              <w:rPr>
                <w:rStyle w:val="Code"/>
              </w:rPr>
            </w:pPr>
            <w:r w:rsidRPr="00451C61">
              <w:rPr>
                <w:rStyle w:val="Code"/>
              </w:rPr>
              <w:lastRenderedPageBreak/>
              <w:t>keys</w:t>
            </w:r>
          </w:p>
          <w:p w:rsidR="00C0552F" w:rsidRPr="00451C61" w:rsidRDefault="00C0552F" w:rsidP="00451C61">
            <w:pPr>
              <w:spacing w:after="120"/>
              <w:jc w:val="left"/>
              <w:rPr>
                <w:rStyle w:val="Code"/>
              </w:rPr>
            </w:pPr>
            <w:r w:rsidRPr="00451C61">
              <w:rPr>
                <w:rStyle w:val="Code"/>
              </w:rPr>
              <w:t>remove 767</w:t>
            </w:r>
          </w:p>
          <w:p w:rsidR="00C0552F" w:rsidRPr="00451C61" w:rsidRDefault="00C0552F" w:rsidP="00451C61">
            <w:pPr>
              <w:spacing w:after="120"/>
              <w:jc w:val="left"/>
              <w:rPr>
                <w:rStyle w:val="Code"/>
              </w:rPr>
            </w:pPr>
            <w:r w:rsidRPr="00451C61">
              <w:rPr>
                <w:rStyle w:val="Code"/>
              </w:rPr>
              <w:t>add 369 673</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remove 287</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add 40 284</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903</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112</w:t>
            </w:r>
          </w:p>
          <w:p w:rsidR="00C0552F" w:rsidRPr="00451C61" w:rsidRDefault="00C0552F" w:rsidP="00451C61">
            <w:pPr>
              <w:spacing w:after="120"/>
              <w:jc w:val="left"/>
              <w:rPr>
                <w:rStyle w:val="Code"/>
              </w:rPr>
            </w:pPr>
            <w:r w:rsidRPr="00451C61">
              <w:rPr>
                <w:rStyle w:val="Code"/>
              </w:rPr>
              <w:t>find 735</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626</w:t>
            </w:r>
          </w:p>
          <w:p w:rsidR="00C0552F" w:rsidRPr="00451C61" w:rsidRDefault="00C0552F" w:rsidP="00451C61">
            <w:pPr>
              <w:spacing w:after="120"/>
              <w:jc w:val="left"/>
              <w:rPr>
                <w:rStyle w:val="Code"/>
              </w:rPr>
            </w:pPr>
            <w:r w:rsidRPr="00451C61">
              <w:rPr>
                <w:rStyle w:val="Code"/>
              </w:rPr>
              <w:t>find 293</w:t>
            </w:r>
          </w:p>
          <w:p w:rsidR="00C0552F" w:rsidRPr="00451C61" w:rsidRDefault="00C0552F" w:rsidP="00451C61">
            <w:pPr>
              <w:spacing w:after="120"/>
              <w:jc w:val="left"/>
              <w:rPr>
                <w:rStyle w:val="Code"/>
              </w:rPr>
            </w:pPr>
            <w:r w:rsidRPr="00451C61">
              <w:rPr>
                <w:rStyle w:val="Code"/>
              </w:rPr>
              <w:t>this 743</w:t>
            </w:r>
          </w:p>
          <w:p w:rsidR="00C0552F" w:rsidRPr="00451C61" w:rsidRDefault="00C0552F" w:rsidP="00451C61">
            <w:pPr>
              <w:spacing w:after="120"/>
              <w:jc w:val="left"/>
              <w:rPr>
                <w:rStyle w:val="Code"/>
              </w:rPr>
            </w:pPr>
            <w:r w:rsidRPr="00451C61">
              <w:rPr>
                <w:rStyle w:val="Code"/>
              </w:rPr>
              <w:t>find 484</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remove 344</w:t>
            </w:r>
          </w:p>
          <w:p w:rsidR="00C0552F" w:rsidRPr="00451C61" w:rsidRDefault="00C0552F" w:rsidP="00451C61">
            <w:pPr>
              <w:spacing w:after="120"/>
              <w:jc w:val="left"/>
              <w:rPr>
                <w:rStyle w:val="Code"/>
              </w:rPr>
            </w:pPr>
            <w:r w:rsidRPr="00451C61">
              <w:rPr>
                <w:rStyle w:val="Code"/>
              </w:rPr>
              <w:t>remove 768</w:t>
            </w:r>
          </w:p>
          <w:p w:rsidR="00C0552F" w:rsidRPr="00451C61" w:rsidRDefault="00C0552F" w:rsidP="00451C61">
            <w:pPr>
              <w:spacing w:after="120"/>
              <w:jc w:val="left"/>
              <w:rPr>
                <w:rStyle w:val="Code"/>
              </w:rPr>
            </w:pPr>
            <w:r w:rsidRPr="00451C61">
              <w:rPr>
                <w:rStyle w:val="Code"/>
              </w:rPr>
              <w:t>find 122</w:t>
            </w:r>
          </w:p>
          <w:p w:rsidR="00C0552F" w:rsidRPr="00451C61" w:rsidRDefault="00C0552F" w:rsidP="00451C61">
            <w:pPr>
              <w:spacing w:after="120"/>
              <w:jc w:val="left"/>
              <w:rPr>
                <w:rStyle w:val="Code"/>
              </w:rPr>
            </w:pPr>
            <w:r w:rsidRPr="00451C61">
              <w:rPr>
                <w:rStyle w:val="Code"/>
              </w:rPr>
              <w:t>find 889</w:t>
            </w:r>
          </w:p>
          <w:p w:rsidR="00C0552F" w:rsidRPr="00451C61" w:rsidRDefault="00C0552F" w:rsidP="00451C61">
            <w:pPr>
              <w:spacing w:after="120"/>
              <w:jc w:val="left"/>
              <w:rPr>
                <w:rStyle w:val="Code"/>
              </w:rPr>
            </w:pPr>
            <w:r w:rsidRPr="00451C61">
              <w:rPr>
                <w:rStyle w:val="Code"/>
              </w:rPr>
              <w:t>remove 364</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30</w:t>
            </w:r>
          </w:p>
          <w:p w:rsidR="00C0552F" w:rsidRPr="00451C61" w:rsidRDefault="00C0552F" w:rsidP="00451C61">
            <w:pPr>
              <w:spacing w:after="120"/>
              <w:jc w:val="left"/>
              <w:rPr>
                <w:rStyle w:val="Code"/>
              </w:rPr>
            </w:pPr>
            <w:r w:rsidRPr="00451C61">
              <w:rPr>
                <w:rStyle w:val="Code"/>
              </w:rPr>
              <w:t>this 146</w:t>
            </w:r>
          </w:p>
          <w:p w:rsidR="00C0552F" w:rsidRPr="00451C61" w:rsidRDefault="00C0552F" w:rsidP="00451C61">
            <w:pPr>
              <w:spacing w:after="120"/>
              <w:jc w:val="left"/>
              <w:rPr>
                <w:rStyle w:val="Code"/>
              </w:rPr>
            </w:pPr>
            <w:r w:rsidRPr="00451C61">
              <w:rPr>
                <w:rStyle w:val="Code"/>
              </w:rPr>
              <w:t>add 540 922</w:t>
            </w:r>
          </w:p>
          <w:p w:rsidR="00C0552F" w:rsidRPr="00451C61" w:rsidRDefault="00C0552F" w:rsidP="00451C61">
            <w:pPr>
              <w:spacing w:after="120"/>
              <w:jc w:val="left"/>
              <w:rPr>
                <w:rStyle w:val="Code"/>
              </w:rPr>
            </w:pPr>
            <w:r w:rsidRPr="00451C61">
              <w:rPr>
                <w:rStyle w:val="Code"/>
              </w:rPr>
              <w:t>find 7</w:t>
            </w:r>
          </w:p>
          <w:p w:rsidR="00C0552F" w:rsidRPr="00451C61" w:rsidRDefault="00C0552F" w:rsidP="00451C61">
            <w:pPr>
              <w:spacing w:after="120"/>
              <w:jc w:val="left"/>
              <w:rPr>
                <w:rStyle w:val="Code"/>
              </w:rPr>
            </w:pPr>
            <w:r w:rsidRPr="00451C61">
              <w:rPr>
                <w:rStyle w:val="Code"/>
              </w:rPr>
              <w:t>remove 676</w:t>
            </w:r>
          </w:p>
          <w:p w:rsidR="00C0552F" w:rsidRPr="00451C61" w:rsidRDefault="00C0552F" w:rsidP="00451C61">
            <w:pPr>
              <w:spacing w:after="120"/>
              <w:jc w:val="left"/>
              <w:rPr>
                <w:rStyle w:val="Code"/>
              </w:rPr>
            </w:pPr>
            <w:r w:rsidRPr="00451C61">
              <w:rPr>
                <w:rStyle w:val="Code"/>
              </w:rPr>
              <w:t>find 389</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92 267</w:t>
            </w:r>
          </w:p>
          <w:p w:rsidR="00C0552F" w:rsidRPr="00451C61" w:rsidRDefault="00C0552F" w:rsidP="00451C61">
            <w:pPr>
              <w:spacing w:after="120"/>
              <w:jc w:val="left"/>
              <w:rPr>
                <w:rStyle w:val="Code"/>
              </w:rPr>
            </w:pPr>
            <w:r w:rsidRPr="00451C61">
              <w:rPr>
                <w:rStyle w:val="Code"/>
              </w:rPr>
              <w:lastRenderedPageBreak/>
              <w:t>elements</w:t>
            </w:r>
          </w:p>
          <w:p w:rsidR="00C0552F" w:rsidRPr="00451C61" w:rsidRDefault="00C0552F" w:rsidP="00451C61">
            <w:pPr>
              <w:spacing w:after="120"/>
              <w:jc w:val="left"/>
              <w:rPr>
                <w:rStyle w:val="Code"/>
              </w:rPr>
            </w:pPr>
            <w:r w:rsidRPr="00451C61">
              <w:rPr>
                <w:rStyle w:val="Code"/>
              </w:rPr>
              <w:t>this 386</w:t>
            </w:r>
          </w:p>
          <w:p w:rsidR="00C0552F" w:rsidRPr="00451C61" w:rsidRDefault="00C0552F" w:rsidP="00451C61">
            <w:pPr>
              <w:spacing w:after="120"/>
              <w:jc w:val="left"/>
              <w:rPr>
                <w:rStyle w:val="Code"/>
              </w:rPr>
            </w:pPr>
            <w:r w:rsidRPr="00451C61">
              <w:rPr>
                <w:rStyle w:val="Code"/>
              </w:rPr>
              <w:t>add 379 768</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remove 343</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246</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947 262</w:t>
            </w:r>
          </w:p>
          <w:p w:rsidR="00C0552F" w:rsidRPr="00451C61" w:rsidRDefault="00C0552F" w:rsidP="00451C61">
            <w:pPr>
              <w:spacing w:after="120"/>
              <w:jc w:val="left"/>
              <w:rPr>
                <w:rStyle w:val="Code"/>
              </w:rPr>
            </w:pPr>
            <w:r w:rsidRPr="00451C61">
              <w:rPr>
                <w:rStyle w:val="Code"/>
              </w:rPr>
              <w:t>add 597 215</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329</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667 131</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remove 131</w:t>
            </w:r>
          </w:p>
          <w:p w:rsidR="00C0552F" w:rsidRPr="00451C61" w:rsidRDefault="00C0552F" w:rsidP="00451C61">
            <w:pPr>
              <w:spacing w:after="120"/>
              <w:jc w:val="left"/>
              <w:rPr>
                <w:rStyle w:val="Code"/>
              </w:rPr>
            </w:pPr>
            <w:r w:rsidRPr="00451C61">
              <w:rPr>
                <w:rStyle w:val="Code"/>
              </w:rPr>
              <w:t>add 797 46</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this 119</w:t>
            </w:r>
          </w:p>
          <w:p w:rsidR="00C0552F" w:rsidRPr="00451C61" w:rsidRDefault="00C0552F" w:rsidP="00451C61">
            <w:pPr>
              <w:spacing w:after="120"/>
              <w:jc w:val="left"/>
              <w:rPr>
                <w:rStyle w:val="Code"/>
              </w:rPr>
            </w:pPr>
            <w:r w:rsidRPr="00451C61">
              <w:rPr>
                <w:rStyle w:val="Code"/>
              </w:rPr>
              <w:t>find 650</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remove 65</w:t>
            </w:r>
          </w:p>
          <w:p w:rsidR="00C0552F" w:rsidRPr="00451C61" w:rsidRDefault="00C0552F" w:rsidP="00451C61">
            <w:pPr>
              <w:spacing w:after="120"/>
              <w:jc w:val="left"/>
              <w:rPr>
                <w:rStyle w:val="Code"/>
              </w:rPr>
            </w:pPr>
            <w:r w:rsidRPr="00451C61">
              <w:rPr>
                <w:rStyle w:val="Code"/>
              </w:rPr>
              <w:t>add 598 845</w:t>
            </w:r>
          </w:p>
          <w:p w:rsidR="00C0552F" w:rsidRPr="00451C61" w:rsidRDefault="00C0552F" w:rsidP="00451C61">
            <w:pPr>
              <w:spacing w:after="120"/>
              <w:jc w:val="left"/>
              <w:rPr>
                <w:rStyle w:val="Code"/>
              </w:rPr>
            </w:pPr>
            <w:r w:rsidRPr="00451C61">
              <w:rPr>
                <w:rStyle w:val="Code"/>
              </w:rPr>
              <w:t>add 685 430</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remove 876</w:t>
            </w:r>
          </w:p>
          <w:p w:rsidR="00C0552F" w:rsidRPr="00451C61" w:rsidRDefault="00C0552F" w:rsidP="00451C61">
            <w:pPr>
              <w:spacing w:after="120"/>
              <w:jc w:val="left"/>
              <w:rPr>
                <w:rStyle w:val="Code"/>
              </w:rPr>
            </w:pPr>
            <w:r w:rsidRPr="00451C61">
              <w:rPr>
                <w:rStyle w:val="Code"/>
              </w:rPr>
              <w:t>this 98</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add 19 27</w:t>
            </w:r>
          </w:p>
          <w:p w:rsidR="00C0552F" w:rsidRPr="00451C61" w:rsidRDefault="00C0552F" w:rsidP="00451C61">
            <w:pPr>
              <w:spacing w:after="120"/>
              <w:jc w:val="left"/>
              <w:rPr>
                <w:rStyle w:val="Code"/>
              </w:rPr>
            </w:pPr>
            <w:r w:rsidRPr="00451C61">
              <w:rPr>
                <w:rStyle w:val="Code"/>
              </w:rPr>
              <w:t>add 180 350</w:t>
            </w:r>
          </w:p>
          <w:p w:rsidR="00C0552F" w:rsidRPr="00451C61" w:rsidRDefault="00C0552F" w:rsidP="00451C61">
            <w:pPr>
              <w:spacing w:after="120"/>
              <w:jc w:val="left"/>
              <w:rPr>
                <w:rStyle w:val="Code"/>
              </w:rPr>
            </w:pPr>
            <w:r w:rsidRPr="00451C61">
              <w:rPr>
                <w:rStyle w:val="Code"/>
              </w:rPr>
              <w:t>add 643 588</w:t>
            </w:r>
          </w:p>
          <w:p w:rsidR="00C0552F" w:rsidRPr="00451C61" w:rsidRDefault="00C0552F" w:rsidP="00451C61">
            <w:pPr>
              <w:spacing w:after="120"/>
              <w:jc w:val="left"/>
              <w:rPr>
                <w:rStyle w:val="Code"/>
              </w:rPr>
            </w:pPr>
            <w:r w:rsidRPr="00451C61">
              <w:rPr>
                <w:rStyle w:val="Code"/>
              </w:rPr>
              <w:t>add 192 303</w:t>
            </w:r>
          </w:p>
          <w:p w:rsidR="00C0552F" w:rsidRPr="00451C61" w:rsidRDefault="00C0552F" w:rsidP="00451C61">
            <w:pPr>
              <w:spacing w:after="120"/>
              <w:jc w:val="left"/>
              <w:rPr>
                <w:rStyle w:val="Code"/>
              </w:rPr>
            </w:pPr>
            <w:r w:rsidRPr="00451C61">
              <w:rPr>
                <w:rStyle w:val="Code"/>
              </w:rPr>
              <w:t>add 584 847</w:t>
            </w:r>
          </w:p>
          <w:p w:rsidR="00C0552F" w:rsidRPr="00451C61" w:rsidRDefault="00C0552F" w:rsidP="00451C61">
            <w:pPr>
              <w:spacing w:after="120"/>
              <w:jc w:val="left"/>
              <w:rPr>
                <w:rStyle w:val="Code"/>
              </w:rPr>
            </w:pPr>
            <w:r w:rsidRPr="00451C61">
              <w:rPr>
                <w:rStyle w:val="Code"/>
              </w:rPr>
              <w:t>add 1 731</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add 225 149</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483 767</w:t>
            </w:r>
          </w:p>
          <w:p w:rsidR="00C0552F" w:rsidRPr="00451C61" w:rsidRDefault="00C0552F" w:rsidP="00451C61">
            <w:pPr>
              <w:spacing w:after="120"/>
              <w:jc w:val="left"/>
              <w:rPr>
                <w:rStyle w:val="Code"/>
              </w:rPr>
            </w:pPr>
            <w:r w:rsidRPr="00451C61">
              <w:rPr>
                <w:rStyle w:val="Code"/>
              </w:rPr>
              <w:t>remove 236</w:t>
            </w:r>
          </w:p>
          <w:p w:rsidR="00C0552F" w:rsidRPr="00451C61" w:rsidRDefault="00C0552F" w:rsidP="00451C61">
            <w:pPr>
              <w:spacing w:after="120"/>
              <w:jc w:val="left"/>
              <w:rPr>
                <w:rStyle w:val="Code"/>
              </w:rPr>
            </w:pPr>
            <w:r w:rsidRPr="00451C61">
              <w:rPr>
                <w:rStyle w:val="Code"/>
              </w:rPr>
              <w:t>this 109</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lastRenderedPageBreak/>
              <w:t>elements</w:t>
            </w:r>
          </w:p>
          <w:p w:rsidR="00C0552F" w:rsidRPr="00451C61" w:rsidRDefault="00C0552F" w:rsidP="00451C61">
            <w:pPr>
              <w:spacing w:after="120"/>
              <w:jc w:val="left"/>
              <w:rPr>
                <w:rStyle w:val="Code"/>
              </w:rPr>
            </w:pPr>
            <w:r w:rsidRPr="00451C61">
              <w:rPr>
                <w:rStyle w:val="Code"/>
              </w:rPr>
              <w:t>remove 994</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this 61</w:t>
            </w:r>
          </w:p>
          <w:p w:rsidR="00C0552F" w:rsidRPr="00451C61" w:rsidRDefault="00C0552F" w:rsidP="00451C61">
            <w:pPr>
              <w:spacing w:after="120"/>
              <w:jc w:val="left"/>
              <w:rPr>
                <w:rStyle w:val="Code"/>
              </w:rPr>
            </w:pPr>
            <w:r w:rsidRPr="00451C61">
              <w:rPr>
                <w:rStyle w:val="Code"/>
              </w:rPr>
              <w:t>add 300 869</w:t>
            </w:r>
          </w:p>
          <w:p w:rsidR="00C0552F" w:rsidRPr="00451C61" w:rsidRDefault="00C0552F" w:rsidP="00451C61">
            <w:pPr>
              <w:spacing w:after="120"/>
              <w:jc w:val="left"/>
              <w:rPr>
                <w:rStyle w:val="Code"/>
              </w:rPr>
            </w:pPr>
            <w:r w:rsidRPr="00451C61">
              <w:rPr>
                <w:rStyle w:val="Code"/>
              </w:rPr>
              <w:t>this 476</w:t>
            </w:r>
          </w:p>
          <w:p w:rsidR="00C0552F" w:rsidRPr="00451C61" w:rsidRDefault="00C0552F" w:rsidP="00451C61">
            <w:pPr>
              <w:spacing w:after="120"/>
              <w:jc w:val="left"/>
              <w:rPr>
                <w:rStyle w:val="Code"/>
              </w:rPr>
            </w:pPr>
            <w:r w:rsidRPr="00451C61">
              <w:rPr>
                <w:rStyle w:val="Code"/>
              </w:rPr>
              <w:t>add 405 541</w:t>
            </w:r>
          </w:p>
          <w:p w:rsidR="00C0552F" w:rsidRPr="00451C61" w:rsidRDefault="00C0552F" w:rsidP="00451C61">
            <w:pPr>
              <w:spacing w:after="120"/>
              <w:jc w:val="left"/>
              <w:rPr>
                <w:rStyle w:val="Code"/>
              </w:rPr>
            </w:pPr>
            <w:r w:rsidRPr="00451C61">
              <w:rPr>
                <w:rStyle w:val="Code"/>
              </w:rPr>
              <w:t>add 100 583</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remove 144</w:t>
            </w:r>
          </w:p>
          <w:p w:rsidR="00C0552F" w:rsidRPr="00451C61" w:rsidRDefault="00C0552F" w:rsidP="00451C61">
            <w:pPr>
              <w:spacing w:after="120"/>
              <w:jc w:val="left"/>
              <w:rPr>
                <w:rStyle w:val="Code"/>
              </w:rPr>
            </w:pPr>
            <w:r w:rsidRPr="00451C61">
              <w:rPr>
                <w:rStyle w:val="Code"/>
              </w:rPr>
              <w:t>add 63 269</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find 996</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add 864 995</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this 790</w:t>
            </w:r>
          </w:p>
          <w:p w:rsidR="00C0552F" w:rsidRPr="00451C61" w:rsidRDefault="00C0552F" w:rsidP="00451C61">
            <w:pPr>
              <w:spacing w:after="120"/>
              <w:jc w:val="left"/>
              <w:rPr>
                <w:rStyle w:val="Code"/>
              </w:rPr>
            </w:pPr>
            <w:r w:rsidRPr="00451C61">
              <w:rPr>
                <w:rStyle w:val="Code"/>
              </w:rPr>
              <w:t>remove 802</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remove 939</w:t>
            </w:r>
          </w:p>
          <w:p w:rsidR="00C0552F" w:rsidRPr="00451C61" w:rsidRDefault="00C0552F" w:rsidP="00451C61">
            <w:pPr>
              <w:spacing w:after="120"/>
              <w:jc w:val="left"/>
              <w:rPr>
                <w:rStyle w:val="Code"/>
              </w:rPr>
            </w:pPr>
            <w:r w:rsidRPr="00451C61">
              <w:rPr>
                <w:rStyle w:val="Code"/>
              </w:rPr>
              <w:t>this 311</w:t>
            </w:r>
          </w:p>
          <w:p w:rsidR="00C0552F" w:rsidRPr="00451C61" w:rsidRDefault="00C0552F" w:rsidP="00451C61">
            <w:pPr>
              <w:spacing w:after="120"/>
              <w:jc w:val="left"/>
              <w:rPr>
                <w:rStyle w:val="Code"/>
              </w:rPr>
            </w:pPr>
            <w:r w:rsidRPr="00451C61">
              <w:rPr>
                <w:rStyle w:val="Code"/>
              </w:rPr>
              <w:t>find 497</w:t>
            </w:r>
          </w:p>
          <w:p w:rsidR="00C0552F" w:rsidRPr="00451C61" w:rsidRDefault="00C0552F" w:rsidP="00451C61">
            <w:pPr>
              <w:spacing w:after="120"/>
              <w:jc w:val="left"/>
              <w:rPr>
                <w:rStyle w:val="Code"/>
              </w:rPr>
            </w:pPr>
            <w:r w:rsidRPr="00451C61">
              <w:rPr>
                <w:rStyle w:val="Code"/>
              </w:rPr>
              <w:t>this 813</w:t>
            </w:r>
          </w:p>
          <w:p w:rsidR="00C0552F" w:rsidRPr="00451C61" w:rsidRDefault="00C0552F" w:rsidP="00451C61">
            <w:pPr>
              <w:spacing w:after="120"/>
              <w:jc w:val="left"/>
              <w:rPr>
                <w:rStyle w:val="Code"/>
              </w:rPr>
            </w:pPr>
            <w:r w:rsidRPr="00451C61">
              <w:rPr>
                <w:rStyle w:val="Code"/>
              </w:rPr>
              <w:t>this 942</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653</w:t>
            </w:r>
          </w:p>
          <w:p w:rsidR="00C0552F" w:rsidRPr="00451C61" w:rsidRDefault="00C0552F" w:rsidP="00451C61">
            <w:pPr>
              <w:spacing w:after="120"/>
              <w:jc w:val="left"/>
              <w:rPr>
                <w:rStyle w:val="Code"/>
              </w:rPr>
            </w:pPr>
            <w:r w:rsidRPr="00451C61">
              <w:rPr>
                <w:rStyle w:val="Code"/>
              </w:rPr>
              <w:t>find 841</w:t>
            </w:r>
          </w:p>
          <w:p w:rsidR="00C0552F" w:rsidRPr="00451C61" w:rsidRDefault="00C0552F" w:rsidP="00451C61">
            <w:pPr>
              <w:spacing w:after="120"/>
              <w:jc w:val="left"/>
              <w:rPr>
                <w:rStyle w:val="Code"/>
              </w:rPr>
            </w:pPr>
            <w:r w:rsidRPr="00451C61">
              <w:rPr>
                <w:rStyle w:val="Code"/>
              </w:rPr>
              <w:t>remove 285</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91 181</w:t>
            </w:r>
          </w:p>
          <w:p w:rsidR="00C0552F" w:rsidRPr="00451C61" w:rsidRDefault="00C0552F" w:rsidP="00451C61">
            <w:pPr>
              <w:spacing w:after="120"/>
              <w:jc w:val="left"/>
              <w:rPr>
                <w:rStyle w:val="Code"/>
              </w:rPr>
            </w:pPr>
            <w:r w:rsidRPr="00451C61">
              <w:rPr>
                <w:rStyle w:val="Code"/>
              </w:rPr>
              <w:t>this 488</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5</w:t>
            </w:r>
          </w:p>
          <w:p w:rsidR="00C0552F" w:rsidRPr="00451C61" w:rsidRDefault="00C0552F" w:rsidP="00451C61">
            <w:pPr>
              <w:spacing w:after="120"/>
              <w:jc w:val="left"/>
              <w:rPr>
                <w:rStyle w:val="Code"/>
              </w:rPr>
            </w:pPr>
            <w:r w:rsidRPr="00451C61">
              <w:rPr>
                <w:rStyle w:val="Code"/>
              </w:rPr>
              <w:t>this 996</w:t>
            </w:r>
          </w:p>
          <w:p w:rsidR="00C0552F" w:rsidRPr="00451C61" w:rsidRDefault="00C0552F" w:rsidP="00451C61">
            <w:pPr>
              <w:spacing w:after="120"/>
              <w:jc w:val="left"/>
              <w:rPr>
                <w:rStyle w:val="Code"/>
              </w:rPr>
            </w:pPr>
            <w:r w:rsidRPr="00451C61">
              <w:rPr>
                <w:rStyle w:val="Code"/>
              </w:rPr>
              <w:t>remove 615</w:t>
            </w:r>
          </w:p>
          <w:p w:rsidR="00C0552F" w:rsidRPr="00451C61" w:rsidRDefault="00C0552F" w:rsidP="00451C61">
            <w:pPr>
              <w:spacing w:after="120"/>
              <w:jc w:val="left"/>
              <w:rPr>
                <w:rStyle w:val="Code"/>
              </w:rPr>
            </w:pPr>
            <w:r w:rsidRPr="00451C61">
              <w:rPr>
                <w:rStyle w:val="Code"/>
              </w:rPr>
              <w:t>find 199</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add 139 328</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lastRenderedPageBreak/>
              <w:t>find 384</w:t>
            </w:r>
          </w:p>
          <w:p w:rsidR="00C0552F" w:rsidRPr="00451C61" w:rsidRDefault="00C0552F" w:rsidP="00451C61">
            <w:pPr>
              <w:spacing w:after="120"/>
              <w:jc w:val="left"/>
              <w:rPr>
                <w:rStyle w:val="Code"/>
              </w:rPr>
            </w:pPr>
            <w:r w:rsidRPr="00451C61">
              <w:rPr>
                <w:rStyle w:val="Code"/>
              </w:rPr>
              <w:t>remove 631</w:t>
            </w:r>
          </w:p>
          <w:p w:rsidR="00C0552F" w:rsidRPr="00451C61" w:rsidRDefault="00C0552F" w:rsidP="00451C61">
            <w:pPr>
              <w:spacing w:after="120"/>
              <w:jc w:val="left"/>
              <w:rPr>
                <w:rStyle w:val="Code"/>
              </w:rPr>
            </w:pPr>
            <w:r w:rsidRPr="00451C61">
              <w:rPr>
                <w:rStyle w:val="Code"/>
              </w:rPr>
              <w:t>this 761</w:t>
            </w:r>
          </w:p>
          <w:p w:rsidR="00C0552F" w:rsidRPr="00451C61" w:rsidRDefault="00C0552F" w:rsidP="00451C61">
            <w:pPr>
              <w:spacing w:after="120"/>
              <w:jc w:val="left"/>
              <w:rPr>
                <w:rStyle w:val="Code"/>
              </w:rPr>
            </w:pPr>
            <w:r w:rsidRPr="00451C61">
              <w:rPr>
                <w:rStyle w:val="Code"/>
              </w:rPr>
              <w:t>find 807</w:t>
            </w:r>
          </w:p>
          <w:p w:rsidR="00C0552F" w:rsidRPr="00451C61" w:rsidRDefault="00C0552F" w:rsidP="00451C61">
            <w:pPr>
              <w:spacing w:after="120"/>
              <w:jc w:val="left"/>
              <w:rPr>
                <w:rStyle w:val="Code"/>
              </w:rPr>
            </w:pPr>
            <w:r w:rsidRPr="00451C61">
              <w:rPr>
                <w:rStyle w:val="Code"/>
              </w:rPr>
              <w:t>this 404</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remove 613</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add 16 159</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this 490</w:t>
            </w:r>
          </w:p>
          <w:p w:rsidR="00C0552F" w:rsidRPr="00451C61" w:rsidRDefault="00C0552F" w:rsidP="00451C61">
            <w:pPr>
              <w:spacing w:after="120"/>
              <w:jc w:val="left"/>
              <w:rPr>
                <w:rStyle w:val="Code"/>
              </w:rPr>
            </w:pPr>
            <w:r w:rsidRPr="00451C61">
              <w:rPr>
                <w:rStyle w:val="Code"/>
              </w:rPr>
              <w:t>add 762 566</w:t>
            </w:r>
          </w:p>
          <w:p w:rsidR="00C0552F" w:rsidRPr="00451C61" w:rsidRDefault="00C0552F" w:rsidP="00451C61">
            <w:pPr>
              <w:spacing w:after="120"/>
              <w:jc w:val="left"/>
              <w:rPr>
                <w:rStyle w:val="Code"/>
              </w:rPr>
            </w:pPr>
            <w:r w:rsidRPr="00451C61">
              <w:rPr>
                <w:rStyle w:val="Code"/>
              </w:rPr>
              <w:t>this 538</w:t>
            </w:r>
          </w:p>
          <w:p w:rsidR="00C0552F" w:rsidRPr="00451C61" w:rsidRDefault="00C0552F" w:rsidP="00451C61">
            <w:pPr>
              <w:spacing w:after="120"/>
              <w:jc w:val="left"/>
              <w:rPr>
                <w:rStyle w:val="Code"/>
              </w:rPr>
            </w:pPr>
            <w:r w:rsidRPr="00451C61">
              <w:rPr>
                <w:rStyle w:val="Code"/>
              </w:rPr>
              <w:t>add 512 833</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remove 862</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remove 857</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remove 917</w:t>
            </w:r>
          </w:p>
          <w:p w:rsidR="00C0552F" w:rsidRPr="00451C61" w:rsidRDefault="00C0552F" w:rsidP="00451C61">
            <w:pPr>
              <w:spacing w:after="120"/>
              <w:jc w:val="left"/>
              <w:rPr>
                <w:rStyle w:val="Code"/>
              </w:rPr>
            </w:pPr>
            <w:r w:rsidRPr="00451C61">
              <w:rPr>
                <w:rStyle w:val="Code"/>
              </w:rPr>
              <w:t>add 695 428</w:t>
            </w:r>
          </w:p>
          <w:p w:rsidR="00C0552F" w:rsidRPr="00451C61" w:rsidRDefault="00C0552F" w:rsidP="00451C61">
            <w:pPr>
              <w:spacing w:after="120"/>
              <w:jc w:val="left"/>
              <w:rPr>
                <w:rStyle w:val="Code"/>
              </w:rPr>
            </w:pPr>
            <w:r w:rsidRPr="00451C61">
              <w:rPr>
                <w:rStyle w:val="Code"/>
              </w:rPr>
              <w:t>add 829 526</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this 6</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remove 868</w:t>
            </w:r>
          </w:p>
          <w:p w:rsidR="00C0552F" w:rsidRPr="00451C61" w:rsidRDefault="00C0552F" w:rsidP="00451C61">
            <w:pPr>
              <w:spacing w:after="120"/>
              <w:jc w:val="left"/>
              <w:rPr>
                <w:rStyle w:val="Code"/>
              </w:rPr>
            </w:pPr>
            <w:r w:rsidRPr="00451C61">
              <w:rPr>
                <w:rStyle w:val="Code"/>
              </w:rPr>
              <w:t>add 27 672</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570</w:t>
            </w:r>
          </w:p>
          <w:p w:rsidR="00C0552F" w:rsidRPr="00451C61" w:rsidRDefault="00C0552F" w:rsidP="00451C61">
            <w:pPr>
              <w:spacing w:after="120"/>
              <w:jc w:val="left"/>
              <w:rPr>
                <w:rStyle w:val="Code"/>
              </w:rPr>
            </w:pPr>
            <w:r w:rsidRPr="00451C61">
              <w:rPr>
                <w:rStyle w:val="Code"/>
              </w:rPr>
              <w:t>add 505 510</w:t>
            </w:r>
          </w:p>
          <w:p w:rsidR="00C0552F" w:rsidRPr="00451C61" w:rsidRDefault="00C0552F" w:rsidP="00451C61">
            <w:pPr>
              <w:spacing w:after="120"/>
              <w:jc w:val="left"/>
              <w:rPr>
                <w:rStyle w:val="Code"/>
              </w:rPr>
            </w:pPr>
            <w:r w:rsidRPr="00451C61">
              <w:rPr>
                <w:rStyle w:val="Code"/>
              </w:rPr>
              <w:t>this 488</w:t>
            </w:r>
          </w:p>
          <w:p w:rsidR="00C0552F" w:rsidRPr="00451C61" w:rsidRDefault="00C0552F" w:rsidP="00451C61">
            <w:pPr>
              <w:spacing w:after="120"/>
              <w:jc w:val="left"/>
              <w:rPr>
                <w:rStyle w:val="Code"/>
              </w:rPr>
            </w:pPr>
            <w:r w:rsidRPr="00451C61">
              <w:rPr>
                <w:rStyle w:val="Code"/>
              </w:rPr>
              <w:t>remove 593</w:t>
            </w:r>
          </w:p>
          <w:p w:rsidR="00C0552F" w:rsidRPr="00451C61" w:rsidRDefault="00C0552F" w:rsidP="00451C61">
            <w:pPr>
              <w:spacing w:after="120"/>
              <w:jc w:val="left"/>
              <w:rPr>
                <w:rStyle w:val="Code"/>
              </w:rPr>
            </w:pPr>
            <w:r w:rsidRPr="00451C61">
              <w:rPr>
                <w:rStyle w:val="Code"/>
              </w:rPr>
              <w:t>add 484 365</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lastRenderedPageBreak/>
              <w:t>remove 573</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137 724</w:t>
            </w:r>
          </w:p>
          <w:p w:rsidR="00C0552F" w:rsidRPr="00451C61" w:rsidRDefault="00C0552F" w:rsidP="00451C61">
            <w:pPr>
              <w:spacing w:after="120"/>
              <w:jc w:val="left"/>
              <w:rPr>
                <w:rStyle w:val="Code"/>
              </w:rPr>
            </w:pPr>
            <w:r w:rsidRPr="00451C61">
              <w:rPr>
                <w:rStyle w:val="Code"/>
              </w:rPr>
              <w:t>this 521</w:t>
            </w:r>
          </w:p>
          <w:p w:rsidR="00C0552F" w:rsidRPr="00451C61" w:rsidRDefault="00C0552F" w:rsidP="00451C61">
            <w:pPr>
              <w:spacing w:after="120"/>
              <w:jc w:val="left"/>
              <w:rPr>
                <w:rStyle w:val="Code"/>
              </w:rPr>
            </w:pPr>
            <w:r w:rsidRPr="00451C61">
              <w:rPr>
                <w:rStyle w:val="Code"/>
              </w:rPr>
              <w:t>this 457</w:t>
            </w:r>
          </w:p>
          <w:p w:rsidR="00C0552F" w:rsidRPr="00451C61" w:rsidRDefault="00C0552F" w:rsidP="00451C61">
            <w:pPr>
              <w:spacing w:after="120"/>
              <w:jc w:val="left"/>
              <w:rPr>
                <w:rStyle w:val="Code"/>
              </w:rPr>
            </w:pPr>
            <w:r w:rsidRPr="00451C61">
              <w:rPr>
                <w:rStyle w:val="Code"/>
              </w:rPr>
              <w:t>this 239</w:t>
            </w:r>
          </w:p>
          <w:p w:rsidR="00C0552F" w:rsidRPr="00451C61" w:rsidRDefault="00C0552F" w:rsidP="00451C61">
            <w:pPr>
              <w:spacing w:after="120"/>
              <w:jc w:val="left"/>
              <w:rPr>
                <w:rStyle w:val="Code"/>
              </w:rPr>
            </w:pPr>
            <w:r w:rsidRPr="00451C61">
              <w:rPr>
                <w:rStyle w:val="Code"/>
              </w:rPr>
              <w:t>remove 309</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add 166 232</w:t>
            </w:r>
          </w:p>
          <w:p w:rsidR="00C0552F" w:rsidRPr="00451C61" w:rsidRDefault="00C0552F" w:rsidP="00451C61">
            <w:pPr>
              <w:spacing w:after="120"/>
              <w:jc w:val="left"/>
              <w:rPr>
                <w:rStyle w:val="Code"/>
              </w:rPr>
            </w:pPr>
            <w:r w:rsidRPr="00451C61">
              <w:rPr>
                <w:rStyle w:val="Code"/>
              </w:rPr>
              <w:t>remove 83</w:t>
            </w:r>
          </w:p>
          <w:p w:rsidR="00C0552F" w:rsidRPr="00451C61" w:rsidRDefault="00C0552F" w:rsidP="00451C61">
            <w:pPr>
              <w:spacing w:after="120"/>
              <w:jc w:val="left"/>
              <w:rPr>
                <w:rStyle w:val="Code"/>
              </w:rPr>
            </w:pPr>
            <w:r w:rsidRPr="00451C61">
              <w:rPr>
                <w:rStyle w:val="Code"/>
              </w:rPr>
              <w:t>find 918</w:t>
            </w:r>
          </w:p>
          <w:p w:rsidR="00C0552F" w:rsidRPr="00451C61" w:rsidRDefault="00C0552F" w:rsidP="00451C61">
            <w:pPr>
              <w:spacing w:after="120"/>
              <w:jc w:val="left"/>
              <w:rPr>
                <w:rStyle w:val="Code"/>
              </w:rPr>
            </w:pPr>
            <w:r w:rsidRPr="00451C61">
              <w:rPr>
                <w:rStyle w:val="Code"/>
              </w:rPr>
              <w:t>remove 341</w:t>
            </w:r>
          </w:p>
          <w:p w:rsidR="00C0552F" w:rsidRPr="00451C61" w:rsidRDefault="00C0552F" w:rsidP="00451C61">
            <w:pPr>
              <w:spacing w:after="120"/>
              <w:jc w:val="left"/>
              <w:rPr>
                <w:rStyle w:val="Code"/>
              </w:rPr>
            </w:pPr>
            <w:r w:rsidRPr="00451C61">
              <w:rPr>
                <w:rStyle w:val="Code"/>
              </w:rPr>
              <w:t>find 283</w:t>
            </w:r>
          </w:p>
          <w:p w:rsidR="00C0552F" w:rsidRPr="00451C61" w:rsidRDefault="00C0552F" w:rsidP="00451C61">
            <w:pPr>
              <w:spacing w:after="120"/>
              <w:jc w:val="left"/>
              <w:rPr>
                <w:rStyle w:val="Code"/>
              </w:rPr>
            </w:pPr>
            <w:r w:rsidRPr="00451C61">
              <w:rPr>
                <w:rStyle w:val="Code"/>
              </w:rPr>
              <w:t>remove 304</w:t>
            </w:r>
          </w:p>
          <w:p w:rsidR="00C0552F" w:rsidRPr="00451C61" w:rsidRDefault="00C0552F" w:rsidP="00451C61">
            <w:pPr>
              <w:spacing w:after="120"/>
              <w:jc w:val="left"/>
              <w:rPr>
                <w:rStyle w:val="Code"/>
              </w:rPr>
            </w:pPr>
            <w:r w:rsidRPr="00451C61">
              <w:rPr>
                <w:rStyle w:val="Code"/>
              </w:rPr>
              <w:t>remove 166</w:t>
            </w:r>
          </w:p>
          <w:p w:rsidR="00C0552F" w:rsidRPr="00451C61" w:rsidRDefault="00C0552F" w:rsidP="00451C61">
            <w:pPr>
              <w:spacing w:after="120"/>
              <w:jc w:val="left"/>
              <w:rPr>
                <w:rStyle w:val="Code"/>
              </w:rPr>
            </w:pPr>
            <w:r w:rsidRPr="00451C61">
              <w:rPr>
                <w:rStyle w:val="Code"/>
              </w:rPr>
              <w:t>find 320</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remove 964</w:t>
            </w:r>
          </w:p>
          <w:p w:rsidR="00C0552F" w:rsidRPr="00451C61" w:rsidRDefault="00C0552F" w:rsidP="00451C61">
            <w:pPr>
              <w:spacing w:after="120"/>
              <w:jc w:val="left"/>
              <w:rPr>
                <w:rStyle w:val="Code"/>
              </w:rPr>
            </w:pPr>
            <w:r w:rsidRPr="00451C61">
              <w:rPr>
                <w:rStyle w:val="Code"/>
              </w:rPr>
              <w:t>find 490</w:t>
            </w:r>
          </w:p>
          <w:p w:rsidR="00C0552F" w:rsidRPr="00451C61" w:rsidRDefault="00C0552F" w:rsidP="00451C61">
            <w:pPr>
              <w:spacing w:after="120"/>
              <w:jc w:val="left"/>
              <w:rPr>
                <w:rStyle w:val="Code"/>
              </w:rPr>
            </w:pPr>
            <w:r w:rsidRPr="00451C61">
              <w:rPr>
                <w:rStyle w:val="Code"/>
              </w:rPr>
              <w:t>add 335 265</w:t>
            </w:r>
          </w:p>
          <w:p w:rsidR="00C0552F" w:rsidRPr="00451C61" w:rsidRDefault="00C0552F" w:rsidP="00451C61">
            <w:pPr>
              <w:spacing w:after="120"/>
              <w:jc w:val="left"/>
              <w:rPr>
                <w:rStyle w:val="Code"/>
              </w:rPr>
            </w:pPr>
            <w:r w:rsidRPr="00451C61">
              <w:rPr>
                <w:rStyle w:val="Code"/>
              </w:rPr>
              <w:t>remove 327</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605</w:t>
            </w:r>
          </w:p>
          <w:p w:rsidR="00C0552F" w:rsidRPr="00451C61" w:rsidRDefault="00C0552F" w:rsidP="00451C61">
            <w:pPr>
              <w:spacing w:after="120"/>
              <w:jc w:val="left"/>
              <w:rPr>
                <w:rStyle w:val="Code"/>
              </w:rPr>
            </w:pPr>
            <w:r w:rsidRPr="00451C61">
              <w:rPr>
                <w:rStyle w:val="Code"/>
              </w:rPr>
              <w:t>find 979</w:t>
            </w:r>
          </w:p>
          <w:p w:rsidR="00C0552F" w:rsidRPr="00451C61" w:rsidRDefault="00C0552F" w:rsidP="00451C61">
            <w:pPr>
              <w:spacing w:after="120"/>
              <w:jc w:val="left"/>
              <w:rPr>
                <w:rStyle w:val="Code"/>
              </w:rPr>
            </w:pPr>
            <w:r w:rsidRPr="00451C61">
              <w:rPr>
                <w:rStyle w:val="Code"/>
              </w:rPr>
              <w:t>find 673</w:t>
            </w:r>
          </w:p>
          <w:p w:rsidR="00C0552F" w:rsidRPr="00451C61" w:rsidRDefault="00C0552F" w:rsidP="00451C61">
            <w:pPr>
              <w:spacing w:after="120"/>
              <w:jc w:val="left"/>
              <w:rPr>
                <w:rStyle w:val="Code"/>
              </w:rPr>
            </w:pPr>
            <w:r w:rsidRPr="00451C61">
              <w:rPr>
                <w:rStyle w:val="Code"/>
              </w:rPr>
              <w:t>add 225 816</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find 350</w:t>
            </w:r>
          </w:p>
          <w:p w:rsidR="00C0552F" w:rsidRPr="00451C61" w:rsidRDefault="00C0552F" w:rsidP="00451C61">
            <w:pPr>
              <w:spacing w:after="120"/>
              <w:jc w:val="left"/>
              <w:rPr>
                <w:rStyle w:val="Code"/>
              </w:rPr>
            </w:pPr>
            <w:r w:rsidRPr="00451C61">
              <w:rPr>
                <w:rStyle w:val="Code"/>
              </w:rPr>
              <w:t>remove 273</w:t>
            </w:r>
          </w:p>
          <w:p w:rsidR="00C0552F" w:rsidRPr="00451C61" w:rsidRDefault="00C0552F" w:rsidP="00451C61">
            <w:pPr>
              <w:spacing w:after="120"/>
              <w:jc w:val="left"/>
              <w:rPr>
                <w:rStyle w:val="Code"/>
              </w:rPr>
            </w:pPr>
            <w:r w:rsidRPr="00451C61">
              <w:rPr>
                <w:rStyle w:val="Code"/>
              </w:rPr>
              <w:t>remove 177</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74 582</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954</w:t>
            </w:r>
          </w:p>
          <w:p w:rsidR="00C0552F" w:rsidRPr="00451C61" w:rsidRDefault="00C0552F" w:rsidP="00451C61">
            <w:pPr>
              <w:spacing w:after="120"/>
              <w:jc w:val="left"/>
              <w:rPr>
                <w:rStyle w:val="Code"/>
              </w:rPr>
            </w:pPr>
            <w:r w:rsidRPr="00451C61">
              <w:rPr>
                <w:rStyle w:val="Code"/>
              </w:rPr>
              <w:t>find 158</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234</w:t>
            </w:r>
          </w:p>
          <w:p w:rsidR="00C0552F" w:rsidRPr="00451C61" w:rsidRDefault="00C0552F" w:rsidP="00451C61">
            <w:pPr>
              <w:spacing w:after="120"/>
              <w:jc w:val="left"/>
              <w:rPr>
                <w:rStyle w:val="Code"/>
              </w:rPr>
            </w:pPr>
            <w:r w:rsidRPr="00451C61">
              <w:rPr>
                <w:rStyle w:val="Code"/>
              </w:rPr>
              <w:lastRenderedPageBreak/>
              <w:t>this 923</w:t>
            </w:r>
          </w:p>
          <w:p w:rsidR="00C0552F" w:rsidRPr="00451C61" w:rsidRDefault="00C0552F" w:rsidP="00451C61">
            <w:pPr>
              <w:spacing w:after="120"/>
              <w:jc w:val="left"/>
              <w:rPr>
                <w:rStyle w:val="Code"/>
              </w:rPr>
            </w:pPr>
            <w:r w:rsidRPr="00451C61">
              <w:rPr>
                <w:rStyle w:val="Code"/>
              </w:rPr>
              <w:t>this 46</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81</w:t>
            </w:r>
          </w:p>
          <w:p w:rsidR="00C0552F" w:rsidRPr="00451C61" w:rsidRDefault="00C0552F" w:rsidP="00451C61">
            <w:pPr>
              <w:spacing w:after="120"/>
              <w:jc w:val="left"/>
              <w:rPr>
                <w:rStyle w:val="Code"/>
              </w:rPr>
            </w:pPr>
            <w:r w:rsidRPr="00451C61">
              <w:rPr>
                <w:rStyle w:val="Code"/>
              </w:rPr>
              <w:t>remove 131</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94</w:t>
            </w:r>
          </w:p>
          <w:p w:rsidR="00C0552F" w:rsidRPr="00451C61" w:rsidRDefault="00C0552F" w:rsidP="00451C61">
            <w:pPr>
              <w:spacing w:after="120"/>
              <w:jc w:val="left"/>
              <w:rPr>
                <w:rStyle w:val="Code"/>
              </w:rPr>
            </w:pPr>
            <w:r w:rsidRPr="00451C61">
              <w:rPr>
                <w:rStyle w:val="Code"/>
              </w:rPr>
              <w:t>this 924</w:t>
            </w:r>
          </w:p>
          <w:p w:rsidR="00C0552F" w:rsidRPr="00451C61" w:rsidRDefault="00C0552F" w:rsidP="00451C61">
            <w:pPr>
              <w:spacing w:after="120"/>
              <w:jc w:val="left"/>
              <w:rPr>
                <w:rStyle w:val="Code"/>
              </w:rPr>
            </w:pPr>
            <w:r w:rsidRPr="00451C61">
              <w:rPr>
                <w:rStyle w:val="Code"/>
              </w:rPr>
              <w:t>this 951</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find 935</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252</w:t>
            </w:r>
          </w:p>
          <w:p w:rsidR="00C0552F" w:rsidRPr="00451C61" w:rsidRDefault="00C0552F" w:rsidP="00451C61">
            <w:pPr>
              <w:spacing w:after="120"/>
              <w:jc w:val="left"/>
              <w:rPr>
                <w:rStyle w:val="Code"/>
              </w:rPr>
            </w:pPr>
            <w:r w:rsidRPr="00451C61">
              <w:rPr>
                <w:rStyle w:val="Code"/>
              </w:rPr>
              <w:t>add 788 418</w:t>
            </w:r>
          </w:p>
          <w:p w:rsidR="00C0552F" w:rsidRPr="00451C61" w:rsidRDefault="00C0552F" w:rsidP="00451C61">
            <w:pPr>
              <w:spacing w:after="120"/>
              <w:jc w:val="left"/>
              <w:rPr>
                <w:rStyle w:val="Code"/>
              </w:rPr>
            </w:pPr>
            <w:r w:rsidRPr="00451C61">
              <w:rPr>
                <w:rStyle w:val="Code"/>
              </w:rPr>
              <w:t>find 776</w:t>
            </w:r>
          </w:p>
          <w:p w:rsidR="00C0552F" w:rsidRPr="00451C61" w:rsidRDefault="00C0552F" w:rsidP="00451C61">
            <w:pPr>
              <w:spacing w:after="120"/>
              <w:jc w:val="left"/>
              <w:rPr>
                <w:rStyle w:val="Code"/>
              </w:rPr>
            </w:pPr>
            <w:r w:rsidRPr="00451C61">
              <w:rPr>
                <w:rStyle w:val="Code"/>
              </w:rPr>
              <w:t>add 744 343</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953 556</w:t>
            </w:r>
          </w:p>
          <w:p w:rsidR="00C0552F" w:rsidRPr="00451C61" w:rsidRDefault="00C0552F" w:rsidP="00451C61">
            <w:pPr>
              <w:spacing w:after="120"/>
              <w:jc w:val="left"/>
              <w:rPr>
                <w:rStyle w:val="Code"/>
              </w:rPr>
            </w:pPr>
            <w:r w:rsidRPr="00451C61">
              <w:rPr>
                <w:rStyle w:val="Code"/>
              </w:rPr>
              <w:t>remove 610</w:t>
            </w:r>
          </w:p>
          <w:p w:rsidR="00C0552F" w:rsidRPr="00451C61" w:rsidRDefault="00C0552F" w:rsidP="00451C61">
            <w:pPr>
              <w:spacing w:after="120"/>
              <w:jc w:val="left"/>
              <w:rPr>
                <w:rStyle w:val="Code"/>
              </w:rPr>
            </w:pPr>
            <w:r w:rsidRPr="00451C61">
              <w:rPr>
                <w:rStyle w:val="Code"/>
              </w:rPr>
              <w:t>remove 674</w:t>
            </w:r>
          </w:p>
          <w:p w:rsidR="00C0552F" w:rsidRPr="00451C61" w:rsidRDefault="00C0552F" w:rsidP="00451C61">
            <w:pPr>
              <w:spacing w:after="120"/>
              <w:jc w:val="left"/>
              <w:rPr>
                <w:rStyle w:val="Code"/>
              </w:rPr>
            </w:pPr>
            <w:r w:rsidRPr="00451C61">
              <w:rPr>
                <w:rStyle w:val="Code"/>
              </w:rPr>
              <w:t>add 61 734</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remove 230</w:t>
            </w:r>
          </w:p>
          <w:p w:rsidR="00C0552F" w:rsidRPr="00451C61" w:rsidRDefault="00C0552F" w:rsidP="00451C61">
            <w:pPr>
              <w:spacing w:after="120"/>
              <w:jc w:val="left"/>
              <w:rPr>
                <w:rStyle w:val="Code"/>
              </w:rPr>
            </w:pPr>
            <w:r w:rsidRPr="00451C61">
              <w:rPr>
                <w:rStyle w:val="Code"/>
              </w:rPr>
              <w:t>remove 560</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799</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260</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add 747 805</w:t>
            </w:r>
          </w:p>
          <w:p w:rsidR="00C0552F" w:rsidRPr="00451C61" w:rsidRDefault="00C0552F" w:rsidP="00451C61">
            <w:pPr>
              <w:spacing w:after="120"/>
              <w:jc w:val="left"/>
              <w:rPr>
                <w:rStyle w:val="Code"/>
              </w:rPr>
            </w:pPr>
            <w:r w:rsidRPr="00451C61">
              <w:rPr>
                <w:rStyle w:val="Code"/>
              </w:rPr>
              <w:t>add 574 970</w:t>
            </w:r>
          </w:p>
          <w:p w:rsidR="00C0552F" w:rsidRPr="00451C61" w:rsidRDefault="00C0552F" w:rsidP="00451C61">
            <w:pPr>
              <w:spacing w:after="120"/>
              <w:jc w:val="left"/>
              <w:rPr>
                <w:rStyle w:val="Code"/>
              </w:rPr>
            </w:pPr>
            <w:r w:rsidRPr="00451C61">
              <w:rPr>
                <w:rStyle w:val="Code"/>
              </w:rPr>
              <w:t>find 647</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lastRenderedPageBreak/>
              <w:t>this 464</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572</w:t>
            </w:r>
          </w:p>
          <w:p w:rsidR="00C0552F" w:rsidRPr="00451C61" w:rsidRDefault="00C0552F" w:rsidP="00451C61">
            <w:pPr>
              <w:spacing w:after="120"/>
              <w:jc w:val="left"/>
              <w:rPr>
                <w:rStyle w:val="Code"/>
              </w:rPr>
            </w:pPr>
            <w:r w:rsidRPr="00451C61">
              <w:rPr>
                <w:rStyle w:val="Code"/>
              </w:rPr>
              <w:t>remove 514</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find 14</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this 693</w:t>
            </w:r>
          </w:p>
          <w:p w:rsidR="00C0552F" w:rsidRPr="00451C61" w:rsidRDefault="00C0552F" w:rsidP="00451C61">
            <w:pPr>
              <w:spacing w:after="120"/>
              <w:jc w:val="left"/>
              <w:rPr>
                <w:rStyle w:val="Code"/>
              </w:rPr>
            </w:pPr>
            <w:r w:rsidRPr="00451C61">
              <w:rPr>
                <w:rStyle w:val="Code"/>
              </w:rPr>
              <w:t>remove 429</w:t>
            </w:r>
          </w:p>
          <w:p w:rsidR="00C0552F" w:rsidRPr="00451C61" w:rsidRDefault="00C0552F" w:rsidP="00451C61">
            <w:pPr>
              <w:spacing w:after="120"/>
              <w:jc w:val="left"/>
              <w:rPr>
                <w:rStyle w:val="Code"/>
              </w:rPr>
            </w:pPr>
            <w:r w:rsidRPr="00451C61">
              <w:rPr>
                <w:rStyle w:val="Code"/>
              </w:rPr>
              <w:t>add 510 857</w:t>
            </w:r>
          </w:p>
          <w:p w:rsidR="00C0552F" w:rsidRPr="00451C61" w:rsidRDefault="00C0552F" w:rsidP="00451C61">
            <w:pPr>
              <w:spacing w:after="120"/>
              <w:jc w:val="left"/>
              <w:rPr>
                <w:rStyle w:val="Code"/>
              </w:rPr>
            </w:pPr>
            <w:r w:rsidRPr="00451C61">
              <w:rPr>
                <w:rStyle w:val="Code"/>
              </w:rPr>
              <w:t>find 413</w:t>
            </w:r>
          </w:p>
          <w:p w:rsidR="00C0552F" w:rsidRPr="00451C61" w:rsidRDefault="00C0552F" w:rsidP="00451C61">
            <w:pPr>
              <w:spacing w:after="120"/>
              <w:jc w:val="left"/>
              <w:rPr>
                <w:rStyle w:val="Code"/>
              </w:rPr>
            </w:pPr>
            <w:r w:rsidRPr="00451C61">
              <w:rPr>
                <w:rStyle w:val="Code"/>
              </w:rPr>
              <w:t>remove 512</w:t>
            </w:r>
          </w:p>
          <w:p w:rsidR="00C0552F" w:rsidRPr="00451C61" w:rsidRDefault="00C0552F" w:rsidP="00451C61">
            <w:pPr>
              <w:spacing w:after="120"/>
              <w:jc w:val="left"/>
              <w:rPr>
                <w:rStyle w:val="Code"/>
              </w:rPr>
            </w:pPr>
            <w:r w:rsidRPr="00451C61">
              <w:rPr>
                <w:rStyle w:val="Code"/>
              </w:rPr>
              <w:t>this 848</w:t>
            </w:r>
          </w:p>
          <w:p w:rsidR="00C0552F" w:rsidRPr="00451C61" w:rsidRDefault="00C0552F" w:rsidP="00451C61">
            <w:pPr>
              <w:spacing w:after="120"/>
              <w:jc w:val="left"/>
              <w:rPr>
                <w:rStyle w:val="Code"/>
              </w:rPr>
            </w:pPr>
            <w:r w:rsidRPr="00451C61">
              <w:rPr>
                <w:rStyle w:val="Code"/>
              </w:rPr>
              <w:t>add 384 296</w:t>
            </w:r>
          </w:p>
          <w:p w:rsidR="00C0552F" w:rsidRPr="00451C61" w:rsidRDefault="00C0552F" w:rsidP="00451C61">
            <w:pPr>
              <w:spacing w:after="120"/>
              <w:jc w:val="left"/>
              <w:rPr>
                <w:rStyle w:val="Code"/>
              </w:rPr>
            </w:pPr>
            <w:r w:rsidRPr="00451C61">
              <w:rPr>
                <w:rStyle w:val="Code"/>
              </w:rPr>
              <w:t>remove 63</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140</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241</w:t>
            </w:r>
          </w:p>
          <w:p w:rsidR="00C0552F" w:rsidRPr="00451C61" w:rsidRDefault="00C0552F" w:rsidP="00451C61">
            <w:pPr>
              <w:spacing w:after="120"/>
              <w:jc w:val="left"/>
              <w:rPr>
                <w:rStyle w:val="Code"/>
              </w:rPr>
            </w:pPr>
            <w:r w:rsidRPr="00451C61">
              <w:rPr>
                <w:rStyle w:val="Code"/>
              </w:rPr>
              <w:t>add 821 22</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410 304</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add 137 128</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add 579 375</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206</w:t>
            </w:r>
          </w:p>
          <w:p w:rsidR="00C0552F" w:rsidRPr="00451C61" w:rsidRDefault="00C0552F" w:rsidP="00451C61">
            <w:pPr>
              <w:spacing w:after="120"/>
              <w:jc w:val="left"/>
              <w:rPr>
                <w:rStyle w:val="Code"/>
              </w:rPr>
            </w:pPr>
            <w:r w:rsidRPr="00451C61">
              <w:rPr>
                <w:rStyle w:val="Code"/>
              </w:rPr>
              <w:t>find 619</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lastRenderedPageBreak/>
              <w:t>find 358</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42</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remove 437</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880</w:t>
            </w:r>
          </w:p>
          <w:p w:rsidR="00C0552F" w:rsidRPr="00451C61" w:rsidRDefault="00C0552F" w:rsidP="00451C61">
            <w:pPr>
              <w:spacing w:after="120"/>
              <w:jc w:val="left"/>
              <w:rPr>
                <w:rStyle w:val="Code"/>
              </w:rPr>
            </w:pPr>
            <w:r w:rsidRPr="00451C61">
              <w:rPr>
                <w:rStyle w:val="Code"/>
              </w:rPr>
              <w:t>add 974 991</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878 535</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find 261</w:t>
            </w:r>
          </w:p>
          <w:p w:rsidR="00C0552F" w:rsidRPr="00451C61" w:rsidRDefault="00C0552F" w:rsidP="00451C61">
            <w:pPr>
              <w:spacing w:after="120"/>
              <w:jc w:val="left"/>
              <w:rPr>
                <w:rStyle w:val="Code"/>
              </w:rPr>
            </w:pPr>
            <w:r w:rsidRPr="00451C61">
              <w:rPr>
                <w:rStyle w:val="Code"/>
              </w:rPr>
              <w:t>add 621 242</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575 516</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946</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509 539</w:t>
            </w:r>
          </w:p>
          <w:p w:rsidR="00C0552F" w:rsidRPr="00451C61" w:rsidRDefault="00C0552F" w:rsidP="00451C61">
            <w:pPr>
              <w:spacing w:after="120"/>
              <w:jc w:val="left"/>
              <w:rPr>
                <w:rStyle w:val="Code"/>
              </w:rPr>
            </w:pPr>
            <w:r w:rsidRPr="00451C61">
              <w:rPr>
                <w:rStyle w:val="Code"/>
              </w:rPr>
              <w:t>this 142</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155</w:t>
            </w:r>
          </w:p>
          <w:p w:rsidR="00C0552F" w:rsidRPr="00451C61" w:rsidRDefault="00C0552F" w:rsidP="00451C61">
            <w:pPr>
              <w:spacing w:after="120"/>
              <w:jc w:val="left"/>
              <w:rPr>
                <w:rStyle w:val="Code"/>
              </w:rPr>
            </w:pPr>
            <w:r w:rsidRPr="00451C61">
              <w:rPr>
                <w:rStyle w:val="Code"/>
              </w:rPr>
              <w:t>this 109</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822</w:t>
            </w:r>
          </w:p>
          <w:p w:rsidR="00C0552F" w:rsidRPr="00451C61" w:rsidRDefault="00C0552F" w:rsidP="00451C61">
            <w:pPr>
              <w:spacing w:after="120"/>
              <w:jc w:val="left"/>
              <w:rPr>
                <w:rStyle w:val="Code"/>
              </w:rPr>
            </w:pPr>
            <w:r w:rsidRPr="00451C61">
              <w:rPr>
                <w:rStyle w:val="Code"/>
              </w:rPr>
              <w:t>this 945</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65</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lastRenderedPageBreak/>
              <w:t>remove 588</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781 996</w:t>
            </w:r>
          </w:p>
          <w:p w:rsidR="00C0552F" w:rsidRPr="00451C61" w:rsidRDefault="00C0552F" w:rsidP="00451C61">
            <w:pPr>
              <w:spacing w:after="120"/>
              <w:jc w:val="left"/>
              <w:rPr>
                <w:rStyle w:val="Code"/>
              </w:rPr>
            </w:pPr>
            <w:r w:rsidRPr="00451C61">
              <w:rPr>
                <w:rStyle w:val="Code"/>
              </w:rPr>
              <w:t>remove 936</w:t>
            </w:r>
          </w:p>
          <w:p w:rsidR="00C0552F" w:rsidRPr="00451C61" w:rsidRDefault="00C0552F" w:rsidP="00451C61">
            <w:pPr>
              <w:spacing w:after="120"/>
              <w:jc w:val="left"/>
              <w:rPr>
                <w:rStyle w:val="Code"/>
              </w:rPr>
            </w:pPr>
            <w:r w:rsidRPr="00451C61">
              <w:rPr>
                <w:rStyle w:val="Code"/>
              </w:rPr>
              <w:t>remove 348</w:t>
            </w:r>
          </w:p>
          <w:p w:rsidR="00C0552F" w:rsidRPr="00451C61" w:rsidRDefault="00C0552F" w:rsidP="00451C61">
            <w:pPr>
              <w:spacing w:after="120"/>
              <w:jc w:val="left"/>
              <w:rPr>
                <w:rStyle w:val="Code"/>
              </w:rPr>
            </w:pPr>
            <w:r w:rsidRPr="00451C61">
              <w:rPr>
                <w:rStyle w:val="Code"/>
              </w:rPr>
              <w:t>this 649</w:t>
            </w:r>
          </w:p>
          <w:p w:rsidR="00C0552F" w:rsidRPr="00451C61" w:rsidRDefault="00C0552F" w:rsidP="00451C61">
            <w:pPr>
              <w:spacing w:after="120"/>
              <w:jc w:val="left"/>
              <w:rPr>
                <w:rStyle w:val="Code"/>
              </w:rPr>
            </w:pPr>
            <w:r w:rsidRPr="00451C61">
              <w:rPr>
                <w:rStyle w:val="Code"/>
              </w:rPr>
              <w:t>add 352 110</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find 878</w:t>
            </w:r>
          </w:p>
          <w:p w:rsidR="00C0552F" w:rsidRPr="00451C61" w:rsidRDefault="00C0552F" w:rsidP="00451C61">
            <w:pPr>
              <w:spacing w:after="120"/>
              <w:jc w:val="left"/>
              <w:rPr>
                <w:rStyle w:val="Code"/>
              </w:rPr>
            </w:pPr>
            <w:r w:rsidRPr="00451C61">
              <w:rPr>
                <w:rStyle w:val="Code"/>
              </w:rPr>
              <w:t>this 72</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282 17</w:t>
            </w:r>
          </w:p>
          <w:p w:rsidR="00C0552F" w:rsidRPr="00451C61" w:rsidRDefault="00C0552F" w:rsidP="00451C61">
            <w:pPr>
              <w:spacing w:after="120"/>
              <w:jc w:val="left"/>
              <w:rPr>
                <w:rStyle w:val="Code"/>
              </w:rPr>
            </w:pPr>
            <w:r w:rsidRPr="00451C61">
              <w:rPr>
                <w:rStyle w:val="Code"/>
              </w:rPr>
              <w:t>remove 998</w:t>
            </w:r>
          </w:p>
          <w:p w:rsidR="00C0552F" w:rsidRPr="00451C61" w:rsidRDefault="00C0552F" w:rsidP="00451C61">
            <w:pPr>
              <w:spacing w:after="120"/>
              <w:jc w:val="left"/>
              <w:rPr>
                <w:rStyle w:val="Code"/>
              </w:rPr>
            </w:pPr>
            <w:r w:rsidRPr="00451C61">
              <w:rPr>
                <w:rStyle w:val="Code"/>
              </w:rPr>
              <w:t>find 675</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480</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582</w:t>
            </w:r>
          </w:p>
          <w:p w:rsidR="00C0552F" w:rsidRPr="00451C61" w:rsidRDefault="00C0552F" w:rsidP="00451C61">
            <w:pPr>
              <w:spacing w:after="120"/>
              <w:jc w:val="left"/>
              <w:rPr>
                <w:rStyle w:val="Code"/>
              </w:rPr>
            </w:pPr>
            <w:r w:rsidRPr="00451C61">
              <w:rPr>
                <w:rStyle w:val="Code"/>
              </w:rPr>
              <w:t>remove 995</w:t>
            </w:r>
          </w:p>
          <w:p w:rsidR="00C0552F" w:rsidRPr="00451C61" w:rsidRDefault="00C0552F" w:rsidP="00451C61">
            <w:pPr>
              <w:spacing w:after="120"/>
              <w:jc w:val="left"/>
              <w:rPr>
                <w:rStyle w:val="Code"/>
              </w:rPr>
            </w:pPr>
            <w:r w:rsidRPr="00451C61">
              <w:rPr>
                <w:rStyle w:val="Code"/>
              </w:rPr>
              <w:t>add 566 270</w:t>
            </w:r>
          </w:p>
          <w:p w:rsidR="00C0552F" w:rsidRPr="00451C61" w:rsidRDefault="00C0552F" w:rsidP="00451C61">
            <w:pPr>
              <w:spacing w:after="120"/>
              <w:jc w:val="left"/>
              <w:rPr>
                <w:rStyle w:val="Code"/>
              </w:rPr>
            </w:pPr>
            <w:r w:rsidRPr="00451C61">
              <w:rPr>
                <w:rStyle w:val="Code"/>
              </w:rPr>
              <w:t>find 618</w:t>
            </w:r>
          </w:p>
          <w:p w:rsidR="00C0552F" w:rsidRPr="00451C61" w:rsidRDefault="00C0552F" w:rsidP="00451C61">
            <w:pPr>
              <w:spacing w:after="120"/>
              <w:jc w:val="left"/>
              <w:rPr>
                <w:rStyle w:val="Code"/>
              </w:rPr>
            </w:pPr>
            <w:r w:rsidRPr="00451C61">
              <w:rPr>
                <w:rStyle w:val="Code"/>
              </w:rPr>
              <w:t>find 617</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this 557</w:t>
            </w:r>
          </w:p>
          <w:p w:rsidR="00C0552F" w:rsidRPr="00451C61" w:rsidRDefault="00C0552F" w:rsidP="00451C61">
            <w:pPr>
              <w:spacing w:after="120"/>
              <w:jc w:val="left"/>
              <w:rPr>
                <w:rStyle w:val="Code"/>
              </w:rPr>
            </w:pPr>
            <w:r w:rsidRPr="00451C61">
              <w:rPr>
                <w:rStyle w:val="Code"/>
              </w:rPr>
              <w:t>remove 932</w:t>
            </w:r>
          </w:p>
          <w:p w:rsidR="00C0552F" w:rsidRPr="00451C61" w:rsidRDefault="00C0552F" w:rsidP="00451C61">
            <w:pPr>
              <w:spacing w:after="120"/>
              <w:jc w:val="left"/>
              <w:rPr>
                <w:rStyle w:val="Code"/>
              </w:rPr>
            </w:pPr>
            <w:r w:rsidRPr="00451C61">
              <w:rPr>
                <w:rStyle w:val="Code"/>
              </w:rPr>
              <w:t>this 745</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this 977</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937 87</w:t>
            </w:r>
          </w:p>
          <w:p w:rsidR="00C0552F" w:rsidRPr="00451C61" w:rsidRDefault="00C0552F" w:rsidP="00451C61">
            <w:pPr>
              <w:spacing w:after="120"/>
              <w:jc w:val="left"/>
              <w:rPr>
                <w:rStyle w:val="Code"/>
              </w:rPr>
            </w:pPr>
            <w:r w:rsidRPr="00451C61">
              <w:rPr>
                <w:rStyle w:val="Code"/>
              </w:rPr>
              <w:t>this 161</w:t>
            </w:r>
          </w:p>
          <w:p w:rsidR="00C0552F" w:rsidRPr="00451C61" w:rsidRDefault="00C0552F" w:rsidP="00451C61">
            <w:pPr>
              <w:spacing w:after="120"/>
              <w:jc w:val="left"/>
              <w:rPr>
                <w:rStyle w:val="Code"/>
              </w:rPr>
            </w:pPr>
            <w:r w:rsidRPr="00451C61">
              <w:rPr>
                <w:rStyle w:val="Code"/>
              </w:rPr>
              <w:t>find 846</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lastRenderedPageBreak/>
              <w:t>elements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this 795</w:t>
            </w:r>
          </w:p>
          <w:p w:rsidR="00C0552F" w:rsidRPr="00451C61" w:rsidRDefault="00C0552F" w:rsidP="00451C61">
            <w:pPr>
              <w:spacing w:after="120"/>
              <w:jc w:val="left"/>
              <w:rPr>
                <w:rStyle w:val="Code"/>
              </w:rPr>
            </w:pPr>
            <w:r w:rsidRPr="00451C61">
              <w:rPr>
                <w:rStyle w:val="Code"/>
              </w:rPr>
              <w:t>find 950</w:t>
            </w:r>
          </w:p>
          <w:p w:rsidR="00C0552F" w:rsidRPr="00451C61" w:rsidRDefault="00C0552F" w:rsidP="00451C61">
            <w:pPr>
              <w:spacing w:after="120"/>
              <w:jc w:val="left"/>
              <w:rPr>
                <w:rStyle w:val="Code"/>
              </w:rPr>
            </w:pPr>
            <w:r w:rsidRPr="00451C61">
              <w:rPr>
                <w:rStyle w:val="Code"/>
              </w:rPr>
              <w:t>this 423</w:t>
            </w:r>
          </w:p>
          <w:p w:rsidR="00C0552F" w:rsidRPr="00451C61" w:rsidRDefault="00C0552F" w:rsidP="00451C61">
            <w:pPr>
              <w:spacing w:after="120"/>
              <w:jc w:val="left"/>
              <w:rPr>
                <w:rStyle w:val="Code"/>
              </w:rPr>
            </w:pPr>
            <w:r w:rsidRPr="00451C61">
              <w:rPr>
                <w:rStyle w:val="Code"/>
              </w:rPr>
              <w:t>this 441</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886</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this 43</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this 828</w:t>
            </w:r>
          </w:p>
          <w:p w:rsidR="00C0552F" w:rsidRPr="00451C61" w:rsidRDefault="00C0552F" w:rsidP="00451C61">
            <w:pPr>
              <w:spacing w:after="120"/>
              <w:jc w:val="left"/>
              <w:rPr>
                <w:rStyle w:val="Code"/>
              </w:rPr>
            </w:pPr>
            <w:r w:rsidRPr="00451C61">
              <w:rPr>
                <w:rStyle w:val="Code"/>
              </w:rPr>
              <w:t>add 29 629</w:t>
            </w:r>
          </w:p>
          <w:p w:rsidR="00C0552F" w:rsidRPr="00451C61" w:rsidRDefault="00C0552F" w:rsidP="00451C61">
            <w:pPr>
              <w:spacing w:after="120"/>
              <w:jc w:val="left"/>
              <w:rPr>
                <w:rStyle w:val="Code"/>
              </w:rPr>
            </w:pPr>
            <w:r w:rsidRPr="00451C61">
              <w:rPr>
                <w:rStyle w:val="Code"/>
              </w:rPr>
              <w:t>find 487</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add 770 722</w:t>
            </w:r>
          </w:p>
          <w:p w:rsidR="00C0552F" w:rsidRPr="00451C61" w:rsidRDefault="00C0552F" w:rsidP="00451C61">
            <w:pPr>
              <w:spacing w:after="120"/>
              <w:jc w:val="left"/>
              <w:rPr>
                <w:rStyle w:val="Code"/>
              </w:rPr>
            </w:pPr>
            <w:r w:rsidRPr="00451C61">
              <w:rPr>
                <w:rStyle w:val="Code"/>
              </w:rPr>
              <w:t>add 961 902</w:t>
            </w:r>
          </w:p>
          <w:p w:rsidR="00C0552F" w:rsidRPr="00451C61" w:rsidRDefault="00C0552F" w:rsidP="00451C61">
            <w:pPr>
              <w:spacing w:after="120"/>
              <w:jc w:val="left"/>
              <w:rPr>
                <w:rStyle w:val="Code"/>
              </w:rPr>
            </w:pPr>
            <w:r w:rsidRPr="00451C61">
              <w:rPr>
                <w:rStyle w:val="Code"/>
              </w:rPr>
              <w:t>find 805</w:t>
            </w:r>
          </w:p>
          <w:p w:rsidR="00C0552F" w:rsidRPr="00451C61" w:rsidRDefault="00C0552F" w:rsidP="00451C61">
            <w:pPr>
              <w:spacing w:after="120"/>
              <w:jc w:val="left"/>
              <w:rPr>
                <w:rStyle w:val="Code"/>
              </w:rPr>
            </w:pPr>
            <w:r w:rsidRPr="00451C61">
              <w:rPr>
                <w:rStyle w:val="Code"/>
              </w:rPr>
              <w:t>find 11</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931</w:t>
            </w:r>
          </w:p>
          <w:p w:rsidR="00C0552F" w:rsidRPr="00451C61" w:rsidRDefault="00C0552F" w:rsidP="00451C61">
            <w:pPr>
              <w:spacing w:after="120"/>
              <w:jc w:val="left"/>
              <w:rPr>
                <w:rStyle w:val="Code"/>
              </w:rPr>
            </w:pPr>
            <w:r w:rsidRPr="00451C61">
              <w:rPr>
                <w:rStyle w:val="Code"/>
              </w:rPr>
              <w:t>remove 402</w:t>
            </w:r>
          </w:p>
          <w:p w:rsidR="00C0552F" w:rsidRPr="00451C61" w:rsidRDefault="00C0552F" w:rsidP="00451C61">
            <w:pPr>
              <w:spacing w:after="120"/>
              <w:jc w:val="left"/>
              <w:rPr>
                <w:rStyle w:val="Code"/>
              </w:rPr>
            </w:pPr>
            <w:r w:rsidRPr="00451C61">
              <w:rPr>
                <w:rStyle w:val="Code"/>
              </w:rPr>
              <w:t>find 827</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750</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remove 746</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522</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lastRenderedPageBreak/>
              <w:t>add 614 81</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this 262</w:t>
            </w:r>
          </w:p>
          <w:p w:rsidR="00C0552F" w:rsidRPr="00451C61" w:rsidRDefault="00C0552F" w:rsidP="00451C61">
            <w:pPr>
              <w:spacing w:after="120"/>
              <w:jc w:val="left"/>
              <w:rPr>
                <w:rStyle w:val="Code"/>
              </w:rPr>
            </w:pPr>
            <w:r w:rsidRPr="00451C61">
              <w:rPr>
                <w:rStyle w:val="Code"/>
              </w:rPr>
              <w:t>add 604 689</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14</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616</w:t>
            </w:r>
          </w:p>
          <w:p w:rsidR="00C0552F" w:rsidRPr="00451C61" w:rsidRDefault="00C0552F" w:rsidP="00451C61">
            <w:pPr>
              <w:spacing w:after="120"/>
              <w:jc w:val="left"/>
              <w:rPr>
                <w:rStyle w:val="Code"/>
              </w:rPr>
            </w:pPr>
            <w:r w:rsidRPr="00451C61">
              <w:rPr>
                <w:rStyle w:val="Code"/>
              </w:rPr>
              <w:t>this 894</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this 152</w:t>
            </w:r>
          </w:p>
          <w:p w:rsidR="00C0552F" w:rsidRPr="00451C61" w:rsidRDefault="00C0552F" w:rsidP="00451C61">
            <w:pPr>
              <w:spacing w:after="120"/>
              <w:jc w:val="left"/>
              <w:rPr>
                <w:rStyle w:val="Code"/>
              </w:rPr>
            </w:pPr>
            <w:r w:rsidRPr="00451C61">
              <w:rPr>
                <w:rStyle w:val="Code"/>
              </w:rPr>
              <w:t>find 938</w:t>
            </w:r>
          </w:p>
          <w:p w:rsidR="00C0552F" w:rsidRPr="00451C61" w:rsidRDefault="00C0552F" w:rsidP="00451C61">
            <w:pPr>
              <w:spacing w:after="120"/>
              <w:jc w:val="left"/>
              <w:rPr>
                <w:rStyle w:val="Code"/>
              </w:rPr>
            </w:pPr>
            <w:r w:rsidRPr="00451C61">
              <w:rPr>
                <w:rStyle w:val="Code"/>
              </w:rPr>
              <w:t>this 135</w:t>
            </w:r>
          </w:p>
          <w:p w:rsidR="00C0552F" w:rsidRPr="00451C61" w:rsidRDefault="00C0552F" w:rsidP="00451C61">
            <w:pPr>
              <w:spacing w:after="120"/>
              <w:jc w:val="left"/>
              <w:rPr>
                <w:rStyle w:val="Code"/>
              </w:rPr>
            </w:pPr>
            <w:r w:rsidRPr="00451C61">
              <w:rPr>
                <w:rStyle w:val="Code"/>
              </w:rPr>
              <w:t>remove 528</w:t>
            </w:r>
          </w:p>
          <w:p w:rsidR="00C0552F" w:rsidRPr="00451C61" w:rsidRDefault="00C0552F" w:rsidP="00451C61">
            <w:pPr>
              <w:spacing w:after="120"/>
              <w:jc w:val="left"/>
              <w:rPr>
                <w:rStyle w:val="Code"/>
              </w:rPr>
            </w:pPr>
            <w:r w:rsidRPr="00451C61">
              <w:rPr>
                <w:rStyle w:val="Code"/>
              </w:rPr>
              <w:t>add 39 939</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150 316</w:t>
            </w:r>
          </w:p>
          <w:p w:rsidR="00C0552F" w:rsidRPr="00451C61" w:rsidRDefault="00C0552F" w:rsidP="00451C61">
            <w:pPr>
              <w:spacing w:after="120"/>
              <w:jc w:val="left"/>
              <w:rPr>
                <w:rStyle w:val="Code"/>
              </w:rPr>
            </w:pPr>
            <w:r w:rsidRPr="00451C61">
              <w:rPr>
                <w:rStyle w:val="Code"/>
              </w:rPr>
              <w:t>find 840</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add 980 405</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458</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262</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735 864</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903</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this 56</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this 118</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987</w:t>
            </w:r>
          </w:p>
          <w:p w:rsidR="00C0552F" w:rsidRPr="00451C61" w:rsidRDefault="00C0552F" w:rsidP="00451C61">
            <w:pPr>
              <w:spacing w:after="120"/>
              <w:jc w:val="left"/>
              <w:rPr>
                <w:rStyle w:val="Code"/>
              </w:rPr>
            </w:pPr>
            <w:r w:rsidRPr="00451C61">
              <w:rPr>
                <w:rStyle w:val="Code"/>
              </w:rPr>
              <w:lastRenderedPageBreak/>
              <w:t>keys</w:t>
            </w:r>
          </w:p>
          <w:p w:rsidR="00C0552F" w:rsidRPr="00451C61" w:rsidRDefault="00C0552F" w:rsidP="00451C61">
            <w:pPr>
              <w:spacing w:after="120"/>
              <w:jc w:val="left"/>
              <w:rPr>
                <w:rStyle w:val="Code"/>
              </w:rPr>
            </w:pPr>
            <w:r w:rsidRPr="00451C61">
              <w:rPr>
                <w:rStyle w:val="Code"/>
              </w:rPr>
              <w:t>find 329</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find 91</w:t>
            </w:r>
          </w:p>
          <w:p w:rsidR="00C0552F" w:rsidRPr="00451C61" w:rsidRDefault="00C0552F" w:rsidP="00451C61">
            <w:pPr>
              <w:spacing w:after="120"/>
              <w:jc w:val="left"/>
              <w:rPr>
                <w:rStyle w:val="Code"/>
              </w:rPr>
            </w:pPr>
            <w:r w:rsidRPr="00451C61">
              <w:rPr>
                <w:rStyle w:val="Code"/>
              </w:rPr>
              <w:t>find 533</w:t>
            </w:r>
          </w:p>
          <w:p w:rsidR="00C0552F" w:rsidRPr="00451C61" w:rsidRDefault="00C0552F" w:rsidP="00451C61">
            <w:pPr>
              <w:spacing w:after="120"/>
              <w:jc w:val="left"/>
              <w:rPr>
                <w:rStyle w:val="Code"/>
              </w:rPr>
            </w:pPr>
            <w:r w:rsidRPr="00451C61">
              <w:rPr>
                <w:rStyle w:val="Code"/>
              </w:rPr>
              <w:t>this 394</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this 676</w:t>
            </w:r>
          </w:p>
          <w:p w:rsidR="00C0552F" w:rsidRPr="00451C61" w:rsidRDefault="00C0552F" w:rsidP="00451C61">
            <w:pPr>
              <w:spacing w:after="120"/>
              <w:jc w:val="left"/>
              <w:rPr>
                <w:rStyle w:val="Code"/>
              </w:rPr>
            </w:pPr>
            <w:r w:rsidRPr="00451C61">
              <w:rPr>
                <w:rStyle w:val="Code"/>
              </w:rPr>
              <w:t>add 871 280</w:t>
            </w:r>
          </w:p>
          <w:p w:rsidR="00C0552F" w:rsidRPr="00451C61" w:rsidRDefault="00C0552F" w:rsidP="00451C61">
            <w:pPr>
              <w:spacing w:after="120"/>
              <w:jc w:val="left"/>
              <w:rPr>
                <w:rStyle w:val="Code"/>
              </w:rPr>
            </w:pPr>
            <w:r w:rsidRPr="00451C61">
              <w:rPr>
                <w:rStyle w:val="Code"/>
              </w:rPr>
              <w:t>remove 854</w:t>
            </w:r>
          </w:p>
          <w:p w:rsidR="00C0552F" w:rsidRPr="00451C61" w:rsidRDefault="00C0552F" w:rsidP="00451C61">
            <w:pPr>
              <w:spacing w:after="120"/>
              <w:jc w:val="left"/>
              <w:rPr>
                <w:rStyle w:val="Code"/>
              </w:rPr>
            </w:pPr>
            <w:r w:rsidRPr="00451C61">
              <w:rPr>
                <w:rStyle w:val="Code"/>
              </w:rPr>
              <w:t>add 936 883</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411 924</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623</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add 477 34</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remove 610</w:t>
            </w:r>
          </w:p>
          <w:p w:rsidR="00C0552F" w:rsidRPr="00451C61" w:rsidRDefault="00C0552F" w:rsidP="00451C61">
            <w:pPr>
              <w:spacing w:after="120"/>
              <w:jc w:val="left"/>
              <w:rPr>
                <w:rStyle w:val="Code"/>
              </w:rPr>
            </w:pPr>
            <w:r w:rsidRPr="00451C61">
              <w:rPr>
                <w:rStyle w:val="Code"/>
              </w:rPr>
              <w:t>find 165</w:t>
            </w:r>
          </w:p>
          <w:p w:rsidR="00C0552F" w:rsidRPr="00451C61" w:rsidRDefault="00C0552F" w:rsidP="00451C61">
            <w:pPr>
              <w:spacing w:after="120"/>
              <w:jc w:val="left"/>
              <w:rPr>
                <w:rStyle w:val="Code"/>
              </w:rPr>
            </w:pPr>
            <w:r w:rsidRPr="00451C61">
              <w:rPr>
                <w:rStyle w:val="Code"/>
              </w:rPr>
              <w:t>add 790 113</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remove 718</w:t>
            </w:r>
          </w:p>
          <w:p w:rsidR="00C0552F" w:rsidRPr="00451C61" w:rsidRDefault="00C0552F" w:rsidP="00451C61">
            <w:pPr>
              <w:spacing w:after="120"/>
              <w:jc w:val="left"/>
              <w:rPr>
                <w:rStyle w:val="Code"/>
              </w:rPr>
            </w:pPr>
            <w:r w:rsidRPr="00451C61">
              <w:rPr>
                <w:rStyle w:val="Code"/>
              </w:rPr>
              <w:t>add 95 680</w:t>
            </w:r>
          </w:p>
          <w:p w:rsidR="00C0552F" w:rsidRPr="00451C61" w:rsidRDefault="00C0552F" w:rsidP="00451C61">
            <w:pPr>
              <w:spacing w:after="120"/>
              <w:jc w:val="left"/>
              <w:rPr>
                <w:rStyle w:val="Code"/>
              </w:rPr>
            </w:pPr>
            <w:r w:rsidRPr="00451C61">
              <w:rPr>
                <w:rStyle w:val="Code"/>
              </w:rPr>
              <w:t>find 735</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remove 262</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lastRenderedPageBreak/>
              <w:t>find 601</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this 512</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this 505</w:t>
            </w:r>
          </w:p>
          <w:p w:rsidR="00C0552F" w:rsidRPr="00451C61" w:rsidRDefault="00C0552F" w:rsidP="00451C61">
            <w:pPr>
              <w:spacing w:after="120"/>
              <w:jc w:val="left"/>
              <w:rPr>
                <w:rStyle w:val="Code"/>
              </w:rPr>
            </w:pPr>
            <w:r w:rsidRPr="00451C61">
              <w:rPr>
                <w:rStyle w:val="Code"/>
              </w:rPr>
              <w:t>find 923</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324</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128 640</w:t>
            </w:r>
          </w:p>
          <w:p w:rsidR="00C0552F" w:rsidRPr="00451C61" w:rsidRDefault="00C0552F" w:rsidP="00451C61">
            <w:pPr>
              <w:spacing w:after="120"/>
              <w:jc w:val="left"/>
              <w:rPr>
                <w:rStyle w:val="Code"/>
              </w:rPr>
            </w:pPr>
            <w:r w:rsidRPr="00451C61">
              <w:rPr>
                <w:rStyle w:val="Code"/>
              </w:rPr>
              <w:t>this 770</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507 92</w:t>
            </w:r>
          </w:p>
          <w:p w:rsidR="00C0552F" w:rsidRPr="00451C61" w:rsidRDefault="00C0552F" w:rsidP="00451C61">
            <w:pPr>
              <w:spacing w:after="120"/>
              <w:jc w:val="left"/>
              <w:rPr>
                <w:rStyle w:val="Code"/>
              </w:rPr>
            </w:pPr>
            <w:r w:rsidRPr="00451C61">
              <w:rPr>
                <w:rStyle w:val="Code"/>
              </w:rPr>
              <w:t>add 874 589</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737</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159 65</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add 586 212</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193</w:t>
            </w:r>
          </w:p>
          <w:p w:rsidR="00C0552F" w:rsidRPr="00451C61" w:rsidRDefault="00C0552F" w:rsidP="00451C61">
            <w:pPr>
              <w:spacing w:after="120"/>
              <w:jc w:val="left"/>
              <w:rPr>
                <w:rStyle w:val="Code"/>
              </w:rPr>
            </w:pPr>
            <w:r w:rsidRPr="00451C61">
              <w:rPr>
                <w:rStyle w:val="Code"/>
              </w:rPr>
              <w:t>this 498</w:t>
            </w:r>
          </w:p>
          <w:p w:rsidR="00C0552F" w:rsidRPr="00451C61" w:rsidRDefault="00C0552F" w:rsidP="00451C61">
            <w:pPr>
              <w:spacing w:after="120"/>
              <w:jc w:val="left"/>
              <w:rPr>
                <w:rStyle w:val="Code"/>
              </w:rPr>
            </w:pPr>
            <w:r w:rsidRPr="00451C61">
              <w:rPr>
                <w:rStyle w:val="Code"/>
              </w:rPr>
              <w:t>find 985</w:t>
            </w:r>
          </w:p>
          <w:p w:rsidR="00C0552F" w:rsidRPr="00451C61" w:rsidRDefault="00C0552F" w:rsidP="00451C61">
            <w:pPr>
              <w:spacing w:after="120"/>
              <w:jc w:val="left"/>
              <w:rPr>
                <w:rStyle w:val="Code"/>
              </w:rPr>
            </w:pPr>
            <w:r w:rsidRPr="00451C61">
              <w:rPr>
                <w:rStyle w:val="Code"/>
              </w:rPr>
              <w:t>find 133</w:t>
            </w:r>
          </w:p>
          <w:p w:rsidR="00C0552F" w:rsidRPr="00451C61" w:rsidRDefault="00C0552F" w:rsidP="00451C61">
            <w:pPr>
              <w:spacing w:after="120"/>
              <w:jc w:val="left"/>
              <w:rPr>
                <w:rStyle w:val="Code"/>
              </w:rPr>
            </w:pPr>
            <w:r w:rsidRPr="00451C61">
              <w:rPr>
                <w:rStyle w:val="Code"/>
              </w:rPr>
              <w:t>find 487</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419</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323</w:t>
            </w:r>
          </w:p>
          <w:p w:rsidR="00C0552F" w:rsidRPr="00451C61" w:rsidRDefault="00C0552F" w:rsidP="00451C61">
            <w:pPr>
              <w:spacing w:after="120"/>
              <w:jc w:val="left"/>
              <w:rPr>
                <w:rStyle w:val="Code"/>
              </w:rPr>
            </w:pPr>
            <w:r w:rsidRPr="00451C61">
              <w:rPr>
                <w:rStyle w:val="Code"/>
              </w:rPr>
              <w:t>this 638</w:t>
            </w:r>
          </w:p>
          <w:p w:rsidR="00C0552F" w:rsidRPr="00451C61" w:rsidRDefault="00C0552F" w:rsidP="00451C61">
            <w:pPr>
              <w:spacing w:after="120"/>
              <w:jc w:val="left"/>
              <w:rPr>
                <w:rStyle w:val="Code"/>
              </w:rPr>
            </w:pPr>
            <w:r w:rsidRPr="00451C61">
              <w:rPr>
                <w:rStyle w:val="Code"/>
              </w:rPr>
              <w:t>this 749</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lastRenderedPageBreak/>
              <w:t>find 303</w:t>
            </w:r>
          </w:p>
          <w:p w:rsidR="00C0552F" w:rsidRPr="00451C61" w:rsidRDefault="00C0552F" w:rsidP="00451C61">
            <w:pPr>
              <w:spacing w:after="120"/>
              <w:jc w:val="left"/>
              <w:rPr>
                <w:rStyle w:val="Code"/>
              </w:rPr>
            </w:pPr>
            <w:r w:rsidRPr="00451C61">
              <w:rPr>
                <w:rStyle w:val="Code"/>
              </w:rPr>
              <w:t>this 951</w:t>
            </w:r>
          </w:p>
          <w:p w:rsidR="00C0552F" w:rsidRPr="00451C61" w:rsidRDefault="00C0552F" w:rsidP="00451C61">
            <w:pPr>
              <w:spacing w:after="120"/>
              <w:jc w:val="left"/>
              <w:rPr>
                <w:rStyle w:val="Code"/>
              </w:rPr>
            </w:pPr>
            <w:r w:rsidRPr="00451C61">
              <w:rPr>
                <w:rStyle w:val="Code"/>
              </w:rPr>
              <w:t>remove 142</w:t>
            </w:r>
          </w:p>
          <w:p w:rsidR="00C0552F" w:rsidRPr="00451C61" w:rsidRDefault="00C0552F" w:rsidP="00451C61">
            <w:pPr>
              <w:spacing w:after="120"/>
              <w:jc w:val="left"/>
              <w:rPr>
                <w:rStyle w:val="Code"/>
              </w:rPr>
            </w:pPr>
            <w:r w:rsidRPr="00451C61">
              <w:rPr>
                <w:rStyle w:val="Code"/>
              </w:rPr>
              <w:t>this 183</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334</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remove 375</w:t>
            </w:r>
          </w:p>
          <w:p w:rsidR="00C0552F" w:rsidRPr="00451C61" w:rsidRDefault="00C0552F" w:rsidP="00451C61">
            <w:pPr>
              <w:spacing w:after="120"/>
              <w:jc w:val="left"/>
              <w:rPr>
                <w:rStyle w:val="Code"/>
              </w:rPr>
            </w:pPr>
            <w:r w:rsidRPr="00451C61">
              <w:rPr>
                <w:rStyle w:val="Code"/>
              </w:rPr>
              <w:t>remove 409</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find 946</w:t>
            </w:r>
          </w:p>
          <w:p w:rsidR="00C0552F" w:rsidRPr="00451C61" w:rsidRDefault="00C0552F" w:rsidP="00451C61">
            <w:pPr>
              <w:spacing w:after="120"/>
              <w:jc w:val="left"/>
              <w:rPr>
                <w:rStyle w:val="Code"/>
              </w:rPr>
            </w:pPr>
            <w:r w:rsidRPr="00451C61">
              <w:rPr>
                <w:rStyle w:val="Code"/>
              </w:rPr>
              <w:t>find 192</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this 305</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remove 558</w:t>
            </w:r>
          </w:p>
          <w:p w:rsidR="00C0552F" w:rsidRPr="00451C61" w:rsidRDefault="00C0552F" w:rsidP="00451C61">
            <w:pPr>
              <w:spacing w:after="120"/>
              <w:jc w:val="left"/>
              <w:rPr>
                <w:rStyle w:val="Code"/>
              </w:rPr>
            </w:pPr>
            <w:r w:rsidRPr="00451C61">
              <w:rPr>
                <w:rStyle w:val="Code"/>
              </w:rPr>
              <w:t>find 477</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remove 938</w:t>
            </w:r>
          </w:p>
          <w:p w:rsidR="00C0552F" w:rsidRPr="00451C61" w:rsidRDefault="00C0552F" w:rsidP="00451C61">
            <w:pPr>
              <w:spacing w:after="120"/>
              <w:jc w:val="left"/>
              <w:rPr>
                <w:rStyle w:val="Code"/>
              </w:rPr>
            </w:pPr>
            <w:r w:rsidRPr="00451C61">
              <w:rPr>
                <w:rStyle w:val="Code"/>
              </w:rPr>
              <w:t>remove 285</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847 648</w:t>
            </w:r>
          </w:p>
          <w:p w:rsidR="00C0552F" w:rsidRPr="00451C61" w:rsidRDefault="00C0552F" w:rsidP="00451C61">
            <w:pPr>
              <w:spacing w:after="120"/>
              <w:jc w:val="left"/>
              <w:rPr>
                <w:rStyle w:val="Code"/>
              </w:rPr>
            </w:pPr>
            <w:r w:rsidRPr="00451C61">
              <w:rPr>
                <w:rStyle w:val="Code"/>
              </w:rPr>
              <w:t>remove 680</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190</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244 712</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110 638</w:t>
            </w:r>
          </w:p>
          <w:p w:rsidR="00C0552F" w:rsidRPr="00451C61" w:rsidRDefault="00C0552F" w:rsidP="00451C61">
            <w:pPr>
              <w:spacing w:after="120"/>
              <w:jc w:val="left"/>
              <w:rPr>
                <w:rStyle w:val="Code"/>
              </w:rPr>
            </w:pPr>
            <w:r w:rsidRPr="00451C61">
              <w:rPr>
                <w:rStyle w:val="Code"/>
              </w:rPr>
              <w:t>remove 0</w:t>
            </w:r>
          </w:p>
          <w:p w:rsidR="00C0552F" w:rsidRPr="00451C61" w:rsidRDefault="00C0552F" w:rsidP="00451C61">
            <w:pPr>
              <w:spacing w:after="120"/>
              <w:jc w:val="left"/>
              <w:rPr>
                <w:rStyle w:val="Code"/>
              </w:rPr>
            </w:pPr>
            <w:r w:rsidRPr="00451C61">
              <w:rPr>
                <w:rStyle w:val="Code"/>
              </w:rPr>
              <w:t>find 772</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lastRenderedPageBreak/>
              <w:t>add 410 50</w:t>
            </w:r>
          </w:p>
          <w:p w:rsidR="00C0552F" w:rsidRPr="00451C61" w:rsidRDefault="00C0552F" w:rsidP="00451C61">
            <w:pPr>
              <w:spacing w:after="120"/>
              <w:jc w:val="left"/>
              <w:rPr>
                <w:rStyle w:val="Code"/>
              </w:rPr>
            </w:pPr>
            <w:r w:rsidRPr="00451C61">
              <w:rPr>
                <w:rStyle w:val="Code"/>
              </w:rPr>
              <w:t>remove 566</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remove 914</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124</w:t>
            </w:r>
          </w:p>
          <w:p w:rsidR="00C0552F" w:rsidRPr="00451C61" w:rsidRDefault="00C0552F" w:rsidP="00451C61">
            <w:pPr>
              <w:spacing w:after="120"/>
              <w:jc w:val="left"/>
              <w:rPr>
                <w:rStyle w:val="Code"/>
              </w:rPr>
            </w:pPr>
            <w:r w:rsidRPr="00451C61">
              <w:rPr>
                <w:rStyle w:val="Code"/>
              </w:rPr>
              <w:t>find 741</w:t>
            </w:r>
          </w:p>
          <w:p w:rsidR="00C0552F" w:rsidRPr="00451C61" w:rsidRDefault="00C0552F" w:rsidP="00451C61">
            <w:pPr>
              <w:spacing w:after="120"/>
              <w:jc w:val="left"/>
              <w:rPr>
                <w:rStyle w:val="Code"/>
              </w:rPr>
            </w:pPr>
            <w:r w:rsidRPr="00451C61">
              <w:rPr>
                <w:rStyle w:val="Code"/>
              </w:rPr>
              <w:t>add 348 518</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186 827</w:t>
            </w:r>
          </w:p>
          <w:p w:rsidR="00C0552F" w:rsidRPr="00451C61" w:rsidRDefault="00C0552F" w:rsidP="00451C61">
            <w:pPr>
              <w:spacing w:after="120"/>
              <w:jc w:val="left"/>
              <w:rPr>
                <w:rStyle w:val="Code"/>
              </w:rPr>
            </w:pPr>
            <w:r w:rsidRPr="00451C61">
              <w:rPr>
                <w:rStyle w:val="Code"/>
              </w:rPr>
              <w:t>this 978</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727 277</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761 67</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this 677</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add 522 151</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866</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this 572</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512 296</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350</w:t>
            </w:r>
          </w:p>
          <w:p w:rsidR="00C0552F" w:rsidRPr="00451C61" w:rsidRDefault="00C0552F" w:rsidP="00451C61">
            <w:pPr>
              <w:spacing w:after="120"/>
              <w:jc w:val="left"/>
              <w:rPr>
                <w:rStyle w:val="Code"/>
              </w:rPr>
            </w:pPr>
            <w:r w:rsidRPr="00451C61">
              <w:rPr>
                <w:rStyle w:val="Code"/>
              </w:rPr>
              <w:t>this 989</w:t>
            </w:r>
          </w:p>
          <w:p w:rsidR="00C0552F" w:rsidRPr="00451C61" w:rsidRDefault="00C0552F" w:rsidP="00451C61">
            <w:pPr>
              <w:spacing w:after="120"/>
              <w:jc w:val="left"/>
              <w:rPr>
                <w:rStyle w:val="Code"/>
              </w:rPr>
            </w:pPr>
            <w:r w:rsidRPr="00451C61">
              <w:rPr>
                <w:rStyle w:val="Code"/>
              </w:rPr>
              <w:t>remove 570</w:t>
            </w:r>
          </w:p>
          <w:p w:rsidR="00C0552F" w:rsidRPr="00451C61" w:rsidRDefault="00C0552F" w:rsidP="00451C61">
            <w:pPr>
              <w:spacing w:after="120"/>
              <w:jc w:val="left"/>
              <w:rPr>
                <w:rStyle w:val="Code"/>
              </w:rPr>
            </w:pPr>
            <w:r w:rsidRPr="00451C61">
              <w:rPr>
                <w:rStyle w:val="Code"/>
              </w:rPr>
              <w:t>this 757</w:t>
            </w:r>
          </w:p>
          <w:p w:rsidR="00C0552F" w:rsidRPr="00451C61" w:rsidRDefault="00C0552F" w:rsidP="00451C61">
            <w:pPr>
              <w:spacing w:after="120"/>
              <w:jc w:val="left"/>
              <w:rPr>
                <w:rStyle w:val="Code"/>
              </w:rPr>
            </w:pPr>
            <w:r w:rsidRPr="00451C61">
              <w:rPr>
                <w:rStyle w:val="Code"/>
              </w:rPr>
              <w:t>find 60</w:t>
            </w:r>
          </w:p>
          <w:p w:rsidR="00C0552F" w:rsidRPr="00451C61" w:rsidRDefault="00C0552F" w:rsidP="00451C61">
            <w:pPr>
              <w:spacing w:after="120"/>
              <w:jc w:val="left"/>
              <w:rPr>
                <w:rStyle w:val="Code"/>
              </w:rPr>
            </w:pPr>
            <w:r w:rsidRPr="00451C61">
              <w:rPr>
                <w:rStyle w:val="Code"/>
              </w:rPr>
              <w:t>remove 673</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lastRenderedPageBreak/>
              <w:t>remove 932</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add 227 234</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remove 155</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find 849</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remove 938</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remove 121</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87</w:t>
            </w:r>
          </w:p>
          <w:p w:rsidR="00C0552F" w:rsidRPr="00451C61" w:rsidRDefault="00C0552F" w:rsidP="00451C61">
            <w:pPr>
              <w:spacing w:after="120"/>
              <w:jc w:val="left"/>
              <w:rPr>
                <w:rStyle w:val="Code"/>
              </w:rPr>
            </w:pPr>
            <w:r w:rsidRPr="00451C61">
              <w:rPr>
                <w:rStyle w:val="Code"/>
              </w:rPr>
              <w:t>this 648</w:t>
            </w:r>
          </w:p>
          <w:p w:rsidR="00C0552F" w:rsidRPr="00451C61" w:rsidRDefault="00C0552F" w:rsidP="00451C61">
            <w:pPr>
              <w:spacing w:after="120"/>
              <w:jc w:val="left"/>
              <w:rPr>
                <w:rStyle w:val="Code"/>
              </w:rPr>
            </w:pPr>
            <w:r w:rsidRPr="00451C61">
              <w:rPr>
                <w:rStyle w:val="Code"/>
              </w:rPr>
              <w:t>find 666</w:t>
            </w:r>
          </w:p>
          <w:p w:rsidR="00C0552F" w:rsidRPr="00451C61" w:rsidRDefault="00C0552F" w:rsidP="00451C61">
            <w:pPr>
              <w:spacing w:after="120"/>
              <w:jc w:val="left"/>
              <w:rPr>
                <w:rStyle w:val="Code"/>
              </w:rPr>
            </w:pPr>
            <w:r w:rsidRPr="00451C61">
              <w:rPr>
                <w:rStyle w:val="Code"/>
              </w:rPr>
              <w:t>this 901</w:t>
            </w:r>
          </w:p>
          <w:p w:rsidR="00C0552F" w:rsidRPr="00451C61" w:rsidRDefault="00C0552F" w:rsidP="00451C61">
            <w:pPr>
              <w:spacing w:after="120"/>
              <w:jc w:val="left"/>
              <w:rPr>
                <w:rStyle w:val="Code"/>
              </w:rPr>
            </w:pPr>
            <w:r w:rsidRPr="00451C61">
              <w:rPr>
                <w:rStyle w:val="Code"/>
              </w:rPr>
              <w:t>remove 96</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remove 507</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this 951</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remove 89</w:t>
            </w:r>
          </w:p>
          <w:p w:rsidR="00C0552F" w:rsidRPr="00451C61" w:rsidRDefault="00C0552F" w:rsidP="00451C61">
            <w:pPr>
              <w:spacing w:after="120"/>
              <w:jc w:val="left"/>
              <w:rPr>
                <w:rStyle w:val="Code"/>
              </w:rPr>
            </w:pPr>
            <w:r w:rsidRPr="00451C61">
              <w:rPr>
                <w:rStyle w:val="Code"/>
              </w:rPr>
              <w:t>add 640 519</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lastRenderedPageBreak/>
              <w:t>elements</w:t>
            </w:r>
          </w:p>
          <w:p w:rsidR="00C0552F" w:rsidRPr="00451C61" w:rsidRDefault="00C0552F" w:rsidP="00451C61">
            <w:pPr>
              <w:spacing w:after="120"/>
              <w:jc w:val="left"/>
              <w:rPr>
                <w:rStyle w:val="Code"/>
              </w:rPr>
            </w:pPr>
            <w:r w:rsidRPr="00451C61">
              <w:rPr>
                <w:rStyle w:val="Code"/>
              </w:rPr>
              <w:t>this 466</w:t>
            </w:r>
          </w:p>
          <w:p w:rsidR="00C0552F" w:rsidRPr="00451C61" w:rsidRDefault="00C0552F" w:rsidP="00451C61">
            <w:pPr>
              <w:spacing w:after="120"/>
              <w:jc w:val="left"/>
              <w:rPr>
                <w:rStyle w:val="Code"/>
              </w:rPr>
            </w:pPr>
            <w:r w:rsidRPr="00451C61">
              <w:rPr>
                <w:rStyle w:val="Code"/>
              </w:rPr>
              <w:t>this 174</w:t>
            </w:r>
          </w:p>
          <w:p w:rsidR="00C0552F" w:rsidRPr="00451C61" w:rsidRDefault="00C0552F" w:rsidP="00451C61">
            <w:pPr>
              <w:spacing w:after="120"/>
              <w:jc w:val="left"/>
              <w:rPr>
                <w:rStyle w:val="Code"/>
              </w:rPr>
            </w:pPr>
            <w:r w:rsidRPr="00451C61">
              <w:rPr>
                <w:rStyle w:val="Code"/>
              </w:rPr>
              <w:t>add 146 157</w:t>
            </w:r>
          </w:p>
          <w:p w:rsidR="00C0552F" w:rsidRPr="00451C61" w:rsidRDefault="00C0552F" w:rsidP="00451C61">
            <w:pPr>
              <w:spacing w:after="120"/>
              <w:jc w:val="left"/>
              <w:rPr>
                <w:rStyle w:val="Code"/>
              </w:rPr>
            </w:pPr>
            <w:r w:rsidRPr="00451C61">
              <w:rPr>
                <w:rStyle w:val="Code"/>
              </w:rPr>
              <w:t>this 885</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495</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find 275</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this 891</w:t>
            </w:r>
          </w:p>
          <w:p w:rsidR="00C0552F" w:rsidRPr="00451C61" w:rsidRDefault="00C0552F" w:rsidP="00451C61">
            <w:pPr>
              <w:spacing w:after="120"/>
              <w:jc w:val="left"/>
              <w:rPr>
                <w:rStyle w:val="Code"/>
              </w:rPr>
            </w:pPr>
            <w:r w:rsidRPr="00451C61">
              <w:rPr>
                <w:rStyle w:val="Code"/>
              </w:rPr>
              <w:t>add 613 585</w:t>
            </w:r>
          </w:p>
          <w:p w:rsidR="00C0552F" w:rsidRPr="00451C61" w:rsidRDefault="00C0552F" w:rsidP="00451C61">
            <w:pPr>
              <w:spacing w:after="120"/>
              <w:jc w:val="left"/>
              <w:rPr>
                <w:rStyle w:val="Code"/>
              </w:rPr>
            </w:pPr>
            <w:r w:rsidRPr="00451C61">
              <w:rPr>
                <w:rStyle w:val="Code"/>
              </w:rPr>
              <w:t>remove 411</w:t>
            </w:r>
          </w:p>
          <w:p w:rsidR="00C0552F" w:rsidRPr="00451C61" w:rsidRDefault="00C0552F" w:rsidP="00451C61">
            <w:pPr>
              <w:spacing w:after="120"/>
              <w:jc w:val="left"/>
              <w:rPr>
                <w:rStyle w:val="Code"/>
              </w:rPr>
            </w:pPr>
            <w:r w:rsidRPr="00451C61">
              <w:rPr>
                <w:rStyle w:val="Code"/>
              </w:rPr>
              <w:t>find 213</w:t>
            </w:r>
          </w:p>
          <w:p w:rsidR="00C0552F" w:rsidRPr="00451C61" w:rsidRDefault="00C0552F" w:rsidP="00451C61">
            <w:pPr>
              <w:spacing w:after="120"/>
              <w:jc w:val="left"/>
              <w:rPr>
                <w:rStyle w:val="Code"/>
              </w:rPr>
            </w:pPr>
            <w:r w:rsidRPr="00451C61">
              <w:rPr>
                <w:rStyle w:val="Code"/>
              </w:rPr>
              <w:t>remove 70</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add 381 968</w:t>
            </w:r>
          </w:p>
          <w:p w:rsidR="00C0552F" w:rsidRPr="00451C61" w:rsidRDefault="00C0552F" w:rsidP="00451C61">
            <w:pPr>
              <w:spacing w:after="120"/>
              <w:jc w:val="left"/>
              <w:rPr>
                <w:rStyle w:val="Code"/>
              </w:rPr>
            </w:pPr>
            <w:r w:rsidRPr="00451C61">
              <w:rPr>
                <w:rStyle w:val="Code"/>
              </w:rPr>
              <w:t>find 876</w:t>
            </w:r>
          </w:p>
          <w:p w:rsidR="00C0552F" w:rsidRPr="00451C61" w:rsidRDefault="00C0552F" w:rsidP="00451C61">
            <w:pPr>
              <w:spacing w:after="120"/>
              <w:jc w:val="left"/>
              <w:rPr>
                <w:rStyle w:val="Code"/>
              </w:rPr>
            </w:pPr>
            <w:r w:rsidRPr="00451C61">
              <w:rPr>
                <w:rStyle w:val="Code"/>
              </w:rPr>
              <w:t>remove 941</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remove 682</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clear</w:t>
            </w:r>
          </w:p>
          <w:p w:rsidR="00C0552F" w:rsidRPr="00451C61" w:rsidRDefault="00C0552F" w:rsidP="00451C61">
            <w:pPr>
              <w:spacing w:after="120"/>
              <w:jc w:val="left"/>
              <w:rPr>
                <w:rStyle w:val="Code"/>
              </w:rPr>
            </w:pPr>
            <w:r w:rsidRPr="00451C61">
              <w:rPr>
                <w:rStyle w:val="Code"/>
              </w:rPr>
              <w:t>find 310</w:t>
            </w:r>
          </w:p>
          <w:p w:rsidR="00C0552F" w:rsidRPr="00451C61" w:rsidRDefault="00C0552F" w:rsidP="00451C61">
            <w:pPr>
              <w:spacing w:after="120"/>
              <w:jc w:val="left"/>
              <w:rPr>
                <w:rStyle w:val="Code"/>
              </w:rPr>
            </w:pPr>
            <w:r w:rsidRPr="00451C61">
              <w:rPr>
                <w:rStyle w:val="Code"/>
              </w:rPr>
              <w:t>find 514</w:t>
            </w:r>
          </w:p>
          <w:p w:rsidR="00C0552F" w:rsidRPr="00451C61" w:rsidRDefault="00C0552F" w:rsidP="00451C61">
            <w:pPr>
              <w:spacing w:after="120"/>
              <w:jc w:val="left"/>
              <w:rPr>
                <w:rStyle w:val="Code"/>
              </w:rPr>
            </w:pPr>
            <w:r w:rsidRPr="00451C61">
              <w:rPr>
                <w:rStyle w:val="Code"/>
              </w:rPr>
              <w:t>this 202</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remove 104</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count</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add 881 371</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elements</w:t>
            </w:r>
          </w:p>
          <w:p w:rsidR="00C0552F" w:rsidRPr="00451C61" w:rsidRDefault="00C0552F" w:rsidP="00451C61">
            <w:pPr>
              <w:spacing w:after="120"/>
              <w:jc w:val="left"/>
              <w:rPr>
                <w:rStyle w:val="Code"/>
              </w:rPr>
            </w:pPr>
            <w:r w:rsidRPr="00451C61">
              <w:rPr>
                <w:rStyle w:val="Code"/>
              </w:rPr>
              <w:t>keys</w:t>
            </w:r>
          </w:p>
          <w:p w:rsidR="00C0552F" w:rsidRPr="00451C61" w:rsidRDefault="00C0552F" w:rsidP="00451C61">
            <w:pPr>
              <w:spacing w:after="120"/>
              <w:jc w:val="left"/>
              <w:rPr>
                <w:rStyle w:val="Code"/>
              </w:rPr>
            </w:pPr>
            <w:r w:rsidRPr="00451C61">
              <w:rPr>
                <w:rStyle w:val="Code"/>
              </w:rPr>
              <w:t>this 292</w:t>
            </w:r>
          </w:p>
          <w:p w:rsidR="00C0552F" w:rsidRPr="00454FED" w:rsidRDefault="00C0552F" w:rsidP="00451C61">
            <w:pPr>
              <w:spacing w:after="120"/>
              <w:jc w:val="left"/>
              <w:rPr>
                <w:rFonts w:ascii="Consolas" w:hAnsi="Consolas" w:cs="Consolas"/>
                <w:noProof/>
                <w:highlight w:val="yellow"/>
                <w:lang w:val="en-US"/>
              </w:rPr>
            </w:pPr>
            <w:r w:rsidRPr="00451C61">
              <w:rPr>
                <w:rStyle w:val="Code"/>
              </w:rPr>
              <w:t>this 849</w:t>
            </w:r>
          </w:p>
        </w:tc>
        <w:tc>
          <w:tcPr>
            <w:tcW w:w="5386" w:type="dxa"/>
          </w:tcPr>
          <w:p w:rsidR="00C0552F" w:rsidRPr="0078676D" w:rsidRDefault="00C0552F" w:rsidP="0078676D">
            <w:pPr>
              <w:spacing w:after="120"/>
              <w:jc w:val="left"/>
              <w:rPr>
                <w:rStyle w:val="Code"/>
                <w:lang w:val="bg-BG"/>
              </w:rPr>
            </w:pPr>
            <w:r w:rsidRPr="0078676D">
              <w:rPr>
                <w:rStyle w:val="Code"/>
                <w:lang w:val="bg-BG"/>
              </w:rPr>
              <w:lastRenderedPageBreak/>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lastRenderedPageBreak/>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2</w:t>
            </w:r>
          </w:p>
          <w:p w:rsidR="00C0552F" w:rsidRPr="0078676D" w:rsidRDefault="00C0552F" w:rsidP="0078676D">
            <w:pPr>
              <w:spacing w:after="120"/>
              <w:jc w:val="left"/>
              <w:rPr>
                <w:rStyle w:val="Code"/>
                <w:lang w:val="bg-BG"/>
              </w:rPr>
            </w:pPr>
            <w:r w:rsidRPr="0078676D">
              <w:rPr>
                <w:rStyle w:val="Code"/>
                <w:lang w:val="bg-BG"/>
              </w:rPr>
              <w:t xml:space="preserve">461 593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369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 xml:space="preserve">40 369 </w:t>
            </w:r>
          </w:p>
          <w:p w:rsidR="00C0552F" w:rsidRPr="0078676D" w:rsidRDefault="00C0552F" w:rsidP="0078676D">
            <w:pPr>
              <w:spacing w:after="120"/>
              <w:jc w:val="left"/>
              <w:rPr>
                <w:rStyle w:val="Code"/>
                <w:lang w:val="bg-BG"/>
              </w:rPr>
            </w:pPr>
            <w:r w:rsidRPr="0078676D">
              <w:rPr>
                <w:rStyle w:val="Code"/>
                <w:lang w:val="bg-BG"/>
              </w:rPr>
              <w:t xml:space="preserve">40 369 </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lastRenderedPageBreak/>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540 </w:t>
            </w:r>
          </w:p>
          <w:p w:rsidR="00C0552F" w:rsidRPr="0078676D" w:rsidRDefault="00C0552F" w:rsidP="0078676D">
            <w:pPr>
              <w:spacing w:after="120"/>
              <w:jc w:val="left"/>
              <w:rPr>
                <w:rStyle w:val="Code"/>
                <w:lang w:val="bg-BG"/>
              </w:rPr>
            </w:pPr>
            <w:r w:rsidRPr="0078676D">
              <w:rPr>
                <w:rStyle w:val="Code"/>
                <w:lang w:val="bg-BG"/>
              </w:rPr>
              <w:t>540 922</w:t>
            </w:r>
          </w:p>
          <w:p w:rsidR="00C0552F" w:rsidRPr="0078676D" w:rsidRDefault="00C0552F" w:rsidP="0078676D">
            <w:pPr>
              <w:spacing w:after="120"/>
              <w:jc w:val="left"/>
              <w:rPr>
                <w:rStyle w:val="Code"/>
                <w:lang w:val="bg-BG"/>
              </w:rPr>
            </w:pPr>
            <w:r w:rsidRPr="0078676D">
              <w:rPr>
                <w:rStyle w:val="Code"/>
                <w:lang w:val="bg-BG"/>
              </w:rPr>
              <w:t>92 267</w:t>
            </w:r>
          </w:p>
          <w:p w:rsidR="00C0552F" w:rsidRPr="0078676D" w:rsidRDefault="00C0552F" w:rsidP="0078676D">
            <w:pPr>
              <w:spacing w:after="120"/>
              <w:jc w:val="left"/>
              <w:rPr>
                <w:rStyle w:val="Code"/>
                <w:lang w:val="bg-BG"/>
              </w:rPr>
            </w:pPr>
            <w:r w:rsidRPr="0078676D">
              <w:rPr>
                <w:rStyle w:val="Code"/>
                <w:lang w:val="bg-BG"/>
              </w:rPr>
              <w:t>540 922</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92 379 540 </w:t>
            </w:r>
          </w:p>
          <w:p w:rsidR="00C0552F" w:rsidRPr="0078676D" w:rsidRDefault="00C0552F" w:rsidP="0078676D">
            <w:pPr>
              <w:spacing w:after="120"/>
              <w:jc w:val="left"/>
              <w:rPr>
                <w:rStyle w:val="Code"/>
                <w:lang w:val="bg-BG"/>
              </w:rPr>
            </w:pPr>
            <w:r w:rsidRPr="0078676D">
              <w:rPr>
                <w:rStyle w:val="Code"/>
                <w:lang w:val="bg-BG"/>
              </w:rPr>
              <w:t>92 267</w:t>
            </w:r>
          </w:p>
          <w:p w:rsidR="00C0552F" w:rsidRPr="0078676D" w:rsidRDefault="00C0552F" w:rsidP="0078676D">
            <w:pPr>
              <w:spacing w:after="120"/>
              <w:jc w:val="left"/>
              <w:rPr>
                <w:rStyle w:val="Code"/>
                <w:lang w:val="bg-BG"/>
              </w:rPr>
            </w:pPr>
            <w:r w:rsidRPr="0078676D">
              <w:rPr>
                <w:rStyle w:val="Code"/>
                <w:lang w:val="bg-BG"/>
              </w:rPr>
              <w:t>379 768</w:t>
            </w:r>
          </w:p>
          <w:p w:rsidR="00C0552F" w:rsidRPr="0078676D" w:rsidRDefault="00C0552F" w:rsidP="0078676D">
            <w:pPr>
              <w:spacing w:after="120"/>
              <w:jc w:val="left"/>
              <w:rPr>
                <w:rStyle w:val="Code"/>
                <w:lang w:val="bg-BG"/>
              </w:rPr>
            </w:pPr>
            <w:r w:rsidRPr="0078676D">
              <w:rPr>
                <w:rStyle w:val="Code"/>
                <w:lang w:val="bg-BG"/>
              </w:rPr>
              <w:t>540 922</w:t>
            </w:r>
          </w:p>
          <w:p w:rsidR="00C0552F" w:rsidRPr="0078676D" w:rsidRDefault="00C0552F" w:rsidP="0078676D">
            <w:pPr>
              <w:spacing w:after="120"/>
              <w:jc w:val="left"/>
              <w:rPr>
                <w:rStyle w:val="Code"/>
                <w:lang w:val="bg-BG"/>
              </w:rPr>
            </w:pPr>
            <w:r w:rsidRPr="0078676D">
              <w:rPr>
                <w:rStyle w:val="Code"/>
                <w:lang w:val="bg-BG"/>
              </w:rPr>
              <w:t>3</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92 267</w:t>
            </w:r>
          </w:p>
          <w:p w:rsidR="00C0552F" w:rsidRPr="0078676D" w:rsidRDefault="00C0552F" w:rsidP="0078676D">
            <w:pPr>
              <w:spacing w:after="120"/>
              <w:jc w:val="left"/>
              <w:rPr>
                <w:rStyle w:val="Code"/>
                <w:lang w:val="bg-BG"/>
              </w:rPr>
            </w:pPr>
            <w:r w:rsidRPr="0078676D">
              <w:rPr>
                <w:rStyle w:val="Code"/>
                <w:lang w:val="bg-BG"/>
              </w:rPr>
              <w:t>379 768</w:t>
            </w:r>
          </w:p>
          <w:p w:rsidR="00C0552F" w:rsidRPr="0078676D" w:rsidRDefault="00C0552F" w:rsidP="0078676D">
            <w:pPr>
              <w:spacing w:after="120"/>
              <w:jc w:val="left"/>
              <w:rPr>
                <w:rStyle w:val="Code"/>
                <w:lang w:val="bg-BG"/>
              </w:rPr>
            </w:pPr>
            <w:r w:rsidRPr="0078676D">
              <w:rPr>
                <w:rStyle w:val="Code"/>
                <w:lang w:val="bg-BG"/>
              </w:rPr>
              <w:t>540 922</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92 379 540 </w:t>
            </w:r>
          </w:p>
          <w:p w:rsidR="00C0552F" w:rsidRPr="0078676D" w:rsidRDefault="00C0552F" w:rsidP="0078676D">
            <w:pPr>
              <w:spacing w:after="120"/>
              <w:jc w:val="left"/>
              <w:rPr>
                <w:rStyle w:val="Code"/>
                <w:lang w:val="bg-BG"/>
              </w:rPr>
            </w:pPr>
            <w:r w:rsidRPr="0078676D">
              <w:rPr>
                <w:rStyle w:val="Code"/>
                <w:lang w:val="bg-BG"/>
              </w:rPr>
              <w:t>92 267</w:t>
            </w:r>
          </w:p>
          <w:p w:rsidR="00C0552F" w:rsidRPr="0078676D" w:rsidRDefault="00C0552F" w:rsidP="0078676D">
            <w:pPr>
              <w:spacing w:after="120"/>
              <w:jc w:val="left"/>
              <w:rPr>
                <w:rStyle w:val="Code"/>
                <w:lang w:val="bg-BG"/>
              </w:rPr>
            </w:pPr>
            <w:r w:rsidRPr="0078676D">
              <w:rPr>
                <w:rStyle w:val="Code"/>
                <w:lang w:val="bg-BG"/>
              </w:rPr>
              <w:t>379 768</w:t>
            </w:r>
          </w:p>
          <w:p w:rsidR="00C0552F" w:rsidRPr="0078676D" w:rsidRDefault="00C0552F" w:rsidP="0078676D">
            <w:pPr>
              <w:spacing w:after="120"/>
              <w:jc w:val="left"/>
              <w:rPr>
                <w:rStyle w:val="Code"/>
                <w:lang w:val="bg-BG"/>
              </w:rPr>
            </w:pPr>
            <w:r w:rsidRPr="0078676D">
              <w:rPr>
                <w:rStyle w:val="Code"/>
                <w:lang w:val="bg-BG"/>
              </w:rPr>
              <w:t>540 922</w:t>
            </w:r>
          </w:p>
          <w:p w:rsidR="00C0552F" w:rsidRPr="0078676D" w:rsidRDefault="00C0552F" w:rsidP="0078676D">
            <w:pPr>
              <w:spacing w:after="120"/>
              <w:jc w:val="left"/>
              <w:rPr>
                <w:rStyle w:val="Code"/>
                <w:lang w:val="bg-BG"/>
              </w:rPr>
            </w:pPr>
            <w:r w:rsidRPr="0078676D">
              <w:rPr>
                <w:rStyle w:val="Code"/>
                <w:lang w:val="bg-BG"/>
              </w:rPr>
              <w:t>597 215</w:t>
            </w:r>
          </w:p>
          <w:p w:rsidR="00C0552F" w:rsidRPr="0078676D" w:rsidRDefault="00C0552F" w:rsidP="0078676D">
            <w:pPr>
              <w:spacing w:after="120"/>
              <w:jc w:val="left"/>
              <w:rPr>
                <w:rStyle w:val="Code"/>
                <w:lang w:val="bg-BG"/>
              </w:rPr>
            </w:pPr>
            <w:r w:rsidRPr="0078676D">
              <w:rPr>
                <w:rStyle w:val="Code"/>
                <w:lang w:val="bg-BG"/>
              </w:rPr>
              <w:t>947 262</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92 379 540 597 947 </w:t>
            </w:r>
          </w:p>
          <w:p w:rsidR="00C0552F" w:rsidRPr="0078676D" w:rsidRDefault="00C0552F" w:rsidP="0078676D">
            <w:pPr>
              <w:spacing w:after="120"/>
              <w:jc w:val="left"/>
              <w:rPr>
                <w:rStyle w:val="Code"/>
                <w:lang w:val="bg-BG"/>
              </w:rPr>
            </w:pPr>
            <w:r w:rsidRPr="0078676D">
              <w:rPr>
                <w:rStyle w:val="Code"/>
                <w:lang w:val="bg-BG"/>
              </w:rPr>
              <w:t>6</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7</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92 267</w:t>
            </w:r>
          </w:p>
          <w:p w:rsidR="00C0552F" w:rsidRPr="0078676D" w:rsidRDefault="00C0552F" w:rsidP="0078676D">
            <w:pPr>
              <w:spacing w:after="120"/>
              <w:jc w:val="left"/>
              <w:rPr>
                <w:rStyle w:val="Code"/>
                <w:lang w:val="bg-BG"/>
              </w:rPr>
            </w:pPr>
            <w:r w:rsidRPr="0078676D">
              <w:rPr>
                <w:rStyle w:val="Code"/>
                <w:lang w:val="bg-BG"/>
              </w:rPr>
              <w:t>379 768</w:t>
            </w:r>
          </w:p>
          <w:p w:rsidR="00C0552F" w:rsidRPr="0078676D" w:rsidRDefault="00C0552F" w:rsidP="0078676D">
            <w:pPr>
              <w:spacing w:after="120"/>
              <w:jc w:val="left"/>
              <w:rPr>
                <w:rStyle w:val="Code"/>
                <w:lang w:val="bg-BG"/>
              </w:rPr>
            </w:pPr>
            <w:r w:rsidRPr="0078676D">
              <w:rPr>
                <w:rStyle w:val="Code"/>
                <w:lang w:val="bg-BG"/>
              </w:rPr>
              <w:t>540 922</w:t>
            </w:r>
          </w:p>
          <w:p w:rsidR="00C0552F" w:rsidRPr="0078676D" w:rsidRDefault="00C0552F" w:rsidP="0078676D">
            <w:pPr>
              <w:spacing w:after="120"/>
              <w:jc w:val="left"/>
              <w:rPr>
                <w:rStyle w:val="Code"/>
                <w:lang w:val="bg-BG"/>
              </w:rPr>
            </w:pPr>
            <w:r w:rsidRPr="0078676D">
              <w:rPr>
                <w:rStyle w:val="Code"/>
                <w:lang w:val="bg-BG"/>
              </w:rPr>
              <w:t>597 215</w:t>
            </w:r>
          </w:p>
          <w:p w:rsidR="00C0552F" w:rsidRPr="0078676D" w:rsidRDefault="00C0552F" w:rsidP="0078676D">
            <w:pPr>
              <w:spacing w:after="120"/>
              <w:jc w:val="left"/>
              <w:rPr>
                <w:rStyle w:val="Code"/>
                <w:lang w:val="bg-BG"/>
              </w:rPr>
            </w:pPr>
            <w:r w:rsidRPr="0078676D">
              <w:rPr>
                <w:rStyle w:val="Code"/>
                <w:lang w:val="bg-BG"/>
              </w:rPr>
              <w:t>667 131</w:t>
            </w:r>
          </w:p>
          <w:p w:rsidR="00C0552F" w:rsidRPr="0078676D" w:rsidRDefault="00C0552F" w:rsidP="0078676D">
            <w:pPr>
              <w:spacing w:after="120"/>
              <w:jc w:val="left"/>
              <w:rPr>
                <w:rStyle w:val="Code"/>
                <w:lang w:val="bg-BG"/>
              </w:rPr>
            </w:pPr>
            <w:r w:rsidRPr="0078676D">
              <w:rPr>
                <w:rStyle w:val="Code"/>
                <w:lang w:val="bg-BG"/>
              </w:rPr>
              <w:t>797 46</w:t>
            </w:r>
          </w:p>
          <w:p w:rsidR="00C0552F" w:rsidRPr="0078676D" w:rsidRDefault="00C0552F" w:rsidP="0078676D">
            <w:pPr>
              <w:spacing w:after="120"/>
              <w:jc w:val="left"/>
              <w:rPr>
                <w:rStyle w:val="Code"/>
                <w:lang w:val="bg-BG"/>
              </w:rPr>
            </w:pPr>
            <w:r w:rsidRPr="0078676D">
              <w:rPr>
                <w:rStyle w:val="Code"/>
                <w:lang w:val="bg-BG"/>
              </w:rPr>
              <w:t>947 262</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9</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lastRenderedPageBreak/>
              <w:t>False</w:t>
            </w:r>
          </w:p>
          <w:p w:rsidR="00C0552F" w:rsidRPr="0078676D" w:rsidRDefault="00C0552F" w:rsidP="0078676D">
            <w:pPr>
              <w:spacing w:after="120"/>
              <w:jc w:val="left"/>
              <w:rPr>
                <w:rStyle w:val="Code"/>
                <w:lang w:val="bg-BG"/>
              </w:rPr>
            </w:pPr>
            <w:r w:rsidRPr="0078676D">
              <w:rPr>
                <w:rStyle w:val="Code"/>
                <w:lang w:val="bg-BG"/>
              </w:rPr>
              <w:t>9</w:t>
            </w:r>
          </w:p>
          <w:p w:rsidR="00C0552F" w:rsidRPr="0078676D" w:rsidRDefault="00C0552F" w:rsidP="0078676D">
            <w:pPr>
              <w:spacing w:after="120"/>
              <w:jc w:val="left"/>
              <w:rPr>
                <w:rStyle w:val="Code"/>
                <w:lang w:val="bg-BG"/>
              </w:rPr>
            </w:pPr>
            <w:r w:rsidRPr="0078676D">
              <w:rPr>
                <w:rStyle w:val="Code"/>
                <w:lang w:val="bg-BG"/>
              </w:rPr>
              <w:t xml:space="preserve">225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2</w:t>
            </w:r>
          </w:p>
          <w:p w:rsidR="00C0552F" w:rsidRPr="0078676D" w:rsidRDefault="00C0552F" w:rsidP="0078676D">
            <w:pPr>
              <w:spacing w:after="120"/>
              <w:jc w:val="left"/>
              <w:rPr>
                <w:rStyle w:val="Code"/>
                <w:lang w:val="bg-BG"/>
              </w:rPr>
            </w:pPr>
            <w:r w:rsidRPr="0078676D">
              <w:rPr>
                <w:rStyle w:val="Code"/>
                <w:lang w:val="bg-BG"/>
              </w:rPr>
              <w:t>2</w:t>
            </w:r>
          </w:p>
          <w:p w:rsidR="00C0552F" w:rsidRPr="0078676D" w:rsidRDefault="00C0552F" w:rsidP="0078676D">
            <w:pPr>
              <w:spacing w:after="120"/>
              <w:jc w:val="left"/>
              <w:rPr>
                <w:rStyle w:val="Code"/>
                <w:lang w:val="bg-BG"/>
              </w:rPr>
            </w:pPr>
            <w:r w:rsidRPr="0078676D">
              <w:rPr>
                <w:rStyle w:val="Code"/>
                <w:lang w:val="bg-BG"/>
              </w:rPr>
              <w:t>225 149</w:t>
            </w:r>
          </w:p>
          <w:p w:rsidR="00C0552F" w:rsidRPr="0078676D" w:rsidRDefault="00C0552F" w:rsidP="0078676D">
            <w:pPr>
              <w:spacing w:after="120"/>
              <w:jc w:val="left"/>
              <w:rPr>
                <w:rStyle w:val="Code"/>
                <w:lang w:val="bg-BG"/>
              </w:rPr>
            </w:pPr>
            <w:r w:rsidRPr="0078676D">
              <w:rPr>
                <w:rStyle w:val="Code"/>
                <w:lang w:val="bg-BG"/>
              </w:rPr>
              <w:t>483 767</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2</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5</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63 269</w:t>
            </w:r>
          </w:p>
          <w:p w:rsidR="00C0552F" w:rsidRPr="0078676D" w:rsidRDefault="00C0552F" w:rsidP="0078676D">
            <w:pPr>
              <w:spacing w:after="120"/>
              <w:jc w:val="left"/>
              <w:rPr>
                <w:rStyle w:val="Code"/>
                <w:lang w:val="bg-BG"/>
              </w:rPr>
            </w:pPr>
            <w:r w:rsidRPr="0078676D">
              <w:rPr>
                <w:rStyle w:val="Code"/>
                <w:lang w:val="bg-BG"/>
              </w:rPr>
              <w:t>100 583</w:t>
            </w:r>
          </w:p>
          <w:p w:rsidR="00C0552F" w:rsidRPr="0078676D" w:rsidRDefault="00C0552F" w:rsidP="0078676D">
            <w:pPr>
              <w:spacing w:after="120"/>
              <w:jc w:val="left"/>
              <w:rPr>
                <w:rStyle w:val="Code"/>
                <w:lang w:val="bg-BG"/>
              </w:rPr>
            </w:pPr>
            <w:r w:rsidRPr="0078676D">
              <w:rPr>
                <w:rStyle w:val="Code"/>
                <w:lang w:val="bg-BG"/>
              </w:rPr>
              <w:t>225 149</w:t>
            </w:r>
          </w:p>
          <w:p w:rsidR="00C0552F" w:rsidRPr="0078676D" w:rsidRDefault="00C0552F" w:rsidP="0078676D">
            <w:pPr>
              <w:spacing w:after="120"/>
              <w:jc w:val="left"/>
              <w:rPr>
                <w:rStyle w:val="Code"/>
                <w:lang w:val="bg-BG"/>
              </w:rPr>
            </w:pPr>
            <w:r w:rsidRPr="0078676D">
              <w:rPr>
                <w:rStyle w:val="Code"/>
                <w:lang w:val="bg-BG"/>
              </w:rPr>
              <w:t>300 869</w:t>
            </w:r>
          </w:p>
          <w:p w:rsidR="00C0552F" w:rsidRPr="0078676D" w:rsidRDefault="00C0552F" w:rsidP="0078676D">
            <w:pPr>
              <w:spacing w:after="120"/>
              <w:jc w:val="left"/>
              <w:rPr>
                <w:rStyle w:val="Code"/>
                <w:lang w:val="bg-BG"/>
              </w:rPr>
            </w:pPr>
            <w:r w:rsidRPr="0078676D">
              <w:rPr>
                <w:rStyle w:val="Code"/>
                <w:lang w:val="bg-BG"/>
              </w:rPr>
              <w:t>405 541</w:t>
            </w:r>
          </w:p>
          <w:p w:rsidR="00C0552F" w:rsidRPr="0078676D" w:rsidRDefault="00C0552F" w:rsidP="0078676D">
            <w:pPr>
              <w:spacing w:after="120"/>
              <w:jc w:val="left"/>
              <w:rPr>
                <w:rStyle w:val="Code"/>
                <w:lang w:val="bg-BG"/>
              </w:rPr>
            </w:pPr>
            <w:r w:rsidRPr="0078676D">
              <w:rPr>
                <w:rStyle w:val="Code"/>
                <w:lang w:val="bg-BG"/>
              </w:rPr>
              <w:t>483 767</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 xml:space="preserve">139 </w:t>
            </w:r>
          </w:p>
          <w:p w:rsidR="00C0552F" w:rsidRPr="0078676D" w:rsidRDefault="00C0552F" w:rsidP="0078676D">
            <w:pPr>
              <w:spacing w:after="120"/>
              <w:jc w:val="left"/>
              <w:rPr>
                <w:rStyle w:val="Code"/>
                <w:lang w:val="bg-BG"/>
              </w:rPr>
            </w:pPr>
            <w:r w:rsidRPr="0078676D">
              <w:rPr>
                <w:rStyle w:val="Code"/>
                <w:lang w:val="bg-BG"/>
              </w:rPr>
              <w:t>139 328</w:t>
            </w:r>
          </w:p>
          <w:p w:rsidR="00C0552F" w:rsidRPr="0078676D" w:rsidRDefault="00C0552F" w:rsidP="0078676D">
            <w:pPr>
              <w:spacing w:after="120"/>
              <w:jc w:val="left"/>
              <w:rPr>
                <w:rStyle w:val="Code"/>
                <w:lang w:val="bg-BG"/>
              </w:rPr>
            </w:pPr>
            <w:r w:rsidRPr="0078676D">
              <w:rPr>
                <w:rStyle w:val="Code"/>
                <w:lang w:val="bg-BG"/>
              </w:rPr>
              <w:t xml:space="preserve">139 </w:t>
            </w:r>
          </w:p>
          <w:p w:rsidR="00C0552F" w:rsidRPr="0078676D" w:rsidRDefault="00C0552F" w:rsidP="0078676D">
            <w:pPr>
              <w:spacing w:after="120"/>
              <w:jc w:val="left"/>
              <w:rPr>
                <w:rStyle w:val="Code"/>
                <w:lang w:val="bg-BG"/>
              </w:rPr>
            </w:pPr>
            <w:r w:rsidRPr="0078676D">
              <w:rPr>
                <w:rStyle w:val="Code"/>
                <w:lang w:val="bg-BG"/>
              </w:rPr>
              <w:lastRenderedPageBreak/>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 xml:space="preserve">16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3</w:t>
            </w:r>
          </w:p>
          <w:p w:rsidR="00C0552F" w:rsidRPr="0078676D" w:rsidRDefault="00C0552F" w:rsidP="0078676D">
            <w:pPr>
              <w:spacing w:after="120"/>
              <w:jc w:val="left"/>
              <w:rPr>
                <w:rStyle w:val="Code"/>
                <w:lang w:val="bg-BG"/>
              </w:rPr>
            </w:pPr>
            <w:r w:rsidRPr="0078676D">
              <w:rPr>
                <w:rStyle w:val="Code"/>
                <w:lang w:val="bg-BG"/>
              </w:rPr>
              <w:t>16 159</w:t>
            </w:r>
          </w:p>
          <w:p w:rsidR="00C0552F" w:rsidRPr="0078676D" w:rsidRDefault="00C0552F" w:rsidP="0078676D">
            <w:pPr>
              <w:spacing w:after="120"/>
              <w:jc w:val="left"/>
              <w:rPr>
                <w:rStyle w:val="Code"/>
                <w:lang w:val="bg-BG"/>
              </w:rPr>
            </w:pPr>
            <w:r w:rsidRPr="0078676D">
              <w:rPr>
                <w:rStyle w:val="Code"/>
                <w:lang w:val="bg-BG"/>
              </w:rPr>
              <w:t>512 833</w:t>
            </w:r>
          </w:p>
          <w:p w:rsidR="00C0552F" w:rsidRPr="0078676D" w:rsidRDefault="00C0552F" w:rsidP="0078676D">
            <w:pPr>
              <w:spacing w:after="120"/>
              <w:jc w:val="left"/>
              <w:rPr>
                <w:rStyle w:val="Code"/>
                <w:lang w:val="bg-BG"/>
              </w:rPr>
            </w:pPr>
            <w:r w:rsidRPr="0078676D">
              <w:rPr>
                <w:rStyle w:val="Code"/>
                <w:lang w:val="bg-BG"/>
              </w:rPr>
              <w:t>762 566</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16 512 762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16 159</w:t>
            </w:r>
          </w:p>
          <w:p w:rsidR="00C0552F" w:rsidRPr="0078676D" w:rsidRDefault="00C0552F" w:rsidP="0078676D">
            <w:pPr>
              <w:spacing w:after="120"/>
              <w:jc w:val="left"/>
              <w:rPr>
                <w:rStyle w:val="Code"/>
                <w:lang w:val="bg-BG"/>
              </w:rPr>
            </w:pPr>
            <w:r w:rsidRPr="0078676D">
              <w:rPr>
                <w:rStyle w:val="Code"/>
                <w:lang w:val="bg-BG"/>
              </w:rPr>
              <w:t>512 833</w:t>
            </w:r>
          </w:p>
          <w:p w:rsidR="00C0552F" w:rsidRPr="0078676D" w:rsidRDefault="00C0552F" w:rsidP="0078676D">
            <w:pPr>
              <w:spacing w:after="120"/>
              <w:jc w:val="left"/>
              <w:rPr>
                <w:rStyle w:val="Code"/>
                <w:lang w:val="bg-BG"/>
              </w:rPr>
            </w:pPr>
            <w:r w:rsidRPr="0078676D">
              <w:rPr>
                <w:rStyle w:val="Code"/>
                <w:lang w:val="bg-BG"/>
              </w:rPr>
              <w:t>762 566</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695 428</w:t>
            </w:r>
          </w:p>
          <w:p w:rsidR="00C0552F" w:rsidRPr="0078676D" w:rsidRDefault="00C0552F" w:rsidP="0078676D">
            <w:pPr>
              <w:spacing w:after="120"/>
              <w:jc w:val="left"/>
              <w:rPr>
                <w:rStyle w:val="Code"/>
                <w:lang w:val="bg-BG"/>
              </w:rPr>
            </w:pPr>
            <w:r w:rsidRPr="0078676D">
              <w:rPr>
                <w:rStyle w:val="Code"/>
                <w:lang w:val="bg-BG"/>
              </w:rPr>
              <w:t>829 526</w:t>
            </w:r>
          </w:p>
          <w:p w:rsidR="00C0552F" w:rsidRPr="0078676D" w:rsidRDefault="00C0552F" w:rsidP="0078676D">
            <w:pPr>
              <w:spacing w:after="120"/>
              <w:jc w:val="left"/>
              <w:rPr>
                <w:rStyle w:val="Code"/>
                <w:lang w:val="bg-BG"/>
              </w:rPr>
            </w:pPr>
            <w:r w:rsidRPr="0078676D">
              <w:rPr>
                <w:rStyle w:val="Code"/>
                <w:lang w:val="bg-BG"/>
              </w:rPr>
              <w:t>2</w:t>
            </w:r>
          </w:p>
          <w:p w:rsidR="00C0552F" w:rsidRPr="0078676D" w:rsidRDefault="00C0552F" w:rsidP="0078676D">
            <w:pPr>
              <w:spacing w:after="120"/>
              <w:jc w:val="left"/>
              <w:rPr>
                <w:rStyle w:val="Code"/>
                <w:lang w:val="bg-BG"/>
              </w:rPr>
            </w:pPr>
            <w:r w:rsidRPr="0078676D">
              <w:rPr>
                <w:rStyle w:val="Code"/>
                <w:lang w:val="bg-BG"/>
              </w:rPr>
              <w:t xml:space="preserve">695 829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27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27 484 505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27 672</w:t>
            </w:r>
          </w:p>
          <w:p w:rsidR="00C0552F" w:rsidRPr="0078676D" w:rsidRDefault="00C0552F" w:rsidP="0078676D">
            <w:pPr>
              <w:spacing w:after="120"/>
              <w:jc w:val="left"/>
              <w:rPr>
                <w:rStyle w:val="Code"/>
                <w:lang w:val="bg-BG"/>
              </w:rPr>
            </w:pPr>
            <w:r w:rsidRPr="0078676D">
              <w:rPr>
                <w:rStyle w:val="Code"/>
                <w:lang w:val="bg-BG"/>
              </w:rPr>
              <w:t>484 365</w:t>
            </w:r>
          </w:p>
          <w:p w:rsidR="00C0552F" w:rsidRPr="0078676D" w:rsidRDefault="00C0552F" w:rsidP="0078676D">
            <w:pPr>
              <w:spacing w:after="120"/>
              <w:jc w:val="left"/>
              <w:rPr>
                <w:rStyle w:val="Code"/>
                <w:lang w:val="bg-BG"/>
              </w:rPr>
            </w:pPr>
            <w:r w:rsidRPr="0078676D">
              <w:rPr>
                <w:rStyle w:val="Code"/>
                <w:lang w:val="bg-BG"/>
              </w:rPr>
              <w:t>505 510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27 672</w:t>
            </w:r>
          </w:p>
          <w:p w:rsidR="00C0552F" w:rsidRPr="0078676D" w:rsidRDefault="00C0552F" w:rsidP="0078676D">
            <w:pPr>
              <w:spacing w:after="120"/>
              <w:jc w:val="left"/>
              <w:rPr>
                <w:rStyle w:val="Code"/>
                <w:lang w:val="bg-BG"/>
              </w:rPr>
            </w:pPr>
            <w:r w:rsidRPr="0078676D">
              <w:rPr>
                <w:rStyle w:val="Code"/>
                <w:lang w:val="bg-BG"/>
              </w:rPr>
              <w:t>137 724</w:t>
            </w:r>
          </w:p>
          <w:p w:rsidR="00C0552F" w:rsidRPr="0078676D" w:rsidRDefault="00C0552F" w:rsidP="0078676D">
            <w:pPr>
              <w:spacing w:after="120"/>
              <w:jc w:val="left"/>
              <w:rPr>
                <w:rStyle w:val="Code"/>
                <w:lang w:val="bg-BG"/>
              </w:rPr>
            </w:pPr>
            <w:r w:rsidRPr="0078676D">
              <w:rPr>
                <w:rStyle w:val="Code"/>
                <w:lang w:val="bg-BG"/>
              </w:rPr>
              <w:lastRenderedPageBreak/>
              <w:t>484 365</w:t>
            </w:r>
          </w:p>
          <w:p w:rsidR="00C0552F" w:rsidRPr="0078676D" w:rsidRDefault="00C0552F" w:rsidP="0078676D">
            <w:pPr>
              <w:spacing w:after="120"/>
              <w:jc w:val="left"/>
              <w:rPr>
                <w:rStyle w:val="Code"/>
                <w:lang w:val="bg-BG"/>
              </w:rPr>
            </w:pPr>
            <w:r w:rsidRPr="0078676D">
              <w:rPr>
                <w:rStyle w:val="Code"/>
                <w:lang w:val="bg-BG"/>
              </w:rPr>
              <w:t>505 510</w:t>
            </w:r>
          </w:p>
          <w:p w:rsidR="00C0552F" w:rsidRPr="0078676D" w:rsidRDefault="00C0552F" w:rsidP="0078676D">
            <w:pPr>
              <w:spacing w:after="120"/>
              <w:jc w:val="left"/>
              <w:rPr>
                <w:rStyle w:val="Code"/>
                <w:lang w:val="bg-BG"/>
              </w:rPr>
            </w:pPr>
            <w:r w:rsidRPr="0078676D">
              <w:rPr>
                <w:rStyle w:val="Code"/>
                <w:lang w:val="bg-BG"/>
              </w:rPr>
              <w:t>27 672</w:t>
            </w:r>
          </w:p>
          <w:p w:rsidR="00C0552F" w:rsidRPr="0078676D" w:rsidRDefault="00C0552F" w:rsidP="0078676D">
            <w:pPr>
              <w:spacing w:after="120"/>
              <w:jc w:val="left"/>
              <w:rPr>
                <w:rStyle w:val="Code"/>
                <w:lang w:val="bg-BG"/>
              </w:rPr>
            </w:pPr>
            <w:r w:rsidRPr="0078676D">
              <w:rPr>
                <w:rStyle w:val="Code"/>
                <w:lang w:val="bg-BG"/>
              </w:rPr>
              <w:t>137 724</w:t>
            </w:r>
          </w:p>
          <w:p w:rsidR="00C0552F" w:rsidRPr="0078676D" w:rsidRDefault="00C0552F" w:rsidP="0078676D">
            <w:pPr>
              <w:spacing w:after="120"/>
              <w:jc w:val="left"/>
              <w:rPr>
                <w:rStyle w:val="Code"/>
                <w:lang w:val="bg-BG"/>
              </w:rPr>
            </w:pPr>
            <w:r w:rsidRPr="0078676D">
              <w:rPr>
                <w:rStyle w:val="Code"/>
                <w:lang w:val="bg-BG"/>
              </w:rPr>
              <w:t>484 365</w:t>
            </w:r>
          </w:p>
          <w:p w:rsidR="00C0552F" w:rsidRPr="0078676D" w:rsidRDefault="00C0552F" w:rsidP="0078676D">
            <w:pPr>
              <w:spacing w:after="120"/>
              <w:jc w:val="left"/>
              <w:rPr>
                <w:rStyle w:val="Code"/>
                <w:lang w:val="bg-BG"/>
              </w:rPr>
            </w:pPr>
            <w:r w:rsidRPr="0078676D">
              <w:rPr>
                <w:rStyle w:val="Code"/>
                <w:lang w:val="bg-BG"/>
              </w:rPr>
              <w:t>505 510</w:t>
            </w:r>
          </w:p>
          <w:p w:rsidR="00C0552F" w:rsidRPr="0078676D" w:rsidRDefault="00C0552F" w:rsidP="0078676D">
            <w:pPr>
              <w:spacing w:after="120"/>
              <w:jc w:val="left"/>
              <w:rPr>
                <w:rStyle w:val="Code"/>
                <w:lang w:val="bg-BG"/>
              </w:rPr>
            </w:pPr>
            <w:r w:rsidRPr="0078676D">
              <w:rPr>
                <w:rStyle w:val="Code"/>
                <w:lang w:val="bg-BG"/>
              </w:rPr>
              <w:t>27 672</w:t>
            </w:r>
          </w:p>
          <w:p w:rsidR="00C0552F" w:rsidRPr="0078676D" w:rsidRDefault="00C0552F" w:rsidP="0078676D">
            <w:pPr>
              <w:spacing w:after="120"/>
              <w:jc w:val="left"/>
              <w:rPr>
                <w:rStyle w:val="Code"/>
                <w:lang w:val="bg-BG"/>
              </w:rPr>
            </w:pPr>
            <w:r w:rsidRPr="0078676D">
              <w:rPr>
                <w:rStyle w:val="Code"/>
                <w:lang w:val="bg-BG"/>
              </w:rPr>
              <w:t>137 724</w:t>
            </w:r>
          </w:p>
          <w:p w:rsidR="00C0552F" w:rsidRPr="0078676D" w:rsidRDefault="00C0552F" w:rsidP="0078676D">
            <w:pPr>
              <w:spacing w:after="120"/>
              <w:jc w:val="left"/>
              <w:rPr>
                <w:rStyle w:val="Code"/>
                <w:lang w:val="bg-BG"/>
              </w:rPr>
            </w:pPr>
            <w:r w:rsidRPr="0078676D">
              <w:rPr>
                <w:rStyle w:val="Code"/>
                <w:lang w:val="bg-BG"/>
              </w:rPr>
              <w:t>484 365</w:t>
            </w:r>
          </w:p>
          <w:p w:rsidR="00C0552F" w:rsidRPr="0078676D" w:rsidRDefault="00C0552F" w:rsidP="0078676D">
            <w:pPr>
              <w:spacing w:after="120"/>
              <w:jc w:val="left"/>
              <w:rPr>
                <w:rStyle w:val="Code"/>
                <w:lang w:val="bg-BG"/>
              </w:rPr>
            </w:pPr>
            <w:r w:rsidRPr="0078676D">
              <w:rPr>
                <w:rStyle w:val="Code"/>
                <w:lang w:val="bg-BG"/>
              </w:rPr>
              <w:t>505 510</w:t>
            </w:r>
          </w:p>
          <w:p w:rsidR="00C0552F" w:rsidRPr="0078676D" w:rsidRDefault="00C0552F" w:rsidP="0078676D">
            <w:pPr>
              <w:spacing w:after="120"/>
              <w:jc w:val="left"/>
              <w:rPr>
                <w:rStyle w:val="Code"/>
                <w:lang w:val="bg-BG"/>
              </w:rPr>
            </w:pPr>
            <w:r w:rsidRPr="0078676D">
              <w:rPr>
                <w:rStyle w:val="Code"/>
                <w:lang w:val="bg-BG"/>
              </w:rPr>
              <w:t>27 672</w:t>
            </w:r>
          </w:p>
          <w:p w:rsidR="00C0552F" w:rsidRPr="0078676D" w:rsidRDefault="00C0552F" w:rsidP="0078676D">
            <w:pPr>
              <w:spacing w:after="120"/>
              <w:jc w:val="left"/>
              <w:rPr>
                <w:rStyle w:val="Code"/>
                <w:lang w:val="bg-BG"/>
              </w:rPr>
            </w:pPr>
            <w:r w:rsidRPr="0078676D">
              <w:rPr>
                <w:rStyle w:val="Code"/>
                <w:lang w:val="bg-BG"/>
              </w:rPr>
              <w:t>137 724</w:t>
            </w:r>
          </w:p>
          <w:p w:rsidR="00C0552F" w:rsidRPr="0078676D" w:rsidRDefault="00C0552F" w:rsidP="0078676D">
            <w:pPr>
              <w:spacing w:after="120"/>
              <w:jc w:val="left"/>
              <w:rPr>
                <w:rStyle w:val="Code"/>
                <w:lang w:val="bg-BG"/>
              </w:rPr>
            </w:pPr>
            <w:r w:rsidRPr="0078676D">
              <w:rPr>
                <w:rStyle w:val="Code"/>
                <w:lang w:val="bg-BG"/>
              </w:rPr>
              <w:t>484 365</w:t>
            </w:r>
          </w:p>
          <w:p w:rsidR="00C0552F" w:rsidRPr="0078676D" w:rsidRDefault="00C0552F" w:rsidP="0078676D">
            <w:pPr>
              <w:spacing w:after="120"/>
              <w:jc w:val="left"/>
              <w:rPr>
                <w:rStyle w:val="Code"/>
                <w:lang w:val="bg-BG"/>
              </w:rPr>
            </w:pPr>
            <w:r w:rsidRPr="0078676D">
              <w:rPr>
                <w:rStyle w:val="Code"/>
                <w:lang w:val="bg-BG"/>
              </w:rPr>
              <w:t>505 510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225 816</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 xml:space="preserve">225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lastRenderedPageBreak/>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744 343</w:t>
            </w:r>
          </w:p>
          <w:p w:rsidR="00C0552F" w:rsidRPr="0078676D" w:rsidRDefault="00C0552F" w:rsidP="0078676D">
            <w:pPr>
              <w:spacing w:after="120"/>
              <w:jc w:val="left"/>
              <w:rPr>
                <w:rStyle w:val="Code"/>
                <w:lang w:val="bg-BG"/>
              </w:rPr>
            </w:pPr>
            <w:r w:rsidRPr="0078676D">
              <w:rPr>
                <w:rStyle w:val="Code"/>
                <w:lang w:val="bg-BG"/>
              </w:rPr>
              <w:t>788 418</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574 970</w:t>
            </w:r>
          </w:p>
          <w:p w:rsidR="00C0552F" w:rsidRPr="0078676D" w:rsidRDefault="00C0552F" w:rsidP="0078676D">
            <w:pPr>
              <w:spacing w:after="120"/>
              <w:jc w:val="left"/>
              <w:rPr>
                <w:rStyle w:val="Code"/>
                <w:lang w:val="bg-BG"/>
              </w:rPr>
            </w:pPr>
            <w:r w:rsidRPr="0078676D">
              <w:rPr>
                <w:rStyle w:val="Code"/>
                <w:lang w:val="bg-BG"/>
              </w:rPr>
              <w:t>747 805</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574 747 </w:t>
            </w:r>
          </w:p>
          <w:p w:rsidR="00C0552F" w:rsidRPr="0078676D" w:rsidRDefault="00C0552F" w:rsidP="0078676D">
            <w:pPr>
              <w:spacing w:after="120"/>
              <w:jc w:val="left"/>
              <w:rPr>
                <w:rStyle w:val="Code"/>
                <w:lang w:val="bg-BG"/>
              </w:rPr>
            </w:pPr>
            <w:r w:rsidRPr="0078676D">
              <w:rPr>
                <w:rStyle w:val="Code"/>
                <w:lang w:val="bg-BG"/>
              </w:rPr>
              <w:t>574 970</w:t>
            </w:r>
          </w:p>
          <w:p w:rsidR="00C0552F" w:rsidRPr="0078676D" w:rsidRDefault="00C0552F" w:rsidP="0078676D">
            <w:pPr>
              <w:spacing w:after="120"/>
              <w:jc w:val="left"/>
              <w:rPr>
                <w:rStyle w:val="Code"/>
                <w:lang w:val="bg-BG"/>
              </w:rPr>
            </w:pPr>
            <w:r w:rsidRPr="0078676D">
              <w:rPr>
                <w:rStyle w:val="Code"/>
                <w:lang w:val="bg-BG"/>
              </w:rPr>
              <w:t>747 805</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574 970</w:t>
            </w:r>
          </w:p>
          <w:p w:rsidR="00C0552F" w:rsidRPr="0078676D" w:rsidRDefault="00C0552F" w:rsidP="0078676D">
            <w:pPr>
              <w:spacing w:after="120"/>
              <w:jc w:val="left"/>
              <w:rPr>
                <w:rStyle w:val="Code"/>
                <w:lang w:val="bg-BG"/>
              </w:rPr>
            </w:pPr>
            <w:r w:rsidRPr="0078676D">
              <w:rPr>
                <w:rStyle w:val="Code"/>
                <w:lang w:val="bg-BG"/>
              </w:rPr>
              <w:t>747 805</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137 128</w:t>
            </w:r>
          </w:p>
          <w:p w:rsidR="00C0552F" w:rsidRPr="0078676D" w:rsidRDefault="00C0552F" w:rsidP="0078676D">
            <w:pPr>
              <w:spacing w:after="120"/>
              <w:jc w:val="left"/>
              <w:rPr>
                <w:rStyle w:val="Code"/>
                <w:lang w:val="bg-BG"/>
              </w:rPr>
            </w:pPr>
            <w:r w:rsidRPr="0078676D">
              <w:rPr>
                <w:rStyle w:val="Code"/>
                <w:lang w:val="bg-BG"/>
              </w:rPr>
              <w:t>579 375</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137 579 </w:t>
            </w:r>
          </w:p>
          <w:p w:rsidR="00C0552F" w:rsidRPr="0078676D" w:rsidRDefault="00C0552F" w:rsidP="0078676D">
            <w:pPr>
              <w:spacing w:after="120"/>
              <w:jc w:val="left"/>
              <w:rPr>
                <w:rStyle w:val="Code"/>
                <w:lang w:val="bg-BG"/>
              </w:rPr>
            </w:pPr>
            <w:r w:rsidRPr="0078676D">
              <w:rPr>
                <w:rStyle w:val="Code"/>
                <w:lang w:val="bg-BG"/>
              </w:rPr>
              <w:t>137 128</w:t>
            </w:r>
          </w:p>
          <w:p w:rsidR="00C0552F" w:rsidRPr="0078676D" w:rsidRDefault="00C0552F" w:rsidP="0078676D">
            <w:pPr>
              <w:spacing w:after="120"/>
              <w:jc w:val="left"/>
              <w:rPr>
                <w:rStyle w:val="Code"/>
                <w:lang w:val="bg-BG"/>
              </w:rPr>
            </w:pPr>
            <w:r w:rsidRPr="0078676D">
              <w:rPr>
                <w:rStyle w:val="Code"/>
                <w:lang w:val="bg-BG"/>
              </w:rPr>
              <w:t>579 375</w:t>
            </w:r>
          </w:p>
          <w:p w:rsidR="00C0552F" w:rsidRPr="0078676D" w:rsidRDefault="00C0552F" w:rsidP="0078676D">
            <w:pPr>
              <w:spacing w:after="120"/>
              <w:jc w:val="left"/>
              <w:rPr>
                <w:rStyle w:val="Code"/>
                <w:lang w:val="bg-BG"/>
              </w:rPr>
            </w:pPr>
            <w:r w:rsidRPr="0078676D">
              <w:rPr>
                <w:rStyle w:val="Code"/>
                <w:lang w:val="bg-BG"/>
              </w:rPr>
              <w:lastRenderedPageBreak/>
              <w:t>137 128</w:t>
            </w:r>
          </w:p>
          <w:p w:rsidR="00C0552F" w:rsidRPr="0078676D" w:rsidRDefault="00C0552F" w:rsidP="0078676D">
            <w:pPr>
              <w:spacing w:after="120"/>
              <w:jc w:val="left"/>
              <w:rPr>
                <w:rStyle w:val="Code"/>
                <w:lang w:val="bg-BG"/>
              </w:rPr>
            </w:pPr>
            <w:r w:rsidRPr="0078676D">
              <w:rPr>
                <w:rStyle w:val="Code"/>
                <w:lang w:val="bg-BG"/>
              </w:rPr>
              <w:t>579 375</w:t>
            </w:r>
          </w:p>
          <w:p w:rsidR="00C0552F" w:rsidRPr="0078676D" w:rsidRDefault="00C0552F" w:rsidP="0078676D">
            <w:pPr>
              <w:spacing w:after="120"/>
              <w:jc w:val="left"/>
              <w:rPr>
                <w:rStyle w:val="Code"/>
                <w:lang w:val="bg-BG"/>
              </w:rPr>
            </w:pPr>
            <w:r w:rsidRPr="0078676D">
              <w:rPr>
                <w:rStyle w:val="Code"/>
                <w:lang w:val="bg-BG"/>
              </w:rPr>
              <w:t>137 128</w:t>
            </w:r>
          </w:p>
          <w:p w:rsidR="00C0552F" w:rsidRPr="0078676D" w:rsidRDefault="00C0552F" w:rsidP="0078676D">
            <w:pPr>
              <w:spacing w:after="120"/>
              <w:jc w:val="left"/>
              <w:rPr>
                <w:rStyle w:val="Code"/>
                <w:lang w:val="bg-BG"/>
              </w:rPr>
            </w:pPr>
            <w:r w:rsidRPr="0078676D">
              <w:rPr>
                <w:rStyle w:val="Code"/>
                <w:lang w:val="bg-BG"/>
              </w:rPr>
              <w:t>579 375</w:t>
            </w:r>
          </w:p>
          <w:p w:rsidR="00C0552F" w:rsidRPr="0078676D" w:rsidRDefault="00C0552F" w:rsidP="0078676D">
            <w:pPr>
              <w:spacing w:after="120"/>
              <w:jc w:val="left"/>
              <w:rPr>
                <w:rStyle w:val="Code"/>
                <w:lang w:val="bg-BG"/>
              </w:rPr>
            </w:pPr>
            <w:r w:rsidRPr="0078676D">
              <w:rPr>
                <w:rStyle w:val="Code"/>
                <w:lang w:val="bg-BG"/>
              </w:rPr>
              <w:t>2</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974 </w:t>
            </w:r>
          </w:p>
          <w:p w:rsidR="00C0552F" w:rsidRPr="0078676D" w:rsidRDefault="00C0552F" w:rsidP="0078676D">
            <w:pPr>
              <w:spacing w:after="120"/>
              <w:jc w:val="left"/>
              <w:rPr>
                <w:rStyle w:val="Code"/>
                <w:lang w:val="bg-BG"/>
              </w:rPr>
            </w:pPr>
            <w:r w:rsidRPr="0078676D">
              <w:rPr>
                <w:rStyle w:val="Code"/>
                <w:lang w:val="bg-BG"/>
              </w:rPr>
              <w:t>974 991</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 xml:space="preserve">974 </w:t>
            </w:r>
          </w:p>
          <w:p w:rsidR="00C0552F" w:rsidRPr="0078676D" w:rsidRDefault="00C0552F" w:rsidP="0078676D">
            <w:pPr>
              <w:spacing w:after="120"/>
              <w:jc w:val="left"/>
              <w:rPr>
                <w:rStyle w:val="Code"/>
                <w:lang w:val="bg-BG"/>
              </w:rPr>
            </w:pPr>
            <w:r w:rsidRPr="0078676D">
              <w:rPr>
                <w:rStyle w:val="Code"/>
                <w:lang w:val="bg-BG"/>
              </w:rPr>
              <w:t>878 535</w:t>
            </w:r>
          </w:p>
          <w:p w:rsidR="00C0552F" w:rsidRPr="0078676D" w:rsidRDefault="00C0552F" w:rsidP="0078676D">
            <w:pPr>
              <w:spacing w:after="120"/>
              <w:jc w:val="left"/>
              <w:rPr>
                <w:rStyle w:val="Code"/>
                <w:lang w:val="bg-BG"/>
              </w:rPr>
            </w:pPr>
            <w:r w:rsidRPr="0078676D">
              <w:rPr>
                <w:rStyle w:val="Code"/>
                <w:lang w:val="bg-BG"/>
              </w:rPr>
              <w:t>974 991</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621 878 974 </w:t>
            </w:r>
          </w:p>
          <w:p w:rsidR="00C0552F" w:rsidRPr="0078676D" w:rsidRDefault="00C0552F" w:rsidP="0078676D">
            <w:pPr>
              <w:spacing w:after="120"/>
              <w:jc w:val="left"/>
              <w:rPr>
                <w:rStyle w:val="Code"/>
                <w:lang w:val="bg-BG"/>
              </w:rPr>
            </w:pPr>
            <w:r w:rsidRPr="0078676D">
              <w:rPr>
                <w:rStyle w:val="Code"/>
                <w:lang w:val="bg-BG"/>
              </w:rPr>
              <w:t>4</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575 516</w:t>
            </w:r>
          </w:p>
          <w:p w:rsidR="00C0552F" w:rsidRPr="0078676D" w:rsidRDefault="00C0552F" w:rsidP="0078676D">
            <w:pPr>
              <w:spacing w:after="120"/>
              <w:jc w:val="left"/>
              <w:rPr>
                <w:rStyle w:val="Code"/>
                <w:lang w:val="bg-BG"/>
              </w:rPr>
            </w:pPr>
            <w:r w:rsidRPr="0078676D">
              <w:rPr>
                <w:rStyle w:val="Code"/>
                <w:lang w:val="bg-BG"/>
              </w:rPr>
              <w:t>621 242</w:t>
            </w:r>
          </w:p>
          <w:p w:rsidR="00C0552F" w:rsidRPr="0078676D" w:rsidRDefault="00C0552F" w:rsidP="0078676D">
            <w:pPr>
              <w:spacing w:after="120"/>
              <w:jc w:val="left"/>
              <w:rPr>
                <w:rStyle w:val="Code"/>
                <w:lang w:val="bg-BG"/>
              </w:rPr>
            </w:pPr>
            <w:r w:rsidRPr="0078676D">
              <w:rPr>
                <w:rStyle w:val="Code"/>
                <w:lang w:val="bg-BG"/>
              </w:rPr>
              <w:t>878 535</w:t>
            </w:r>
          </w:p>
          <w:p w:rsidR="00C0552F" w:rsidRPr="0078676D" w:rsidRDefault="00C0552F" w:rsidP="0078676D">
            <w:pPr>
              <w:spacing w:after="120"/>
              <w:jc w:val="left"/>
              <w:rPr>
                <w:rStyle w:val="Code"/>
                <w:lang w:val="bg-BG"/>
              </w:rPr>
            </w:pPr>
            <w:r w:rsidRPr="0078676D">
              <w:rPr>
                <w:rStyle w:val="Code"/>
                <w:lang w:val="bg-BG"/>
              </w:rPr>
              <w:t>974 991</w:t>
            </w:r>
          </w:p>
          <w:p w:rsidR="00C0552F" w:rsidRPr="0078676D" w:rsidRDefault="00C0552F" w:rsidP="0078676D">
            <w:pPr>
              <w:spacing w:after="120"/>
              <w:jc w:val="left"/>
              <w:rPr>
                <w:rStyle w:val="Code"/>
                <w:lang w:val="bg-BG"/>
              </w:rPr>
            </w:pPr>
            <w:r w:rsidRPr="0078676D">
              <w:rPr>
                <w:rStyle w:val="Code"/>
                <w:lang w:val="bg-BG"/>
              </w:rPr>
              <w:t>575 516</w:t>
            </w:r>
          </w:p>
          <w:p w:rsidR="00C0552F" w:rsidRPr="0078676D" w:rsidRDefault="00C0552F" w:rsidP="0078676D">
            <w:pPr>
              <w:spacing w:after="120"/>
              <w:jc w:val="left"/>
              <w:rPr>
                <w:rStyle w:val="Code"/>
                <w:lang w:val="bg-BG"/>
              </w:rPr>
            </w:pPr>
            <w:r w:rsidRPr="0078676D">
              <w:rPr>
                <w:rStyle w:val="Code"/>
                <w:lang w:val="bg-BG"/>
              </w:rPr>
              <w:t>621 242</w:t>
            </w:r>
          </w:p>
          <w:p w:rsidR="00C0552F" w:rsidRPr="0078676D" w:rsidRDefault="00C0552F" w:rsidP="0078676D">
            <w:pPr>
              <w:spacing w:after="120"/>
              <w:jc w:val="left"/>
              <w:rPr>
                <w:rStyle w:val="Code"/>
                <w:lang w:val="bg-BG"/>
              </w:rPr>
            </w:pPr>
            <w:r w:rsidRPr="0078676D">
              <w:rPr>
                <w:rStyle w:val="Code"/>
                <w:lang w:val="bg-BG"/>
              </w:rPr>
              <w:t>878 535</w:t>
            </w:r>
          </w:p>
          <w:p w:rsidR="00C0552F" w:rsidRPr="0078676D" w:rsidRDefault="00C0552F" w:rsidP="0078676D">
            <w:pPr>
              <w:spacing w:after="120"/>
              <w:jc w:val="left"/>
              <w:rPr>
                <w:rStyle w:val="Code"/>
                <w:lang w:val="bg-BG"/>
              </w:rPr>
            </w:pPr>
            <w:r w:rsidRPr="0078676D">
              <w:rPr>
                <w:rStyle w:val="Code"/>
                <w:lang w:val="bg-BG"/>
              </w:rPr>
              <w:t>974 991</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509 539</w:t>
            </w:r>
          </w:p>
          <w:p w:rsidR="00C0552F" w:rsidRPr="0078676D" w:rsidRDefault="00C0552F" w:rsidP="0078676D">
            <w:pPr>
              <w:spacing w:after="120"/>
              <w:jc w:val="left"/>
              <w:rPr>
                <w:rStyle w:val="Code"/>
                <w:lang w:val="bg-BG"/>
              </w:rPr>
            </w:pPr>
            <w:r w:rsidRPr="0078676D">
              <w:rPr>
                <w:rStyle w:val="Code"/>
                <w:lang w:val="bg-BG"/>
              </w:rPr>
              <w:t>575 516</w:t>
            </w:r>
          </w:p>
          <w:p w:rsidR="00C0552F" w:rsidRPr="0078676D" w:rsidRDefault="00C0552F" w:rsidP="0078676D">
            <w:pPr>
              <w:spacing w:after="120"/>
              <w:jc w:val="left"/>
              <w:rPr>
                <w:rStyle w:val="Code"/>
                <w:lang w:val="bg-BG"/>
              </w:rPr>
            </w:pPr>
            <w:r w:rsidRPr="0078676D">
              <w:rPr>
                <w:rStyle w:val="Code"/>
                <w:lang w:val="bg-BG"/>
              </w:rPr>
              <w:t>621 242</w:t>
            </w:r>
          </w:p>
          <w:p w:rsidR="00C0552F" w:rsidRPr="0078676D" w:rsidRDefault="00C0552F" w:rsidP="0078676D">
            <w:pPr>
              <w:spacing w:after="120"/>
              <w:jc w:val="left"/>
              <w:rPr>
                <w:rStyle w:val="Code"/>
                <w:lang w:val="bg-BG"/>
              </w:rPr>
            </w:pPr>
            <w:r w:rsidRPr="0078676D">
              <w:rPr>
                <w:rStyle w:val="Code"/>
                <w:lang w:val="bg-BG"/>
              </w:rPr>
              <w:t>878 535</w:t>
            </w:r>
          </w:p>
          <w:p w:rsidR="00C0552F" w:rsidRPr="0078676D" w:rsidRDefault="00C0552F" w:rsidP="0078676D">
            <w:pPr>
              <w:spacing w:after="120"/>
              <w:jc w:val="left"/>
              <w:rPr>
                <w:rStyle w:val="Code"/>
                <w:lang w:val="bg-BG"/>
              </w:rPr>
            </w:pPr>
            <w:r w:rsidRPr="0078676D">
              <w:rPr>
                <w:rStyle w:val="Code"/>
                <w:lang w:val="bg-BG"/>
              </w:rPr>
              <w:t>974 991</w:t>
            </w:r>
          </w:p>
          <w:p w:rsidR="00C0552F" w:rsidRPr="0078676D" w:rsidRDefault="00C0552F" w:rsidP="0078676D">
            <w:pPr>
              <w:spacing w:after="120"/>
              <w:jc w:val="left"/>
              <w:rPr>
                <w:rStyle w:val="Code"/>
                <w:lang w:val="bg-BG"/>
              </w:rPr>
            </w:pPr>
            <w:r w:rsidRPr="0078676D">
              <w:rPr>
                <w:rStyle w:val="Code"/>
                <w:lang w:val="bg-BG"/>
              </w:rPr>
              <w:t xml:space="preserve">509 575 621 878 974 </w:t>
            </w:r>
          </w:p>
          <w:p w:rsidR="00C0552F" w:rsidRPr="0078676D" w:rsidRDefault="00C0552F" w:rsidP="0078676D">
            <w:pPr>
              <w:spacing w:after="120"/>
              <w:jc w:val="left"/>
              <w:rPr>
                <w:rStyle w:val="Code"/>
                <w:lang w:val="bg-BG"/>
              </w:rPr>
            </w:pPr>
            <w:r w:rsidRPr="0078676D">
              <w:rPr>
                <w:rStyle w:val="Code"/>
                <w:lang w:val="bg-BG"/>
              </w:rPr>
              <w:t xml:space="preserve">509 575 621 878 974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509 539</w:t>
            </w:r>
          </w:p>
          <w:p w:rsidR="00C0552F" w:rsidRPr="0078676D" w:rsidRDefault="00C0552F" w:rsidP="0078676D">
            <w:pPr>
              <w:spacing w:after="120"/>
              <w:jc w:val="left"/>
              <w:rPr>
                <w:rStyle w:val="Code"/>
                <w:lang w:val="bg-BG"/>
              </w:rPr>
            </w:pPr>
            <w:r w:rsidRPr="0078676D">
              <w:rPr>
                <w:rStyle w:val="Code"/>
                <w:lang w:val="bg-BG"/>
              </w:rPr>
              <w:t>575 516</w:t>
            </w:r>
          </w:p>
          <w:p w:rsidR="00C0552F" w:rsidRPr="0078676D" w:rsidRDefault="00C0552F" w:rsidP="0078676D">
            <w:pPr>
              <w:spacing w:after="120"/>
              <w:jc w:val="left"/>
              <w:rPr>
                <w:rStyle w:val="Code"/>
                <w:lang w:val="bg-BG"/>
              </w:rPr>
            </w:pPr>
            <w:r w:rsidRPr="0078676D">
              <w:rPr>
                <w:rStyle w:val="Code"/>
                <w:lang w:val="bg-BG"/>
              </w:rPr>
              <w:t>621 242</w:t>
            </w:r>
          </w:p>
          <w:p w:rsidR="00C0552F" w:rsidRPr="0078676D" w:rsidRDefault="00C0552F" w:rsidP="0078676D">
            <w:pPr>
              <w:spacing w:after="120"/>
              <w:jc w:val="left"/>
              <w:rPr>
                <w:rStyle w:val="Code"/>
                <w:lang w:val="bg-BG"/>
              </w:rPr>
            </w:pPr>
            <w:r w:rsidRPr="0078676D">
              <w:rPr>
                <w:rStyle w:val="Code"/>
                <w:lang w:val="bg-BG"/>
              </w:rPr>
              <w:t>878 535</w:t>
            </w:r>
          </w:p>
          <w:p w:rsidR="00C0552F" w:rsidRPr="0078676D" w:rsidRDefault="00C0552F" w:rsidP="0078676D">
            <w:pPr>
              <w:spacing w:after="120"/>
              <w:jc w:val="left"/>
              <w:rPr>
                <w:rStyle w:val="Code"/>
                <w:lang w:val="bg-BG"/>
              </w:rPr>
            </w:pPr>
            <w:r w:rsidRPr="0078676D">
              <w:rPr>
                <w:rStyle w:val="Code"/>
                <w:lang w:val="bg-BG"/>
              </w:rPr>
              <w:t>974 991</w:t>
            </w:r>
          </w:p>
          <w:p w:rsidR="00C0552F" w:rsidRPr="0078676D" w:rsidRDefault="00C0552F" w:rsidP="0078676D">
            <w:pPr>
              <w:spacing w:after="120"/>
              <w:jc w:val="left"/>
              <w:rPr>
                <w:rStyle w:val="Code"/>
                <w:lang w:val="bg-BG"/>
              </w:rPr>
            </w:pPr>
            <w:r w:rsidRPr="0078676D">
              <w:rPr>
                <w:rStyle w:val="Code"/>
                <w:lang w:val="bg-BG"/>
              </w:rPr>
              <w:lastRenderedPageBreak/>
              <w:t>5</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352 110</w:t>
            </w:r>
          </w:p>
          <w:p w:rsidR="00C0552F" w:rsidRPr="0078676D" w:rsidRDefault="00C0552F" w:rsidP="0078676D">
            <w:pPr>
              <w:spacing w:after="120"/>
              <w:jc w:val="left"/>
              <w:rPr>
                <w:rStyle w:val="Code"/>
                <w:lang w:val="bg-BG"/>
              </w:rPr>
            </w:pPr>
            <w:r w:rsidRPr="0078676D">
              <w:rPr>
                <w:rStyle w:val="Code"/>
                <w:lang w:val="bg-BG"/>
              </w:rPr>
              <w:t>781 996</w:t>
            </w:r>
          </w:p>
          <w:p w:rsidR="00C0552F" w:rsidRPr="0078676D" w:rsidRDefault="00C0552F" w:rsidP="0078676D">
            <w:pPr>
              <w:spacing w:after="120"/>
              <w:jc w:val="left"/>
              <w:rPr>
                <w:rStyle w:val="Code"/>
                <w:lang w:val="bg-BG"/>
              </w:rPr>
            </w:pPr>
            <w:r w:rsidRPr="0078676D">
              <w:rPr>
                <w:rStyle w:val="Code"/>
                <w:lang w:val="bg-BG"/>
              </w:rPr>
              <w:t>352 110</w:t>
            </w:r>
          </w:p>
          <w:p w:rsidR="00C0552F" w:rsidRPr="0078676D" w:rsidRDefault="00C0552F" w:rsidP="0078676D">
            <w:pPr>
              <w:spacing w:after="120"/>
              <w:jc w:val="left"/>
              <w:rPr>
                <w:rStyle w:val="Code"/>
                <w:lang w:val="bg-BG"/>
              </w:rPr>
            </w:pPr>
            <w:r w:rsidRPr="0078676D">
              <w:rPr>
                <w:rStyle w:val="Code"/>
                <w:lang w:val="bg-BG"/>
              </w:rPr>
              <w:t>781 996</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352 110</w:t>
            </w:r>
          </w:p>
          <w:p w:rsidR="00C0552F" w:rsidRPr="0078676D" w:rsidRDefault="00C0552F" w:rsidP="0078676D">
            <w:pPr>
              <w:spacing w:after="120"/>
              <w:jc w:val="left"/>
              <w:rPr>
                <w:rStyle w:val="Code"/>
                <w:lang w:val="bg-BG"/>
              </w:rPr>
            </w:pPr>
            <w:r w:rsidRPr="0078676D">
              <w:rPr>
                <w:rStyle w:val="Code"/>
                <w:lang w:val="bg-BG"/>
              </w:rPr>
              <w:t>781 996</w:t>
            </w:r>
          </w:p>
          <w:p w:rsidR="00C0552F" w:rsidRPr="0078676D" w:rsidRDefault="00C0552F" w:rsidP="0078676D">
            <w:pPr>
              <w:spacing w:after="120"/>
              <w:jc w:val="left"/>
              <w:rPr>
                <w:rStyle w:val="Code"/>
                <w:lang w:val="bg-BG"/>
              </w:rPr>
            </w:pPr>
            <w:r w:rsidRPr="0078676D">
              <w:rPr>
                <w:rStyle w:val="Code"/>
                <w:lang w:val="bg-BG"/>
              </w:rPr>
              <w:t>352 110</w:t>
            </w:r>
          </w:p>
          <w:p w:rsidR="00C0552F" w:rsidRPr="0078676D" w:rsidRDefault="00C0552F" w:rsidP="0078676D">
            <w:pPr>
              <w:spacing w:after="120"/>
              <w:jc w:val="left"/>
              <w:rPr>
                <w:rStyle w:val="Code"/>
                <w:lang w:val="bg-BG"/>
              </w:rPr>
            </w:pPr>
            <w:r w:rsidRPr="0078676D">
              <w:rPr>
                <w:rStyle w:val="Code"/>
                <w:lang w:val="bg-BG"/>
              </w:rPr>
              <w:t>781 996</w:t>
            </w:r>
          </w:p>
          <w:p w:rsidR="00C0552F" w:rsidRPr="0078676D" w:rsidRDefault="00C0552F" w:rsidP="0078676D">
            <w:pPr>
              <w:spacing w:after="120"/>
              <w:jc w:val="left"/>
              <w:rPr>
                <w:rStyle w:val="Code"/>
                <w:lang w:val="bg-BG"/>
              </w:rPr>
            </w:pPr>
            <w:r w:rsidRPr="0078676D">
              <w:rPr>
                <w:rStyle w:val="Code"/>
                <w:lang w:val="bg-BG"/>
              </w:rPr>
              <w:t xml:space="preserve">352 781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937 </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lastRenderedPageBreak/>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29 770 961 </w:t>
            </w:r>
          </w:p>
          <w:p w:rsidR="00C0552F" w:rsidRPr="0078676D" w:rsidRDefault="00C0552F" w:rsidP="0078676D">
            <w:pPr>
              <w:spacing w:after="120"/>
              <w:jc w:val="left"/>
              <w:rPr>
                <w:rStyle w:val="Code"/>
                <w:lang w:val="bg-BG"/>
              </w:rPr>
            </w:pPr>
            <w:r w:rsidRPr="0078676D">
              <w:rPr>
                <w:rStyle w:val="Code"/>
                <w:lang w:val="bg-BG"/>
              </w:rPr>
              <w:t xml:space="preserve">29 770 961 </w:t>
            </w:r>
          </w:p>
          <w:p w:rsidR="00C0552F" w:rsidRPr="0078676D" w:rsidRDefault="00C0552F" w:rsidP="0078676D">
            <w:pPr>
              <w:spacing w:after="120"/>
              <w:jc w:val="left"/>
              <w:rPr>
                <w:rStyle w:val="Code"/>
                <w:lang w:val="bg-BG"/>
              </w:rPr>
            </w:pPr>
            <w:r w:rsidRPr="0078676D">
              <w:rPr>
                <w:rStyle w:val="Code"/>
                <w:lang w:val="bg-BG"/>
              </w:rPr>
              <w:t xml:space="preserve">29 770 961 </w:t>
            </w:r>
          </w:p>
          <w:p w:rsidR="00C0552F" w:rsidRPr="0078676D" w:rsidRDefault="00C0552F" w:rsidP="0078676D">
            <w:pPr>
              <w:spacing w:after="120"/>
              <w:jc w:val="left"/>
              <w:rPr>
                <w:rStyle w:val="Code"/>
                <w:lang w:val="bg-BG"/>
              </w:rPr>
            </w:pPr>
            <w:r w:rsidRPr="0078676D">
              <w:rPr>
                <w:rStyle w:val="Code"/>
                <w:lang w:val="bg-BG"/>
              </w:rPr>
              <w:t>29 629</w:t>
            </w:r>
          </w:p>
          <w:p w:rsidR="00C0552F" w:rsidRPr="0078676D" w:rsidRDefault="00C0552F" w:rsidP="0078676D">
            <w:pPr>
              <w:spacing w:after="120"/>
              <w:jc w:val="left"/>
              <w:rPr>
                <w:rStyle w:val="Code"/>
                <w:lang w:val="bg-BG"/>
              </w:rPr>
            </w:pPr>
            <w:r w:rsidRPr="0078676D">
              <w:rPr>
                <w:rStyle w:val="Code"/>
                <w:lang w:val="bg-BG"/>
              </w:rPr>
              <w:t>770 722</w:t>
            </w:r>
          </w:p>
          <w:p w:rsidR="00C0552F" w:rsidRPr="0078676D" w:rsidRDefault="00C0552F" w:rsidP="0078676D">
            <w:pPr>
              <w:spacing w:after="120"/>
              <w:jc w:val="left"/>
              <w:rPr>
                <w:rStyle w:val="Code"/>
                <w:lang w:val="bg-BG"/>
              </w:rPr>
            </w:pPr>
            <w:r w:rsidRPr="0078676D">
              <w:rPr>
                <w:rStyle w:val="Code"/>
                <w:lang w:val="bg-BG"/>
              </w:rPr>
              <w:t>961 902</w:t>
            </w:r>
          </w:p>
          <w:p w:rsidR="00C0552F" w:rsidRPr="0078676D" w:rsidRDefault="00C0552F" w:rsidP="0078676D">
            <w:pPr>
              <w:spacing w:after="120"/>
              <w:jc w:val="left"/>
              <w:rPr>
                <w:rStyle w:val="Code"/>
                <w:lang w:val="bg-BG"/>
              </w:rPr>
            </w:pPr>
            <w:r w:rsidRPr="0078676D">
              <w:rPr>
                <w:rStyle w:val="Code"/>
                <w:lang w:val="bg-BG"/>
              </w:rPr>
              <w:t xml:space="preserve">29 770 961 </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604 689</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39 </w:t>
            </w:r>
          </w:p>
          <w:p w:rsidR="00C0552F" w:rsidRPr="0078676D" w:rsidRDefault="00C0552F" w:rsidP="0078676D">
            <w:pPr>
              <w:spacing w:after="120"/>
              <w:jc w:val="left"/>
              <w:rPr>
                <w:rStyle w:val="Code"/>
                <w:lang w:val="bg-BG"/>
              </w:rPr>
            </w:pPr>
            <w:r w:rsidRPr="0078676D">
              <w:rPr>
                <w:rStyle w:val="Code"/>
                <w:lang w:val="bg-BG"/>
              </w:rPr>
              <w:t>39 939</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2</w:t>
            </w:r>
          </w:p>
          <w:p w:rsidR="00C0552F" w:rsidRPr="0078676D" w:rsidRDefault="00C0552F" w:rsidP="0078676D">
            <w:pPr>
              <w:spacing w:after="120"/>
              <w:jc w:val="left"/>
              <w:rPr>
                <w:rStyle w:val="Code"/>
                <w:lang w:val="bg-BG"/>
              </w:rPr>
            </w:pPr>
            <w:r w:rsidRPr="0078676D">
              <w:rPr>
                <w:rStyle w:val="Code"/>
                <w:lang w:val="bg-BG"/>
              </w:rPr>
              <w:t>980 405</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980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lastRenderedPageBreak/>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411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790 113</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128 </w:t>
            </w:r>
          </w:p>
          <w:p w:rsidR="00C0552F" w:rsidRPr="0078676D" w:rsidRDefault="00C0552F" w:rsidP="0078676D">
            <w:pPr>
              <w:spacing w:after="120"/>
              <w:jc w:val="left"/>
              <w:rPr>
                <w:rStyle w:val="Code"/>
                <w:lang w:val="bg-BG"/>
              </w:rPr>
            </w:pPr>
            <w:r w:rsidRPr="0078676D">
              <w:rPr>
                <w:rStyle w:val="Code"/>
                <w:lang w:val="bg-BG"/>
              </w:rPr>
              <w:t>3</w:t>
            </w:r>
          </w:p>
          <w:p w:rsidR="00C0552F" w:rsidRPr="0078676D" w:rsidRDefault="00C0552F" w:rsidP="0078676D">
            <w:pPr>
              <w:spacing w:after="120"/>
              <w:jc w:val="left"/>
              <w:rPr>
                <w:rStyle w:val="Code"/>
                <w:lang w:val="bg-BG"/>
              </w:rPr>
            </w:pPr>
            <w:r w:rsidRPr="0078676D">
              <w:rPr>
                <w:rStyle w:val="Code"/>
                <w:lang w:val="bg-BG"/>
              </w:rPr>
              <w:t xml:space="preserve">128 507 874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159 </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 xml:space="preserve">159 586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159 586 </w:t>
            </w:r>
          </w:p>
          <w:p w:rsidR="00C0552F" w:rsidRPr="0078676D" w:rsidRDefault="00C0552F" w:rsidP="0078676D">
            <w:pPr>
              <w:spacing w:after="120"/>
              <w:jc w:val="left"/>
              <w:rPr>
                <w:rStyle w:val="Code"/>
                <w:lang w:val="bg-BG"/>
              </w:rPr>
            </w:pPr>
            <w:r w:rsidRPr="0078676D">
              <w:rPr>
                <w:rStyle w:val="Code"/>
                <w:lang w:val="bg-BG"/>
              </w:rPr>
              <w:t xml:space="preserve">159 586 </w:t>
            </w:r>
          </w:p>
          <w:p w:rsidR="00C0552F" w:rsidRPr="0078676D" w:rsidRDefault="00C0552F" w:rsidP="0078676D">
            <w:pPr>
              <w:spacing w:after="120"/>
              <w:jc w:val="left"/>
              <w:rPr>
                <w:rStyle w:val="Code"/>
                <w:lang w:val="bg-BG"/>
              </w:rPr>
            </w:pPr>
            <w:r w:rsidRPr="0078676D">
              <w:rPr>
                <w:rStyle w:val="Code"/>
                <w:lang w:val="bg-BG"/>
              </w:rPr>
              <w:t xml:space="preserve">159 586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lastRenderedPageBreak/>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847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 xml:space="preserve">244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110 638</w:t>
            </w:r>
          </w:p>
          <w:p w:rsidR="00C0552F" w:rsidRPr="0078676D" w:rsidRDefault="00C0552F" w:rsidP="0078676D">
            <w:pPr>
              <w:spacing w:after="120"/>
              <w:jc w:val="left"/>
              <w:rPr>
                <w:rStyle w:val="Code"/>
                <w:lang w:val="bg-BG"/>
              </w:rPr>
            </w:pPr>
            <w:r w:rsidRPr="0078676D">
              <w:rPr>
                <w:rStyle w:val="Code"/>
                <w:lang w:val="bg-BG"/>
              </w:rPr>
              <w:t>244 712</w:t>
            </w:r>
          </w:p>
          <w:p w:rsidR="00C0552F" w:rsidRPr="0078676D" w:rsidRDefault="00C0552F" w:rsidP="0078676D">
            <w:pPr>
              <w:spacing w:after="120"/>
              <w:jc w:val="left"/>
              <w:rPr>
                <w:rStyle w:val="Code"/>
                <w:lang w:val="bg-BG"/>
              </w:rPr>
            </w:pPr>
            <w:r w:rsidRPr="0078676D">
              <w:rPr>
                <w:rStyle w:val="Code"/>
                <w:lang w:val="bg-BG"/>
              </w:rPr>
              <w:t>110 638</w:t>
            </w:r>
          </w:p>
          <w:p w:rsidR="00C0552F" w:rsidRPr="0078676D" w:rsidRDefault="00C0552F" w:rsidP="0078676D">
            <w:pPr>
              <w:spacing w:after="120"/>
              <w:jc w:val="left"/>
              <w:rPr>
                <w:rStyle w:val="Code"/>
                <w:lang w:val="bg-BG"/>
              </w:rPr>
            </w:pPr>
            <w:r w:rsidRPr="0078676D">
              <w:rPr>
                <w:rStyle w:val="Code"/>
                <w:lang w:val="bg-BG"/>
              </w:rPr>
              <w:t>244 712</w:t>
            </w:r>
          </w:p>
          <w:p w:rsidR="00C0552F" w:rsidRPr="0078676D" w:rsidRDefault="00C0552F" w:rsidP="0078676D">
            <w:pPr>
              <w:spacing w:after="120"/>
              <w:jc w:val="left"/>
              <w:rPr>
                <w:rStyle w:val="Code"/>
                <w:lang w:val="bg-BG"/>
              </w:rPr>
            </w:pPr>
            <w:r w:rsidRPr="0078676D">
              <w:rPr>
                <w:rStyle w:val="Code"/>
                <w:lang w:val="bg-BG"/>
              </w:rPr>
              <w:t>110 638</w:t>
            </w:r>
          </w:p>
          <w:p w:rsidR="00C0552F" w:rsidRPr="0078676D" w:rsidRDefault="00C0552F" w:rsidP="0078676D">
            <w:pPr>
              <w:spacing w:after="120"/>
              <w:jc w:val="left"/>
              <w:rPr>
                <w:rStyle w:val="Code"/>
                <w:lang w:val="bg-BG"/>
              </w:rPr>
            </w:pPr>
            <w:r w:rsidRPr="0078676D">
              <w:rPr>
                <w:rStyle w:val="Code"/>
                <w:lang w:val="bg-BG"/>
              </w:rPr>
              <w:t>244 712</w:t>
            </w:r>
          </w:p>
          <w:p w:rsidR="00C0552F" w:rsidRPr="0078676D" w:rsidRDefault="00C0552F" w:rsidP="0078676D">
            <w:pPr>
              <w:spacing w:after="120"/>
              <w:jc w:val="left"/>
              <w:rPr>
                <w:rStyle w:val="Code"/>
                <w:lang w:val="bg-BG"/>
              </w:rPr>
            </w:pPr>
            <w:r w:rsidRPr="0078676D">
              <w:rPr>
                <w:rStyle w:val="Code"/>
                <w:lang w:val="bg-BG"/>
              </w:rPr>
              <w:t xml:space="preserve">110 244 </w:t>
            </w:r>
          </w:p>
          <w:p w:rsidR="00C0552F" w:rsidRPr="0078676D" w:rsidRDefault="00C0552F" w:rsidP="0078676D">
            <w:pPr>
              <w:spacing w:after="120"/>
              <w:jc w:val="left"/>
              <w:rPr>
                <w:rStyle w:val="Code"/>
                <w:lang w:val="bg-BG"/>
              </w:rPr>
            </w:pPr>
            <w:r w:rsidRPr="0078676D">
              <w:rPr>
                <w:rStyle w:val="Code"/>
                <w:lang w:val="bg-BG"/>
              </w:rPr>
              <w:t>2</w:t>
            </w:r>
          </w:p>
          <w:p w:rsidR="00C0552F" w:rsidRPr="0078676D" w:rsidRDefault="00C0552F" w:rsidP="0078676D">
            <w:pPr>
              <w:spacing w:after="120"/>
              <w:jc w:val="left"/>
              <w:rPr>
                <w:rStyle w:val="Code"/>
                <w:lang w:val="bg-BG"/>
              </w:rPr>
            </w:pPr>
            <w:r w:rsidRPr="0078676D">
              <w:rPr>
                <w:rStyle w:val="Code"/>
                <w:lang w:val="bg-BG"/>
              </w:rPr>
              <w:t>2</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110 638</w:t>
            </w:r>
          </w:p>
          <w:p w:rsidR="00C0552F" w:rsidRPr="0078676D" w:rsidRDefault="00C0552F" w:rsidP="0078676D">
            <w:pPr>
              <w:spacing w:after="120"/>
              <w:jc w:val="left"/>
              <w:rPr>
                <w:rStyle w:val="Code"/>
                <w:lang w:val="bg-BG"/>
              </w:rPr>
            </w:pPr>
            <w:r w:rsidRPr="0078676D">
              <w:rPr>
                <w:rStyle w:val="Code"/>
                <w:lang w:val="bg-BG"/>
              </w:rPr>
              <w:t>244 712</w:t>
            </w:r>
          </w:p>
          <w:p w:rsidR="00C0552F" w:rsidRPr="0078676D" w:rsidRDefault="00C0552F" w:rsidP="0078676D">
            <w:pPr>
              <w:spacing w:after="120"/>
              <w:jc w:val="left"/>
              <w:rPr>
                <w:rStyle w:val="Code"/>
                <w:lang w:val="bg-BG"/>
              </w:rPr>
            </w:pPr>
            <w:r w:rsidRPr="0078676D">
              <w:rPr>
                <w:rStyle w:val="Code"/>
                <w:lang w:val="bg-BG"/>
              </w:rPr>
              <w:t>410 50</w:t>
            </w:r>
          </w:p>
          <w:p w:rsidR="00C0552F" w:rsidRPr="0078676D" w:rsidRDefault="00C0552F" w:rsidP="0078676D">
            <w:pPr>
              <w:spacing w:after="120"/>
              <w:jc w:val="left"/>
              <w:rPr>
                <w:rStyle w:val="Code"/>
                <w:lang w:val="bg-BG"/>
              </w:rPr>
            </w:pPr>
            <w:r w:rsidRPr="0078676D">
              <w:rPr>
                <w:rStyle w:val="Code"/>
                <w:lang w:val="bg-BG"/>
              </w:rPr>
              <w:t>3</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348 518</w:t>
            </w:r>
          </w:p>
          <w:p w:rsidR="00C0552F" w:rsidRPr="0078676D" w:rsidRDefault="00C0552F" w:rsidP="0078676D">
            <w:pPr>
              <w:spacing w:after="120"/>
              <w:jc w:val="left"/>
              <w:rPr>
                <w:rStyle w:val="Code"/>
                <w:lang w:val="bg-BG"/>
              </w:rPr>
            </w:pPr>
            <w:r w:rsidRPr="0078676D">
              <w:rPr>
                <w:rStyle w:val="Code"/>
                <w:lang w:val="bg-BG"/>
              </w:rPr>
              <w:t xml:space="preserve">348 </w:t>
            </w:r>
          </w:p>
          <w:p w:rsidR="00C0552F" w:rsidRPr="0078676D" w:rsidRDefault="00C0552F" w:rsidP="0078676D">
            <w:pPr>
              <w:spacing w:after="120"/>
              <w:jc w:val="left"/>
              <w:rPr>
                <w:rStyle w:val="Code"/>
                <w:lang w:val="bg-BG"/>
              </w:rPr>
            </w:pPr>
            <w:r w:rsidRPr="0078676D">
              <w:rPr>
                <w:rStyle w:val="Code"/>
                <w:lang w:val="bg-BG"/>
              </w:rPr>
              <w:lastRenderedPageBreak/>
              <w:t>348 518</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186 348 </w:t>
            </w:r>
          </w:p>
          <w:p w:rsidR="00C0552F" w:rsidRPr="0078676D" w:rsidRDefault="00C0552F" w:rsidP="0078676D">
            <w:pPr>
              <w:spacing w:after="120"/>
              <w:jc w:val="left"/>
              <w:rPr>
                <w:rStyle w:val="Code"/>
                <w:lang w:val="bg-BG"/>
              </w:rPr>
            </w:pPr>
            <w:r w:rsidRPr="0078676D">
              <w:rPr>
                <w:rStyle w:val="Code"/>
                <w:lang w:val="bg-BG"/>
              </w:rPr>
              <w:t>186 827</w:t>
            </w:r>
          </w:p>
          <w:p w:rsidR="00C0552F" w:rsidRPr="0078676D" w:rsidRDefault="00C0552F" w:rsidP="0078676D">
            <w:pPr>
              <w:spacing w:after="120"/>
              <w:jc w:val="left"/>
              <w:rPr>
                <w:rStyle w:val="Code"/>
                <w:lang w:val="bg-BG"/>
              </w:rPr>
            </w:pPr>
            <w:r w:rsidRPr="0078676D">
              <w:rPr>
                <w:rStyle w:val="Code"/>
                <w:lang w:val="bg-BG"/>
              </w:rPr>
              <w:t>348 518</w:t>
            </w:r>
          </w:p>
          <w:p w:rsidR="00C0552F" w:rsidRPr="0078676D" w:rsidRDefault="00C0552F" w:rsidP="0078676D">
            <w:pPr>
              <w:spacing w:after="120"/>
              <w:jc w:val="left"/>
              <w:rPr>
                <w:rStyle w:val="Code"/>
                <w:lang w:val="bg-BG"/>
              </w:rPr>
            </w:pPr>
            <w:r w:rsidRPr="0078676D">
              <w:rPr>
                <w:rStyle w:val="Code"/>
                <w:lang w:val="bg-BG"/>
              </w:rPr>
              <w:t xml:space="preserve">186 348 727 </w:t>
            </w:r>
          </w:p>
          <w:p w:rsidR="00C0552F" w:rsidRPr="0078676D" w:rsidRDefault="00C0552F" w:rsidP="0078676D">
            <w:pPr>
              <w:spacing w:after="120"/>
              <w:jc w:val="left"/>
              <w:rPr>
                <w:rStyle w:val="Code"/>
                <w:lang w:val="bg-BG"/>
              </w:rPr>
            </w:pPr>
            <w:r w:rsidRPr="0078676D">
              <w:rPr>
                <w:rStyle w:val="Code"/>
                <w:lang w:val="bg-BG"/>
              </w:rPr>
              <w:t>186 827</w:t>
            </w:r>
          </w:p>
          <w:p w:rsidR="00C0552F" w:rsidRPr="0078676D" w:rsidRDefault="00C0552F" w:rsidP="0078676D">
            <w:pPr>
              <w:spacing w:after="120"/>
              <w:jc w:val="left"/>
              <w:rPr>
                <w:rStyle w:val="Code"/>
                <w:lang w:val="bg-BG"/>
              </w:rPr>
            </w:pPr>
            <w:r w:rsidRPr="0078676D">
              <w:rPr>
                <w:rStyle w:val="Code"/>
                <w:lang w:val="bg-BG"/>
              </w:rPr>
              <w:t>348 518</w:t>
            </w:r>
          </w:p>
          <w:p w:rsidR="00C0552F" w:rsidRPr="0078676D" w:rsidRDefault="00C0552F" w:rsidP="0078676D">
            <w:pPr>
              <w:spacing w:after="120"/>
              <w:jc w:val="left"/>
              <w:rPr>
                <w:rStyle w:val="Code"/>
                <w:lang w:val="bg-BG"/>
              </w:rPr>
            </w:pPr>
            <w:r w:rsidRPr="0078676D">
              <w:rPr>
                <w:rStyle w:val="Code"/>
                <w:lang w:val="bg-BG"/>
              </w:rPr>
              <w:t>727 277</w:t>
            </w:r>
          </w:p>
          <w:p w:rsidR="00C0552F" w:rsidRPr="0078676D" w:rsidRDefault="00C0552F" w:rsidP="0078676D">
            <w:pPr>
              <w:spacing w:after="120"/>
              <w:jc w:val="left"/>
              <w:rPr>
                <w:rStyle w:val="Code"/>
                <w:lang w:val="bg-BG"/>
              </w:rPr>
            </w:pPr>
            <w:r w:rsidRPr="0078676D">
              <w:rPr>
                <w:rStyle w:val="Code"/>
                <w:lang w:val="bg-BG"/>
              </w:rPr>
              <w:t>4</w:t>
            </w:r>
          </w:p>
          <w:p w:rsidR="00C0552F" w:rsidRPr="0078676D" w:rsidRDefault="00C0552F" w:rsidP="0078676D">
            <w:pPr>
              <w:spacing w:after="120"/>
              <w:jc w:val="left"/>
              <w:rPr>
                <w:rStyle w:val="Code"/>
                <w:lang w:val="bg-BG"/>
              </w:rPr>
            </w:pPr>
            <w:r w:rsidRPr="0078676D">
              <w:rPr>
                <w:rStyle w:val="Code"/>
                <w:lang w:val="bg-BG"/>
              </w:rPr>
              <w:t xml:space="preserve">186 348 727 761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186 348 727 761 </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512 296</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227 </w:t>
            </w:r>
          </w:p>
          <w:p w:rsidR="00C0552F" w:rsidRPr="0078676D" w:rsidRDefault="00C0552F" w:rsidP="0078676D">
            <w:pPr>
              <w:spacing w:after="120"/>
              <w:jc w:val="left"/>
              <w:rPr>
                <w:rStyle w:val="Code"/>
                <w:lang w:val="bg-BG"/>
              </w:rPr>
            </w:pPr>
            <w:r w:rsidRPr="0078676D">
              <w:rPr>
                <w:rStyle w:val="Code"/>
                <w:lang w:val="bg-BG"/>
              </w:rPr>
              <w:t>227 234</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227 </w:t>
            </w:r>
          </w:p>
          <w:p w:rsidR="00C0552F" w:rsidRPr="0078676D" w:rsidRDefault="00C0552F" w:rsidP="0078676D">
            <w:pPr>
              <w:spacing w:after="120"/>
              <w:jc w:val="left"/>
              <w:rPr>
                <w:rStyle w:val="Code"/>
                <w:lang w:val="bg-BG"/>
              </w:rPr>
            </w:pPr>
            <w:r w:rsidRPr="0078676D">
              <w:rPr>
                <w:rStyle w:val="Code"/>
                <w:lang w:val="bg-BG"/>
              </w:rPr>
              <w:t xml:space="preserve">227 </w:t>
            </w:r>
          </w:p>
          <w:p w:rsidR="00C0552F" w:rsidRPr="0078676D" w:rsidRDefault="00C0552F" w:rsidP="0078676D">
            <w:pPr>
              <w:spacing w:after="120"/>
              <w:jc w:val="left"/>
              <w:rPr>
                <w:rStyle w:val="Code"/>
                <w:lang w:val="bg-BG"/>
              </w:rPr>
            </w:pPr>
            <w:r w:rsidRPr="0078676D">
              <w:rPr>
                <w:rStyle w:val="Code"/>
                <w:lang w:val="bg-BG"/>
              </w:rPr>
              <w:t>227 234</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lastRenderedPageBreak/>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1</w:t>
            </w:r>
          </w:p>
          <w:p w:rsidR="00C0552F" w:rsidRPr="0078676D" w:rsidRDefault="00C0552F" w:rsidP="0078676D">
            <w:pPr>
              <w:spacing w:after="120"/>
              <w:jc w:val="left"/>
              <w:rPr>
                <w:rStyle w:val="Code"/>
                <w:lang w:val="bg-BG"/>
              </w:rPr>
            </w:pPr>
            <w:r w:rsidRPr="0078676D">
              <w:rPr>
                <w:rStyle w:val="Code"/>
                <w:lang w:val="bg-BG"/>
              </w:rPr>
              <w:t>640 519</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146 640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2</w:t>
            </w:r>
          </w:p>
          <w:p w:rsidR="00C0552F" w:rsidRPr="0078676D" w:rsidRDefault="00C0552F" w:rsidP="0078676D">
            <w:pPr>
              <w:spacing w:after="120"/>
              <w:jc w:val="left"/>
              <w:rPr>
                <w:rStyle w:val="Code"/>
                <w:lang w:val="bg-BG"/>
              </w:rPr>
            </w:pPr>
            <w:r w:rsidRPr="0078676D">
              <w:rPr>
                <w:rStyle w:val="Code"/>
                <w:lang w:val="bg-BG"/>
              </w:rPr>
              <w:t xml:space="preserve">146 640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146 640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381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 xml:space="preserve">381 </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False</w:t>
            </w:r>
          </w:p>
          <w:p w:rsidR="00C0552F" w:rsidRPr="0078676D" w:rsidRDefault="00C0552F" w:rsidP="0078676D">
            <w:pPr>
              <w:spacing w:after="120"/>
              <w:jc w:val="left"/>
              <w:rPr>
                <w:rStyle w:val="Code"/>
                <w:lang w:val="bg-BG"/>
              </w:rPr>
            </w:pPr>
            <w:r w:rsidRPr="0078676D">
              <w:rPr>
                <w:rStyle w:val="Code"/>
                <w:lang w:val="bg-BG"/>
              </w:rPr>
              <w:t>0</w:t>
            </w:r>
          </w:p>
          <w:p w:rsidR="00C0552F" w:rsidRPr="0078676D" w:rsidRDefault="00C0552F" w:rsidP="0078676D">
            <w:pPr>
              <w:spacing w:after="120"/>
              <w:jc w:val="left"/>
              <w:rPr>
                <w:rStyle w:val="Code"/>
                <w:lang w:val="bg-BG"/>
              </w:rPr>
            </w:pPr>
            <w:r w:rsidRPr="0078676D">
              <w:rPr>
                <w:rStyle w:val="Code"/>
                <w:lang w:val="bg-BG"/>
              </w:rPr>
              <w:t xml:space="preserve">881 </w:t>
            </w:r>
          </w:p>
          <w:p w:rsidR="00C0552F" w:rsidRPr="0078676D" w:rsidRDefault="00C0552F" w:rsidP="0078676D">
            <w:pPr>
              <w:spacing w:after="120"/>
              <w:jc w:val="left"/>
              <w:rPr>
                <w:rStyle w:val="Code"/>
                <w:lang w:val="bg-BG"/>
              </w:rPr>
            </w:pPr>
            <w:r w:rsidRPr="0078676D">
              <w:rPr>
                <w:rStyle w:val="Code"/>
                <w:lang w:val="bg-BG"/>
              </w:rPr>
              <w:t>881 371</w:t>
            </w:r>
          </w:p>
          <w:p w:rsidR="00C0552F" w:rsidRPr="0078676D" w:rsidRDefault="00C0552F" w:rsidP="0078676D">
            <w:pPr>
              <w:spacing w:after="120"/>
              <w:jc w:val="left"/>
              <w:rPr>
                <w:rStyle w:val="Code"/>
                <w:lang w:val="bg-BG"/>
              </w:rPr>
            </w:pPr>
            <w:r w:rsidRPr="0078676D">
              <w:rPr>
                <w:rStyle w:val="Code"/>
                <w:lang w:val="bg-BG"/>
              </w:rPr>
              <w:t>881 371</w:t>
            </w:r>
          </w:p>
          <w:p w:rsidR="00C0552F" w:rsidRPr="0078676D" w:rsidRDefault="00C0552F" w:rsidP="0078676D">
            <w:pPr>
              <w:spacing w:after="120"/>
              <w:jc w:val="left"/>
              <w:rPr>
                <w:rStyle w:val="Code"/>
                <w:lang w:val="bg-BG"/>
              </w:rPr>
            </w:pPr>
            <w:r w:rsidRPr="0078676D">
              <w:rPr>
                <w:rStyle w:val="Code"/>
                <w:lang w:val="bg-BG"/>
              </w:rPr>
              <w:t xml:space="preserve">881 </w:t>
            </w:r>
          </w:p>
          <w:p w:rsidR="00C0552F" w:rsidRPr="0078676D" w:rsidRDefault="00C0552F" w:rsidP="0078676D">
            <w:pPr>
              <w:spacing w:after="120"/>
              <w:jc w:val="left"/>
              <w:rPr>
                <w:rStyle w:val="Code"/>
                <w:lang w:val="bg-BG"/>
              </w:rPr>
            </w:pPr>
            <w:r w:rsidRPr="0078676D">
              <w:rPr>
                <w:rStyle w:val="Code"/>
                <w:lang w:val="bg-BG"/>
              </w:rPr>
              <w:t>False</w:t>
            </w:r>
          </w:p>
          <w:p w:rsidR="00C0552F" w:rsidRPr="00E30FBA" w:rsidRDefault="00C0552F" w:rsidP="0078676D">
            <w:pPr>
              <w:spacing w:after="120"/>
              <w:jc w:val="left"/>
              <w:rPr>
                <w:rFonts w:ascii="Consolas" w:hAnsi="Consolas" w:cs="Consolas"/>
                <w:noProof/>
                <w:highlight w:val="yellow"/>
              </w:rPr>
            </w:pPr>
            <w:r w:rsidRPr="0078676D">
              <w:rPr>
                <w:rStyle w:val="Code"/>
                <w:lang w:val="bg-BG"/>
              </w:rPr>
              <w:t>False</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AA6512" w:rsidRDefault="00C0552F" w:rsidP="00AA6512">
            <w:pPr>
              <w:spacing w:after="120"/>
              <w:jc w:val="left"/>
              <w:rPr>
                <w:rStyle w:val="Code"/>
              </w:rPr>
            </w:pPr>
            <w:r w:rsidRPr="00AA6512">
              <w:rPr>
                <w:rStyle w:val="Code"/>
              </w:rPr>
              <w:t>863</w:t>
            </w:r>
          </w:p>
          <w:p w:rsidR="00C0552F" w:rsidRPr="00AA6512" w:rsidRDefault="00C0552F" w:rsidP="00AA6512">
            <w:pPr>
              <w:spacing w:after="120"/>
              <w:jc w:val="left"/>
              <w:rPr>
                <w:rStyle w:val="Code"/>
              </w:rPr>
            </w:pPr>
            <w:r w:rsidRPr="00AA6512">
              <w:rPr>
                <w:rStyle w:val="Code"/>
              </w:rPr>
              <w:lastRenderedPageBreak/>
              <w:t>add 49 426</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433</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find 206</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448</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887</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284 145</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this 865</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776</w:t>
            </w:r>
          </w:p>
          <w:p w:rsidR="00C0552F" w:rsidRPr="00AA6512" w:rsidRDefault="00C0552F" w:rsidP="00AA6512">
            <w:pPr>
              <w:spacing w:after="120"/>
              <w:jc w:val="left"/>
              <w:rPr>
                <w:rStyle w:val="Code"/>
              </w:rPr>
            </w:pPr>
            <w:r w:rsidRPr="00AA6512">
              <w:rPr>
                <w:rStyle w:val="Code"/>
              </w:rPr>
              <w:t>remove 358</w:t>
            </w:r>
          </w:p>
          <w:p w:rsidR="00C0552F" w:rsidRPr="00AA6512" w:rsidRDefault="00C0552F" w:rsidP="00AA6512">
            <w:pPr>
              <w:spacing w:after="120"/>
              <w:jc w:val="left"/>
              <w:rPr>
                <w:rStyle w:val="Code"/>
              </w:rPr>
            </w:pPr>
            <w:r w:rsidRPr="00AA6512">
              <w:rPr>
                <w:rStyle w:val="Code"/>
              </w:rPr>
              <w:t>add 107 63</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814</w:t>
            </w:r>
          </w:p>
          <w:p w:rsidR="00C0552F" w:rsidRPr="00AA6512" w:rsidRDefault="00C0552F" w:rsidP="00AA6512">
            <w:pPr>
              <w:spacing w:after="120"/>
              <w:jc w:val="left"/>
              <w:rPr>
                <w:rStyle w:val="Code"/>
              </w:rPr>
            </w:pPr>
            <w:r w:rsidRPr="00AA6512">
              <w:rPr>
                <w:rStyle w:val="Code"/>
              </w:rPr>
              <w:t>remove 231</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792</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88</w:t>
            </w:r>
          </w:p>
          <w:p w:rsidR="00C0552F" w:rsidRPr="00AA6512" w:rsidRDefault="00C0552F" w:rsidP="00AA6512">
            <w:pPr>
              <w:spacing w:after="120"/>
              <w:jc w:val="left"/>
              <w:rPr>
                <w:rStyle w:val="Code"/>
              </w:rPr>
            </w:pPr>
            <w:r w:rsidRPr="00AA6512">
              <w:rPr>
                <w:rStyle w:val="Code"/>
              </w:rPr>
              <w:t>add 439 847</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765 281</w:t>
            </w:r>
          </w:p>
          <w:p w:rsidR="00C0552F" w:rsidRPr="00AA6512" w:rsidRDefault="00C0552F" w:rsidP="00AA6512">
            <w:pPr>
              <w:spacing w:after="120"/>
              <w:jc w:val="left"/>
              <w:rPr>
                <w:rStyle w:val="Code"/>
              </w:rPr>
            </w:pPr>
            <w:r w:rsidRPr="00AA6512">
              <w:rPr>
                <w:rStyle w:val="Code"/>
              </w:rPr>
              <w:t>add 646 567</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460</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511</w:t>
            </w:r>
          </w:p>
          <w:p w:rsidR="00C0552F" w:rsidRPr="00AA6512" w:rsidRDefault="00C0552F" w:rsidP="00AA6512">
            <w:pPr>
              <w:spacing w:after="120"/>
              <w:jc w:val="left"/>
              <w:rPr>
                <w:rStyle w:val="Code"/>
              </w:rPr>
            </w:pPr>
            <w:r w:rsidRPr="00AA6512">
              <w:rPr>
                <w:rStyle w:val="Code"/>
              </w:rPr>
              <w:lastRenderedPageBreak/>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491</w:t>
            </w:r>
          </w:p>
          <w:p w:rsidR="00C0552F" w:rsidRPr="00AA6512" w:rsidRDefault="00C0552F" w:rsidP="00AA6512">
            <w:pPr>
              <w:spacing w:after="120"/>
              <w:jc w:val="left"/>
              <w:rPr>
                <w:rStyle w:val="Code"/>
              </w:rPr>
            </w:pPr>
            <w:r w:rsidRPr="00AA6512">
              <w:rPr>
                <w:rStyle w:val="Code"/>
              </w:rPr>
              <w:t>add 741 685</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172</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remove 523</w:t>
            </w:r>
          </w:p>
          <w:p w:rsidR="00C0552F" w:rsidRPr="00AA6512" w:rsidRDefault="00C0552F" w:rsidP="00AA6512">
            <w:pPr>
              <w:spacing w:after="120"/>
              <w:jc w:val="left"/>
              <w:rPr>
                <w:rStyle w:val="Code"/>
              </w:rPr>
            </w:pPr>
            <w:r w:rsidRPr="00AA6512">
              <w:rPr>
                <w:rStyle w:val="Code"/>
              </w:rPr>
              <w:t>find 652</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add 298 242</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this 782</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756</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add 382 6</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633</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add 896 208</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this 886</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608 871</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613</w:t>
            </w:r>
          </w:p>
          <w:p w:rsidR="00C0552F" w:rsidRPr="00AA6512" w:rsidRDefault="00C0552F" w:rsidP="00AA6512">
            <w:pPr>
              <w:spacing w:after="120"/>
              <w:jc w:val="left"/>
              <w:rPr>
                <w:rStyle w:val="Code"/>
              </w:rPr>
            </w:pPr>
            <w:r w:rsidRPr="00AA6512">
              <w:rPr>
                <w:rStyle w:val="Code"/>
              </w:rPr>
              <w:t>remove 741</w:t>
            </w:r>
          </w:p>
          <w:p w:rsidR="00C0552F" w:rsidRPr="00AA6512" w:rsidRDefault="00C0552F" w:rsidP="00AA6512">
            <w:pPr>
              <w:spacing w:after="120"/>
              <w:jc w:val="left"/>
              <w:rPr>
                <w:rStyle w:val="Code"/>
              </w:rPr>
            </w:pPr>
            <w:r w:rsidRPr="00AA6512">
              <w:rPr>
                <w:rStyle w:val="Code"/>
              </w:rPr>
              <w:t>remove 913</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99 248</w:t>
            </w:r>
          </w:p>
          <w:p w:rsidR="00C0552F" w:rsidRPr="00AA6512" w:rsidRDefault="00C0552F" w:rsidP="00AA6512">
            <w:pPr>
              <w:spacing w:after="120"/>
              <w:jc w:val="left"/>
              <w:rPr>
                <w:rStyle w:val="Code"/>
              </w:rPr>
            </w:pPr>
            <w:r w:rsidRPr="00AA6512">
              <w:rPr>
                <w:rStyle w:val="Code"/>
              </w:rPr>
              <w:t>add 589 245</w:t>
            </w:r>
          </w:p>
          <w:p w:rsidR="00C0552F" w:rsidRPr="00AA6512" w:rsidRDefault="00C0552F" w:rsidP="00AA6512">
            <w:pPr>
              <w:spacing w:after="120"/>
              <w:jc w:val="left"/>
              <w:rPr>
                <w:rStyle w:val="Code"/>
              </w:rPr>
            </w:pPr>
            <w:r w:rsidRPr="00AA6512">
              <w:rPr>
                <w:rStyle w:val="Code"/>
              </w:rPr>
              <w:lastRenderedPageBreak/>
              <w:t>add 812 18</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853</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remove 186</w:t>
            </w:r>
          </w:p>
          <w:p w:rsidR="00C0552F" w:rsidRPr="00AA6512" w:rsidRDefault="00C0552F" w:rsidP="00AA6512">
            <w:pPr>
              <w:spacing w:after="120"/>
              <w:jc w:val="left"/>
              <w:rPr>
                <w:rStyle w:val="Code"/>
              </w:rPr>
            </w:pPr>
            <w:r w:rsidRPr="00AA6512">
              <w:rPr>
                <w:rStyle w:val="Code"/>
              </w:rPr>
              <w:t>add 981 494</w:t>
            </w:r>
          </w:p>
          <w:p w:rsidR="00C0552F" w:rsidRPr="00AA6512" w:rsidRDefault="00C0552F" w:rsidP="00AA6512">
            <w:pPr>
              <w:spacing w:after="120"/>
              <w:jc w:val="left"/>
              <w:rPr>
                <w:rStyle w:val="Code"/>
              </w:rPr>
            </w:pPr>
            <w:r w:rsidRPr="00AA6512">
              <w:rPr>
                <w:rStyle w:val="Code"/>
              </w:rPr>
              <w:t>this 184</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927</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891 130</w:t>
            </w:r>
          </w:p>
          <w:p w:rsidR="00C0552F" w:rsidRPr="00AA6512" w:rsidRDefault="00C0552F" w:rsidP="00AA6512">
            <w:pPr>
              <w:spacing w:after="120"/>
              <w:jc w:val="left"/>
              <w:rPr>
                <w:rStyle w:val="Code"/>
              </w:rPr>
            </w:pPr>
            <w:r w:rsidRPr="00AA6512">
              <w:rPr>
                <w:rStyle w:val="Code"/>
              </w:rPr>
              <w:t>find 78</w:t>
            </w:r>
          </w:p>
          <w:p w:rsidR="00C0552F" w:rsidRPr="00AA6512" w:rsidRDefault="00C0552F" w:rsidP="00AA6512">
            <w:pPr>
              <w:spacing w:after="120"/>
              <w:jc w:val="left"/>
              <w:rPr>
                <w:rStyle w:val="Code"/>
              </w:rPr>
            </w:pPr>
            <w:r w:rsidRPr="00AA6512">
              <w:rPr>
                <w:rStyle w:val="Code"/>
              </w:rPr>
              <w:t>this 909</w:t>
            </w:r>
          </w:p>
          <w:p w:rsidR="00C0552F" w:rsidRPr="00AA6512" w:rsidRDefault="00C0552F" w:rsidP="00AA6512">
            <w:pPr>
              <w:spacing w:after="120"/>
              <w:jc w:val="left"/>
              <w:rPr>
                <w:rStyle w:val="Code"/>
              </w:rPr>
            </w:pPr>
            <w:r w:rsidRPr="00AA6512">
              <w:rPr>
                <w:rStyle w:val="Code"/>
              </w:rPr>
              <w:t>remove 210</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add 490 763</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149 466</w:t>
            </w:r>
          </w:p>
          <w:p w:rsidR="00C0552F" w:rsidRPr="00AA6512" w:rsidRDefault="00C0552F" w:rsidP="00AA6512">
            <w:pPr>
              <w:spacing w:after="120"/>
              <w:jc w:val="left"/>
              <w:rPr>
                <w:rStyle w:val="Code"/>
              </w:rPr>
            </w:pPr>
            <w:r w:rsidRPr="00AA6512">
              <w:rPr>
                <w:rStyle w:val="Code"/>
              </w:rPr>
              <w:t>remove 606</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465</w:t>
            </w:r>
          </w:p>
          <w:p w:rsidR="00C0552F" w:rsidRPr="00AA6512" w:rsidRDefault="00C0552F" w:rsidP="00AA6512">
            <w:pPr>
              <w:spacing w:after="120"/>
              <w:jc w:val="left"/>
              <w:rPr>
                <w:rStyle w:val="Code"/>
              </w:rPr>
            </w:pPr>
            <w:r w:rsidRPr="00AA6512">
              <w:rPr>
                <w:rStyle w:val="Code"/>
              </w:rPr>
              <w:t>add 820 836</w:t>
            </w:r>
          </w:p>
          <w:p w:rsidR="00C0552F" w:rsidRPr="00AA6512" w:rsidRDefault="00C0552F" w:rsidP="00AA6512">
            <w:pPr>
              <w:spacing w:after="120"/>
              <w:jc w:val="left"/>
              <w:rPr>
                <w:rStyle w:val="Code"/>
              </w:rPr>
            </w:pPr>
            <w:r w:rsidRPr="00AA6512">
              <w:rPr>
                <w:rStyle w:val="Code"/>
              </w:rPr>
              <w:t>add 363 914</w:t>
            </w:r>
          </w:p>
          <w:p w:rsidR="00C0552F" w:rsidRPr="00AA6512" w:rsidRDefault="00C0552F" w:rsidP="00AA6512">
            <w:pPr>
              <w:spacing w:after="120"/>
              <w:jc w:val="left"/>
              <w:rPr>
                <w:rStyle w:val="Code"/>
              </w:rPr>
            </w:pPr>
            <w:r w:rsidRPr="00AA6512">
              <w:rPr>
                <w:rStyle w:val="Code"/>
              </w:rPr>
              <w:t>this 834</w:t>
            </w:r>
          </w:p>
          <w:p w:rsidR="00C0552F" w:rsidRPr="00AA6512" w:rsidRDefault="00C0552F" w:rsidP="00AA6512">
            <w:pPr>
              <w:spacing w:after="120"/>
              <w:jc w:val="left"/>
              <w:rPr>
                <w:rStyle w:val="Code"/>
              </w:rPr>
            </w:pPr>
            <w:r w:rsidRPr="00AA6512">
              <w:rPr>
                <w:rStyle w:val="Code"/>
              </w:rPr>
              <w:t>this 458</w:t>
            </w:r>
          </w:p>
          <w:p w:rsidR="00C0552F" w:rsidRPr="00AA6512" w:rsidRDefault="00C0552F" w:rsidP="00AA6512">
            <w:pPr>
              <w:spacing w:after="120"/>
              <w:jc w:val="left"/>
              <w:rPr>
                <w:rStyle w:val="Code"/>
              </w:rPr>
            </w:pPr>
            <w:r w:rsidRPr="00AA6512">
              <w:rPr>
                <w:rStyle w:val="Code"/>
              </w:rPr>
              <w:t>remove 762</w:t>
            </w:r>
          </w:p>
          <w:p w:rsidR="00C0552F" w:rsidRPr="00AA6512" w:rsidRDefault="00C0552F" w:rsidP="00AA6512">
            <w:pPr>
              <w:spacing w:after="120"/>
              <w:jc w:val="left"/>
              <w:rPr>
                <w:rStyle w:val="Code"/>
              </w:rPr>
            </w:pPr>
            <w:r w:rsidRPr="00AA6512">
              <w:rPr>
                <w:rStyle w:val="Code"/>
              </w:rPr>
              <w:t>find 328</w:t>
            </w:r>
          </w:p>
          <w:p w:rsidR="00C0552F" w:rsidRPr="00AA6512" w:rsidRDefault="00C0552F" w:rsidP="00AA6512">
            <w:pPr>
              <w:spacing w:after="120"/>
              <w:jc w:val="left"/>
              <w:rPr>
                <w:rStyle w:val="Code"/>
              </w:rPr>
            </w:pPr>
            <w:r w:rsidRPr="00AA6512">
              <w:rPr>
                <w:rStyle w:val="Code"/>
              </w:rPr>
              <w:t>find 525</w:t>
            </w:r>
          </w:p>
          <w:p w:rsidR="00C0552F" w:rsidRPr="00AA6512" w:rsidRDefault="00C0552F" w:rsidP="00AA6512">
            <w:pPr>
              <w:spacing w:after="120"/>
              <w:jc w:val="left"/>
              <w:rPr>
                <w:rStyle w:val="Code"/>
              </w:rPr>
            </w:pPr>
            <w:r w:rsidRPr="00AA6512">
              <w:rPr>
                <w:rStyle w:val="Code"/>
              </w:rPr>
              <w:t>find 429</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find 602</w:t>
            </w:r>
          </w:p>
          <w:p w:rsidR="00C0552F" w:rsidRPr="00AA6512" w:rsidRDefault="00C0552F" w:rsidP="00AA6512">
            <w:pPr>
              <w:spacing w:after="120"/>
              <w:jc w:val="left"/>
              <w:rPr>
                <w:rStyle w:val="Code"/>
              </w:rPr>
            </w:pPr>
            <w:r w:rsidRPr="00AA6512">
              <w:rPr>
                <w:rStyle w:val="Code"/>
              </w:rPr>
              <w:t>find 521</w:t>
            </w:r>
          </w:p>
          <w:p w:rsidR="00C0552F" w:rsidRPr="00AA6512" w:rsidRDefault="00C0552F" w:rsidP="00AA6512">
            <w:pPr>
              <w:spacing w:after="120"/>
              <w:jc w:val="left"/>
              <w:rPr>
                <w:rStyle w:val="Code"/>
              </w:rPr>
            </w:pPr>
            <w:r w:rsidRPr="00AA6512">
              <w:rPr>
                <w:rStyle w:val="Code"/>
              </w:rPr>
              <w:t>this 35</w:t>
            </w:r>
          </w:p>
          <w:p w:rsidR="00C0552F" w:rsidRPr="00AA6512" w:rsidRDefault="00C0552F" w:rsidP="00AA6512">
            <w:pPr>
              <w:spacing w:after="120"/>
              <w:jc w:val="left"/>
              <w:rPr>
                <w:rStyle w:val="Code"/>
              </w:rPr>
            </w:pPr>
            <w:r w:rsidRPr="00AA6512">
              <w:rPr>
                <w:rStyle w:val="Code"/>
              </w:rPr>
              <w:t>add 971 321</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719 426</w:t>
            </w:r>
          </w:p>
          <w:p w:rsidR="00C0552F" w:rsidRPr="00AA6512" w:rsidRDefault="00C0552F" w:rsidP="00AA6512">
            <w:pPr>
              <w:spacing w:after="120"/>
              <w:jc w:val="left"/>
              <w:rPr>
                <w:rStyle w:val="Code"/>
              </w:rPr>
            </w:pPr>
            <w:r w:rsidRPr="00AA6512">
              <w:rPr>
                <w:rStyle w:val="Code"/>
              </w:rPr>
              <w:t>add 373 241</w:t>
            </w:r>
          </w:p>
          <w:p w:rsidR="00C0552F" w:rsidRPr="00AA6512" w:rsidRDefault="00C0552F" w:rsidP="00AA6512">
            <w:pPr>
              <w:spacing w:after="120"/>
              <w:jc w:val="left"/>
              <w:rPr>
                <w:rStyle w:val="Code"/>
              </w:rPr>
            </w:pPr>
            <w:r w:rsidRPr="00AA6512">
              <w:rPr>
                <w:rStyle w:val="Code"/>
              </w:rPr>
              <w:lastRenderedPageBreak/>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31</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924</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738</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569</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find 618</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this 879</w:t>
            </w:r>
          </w:p>
          <w:p w:rsidR="00C0552F" w:rsidRPr="00AA6512" w:rsidRDefault="00C0552F" w:rsidP="00AA6512">
            <w:pPr>
              <w:spacing w:after="120"/>
              <w:jc w:val="left"/>
              <w:rPr>
                <w:rStyle w:val="Code"/>
              </w:rPr>
            </w:pPr>
            <w:r w:rsidRPr="00AA6512">
              <w:rPr>
                <w:rStyle w:val="Code"/>
              </w:rPr>
              <w:t>this 863</w:t>
            </w:r>
          </w:p>
          <w:p w:rsidR="00C0552F" w:rsidRPr="00AA6512" w:rsidRDefault="00C0552F" w:rsidP="00AA6512">
            <w:pPr>
              <w:spacing w:after="120"/>
              <w:jc w:val="left"/>
              <w:rPr>
                <w:rStyle w:val="Code"/>
              </w:rPr>
            </w:pPr>
            <w:r w:rsidRPr="00AA6512">
              <w:rPr>
                <w:rStyle w:val="Code"/>
              </w:rPr>
              <w:t>remove 551</w:t>
            </w:r>
          </w:p>
          <w:p w:rsidR="00C0552F" w:rsidRPr="00AA6512" w:rsidRDefault="00C0552F" w:rsidP="00AA6512">
            <w:pPr>
              <w:spacing w:after="120"/>
              <w:jc w:val="left"/>
              <w:rPr>
                <w:rStyle w:val="Code"/>
              </w:rPr>
            </w:pPr>
            <w:r w:rsidRPr="00AA6512">
              <w:rPr>
                <w:rStyle w:val="Code"/>
              </w:rPr>
              <w:t>remove 43</w:t>
            </w:r>
          </w:p>
          <w:p w:rsidR="00C0552F" w:rsidRPr="00AA6512" w:rsidRDefault="00C0552F" w:rsidP="00AA6512">
            <w:pPr>
              <w:spacing w:after="120"/>
              <w:jc w:val="left"/>
              <w:rPr>
                <w:rStyle w:val="Code"/>
              </w:rPr>
            </w:pPr>
            <w:r w:rsidRPr="00AA6512">
              <w:rPr>
                <w:rStyle w:val="Code"/>
              </w:rPr>
              <w:t>this 274</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620</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find 259</w:t>
            </w:r>
          </w:p>
          <w:p w:rsidR="00C0552F" w:rsidRPr="00AA6512" w:rsidRDefault="00C0552F" w:rsidP="00AA6512">
            <w:pPr>
              <w:spacing w:after="120"/>
              <w:jc w:val="left"/>
              <w:rPr>
                <w:rStyle w:val="Code"/>
              </w:rPr>
            </w:pPr>
            <w:r w:rsidRPr="00AA6512">
              <w:rPr>
                <w:rStyle w:val="Code"/>
              </w:rPr>
              <w:t>remove 835</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710</w:t>
            </w:r>
          </w:p>
          <w:p w:rsidR="00C0552F" w:rsidRPr="00AA6512" w:rsidRDefault="00C0552F" w:rsidP="00AA6512">
            <w:pPr>
              <w:spacing w:after="120"/>
              <w:jc w:val="left"/>
              <w:rPr>
                <w:rStyle w:val="Code"/>
              </w:rPr>
            </w:pPr>
            <w:r w:rsidRPr="00AA6512">
              <w:rPr>
                <w:rStyle w:val="Code"/>
              </w:rPr>
              <w:t>find 816</w:t>
            </w:r>
          </w:p>
          <w:p w:rsidR="00C0552F" w:rsidRPr="00AA6512" w:rsidRDefault="00C0552F" w:rsidP="00AA6512">
            <w:pPr>
              <w:spacing w:after="120"/>
              <w:jc w:val="left"/>
              <w:rPr>
                <w:rStyle w:val="Code"/>
              </w:rPr>
            </w:pPr>
            <w:r w:rsidRPr="00AA6512">
              <w:rPr>
                <w:rStyle w:val="Code"/>
              </w:rPr>
              <w:t>find 916</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find 832</w:t>
            </w:r>
          </w:p>
          <w:p w:rsidR="00C0552F" w:rsidRPr="00AA6512" w:rsidRDefault="00C0552F" w:rsidP="00AA6512">
            <w:pPr>
              <w:spacing w:after="120"/>
              <w:jc w:val="left"/>
              <w:rPr>
                <w:rStyle w:val="Code"/>
              </w:rPr>
            </w:pPr>
            <w:r w:rsidRPr="00AA6512">
              <w:rPr>
                <w:rStyle w:val="Code"/>
              </w:rPr>
              <w:t>find 155</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817 496</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3</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add 166 223</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lastRenderedPageBreak/>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309 290</w:t>
            </w:r>
          </w:p>
          <w:p w:rsidR="00C0552F" w:rsidRPr="00AA6512" w:rsidRDefault="00C0552F" w:rsidP="00AA6512">
            <w:pPr>
              <w:spacing w:after="120"/>
              <w:jc w:val="left"/>
              <w:rPr>
                <w:rStyle w:val="Code"/>
              </w:rPr>
            </w:pPr>
            <w:r w:rsidRPr="00AA6512">
              <w:rPr>
                <w:rStyle w:val="Code"/>
              </w:rPr>
              <w:t>add 646 827</w:t>
            </w:r>
          </w:p>
          <w:p w:rsidR="00C0552F" w:rsidRPr="00AA6512" w:rsidRDefault="00C0552F" w:rsidP="00AA6512">
            <w:pPr>
              <w:spacing w:after="120"/>
              <w:jc w:val="left"/>
              <w:rPr>
                <w:rStyle w:val="Code"/>
              </w:rPr>
            </w:pPr>
            <w:r w:rsidRPr="00AA6512">
              <w:rPr>
                <w:rStyle w:val="Code"/>
              </w:rPr>
              <w:t>find 18</w:t>
            </w:r>
          </w:p>
          <w:p w:rsidR="00C0552F" w:rsidRPr="00AA6512" w:rsidRDefault="00C0552F" w:rsidP="00AA6512">
            <w:pPr>
              <w:spacing w:after="120"/>
              <w:jc w:val="left"/>
              <w:rPr>
                <w:rStyle w:val="Code"/>
              </w:rPr>
            </w:pPr>
            <w:r w:rsidRPr="00AA6512">
              <w:rPr>
                <w:rStyle w:val="Code"/>
              </w:rPr>
              <w:t>this 819</w:t>
            </w:r>
          </w:p>
          <w:p w:rsidR="00C0552F" w:rsidRPr="00AA6512" w:rsidRDefault="00C0552F" w:rsidP="00AA6512">
            <w:pPr>
              <w:spacing w:after="120"/>
              <w:jc w:val="left"/>
              <w:rPr>
                <w:rStyle w:val="Code"/>
              </w:rPr>
            </w:pPr>
            <w:r w:rsidRPr="00AA6512">
              <w:rPr>
                <w:rStyle w:val="Code"/>
              </w:rPr>
              <w:t>this 423</w:t>
            </w:r>
          </w:p>
          <w:p w:rsidR="00C0552F" w:rsidRPr="00AA6512" w:rsidRDefault="00C0552F" w:rsidP="00AA6512">
            <w:pPr>
              <w:spacing w:after="120"/>
              <w:jc w:val="left"/>
              <w:rPr>
                <w:rStyle w:val="Code"/>
              </w:rPr>
            </w:pPr>
            <w:r w:rsidRPr="00AA6512">
              <w:rPr>
                <w:rStyle w:val="Code"/>
              </w:rPr>
              <w:t>add 480 893</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681 660</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692 394</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674 144</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this 399</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find 889</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509 795</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75 579</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this 273</w:t>
            </w:r>
          </w:p>
          <w:p w:rsidR="00C0552F" w:rsidRPr="00AA6512" w:rsidRDefault="00C0552F" w:rsidP="00AA6512">
            <w:pPr>
              <w:spacing w:after="120"/>
              <w:jc w:val="left"/>
              <w:rPr>
                <w:rStyle w:val="Code"/>
              </w:rPr>
            </w:pPr>
            <w:r w:rsidRPr="00AA6512">
              <w:rPr>
                <w:rStyle w:val="Code"/>
              </w:rPr>
              <w:t>remove 429</w:t>
            </w:r>
          </w:p>
          <w:p w:rsidR="00C0552F" w:rsidRPr="00AA6512" w:rsidRDefault="00C0552F" w:rsidP="00AA6512">
            <w:pPr>
              <w:spacing w:after="120"/>
              <w:jc w:val="left"/>
              <w:rPr>
                <w:rStyle w:val="Code"/>
              </w:rPr>
            </w:pPr>
            <w:r w:rsidRPr="00AA6512">
              <w:rPr>
                <w:rStyle w:val="Code"/>
              </w:rPr>
              <w:t>this 794</w:t>
            </w:r>
          </w:p>
          <w:p w:rsidR="00C0552F" w:rsidRPr="00AA6512" w:rsidRDefault="00C0552F" w:rsidP="00AA6512">
            <w:pPr>
              <w:spacing w:after="120"/>
              <w:jc w:val="left"/>
              <w:rPr>
                <w:rStyle w:val="Code"/>
              </w:rPr>
            </w:pPr>
            <w:r w:rsidRPr="00AA6512">
              <w:rPr>
                <w:rStyle w:val="Code"/>
              </w:rPr>
              <w:t>find 501</w:t>
            </w:r>
          </w:p>
          <w:p w:rsidR="00C0552F" w:rsidRPr="00AA6512" w:rsidRDefault="00C0552F" w:rsidP="00AA6512">
            <w:pPr>
              <w:spacing w:after="120"/>
              <w:jc w:val="left"/>
              <w:rPr>
                <w:rStyle w:val="Code"/>
              </w:rPr>
            </w:pPr>
            <w:r w:rsidRPr="00AA6512">
              <w:rPr>
                <w:rStyle w:val="Code"/>
              </w:rPr>
              <w:t>remove 915</w:t>
            </w:r>
          </w:p>
          <w:p w:rsidR="00C0552F" w:rsidRPr="00AA6512" w:rsidRDefault="00C0552F" w:rsidP="00AA6512">
            <w:pPr>
              <w:spacing w:after="120"/>
              <w:jc w:val="left"/>
              <w:rPr>
                <w:rStyle w:val="Code"/>
              </w:rPr>
            </w:pPr>
            <w:r w:rsidRPr="00AA6512">
              <w:rPr>
                <w:rStyle w:val="Code"/>
              </w:rPr>
              <w:t>this 228</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88</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205</w:t>
            </w:r>
          </w:p>
          <w:p w:rsidR="00C0552F" w:rsidRPr="00AA6512" w:rsidRDefault="00C0552F" w:rsidP="00AA6512">
            <w:pPr>
              <w:spacing w:after="120"/>
              <w:jc w:val="left"/>
              <w:rPr>
                <w:rStyle w:val="Code"/>
              </w:rPr>
            </w:pPr>
            <w:r w:rsidRPr="00AA6512">
              <w:rPr>
                <w:rStyle w:val="Code"/>
              </w:rPr>
              <w:t>this 53</w:t>
            </w:r>
          </w:p>
          <w:p w:rsidR="00C0552F" w:rsidRPr="00AA6512" w:rsidRDefault="00C0552F" w:rsidP="00AA6512">
            <w:pPr>
              <w:spacing w:after="120"/>
              <w:jc w:val="left"/>
              <w:rPr>
                <w:rStyle w:val="Code"/>
              </w:rPr>
            </w:pPr>
            <w:r w:rsidRPr="00AA6512">
              <w:rPr>
                <w:rStyle w:val="Code"/>
              </w:rPr>
              <w:t>remove 18</w:t>
            </w:r>
          </w:p>
          <w:p w:rsidR="00C0552F" w:rsidRPr="00AA6512" w:rsidRDefault="00C0552F" w:rsidP="00AA6512">
            <w:pPr>
              <w:spacing w:after="120"/>
              <w:jc w:val="left"/>
              <w:rPr>
                <w:rStyle w:val="Code"/>
              </w:rPr>
            </w:pPr>
            <w:r w:rsidRPr="00AA6512">
              <w:rPr>
                <w:rStyle w:val="Code"/>
              </w:rPr>
              <w:lastRenderedPageBreak/>
              <w:t>find 865</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860</w:t>
            </w:r>
          </w:p>
          <w:p w:rsidR="00C0552F" w:rsidRPr="00AA6512" w:rsidRDefault="00C0552F" w:rsidP="00AA6512">
            <w:pPr>
              <w:spacing w:after="120"/>
              <w:jc w:val="left"/>
              <w:rPr>
                <w:rStyle w:val="Code"/>
              </w:rPr>
            </w:pPr>
            <w:r w:rsidRPr="00AA6512">
              <w:rPr>
                <w:rStyle w:val="Code"/>
              </w:rPr>
              <w:t>remove 520</w:t>
            </w:r>
          </w:p>
          <w:p w:rsidR="00C0552F" w:rsidRPr="00AA6512" w:rsidRDefault="00C0552F" w:rsidP="00AA6512">
            <w:pPr>
              <w:spacing w:after="120"/>
              <w:jc w:val="left"/>
              <w:rPr>
                <w:rStyle w:val="Code"/>
              </w:rPr>
            </w:pPr>
            <w:r w:rsidRPr="00AA6512">
              <w:rPr>
                <w:rStyle w:val="Code"/>
              </w:rPr>
              <w:t>remove 703</w:t>
            </w:r>
          </w:p>
          <w:p w:rsidR="00C0552F" w:rsidRPr="00AA6512" w:rsidRDefault="00C0552F" w:rsidP="00AA6512">
            <w:pPr>
              <w:spacing w:after="120"/>
              <w:jc w:val="left"/>
              <w:rPr>
                <w:rStyle w:val="Code"/>
              </w:rPr>
            </w:pPr>
            <w:r w:rsidRPr="00AA6512">
              <w:rPr>
                <w:rStyle w:val="Code"/>
              </w:rPr>
              <w:t>add 871 131</w:t>
            </w:r>
          </w:p>
          <w:p w:rsidR="00C0552F" w:rsidRPr="00AA6512" w:rsidRDefault="00C0552F" w:rsidP="00AA6512">
            <w:pPr>
              <w:spacing w:after="120"/>
              <w:jc w:val="left"/>
              <w:rPr>
                <w:rStyle w:val="Code"/>
              </w:rPr>
            </w:pPr>
            <w:r w:rsidRPr="00AA6512">
              <w:rPr>
                <w:rStyle w:val="Code"/>
              </w:rPr>
              <w:t>find 663</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714</w:t>
            </w:r>
          </w:p>
          <w:p w:rsidR="00C0552F" w:rsidRPr="00AA6512" w:rsidRDefault="00C0552F" w:rsidP="00AA6512">
            <w:pPr>
              <w:spacing w:after="120"/>
              <w:jc w:val="left"/>
              <w:rPr>
                <w:rStyle w:val="Code"/>
              </w:rPr>
            </w:pPr>
            <w:r w:rsidRPr="00AA6512">
              <w:rPr>
                <w:rStyle w:val="Code"/>
              </w:rPr>
              <w:t>remove 836</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288</w:t>
            </w:r>
          </w:p>
          <w:p w:rsidR="00C0552F" w:rsidRPr="00AA6512" w:rsidRDefault="00C0552F" w:rsidP="00AA6512">
            <w:pPr>
              <w:spacing w:after="120"/>
              <w:jc w:val="left"/>
              <w:rPr>
                <w:rStyle w:val="Code"/>
              </w:rPr>
            </w:pPr>
            <w:r w:rsidRPr="00AA6512">
              <w:rPr>
                <w:rStyle w:val="Code"/>
              </w:rPr>
              <w:t>find 975</w:t>
            </w:r>
          </w:p>
          <w:p w:rsidR="00C0552F" w:rsidRPr="00AA6512" w:rsidRDefault="00C0552F" w:rsidP="00AA6512">
            <w:pPr>
              <w:spacing w:after="120"/>
              <w:jc w:val="left"/>
              <w:rPr>
                <w:rStyle w:val="Code"/>
              </w:rPr>
            </w:pPr>
            <w:r w:rsidRPr="00AA6512">
              <w:rPr>
                <w:rStyle w:val="Code"/>
              </w:rPr>
              <w:t>find 28</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456</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975</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216 398</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817</w:t>
            </w:r>
          </w:p>
          <w:p w:rsidR="00C0552F" w:rsidRPr="00AA6512" w:rsidRDefault="00C0552F" w:rsidP="00AA6512">
            <w:pPr>
              <w:spacing w:after="120"/>
              <w:jc w:val="left"/>
              <w:rPr>
                <w:rStyle w:val="Code"/>
              </w:rPr>
            </w:pPr>
            <w:r w:rsidRPr="00AA6512">
              <w:rPr>
                <w:rStyle w:val="Code"/>
              </w:rPr>
              <w:t>find 128</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218</w:t>
            </w:r>
          </w:p>
          <w:p w:rsidR="00C0552F" w:rsidRPr="00AA6512" w:rsidRDefault="00C0552F" w:rsidP="00AA6512">
            <w:pPr>
              <w:spacing w:after="120"/>
              <w:jc w:val="left"/>
              <w:rPr>
                <w:rStyle w:val="Code"/>
              </w:rPr>
            </w:pPr>
            <w:r w:rsidRPr="00AA6512">
              <w:rPr>
                <w:rStyle w:val="Code"/>
              </w:rPr>
              <w:t>find 67</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725 297</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651 103</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lastRenderedPageBreak/>
              <w:t>add 53 515</w:t>
            </w:r>
          </w:p>
          <w:p w:rsidR="00C0552F" w:rsidRPr="00AA6512" w:rsidRDefault="00C0552F" w:rsidP="00AA6512">
            <w:pPr>
              <w:spacing w:after="120"/>
              <w:jc w:val="left"/>
              <w:rPr>
                <w:rStyle w:val="Code"/>
              </w:rPr>
            </w:pPr>
            <w:r w:rsidRPr="00AA6512">
              <w:rPr>
                <w:rStyle w:val="Code"/>
              </w:rPr>
              <w:t>find 48</w:t>
            </w:r>
          </w:p>
          <w:p w:rsidR="00C0552F" w:rsidRPr="00AA6512" w:rsidRDefault="00C0552F" w:rsidP="00AA6512">
            <w:pPr>
              <w:spacing w:after="120"/>
              <w:jc w:val="left"/>
              <w:rPr>
                <w:rStyle w:val="Code"/>
              </w:rPr>
            </w:pPr>
            <w:r w:rsidRPr="00AA6512">
              <w:rPr>
                <w:rStyle w:val="Code"/>
              </w:rPr>
              <w:t>remove 672</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529 497</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866 352</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remove 820</w:t>
            </w:r>
          </w:p>
          <w:p w:rsidR="00C0552F" w:rsidRPr="00AA6512" w:rsidRDefault="00C0552F" w:rsidP="00AA6512">
            <w:pPr>
              <w:spacing w:after="120"/>
              <w:jc w:val="left"/>
              <w:rPr>
                <w:rStyle w:val="Code"/>
              </w:rPr>
            </w:pPr>
            <w:r w:rsidRPr="00AA6512">
              <w:rPr>
                <w:rStyle w:val="Code"/>
              </w:rPr>
              <w:t>add 549 262</w:t>
            </w:r>
          </w:p>
          <w:p w:rsidR="00C0552F" w:rsidRPr="00AA6512" w:rsidRDefault="00C0552F" w:rsidP="00AA6512">
            <w:pPr>
              <w:spacing w:after="120"/>
              <w:jc w:val="left"/>
              <w:rPr>
                <w:rStyle w:val="Code"/>
              </w:rPr>
            </w:pPr>
            <w:r w:rsidRPr="00AA6512">
              <w:rPr>
                <w:rStyle w:val="Code"/>
              </w:rPr>
              <w:t>remove 707</w:t>
            </w:r>
          </w:p>
          <w:p w:rsidR="00C0552F" w:rsidRPr="00AA6512" w:rsidRDefault="00C0552F" w:rsidP="00AA6512">
            <w:pPr>
              <w:spacing w:after="120"/>
              <w:jc w:val="left"/>
              <w:rPr>
                <w:rStyle w:val="Code"/>
              </w:rPr>
            </w:pPr>
            <w:r w:rsidRPr="00AA6512">
              <w:rPr>
                <w:rStyle w:val="Code"/>
              </w:rPr>
              <w:t>remove 237</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328 49</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928</w:t>
            </w:r>
          </w:p>
          <w:p w:rsidR="00C0552F" w:rsidRPr="00AA6512" w:rsidRDefault="00C0552F" w:rsidP="00AA6512">
            <w:pPr>
              <w:spacing w:after="120"/>
              <w:jc w:val="left"/>
              <w:rPr>
                <w:rStyle w:val="Code"/>
              </w:rPr>
            </w:pPr>
            <w:r w:rsidRPr="00AA6512">
              <w:rPr>
                <w:rStyle w:val="Code"/>
              </w:rPr>
              <w:t>this 816</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106</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118</w:t>
            </w:r>
          </w:p>
          <w:p w:rsidR="00C0552F" w:rsidRPr="00AA6512" w:rsidRDefault="00C0552F" w:rsidP="00AA6512">
            <w:pPr>
              <w:spacing w:after="120"/>
              <w:jc w:val="left"/>
              <w:rPr>
                <w:rStyle w:val="Code"/>
              </w:rPr>
            </w:pPr>
            <w:r w:rsidRPr="00AA6512">
              <w:rPr>
                <w:rStyle w:val="Code"/>
              </w:rPr>
              <w:t>this 569</w:t>
            </w:r>
          </w:p>
          <w:p w:rsidR="00C0552F" w:rsidRPr="00AA6512" w:rsidRDefault="00C0552F" w:rsidP="00AA6512">
            <w:pPr>
              <w:spacing w:after="120"/>
              <w:jc w:val="left"/>
              <w:rPr>
                <w:rStyle w:val="Code"/>
              </w:rPr>
            </w:pPr>
            <w:r w:rsidRPr="00AA6512">
              <w:rPr>
                <w:rStyle w:val="Code"/>
              </w:rPr>
              <w:t>find 944</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160 243</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164</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207</w:t>
            </w:r>
          </w:p>
          <w:p w:rsidR="00C0552F" w:rsidRPr="00AA6512" w:rsidRDefault="00C0552F" w:rsidP="00AA6512">
            <w:pPr>
              <w:spacing w:after="120"/>
              <w:jc w:val="left"/>
              <w:rPr>
                <w:rStyle w:val="Code"/>
              </w:rPr>
            </w:pPr>
            <w:r w:rsidRPr="00AA6512">
              <w:rPr>
                <w:rStyle w:val="Code"/>
              </w:rPr>
              <w:lastRenderedPageBreak/>
              <w:t>clear</w:t>
            </w:r>
          </w:p>
          <w:p w:rsidR="00C0552F" w:rsidRPr="00AA6512" w:rsidRDefault="00C0552F" w:rsidP="00AA6512">
            <w:pPr>
              <w:spacing w:after="120"/>
              <w:jc w:val="left"/>
              <w:rPr>
                <w:rStyle w:val="Code"/>
              </w:rPr>
            </w:pPr>
            <w:r w:rsidRPr="00AA6512">
              <w:rPr>
                <w:rStyle w:val="Code"/>
              </w:rPr>
              <w:t>add 698 713</w:t>
            </w:r>
          </w:p>
          <w:p w:rsidR="00C0552F" w:rsidRPr="00AA6512" w:rsidRDefault="00C0552F" w:rsidP="00AA6512">
            <w:pPr>
              <w:spacing w:after="120"/>
              <w:jc w:val="left"/>
              <w:rPr>
                <w:rStyle w:val="Code"/>
              </w:rPr>
            </w:pPr>
            <w:r w:rsidRPr="00AA6512">
              <w:rPr>
                <w:rStyle w:val="Code"/>
              </w:rPr>
              <w:t>remove 742</w:t>
            </w:r>
          </w:p>
          <w:p w:rsidR="00C0552F" w:rsidRPr="00AA6512" w:rsidRDefault="00C0552F" w:rsidP="00AA6512">
            <w:pPr>
              <w:spacing w:after="120"/>
              <w:jc w:val="left"/>
              <w:rPr>
                <w:rStyle w:val="Code"/>
              </w:rPr>
            </w:pPr>
            <w:r w:rsidRPr="00AA6512">
              <w:rPr>
                <w:rStyle w:val="Code"/>
              </w:rPr>
              <w:t>add 227 14</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487 980</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find 806</w:t>
            </w:r>
          </w:p>
          <w:p w:rsidR="00C0552F" w:rsidRPr="00AA6512" w:rsidRDefault="00C0552F" w:rsidP="00AA6512">
            <w:pPr>
              <w:spacing w:after="120"/>
              <w:jc w:val="left"/>
              <w:rPr>
                <w:rStyle w:val="Code"/>
              </w:rPr>
            </w:pPr>
            <w:r w:rsidRPr="00AA6512">
              <w:rPr>
                <w:rStyle w:val="Code"/>
              </w:rPr>
              <w:t>add 742 362</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this 748</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10</w:t>
            </w:r>
          </w:p>
          <w:p w:rsidR="00C0552F" w:rsidRPr="00AA6512" w:rsidRDefault="00C0552F" w:rsidP="00AA6512">
            <w:pPr>
              <w:spacing w:after="120"/>
              <w:jc w:val="left"/>
              <w:rPr>
                <w:rStyle w:val="Code"/>
              </w:rPr>
            </w:pPr>
            <w:r w:rsidRPr="00AA6512">
              <w:rPr>
                <w:rStyle w:val="Code"/>
              </w:rPr>
              <w:t>remove 346</w:t>
            </w:r>
          </w:p>
          <w:p w:rsidR="00C0552F" w:rsidRPr="00AA6512" w:rsidRDefault="00C0552F" w:rsidP="00AA6512">
            <w:pPr>
              <w:spacing w:after="120"/>
              <w:jc w:val="left"/>
              <w:rPr>
                <w:rStyle w:val="Code"/>
              </w:rPr>
            </w:pPr>
            <w:r w:rsidRPr="00AA6512">
              <w:rPr>
                <w:rStyle w:val="Code"/>
              </w:rPr>
              <w:t>find 637</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408</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810</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383</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find 539</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this 925</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66</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find 71</w:t>
            </w:r>
          </w:p>
          <w:p w:rsidR="00C0552F" w:rsidRPr="00AA6512" w:rsidRDefault="00C0552F" w:rsidP="00AA6512">
            <w:pPr>
              <w:spacing w:after="120"/>
              <w:jc w:val="left"/>
              <w:rPr>
                <w:rStyle w:val="Code"/>
              </w:rPr>
            </w:pPr>
            <w:r w:rsidRPr="00AA6512">
              <w:rPr>
                <w:rStyle w:val="Code"/>
              </w:rPr>
              <w:t>this 634</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find 555</w:t>
            </w:r>
          </w:p>
          <w:p w:rsidR="00C0552F" w:rsidRPr="00AA6512" w:rsidRDefault="00C0552F" w:rsidP="00AA6512">
            <w:pPr>
              <w:spacing w:after="120"/>
              <w:jc w:val="left"/>
              <w:rPr>
                <w:rStyle w:val="Code"/>
              </w:rPr>
            </w:pPr>
            <w:r w:rsidRPr="00AA6512">
              <w:rPr>
                <w:rStyle w:val="Code"/>
              </w:rPr>
              <w:t>this 327</w:t>
            </w:r>
          </w:p>
          <w:p w:rsidR="00C0552F" w:rsidRPr="00AA6512" w:rsidRDefault="00C0552F" w:rsidP="00AA6512">
            <w:pPr>
              <w:spacing w:after="120"/>
              <w:jc w:val="left"/>
              <w:rPr>
                <w:rStyle w:val="Code"/>
              </w:rPr>
            </w:pPr>
            <w:r w:rsidRPr="00AA6512">
              <w:rPr>
                <w:rStyle w:val="Code"/>
              </w:rPr>
              <w:lastRenderedPageBreak/>
              <w:t>clear</w:t>
            </w:r>
          </w:p>
          <w:p w:rsidR="00C0552F" w:rsidRPr="00AA6512" w:rsidRDefault="00C0552F" w:rsidP="00AA6512">
            <w:pPr>
              <w:spacing w:after="120"/>
              <w:jc w:val="left"/>
              <w:rPr>
                <w:rStyle w:val="Code"/>
              </w:rPr>
            </w:pPr>
            <w:r w:rsidRPr="00AA6512">
              <w:rPr>
                <w:rStyle w:val="Code"/>
              </w:rPr>
              <w:t>add 705 277</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295</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remove 710</w:t>
            </w:r>
          </w:p>
          <w:p w:rsidR="00C0552F" w:rsidRPr="00AA6512" w:rsidRDefault="00C0552F" w:rsidP="00AA6512">
            <w:pPr>
              <w:spacing w:after="120"/>
              <w:jc w:val="left"/>
              <w:rPr>
                <w:rStyle w:val="Code"/>
              </w:rPr>
            </w:pPr>
            <w:r w:rsidRPr="00AA6512">
              <w:rPr>
                <w:rStyle w:val="Code"/>
              </w:rPr>
              <w:t>find 467</w:t>
            </w:r>
          </w:p>
          <w:p w:rsidR="00C0552F" w:rsidRPr="00AA6512" w:rsidRDefault="00C0552F" w:rsidP="00AA6512">
            <w:pPr>
              <w:spacing w:after="120"/>
              <w:jc w:val="left"/>
              <w:rPr>
                <w:rStyle w:val="Code"/>
              </w:rPr>
            </w:pPr>
            <w:r w:rsidRPr="00AA6512">
              <w:rPr>
                <w:rStyle w:val="Code"/>
              </w:rPr>
              <w:t>this 540</w:t>
            </w:r>
          </w:p>
          <w:p w:rsidR="00C0552F" w:rsidRPr="00AA6512" w:rsidRDefault="00C0552F" w:rsidP="00AA6512">
            <w:pPr>
              <w:spacing w:after="120"/>
              <w:jc w:val="left"/>
              <w:rPr>
                <w:rStyle w:val="Code"/>
              </w:rPr>
            </w:pPr>
            <w:r w:rsidRPr="00AA6512">
              <w:rPr>
                <w:rStyle w:val="Code"/>
              </w:rPr>
              <w:t>this 722</w:t>
            </w:r>
          </w:p>
          <w:p w:rsidR="00C0552F" w:rsidRPr="00AA6512" w:rsidRDefault="00C0552F" w:rsidP="00AA6512">
            <w:pPr>
              <w:spacing w:after="120"/>
              <w:jc w:val="left"/>
              <w:rPr>
                <w:rStyle w:val="Code"/>
              </w:rPr>
            </w:pPr>
            <w:r w:rsidRPr="00AA6512">
              <w:rPr>
                <w:rStyle w:val="Code"/>
              </w:rPr>
              <w:t>add 349 341</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166</w:t>
            </w:r>
          </w:p>
          <w:p w:rsidR="00C0552F" w:rsidRPr="00AA6512" w:rsidRDefault="00C0552F" w:rsidP="00AA6512">
            <w:pPr>
              <w:spacing w:after="120"/>
              <w:jc w:val="left"/>
              <w:rPr>
                <w:rStyle w:val="Code"/>
              </w:rPr>
            </w:pPr>
            <w:r w:rsidRPr="00AA6512">
              <w:rPr>
                <w:rStyle w:val="Code"/>
              </w:rPr>
              <w:t>add 924 646</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251</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342</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900</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7 862</w:t>
            </w:r>
          </w:p>
          <w:p w:rsidR="00C0552F" w:rsidRPr="00AA6512" w:rsidRDefault="00C0552F" w:rsidP="00AA6512">
            <w:pPr>
              <w:spacing w:after="120"/>
              <w:jc w:val="left"/>
              <w:rPr>
                <w:rStyle w:val="Code"/>
              </w:rPr>
            </w:pPr>
            <w:r w:rsidRPr="00AA6512">
              <w:rPr>
                <w:rStyle w:val="Code"/>
              </w:rPr>
              <w:t>remove 587</w:t>
            </w:r>
          </w:p>
          <w:p w:rsidR="00C0552F" w:rsidRPr="00AA6512" w:rsidRDefault="00C0552F" w:rsidP="00AA6512">
            <w:pPr>
              <w:spacing w:after="120"/>
              <w:jc w:val="left"/>
              <w:rPr>
                <w:rStyle w:val="Code"/>
              </w:rPr>
            </w:pPr>
            <w:r w:rsidRPr="00AA6512">
              <w:rPr>
                <w:rStyle w:val="Code"/>
              </w:rPr>
              <w:t>find 138</w:t>
            </w:r>
          </w:p>
          <w:p w:rsidR="00C0552F" w:rsidRPr="00AA6512" w:rsidRDefault="00C0552F" w:rsidP="00AA6512">
            <w:pPr>
              <w:spacing w:after="120"/>
              <w:jc w:val="left"/>
              <w:rPr>
                <w:rStyle w:val="Code"/>
              </w:rPr>
            </w:pPr>
            <w:r w:rsidRPr="00AA6512">
              <w:rPr>
                <w:rStyle w:val="Code"/>
              </w:rPr>
              <w:t>remove 433</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978</w:t>
            </w:r>
          </w:p>
          <w:p w:rsidR="00C0552F" w:rsidRPr="00AA6512" w:rsidRDefault="00C0552F" w:rsidP="00AA6512">
            <w:pPr>
              <w:spacing w:after="120"/>
              <w:jc w:val="left"/>
              <w:rPr>
                <w:rStyle w:val="Code"/>
              </w:rPr>
            </w:pPr>
            <w:r w:rsidRPr="00AA6512">
              <w:rPr>
                <w:rStyle w:val="Code"/>
              </w:rPr>
              <w:t>find 491</w:t>
            </w:r>
          </w:p>
          <w:p w:rsidR="00C0552F" w:rsidRPr="00AA6512" w:rsidRDefault="00C0552F" w:rsidP="00AA6512">
            <w:pPr>
              <w:spacing w:after="120"/>
              <w:jc w:val="left"/>
              <w:rPr>
                <w:rStyle w:val="Code"/>
              </w:rPr>
            </w:pPr>
            <w:r w:rsidRPr="00AA6512">
              <w:rPr>
                <w:rStyle w:val="Code"/>
              </w:rPr>
              <w:t>find 971</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604</w:t>
            </w:r>
          </w:p>
          <w:p w:rsidR="00C0552F" w:rsidRPr="00AA6512" w:rsidRDefault="00C0552F" w:rsidP="00AA6512">
            <w:pPr>
              <w:spacing w:after="120"/>
              <w:jc w:val="left"/>
              <w:rPr>
                <w:rStyle w:val="Code"/>
              </w:rPr>
            </w:pPr>
            <w:r w:rsidRPr="00AA6512">
              <w:rPr>
                <w:rStyle w:val="Code"/>
              </w:rPr>
              <w:t>add 689 924</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lastRenderedPageBreak/>
              <w:t>keys</w:t>
            </w:r>
          </w:p>
          <w:p w:rsidR="00C0552F" w:rsidRPr="00AA6512" w:rsidRDefault="00C0552F" w:rsidP="00AA6512">
            <w:pPr>
              <w:spacing w:after="120"/>
              <w:jc w:val="left"/>
              <w:rPr>
                <w:rStyle w:val="Code"/>
              </w:rPr>
            </w:pPr>
            <w:r w:rsidRPr="00AA6512">
              <w:rPr>
                <w:rStyle w:val="Code"/>
              </w:rPr>
              <w:t>find 553</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424 411</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805</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find 161</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this 424</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103 193</w:t>
            </w:r>
          </w:p>
          <w:p w:rsidR="00C0552F" w:rsidRPr="00AA6512" w:rsidRDefault="00C0552F" w:rsidP="00AA6512">
            <w:pPr>
              <w:spacing w:after="120"/>
              <w:jc w:val="left"/>
              <w:rPr>
                <w:rStyle w:val="Code"/>
              </w:rPr>
            </w:pPr>
            <w:r w:rsidRPr="00AA6512">
              <w:rPr>
                <w:rStyle w:val="Code"/>
              </w:rPr>
              <w:t>remove 57</w:t>
            </w:r>
          </w:p>
          <w:p w:rsidR="00C0552F" w:rsidRPr="00AA6512" w:rsidRDefault="00C0552F" w:rsidP="00AA6512">
            <w:pPr>
              <w:spacing w:after="120"/>
              <w:jc w:val="left"/>
              <w:rPr>
                <w:rStyle w:val="Code"/>
              </w:rPr>
            </w:pPr>
            <w:r w:rsidRPr="00AA6512">
              <w:rPr>
                <w:rStyle w:val="Code"/>
              </w:rPr>
              <w:t>remove 938</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115</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662 553</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686 528</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123</w:t>
            </w:r>
          </w:p>
          <w:p w:rsidR="00C0552F" w:rsidRPr="00AA6512" w:rsidRDefault="00C0552F" w:rsidP="00AA6512">
            <w:pPr>
              <w:spacing w:after="120"/>
              <w:jc w:val="left"/>
              <w:rPr>
                <w:rStyle w:val="Code"/>
              </w:rPr>
            </w:pPr>
            <w:r w:rsidRPr="00AA6512">
              <w:rPr>
                <w:rStyle w:val="Code"/>
              </w:rPr>
              <w:t>find 332</w:t>
            </w:r>
          </w:p>
          <w:p w:rsidR="00C0552F" w:rsidRPr="00AA6512" w:rsidRDefault="00C0552F" w:rsidP="00AA6512">
            <w:pPr>
              <w:spacing w:after="120"/>
              <w:jc w:val="left"/>
              <w:rPr>
                <w:rStyle w:val="Code"/>
              </w:rPr>
            </w:pPr>
            <w:r w:rsidRPr="00AA6512">
              <w:rPr>
                <w:rStyle w:val="Code"/>
              </w:rPr>
              <w:t>remove 270</w:t>
            </w:r>
          </w:p>
          <w:p w:rsidR="00C0552F" w:rsidRPr="00AA6512" w:rsidRDefault="00C0552F" w:rsidP="00AA6512">
            <w:pPr>
              <w:spacing w:after="120"/>
              <w:jc w:val="left"/>
              <w:rPr>
                <w:rStyle w:val="Code"/>
              </w:rPr>
            </w:pPr>
            <w:r w:rsidRPr="00AA6512">
              <w:rPr>
                <w:rStyle w:val="Code"/>
              </w:rPr>
              <w:t>find 265</w:t>
            </w:r>
          </w:p>
          <w:p w:rsidR="00C0552F" w:rsidRPr="00AA6512" w:rsidRDefault="00C0552F" w:rsidP="00AA6512">
            <w:pPr>
              <w:spacing w:after="120"/>
              <w:jc w:val="left"/>
              <w:rPr>
                <w:rStyle w:val="Code"/>
              </w:rPr>
            </w:pPr>
            <w:r w:rsidRPr="00AA6512">
              <w:rPr>
                <w:rStyle w:val="Code"/>
              </w:rPr>
              <w:t>this 208</w:t>
            </w:r>
          </w:p>
          <w:p w:rsidR="00C0552F" w:rsidRPr="00AA6512" w:rsidRDefault="00C0552F" w:rsidP="00AA6512">
            <w:pPr>
              <w:spacing w:after="120"/>
              <w:jc w:val="left"/>
              <w:rPr>
                <w:rStyle w:val="Code"/>
              </w:rPr>
            </w:pPr>
            <w:r w:rsidRPr="00AA6512">
              <w:rPr>
                <w:rStyle w:val="Code"/>
              </w:rPr>
              <w:t>find 720</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find 86</w:t>
            </w:r>
          </w:p>
          <w:p w:rsidR="00C0552F" w:rsidRPr="00AA6512" w:rsidRDefault="00C0552F" w:rsidP="00AA6512">
            <w:pPr>
              <w:spacing w:after="120"/>
              <w:jc w:val="left"/>
              <w:rPr>
                <w:rStyle w:val="Code"/>
              </w:rPr>
            </w:pPr>
            <w:r w:rsidRPr="00AA6512">
              <w:rPr>
                <w:rStyle w:val="Code"/>
              </w:rPr>
              <w:t>remove 187</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182</w:t>
            </w:r>
          </w:p>
          <w:p w:rsidR="00C0552F" w:rsidRPr="00AA6512" w:rsidRDefault="00C0552F" w:rsidP="00AA6512">
            <w:pPr>
              <w:spacing w:after="120"/>
              <w:jc w:val="left"/>
              <w:rPr>
                <w:rStyle w:val="Code"/>
              </w:rPr>
            </w:pPr>
            <w:r w:rsidRPr="00AA6512">
              <w:rPr>
                <w:rStyle w:val="Code"/>
              </w:rPr>
              <w:lastRenderedPageBreak/>
              <w:t>find 157</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add 679 392</w:t>
            </w:r>
          </w:p>
          <w:p w:rsidR="00C0552F" w:rsidRPr="00AA6512" w:rsidRDefault="00C0552F" w:rsidP="00AA6512">
            <w:pPr>
              <w:spacing w:after="120"/>
              <w:jc w:val="left"/>
              <w:rPr>
                <w:rStyle w:val="Code"/>
              </w:rPr>
            </w:pPr>
            <w:r w:rsidRPr="00AA6512">
              <w:rPr>
                <w:rStyle w:val="Code"/>
              </w:rPr>
              <w:t>remove 19</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980</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765 596</w:t>
            </w:r>
          </w:p>
          <w:p w:rsidR="00C0552F" w:rsidRPr="00AA6512" w:rsidRDefault="00C0552F" w:rsidP="00AA6512">
            <w:pPr>
              <w:spacing w:after="120"/>
              <w:jc w:val="left"/>
              <w:rPr>
                <w:rStyle w:val="Code"/>
              </w:rPr>
            </w:pPr>
            <w:r w:rsidRPr="00AA6512">
              <w:rPr>
                <w:rStyle w:val="Code"/>
              </w:rPr>
              <w:t>find 366</w:t>
            </w:r>
          </w:p>
          <w:p w:rsidR="00C0552F" w:rsidRPr="00AA6512" w:rsidRDefault="00C0552F" w:rsidP="00AA6512">
            <w:pPr>
              <w:spacing w:after="120"/>
              <w:jc w:val="left"/>
              <w:rPr>
                <w:rStyle w:val="Code"/>
              </w:rPr>
            </w:pPr>
            <w:r w:rsidRPr="00AA6512">
              <w:rPr>
                <w:rStyle w:val="Code"/>
              </w:rPr>
              <w:t>find 394</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find 742</w:t>
            </w:r>
          </w:p>
          <w:p w:rsidR="00C0552F" w:rsidRPr="00AA6512" w:rsidRDefault="00C0552F" w:rsidP="00AA6512">
            <w:pPr>
              <w:spacing w:after="120"/>
              <w:jc w:val="left"/>
              <w:rPr>
                <w:rStyle w:val="Code"/>
              </w:rPr>
            </w:pPr>
            <w:r w:rsidRPr="00AA6512">
              <w:rPr>
                <w:rStyle w:val="Code"/>
              </w:rPr>
              <w:t>remove 682</w:t>
            </w:r>
          </w:p>
          <w:p w:rsidR="00C0552F" w:rsidRPr="00AA6512" w:rsidRDefault="00C0552F" w:rsidP="00AA6512">
            <w:pPr>
              <w:spacing w:after="120"/>
              <w:jc w:val="left"/>
              <w:rPr>
                <w:rStyle w:val="Code"/>
              </w:rPr>
            </w:pPr>
            <w:r w:rsidRPr="00AA6512">
              <w:rPr>
                <w:rStyle w:val="Code"/>
              </w:rPr>
              <w:t>this 499</w:t>
            </w:r>
          </w:p>
          <w:p w:rsidR="00C0552F" w:rsidRPr="00AA6512" w:rsidRDefault="00C0552F" w:rsidP="00AA6512">
            <w:pPr>
              <w:spacing w:after="120"/>
              <w:jc w:val="left"/>
              <w:rPr>
                <w:rStyle w:val="Code"/>
              </w:rPr>
            </w:pPr>
            <w:r w:rsidRPr="00AA6512">
              <w:rPr>
                <w:rStyle w:val="Code"/>
              </w:rPr>
              <w:t>add 853 656</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175 325</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585 249</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824 239</w:t>
            </w:r>
          </w:p>
          <w:p w:rsidR="00C0552F" w:rsidRPr="00AA6512" w:rsidRDefault="00C0552F" w:rsidP="00AA6512">
            <w:pPr>
              <w:spacing w:after="120"/>
              <w:jc w:val="left"/>
              <w:rPr>
                <w:rStyle w:val="Code"/>
              </w:rPr>
            </w:pPr>
            <w:r w:rsidRPr="00AA6512">
              <w:rPr>
                <w:rStyle w:val="Code"/>
              </w:rPr>
              <w:t>add 939 262</w:t>
            </w:r>
          </w:p>
          <w:p w:rsidR="00C0552F" w:rsidRPr="00AA6512" w:rsidRDefault="00C0552F" w:rsidP="00AA6512">
            <w:pPr>
              <w:spacing w:after="120"/>
              <w:jc w:val="left"/>
              <w:rPr>
                <w:rStyle w:val="Code"/>
              </w:rPr>
            </w:pPr>
            <w:r w:rsidRPr="00AA6512">
              <w:rPr>
                <w:rStyle w:val="Code"/>
              </w:rPr>
              <w:t>add 561 139</w:t>
            </w:r>
          </w:p>
          <w:p w:rsidR="00C0552F" w:rsidRPr="00AA6512" w:rsidRDefault="00C0552F" w:rsidP="00AA6512">
            <w:pPr>
              <w:spacing w:after="120"/>
              <w:jc w:val="left"/>
              <w:rPr>
                <w:rStyle w:val="Code"/>
              </w:rPr>
            </w:pPr>
            <w:r w:rsidRPr="00AA6512">
              <w:rPr>
                <w:rStyle w:val="Code"/>
              </w:rPr>
              <w:t>this 346</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762 43</w:t>
            </w:r>
          </w:p>
          <w:p w:rsidR="00C0552F" w:rsidRPr="00AA6512" w:rsidRDefault="00C0552F" w:rsidP="00AA6512">
            <w:pPr>
              <w:spacing w:after="120"/>
              <w:jc w:val="left"/>
              <w:rPr>
                <w:rStyle w:val="Code"/>
              </w:rPr>
            </w:pPr>
            <w:r w:rsidRPr="00AA6512">
              <w:rPr>
                <w:rStyle w:val="Code"/>
              </w:rPr>
              <w:t>find 345</w:t>
            </w:r>
          </w:p>
          <w:p w:rsidR="00C0552F" w:rsidRPr="00AA6512" w:rsidRDefault="00C0552F" w:rsidP="00AA6512">
            <w:pPr>
              <w:spacing w:after="120"/>
              <w:jc w:val="left"/>
              <w:rPr>
                <w:rStyle w:val="Code"/>
              </w:rPr>
            </w:pPr>
            <w:r w:rsidRPr="00AA6512">
              <w:rPr>
                <w:rStyle w:val="Code"/>
              </w:rPr>
              <w:t>remove 709</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39 958</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679</w:t>
            </w:r>
          </w:p>
          <w:p w:rsidR="00C0552F" w:rsidRPr="00AA6512" w:rsidRDefault="00C0552F" w:rsidP="00AA6512">
            <w:pPr>
              <w:spacing w:after="120"/>
              <w:jc w:val="left"/>
              <w:rPr>
                <w:rStyle w:val="Code"/>
              </w:rPr>
            </w:pPr>
            <w:r w:rsidRPr="00AA6512">
              <w:rPr>
                <w:rStyle w:val="Code"/>
              </w:rPr>
              <w:t>add 893 474</w:t>
            </w:r>
          </w:p>
          <w:p w:rsidR="00C0552F" w:rsidRPr="00AA6512" w:rsidRDefault="00C0552F" w:rsidP="00AA6512">
            <w:pPr>
              <w:spacing w:after="120"/>
              <w:jc w:val="left"/>
              <w:rPr>
                <w:rStyle w:val="Code"/>
              </w:rPr>
            </w:pPr>
            <w:r w:rsidRPr="00AA6512">
              <w:rPr>
                <w:rStyle w:val="Code"/>
              </w:rPr>
              <w:t>add 569 643</w:t>
            </w:r>
          </w:p>
          <w:p w:rsidR="00C0552F" w:rsidRPr="00AA6512" w:rsidRDefault="00C0552F" w:rsidP="00AA6512">
            <w:pPr>
              <w:spacing w:after="120"/>
              <w:jc w:val="left"/>
              <w:rPr>
                <w:rStyle w:val="Code"/>
              </w:rPr>
            </w:pPr>
            <w:r w:rsidRPr="00AA6512">
              <w:rPr>
                <w:rStyle w:val="Code"/>
              </w:rPr>
              <w:t>find 803</w:t>
            </w:r>
          </w:p>
          <w:p w:rsidR="00C0552F" w:rsidRPr="00AA6512" w:rsidRDefault="00C0552F" w:rsidP="00AA6512">
            <w:pPr>
              <w:spacing w:after="120"/>
              <w:jc w:val="left"/>
              <w:rPr>
                <w:rStyle w:val="Code"/>
              </w:rPr>
            </w:pPr>
            <w:r w:rsidRPr="00AA6512">
              <w:rPr>
                <w:rStyle w:val="Code"/>
              </w:rPr>
              <w:lastRenderedPageBreak/>
              <w:t>add 588 136</w:t>
            </w:r>
          </w:p>
          <w:p w:rsidR="00C0552F" w:rsidRPr="00AA6512" w:rsidRDefault="00C0552F" w:rsidP="00AA6512">
            <w:pPr>
              <w:spacing w:after="120"/>
              <w:jc w:val="left"/>
              <w:rPr>
                <w:rStyle w:val="Code"/>
              </w:rPr>
            </w:pPr>
            <w:r w:rsidRPr="00AA6512">
              <w:rPr>
                <w:rStyle w:val="Code"/>
              </w:rPr>
              <w:t>remove 284</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125 955</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689</w:t>
            </w:r>
          </w:p>
          <w:p w:rsidR="00C0552F" w:rsidRPr="00AA6512" w:rsidRDefault="00C0552F" w:rsidP="00AA6512">
            <w:pPr>
              <w:spacing w:after="120"/>
              <w:jc w:val="left"/>
              <w:rPr>
                <w:rStyle w:val="Code"/>
              </w:rPr>
            </w:pPr>
            <w:r w:rsidRPr="00AA6512">
              <w:rPr>
                <w:rStyle w:val="Code"/>
              </w:rPr>
              <w:t>this 228</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596</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remove 65</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remove 277</w:t>
            </w:r>
          </w:p>
          <w:p w:rsidR="00C0552F" w:rsidRPr="00AA6512" w:rsidRDefault="00C0552F" w:rsidP="00AA6512">
            <w:pPr>
              <w:spacing w:after="120"/>
              <w:jc w:val="left"/>
              <w:rPr>
                <w:rStyle w:val="Code"/>
              </w:rPr>
            </w:pPr>
            <w:r w:rsidRPr="00AA6512">
              <w:rPr>
                <w:rStyle w:val="Code"/>
              </w:rPr>
              <w:t>add 954 59</w:t>
            </w:r>
          </w:p>
          <w:p w:rsidR="00C0552F" w:rsidRPr="00AA6512" w:rsidRDefault="00C0552F" w:rsidP="00AA6512">
            <w:pPr>
              <w:spacing w:after="120"/>
              <w:jc w:val="left"/>
              <w:rPr>
                <w:rStyle w:val="Code"/>
              </w:rPr>
            </w:pPr>
            <w:r w:rsidRPr="00AA6512">
              <w:rPr>
                <w:rStyle w:val="Code"/>
              </w:rPr>
              <w:t>remove 671</w:t>
            </w:r>
          </w:p>
          <w:p w:rsidR="00C0552F" w:rsidRPr="00AA6512" w:rsidRDefault="00C0552F" w:rsidP="00AA6512">
            <w:pPr>
              <w:spacing w:after="120"/>
              <w:jc w:val="left"/>
              <w:rPr>
                <w:rStyle w:val="Code"/>
              </w:rPr>
            </w:pPr>
            <w:r w:rsidRPr="00AA6512">
              <w:rPr>
                <w:rStyle w:val="Code"/>
              </w:rPr>
              <w:t>remove 16</w:t>
            </w:r>
          </w:p>
          <w:p w:rsidR="00C0552F" w:rsidRPr="00AA6512" w:rsidRDefault="00C0552F" w:rsidP="00AA6512">
            <w:pPr>
              <w:spacing w:after="120"/>
              <w:jc w:val="left"/>
              <w:rPr>
                <w:rStyle w:val="Code"/>
              </w:rPr>
            </w:pPr>
            <w:r w:rsidRPr="00AA6512">
              <w:rPr>
                <w:rStyle w:val="Code"/>
              </w:rPr>
              <w:t>find 400</w:t>
            </w:r>
          </w:p>
          <w:p w:rsidR="00C0552F" w:rsidRPr="00AA6512" w:rsidRDefault="00C0552F" w:rsidP="00AA6512">
            <w:pPr>
              <w:spacing w:after="120"/>
              <w:jc w:val="left"/>
              <w:rPr>
                <w:rStyle w:val="Code"/>
              </w:rPr>
            </w:pPr>
            <w:r w:rsidRPr="00AA6512">
              <w:rPr>
                <w:rStyle w:val="Code"/>
              </w:rPr>
              <w:t>add 542 297</w:t>
            </w:r>
          </w:p>
          <w:p w:rsidR="00C0552F" w:rsidRPr="00AA6512" w:rsidRDefault="00C0552F" w:rsidP="00AA6512">
            <w:pPr>
              <w:spacing w:after="120"/>
              <w:jc w:val="left"/>
              <w:rPr>
                <w:rStyle w:val="Code"/>
              </w:rPr>
            </w:pPr>
            <w:r w:rsidRPr="00AA6512">
              <w:rPr>
                <w:rStyle w:val="Code"/>
              </w:rPr>
              <w:t>add 483 161</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403 199</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203</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77</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55</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171</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find 881</w:t>
            </w:r>
          </w:p>
          <w:p w:rsidR="00C0552F" w:rsidRPr="00AA6512" w:rsidRDefault="00C0552F" w:rsidP="00AA6512">
            <w:pPr>
              <w:spacing w:after="120"/>
              <w:jc w:val="left"/>
              <w:rPr>
                <w:rStyle w:val="Code"/>
              </w:rPr>
            </w:pPr>
            <w:r w:rsidRPr="00AA6512">
              <w:rPr>
                <w:rStyle w:val="Code"/>
              </w:rPr>
              <w:t>this 197</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lastRenderedPageBreak/>
              <w:t>count</w:t>
            </w:r>
          </w:p>
          <w:p w:rsidR="00C0552F" w:rsidRPr="00AA6512" w:rsidRDefault="00C0552F" w:rsidP="00AA6512">
            <w:pPr>
              <w:spacing w:after="120"/>
              <w:jc w:val="left"/>
              <w:rPr>
                <w:rStyle w:val="Code"/>
              </w:rPr>
            </w:pPr>
            <w:r w:rsidRPr="00AA6512">
              <w:rPr>
                <w:rStyle w:val="Code"/>
              </w:rPr>
              <w:t>remove 936</w:t>
            </w:r>
          </w:p>
          <w:p w:rsidR="00C0552F" w:rsidRPr="00AA6512" w:rsidRDefault="00C0552F" w:rsidP="00AA6512">
            <w:pPr>
              <w:spacing w:after="120"/>
              <w:jc w:val="left"/>
              <w:rPr>
                <w:rStyle w:val="Code"/>
              </w:rPr>
            </w:pPr>
            <w:r w:rsidRPr="00AA6512">
              <w:rPr>
                <w:rStyle w:val="Code"/>
              </w:rPr>
              <w:t>find 985</w:t>
            </w:r>
          </w:p>
          <w:p w:rsidR="00C0552F" w:rsidRPr="00AA6512" w:rsidRDefault="00C0552F" w:rsidP="00AA6512">
            <w:pPr>
              <w:spacing w:after="120"/>
              <w:jc w:val="left"/>
              <w:rPr>
                <w:rStyle w:val="Code"/>
              </w:rPr>
            </w:pPr>
            <w:r w:rsidRPr="00AA6512">
              <w:rPr>
                <w:rStyle w:val="Code"/>
              </w:rPr>
              <w:t>remove 873</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add 553 317</w:t>
            </w:r>
          </w:p>
          <w:p w:rsidR="00C0552F" w:rsidRPr="00AA6512" w:rsidRDefault="00C0552F" w:rsidP="00AA6512">
            <w:pPr>
              <w:spacing w:after="120"/>
              <w:jc w:val="left"/>
              <w:rPr>
                <w:rStyle w:val="Code"/>
              </w:rPr>
            </w:pPr>
            <w:r w:rsidRPr="00AA6512">
              <w:rPr>
                <w:rStyle w:val="Code"/>
              </w:rPr>
              <w:t>find 574</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951 639</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225</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64</w:t>
            </w:r>
          </w:p>
          <w:p w:rsidR="00C0552F" w:rsidRPr="00AA6512" w:rsidRDefault="00C0552F" w:rsidP="00AA6512">
            <w:pPr>
              <w:spacing w:after="120"/>
              <w:jc w:val="left"/>
              <w:rPr>
                <w:rStyle w:val="Code"/>
              </w:rPr>
            </w:pPr>
            <w:r w:rsidRPr="00AA6512">
              <w:rPr>
                <w:rStyle w:val="Code"/>
              </w:rPr>
              <w:t>find 317</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850</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add 255 372</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945</w:t>
            </w:r>
          </w:p>
          <w:p w:rsidR="00C0552F" w:rsidRPr="00AA6512" w:rsidRDefault="00C0552F" w:rsidP="00AA6512">
            <w:pPr>
              <w:spacing w:after="120"/>
              <w:jc w:val="left"/>
              <w:rPr>
                <w:rStyle w:val="Code"/>
              </w:rPr>
            </w:pPr>
            <w:r w:rsidRPr="00AA6512">
              <w:rPr>
                <w:rStyle w:val="Code"/>
              </w:rPr>
              <w:t>add 618 102</w:t>
            </w:r>
          </w:p>
          <w:p w:rsidR="00C0552F" w:rsidRPr="00AA6512" w:rsidRDefault="00C0552F" w:rsidP="00AA6512">
            <w:pPr>
              <w:spacing w:after="120"/>
              <w:jc w:val="left"/>
              <w:rPr>
                <w:rStyle w:val="Code"/>
              </w:rPr>
            </w:pPr>
            <w:r w:rsidRPr="00AA6512">
              <w:rPr>
                <w:rStyle w:val="Code"/>
              </w:rPr>
              <w:t>this 364</w:t>
            </w:r>
          </w:p>
          <w:p w:rsidR="00C0552F" w:rsidRPr="00AA6512" w:rsidRDefault="00C0552F" w:rsidP="00AA6512">
            <w:pPr>
              <w:spacing w:after="120"/>
              <w:jc w:val="left"/>
              <w:rPr>
                <w:rStyle w:val="Code"/>
              </w:rPr>
            </w:pPr>
            <w:r w:rsidRPr="00AA6512">
              <w:rPr>
                <w:rStyle w:val="Code"/>
              </w:rPr>
              <w:t>this 790</w:t>
            </w:r>
          </w:p>
          <w:p w:rsidR="00C0552F" w:rsidRPr="00AA6512" w:rsidRDefault="00C0552F" w:rsidP="00AA6512">
            <w:pPr>
              <w:spacing w:after="120"/>
              <w:jc w:val="left"/>
              <w:rPr>
                <w:rStyle w:val="Code"/>
              </w:rPr>
            </w:pPr>
            <w:r w:rsidRPr="00AA6512">
              <w:rPr>
                <w:rStyle w:val="Code"/>
              </w:rPr>
              <w:t>this 557</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679</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613</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find 690</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this 382</w:t>
            </w:r>
          </w:p>
          <w:p w:rsidR="00C0552F" w:rsidRPr="00AA6512" w:rsidRDefault="00C0552F" w:rsidP="00AA6512">
            <w:pPr>
              <w:spacing w:after="120"/>
              <w:jc w:val="left"/>
              <w:rPr>
                <w:rStyle w:val="Code"/>
              </w:rPr>
            </w:pPr>
            <w:r w:rsidRPr="00AA6512">
              <w:rPr>
                <w:rStyle w:val="Code"/>
              </w:rPr>
              <w:t>this 567</w:t>
            </w:r>
          </w:p>
          <w:p w:rsidR="00C0552F" w:rsidRPr="00AA6512" w:rsidRDefault="00C0552F" w:rsidP="00AA6512">
            <w:pPr>
              <w:spacing w:after="120"/>
              <w:jc w:val="left"/>
              <w:rPr>
                <w:rStyle w:val="Code"/>
              </w:rPr>
            </w:pPr>
            <w:r w:rsidRPr="00AA6512">
              <w:rPr>
                <w:rStyle w:val="Code"/>
              </w:rPr>
              <w:lastRenderedPageBreak/>
              <w:t>remove 718</w:t>
            </w:r>
          </w:p>
          <w:p w:rsidR="00C0552F" w:rsidRPr="00AA6512" w:rsidRDefault="00C0552F" w:rsidP="00AA6512">
            <w:pPr>
              <w:spacing w:after="120"/>
              <w:jc w:val="left"/>
              <w:rPr>
                <w:rStyle w:val="Code"/>
              </w:rPr>
            </w:pPr>
            <w:r w:rsidRPr="00AA6512">
              <w:rPr>
                <w:rStyle w:val="Code"/>
              </w:rPr>
              <w:t>add 722 86</w:t>
            </w:r>
          </w:p>
          <w:p w:rsidR="00C0552F" w:rsidRPr="00AA6512" w:rsidRDefault="00C0552F" w:rsidP="00AA6512">
            <w:pPr>
              <w:spacing w:after="120"/>
              <w:jc w:val="left"/>
              <w:rPr>
                <w:rStyle w:val="Code"/>
              </w:rPr>
            </w:pPr>
            <w:r w:rsidRPr="00AA6512">
              <w:rPr>
                <w:rStyle w:val="Code"/>
              </w:rPr>
              <w:t>remove 252</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607</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this 536</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184</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54</w:t>
            </w:r>
          </w:p>
          <w:p w:rsidR="00C0552F" w:rsidRPr="00AA6512" w:rsidRDefault="00C0552F" w:rsidP="00AA6512">
            <w:pPr>
              <w:spacing w:after="120"/>
              <w:jc w:val="left"/>
              <w:rPr>
                <w:rStyle w:val="Code"/>
              </w:rPr>
            </w:pPr>
            <w:r w:rsidRPr="00AA6512">
              <w:rPr>
                <w:rStyle w:val="Code"/>
              </w:rPr>
              <w:t>remove 256</w:t>
            </w:r>
          </w:p>
          <w:p w:rsidR="00C0552F" w:rsidRPr="00AA6512" w:rsidRDefault="00C0552F" w:rsidP="00AA6512">
            <w:pPr>
              <w:spacing w:after="120"/>
              <w:jc w:val="left"/>
              <w:rPr>
                <w:rStyle w:val="Code"/>
              </w:rPr>
            </w:pPr>
            <w:r w:rsidRPr="00AA6512">
              <w:rPr>
                <w:rStyle w:val="Code"/>
              </w:rPr>
              <w:t>this 334</w:t>
            </w:r>
          </w:p>
          <w:p w:rsidR="00C0552F" w:rsidRPr="00AA6512" w:rsidRDefault="00C0552F" w:rsidP="00AA6512">
            <w:pPr>
              <w:spacing w:after="120"/>
              <w:jc w:val="left"/>
              <w:rPr>
                <w:rStyle w:val="Code"/>
              </w:rPr>
            </w:pPr>
            <w:r w:rsidRPr="00AA6512">
              <w:rPr>
                <w:rStyle w:val="Code"/>
              </w:rPr>
              <w:t>add 218 746</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728</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923</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71</w:t>
            </w:r>
          </w:p>
          <w:p w:rsidR="00C0552F" w:rsidRPr="00AA6512" w:rsidRDefault="00C0552F" w:rsidP="00AA6512">
            <w:pPr>
              <w:spacing w:after="120"/>
              <w:jc w:val="left"/>
              <w:rPr>
                <w:rStyle w:val="Code"/>
              </w:rPr>
            </w:pPr>
            <w:r w:rsidRPr="00AA6512">
              <w:rPr>
                <w:rStyle w:val="Code"/>
              </w:rPr>
              <w:t>this 835</w:t>
            </w:r>
          </w:p>
          <w:p w:rsidR="00C0552F" w:rsidRPr="00AA6512" w:rsidRDefault="00C0552F" w:rsidP="00AA6512">
            <w:pPr>
              <w:spacing w:after="120"/>
              <w:jc w:val="left"/>
              <w:rPr>
                <w:rStyle w:val="Code"/>
              </w:rPr>
            </w:pPr>
            <w:r w:rsidRPr="00AA6512">
              <w:rPr>
                <w:rStyle w:val="Code"/>
              </w:rPr>
              <w:t>remove 234</w:t>
            </w:r>
          </w:p>
          <w:p w:rsidR="00C0552F" w:rsidRPr="00AA6512" w:rsidRDefault="00C0552F" w:rsidP="00AA6512">
            <w:pPr>
              <w:spacing w:after="120"/>
              <w:jc w:val="left"/>
              <w:rPr>
                <w:rStyle w:val="Code"/>
              </w:rPr>
            </w:pPr>
            <w:r w:rsidRPr="00AA6512">
              <w:rPr>
                <w:rStyle w:val="Code"/>
              </w:rPr>
              <w:t>add 868 739</w:t>
            </w:r>
          </w:p>
          <w:p w:rsidR="00C0552F" w:rsidRPr="00AA6512" w:rsidRDefault="00C0552F" w:rsidP="00AA6512">
            <w:pPr>
              <w:spacing w:after="120"/>
              <w:jc w:val="left"/>
              <w:rPr>
                <w:rStyle w:val="Code"/>
              </w:rPr>
            </w:pPr>
            <w:r w:rsidRPr="00AA6512">
              <w:rPr>
                <w:rStyle w:val="Code"/>
              </w:rPr>
              <w:t>add 200 371</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36</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243</w:t>
            </w:r>
          </w:p>
          <w:p w:rsidR="00C0552F" w:rsidRPr="00AA6512" w:rsidRDefault="00C0552F" w:rsidP="00AA6512">
            <w:pPr>
              <w:spacing w:after="120"/>
              <w:jc w:val="left"/>
              <w:rPr>
                <w:rStyle w:val="Code"/>
              </w:rPr>
            </w:pPr>
            <w:r w:rsidRPr="00AA6512">
              <w:rPr>
                <w:rStyle w:val="Code"/>
              </w:rPr>
              <w:t>add 668 239</w:t>
            </w:r>
          </w:p>
          <w:p w:rsidR="00C0552F" w:rsidRPr="00AA6512" w:rsidRDefault="00C0552F" w:rsidP="00AA6512">
            <w:pPr>
              <w:spacing w:after="120"/>
              <w:jc w:val="left"/>
              <w:rPr>
                <w:rStyle w:val="Code"/>
              </w:rPr>
            </w:pPr>
            <w:r w:rsidRPr="00AA6512">
              <w:rPr>
                <w:rStyle w:val="Code"/>
              </w:rPr>
              <w:t>add 57 668</w:t>
            </w:r>
          </w:p>
          <w:p w:rsidR="00C0552F" w:rsidRPr="00AA6512" w:rsidRDefault="00C0552F" w:rsidP="00AA6512">
            <w:pPr>
              <w:spacing w:after="120"/>
              <w:jc w:val="left"/>
              <w:rPr>
                <w:rStyle w:val="Code"/>
              </w:rPr>
            </w:pPr>
            <w:r w:rsidRPr="00AA6512">
              <w:rPr>
                <w:rStyle w:val="Code"/>
              </w:rPr>
              <w:t>this 868</w:t>
            </w:r>
          </w:p>
          <w:p w:rsidR="00C0552F" w:rsidRPr="00AA6512" w:rsidRDefault="00C0552F" w:rsidP="00AA6512">
            <w:pPr>
              <w:spacing w:after="120"/>
              <w:jc w:val="left"/>
              <w:rPr>
                <w:rStyle w:val="Code"/>
              </w:rPr>
            </w:pPr>
            <w:r w:rsidRPr="00AA6512">
              <w:rPr>
                <w:rStyle w:val="Code"/>
              </w:rPr>
              <w:t>this 641</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this 693</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find 455</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155</w:t>
            </w:r>
          </w:p>
          <w:p w:rsidR="00C0552F" w:rsidRPr="00AA6512" w:rsidRDefault="00C0552F" w:rsidP="00AA6512">
            <w:pPr>
              <w:spacing w:after="120"/>
              <w:jc w:val="left"/>
              <w:rPr>
                <w:rStyle w:val="Code"/>
              </w:rPr>
            </w:pPr>
            <w:r w:rsidRPr="00AA6512">
              <w:rPr>
                <w:rStyle w:val="Code"/>
              </w:rPr>
              <w:t>add 945 459</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lastRenderedPageBreak/>
              <w:t>find 689</w:t>
            </w:r>
          </w:p>
          <w:p w:rsidR="00C0552F" w:rsidRPr="00AA6512" w:rsidRDefault="00C0552F" w:rsidP="00AA6512">
            <w:pPr>
              <w:spacing w:after="120"/>
              <w:jc w:val="left"/>
              <w:rPr>
                <w:rStyle w:val="Code"/>
              </w:rPr>
            </w:pPr>
            <w:r w:rsidRPr="00AA6512">
              <w:rPr>
                <w:rStyle w:val="Code"/>
              </w:rPr>
              <w:t>this 591</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this 664</w:t>
            </w:r>
          </w:p>
          <w:p w:rsidR="00C0552F" w:rsidRPr="00AA6512" w:rsidRDefault="00C0552F" w:rsidP="00AA6512">
            <w:pPr>
              <w:spacing w:after="120"/>
              <w:jc w:val="left"/>
              <w:rPr>
                <w:rStyle w:val="Code"/>
              </w:rPr>
            </w:pPr>
            <w:r w:rsidRPr="00AA6512">
              <w:rPr>
                <w:rStyle w:val="Code"/>
              </w:rPr>
              <w:t>remove 556</w:t>
            </w:r>
          </w:p>
          <w:p w:rsidR="00C0552F" w:rsidRPr="00AA6512" w:rsidRDefault="00C0552F" w:rsidP="00AA6512">
            <w:pPr>
              <w:spacing w:after="120"/>
              <w:jc w:val="left"/>
              <w:rPr>
                <w:rStyle w:val="Code"/>
              </w:rPr>
            </w:pPr>
            <w:r w:rsidRPr="00AA6512">
              <w:rPr>
                <w:rStyle w:val="Code"/>
              </w:rPr>
              <w:t>remove 13</w:t>
            </w:r>
          </w:p>
          <w:p w:rsidR="00C0552F" w:rsidRPr="00AA6512" w:rsidRDefault="00C0552F" w:rsidP="00AA6512">
            <w:pPr>
              <w:spacing w:after="120"/>
              <w:jc w:val="left"/>
              <w:rPr>
                <w:rStyle w:val="Code"/>
              </w:rPr>
            </w:pPr>
            <w:r w:rsidRPr="00AA6512">
              <w:rPr>
                <w:rStyle w:val="Code"/>
              </w:rPr>
              <w:t>add 173 436</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410</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944</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842 87</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780</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find 34</w:t>
            </w:r>
          </w:p>
          <w:p w:rsidR="00C0552F" w:rsidRPr="00AA6512" w:rsidRDefault="00C0552F" w:rsidP="00AA6512">
            <w:pPr>
              <w:spacing w:after="120"/>
              <w:jc w:val="left"/>
              <w:rPr>
                <w:rStyle w:val="Code"/>
              </w:rPr>
            </w:pPr>
            <w:r w:rsidRPr="00AA6512">
              <w:rPr>
                <w:rStyle w:val="Code"/>
              </w:rPr>
              <w:t>add 665 994</w:t>
            </w:r>
          </w:p>
          <w:p w:rsidR="00C0552F" w:rsidRPr="00AA6512" w:rsidRDefault="00C0552F" w:rsidP="00AA6512">
            <w:pPr>
              <w:spacing w:after="120"/>
              <w:jc w:val="left"/>
              <w:rPr>
                <w:rStyle w:val="Code"/>
              </w:rPr>
            </w:pPr>
            <w:r w:rsidRPr="00AA6512">
              <w:rPr>
                <w:rStyle w:val="Code"/>
              </w:rPr>
              <w:t>add 28 304</w:t>
            </w:r>
          </w:p>
          <w:p w:rsidR="00C0552F" w:rsidRPr="00AA6512" w:rsidRDefault="00C0552F" w:rsidP="00AA6512">
            <w:pPr>
              <w:spacing w:after="120"/>
              <w:jc w:val="left"/>
              <w:rPr>
                <w:rStyle w:val="Code"/>
              </w:rPr>
            </w:pPr>
            <w:r w:rsidRPr="00AA6512">
              <w:rPr>
                <w:rStyle w:val="Code"/>
              </w:rPr>
              <w:t>remove 946</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719</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add 307 148</w:t>
            </w:r>
          </w:p>
          <w:p w:rsidR="00C0552F" w:rsidRPr="00AA6512" w:rsidRDefault="00C0552F" w:rsidP="00AA6512">
            <w:pPr>
              <w:spacing w:after="120"/>
              <w:jc w:val="left"/>
              <w:rPr>
                <w:rStyle w:val="Code"/>
              </w:rPr>
            </w:pPr>
            <w:r w:rsidRPr="00AA6512">
              <w:rPr>
                <w:rStyle w:val="Code"/>
              </w:rPr>
              <w:t>this 877</w:t>
            </w:r>
          </w:p>
          <w:p w:rsidR="00C0552F" w:rsidRPr="00AA6512" w:rsidRDefault="00C0552F" w:rsidP="00AA6512">
            <w:pPr>
              <w:spacing w:after="120"/>
              <w:jc w:val="left"/>
              <w:rPr>
                <w:rStyle w:val="Code"/>
              </w:rPr>
            </w:pPr>
            <w:r w:rsidRPr="00AA6512">
              <w:rPr>
                <w:rStyle w:val="Code"/>
              </w:rPr>
              <w:t>add 647 993</w:t>
            </w:r>
          </w:p>
          <w:p w:rsidR="00C0552F" w:rsidRPr="00AA6512" w:rsidRDefault="00C0552F" w:rsidP="00AA6512">
            <w:pPr>
              <w:spacing w:after="120"/>
              <w:jc w:val="left"/>
              <w:rPr>
                <w:rStyle w:val="Code"/>
              </w:rPr>
            </w:pPr>
            <w:r w:rsidRPr="00AA6512">
              <w:rPr>
                <w:rStyle w:val="Code"/>
              </w:rPr>
              <w:t>this 693</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this 532</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514</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250</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lastRenderedPageBreak/>
              <w:t>count</w:t>
            </w:r>
          </w:p>
          <w:p w:rsidR="00C0552F" w:rsidRPr="00AA6512" w:rsidRDefault="00C0552F" w:rsidP="00AA6512">
            <w:pPr>
              <w:spacing w:after="120"/>
              <w:jc w:val="left"/>
              <w:rPr>
                <w:rStyle w:val="Code"/>
              </w:rPr>
            </w:pPr>
            <w:r w:rsidRPr="00AA6512">
              <w:rPr>
                <w:rStyle w:val="Code"/>
              </w:rPr>
              <w:t>this 213</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997</w:t>
            </w:r>
          </w:p>
          <w:p w:rsidR="00C0552F" w:rsidRPr="00AA6512" w:rsidRDefault="00C0552F" w:rsidP="00AA6512">
            <w:pPr>
              <w:spacing w:after="120"/>
              <w:jc w:val="left"/>
              <w:rPr>
                <w:rStyle w:val="Code"/>
              </w:rPr>
            </w:pPr>
            <w:r w:rsidRPr="00AA6512">
              <w:rPr>
                <w:rStyle w:val="Code"/>
              </w:rPr>
              <w:t>find 690</w:t>
            </w:r>
          </w:p>
          <w:p w:rsidR="00C0552F" w:rsidRPr="00AA6512" w:rsidRDefault="00C0552F" w:rsidP="00AA6512">
            <w:pPr>
              <w:spacing w:after="120"/>
              <w:jc w:val="left"/>
              <w:rPr>
                <w:rStyle w:val="Code"/>
              </w:rPr>
            </w:pPr>
            <w:r w:rsidRPr="00AA6512">
              <w:rPr>
                <w:rStyle w:val="Code"/>
              </w:rPr>
              <w:t>this 368</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700</w:t>
            </w:r>
          </w:p>
          <w:p w:rsidR="00C0552F" w:rsidRPr="00AA6512" w:rsidRDefault="00C0552F" w:rsidP="00AA6512">
            <w:pPr>
              <w:spacing w:after="120"/>
              <w:jc w:val="left"/>
              <w:rPr>
                <w:rStyle w:val="Code"/>
              </w:rPr>
            </w:pPr>
            <w:r w:rsidRPr="00AA6512">
              <w:rPr>
                <w:rStyle w:val="Code"/>
              </w:rPr>
              <w:t>find 350</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135 387</w:t>
            </w:r>
          </w:p>
          <w:p w:rsidR="00C0552F" w:rsidRPr="00AA6512" w:rsidRDefault="00C0552F" w:rsidP="00AA6512">
            <w:pPr>
              <w:spacing w:after="120"/>
              <w:jc w:val="left"/>
              <w:rPr>
                <w:rStyle w:val="Code"/>
              </w:rPr>
            </w:pPr>
            <w:r w:rsidRPr="00AA6512">
              <w:rPr>
                <w:rStyle w:val="Code"/>
              </w:rPr>
              <w:t>add 917 301</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771</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926</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367 94</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find 370</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854</w:t>
            </w:r>
          </w:p>
          <w:p w:rsidR="00C0552F" w:rsidRPr="00AA6512" w:rsidRDefault="00C0552F" w:rsidP="00AA6512">
            <w:pPr>
              <w:spacing w:after="120"/>
              <w:jc w:val="left"/>
              <w:rPr>
                <w:rStyle w:val="Code"/>
              </w:rPr>
            </w:pPr>
            <w:r w:rsidRPr="00AA6512">
              <w:rPr>
                <w:rStyle w:val="Code"/>
              </w:rPr>
              <w:t>add 27 214</w:t>
            </w:r>
          </w:p>
          <w:p w:rsidR="00C0552F" w:rsidRPr="00AA6512" w:rsidRDefault="00C0552F" w:rsidP="00AA6512">
            <w:pPr>
              <w:spacing w:after="120"/>
              <w:jc w:val="left"/>
              <w:rPr>
                <w:rStyle w:val="Code"/>
              </w:rPr>
            </w:pPr>
            <w:r w:rsidRPr="00AA6512">
              <w:rPr>
                <w:rStyle w:val="Code"/>
              </w:rPr>
              <w:t>find 289</w:t>
            </w:r>
          </w:p>
          <w:p w:rsidR="00C0552F" w:rsidRPr="00AA6512" w:rsidRDefault="00C0552F" w:rsidP="00AA6512">
            <w:pPr>
              <w:spacing w:after="120"/>
              <w:jc w:val="left"/>
              <w:rPr>
                <w:rStyle w:val="Code"/>
              </w:rPr>
            </w:pPr>
            <w:r w:rsidRPr="00AA6512">
              <w:rPr>
                <w:rStyle w:val="Code"/>
              </w:rPr>
              <w:t>add 477 164</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add 114 185</w:t>
            </w:r>
          </w:p>
          <w:p w:rsidR="00C0552F" w:rsidRPr="00AA6512" w:rsidRDefault="00C0552F" w:rsidP="00AA6512">
            <w:pPr>
              <w:spacing w:after="120"/>
              <w:jc w:val="left"/>
              <w:rPr>
                <w:rStyle w:val="Code"/>
              </w:rPr>
            </w:pPr>
            <w:r w:rsidRPr="00AA6512">
              <w:rPr>
                <w:rStyle w:val="Code"/>
              </w:rPr>
              <w:t>remove 795</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find 735</w:t>
            </w:r>
          </w:p>
          <w:p w:rsidR="00C0552F" w:rsidRPr="00AA6512" w:rsidRDefault="00C0552F" w:rsidP="00AA6512">
            <w:pPr>
              <w:spacing w:after="120"/>
              <w:jc w:val="left"/>
              <w:rPr>
                <w:rStyle w:val="Code"/>
              </w:rPr>
            </w:pPr>
            <w:r w:rsidRPr="00AA6512">
              <w:rPr>
                <w:rStyle w:val="Code"/>
              </w:rPr>
              <w:t>this 767</w:t>
            </w:r>
          </w:p>
          <w:p w:rsidR="00C0552F" w:rsidRPr="00AA6512" w:rsidRDefault="00C0552F" w:rsidP="00AA6512">
            <w:pPr>
              <w:spacing w:after="120"/>
              <w:jc w:val="left"/>
              <w:rPr>
                <w:rStyle w:val="Code"/>
              </w:rPr>
            </w:pPr>
            <w:r w:rsidRPr="00AA6512">
              <w:rPr>
                <w:rStyle w:val="Code"/>
              </w:rPr>
              <w:t>find 808</w:t>
            </w:r>
          </w:p>
          <w:p w:rsidR="00C0552F" w:rsidRPr="00AA6512" w:rsidRDefault="00C0552F" w:rsidP="00AA6512">
            <w:pPr>
              <w:spacing w:after="120"/>
              <w:jc w:val="left"/>
              <w:rPr>
                <w:rStyle w:val="Code"/>
              </w:rPr>
            </w:pPr>
            <w:r w:rsidRPr="00AA6512">
              <w:rPr>
                <w:rStyle w:val="Code"/>
              </w:rPr>
              <w:t>this 899</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332</w:t>
            </w:r>
          </w:p>
          <w:p w:rsidR="00C0552F" w:rsidRPr="00AA6512" w:rsidRDefault="00C0552F" w:rsidP="00AA6512">
            <w:pPr>
              <w:spacing w:after="120"/>
              <w:jc w:val="left"/>
              <w:rPr>
                <w:rStyle w:val="Code"/>
              </w:rPr>
            </w:pPr>
            <w:r w:rsidRPr="00AA6512">
              <w:rPr>
                <w:rStyle w:val="Code"/>
              </w:rPr>
              <w:t>find 590</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370</w:t>
            </w:r>
          </w:p>
          <w:p w:rsidR="00C0552F" w:rsidRPr="00AA6512" w:rsidRDefault="00C0552F" w:rsidP="00AA6512">
            <w:pPr>
              <w:spacing w:after="120"/>
              <w:jc w:val="left"/>
              <w:rPr>
                <w:rStyle w:val="Code"/>
              </w:rPr>
            </w:pPr>
            <w:r w:rsidRPr="00AA6512">
              <w:rPr>
                <w:rStyle w:val="Code"/>
              </w:rPr>
              <w:lastRenderedPageBreak/>
              <w:t>this 219</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224</w:t>
            </w:r>
          </w:p>
          <w:p w:rsidR="00C0552F" w:rsidRPr="00AA6512" w:rsidRDefault="00C0552F" w:rsidP="00AA6512">
            <w:pPr>
              <w:spacing w:after="120"/>
              <w:jc w:val="left"/>
              <w:rPr>
                <w:rStyle w:val="Code"/>
              </w:rPr>
            </w:pPr>
            <w:r w:rsidRPr="00AA6512">
              <w:rPr>
                <w:rStyle w:val="Code"/>
              </w:rPr>
              <w:t>add 482 494</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865</w:t>
            </w:r>
          </w:p>
          <w:p w:rsidR="00C0552F" w:rsidRPr="00AA6512" w:rsidRDefault="00C0552F" w:rsidP="00AA6512">
            <w:pPr>
              <w:spacing w:after="120"/>
              <w:jc w:val="left"/>
              <w:rPr>
                <w:rStyle w:val="Code"/>
              </w:rPr>
            </w:pPr>
            <w:r w:rsidRPr="00AA6512">
              <w:rPr>
                <w:rStyle w:val="Code"/>
              </w:rPr>
              <w:t>remove 725</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811</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50</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249</w:t>
            </w:r>
          </w:p>
          <w:p w:rsidR="00C0552F" w:rsidRPr="00AA6512" w:rsidRDefault="00C0552F" w:rsidP="00AA6512">
            <w:pPr>
              <w:spacing w:after="120"/>
              <w:jc w:val="left"/>
              <w:rPr>
                <w:rStyle w:val="Code"/>
              </w:rPr>
            </w:pPr>
            <w:r w:rsidRPr="00AA6512">
              <w:rPr>
                <w:rStyle w:val="Code"/>
              </w:rPr>
              <w:t>remove 315</w:t>
            </w:r>
          </w:p>
          <w:p w:rsidR="00C0552F" w:rsidRPr="00AA6512" w:rsidRDefault="00C0552F" w:rsidP="00AA6512">
            <w:pPr>
              <w:spacing w:after="120"/>
              <w:jc w:val="left"/>
              <w:rPr>
                <w:rStyle w:val="Code"/>
              </w:rPr>
            </w:pPr>
            <w:r w:rsidRPr="00AA6512">
              <w:rPr>
                <w:rStyle w:val="Code"/>
              </w:rPr>
              <w:t>this 124</w:t>
            </w:r>
          </w:p>
          <w:p w:rsidR="00C0552F" w:rsidRPr="00AA6512" w:rsidRDefault="00C0552F" w:rsidP="00AA6512">
            <w:pPr>
              <w:spacing w:after="120"/>
              <w:jc w:val="left"/>
              <w:rPr>
                <w:rStyle w:val="Code"/>
              </w:rPr>
            </w:pPr>
            <w:r w:rsidRPr="00AA6512">
              <w:rPr>
                <w:rStyle w:val="Code"/>
              </w:rPr>
              <w:t>this 332</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this 448</w:t>
            </w:r>
          </w:p>
          <w:p w:rsidR="00C0552F" w:rsidRPr="00AA6512" w:rsidRDefault="00C0552F" w:rsidP="00AA6512">
            <w:pPr>
              <w:spacing w:after="120"/>
              <w:jc w:val="left"/>
              <w:rPr>
                <w:rStyle w:val="Code"/>
              </w:rPr>
            </w:pPr>
            <w:r w:rsidRPr="00AA6512">
              <w:rPr>
                <w:rStyle w:val="Code"/>
              </w:rPr>
              <w:t>add 935 639</w:t>
            </w:r>
          </w:p>
          <w:p w:rsidR="00C0552F" w:rsidRPr="00AA6512" w:rsidRDefault="00C0552F" w:rsidP="00AA6512">
            <w:pPr>
              <w:spacing w:after="120"/>
              <w:jc w:val="left"/>
              <w:rPr>
                <w:rStyle w:val="Code"/>
              </w:rPr>
            </w:pPr>
            <w:r w:rsidRPr="00AA6512">
              <w:rPr>
                <w:rStyle w:val="Code"/>
              </w:rPr>
              <w:t>this 51</w:t>
            </w:r>
          </w:p>
          <w:p w:rsidR="00C0552F" w:rsidRPr="00AA6512" w:rsidRDefault="00C0552F" w:rsidP="00AA6512">
            <w:pPr>
              <w:spacing w:after="120"/>
              <w:jc w:val="left"/>
              <w:rPr>
                <w:rStyle w:val="Code"/>
              </w:rPr>
            </w:pPr>
            <w:r w:rsidRPr="00AA6512">
              <w:rPr>
                <w:rStyle w:val="Code"/>
              </w:rPr>
              <w:t>remove 220</w:t>
            </w:r>
          </w:p>
          <w:p w:rsidR="00C0552F" w:rsidRPr="00AA6512" w:rsidRDefault="00C0552F" w:rsidP="00AA6512">
            <w:pPr>
              <w:spacing w:after="120"/>
              <w:jc w:val="left"/>
              <w:rPr>
                <w:rStyle w:val="Code"/>
              </w:rPr>
            </w:pPr>
            <w:r w:rsidRPr="00AA6512">
              <w:rPr>
                <w:rStyle w:val="Code"/>
              </w:rPr>
              <w:t>add 449 521</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320 854</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751</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448</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lastRenderedPageBreak/>
              <w:t>clear</w:t>
            </w:r>
          </w:p>
          <w:p w:rsidR="00C0552F" w:rsidRPr="00AA6512" w:rsidRDefault="00C0552F" w:rsidP="00AA6512">
            <w:pPr>
              <w:spacing w:after="120"/>
              <w:jc w:val="left"/>
              <w:rPr>
                <w:rStyle w:val="Code"/>
              </w:rPr>
            </w:pPr>
            <w:r w:rsidRPr="00AA6512">
              <w:rPr>
                <w:rStyle w:val="Code"/>
              </w:rPr>
              <w:t>remove 647</w:t>
            </w:r>
          </w:p>
          <w:p w:rsidR="00C0552F" w:rsidRPr="00AA6512" w:rsidRDefault="00C0552F" w:rsidP="00AA6512">
            <w:pPr>
              <w:spacing w:after="120"/>
              <w:jc w:val="left"/>
              <w:rPr>
                <w:rStyle w:val="Code"/>
              </w:rPr>
            </w:pPr>
            <w:r w:rsidRPr="00AA6512">
              <w:rPr>
                <w:rStyle w:val="Code"/>
              </w:rPr>
              <w:t>this 542</w:t>
            </w:r>
          </w:p>
          <w:p w:rsidR="00C0552F" w:rsidRPr="00AA6512" w:rsidRDefault="00C0552F" w:rsidP="00AA6512">
            <w:pPr>
              <w:spacing w:after="120"/>
              <w:jc w:val="left"/>
              <w:rPr>
                <w:rStyle w:val="Code"/>
              </w:rPr>
            </w:pPr>
            <w:r w:rsidRPr="00AA6512">
              <w:rPr>
                <w:rStyle w:val="Code"/>
              </w:rPr>
              <w:t>add 943 380</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find 727</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983</w:t>
            </w:r>
          </w:p>
          <w:p w:rsidR="00C0552F" w:rsidRPr="00AA6512" w:rsidRDefault="00C0552F" w:rsidP="00AA6512">
            <w:pPr>
              <w:spacing w:after="120"/>
              <w:jc w:val="left"/>
              <w:rPr>
                <w:rStyle w:val="Code"/>
              </w:rPr>
            </w:pPr>
            <w:r w:rsidRPr="00AA6512">
              <w:rPr>
                <w:rStyle w:val="Code"/>
              </w:rPr>
              <w:t>remove 794</w:t>
            </w:r>
          </w:p>
          <w:p w:rsidR="00C0552F" w:rsidRPr="00AA6512" w:rsidRDefault="00C0552F" w:rsidP="00AA6512">
            <w:pPr>
              <w:spacing w:after="120"/>
              <w:jc w:val="left"/>
              <w:rPr>
                <w:rStyle w:val="Code"/>
              </w:rPr>
            </w:pPr>
            <w:r w:rsidRPr="00AA6512">
              <w:rPr>
                <w:rStyle w:val="Code"/>
              </w:rPr>
              <w:t>add 294 423</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700</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73</w:t>
            </w:r>
          </w:p>
          <w:p w:rsidR="00C0552F" w:rsidRPr="00AA6512" w:rsidRDefault="00C0552F" w:rsidP="00AA6512">
            <w:pPr>
              <w:spacing w:after="120"/>
              <w:jc w:val="left"/>
              <w:rPr>
                <w:rStyle w:val="Code"/>
              </w:rPr>
            </w:pPr>
            <w:r w:rsidRPr="00AA6512">
              <w:rPr>
                <w:rStyle w:val="Code"/>
              </w:rPr>
              <w:t>remove 934</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add 420 693</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490</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623</w:t>
            </w:r>
          </w:p>
          <w:p w:rsidR="00C0552F" w:rsidRPr="00AA6512" w:rsidRDefault="00C0552F" w:rsidP="00AA6512">
            <w:pPr>
              <w:spacing w:after="120"/>
              <w:jc w:val="left"/>
              <w:rPr>
                <w:rStyle w:val="Code"/>
              </w:rPr>
            </w:pPr>
            <w:r w:rsidRPr="00AA6512">
              <w:rPr>
                <w:rStyle w:val="Code"/>
              </w:rPr>
              <w:t>this 767</w:t>
            </w:r>
          </w:p>
          <w:p w:rsidR="00C0552F" w:rsidRPr="00AA6512" w:rsidRDefault="00C0552F" w:rsidP="00AA6512">
            <w:pPr>
              <w:spacing w:after="120"/>
              <w:jc w:val="left"/>
              <w:rPr>
                <w:rStyle w:val="Code"/>
              </w:rPr>
            </w:pPr>
            <w:r w:rsidRPr="00AA6512">
              <w:rPr>
                <w:rStyle w:val="Code"/>
              </w:rPr>
              <w:t>add 394 372</w:t>
            </w:r>
          </w:p>
          <w:p w:rsidR="00C0552F" w:rsidRPr="00AA6512" w:rsidRDefault="00C0552F" w:rsidP="00AA6512">
            <w:pPr>
              <w:spacing w:after="120"/>
              <w:jc w:val="left"/>
              <w:rPr>
                <w:rStyle w:val="Code"/>
              </w:rPr>
            </w:pPr>
            <w:r w:rsidRPr="00AA6512">
              <w:rPr>
                <w:rStyle w:val="Code"/>
              </w:rPr>
              <w:t>find 186</w:t>
            </w:r>
          </w:p>
          <w:p w:rsidR="00C0552F" w:rsidRPr="00AA6512" w:rsidRDefault="00C0552F" w:rsidP="00AA6512">
            <w:pPr>
              <w:spacing w:after="120"/>
              <w:jc w:val="left"/>
              <w:rPr>
                <w:rStyle w:val="Code"/>
              </w:rPr>
            </w:pPr>
            <w:r w:rsidRPr="00AA6512">
              <w:rPr>
                <w:rStyle w:val="Code"/>
              </w:rPr>
              <w:t>this 118</w:t>
            </w:r>
          </w:p>
          <w:p w:rsidR="00C0552F" w:rsidRPr="00AA6512" w:rsidRDefault="00C0552F" w:rsidP="00AA6512">
            <w:pPr>
              <w:spacing w:after="120"/>
              <w:jc w:val="left"/>
              <w:rPr>
                <w:rStyle w:val="Code"/>
              </w:rPr>
            </w:pPr>
            <w:r w:rsidRPr="00AA6512">
              <w:rPr>
                <w:rStyle w:val="Code"/>
              </w:rPr>
              <w:t>remove 842</w:t>
            </w:r>
          </w:p>
          <w:p w:rsidR="00C0552F" w:rsidRPr="00AA6512" w:rsidRDefault="00C0552F" w:rsidP="00AA6512">
            <w:pPr>
              <w:spacing w:after="120"/>
              <w:jc w:val="left"/>
              <w:rPr>
                <w:rStyle w:val="Code"/>
              </w:rPr>
            </w:pPr>
            <w:r w:rsidRPr="00AA6512">
              <w:rPr>
                <w:rStyle w:val="Code"/>
              </w:rPr>
              <w:t>remove 334</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271</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162</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lastRenderedPageBreak/>
              <w:t>remove 952</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add 256 585</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find 443</w:t>
            </w:r>
          </w:p>
          <w:p w:rsidR="00C0552F" w:rsidRPr="00AA6512" w:rsidRDefault="00C0552F" w:rsidP="00AA6512">
            <w:pPr>
              <w:spacing w:after="120"/>
              <w:jc w:val="left"/>
              <w:rPr>
                <w:rStyle w:val="Code"/>
              </w:rPr>
            </w:pPr>
            <w:r w:rsidRPr="00AA6512">
              <w:rPr>
                <w:rStyle w:val="Code"/>
              </w:rPr>
              <w:t>remove 678</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remove 701</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158</w:t>
            </w:r>
          </w:p>
          <w:p w:rsidR="00C0552F" w:rsidRPr="00AA6512" w:rsidRDefault="00C0552F" w:rsidP="00AA6512">
            <w:pPr>
              <w:spacing w:after="120"/>
              <w:jc w:val="left"/>
              <w:rPr>
                <w:rStyle w:val="Code"/>
              </w:rPr>
            </w:pPr>
            <w:r w:rsidRPr="00AA6512">
              <w:rPr>
                <w:rStyle w:val="Code"/>
              </w:rPr>
              <w:t>this 879</w:t>
            </w:r>
          </w:p>
          <w:p w:rsidR="00C0552F" w:rsidRPr="00AA6512" w:rsidRDefault="00C0552F" w:rsidP="00AA6512">
            <w:pPr>
              <w:spacing w:after="120"/>
              <w:jc w:val="left"/>
              <w:rPr>
                <w:rStyle w:val="Code"/>
              </w:rPr>
            </w:pPr>
            <w:r w:rsidRPr="00AA6512">
              <w:rPr>
                <w:rStyle w:val="Code"/>
              </w:rPr>
              <w:t>this 811</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128</w:t>
            </w:r>
          </w:p>
          <w:p w:rsidR="00C0552F" w:rsidRPr="00AA6512" w:rsidRDefault="00C0552F" w:rsidP="00AA6512">
            <w:pPr>
              <w:spacing w:after="120"/>
              <w:jc w:val="left"/>
              <w:rPr>
                <w:rStyle w:val="Code"/>
              </w:rPr>
            </w:pPr>
            <w:r w:rsidRPr="00AA6512">
              <w:rPr>
                <w:rStyle w:val="Code"/>
              </w:rPr>
              <w:t>this 449</w:t>
            </w:r>
          </w:p>
          <w:p w:rsidR="00C0552F" w:rsidRPr="00AA6512" w:rsidRDefault="00C0552F" w:rsidP="00AA6512">
            <w:pPr>
              <w:spacing w:after="120"/>
              <w:jc w:val="left"/>
              <w:rPr>
                <w:rStyle w:val="Code"/>
              </w:rPr>
            </w:pPr>
            <w:r w:rsidRPr="00AA6512">
              <w:rPr>
                <w:rStyle w:val="Code"/>
              </w:rPr>
              <w:t>find 268</w:t>
            </w:r>
          </w:p>
          <w:p w:rsidR="00C0552F" w:rsidRPr="00AA6512" w:rsidRDefault="00C0552F" w:rsidP="00AA6512">
            <w:pPr>
              <w:spacing w:after="120"/>
              <w:jc w:val="left"/>
              <w:rPr>
                <w:rStyle w:val="Code"/>
              </w:rPr>
            </w:pPr>
            <w:r w:rsidRPr="00AA6512">
              <w:rPr>
                <w:rStyle w:val="Code"/>
              </w:rPr>
              <w:t>remove 368</w:t>
            </w:r>
          </w:p>
          <w:p w:rsidR="00C0552F" w:rsidRPr="00AA6512" w:rsidRDefault="00C0552F" w:rsidP="00AA6512">
            <w:pPr>
              <w:spacing w:after="120"/>
              <w:jc w:val="left"/>
              <w:rPr>
                <w:rStyle w:val="Code"/>
              </w:rPr>
            </w:pPr>
            <w:r w:rsidRPr="00AA6512">
              <w:rPr>
                <w:rStyle w:val="Code"/>
              </w:rPr>
              <w:t>this 907</w:t>
            </w:r>
          </w:p>
          <w:p w:rsidR="00C0552F" w:rsidRPr="00AA6512" w:rsidRDefault="00C0552F" w:rsidP="00AA6512">
            <w:pPr>
              <w:spacing w:after="120"/>
              <w:jc w:val="left"/>
              <w:rPr>
                <w:rStyle w:val="Code"/>
              </w:rPr>
            </w:pPr>
            <w:r w:rsidRPr="00AA6512">
              <w:rPr>
                <w:rStyle w:val="Code"/>
              </w:rPr>
              <w:t>add 293 115</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76</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remove 229</w:t>
            </w:r>
          </w:p>
          <w:p w:rsidR="00C0552F" w:rsidRPr="00AA6512" w:rsidRDefault="00C0552F" w:rsidP="00AA6512">
            <w:pPr>
              <w:spacing w:after="120"/>
              <w:jc w:val="left"/>
              <w:rPr>
                <w:rStyle w:val="Code"/>
              </w:rPr>
            </w:pPr>
            <w:r w:rsidRPr="00AA6512">
              <w:rPr>
                <w:rStyle w:val="Code"/>
              </w:rPr>
              <w:t>this 727</w:t>
            </w:r>
          </w:p>
          <w:p w:rsidR="00C0552F" w:rsidRPr="00AA6512" w:rsidRDefault="00C0552F" w:rsidP="00AA6512">
            <w:pPr>
              <w:spacing w:after="120"/>
              <w:jc w:val="left"/>
              <w:rPr>
                <w:rStyle w:val="Code"/>
              </w:rPr>
            </w:pPr>
            <w:r w:rsidRPr="00AA6512">
              <w:rPr>
                <w:rStyle w:val="Code"/>
              </w:rPr>
              <w:t>add 952 4</w:t>
            </w:r>
          </w:p>
          <w:p w:rsidR="00C0552F" w:rsidRPr="00AA6512" w:rsidRDefault="00C0552F" w:rsidP="00AA6512">
            <w:pPr>
              <w:spacing w:after="120"/>
              <w:jc w:val="left"/>
              <w:rPr>
                <w:rStyle w:val="Code"/>
              </w:rPr>
            </w:pPr>
            <w:r w:rsidRPr="00AA6512">
              <w:rPr>
                <w:rStyle w:val="Code"/>
              </w:rPr>
              <w:t>add 375 308</w:t>
            </w:r>
          </w:p>
          <w:p w:rsidR="00C0552F" w:rsidRPr="00AA6512" w:rsidRDefault="00C0552F" w:rsidP="00AA6512">
            <w:pPr>
              <w:spacing w:after="120"/>
              <w:jc w:val="left"/>
              <w:rPr>
                <w:rStyle w:val="Code"/>
              </w:rPr>
            </w:pPr>
            <w:r w:rsidRPr="00AA6512">
              <w:rPr>
                <w:rStyle w:val="Code"/>
              </w:rPr>
              <w:t>add 369 677</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remove 804</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this 215</w:t>
            </w:r>
          </w:p>
          <w:p w:rsidR="00C0552F" w:rsidRPr="00AA6512" w:rsidRDefault="00C0552F" w:rsidP="00AA6512">
            <w:pPr>
              <w:spacing w:after="120"/>
              <w:jc w:val="left"/>
              <w:rPr>
                <w:rStyle w:val="Code"/>
              </w:rPr>
            </w:pPr>
            <w:r w:rsidRPr="00AA6512">
              <w:rPr>
                <w:rStyle w:val="Code"/>
              </w:rPr>
              <w:t>add 377 616</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lastRenderedPageBreak/>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942</w:t>
            </w:r>
          </w:p>
          <w:p w:rsidR="00C0552F" w:rsidRPr="00AA6512" w:rsidRDefault="00C0552F" w:rsidP="00AA6512">
            <w:pPr>
              <w:spacing w:after="120"/>
              <w:jc w:val="left"/>
              <w:rPr>
                <w:rStyle w:val="Code"/>
              </w:rPr>
            </w:pPr>
            <w:r w:rsidRPr="00AA6512">
              <w:rPr>
                <w:rStyle w:val="Code"/>
              </w:rPr>
              <w:t>add 832 135</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elements</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remove 263</w:t>
            </w:r>
          </w:p>
          <w:p w:rsidR="00C0552F" w:rsidRPr="00AA6512" w:rsidRDefault="00C0552F" w:rsidP="00AA6512">
            <w:pPr>
              <w:spacing w:after="120"/>
              <w:jc w:val="left"/>
              <w:rPr>
                <w:rStyle w:val="Code"/>
              </w:rPr>
            </w:pPr>
            <w:r w:rsidRPr="00AA6512">
              <w:rPr>
                <w:rStyle w:val="Code"/>
              </w:rPr>
              <w:t>find 993</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keys</w:t>
            </w:r>
          </w:p>
          <w:p w:rsidR="00C0552F" w:rsidRPr="00AA6512" w:rsidRDefault="00C0552F" w:rsidP="00AA6512">
            <w:pPr>
              <w:spacing w:after="120"/>
              <w:jc w:val="left"/>
              <w:rPr>
                <w:rStyle w:val="Code"/>
              </w:rPr>
            </w:pPr>
            <w:r w:rsidRPr="00AA6512">
              <w:rPr>
                <w:rStyle w:val="Code"/>
              </w:rPr>
              <w:t>this 616</w:t>
            </w:r>
          </w:p>
          <w:p w:rsidR="00C0552F" w:rsidRPr="00AA6512" w:rsidRDefault="00C0552F" w:rsidP="00AA6512">
            <w:pPr>
              <w:spacing w:after="120"/>
              <w:jc w:val="left"/>
              <w:rPr>
                <w:rStyle w:val="Code"/>
              </w:rPr>
            </w:pPr>
            <w:r w:rsidRPr="00AA6512">
              <w:rPr>
                <w:rStyle w:val="Code"/>
              </w:rPr>
              <w:t>remove 239</w:t>
            </w:r>
          </w:p>
          <w:p w:rsidR="00C0552F" w:rsidRPr="00AA6512" w:rsidRDefault="00C0552F" w:rsidP="00AA6512">
            <w:pPr>
              <w:spacing w:after="120"/>
              <w:jc w:val="left"/>
              <w:rPr>
                <w:rStyle w:val="Code"/>
              </w:rPr>
            </w:pPr>
            <w:r w:rsidRPr="00AA6512">
              <w:rPr>
                <w:rStyle w:val="Code"/>
              </w:rPr>
              <w:t>count</w:t>
            </w:r>
          </w:p>
          <w:p w:rsidR="00C0552F" w:rsidRPr="00AA6512" w:rsidRDefault="00C0552F" w:rsidP="00AA6512">
            <w:pPr>
              <w:spacing w:after="120"/>
              <w:jc w:val="left"/>
              <w:rPr>
                <w:rStyle w:val="Code"/>
              </w:rPr>
            </w:pPr>
            <w:r w:rsidRPr="00AA6512">
              <w:rPr>
                <w:rStyle w:val="Code"/>
              </w:rPr>
              <w:t>find 276</w:t>
            </w:r>
          </w:p>
          <w:p w:rsidR="00C0552F" w:rsidRPr="00AA6512" w:rsidRDefault="00C0552F" w:rsidP="00AA6512">
            <w:pPr>
              <w:spacing w:after="120"/>
              <w:jc w:val="left"/>
              <w:rPr>
                <w:rStyle w:val="Code"/>
              </w:rPr>
            </w:pPr>
            <w:r w:rsidRPr="00AA6512">
              <w:rPr>
                <w:rStyle w:val="Code"/>
              </w:rPr>
              <w:t>this 571</w:t>
            </w:r>
          </w:p>
          <w:p w:rsidR="00C0552F" w:rsidRPr="00AA6512" w:rsidRDefault="00C0552F" w:rsidP="00AA6512">
            <w:pPr>
              <w:spacing w:after="120"/>
              <w:jc w:val="left"/>
              <w:rPr>
                <w:rStyle w:val="Code"/>
              </w:rPr>
            </w:pPr>
            <w:r w:rsidRPr="00AA6512">
              <w:rPr>
                <w:rStyle w:val="Code"/>
              </w:rPr>
              <w:t>find 731</w:t>
            </w:r>
          </w:p>
          <w:p w:rsidR="00C0552F" w:rsidRPr="00AA6512" w:rsidRDefault="00C0552F" w:rsidP="00AA6512">
            <w:pPr>
              <w:spacing w:after="120"/>
              <w:jc w:val="left"/>
              <w:rPr>
                <w:rStyle w:val="Code"/>
              </w:rPr>
            </w:pPr>
            <w:r w:rsidRPr="00AA6512">
              <w:rPr>
                <w:rStyle w:val="Code"/>
              </w:rPr>
              <w:t>this 866</w:t>
            </w:r>
          </w:p>
          <w:p w:rsidR="00C0552F" w:rsidRPr="00AA6512" w:rsidRDefault="00C0552F" w:rsidP="00AA6512">
            <w:pPr>
              <w:spacing w:after="120"/>
              <w:jc w:val="left"/>
              <w:rPr>
                <w:rStyle w:val="Code"/>
              </w:rPr>
            </w:pPr>
            <w:r w:rsidRPr="00AA6512">
              <w:rPr>
                <w:rStyle w:val="Code"/>
              </w:rPr>
              <w:t>remove 497</w:t>
            </w:r>
          </w:p>
          <w:p w:rsidR="00C0552F" w:rsidRPr="00AA6512" w:rsidRDefault="00C0552F" w:rsidP="00AA6512">
            <w:pPr>
              <w:spacing w:after="120"/>
              <w:jc w:val="left"/>
              <w:rPr>
                <w:rStyle w:val="Code"/>
              </w:rPr>
            </w:pPr>
            <w:r w:rsidRPr="00AA6512">
              <w:rPr>
                <w:rStyle w:val="Code"/>
              </w:rPr>
              <w:t>remove 446</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clear</w:t>
            </w:r>
          </w:p>
          <w:p w:rsidR="00C0552F" w:rsidRPr="00AA6512" w:rsidRDefault="00C0552F" w:rsidP="00AA6512">
            <w:pPr>
              <w:spacing w:after="120"/>
              <w:jc w:val="left"/>
              <w:rPr>
                <w:rStyle w:val="Code"/>
              </w:rPr>
            </w:pPr>
            <w:r w:rsidRPr="00AA6512">
              <w:rPr>
                <w:rStyle w:val="Code"/>
              </w:rPr>
              <w:t>this 106</w:t>
            </w:r>
          </w:p>
          <w:p w:rsidR="00C0552F" w:rsidRPr="00454FED" w:rsidRDefault="00C0552F" w:rsidP="00AA6512">
            <w:pPr>
              <w:spacing w:after="120"/>
              <w:jc w:val="left"/>
              <w:rPr>
                <w:rFonts w:ascii="Consolas" w:hAnsi="Consolas" w:cs="Consolas"/>
                <w:noProof/>
                <w:highlight w:val="yellow"/>
                <w:lang w:val="en-US"/>
              </w:rPr>
            </w:pPr>
            <w:r w:rsidRPr="00AA6512">
              <w:rPr>
                <w:rStyle w:val="Code"/>
              </w:rPr>
              <w:t>remove 845</w:t>
            </w:r>
          </w:p>
        </w:tc>
        <w:tc>
          <w:tcPr>
            <w:tcW w:w="5386" w:type="dxa"/>
          </w:tcPr>
          <w:p w:rsidR="00C0552F" w:rsidRPr="008B73AE" w:rsidRDefault="00C0552F" w:rsidP="008B73AE">
            <w:pPr>
              <w:spacing w:after="120"/>
              <w:jc w:val="left"/>
              <w:rPr>
                <w:rStyle w:val="Code"/>
                <w:lang w:val="bg-BG"/>
              </w:rPr>
            </w:pPr>
            <w:r w:rsidRPr="008B73AE">
              <w:rPr>
                <w:rStyle w:val="Code"/>
                <w:lang w:val="bg-BG"/>
              </w:rPr>
              <w:lastRenderedPageBreak/>
              <w:t>False</w:t>
            </w:r>
          </w:p>
          <w:p w:rsidR="00C0552F" w:rsidRPr="008B73AE" w:rsidRDefault="00C0552F" w:rsidP="008B73AE">
            <w:pPr>
              <w:spacing w:after="120"/>
              <w:jc w:val="left"/>
              <w:rPr>
                <w:rStyle w:val="Code"/>
                <w:lang w:val="bg-BG"/>
              </w:rPr>
            </w:pPr>
            <w:r w:rsidRPr="008B73AE">
              <w:rPr>
                <w:rStyle w:val="Code"/>
                <w:lang w:val="bg-BG"/>
              </w:rPr>
              <w:lastRenderedPageBreak/>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284 </w:t>
            </w:r>
          </w:p>
          <w:p w:rsidR="00C0552F" w:rsidRPr="008B73AE" w:rsidRDefault="00C0552F" w:rsidP="008B73AE">
            <w:pPr>
              <w:spacing w:after="120"/>
              <w:jc w:val="left"/>
              <w:rPr>
                <w:rStyle w:val="Code"/>
                <w:lang w:val="bg-BG"/>
              </w:rPr>
            </w:pPr>
            <w:r w:rsidRPr="008B73AE">
              <w:rPr>
                <w:rStyle w:val="Code"/>
                <w:lang w:val="bg-BG"/>
              </w:rPr>
              <w:t xml:space="preserve">284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646 567</w:t>
            </w:r>
          </w:p>
          <w:p w:rsidR="00C0552F" w:rsidRPr="008B73AE" w:rsidRDefault="00C0552F" w:rsidP="008B73AE">
            <w:pPr>
              <w:spacing w:after="120"/>
              <w:jc w:val="left"/>
              <w:rPr>
                <w:rStyle w:val="Code"/>
                <w:lang w:val="bg-BG"/>
              </w:rPr>
            </w:pPr>
            <w:r w:rsidRPr="008B73AE">
              <w:rPr>
                <w:rStyle w:val="Code"/>
                <w:lang w:val="bg-BG"/>
              </w:rPr>
              <w:t>765 281</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646 567</w:t>
            </w:r>
          </w:p>
          <w:p w:rsidR="00C0552F" w:rsidRPr="008B73AE" w:rsidRDefault="00C0552F" w:rsidP="008B73AE">
            <w:pPr>
              <w:spacing w:after="120"/>
              <w:jc w:val="left"/>
              <w:rPr>
                <w:rStyle w:val="Code"/>
                <w:lang w:val="bg-BG"/>
              </w:rPr>
            </w:pPr>
            <w:r w:rsidRPr="008B73AE">
              <w:rPr>
                <w:rStyle w:val="Code"/>
                <w:lang w:val="bg-BG"/>
              </w:rPr>
              <w:t>765 281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741 </w:t>
            </w:r>
          </w:p>
          <w:p w:rsidR="00C0552F" w:rsidRPr="008B73AE" w:rsidRDefault="00C0552F" w:rsidP="008B73AE">
            <w:pPr>
              <w:spacing w:after="120"/>
              <w:jc w:val="left"/>
              <w:rPr>
                <w:rStyle w:val="Code"/>
                <w:lang w:val="bg-BG"/>
              </w:rPr>
            </w:pPr>
            <w:r w:rsidRPr="008B73AE">
              <w:rPr>
                <w:rStyle w:val="Code"/>
                <w:lang w:val="bg-BG"/>
              </w:rPr>
              <w:t xml:space="preserve">741 </w:t>
            </w:r>
          </w:p>
          <w:p w:rsidR="00C0552F" w:rsidRPr="008B73AE" w:rsidRDefault="00C0552F" w:rsidP="008B73AE">
            <w:pPr>
              <w:spacing w:after="120"/>
              <w:jc w:val="left"/>
              <w:rPr>
                <w:rStyle w:val="Code"/>
                <w:lang w:val="bg-BG"/>
              </w:rPr>
            </w:pPr>
            <w:r w:rsidRPr="008B73AE">
              <w:rPr>
                <w:rStyle w:val="Code"/>
                <w:lang w:val="bg-BG"/>
              </w:rPr>
              <w:t>741 685</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741 685</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741 </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298 </w:t>
            </w:r>
          </w:p>
          <w:p w:rsidR="00C0552F" w:rsidRPr="008B73AE" w:rsidRDefault="00C0552F" w:rsidP="008B73AE">
            <w:pPr>
              <w:spacing w:after="120"/>
              <w:jc w:val="left"/>
              <w:rPr>
                <w:rStyle w:val="Code"/>
                <w:lang w:val="bg-BG"/>
              </w:rPr>
            </w:pPr>
            <w:r w:rsidRPr="008B73AE">
              <w:rPr>
                <w:rStyle w:val="Code"/>
                <w:lang w:val="bg-BG"/>
              </w:rPr>
              <w:t xml:space="preserve">298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298 </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lastRenderedPageBreak/>
              <w:t>2</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298 242</w:t>
            </w:r>
          </w:p>
          <w:p w:rsidR="00C0552F" w:rsidRPr="008B73AE" w:rsidRDefault="00C0552F" w:rsidP="008B73AE">
            <w:pPr>
              <w:spacing w:after="120"/>
              <w:jc w:val="left"/>
              <w:rPr>
                <w:rStyle w:val="Code"/>
                <w:lang w:val="bg-BG"/>
              </w:rPr>
            </w:pPr>
            <w:r w:rsidRPr="008B73AE">
              <w:rPr>
                <w:rStyle w:val="Code"/>
                <w:lang w:val="bg-BG"/>
              </w:rPr>
              <w:t>382 6</w:t>
            </w:r>
          </w:p>
          <w:p w:rsidR="00C0552F" w:rsidRPr="008B73AE" w:rsidRDefault="00C0552F" w:rsidP="008B73AE">
            <w:pPr>
              <w:spacing w:after="120"/>
              <w:jc w:val="left"/>
              <w:rPr>
                <w:rStyle w:val="Code"/>
                <w:lang w:val="bg-BG"/>
              </w:rPr>
            </w:pPr>
            <w:r w:rsidRPr="008B73AE">
              <w:rPr>
                <w:rStyle w:val="Code"/>
                <w:lang w:val="bg-BG"/>
              </w:rPr>
              <w:t>896 208</w:t>
            </w:r>
          </w:p>
          <w:p w:rsidR="00C0552F" w:rsidRPr="008B73AE" w:rsidRDefault="00C0552F" w:rsidP="008B73AE">
            <w:pPr>
              <w:spacing w:after="120"/>
              <w:jc w:val="left"/>
              <w:rPr>
                <w:rStyle w:val="Code"/>
                <w:lang w:val="bg-BG"/>
              </w:rPr>
            </w:pPr>
            <w:r w:rsidRPr="008B73AE">
              <w:rPr>
                <w:rStyle w:val="Code"/>
                <w:lang w:val="bg-BG"/>
              </w:rPr>
              <w:t>3</w:t>
            </w:r>
          </w:p>
          <w:p w:rsidR="00C0552F" w:rsidRPr="008B73AE" w:rsidRDefault="00C0552F" w:rsidP="008B73AE">
            <w:pPr>
              <w:spacing w:after="120"/>
              <w:jc w:val="left"/>
              <w:rPr>
                <w:rStyle w:val="Code"/>
                <w:lang w:val="bg-BG"/>
              </w:rPr>
            </w:pPr>
            <w:r w:rsidRPr="008B73AE">
              <w:rPr>
                <w:rStyle w:val="Code"/>
                <w:lang w:val="bg-BG"/>
              </w:rPr>
              <w:t>3</w:t>
            </w:r>
          </w:p>
          <w:p w:rsidR="00C0552F" w:rsidRPr="008B73AE" w:rsidRDefault="00C0552F" w:rsidP="008B73AE">
            <w:pPr>
              <w:spacing w:after="120"/>
              <w:jc w:val="left"/>
              <w:rPr>
                <w:rStyle w:val="Code"/>
                <w:lang w:val="bg-BG"/>
              </w:rPr>
            </w:pPr>
            <w:r w:rsidRPr="008B73AE">
              <w:rPr>
                <w:rStyle w:val="Code"/>
                <w:lang w:val="bg-BG"/>
              </w:rPr>
              <w:t>3</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608 </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608 </w:t>
            </w:r>
          </w:p>
          <w:p w:rsidR="00C0552F" w:rsidRPr="008B73AE" w:rsidRDefault="00C0552F" w:rsidP="008B73AE">
            <w:pPr>
              <w:spacing w:after="120"/>
              <w:jc w:val="left"/>
              <w:rPr>
                <w:rStyle w:val="Code"/>
                <w:lang w:val="bg-BG"/>
              </w:rPr>
            </w:pPr>
            <w:r w:rsidRPr="008B73AE">
              <w:rPr>
                <w:rStyle w:val="Code"/>
                <w:lang w:val="bg-BG"/>
              </w:rPr>
              <w:t>3</w:t>
            </w:r>
          </w:p>
          <w:p w:rsidR="00C0552F" w:rsidRPr="008B73AE" w:rsidRDefault="00C0552F" w:rsidP="008B73AE">
            <w:pPr>
              <w:spacing w:after="120"/>
              <w:jc w:val="left"/>
              <w:rPr>
                <w:rStyle w:val="Code"/>
                <w:lang w:val="bg-BG"/>
              </w:rPr>
            </w:pPr>
            <w:r w:rsidRPr="008B73AE">
              <w:rPr>
                <w:rStyle w:val="Code"/>
                <w:lang w:val="bg-BG"/>
              </w:rPr>
              <w:t>3</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490 763</w:t>
            </w:r>
          </w:p>
          <w:p w:rsidR="00C0552F" w:rsidRPr="008B73AE" w:rsidRDefault="00C0552F" w:rsidP="008B73AE">
            <w:pPr>
              <w:spacing w:after="120"/>
              <w:jc w:val="left"/>
              <w:rPr>
                <w:rStyle w:val="Code"/>
                <w:lang w:val="bg-BG"/>
              </w:rPr>
            </w:pPr>
            <w:r w:rsidRPr="008B73AE">
              <w:rPr>
                <w:rStyle w:val="Code"/>
                <w:lang w:val="bg-BG"/>
              </w:rPr>
              <w:t>891 130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149 466</w:t>
            </w:r>
          </w:p>
          <w:p w:rsidR="00C0552F" w:rsidRPr="008B73AE" w:rsidRDefault="00C0552F" w:rsidP="008B73AE">
            <w:pPr>
              <w:spacing w:after="120"/>
              <w:jc w:val="left"/>
              <w:rPr>
                <w:rStyle w:val="Code"/>
                <w:lang w:val="bg-BG"/>
              </w:rPr>
            </w:pPr>
            <w:r w:rsidRPr="008B73AE">
              <w:rPr>
                <w:rStyle w:val="Code"/>
                <w:lang w:val="bg-BG"/>
              </w:rPr>
              <w:t>490 763</w:t>
            </w:r>
          </w:p>
          <w:p w:rsidR="00C0552F" w:rsidRPr="008B73AE" w:rsidRDefault="00C0552F" w:rsidP="008B73AE">
            <w:pPr>
              <w:spacing w:after="120"/>
              <w:jc w:val="left"/>
              <w:rPr>
                <w:rStyle w:val="Code"/>
                <w:lang w:val="bg-BG"/>
              </w:rPr>
            </w:pPr>
            <w:r w:rsidRPr="008B73AE">
              <w:rPr>
                <w:rStyle w:val="Code"/>
                <w:lang w:val="bg-BG"/>
              </w:rPr>
              <w:t>891 130</w:t>
            </w:r>
          </w:p>
          <w:p w:rsidR="00C0552F" w:rsidRPr="008B73AE" w:rsidRDefault="00C0552F" w:rsidP="008B73AE">
            <w:pPr>
              <w:spacing w:after="120"/>
              <w:jc w:val="left"/>
              <w:rPr>
                <w:rStyle w:val="Code"/>
                <w:lang w:val="bg-BG"/>
              </w:rPr>
            </w:pPr>
            <w:r w:rsidRPr="008B73AE">
              <w:rPr>
                <w:rStyle w:val="Code"/>
                <w:lang w:val="bg-BG"/>
              </w:rPr>
              <w:t xml:space="preserve">149 490 891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971 321</w:t>
            </w:r>
          </w:p>
          <w:p w:rsidR="00C0552F" w:rsidRPr="008B73AE" w:rsidRDefault="00C0552F" w:rsidP="008B73AE">
            <w:pPr>
              <w:spacing w:after="120"/>
              <w:jc w:val="left"/>
              <w:rPr>
                <w:rStyle w:val="Code"/>
                <w:lang w:val="bg-BG"/>
              </w:rPr>
            </w:pPr>
            <w:r w:rsidRPr="008B73AE">
              <w:rPr>
                <w:rStyle w:val="Code"/>
                <w:lang w:val="bg-BG"/>
              </w:rPr>
              <w:lastRenderedPageBreak/>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817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309 480 646 </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674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674 </w:t>
            </w:r>
          </w:p>
          <w:p w:rsidR="00C0552F" w:rsidRPr="008B73AE" w:rsidRDefault="00C0552F" w:rsidP="008B73AE">
            <w:pPr>
              <w:spacing w:after="120"/>
              <w:jc w:val="left"/>
              <w:rPr>
                <w:rStyle w:val="Code"/>
                <w:lang w:val="bg-BG"/>
              </w:rPr>
            </w:pPr>
            <w:r w:rsidRPr="008B73AE">
              <w:rPr>
                <w:rStyle w:val="Code"/>
                <w:lang w:val="bg-BG"/>
              </w:rPr>
              <w:t xml:space="preserve">674 </w:t>
            </w:r>
          </w:p>
          <w:p w:rsidR="00C0552F" w:rsidRPr="008B73AE" w:rsidRDefault="00C0552F" w:rsidP="008B73AE">
            <w:pPr>
              <w:spacing w:after="120"/>
              <w:jc w:val="left"/>
              <w:rPr>
                <w:rStyle w:val="Code"/>
                <w:lang w:val="bg-BG"/>
              </w:rPr>
            </w:pPr>
            <w:r w:rsidRPr="008B73AE">
              <w:rPr>
                <w:rStyle w:val="Code"/>
                <w:lang w:val="bg-BG"/>
              </w:rPr>
              <w:t xml:space="preserve">509 </w:t>
            </w:r>
          </w:p>
          <w:p w:rsidR="00C0552F" w:rsidRPr="008B73AE" w:rsidRDefault="00C0552F" w:rsidP="008B73AE">
            <w:pPr>
              <w:spacing w:after="120"/>
              <w:jc w:val="left"/>
              <w:rPr>
                <w:rStyle w:val="Code"/>
                <w:lang w:val="bg-BG"/>
              </w:rPr>
            </w:pPr>
            <w:r w:rsidRPr="008B73AE">
              <w:rPr>
                <w:rStyle w:val="Code"/>
                <w:lang w:val="bg-BG"/>
              </w:rPr>
              <w:t xml:space="preserve">509 </w:t>
            </w:r>
          </w:p>
          <w:p w:rsidR="00C0552F" w:rsidRPr="008B73AE" w:rsidRDefault="00C0552F" w:rsidP="008B73AE">
            <w:pPr>
              <w:spacing w:after="120"/>
              <w:jc w:val="left"/>
              <w:rPr>
                <w:rStyle w:val="Code"/>
                <w:lang w:val="bg-BG"/>
              </w:rPr>
            </w:pPr>
            <w:r w:rsidRPr="008B73AE">
              <w:rPr>
                <w:rStyle w:val="Code"/>
                <w:lang w:val="bg-BG"/>
              </w:rPr>
              <w:t xml:space="preserve">509 </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lastRenderedPageBreak/>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871 131</w:t>
            </w:r>
          </w:p>
          <w:p w:rsidR="00C0552F" w:rsidRPr="008B73AE" w:rsidRDefault="00C0552F" w:rsidP="008B73AE">
            <w:pPr>
              <w:spacing w:after="120"/>
              <w:jc w:val="left"/>
              <w:rPr>
                <w:rStyle w:val="Code"/>
                <w:lang w:val="bg-BG"/>
              </w:rPr>
            </w:pPr>
            <w:r w:rsidRPr="008B73AE">
              <w:rPr>
                <w:rStyle w:val="Code"/>
                <w:lang w:val="bg-BG"/>
              </w:rPr>
              <w:t>871 131</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216 </w:t>
            </w:r>
          </w:p>
          <w:p w:rsidR="00C0552F" w:rsidRPr="008B73AE" w:rsidRDefault="00C0552F" w:rsidP="008B73AE">
            <w:pPr>
              <w:spacing w:after="120"/>
              <w:jc w:val="left"/>
              <w:rPr>
                <w:rStyle w:val="Code"/>
                <w:lang w:val="bg-BG"/>
              </w:rPr>
            </w:pPr>
            <w:r w:rsidRPr="008B73AE">
              <w:rPr>
                <w:rStyle w:val="Code"/>
                <w:lang w:val="bg-BG"/>
              </w:rPr>
              <w:t xml:space="preserve">216 </w:t>
            </w:r>
          </w:p>
          <w:p w:rsidR="00C0552F" w:rsidRPr="008B73AE" w:rsidRDefault="00C0552F" w:rsidP="008B73AE">
            <w:pPr>
              <w:spacing w:after="120"/>
              <w:jc w:val="left"/>
              <w:rPr>
                <w:rStyle w:val="Code"/>
                <w:lang w:val="bg-BG"/>
              </w:rPr>
            </w:pPr>
            <w:r w:rsidRPr="008B73AE">
              <w:rPr>
                <w:rStyle w:val="Code"/>
                <w:lang w:val="bg-BG"/>
              </w:rPr>
              <w:t xml:space="preserve">216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216 398</w:t>
            </w:r>
          </w:p>
          <w:p w:rsidR="00C0552F" w:rsidRPr="008B73AE" w:rsidRDefault="00C0552F" w:rsidP="008B73AE">
            <w:pPr>
              <w:spacing w:after="120"/>
              <w:jc w:val="left"/>
              <w:rPr>
                <w:rStyle w:val="Code"/>
                <w:lang w:val="bg-BG"/>
              </w:rPr>
            </w:pPr>
            <w:r w:rsidRPr="008B73AE">
              <w:rPr>
                <w:rStyle w:val="Code"/>
                <w:lang w:val="bg-BG"/>
              </w:rPr>
              <w:t>216 398</w:t>
            </w:r>
          </w:p>
          <w:p w:rsidR="00C0552F" w:rsidRPr="008B73AE" w:rsidRDefault="00C0552F" w:rsidP="008B73AE">
            <w:pPr>
              <w:spacing w:after="120"/>
              <w:jc w:val="left"/>
              <w:rPr>
                <w:rStyle w:val="Code"/>
                <w:lang w:val="bg-BG"/>
              </w:rPr>
            </w:pPr>
            <w:r w:rsidRPr="008B73AE">
              <w:rPr>
                <w:rStyle w:val="Code"/>
                <w:lang w:val="bg-BG"/>
              </w:rPr>
              <w:t>725 297</w:t>
            </w:r>
          </w:p>
          <w:p w:rsidR="00C0552F" w:rsidRPr="008B73AE" w:rsidRDefault="00C0552F" w:rsidP="008B73AE">
            <w:pPr>
              <w:spacing w:after="120"/>
              <w:jc w:val="left"/>
              <w:rPr>
                <w:rStyle w:val="Code"/>
                <w:lang w:val="bg-BG"/>
              </w:rPr>
            </w:pPr>
            <w:r w:rsidRPr="008B73AE">
              <w:rPr>
                <w:rStyle w:val="Code"/>
                <w:lang w:val="bg-BG"/>
              </w:rPr>
              <w:t xml:space="preserve">651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53 515</w:t>
            </w:r>
          </w:p>
          <w:p w:rsidR="00C0552F" w:rsidRPr="008B73AE" w:rsidRDefault="00C0552F" w:rsidP="008B73AE">
            <w:pPr>
              <w:spacing w:after="120"/>
              <w:jc w:val="left"/>
              <w:rPr>
                <w:rStyle w:val="Code"/>
                <w:lang w:val="bg-BG"/>
              </w:rPr>
            </w:pPr>
            <w:r w:rsidRPr="008B73AE">
              <w:rPr>
                <w:rStyle w:val="Code"/>
                <w:lang w:val="bg-BG"/>
              </w:rPr>
              <w:t>651 103</w:t>
            </w:r>
          </w:p>
          <w:p w:rsidR="00C0552F" w:rsidRPr="008B73AE" w:rsidRDefault="00C0552F" w:rsidP="008B73AE">
            <w:pPr>
              <w:spacing w:after="120"/>
              <w:jc w:val="left"/>
              <w:rPr>
                <w:rStyle w:val="Code"/>
                <w:lang w:val="bg-BG"/>
              </w:rPr>
            </w:pPr>
            <w:r w:rsidRPr="008B73AE">
              <w:rPr>
                <w:rStyle w:val="Code"/>
                <w:lang w:val="bg-BG"/>
              </w:rPr>
              <w:t xml:space="preserve">53 529 651 </w:t>
            </w:r>
          </w:p>
          <w:p w:rsidR="00C0552F" w:rsidRPr="008B73AE" w:rsidRDefault="00C0552F" w:rsidP="008B73AE">
            <w:pPr>
              <w:spacing w:after="120"/>
              <w:jc w:val="left"/>
              <w:rPr>
                <w:rStyle w:val="Code"/>
                <w:lang w:val="bg-BG"/>
              </w:rPr>
            </w:pPr>
            <w:r w:rsidRPr="008B73AE">
              <w:rPr>
                <w:rStyle w:val="Code"/>
                <w:lang w:val="bg-BG"/>
              </w:rPr>
              <w:t>53 515</w:t>
            </w:r>
          </w:p>
          <w:p w:rsidR="00C0552F" w:rsidRPr="008B73AE" w:rsidRDefault="00C0552F" w:rsidP="008B73AE">
            <w:pPr>
              <w:spacing w:after="120"/>
              <w:jc w:val="left"/>
              <w:rPr>
                <w:rStyle w:val="Code"/>
                <w:lang w:val="bg-BG"/>
              </w:rPr>
            </w:pPr>
            <w:r w:rsidRPr="008B73AE">
              <w:rPr>
                <w:rStyle w:val="Code"/>
                <w:lang w:val="bg-BG"/>
              </w:rPr>
              <w:lastRenderedPageBreak/>
              <w:t>529 497</w:t>
            </w:r>
          </w:p>
          <w:p w:rsidR="00C0552F" w:rsidRPr="008B73AE" w:rsidRDefault="00C0552F" w:rsidP="008B73AE">
            <w:pPr>
              <w:spacing w:after="120"/>
              <w:jc w:val="left"/>
              <w:rPr>
                <w:rStyle w:val="Code"/>
                <w:lang w:val="bg-BG"/>
              </w:rPr>
            </w:pPr>
            <w:r w:rsidRPr="008B73AE">
              <w:rPr>
                <w:rStyle w:val="Code"/>
                <w:lang w:val="bg-BG"/>
              </w:rPr>
              <w:t>651 103</w:t>
            </w:r>
          </w:p>
          <w:p w:rsidR="00C0552F" w:rsidRPr="008B73AE" w:rsidRDefault="00C0552F" w:rsidP="008B73AE">
            <w:pPr>
              <w:spacing w:after="120"/>
              <w:jc w:val="left"/>
              <w:rPr>
                <w:rStyle w:val="Code"/>
                <w:lang w:val="bg-BG"/>
              </w:rPr>
            </w:pPr>
            <w:r w:rsidRPr="008B73AE">
              <w:rPr>
                <w:rStyle w:val="Code"/>
                <w:lang w:val="bg-BG"/>
              </w:rPr>
              <w:t>866 352</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5</w:t>
            </w:r>
          </w:p>
          <w:p w:rsidR="00C0552F" w:rsidRPr="008B73AE" w:rsidRDefault="00C0552F" w:rsidP="008B73AE">
            <w:pPr>
              <w:spacing w:after="120"/>
              <w:jc w:val="left"/>
              <w:rPr>
                <w:rStyle w:val="Code"/>
                <w:lang w:val="bg-BG"/>
              </w:rPr>
            </w:pPr>
            <w:r w:rsidRPr="008B73AE">
              <w:rPr>
                <w:rStyle w:val="Code"/>
                <w:lang w:val="bg-BG"/>
              </w:rPr>
              <w:t xml:space="preserve">53 529 549 651 866 </w:t>
            </w:r>
          </w:p>
          <w:p w:rsidR="00C0552F" w:rsidRPr="008B73AE" w:rsidRDefault="00C0552F" w:rsidP="008B73AE">
            <w:pPr>
              <w:spacing w:after="120"/>
              <w:jc w:val="left"/>
              <w:rPr>
                <w:rStyle w:val="Code"/>
                <w:lang w:val="bg-BG"/>
              </w:rPr>
            </w:pPr>
            <w:r w:rsidRPr="008B73AE">
              <w:rPr>
                <w:rStyle w:val="Code"/>
                <w:lang w:val="bg-BG"/>
              </w:rPr>
              <w:t>53 515</w:t>
            </w:r>
          </w:p>
          <w:p w:rsidR="00C0552F" w:rsidRPr="008B73AE" w:rsidRDefault="00C0552F" w:rsidP="008B73AE">
            <w:pPr>
              <w:spacing w:after="120"/>
              <w:jc w:val="left"/>
              <w:rPr>
                <w:rStyle w:val="Code"/>
                <w:lang w:val="bg-BG"/>
              </w:rPr>
            </w:pPr>
            <w:r w:rsidRPr="008B73AE">
              <w:rPr>
                <w:rStyle w:val="Code"/>
                <w:lang w:val="bg-BG"/>
              </w:rPr>
              <w:t>529 497</w:t>
            </w:r>
          </w:p>
          <w:p w:rsidR="00C0552F" w:rsidRPr="008B73AE" w:rsidRDefault="00C0552F" w:rsidP="008B73AE">
            <w:pPr>
              <w:spacing w:after="120"/>
              <w:jc w:val="left"/>
              <w:rPr>
                <w:rStyle w:val="Code"/>
                <w:lang w:val="bg-BG"/>
              </w:rPr>
            </w:pPr>
            <w:r w:rsidRPr="008B73AE">
              <w:rPr>
                <w:rStyle w:val="Code"/>
                <w:lang w:val="bg-BG"/>
              </w:rPr>
              <w:t>549 262</w:t>
            </w:r>
          </w:p>
          <w:p w:rsidR="00C0552F" w:rsidRPr="008B73AE" w:rsidRDefault="00C0552F" w:rsidP="008B73AE">
            <w:pPr>
              <w:spacing w:after="120"/>
              <w:jc w:val="left"/>
              <w:rPr>
                <w:rStyle w:val="Code"/>
                <w:lang w:val="bg-BG"/>
              </w:rPr>
            </w:pPr>
            <w:r w:rsidRPr="008B73AE">
              <w:rPr>
                <w:rStyle w:val="Code"/>
                <w:lang w:val="bg-BG"/>
              </w:rPr>
              <w:t>651 103</w:t>
            </w:r>
          </w:p>
          <w:p w:rsidR="00C0552F" w:rsidRPr="008B73AE" w:rsidRDefault="00C0552F" w:rsidP="008B73AE">
            <w:pPr>
              <w:spacing w:after="120"/>
              <w:jc w:val="left"/>
              <w:rPr>
                <w:rStyle w:val="Code"/>
                <w:lang w:val="bg-BG"/>
              </w:rPr>
            </w:pPr>
            <w:r w:rsidRPr="008B73AE">
              <w:rPr>
                <w:rStyle w:val="Code"/>
                <w:lang w:val="bg-BG"/>
              </w:rPr>
              <w:t>866 352</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227 698 </w:t>
            </w:r>
          </w:p>
          <w:p w:rsidR="00C0552F" w:rsidRPr="008B73AE" w:rsidRDefault="00C0552F" w:rsidP="008B73AE">
            <w:pPr>
              <w:spacing w:after="120"/>
              <w:jc w:val="left"/>
              <w:rPr>
                <w:rStyle w:val="Code"/>
                <w:lang w:val="bg-BG"/>
              </w:rPr>
            </w:pPr>
            <w:r w:rsidRPr="008B73AE">
              <w:rPr>
                <w:rStyle w:val="Code"/>
                <w:lang w:val="bg-BG"/>
              </w:rPr>
              <w:t>227 14</w:t>
            </w:r>
          </w:p>
          <w:p w:rsidR="00C0552F" w:rsidRPr="008B73AE" w:rsidRDefault="00C0552F" w:rsidP="008B73AE">
            <w:pPr>
              <w:spacing w:after="120"/>
              <w:jc w:val="left"/>
              <w:rPr>
                <w:rStyle w:val="Code"/>
                <w:lang w:val="bg-BG"/>
              </w:rPr>
            </w:pPr>
            <w:r w:rsidRPr="008B73AE">
              <w:rPr>
                <w:rStyle w:val="Code"/>
                <w:lang w:val="bg-BG"/>
              </w:rPr>
              <w:t>487 980</w:t>
            </w:r>
          </w:p>
          <w:p w:rsidR="00C0552F" w:rsidRPr="008B73AE" w:rsidRDefault="00C0552F" w:rsidP="008B73AE">
            <w:pPr>
              <w:spacing w:after="120"/>
              <w:jc w:val="left"/>
              <w:rPr>
                <w:rStyle w:val="Code"/>
                <w:lang w:val="bg-BG"/>
              </w:rPr>
            </w:pPr>
            <w:r w:rsidRPr="008B73AE">
              <w:rPr>
                <w:rStyle w:val="Code"/>
                <w:lang w:val="bg-BG"/>
              </w:rPr>
              <w:t>698 713</w:t>
            </w:r>
          </w:p>
          <w:p w:rsidR="00C0552F" w:rsidRPr="008B73AE" w:rsidRDefault="00C0552F" w:rsidP="008B73AE">
            <w:pPr>
              <w:spacing w:after="120"/>
              <w:jc w:val="left"/>
              <w:rPr>
                <w:rStyle w:val="Code"/>
                <w:lang w:val="bg-BG"/>
              </w:rPr>
            </w:pPr>
            <w:r w:rsidRPr="008B73AE">
              <w:rPr>
                <w:rStyle w:val="Code"/>
                <w:lang w:val="bg-BG"/>
              </w:rPr>
              <w:t>227 14</w:t>
            </w:r>
          </w:p>
          <w:p w:rsidR="00C0552F" w:rsidRPr="008B73AE" w:rsidRDefault="00C0552F" w:rsidP="008B73AE">
            <w:pPr>
              <w:spacing w:after="120"/>
              <w:jc w:val="left"/>
              <w:rPr>
                <w:rStyle w:val="Code"/>
                <w:lang w:val="bg-BG"/>
              </w:rPr>
            </w:pPr>
            <w:r w:rsidRPr="008B73AE">
              <w:rPr>
                <w:rStyle w:val="Code"/>
                <w:lang w:val="bg-BG"/>
              </w:rPr>
              <w:t>487 980</w:t>
            </w:r>
          </w:p>
          <w:p w:rsidR="00C0552F" w:rsidRPr="008B73AE" w:rsidRDefault="00C0552F" w:rsidP="008B73AE">
            <w:pPr>
              <w:spacing w:after="120"/>
              <w:jc w:val="left"/>
              <w:rPr>
                <w:rStyle w:val="Code"/>
                <w:lang w:val="bg-BG"/>
              </w:rPr>
            </w:pPr>
            <w:r w:rsidRPr="008B73AE">
              <w:rPr>
                <w:rStyle w:val="Code"/>
                <w:lang w:val="bg-BG"/>
              </w:rPr>
              <w:t>698 713</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227 14</w:t>
            </w:r>
          </w:p>
          <w:p w:rsidR="00C0552F" w:rsidRPr="008B73AE" w:rsidRDefault="00C0552F" w:rsidP="008B73AE">
            <w:pPr>
              <w:spacing w:after="120"/>
              <w:jc w:val="left"/>
              <w:rPr>
                <w:rStyle w:val="Code"/>
                <w:lang w:val="bg-BG"/>
              </w:rPr>
            </w:pPr>
            <w:r w:rsidRPr="008B73AE">
              <w:rPr>
                <w:rStyle w:val="Code"/>
                <w:lang w:val="bg-BG"/>
              </w:rPr>
              <w:t>487 980</w:t>
            </w:r>
          </w:p>
          <w:p w:rsidR="00C0552F" w:rsidRPr="008B73AE" w:rsidRDefault="00C0552F" w:rsidP="008B73AE">
            <w:pPr>
              <w:spacing w:after="120"/>
              <w:jc w:val="left"/>
              <w:rPr>
                <w:rStyle w:val="Code"/>
                <w:lang w:val="bg-BG"/>
              </w:rPr>
            </w:pPr>
            <w:r w:rsidRPr="008B73AE">
              <w:rPr>
                <w:rStyle w:val="Code"/>
                <w:lang w:val="bg-BG"/>
              </w:rPr>
              <w:t>698 713</w:t>
            </w:r>
          </w:p>
          <w:p w:rsidR="00C0552F" w:rsidRPr="008B73AE" w:rsidRDefault="00C0552F" w:rsidP="008B73AE">
            <w:pPr>
              <w:spacing w:after="120"/>
              <w:jc w:val="left"/>
              <w:rPr>
                <w:rStyle w:val="Code"/>
                <w:lang w:val="bg-BG"/>
              </w:rPr>
            </w:pPr>
            <w:r w:rsidRPr="008B73AE">
              <w:rPr>
                <w:rStyle w:val="Code"/>
                <w:lang w:val="bg-BG"/>
              </w:rPr>
              <w:t>742 362</w:t>
            </w:r>
          </w:p>
          <w:p w:rsidR="00C0552F" w:rsidRPr="008B73AE" w:rsidRDefault="00C0552F" w:rsidP="008B73AE">
            <w:pPr>
              <w:spacing w:after="120"/>
              <w:jc w:val="left"/>
              <w:rPr>
                <w:rStyle w:val="Code"/>
                <w:lang w:val="bg-BG"/>
              </w:rPr>
            </w:pPr>
            <w:r w:rsidRPr="008B73AE">
              <w:rPr>
                <w:rStyle w:val="Code"/>
                <w:lang w:val="bg-BG"/>
              </w:rPr>
              <w:t>4</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4</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lastRenderedPageBreak/>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705 </w:t>
            </w:r>
          </w:p>
          <w:p w:rsidR="00C0552F" w:rsidRPr="008B73AE" w:rsidRDefault="00C0552F" w:rsidP="008B73AE">
            <w:pPr>
              <w:spacing w:after="120"/>
              <w:jc w:val="left"/>
              <w:rPr>
                <w:rStyle w:val="Code"/>
                <w:lang w:val="bg-BG"/>
              </w:rPr>
            </w:pPr>
            <w:r w:rsidRPr="008B73AE">
              <w:rPr>
                <w:rStyle w:val="Code"/>
                <w:lang w:val="bg-BG"/>
              </w:rPr>
              <w:t>705 277</w:t>
            </w:r>
          </w:p>
          <w:p w:rsidR="00C0552F" w:rsidRPr="008B73AE" w:rsidRDefault="00C0552F" w:rsidP="008B73AE">
            <w:pPr>
              <w:spacing w:after="120"/>
              <w:jc w:val="left"/>
              <w:rPr>
                <w:rStyle w:val="Code"/>
                <w:lang w:val="bg-BG"/>
              </w:rPr>
            </w:pPr>
            <w:r w:rsidRPr="008B73AE">
              <w:rPr>
                <w:rStyle w:val="Code"/>
                <w:lang w:val="bg-BG"/>
              </w:rPr>
              <w:t xml:space="preserve">705 </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705 277</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7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 xml:space="preserve">689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lastRenderedPageBreak/>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103 </w:t>
            </w:r>
          </w:p>
          <w:p w:rsidR="00C0552F" w:rsidRPr="008B73AE" w:rsidRDefault="00C0552F" w:rsidP="008B73AE">
            <w:pPr>
              <w:spacing w:after="120"/>
              <w:jc w:val="left"/>
              <w:rPr>
                <w:rStyle w:val="Code"/>
                <w:lang w:val="bg-BG"/>
              </w:rPr>
            </w:pPr>
            <w:r w:rsidRPr="008B73AE">
              <w:rPr>
                <w:rStyle w:val="Code"/>
                <w:lang w:val="bg-BG"/>
              </w:rPr>
              <w:t xml:space="preserve">103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662 </w:t>
            </w:r>
          </w:p>
          <w:p w:rsidR="00C0552F" w:rsidRPr="008B73AE" w:rsidRDefault="00C0552F" w:rsidP="008B73AE">
            <w:pPr>
              <w:spacing w:after="120"/>
              <w:jc w:val="left"/>
              <w:rPr>
                <w:rStyle w:val="Code"/>
                <w:lang w:val="bg-BG"/>
              </w:rPr>
            </w:pPr>
            <w:r w:rsidRPr="008B73AE">
              <w:rPr>
                <w:rStyle w:val="Code"/>
                <w:lang w:val="bg-BG"/>
              </w:rPr>
              <w:t xml:space="preserve">662 686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662 553</w:t>
            </w:r>
          </w:p>
          <w:p w:rsidR="00C0552F" w:rsidRPr="008B73AE" w:rsidRDefault="00C0552F" w:rsidP="008B73AE">
            <w:pPr>
              <w:spacing w:after="120"/>
              <w:jc w:val="left"/>
              <w:rPr>
                <w:rStyle w:val="Code"/>
                <w:lang w:val="bg-BG"/>
              </w:rPr>
            </w:pPr>
            <w:r w:rsidRPr="008B73AE">
              <w:rPr>
                <w:rStyle w:val="Code"/>
                <w:lang w:val="bg-BG"/>
              </w:rPr>
              <w:t>686 528</w:t>
            </w:r>
          </w:p>
          <w:p w:rsidR="00C0552F" w:rsidRPr="008B73AE" w:rsidRDefault="00C0552F" w:rsidP="008B73AE">
            <w:pPr>
              <w:spacing w:after="120"/>
              <w:jc w:val="left"/>
              <w:rPr>
                <w:rStyle w:val="Code"/>
                <w:lang w:val="bg-BG"/>
              </w:rPr>
            </w:pPr>
            <w:r w:rsidRPr="008B73AE">
              <w:rPr>
                <w:rStyle w:val="Code"/>
                <w:lang w:val="bg-BG"/>
              </w:rPr>
              <w:t xml:space="preserve">662 686 </w:t>
            </w:r>
          </w:p>
          <w:p w:rsidR="00C0552F" w:rsidRPr="008B73AE" w:rsidRDefault="00C0552F" w:rsidP="008B73AE">
            <w:pPr>
              <w:spacing w:after="120"/>
              <w:jc w:val="left"/>
              <w:rPr>
                <w:rStyle w:val="Code"/>
                <w:lang w:val="bg-BG"/>
              </w:rPr>
            </w:pPr>
            <w:r w:rsidRPr="008B73AE">
              <w:rPr>
                <w:rStyle w:val="Code"/>
                <w:lang w:val="bg-BG"/>
              </w:rPr>
              <w:t>662 553</w:t>
            </w:r>
          </w:p>
          <w:p w:rsidR="00C0552F" w:rsidRPr="008B73AE" w:rsidRDefault="00C0552F" w:rsidP="008B73AE">
            <w:pPr>
              <w:spacing w:after="120"/>
              <w:jc w:val="left"/>
              <w:rPr>
                <w:rStyle w:val="Code"/>
                <w:lang w:val="bg-BG"/>
              </w:rPr>
            </w:pPr>
            <w:r w:rsidRPr="008B73AE">
              <w:rPr>
                <w:rStyle w:val="Code"/>
                <w:lang w:val="bg-BG"/>
              </w:rPr>
              <w:t>686 528</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679 392</w:t>
            </w:r>
          </w:p>
          <w:p w:rsidR="00C0552F" w:rsidRPr="008B73AE" w:rsidRDefault="00C0552F" w:rsidP="008B73AE">
            <w:pPr>
              <w:spacing w:after="120"/>
              <w:jc w:val="left"/>
              <w:rPr>
                <w:rStyle w:val="Code"/>
                <w:lang w:val="bg-BG"/>
              </w:rPr>
            </w:pPr>
            <w:r w:rsidRPr="008B73AE">
              <w:rPr>
                <w:rStyle w:val="Code"/>
                <w:lang w:val="bg-BG"/>
              </w:rPr>
              <w:t xml:space="preserve">679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679 392</w:t>
            </w:r>
          </w:p>
          <w:p w:rsidR="00C0552F" w:rsidRPr="008B73AE" w:rsidRDefault="00C0552F" w:rsidP="008B73AE">
            <w:pPr>
              <w:spacing w:after="120"/>
              <w:jc w:val="left"/>
              <w:rPr>
                <w:rStyle w:val="Code"/>
                <w:lang w:val="bg-BG"/>
              </w:rPr>
            </w:pPr>
            <w:r w:rsidRPr="008B73AE">
              <w:rPr>
                <w:rStyle w:val="Code"/>
                <w:lang w:val="bg-BG"/>
              </w:rPr>
              <w:t>679 392</w:t>
            </w:r>
          </w:p>
          <w:p w:rsidR="00C0552F" w:rsidRPr="008B73AE" w:rsidRDefault="00C0552F" w:rsidP="008B73AE">
            <w:pPr>
              <w:spacing w:after="120"/>
              <w:jc w:val="left"/>
              <w:rPr>
                <w:rStyle w:val="Code"/>
                <w:lang w:val="bg-BG"/>
              </w:rPr>
            </w:pPr>
            <w:r w:rsidRPr="008B73AE">
              <w:rPr>
                <w:rStyle w:val="Code"/>
                <w:lang w:val="bg-BG"/>
              </w:rPr>
              <w:t xml:space="preserve">679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679 392</w:t>
            </w:r>
          </w:p>
          <w:p w:rsidR="00C0552F" w:rsidRPr="008B73AE" w:rsidRDefault="00C0552F" w:rsidP="008B73AE">
            <w:pPr>
              <w:spacing w:after="120"/>
              <w:jc w:val="left"/>
              <w:rPr>
                <w:rStyle w:val="Code"/>
                <w:lang w:val="bg-BG"/>
              </w:rPr>
            </w:pPr>
            <w:r w:rsidRPr="008B73AE">
              <w:rPr>
                <w:rStyle w:val="Code"/>
                <w:lang w:val="bg-BG"/>
              </w:rPr>
              <w:t>765 596</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679 392</w:t>
            </w:r>
          </w:p>
          <w:p w:rsidR="00C0552F" w:rsidRPr="008B73AE" w:rsidRDefault="00C0552F" w:rsidP="008B73AE">
            <w:pPr>
              <w:spacing w:after="120"/>
              <w:jc w:val="left"/>
              <w:rPr>
                <w:rStyle w:val="Code"/>
                <w:lang w:val="bg-BG"/>
              </w:rPr>
            </w:pPr>
            <w:r w:rsidRPr="008B73AE">
              <w:rPr>
                <w:rStyle w:val="Code"/>
                <w:lang w:val="bg-BG"/>
              </w:rPr>
              <w:t>765 596</w:t>
            </w:r>
          </w:p>
          <w:p w:rsidR="00C0552F" w:rsidRPr="008B73AE" w:rsidRDefault="00C0552F" w:rsidP="008B73AE">
            <w:pPr>
              <w:spacing w:after="120"/>
              <w:jc w:val="left"/>
              <w:rPr>
                <w:rStyle w:val="Code"/>
                <w:lang w:val="bg-BG"/>
              </w:rPr>
            </w:pPr>
            <w:r w:rsidRPr="008B73AE">
              <w:rPr>
                <w:rStyle w:val="Code"/>
                <w:lang w:val="bg-BG"/>
              </w:rPr>
              <w:t>853 656</w:t>
            </w:r>
          </w:p>
          <w:p w:rsidR="00C0552F" w:rsidRPr="008B73AE" w:rsidRDefault="00C0552F" w:rsidP="008B73AE">
            <w:pPr>
              <w:spacing w:after="120"/>
              <w:jc w:val="left"/>
              <w:rPr>
                <w:rStyle w:val="Code"/>
                <w:lang w:val="bg-BG"/>
              </w:rPr>
            </w:pPr>
            <w:r w:rsidRPr="008B73AE">
              <w:rPr>
                <w:rStyle w:val="Code"/>
                <w:lang w:val="bg-BG"/>
              </w:rPr>
              <w:t xml:space="preserve">175 679 765 853 </w:t>
            </w:r>
          </w:p>
          <w:p w:rsidR="00C0552F" w:rsidRPr="008B73AE" w:rsidRDefault="00C0552F" w:rsidP="008B73AE">
            <w:pPr>
              <w:spacing w:after="120"/>
              <w:jc w:val="left"/>
              <w:rPr>
                <w:rStyle w:val="Code"/>
                <w:lang w:val="bg-BG"/>
              </w:rPr>
            </w:pPr>
            <w:r w:rsidRPr="008B73AE">
              <w:rPr>
                <w:rStyle w:val="Code"/>
                <w:lang w:val="bg-BG"/>
              </w:rPr>
              <w:t>175 325</w:t>
            </w:r>
          </w:p>
          <w:p w:rsidR="00C0552F" w:rsidRPr="008B73AE" w:rsidRDefault="00C0552F" w:rsidP="008B73AE">
            <w:pPr>
              <w:spacing w:after="120"/>
              <w:jc w:val="left"/>
              <w:rPr>
                <w:rStyle w:val="Code"/>
                <w:lang w:val="bg-BG"/>
              </w:rPr>
            </w:pPr>
            <w:r w:rsidRPr="008B73AE">
              <w:rPr>
                <w:rStyle w:val="Code"/>
                <w:lang w:val="bg-BG"/>
              </w:rPr>
              <w:t>585 249</w:t>
            </w:r>
          </w:p>
          <w:p w:rsidR="00C0552F" w:rsidRPr="008B73AE" w:rsidRDefault="00C0552F" w:rsidP="008B73AE">
            <w:pPr>
              <w:spacing w:after="120"/>
              <w:jc w:val="left"/>
              <w:rPr>
                <w:rStyle w:val="Code"/>
                <w:lang w:val="bg-BG"/>
              </w:rPr>
            </w:pPr>
            <w:r w:rsidRPr="008B73AE">
              <w:rPr>
                <w:rStyle w:val="Code"/>
                <w:lang w:val="bg-BG"/>
              </w:rPr>
              <w:t>679 392</w:t>
            </w:r>
          </w:p>
          <w:p w:rsidR="00C0552F" w:rsidRPr="008B73AE" w:rsidRDefault="00C0552F" w:rsidP="008B73AE">
            <w:pPr>
              <w:spacing w:after="120"/>
              <w:jc w:val="left"/>
              <w:rPr>
                <w:rStyle w:val="Code"/>
                <w:lang w:val="bg-BG"/>
              </w:rPr>
            </w:pPr>
            <w:r w:rsidRPr="008B73AE">
              <w:rPr>
                <w:rStyle w:val="Code"/>
                <w:lang w:val="bg-BG"/>
              </w:rPr>
              <w:lastRenderedPageBreak/>
              <w:t>765 596</w:t>
            </w:r>
          </w:p>
          <w:p w:rsidR="00C0552F" w:rsidRPr="008B73AE" w:rsidRDefault="00C0552F" w:rsidP="008B73AE">
            <w:pPr>
              <w:spacing w:after="120"/>
              <w:jc w:val="left"/>
              <w:rPr>
                <w:rStyle w:val="Code"/>
                <w:lang w:val="bg-BG"/>
              </w:rPr>
            </w:pPr>
            <w:r w:rsidRPr="008B73AE">
              <w:rPr>
                <w:rStyle w:val="Code"/>
                <w:lang w:val="bg-BG"/>
              </w:rPr>
              <w:t>853 656</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39 </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403 199</w:t>
            </w:r>
          </w:p>
          <w:p w:rsidR="00C0552F" w:rsidRPr="008B73AE" w:rsidRDefault="00C0552F" w:rsidP="008B73AE">
            <w:pPr>
              <w:spacing w:after="120"/>
              <w:jc w:val="left"/>
              <w:rPr>
                <w:rStyle w:val="Code"/>
                <w:lang w:val="bg-BG"/>
              </w:rPr>
            </w:pPr>
            <w:r w:rsidRPr="008B73AE">
              <w:rPr>
                <w:rStyle w:val="Code"/>
                <w:lang w:val="bg-BG"/>
              </w:rPr>
              <w:t xml:space="preserve">403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lastRenderedPageBreak/>
              <w:t>0</w:t>
            </w:r>
          </w:p>
          <w:p w:rsidR="00C0552F" w:rsidRPr="008B73AE" w:rsidRDefault="00C0552F" w:rsidP="008B73AE">
            <w:pPr>
              <w:spacing w:after="120"/>
              <w:jc w:val="left"/>
              <w:rPr>
                <w:rStyle w:val="Code"/>
                <w:lang w:val="bg-BG"/>
              </w:rPr>
            </w:pPr>
            <w:r w:rsidRPr="008B73AE">
              <w:rPr>
                <w:rStyle w:val="Code"/>
                <w:lang w:val="bg-BG"/>
              </w:rPr>
              <w:t>255 372</w:t>
            </w:r>
          </w:p>
          <w:p w:rsidR="00C0552F" w:rsidRPr="008B73AE" w:rsidRDefault="00C0552F" w:rsidP="008B73AE">
            <w:pPr>
              <w:spacing w:after="120"/>
              <w:jc w:val="left"/>
              <w:rPr>
                <w:rStyle w:val="Code"/>
                <w:lang w:val="bg-BG"/>
              </w:rPr>
            </w:pPr>
            <w:r w:rsidRPr="008B73AE">
              <w:rPr>
                <w:rStyle w:val="Code"/>
                <w:lang w:val="bg-BG"/>
              </w:rPr>
              <w:t>255 372</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722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lastRenderedPageBreak/>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842 87</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 xml:space="preserve">367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367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114 185</w:t>
            </w:r>
          </w:p>
          <w:p w:rsidR="00C0552F" w:rsidRPr="008B73AE" w:rsidRDefault="00C0552F" w:rsidP="008B73AE">
            <w:pPr>
              <w:spacing w:after="120"/>
              <w:jc w:val="left"/>
              <w:rPr>
                <w:rStyle w:val="Code"/>
                <w:lang w:val="bg-BG"/>
              </w:rPr>
            </w:pPr>
            <w:r w:rsidRPr="008B73AE">
              <w:rPr>
                <w:rStyle w:val="Code"/>
                <w:lang w:val="bg-BG"/>
              </w:rPr>
              <w:lastRenderedPageBreak/>
              <w:t>114 185</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482 </w:t>
            </w:r>
          </w:p>
          <w:p w:rsidR="00C0552F" w:rsidRPr="008B73AE" w:rsidRDefault="00C0552F" w:rsidP="008B73AE">
            <w:pPr>
              <w:spacing w:after="120"/>
              <w:jc w:val="left"/>
              <w:rPr>
                <w:rStyle w:val="Code"/>
                <w:lang w:val="bg-BG"/>
              </w:rPr>
            </w:pPr>
            <w:r w:rsidRPr="008B73AE">
              <w:rPr>
                <w:rStyle w:val="Code"/>
                <w:lang w:val="bg-BG"/>
              </w:rPr>
              <w:t xml:space="preserve">482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482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449 935 </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943 </w:t>
            </w:r>
          </w:p>
          <w:p w:rsidR="00C0552F" w:rsidRPr="008B73AE" w:rsidRDefault="00C0552F" w:rsidP="008B73AE">
            <w:pPr>
              <w:spacing w:after="120"/>
              <w:jc w:val="left"/>
              <w:rPr>
                <w:rStyle w:val="Code"/>
                <w:lang w:val="bg-BG"/>
              </w:rPr>
            </w:pPr>
            <w:r w:rsidRPr="008B73AE">
              <w:rPr>
                <w:rStyle w:val="Code"/>
                <w:lang w:val="bg-BG"/>
              </w:rPr>
              <w:t xml:space="preserve">943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420 </w:t>
            </w:r>
          </w:p>
          <w:p w:rsidR="00C0552F" w:rsidRPr="008B73AE" w:rsidRDefault="00C0552F" w:rsidP="008B73AE">
            <w:pPr>
              <w:spacing w:after="120"/>
              <w:jc w:val="left"/>
              <w:rPr>
                <w:rStyle w:val="Code"/>
                <w:lang w:val="bg-BG"/>
              </w:rPr>
            </w:pPr>
            <w:r w:rsidRPr="008B73AE">
              <w:rPr>
                <w:rStyle w:val="Code"/>
                <w:lang w:val="bg-BG"/>
              </w:rPr>
              <w:lastRenderedPageBreak/>
              <w:t>False</w:t>
            </w:r>
          </w:p>
          <w:p w:rsidR="00C0552F" w:rsidRPr="008B73AE" w:rsidRDefault="00C0552F" w:rsidP="008B73AE">
            <w:pPr>
              <w:spacing w:after="120"/>
              <w:jc w:val="left"/>
              <w:rPr>
                <w:rStyle w:val="Code"/>
                <w:lang w:val="bg-BG"/>
              </w:rPr>
            </w:pPr>
            <w:r w:rsidRPr="008B73AE">
              <w:rPr>
                <w:rStyle w:val="Code"/>
                <w:lang w:val="bg-BG"/>
              </w:rPr>
              <w:t>420 693</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420 693</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2</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394 372</w:t>
            </w:r>
          </w:p>
          <w:p w:rsidR="00C0552F" w:rsidRPr="008B73AE" w:rsidRDefault="00C0552F" w:rsidP="008B73AE">
            <w:pPr>
              <w:spacing w:after="120"/>
              <w:jc w:val="left"/>
              <w:rPr>
                <w:rStyle w:val="Code"/>
                <w:lang w:val="bg-BG"/>
              </w:rPr>
            </w:pPr>
            <w:r w:rsidRPr="008B73AE">
              <w:rPr>
                <w:rStyle w:val="Code"/>
                <w:lang w:val="bg-BG"/>
              </w:rPr>
              <w:t>420 693</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394 420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394 420 </w:t>
            </w:r>
          </w:p>
          <w:p w:rsidR="00C0552F" w:rsidRPr="008B73AE" w:rsidRDefault="00C0552F" w:rsidP="008B73AE">
            <w:pPr>
              <w:spacing w:after="120"/>
              <w:jc w:val="left"/>
              <w:rPr>
                <w:rStyle w:val="Code"/>
                <w:lang w:val="bg-BG"/>
              </w:rPr>
            </w:pPr>
            <w:r w:rsidRPr="008B73AE">
              <w:rPr>
                <w:rStyle w:val="Code"/>
                <w:lang w:val="bg-BG"/>
              </w:rPr>
              <w:t>394 372</w:t>
            </w:r>
          </w:p>
          <w:p w:rsidR="00C0552F" w:rsidRPr="008B73AE" w:rsidRDefault="00C0552F" w:rsidP="008B73AE">
            <w:pPr>
              <w:spacing w:after="120"/>
              <w:jc w:val="left"/>
              <w:rPr>
                <w:rStyle w:val="Code"/>
                <w:lang w:val="bg-BG"/>
              </w:rPr>
            </w:pPr>
            <w:r w:rsidRPr="008B73AE">
              <w:rPr>
                <w:rStyle w:val="Code"/>
                <w:lang w:val="bg-BG"/>
              </w:rPr>
              <w:t>420 693</w:t>
            </w:r>
          </w:p>
          <w:p w:rsidR="00C0552F" w:rsidRPr="008B73AE" w:rsidRDefault="00C0552F" w:rsidP="008B73AE">
            <w:pPr>
              <w:spacing w:after="120"/>
              <w:jc w:val="left"/>
              <w:rPr>
                <w:rStyle w:val="Code"/>
                <w:lang w:val="bg-BG"/>
              </w:rPr>
            </w:pPr>
            <w:r w:rsidRPr="008B73AE">
              <w:rPr>
                <w:rStyle w:val="Code"/>
                <w:lang w:val="bg-BG"/>
              </w:rPr>
              <w:t>256 585</w:t>
            </w:r>
          </w:p>
          <w:p w:rsidR="00C0552F" w:rsidRPr="008B73AE" w:rsidRDefault="00C0552F" w:rsidP="008B73AE">
            <w:pPr>
              <w:spacing w:after="120"/>
              <w:jc w:val="left"/>
              <w:rPr>
                <w:rStyle w:val="Code"/>
                <w:lang w:val="bg-BG"/>
              </w:rPr>
            </w:pPr>
            <w:r w:rsidRPr="008B73AE">
              <w:rPr>
                <w:rStyle w:val="Code"/>
                <w:lang w:val="bg-BG"/>
              </w:rPr>
              <w:t>394 372</w:t>
            </w:r>
          </w:p>
          <w:p w:rsidR="00C0552F" w:rsidRPr="008B73AE" w:rsidRDefault="00C0552F" w:rsidP="008B73AE">
            <w:pPr>
              <w:spacing w:after="120"/>
              <w:jc w:val="left"/>
              <w:rPr>
                <w:rStyle w:val="Code"/>
                <w:lang w:val="bg-BG"/>
              </w:rPr>
            </w:pPr>
            <w:r w:rsidRPr="008B73AE">
              <w:rPr>
                <w:rStyle w:val="Code"/>
                <w:lang w:val="bg-BG"/>
              </w:rPr>
              <w:t>420 693</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 xml:space="preserve">369 375 952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369 677</w:t>
            </w:r>
          </w:p>
          <w:p w:rsidR="00C0552F" w:rsidRPr="008B73AE" w:rsidRDefault="00C0552F" w:rsidP="008B73AE">
            <w:pPr>
              <w:spacing w:after="120"/>
              <w:jc w:val="left"/>
              <w:rPr>
                <w:rStyle w:val="Code"/>
                <w:lang w:val="bg-BG"/>
              </w:rPr>
            </w:pPr>
            <w:r w:rsidRPr="008B73AE">
              <w:rPr>
                <w:rStyle w:val="Code"/>
                <w:lang w:val="bg-BG"/>
              </w:rPr>
              <w:t>375 308</w:t>
            </w:r>
          </w:p>
          <w:p w:rsidR="00C0552F" w:rsidRPr="008B73AE" w:rsidRDefault="00C0552F" w:rsidP="008B73AE">
            <w:pPr>
              <w:spacing w:after="120"/>
              <w:jc w:val="left"/>
              <w:rPr>
                <w:rStyle w:val="Code"/>
                <w:lang w:val="bg-BG"/>
              </w:rPr>
            </w:pPr>
            <w:r w:rsidRPr="008B73AE">
              <w:rPr>
                <w:rStyle w:val="Code"/>
                <w:lang w:val="bg-BG"/>
              </w:rPr>
              <w:lastRenderedPageBreak/>
              <w:t>952 4</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0</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832 135</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832 135</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 xml:space="preserve">832 </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1</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8B73AE" w:rsidRDefault="00C0552F" w:rsidP="008B73AE">
            <w:pPr>
              <w:spacing w:after="120"/>
              <w:jc w:val="left"/>
              <w:rPr>
                <w:rStyle w:val="Code"/>
                <w:lang w:val="bg-BG"/>
              </w:rPr>
            </w:pPr>
            <w:r w:rsidRPr="008B73AE">
              <w:rPr>
                <w:rStyle w:val="Code"/>
                <w:lang w:val="bg-BG"/>
              </w:rPr>
              <w:t>False</w:t>
            </w:r>
          </w:p>
          <w:p w:rsidR="00C0552F" w:rsidRPr="00E30FBA" w:rsidRDefault="00C0552F" w:rsidP="008B73AE">
            <w:pPr>
              <w:spacing w:after="120"/>
              <w:jc w:val="left"/>
              <w:rPr>
                <w:rFonts w:ascii="Consolas" w:hAnsi="Consolas" w:cs="Consolas"/>
                <w:noProof/>
                <w:highlight w:val="yellow"/>
              </w:rPr>
            </w:pPr>
            <w:r w:rsidRPr="008B73AE">
              <w:rPr>
                <w:rStyle w:val="Code"/>
                <w:lang w:val="bg-BG"/>
              </w:rPr>
              <w:t>False</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6648D8" w:rsidRDefault="00C0552F" w:rsidP="006648D8">
            <w:pPr>
              <w:spacing w:after="120"/>
              <w:jc w:val="left"/>
              <w:rPr>
                <w:rStyle w:val="Code"/>
              </w:rPr>
            </w:pPr>
            <w:r w:rsidRPr="006648D8">
              <w:rPr>
                <w:rStyle w:val="Code"/>
              </w:rPr>
              <w:t>1000</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670</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78</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794 587</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541</w:t>
            </w:r>
          </w:p>
          <w:p w:rsidR="00C0552F" w:rsidRPr="006648D8" w:rsidRDefault="00C0552F" w:rsidP="006648D8">
            <w:pPr>
              <w:spacing w:after="120"/>
              <w:jc w:val="left"/>
              <w:rPr>
                <w:rStyle w:val="Code"/>
              </w:rPr>
            </w:pPr>
            <w:r w:rsidRPr="006648D8">
              <w:rPr>
                <w:rStyle w:val="Code"/>
              </w:rPr>
              <w:t>this 538</w:t>
            </w:r>
          </w:p>
          <w:p w:rsidR="00C0552F" w:rsidRPr="006648D8" w:rsidRDefault="00C0552F" w:rsidP="006648D8">
            <w:pPr>
              <w:spacing w:after="120"/>
              <w:jc w:val="left"/>
              <w:rPr>
                <w:rStyle w:val="Code"/>
              </w:rPr>
            </w:pPr>
            <w:r w:rsidRPr="006648D8">
              <w:rPr>
                <w:rStyle w:val="Code"/>
              </w:rPr>
              <w:t>add 368 329</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40</w:t>
            </w:r>
          </w:p>
          <w:p w:rsidR="00C0552F" w:rsidRPr="006648D8" w:rsidRDefault="00C0552F" w:rsidP="006648D8">
            <w:pPr>
              <w:spacing w:after="120"/>
              <w:jc w:val="left"/>
              <w:rPr>
                <w:rStyle w:val="Code"/>
              </w:rPr>
            </w:pPr>
            <w:r w:rsidRPr="006648D8">
              <w:rPr>
                <w:rStyle w:val="Code"/>
              </w:rPr>
              <w:t>find 18</w:t>
            </w:r>
          </w:p>
          <w:p w:rsidR="00C0552F" w:rsidRPr="006648D8" w:rsidRDefault="00C0552F" w:rsidP="006648D8">
            <w:pPr>
              <w:spacing w:after="120"/>
              <w:jc w:val="left"/>
              <w:rPr>
                <w:rStyle w:val="Code"/>
              </w:rPr>
            </w:pPr>
            <w:r w:rsidRPr="006648D8">
              <w:rPr>
                <w:rStyle w:val="Code"/>
              </w:rPr>
              <w:lastRenderedPageBreak/>
              <w:t>add 876 371</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789</w:t>
            </w:r>
          </w:p>
          <w:p w:rsidR="00C0552F" w:rsidRPr="006648D8" w:rsidRDefault="00C0552F" w:rsidP="006648D8">
            <w:pPr>
              <w:spacing w:after="120"/>
              <w:jc w:val="left"/>
              <w:rPr>
                <w:rStyle w:val="Code"/>
              </w:rPr>
            </w:pPr>
            <w:r w:rsidRPr="006648D8">
              <w:rPr>
                <w:rStyle w:val="Code"/>
              </w:rPr>
              <w:t>add 114 807</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889</w:t>
            </w:r>
          </w:p>
          <w:p w:rsidR="00C0552F" w:rsidRPr="006648D8" w:rsidRDefault="00C0552F" w:rsidP="006648D8">
            <w:pPr>
              <w:spacing w:after="120"/>
              <w:jc w:val="left"/>
              <w:rPr>
                <w:rStyle w:val="Code"/>
              </w:rPr>
            </w:pPr>
            <w:r w:rsidRPr="006648D8">
              <w:rPr>
                <w:rStyle w:val="Code"/>
              </w:rPr>
              <w:t>remove 882</w:t>
            </w:r>
          </w:p>
          <w:p w:rsidR="00C0552F" w:rsidRPr="006648D8" w:rsidRDefault="00C0552F" w:rsidP="006648D8">
            <w:pPr>
              <w:spacing w:after="120"/>
              <w:jc w:val="left"/>
              <w:rPr>
                <w:rStyle w:val="Code"/>
              </w:rPr>
            </w:pPr>
            <w:r w:rsidRPr="006648D8">
              <w:rPr>
                <w:rStyle w:val="Code"/>
              </w:rPr>
              <w:t>this 956</w:t>
            </w:r>
          </w:p>
          <w:p w:rsidR="00C0552F" w:rsidRPr="006648D8" w:rsidRDefault="00C0552F" w:rsidP="006648D8">
            <w:pPr>
              <w:spacing w:after="120"/>
              <w:jc w:val="left"/>
              <w:rPr>
                <w:rStyle w:val="Code"/>
              </w:rPr>
            </w:pPr>
            <w:r w:rsidRPr="006648D8">
              <w:rPr>
                <w:rStyle w:val="Code"/>
              </w:rPr>
              <w:t>add 932 485</w:t>
            </w:r>
          </w:p>
          <w:p w:rsidR="00C0552F" w:rsidRPr="006648D8" w:rsidRDefault="00C0552F" w:rsidP="006648D8">
            <w:pPr>
              <w:spacing w:after="120"/>
              <w:jc w:val="left"/>
              <w:rPr>
                <w:rStyle w:val="Code"/>
              </w:rPr>
            </w:pPr>
            <w:r w:rsidRPr="006648D8">
              <w:rPr>
                <w:rStyle w:val="Code"/>
              </w:rPr>
              <w:t>remove 528</w:t>
            </w:r>
          </w:p>
          <w:p w:rsidR="00C0552F" w:rsidRPr="006648D8" w:rsidRDefault="00C0552F" w:rsidP="006648D8">
            <w:pPr>
              <w:spacing w:after="120"/>
              <w:jc w:val="left"/>
              <w:rPr>
                <w:rStyle w:val="Code"/>
              </w:rPr>
            </w:pPr>
            <w:r w:rsidRPr="006648D8">
              <w:rPr>
                <w:rStyle w:val="Code"/>
              </w:rPr>
              <w:t>this 471</w:t>
            </w:r>
          </w:p>
          <w:p w:rsidR="00C0552F" w:rsidRPr="006648D8" w:rsidRDefault="00C0552F" w:rsidP="006648D8">
            <w:pPr>
              <w:spacing w:after="120"/>
              <w:jc w:val="left"/>
              <w:rPr>
                <w:rStyle w:val="Code"/>
              </w:rPr>
            </w:pPr>
            <w:r w:rsidRPr="006648D8">
              <w:rPr>
                <w:rStyle w:val="Code"/>
              </w:rPr>
              <w:t>find 69</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add 651 900</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40</w:t>
            </w:r>
          </w:p>
          <w:p w:rsidR="00C0552F" w:rsidRPr="006648D8" w:rsidRDefault="00C0552F" w:rsidP="006648D8">
            <w:pPr>
              <w:spacing w:after="120"/>
              <w:jc w:val="left"/>
              <w:rPr>
                <w:rStyle w:val="Code"/>
              </w:rPr>
            </w:pPr>
            <w:r w:rsidRPr="006648D8">
              <w:rPr>
                <w:rStyle w:val="Code"/>
              </w:rPr>
              <w:t>remove 276</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123</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67</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321</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533</w:t>
            </w:r>
          </w:p>
          <w:p w:rsidR="00C0552F" w:rsidRPr="006648D8" w:rsidRDefault="00C0552F" w:rsidP="006648D8">
            <w:pPr>
              <w:spacing w:after="120"/>
              <w:jc w:val="left"/>
              <w:rPr>
                <w:rStyle w:val="Code"/>
              </w:rPr>
            </w:pPr>
            <w:r w:rsidRPr="006648D8">
              <w:rPr>
                <w:rStyle w:val="Code"/>
              </w:rPr>
              <w:t>this 348</w:t>
            </w:r>
          </w:p>
          <w:p w:rsidR="00C0552F" w:rsidRPr="006648D8" w:rsidRDefault="00C0552F" w:rsidP="006648D8">
            <w:pPr>
              <w:spacing w:after="120"/>
              <w:jc w:val="left"/>
              <w:rPr>
                <w:rStyle w:val="Code"/>
              </w:rPr>
            </w:pPr>
            <w:r w:rsidRPr="006648D8">
              <w:rPr>
                <w:rStyle w:val="Code"/>
              </w:rPr>
              <w:t>this 331</w:t>
            </w:r>
          </w:p>
          <w:p w:rsidR="00C0552F" w:rsidRPr="006648D8" w:rsidRDefault="00C0552F" w:rsidP="006648D8">
            <w:pPr>
              <w:spacing w:after="120"/>
              <w:jc w:val="left"/>
              <w:rPr>
                <w:rStyle w:val="Code"/>
              </w:rPr>
            </w:pPr>
            <w:r w:rsidRPr="006648D8">
              <w:rPr>
                <w:rStyle w:val="Code"/>
              </w:rPr>
              <w:t>add 720 629</w:t>
            </w:r>
          </w:p>
          <w:p w:rsidR="00C0552F" w:rsidRPr="006648D8" w:rsidRDefault="00C0552F" w:rsidP="006648D8">
            <w:pPr>
              <w:spacing w:after="120"/>
              <w:jc w:val="left"/>
              <w:rPr>
                <w:rStyle w:val="Code"/>
              </w:rPr>
            </w:pPr>
            <w:r w:rsidRPr="006648D8">
              <w:rPr>
                <w:rStyle w:val="Code"/>
              </w:rPr>
              <w:t>remove 974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989 486</w:t>
            </w:r>
          </w:p>
          <w:p w:rsidR="00C0552F" w:rsidRPr="006648D8" w:rsidRDefault="00C0552F" w:rsidP="006648D8">
            <w:pPr>
              <w:spacing w:after="120"/>
              <w:jc w:val="left"/>
              <w:rPr>
                <w:rStyle w:val="Code"/>
              </w:rPr>
            </w:pPr>
            <w:r w:rsidRPr="006648D8">
              <w:rPr>
                <w:rStyle w:val="Code"/>
              </w:rPr>
              <w:t>find 604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lastRenderedPageBreak/>
              <w:t>keys</w:t>
            </w:r>
          </w:p>
          <w:p w:rsidR="00C0552F" w:rsidRPr="006648D8" w:rsidRDefault="00C0552F" w:rsidP="006648D8">
            <w:pPr>
              <w:spacing w:after="120"/>
              <w:jc w:val="left"/>
              <w:rPr>
                <w:rStyle w:val="Code"/>
              </w:rPr>
            </w:pPr>
            <w:r w:rsidRPr="006648D8">
              <w:rPr>
                <w:rStyle w:val="Code"/>
              </w:rPr>
              <w:t>find 12</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529</w:t>
            </w:r>
          </w:p>
          <w:p w:rsidR="00C0552F" w:rsidRPr="006648D8" w:rsidRDefault="00C0552F" w:rsidP="006648D8">
            <w:pPr>
              <w:spacing w:after="120"/>
              <w:jc w:val="left"/>
              <w:rPr>
                <w:rStyle w:val="Code"/>
              </w:rPr>
            </w:pPr>
            <w:r w:rsidRPr="006648D8">
              <w:rPr>
                <w:rStyle w:val="Code"/>
              </w:rPr>
              <w:t>this 379</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348</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192 465</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316</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153</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827 221</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605</w:t>
            </w:r>
          </w:p>
          <w:p w:rsidR="00C0552F" w:rsidRPr="006648D8" w:rsidRDefault="00C0552F" w:rsidP="006648D8">
            <w:pPr>
              <w:spacing w:after="120"/>
              <w:jc w:val="left"/>
              <w:rPr>
                <w:rStyle w:val="Code"/>
              </w:rPr>
            </w:pPr>
            <w:r w:rsidRPr="006648D8">
              <w:rPr>
                <w:rStyle w:val="Code"/>
              </w:rPr>
              <w:t>this 110</w:t>
            </w:r>
          </w:p>
          <w:p w:rsidR="00C0552F" w:rsidRPr="006648D8" w:rsidRDefault="00C0552F" w:rsidP="006648D8">
            <w:pPr>
              <w:spacing w:after="120"/>
              <w:jc w:val="left"/>
              <w:rPr>
                <w:rStyle w:val="Code"/>
              </w:rPr>
            </w:pPr>
            <w:r w:rsidRPr="006648D8">
              <w:rPr>
                <w:rStyle w:val="Code"/>
              </w:rPr>
              <w:t>add 520 177</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675</w:t>
            </w:r>
          </w:p>
          <w:p w:rsidR="00C0552F" w:rsidRPr="006648D8" w:rsidRDefault="00C0552F" w:rsidP="006648D8">
            <w:pPr>
              <w:spacing w:after="120"/>
              <w:jc w:val="left"/>
              <w:rPr>
                <w:rStyle w:val="Code"/>
              </w:rPr>
            </w:pPr>
            <w:r w:rsidRPr="006648D8">
              <w:rPr>
                <w:rStyle w:val="Code"/>
              </w:rPr>
              <w:t>this 861</w:t>
            </w:r>
          </w:p>
          <w:p w:rsidR="00C0552F" w:rsidRPr="006648D8" w:rsidRDefault="00C0552F" w:rsidP="006648D8">
            <w:pPr>
              <w:spacing w:after="120"/>
              <w:jc w:val="left"/>
              <w:rPr>
                <w:rStyle w:val="Code"/>
              </w:rPr>
            </w:pPr>
            <w:r w:rsidRPr="006648D8">
              <w:rPr>
                <w:rStyle w:val="Code"/>
              </w:rPr>
              <w:t>remove 971</w:t>
            </w:r>
          </w:p>
          <w:p w:rsidR="00C0552F" w:rsidRPr="006648D8" w:rsidRDefault="00C0552F" w:rsidP="006648D8">
            <w:pPr>
              <w:spacing w:after="120"/>
              <w:jc w:val="left"/>
              <w:rPr>
                <w:rStyle w:val="Code"/>
              </w:rPr>
            </w:pPr>
            <w:r w:rsidRPr="006648D8">
              <w:rPr>
                <w:rStyle w:val="Code"/>
              </w:rPr>
              <w:t>remove 993</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188 895</w:t>
            </w:r>
          </w:p>
          <w:p w:rsidR="00C0552F" w:rsidRPr="006648D8" w:rsidRDefault="00C0552F" w:rsidP="006648D8">
            <w:pPr>
              <w:spacing w:after="120"/>
              <w:jc w:val="left"/>
              <w:rPr>
                <w:rStyle w:val="Code"/>
              </w:rPr>
            </w:pPr>
            <w:r w:rsidRPr="006648D8">
              <w:rPr>
                <w:rStyle w:val="Code"/>
              </w:rPr>
              <w:t>remove 270</w:t>
            </w:r>
          </w:p>
          <w:p w:rsidR="00C0552F" w:rsidRPr="006648D8" w:rsidRDefault="00C0552F" w:rsidP="006648D8">
            <w:pPr>
              <w:spacing w:after="120"/>
              <w:jc w:val="left"/>
              <w:rPr>
                <w:rStyle w:val="Code"/>
              </w:rPr>
            </w:pPr>
            <w:r w:rsidRPr="006648D8">
              <w:rPr>
                <w:rStyle w:val="Code"/>
              </w:rPr>
              <w:t>add 859 719</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552</w:t>
            </w:r>
          </w:p>
          <w:p w:rsidR="00C0552F" w:rsidRPr="006648D8" w:rsidRDefault="00C0552F" w:rsidP="006648D8">
            <w:pPr>
              <w:spacing w:after="120"/>
              <w:jc w:val="left"/>
              <w:rPr>
                <w:rStyle w:val="Code"/>
              </w:rPr>
            </w:pPr>
            <w:r w:rsidRPr="006648D8">
              <w:rPr>
                <w:rStyle w:val="Code"/>
              </w:rPr>
              <w:t>this 756</w:t>
            </w:r>
          </w:p>
          <w:p w:rsidR="00C0552F" w:rsidRPr="006648D8" w:rsidRDefault="00C0552F" w:rsidP="006648D8">
            <w:pPr>
              <w:spacing w:after="120"/>
              <w:jc w:val="left"/>
              <w:rPr>
                <w:rStyle w:val="Code"/>
              </w:rPr>
            </w:pPr>
            <w:r w:rsidRPr="006648D8">
              <w:rPr>
                <w:rStyle w:val="Code"/>
              </w:rPr>
              <w:t>add 17 878</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lastRenderedPageBreak/>
              <w:t>add 475 797</w:t>
            </w:r>
          </w:p>
          <w:p w:rsidR="00C0552F" w:rsidRPr="006648D8" w:rsidRDefault="00C0552F" w:rsidP="006648D8">
            <w:pPr>
              <w:spacing w:after="120"/>
              <w:jc w:val="left"/>
              <w:rPr>
                <w:rStyle w:val="Code"/>
              </w:rPr>
            </w:pPr>
            <w:r w:rsidRPr="006648D8">
              <w:rPr>
                <w:rStyle w:val="Code"/>
              </w:rPr>
              <w:t>add 668 694</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459</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64 915</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709 409</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661 458</w:t>
            </w:r>
          </w:p>
          <w:p w:rsidR="00C0552F" w:rsidRPr="006648D8" w:rsidRDefault="00C0552F" w:rsidP="006648D8">
            <w:pPr>
              <w:spacing w:after="120"/>
              <w:jc w:val="left"/>
              <w:rPr>
                <w:rStyle w:val="Code"/>
              </w:rPr>
            </w:pPr>
            <w:r w:rsidRPr="006648D8">
              <w:rPr>
                <w:rStyle w:val="Code"/>
              </w:rPr>
              <w:t>find 279</w:t>
            </w:r>
          </w:p>
          <w:p w:rsidR="00C0552F" w:rsidRPr="006648D8" w:rsidRDefault="00C0552F" w:rsidP="006648D8">
            <w:pPr>
              <w:spacing w:after="120"/>
              <w:jc w:val="left"/>
              <w:rPr>
                <w:rStyle w:val="Code"/>
              </w:rPr>
            </w:pPr>
            <w:r w:rsidRPr="006648D8">
              <w:rPr>
                <w:rStyle w:val="Code"/>
              </w:rPr>
              <w:t>add 95 224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remove 115</w:t>
            </w:r>
          </w:p>
          <w:p w:rsidR="00C0552F" w:rsidRPr="006648D8" w:rsidRDefault="00C0552F" w:rsidP="006648D8">
            <w:pPr>
              <w:spacing w:after="120"/>
              <w:jc w:val="left"/>
              <w:rPr>
                <w:rStyle w:val="Code"/>
              </w:rPr>
            </w:pPr>
            <w:r w:rsidRPr="006648D8">
              <w:rPr>
                <w:rStyle w:val="Code"/>
              </w:rPr>
              <w:t>this 151</w:t>
            </w:r>
          </w:p>
          <w:p w:rsidR="00C0552F" w:rsidRPr="006648D8" w:rsidRDefault="00C0552F" w:rsidP="006648D8">
            <w:pPr>
              <w:spacing w:after="120"/>
              <w:jc w:val="left"/>
              <w:rPr>
                <w:rStyle w:val="Code"/>
              </w:rPr>
            </w:pPr>
            <w:r w:rsidRPr="006648D8">
              <w:rPr>
                <w:rStyle w:val="Code"/>
              </w:rPr>
              <w:t>remove 781</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575</w:t>
            </w:r>
          </w:p>
          <w:p w:rsidR="00C0552F" w:rsidRPr="006648D8" w:rsidRDefault="00C0552F" w:rsidP="006648D8">
            <w:pPr>
              <w:spacing w:after="120"/>
              <w:jc w:val="left"/>
              <w:rPr>
                <w:rStyle w:val="Code"/>
              </w:rPr>
            </w:pPr>
            <w:r w:rsidRPr="006648D8">
              <w:rPr>
                <w:rStyle w:val="Code"/>
              </w:rPr>
              <w:t>find 677</w:t>
            </w:r>
          </w:p>
          <w:p w:rsidR="00C0552F" w:rsidRPr="006648D8" w:rsidRDefault="00C0552F" w:rsidP="006648D8">
            <w:pPr>
              <w:spacing w:after="120"/>
              <w:jc w:val="left"/>
              <w:rPr>
                <w:rStyle w:val="Code"/>
              </w:rPr>
            </w:pPr>
            <w:r w:rsidRPr="006648D8">
              <w:rPr>
                <w:rStyle w:val="Code"/>
              </w:rPr>
              <w:t>remove 169</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212</w:t>
            </w:r>
          </w:p>
          <w:p w:rsidR="00C0552F" w:rsidRPr="006648D8" w:rsidRDefault="00C0552F" w:rsidP="006648D8">
            <w:pPr>
              <w:spacing w:after="120"/>
              <w:jc w:val="left"/>
              <w:rPr>
                <w:rStyle w:val="Code"/>
              </w:rPr>
            </w:pPr>
            <w:r w:rsidRPr="006648D8">
              <w:rPr>
                <w:rStyle w:val="Code"/>
              </w:rPr>
              <w:t>find 995</w:t>
            </w:r>
          </w:p>
          <w:p w:rsidR="00C0552F" w:rsidRPr="006648D8" w:rsidRDefault="00C0552F" w:rsidP="006648D8">
            <w:pPr>
              <w:spacing w:after="120"/>
              <w:jc w:val="left"/>
              <w:rPr>
                <w:rStyle w:val="Code"/>
              </w:rPr>
            </w:pPr>
            <w:r w:rsidRPr="006648D8">
              <w:rPr>
                <w:rStyle w:val="Code"/>
              </w:rPr>
              <w:t>remove 468</w:t>
            </w:r>
          </w:p>
          <w:p w:rsidR="00C0552F" w:rsidRPr="006648D8" w:rsidRDefault="00C0552F" w:rsidP="006648D8">
            <w:pPr>
              <w:spacing w:after="120"/>
              <w:jc w:val="left"/>
              <w:rPr>
                <w:rStyle w:val="Code"/>
              </w:rPr>
            </w:pPr>
            <w:r w:rsidRPr="006648D8">
              <w:rPr>
                <w:rStyle w:val="Code"/>
              </w:rPr>
              <w:t>add 784 936</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517</w:t>
            </w:r>
          </w:p>
          <w:p w:rsidR="00C0552F" w:rsidRPr="006648D8" w:rsidRDefault="00C0552F" w:rsidP="006648D8">
            <w:pPr>
              <w:spacing w:after="120"/>
              <w:jc w:val="left"/>
              <w:rPr>
                <w:rStyle w:val="Code"/>
              </w:rPr>
            </w:pPr>
            <w:r w:rsidRPr="006648D8">
              <w:rPr>
                <w:rStyle w:val="Code"/>
              </w:rPr>
              <w:t>add 573 470</w:t>
            </w:r>
          </w:p>
          <w:p w:rsidR="00C0552F" w:rsidRPr="006648D8" w:rsidRDefault="00C0552F" w:rsidP="006648D8">
            <w:pPr>
              <w:spacing w:after="120"/>
              <w:jc w:val="left"/>
              <w:rPr>
                <w:rStyle w:val="Code"/>
              </w:rPr>
            </w:pPr>
            <w:r w:rsidRPr="006648D8">
              <w:rPr>
                <w:rStyle w:val="Code"/>
              </w:rPr>
              <w:t>remove 287</w:t>
            </w:r>
          </w:p>
          <w:p w:rsidR="00C0552F" w:rsidRPr="006648D8" w:rsidRDefault="00C0552F" w:rsidP="006648D8">
            <w:pPr>
              <w:spacing w:after="120"/>
              <w:jc w:val="left"/>
              <w:rPr>
                <w:rStyle w:val="Code"/>
              </w:rPr>
            </w:pPr>
            <w:r w:rsidRPr="006648D8">
              <w:rPr>
                <w:rStyle w:val="Code"/>
              </w:rPr>
              <w:t>find 482</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16</w:t>
            </w:r>
          </w:p>
          <w:p w:rsidR="00C0552F" w:rsidRPr="006648D8" w:rsidRDefault="00C0552F" w:rsidP="006648D8">
            <w:pPr>
              <w:spacing w:after="120"/>
              <w:jc w:val="left"/>
              <w:rPr>
                <w:rStyle w:val="Code"/>
              </w:rPr>
            </w:pPr>
            <w:r w:rsidRPr="006648D8">
              <w:rPr>
                <w:rStyle w:val="Code"/>
              </w:rPr>
              <w:t>this 848</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806</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52</w:t>
            </w:r>
          </w:p>
          <w:p w:rsidR="00C0552F" w:rsidRPr="006648D8" w:rsidRDefault="00C0552F" w:rsidP="006648D8">
            <w:pPr>
              <w:spacing w:after="120"/>
              <w:jc w:val="left"/>
              <w:rPr>
                <w:rStyle w:val="Code"/>
              </w:rPr>
            </w:pPr>
            <w:r w:rsidRPr="006648D8">
              <w:rPr>
                <w:rStyle w:val="Code"/>
              </w:rPr>
              <w:lastRenderedPageBreak/>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339 898</w:t>
            </w:r>
          </w:p>
          <w:p w:rsidR="00C0552F" w:rsidRPr="006648D8" w:rsidRDefault="00C0552F" w:rsidP="006648D8">
            <w:pPr>
              <w:spacing w:after="120"/>
              <w:jc w:val="left"/>
              <w:rPr>
                <w:rStyle w:val="Code"/>
              </w:rPr>
            </w:pPr>
            <w:r w:rsidRPr="006648D8">
              <w:rPr>
                <w:rStyle w:val="Code"/>
              </w:rPr>
              <w:t>add 646 639</w:t>
            </w:r>
          </w:p>
          <w:p w:rsidR="00C0552F" w:rsidRPr="006648D8" w:rsidRDefault="00C0552F" w:rsidP="006648D8">
            <w:pPr>
              <w:spacing w:after="120"/>
              <w:jc w:val="left"/>
              <w:rPr>
                <w:rStyle w:val="Code"/>
              </w:rPr>
            </w:pPr>
            <w:r w:rsidRPr="006648D8">
              <w:rPr>
                <w:rStyle w:val="Code"/>
              </w:rPr>
              <w:t>remove 377</w:t>
            </w:r>
          </w:p>
          <w:p w:rsidR="00C0552F" w:rsidRPr="006648D8" w:rsidRDefault="00C0552F" w:rsidP="006648D8">
            <w:pPr>
              <w:spacing w:after="120"/>
              <w:jc w:val="left"/>
              <w:rPr>
                <w:rStyle w:val="Code"/>
              </w:rPr>
            </w:pPr>
            <w:r w:rsidRPr="006648D8">
              <w:rPr>
                <w:rStyle w:val="Code"/>
              </w:rPr>
              <w:t>find 291</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105 904</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687</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34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303</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759</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remove 201</w:t>
            </w:r>
          </w:p>
          <w:p w:rsidR="00C0552F" w:rsidRPr="006648D8" w:rsidRDefault="00C0552F" w:rsidP="006648D8">
            <w:pPr>
              <w:spacing w:after="120"/>
              <w:jc w:val="left"/>
              <w:rPr>
                <w:rStyle w:val="Code"/>
              </w:rPr>
            </w:pPr>
            <w:r w:rsidRPr="006648D8">
              <w:rPr>
                <w:rStyle w:val="Code"/>
              </w:rPr>
              <w:t>add 547 114</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835 787</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418</w:t>
            </w:r>
          </w:p>
          <w:p w:rsidR="00C0552F" w:rsidRPr="006648D8" w:rsidRDefault="00C0552F" w:rsidP="006648D8">
            <w:pPr>
              <w:spacing w:after="120"/>
              <w:jc w:val="left"/>
              <w:rPr>
                <w:rStyle w:val="Code"/>
              </w:rPr>
            </w:pPr>
            <w:r w:rsidRPr="006648D8">
              <w:rPr>
                <w:rStyle w:val="Code"/>
              </w:rPr>
              <w:t>this 818</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160</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365 66</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594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lastRenderedPageBreak/>
              <w:t>add 815 312</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941</w:t>
            </w:r>
          </w:p>
          <w:p w:rsidR="00C0552F" w:rsidRPr="006648D8" w:rsidRDefault="00C0552F" w:rsidP="006648D8">
            <w:pPr>
              <w:spacing w:after="120"/>
              <w:jc w:val="left"/>
              <w:rPr>
                <w:rStyle w:val="Code"/>
              </w:rPr>
            </w:pPr>
            <w:r w:rsidRPr="006648D8">
              <w:rPr>
                <w:rStyle w:val="Code"/>
              </w:rPr>
              <w:t>add 35 851</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809 151</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357 294</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17</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799</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3</w:t>
            </w:r>
          </w:p>
          <w:p w:rsidR="00C0552F" w:rsidRPr="006648D8" w:rsidRDefault="00C0552F" w:rsidP="006648D8">
            <w:pPr>
              <w:spacing w:after="120"/>
              <w:jc w:val="left"/>
              <w:rPr>
                <w:rStyle w:val="Code"/>
              </w:rPr>
            </w:pPr>
            <w:r w:rsidRPr="006648D8">
              <w:rPr>
                <w:rStyle w:val="Code"/>
              </w:rPr>
              <w:t>this 784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513 461</w:t>
            </w:r>
          </w:p>
          <w:p w:rsidR="00C0552F" w:rsidRPr="006648D8" w:rsidRDefault="00C0552F" w:rsidP="006648D8">
            <w:pPr>
              <w:spacing w:after="120"/>
              <w:jc w:val="left"/>
              <w:rPr>
                <w:rStyle w:val="Code"/>
              </w:rPr>
            </w:pPr>
            <w:r w:rsidRPr="006648D8">
              <w:rPr>
                <w:rStyle w:val="Code"/>
              </w:rPr>
              <w:t>this 614</w:t>
            </w:r>
          </w:p>
          <w:p w:rsidR="00C0552F" w:rsidRPr="006648D8" w:rsidRDefault="00C0552F" w:rsidP="006648D8">
            <w:pPr>
              <w:spacing w:after="120"/>
              <w:jc w:val="left"/>
              <w:rPr>
                <w:rStyle w:val="Code"/>
              </w:rPr>
            </w:pPr>
            <w:r w:rsidRPr="006648D8">
              <w:rPr>
                <w:rStyle w:val="Code"/>
              </w:rPr>
              <w:t>remove 705</w:t>
            </w:r>
          </w:p>
          <w:p w:rsidR="00C0552F" w:rsidRPr="006648D8" w:rsidRDefault="00C0552F" w:rsidP="006648D8">
            <w:pPr>
              <w:spacing w:after="120"/>
              <w:jc w:val="left"/>
              <w:rPr>
                <w:rStyle w:val="Code"/>
              </w:rPr>
            </w:pPr>
            <w:r w:rsidRPr="006648D8">
              <w:rPr>
                <w:rStyle w:val="Code"/>
              </w:rPr>
              <w:t>add 96 997</w:t>
            </w:r>
          </w:p>
          <w:p w:rsidR="00C0552F" w:rsidRPr="006648D8" w:rsidRDefault="00C0552F" w:rsidP="006648D8">
            <w:pPr>
              <w:spacing w:after="120"/>
              <w:jc w:val="left"/>
              <w:rPr>
                <w:rStyle w:val="Code"/>
              </w:rPr>
            </w:pPr>
            <w:r w:rsidRPr="006648D8">
              <w:rPr>
                <w:rStyle w:val="Code"/>
              </w:rPr>
              <w:t>remove 311</w:t>
            </w:r>
          </w:p>
          <w:p w:rsidR="00C0552F" w:rsidRPr="006648D8" w:rsidRDefault="00C0552F" w:rsidP="006648D8">
            <w:pPr>
              <w:spacing w:after="120"/>
              <w:jc w:val="left"/>
              <w:rPr>
                <w:rStyle w:val="Code"/>
              </w:rPr>
            </w:pPr>
            <w:r w:rsidRPr="006648D8">
              <w:rPr>
                <w:rStyle w:val="Code"/>
              </w:rPr>
              <w:t>add 572 254</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628</w:t>
            </w:r>
          </w:p>
          <w:p w:rsidR="00C0552F" w:rsidRPr="006648D8" w:rsidRDefault="00C0552F" w:rsidP="006648D8">
            <w:pPr>
              <w:spacing w:after="120"/>
              <w:jc w:val="left"/>
              <w:rPr>
                <w:rStyle w:val="Code"/>
              </w:rPr>
            </w:pPr>
            <w:r w:rsidRPr="006648D8">
              <w:rPr>
                <w:rStyle w:val="Code"/>
              </w:rPr>
              <w:t>find 205</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961</w:t>
            </w:r>
          </w:p>
          <w:p w:rsidR="00C0552F" w:rsidRPr="006648D8" w:rsidRDefault="00C0552F" w:rsidP="006648D8">
            <w:pPr>
              <w:spacing w:after="120"/>
              <w:jc w:val="left"/>
              <w:rPr>
                <w:rStyle w:val="Code"/>
              </w:rPr>
            </w:pPr>
            <w:r w:rsidRPr="006648D8">
              <w:rPr>
                <w:rStyle w:val="Code"/>
              </w:rPr>
              <w:t>add 600 820</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lastRenderedPageBreak/>
              <w:t>find 85</w:t>
            </w:r>
          </w:p>
          <w:p w:rsidR="00C0552F" w:rsidRPr="006648D8" w:rsidRDefault="00C0552F" w:rsidP="006648D8">
            <w:pPr>
              <w:spacing w:after="120"/>
              <w:jc w:val="left"/>
              <w:rPr>
                <w:rStyle w:val="Code"/>
              </w:rPr>
            </w:pPr>
            <w:r w:rsidRPr="006648D8">
              <w:rPr>
                <w:rStyle w:val="Code"/>
              </w:rPr>
              <w:t>add 763 264</w:t>
            </w:r>
          </w:p>
          <w:p w:rsidR="00C0552F" w:rsidRPr="006648D8" w:rsidRDefault="00C0552F" w:rsidP="006648D8">
            <w:pPr>
              <w:spacing w:after="120"/>
              <w:jc w:val="left"/>
              <w:rPr>
                <w:rStyle w:val="Code"/>
              </w:rPr>
            </w:pPr>
            <w:r w:rsidRPr="006648D8">
              <w:rPr>
                <w:rStyle w:val="Code"/>
              </w:rPr>
              <w:t>remove 529</w:t>
            </w:r>
          </w:p>
          <w:p w:rsidR="00C0552F" w:rsidRPr="006648D8" w:rsidRDefault="00C0552F" w:rsidP="006648D8">
            <w:pPr>
              <w:spacing w:after="120"/>
              <w:jc w:val="left"/>
              <w:rPr>
                <w:rStyle w:val="Code"/>
              </w:rPr>
            </w:pPr>
            <w:r w:rsidRPr="006648D8">
              <w:rPr>
                <w:rStyle w:val="Code"/>
              </w:rPr>
              <w:t>add 75 727</w:t>
            </w:r>
          </w:p>
          <w:p w:rsidR="00C0552F" w:rsidRPr="006648D8" w:rsidRDefault="00C0552F" w:rsidP="006648D8">
            <w:pPr>
              <w:spacing w:after="120"/>
              <w:jc w:val="left"/>
              <w:rPr>
                <w:rStyle w:val="Code"/>
              </w:rPr>
            </w:pPr>
            <w:r w:rsidRPr="006648D8">
              <w:rPr>
                <w:rStyle w:val="Code"/>
              </w:rPr>
              <w:t>add 685 434</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846</w:t>
            </w:r>
          </w:p>
          <w:p w:rsidR="00C0552F" w:rsidRPr="006648D8" w:rsidRDefault="00C0552F" w:rsidP="006648D8">
            <w:pPr>
              <w:spacing w:after="120"/>
              <w:jc w:val="left"/>
              <w:rPr>
                <w:rStyle w:val="Code"/>
              </w:rPr>
            </w:pPr>
            <w:r w:rsidRPr="006648D8">
              <w:rPr>
                <w:rStyle w:val="Code"/>
              </w:rPr>
              <w:t>this 979</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123</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604</w:t>
            </w:r>
          </w:p>
          <w:p w:rsidR="00C0552F" w:rsidRPr="006648D8" w:rsidRDefault="00C0552F" w:rsidP="006648D8">
            <w:pPr>
              <w:spacing w:after="120"/>
              <w:jc w:val="left"/>
              <w:rPr>
                <w:rStyle w:val="Code"/>
              </w:rPr>
            </w:pPr>
            <w:r w:rsidRPr="006648D8">
              <w:rPr>
                <w:rStyle w:val="Code"/>
              </w:rPr>
              <w:t>this 884</w:t>
            </w:r>
          </w:p>
          <w:p w:rsidR="00C0552F" w:rsidRPr="006648D8" w:rsidRDefault="00C0552F" w:rsidP="006648D8">
            <w:pPr>
              <w:spacing w:after="120"/>
              <w:jc w:val="left"/>
              <w:rPr>
                <w:rStyle w:val="Code"/>
              </w:rPr>
            </w:pPr>
            <w:r w:rsidRPr="006648D8">
              <w:rPr>
                <w:rStyle w:val="Code"/>
              </w:rPr>
              <w:t>this 302</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194</w:t>
            </w:r>
          </w:p>
          <w:p w:rsidR="00C0552F" w:rsidRPr="006648D8" w:rsidRDefault="00C0552F" w:rsidP="006648D8">
            <w:pPr>
              <w:spacing w:after="120"/>
              <w:jc w:val="left"/>
              <w:rPr>
                <w:rStyle w:val="Code"/>
              </w:rPr>
            </w:pPr>
            <w:r w:rsidRPr="006648D8">
              <w:rPr>
                <w:rStyle w:val="Code"/>
              </w:rPr>
              <w:t>remove 307</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remove 463</w:t>
            </w:r>
          </w:p>
          <w:p w:rsidR="00C0552F" w:rsidRPr="006648D8" w:rsidRDefault="00C0552F" w:rsidP="006648D8">
            <w:pPr>
              <w:spacing w:after="120"/>
              <w:jc w:val="left"/>
              <w:rPr>
                <w:rStyle w:val="Code"/>
              </w:rPr>
            </w:pPr>
            <w:r w:rsidRPr="006648D8">
              <w:rPr>
                <w:rStyle w:val="Code"/>
              </w:rPr>
              <w:t>find 901</w:t>
            </w:r>
          </w:p>
          <w:p w:rsidR="00C0552F" w:rsidRPr="006648D8" w:rsidRDefault="00C0552F" w:rsidP="006648D8">
            <w:pPr>
              <w:spacing w:after="120"/>
              <w:jc w:val="left"/>
              <w:rPr>
                <w:rStyle w:val="Code"/>
              </w:rPr>
            </w:pPr>
            <w:r w:rsidRPr="006648D8">
              <w:rPr>
                <w:rStyle w:val="Code"/>
              </w:rPr>
              <w:t>add 520 68</w:t>
            </w:r>
          </w:p>
          <w:p w:rsidR="00C0552F" w:rsidRPr="006648D8" w:rsidRDefault="00C0552F" w:rsidP="006648D8">
            <w:pPr>
              <w:spacing w:after="120"/>
              <w:jc w:val="left"/>
              <w:rPr>
                <w:rStyle w:val="Code"/>
              </w:rPr>
            </w:pPr>
            <w:r w:rsidRPr="006648D8">
              <w:rPr>
                <w:rStyle w:val="Code"/>
              </w:rPr>
              <w:t>add 71 114</w:t>
            </w:r>
          </w:p>
          <w:p w:rsidR="00C0552F" w:rsidRPr="006648D8" w:rsidRDefault="00C0552F" w:rsidP="006648D8">
            <w:pPr>
              <w:spacing w:after="120"/>
              <w:jc w:val="left"/>
              <w:rPr>
                <w:rStyle w:val="Code"/>
              </w:rPr>
            </w:pPr>
            <w:r w:rsidRPr="006648D8">
              <w:rPr>
                <w:rStyle w:val="Code"/>
              </w:rPr>
              <w:t>remove 620</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670</w:t>
            </w:r>
          </w:p>
          <w:p w:rsidR="00C0552F" w:rsidRPr="006648D8" w:rsidRDefault="00C0552F" w:rsidP="006648D8">
            <w:pPr>
              <w:spacing w:after="120"/>
              <w:jc w:val="left"/>
              <w:rPr>
                <w:rStyle w:val="Code"/>
              </w:rPr>
            </w:pPr>
            <w:r w:rsidRPr="006648D8">
              <w:rPr>
                <w:rStyle w:val="Code"/>
              </w:rPr>
              <w:t>this 200</w:t>
            </w:r>
          </w:p>
          <w:p w:rsidR="00C0552F" w:rsidRPr="006648D8" w:rsidRDefault="00C0552F" w:rsidP="006648D8">
            <w:pPr>
              <w:spacing w:after="120"/>
              <w:jc w:val="left"/>
              <w:rPr>
                <w:rStyle w:val="Code"/>
              </w:rPr>
            </w:pPr>
            <w:r w:rsidRPr="006648D8">
              <w:rPr>
                <w:rStyle w:val="Code"/>
              </w:rPr>
              <w:t>remove 374</w:t>
            </w:r>
          </w:p>
          <w:p w:rsidR="00C0552F" w:rsidRPr="006648D8" w:rsidRDefault="00C0552F" w:rsidP="006648D8">
            <w:pPr>
              <w:spacing w:after="120"/>
              <w:jc w:val="left"/>
              <w:rPr>
                <w:rStyle w:val="Code"/>
              </w:rPr>
            </w:pPr>
            <w:r w:rsidRPr="006648D8">
              <w:rPr>
                <w:rStyle w:val="Code"/>
              </w:rPr>
              <w:t>this 783</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212 58</w:t>
            </w:r>
          </w:p>
          <w:p w:rsidR="00C0552F" w:rsidRPr="006648D8" w:rsidRDefault="00C0552F" w:rsidP="006648D8">
            <w:pPr>
              <w:spacing w:after="120"/>
              <w:jc w:val="left"/>
              <w:rPr>
                <w:rStyle w:val="Code"/>
              </w:rPr>
            </w:pPr>
            <w:r w:rsidRPr="006648D8">
              <w:rPr>
                <w:rStyle w:val="Code"/>
              </w:rPr>
              <w:t>find 57</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428</w:t>
            </w:r>
          </w:p>
          <w:p w:rsidR="00C0552F" w:rsidRPr="006648D8" w:rsidRDefault="00C0552F" w:rsidP="006648D8">
            <w:pPr>
              <w:spacing w:after="120"/>
              <w:jc w:val="left"/>
              <w:rPr>
                <w:rStyle w:val="Code"/>
              </w:rPr>
            </w:pPr>
            <w:r w:rsidRPr="006648D8">
              <w:rPr>
                <w:rStyle w:val="Code"/>
              </w:rPr>
              <w:t>this 448</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359</w:t>
            </w:r>
          </w:p>
          <w:p w:rsidR="00C0552F" w:rsidRPr="006648D8" w:rsidRDefault="00C0552F" w:rsidP="006648D8">
            <w:pPr>
              <w:spacing w:after="120"/>
              <w:jc w:val="left"/>
              <w:rPr>
                <w:rStyle w:val="Code"/>
              </w:rPr>
            </w:pPr>
            <w:r w:rsidRPr="006648D8">
              <w:rPr>
                <w:rStyle w:val="Code"/>
              </w:rPr>
              <w:lastRenderedPageBreak/>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593</w:t>
            </w:r>
          </w:p>
          <w:p w:rsidR="00C0552F" w:rsidRPr="006648D8" w:rsidRDefault="00C0552F" w:rsidP="006648D8">
            <w:pPr>
              <w:spacing w:after="120"/>
              <w:jc w:val="left"/>
              <w:rPr>
                <w:rStyle w:val="Code"/>
              </w:rPr>
            </w:pPr>
            <w:r w:rsidRPr="006648D8">
              <w:rPr>
                <w:rStyle w:val="Code"/>
              </w:rPr>
              <w:t>remove 68</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631</w:t>
            </w:r>
          </w:p>
          <w:p w:rsidR="00C0552F" w:rsidRPr="006648D8" w:rsidRDefault="00C0552F" w:rsidP="006648D8">
            <w:pPr>
              <w:spacing w:after="120"/>
              <w:jc w:val="left"/>
              <w:rPr>
                <w:rStyle w:val="Code"/>
              </w:rPr>
            </w:pPr>
            <w:r w:rsidRPr="006648D8">
              <w:rPr>
                <w:rStyle w:val="Code"/>
              </w:rPr>
              <w:t>find 995</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528</w:t>
            </w:r>
          </w:p>
          <w:p w:rsidR="00C0552F" w:rsidRPr="006648D8" w:rsidRDefault="00C0552F" w:rsidP="006648D8">
            <w:pPr>
              <w:spacing w:after="120"/>
              <w:jc w:val="left"/>
              <w:rPr>
                <w:rStyle w:val="Code"/>
              </w:rPr>
            </w:pPr>
            <w:r w:rsidRPr="006648D8">
              <w:rPr>
                <w:rStyle w:val="Code"/>
              </w:rPr>
              <w:t>add 704 862</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add 640 461</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283 215</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342</w:t>
            </w:r>
          </w:p>
          <w:p w:rsidR="00C0552F" w:rsidRPr="006648D8" w:rsidRDefault="00C0552F" w:rsidP="006648D8">
            <w:pPr>
              <w:spacing w:after="120"/>
              <w:jc w:val="left"/>
              <w:rPr>
                <w:rStyle w:val="Code"/>
              </w:rPr>
            </w:pPr>
            <w:r w:rsidRPr="006648D8">
              <w:rPr>
                <w:rStyle w:val="Code"/>
              </w:rPr>
              <w:t>add 788 142</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499</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300 355</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121</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131 477</w:t>
            </w:r>
          </w:p>
          <w:p w:rsidR="00C0552F" w:rsidRPr="006648D8" w:rsidRDefault="00C0552F" w:rsidP="006648D8">
            <w:pPr>
              <w:spacing w:after="120"/>
              <w:jc w:val="left"/>
              <w:rPr>
                <w:rStyle w:val="Code"/>
              </w:rPr>
            </w:pPr>
            <w:r w:rsidRPr="006648D8">
              <w:rPr>
                <w:rStyle w:val="Code"/>
              </w:rPr>
              <w:t>add 454 904</w:t>
            </w:r>
          </w:p>
          <w:p w:rsidR="00C0552F" w:rsidRPr="006648D8" w:rsidRDefault="00C0552F" w:rsidP="006648D8">
            <w:pPr>
              <w:spacing w:after="120"/>
              <w:jc w:val="left"/>
              <w:rPr>
                <w:rStyle w:val="Code"/>
              </w:rPr>
            </w:pPr>
            <w:r w:rsidRPr="006648D8">
              <w:rPr>
                <w:rStyle w:val="Code"/>
              </w:rPr>
              <w:lastRenderedPageBreak/>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805</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561</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add 727 437</w:t>
            </w:r>
          </w:p>
          <w:p w:rsidR="00C0552F" w:rsidRPr="006648D8" w:rsidRDefault="00C0552F" w:rsidP="006648D8">
            <w:pPr>
              <w:spacing w:after="120"/>
              <w:jc w:val="left"/>
              <w:rPr>
                <w:rStyle w:val="Code"/>
              </w:rPr>
            </w:pPr>
            <w:r w:rsidRPr="006648D8">
              <w:rPr>
                <w:rStyle w:val="Code"/>
              </w:rPr>
              <w:t>find 204</w:t>
            </w:r>
          </w:p>
          <w:p w:rsidR="00C0552F" w:rsidRPr="006648D8" w:rsidRDefault="00C0552F" w:rsidP="006648D8">
            <w:pPr>
              <w:spacing w:after="120"/>
              <w:jc w:val="left"/>
              <w:rPr>
                <w:rStyle w:val="Code"/>
              </w:rPr>
            </w:pPr>
            <w:r w:rsidRPr="006648D8">
              <w:rPr>
                <w:rStyle w:val="Code"/>
              </w:rPr>
              <w:t>this 350</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63</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94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761 939</w:t>
            </w:r>
          </w:p>
          <w:p w:rsidR="00C0552F" w:rsidRPr="006648D8" w:rsidRDefault="00C0552F" w:rsidP="006648D8">
            <w:pPr>
              <w:spacing w:after="120"/>
              <w:jc w:val="left"/>
              <w:rPr>
                <w:rStyle w:val="Code"/>
              </w:rPr>
            </w:pPr>
            <w:r w:rsidRPr="006648D8">
              <w:rPr>
                <w:rStyle w:val="Code"/>
              </w:rPr>
              <w:t>add 656 665</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829</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371</w:t>
            </w:r>
          </w:p>
          <w:p w:rsidR="00C0552F" w:rsidRPr="006648D8" w:rsidRDefault="00C0552F" w:rsidP="006648D8">
            <w:pPr>
              <w:spacing w:after="120"/>
              <w:jc w:val="left"/>
              <w:rPr>
                <w:rStyle w:val="Code"/>
              </w:rPr>
            </w:pPr>
            <w:r w:rsidRPr="006648D8">
              <w:rPr>
                <w:rStyle w:val="Code"/>
              </w:rPr>
              <w:t>add 815 494</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remove 92</w:t>
            </w:r>
          </w:p>
          <w:p w:rsidR="00C0552F" w:rsidRPr="006648D8" w:rsidRDefault="00C0552F" w:rsidP="006648D8">
            <w:pPr>
              <w:spacing w:after="120"/>
              <w:jc w:val="left"/>
              <w:rPr>
                <w:rStyle w:val="Code"/>
              </w:rPr>
            </w:pPr>
            <w:r w:rsidRPr="006648D8">
              <w:rPr>
                <w:rStyle w:val="Code"/>
              </w:rPr>
              <w:t>find 889</w:t>
            </w:r>
          </w:p>
          <w:p w:rsidR="00C0552F" w:rsidRPr="006648D8" w:rsidRDefault="00C0552F" w:rsidP="006648D8">
            <w:pPr>
              <w:spacing w:after="120"/>
              <w:jc w:val="left"/>
              <w:rPr>
                <w:rStyle w:val="Code"/>
              </w:rPr>
            </w:pPr>
            <w:r w:rsidRPr="006648D8">
              <w:rPr>
                <w:rStyle w:val="Code"/>
              </w:rPr>
              <w:t>this 82</w:t>
            </w:r>
          </w:p>
          <w:p w:rsidR="00C0552F" w:rsidRPr="006648D8" w:rsidRDefault="00C0552F" w:rsidP="006648D8">
            <w:pPr>
              <w:spacing w:after="120"/>
              <w:jc w:val="left"/>
              <w:rPr>
                <w:rStyle w:val="Code"/>
              </w:rPr>
            </w:pPr>
            <w:r w:rsidRPr="006648D8">
              <w:rPr>
                <w:rStyle w:val="Code"/>
              </w:rPr>
              <w:t>find 847</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275</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265</w:t>
            </w:r>
          </w:p>
          <w:p w:rsidR="00C0552F" w:rsidRPr="006648D8" w:rsidRDefault="00C0552F" w:rsidP="006648D8">
            <w:pPr>
              <w:spacing w:after="120"/>
              <w:jc w:val="left"/>
              <w:rPr>
                <w:rStyle w:val="Code"/>
              </w:rPr>
            </w:pPr>
            <w:r w:rsidRPr="006648D8">
              <w:rPr>
                <w:rStyle w:val="Code"/>
              </w:rPr>
              <w:t>this 817</w:t>
            </w:r>
          </w:p>
          <w:p w:rsidR="00C0552F" w:rsidRPr="006648D8" w:rsidRDefault="00C0552F" w:rsidP="006648D8">
            <w:pPr>
              <w:spacing w:after="120"/>
              <w:jc w:val="left"/>
              <w:rPr>
                <w:rStyle w:val="Code"/>
              </w:rPr>
            </w:pPr>
            <w:r w:rsidRPr="006648D8">
              <w:rPr>
                <w:rStyle w:val="Code"/>
              </w:rPr>
              <w:t>remove 526</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896</w:t>
            </w:r>
          </w:p>
          <w:p w:rsidR="00C0552F" w:rsidRPr="006648D8" w:rsidRDefault="00C0552F" w:rsidP="006648D8">
            <w:pPr>
              <w:spacing w:after="120"/>
              <w:jc w:val="left"/>
              <w:rPr>
                <w:rStyle w:val="Code"/>
              </w:rPr>
            </w:pPr>
            <w:r w:rsidRPr="006648D8">
              <w:rPr>
                <w:rStyle w:val="Code"/>
              </w:rPr>
              <w:t>add 748 897</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547</w:t>
            </w:r>
          </w:p>
          <w:p w:rsidR="00C0552F" w:rsidRPr="006648D8" w:rsidRDefault="00C0552F" w:rsidP="006648D8">
            <w:pPr>
              <w:spacing w:after="120"/>
              <w:jc w:val="left"/>
              <w:rPr>
                <w:rStyle w:val="Code"/>
              </w:rPr>
            </w:pPr>
            <w:r w:rsidRPr="006648D8">
              <w:rPr>
                <w:rStyle w:val="Code"/>
              </w:rPr>
              <w:t>remove 274</w:t>
            </w:r>
          </w:p>
          <w:p w:rsidR="00C0552F" w:rsidRPr="006648D8" w:rsidRDefault="00C0552F" w:rsidP="006648D8">
            <w:pPr>
              <w:spacing w:after="120"/>
              <w:jc w:val="left"/>
              <w:rPr>
                <w:rStyle w:val="Code"/>
              </w:rPr>
            </w:pPr>
            <w:r w:rsidRPr="006648D8">
              <w:rPr>
                <w:rStyle w:val="Code"/>
              </w:rPr>
              <w:lastRenderedPageBreak/>
              <w:t>add 197 160</w:t>
            </w:r>
          </w:p>
          <w:p w:rsidR="00C0552F" w:rsidRPr="006648D8" w:rsidRDefault="00C0552F" w:rsidP="006648D8">
            <w:pPr>
              <w:spacing w:after="120"/>
              <w:jc w:val="left"/>
              <w:rPr>
                <w:rStyle w:val="Code"/>
              </w:rPr>
            </w:pPr>
            <w:r w:rsidRPr="006648D8">
              <w:rPr>
                <w:rStyle w:val="Code"/>
              </w:rPr>
              <w:t>find 536</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420</w:t>
            </w:r>
          </w:p>
          <w:p w:rsidR="00C0552F" w:rsidRPr="006648D8" w:rsidRDefault="00C0552F" w:rsidP="006648D8">
            <w:pPr>
              <w:spacing w:after="120"/>
              <w:jc w:val="left"/>
              <w:rPr>
                <w:rStyle w:val="Code"/>
              </w:rPr>
            </w:pPr>
            <w:r w:rsidRPr="006648D8">
              <w:rPr>
                <w:rStyle w:val="Code"/>
              </w:rPr>
              <w:t>this 696</w:t>
            </w:r>
          </w:p>
          <w:p w:rsidR="00C0552F" w:rsidRPr="006648D8" w:rsidRDefault="00C0552F" w:rsidP="006648D8">
            <w:pPr>
              <w:spacing w:after="120"/>
              <w:jc w:val="left"/>
              <w:rPr>
                <w:rStyle w:val="Code"/>
              </w:rPr>
            </w:pPr>
            <w:r w:rsidRPr="006648D8">
              <w:rPr>
                <w:rStyle w:val="Code"/>
              </w:rPr>
              <w:t>find 232</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720</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628</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195</w:t>
            </w:r>
          </w:p>
          <w:p w:rsidR="00C0552F" w:rsidRPr="006648D8" w:rsidRDefault="00C0552F" w:rsidP="006648D8">
            <w:pPr>
              <w:spacing w:after="120"/>
              <w:jc w:val="left"/>
              <w:rPr>
                <w:rStyle w:val="Code"/>
              </w:rPr>
            </w:pPr>
            <w:r w:rsidRPr="006648D8">
              <w:rPr>
                <w:rStyle w:val="Code"/>
              </w:rPr>
              <w:t>find 140</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299 86</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565</w:t>
            </w:r>
          </w:p>
          <w:p w:rsidR="00C0552F" w:rsidRPr="006648D8" w:rsidRDefault="00C0552F" w:rsidP="006648D8">
            <w:pPr>
              <w:spacing w:after="120"/>
              <w:jc w:val="left"/>
              <w:rPr>
                <w:rStyle w:val="Code"/>
              </w:rPr>
            </w:pPr>
            <w:r w:rsidRPr="006648D8">
              <w:rPr>
                <w:rStyle w:val="Code"/>
              </w:rPr>
              <w:t>this 33</w:t>
            </w:r>
          </w:p>
          <w:p w:rsidR="00C0552F" w:rsidRPr="006648D8" w:rsidRDefault="00C0552F" w:rsidP="006648D8">
            <w:pPr>
              <w:spacing w:after="120"/>
              <w:jc w:val="left"/>
              <w:rPr>
                <w:rStyle w:val="Code"/>
              </w:rPr>
            </w:pPr>
            <w:r w:rsidRPr="006648D8">
              <w:rPr>
                <w:rStyle w:val="Code"/>
              </w:rPr>
              <w:t>this 818</w:t>
            </w:r>
          </w:p>
          <w:p w:rsidR="00C0552F" w:rsidRPr="006648D8" w:rsidRDefault="00C0552F" w:rsidP="006648D8">
            <w:pPr>
              <w:spacing w:after="120"/>
              <w:jc w:val="left"/>
              <w:rPr>
                <w:rStyle w:val="Code"/>
              </w:rPr>
            </w:pPr>
            <w:r w:rsidRPr="006648D8">
              <w:rPr>
                <w:rStyle w:val="Code"/>
              </w:rPr>
              <w:t>find 902</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253</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471</w:t>
            </w:r>
          </w:p>
          <w:p w:rsidR="00C0552F" w:rsidRPr="006648D8" w:rsidRDefault="00C0552F" w:rsidP="006648D8">
            <w:pPr>
              <w:spacing w:after="120"/>
              <w:jc w:val="left"/>
              <w:rPr>
                <w:rStyle w:val="Code"/>
              </w:rPr>
            </w:pPr>
            <w:r w:rsidRPr="006648D8">
              <w:rPr>
                <w:rStyle w:val="Code"/>
              </w:rPr>
              <w:t>find 909</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568</w:t>
            </w:r>
          </w:p>
          <w:p w:rsidR="00C0552F" w:rsidRPr="006648D8" w:rsidRDefault="00C0552F" w:rsidP="006648D8">
            <w:pPr>
              <w:spacing w:after="120"/>
              <w:jc w:val="left"/>
              <w:rPr>
                <w:rStyle w:val="Code"/>
              </w:rPr>
            </w:pPr>
            <w:r w:rsidRPr="006648D8">
              <w:rPr>
                <w:rStyle w:val="Code"/>
              </w:rPr>
              <w:t>this 507</w:t>
            </w:r>
          </w:p>
          <w:p w:rsidR="00C0552F" w:rsidRPr="006648D8" w:rsidRDefault="00C0552F" w:rsidP="006648D8">
            <w:pPr>
              <w:spacing w:after="120"/>
              <w:jc w:val="left"/>
              <w:rPr>
                <w:rStyle w:val="Code"/>
              </w:rPr>
            </w:pPr>
            <w:r w:rsidRPr="006648D8">
              <w:rPr>
                <w:rStyle w:val="Code"/>
              </w:rPr>
              <w:t>remove 684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152</w:t>
            </w:r>
          </w:p>
          <w:p w:rsidR="00C0552F" w:rsidRPr="006648D8" w:rsidRDefault="00C0552F" w:rsidP="006648D8">
            <w:pPr>
              <w:spacing w:after="120"/>
              <w:jc w:val="left"/>
              <w:rPr>
                <w:rStyle w:val="Code"/>
              </w:rPr>
            </w:pPr>
            <w:r w:rsidRPr="006648D8">
              <w:rPr>
                <w:rStyle w:val="Code"/>
              </w:rPr>
              <w:t>this 876</w:t>
            </w:r>
          </w:p>
          <w:p w:rsidR="00C0552F" w:rsidRPr="006648D8" w:rsidRDefault="00C0552F" w:rsidP="006648D8">
            <w:pPr>
              <w:spacing w:after="120"/>
              <w:jc w:val="left"/>
              <w:rPr>
                <w:rStyle w:val="Code"/>
              </w:rPr>
            </w:pPr>
            <w:r w:rsidRPr="006648D8">
              <w:rPr>
                <w:rStyle w:val="Code"/>
              </w:rPr>
              <w:t>find 685</w:t>
            </w:r>
          </w:p>
          <w:p w:rsidR="00C0552F" w:rsidRPr="006648D8" w:rsidRDefault="00C0552F" w:rsidP="006648D8">
            <w:pPr>
              <w:spacing w:after="120"/>
              <w:jc w:val="left"/>
              <w:rPr>
                <w:rStyle w:val="Code"/>
              </w:rPr>
            </w:pPr>
            <w:r w:rsidRPr="006648D8">
              <w:rPr>
                <w:rStyle w:val="Code"/>
              </w:rPr>
              <w:t>remove 984</w:t>
            </w:r>
          </w:p>
          <w:p w:rsidR="00C0552F" w:rsidRPr="006648D8" w:rsidRDefault="00C0552F" w:rsidP="006648D8">
            <w:pPr>
              <w:spacing w:after="120"/>
              <w:jc w:val="left"/>
              <w:rPr>
                <w:rStyle w:val="Code"/>
              </w:rPr>
            </w:pPr>
            <w:r w:rsidRPr="006648D8">
              <w:rPr>
                <w:rStyle w:val="Code"/>
              </w:rPr>
              <w:lastRenderedPageBreak/>
              <w:t>remove 660</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411</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239</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942</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617</w:t>
            </w:r>
          </w:p>
          <w:p w:rsidR="00C0552F" w:rsidRPr="006648D8" w:rsidRDefault="00C0552F" w:rsidP="006648D8">
            <w:pPr>
              <w:spacing w:after="120"/>
              <w:jc w:val="left"/>
              <w:rPr>
                <w:rStyle w:val="Code"/>
              </w:rPr>
            </w:pPr>
            <w:r w:rsidRPr="006648D8">
              <w:rPr>
                <w:rStyle w:val="Code"/>
              </w:rPr>
              <w:t>this 303</w:t>
            </w:r>
          </w:p>
          <w:p w:rsidR="00C0552F" w:rsidRPr="006648D8" w:rsidRDefault="00C0552F" w:rsidP="006648D8">
            <w:pPr>
              <w:spacing w:after="120"/>
              <w:jc w:val="left"/>
              <w:rPr>
                <w:rStyle w:val="Code"/>
              </w:rPr>
            </w:pPr>
            <w:r w:rsidRPr="006648D8">
              <w:rPr>
                <w:rStyle w:val="Code"/>
              </w:rPr>
              <w:t>remove 505</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607</w:t>
            </w:r>
          </w:p>
          <w:p w:rsidR="00C0552F" w:rsidRPr="006648D8" w:rsidRDefault="00C0552F" w:rsidP="006648D8">
            <w:pPr>
              <w:spacing w:after="120"/>
              <w:jc w:val="left"/>
              <w:rPr>
                <w:rStyle w:val="Code"/>
              </w:rPr>
            </w:pPr>
            <w:r w:rsidRPr="006648D8">
              <w:rPr>
                <w:rStyle w:val="Code"/>
              </w:rPr>
              <w:t>remove 695</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674</w:t>
            </w:r>
          </w:p>
          <w:p w:rsidR="00C0552F" w:rsidRPr="006648D8" w:rsidRDefault="00C0552F" w:rsidP="006648D8">
            <w:pPr>
              <w:spacing w:after="120"/>
              <w:jc w:val="left"/>
              <w:rPr>
                <w:rStyle w:val="Code"/>
              </w:rPr>
            </w:pPr>
            <w:r w:rsidRPr="006648D8">
              <w:rPr>
                <w:rStyle w:val="Code"/>
              </w:rPr>
              <w:t>find 213</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462</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673</w:t>
            </w:r>
          </w:p>
          <w:p w:rsidR="00C0552F" w:rsidRPr="006648D8" w:rsidRDefault="00C0552F" w:rsidP="006648D8">
            <w:pPr>
              <w:spacing w:after="120"/>
              <w:jc w:val="left"/>
              <w:rPr>
                <w:rStyle w:val="Code"/>
              </w:rPr>
            </w:pPr>
            <w:r w:rsidRPr="006648D8">
              <w:rPr>
                <w:rStyle w:val="Code"/>
              </w:rPr>
              <w:t>remove 110</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504</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153 842</w:t>
            </w:r>
          </w:p>
          <w:p w:rsidR="00C0552F" w:rsidRPr="006648D8" w:rsidRDefault="00C0552F" w:rsidP="006648D8">
            <w:pPr>
              <w:spacing w:after="120"/>
              <w:jc w:val="left"/>
              <w:rPr>
                <w:rStyle w:val="Code"/>
              </w:rPr>
            </w:pPr>
            <w:r w:rsidRPr="006648D8">
              <w:rPr>
                <w:rStyle w:val="Code"/>
              </w:rPr>
              <w:t>remove 822</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remove 134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803 587</w:t>
            </w:r>
          </w:p>
          <w:p w:rsidR="00C0552F" w:rsidRPr="006648D8" w:rsidRDefault="00C0552F" w:rsidP="006648D8">
            <w:pPr>
              <w:spacing w:after="120"/>
              <w:jc w:val="left"/>
              <w:rPr>
                <w:rStyle w:val="Code"/>
              </w:rPr>
            </w:pPr>
            <w:r w:rsidRPr="006648D8">
              <w:rPr>
                <w:rStyle w:val="Code"/>
              </w:rPr>
              <w:t>this 914</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567</w:t>
            </w:r>
          </w:p>
          <w:p w:rsidR="00C0552F" w:rsidRPr="006648D8" w:rsidRDefault="00C0552F" w:rsidP="006648D8">
            <w:pPr>
              <w:spacing w:after="120"/>
              <w:jc w:val="left"/>
              <w:rPr>
                <w:rStyle w:val="Code"/>
              </w:rPr>
            </w:pPr>
            <w:r w:rsidRPr="006648D8">
              <w:rPr>
                <w:rStyle w:val="Code"/>
              </w:rPr>
              <w:lastRenderedPageBreak/>
              <w:t>this 270</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300</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205</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883</w:t>
            </w:r>
          </w:p>
          <w:p w:rsidR="00C0552F" w:rsidRPr="006648D8" w:rsidRDefault="00C0552F" w:rsidP="006648D8">
            <w:pPr>
              <w:spacing w:after="120"/>
              <w:jc w:val="left"/>
              <w:rPr>
                <w:rStyle w:val="Code"/>
              </w:rPr>
            </w:pPr>
            <w:r w:rsidRPr="006648D8">
              <w:rPr>
                <w:rStyle w:val="Code"/>
              </w:rPr>
              <w:t>find 15</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535</w:t>
            </w:r>
          </w:p>
          <w:p w:rsidR="00C0552F" w:rsidRPr="006648D8" w:rsidRDefault="00C0552F" w:rsidP="006648D8">
            <w:pPr>
              <w:spacing w:after="120"/>
              <w:jc w:val="left"/>
              <w:rPr>
                <w:rStyle w:val="Code"/>
              </w:rPr>
            </w:pPr>
            <w:r w:rsidRPr="006648D8">
              <w:rPr>
                <w:rStyle w:val="Code"/>
              </w:rPr>
              <w:t>find 416</w:t>
            </w:r>
          </w:p>
          <w:p w:rsidR="00C0552F" w:rsidRPr="006648D8" w:rsidRDefault="00C0552F" w:rsidP="006648D8">
            <w:pPr>
              <w:spacing w:after="120"/>
              <w:jc w:val="left"/>
              <w:rPr>
                <w:rStyle w:val="Code"/>
              </w:rPr>
            </w:pPr>
            <w:r w:rsidRPr="006648D8">
              <w:rPr>
                <w:rStyle w:val="Code"/>
              </w:rPr>
              <w:t>remove 320</w:t>
            </w:r>
          </w:p>
          <w:p w:rsidR="00C0552F" w:rsidRPr="006648D8" w:rsidRDefault="00C0552F" w:rsidP="006648D8">
            <w:pPr>
              <w:spacing w:after="120"/>
              <w:jc w:val="left"/>
              <w:rPr>
                <w:rStyle w:val="Code"/>
              </w:rPr>
            </w:pPr>
            <w:r w:rsidRPr="006648D8">
              <w:rPr>
                <w:rStyle w:val="Code"/>
              </w:rPr>
              <w:t>find 285</w:t>
            </w:r>
          </w:p>
          <w:p w:rsidR="00C0552F" w:rsidRPr="006648D8" w:rsidRDefault="00C0552F" w:rsidP="006648D8">
            <w:pPr>
              <w:spacing w:after="120"/>
              <w:jc w:val="left"/>
              <w:rPr>
                <w:rStyle w:val="Code"/>
              </w:rPr>
            </w:pPr>
            <w:r w:rsidRPr="006648D8">
              <w:rPr>
                <w:rStyle w:val="Code"/>
              </w:rPr>
              <w:t>add 858 403</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553 195</w:t>
            </w:r>
          </w:p>
          <w:p w:rsidR="00C0552F" w:rsidRPr="006648D8" w:rsidRDefault="00C0552F" w:rsidP="006648D8">
            <w:pPr>
              <w:spacing w:after="120"/>
              <w:jc w:val="left"/>
              <w:rPr>
                <w:rStyle w:val="Code"/>
              </w:rPr>
            </w:pPr>
            <w:r w:rsidRPr="006648D8">
              <w:rPr>
                <w:rStyle w:val="Code"/>
              </w:rPr>
              <w:t>this 286</w:t>
            </w:r>
          </w:p>
          <w:p w:rsidR="00C0552F" w:rsidRPr="006648D8" w:rsidRDefault="00C0552F" w:rsidP="006648D8">
            <w:pPr>
              <w:spacing w:after="120"/>
              <w:jc w:val="left"/>
              <w:rPr>
                <w:rStyle w:val="Code"/>
              </w:rPr>
            </w:pPr>
            <w:r w:rsidRPr="006648D8">
              <w:rPr>
                <w:rStyle w:val="Code"/>
              </w:rPr>
              <w:t>remove 404</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853 852</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616</w:t>
            </w:r>
          </w:p>
          <w:p w:rsidR="00C0552F" w:rsidRPr="006648D8" w:rsidRDefault="00C0552F" w:rsidP="006648D8">
            <w:pPr>
              <w:spacing w:after="120"/>
              <w:jc w:val="left"/>
              <w:rPr>
                <w:rStyle w:val="Code"/>
              </w:rPr>
            </w:pPr>
            <w:r w:rsidRPr="006648D8">
              <w:rPr>
                <w:rStyle w:val="Code"/>
              </w:rPr>
              <w:t>add 792 875</w:t>
            </w:r>
          </w:p>
          <w:p w:rsidR="00C0552F" w:rsidRPr="006648D8" w:rsidRDefault="00C0552F" w:rsidP="006648D8">
            <w:pPr>
              <w:spacing w:after="120"/>
              <w:jc w:val="left"/>
              <w:rPr>
                <w:rStyle w:val="Code"/>
              </w:rPr>
            </w:pPr>
            <w:r w:rsidRPr="006648D8">
              <w:rPr>
                <w:rStyle w:val="Code"/>
              </w:rPr>
              <w:t>this 857</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541 379</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504</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897</w:t>
            </w:r>
          </w:p>
          <w:p w:rsidR="00C0552F" w:rsidRPr="006648D8" w:rsidRDefault="00C0552F" w:rsidP="006648D8">
            <w:pPr>
              <w:spacing w:after="120"/>
              <w:jc w:val="left"/>
              <w:rPr>
                <w:rStyle w:val="Code"/>
              </w:rPr>
            </w:pPr>
            <w:r w:rsidRPr="006648D8">
              <w:rPr>
                <w:rStyle w:val="Code"/>
              </w:rPr>
              <w:t>remove 570</w:t>
            </w:r>
          </w:p>
          <w:p w:rsidR="00C0552F" w:rsidRPr="006648D8" w:rsidRDefault="00C0552F" w:rsidP="006648D8">
            <w:pPr>
              <w:spacing w:after="120"/>
              <w:jc w:val="left"/>
              <w:rPr>
                <w:rStyle w:val="Code"/>
              </w:rPr>
            </w:pPr>
            <w:r w:rsidRPr="006648D8">
              <w:rPr>
                <w:rStyle w:val="Code"/>
              </w:rPr>
              <w:t>this 690</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995</w:t>
            </w:r>
          </w:p>
          <w:p w:rsidR="00C0552F" w:rsidRPr="006648D8" w:rsidRDefault="00C0552F" w:rsidP="006648D8">
            <w:pPr>
              <w:spacing w:after="120"/>
              <w:jc w:val="left"/>
              <w:rPr>
                <w:rStyle w:val="Code"/>
              </w:rPr>
            </w:pPr>
            <w:r w:rsidRPr="006648D8">
              <w:rPr>
                <w:rStyle w:val="Code"/>
              </w:rPr>
              <w:t>find 681</w:t>
            </w:r>
          </w:p>
          <w:p w:rsidR="00C0552F" w:rsidRPr="006648D8" w:rsidRDefault="00C0552F" w:rsidP="006648D8">
            <w:pPr>
              <w:spacing w:after="120"/>
              <w:jc w:val="left"/>
              <w:rPr>
                <w:rStyle w:val="Code"/>
              </w:rPr>
            </w:pPr>
            <w:r w:rsidRPr="006648D8">
              <w:rPr>
                <w:rStyle w:val="Code"/>
              </w:rPr>
              <w:t>remove 506</w:t>
            </w:r>
          </w:p>
          <w:p w:rsidR="00C0552F" w:rsidRPr="006648D8" w:rsidRDefault="00C0552F" w:rsidP="006648D8">
            <w:pPr>
              <w:spacing w:after="120"/>
              <w:jc w:val="left"/>
              <w:rPr>
                <w:rStyle w:val="Code"/>
              </w:rPr>
            </w:pPr>
            <w:r w:rsidRPr="006648D8">
              <w:rPr>
                <w:rStyle w:val="Code"/>
              </w:rPr>
              <w:lastRenderedPageBreak/>
              <w:t>clear</w:t>
            </w:r>
          </w:p>
          <w:p w:rsidR="00C0552F" w:rsidRPr="006648D8" w:rsidRDefault="00C0552F" w:rsidP="006648D8">
            <w:pPr>
              <w:spacing w:after="120"/>
              <w:jc w:val="left"/>
              <w:rPr>
                <w:rStyle w:val="Code"/>
              </w:rPr>
            </w:pPr>
            <w:r w:rsidRPr="006648D8">
              <w:rPr>
                <w:rStyle w:val="Code"/>
              </w:rPr>
              <w:t>this 124</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139</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add 816 7</w:t>
            </w:r>
          </w:p>
          <w:p w:rsidR="00C0552F" w:rsidRPr="006648D8" w:rsidRDefault="00C0552F" w:rsidP="006648D8">
            <w:pPr>
              <w:spacing w:after="120"/>
              <w:jc w:val="left"/>
              <w:rPr>
                <w:rStyle w:val="Code"/>
              </w:rPr>
            </w:pPr>
            <w:r w:rsidRPr="006648D8">
              <w:rPr>
                <w:rStyle w:val="Code"/>
              </w:rPr>
              <w:t>this 498</w:t>
            </w:r>
          </w:p>
          <w:p w:rsidR="00C0552F" w:rsidRPr="006648D8" w:rsidRDefault="00C0552F" w:rsidP="006648D8">
            <w:pPr>
              <w:spacing w:after="120"/>
              <w:jc w:val="left"/>
              <w:rPr>
                <w:rStyle w:val="Code"/>
              </w:rPr>
            </w:pPr>
            <w:r w:rsidRPr="006648D8">
              <w:rPr>
                <w:rStyle w:val="Code"/>
              </w:rPr>
              <w:t>find 358</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557</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964</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101</w:t>
            </w:r>
          </w:p>
          <w:p w:rsidR="00C0552F" w:rsidRPr="006648D8" w:rsidRDefault="00C0552F" w:rsidP="006648D8">
            <w:pPr>
              <w:spacing w:after="120"/>
              <w:jc w:val="left"/>
              <w:rPr>
                <w:rStyle w:val="Code"/>
              </w:rPr>
            </w:pPr>
            <w:r w:rsidRPr="006648D8">
              <w:rPr>
                <w:rStyle w:val="Code"/>
              </w:rPr>
              <w:t>this 98</w:t>
            </w:r>
          </w:p>
          <w:p w:rsidR="00C0552F" w:rsidRPr="006648D8" w:rsidRDefault="00C0552F" w:rsidP="006648D8">
            <w:pPr>
              <w:spacing w:after="120"/>
              <w:jc w:val="left"/>
              <w:rPr>
                <w:rStyle w:val="Code"/>
              </w:rPr>
            </w:pPr>
            <w:r w:rsidRPr="006648D8">
              <w:rPr>
                <w:rStyle w:val="Code"/>
              </w:rPr>
              <w:t>remove 697</w:t>
            </w:r>
          </w:p>
          <w:p w:rsidR="00C0552F" w:rsidRPr="006648D8" w:rsidRDefault="00C0552F" w:rsidP="006648D8">
            <w:pPr>
              <w:spacing w:after="120"/>
              <w:jc w:val="left"/>
              <w:rPr>
                <w:rStyle w:val="Code"/>
              </w:rPr>
            </w:pPr>
            <w:r w:rsidRPr="006648D8">
              <w:rPr>
                <w:rStyle w:val="Code"/>
              </w:rPr>
              <w:t>find 57</w:t>
            </w:r>
          </w:p>
          <w:p w:rsidR="00C0552F" w:rsidRPr="006648D8" w:rsidRDefault="00C0552F" w:rsidP="006648D8">
            <w:pPr>
              <w:spacing w:after="120"/>
              <w:jc w:val="left"/>
              <w:rPr>
                <w:rStyle w:val="Code"/>
              </w:rPr>
            </w:pPr>
            <w:r w:rsidRPr="006648D8">
              <w:rPr>
                <w:rStyle w:val="Code"/>
              </w:rPr>
              <w:t>find 543</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156</w:t>
            </w:r>
          </w:p>
          <w:p w:rsidR="00C0552F" w:rsidRPr="006648D8" w:rsidRDefault="00C0552F" w:rsidP="006648D8">
            <w:pPr>
              <w:spacing w:after="120"/>
              <w:jc w:val="left"/>
              <w:rPr>
                <w:rStyle w:val="Code"/>
              </w:rPr>
            </w:pPr>
            <w:r w:rsidRPr="006648D8">
              <w:rPr>
                <w:rStyle w:val="Code"/>
              </w:rPr>
              <w:t>remove 583</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874</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42</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416 958</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714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961</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894</w:t>
            </w:r>
          </w:p>
          <w:p w:rsidR="00C0552F" w:rsidRPr="006648D8" w:rsidRDefault="00C0552F" w:rsidP="006648D8">
            <w:pPr>
              <w:spacing w:after="120"/>
              <w:jc w:val="left"/>
              <w:rPr>
                <w:rStyle w:val="Code"/>
              </w:rPr>
            </w:pPr>
            <w:r w:rsidRPr="006648D8">
              <w:rPr>
                <w:rStyle w:val="Code"/>
              </w:rPr>
              <w:t>this 119</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lastRenderedPageBreak/>
              <w:t>this 275</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add 442 400</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535</w:t>
            </w:r>
          </w:p>
          <w:p w:rsidR="00C0552F" w:rsidRPr="006648D8" w:rsidRDefault="00C0552F" w:rsidP="006648D8">
            <w:pPr>
              <w:spacing w:after="120"/>
              <w:jc w:val="left"/>
              <w:rPr>
                <w:rStyle w:val="Code"/>
              </w:rPr>
            </w:pPr>
            <w:r w:rsidRPr="006648D8">
              <w:rPr>
                <w:rStyle w:val="Code"/>
              </w:rPr>
              <w:t>add 654 135</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731 804</w:t>
            </w:r>
          </w:p>
          <w:p w:rsidR="00C0552F" w:rsidRPr="006648D8" w:rsidRDefault="00C0552F" w:rsidP="006648D8">
            <w:pPr>
              <w:spacing w:after="120"/>
              <w:jc w:val="left"/>
              <w:rPr>
                <w:rStyle w:val="Code"/>
              </w:rPr>
            </w:pPr>
            <w:r w:rsidRPr="006648D8">
              <w:rPr>
                <w:rStyle w:val="Code"/>
              </w:rPr>
              <w:t>this 895</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907</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998</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584</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724 812</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590</w:t>
            </w:r>
          </w:p>
          <w:p w:rsidR="00C0552F" w:rsidRPr="006648D8" w:rsidRDefault="00C0552F" w:rsidP="006648D8">
            <w:pPr>
              <w:spacing w:after="120"/>
              <w:jc w:val="left"/>
              <w:rPr>
                <w:rStyle w:val="Code"/>
              </w:rPr>
            </w:pPr>
            <w:r w:rsidRPr="006648D8">
              <w:rPr>
                <w:rStyle w:val="Code"/>
              </w:rPr>
              <w:t>this 825</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remove 276</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126</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696</w:t>
            </w:r>
          </w:p>
          <w:p w:rsidR="00C0552F" w:rsidRPr="006648D8" w:rsidRDefault="00C0552F" w:rsidP="006648D8">
            <w:pPr>
              <w:spacing w:after="120"/>
              <w:jc w:val="left"/>
              <w:rPr>
                <w:rStyle w:val="Code"/>
              </w:rPr>
            </w:pPr>
            <w:r w:rsidRPr="006648D8">
              <w:rPr>
                <w:rStyle w:val="Code"/>
              </w:rPr>
              <w:lastRenderedPageBreak/>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780</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add 369 517</w:t>
            </w:r>
          </w:p>
          <w:p w:rsidR="00C0552F" w:rsidRPr="006648D8" w:rsidRDefault="00C0552F" w:rsidP="006648D8">
            <w:pPr>
              <w:spacing w:after="120"/>
              <w:jc w:val="left"/>
              <w:rPr>
                <w:rStyle w:val="Code"/>
              </w:rPr>
            </w:pPr>
            <w:r w:rsidRPr="006648D8">
              <w:rPr>
                <w:rStyle w:val="Code"/>
              </w:rPr>
              <w:t>add 157 753</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103 788</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275</w:t>
            </w:r>
          </w:p>
          <w:p w:rsidR="00C0552F" w:rsidRPr="006648D8" w:rsidRDefault="00C0552F" w:rsidP="006648D8">
            <w:pPr>
              <w:spacing w:after="120"/>
              <w:jc w:val="left"/>
              <w:rPr>
                <w:rStyle w:val="Code"/>
              </w:rPr>
            </w:pPr>
            <w:r w:rsidRPr="006648D8">
              <w:rPr>
                <w:rStyle w:val="Code"/>
              </w:rPr>
              <w:t>remove 965</w:t>
            </w:r>
          </w:p>
          <w:p w:rsidR="00C0552F" w:rsidRPr="006648D8" w:rsidRDefault="00C0552F" w:rsidP="006648D8">
            <w:pPr>
              <w:spacing w:after="120"/>
              <w:jc w:val="left"/>
              <w:rPr>
                <w:rStyle w:val="Code"/>
              </w:rPr>
            </w:pPr>
            <w:r w:rsidRPr="006648D8">
              <w:rPr>
                <w:rStyle w:val="Code"/>
              </w:rPr>
              <w:t>find 407</w:t>
            </w:r>
          </w:p>
          <w:p w:rsidR="00C0552F" w:rsidRPr="006648D8" w:rsidRDefault="00C0552F" w:rsidP="006648D8">
            <w:pPr>
              <w:spacing w:after="120"/>
              <w:jc w:val="left"/>
              <w:rPr>
                <w:rStyle w:val="Code"/>
              </w:rPr>
            </w:pPr>
            <w:r w:rsidRPr="006648D8">
              <w:rPr>
                <w:rStyle w:val="Code"/>
              </w:rPr>
              <w:t>find 207</w:t>
            </w:r>
          </w:p>
          <w:p w:rsidR="00C0552F" w:rsidRPr="006648D8" w:rsidRDefault="00C0552F" w:rsidP="006648D8">
            <w:pPr>
              <w:spacing w:after="120"/>
              <w:jc w:val="left"/>
              <w:rPr>
                <w:rStyle w:val="Code"/>
              </w:rPr>
            </w:pPr>
            <w:r w:rsidRPr="006648D8">
              <w:rPr>
                <w:rStyle w:val="Code"/>
              </w:rPr>
              <w:t>find 17</w:t>
            </w:r>
          </w:p>
          <w:p w:rsidR="00C0552F" w:rsidRPr="006648D8" w:rsidRDefault="00C0552F" w:rsidP="006648D8">
            <w:pPr>
              <w:spacing w:after="120"/>
              <w:jc w:val="left"/>
              <w:rPr>
                <w:rStyle w:val="Code"/>
              </w:rPr>
            </w:pPr>
            <w:r w:rsidRPr="006648D8">
              <w:rPr>
                <w:rStyle w:val="Code"/>
              </w:rPr>
              <w:t>find 176</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554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470 76</w:t>
            </w:r>
          </w:p>
          <w:p w:rsidR="00C0552F" w:rsidRPr="006648D8" w:rsidRDefault="00C0552F" w:rsidP="006648D8">
            <w:pPr>
              <w:spacing w:after="120"/>
              <w:jc w:val="left"/>
              <w:rPr>
                <w:rStyle w:val="Code"/>
              </w:rPr>
            </w:pPr>
            <w:r w:rsidRPr="006648D8">
              <w:rPr>
                <w:rStyle w:val="Code"/>
              </w:rPr>
              <w:t>add 397 714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118</w:t>
            </w:r>
          </w:p>
          <w:p w:rsidR="00C0552F" w:rsidRPr="006648D8" w:rsidRDefault="00C0552F" w:rsidP="006648D8">
            <w:pPr>
              <w:spacing w:after="120"/>
              <w:jc w:val="left"/>
              <w:rPr>
                <w:rStyle w:val="Code"/>
              </w:rPr>
            </w:pPr>
            <w:r w:rsidRPr="006648D8">
              <w:rPr>
                <w:rStyle w:val="Code"/>
              </w:rPr>
              <w:t>add 699 911</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833</w:t>
            </w:r>
          </w:p>
          <w:p w:rsidR="00C0552F" w:rsidRPr="006648D8" w:rsidRDefault="00C0552F" w:rsidP="006648D8">
            <w:pPr>
              <w:spacing w:after="120"/>
              <w:jc w:val="left"/>
              <w:rPr>
                <w:rStyle w:val="Code"/>
              </w:rPr>
            </w:pPr>
            <w:r w:rsidRPr="006648D8">
              <w:rPr>
                <w:rStyle w:val="Code"/>
              </w:rPr>
              <w:t>this 390</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573</w:t>
            </w:r>
          </w:p>
          <w:p w:rsidR="00C0552F" w:rsidRPr="006648D8" w:rsidRDefault="00C0552F" w:rsidP="006648D8">
            <w:pPr>
              <w:spacing w:after="120"/>
              <w:jc w:val="left"/>
              <w:rPr>
                <w:rStyle w:val="Code"/>
              </w:rPr>
            </w:pPr>
            <w:r w:rsidRPr="006648D8">
              <w:rPr>
                <w:rStyle w:val="Code"/>
              </w:rPr>
              <w:t>this 52</w:t>
            </w:r>
          </w:p>
          <w:p w:rsidR="00C0552F" w:rsidRPr="006648D8" w:rsidRDefault="00C0552F" w:rsidP="006648D8">
            <w:pPr>
              <w:spacing w:after="120"/>
              <w:jc w:val="left"/>
              <w:rPr>
                <w:rStyle w:val="Code"/>
              </w:rPr>
            </w:pPr>
            <w:r w:rsidRPr="006648D8">
              <w:rPr>
                <w:rStyle w:val="Code"/>
              </w:rPr>
              <w:t>find 340</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327</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712</w:t>
            </w:r>
          </w:p>
          <w:p w:rsidR="00C0552F" w:rsidRPr="006648D8" w:rsidRDefault="00C0552F" w:rsidP="006648D8">
            <w:pPr>
              <w:spacing w:after="120"/>
              <w:jc w:val="left"/>
              <w:rPr>
                <w:rStyle w:val="Code"/>
              </w:rPr>
            </w:pPr>
            <w:r w:rsidRPr="006648D8">
              <w:rPr>
                <w:rStyle w:val="Code"/>
              </w:rPr>
              <w:t>remove 89</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lastRenderedPageBreak/>
              <w:t>this 914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149</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554</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511</w:t>
            </w:r>
          </w:p>
          <w:p w:rsidR="00C0552F" w:rsidRPr="006648D8" w:rsidRDefault="00C0552F" w:rsidP="006648D8">
            <w:pPr>
              <w:spacing w:after="120"/>
              <w:jc w:val="left"/>
              <w:rPr>
                <w:rStyle w:val="Code"/>
              </w:rPr>
            </w:pPr>
            <w:r w:rsidRPr="006648D8">
              <w:rPr>
                <w:rStyle w:val="Code"/>
              </w:rPr>
              <w:t>remove 686</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618 956</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512 309</w:t>
            </w:r>
          </w:p>
          <w:p w:rsidR="00C0552F" w:rsidRPr="006648D8" w:rsidRDefault="00C0552F" w:rsidP="006648D8">
            <w:pPr>
              <w:spacing w:after="120"/>
              <w:jc w:val="left"/>
              <w:rPr>
                <w:rStyle w:val="Code"/>
              </w:rPr>
            </w:pPr>
            <w:r w:rsidRPr="006648D8">
              <w:rPr>
                <w:rStyle w:val="Code"/>
              </w:rPr>
              <w:t>add 762 294</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10</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113 737</w:t>
            </w:r>
          </w:p>
          <w:p w:rsidR="00C0552F" w:rsidRPr="006648D8" w:rsidRDefault="00C0552F" w:rsidP="006648D8">
            <w:pPr>
              <w:spacing w:after="120"/>
              <w:jc w:val="left"/>
              <w:rPr>
                <w:rStyle w:val="Code"/>
              </w:rPr>
            </w:pPr>
            <w:r w:rsidRPr="006648D8">
              <w:rPr>
                <w:rStyle w:val="Code"/>
              </w:rPr>
              <w:t>find 546</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538</w:t>
            </w:r>
          </w:p>
          <w:p w:rsidR="00C0552F" w:rsidRPr="006648D8" w:rsidRDefault="00C0552F" w:rsidP="006648D8">
            <w:pPr>
              <w:spacing w:after="120"/>
              <w:jc w:val="left"/>
              <w:rPr>
                <w:rStyle w:val="Code"/>
              </w:rPr>
            </w:pPr>
            <w:r w:rsidRPr="006648D8">
              <w:rPr>
                <w:rStyle w:val="Code"/>
              </w:rPr>
              <w:t>find 980</w:t>
            </w:r>
          </w:p>
          <w:p w:rsidR="00C0552F" w:rsidRPr="006648D8" w:rsidRDefault="00C0552F" w:rsidP="006648D8">
            <w:pPr>
              <w:spacing w:after="120"/>
              <w:jc w:val="left"/>
              <w:rPr>
                <w:rStyle w:val="Code"/>
              </w:rPr>
            </w:pPr>
            <w:r w:rsidRPr="006648D8">
              <w:rPr>
                <w:rStyle w:val="Code"/>
              </w:rPr>
              <w:t>add 386 497</w:t>
            </w:r>
          </w:p>
          <w:p w:rsidR="00C0552F" w:rsidRPr="006648D8" w:rsidRDefault="00C0552F" w:rsidP="006648D8">
            <w:pPr>
              <w:spacing w:after="120"/>
              <w:jc w:val="left"/>
              <w:rPr>
                <w:rStyle w:val="Code"/>
              </w:rPr>
            </w:pPr>
            <w:r w:rsidRPr="006648D8">
              <w:rPr>
                <w:rStyle w:val="Code"/>
              </w:rPr>
              <w:t>this 582</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902</w:t>
            </w:r>
          </w:p>
          <w:p w:rsidR="00C0552F" w:rsidRPr="006648D8" w:rsidRDefault="00C0552F" w:rsidP="006648D8">
            <w:pPr>
              <w:spacing w:after="120"/>
              <w:jc w:val="left"/>
              <w:rPr>
                <w:rStyle w:val="Code"/>
              </w:rPr>
            </w:pPr>
            <w:r w:rsidRPr="006648D8">
              <w:rPr>
                <w:rStyle w:val="Code"/>
              </w:rPr>
              <w:t>this 515</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347 265</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605</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994 301</w:t>
            </w:r>
          </w:p>
          <w:p w:rsidR="00C0552F" w:rsidRPr="006648D8" w:rsidRDefault="00C0552F" w:rsidP="006648D8">
            <w:pPr>
              <w:spacing w:after="120"/>
              <w:jc w:val="left"/>
              <w:rPr>
                <w:rStyle w:val="Code"/>
              </w:rPr>
            </w:pPr>
            <w:r w:rsidRPr="006648D8">
              <w:rPr>
                <w:rStyle w:val="Code"/>
              </w:rPr>
              <w:t>find 279</w:t>
            </w:r>
          </w:p>
          <w:p w:rsidR="00C0552F" w:rsidRPr="006648D8" w:rsidRDefault="00C0552F" w:rsidP="006648D8">
            <w:pPr>
              <w:spacing w:after="120"/>
              <w:jc w:val="left"/>
              <w:rPr>
                <w:rStyle w:val="Code"/>
              </w:rPr>
            </w:pPr>
            <w:r w:rsidRPr="006648D8">
              <w:rPr>
                <w:rStyle w:val="Code"/>
              </w:rPr>
              <w:t>this 422</w:t>
            </w:r>
          </w:p>
          <w:p w:rsidR="00C0552F" w:rsidRPr="006648D8" w:rsidRDefault="00C0552F" w:rsidP="006648D8">
            <w:pPr>
              <w:spacing w:after="120"/>
              <w:jc w:val="left"/>
              <w:rPr>
                <w:rStyle w:val="Code"/>
              </w:rPr>
            </w:pPr>
            <w:r w:rsidRPr="006648D8">
              <w:rPr>
                <w:rStyle w:val="Code"/>
              </w:rPr>
              <w:t>this 940</w:t>
            </w:r>
          </w:p>
          <w:p w:rsidR="00C0552F" w:rsidRPr="006648D8" w:rsidRDefault="00C0552F" w:rsidP="006648D8">
            <w:pPr>
              <w:spacing w:after="120"/>
              <w:jc w:val="left"/>
              <w:rPr>
                <w:rStyle w:val="Code"/>
              </w:rPr>
            </w:pPr>
            <w:r w:rsidRPr="006648D8">
              <w:rPr>
                <w:rStyle w:val="Code"/>
              </w:rPr>
              <w:t>remove 750</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541</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14</w:t>
            </w:r>
          </w:p>
          <w:p w:rsidR="00C0552F" w:rsidRPr="006648D8" w:rsidRDefault="00C0552F" w:rsidP="006648D8">
            <w:pPr>
              <w:spacing w:after="120"/>
              <w:jc w:val="left"/>
              <w:rPr>
                <w:rStyle w:val="Code"/>
              </w:rPr>
            </w:pPr>
            <w:r w:rsidRPr="006648D8">
              <w:rPr>
                <w:rStyle w:val="Code"/>
              </w:rPr>
              <w:lastRenderedPageBreak/>
              <w:t>this 500</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495</w:t>
            </w:r>
          </w:p>
          <w:p w:rsidR="00C0552F" w:rsidRPr="006648D8" w:rsidRDefault="00C0552F" w:rsidP="006648D8">
            <w:pPr>
              <w:spacing w:after="120"/>
              <w:jc w:val="left"/>
              <w:rPr>
                <w:rStyle w:val="Code"/>
              </w:rPr>
            </w:pPr>
            <w:r w:rsidRPr="006648D8">
              <w:rPr>
                <w:rStyle w:val="Code"/>
              </w:rPr>
              <w:t>remove 950</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347</w:t>
            </w:r>
          </w:p>
          <w:p w:rsidR="00C0552F" w:rsidRPr="006648D8" w:rsidRDefault="00C0552F" w:rsidP="006648D8">
            <w:pPr>
              <w:spacing w:after="120"/>
              <w:jc w:val="left"/>
              <w:rPr>
                <w:rStyle w:val="Code"/>
              </w:rPr>
            </w:pPr>
            <w:r w:rsidRPr="006648D8">
              <w:rPr>
                <w:rStyle w:val="Code"/>
              </w:rPr>
              <w:t>remove 733</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679</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add 773 258</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add 152 873</w:t>
            </w:r>
          </w:p>
          <w:p w:rsidR="00C0552F" w:rsidRPr="006648D8" w:rsidRDefault="00C0552F" w:rsidP="006648D8">
            <w:pPr>
              <w:spacing w:after="120"/>
              <w:jc w:val="left"/>
              <w:rPr>
                <w:rStyle w:val="Code"/>
              </w:rPr>
            </w:pPr>
            <w:r w:rsidRPr="006648D8">
              <w:rPr>
                <w:rStyle w:val="Code"/>
              </w:rPr>
              <w:t>remove 11</w:t>
            </w:r>
          </w:p>
          <w:p w:rsidR="00C0552F" w:rsidRPr="006648D8" w:rsidRDefault="00C0552F" w:rsidP="006648D8">
            <w:pPr>
              <w:spacing w:after="120"/>
              <w:jc w:val="left"/>
              <w:rPr>
                <w:rStyle w:val="Code"/>
              </w:rPr>
            </w:pPr>
            <w:r w:rsidRPr="006648D8">
              <w:rPr>
                <w:rStyle w:val="Code"/>
              </w:rPr>
              <w:t>this 372</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976</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13</w:t>
            </w:r>
          </w:p>
          <w:p w:rsidR="00C0552F" w:rsidRPr="006648D8" w:rsidRDefault="00C0552F" w:rsidP="006648D8">
            <w:pPr>
              <w:spacing w:after="120"/>
              <w:jc w:val="left"/>
              <w:rPr>
                <w:rStyle w:val="Code"/>
              </w:rPr>
            </w:pPr>
            <w:r w:rsidRPr="006648D8">
              <w:rPr>
                <w:rStyle w:val="Code"/>
              </w:rPr>
              <w:t>remove 404</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274 295</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370</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949 792</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266</w:t>
            </w:r>
          </w:p>
          <w:p w:rsidR="00C0552F" w:rsidRPr="006648D8" w:rsidRDefault="00C0552F" w:rsidP="006648D8">
            <w:pPr>
              <w:spacing w:after="120"/>
              <w:jc w:val="left"/>
              <w:rPr>
                <w:rStyle w:val="Code"/>
              </w:rPr>
            </w:pPr>
            <w:r w:rsidRPr="006648D8">
              <w:rPr>
                <w:rStyle w:val="Code"/>
              </w:rPr>
              <w:t>remove 393</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lastRenderedPageBreak/>
              <w:t>keys</w:t>
            </w:r>
          </w:p>
          <w:p w:rsidR="00C0552F" w:rsidRPr="006648D8" w:rsidRDefault="00C0552F" w:rsidP="006648D8">
            <w:pPr>
              <w:spacing w:after="120"/>
              <w:jc w:val="left"/>
              <w:rPr>
                <w:rStyle w:val="Code"/>
              </w:rPr>
            </w:pPr>
            <w:r w:rsidRPr="006648D8">
              <w:rPr>
                <w:rStyle w:val="Code"/>
              </w:rPr>
              <w:t>find 337</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161</w:t>
            </w:r>
          </w:p>
          <w:p w:rsidR="00C0552F" w:rsidRPr="006648D8" w:rsidRDefault="00C0552F" w:rsidP="006648D8">
            <w:pPr>
              <w:spacing w:after="120"/>
              <w:jc w:val="left"/>
              <w:rPr>
                <w:rStyle w:val="Code"/>
              </w:rPr>
            </w:pPr>
            <w:r w:rsidRPr="006648D8">
              <w:rPr>
                <w:rStyle w:val="Code"/>
              </w:rPr>
              <w:t>remove 525</w:t>
            </w:r>
          </w:p>
          <w:p w:rsidR="00C0552F" w:rsidRPr="006648D8" w:rsidRDefault="00C0552F" w:rsidP="006648D8">
            <w:pPr>
              <w:spacing w:after="120"/>
              <w:jc w:val="left"/>
              <w:rPr>
                <w:rStyle w:val="Code"/>
              </w:rPr>
            </w:pPr>
            <w:r w:rsidRPr="006648D8">
              <w:rPr>
                <w:rStyle w:val="Code"/>
              </w:rPr>
              <w:t>remove 327</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433 430</w:t>
            </w:r>
          </w:p>
          <w:p w:rsidR="00C0552F" w:rsidRPr="006648D8" w:rsidRDefault="00C0552F" w:rsidP="006648D8">
            <w:pPr>
              <w:spacing w:after="120"/>
              <w:jc w:val="left"/>
              <w:rPr>
                <w:rStyle w:val="Code"/>
              </w:rPr>
            </w:pPr>
            <w:r w:rsidRPr="006648D8">
              <w:rPr>
                <w:rStyle w:val="Code"/>
              </w:rPr>
              <w:t>this 420</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remove 76</w:t>
            </w:r>
          </w:p>
          <w:p w:rsidR="00C0552F" w:rsidRPr="006648D8" w:rsidRDefault="00C0552F" w:rsidP="006648D8">
            <w:pPr>
              <w:spacing w:after="120"/>
              <w:jc w:val="left"/>
              <w:rPr>
                <w:rStyle w:val="Code"/>
              </w:rPr>
            </w:pPr>
            <w:r w:rsidRPr="006648D8">
              <w:rPr>
                <w:rStyle w:val="Code"/>
              </w:rPr>
              <w:t>this 352</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63</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166</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115</w:t>
            </w:r>
          </w:p>
          <w:p w:rsidR="00C0552F" w:rsidRPr="006648D8" w:rsidRDefault="00C0552F" w:rsidP="006648D8">
            <w:pPr>
              <w:spacing w:after="120"/>
              <w:jc w:val="left"/>
              <w:rPr>
                <w:rStyle w:val="Code"/>
              </w:rPr>
            </w:pPr>
            <w:r w:rsidRPr="006648D8">
              <w:rPr>
                <w:rStyle w:val="Code"/>
              </w:rPr>
              <w:t>this 812</w:t>
            </w:r>
          </w:p>
          <w:p w:rsidR="00C0552F" w:rsidRPr="006648D8" w:rsidRDefault="00C0552F" w:rsidP="006648D8">
            <w:pPr>
              <w:spacing w:after="120"/>
              <w:jc w:val="left"/>
              <w:rPr>
                <w:rStyle w:val="Code"/>
              </w:rPr>
            </w:pPr>
            <w:r w:rsidRPr="006648D8">
              <w:rPr>
                <w:rStyle w:val="Code"/>
              </w:rPr>
              <w:t>add 972 304</w:t>
            </w:r>
          </w:p>
          <w:p w:rsidR="00C0552F" w:rsidRPr="006648D8" w:rsidRDefault="00C0552F" w:rsidP="006648D8">
            <w:pPr>
              <w:spacing w:after="120"/>
              <w:jc w:val="left"/>
              <w:rPr>
                <w:rStyle w:val="Code"/>
              </w:rPr>
            </w:pPr>
            <w:r w:rsidRPr="006648D8">
              <w:rPr>
                <w:rStyle w:val="Code"/>
              </w:rPr>
              <w:t>find 913</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437 319</w:t>
            </w:r>
          </w:p>
          <w:p w:rsidR="00C0552F" w:rsidRPr="006648D8" w:rsidRDefault="00C0552F" w:rsidP="006648D8">
            <w:pPr>
              <w:spacing w:after="120"/>
              <w:jc w:val="left"/>
              <w:rPr>
                <w:rStyle w:val="Code"/>
              </w:rPr>
            </w:pPr>
            <w:r w:rsidRPr="006648D8">
              <w:rPr>
                <w:rStyle w:val="Code"/>
              </w:rPr>
              <w:t>remove 935</w:t>
            </w:r>
          </w:p>
          <w:p w:rsidR="00C0552F" w:rsidRPr="006648D8" w:rsidRDefault="00C0552F" w:rsidP="006648D8">
            <w:pPr>
              <w:spacing w:after="120"/>
              <w:jc w:val="left"/>
              <w:rPr>
                <w:rStyle w:val="Code"/>
              </w:rPr>
            </w:pPr>
            <w:r w:rsidRPr="006648D8">
              <w:rPr>
                <w:rStyle w:val="Code"/>
              </w:rPr>
              <w:t>remove 288</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730</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97</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148</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lastRenderedPageBreak/>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170</w:t>
            </w:r>
          </w:p>
          <w:p w:rsidR="00C0552F" w:rsidRPr="006648D8" w:rsidRDefault="00C0552F" w:rsidP="006648D8">
            <w:pPr>
              <w:spacing w:after="120"/>
              <w:jc w:val="left"/>
              <w:rPr>
                <w:rStyle w:val="Code"/>
              </w:rPr>
            </w:pPr>
            <w:r w:rsidRPr="006648D8">
              <w:rPr>
                <w:rStyle w:val="Code"/>
              </w:rPr>
              <w:t>add 256 103</w:t>
            </w:r>
          </w:p>
          <w:p w:rsidR="00C0552F" w:rsidRPr="006648D8" w:rsidRDefault="00C0552F" w:rsidP="006648D8">
            <w:pPr>
              <w:spacing w:after="120"/>
              <w:jc w:val="left"/>
              <w:rPr>
                <w:rStyle w:val="Code"/>
              </w:rPr>
            </w:pPr>
            <w:r w:rsidRPr="006648D8">
              <w:rPr>
                <w:rStyle w:val="Code"/>
              </w:rPr>
              <w:t>remove 128</w:t>
            </w:r>
          </w:p>
          <w:p w:rsidR="00C0552F" w:rsidRPr="006648D8" w:rsidRDefault="00C0552F" w:rsidP="006648D8">
            <w:pPr>
              <w:spacing w:after="120"/>
              <w:jc w:val="left"/>
              <w:rPr>
                <w:rStyle w:val="Code"/>
              </w:rPr>
            </w:pPr>
            <w:r w:rsidRPr="006648D8">
              <w:rPr>
                <w:rStyle w:val="Code"/>
              </w:rPr>
              <w:t>add 22 891</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288 831</w:t>
            </w:r>
          </w:p>
          <w:p w:rsidR="00C0552F" w:rsidRPr="006648D8" w:rsidRDefault="00C0552F" w:rsidP="006648D8">
            <w:pPr>
              <w:spacing w:after="120"/>
              <w:jc w:val="left"/>
              <w:rPr>
                <w:rStyle w:val="Code"/>
              </w:rPr>
            </w:pPr>
            <w:r w:rsidRPr="006648D8">
              <w:rPr>
                <w:rStyle w:val="Code"/>
              </w:rPr>
              <w:t>find 168</w:t>
            </w:r>
          </w:p>
          <w:p w:rsidR="00C0552F" w:rsidRPr="006648D8" w:rsidRDefault="00C0552F" w:rsidP="006648D8">
            <w:pPr>
              <w:spacing w:after="120"/>
              <w:jc w:val="left"/>
              <w:rPr>
                <w:rStyle w:val="Code"/>
              </w:rPr>
            </w:pPr>
            <w:r w:rsidRPr="006648D8">
              <w:rPr>
                <w:rStyle w:val="Code"/>
              </w:rPr>
              <w:t>find 390</w:t>
            </w:r>
          </w:p>
          <w:p w:rsidR="00C0552F" w:rsidRPr="006648D8" w:rsidRDefault="00C0552F" w:rsidP="006648D8">
            <w:pPr>
              <w:spacing w:after="120"/>
              <w:jc w:val="left"/>
              <w:rPr>
                <w:rStyle w:val="Code"/>
              </w:rPr>
            </w:pPr>
            <w:r w:rsidRPr="006648D8">
              <w:rPr>
                <w:rStyle w:val="Code"/>
              </w:rPr>
              <w:t>add 384 302</w:t>
            </w:r>
          </w:p>
          <w:p w:rsidR="00C0552F" w:rsidRPr="006648D8" w:rsidRDefault="00C0552F" w:rsidP="006648D8">
            <w:pPr>
              <w:spacing w:after="120"/>
              <w:jc w:val="left"/>
              <w:rPr>
                <w:rStyle w:val="Code"/>
              </w:rPr>
            </w:pPr>
            <w:r w:rsidRPr="006648D8">
              <w:rPr>
                <w:rStyle w:val="Code"/>
              </w:rPr>
              <w:t>this 15</w:t>
            </w:r>
          </w:p>
          <w:p w:rsidR="00C0552F" w:rsidRPr="006648D8" w:rsidRDefault="00C0552F" w:rsidP="006648D8">
            <w:pPr>
              <w:spacing w:after="120"/>
              <w:jc w:val="left"/>
              <w:rPr>
                <w:rStyle w:val="Code"/>
              </w:rPr>
            </w:pPr>
            <w:r w:rsidRPr="006648D8">
              <w:rPr>
                <w:rStyle w:val="Code"/>
              </w:rPr>
              <w:t>find 324</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907</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149</w:t>
            </w:r>
          </w:p>
          <w:p w:rsidR="00C0552F" w:rsidRPr="006648D8" w:rsidRDefault="00C0552F" w:rsidP="006648D8">
            <w:pPr>
              <w:spacing w:after="120"/>
              <w:jc w:val="left"/>
              <w:rPr>
                <w:rStyle w:val="Code"/>
              </w:rPr>
            </w:pPr>
            <w:r w:rsidRPr="006648D8">
              <w:rPr>
                <w:rStyle w:val="Code"/>
              </w:rPr>
              <w:t>find 679</w:t>
            </w:r>
          </w:p>
          <w:p w:rsidR="00C0552F" w:rsidRPr="006648D8" w:rsidRDefault="00C0552F" w:rsidP="006648D8">
            <w:pPr>
              <w:spacing w:after="120"/>
              <w:jc w:val="left"/>
              <w:rPr>
                <w:rStyle w:val="Code"/>
              </w:rPr>
            </w:pPr>
            <w:r w:rsidRPr="006648D8">
              <w:rPr>
                <w:rStyle w:val="Code"/>
              </w:rPr>
              <w:t>find 916</w:t>
            </w:r>
          </w:p>
          <w:p w:rsidR="00C0552F" w:rsidRPr="006648D8" w:rsidRDefault="00C0552F" w:rsidP="006648D8">
            <w:pPr>
              <w:spacing w:after="120"/>
              <w:jc w:val="left"/>
              <w:rPr>
                <w:rStyle w:val="Code"/>
              </w:rPr>
            </w:pPr>
            <w:r w:rsidRPr="006648D8">
              <w:rPr>
                <w:rStyle w:val="Code"/>
              </w:rPr>
              <w:t>remove 191</w:t>
            </w:r>
          </w:p>
          <w:p w:rsidR="00C0552F" w:rsidRPr="006648D8" w:rsidRDefault="00C0552F" w:rsidP="006648D8">
            <w:pPr>
              <w:spacing w:after="120"/>
              <w:jc w:val="left"/>
              <w:rPr>
                <w:rStyle w:val="Code"/>
              </w:rPr>
            </w:pPr>
            <w:r w:rsidRPr="006648D8">
              <w:rPr>
                <w:rStyle w:val="Code"/>
              </w:rPr>
              <w:t>this 491</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870</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388</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221</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889</w:t>
            </w:r>
          </w:p>
          <w:p w:rsidR="00C0552F" w:rsidRPr="006648D8" w:rsidRDefault="00C0552F" w:rsidP="006648D8">
            <w:pPr>
              <w:spacing w:after="120"/>
              <w:jc w:val="left"/>
              <w:rPr>
                <w:rStyle w:val="Code"/>
              </w:rPr>
            </w:pPr>
            <w:r w:rsidRPr="006648D8">
              <w:rPr>
                <w:rStyle w:val="Code"/>
              </w:rPr>
              <w:t>add 618 264</w:t>
            </w:r>
          </w:p>
          <w:p w:rsidR="00C0552F" w:rsidRPr="006648D8" w:rsidRDefault="00C0552F" w:rsidP="006648D8">
            <w:pPr>
              <w:spacing w:after="120"/>
              <w:jc w:val="left"/>
              <w:rPr>
                <w:rStyle w:val="Code"/>
              </w:rPr>
            </w:pPr>
            <w:r w:rsidRPr="006648D8">
              <w:rPr>
                <w:rStyle w:val="Code"/>
              </w:rPr>
              <w:t>add 964 913</w:t>
            </w:r>
          </w:p>
          <w:p w:rsidR="00C0552F" w:rsidRPr="006648D8" w:rsidRDefault="00C0552F" w:rsidP="006648D8">
            <w:pPr>
              <w:spacing w:after="120"/>
              <w:jc w:val="left"/>
              <w:rPr>
                <w:rStyle w:val="Code"/>
              </w:rPr>
            </w:pPr>
            <w:r w:rsidRPr="006648D8">
              <w:rPr>
                <w:rStyle w:val="Code"/>
              </w:rPr>
              <w:t>this 987</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590</w:t>
            </w:r>
          </w:p>
          <w:p w:rsidR="00C0552F" w:rsidRPr="006648D8" w:rsidRDefault="00C0552F" w:rsidP="006648D8">
            <w:pPr>
              <w:spacing w:after="120"/>
              <w:jc w:val="left"/>
              <w:rPr>
                <w:rStyle w:val="Code"/>
              </w:rPr>
            </w:pPr>
            <w:r w:rsidRPr="006648D8">
              <w:rPr>
                <w:rStyle w:val="Code"/>
              </w:rPr>
              <w:lastRenderedPageBreak/>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remove 88</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810</w:t>
            </w:r>
          </w:p>
          <w:p w:rsidR="00C0552F" w:rsidRPr="006648D8" w:rsidRDefault="00C0552F" w:rsidP="006648D8">
            <w:pPr>
              <w:spacing w:after="120"/>
              <w:jc w:val="left"/>
              <w:rPr>
                <w:rStyle w:val="Code"/>
              </w:rPr>
            </w:pPr>
            <w:r w:rsidRPr="006648D8">
              <w:rPr>
                <w:rStyle w:val="Code"/>
              </w:rPr>
              <w:t>add 462 975</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449 576</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41</w:t>
            </w:r>
          </w:p>
          <w:p w:rsidR="00C0552F" w:rsidRPr="006648D8" w:rsidRDefault="00C0552F" w:rsidP="006648D8">
            <w:pPr>
              <w:spacing w:after="120"/>
              <w:jc w:val="left"/>
              <w:rPr>
                <w:rStyle w:val="Code"/>
              </w:rPr>
            </w:pPr>
            <w:r w:rsidRPr="006648D8">
              <w:rPr>
                <w:rStyle w:val="Code"/>
              </w:rPr>
              <w:t>find 281</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868</w:t>
            </w:r>
          </w:p>
          <w:p w:rsidR="00C0552F" w:rsidRPr="006648D8" w:rsidRDefault="00C0552F" w:rsidP="006648D8">
            <w:pPr>
              <w:spacing w:after="120"/>
              <w:jc w:val="left"/>
              <w:rPr>
                <w:rStyle w:val="Code"/>
              </w:rPr>
            </w:pPr>
            <w:r w:rsidRPr="006648D8">
              <w:rPr>
                <w:rStyle w:val="Code"/>
              </w:rPr>
              <w:t>this 927</w:t>
            </w:r>
          </w:p>
          <w:p w:rsidR="00C0552F" w:rsidRPr="006648D8" w:rsidRDefault="00C0552F" w:rsidP="006648D8">
            <w:pPr>
              <w:spacing w:after="120"/>
              <w:jc w:val="left"/>
              <w:rPr>
                <w:rStyle w:val="Code"/>
              </w:rPr>
            </w:pPr>
            <w:r w:rsidRPr="006648D8">
              <w:rPr>
                <w:rStyle w:val="Code"/>
              </w:rPr>
              <w:t>this 527</w:t>
            </w:r>
          </w:p>
          <w:p w:rsidR="00C0552F" w:rsidRPr="006648D8" w:rsidRDefault="00C0552F" w:rsidP="006648D8">
            <w:pPr>
              <w:spacing w:after="120"/>
              <w:jc w:val="left"/>
              <w:rPr>
                <w:rStyle w:val="Code"/>
              </w:rPr>
            </w:pPr>
            <w:r w:rsidRPr="006648D8">
              <w:rPr>
                <w:rStyle w:val="Code"/>
              </w:rPr>
              <w:t>this 914</w:t>
            </w:r>
          </w:p>
          <w:p w:rsidR="00C0552F" w:rsidRPr="006648D8" w:rsidRDefault="00C0552F" w:rsidP="006648D8">
            <w:pPr>
              <w:spacing w:after="120"/>
              <w:jc w:val="left"/>
              <w:rPr>
                <w:rStyle w:val="Code"/>
              </w:rPr>
            </w:pPr>
            <w:r w:rsidRPr="006648D8">
              <w:rPr>
                <w:rStyle w:val="Code"/>
              </w:rPr>
              <w:t>remove 895</w:t>
            </w:r>
          </w:p>
          <w:p w:rsidR="00C0552F" w:rsidRPr="006648D8" w:rsidRDefault="00C0552F" w:rsidP="006648D8">
            <w:pPr>
              <w:spacing w:after="120"/>
              <w:jc w:val="left"/>
              <w:rPr>
                <w:rStyle w:val="Code"/>
              </w:rPr>
            </w:pPr>
            <w:r w:rsidRPr="006648D8">
              <w:rPr>
                <w:rStyle w:val="Code"/>
              </w:rPr>
              <w:t>remove 726</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663</w:t>
            </w:r>
          </w:p>
          <w:p w:rsidR="00C0552F" w:rsidRPr="006648D8" w:rsidRDefault="00C0552F" w:rsidP="006648D8">
            <w:pPr>
              <w:spacing w:after="120"/>
              <w:jc w:val="left"/>
              <w:rPr>
                <w:rStyle w:val="Code"/>
              </w:rPr>
            </w:pPr>
            <w:r w:rsidRPr="006648D8">
              <w:rPr>
                <w:rStyle w:val="Code"/>
              </w:rPr>
              <w:t>find 58</w:t>
            </w:r>
          </w:p>
          <w:p w:rsidR="00C0552F" w:rsidRPr="006648D8" w:rsidRDefault="00C0552F" w:rsidP="006648D8">
            <w:pPr>
              <w:spacing w:after="120"/>
              <w:jc w:val="left"/>
              <w:rPr>
                <w:rStyle w:val="Code"/>
              </w:rPr>
            </w:pPr>
            <w:r w:rsidRPr="006648D8">
              <w:rPr>
                <w:rStyle w:val="Code"/>
              </w:rPr>
              <w:t>remove 779</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add 630 429</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add 282 473</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558</w:t>
            </w:r>
          </w:p>
          <w:p w:rsidR="00C0552F" w:rsidRPr="006648D8" w:rsidRDefault="00C0552F" w:rsidP="006648D8">
            <w:pPr>
              <w:spacing w:after="120"/>
              <w:jc w:val="left"/>
              <w:rPr>
                <w:rStyle w:val="Code"/>
              </w:rPr>
            </w:pPr>
            <w:r w:rsidRPr="006648D8">
              <w:rPr>
                <w:rStyle w:val="Code"/>
              </w:rPr>
              <w:lastRenderedPageBreak/>
              <w:t>keys</w:t>
            </w:r>
          </w:p>
          <w:p w:rsidR="00C0552F" w:rsidRPr="006648D8" w:rsidRDefault="00C0552F" w:rsidP="006648D8">
            <w:pPr>
              <w:spacing w:after="120"/>
              <w:jc w:val="left"/>
              <w:rPr>
                <w:rStyle w:val="Code"/>
              </w:rPr>
            </w:pPr>
            <w:r w:rsidRPr="006648D8">
              <w:rPr>
                <w:rStyle w:val="Code"/>
              </w:rPr>
              <w:t>this 739</w:t>
            </w:r>
          </w:p>
          <w:p w:rsidR="00C0552F" w:rsidRPr="006648D8" w:rsidRDefault="00C0552F" w:rsidP="006648D8">
            <w:pPr>
              <w:spacing w:after="120"/>
              <w:jc w:val="left"/>
              <w:rPr>
                <w:rStyle w:val="Code"/>
              </w:rPr>
            </w:pPr>
            <w:r w:rsidRPr="006648D8">
              <w:rPr>
                <w:rStyle w:val="Code"/>
              </w:rPr>
              <w:t>add 515 552</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518</w:t>
            </w:r>
          </w:p>
          <w:p w:rsidR="00C0552F" w:rsidRPr="006648D8" w:rsidRDefault="00C0552F" w:rsidP="006648D8">
            <w:pPr>
              <w:spacing w:after="120"/>
              <w:jc w:val="left"/>
              <w:rPr>
                <w:rStyle w:val="Code"/>
              </w:rPr>
            </w:pPr>
            <w:r w:rsidRPr="006648D8">
              <w:rPr>
                <w:rStyle w:val="Code"/>
              </w:rPr>
              <w:t>this 410</w:t>
            </w:r>
          </w:p>
          <w:p w:rsidR="00C0552F" w:rsidRPr="006648D8" w:rsidRDefault="00C0552F" w:rsidP="006648D8">
            <w:pPr>
              <w:spacing w:after="120"/>
              <w:jc w:val="left"/>
              <w:rPr>
                <w:rStyle w:val="Code"/>
              </w:rPr>
            </w:pPr>
            <w:r w:rsidRPr="006648D8">
              <w:rPr>
                <w:rStyle w:val="Code"/>
              </w:rPr>
              <w:t>remove 148</w:t>
            </w:r>
          </w:p>
          <w:p w:rsidR="00C0552F" w:rsidRPr="006648D8" w:rsidRDefault="00C0552F" w:rsidP="006648D8">
            <w:pPr>
              <w:spacing w:after="120"/>
              <w:jc w:val="left"/>
              <w:rPr>
                <w:rStyle w:val="Code"/>
              </w:rPr>
            </w:pPr>
            <w:r w:rsidRPr="006648D8">
              <w:rPr>
                <w:rStyle w:val="Code"/>
              </w:rPr>
              <w:t>add 170 83</w:t>
            </w:r>
          </w:p>
          <w:p w:rsidR="00C0552F" w:rsidRPr="006648D8" w:rsidRDefault="00C0552F" w:rsidP="006648D8">
            <w:pPr>
              <w:spacing w:after="120"/>
              <w:jc w:val="left"/>
              <w:rPr>
                <w:rStyle w:val="Code"/>
              </w:rPr>
            </w:pPr>
            <w:r w:rsidRPr="006648D8">
              <w:rPr>
                <w:rStyle w:val="Code"/>
              </w:rPr>
              <w:t>this 962</w:t>
            </w:r>
          </w:p>
          <w:p w:rsidR="00C0552F" w:rsidRPr="006648D8" w:rsidRDefault="00C0552F" w:rsidP="006648D8">
            <w:pPr>
              <w:spacing w:after="120"/>
              <w:jc w:val="left"/>
              <w:rPr>
                <w:rStyle w:val="Code"/>
              </w:rPr>
            </w:pPr>
            <w:r w:rsidRPr="006648D8">
              <w:rPr>
                <w:rStyle w:val="Code"/>
              </w:rPr>
              <w:t>remove 131</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820</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this 763</w:t>
            </w:r>
          </w:p>
          <w:p w:rsidR="00C0552F" w:rsidRPr="006648D8" w:rsidRDefault="00C0552F" w:rsidP="006648D8">
            <w:pPr>
              <w:spacing w:after="120"/>
              <w:jc w:val="left"/>
              <w:rPr>
                <w:rStyle w:val="Code"/>
              </w:rPr>
            </w:pPr>
            <w:r w:rsidRPr="006648D8">
              <w:rPr>
                <w:rStyle w:val="Code"/>
              </w:rPr>
              <w:t>find 775</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187</w:t>
            </w:r>
          </w:p>
          <w:p w:rsidR="00C0552F" w:rsidRPr="006648D8" w:rsidRDefault="00C0552F" w:rsidP="006648D8">
            <w:pPr>
              <w:spacing w:after="120"/>
              <w:jc w:val="left"/>
              <w:rPr>
                <w:rStyle w:val="Code"/>
              </w:rPr>
            </w:pPr>
            <w:r w:rsidRPr="006648D8">
              <w:rPr>
                <w:rStyle w:val="Code"/>
              </w:rPr>
              <w:t>add 736 92</w:t>
            </w:r>
          </w:p>
          <w:p w:rsidR="00C0552F" w:rsidRPr="006648D8" w:rsidRDefault="00C0552F" w:rsidP="006648D8">
            <w:pPr>
              <w:spacing w:after="120"/>
              <w:jc w:val="left"/>
              <w:rPr>
                <w:rStyle w:val="Code"/>
              </w:rPr>
            </w:pPr>
            <w:r w:rsidRPr="006648D8">
              <w:rPr>
                <w:rStyle w:val="Code"/>
              </w:rPr>
              <w:t>this 375</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252</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find 155</w:t>
            </w:r>
          </w:p>
          <w:p w:rsidR="00C0552F" w:rsidRPr="006648D8" w:rsidRDefault="00C0552F" w:rsidP="006648D8">
            <w:pPr>
              <w:spacing w:after="120"/>
              <w:jc w:val="left"/>
              <w:rPr>
                <w:rStyle w:val="Code"/>
              </w:rPr>
            </w:pPr>
            <w:r w:rsidRPr="006648D8">
              <w:rPr>
                <w:rStyle w:val="Code"/>
              </w:rPr>
              <w:t>remove 788</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803</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remove 768</w:t>
            </w:r>
          </w:p>
          <w:p w:rsidR="00C0552F" w:rsidRPr="006648D8" w:rsidRDefault="00C0552F" w:rsidP="006648D8">
            <w:pPr>
              <w:spacing w:after="120"/>
              <w:jc w:val="left"/>
              <w:rPr>
                <w:rStyle w:val="Code"/>
              </w:rPr>
            </w:pPr>
            <w:r w:rsidRPr="006648D8">
              <w:rPr>
                <w:rStyle w:val="Code"/>
              </w:rPr>
              <w:t>add 247 524</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446</w:t>
            </w:r>
          </w:p>
          <w:p w:rsidR="00C0552F" w:rsidRPr="006648D8" w:rsidRDefault="00C0552F" w:rsidP="006648D8">
            <w:pPr>
              <w:spacing w:after="120"/>
              <w:jc w:val="left"/>
              <w:rPr>
                <w:rStyle w:val="Code"/>
              </w:rPr>
            </w:pPr>
            <w:r w:rsidRPr="006648D8">
              <w:rPr>
                <w:rStyle w:val="Code"/>
              </w:rPr>
              <w:t>this 426</w:t>
            </w:r>
          </w:p>
          <w:p w:rsidR="00C0552F" w:rsidRPr="006648D8" w:rsidRDefault="00C0552F" w:rsidP="006648D8">
            <w:pPr>
              <w:spacing w:after="120"/>
              <w:jc w:val="left"/>
              <w:rPr>
                <w:rStyle w:val="Code"/>
              </w:rPr>
            </w:pPr>
            <w:r w:rsidRPr="006648D8">
              <w:rPr>
                <w:rStyle w:val="Code"/>
              </w:rPr>
              <w:t>find 238</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429 708</w:t>
            </w:r>
          </w:p>
          <w:p w:rsidR="00C0552F" w:rsidRPr="006648D8" w:rsidRDefault="00C0552F" w:rsidP="006648D8">
            <w:pPr>
              <w:spacing w:after="120"/>
              <w:jc w:val="left"/>
              <w:rPr>
                <w:rStyle w:val="Code"/>
              </w:rPr>
            </w:pPr>
            <w:r w:rsidRPr="006648D8">
              <w:rPr>
                <w:rStyle w:val="Code"/>
              </w:rPr>
              <w:t>find 562</w:t>
            </w:r>
          </w:p>
          <w:p w:rsidR="00C0552F" w:rsidRPr="006648D8" w:rsidRDefault="00C0552F" w:rsidP="006648D8">
            <w:pPr>
              <w:spacing w:after="120"/>
              <w:jc w:val="left"/>
              <w:rPr>
                <w:rStyle w:val="Code"/>
              </w:rPr>
            </w:pPr>
            <w:r w:rsidRPr="006648D8">
              <w:rPr>
                <w:rStyle w:val="Code"/>
              </w:rPr>
              <w:lastRenderedPageBreak/>
              <w:t>this 335</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266</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remove 577</w:t>
            </w:r>
          </w:p>
          <w:p w:rsidR="00C0552F" w:rsidRPr="006648D8" w:rsidRDefault="00C0552F" w:rsidP="006648D8">
            <w:pPr>
              <w:spacing w:after="120"/>
              <w:jc w:val="left"/>
              <w:rPr>
                <w:rStyle w:val="Code"/>
              </w:rPr>
            </w:pPr>
            <w:r w:rsidRPr="006648D8">
              <w:rPr>
                <w:rStyle w:val="Code"/>
              </w:rPr>
              <w:t>add 645 766</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323</w:t>
            </w:r>
          </w:p>
          <w:p w:rsidR="00C0552F" w:rsidRPr="006648D8" w:rsidRDefault="00C0552F" w:rsidP="006648D8">
            <w:pPr>
              <w:spacing w:after="120"/>
              <w:jc w:val="left"/>
              <w:rPr>
                <w:rStyle w:val="Code"/>
              </w:rPr>
            </w:pPr>
            <w:r w:rsidRPr="006648D8">
              <w:rPr>
                <w:rStyle w:val="Code"/>
              </w:rPr>
              <w:t>this 127</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add 188 560</w:t>
            </w:r>
          </w:p>
          <w:p w:rsidR="00C0552F" w:rsidRPr="006648D8" w:rsidRDefault="00C0552F" w:rsidP="006648D8">
            <w:pPr>
              <w:spacing w:after="120"/>
              <w:jc w:val="left"/>
              <w:rPr>
                <w:rStyle w:val="Code"/>
              </w:rPr>
            </w:pPr>
            <w:r w:rsidRPr="006648D8">
              <w:rPr>
                <w:rStyle w:val="Code"/>
              </w:rPr>
              <w:t>add 997 916</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685 91</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749 647</w:t>
            </w:r>
          </w:p>
          <w:p w:rsidR="00C0552F" w:rsidRPr="006648D8" w:rsidRDefault="00C0552F" w:rsidP="006648D8">
            <w:pPr>
              <w:spacing w:after="120"/>
              <w:jc w:val="left"/>
              <w:rPr>
                <w:rStyle w:val="Code"/>
              </w:rPr>
            </w:pPr>
            <w:r w:rsidRPr="006648D8">
              <w:rPr>
                <w:rStyle w:val="Code"/>
              </w:rPr>
              <w:t>this 357</w:t>
            </w:r>
          </w:p>
          <w:p w:rsidR="00C0552F" w:rsidRPr="006648D8" w:rsidRDefault="00C0552F" w:rsidP="006648D8">
            <w:pPr>
              <w:spacing w:after="120"/>
              <w:jc w:val="left"/>
              <w:rPr>
                <w:rStyle w:val="Code"/>
              </w:rPr>
            </w:pPr>
            <w:r w:rsidRPr="006648D8">
              <w:rPr>
                <w:rStyle w:val="Code"/>
              </w:rPr>
              <w:t>this 382</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this 780</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45</w:t>
            </w:r>
          </w:p>
          <w:p w:rsidR="00C0552F" w:rsidRPr="006648D8" w:rsidRDefault="00C0552F" w:rsidP="006648D8">
            <w:pPr>
              <w:spacing w:after="120"/>
              <w:jc w:val="left"/>
              <w:rPr>
                <w:rStyle w:val="Code"/>
              </w:rPr>
            </w:pPr>
            <w:r w:rsidRPr="006648D8">
              <w:rPr>
                <w:rStyle w:val="Code"/>
              </w:rPr>
              <w:t>this 703</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989</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605</w:t>
            </w:r>
          </w:p>
          <w:p w:rsidR="00C0552F" w:rsidRPr="006648D8" w:rsidRDefault="00C0552F" w:rsidP="006648D8">
            <w:pPr>
              <w:spacing w:after="120"/>
              <w:jc w:val="left"/>
              <w:rPr>
                <w:rStyle w:val="Code"/>
              </w:rPr>
            </w:pPr>
            <w:r w:rsidRPr="006648D8">
              <w:rPr>
                <w:rStyle w:val="Code"/>
              </w:rPr>
              <w:t>find 236</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941</w:t>
            </w:r>
          </w:p>
          <w:p w:rsidR="00C0552F" w:rsidRPr="006648D8" w:rsidRDefault="00C0552F" w:rsidP="006648D8">
            <w:pPr>
              <w:spacing w:after="120"/>
              <w:jc w:val="left"/>
              <w:rPr>
                <w:rStyle w:val="Code"/>
              </w:rPr>
            </w:pPr>
            <w:r w:rsidRPr="006648D8">
              <w:rPr>
                <w:rStyle w:val="Code"/>
              </w:rPr>
              <w:t>add 426 622</w:t>
            </w:r>
          </w:p>
          <w:p w:rsidR="00C0552F" w:rsidRPr="006648D8" w:rsidRDefault="00C0552F" w:rsidP="006648D8">
            <w:pPr>
              <w:spacing w:after="120"/>
              <w:jc w:val="left"/>
              <w:rPr>
                <w:rStyle w:val="Code"/>
              </w:rPr>
            </w:pPr>
            <w:r w:rsidRPr="006648D8">
              <w:rPr>
                <w:rStyle w:val="Code"/>
              </w:rPr>
              <w:t>add 516 791</w:t>
            </w:r>
          </w:p>
          <w:p w:rsidR="00C0552F" w:rsidRPr="006648D8" w:rsidRDefault="00C0552F" w:rsidP="006648D8">
            <w:pPr>
              <w:spacing w:after="120"/>
              <w:jc w:val="left"/>
              <w:rPr>
                <w:rStyle w:val="Code"/>
              </w:rPr>
            </w:pPr>
            <w:r w:rsidRPr="006648D8">
              <w:rPr>
                <w:rStyle w:val="Code"/>
              </w:rPr>
              <w:t>remove 975</w:t>
            </w:r>
          </w:p>
          <w:p w:rsidR="00C0552F" w:rsidRPr="006648D8" w:rsidRDefault="00C0552F" w:rsidP="006648D8">
            <w:pPr>
              <w:spacing w:after="120"/>
              <w:jc w:val="left"/>
              <w:rPr>
                <w:rStyle w:val="Code"/>
              </w:rPr>
            </w:pPr>
            <w:r w:rsidRPr="006648D8">
              <w:rPr>
                <w:rStyle w:val="Code"/>
              </w:rPr>
              <w:lastRenderedPageBreak/>
              <w:t>count</w:t>
            </w:r>
          </w:p>
          <w:p w:rsidR="00C0552F" w:rsidRPr="006648D8" w:rsidRDefault="00C0552F" w:rsidP="006648D8">
            <w:pPr>
              <w:spacing w:after="120"/>
              <w:jc w:val="left"/>
              <w:rPr>
                <w:rStyle w:val="Code"/>
              </w:rPr>
            </w:pPr>
            <w:r w:rsidRPr="006648D8">
              <w:rPr>
                <w:rStyle w:val="Code"/>
              </w:rPr>
              <w:t>remove 215</w:t>
            </w:r>
          </w:p>
          <w:p w:rsidR="00C0552F" w:rsidRPr="006648D8" w:rsidRDefault="00C0552F" w:rsidP="006648D8">
            <w:pPr>
              <w:spacing w:after="120"/>
              <w:jc w:val="left"/>
              <w:rPr>
                <w:rStyle w:val="Code"/>
              </w:rPr>
            </w:pPr>
            <w:r w:rsidRPr="006648D8">
              <w:rPr>
                <w:rStyle w:val="Code"/>
              </w:rPr>
              <w:t>remove 664</w:t>
            </w:r>
          </w:p>
          <w:p w:rsidR="00C0552F" w:rsidRPr="006648D8" w:rsidRDefault="00C0552F" w:rsidP="006648D8">
            <w:pPr>
              <w:spacing w:after="120"/>
              <w:jc w:val="left"/>
              <w:rPr>
                <w:rStyle w:val="Code"/>
              </w:rPr>
            </w:pPr>
            <w:r w:rsidRPr="006648D8">
              <w:rPr>
                <w:rStyle w:val="Code"/>
              </w:rPr>
              <w:t>remove 891</w:t>
            </w:r>
          </w:p>
          <w:p w:rsidR="00C0552F" w:rsidRPr="006648D8" w:rsidRDefault="00C0552F" w:rsidP="006648D8">
            <w:pPr>
              <w:spacing w:after="120"/>
              <w:jc w:val="left"/>
              <w:rPr>
                <w:rStyle w:val="Code"/>
              </w:rPr>
            </w:pPr>
            <w:r w:rsidRPr="006648D8">
              <w:rPr>
                <w:rStyle w:val="Code"/>
              </w:rPr>
              <w:t>find 541</w:t>
            </w:r>
          </w:p>
          <w:p w:rsidR="00C0552F" w:rsidRPr="006648D8" w:rsidRDefault="00C0552F" w:rsidP="006648D8">
            <w:pPr>
              <w:spacing w:after="120"/>
              <w:jc w:val="left"/>
              <w:rPr>
                <w:rStyle w:val="Code"/>
              </w:rPr>
            </w:pPr>
            <w:r w:rsidRPr="006648D8">
              <w:rPr>
                <w:rStyle w:val="Code"/>
              </w:rPr>
              <w:t>remove 799</w:t>
            </w:r>
          </w:p>
          <w:p w:rsidR="00C0552F" w:rsidRPr="006648D8" w:rsidRDefault="00C0552F" w:rsidP="006648D8">
            <w:pPr>
              <w:spacing w:after="120"/>
              <w:jc w:val="left"/>
              <w:rPr>
                <w:rStyle w:val="Code"/>
              </w:rPr>
            </w:pPr>
            <w:r w:rsidRPr="006648D8">
              <w:rPr>
                <w:rStyle w:val="Code"/>
              </w:rPr>
              <w:t>add 720 907</w:t>
            </w:r>
          </w:p>
          <w:p w:rsidR="00C0552F" w:rsidRPr="006648D8" w:rsidRDefault="00C0552F" w:rsidP="006648D8">
            <w:pPr>
              <w:spacing w:after="120"/>
              <w:jc w:val="left"/>
              <w:rPr>
                <w:rStyle w:val="Code"/>
              </w:rPr>
            </w:pPr>
            <w:r w:rsidRPr="006648D8">
              <w:rPr>
                <w:rStyle w:val="Code"/>
              </w:rPr>
              <w:t>remove 33</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add 768 732</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find 157</w:t>
            </w:r>
          </w:p>
          <w:p w:rsidR="00C0552F" w:rsidRPr="006648D8" w:rsidRDefault="00C0552F" w:rsidP="006648D8">
            <w:pPr>
              <w:spacing w:after="120"/>
              <w:jc w:val="left"/>
              <w:rPr>
                <w:rStyle w:val="Code"/>
              </w:rPr>
            </w:pPr>
            <w:r w:rsidRPr="006648D8">
              <w:rPr>
                <w:rStyle w:val="Code"/>
              </w:rPr>
              <w:t>remove 113</w:t>
            </w:r>
          </w:p>
          <w:p w:rsidR="00C0552F" w:rsidRPr="006648D8" w:rsidRDefault="00C0552F" w:rsidP="006648D8">
            <w:pPr>
              <w:spacing w:after="120"/>
              <w:jc w:val="left"/>
              <w:rPr>
                <w:rStyle w:val="Code"/>
              </w:rPr>
            </w:pPr>
            <w:r w:rsidRPr="006648D8">
              <w:rPr>
                <w:rStyle w:val="Code"/>
              </w:rPr>
              <w:t>remove 438</w:t>
            </w:r>
          </w:p>
          <w:p w:rsidR="00C0552F" w:rsidRPr="006648D8" w:rsidRDefault="00C0552F" w:rsidP="006648D8">
            <w:pPr>
              <w:spacing w:after="120"/>
              <w:jc w:val="left"/>
              <w:rPr>
                <w:rStyle w:val="Code"/>
              </w:rPr>
            </w:pPr>
            <w:r w:rsidRPr="006648D8">
              <w:rPr>
                <w:rStyle w:val="Code"/>
              </w:rPr>
              <w:t>this 102</w:t>
            </w:r>
          </w:p>
          <w:p w:rsidR="00C0552F" w:rsidRPr="006648D8" w:rsidRDefault="00C0552F" w:rsidP="006648D8">
            <w:pPr>
              <w:spacing w:after="120"/>
              <w:jc w:val="left"/>
              <w:rPr>
                <w:rStyle w:val="Code"/>
              </w:rPr>
            </w:pPr>
            <w:r w:rsidRPr="006648D8">
              <w:rPr>
                <w:rStyle w:val="Code"/>
              </w:rPr>
              <w:t>add 773 468</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250</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add 633 825</w:t>
            </w:r>
          </w:p>
          <w:p w:rsidR="00C0552F" w:rsidRPr="006648D8" w:rsidRDefault="00C0552F" w:rsidP="006648D8">
            <w:pPr>
              <w:spacing w:after="120"/>
              <w:jc w:val="left"/>
              <w:rPr>
                <w:rStyle w:val="Code"/>
              </w:rPr>
            </w:pPr>
            <w:r w:rsidRPr="006648D8">
              <w:rPr>
                <w:rStyle w:val="Code"/>
              </w:rPr>
              <w:t>find 220</w:t>
            </w:r>
          </w:p>
          <w:p w:rsidR="00C0552F" w:rsidRPr="006648D8" w:rsidRDefault="00C0552F" w:rsidP="006648D8">
            <w:pPr>
              <w:spacing w:after="120"/>
              <w:jc w:val="left"/>
              <w:rPr>
                <w:rStyle w:val="Code"/>
              </w:rPr>
            </w:pPr>
            <w:r w:rsidRPr="006648D8">
              <w:rPr>
                <w:rStyle w:val="Code"/>
              </w:rPr>
              <w:t>find 99</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713</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462</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537</w:t>
            </w:r>
          </w:p>
          <w:p w:rsidR="00C0552F" w:rsidRPr="006648D8" w:rsidRDefault="00C0552F" w:rsidP="006648D8">
            <w:pPr>
              <w:spacing w:after="120"/>
              <w:jc w:val="left"/>
              <w:rPr>
                <w:rStyle w:val="Code"/>
              </w:rPr>
            </w:pPr>
            <w:r w:rsidRPr="006648D8">
              <w:rPr>
                <w:rStyle w:val="Code"/>
              </w:rPr>
              <w:t>this 91</w:t>
            </w:r>
          </w:p>
          <w:p w:rsidR="00C0552F" w:rsidRPr="006648D8" w:rsidRDefault="00C0552F" w:rsidP="006648D8">
            <w:pPr>
              <w:spacing w:after="120"/>
              <w:jc w:val="left"/>
              <w:rPr>
                <w:rStyle w:val="Code"/>
              </w:rPr>
            </w:pPr>
            <w:r w:rsidRPr="006648D8">
              <w:rPr>
                <w:rStyle w:val="Code"/>
              </w:rPr>
              <w:t>find 172</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this 992</w:t>
            </w:r>
          </w:p>
          <w:p w:rsidR="00C0552F" w:rsidRPr="006648D8" w:rsidRDefault="00C0552F" w:rsidP="006648D8">
            <w:pPr>
              <w:spacing w:after="120"/>
              <w:jc w:val="left"/>
              <w:rPr>
                <w:rStyle w:val="Code"/>
              </w:rPr>
            </w:pPr>
            <w:r w:rsidRPr="006648D8">
              <w:rPr>
                <w:rStyle w:val="Code"/>
              </w:rPr>
              <w:t>keys</w:t>
            </w:r>
          </w:p>
          <w:p w:rsidR="00C0552F" w:rsidRPr="006648D8" w:rsidRDefault="00C0552F" w:rsidP="006648D8">
            <w:pPr>
              <w:spacing w:after="120"/>
              <w:jc w:val="left"/>
              <w:rPr>
                <w:rStyle w:val="Code"/>
              </w:rPr>
            </w:pPr>
            <w:r w:rsidRPr="006648D8">
              <w:rPr>
                <w:rStyle w:val="Code"/>
              </w:rPr>
              <w:t>remove 259</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lastRenderedPageBreak/>
              <w:t>find 684</w:t>
            </w:r>
          </w:p>
          <w:p w:rsidR="00C0552F" w:rsidRPr="006648D8" w:rsidRDefault="00C0552F" w:rsidP="006648D8">
            <w:pPr>
              <w:spacing w:after="120"/>
              <w:jc w:val="left"/>
              <w:rPr>
                <w:rStyle w:val="Code"/>
              </w:rPr>
            </w:pPr>
            <w:r w:rsidRPr="006648D8">
              <w:rPr>
                <w:rStyle w:val="Code"/>
              </w:rPr>
              <w:t>this 525</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find 907</w:t>
            </w:r>
          </w:p>
          <w:p w:rsidR="00C0552F" w:rsidRPr="006648D8" w:rsidRDefault="00C0552F" w:rsidP="006648D8">
            <w:pPr>
              <w:spacing w:after="120"/>
              <w:jc w:val="left"/>
              <w:rPr>
                <w:rStyle w:val="Code"/>
              </w:rPr>
            </w:pPr>
            <w:r w:rsidRPr="006648D8">
              <w:rPr>
                <w:rStyle w:val="Code"/>
              </w:rPr>
              <w:t>remove 220</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find 568</w:t>
            </w:r>
          </w:p>
          <w:p w:rsidR="00C0552F" w:rsidRPr="006648D8" w:rsidRDefault="00C0552F" w:rsidP="006648D8">
            <w:pPr>
              <w:spacing w:after="120"/>
              <w:jc w:val="left"/>
              <w:rPr>
                <w:rStyle w:val="Code"/>
              </w:rPr>
            </w:pPr>
            <w:r w:rsidRPr="006648D8">
              <w:rPr>
                <w:rStyle w:val="Code"/>
              </w:rPr>
              <w:t>find 400</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add 264 668</w:t>
            </w:r>
          </w:p>
          <w:p w:rsidR="00C0552F" w:rsidRPr="006648D8" w:rsidRDefault="00C0552F" w:rsidP="006648D8">
            <w:pPr>
              <w:spacing w:after="120"/>
              <w:jc w:val="left"/>
              <w:rPr>
                <w:rStyle w:val="Code"/>
              </w:rPr>
            </w:pPr>
            <w:r w:rsidRPr="006648D8">
              <w:rPr>
                <w:rStyle w:val="Code"/>
              </w:rPr>
              <w:t>clear</w:t>
            </w:r>
          </w:p>
          <w:p w:rsidR="00C0552F" w:rsidRPr="006648D8" w:rsidRDefault="00C0552F" w:rsidP="006648D8">
            <w:pPr>
              <w:spacing w:after="120"/>
              <w:jc w:val="left"/>
              <w:rPr>
                <w:rStyle w:val="Code"/>
              </w:rPr>
            </w:pPr>
            <w:r w:rsidRPr="006648D8">
              <w:rPr>
                <w:rStyle w:val="Code"/>
              </w:rPr>
              <w:t>remove 586</w:t>
            </w:r>
          </w:p>
          <w:p w:rsidR="00C0552F" w:rsidRPr="006648D8" w:rsidRDefault="00C0552F" w:rsidP="006648D8">
            <w:pPr>
              <w:spacing w:after="120"/>
              <w:jc w:val="left"/>
              <w:rPr>
                <w:rStyle w:val="Code"/>
              </w:rPr>
            </w:pPr>
            <w:r w:rsidRPr="006648D8">
              <w:rPr>
                <w:rStyle w:val="Code"/>
              </w:rPr>
              <w:t>count</w:t>
            </w:r>
          </w:p>
          <w:p w:rsidR="00C0552F" w:rsidRPr="006648D8" w:rsidRDefault="00C0552F" w:rsidP="006648D8">
            <w:pPr>
              <w:spacing w:after="120"/>
              <w:jc w:val="left"/>
              <w:rPr>
                <w:rStyle w:val="Code"/>
              </w:rPr>
            </w:pPr>
            <w:r w:rsidRPr="006648D8">
              <w:rPr>
                <w:rStyle w:val="Code"/>
              </w:rPr>
              <w:t>this 602</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elements</w:t>
            </w:r>
          </w:p>
          <w:p w:rsidR="00C0552F" w:rsidRPr="006648D8" w:rsidRDefault="00C0552F" w:rsidP="006648D8">
            <w:pPr>
              <w:spacing w:after="120"/>
              <w:jc w:val="left"/>
              <w:rPr>
                <w:rStyle w:val="Code"/>
              </w:rPr>
            </w:pPr>
            <w:r w:rsidRPr="006648D8">
              <w:rPr>
                <w:rStyle w:val="Code"/>
              </w:rPr>
              <w:t>count</w:t>
            </w:r>
          </w:p>
          <w:p w:rsidR="00C0552F" w:rsidRPr="00454FED" w:rsidRDefault="00C0552F" w:rsidP="006648D8">
            <w:pPr>
              <w:spacing w:after="120"/>
              <w:jc w:val="left"/>
              <w:rPr>
                <w:rFonts w:ascii="Consolas" w:hAnsi="Consolas" w:cs="Consolas"/>
                <w:noProof/>
                <w:highlight w:val="yellow"/>
                <w:lang w:val="en-US"/>
              </w:rPr>
            </w:pPr>
            <w:r w:rsidRPr="006648D8">
              <w:rPr>
                <w:rStyle w:val="Code"/>
              </w:rPr>
              <w:t>remove 501</w:t>
            </w:r>
          </w:p>
        </w:tc>
        <w:tc>
          <w:tcPr>
            <w:tcW w:w="5386" w:type="dxa"/>
          </w:tcPr>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368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368 876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114 807</w:t>
            </w:r>
          </w:p>
          <w:p w:rsidR="00C0552F" w:rsidRPr="00C91012" w:rsidRDefault="00C0552F" w:rsidP="00C91012">
            <w:pPr>
              <w:spacing w:after="120"/>
              <w:jc w:val="left"/>
              <w:rPr>
                <w:rStyle w:val="Code"/>
                <w:lang w:val="bg-BG"/>
              </w:rPr>
            </w:pPr>
            <w:r w:rsidRPr="00C91012">
              <w:rPr>
                <w:rStyle w:val="Code"/>
                <w:lang w:val="bg-BG"/>
              </w:rPr>
              <w:t>368 329</w:t>
            </w:r>
          </w:p>
          <w:p w:rsidR="00C0552F" w:rsidRPr="00C91012" w:rsidRDefault="00C0552F" w:rsidP="00C91012">
            <w:pPr>
              <w:spacing w:after="120"/>
              <w:jc w:val="left"/>
              <w:rPr>
                <w:rStyle w:val="Code"/>
                <w:lang w:val="bg-BG"/>
              </w:rPr>
            </w:pPr>
            <w:r w:rsidRPr="00C91012">
              <w:rPr>
                <w:rStyle w:val="Code"/>
                <w:lang w:val="bg-BG"/>
              </w:rPr>
              <w:t>876 371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4</w:t>
            </w:r>
          </w:p>
          <w:p w:rsidR="00C0552F" w:rsidRPr="00C91012" w:rsidRDefault="00C0552F" w:rsidP="00C91012">
            <w:pPr>
              <w:spacing w:after="120"/>
              <w:jc w:val="left"/>
              <w:rPr>
                <w:rStyle w:val="Code"/>
                <w:lang w:val="bg-BG"/>
              </w:rPr>
            </w:pPr>
            <w:r w:rsidRPr="00C91012">
              <w:rPr>
                <w:rStyle w:val="Code"/>
                <w:lang w:val="bg-BG"/>
              </w:rPr>
              <w:t xml:space="preserve">114 368 876 932 </w:t>
            </w:r>
          </w:p>
          <w:p w:rsidR="00C0552F" w:rsidRPr="00C91012" w:rsidRDefault="00C0552F" w:rsidP="00C91012">
            <w:pPr>
              <w:spacing w:after="120"/>
              <w:jc w:val="left"/>
              <w:rPr>
                <w:rStyle w:val="Code"/>
                <w:lang w:val="bg-BG"/>
              </w:rPr>
            </w:pPr>
            <w:r w:rsidRPr="00C91012">
              <w:rPr>
                <w:rStyle w:val="Code"/>
                <w:lang w:val="bg-BG"/>
              </w:rPr>
              <w:t xml:space="preserve">114 368 876 932 </w:t>
            </w:r>
          </w:p>
          <w:p w:rsidR="00C0552F" w:rsidRPr="00C91012" w:rsidRDefault="00C0552F" w:rsidP="00C91012">
            <w:pPr>
              <w:spacing w:after="120"/>
              <w:jc w:val="left"/>
              <w:rPr>
                <w:rStyle w:val="Code"/>
                <w:lang w:val="bg-BG"/>
              </w:rPr>
            </w:pPr>
            <w:r w:rsidRPr="00C91012">
              <w:rPr>
                <w:rStyle w:val="Code"/>
                <w:lang w:val="bg-BG"/>
              </w:rPr>
              <w:t>114 807</w:t>
            </w:r>
          </w:p>
          <w:p w:rsidR="00C0552F" w:rsidRPr="00C91012" w:rsidRDefault="00C0552F" w:rsidP="00C91012">
            <w:pPr>
              <w:spacing w:after="120"/>
              <w:jc w:val="left"/>
              <w:rPr>
                <w:rStyle w:val="Code"/>
                <w:lang w:val="bg-BG"/>
              </w:rPr>
            </w:pPr>
            <w:r w:rsidRPr="00C91012">
              <w:rPr>
                <w:rStyle w:val="Code"/>
                <w:lang w:val="bg-BG"/>
              </w:rPr>
              <w:t>368 329</w:t>
            </w:r>
          </w:p>
          <w:p w:rsidR="00C0552F" w:rsidRPr="00C91012" w:rsidRDefault="00C0552F" w:rsidP="00C91012">
            <w:pPr>
              <w:spacing w:after="120"/>
              <w:jc w:val="left"/>
              <w:rPr>
                <w:rStyle w:val="Code"/>
                <w:lang w:val="bg-BG"/>
              </w:rPr>
            </w:pPr>
            <w:r w:rsidRPr="00C91012">
              <w:rPr>
                <w:rStyle w:val="Code"/>
                <w:lang w:val="bg-BG"/>
              </w:rPr>
              <w:t>876 371</w:t>
            </w:r>
          </w:p>
          <w:p w:rsidR="00C0552F" w:rsidRPr="00C91012" w:rsidRDefault="00C0552F" w:rsidP="00C91012">
            <w:pPr>
              <w:spacing w:after="120"/>
              <w:jc w:val="left"/>
              <w:rPr>
                <w:rStyle w:val="Code"/>
                <w:lang w:val="bg-BG"/>
              </w:rPr>
            </w:pPr>
            <w:r w:rsidRPr="00C91012">
              <w:rPr>
                <w:rStyle w:val="Code"/>
                <w:lang w:val="bg-BG"/>
              </w:rPr>
              <w:t>932 485</w:t>
            </w:r>
          </w:p>
          <w:p w:rsidR="00C0552F" w:rsidRPr="00C91012" w:rsidRDefault="00C0552F" w:rsidP="00C91012">
            <w:pPr>
              <w:spacing w:after="120"/>
              <w:jc w:val="left"/>
              <w:rPr>
                <w:rStyle w:val="Code"/>
                <w:lang w:val="bg-BG"/>
              </w:rPr>
            </w:pPr>
            <w:r w:rsidRPr="00C91012">
              <w:rPr>
                <w:rStyle w:val="Code"/>
                <w:lang w:val="bg-BG"/>
              </w:rPr>
              <w:t>114 807</w:t>
            </w:r>
          </w:p>
          <w:p w:rsidR="00C0552F" w:rsidRPr="00C91012" w:rsidRDefault="00C0552F" w:rsidP="00C91012">
            <w:pPr>
              <w:spacing w:after="120"/>
              <w:jc w:val="left"/>
              <w:rPr>
                <w:rStyle w:val="Code"/>
                <w:lang w:val="bg-BG"/>
              </w:rPr>
            </w:pPr>
            <w:r w:rsidRPr="00C91012">
              <w:rPr>
                <w:rStyle w:val="Code"/>
                <w:lang w:val="bg-BG"/>
              </w:rPr>
              <w:t>368 329</w:t>
            </w:r>
          </w:p>
          <w:p w:rsidR="00C0552F" w:rsidRPr="00C91012" w:rsidRDefault="00C0552F" w:rsidP="00C91012">
            <w:pPr>
              <w:spacing w:after="120"/>
              <w:jc w:val="left"/>
              <w:rPr>
                <w:rStyle w:val="Code"/>
                <w:lang w:val="bg-BG"/>
              </w:rPr>
            </w:pPr>
            <w:r w:rsidRPr="00C91012">
              <w:rPr>
                <w:rStyle w:val="Code"/>
                <w:lang w:val="bg-BG"/>
              </w:rPr>
              <w:t>876 371</w:t>
            </w:r>
          </w:p>
          <w:p w:rsidR="00C0552F" w:rsidRPr="00C91012" w:rsidRDefault="00C0552F" w:rsidP="00C91012">
            <w:pPr>
              <w:spacing w:after="120"/>
              <w:jc w:val="left"/>
              <w:rPr>
                <w:rStyle w:val="Code"/>
                <w:lang w:val="bg-BG"/>
              </w:rPr>
            </w:pPr>
            <w:r w:rsidRPr="00C91012">
              <w:rPr>
                <w:rStyle w:val="Code"/>
                <w:lang w:val="bg-BG"/>
              </w:rPr>
              <w:t>932 485</w:t>
            </w:r>
          </w:p>
          <w:p w:rsidR="00C0552F" w:rsidRPr="00C91012" w:rsidRDefault="00C0552F" w:rsidP="00C91012">
            <w:pPr>
              <w:spacing w:after="120"/>
              <w:jc w:val="left"/>
              <w:rPr>
                <w:rStyle w:val="Code"/>
                <w:lang w:val="bg-BG"/>
              </w:rPr>
            </w:pPr>
            <w:r w:rsidRPr="00C91012">
              <w:rPr>
                <w:rStyle w:val="Code"/>
                <w:lang w:val="bg-BG"/>
              </w:rPr>
              <w:t xml:space="preserve">114 368 651 876 932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114 368 651 876 932 </w:t>
            </w:r>
          </w:p>
          <w:p w:rsidR="00C0552F" w:rsidRPr="00C91012" w:rsidRDefault="00C0552F" w:rsidP="00C91012">
            <w:pPr>
              <w:spacing w:after="120"/>
              <w:jc w:val="left"/>
              <w:rPr>
                <w:rStyle w:val="Code"/>
                <w:lang w:val="bg-BG"/>
              </w:rPr>
            </w:pPr>
            <w:r w:rsidRPr="00C91012">
              <w:rPr>
                <w:rStyle w:val="Code"/>
                <w:lang w:val="bg-BG"/>
              </w:rPr>
              <w:t>5</w:t>
            </w:r>
          </w:p>
          <w:p w:rsidR="00C0552F" w:rsidRPr="00C91012" w:rsidRDefault="00C0552F" w:rsidP="00C91012">
            <w:pPr>
              <w:spacing w:after="120"/>
              <w:jc w:val="left"/>
              <w:rPr>
                <w:rStyle w:val="Code"/>
                <w:lang w:val="bg-BG"/>
              </w:rPr>
            </w:pPr>
            <w:r w:rsidRPr="00C91012">
              <w:rPr>
                <w:rStyle w:val="Code"/>
                <w:lang w:val="bg-BG"/>
              </w:rPr>
              <w:t xml:space="preserve">114 368 651 876 932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114 368 651 876 932 </w:t>
            </w:r>
          </w:p>
          <w:p w:rsidR="00C0552F" w:rsidRPr="00C91012" w:rsidRDefault="00C0552F" w:rsidP="00C91012">
            <w:pPr>
              <w:spacing w:after="120"/>
              <w:jc w:val="left"/>
              <w:rPr>
                <w:rStyle w:val="Code"/>
                <w:lang w:val="bg-BG"/>
              </w:rPr>
            </w:pPr>
            <w:r w:rsidRPr="00C91012">
              <w:rPr>
                <w:rStyle w:val="Code"/>
                <w:lang w:val="bg-BG"/>
              </w:rPr>
              <w:t xml:space="preserve">114 368 651 876 932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5</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114 807</w:t>
            </w:r>
          </w:p>
          <w:p w:rsidR="00C0552F" w:rsidRPr="00C91012" w:rsidRDefault="00C0552F" w:rsidP="00C91012">
            <w:pPr>
              <w:spacing w:after="120"/>
              <w:jc w:val="left"/>
              <w:rPr>
                <w:rStyle w:val="Code"/>
                <w:lang w:val="bg-BG"/>
              </w:rPr>
            </w:pPr>
            <w:r w:rsidRPr="00C91012">
              <w:rPr>
                <w:rStyle w:val="Code"/>
                <w:lang w:val="bg-BG"/>
              </w:rPr>
              <w:t>368 329</w:t>
            </w:r>
          </w:p>
          <w:p w:rsidR="00C0552F" w:rsidRPr="00C91012" w:rsidRDefault="00C0552F" w:rsidP="00C91012">
            <w:pPr>
              <w:spacing w:after="120"/>
              <w:jc w:val="left"/>
              <w:rPr>
                <w:rStyle w:val="Code"/>
                <w:lang w:val="bg-BG"/>
              </w:rPr>
            </w:pPr>
            <w:r w:rsidRPr="00C91012">
              <w:rPr>
                <w:rStyle w:val="Code"/>
                <w:lang w:val="bg-BG"/>
              </w:rPr>
              <w:t>651 900</w:t>
            </w:r>
          </w:p>
          <w:p w:rsidR="00C0552F" w:rsidRPr="00C91012" w:rsidRDefault="00C0552F" w:rsidP="00C91012">
            <w:pPr>
              <w:spacing w:after="120"/>
              <w:jc w:val="left"/>
              <w:rPr>
                <w:rStyle w:val="Code"/>
                <w:lang w:val="bg-BG"/>
              </w:rPr>
            </w:pPr>
            <w:r w:rsidRPr="00C91012">
              <w:rPr>
                <w:rStyle w:val="Code"/>
                <w:lang w:val="bg-BG"/>
              </w:rPr>
              <w:t>876 371</w:t>
            </w:r>
          </w:p>
          <w:p w:rsidR="00C0552F" w:rsidRPr="00C91012" w:rsidRDefault="00C0552F" w:rsidP="00C91012">
            <w:pPr>
              <w:spacing w:after="120"/>
              <w:jc w:val="left"/>
              <w:rPr>
                <w:rStyle w:val="Code"/>
                <w:lang w:val="bg-BG"/>
              </w:rPr>
            </w:pPr>
            <w:r w:rsidRPr="00C91012">
              <w:rPr>
                <w:rStyle w:val="Code"/>
                <w:lang w:val="bg-BG"/>
              </w:rPr>
              <w:t>932 485</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192 465</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520 177</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188 859 </w:t>
            </w:r>
          </w:p>
          <w:p w:rsidR="00C0552F" w:rsidRPr="00C91012" w:rsidRDefault="00C0552F" w:rsidP="00C91012">
            <w:pPr>
              <w:spacing w:after="120"/>
              <w:jc w:val="left"/>
              <w:rPr>
                <w:rStyle w:val="Code"/>
                <w:lang w:val="bg-BG"/>
              </w:rPr>
            </w:pPr>
            <w:r w:rsidRPr="00C91012">
              <w:rPr>
                <w:rStyle w:val="Code"/>
                <w:lang w:val="bg-BG"/>
              </w:rPr>
              <w:t>188 895</w:t>
            </w:r>
          </w:p>
          <w:p w:rsidR="00C0552F" w:rsidRPr="00C91012" w:rsidRDefault="00C0552F" w:rsidP="00C91012">
            <w:pPr>
              <w:spacing w:after="120"/>
              <w:jc w:val="left"/>
              <w:rPr>
                <w:rStyle w:val="Code"/>
                <w:lang w:val="bg-BG"/>
              </w:rPr>
            </w:pPr>
            <w:r w:rsidRPr="00C91012">
              <w:rPr>
                <w:rStyle w:val="Code"/>
                <w:lang w:val="bg-BG"/>
              </w:rPr>
              <w:t>859 719</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17 188 859 </w:t>
            </w:r>
          </w:p>
          <w:p w:rsidR="00C0552F" w:rsidRPr="00C91012" w:rsidRDefault="00C0552F" w:rsidP="00C91012">
            <w:pPr>
              <w:spacing w:after="120"/>
              <w:jc w:val="left"/>
              <w:rPr>
                <w:rStyle w:val="Code"/>
                <w:lang w:val="bg-BG"/>
              </w:rPr>
            </w:pPr>
            <w:r w:rsidRPr="00C91012">
              <w:rPr>
                <w:rStyle w:val="Code"/>
                <w:lang w:val="bg-BG"/>
              </w:rPr>
              <w:t xml:space="preserve">17 188 859 </w:t>
            </w:r>
          </w:p>
          <w:p w:rsidR="00C0552F" w:rsidRPr="00C91012" w:rsidRDefault="00C0552F" w:rsidP="00C91012">
            <w:pPr>
              <w:spacing w:after="120"/>
              <w:jc w:val="left"/>
              <w:rPr>
                <w:rStyle w:val="Code"/>
                <w:lang w:val="bg-BG"/>
              </w:rPr>
            </w:pPr>
            <w:r w:rsidRPr="00C91012">
              <w:rPr>
                <w:rStyle w:val="Code"/>
                <w:lang w:val="bg-BG"/>
              </w:rPr>
              <w:t xml:space="preserve">475 668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 xml:space="preserve">709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573 470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 xml:space="preserve">339 646 </w:t>
            </w:r>
          </w:p>
          <w:p w:rsidR="00C0552F" w:rsidRPr="00C91012" w:rsidRDefault="00C0552F" w:rsidP="00C91012">
            <w:pPr>
              <w:spacing w:after="120"/>
              <w:jc w:val="left"/>
              <w:rPr>
                <w:rStyle w:val="Code"/>
                <w:lang w:val="bg-BG"/>
              </w:rPr>
            </w:pPr>
            <w:r w:rsidRPr="00C91012">
              <w:rPr>
                <w:rStyle w:val="Code"/>
                <w:lang w:val="bg-BG"/>
              </w:rPr>
              <w:t xml:space="preserve">339 646 </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547 114</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365 </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815 312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809 151</w:t>
            </w:r>
          </w:p>
          <w:p w:rsidR="00C0552F" w:rsidRPr="00C91012" w:rsidRDefault="00C0552F" w:rsidP="00C91012">
            <w:pPr>
              <w:spacing w:after="120"/>
              <w:jc w:val="left"/>
              <w:rPr>
                <w:rStyle w:val="Code"/>
                <w:lang w:val="bg-BG"/>
              </w:rPr>
            </w:pPr>
            <w:r w:rsidRPr="00C91012">
              <w:rPr>
                <w:rStyle w:val="Code"/>
                <w:lang w:val="bg-BG"/>
              </w:rPr>
              <w:t xml:space="preserve">357 </w:t>
            </w:r>
          </w:p>
          <w:p w:rsidR="00C0552F" w:rsidRPr="00C91012" w:rsidRDefault="00C0552F" w:rsidP="00C91012">
            <w:pPr>
              <w:spacing w:after="120"/>
              <w:jc w:val="left"/>
              <w:rPr>
                <w:rStyle w:val="Code"/>
                <w:lang w:val="bg-BG"/>
              </w:rPr>
            </w:pPr>
            <w:r w:rsidRPr="00C91012">
              <w:rPr>
                <w:rStyle w:val="Code"/>
                <w:lang w:val="bg-BG"/>
              </w:rPr>
              <w:t>357 294</w:t>
            </w:r>
          </w:p>
          <w:p w:rsidR="00C0552F" w:rsidRPr="00C91012" w:rsidRDefault="00C0552F" w:rsidP="00C91012">
            <w:pPr>
              <w:spacing w:after="120"/>
              <w:jc w:val="left"/>
              <w:rPr>
                <w:rStyle w:val="Code"/>
                <w:lang w:val="bg-BG"/>
              </w:rPr>
            </w:pPr>
            <w:r w:rsidRPr="00C91012">
              <w:rPr>
                <w:rStyle w:val="Code"/>
                <w:lang w:val="bg-BG"/>
              </w:rPr>
              <w:t xml:space="preserve">357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357 </w:t>
            </w:r>
          </w:p>
          <w:p w:rsidR="00C0552F" w:rsidRPr="00C91012" w:rsidRDefault="00C0552F" w:rsidP="00C91012">
            <w:pPr>
              <w:spacing w:after="120"/>
              <w:jc w:val="left"/>
              <w:rPr>
                <w:rStyle w:val="Code"/>
                <w:lang w:val="bg-BG"/>
              </w:rPr>
            </w:pPr>
            <w:r w:rsidRPr="00C91012">
              <w:rPr>
                <w:rStyle w:val="Code"/>
                <w:lang w:val="bg-BG"/>
              </w:rPr>
              <w:t xml:space="preserve">357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96 513 572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 xml:space="preserve">600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75 727</w:t>
            </w:r>
          </w:p>
          <w:p w:rsidR="00C0552F" w:rsidRPr="00C91012" w:rsidRDefault="00C0552F" w:rsidP="00C91012">
            <w:pPr>
              <w:spacing w:after="120"/>
              <w:jc w:val="left"/>
              <w:rPr>
                <w:rStyle w:val="Code"/>
                <w:lang w:val="bg-BG"/>
              </w:rPr>
            </w:pPr>
            <w:r w:rsidRPr="00C91012">
              <w:rPr>
                <w:rStyle w:val="Code"/>
                <w:lang w:val="bg-BG"/>
              </w:rPr>
              <w:t>600 820</w:t>
            </w:r>
          </w:p>
          <w:p w:rsidR="00C0552F" w:rsidRPr="00C91012" w:rsidRDefault="00C0552F" w:rsidP="00C91012">
            <w:pPr>
              <w:spacing w:after="120"/>
              <w:jc w:val="left"/>
              <w:rPr>
                <w:rStyle w:val="Code"/>
                <w:lang w:val="bg-BG"/>
              </w:rPr>
            </w:pPr>
            <w:r w:rsidRPr="00C91012">
              <w:rPr>
                <w:rStyle w:val="Code"/>
                <w:lang w:val="bg-BG"/>
              </w:rPr>
              <w:t>685 434</w:t>
            </w:r>
          </w:p>
          <w:p w:rsidR="00C0552F" w:rsidRPr="00C91012" w:rsidRDefault="00C0552F" w:rsidP="00C91012">
            <w:pPr>
              <w:spacing w:after="120"/>
              <w:jc w:val="left"/>
              <w:rPr>
                <w:rStyle w:val="Code"/>
                <w:lang w:val="bg-BG"/>
              </w:rPr>
            </w:pPr>
            <w:r w:rsidRPr="00C91012">
              <w:rPr>
                <w:rStyle w:val="Code"/>
                <w:lang w:val="bg-BG"/>
              </w:rPr>
              <w:t>763 264</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4</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71 520 </w:t>
            </w:r>
          </w:p>
          <w:p w:rsidR="00C0552F" w:rsidRPr="00C91012" w:rsidRDefault="00C0552F" w:rsidP="00C91012">
            <w:pPr>
              <w:spacing w:after="120"/>
              <w:jc w:val="left"/>
              <w:rPr>
                <w:rStyle w:val="Code"/>
                <w:lang w:val="bg-BG"/>
              </w:rPr>
            </w:pPr>
            <w:r w:rsidRPr="00C91012">
              <w:rPr>
                <w:rStyle w:val="Code"/>
                <w:lang w:val="bg-BG"/>
              </w:rPr>
              <w:t>2</w:t>
            </w:r>
          </w:p>
          <w:p w:rsidR="00C0552F" w:rsidRPr="00C91012" w:rsidRDefault="00C0552F" w:rsidP="00C91012">
            <w:pPr>
              <w:spacing w:after="120"/>
              <w:jc w:val="left"/>
              <w:rPr>
                <w:rStyle w:val="Code"/>
                <w:lang w:val="bg-BG"/>
              </w:rPr>
            </w:pPr>
            <w:r w:rsidRPr="00C91012">
              <w:rPr>
                <w:rStyle w:val="Code"/>
                <w:lang w:val="bg-BG"/>
              </w:rPr>
              <w:t>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71 114</w:t>
            </w:r>
          </w:p>
          <w:p w:rsidR="00C0552F" w:rsidRPr="00C91012" w:rsidRDefault="00C0552F" w:rsidP="00C91012">
            <w:pPr>
              <w:spacing w:after="120"/>
              <w:jc w:val="left"/>
              <w:rPr>
                <w:rStyle w:val="Code"/>
                <w:lang w:val="bg-BG"/>
              </w:rPr>
            </w:pPr>
            <w:r w:rsidRPr="00C91012">
              <w:rPr>
                <w:rStyle w:val="Code"/>
                <w:lang w:val="bg-BG"/>
              </w:rPr>
              <w:t>212 58</w:t>
            </w:r>
          </w:p>
          <w:p w:rsidR="00C0552F" w:rsidRPr="00C91012" w:rsidRDefault="00C0552F" w:rsidP="00C91012">
            <w:pPr>
              <w:spacing w:after="120"/>
              <w:jc w:val="left"/>
              <w:rPr>
                <w:rStyle w:val="Code"/>
                <w:lang w:val="bg-BG"/>
              </w:rPr>
            </w:pPr>
            <w:r w:rsidRPr="00C91012">
              <w:rPr>
                <w:rStyle w:val="Code"/>
                <w:lang w:val="bg-BG"/>
              </w:rPr>
              <w:t>520 68</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71 114</w:t>
            </w:r>
          </w:p>
          <w:p w:rsidR="00C0552F" w:rsidRPr="00C91012" w:rsidRDefault="00C0552F" w:rsidP="00C91012">
            <w:pPr>
              <w:spacing w:after="120"/>
              <w:jc w:val="left"/>
              <w:rPr>
                <w:rStyle w:val="Code"/>
                <w:lang w:val="bg-BG"/>
              </w:rPr>
            </w:pPr>
            <w:r w:rsidRPr="00C91012">
              <w:rPr>
                <w:rStyle w:val="Code"/>
                <w:lang w:val="bg-BG"/>
              </w:rPr>
              <w:t>212 58</w:t>
            </w:r>
          </w:p>
          <w:p w:rsidR="00C0552F" w:rsidRPr="00C91012" w:rsidRDefault="00C0552F" w:rsidP="00C91012">
            <w:pPr>
              <w:spacing w:after="120"/>
              <w:jc w:val="left"/>
              <w:rPr>
                <w:rStyle w:val="Code"/>
                <w:lang w:val="bg-BG"/>
              </w:rPr>
            </w:pPr>
            <w:r w:rsidRPr="00C91012">
              <w:rPr>
                <w:rStyle w:val="Code"/>
                <w:lang w:val="bg-BG"/>
              </w:rPr>
              <w:t>520 68</w:t>
            </w:r>
          </w:p>
          <w:p w:rsidR="00C0552F" w:rsidRPr="00C91012" w:rsidRDefault="00C0552F" w:rsidP="00C91012">
            <w:pPr>
              <w:spacing w:after="120"/>
              <w:jc w:val="left"/>
              <w:rPr>
                <w:rStyle w:val="Code"/>
                <w:lang w:val="bg-BG"/>
              </w:rPr>
            </w:pPr>
            <w:r w:rsidRPr="00C91012">
              <w:rPr>
                <w:rStyle w:val="Code"/>
                <w:lang w:val="bg-BG"/>
              </w:rPr>
              <w:t xml:space="preserve">71 212 520 </w:t>
            </w:r>
          </w:p>
          <w:p w:rsidR="00C0552F" w:rsidRPr="00C91012" w:rsidRDefault="00C0552F" w:rsidP="00C91012">
            <w:pPr>
              <w:spacing w:after="120"/>
              <w:jc w:val="left"/>
              <w:rPr>
                <w:rStyle w:val="Code"/>
                <w:lang w:val="bg-BG"/>
              </w:rPr>
            </w:pPr>
            <w:r w:rsidRPr="00C91012">
              <w:rPr>
                <w:rStyle w:val="Code"/>
                <w:lang w:val="bg-BG"/>
              </w:rPr>
              <w:t xml:space="preserve">71 212 520 </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lastRenderedPageBreak/>
              <w:t>3</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71 114</w:t>
            </w:r>
          </w:p>
          <w:p w:rsidR="00C0552F" w:rsidRPr="00C91012" w:rsidRDefault="00C0552F" w:rsidP="00C91012">
            <w:pPr>
              <w:spacing w:after="120"/>
              <w:jc w:val="left"/>
              <w:rPr>
                <w:rStyle w:val="Code"/>
                <w:lang w:val="bg-BG"/>
              </w:rPr>
            </w:pPr>
            <w:r w:rsidRPr="00C91012">
              <w:rPr>
                <w:rStyle w:val="Code"/>
                <w:lang w:val="bg-BG"/>
              </w:rPr>
              <w:t>212 58</w:t>
            </w:r>
          </w:p>
          <w:p w:rsidR="00C0552F" w:rsidRPr="00C91012" w:rsidRDefault="00C0552F" w:rsidP="00C91012">
            <w:pPr>
              <w:spacing w:after="120"/>
              <w:jc w:val="left"/>
              <w:rPr>
                <w:rStyle w:val="Code"/>
                <w:lang w:val="bg-BG"/>
              </w:rPr>
            </w:pPr>
            <w:r w:rsidRPr="00C91012">
              <w:rPr>
                <w:rStyle w:val="Code"/>
                <w:lang w:val="bg-BG"/>
              </w:rPr>
              <w:t>520 68</w:t>
            </w:r>
          </w:p>
          <w:p w:rsidR="00C0552F" w:rsidRPr="00C91012" w:rsidRDefault="00C0552F" w:rsidP="00C91012">
            <w:pPr>
              <w:spacing w:after="120"/>
              <w:jc w:val="left"/>
              <w:rPr>
                <w:rStyle w:val="Code"/>
                <w:lang w:val="bg-BG"/>
              </w:rPr>
            </w:pPr>
            <w:r w:rsidRPr="00C91012">
              <w:rPr>
                <w:rStyle w:val="Code"/>
                <w:lang w:val="bg-BG"/>
              </w:rPr>
              <w:t>71 114</w:t>
            </w:r>
          </w:p>
          <w:p w:rsidR="00C0552F" w:rsidRPr="00C91012" w:rsidRDefault="00C0552F" w:rsidP="00C91012">
            <w:pPr>
              <w:spacing w:after="120"/>
              <w:jc w:val="left"/>
              <w:rPr>
                <w:rStyle w:val="Code"/>
                <w:lang w:val="bg-BG"/>
              </w:rPr>
            </w:pPr>
            <w:r w:rsidRPr="00C91012">
              <w:rPr>
                <w:rStyle w:val="Code"/>
                <w:lang w:val="bg-BG"/>
              </w:rPr>
              <w:t>212 58</w:t>
            </w:r>
          </w:p>
          <w:p w:rsidR="00C0552F" w:rsidRPr="00C91012" w:rsidRDefault="00C0552F" w:rsidP="00C91012">
            <w:pPr>
              <w:spacing w:after="120"/>
              <w:jc w:val="left"/>
              <w:rPr>
                <w:rStyle w:val="Code"/>
                <w:lang w:val="bg-BG"/>
              </w:rPr>
            </w:pPr>
            <w:r w:rsidRPr="00C91012">
              <w:rPr>
                <w:rStyle w:val="Code"/>
                <w:lang w:val="bg-BG"/>
              </w:rPr>
              <w:t>520 68</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704 </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704 862</w:t>
            </w:r>
          </w:p>
          <w:p w:rsidR="00C0552F" w:rsidRPr="00C91012" w:rsidRDefault="00C0552F" w:rsidP="00C91012">
            <w:pPr>
              <w:spacing w:after="120"/>
              <w:jc w:val="left"/>
              <w:rPr>
                <w:rStyle w:val="Code"/>
                <w:lang w:val="bg-BG"/>
              </w:rPr>
            </w:pPr>
            <w:r w:rsidRPr="00C91012">
              <w:rPr>
                <w:rStyle w:val="Code"/>
                <w:lang w:val="bg-BG"/>
              </w:rPr>
              <w:t xml:space="preserve">640 704 </w:t>
            </w:r>
          </w:p>
          <w:p w:rsidR="00C0552F" w:rsidRPr="00C91012" w:rsidRDefault="00C0552F" w:rsidP="00C91012">
            <w:pPr>
              <w:spacing w:after="120"/>
              <w:jc w:val="left"/>
              <w:rPr>
                <w:rStyle w:val="Code"/>
                <w:lang w:val="bg-BG"/>
              </w:rPr>
            </w:pPr>
            <w:r w:rsidRPr="00C91012">
              <w:rPr>
                <w:rStyle w:val="Code"/>
                <w:lang w:val="bg-BG"/>
              </w:rPr>
              <w:t>640 461</w:t>
            </w:r>
          </w:p>
          <w:p w:rsidR="00C0552F" w:rsidRPr="00C91012" w:rsidRDefault="00C0552F" w:rsidP="00C91012">
            <w:pPr>
              <w:spacing w:after="120"/>
              <w:jc w:val="left"/>
              <w:rPr>
                <w:rStyle w:val="Code"/>
                <w:lang w:val="bg-BG"/>
              </w:rPr>
            </w:pPr>
            <w:r w:rsidRPr="00C91012">
              <w:rPr>
                <w:rStyle w:val="Code"/>
                <w:lang w:val="bg-BG"/>
              </w:rPr>
              <w:t>704 862</w:t>
            </w:r>
          </w:p>
          <w:p w:rsidR="00C0552F" w:rsidRPr="00C91012" w:rsidRDefault="00C0552F" w:rsidP="00C91012">
            <w:pPr>
              <w:spacing w:after="120"/>
              <w:jc w:val="left"/>
              <w:rPr>
                <w:rStyle w:val="Code"/>
                <w:lang w:val="bg-BG"/>
              </w:rPr>
            </w:pPr>
            <w:r w:rsidRPr="00C91012">
              <w:rPr>
                <w:rStyle w:val="Code"/>
                <w:lang w:val="bg-BG"/>
              </w:rPr>
              <w:t>640 461</w:t>
            </w:r>
          </w:p>
          <w:p w:rsidR="00C0552F" w:rsidRPr="00C91012" w:rsidRDefault="00C0552F" w:rsidP="00C91012">
            <w:pPr>
              <w:spacing w:after="120"/>
              <w:jc w:val="left"/>
              <w:rPr>
                <w:rStyle w:val="Code"/>
                <w:lang w:val="bg-BG"/>
              </w:rPr>
            </w:pPr>
            <w:r w:rsidRPr="00C91012">
              <w:rPr>
                <w:rStyle w:val="Code"/>
                <w:lang w:val="bg-BG"/>
              </w:rPr>
              <w:t>704 862</w:t>
            </w:r>
          </w:p>
          <w:p w:rsidR="00C0552F" w:rsidRPr="00C91012" w:rsidRDefault="00C0552F" w:rsidP="00C91012">
            <w:pPr>
              <w:spacing w:after="120"/>
              <w:jc w:val="left"/>
              <w:rPr>
                <w:rStyle w:val="Code"/>
                <w:lang w:val="bg-BG"/>
              </w:rPr>
            </w:pPr>
            <w:r w:rsidRPr="00C91012">
              <w:rPr>
                <w:rStyle w:val="Code"/>
                <w:lang w:val="bg-BG"/>
              </w:rPr>
              <w:t>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788 142</w:t>
            </w:r>
          </w:p>
          <w:p w:rsidR="00C0552F" w:rsidRPr="00C91012" w:rsidRDefault="00C0552F" w:rsidP="00C91012">
            <w:pPr>
              <w:spacing w:after="120"/>
              <w:jc w:val="left"/>
              <w:rPr>
                <w:rStyle w:val="Code"/>
                <w:lang w:val="bg-BG"/>
              </w:rPr>
            </w:pPr>
            <w:r w:rsidRPr="00C91012">
              <w:rPr>
                <w:rStyle w:val="Code"/>
                <w:lang w:val="bg-BG"/>
              </w:rPr>
              <w:t xml:space="preserve">788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788 142</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 xml:space="preserve">788 </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727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 xml:space="preserve">656 761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656 665</w:t>
            </w:r>
          </w:p>
          <w:p w:rsidR="00C0552F" w:rsidRPr="00C91012" w:rsidRDefault="00C0552F" w:rsidP="00C91012">
            <w:pPr>
              <w:spacing w:after="120"/>
              <w:jc w:val="left"/>
              <w:rPr>
                <w:rStyle w:val="Code"/>
                <w:lang w:val="bg-BG"/>
              </w:rPr>
            </w:pPr>
            <w:r w:rsidRPr="00C91012">
              <w:rPr>
                <w:rStyle w:val="Code"/>
                <w:lang w:val="bg-BG"/>
              </w:rPr>
              <w:t>761 939</w:t>
            </w:r>
          </w:p>
          <w:p w:rsidR="00C0552F" w:rsidRPr="00C91012" w:rsidRDefault="00C0552F" w:rsidP="00C91012">
            <w:pPr>
              <w:spacing w:after="120"/>
              <w:jc w:val="left"/>
              <w:rPr>
                <w:rStyle w:val="Code"/>
                <w:lang w:val="bg-BG"/>
              </w:rPr>
            </w:pPr>
            <w:r w:rsidRPr="00C91012">
              <w:rPr>
                <w:rStyle w:val="Code"/>
                <w:lang w:val="bg-BG"/>
              </w:rPr>
              <w:t>656 665</w:t>
            </w:r>
          </w:p>
          <w:p w:rsidR="00C0552F" w:rsidRPr="00C91012" w:rsidRDefault="00C0552F" w:rsidP="00C91012">
            <w:pPr>
              <w:spacing w:after="120"/>
              <w:jc w:val="left"/>
              <w:rPr>
                <w:rStyle w:val="Code"/>
                <w:lang w:val="bg-BG"/>
              </w:rPr>
            </w:pPr>
            <w:r w:rsidRPr="00C91012">
              <w:rPr>
                <w:rStyle w:val="Code"/>
                <w:lang w:val="bg-BG"/>
              </w:rPr>
              <w:t>761 939</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656 665</w:t>
            </w:r>
          </w:p>
          <w:p w:rsidR="00C0552F" w:rsidRPr="00C91012" w:rsidRDefault="00C0552F" w:rsidP="00C91012">
            <w:pPr>
              <w:spacing w:after="120"/>
              <w:jc w:val="left"/>
              <w:rPr>
                <w:rStyle w:val="Code"/>
                <w:lang w:val="bg-BG"/>
              </w:rPr>
            </w:pPr>
            <w:r w:rsidRPr="00C91012">
              <w:rPr>
                <w:rStyle w:val="Code"/>
                <w:lang w:val="bg-BG"/>
              </w:rPr>
              <w:t>761 939</w:t>
            </w:r>
          </w:p>
          <w:p w:rsidR="00C0552F" w:rsidRPr="00C91012" w:rsidRDefault="00C0552F" w:rsidP="00C91012">
            <w:pPr>
              <w:spacing w:after="120"/>
              <w:jc w:val="left"/>
              <w:rPr>
                <w:rStyle w:val="Code"/>
                <w:lang w:val="bg-BG"/>
              </w:rPr>
            </w:pPr>
            <w:r w:rsidRPr="00C91012">
              <w:rPr>
                <w:rStyle w:val="Code"/>
                <w:lang w:val="bg-BG"/>
              </w:rPr>
              <w:t>815 494</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656 761 815 </w:t>
            </w:r>
          </w:p>
          <w:p w:rsidR="00C0552F" w:rsidRPr="00C91012" w:rsidRDefault="00C0552F" w:rsidP="00C91012">
            <w:pPr>
              <w:spacing w:after="120"/>
              <w:jc w:val="left"/>
              <w:rPr>
                <w:rStyle w:val="Code"/>
                <w:lang w:val="bg-BG"/>
              </w:rPr>
            </w:pPr>
            <w:r w:rsidRPr="00C91012">
              <w:rPr>
                <w:rStyle w:val="Code"/>
                <w:lang w:val="bg-BG"/>
              </w:rPr>
              <w:t xml:space="preserve">656 761 815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656 761 815 </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197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299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299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299 </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153 842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803 </w:t>
            </w:r>
          </w:p>
          <w:p w:rsidR="00C0552F" w:rsidRPr="00C91012" w:rsidRDefault="00C0552F" w:rsidP="00C91012">
            <w:pPr>
              <w:spacing w:after="120"/>
              <w:jc w:val="left"/>
              <w:rPr>
                <w:rStyle w:val="Code"/>
                <w:lang w:val="bg-BG"/>
              </w:rPr>
            </w:pPr>
            <w:r w:rsidRPr="00C91012">
              <w:rPr>
                <w:rStyle w:val="Code"/>
                <w:lang w:val="bg-BG"/>
              </w:rPr>
              <w:t>803 587</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803 587</w:t>
            </w:r>
          </w:p>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803 587</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553 </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553 195</w:t>
            </w:r>
          </w:p>
          <w:p w:rsidR="00C0552F" w:rsidRPr="00C91012" w:rsidRDefault="00C0552F" w:rsidP="00C91012">
            <w:pPr>
              <w:spacing w:after="120"/>
              <w:jc w:val="left"/>
              <w:rPr>
                <w:rStyle w:val="Code"/>
                <w:lang w:val="bg-BG"/>
              </w:rPr>
            </w:pPr>
            <w:r w:rsidRPr="00C91012">
              <w:rPr>
                <w:rStyle w:val="Code"/>
                <w:lang w:val="bg-BG"/>
              </w:rPr>
              <w:t>853 852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553 792 853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731 804</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731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731 </w:t>
            </w:r>
          </w:p>
          <w:p w:rsidR="00C0552F" w:rsidRPr="00C91012" w:rsidRDefault="00C0552F" w:rsidP="00C91012">
            <w:pPr>
              <w:spacing w:after="120"/>
              <w:jc w:val="left"/>
              <w:rPr>
                <w:rStyle w:val="Code"/>
                <w:lang w:val="bg-BG"/>
              </w:rPr>
            </w:pPr>
            <w:r w:rsidRPr="00C91012">
              <w:rPr>
                <w:rStyle w:val="Code"/>
                <w:lang w:val="bg-BG"/>
              </w:rPr>
              <w:t>731 804</w:t>
            </w:r>
          </w:p>
          <w:p w:rsidR="00C0552F" w:rsidRPr="00C91012" w:rsidRDefault="00C0552F" w:rsidP="00C91012">
            <w:pPr>
              <w:spacing w:after="120"/>
              <w:jc w:val="left"/>
              <w:rPr>
                <w:rStyle w:val="Code"/>
                <w:lang w:val="bg-BG"/>
              </w:rPr>
            </w:pPr>
            <w:r w:rsidRPr="00C91012">
              <w:rPr>
                <w:rStyle w:val="Code"/>
                <w:lang w:val="bg-BG"/>
              </w:rPr>
              <w:t xml:space="preserve">731 </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724 812</w:t>
            </w:r>
          </w:p>
          <w:p w:rsidR="00C0552F" w:rsidRPr="00C91012" w:rsidRDefault="00C0552F" w:rsidP="00C91012">
            <w:pPr>
              <w:spacing w:after="120"/>
              <w:jc w:val="left"/>
              <w:rPr>
                <w:rStyle w:val="Code"/>
                <w:lang w:val="bg-BG"/>
              </w:rPr>
            </w:pPr>
            <w:r w:rsidRPr="00C91012">
              <w:rPr>
                <w:rStyle w:val="Code"/>
                <w:lang w:val="bg-BG"/>
              </w:rPr>
              <w:t>731 804</w:t>
            </w:r>
          </w:p>
          <w:p w:rsidR="00C0552F" w:rsidRPr="00C91012" w:rsidRDefault="00C0552F" w:rsidP="00C91012">
            <w:pPr>
              <w:spacing w:after="120"/>
              <w:jc w:val="left"/>
              <w:rPr>
                <w:rStyle w:val="Code"/>
                <w:lang w:val="bg-BG"/>
              </w:rPr>
            </w:pPr>
            <w:r w:rsidRPr="00C91012">
              <w:rPr>
                <w:rStyle w:val="Code"/>
                <w:lang w:val="bg-BG"/>
              </w:rPr>
              <w:t>724 812</w:t>
            </w:r>
          </w:p>
          <w:p w:rsidR="00C0552F" w:rsidRPr="00C91012" w:rsidRDefault="00C0552F" w:rsidP="00C91012">
            <w:pPr>
              <w:spacing w:after="120"/>
              <w:jc w:val="left"/>
              <w:rPr>
                <w:rStyle w:val="Code"/>
                <w:lang w:val="bg-BG"/>
              </w:rPr>
            </w:pPr>
            <w:r w:rsidRPr="00C91012">
              <w:rPr>
                <w:rStyle w:val="Code"/>
                <w:lang w:val="bg-BG"/>
              </w:rPr>
              <w:t>731 804</w:t>
            </w:r>
          </w:p>
          <w:p w:rsidR="00C0552F" w:rsidRPr="00C91012" w:rsidRDefault="00C0552F" w:rsidP="00C91012">
            <w:pPr>
              <w:spacing w:after="120"/>
              <w:jc w:val="left"/>
              <w:rPr>
                <w:rStyle w:val="Code"/>
                <w:lang w:val="bg-BG"/>
              </w:rPr>
            </w:pPr>
            <w:r w:rsidRPr="00C91012">
              <w:rPr>
                <w:rStyle w:val="Code"/>
                <w:lang w:val="bg-BG"/>
              </w:rPr>
              <w:t>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724 812</w:t>
            </w:r>
          </w:p>
          <w:p w:rsidR="00C0552F" w:rsidRPr="00C91012" w:rsidRDefault="00C0552F" w:rsidP="00C91012">
            <w:pPr>
              <w:spacing w:after="120"/>
              <w:jc w:val="left"/>
              <w:rPr>
                <w:rStyle w:val="Code"/>
                <w:lang w:val="bg-BG"/>
              </w:rPr>
            </w:pPr>
            <w:r w:rsidRPr="00C91012">
              <w:rPr>
                <w:rStyle w:val="Code"/>
                <w:lang w:val="bg-BG"/>
              </w:rPr>
              <w:t>731 804</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724 731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157 369 </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 xml:space="preserve">699 </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 xml:space="preserve">699 </w:t>
            </w:r>
          </w:p>
          <w:p w:rsidR="00C0552F" w:rsidRPr="00C91012" w:rsidRDefault="00C0552F" w:rsidP="00C91012">
            <w:pPr>
              <w:spacing w:after="120"/>
              <w:jc w:val="left"/>
              <w:rPr>
                <w:rStyle w:val="Code"/>
                <w:lang w:val="bg-BG"/>
              </w:rPr>
            </w:pPr>
            <w:r w:rsidRPr="00C91012">
              <w:rPr>
                <w:rStyle w:val="Code"/>
                <w:lang w:val="bg-BG"/>
              </w:rPr>
              <w:t xml:space="preserve">699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 xml:space="preserve">618 </w:t>
            </w:r>
          </w:p>
          <w:p w:rsidR="00C0552F" w:rsidRPr="00C91012" w:rsidRDefault="00C0552F" w:rsidP="00C91012">
            <w:pPr>
              <w:spacing w:after="120"/>
              <w:jc w:val="left"/>
              <w:rPr>
                <w:rStyle w:val="Code"/>
                <w:lang w:val="bg-BG"/>
              </w:rPr>
            </w:pPr>
            <w:r w:rsidRPr="00C91012">
              <w:rPr>
                <w:rStyle w:val="Code"/>
                <w:lang w:val="bg-BG"/>
              </w:rPr>
              <w:t xml:space="preserve">512 618 762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512 618 762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113 737</w:t>
            </w:r>
          </w:p>
          <w:p w:rsidR="00C0552F" w:rsidRPr="00C91012" w:rsidRDefault="00C0552F" w:rsidP="00C91012">
            <w:pPr>
              <w:spacing w:after="120"/>
              <w:jc w:val="left"/>
              <w:rPr>
                <w:rStyle w:val="Code"/>
                <w:lang w:val="bg-BG"/>
              </w:rPr>
            </w:pPr>
            <w:r w:rsidRPr="00C91012">
              <w:rPr>
                <w:rStyle w:val="Code"/>
                <w:lang w:val="bg-BG"/>
              </w:rPr>
              <w:t>512 309</w:t>
            </w:r>
          </w:p>
          <w:p w:rsidR="00C0552F" w:rsidRPr="00C91012" w:rsidRDefault="00C0552F" w:rsidP="00C91012">
            <w:pPr>
              <w:spacing w:after="120"/>
              <w:jc w:val="left"/>
              <w:rPr>
                <w:rStyle w:val="Code"/>
                <w:lang w:val="bg-BG"/>
              </w:rPr>
            </w:pPr>
            <w:r w:rsidRPr="00C91012">
              <w:rPr>
                <w:rStyle w:val="Code"/>
                <w:lang w:val="bg-BG"/>
              </w:rPr>
              <w:t>618 956</w:t>
            </w:r>
          </w:p>
          <w:p w:rsidR="00C0552F" w:rsidRPr="00C91012" w:rsidRDefault="00C0552F" w:rsidP="00C91012">
            <w:pPr>
              <w:spacing w:after="120"/>
              <w:jc w:val="left"/>
              <w:rPr>
                <w:rStyle w:val="Code"/>
                <w:lang w:val="bg-BG"/>
              </w:rPr>
            </w:pPr>
            <w:r w:rsidRPr="00C91012">
              <w:rPr>
                <w:rStyle w:val="Code"/>
                <w:lang w:val="bg-BG"/>
              </w:rPr>
              <w:t>762 294</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113 386 512 618 762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994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994 301</w:t>
            </w:r>
          </w:p>
          <w:p w:rsidR="00C0552F" w:rsidRPr="00C91012" w:rsidRDefault="00C0552F" w:rsidP="00C91012">
            <w:pPr>
              <w:spacing w:after="120"/>
              <w:jc w:val="left"/>
              <w:rPr>
                <w:rStyle w:val="Code"/>
                <w:lang w:val="bg-BG"/>
              </w:rPr>
            </w:pPr>
            <w:r w:rsidRPr="00C91012">
              <w:rPr>
                <w:rStyle w:val="Code"/>
                <w:lang w:val="bg-BG"/>
              </w:rPr>
              <w:t xml:space="preserve">994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994 301</w:t>
            </w:r>
          </w:p>
          <w:p w:rsidR="00C0552F" w:rsidRPr="00C91012" w:rsidRDefault="00C0552F" w:rsidP="00C91012">
            <w:pPr>
              <w:spacing w:after="120"/>
              <w:jc w:val="left"/>
              <w:rPr>
                <w:rStyle w:val="Code"/>
                <w:lang w:val="bg-BG"/>
              </w:rPr>
            </w:pPr>
            <w:r w:rsidRPr="00C91012">
              <w:rPr>
                <w:rStyle w:val="Code"/>
                <w:lang w:val="bg-BG"/>
              </w:rPr>
              <w:t>994 301</w:t>
            </w:r>
          </w:p>
          <w:p w:rsidR="00C0552F" w:rsidRPr="00C91012" w:rsidRDefault="00C0552F" w:rsidP="00C91012">
            <w:pPr>
              <w:spacing w:after="120"/>
              <w:jc w:val="left"/>
              <w:rPr>
                <w:rStyle w:val="Code"/>
                <w:lang w:val="bg-BG"/>
              </w:rPr>
            </w:pPr>
            <w:r w:rsidRPr="00C91012">
              <w:rPr>
                <w:rStyle w:val="Code"/>
                <w:lang w:val="bg-BG"/>
              </w:rPr>
              <w:t>994 301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994 </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994 301</w:t>
            </w:r>
          </w:p>
          <w:p w:rsidR="00C0552F" w:rsidRPr="00C91012" w:rsidRDefault="00C0552F" w:rsidP="00C91012">
            <w:pPr>
              <w:spacing w:after="120"/>
              <w:jc w:val="left"/>
              <w:rPr>
                <w:rStyle w:val="Code"/>
                <w:lang w:val="bg-BG"/>
              </w:rPr>
            </w:pPr>
            <w:r w:rsidRPr="00C91012">
              <w:rPr>
                <w:rStyle w:val="Code"/>
                <w:lang w:val="bg-BG"/>
              </w:rPr>
              <w:t>773 258</w:t>
            </w:r>
          </w:p>
          <w:p w:rsidR="00C0552F" w:rsidRPr="00C91012" w:rsidRDefault="00C0552F" w:rsidP="00C91012">
            <w:pPr>
              <w:spacing w:after="120"/>
              <w:jc w:val="left"/>
              <w:rPr>
                <w:rStyle w:val="Code"/>
                <w:lang w:val="bg-BG"/>
              </w:rPr>
            </w:pPr>
            <w:r w:rsidRPr="00C91012">
              <w:rPr>
                <w:rStyle w:val="Code"/>
                <w:lang w:val="bg-BG"/>
              </w:rPr>
              <w:t>994 301</w:t>
            </w:r>
          </w:p>
          <w:p w:rsidR="00C0552F" w:rsidRPr="00C91012" w:rsidRDefault="00C0552F" w:rsidP="00C91012">
            <w:pPr>
              <w:spacing w:after="120"/>
              <w:jc w:val="left"/>
              <w:rPr>
                <w:rStyle w:val="Code"/>
                <w:lang w:val="bg-BG"/>
              </w:rPr>
            </w:pPr>
            <w:r w:rsidRPr="00C91012">
              <w:rPr>
                <w:rStyle w:val="Code"/>
                <w:lang w:val="bg-BG"/>
              </w:rPr>
              <w:t>773 258</w:t>
            </w:r>
          </w:p>
          <w:p w:rsidR="00C0552F" w:rsidRPr="00C91012" w:rsidRDefault="00C0552F" w:rsidP="00C91012">
            <w:pPr>
              <w:spacing w:after="120"/>
              <w:jc w:val="left"/>
              <w:rPr>
                <w:rStyle w:val="Code"/>
                <w:lang w:val="bg-BG"/>
              </w:rPr>
            </w:pPr>
            <w:r w:rsidRPr="00C91012">
              <w:rPr>
                <w:rStyle w:val="Code"/>
                <w:lang w:val="bg-BG"/>
              </w:rPr>
              <w:t>994 301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 xml:space="preserve">274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949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949 792</w:t>
            </w:r>
          </w:p>
          <w:p w:rsidR="00C0552F" w:rsidRPr="00C91012" w:rsidRDefault="00C0552F" w:rsidP="00C91012">
            <w:pPr>
              <w:spacing w:after="120"/>
              <w:jc w:val="left"/>
              <w:rPr>
                <w:rStyle w:val="Code"/>
                <w:lang w:val="bg-BG"/>
              </w:rPr>
            </w:pPr>
            <w:r w:rsidRPr="00C91012">
              <w:rPr>
                <w:rStyle w:val="Code"/>
                <w:lang w:val="bg-BG"/>
              </w:rPr>
              <w:t xml:space="preserve">949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 xml:space="preserve">949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949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433 949 </w:t>
            </w:r>
          </w:p>
          <w:p w:rsidR="00C0552F" w:rsidRPr="00C91012" w:rsidRDefault="00C0552F" w:rsidP="00C91012">
            <w:pPr>
              <w:spacing w:after="120"/>
              <w:jc w:val="left"/>
              <w:rPr>
                <w:rStyle w:val="Code"/>
                <w:lang w:val="bg-BG"/>
              </w:rPr>
            </w:pPr>
            <w:r w:rsidRPr="00C91012">
              <w:rPr>
                <w:rStyle w:val="Code"/>
                <w:lang w:val="bg-BG"/>
              </w:rPr>
              <w:t>433 430</w:t>
            </w:r>
          </w:p>
          <w:p w:rsidR="00C0552F" w:rsidRPr="00C91012" w:rsidRDefault="00C0552F" w:rsidP="00C91012">
            <w:pPr>
              <w:spacing w:after="120"/>
              <w:jc w:val="left"/>
              <w:rPr>
                <w:rStyle w:val="Code"/>
                <w:lang w:val="bg-BG"/>
              </w:rPr>
            </w:pPr>
            <w:r w:rsidRPr="00C91012">
              <w:rPr>
                <w:rStyle w:val="Code"/>
                <w:lang w:val="bg-BG"/>
              </w:rPr>
              <w:t>949 792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433 430</w:t>
            </w:r>
          </w:p>
          <w:p w:rsidR="00C0552F" w:rsidRPr="00C91012" w:rsidRDefault="00C0552F" w:rsidP="00C91012">
            <w:pPr>
              <w:spacing w:after="120"/>
              <w:jc w:val="left"/>
              <w:rPr>
                <w:rStyle w:val="Code"/>
                <w:lang w:val="bg-BG"/>
              </w:rPr>
            </w:pPr>
            <w:r w:rsidRPr="00C91012">
              <w:rPr>
                <w:rStyle w:val="Code"/>
                <w:lang w:val="bg-BG"/>
              </w:rPr>
              <w:t>949 792</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437 </w:t>
            </w:r>
          </w:p>
          <w:p w:rsidR="00C0552F" w:rsidRPr="00C91012" w:rsidRDefault="00C0552F" w:rsidP="00C91012">
            <w:pPr>
              <w:spacing w:after="120"/>
              <w:jc w:val="left"/>
              <w:rPr>
                <w:rStyle w:val="Code"/>
                <w:lang w:val="bg-BG"/>
              </w:rPr>
            </w:pPr>
            <w:r w:rsidRPr="00C91012">
              <w:rPr>
                <w:rStyle w:val="Code"/>
                <w:lang w:val="bg-BG"/>
              </w:rPr>
              <w:t>437 319</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618 264</w:t>
            </w:r>
          </w:p>
          <w:p w:rsidR="00C0552F" w:rsidRPr="00C91012" w:rsidRDefault="00C0552F" w:rsidP="00C91012">
            <w:pPr>
              <w:spacing w:after="120"/>
              <w:jc w:val="left"/>
              <w:rPr>
                <w:rStyle w:val="Code"/>
                <w:lang w:val="bg-BG"/>
              </w:rPr>
            </w:pPr>
            <w:r w:rsidRPr="00C91012">
              <w:rPr>
                <w:rStyle w:val="Code"/>
                <w:lang w:val="bg-BG"/>
              </w:rPr>
              <w:t>964 913</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630 429</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515 552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2</w:t>
            </w:r>
          </w:p>
          <w:p w:rsidR="00C0552F" w:rsidRPr="00C91012" w:rsidRDefault="00C0552F" w:rsidP="00C91012">
            <w:pPr>
              <w:spacing w:after="120"/>
              <w:jc w:val="left"/>
              <w:rPr>
                <w:rStyle w:val="Code"/>
                <w:lang w:val="bg-BG"/>
              </w:rPr>
            </w:pPr>
            <w:r w:rsidRPr="00C91012">
              <w:rPr>
                <w:rStyle w:val="Code"/>
                <w:lang w:val="bg-BG"/>
              </w:rPr>
              <w:t>170 83</w:t>
            </w:r>
          </w:p>
          <w:p w:rsidR="00C0552F" w:rsidRPr="00C91012" w:rsidRDefault="00C0552F" w:rsidP="00C91012">
            <w:pPr>
              <w:spacing w:after="120"/>
              <w:jc w:val="left"/>
              <w:rPr>
                <w:rStyle w:val="Code"/>
                <w:lang w:val="bg-BG"/>
              </w:rPr>
            </w:pPr>
            <w:r w:rsidRPr="00C91012">
              <w:rPr>
                <w:rStyle w:val="Code"/>
                <w:lang w:val="bg-BG"/>
              </w:rPr>
              <w:t>515 552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170 83</w:t>
            </w:r>
          </w:p>
          <w:p w:rsidR="00C0552F" w:rsidRPr="00C91012" w:rsidRDefault="00C0552F" w:rsidP="00C91012">
            <w:pPr>
              <w:spacing w:after="120"/>
              <w:jc w:val="left"/>
              <w:rPr>
                <w:rStyle w:val="Code"/>
                <w:lang w:val="bg-BG"/>
              </w:rPr>
            </w:pPr>
            <w:r w:rsidRPr="00C91012">
              <w:rPr>
                <w:rStyle w:val="Code"/>
                <w:lang w:val="bg-BG"/>
              </w:rPr>
              <w:lastRenderedPageBreak/>
              <w:t>515 552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170 515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3</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247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429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188 997 </w:t>
            </w:r>
          </w:p>
          <w:p w:rsidR="00C0552F" w:rsidRPr="00C91012" w:rsidRDefault="00C0552F" w:rsidP="00C91012">
            <w:pPr>
              <w:spacing w:after="120"/>
              <w:jc w:val="left"/>
              <w:rPr>
                <w:rStyle w:val="Code"/>
                <w:lang w:val="bg-BG"/>
              </w:rPr>
            </w:pPr>
            <w:r w:rsidRPr="00C91012">
              <w:rPr>
                <w:rStyle w:val="Code"/>
                <w:lang w:val="bg-BG"/>
              </w:rPr>
              <w:t xml:space="preserve">188 997 </w:t>
            </w:r>
          </w:p>
          <w:p w:rsidR="00C0552F" w:rsidRPr="00C91012" w:rsidRDefault="00C0552F" w:rsidP="00C91012">
            <w:pPr>
              <w:spacing w:after="120"/>
              <w:jc w:val="left"/>
              <w:rPr>
                <w:rStyle w:val="Code"/>
                <w:lang w:val="bg-BG"/>
              </w:rPr>
            </w:pPr>
            <w:r w:rsidRPr="00C91012">
              <w:rPr>
                <w:rStyle w:val="Code"/>
                <w:lang w:val="bg-BG"/>
              </w:rPr>
              <w:t>2</w:t>
            </w:r>
          </w:p>
          <w:p w:rsidR="00C0552F" w:rsidRPr="00C91012" w:rsidRDefault="00C0552F" w:rsidP="00C91012">
            <w:pPr>
              <w:spacing w:after="120"/>
              <w:jc w:val="left"/>
              <w:rPr>
                <w:rStyle w:val="Code"/>
                <w:lang w:val="bg-BG"/>
              </w:rPr>
            </w:pPr>
            <w:r w:rsidRPr="00C91012">
              <w:rPr>
                <w:rStyle w:val="Code"/>
                <w:lang w:val="bg-BG"/>
              </w:rPr>
              <w:t>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 xml:space="preserve">749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2</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426 622</w:t>
            </w:r>
          </w:p>
          <w:p w:rsidR="00C0552F" w:rsidRPr="00C91012" w:rsidRDefault="00C0552F" w:rsidP="00C91012">
            <w:pPr>
              <w:spacing w:after="120"/>
              <w:jc w:val="left"/>
              <w:rPr>
                <w:rStyle w:val="Code"/>
                <w:lang w:val="bg-BG"/>
              </w:rPr>
            </w:pPr>
            <w:r w:rsidRPr="00C91012">
              <w:rPr>
                <w:rStyle w:val="Code"/>
                <w:lang w:val="bg-BG"/>
              </w:rPr>
              <w:t>516 791</w:t>
            </w:r>
          </w:p>
          <w:p w:rsidR="00C0552F" w:rsidRPr="00C91012" w:rsidRDefault="00C0552F" w:rsidP="00C91012">
            <w:pPr>
              <w:spacing w:after="120"/>
              <w:jc w:val="left"/>
              <w:rPr>
                <w:rStyle w:val="Code"/>
                <w:lang w:val="bg-BG"/>
              </w:rPr>
            </w:pPr>
            <w:r w:rsidRPr="00C91012">
              <w:rPr>
                <w:rStyle w:val="Code"/>
                <w:lang w:val="bg-BG"/>
              </w:rPr>
              <w:t>720 907</w:t>
            </w:r>
          </w:p>
          <w:p w:rsidR="00C0552F" w:rsidRPr="00C91012" w:rsidRDefault="00C0552F" w:rsidP="00C91012">
            <w:pPr>
              <w:spacing w:after="120"/>
              <w:jc w:val="left"/>
              <w:rPr>
                <w:rStyle w:val="Code"/>
                <w:lang w:val="bg-BG"/>
              </w:rPr>
            </w:pPr>
            <w:r w:rsidRPr="00C91012">
              <w:rPr>
                <w:rStyle w:val="Code"/>
                <w:lang w:val="bg-BG"/>
              </w:rPr>
              <w:t xml:space="preserve">426 516 720 </w:t>
            </w:r>
          </w:p>
          <w:p w:rsidR="00C0552F" w:rsidRPr="00C91012" w:rsidRDefault="00C0552F" w:rsidP="00C91012">
            <w:pPr>
              <w:spacing w:after="120"/>
              <w:jc w:val="left"/>
              <w:rPr>
                <w:rStyle w:val="Code"/>
                <w:lang w:val="bg-BG"/>
              </w:rPr>
            </w:pPr>
            <w:r w:rsidRPr="00C91012">
              <w:rPr>
                <w:rStyle w:val="Code"/>
                <w:lang w:val="bg-BG"/>
              </w:rPr>
              <w:t>426 622</w:t>
            </w:r>
          </w:p>
          <w:p w:rsidR="00C0552F" w:rsidRPr="00C91012" w:rsidRDefault="00C0552F" w:rsidP="00C91012">
            <w:pPr>
              <w:spacing w:after="120"/>
              <w:jc w:val="left"/>
              <w:rPr>
                <w:rStyle w:val="Code"/>
                <w:lang w:val="bg-BG"/>
              </w:rPr>
            </w:pPr>
            <w:r w:rsidRPr="00C91012">
              <w:rPr>
                <w:rStyle w:val="Code"/>
                <w:lang w:val="bg-BG"/>
              </w:rPr>
              <w:t>516 791</w:t>
            </w:r>
          </w:p>
          <w:p w:rsidR="00C0552F" w:rsidRPr="00C91012" w:rsidRDefault="00C0552F" w:rsidP="00C91012">
            <w:pPr>
              <w:spacing w:after="120"/>
              <w:jc w:val="left"/>
              <w:rPr>
                <w:rStyle w:val="Code"/>
                <w:lang w:val="bg-BG"/>
              </w:rPr>
            </w:pPr>
            <w:r w:rsidRPr="00C91012">
              <w:rPr>
                <w:rStyle w:val="Code"/>
                <w:lang w:val="bg-BG"/>
              </w:rPr>
              <w:t>720 907</w:t>
            </w:r>
          </w:p>
          <w:p w:rsidR="00C0552F" w:rsidRPr="00C91012" w:rsidRDefault="00C0552F" w:rsidP="00C91012">
            <w:pPr>
              <w:spacing w:after="120"/>
              <w:jc w:val="left"/>
              <w:rPr>
                <w:rStyle w:val="Code"/>
                <w:lang w:val="bg-BG"/>
              </w:rPr>
            </w:pPr>
            <w:r w:rsidRPr="00C91012">
              <w:rPr>
                <w:rStyle w:val="Code"/>
                <w:lang w:val="bg-BG"/>
              </w:rPr>
              <w:t>426 622</w:t>
            </w:r>
          </w:p>
          <w:p w:rsidR="00C0552F" w:rsidRPr="00C91012" w:rsidRDefault="00C0552F" w:rsidP="00C91012">
            <w:pPr>
              <w:spacing w:after="120"/>
              <w:jc w:val="left"/>
              <w:rPr>
                <w:rStyle w:val="Code"/>
                <w:lang w:val="bg-BG"/>
              </w:rPr>
            </w:pPr>
            <w:r w:rsidRPr="00C91012">
              <w:rPr>
                <w:rStyle w:val="Code"/>
                <w:lang w:val="bg-BG"/>
              </w:rPr>
              <w:t>516 791</w:t>
            </w:r>
          </w:p>
          <w:p w:rsidR="00C0552F" w:rsidRPr="00C91012" w:rsidRDefault="00C0552F" w:rsidP="00C91012">
            <w:pPr>
              <w:spacing w:after="120"/>
              <w:jc w:val="left"/>
              <w:rPr>
                <w:rStyle w:val="Code"/>
                <w:lang w:val="bg-BG"/>
              </w:rPr>
            </w:pPr>
            <w:r w:rsidRPr="00C91012">
              <w:rPr>
                <w:rStyle w:val="Code"/>
                <w:lang w:val="bg-BG"/>
              </w:rPr>
              <w:t>720 907</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1</w:t>
            </w:r>
          </w:p>
          <w:p w:rsidR="00C0552F" w:rsidRPr="00C91012" w:rsidRDefault="00C0552F" w:rsidP="00C91012">
            <w:pPr>
              <w:spacing w:after="120"/>
              <w:jc w:val="left"/>
              <w:rPr>
                <w:rStyle w:val="Code"/>
                <w:lang w:val="bg-BG"/>
              </w:rPr>
            </w:pPr>
            <w:r w:rsidRPr="00C91012">
              <w:rPr>
                <w:rStyle w:val="Code"/>
                <w:lang w:val="bg-BG"/>
              </w:rPr>
              <w:t xml:space="preserve">768 </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lastRenderedPageBreak/>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C91012" w:rsidRDefault="00C0552F" w:rsidP="00C91012">
            <w:pPr>
              <w:spacing w:after="120"/>
              <w:jc w:val="left"/>
              <w:rPr>
                <w:rStyle w:val="Code"/>
                <w:lang w:val="bg-BG"/>
              </w:rPr>
            </w:pPr>
            <w:r w:rsidRPr="00C91012">
              <w:rPr>
                <w:rStyle w:val="Code"/>
                <w:lang w:val="bg-BG"/>
              </w:rPr>
              <w:t>False</w:t>
            </w:r>
          </w:p>
          <w:p w:rsidR="00C0552F" w:rsidRPr="00C91012" w:rsidRDefault="00C0552F" w:rsidP="00C91012">
            <w:pPr>
              <w:spacing w:after="120"/>
              <w:jc w:val="left"/>
              <w:rPr>
                <w:rStyle w:val="Code"/>
                <w:lang w:val="bg-BG"/>
              </w:rPr>
            </w:pPr>
            <w:r w:rsidRPr="00C91012">
              <w:rPr>
                <w:rStyle w:val="Code"/>
                <w:lang w:val="bg-BG"/>
              </w:rPr>
              <w:t>0</w:t>
            </w:r>
          </w:p>
          <w:p w:rsidR="00C0552F" w:rsidRPr="00E30FBA" w:rsidRDefault="00C0552F" w:rsidP="00C91012">
            <w:pPr>
              <w:spacing w:after="120"/>
              <w:jc w:val="left"/>
              <w:rPr>
                <w:rFonts w:ascii="Consolas" w:hAnsi="Consolas" w:cs="Consolas"/>
                <w:noProof/>
                <w:highlight w:val="yellow"/>
              </w:rPr>
            </w:pPr>
            <w:r w:rsidRPr="00C91012">
              <w:rPr>
                <w:rStyle w:val="Code"/>
                <w:lang w:val="bg-BG"/>
              </w:rPr>
              <w:t>False</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9259E6" w:rsidRDefault="00C0552F" w:rsidP="009259E6">
            <w:pPr>
              <w:spacing w:after="120"/>
              <w:jc w:val="left"/>
              <w:rPr>
                <w:rStyle w:val="Code"/>
              </w:rPr>
            </w:pPr>
            <w:r w:rsidRPr="009259E6">
              <w:rPr>
                <w:rStyle w:val="Code"/>
              </w:rPr>
              <w:t>815</w:t>
            </w:r>
          </w:p>
          <w:p w:rsidR="00C0552F" w:rsidRPr="009259E6" w:rsidRDefault="00C0552F" w:rsidP="009259E6">
            <w:pPr>
              <w:spacing w:after="120"/>
              <w:jc w:val="left"/>
              <w:rPr>
                <w:rStyle w:val="Code"/>
              </w:rPr>
            </w:pPr>
            <w:r w:rsidRPr="009259E6">
              <w:rPr>
                <w:rStyle w:val="Code"/>
              </w:rPr>
              <w:t>add 16 39</w:t>
            </w:r>
          </w:p>
          <w:p w:rsidR="00C0552F" w:rsidRPr="009259E6" w:rsidRDefault="00C0552F" w:rsidP="009259E6">
            <w:pPr>
              <w:spacing w:after="120"/>
              <w:jc w:val="left"/>
              <w:rPr>
                <w:rStyle w:val="Code"/>
              </w:rPr>
            </w:pPr>
            <w:r w:rsidRPr="009259E6">
              <w:rPr>
                <w:rStyle w:val="Code"/>
              </w:rPr>
              <w:t>add 44 71</w:t>
            </w:r>
          </w:p>
          <w:p w:rsidR="00C0552F" w:rsidRPr="009259E6" w:rsidRDefault="00C0552F" w:rsidP="009259E6">
            <w:pPr>
              <w:spacing w:after="120"/>
              <w:jc w:val="left"/>
              <w:rPr>
                <w:rStyle w:val="Code"/>
              </w:rPr>
            </w:pPr>
            <w:r w:rsidRPr="009259E6">
              <w:rPr>
                <w:rStyle w:val="Code"/>
              </w:rPr>
              <w:t>add 15 72</w:t>
            </w:r>
          </w:p>
          <w:p w:rsidR="00C0552F" w:rsidRPr="009259E6" w:rsidRDefault="00C0552F" w:rsidP="009259E6">
            <w:pPr>
              <w:spacing w:after="120"/>
              <w:jc w:val="left"/>
              <w:rPr>
                <w:rStyle w:val="Code"/>
              </w:rPr>
            </w:pPr>
            <w:r w:rsidRPr="009259E6">
              <w:rPr>
                <w:rStyle w:val="Code"/>
              </w:rPr>
              <w:t>add 74 99</w:t>
            </w:r>
          </w:p>
          <w:p w:rsidR="00C0552F" w:rsidRPr="009259E6" w:rsidRDefault="00C0552F" w:rsidP="009259E6">
            <w:pPr>
              <w:spacing w:after="120"/>
              <w:jc w:val="left"/>
              <w:rPr>
                <w:rStyle w:val="Code"/>
              </w:rPr>
            </w:pPr>
            <w:r w:rsidRPr="009259E6">
              <w:rPr>
                <w:rStyle w:val="Code"/>
              </w:rPr>
              <w:t>add 70 12</w:t>
            </w:r>
          </w:p>
          <w:p w:rsidR="00C0552F" w:rsidRPr="009259E6" w:rsidRDefault="00C0552F" w:rsidP="009259E6">
            <w:pPr>
              <w:spacing w:after="120"/>
              <w:jc w:val="left"/>
              <w:rPr>
                <w:rStyle w:val="Code"/>
              </w:rPr>
            </w:pPr>
            <w:r w:rsidRPr="009259E6">
              <w:rPr>
                <w:rStyle w:val="Code"/>
              </w:rPr>
              <w:t>add 96 58</w:t>
            </w:r>
          </w:p>
          <w:p w:rsidR="00C0552F" w:rsidRPr="009259E6" w:rsidRDefault="00C0552F" w:rsidP="009259E6">
            <w:pPr>
              <w:spacing w:after="120"/>
              <w:jc w:val="left"/>
              <w:rPr>
                <w:rStyle w:val="Code"/>
              </w:rPr>
            </w:pPr>
            <w:r w:rsidRPr="009259E6">
              <w:rPr>
                <w:rStyle w:val="Code"/>
              </w:rPr>
              <w:t>add 34 48</w:t>
            </w:r>
          </w:p>
          <w:p w:rsidR="00C0552F" w:rsidRPr="009259E6" w:rsidRDefault="00C0552F" w:rsidP="009259E6">
            <w:pPr>
              <w:spacing w:after="120"/>
              <w:jc w:val="left"/>
              <w:rPr>
                <w:rStyle w:val="Code"/>
              </w:rPr>
            </w:pPr>
            <w:r w:rsidRPr="009259E6">
              <w:rPr>
                <w:rStyle w:val="Code"/>
              </w:rPr>
              <w:t>add 37 47</w:t>
            </w:r>
          </w:p>
          <w:p w:rsidR="00C0552F" w:rsidRPr="009259E6" w:rsidRDefault="00C0552F" w:rsidP="009259E6">
            <w:pPr>
              <w:spacing w:after="120"/>
              <w:jc w:val="left"/>
              <w:rPr>
                <w:rStyle w:val="Code"/>
              </w:rPr>
            </w:pPr>
            <w:r w:rsidRPr="009259E6">
              <w:rPr>
                <w:rStyle w:val="Code"/>
              </w:rPr>
              <w:t>add 33 83</w:t>
            </w:r>
          </w:p>
          <w:p w:rsidR="00C0552F" w:rsidRPr="009259E6" w:rsidRDefault="00C0552F" w:rsidP="009259E6">
            <w:pPr>
              <w:spacing w:after="120"/>
              <w:jc w:val="left"/>
              <w:rPr>
                <w:rStyle w:val="Code"/>
              </w:rPr>
            </w:pPr>
            <w:r w:rsidRPr="009259E6">
              <w:rPr>
                <w:rStyle w:val="Code"/>
              </w:rPr>
              <w:t>add 16 97</w:t>
            </w:r>
          </w:p>
          <w:p w:rsidR="00C0552F" w:rsidRPr="009259E6" w:rsidRDefault="00C0552F" w:rsidP="009259E6">
            <w:pPr>
              <w:spacing w:after="120"/>
              <w:jc w:val="left"/>
              <w:rPr>
                <w:rStyle w:val="Code"/>
              </w:rPr>
            </w:pPr>
            <w:r w:rsidRPr="009259E6">
              <w:rPr>
                <w:rStyle w:val="Code"/>
              </w:rPr>
              <w:t>add 76 19</w:t>
            </w:r>
          </w:p>
          <w:p w:rsidR="00C0552F" w:rsidRPr="009259E6" w:rsidRDefault="00C0552F" w:rsidP="009259E6">
            <w:pPr>
              <w:spacing w:after="120"/>
              <w:jc w:val="left"/>
              <w:rPr>
                <w:rStyle w:val="Code"/>
              </w:rPr>
            </w:pPr>
            <w:r w:rsidRPr="009259E6">
              <w:rPr>
                <w:rStyle w:val="Code"/>
              </w:rPr>
              <w:t>add 31 24</w:t>
            </w:r>
          </w:p>
          <w:p w:rsidR="00C0552F" w:rsidRPr="009259E6" w:rsidRDefault="00C0552F" w:rsidP="009259E6">
            <w:pPr>
              <w:spacing w:after="120"/>
              <w:jc w:val="left"/>
              <w:rPr>
                <w:rStyle w:val="Code"/>
              </w:rPr>
            </w:pPr>
            <w:r w:rsidRPr="009259E6">
              <w:rPr>
                <w:rStyle w:val="Code"/>
              </w:rPr>
              <w:t>add 72 41</w:t>
            </w:r>
          </w:p>
          <w:p w:rsidR="00C0552F" w:rsidRPr="009259E6" w:rsidRDefault="00C0552F" w:rsidP="009259E6">
            <w:pPr>
              <w:spacing w:after="120"/>
              <w:jc w:val="left"/>
              <w:rPr>
                <w:rStyle w:val="Code"/>
              </w:rPr>
            </w:pPr>
            <w:r w:rsidRPr="009259E6">
              <w:rPr>
                <w:rStyle w:val="Code"/>
              </w:rPr>
              <w:t>add 71 65</w:t>
            </w:r>
          </w:p>
          <w:p w:rsidR="00C0552F" w:rsidRPr="009259E6" w:rsidRDefault="00C0552F" w:rsidP="009259E6">
            <w:pPr>
              <w:spacing w:after="120"/>
              <w:jc w:val="left"/>
              <w:rPr>
                <w:rStyle w:val="Code"/>
              </w:rPr>
            </w:pPr>
            <w:r w:rsidRPr="009259E6">
              <w:rPr>
                <w:rStyle w:val="Code"/>
              </w:rPr>
              <w:t>add 23 20</w:t>
            </w:r>
          </w:p>
          <w:p w:rsidR="00C0552F" w:rsidRPr="009259E6" w:rsidRDefault="00C0552F" w:rsidP="009259E6">
            <w:pPr>
              <w:spacing w:after="120"/>
              <w:jc w:val="left"/>
              <w:rPr>
                <w:rStyle w:val="Code"/>
              </w:rPr>
            </w:pPr>
            <w:r w:rsidRPr="009259E6">
              <w:rPr>
                <w:rStyle w:val="Code"/>
              </w:rPr>
              <w:t>add 93 11</w:t>
            </w:r>
          </w:p>
          <w:p w:rsidR="00C0552F" w:rsidRPr="009259E6" w:rsidRDefault="00C0552F" w:rsidP="009259E6">
            <w:pPr>
              <w:spacing w:after="120"/>
              <w:jc w:val="left"/>
              <w:rPr>
                <w:rStyle w:val="Code"/>
              </w:rPr>
            </w:pPr>
            <w:r w:rsidRPr="009259E6">
              <w:rPr>
                <w:rStyle w:val="Code"/>
              </w:rPr>
              <w:t>add 74 56</w:t>
            </w:r>
          </w:p>
          <w:p w:rsidR="00C0552F" w:rsidRPr="009259E6" w:rsidRDefault="00C0552F" w:rsidP="009259E6">
            <w:pPr>
              <w:spacing w:after="120"/>
              <w:jc w:val="left"/>
              <w:rPr>
                <w:rStyle w:val="Code"/>
              </w:rPr>
            </w:pPr>
            <w:r w:rsidRPr="009259E6">
              <w:rPr>
                <w:rStyle w:val="Code"/>
              </w:rPr>
              <w:t>add 36 56</w:t>
            </w:r>
          </w:p>
          <w:p w:rsidR="00C0552F" w:rsidRPr="009259E6" w:rsidRDefault="00C0552F" w:rsidP="009259E6">
            <w:pPr>
              <w:spacing w:after="120"/>
              <w:jc w:val="left"/>
              <w:rPr>
                <w:rStyle w:val="Code"/>
              </w:rPr>
            </w:pPr>
            <w:r w:rsidRPr="009259E6">
              <w:rPr>
                <w:rStyle w:val="Code"/>
              </w:rPr>
              <w:t>add 94 79</w:t>
            </w:r>
          </w:p>
          <w:p w:rsidR="00C0552F" w:rsidRPr="009259E6" w:rsidRDefault="00C0552F" w:rsidP="009259E6">
            <w:pPr>
              <w:spacing w:after="120"/>
              <w:jc w:val="left"/>
              <w:rPr>
                <w:rStyle w:val="Code"/>
              </w:rPr>
            </w:pPr>
            <w:r w:rsidRPr="009259E6">
              <w:rPr>
                <w:rStyle w:val="Code"/>
              </w:rPr>
              <w:t>add 43 21</w:t>
            </w:r>
          </w:p>
          <w:p w:rsidR="00C0552F" w:rsidRPr="009259E6" w:rsidRDefault="00C0552F" w:rsidP="009259E6">
            <w:pPr>
              <w:spacing w:after="120"/>
              <w:jc w:val="left"/>
              <w:rPr>
                <w:rStyle w:val="Code"/>
              </w:rPr>
            </w:pPr>
            <w:r w:rsidRPr="009259E6">
              <w:rPr>
                <w:rStyle w:val="Code"/>
              </w:rPr>
              <w:t>add 27 98</w:t>
            </w:r>
          </w:p>
          <w:p w:rsidR="00C0552F" w:rsidRPr="009259E6" w:rsidRDefault="00C0552F" w:rsidP="009259E6">
            <w:pPr>
              <w:spacing w:after="120"/>
              <w:jc w:val="left"/>
              <w:rPr>
                <w:rStyle w:val="Code"/>
              </w:rPr>
            </w:pPr>
            <w:r w:rsidRPr="009259E6">
              <w:rPr>
                <w:rStyle w:val="Code"/>
              </w:rPr>
              <w:t>add 43 98</w:t>
            </w:r>
          </w:p>
          <w:p w:rsidR="00C0552F" w:rsidRPr="009259E6" w:rsidRDefault="00C0552F" w:rsidP="009259E6">
            <w:pPr>
              <w:spacing w:after="120"/>
              <w:jc w:val="left"/>
              <w:rPr>
                <w:rStyle w:val="Code"/>
              </w:rPr>
            </w:pPr>
            <w:r w:rsidRPr="009259E6">
              <w:rPr>
                <w:rStyle w:val="Code"/>
              </w:rPr>
              <w:t>add 47 49</w:t>
            </w:r>
          </w:p>
          <w:p w:rsidR="00C0552F" w:rsidRPr="009259E6" w:rsidRDefault="00C0552F" w:rsidP="009259E6">
            <w:pPr>
              <w:spacing w:after="120"/>
              <w:jc w:val="left"/>
              <w:rPr>
                <w:rStyle w:val="Code"/>
              </w:rPr>
            </w:pPr>
            <w:r w:rsidRPr="009259E6">
              <w:rPr>
                <w:rStyle w:val="Code"/>
              </w:rPr>
              <w:lastRenderedPageBreak/>
              <w:t>add 77 34</w:t>
            </w:r>
          </w:p>
          <w:p w:rsidR="00C0552F" w:rsidRPr="009259E6" w:rsidRDefault="00C0552F" w:rsidP="009259E6">
            <w:pPr>
              <w:spacing w:after="120"/>
              <w:jc w:val="left"/>
              <w:rPr>
                <w:rStyle w:val="Code"/>
              </w:rPr>
            </w:pPr>
            <w:r w:rsidRPr="009259E6">
              <w:rPr>
                <w:rStyle w:val="Code"/>
              </w:rPr>
              <w:t>add 90 63</w:t>
            </w:r>
          </w:p>
          <w:p w:rsidR="00C0552F" w:rsidRPr="009259E6" w:rsidRDefault="00C0552F" w:rsidP="009259E6">
            <w:pPr>
              <w:spacing w:after="120"/>
              <w:jc w:val="left"/>
              <w:rPr>
                <w:rStyle w:val="Code"/>
              </w:rPr>
            </w:pPr>
            <w:r w:rsidRPr="009259E6">
              <w:rPr>
                <w:rStyle w:val="Code"/>
              </w:rPr>
              <w:t>add 26 23</w:t>
            </w:r>
          </w:p>
          <w:p w:rsidR="00C0552F" w:rsidRPr="009259E6" w:rsidRDefault="00C0552F" w:rsidP="009259E6">
            <w:pPr>
              <w:spacing w:after="120"/>
              <w:jc w:val="left"/>
              <w:rPr>
                <w:rStyle w:val="Code"/>
              </w:rPr>
            </w:pPr>
            <w:r w:rsidRPr="009259E6">
              <w:rPr>
                <w:rStyle w:val="Code"/>
              </w:rPr>
              <w:t>add 16 40</w:t>
            </w:r>
          </w:p>
          <w:p w:rsidR="00C0552F" w:rsidRPr="009259E6" w:rsidRDefault="00C0552F" w:rsidP="009259E6">
            <w:pPr>
              <w:spacing w:after="120"/>
              <w:jc w:val="left"/>
              <w:rPr>
                <w:rStyle w:val="Code"/>
              </w:rPr>
            </w:pPr>
            <w:r w:rsidRPr="009259E6">
              <w:rPr>
                <w:rStyle w:val="Code"/>
              </w:rPr>
              <w:t>add 94 42</w:t>
            </w:r>
          </w:p>
          <w:p w:rsidR="00C0552F" w:rsidRPr="009259E6" w:rsidRDefault="00C0552F" w:rsidP="009259E6">
            <w:pPr>
              <w:spacing w:after="120"/>
              <w:jc w:val="left"/>
              <w:rPr>
                <w:rStyle w:val="Code"/>
              </w:rPr>
            </w:pPr>
            <w:r w:rsidRPr="009259E6">
              <w:rPr>
                <w:rStyle w:val="Code"/>
              </w:rPr>
              <w:t>add 54 49</w:t>
            </w:r>
          </w:p>
          <w:p w:rsidR="00C0552F" w:rsidRPr="009259E6" w:rsidRDefault="00C0552F" w:rsidP="009259E6">
            <w:pPr>
              <w:spacing w:after="120"/>
              <w:jc w:val="left"/>
              <w:rPr>
                <w:rStyle w:val="Code"/>
              </w:rPr>
            </w:pPr>
            <w:r w:rsidRPr="009259E6">
              <w:rPr>
                <w:rStyle w:val="Code"/>
              </w:rPr>
              <w:t>add 59 36</w:t>
            </w:r>
          </w:p>
          <w:p w:rsidR="00C0552F" w:rsidRPr="009259E6" w:rsidRDefault="00C0552F" w:rsidP="009259E6">
            <w:pPr>
              <w:spacing w:after="120"/>
              <w:jc w:val="left"/>
              <w:rPr>
                <w:rStyle w:val="Code"/>
              </w:rPr>
            </w:pPr>
            <w:r w:rsidRPr="009259E6">
              <w:rPr>
                <w:rStyle w:val="Code"/>
              </w:rPr>
              <w:t>add 63 38</w:t>
            </w:r>
          </w:p>
          <w:p w:rsidR="00C0552F" w:rsidRPr="009259E6" w:rsidRDefault="00C0552F" w:rsidP="009259E6">
            <w:pPr>
              <w:spacing w:after="120"/>
              <w:jc w:val="left"/>
              <w:rPr>
                <w:rStyle w:val="Code"/>
              </w:rPr>
            </w:pPr>
            <w:r w:rsidRPr="009259E6">
              <w:rPr>
                <w:rStyle w:val="Code"/>
              </w:rPr>
              <w:t>add 70 53</w:t>
            </w:r>
          </w:p>
          <w:p w:rsidR="00C0552F" w:rsidRPr="009259E6" w:rsidRDefault="00C0552F" w:rsidP="009259E6">
            <w:pPr>
              <w:spacing w:after="120"/>
              <w:jc w:val="left"/>
              <w:rPr>
                <w:rStyle w:val="Code"/>
              </w:rPr>
            </w:pPr>
            <w:r w:rsidRPr="009259E6">
              <w:rPr>
                <w:rStyle w:val="Code"/>
              </w:rPr>
              <w:t>add 40 79</w:t>
            </w:r>
          </w:p>
          <w:p w:rsidR="00C0552F" w:rsidRPr="009259E6" w:rsidRDefault="00C0552F" w:rsidP="009259E6">
            <w:pPr>
              <w:spacing w:after="120"/>
              <w:jc w:val="left"/>
              <w:rPr>
                <w:rStyle w:val="Code"/>
              </w:rPr>
            </w:pPr>
            <w:r w:rsidRPr="009259E6">
              <w:rPr>
                <w:rStyle w:val="Code"/>
              </w:rPr>
              <w:t>add 43 55</w:t>
            </w:r>
          </w:p>
          <w:p w:rsidR="00C0552F" w:rsidRPr="009259E6" w:rsidRDefault="00C0552F" w:rsidP="009259E6">
            <w:pPr>
              <w:spacing w:after="120"/>
              <w:jc w:val="left"/>
              <w:rPr>
                <w:rStyle w:val="Code"/>
              </w:rPr>
            </w:pPr>
            <w:r w:rsidRPr="009259E6">
              <w:rPr>
                <w:rStyle w:val="Code"/>
              </w:rPr>
              <w:t>add 25 96</w:t>
            </w:r>
          </w:p>
          <w:p w:rsidR="00C0552F" w:rsidRPr="009259E6" w:rsidRDefault="00C0552F" w:rsidP="009259E6">
            <w:pPr>
              <w:spacing w:after="120"/>
              <w:jc w:val="left"/>
              <w:rPr>
                <w:rStyle w:val="Code"/>
              </w:rPr>
            </w:pPr>
            <w:r w:rsidRPr="009259E6">
              <w:rPr>
                <w:rStyle w:val="Code"/>
              </w:rPr>
              <w:t>add 63 45</w:t>
            </w:r>
          </w:p>
          <w:p w:rsidR="00C0552F" w:rsidRPr="009259E6" w:rsidRDefault="00C0552F" w:rsidP="009259E6">
            <w:pPr>
              <w:spacing w:after="120"/>
              <w:jc w:val="left"/>
              <w:rPr>
                <w:rStyle w:val="Code"/>
              </w:rPr>
            </w:pPr>
            <w:r w:rsidRPr="009259E6">
              <w:rPr>
                <w:rStyle w:val="Code"/>
              </w:rPr>
              <w:t>add 24 78</w:t>
            </w:r>
          </w:p>
          <w:p w:rsidR="00C0552F" w:rsidRPr="009259E6" w:rsidRDefault="00C0552F" w:rsidP="009259E6">
            <w:pPr>
              <w:spacing w:after="120"/>
              <w:jc w:val="left"/>
              <w:rPr>
                <w:rStyle w:val="Code"/>
              </w:rPr>
            </w:pPr>
            <w:r w:rsidRPr="009259E6">
              <w:rPr>
                <w:rStyle w:val="Code"/>
              </w:rPr>
              <w:t>add 64 37</w:t>
            </w:r>
          </w:p>
          <w:p w:rsidR="00C0552F" w:rsidRPr="009259E6" w:rsidRDefault="00C0552F" w:rsidP="009259E6">
            <w:pPr>
              <w:spacing w:after="120"/>
              <w:jc w:val="left"/>
              <w:rPr>
                <w:rStyle w:val="Code"/>
              </w:rPr>
            </w:pPr>
            <w:r w:rsidRPr="009259E6">
              <w:rPr>
                <w:rStyle w:val="Code"/>
              </w:rPr>
              <w:t>add 14 32</w:t>
            </w:r>
          </w:p>
          <w:p w:rsidR="00C0552F" w:rsidRPr="009259E6" w:rsidRDefault="00C0552F" w:rsidP="009259E6">
            <w:pPr>
              <w:spacing w:after="120"/>
              <w:jc w:val="left"/>
              <w:rPr>
                <w:rStyle w:val="Code"/>
              </w:rPr>
            </w:pPr>
            <w:r w:rsidRPr="009259E6">
              <w:rPr>
                <w:rStyle w:val="Code"/>
              </w:rPr>
              <w:t>add 33 89</w:t>
            </w:r>
          </w:p>
          <w:p w:rsidR="00C0552F" w:rsidRPr="009259E6" w:rsidRDefault="00C0552F" w:rsidP="009259E6">
            <w:pPr>
              <w:spacing w:after="120"/>
              <w:jc w:val="left"/>
              <w:rPr>
                <w:rStyle w:val="Code"/>
              </w:rPr>
            </w:pPr>
            <w:r w:rsidRPr="009259E6">
              <w:rPr>
                <w:rStyle w:val="Code"/>
              </w:rPr>
              <w:t>add 36 88</w:t>
            </w:r>
          </w:p>
          <w:p w:rsidR="00C0552F" w:rsidRPr="009259E6" w:rsidRDefault="00C0552F" w:rsidP="009259E6">
            <w:pPr>
              <w:spacing w:after="120"/>
              <w:jc w:val="left"/>
              <w:rPr>
                <w:rStyle w:val="Code"/>
              </w:rPr>
            </w:pPr>
            <w:r w:rsidRPr="009259E6">
              <w:rPr>
                <w:rStyle w:val="Code"/>
              </w:rPr>
              <w:t>add 52 24</w:t>
            </w:r>
          </w:p>
          <w:p w:rsidR="00C0552F" w:rsidRPr="009259E6" w:rsidRDefault="00C0552F" w:rsidP="009259E6">
            <w:pPr>
              <w:spacing w:after="120"/>
              <w:jc w:val="left"/>
              <w:rPr>
                <w:rStyle w:val="Code"/>
              </w:rPr>
            </w:pPr>
            <w:r w:rsidRPr="009259E6">
              <w:rPr>
                <w:rStyle w:val="Code"/>
              </w:rPr>
              <w:t>add 97 30</w:t>
            </w:r>
          </w:p>
          <w:p w:rsidR="00C0552F" w:rsidRPr="009259E6" w:rsidRDefault="00C0552F" w:rsidP="009259E6">
            <w:pPr>
              <w:spacing w:after="120"/>
              <w:jc w:val="left"/>
              <w:rPr>
                <w:rStyle w:val="Code"/>
              </w:rPr>
            </w:pPr>
            <w:r w:rsidRPr="009259E6">
              <w:rPr>
                <w:rStyle w:val="Code"/>
              </w:rPr>
              <w:t>add 24 86</w:t>
            </w:r>
          </w:p>
          <w:p w:rsidR="00C0552F" w:rsidRPr="009259E6" w:rsidRDefault="00C0552F" w:rsidP="009259E6">
            <w:pPr>
              <w:spacing w:after="120"/>
              <w:jc w:val="left"/>
              <w:rPr>
                <w:rStyle w:val="Code"/>
              </w:rPr>
            </w:pPr>
            <w:r w:rsidRPr="009259E6">
              <w:rPr>
                <w:rStyle w:val="Code"/>
              </w:rPr>
              <w:t>add 24 72</w:t>
            </w:r>
          </w:p>
          <w:p w:rsidR="00C0552F" w:rsidRPr="009259E6" w:rsidRDefault="00C0552F" w:rsidP="009259E6">
            <w:pPr>
              <w:spacing w:after="120"/>
              <w:jc w:val="left"/>
              <w:rPr>
                <w:rStyle w:val="Code"/>
              </w:rPr>
            </w:pPr>
            <w:r w:rsidRPr="009259E6">
              <w:rPr>
                <w:rStyle w:val="Code"/>
              </w:rPr>
              <w:t>add 29 79</w:t>
            </w:r>
          </w:p>
          <w:p w:rsidR="00C0552F" w:rsidRPr="009259E6" w:rsidRDefault="00C0552F" w:rsidP="009259E6">
            <w:pPr>
              <w:spacing w:after="120"/>
              <w:jc w:val="left"/>
              <w:rPr>
                <w:rStyle w:val="Code"/>
              </w:rPr>
            </w:pPr>
            <w:r w:rsidRPr="009259E6">
              <w:rPr>
                <w:rStyle w:val="Code"/>
              </w:rPr>
              <w:t>add 29 91</w:t>
            </w:r>
          </w:p>
          <w:p w:rsidR="00C0552F" w:rsidRPr="009259E6" w:rsidRDefault="00C0552F" w:rsidP="009259E6">
            <w:pPr>
              <w:spacing w:after="120"/>
              <w:jc w:val="left"/>
              <w:rPr>
                <w:rStyle w:val="Code"/>
              </w:rPr>
            </w:pPr>
            <w:r w:rsidRPr="009259E6">
              <w:rPr>
                <w:rStyle w:val="Code"/>
              </w:rPr>
              <w:t>add 70 44</w:t>
            </w:r>
          </w:p>
          <w:p w:rsidR="00C0552F" w:rsidRPr="009259E6" w:rsidRDefault="00C0552F" w:rsidP="009259E6">
            <w:pPr>
              <w:spacing w:after="120"/>
              <w:jc w:val="left"/>
              <w:rPr>
                <w:rStyle w:val="Code"/>
              </w:rPr>
            </w:pPr>
            <w:r w:rsidRPr="009259E6">
              <w:rPr>
                <w:rStyle w:val="Code"/>
              </w:rPr>
              <w:t>add 79 98</w:t>
            </w:r>
          </w:p>
          <w:p w:rsidR="00C0552F" w:rsidRPr="009259E6" w:rsidRDefault="00C0552F" w:rsidP="009259E6">
            <w:pPr>
              <w:spacing w:after="120"/>
              <w:jc w:val="left"/>
              <w:rPr>
                <w:rStyle w:val="Code"/>
              </w:rPr>
            </w:pPr>
            <w:r w:rsidRPr="009259E6">
              <w:rPr>
                <w:rStyle w:val="Code"/>
              </w:rPr>
              <w:t>add 48 65</w:t>
            </w:r>
          </w:p>
          <w:p w:rsidR="00C0552F" w:rsidRPr="009259E6" w:rsidRDefault="00C0552F" w:rsidP="009259E6">
            <w:pPr>
              <w:spacing w:after="120"/>
              <w:jc w:val="left"/>
              <w:rPr>
                <w:rStyle w:val="Code"/>
              </w:rPr>
            </w:pPr>
            <w:r w:rsidRPr="009259E6">
              <w:rPr>
                <w:rStyle w:val="Code"/>
              </w:rPr>
              <w:t>add 11 17</w:t>
            </w:r>
          </w:p>
          <w:p w:rsidR="00C0552F" w:rsidRPr="009259E6" w:rsidRDefault="00C0552F" w:rsidP="009259E6">
            <w:pPr>
              <w:spacing w:after="120"/>
              <w:jc w:val="left"/>
              <w:rPr>
                <w:rStyle w:val="Code"/>
              </w:rPr>
            </w:pPr>
            <w:r w:rsidRPr="009259E6">
              <w:rPr>
                <w:rStyle w:val="Code"/>
              </w:rPr>
              <w:t>add 63 16</w:t>
            </w:r>
          </w:p>
          <w:p w:rsidR="00C0552F" w:rsidRPr="009259E6" w:rsidRDefault="00C0552F" w:rsidP="009259E6">
            <w:pPr>
              <w:spacing w:after="120"/>
              <w:jc w:val="left"/>
              <w:rPr>
                <w:rStyle w:val="Code"/>
              </w:rPr>
            </w:pPr>
            <w:r w:rsidRPr="009259E6">
              <w:rPr>
                <w:rStyle w:val="Code"/>
              </w:rPr>
              <w:t>add 50 72</w:t>
            </w:r>
          </w:p>
          <w:p w:rsidR="00C0552F" w:rsidRPr="009259E6" w:rsidRDefault="00C0552F" w:rsidP="009259E6">
            <w:pPr>
              <w:spacing w:after="120"/>
              <w:jc w:val="left"/>
              <w:rPr>
                <w:rStyle w:val="Code"/>
              </w:rPr>
            </w:pPr>
            <w:r w:rsidRPr="009259E6">
              <w:rPr>
                <w:rStyle w:val="Code"/>
              </w:rPr>
              <w:t>add 36 66</w:t>
            </w:r>
          </w:p>
          <w:p w:rsidR="00C0552F" w:rsidRPr="009259E6" w:rsidRDefault="00C0552F" w:rsidP="009259E6">
            <w:pPr>
              <w:spacing w:after="120"/>
              <w:jc w:val="left"/>
              <w:rPr>
                <w:rStyle w:val="Code"/>
              </w:rPr>
            </w:pPr>
            <w:r w:rsidRPr="009259E6">
              <w:rPr>
                <w:rStyle w:val="Code"/>
              </w:rPr>
              <w:t>add 82 99</w:t>
            </w:r>
          </w:p>
          <w:p w:rsidR="00C0552F" w:rsidRPr="009259E6" w:rsidRDefault="00C0552F" w:rsidP="009259E6">
            <w:pPr>
              <w:spacing w:after="120"/>
              <w:jc w:val="left"/>
              <w:rPr>
                <w:rStyle w:val="Code"/>
              </w:rPr>
            </w:pPr>
            <w:r w:rsidRPr="009259E6">
              <w:rPr>
                <w:rStyle w:val="Code"/>
              </w:rPr>
              <w:t>add 31 49</w:t>
            </w:r>
          </w:p>
          <w:p w:rsidR="00C0552F" w:rsidRPr="009259E6" w:rsidRDefault="00C0552F" w:rsidP="009259E6">
            <w:pPr>
              <w:spacing w:after="120"/>
              <w:jc w:val="left"/>
              <w:rPr>
                <w:rStyle w:val="Code"/>
              </w:rPr>
            </w:pPr>
            <w:r w:rsidRPr="009259E6">
              <w:rPr>
                <w:rStyle w:val="Code"/>
              </w:rPr>
              <w:t>add 96 85</w:t>
            </w:r>
          </w:p>
          <w:p w:rsidR="00C0552F" w:rsidRPr="009259E6" w:rsidRDefault="00C0552F" w:rsidP="009259E6">
            <w:pPr>
              <w:spacing w:after="120"/>
              <w:jc w:val="left"/>
              <w:rPr>
                <w:rStyle w:val="Code"/>
              </w:rPr>
            </w:pPr>
            <w:r w:rsidRPr="009259E6">
              <w:rPr>
                <w:rStyle w:val="Code"/>
              </w:rPr>
              <w:t>add 29 13</w:t>
            </w:r>
          </w:p>
          <w:p w:rsidR="00C0552F" w:rsidRPr="009259E6" w:rsidRDefault="00C0552F" w:rsidP="009259E6">
            <w:pPr>
              <w:spacing w:after="120"/>
              <w:jc w:val="left"/>
              <w:rPr>
                <w:rStyle w:val="Code"/>
              </w:rPr>
            </w:pPr>
            <w:r w:rsidRPr="009259E6">
              <w:rPr>
                <w:rStyle w:val="Code"/>
              </w:rPr>
              <w:t>add 54 66</w:t>
            </w:r>
          </w:p>
          <w:p w:rsidR="00C0552F" w:rsidRPr="009259E6" w:rsidRDefault="00C0552F" w:rsidP="009259E6">
            <w:pPr>
              <w:spacing w:after="120"/>
              <w:jc w:val="left"/>
              <w:rPr>
                <w:rStyle w:val="Code"/>
              </w:rPr>
            </w:pPr>
            <w:r w:rsidRPr="009259E6">
              <w:rPr>
                <w:rStyle w:val="Code"/>
              </w:rPr>
              <w:t>add 64 72</w:t>
            </w:r>
          </w:p>
          <w:p w:rsidR="00C0552F" w:rsidRPr="009259E6" w:rsidRDefault="00C0552F" w:rsidP="009259E6">
            <w:pPr>
              <w:spacing w:after="120"/>
              <w:jc w:val="left"/>
              <w:rPr>
                <w:rStyle w:val="Code"/>
              </w:rPr>
            </w:pPr>
            <w:r w:rsidRPr="009259E6">
              <w:rPr>
                <w:rStyle w:val="Code"/>
              </w:rPr>
              <w:t>add 94 58</w:t>
            </w:r>
          </w:p>
          <w:p w:rsidR="00C0552F" w:rsidRPr="009259E6" w:rsidRDefault="00C0552F" w:rsidP="009259E6">
            <w:pPr>
              <w:spacing w:after="120"/>
              <w:jc w:val="left"/>
              <w:rPr>
                <w:rStyle w:val="Code"/>
              </w:rPr>
            </w:pPr>
            <w:r w:rsidRPr="009259E6">
              <w:rPr>
                <w:rStyle w:val="Code"/>
              </w:rPr>
              <w:t>add 88 23</w:t>
            </w:r>
          </w:p>
          <w:p w:rsidR="00C0552F" w:rsidRPr="009259E6" w:rsidRDefault="00C0552F" w:rsidP="009259E6">
            <w:pPr>
              <w:spacing w:after="120"/>
              <w:jc w:val="left"/>
              <w:rPr>
                <w:rStyle w:val="Code"/>
              </w:rPr>
            </w:pPr>
            <w:r w:rsidRPr="009259E6">
              <w:rPr>
                <w:rStyle w:val="Code"/>
              </w:rPr>
              <w:t>add 53 61</w:t>
            </w:r>
          </w:p>
          <w:p w:rsidR="00C0552F" w:rsidRPr="009259E6" w:rsidRDefault="00C0552F" w:rsidP="009259E6">
            <w:pPr>
              <w:spacing w:after="120"/>
              <w:jc w:val="left"/>
              <w:rPr>
                <w:rStyle w:val="Code"/>
              </w:rPr>
            </w:pPr>
            <w:r w:rsidRPr="009259E6">
              <w:rPr>
                <w:rStyle w:val="Code"/>
              </w:rPr>
              <w:t>add 28 79</w:t>
            </w:r>
          </w:p>
          <w:p w:rsidR="00C0552F" w:rsidRPr="009259E6" w:rsidRDefault="00C0552F" w:rsidP="009259E6">
            <w:pPr>
              <w:spacing w:after="120"/>
              <w:jc w:val="left"/>
              <w:rPr>
                <w:rStyle w:val="Code"/>
              </w:rPr>
            </w:pPr>
            <w:r w:rsidRPr="009259E6">
              <w:rPr>
                <w:rStyle w:val="Code"/>
              </w:rPr>
              <w:t>add 64 93</w:t>
            </w:r>
          </w:p>
          <w:p w:rsidR="00C0552F" w:rsidRPr="009259E6" w:rsidRDefault="00C0552F" w:rsidP="009259E6">
            <w:pPr>
              <w:spacing w:after="120"/>
              <w:jc w:val="left"/>
              <w:rPr>
                <w:rStyle w:val="Code"/>
              </w:rPr>
            </w:pPr>
            <w:r w:rsidRPr="009259E6">
              <w:rPr>
                <w:rStyle w:val="Code"/>
              </w:rPr>
              <w:t>add 89 87</w:t>
            </w:r>
          </w:p>
          <w:p w:rsidR="00C0552F" w:rsidRPr="009259E6" w:rsidRDefault="00C0552F" w:rsidP="009259E6">
            <w:pPr>
              <w:spacing w:after="120"/>
              <w:jc w:val="left"/>
              <w:rPr>
                <w:rStyle w:val="Code"/>
              </w:rPr>
            </w:pPr>
            <w:r w:rsidRPr="009259E6">
              <w:rPr>
                <w:rStyle w:val="Code"/>
              </w:rPr>
              <w:t>add 65 58</w:t>
            </w:r>
          </w:p>
          <w:p w:rsidR="00C0552F" w:rsidRPr="009259E6" w:rsidRDefault="00C0552F" w:rsidP="009259E6">
            <w:pPr>
              <w:spacing w:after="120"/>
              <w:jc w:val="left"/>
              <w:rPr>
                <w:rStyle w:val="Code"/>
              </w:rPr>
            </w:pPr>
            <w:r w:rsidRPr="009259E6">
              <w:rPr>
                <w:rStyle w:val="Code"/>
              </w:rPr>
              <w:lastRenderedPageBreak/>
              <w:t>add 46 52</w:t>
            </w:r>
          </w:p>
          <w:p w:rsidR="00C0552F" w:rsidRPr="009259E6" w:rsidRDefault="00C0552F" w:rsidP="009259E6">
            <w:pPr>
              <w:spacing w:after="120"/>
              <w:jc w:val="left"/>
              <w:rPr>
                <w:rStyle w:val="Code"/>
              </w:rPr>
            </w:pPr>
            <w:r w:rsidRPr="009259E6">
              <w:rPr>
                <w:rStyle w:val="Code"/>
              </w:rPr>
              <w:t>add 78 81</w:t>
            </w:r>
          </w:p>
          <w:p w:rsidR="00C0552F" w:rsidRPr="009259E6" w:rsidRDefault="00C0552F" w:rsidP="009259E6">
            <w:pPr>
              <w:spacing w:after="120"/>
              <w:jc w:val="left"/>
              <w:rPr>
                <w:rStyle w:val="Code"/>
              </w:rPr>
            </w:pPr>
            <w:r w:rsidRPr="009259E6">
              <w:rPr>
                <w:rStyle w:val="Code"/>
              </w:rPr>
              <w:t>add 92 19</w:t>
            </w:r>
          </w:p>
          <w:p w:rsidR="00C0552F" w:rsidRPr="009259E6" w:rsidRDefault="00C0552F" w:rsidP="009259E6">
            <w:pPr>
              <w:spacing w:after="120"/>
              <w:jc w:val="left"/>
              <w:rPr>
                <w:rStyle w:val="Code"/>
              </w:rPr>
            </w:pPr>
            <w:r w:rsidRPr="009259E6">
              <w:rPr>
                <w:rStyle w:val="Code"/>
              </w:rPr>
              <w:t>add 21 85</w:t>
            </w:r>
          </w:p>
          <w:p w:rsidR="00C0552F" w:rsidRPr="009259E6" w:rsidRDefault="00C0552F" w:rsidP="009259E6">
            <w:pPr>
              <w:spacing w:after="120"/>
              <w:jc w:val="left"/>
              <w:rPr>
                <w:rStyle w:val="Code"/>
              </w:rPr>
            </w:pPr>
            <w:r w:rsidRPr="009259E6">
              <w:rPr>
                <w:rStyle w:val="Code"/>
              </w:rPr>
              <w:t>add 66 41</w:t>
            </w:r>
          </w:p>
          <w:p w:rsidR="00C0552F" w:rsidRPr="009259E6" w:rsidRDefault="00C0552F" w:rsidP="009259E6">
            <w:pPr>
              <w:spacing w:after="120"/>
              <w:jc w:val="left"/>
              <w:rPr>
                <w:rStyle w:val="Code"/>
              </w:rPr>
            </w:pPr>
            <w:r w:rsidRPr="009259E6">
              <w:rPr>
                <w:rStyle w:val="Code"/>
              </w:rPr>
              <w:t>add 60 93</w:t>
            </w:r>
          </w:p>
          <w:p w:rsidR="00C0552F" w:rsidRPr="009259E6" w:rsidRDefault="00C0552F" w:rsidP="009259E6">
            <w:pPr>
              <w:spacing w:after="120"/>
              <w:jc w:val="left"/>
              <w:rPr>
                <w:rStyle w:val="Code"/>
              </w:rPr>
            </w:pPr>
            <w:r w:rsidRPr="009259E6">
              <w:rPr>
                <w:rStyle w:val="Code"/>
              </w:rPr>
              <w:t>add 23 77</w:t>
            </w:r>
          </w:p>
          <w:p w:rsidR="00C0552F" w:rsidRPr="009259E6" w:rsidRDefault="00C0552F" w:rsidP="009259E6">
            <w:pPr>
              <w:spacing w:after="120"/>
              <w:jc w:val="left"/>
              <w:rPr>
                <w:rStyle w:val="Code"/>
              </w:rPr>
            </w:pPr>
            <w:r w:rsidRPr="009259E6">
              <w:rPr>
                <w:rStyle w:val="Code"/>
              </w:rPr>
              <w:t>add 97 77</w:t>
            </w:r>
          </w:p>
          <w:p w:rsidR="00C0552F" w:rsidRPr="009259E6" w:rsidRDefault="00C0552F" w:rsidP="009259E6">
            <w:pPr>
              <w:spacing w:after="120"/>
              <w:jc w:val="left"/>
              <w:rPr>
                <w:rStyle w:val="Code"/>
              </w:rPr>
            </w:pPr>
            <w:r w:rsidRPr="009259E6">
              <w:rPr>
                <w:rStyle w:val="Code"/>
              </w:rPr>
              <w:t>add 46 65</w:t>
            </w:r>
          </w:p>
          <w:p w:rsidR="00C0552F" w:rsidRPr="009259E6" w:rsidRDefault="00C0552F" w:rsidP="009259E6">
            <w:pPr>
              <w:spacing w:after="120"/>
              <w:jc w:val="left"/>
              <w:rPr>
                <w:rStyle w:val="Code"/>
              </w:rPr>
            </w:pPr>
            <w:r w:rsidRPr="009259E6">
              <w:rPr>
                <w:rStyle w:val="Code"/>
              </w:rPr>
              <w:t>add 73 65</w:t>
            </w:r>
          </w:p>
          <w:p w:rsidR="00C0552F" w:rsidRPr="009259E6" w:rsidRDefault="00C0552F" w:rsidP="009259E6">
            <w:pPr>
              <w:spacing w:after="120"/>
              <w:jc w:val="left"/>
              <w:rPr>
                <w:rStyle w:val="Code"/>
              </w:rPr>
            </w:pPr>
            <w:r w:rsidRPr="009259E6">
              <w:rPr>
                <w:rStyle w:val="Code"/>
              </w:rPr>
              <w:t>add 19 98</w:t>
            </w:r>
          </w:p>
          <w:p w:rsidR="00C0552F" w:rsidRPr="009259E6" w:rsidRDefault="00C0552F" w:rsidP="009259E6">
            <w:pPr>
              <w:spacing w:after="120"/>
              <w:jc w:val="left"/>
              <w:rPr>
                <w:rStyle w:val="Code"/>
              </w:rPr>
            </w:pPr>
            <w:r w:rsidRPr="009259E6">
              <w:rPr>
                <w:rStyle w:val="Code"/>
              </w:rPr>
              <w:t>add 67 58</w:t>
            </w:r>
          </w:p>
          <w:p w:rsidR="00C0552F" w:rsidRPr="009259E6" w:rsidRDefault="00C0552F" w:rsidP="009259E6">
            <w:pPr>
              <w:spacing w:after="120"/>
              <w:jc w:val="left"/>
              <w:rPr>
                <w:rStyle w:val="Code"/>
              </w:rPr>
            </w:pPr>
            <w:r w:rsidRPr="009259E6">
              <w:rPr>
                <w:rStyle w:val="Code"/>
              </w:rPr>
              <w:t>add 84 20</w:t>
            </w:r>
          </w:p>
          <w:p w:rsidR="00C0552F" w:rsidRPr="009259E6" w:rsidRDefault="00C0552F" w:rsidP="009259E6">
            <w:pPr>
              <w:spacing w:after="120"/>
              <w:jc w:val="left"/>
              <w:rPr>
                <w:rStyle w:val="Code"/>
              </w:rPr>
            </w:pPr>
            <w:r w:rsidRPr="009259E6">
              <w:rPr>
                <w:rStyle w:val="Code"/>
              </w:rPr>
              <w:t>add 75 61</w:t>
            </w:r>
          </w:p>
          <w:p w:rsidR="00C0552F" w:rsidRPr="009259E6" w:rsidRDefault="00C0552F" w:rsidP="009259E6">
            <w:pPr>
              <w:spacing w:after="120"/>
              <w:jc w:val="left"/>
              <w:rPr>
                <w:rStyle w:val="Code"/>
              </w:rPr>
            </w:pPr>
            <w:r w:rsidRPr="009259E6">
              <w:rPr>
                <w:rStyle w:val="Code"/>
              </w:rPr>
              <w:t>add 26 16</w:t>
            </w:r>
          </w:p>
          <w:p w:rsidR="00C0552F" w:rsidRPr="009259E6" w:rsidRDefault="00C0552F" w:rsidP="009259E6">
            <w:pPr>
              <w:spacing w:after="120"/>
              <w:jc w:val="left"/>
              <w:rPr>
                <w:rStyle w:val="Code"/>
              </w:rPr>
            </w:pPr>
            <w:r w:rsidRPr="009259E6">
              <w:rPr>
                <w:rStyle w:val="Code"/>
              </w:rPr>
              <w:t>add 15 98</w:t>
            </w:r>
          </w:p>
          <w:p w:rsidR="00C0552F" w:rsidRPr="009259E6" w:rsidRDefault="00C0552F" w:rsidP="009259E6">
            <w:pPr>
              <w:spacing w:after="120"/>
              <w:jc w:val="left"/>
              <w:rPr>
                <w:rStyle w:val="Code"/>
              </w:rPr>
            </w:pPr>
            <w:r w:rsidRPr="009259E6">
              <w:rPr>
                <w:rStyle w:val="Code"/>
              </w:rPr>
              <w:t>add 27 39</w:t>
            </w:r>
          </w:p>
          <w:p w:rsidR="00C0552F" w:rsidRPr="009259E6" w:rsidRDefault="00C0552F" w:rsidP="009259E6">
            <w:pPr>
              <w:spacing w:after="120"/>
              <w:jc w:val="left"/>
              <w:rPr>
                <w:rStyle w:val="Code"/>
              </w:rPr>
            </w:pPr>
            <w:r w:rsidRPr="009259E6">
              <w:rPr>
                <w:rStyle w:val="Code"/>
              </w:rPr>
              <w:t>add 59 52</w:t>
            </w:r>
          </w:p>
          <w:p w:rsidR="00C0552F" w:rsidRPr="009259E6" w:rsidRDefault="00C0552F" w:rsidP="009259E6">
            <w:pPr>
              <w:spacing w:after="120"/>
              <w:jc w:val="left"/>
              <w:rPr>
                <w:rStyle w:val="Code"/>
              </w:rPr>
            </w:pPr>
            <w:r w:rsidRPr="009259E6">
              <w:rPr>
                <w:rStyle w:val="Code"/>
              </w:rPr>
              <w:t>add 70 48</w:t>
            </w:r>
          </w:p>
          <w:p w:rsidR="00C0552F" w:rsidRPr="009259E6" w:rsidRDefault="00C0552F" w:rsidP="009259E6">
            <w:pPr>
              <w:spacing w:after="120"/>
              <w:jc w:val="left"/>
              <w:rPr>
                <w:rStyle w:val="Code"/>
              </w:rPr>
            </w:pPr>
            <w:r w:rsidRPr="009259E6">
              <w:rPr>
                <w:rStyle w:val="Code"/>
              </w:rPr>
              <w:t>add 74 41</w:t>
            </w:r>
          </w:p>
          <w:p w:rsidR="00C0552F" w:rsidRPr="009259E6" w:rsidRDefault="00C0552F" w:rsidP="009259E6">
            <w:pPr>
              <w:spacing w:after="120"/>
              <w:jc w:val="left"/>
              <w:rPr>
                <w:rStyle w:val="Code"/>
              </w:rPr>
            </w:pPr>
            <w:r w:rsidRPr="009259E6">
              <w:rPr>
                <w:rStyle w:val="Code"/>
              </w:rPr>
              <w:t>add 94 29</w:t>
            </w:r>
          </w:p>
          <w:p w:rsidR="00C0552F" w:rsidRPr="009259E6" w:rsidRDefault="00C0552F" w:rsidP="009259E6">
            <w:pPr>
              <w:spacing w:after="120"/>
              <w:jc w:val="left"/>
              <w:rPr>
                <w:rStyle w:val="Code"/>
              </w:rPr>
            </w:pPr>
            <w:r w:rsidRPr="009259E6">
              <w:rPr>
                <w:rStyle w:val="Code"/>
              </w:rPr>
              <w:t>add 71 12</w:t>
            </w:r>
          </w:p>
          <w:p w:rsidR="00C0552F" w:rsidRPr="009259E6" w:rsidRDefault="00C0552F" w:rsidP="009259E6">
            <w:pPr>
              <w:spacing w:after="120"/>
              <w:jc w:val="left"/>
              <w:rPr>
                <w:rStyle w:val="Code"/>
              </w:rPr>
            </w:pPr>
            <w:r w:rsidRPr="009259E6">
              <w:rPr>
                <w:rStyle w:val="Code"/>
              </w:rPr>
              <w:t>add 86 99</w:t>
            </w:r>
          </w:p>
          <w:p w:rsidR="00C0552F" w:rsidRPr="009259E6" w:rsidRDefault="00C0552F" w:rsidP="009259E6">
            <w:pPr>
              <w:spacing w:after="120"/>
              <w:jc w:val="left"/>
              <w:rPr>
                <w:rStyle w:val="Code"/>
              </w:rPr>
            </w:pPr>
            <w:r w:rsidRPr="009259E6">
              <w:rPr>
                <w:rStyle w:val="Code"/>
              </w:rPr>
              <w:t>add 11 75</w:t>
            </w:r>
          </w:p>
          <w:p w:rsidR="00C0552F" w:rsidRPr="009259E6" w:rsidRDefault="00C0552F" w:rsidP="009259E6">
            <w:pPr>
              <w:spacing w:after="120"/>
              <w:jc w:val="left"/>
              <w:rPr>
                <w:rStyle w:val="Code"/>
              </w:rPr>
            </w:pPr>
            <w:r w:rsidRPr="009259E6">
              <w:rPr>
                <w:rStyle w:val="Code"/>
              </w:rPr>
              <w:t>add 53 47</w:t>
            </w:r>
          </w:p>
          <w:p w:rsidR="00C0552F" w:rsidRPr="009259E6" w:rsidRDefault="00C0552F" w:rsidP="009259E6">
            <w:pPr>
              <w:spacing w:after="120"/>
              <w:jc w:val="left"/>
              <w:rPr>
                <w:rStyle w:val="Code"/>
              </w:rPr>
            </w:pPr>
            <w:r w:rsidRPr="009259E6">
              <w:rPr>
                <w:rStyle w:val="Code"/>
              </w:rPr>
              <w:t>add 45 81</w:t>
            </w:r>
          </w:p>
          <w:p w:rsidR="00C0552F" w:rsidRPr="009259E6" w:rsidRDefault="00C0552F" w:rsidP="009259E6">
            <w:pPr>
              <w:spacing w:after="120"/>
              <w:jc w:val="left"/>
              <w:rPr>
                <w:rStyle w:val="Code"/>
              </w:rPr>
            </w:pPr>
            <w:r w:rsidRPr="009259E6">
              <w:rPr>
                <w:rStyle w:val="Code"/>
              </w:rPr>
              <w:t>add 21 40</w:t>
            </w:r>
          </w:p>
          <w:p w:rsidR="00C0552F" w:rsidRPr="009259E6" w:rsidRDefault="00C0552F" w:rsidP="009259E6">
            <w:pPr>
              <w:spacing w:after="120"/>
              <w:jc w:val="left"/>
              <w:rPr>
                <w:rStyle w:val="Code"/>
              </w:rPr>
            </w:pPr>
            <w:r w:rsidRPr="009259E6">
              <w:rPr>
                <w:rStyle w:val="Code"/>
              </w:rPr>
              <w:t>add 57 55</w:t>
            </w:r>
          </w:p>
          <w:p w:rsidR="00C0552F" w:rsidRPr="009259E6" w:rsidRDefault="00C0552F" w:rsidP="009259E6">
            <w:pPr>
              <w:spacing w:after="120"/>
              <w:jc w:val="left"/>
              <w:rPr>
                <w:rStyle w:val="Code"/>
              </w:rPr>
            </w:pPr>
            <w:r w:rsidRPr="009259E6">
              <w:rPr>
                <w:rStyle w:val="Code"/>
              </w:rPr>
              <w:t>add 84 59</w:t>
            </w:r>
          </w:p>
          <w:p w:rsidR="00C0552F" w:rsidRPr="009259E6" w:rsidRDefault="00C0552F" w:rsidP="009259E6">
            <w:pPr>
              <w:spacing w:after="120"/>
              <w:jc w:val="left"/>
              <w:rPr>
                <w:rStyle w:val="Code"/>
              </w:rPr>
            </w:pPr>
            <w:r w:rsidRPr="009259E6">
              <w:rPr>
                <w:rStyle w:val="Code"/>
              </w:rPr>
              <w:t>add 43 96</w:t>
            </w:r>
          </w:p>
          <w:p w:rsidR="00C0552F" w:rsidRPr="009259E6" w:rsidRDefault="00C0552F" w:rsidP="009259E6">
            <w:pPr>
              <w:spacing w:after="120"/>
              <w:jc w:val="left"/>
              <w:rPr>
                <w:rStyle w:val="Code"/>
              </w:rPr>
            </w:pPr>
            <w:r w:rsidRPr="009259E6">
              <w:rPr>
                <w:rStyle w:val="Code"/>
              </w:rPr>
              <w:t>add 40 20</w:t>
            </w:r>
          </w:p>
          <w:p w:rsidR="00C0552F" w:rsidRPr="009259E6" w:rsidRDefault="00C0552F" w:rsidP="009259E6">
            <w:pPr>
              <w:spacing w:after="120"/>
              <w:jc w:val="left"/>
              <w:rPr>
                <w:rStyle w:val="Code"/>
              </w:rPr>
            </w:pPr>
            <w:r w:rsidRPr="009259E6">
              <w:rPr>
                <w:rStyle w:val="Code"/>
              </w:rPr>
              <w:t>add 26 80</w:t>
            </w:r>
          </w:p>
          <w:p w:rsidR="00C0552F" w:rsidRPr="009259E6" w:rsidRDefault="00C0552F" w:rsidP="009259E6">
            <w:pPr>
              <w:spacing w:after="120"/>
              <w:jc w:val="left"/>
              <w:rPr>
                <w:rStyle w:val="Code"/>
              </w:rPr>
            </w:pPr>
            <w:r w:rsidRPr="009259E6">
              <w:rPr>
                <w:rStyle w:val="Code"/>
              </w:rPr>
              <w:t>add 98 54</w:t>
            </w:r>
          </w:p>
          <w:p w:rsidR="00C0552F" w:rsidRPr="009259E6" w:rsidRDefault="00C0552F" w:rsidP="009259E6">
            <w:pPr>
              <w:spacing w:after="120"/>
              <w:jc w:val="left"/>
              <w:rPr>
                <w:rStyle w:val="Code"/>
              </w:rPr>
            </w:pPr>
            <w:r w:rsidRPr="009259E6">
              <w:rPr>
                <w:rStyle w:val="Code"/>
              </w:rPr>
              <w:t>add 17 29</w:t>
            </w:r>
          </w:p>
          <w:p w:rsidR="00C0552F" w:rsidRPr="009259E6" w:rsidRDefault="00C0552F" w:rsidP="009259E6">
            <w:pPr>
              <w:spacing w:after="120"/>
              <w:jc w:val="left"/>
              <w:rPr>
                <w:rStyle w:val="Code"/>
              </w:rPr>
            </w:pPr>
            <w:r w:rsidRPr="009259E6">
              <w:rPr>
                <w:rStyle w:val="Code"/>
              </w:rPr>
              <w:t>add 79 25</w:t>
            </w:r>
          </w:p>
          <w:p w:rsidR="00C0552F" w:rsidRPr="009259E6" w:rsidRDefault="00C0552F" w:rsidP="009259E6">
            <w:pPr>
              <w:spacing w:after="120"/>
              <w:jc w:val="left"/>
              <w:rPr>
                <w:rStyle w:val="Code"/>
              </w:rPr>
            </w:pPr>
            <w:r w:rsidRPr="009259E6">
              <w:rPr>
                <w:rStyle w:val="Code"/>
              </w:rPr>
              <w:t>add 21 16</w:t>
            </w:r>
          </w:p>
          <w:p w:rsidR="00C0552F" w:rsidRPr="009259E6" w:rsidRDefault="00C0552F" w:rsidP="009259E6">
            <w:pPr>
              <w:spacing w:after="120"/>
              <w:jc w:val="left"/>
              <w:rPr>
                <w:rStyle w:val="Code"/>
              </w:rPr>
            </w:pPr>
            <w:r w:rsidRPr="009259E6">
              <w:rPr>
                <w:rStyle w:val="Code"/>
              </w:rPr>
              <w:t>add 63 34</w:t>
            </w:r>
          </w:p>
          <w:p w:rsidR="00C0552F" w:rsidRPr="009259E6" w:rsidRDefault="00C0552F" w:rsidP="009259E6">
            <w:pPr>
              <w:spacing w:after="120"/>
              <w:jc w:val="left"/>
              <w:rPr>
                <w:rStyle w:val="Code"/>
              </w:rPr>
            </w:pPr>
            <w:r w:rsidRPr="009259E6">
              <w:rPr>
                <w:rStyle w:val="Code"/>
              </w:rPr>
              <w:t>add 14 63</w:t>
            </w:r>
          </w:p>
          <w:p w:rsidR="00C0552F" w:rsidRPr="009259E6" w:rsidRDefault="00C0552F" w:rsidP="009259E6">
            <w:pPr>
              <w:spacing w:after="120"/>
              <w:jc w:val="left"/>
              <w:rPr>
                <w:rStyle w:val="Code"/>
              </w:rPr>
            </w:pPr>
            <w:r w:rsidRPr="009259E6">
              <w:rPr>
                <w:rStyle w:val="Code"/>
              </w:rPr>
              <w:t>add 59 47</w:t>
            </w:r>
          </w:p>
          <w:p w:rsidR="00C0552F" w:rsidRPr="009259E6" w:rsidRDefault="00C0552F" w:rsidP="009259E6">
            <w:pPr>
              <w:spacing w:after="120"/>
              <w:jc w:val="left"/>
              <w:rPr>
                <w:rStyle w:val="Code"/>
              </w:rPr>
            </w:pPr>
            <w:r w:rsidRPr="009259E6">
              <w:rPr>
                <w:rStyle w:val="Code"/>
              </w:rPr>
              <w:t>add 27 87</w:t>
            </w:r>
          </w:p>
          <w:p w:rsidR="00C0552F" w:rsidRPr="009259E6" w:rsidRDefault="00C0552F" w:rsidP="009259E6">
            <w:pPr>
              <w:spacing w:after="120"/>
              <w:jc w:val="left"/>
              <w:rPr>
                <w:rStyle w:val="Code"/>
              </w:rPr>
            </w:pPr>
            <w:r w:rsidRPr="009259E6">
              <w:rPr>
                <w:rStyle w:val="Code"/>
              </w:rPr>
              <w:t>add 40 53</w:t>
            </w:r>
          </w:p>
          <w:p w:rsidR="00C0552F" w:rsidRPr="009259E6" w:rsidRDefault="00C0552F" w:rsidP="009259E6">
            <w:pPr>
              <w:spacing w:after="120"/>
              <w:jc w:val="left"/>
              <w:rPr>
                <w:rStyle w:val="Code"/>
              </w:rPr>
            </w:pPr>
            <w:r w:rsidRPr="009259E6">
              <w:rPr>
                <w:rStyle w:val="Code"/>
              </w:rPr>
              <w:t>add 73 71</w:t>
            </w:r>
          </w:p>
          <w:p w:rsidR="00C0552F" w:rsidRPr="009259E6" w:rsidRDefault="00C0552F" w:rsidP="009259E6">
            <w:pPr>
              <w:spacing w:after="120"/>
              <w:jc w:val="left"/>
              <w:rPr>
                <w:rStyle w:val="Code"/>
              </w:rPr>
            </w:pPr>
            <w:r w:rsidRPr="009259E6">
              <w:rPr>
                <w:rStyle w:val="Code"/>
              </w:rPr>
              <w:t>add 14 37</w:t>
            </w:r>
          </w:p>
          <w:p w:rsidR="00C0552F" w:rsidRPr="009259E6" w:rsidRDefault="00C0552F" w:rsidP="009259E6">
            <w:pPr>
              <w:spacing w:after="120"/>
              <w:jc w:val="left"/>
              <w:rPr>
                <w:rStyle w:val="Code"/>
              </w:rPr>
            </w:pPr>
            <w:r w:rsidRPr="009259E6">
              <w:rPr>
                <w:rStyle w:val="Code"/>
              </w:rPr>
              <w:t>add 84 47</w:t>
            </w:r>
          </w:p>
          <w:p w:rsidR="00C0552F" w:rsidRPr="009259E6" w:rsidRDefault="00C0552F" w:rsidP="009259E6">
            <w:pPr>
              <w:spacing w:after="120"/>
              <w:jc w:val="left"/>
              <w:rPr>
                <w:rStyle w:val="Code"/>
              </w:rPr>
            </w:pPr>
            <w:r w:rsidRPr="009259E6">
              <w:rPr>
                <w:rStyle w:val="Code"/>
              </w:rPr>
              <w:lastRenderedPageBreak/>
              <w:t>add 66 13</w:t>
            </w:r>
          </w:p>
          <w:p w:rsidR="00C0552F" w:rsidRPr="009259E6" w:rsidRDefault="00C0552F" w:rsidP="009259E6">
            <w:pPr>
              <w:spacing w:after="120"/>
              <w:jc w:val="left"/>
              <w:rPr>
                <w:rStyle w:val="Code"/>
              </w:rPr>
            </w:pPr>
            <w:r w:rsidRPr="009259E6">
              <w:rPr>
                <w:rStyle w:val="Code"/>
              </w:rPr>
              <w:t>add 67 77</w:t>
            </w:r>
          </w:p>
          <w:p w:rsidR="00C0552F" w:rsidRPr="009259E6" w:rsidRDefault="00C0552F" w:rsidP="009259E6">
            <w:pPr>
              <w:spacing w:after="120"/>
              <w:jc w:val="left"/>
              <w:rPr>
                <w:rStyle w:val="Code"/>
              </w:rPr>
            </w:pPr>
            <w:r w:rsidRPr="009259E6">
              <w:rPr>
                <w:rStyle w:val="Code"/>
              </w:rPr>
              <w:t>add 72 73</w:t>
            </w:r>
          </w:p>
          <w:p w:rsidR="00C0552F" w:rsidRPr="009259E6" w:rsidRDefault="00C0552F" w:rsidP="009259E6">
            <w:pPr>
              <w:spacing w:after="120"/>
              <w:jc w:val="left"/>
              <w:rPr>
                <w:rStyle w:val="Code"/>
              </w:rPr>
            </w:pPr>
            <w:r w:rsidRPr="009259E6">
              <w:rPr>
                <w:rStyle w:val="Code"/>
              </w:rPr>
              <w:t>add 52 79</w:t>
            </w:r>
          </w:p>
          <w:p w:rsidR="00C0552F" w:rsidRPr="009259E6" w:rsidRDefault="00C0552F" w:rsidP="009259E6">
            <w:pPr>
              <w:spacing w:after="120"/>
              <w:jc w:val="left"/>
              <w:rPr>
                <w:rStyle w:val="Code"/>
              </w:rPr>
            </w:pPr>
            <w:r w:rsidRPr="009259E6">
              <w:rPr>
                <w:rStyle w:val="Code"/>
              </w:rPr>
              <w:t>add 52 36</w:t>
            </w:r>
          </w:p>
          <w:p w:rsidR="00C0552F" w:rsidRPr="009259E6" w:rsidRDefault="00C0552F" w:rsidP="009259E6">
            <w:pPr>
              <w:spacing w:after="120"/>
              <w:jc w:val="left"/>
              <w:rPr>
                <w:rStyle w:val="Code"/>
              </w:rPr>
            </w:pPr>
            <w:r w:rsidRPr="009259E6">
              <w:rPr>
                <w:rStyle w:val="Code"/>
              </w:rPr>
              <w:t>add 77 66</w:t>
            </w:r>
          </w:p>
          <w:p w:rsidR="00C0552F" w:rsidRPr="009259E6" w:rsidRDefault="00C0552F" w:rsidP="009259E6">
            <w:pPr>
              <w:spacing w:after="120"/>
              <w:jc w:val="left"/>
              <w:rPr>
                <w:rStyle w:val="Code"/>
              </w:rPr>
            </w:pPr>
            <w:r w:rsidRPr="009259E6">
              <w:rPr>
                <w:rStyle w:val="Code"/>
              </w:rPr>
              <w:t>add 68 80</w:t>
            </w:r>
          </w:p>
          <w:p w:rsidR="00C0552F" w:rsidRPr="009259E6" w:rsidRDefault="00C0552F" w:rsidP="009259E6">
            <w:pPr>
              <w:spacing w:after="120"/>
              <w:jc w:val="left"/>
              <w:rPr>
                <w:rStyle w:val="Code"/>
              </w:rPr>
            </w:pPr>
            <w:r w:rsidRPr="009259E6">
              <w:rPr>
                <w:rStyle w:val="Code"/>
              </w:rPr>
              <w:t>add 61 77</w:t>
            </w:r>
          </w:p>
          <w:p w:rsidR="00C0552F" w:rsidRPr="009259E6" w:rsidRDefault="00C0552F" w:rsidP="009259E6">
            <w:pPr>
              <w:spacing w:after="120"/>
              <w:jc w:val="left"/>
              <w:rPr>
                <w:rStyle w:val="Code"/>
              </w:rPr>
            </w:pPr>
            <w:r w:rsidRPr="009259E6">
              <w:rPr>
                <w:rStyle w:val="Code"/>
              </w:rPr>
              <w:t>add 96 15</w:t>
            </w:r>
          </w:p>
          <w:p w:rsidR="00C0552F" w:rsidRPr="009259E6" w:rsidRDefault="00C0552F" w:rsidP="009259E6">
            <w:pPr>
              <w:spacing w:after="120"/>
              <w:jc w:val="left"/>
              <w:rPr>
                <w:rStyle w:val="Code"/>
              </w:rPr>
            </w:pPr>
            <w:r w:rsidRPr="009259E6">
              <w:rPr>
                <w:rStyle w:val="Code"/>
              </w:rPr>
              <w:t>add 98 16</w:t>
            </w:r>
          </w:p>
          <w:p w:rsidR="00C0552F" w:rsidRPr="009259E6" w:rsidRDefault="00C0552F" w:rsidP="009259E6">
            <w:pPr>
              <w:spacing w:after="120"/>
              <w:jc w:val="left"/>
              <w:rPr>
                <w:rStyle w:val="Code"/>
              </w:rPr>
            </w:pPr>
            <w:r w:rsidRPr="009259E6">
              <w:rPr>
                <w:rStyle w:val="Code"/>
              </w:rPr>
              <w:t>add 47 79</w:t>
            </w:r>
          </w:p>
          <w:p w:rsidR="00C0552F" w:rsidRPr="009259E6" w:rsidRDefault="00C0552F" w:rsidP="009259E6">
            <w:pPr>
              <w:spacing w:after="120"/>
              <w:jc w:val="left"/>
              <w:rPr>
                <w:rStyle w:val="Code"/>
              </w:rPr>
            </w:pPr>
            <w:r w:rsidRPr="009259E6">
              <w:rPr>
                <w:rStyle w:val="Code"/>
              </w:rPr>
              <w:t>add 39 47</w:t>
            </w:r>
          </w:p>
          <w:p w:rsidR="00C0552F" w:rsidRPr="009259E6" w:rsidRDefault="00C0552F" w:rsidP="009259E6">
            <w:pPr>
              <w:spacing w:after="120"/>
              <w:jc w:val="left"/>
              <w:rPr>
                <w:rStyle w:val="Code"/>
              </w:rPr>
            </w:pPr>
            <w:r w:rsidRPr="009259E6">
              <w:rPr>
                <w:rStyle w:val="Code"/>
              </w:rPr>
              <w:t>add 90 91</w:t>
            </w:r>
          </w:p>
          <w:p w:rsidR="00C0552F" w:rsidRPr="009259E6" w:rsidRDefault="00C0552F" w:rsidP="009259E6">
            <w:pPr>
              <w:spacing w:after="120"/>
              <w:jc w:val="left"/>
              <w:rPr>
                <w:rStyle w:val="Code"/>
              </w:rPr>
            </w:pPr>
            <w:r w:rsidRPr="009259E6">
              <w:rPr>
                <w:rStyle w:val="Code"/>
              </w:rPr>
              <w:t>add 42 55</w:t>
            </w:r>
          </w:p>
          <w:p w:rsidR="00C0552F" w:rsidRPr="009259E6" w:rsidRDefault="00C0552F" w:rsidP="009259E6">
            <w:pPr>
              <w:spacing w:after="120"/>
              <w:jc w:val="left"/>
              <w:rPr>
                <w:rStyle w:val="Code"/>
              </w:rPr>
            </w:pPr>
            <w:r w:rsidRPr="009259E6">
              <w:rPr>
                <w:rStyle w:val="Code"/>
              </w:rPr>
              <w:t>add 98 88</w:t>
            </w:r>
          </w:p>
          <w:p w:rsidR="00C0552F" w:rsidRPr="009259E6" w:rsidRDefault="00C0552F" w:rsidP="009259E6">
            <w:pPr>
              <w:spacing w:after="120"/>
              <w:jc w:val="left"/>
              <w:rPr>
                <w:rStyle w:val="Code"/>
              </w:rPr>
            </w:pPr>
            <w:r w:rsidRPr="009259E6">
              <w:rPr>
                <w:rStyle w:val="Code"/>
              </w:rPr>
              <w:t>add 40 30</w:t>
            </w:r>
          </w:p>
          <w:p w:rsidR="00C0552F" w:rsidRPr="009259E6" w:rsidRDefault="00C0552F" w:rsidP="009259E6">
            <w:pPr>
              <w:spacing w:after="120"/>
              <w:jc w:val="left"/>
              <w:rPr>
                <w:rStyle w:val="Code"/>
              </w:rPr>
            </w:pPr>
            <w:r w:rsidRPr="009259E6">
              <w:rPr>
                <w:rStyle w:val="Code"/>
              </w:rPr>
              <w:t>add 17 37</w:t>
            </w:r>
          </w:p>
          <w:p w:rsidR="00C0552F" w:rsidRPr="009259E6" w:rsidRDefault="00C0552F" w:rsidP="009259E6">
            <w:pPr>
              <w:spacing w:after="120"/>
              <w:jc w:val="left"/>
              <w:rPr>
                <w:rStyle w:val="Code"/>
              </w:rPr>
            </w:pPr>
            <w:r w:rsidRPr="009259E6">
              <w:rPr>
                <w:rStyle w:val="Code"/>
              </w:rPr>
              <w:t>add 33 25</w:t>
            </w:r>
          </w:p>
          <w:p w:rsidR="00C0552F" w:rsidRPr="009259E6" w:rsidRDefault="00C0552F" w:rsidP="009259E6">
            <w:pPr>
              <w:spacing w:after="120"/>
              <w:jc w:val="left"/>
              <w:rPr>
                <w:rStyle w:val="Code"/>
              </w:rPr>
            </w:pPr>
            <w:r w:rsidRPr="009259E6">
              <w:rPr>
                <w:rStyle w:val="Code"/>
              </w:rPr>
              <w:t>add 69 14</w:t>
            </w:r>
          </w:p>
          <w:p w:rsidR="00C0552F" w:rsidRPr="009259E6" w:rsidRDefault="00C0552F" w:rsidP="009259E6">
            <w:pPr>
              <w:spacing w:after="120"/>
              <w:jc w:val="left"/>
              <w:rPr>
                <w:rStyle w:val="Code"/>
              </w:rPr>
            </w:pPr>
            <w:r w:rsidRPr="009259E6">
              <w:rPr>
                <w:rStyle w:val="Code"/>
              </w:rPr>
              <w:t>add 44 70</w:t>
            </w:r>
          </w:p>
          <w:p w:rsidR="00C0552F" w:rsidRPr="009259E6" w:rsidRDefault="00C0552F" w:rsidP="009259E6">
            <w:pPr>
              <w:spacing w:after="120"/>
              <w:jc w:val="left"/>
              <w:rPr>
                <w:rStyle w:val="Code"/>
              </w:rPr>
            </w:pPr>
            <w:r w:rsidRPr="009259E6">
              <w:rPr>
                <w:rStyle w:val="Code"/>
              </w:rPr>
              <w:t>add 85 73</w:t>
            </w:r>
          </w:p>
          <w:p w:rsidR="00C0552F" w:rsidRPr="009259E6" w:rsidRDefault="00C0552F" w:rsidP="009259E6">
            <w:pPr>
              <w:spacing w:after="120"/>
              <w:jc w:val="left"/>
              <w:rPr>
                <w:rStyle w:val="Code"/>
              </w:rPr>
            </w:pPr>
            <w:r w:rsidRPr="009259E6">
              <w:rPr>
                <w:rStyle w:val="Code"/>
              </w:rPr>
              <w:t>add 74 14</w:t>
            </w:r>
          </w:p>
          <w:p w:rsidR="00C0552F" w:rsidRPr="009259E6" w:rsidRDefault="00C0552F" w:rsidP="009259E6">
            <w:pPr>
              <w:spacing w:after="120"/>
              <w:jc w:val="left"/>
              <w:rPr>
                <w:rStyle w:val="Code"/>
              </w:rPr>
            </w:pPr>
            <w:r w:rsidRPr="009259E6">
              <w:rPr>
                <w:rStyle w:val="Code"/>
              </w:rPr>
              <w:t>add 85 23</w:t>
            </w:r>
          </w:p>
          <w:p w:rsidR="00C0552F" w:rsidRPr="009259E6" w:rsidRDefault="00C0552F" w:rsidP="009259E6">
            <w:pPr>
              <w:spacing w:after="120"/>
              <w:jc w:val="left"/>
              <w:rPr>
                <w:rStyle w:val="Code"/>
              </w:rPr>
            </w:pPr>
            <w:r w:rsidRPr="009259E6">
              <w:rPr>
                <w:rStyle w:val="Code"/>
              </w:rPr>
              <w:t>add 97 86</w:t>
            </w:r>
          </w:p>
          <w:p w:rsidR="00C0552F" w:rsidRPr="009259E6" w:rsidRDefault="00C0552F" w:rsidP="009259E6">
            <w:pPr>
              <w:spacing w:after="120"/>
              <w:jc w:val="left"/>
              <w:rPr>
                <w:rStyle w:val="Code"/>
              </w:rPr>
            </w:pPr>
            <w:r w:rsidRPr="009259E6">
              <w:rPr>
                <w:rStyle w:val="Code"/>
              </w:rPr>
              <w:t>add 74 36</w:t>
            </w:r>
          </w:p>
          <w:p w:rsidR="00C0552F" w:rsidRPr="009259E6" w:rsidRDefault="00C0552F" w:rsidP="009259E6">
            <w:pPr>
              <w:spacing w:after="120"/>
              <w:jc w:val="left"/>
              <w:rPr>
                <w:rStyle w:val="Code"/>
              </w:rPr>
            </w:pPr>
            <w:r w:rsidRPr="009259E6">
              <w:rPr>
                <w:rStyle w:val="Code"/>
              </w:rPr>
              <w:t>add 53 62</w:t>
            </w:r>
          </w:p>
          <w:p w:rsidR="00C0552F" w:rsidRPr="009259E6" w:rsidRDefault="00C0552F" w:rsidP="009259E6">
            <w:pPr>
              <w:spacing w:after="120"/>
              <w:jc w:val="left"/>
              <w:rPr>
                <w:rStyle w:val="Code"/>
              </w:rPr>
            </w:pPr>
            <w:r w:rsidRPr="009259E6">
              <w:rPr>
                <w:rStyle w:val="Code"/>
              </w:rPr>
              <w:t>add 12 66</w:t>
            </w:r>
          </w:p>
          <w:p w:rsidR="00C0552F" w:rsidRPr="009259E6" w:rsidRDefault="00C0552F" w:rsidP="009259E6">
            <w:pPr>
              <w:spacing w:after="120"/>
              <w:jc w:val="left"/>
              <w:rPr>
                <w:rStyle w:val="Code"/>
              </w:rPr>
            </w:pPr>
            <w:r w:rsidRPr="009259E6">
              <w:rPr>
                <w:rStyle w:val="Code"/>
              </w:rPr>
              <w:t>add 19 91</w:t>
            </w:r>
          </w:p>
          <w:p w:rsidR="00C0552F" w:rsidRPr="009259E6" w:rsidRDefault="00C0552F" w:rsidP="009259E6">
            <w:pPr>
              <w:spacing w:after="120"/>
              <w:jc w:val="left"/>
              <w:rPr>
                <w:rStyle w:val="Code"/>
              </w:rPr>
            </w:pPr>
            <w:r w:rsidRPr="009259E6">
              <w:rPr>
                <w:rStyle w:val="Code"/>
              </w:rPr>
              <w:t>add 18 24</w:t>
            </w:r>
          </w:p>
          <w:p w:rsidR="00C0552F" w:rsidRPr="009259E6" w:rsidRDefault="00C0552F" w:rsidP="009259E6">
            <w:pPr>
              <w:spacing w:after="120"/>
              <w:jc w:val="left"/>
              <w:rPr>
                <w:rStyle w:val="Code"/>
              </w:rPr>
            </w:pPr>
            <w:r w:rsidRPr="009259E6">
              <w:rPr>
                <w:rStyle w:val="Code"/>
              </w:rPr>
              <w:t>add 29 69</w:t>
            </w:r>
          </w:p>
          <w:p w:rsidR="00C0552F" w:rsidRPr="009259E6" w:rsidRDefault="00C0552F" w:rsidP="009259E6">
            <w:pPr>
              <w:spacing w:after="120"/>
              <w:jc w:val="left"/>
              <w:rPr>
                <w:rStyle w:val="Code"/>
              </w:rPr>
            </w:pPr>
            <w:r w:rsidRPr="009259E6">
              <w:rPr>
                <w:rStyle w:val="Code"/>
              </w:rPr>
              <w:t>add 33 55</w:t>
            </w:r>
          </w:p>
          <w:p w:rsidR="00C0552F" w:rsidRPr="009259E6" w:rsidRDefault="00C0552F" w:rsidP="009259E6">
            <w:pPr>
              <w:spacing w:after="120"/>
              <w:jc w:val="left"/>
              <w:rPr>
                <w:rStyle w:val="Code"/>
              </w:rPr>
            </w:pPr>
            <w:r w:rsidRPr="009259E6">
              <w:rPr>
                <w:rStyle w:val="Code"/>
              </w:rPr>
              <w:t>add 96 56</w:t>
            </w:r>
          </w:p>
          <w:p w:rsidR="00C0552F" w:rsidRPr="009259E6" w:rsidRDefault="00C0552F" w:rsidP="009259E6">
            <w:pPr>
              <w:spacing w:after="120"/>
              <w:jc w:val="left"/>
              <w:rPr>
                <w:rStyle w:val="Code"/>
              </w:rPr>
            </w:pPr>
            <w:r w:rsidRPr="009259E6">
              <w:rPr>
                <w:rStyle w:val="Code"/>
              </w:rPr>
              <w:t>add 57 33</w:t>
            </w:r>
          </w:p>
          <w:p w:rsidR="00C0552F" w:rsidRPr="009259E6" w:rsidRDefault="00C0552F" w:rsidP="009259E6">
            <w:pPr>
              <w:spacing w:after="120"/>
              <w:jc w:val="left"/>
              <w:rPr>
                <w:rStyle w:val="Code"/>
              </w:rPr>
            </w:pPr>
            <w:r w:rsidRPr="009259E6">
              <w:rPr>
                <w:rStyle w:val="Code"/>
              </w:rPr>
              <w:t>add 73 54</w:t>
            </w:r>
          </w:p>
          <w:p w:rsidR="00C0552F" w:rsidRPr="009259E6" w:rsidRDefault="00C0552F" w:rsidP="009259E6">
            <w:pPr>
              <w:spacing w:after="120"/>
              <w:jc w:val="left"/>
              <w:rPr>
                <w:rStyle w:val="Code"/>
              </w:rPr>
            </w:pPr>
            <w:r w:rsidRPr="009259E6">
              <w:rPr>
                <w:rStyle w:val="Code"/>
              </w:rPr>
              <w:t>add 56 19</w:t>
            </w:r>
          </w:p>
          <w:p w:rsidR="00C0552F" w:rsidRPr="009259E6" w:rsidRDefault="00C0552F" w:rsidP="009259E6">
            <w:pPr>
              <w:spacing w:after="120"/>
              <w:jc w:val="left"/>
              <w:rPr>
                <w:rStyle w:val="Code"/>
              </w:rPr>
            </w:pPr>
            <w:r w:rsidRPr="009259E6">
              <w:rPr>
                <w:rStyle w:val="Code"/>
              </w:rPr>
              <w:t>add 94 58</w:t>
            </w:r>
          </w:p>
          <w:p w:rsidR="00C0552F" w:rsidRPr="009259E6" w:rsidRDefault="00C0552F" w:rsidP="009259E6">
            <w:pPr>
              <w:spacing w:after="120"/>
              <w:jc w:val="left"/>
              <w:rPr>
                <w:rStyle w:val="Code"/>
              </w:rPr>
            </w:pPr>
            <w:r w:rsidRPr="009259E6">
              <w:rPr>
                <w:rStyle w:val="Code"/>
              </w:rPr>
              <w:t>add 41 26</w:t>
            </w:r>
          </w:p>
          <w:p w:rsidR="00C0552F" w:rsidRPr="009259E6" w:rsidRDefault="00C0552F" w:rsidP="009259E6">
            <w:pPr>
              <w:spacing w:after="120"/>
              <w:jc w:val="left"/>
              <w:rPr>
                <w:rStyle w:val="Code"/>
              </w:rPr>
            </w:pPr>
            <w:r w:rsidRPr="009259E6">
              <w:rPr>
                <w:rStyle w:val="Code"/>
              </w:rPr>
              <w:t>add 46 42</w:t>
            </w:r>
          </w:p>
          <w:p w:rsidR="00C0552F" w:rsidRPr="009259E6" w:rsidRDefault="00C0552F" w:rsidP="009259E6">
            <w:pPr>
              <w:spacing w:after="120"/>
              <w:jc w:val="left"/>
              <w:rPr>
                <w:rStyle w:val="Code"/>
              </w:rPr>
            </w:pPr>
            <w:r w:rsidRPr="009259E6">
              <w:rPr>
                <w:rStyle w:val="Code"/>
              </w:rPr>
              <w:t>add 87 76</w:t>
            </w:r>
          </w:p>
          <w:p w:rsidR="00C0552F" w:rsidRPr="009259E6" w:rsidRDefault="00C0552F" w:rsidP="009259E6">
            <w:pPr>
              <w:spacing w:after="120"/>
              <w:jc w:val="left"/>
              <w:rPr>
                <w:rStyle w:val="Code"/>
              </w:rPr>
            </w:pPr>
            <w:r w:rsidRPr="009259E6">
              <w:rPr>
                <w:rStyle w:val="Code"/>
              </w:rPr>
              <w:t>add 87 66</w:t>
            </w:r>
          </w:p>
          <w:p w:rsidR="00C0552F" w:rsidRPr="009259E6" w:rsidRDefault="00C0552F" w:rsidP="009259E6">
            <w:pPr>
              <w:spacing w:after="120"/>
              <w:jc w:val="left"/>
              <w:rPr>
                <w:rStyle w:val="Code"/>
              </w:rPr>
            </w:pPr>
            <w:r w:rsidRPr="009259E6">
              <w:rPr>
                <w:rStyle w:val="Code"/>
              </w:rPr>
              <w:t>add 46 65</w:t>
            </w:r>
          </w:p>
          <w:p w:rsidR="00C0552F" w:rsidRPr="009259E6" w:rsidRDefault="00C0552F" w:rsidP="009259E6">
            <w:pPr>
              <w:spacing w:after="120"/>
              <w:jc w:val="left"/>
              <w:rPr>
                <w:rStyle w:val="Code"/>
              </w:rPr>
            </w:pPr>
            <w:r w:rsidRPr="009259E6">
              <w:rPr>
                <w:rStyle w:val="Code"/>
              </w:rPr>
              <w:t>add 55 74</w:t>
            </w:r>
          </w:p>
          <w:p w:rsidR="00C0552F" w:rsidRPr="009259E6" w:rsidRDefault="00C0552F" w:rsidP="009259E6">
            <w:pPr>
              <w:spacing w:after="120"/>
              <w:jc w:val="left"/>
              <w:rPr>
                <w:rStyle w:val="Code"/>
              </w:rPr>
            </w:pPr>
            <w:r w:rsidRPr="009259E6">
              <w:rPr>
                <w:rStyle w:val="Code"/>
              </w:rPr>
              <w:t>add 55 77</w:t>
            </w:r>
          </w:p>
          <w:p w:rsidR="00C0552F" w:rsidRPr="009259E6" w:rsidRDefault="00C0552F" w:rsidP="009259E6">
            <w:pPr>
              <w:spacing w:after="120"/>
              <w:jc w:val="left"/>
              <w:rPr>
                <w:rStyle w:val="Code"/>
              </w:rPr>
            </w:pPr>
            <w:r w:rsidRPr="009259E6">
              <w:rPr>
                <w:rStyle w:val="Code"/>
              </w:rPr>
              <w:t>add 53 96</w:t>
            </w:r>
          </w:p>
          <w:p w:rsidR="00C0552F" w:rsidRPr="009259E6" w:rsidRDefault="00C0552F" w:rsidP="009259E6">
            <w:pPr>
              <w:spacing w:after="120"/>
              <w:jc w:val="left"/>
              <w:rPr>
                <w:rStyle w:val="Code"/>
              </w:rPr>
            </w:pPr>
            <w:r w:rsidRPr="009259E6">
              <w:rPr>
                <w:rStyle w:val="Code"/>
              </w:rPr>
              <w:lastRenderedPageBreak/>
              <w:t>add 16 39</w:t>
            </w:r>
          </w:p>
          <w:p w:rsidR="00C0552F" w:rsidRPr="009259E6" w:rsidRDefault="00C0552F" w:rsidP="009259E6">
            <w:pPr>
              <w:spacing w:after="120"/>
              <w:jc w:val="left"/>
              <w:rPr>
                <w:rStyle w:val="Code"/>
              </w:rPr>
            </w:pPr>
            <w:r w:rsidRPr="009259E6">
              <w:rPr>
                <w:rStyle w:val="Code"/>
              </w:rPr>
              <w:t>add 77 63</w:t>
            </w:r>
          </w:p>
          <w:p w:rsidR="00C0552F" w:rsidRPr="009259E6" w:rsidRDefault="00C0552F" w:rsidP="009259E6">
            <w:pPr>
              <w:spacing w:after="120"/>
              <w:jc w:val="left"/>
              <w:rPr>
                <w:rStyle w:val="Code"/>
              </w:rPr>
            </w:pPr>
            <w:r w:rsidRPr="009259E6">
              <w:rPr>
                <w:rStyle w:val="Code"/>
              </w:rPr>
              <w:t>add 38 23</w:t>
            </w:r>
          </w:p>
          <w:p w:rsidR="00C0552F" w:rsidRPr="009259E6" w:rsidRDefault="00C0552F" w:rsidP="009259E6">
            <w:pPr>
              <w:spacing w:after="120"/>
              <w:jc w:val="left"/>
              <w:rPr>
                <w:rStyle w:val="Code"/>
              </w:rPr>
            </w:pPr>
            <w:r w:rsidRPr="009259E6">
              <w:rPr>
                <w:rStyle w:val="Code"/>
              </w:rPr>
              <w:t>add 74 88</w:t>
            </w:r>
          </w:p>
          <w:p w:rsidR="00C0552F" w:rsidRPr="009259E6" w:rsidRDefault="00C0552F" w:rsidP="009259E6">
            <w:pPr>
              <w:spacing w:after="120"/>
              <w:jc w:val="left"/>
              <w:rPr>
                <w:rStyle w:val="Code"/>
              </w:rPr>
            </w:pPr>
            <w:r w:rsidRPr="009259E6">
              <w:rPr>
                <w:rStyle w:val="Code"/>
              </w:rPr>
              <w:t>add 90 87</w:t>
            </w:r>
          </w:p>
          <w:p w:rsidR="00C0552F" w:rsidRPr="009259E6" w:rsidRDefault="00C0552F" w:rsidP="009259E6">
            <w:pPr>
              <w:spacing w:after="120"/>
              <w:jc w:val="left"/>
              <w:rPr>
                <w:rStyle w:val="Code"/>
              </w:rPr>
            </w:pPr>
            <w:r w:rsidRPr="009259E6">
              <w:rPr>
                <w:rStyle w:val="Code"/>
              </w:rPr>
              <w:t>add 26 19</w:t>
            </w:r>
          </w:p>
          <w:p w:rsidR="00C0552F" w:rsidRPr="009259E6" w:rsidRDefault="00C0552F" w:rsidP="009259E6">
            <w:pPr>
              <w:spacing w:after="120"/>
              <w:jc w:val="left"/>
              <w:rPr>
                <w:rStyle w:val="Code"/>
              </w:rPr>
            </w:pPr>
            <w:r w:rsidRPr="009259E6">
              <w:rPr>
                <w:rStyle w:val="Code"/>
              </w:rPr>
              <w:t>add 99 70</w:t>
            </w:r>
          </w:p>
          <w:p w:rsidR="00C0552F" w:rsidRPr="009259E6" w:rsidRDefault="00C0552F" w:rsidP="009259E6">
            <w:pPr>
              <w:spacing w:after="120"/>
              <w:jc w:val="left"/>
              <w:rPr>
                <w:rStyle w:val="Code"/>
              </w:rPr>
            </w:pPr>
            <w:r w:rsidRPr="009259E6">
              <w:rPr>
                <w:rStyle w:val="Code"/>
              </w:rPr>
              <w:t>add 93 36</w:t>
            </w:r>
          </w:p>
          <w:p w:rsidR="00C0552F" w:rsidRPr="009259E6" w:rsidRDefault="00C0552F" w:rsidP="009259E6">
            <w:pPr>
              <w:spacing w:after="120"/>
              <w:jc w:val="left"/>
              <w:rPr>
                <w:rStyle w:val="Code"/>
              </w:rPr>
            </w:pPr>
            <w:r w:rsidRPr="009259E6">
              <w:rPr>
                <w:rStyle w:val="Code"/>
              </w:rPr>
              <w:t>add 63 10</w:t>
            </w:r>
          </w:p>
          <w:p w:rsidR="00C0552F" w:rsidRPr="009259E6" w:rsidRDefault="00C0552F" w:rsidP="009259E6">
            <w:pPr>
              <w:spacing w:after="120"/>
              <w:jc w:val="left"/>
              <w:rPr>
                <w:rStyle w:val="Code"/>
              </w:rPr>
            </w:pPr>
            <w:r w:rsidRPr="009259E6">
              <w:rPr>
                <w:rStyle w:val="Code"/>
              </w:rPr>
              <w:t>add 20 49</w:t>
            </w:r>
          </w:p>
          <w:p w:rsidR="00C0552F" w:rsidRPr="009259E6" w:rsidRDefault="00C0552F" w:rsidP="009259E6">
            <w:pPr>
              <w:spacing w:after="120"/>
              <w:jc w:val="left"/>
              <w:rPr>
                <w:rStyle w:val="Code"/>
              </w:rPr>
            </w:pPr>
            <w:r w:rsidRPr="009259E6">
              <w:rPr>
                <w:rStyle w:val="Code"/>
              </w:rPr>
              <w:t>add 20 88</w:t>
            </w:r>
          </w:p>
          <w:p w:rsidR="00C0552F" w:rsidRPr="009259E6" w:rsidRDefault="00C0552F" w:rsidP="009259E6">
            <w:pPr>
              <w:spacing w:after="120"/>
              <w:jc w:val="left"/>
              <w:rPr>
                <w:rStyle w:val="Code"/>
              </w:rPr>
            </w:pPr>
            <w:r w:rsidRPr="009259E6">
              <w:rPr>
                <w:rStyle w:val="Code"/>
              </w:rPr>
              <w:t>add 23 39</w:t>
            </w:r>
          </w:p>
          <w:p w:rsidR="00C0552F" w:rsidRPr="009259E6" w:rsidRDefault="00C0552F" w:rsidP="009259E6">
            <w:pPr>
              <w:spacing w:after="120"/>
              <w:jc w:val="left"/>
              <w:rPr>
                <w:rStyle w:val="Code"/>
              </w:rPr>
            </w:pPr>
            <w:r w:rsidRPr="009259E6">
              <w:rPr>
                <w:rStyle w:val="Code"/>
              </w:rPr>
              <w:t>add 91 19</w:t>
            </w:r>
          </w:p>
          <w:p w:rsidR="00C0552F" w:rsidRPr="009259E6" w:rsidRDefault="00C0552F" w:rsidP="009259E6">
            <w:pPr>
              <w:spacing w:after="120"/>
              <w:jc w:val="left"/>
              <w:rPr>
                <w:rStyle w:val="Code"/>
              </w:rPr>
            </w:pPr>
            <w:r w:rsidRPr="009259E6">
              <w:rPr>
                <w:rStyle w:val="Code"/>
              </w:rPr>
              <w:t>add 10 58</w:t>
            </w:r>
          </w:p>
          <w:p w:rsidR="00C0552F" w:rsidRPr="009259E6" w:rsidRDefault="00C0552F" w:rsidP="009259E6">
            <w:pPr>
              <w:spacing w:after="120"/>
              <w:jc w:val="left"/>
              <w:rPr>
                <w:rStyle w:val="Code"/>
              </w:rPr>
            </w:pPr>
            <w:r w:rsidRPr="009259E6">
              <w:rPr>
                <w:rStyle w:val="Code"/>
              </w:rPr>
              <w:t>add 34 72</w:t>
            </w:r>
          </w:p>
          <w:p w:rsidR="00C0552F" w:rsidRPr="009259E6" w:rsidRDefault="00C0552F" w:rsidP="009259E6">
            <w:pPr>
              <w:spacing w:after="120"/>
              <w:jc w:val="left"/>
              <w:rPr>
                <w:rStyle w:val="Code"/>
              </w:rPr>
            </w:pPr>
            <w:r w:rsidRPr="009259E6">
              <w:rPr>
                <w:rStyle w:val="Code"/>
              </w:rPr>
              <w:t>add 10 65</w:t>
            </w:r>
          </w:p>
          <w:p w:rsidR="00C0552F" w:rsidRPr="009259E6" w:rsidRDefault="00C0552F" w:rsidP="009259E6">
            <w:pPr>
              <w:spacing w:after="120"/>
              <w:jc w:val="left"/>
              <w:rPr>
                <w:rStyle w:val="Code"/>
              </w:rPr>
            </w:pPr>
            <w:r w:rsidRPr="009259E6">
              <w:rPr>
                <w:rStyle w:val="Code"/>
              </w:rPr>
              <w:t>add 27 38</w:t>
            </w:r>
          </w:p>
          <w:p w:rsidR="00C0552F" w:rsidRPr="009259E6" w:rsidRDefault="00C0552F" w:rsidP="009259E6">
            <w:pPr>
              <w:spacing w:after="120"/>
              <w:jc w:val="left"/>
              <w:rPr>
                <w:rStyle w:val="Code"/>
              </w:rPr>
            </w:pPr>
            <w:r w:rsidRPr="009259E6">
              <w:rPr>
                <w:rStyle w:val="Code"/>
              </w:rPr>
              <w:t>add 98 53</w:t>
            </w:r>
          </w:p>
          <w:p w:rsidR="00C0552F" w:rsidRPr="009259E6" w:rsidRDefault="00C0552F" w:rsidP="009259E6">
            <w:pPr>
              <w:spacing w:after="120"/>
              <w:jc w:val="left"/>
              <w:rPr>
                <w:rStyle w:val="Code"/>
              </w:rPr>
            </w:pPr>
            <w:r w:rsidRPr="009259E6">
              <w:rPr>
                <w:rStyle w:val="Code"/>
              </w:rPr>
              <w:t>add 71 23</w:t>
            </w:r>
          </w:p>
          <w:p w:rsidR="00C0552F" w:rsidRPr="009259E6" w:rsidRDefault="00C0552F" w:rsidP="009259E6">
            <w:pPr>
              <w:spacing w:after="120"/>
              <w:jc w:val="left"/>
              <w:rPr>
                <w:rStyle w:val="Code"/>
              </w:rPr>
            </w:pPr>
            <w:r w:rsidRPr="009259E6">
              <w:rPr>
                <w:rStyle w:val="Code"/>
              </w:rPr>
              <w:t>add 33 23</w:t>
            </w:r>
          </w:p>
          <w:p w:rsidR="00C0552F" w:rsidRPr="009259E6" w:rsidRDefault="00C0552F" w:rsidP="009259E6">
            <w:pPr>
              <w:spacing w:after="120"/>
              <w:jc w:val="left"/>
              <w:rPr>
                <w:rStyle w:val="Code"/>
              </w:rPr>
            </w:pPr>
            <w:r w:rsidRPr="009259E6">
              <w:rPr>
                <w:rStyle w:val="Code"/>
              </w:rPr>
              <w:t>add 46 28</w:t>
            </w:r>
          </w:p>
          <w:p w:rsidR="00C0552F" w:rsidRPr="009259E6" w:rsidRDefault="00C0552F" w:rsidP="009259E6">
            <w:pPr>
              <w:spacing w:after="120"/>
              <w:jc w:val="left"/>
              <w:rPr>
                <w:rStyle w:val="Code"/>
              </w:rPr>
            </w:pPr>
            <w:r w:rsidRPr="009259E6">
              <w:rPr>
                <w:rStyle w:val="Code"/>
              </w:rPr>
              <w:t>add 85 64</w:t>
            </w:r>
          </w:p>
          <w:p w:rsidR="00C0552F" w:rsidRPr="009259E6" w:rsidRDefault="00C0552F" w:rsidP="009259E6">
            <w:pPr>
              <w:spacing w:after="120"/>
              <w:jc w:val="left"/>
              <w:rPr>
                <w:rStyle w:val="Code"/>
              </w:rPr>
            </w:pPr>
            <w:r w:rsidRPr="009259E6">
              <w:rPr>
                <w:rStyle w:val="Code"/>
              </w:rPr>
              <w:t>add 33 77</w:t>
            </w:r>
          </w:p>
          <w:p w:rsidR="00C0552F" w:rsidRPr="009259E6" w:rsidRDefault="00C0552F" w:rsidP="009259E6">
            <w:pPr>
              <w:spacing w:after="120"/>
              <w:jc w:val="left"/>
              <w:rPr>
                <w:rStyle w:val="Code"/>
              </w:rPr>
            </w:pPr>
            <w:r w:rsidRPr="009259E6">
              <w:rPr>
                <w:rStyle w:val="Code"/>
              </w:rPr>
              <w:t>add 20 34</w:t>
            </w:r>
          </w:p>
          <w:p w:rsidR="00C0552F" w:rsidRPr="009259E6" w:rsidRDefault="00C0552F" w:rsidP="009259E6">
            <w:pPr>
              <w:spacing w:after="120"/>
              <w:jc w:val="left"/>
              <w:rPr>
                <w:rStyle w:val="Code"/>
              </w:rPr>
            </w:pPr>
            <w:r w:rsidRPr="009259E6">
              <w:rPr>
                <w:rStyle w:val="Code"/>
              </w:rPr>
              <w:t>add 68 99</w:t>
            </w:r>
          </w:p>
          <w:p w:rsidR="00C0552F" w:rsidRPr="009259E6" w:rsidRDefault="00C0552F" w:rsidP="009259E6">
            <w:pPr>
              <w:spacing w:after="120"/>
              <w:jc w:val="left"/>
              <w:rPr>
                <w:rStyle w:val="Code"/>
              </w:rPr>
            </w:pPr>
            <w:r w:rsidRPr="009259E6">
              <w:rPr>
                <w:rStyle w:val="Code"/>
              </w:rPr>
              <w:t>add 24 68</w:t>
            </w:r>
          </w:p>
          <w:p w:rsidR="00C0552F" w:rsidRPr="009259E6" w:rsidRDefault="00C0552F" w:rsidP="009259E6">
            <w:pPr>
              <w:spacing w:after="120"/>
              <w:jc w:val="left"/>
              <w:rPr>
                <w:rStyle w:val="Code"/>
              </w:rPr>
            </w:pPr>
            <w:r w:rsidRPr="009259E6">
              <w:rPr>
                <w:rStyle w:val="Code"/>
              </w:rPr>
              <w:t>add 21 63</w:t>
            </w:r>
          </w:p>
          <w:p w:rsidR="00C0552F" w:rsidRPr="009259E6" w:rsidRDefault="00C0552F" w:rsidP="009259E6">
            <w:pPr>
              <w:spacing w:after="120"/>
              <w:jc w:val="left"/>
              <w:rPr>
                <w:rStyle w:val="Code"/>
              </w:rPr>
            </w:pPr>
            <w:r w:rsidRPr="009259E6">
              <w:rPr>
                <w:rStyle w:val="Code"/>
              </w:rPr>
              <w:t>add 57 92</w:t>
            </w:r>
          </w:p>
          <w:p w:rsidR="00C0552F" w:rsidRPr="009259E6" w:rsidRDefault="00C0552F" w:rsidP="009259E6">
            <w:pPr>
              <w:spacing w:after="120"/>
              <w:jc w:val="left"/>
              <w:rPr>
                <w:rStyle w:val="Code"/>
              </w:rPr>
            </w:pPr>
            <w:r w:rsidRPr="009259E6">
              <w:rPr>
                <w:rStyle w:val="Code"/>
              </w:rPr>
              <w:t>add 22 21</w:t>
            </w:r>
          </w:p>
          <w:p w:rsidR="00C0552F" w:rsidRPr="009259E6" w:rsidRDefault="00C0552F" w:rsidP="009259E6">
            <w:pPr>
              <w:spacing w:after="120"/>
              <w:jc w:val="left"/>
              <w:rPr>
                <w:rStyle w:val="Code"/>
              </w:rPr>
            </w:pPr>
            <w:r w:rsidRPr="009259E6">
              <w:rPr>
                <w:rStyle w:val="Code"/>
              </w:rPr>
              <w:t>add 93 52</w:t>
            </w:r>
          </w:p>
          <w:p w:rsidR="00C0552F" w:rsidRPr="009259E6" w:rsidRDefault="00C0552F" w:rsidP="009259E6">
            <w:pPr>
              <w:spacing w:after="120"/>
              <w:jc w:val="left"/>
              <w:rPr>
                <w:rStyle w:val="Code"/>
              </w:rPr>
            </w:pPr>
            <w:r w:rsidRPr="009259E6">
              <w:rPr>
                <w:rStyle w:val="Code"/>
              </w:rPr>
              <w:t>add 10 68</w:t>
            </w:r>
          </w:p>
          <w:p w:rsidR="00C0552F" w:rsidRPr="009259E6" w:rsidRDefault="00C0552F" w:rsidP="009259E6">
            <w:pPr>
              <w:spacing w:after="120"/>
              <w:jc w:val="left"/>
              <w:rPr>
                <w:rStyle w:val="Code"/>
              </w:rPr>
            </w:pPr>
            <w:r w:rsidRPr="009259E6">
              <w:rPr>
                <w:rStyle w:val="Code"/>
              </w:rPr>
              <w:t>add 58 63</w:t>
            </w:r>
          </w:p>
          <w:p w:rsidR="00C0552F" w:rsidRPr="009259E6" w:rsidRDefault="00C0552F" w:rsidP="009259E6">
            <w:pPr>
              <w:spacing w:after="120"/>
              <w:jc w:val="left"/>
              <w:rPr>
                <w:rStyle w:val="Code"/>
              </w:rPr>
            </w:pPr>
            <w:r w:rsidRPr="009259E6">
              <w:rPr>
                <w:rStyle w:val="Code"/>
              </w:rPr>
              <w:t>add 78 48</w:t>
            </w:r>
          </w:p>
          <w:p w:rsidR="00C0552F" w:rsidRPr="009259E6" w:rsidRDefault="00C0552F" w:rsidP="009259E6">
            <w:pPr>
              <w:spacing w:after="120"/>
              <w:jc w:val="left"/>
              <w:rPr>
                <w:rStyle w:val="Code"/>
              </w:rPr>
            </w:pPr>
            <w:r w:rsidRPr="009259E6">
              <w:rPr>
                <w:rStyle w:val="Code"/>
              </w:rPr>
              <w:t>add 77 76</w:t>
            </w:r>
          </w:p>
          <w:p w:rsidR="00C0552F" w:rsidRPr="009259E6" w:rsidRDefault="00C0552F" w:rsidP="009259E6">
            <w:pPr>
              <w:spacing w:after="120"/>
              <w:jc w:val="left"/>
              <w:rPr>
                <w:rStyle w:val="Code"/>
              </w:rPr>
            </w:pPr>
            <w:r w:rsidRPr="009259E6">
              <w:rPr>
                <w:rStyle w:val="Code"/>
              </w:rPr>
              <w:t>add 40 17</w:t>
            </w:r>
          </w:p>
          <w:p w:rsidR="00C0552F" w:rsidRPr="009259E6" w:rsidRDefault="00C0552F" w:rsidP="009259E6">
            <w:pPr>
              <w:spacing w:after="120"/>
              <w:jc w:val="left"/>
              <w:rPr>
                <w:rStyle w:val="Code"/>
              </w:rPr>
            </w:pPr>
            <w:r w:rsidRPr="009259E6">
              <w:rPr>
                <w:rStyle w:val="Code"/>
              </w:rPr>
              <w:t>add 67 39</w:t>
            </w:r>
          </w:p>
          <w:p w:rsidR="00C0552F" w:rsidRPr="009259E6" w:rsidRDefault="00C0552F" w:rsidP="009259E6">
            <w:pPr>
              <w:spacing w:after="120"/>
              <w:jc w:val="left"/>
              <w:rPr>
                <w:rStyle w:val="Code"/>
              </w:rPr>
            </w:pPr>
            <w:r w:rsidRPr="009259E6">
              <w:rPr>
                <w:rStyle w:val="Code"/>
              </w:rPr>
              <w:t>add 24 56</w:t>
            </w:r>
          </w:p>
          <w:p w:rsidR="00C0552F" w:rsidRPr="009259E6" w:rsidRDefault="00C0552F" w:rsidP="009259E6">
            <w:pPr>
              <w:spacing w:after="120"/>
              <w:jc w:val="left"/>
              <w:rPr>
                <w:rStyle w:val="Code"/>
              </w:rPr>
            </w:pPr>
            <w:r w:rsidRPr="009259E6">
              <w:rPr>
                <w:rStyle w:val="Code"/>
              </w:rPr>
              <w:t>add 48 21</w:t>
            </w:r>
          </w:p>
          <w:p w:rsidR="00C0552F" w:rsidRPr="009259E6" w:rsidRDefault="00C0552F" w:rsidP="009259E6">
            <w:pPr>
              <w:spacing w:after="120"/>
              <w:jc w:val="left"/>
              <w:rPr>
                <w:rStyle w:val="Code"/>
              </w:rPr>
            </w:pPr>
            <w:r w:rsidRPr="009259E6">
              <w:rPr>
                <w:rStyle w:val="Code"/>
              </w:rPr>
              <w:t>add 28 89</w:t>
            </w:r>
          </w:p>
          <w:p w:rsidR="00C0552F" w:rsidRPr="009259E6" w:rsidRDefault="00C0552F" w:rsidP="009259E6">
            <w:pPr>
              <w:spacing w:after="120"/>
              <w:jc w:val="left"/>
              <w:rPr>
                <w:rStyle w:val="Code"/>
              </w:rPr>
            </w:pPr>
            <w:r w:rsidRPr="009259E6">
              <w:rPr>
                <w:rStyle w:val="Code"/>
              </w:rPr>
              <w:t>add 63 73</w:t>
            </w:r>
          </w:p>
          <w:p w:rsidR="00C0552F" w:rsidRPr="009259E6" w:rsidRDefault="00C0552F" w:rsidP="009259E6">
            <w:pPr>
              <w:spacing w:after="120"/>
              <w:jc w:val="left"/>
              <w:rPr>
                <w:rStyle w:val="Code"/>
              </w:rPr>
            </w:pPr>
            <w:r w:rsidRPr="009259E6">
              <w:rPr>
                <w:rStyle w:val="Code"/>
              </w:rPr>
              <w:t>add 63 40</w:t>
            </w:r>
          </w:p>
          <w:p w:rsidR="00C0552F" w:rsidRPr="009259E6" w:rsidRDefault="00C0552F" w:rsidP="009259E6">
            <w:pPr>
              <w:spacing w:after="120"/>
              <w:jc w:val="left"/>
              <w:rPr>
                <w:rStyle w:val="Code"/>
              </w:rPr>
            </w:pPr>
            <w:r w:rsidRPr="009259E6">
              <w:rPr>
                <w:rStyle w:val="Code"/>
              </w:rPr>
              <w:t>add 40 19</w:t>
            </w:r>
          </w:p>
          <w:p w:rsidR="00C0552F" w:rsidRPr="009259E6" w:rsidRDefault="00C0552F" w:rsidP="009259E6">
            <w:pPr>
              <w:spacing w:after="120"/>
              <w:jc w:val="left"/>
              <w:rPr>
                <w:rStyle w:val="Code"/>
              </w:rPr>
            </w:pPr>
            <w:r w:rsidRPr="009259E6">
              <w:rPr>
                <w:rStyle w:val="Code"/>
              </w:rPr>
              <w:t>add 14 19</w:t>
            </w:r>
          </w:p>
          <w:p w:rsidR="00C0552F" w:rsidRPr="009259E6" w:rsidRDefault="00C0552F" w:rsidP="009259E6">
            <w:pPr>
              <w:spacing w:after="120"/>
              <w:jc w:val="left"/>
              <w:rPr>
                <w:rStyle w:val="Code"/>
              </w:rPr>
            </w:pPr>
            <w:r w:rsidRPr="009259E6">
              <w:rPr>
                <w:rStyle w:val="Code"/>
              </w:rPr>
              <w:t>add 82 46</w:t>
            </w:r>
          </w:p>
          <w:p w:rsidR="00C0552F" w:rsidRPr="009259E6" w:rsidRDefault="00C0552F" w:rsidP="009259E6">
            <w:pPr>
              <w:spacing w:after="120"/>
              <w:jc w:val="left"/>
              <w:rPr>
                <w:rStyle w:val="Code"/>
              </w:rPr>
            </w:pPr>
            <w:r w:rsidRPr="009259E6">
              <w:rPr>
                <w:rStyle w:val="Code"/>
              </w:rPr>
              <w:lastRenderedPageBreak/>
              <w:t>add 56 43</w:t>
            </w:r>
          </w:p>
          <w:p w:rsidR="00C0552F" w:rsidRPr="009259E6" w:rsidRDefault="00C0552F" w:rsidP="009259E6">
            <w:pPr>
              <w:spacing w:after="120"/>
              <w:jc w:val="left"/>
              <w:rPr>
                <w:rStyle w:val="Code"/>
              </w:rPr>
            </w:pPr>
            <w:r w:rsidRPr="009259E6">
              <w:rPr>
                <w:rStyle w:val="Code"/>
              </w:rPr>
              <w:t>add 56 26</w:t>
            </w:r>
          </w:p>
          <w:p w:rsidR="00C0552F" w:rsidRPr="009259E6" w:rsidRDefault="00C0552F" w:rsidP="009259E6">
            <w:pPr>
              <w:spacing w:after="120"/>
              <w:jc w:val="left"/>
              <w:rPr>
                <w:rStyle w:val="Code"/>
              </w:rPr>
            </w:pPr>
            <w:r w:rsidRPr="009259E6">
              <w:rPr>
                <w:rStyle w:val="Code"/>
              </w:rPr>
              <w:t>add 15 54</w:t>
            </w:r>
          </w:p>
          <w:p w:rsidR="00C0552F" w:rsidRPr="009259E6" w:rsidRDefault="00C0552F" w:rsidP="009259E6">
            <w:pPr>
              <w:spacing w:after="120"/>
              <w:jc w:val="left"/>
              <w:rPr>
                <w:rStyle w:val="Code"/>
              </w:rPr>
            </w:pPr>
            <w:r w:rsidRPr="009259E6">
              <w:rPr>
                <w:rStyle w:val="Code"/>
              </w:rPr>
              <w:t>add 91 78</w:t>
            </w:r>
          </w:p>
          <w:p w:rsidR="00C0552F" w:rsidRPr="009259E6" w:rsidRDefault="00C0552F" w:rsidP="009259E6">
            <w:pPr>
              <w:spacing w:after="120"/>
              <w:jc w:val="left"/>
              <w:rPr>
                <w:rStyle w:val="Code"/>
              </w:rPr>
            </w:pPr>
            <w:r w:rsidRPr="009259E6">
              <w:rPr>
                <w:rStyle w:val="Code"/>
              </w:rPr>
              <w:t>add 72 62</w:t>
            </w:r>
          </w:p>
          <w:p w:rsidR="00C0552F" w:rsidRPr="009259E6" w:rsidRDefault="00C0552F" w:rsidP="009259E6">
            <w:pPr>
              <w:spacing w:after="120"/>
              <w:jc w:val="left"/>
              <w:rPr>
                <w:rStyle w:val="Code"/>
              </w:rPr>
            </w:pPr>
            <w:r w:rsidRPr="009259E6">
              <w:rPr>
                <w:rStyle w:val="Code"/>
              </w:rPr>
              <w:t>add 46 40</w:t>
            </w:r>
          </w:p>
          <w:p w:rsidR="00C0552F" w:rsidRPr="009259E6" w:rsidRDefault="00C0552F" w:rsidP="009259E6">
            <w:pPr>
              <w:spacing w:after="120"/>
              <w:jc w:val="left"/>
              <w:rPr>
                <w:rStyle w:val="Code"/>
              </w:rPr>
            </w:pPr>
            <w:r w:rsidRPr="009259E6">
              <w:rPr>
                <w:rStyle w:val="Code"/>
              </w:rPr>
              <w:t>add 12 24</w:t>
            </w:r>
          </w:p>
          <w:p w:rsidR="00C0552F" w:rsidRPr="009259E6" w:rsidRDefault="00C0552F" w:rsidP="009259E6">
            <w:pPr>
              <w:spacing w:after="120"/>
              <w:jc w:val="left"/>
              <w:rPr>
                <w:rStyle w:val="Code"/>
              </w:rPr>
            </w:pPr>
            <w:r w:rsidRPr="009259E6">
              <w:rPr>
                <w:rStyle w:val="Code"/>
              </w:rPr>
              <w:t>add 65 24</w:t>
            </w:r>
          </w:p>
          <w:p w:rsidR="00C0552F" w:rsidRPr="009259E6" w:rsidRDefault="00C0552F" w:rsidP="009259E6">
            <w:pPr>
              <w:spacing w:after="120"/>
              <w:jc w:val="left"/>
              <w:rPr>
                <w:rStyle w:val="Code"/>
              </w:rPr>
            </w:pPr>
            <w:r w:rsidRPr="009259E6">
              <w:rPr>
                <w:rStyle w:val="Code"/>
              </w:rPr>
              <w:t>add 63 10</w:t>
            </w:r>
          </w:p>
          <w:p w:rsidR="00C0552F" w:rsidRPr="009259E6" w:rsidRDefault="00C0552F" w:rsidP="009259E6">
            <w:pPr>
              <w:spacing w:after="120"/>
              <w:jc w:val="left"/>
              <w:rPr>
                <w:rStyle w:val="Code"/>
              </w:rPr>
            </w:pPr>
            <w:r w:rsidRPr="009259E6">
              <w:rPr>
                <w:rStyle w:val="Code"/>
              </w:rPr>
              <w:t>add 49 63</w:t>
            </w:r>
          </w:p>
          <w:p w:rsidR="00C0552F" w:rsidRPr="009259E6" w:rsidRDefault="00C0552F" w:rsidP="009259E6">
            <w:pPr>
              <w:spacing w:after="120"/>
              <w:jc w:val="left"/>
              <w:rPr>
                <w:rStyle w:val="Code"/>
              </w:rPr>
            </w:pPr>
            <w:r w:rsidRPr="009259E6">
              <w:rPr>
                <w:rStyle w:val="Code"/>
              </w:rPr>
              <w:t>add 17 41</w:t>
            </w:r>
          </w:p>
          <w:p w:rsidR="00C0552F" w:rsidRPr="009259E6" w:rsidRDefault="00C0552F" w:rsidP="009259E6">
            <w:pPr>
              <w:spacing w:after="120"/>
              <w:jc w:val="left"/>
              <w:rPr>
                <w:rStyle w:val="Code"/>
              </w:rPr>
            </w:pPr>
            <w:r w:rsidRPr="009259E6">
              <w:rPr>
                <w:rStyle w:val="Code"/>
              </w:rPr>
              <w:t>add 34 91</w:t>
            </w:r>
          </w:p>
          <w:p w:rsidR="00C0552F" w:rsidRPr="009259E6" w:rsidRDefault="00C0552F" w:rsidP="009259E6">
            <w:pPr>
              <w:spacing w:after="120"/>
              <w:jc w:val="left"/>
              <w:rPr>
                <w:rStyle w:val="Code"/>
              </w:rPr>
            </w:pPr>
            <w:r w:rsidRPr="009259E6">
              <w:rPr>
                <w:rStyle w:val="Code"/>
              </w:rPr>
              <w:t>add 72 71</w:t>
            </w:r>
          </w:p>
          <w:p w:rsidR="00C0552F" w:rsidRPr="009259E6" w:rsidRDefault="00C0552F" w:rsidP="009259E6">
            <w:pPr>
              <w:spacing w:after="120"/>
              <w:jc w:val="left"/>
              <w:rPr>
                <w:rStyle w:val="Code"/>
              </w:rPr>
            </w:pPr>
            <w:r w:rsidRPr="009259E6">
              <w:rPr>
                <w:rStyle w:val="Code"/>
              </w:rPr>
              <w:t>add 50 57</w:t>
            </w:r>
          </w:p>
          <w:p w:rsidR="00C0552F" w:rsidRPr="009259E6" w:rsidRDefault="00C0552F" w:rsidP="009259E6">
            <w:pPr>
              <w:spacing w:after="120"/>
              <w:jc w:val="left"/>
              <w:rPr>
                <w:rStyle w:val="Code"/>
              </w:rPr>
            </w:pPr>
            <w:r w:rsidRPr="009259E6">
              <w:rPr>
                <w:rStyle w:val="Code"/>
              </w:rPr>
              <w:t>add 70 71</w:t>
            </w:r>
          </w:p>
          <w:p w:rsidR="00C0552F" w:rsidRPr="009259E6" w:rsidRDefault="00C0552F" w:rsidP="009259E6">
            <w:pPr>
              <w:spacing w:after="120"/>
              <w:jc w:val="left"/>
              <w:rPr>
                <w:rStyle w:val="Code"/>
              </w:rPr>
            </w:pPr>
            <w:r w:rsidRPr="009259E6">
              <w:rPr>
                <w:rStyle w:val="Code"/>
              </w:rPr>
              <w:t>add 39 68</w:t>
            </w:r>
          </w:p>
          <w:p w:rsidR="00C0552F" w:rsidRPr="009259E6" w:rsidRDefault="00C0552F" w:rsidP="009259E6">
            <w:pPr>
              <w:spacing w:after="120"/>
              <w:jc w:val="left"/>
              <w:rPr>
                <w:rStyle w:val="Code"/>
              </w:rPr>
            </w:pPr>
            <w:r w:rsidRPr="009259E6">
              <w:rPr>
                <w:rStyle w:val="Code"/>
              </w:rPr>
              <w:t>add 18 68</w:t>
            </w:r>
          </w:p>
          <w:p w:rsidR="00C0552F" w:rsidRPr="009259E6" w:rsidRDefault="00C0552F" w:rsidP="009259E6">
            <w:pPr>
              <w:spacing w:after="120"/>
              <w:jc w:val="left"/>
              <w:rPr>
                <w:rStyle w:val="Code"/>
              </w:rPr>
            </w:pPr>
            <w:r w:rsidRPr="009259E6">
              <w:rPr>
                <w:rStyle w:val="Code"/>
              </w:rPr>
              <w:t>add 71 79</w:t>
            </w:r>
          </w:p>
          <w:p w:rsidR="00C0552F" w:rsidRPr="009259E6" w:rsidRDefault="00C0552F" w:rsidP="009259E6">
            <w:pPr>
              <w:spacing w:after="120"/>
              <w:jc w:val="left"/>
              <w:rPr>
                <w:rStyle w:val="Code"/>
              </w:rPr>
            </w:pPr>
            <w:r w:rsidRPr="009259E6">
              <w:rPr>
                <w:rStyle w:val="Code"/>
              </w:rPr>
              <w:t>add 54 91</w:t>
            </w:r>
          </w:p>
          <w:p w:rsidR="00C0552F" w:rsidRPr="009259E6" w:rsidRDefault="00C0552F" w:rsidP="009259E6">
            <w:pPr>
              <w:spacing w:after="120"/>
              <w:jc w:val="left"/>
              <w:rPr>
                <w:rStyle w:val="Code"/>
              </w:rPr>
            </w:pPr>
            <w:r w:rsidRPr="009259E6">
              <w:rPr>
                <w:rStyle w:val="Code"/>
              </w:rPr>
              <w:t>add 50 93</w:t>
            </w:r>
          </w:p>
          <w:p w:rsidR="00C0552F" w:rsidRPr="009259E6" w:rsidRDefault="00C0552F" w:rsidP="009259E6">
            <w:pPr>
              <w:spacing w:after="120"/>
              <w:jc w:val="left"/>
              <w:rPr>
                <w:rStyle w:val="Code"/>
              </w:rPr>
            </w:pPr>
            <w:r w:rsidRPr="009259E6">
              <w:rPr>
                <w:rStyle w:val="Code"/>
              </w:rPr>
              <w:t>add 88 66</w:t>
            </w:r>
          </w:p>
          <w:p w:rsidR="00C0552F" w:rsidRPr="009259E6" w:rsidRDefault="00C0552F" w:rsidP="009259E6">
            <w:pPr>
              <w:spacing w:after="120"/>
              <w:jc w:val="left"/>
              <w:rPr>
                <w:rStyle w:val="Code"/>
              </w:rPr>
            </w:pPr>
            <w:r w:rsidRPr="009259E6">
              <w:rPr>
                <w:rStyle w:val="Code"/>
              </w:rPr>
              <w:t>add 62 84</w:t>
            </w:r>
          </w:p>
          <w:p w:rsidR="00C0552F" w:rsidRPr="009259E6" w:rsidRDefault="00C0552F" w:rsidP="009259E6">
            <w:pPr>
              <w:spacing w:after="120"/>
              <w:jc w:val="left"/>
              <w:rPr>
                <w:rStyle w:val="Code"/>
              </w:rPr>
            </w:pPr>
            <w:r w:rsidRPr="009259E6">
              <w:rPr>
                <w:rStyle w:val="Code"/>
              </w:rPr>
              <w:t>add 86 47</w:t>
            </w:r>
          </w:p>
          <w:p w:rsidR="00C0552F" w:rsidRPr="009259E6" w:rsidRDefault="00C0552F" w:rsidP="009259E6">
            <w:pPr>
              <w:spacing w:after="120"/>
              <w:jc w:val="left"/>
              <w:rPr>
                <w:rStyle w:val="Code"/>
              </w:rPr>
            </w:pPr>
            <w:r w:rsidRPr="009259E6">
              <w:rPr>
                <w:rStyle w:val="Code"/>
              </w:rPr>
              <w:t>add 79 73</w:t>
            </w:r>
          </w:p>
          <w:p w:rsidR="00C0552F" w:rsidRPr="009259E6" w:rsidRDefault="00C0552F" w:rsidP="009259E6">
            <w:pPr>
              <w:spacing w:after="120"/>
              <w:jc w:val="left"/>
              <w:rPr>
                <w:rStyle w:val="Code"/>
              </w:rPr>
            </w:pPr>
            <w:r w:rsidRPr="009259E6">
              <w:rPr>
                <w:rStyle w:val="Code"/>
              </w:rPr>
              <w:t>add 11 62</w:t>
            </w:r>
          </w:p>
          <w:p w:rsidR="00C0552F" w:rsidRPr="009259E6" w:rsidRDefault="00C0552F" w:rsidP="009259E6">
            <w:pPr>
              <w:spacing w:after="120"/>
              <w:jc w:val="left"/>
              <w:rPr>
                <w:rStyle w:val="Code"/>
              </w:rPr>
            </w:pPr>
            <w:r w:rsidRPr="009259E6">
              <w:rPr>
                <w:rStyle w:val="Code"/>
              </w:rPr>
              <w:t>add 56 94</w:t>
            </w:r>
          </w:p>
          <w:p w:rsidR="00C0552F" w:rsidRPr="009259E6" w:rsidRDefault="00C0552F" w:rsidP="009259E6">
            <w:pPr>
              <w:spacing w:after="120"/>
              <w:jc w:val="left"/>
              <w:rPr>
                <w:rStyle w:val="Code"/>
              </w:rPr>
            </w:pPr>
            <w:r w:rsidRPr="009259E6">
              <w:rPr>
                <w:rStyle w:val="Code"/>
              </w:rPr>
              <w:t>add 85 34</w:t>
            </w:r>
          </w:p>
          <w:p w:rsidR="00C0552F" w:rsidRPr="009259E6" w:rsidRDefault="00C0552F" w:rsidP="009259E6">
            <w:pPr>
              <w:spacing w:after="120"/>
              <w:jc w:val="left"/>
              <w:rPr>
                <w:rStyle w:val="Code"/>
              </w:rPr>
            </w:pPr>
            <w:r w:rsidRPr="009259E6">
              <w:rPr>
                <w:rStyle w:val="Code"/>
              </w:rPr>
              <w:t>add 50 40</w:t>
            </w:r>
          </w:p>
          <w:p w:rsidR="00C0552F" w:rsidRPr="009259E6" w:rsidRDefault="00C0552F" w:rsidP="009259E6">
            <w:pPr>
              <w:spacing w:after="120"/>
              <w:jc w:val="left"/>
              <w:rPr>
                <w:rStyle w:val="Code"/>
              </w:rPr>
            </w:pPr>
            <w:r w:rsidRPr="009259E6">
              <w:rPr>
                <w:rStyle w:val="Code"/>
              </w:rPr>
              <w:t>add 50 45</w:t>
            </w:r>
          </w:p>
          <w:p w:rsidR="00C0552F" w:rsidRPr="009259E6" w:rsidRDefault="00C0552F" w:rsidP="009259E6">
            <w:pPr>
              <w:spacing w:after="120"/>
              <w:jc w:val="left"/>
              <w:rPr>
                <w:rStyle w:val="Code"/>
              </w:rPr>
            </w:pPr>
            <w:r w:rsidRPr="009259E6">
              <w:rPr>
                <w:rStyle w:val="Code"/>
              </w:rPr>
              <w:t>add 87 80</w:t>
            </w:r>
          </w:p>
          <w:p w:rsidR="00C0552F" w:rsidRPr="009259E6" w:rsidRDefault="00C0552F" w:rsidP="009259E6">
            <w:pPr>
              <w:spacing w:after="120"/>
              <w:jc w:val="left"/>
              <w:rPr>
                <w:rStyle w:val="Code"/>
              </w:rPr>
            </w:pPr>
            <w:r w:rsidRPr="009259E6">
              <w:rPr>
                <w:rStyle w:val="Code"/>
              </w:rPr>
              <w:t>add 58 32</w:t>
            </w:r>
          </w:p>
          <w:p w:rsidR="00C0552F" w:rsidRPr="009259E6" w:rsidRDefault="00C0552F" w:rsidP="009259E6">
            <w:pPr>
              <w:spacing w:after="120"/>
              <w:jc w:val="left"/>
              <w:rPr>
                <w:rStyle w:val="Code"/>
              </w:rPr>
            </w:pPr>
            <w:r w:rsidRPr="009259E6">
              <w:rPr>
                <w:rStyle w:val="Code"/>
              </w:rPr>
              <w:t>add 55 62</w:t>
            </w:r>
          </w:p>
          <w:p w:rsidR="00C0552F" w:rsidRPr="009259E6" w:rsidRDefault="00C0552F" w:rsidP="009259E6">
            <w:pPr>
              <w:spacing w:after="120"/>
              <w:jc w:val="left"/>
              <w:rPr>
                <w:rStyle w:val="Code"/>
              </w:rPr>
            </w:pPr>
            <w:r w:rsidRPr="009259E6">
              <w:rPr>
                <w:rStyle w:val="Code"/>
              </w:rPr>
              <w:t>add 38 18</w:t>
            </w:r>
          </w:p>
          <w:p w:rsidR="00C0552F" w:rsidRPr="009259E6" w:rsidRDefault="00C0552F" w:rsidP="009259E6">
            <w:pPr>
              <w:spacing w:after="120"/>
              <w:jc w:val="left"/>
              <w:rPr>
                <w:rStyle w:val="Code"/>
              </w:rPr>
            </w:pPr>
            <w:r w:rsidRPr="009259E6">
              <w:rPr>
                <w:rStyle w:val="Code"/>
              </w:rPr>
              <w:t>add 24 52</w:t>
            </w:r>
          </w:p>
          <w:p w:rsidR="00C0552F" w:rsidRPr="009259E6" w:rsidRDefault="00C0552F" w:rsidP="009259E6">
            <w:pPr>
              <w:spacing w:after="120"/>
              <w:jc w:val="left"/>
              <w:rPr>
                <w:rStyle w:val="Code"/>
              </w:rPr>
            </w:pPr>
            <w:r w:rsidRPr="009259E6">
              <w:rPr>
                <w:rStyle w:val="Code"/>
              </w:rPr>
              <w:t>add 85 39</w:t>
            </w:r>
          </w:p>
          <w:p w:rsidR="00C0552F" w:rsidRPr="009259E6" w:rsidRDefault="00C0552F" w:rsidP="009259E6">
            <w:pPr>
              <w:spacing w:after="120"/>
              <w:jc w:val="left"/>
              <w:rPr>
                <w:rStyle w:val="Code"/>
              </w:rPr>
            </w:pPr>
            <w:r w:rsidRPr="009259E6">
              <w:rPr>
                <w:rStyle w:val="Code"/>
              </w:rPr>
              <w:t>add 20 70</w:t>
            </w:r>
          </w:p>
          <w:p w:rsidR="00C0552F" w:rsidRPr="009259E6" w:rsidRDefault="00C0552F" w:rsidP="009259E6">
            <w:pPr>
              <w:spacing w:after="120"/>
              <w:jc w:val="left"/>
              <w:rPr>
                <w:rStyle w:val="Code"/>
              </w:rPr>
            </w:pPr>
            <w:r w:rsidRPr="009259E6">
              <w:rPr>
                <w:rStyle w:val="Code"/>
              </w:rPr>
              <w:t>add 65 97</w:t>
            </w:r>
          </w:p>
          <w:p w:rsidR="00C0552F" w:rsidRPr="009259E6" w:rsidRDefault="00C0552F" w:rsidP="009259E6">
            <w:pPr>
              <w:spacing w:after="120"/>
              <w:jc w:val="left"/>
              <w:rPr>
                <w:rStyle w:val="Code"/>
              </w:rPr>
            </w:pPr>
            <w:r w:rsidRPr="009259E6">
              <w:rPr>
                <w:rStyle w:val="Code"/>
              </w:rPr>
              <w:t>add 77 65</w:t>
            </w:r>
          </w:p>
          <w:p w:rsidR="00C0552F" w:rsidRPr="009259E6" w:rsidRDefault="00C0552F" w:rsidP="009259E6">
            <w:pPr>
              <w:spacing w:after="120"/>
              <w:jc w:val="left"/>
              <w:rPr>
                <w:rStyle w:val="Code"/>
              </w:rPr>
            </w:pPr>
            <w:r w:rsidRPr="009259E6">
              <w:rPr>
                <w:rStyle w:val="Code"/>
              </w:rPr>
              <w:t>add 84 48</w:t>
            </w:r>
          </w:p>
          <w:p w:rsidR="00C0552F" w:rsidRPr="009259E6" w:rsidRDefault="00C0552F" w:rsidP="009259E6">
            <w:pPr>
              <w:spacing w:after="120"/>
              <w:jc w:val="left"/>
              <w:rPr>
                <w:rStyle w:val="Code"/>
              </w:rPr>
            </w:pPr>
            <w:r w:rsidRPr="009259E6">
              <w:rPr>
                <w:rStyle w:val="Code"/>
              </w:rPr>
              <w:t>add 95 21</w:t>
            </w:r>
          </w:p>
          <w:p w:rsidR="00C0552F" w:rsidRPr="009259E6" w:rsidRDefault="00C0552F" w:rsidP="009259E6">
            <w:pPr>
              <w:spacing w:after="120"/>
              <w:jc w:val="left"/>
              <w:rPr>
                <w:rStyle w:val="Code"/>
              </w:rPr>
            </w:pPr>
            <w:r w:rsidRPr="009259E6">
              <w:rPr>
                <w:rStyle w:val="Code"/>
              </w:rPr>
              <w:t>add 85 98</w:t>
            </w:r>
          </w:p>
          <w:p w:rsidR="00C0552F" w:rsidRPr="009259E6" w:rsidRDefault="00C0552F" w:rsidP="009259E6">
            <w:pPr>
              <w:spacing w:after="120"/>
              <w:jc w:val="left"/>
              <w:rPr>
                <w:rStyle w:val="Code"/>
              </w:rPr>
            </w:pPr>
            <w:r w:rsidRPr="009259E6">
              <w:rPr>
                <w:rStyle w:val="Code"/>
              </w:rPr>
              <w:t>add 71 30</w:t>
            </w:r>
          </w:p>
          <w:p w:rsidR="00C0552F" w:rsidRPr="009259E6" w:rsidRDefault="00C0552F" w:rsidP="009259E6">
            <w:pPr>
              <w:spacing w:after="120"/>
              <w:jc w:val="left"/>
              <w:rPr>
                <w:rStyle w:val="Code"/>
              </w:rPr>
            </w:pPr>
            <w:r w:rsidRPr="009259E6">
              <w:rPr>
                <w:rStyle w:val="Code"/>
              </w:rPr>
              <w:t>add 91 56</w:t>
            </w:r>
          </w:p>
          <w:p w:rsidR="00C0552F" w:rsidRPr="009259E6" w:rsidRDefault="00C0552F" w:rsidP="009259E6">
            <w:pPr>
              <w:spacing w:after="120"/>
              <w:jc w:val="left"/>
              <w:rPr>
                <w:rStyle w:val="Code"/>
              </w:rPr>
            </w:pPr>
            <w:r w:rsidRPr="009259E6">
              <w:rPr>
                <w:rStyle w:val="Code"/>
              </w:rPr>
              <w:t>add 75 28</w:t>
            </w:r>
          </w:p>
          <w:p w:rsidR="00C0552F" w:rsidRPr="009259E6" w:rsidRDefault="00C0552F" w:rsidP="009259E6">
            <w:pPr>
              <w:spacing w:after="120"/>
              <w:jc w:val="left"/>
              <w:rPr>
                <w:rStyle w:val="Code"/>
              </w:rPr>
            </w:pPr>
            <w:r w:rsidRPr="009259E6">
              <w:rPr>
                <w:rStyle w:val="Code"/>
              </w:rPr>
              <w:lastRenderedPageBreak/>
              <w:t>add 64 71</w:t>
            </w:r>
          </w:p>
          <w:p w:rsidR="00C0552F" w:rsidRPr="009259E6" w:rsidRDefault="00C0552F" w:rsidP="009259E6">
            <w:pPr>
              <w:spacing w:after="120"/>
              <w:jc w:val="left"/>
              <w:rPr>
                <w:rStyle w:val="Code"/>
              </w:rPr>
            </w:pPr>
            <w:r w:rsidRPr="009259E6">
              <w:rPr>
                <w:rStyle w:val="Code"/>
              </w:rPr>
              <w:t>add 21 64</w:t>
            </w:r>
          </w:p>
          <w:p w:rsidR="00C0552F" w:rsidRPr="009259E6" w:rsidRDefault="00C0552F" w:rsidP="009259E6">
            <w:pPr>
              <w:spacing w:after="120"/>
              <w:jc w:val="left"/>
              <w:rPr>
                <w:rStyle w:val="Code"/>
              </w:rPr>
            </w:pPr>
            <w:r w:rsidRPr="009259E6">
              <w:rPr>
                <w:rStyle w:val="Code"/>
              </w:rPr>
              <w:t>add 10 40</w:t>
            </w:r>
          </w:p>
          <w:p w:rsidR="00C0552F" w:rsidRPr="009259E6" w:rsidRDefault="00C0552F" w:rsidP="009259E6">
            <w:pPr>
              <w:spacing w:after="120"/>
              <w:jc w:val="left"/>
              <w:rPr>
                <w:rStyle w:val="Code"/>
              </w:rPr>
            </w:pPr>
            <w:r w:rsidRPr="009259E6">
              <w:rPr>
                <w:rStyle w:val="Code"/>
              </w:rPr>
              <w:t>add 44 32</w:t>
            </w:r>
          </w:p>
          <w:p w:rsidR="00C0552F" w:rsidRPr="009259E6" w:rsidRDefault="00C0552F" w:rsidP="009259E6">
            <w:pPr>
              <w:spacing w:after="120"/>
              <w:jc w:val="left"/>
              <w:rPr>
                <w:rStyle w:val="Code"/>
              </w:rPr>
            </w:pPr>
            <w:r w:rsidRPr="009259E6">
              <w:rPr>
                <w:rStyle w:val="Code"/>
              </w:rPr>
              <w:t>add 13 81</w:t>
            </w:r>
          </w:p>
          <w:p w:rsidR="00C0552F" w:rsidRPr="009259E6" w:rsidRDefault="00C0552F" w:rsidP="009259E6">
            <w:pPr>
              <w:spacing w:after="120"/>
              <w:jc w:val="left"/>
              <w:rPr>
                <w:rStyle w:val="Code"/>
              </w:rPr>
            </w:pPr>
            <w:r w:rsidRPr="009259E6">
              <w:rPr>
                <w:rStyle w:val="Code"/>
              </w:rPr>
              <w:t>add 18 70</w:t>
            </w:r>
          </w:p>
          <w:p w:rsidR="00C0552F" w:rsidRPr="009259E6" w:rsidRDefault="00C0552F" w:rsidP="009259E6">
            <w:pPr>
              <w:spacing w:after="120"/>
              <w:jc w:val="left"/>
              <w:rPr>
                <w:rStyle w:val="Code"/>
              </w:rPr>
            </w:pPr>
            <w:r w:rsidRPr="009259E6">
              <w:rPr>
                <w:rStyle w:val="Code"/>
              </w:rPr>
              <w:t>add 65 42</w:t>
            </w:r>
          </w:p>
          <w:p w:rsidR="00C0552F" w:rsidRPr="009259E6" w:rsidRDefault="00C0552F" w:rsidP="009259E6">
            <w:pPr>
              <w:spacing w:after="120"/>
              <w:jc w:val="left"/>
              <w:rPr>
                <w:rStyle w:val="Code"/>
              </w:rPr>
            </w:pPr>
            <w:r w:rsidRPr="009259E6">
              <w:rPr>
                <w:rStyle w:val="Code"/>
              </w:rPr>
              <w:t>add 49 38</w:t>
            </w:r>
          </w:p>
          <w:p w:rsidR="00C0552F" w:rsidRPr="009259E6" w:rsidRDefault="00C0552F" w:rsidP="009259E6">
            <w:pPr>
              <w:spacing w:after="120"/>
              <w:jc w:val="left"/>
              <w:rPr>
                <w:rStyle w:val="Code"/>
              </w:rPr>
            </w:pPr>
            <w:r w:rsidRPr="009259E6">
              <w:rPr>
                <w:rStyle w:val="Code"/>
              </w:rPr>
              <w:t>add 63 24</w:t>
            </w:r>
          </w:p>
          <w:p w:rsidR="00C0552F" w:rsidRPr="009259E6" w:rsidRDefault="00C0552F" w:rsidP="009259E6">
            <w:pPr>
              <w:spacing w:after="120"/>
              <w:jc w:val="left"/>
              <w:rPr>
                <w:rStyle w:val="Code"/>
              </w:rPr>
            </w:pPr>
            <w:r w:rsidRPr="009259E6">
              <w:rPr>
                <w:rStyle w:val="Code"/>
              </w:rPr>
              <w:t>add 54 29</w:t>
            </w:r>
          </w:p>
          <w:p w:rsidR="00C0552F" w:rsidRPr="009259E6" w:rsidRDefault="00C0552F" w:rsidP="009259E6">
            <w:pPr>
              <w:spacing w:after="120"/>
              <w:jc w:val="left"/>
              <w:rPr>
                <w:rStyle w:val="Code"/>
              </w:rPr>
            </w:pPr>
            <w:r w:rsidRPr="009259E6">
              <w:rPr>
                <w:rStyle w:val="Code"/>
              </w:rPr>
              <w:t>add 27 89</w:t>
            </w:r>
          </w:p>
          <w:p w:rsidR="00C0552F" w:rsidRPr="009259E6" w:rsidRDefault="00C0552F" w:rsidP="009259E6">
            <w:pPr>
              <w:spacing w:after="120"/>
              <w:jc w:val="left"/>
              <w:rPr>
                <w:rStyle w:val="Code"/>
              </w:rPr>
            </w:pPr>
            <w:r w:rsidRPr="009259E6">
              <w:rPr>
                <w:rStyle w:val="Code"/>
              </w:rPr>
              <w:t>add 19 22</w:t>
            </w:r>
          </w:p>
          <w:p w:rsidR="00C0552F" w:rsidRPr="009259E6" w:rsidRDefault="00C0552F" w:rsidP="009259E6">
            <w:pPr>
              <w:spacing w:after="120"/>
              <w:jc w:val="left"/>
              <w:rPr>
                <w:rStyle w:val="Code"/>
              </w:rPr>
            </w:pPr>
            <w:r w:rsidRPr="009259E6">
              <w:rPr>
                <w:rStyle w:val="Code"/>
              </w:rPr>
              <w:t>add 88 73</w:t>
            </w:r>
          </w:p>
          <w:p w:rsidR="00C0552F" w:rsidRPr="009259E6" w:rsidRDefault="00C0552F" w:rsidP="009259E6">
            <w:pPr>
              <w:spacing w:after="120"/>
              <w:jc w:val="left"/>
              <w:rPr>
                <w:rStyle w:val="Code"/>
              </w:rPr>
            </w:pPr>
            <w:r w:rsidRPr="009259E6">
              <w:rPr>
                <w:rStyle w:val="Code"/>
              </w:rPr>
              <w:t>add 34 95</w:t>
            </w:r>
          </w:p>
          <w:p w:rsidR="00C0552F" w:rsidRPr="009259E6" w:rsidRDefault="00C0552F" w:rsidP="009259E6">
            <w:pPr>
              <w:spacing w:after="120"/>
              <w:jc w:val="left"/>
              <w:rPr>
                <w:rStyle w:val="Code"/>
              </w:rPr>
            </w:pPr>
            <w:r w:rsidRPr="009259E6">
              <w:rPr>
                <w:rStyle w:val="Code"/>
              </w:rPr>
              <w:t>add 72 51</w:t>
            </w:r>
          </w:p>
          <w:p w:rsidR="00C0552F" w:rsidRPr="009259E6" w:rsidRDefault="00C0552F" w:rsidP="009259E6">
            <w:pPr>
              <w:spacing w:after="120"/>
              <w:jc w:val="left"/>
              <w:rPr>
                <w:rStyle w:val="Code"/>
              </w:rPr>
            </w:pPr>
            <w:r w:rsidRPr="009259E6">
              <w:rPr>
                <w:rStyle w:val="Code"/>
              </w:rPr>
              <w:t>add 84 67</w:t>
            </w:r>
          </w:p>
          <w:p w:rsidR="00C0552F" w:rsidRPr="009259E6" w:rsidRDefault="00C0552F" w:rsidP="009259E6">
            <w:pPr>
              <w:spacing w:after="120"/>
              <w:jc w:val="left"/>
              <w:rPr>
                <w:rStyle w:val="Code"/>
              </w:rPr>
            </w:pPr>
            <w:r w:rsidRPr="009259E6">
              <w:rPr>
                <w:rStyle w:val="Code"/>
              </w:rPr>
              <w:t>add 83 83</w:t>
            </w:r>
          </w:p>
          <w:p w:rsidR="00C0552F" w:rsidRPr="009259E6" w:rsidRDefault="00C0552F" w:rsidP="009259E6">
            <w:pPr>
              <w:spacing w:after="120"/>
              <w:jc w:val="left"/>
              <w:rPr>
                <w:rStyle w:val="Code"/>
              </w:rPr>
            </w:pPr>
            <w:r w:rsidRPr="009259E6">
              <w:rPr>
                <w:rStyle w:val="Code"/>
              </w:rPr>
              <w:t>add 86 20</w:t>
            </w:r>
          </w:p>
          <w:p w:rsidR="00C0552F" w:rsidRPr="009259E6" w:rsidRDefault="00C0552F" w:rsidP="009259E6">
            <w:pPr>
              <w:spacing w:after="120"/>
              <w:jc w:val="left"/>
              <w:rPr>
                <w:rStyle w:val="Code"/>
              </w:rPr>
            </w:pPr>
            <w:r w:rsidRPr="009259E6">
              <w:rPr>
                <w:rStyle w:val="Code"/>
              </w:rPr>
              <w:t>add 89 25</w:t>
            </w:r>
          </w:p>
          <w:p w:rsidR="00C0552F" w:rsidRPr="009259E6" w:rsidRDefault="00C0552F" w:rsidP="009259E6">
            <w:pPr>
              <w:spacing w:after="120"/>
              <w:jc w:val="left"/>
              <w:rPr>
                <w:rStyle w:val="Code"/>
              </w:rPr>
            </w:pPr>
            <w:r w:rsidRPr="009259E6">
              <w:rPr>
                <w:rStyle w:val="Code"/>
              </w:rPr>
              <w:t>add 36 57</w:t>
            </w:r>
          </w:p>
          <w:p w:rsidR="00C0552F" w:rsidRPr="009259E6" w:rsidRDefault="00C0552F" w:rsidP="009259E6">
            <w:pPr>
              <w:spacing w:after="120"/>
              <w:jc w:val="left"/>
              <w:rPr>
                <w:rStyle w:val="Code"/>
              </w:rPr>
            </w:pPr>
            <w:r w:rsidRPr="009259E6">
              <w:rPr>
                <w:rStyle w:val="Code"/>
              </w:rPr>
              <w:t>add 93 56</w:t>
            </w:r>
          </w:p>
          <w:p w:rsidR="00C0552F" w:rsidRPr="009259E6" w:rsidRDefault="00C0552F" w:rsidP="009259E6">
            <w:pPr>
              <w:spacing w:after="120"/>
              <w:jc w:val="left"/>
              <w:rPr>
                <w:rStyle w:val="Code"/>
              </w:rPr>
            </w:pPr>
            <w:r w:rsidRPr="009259E6">
              <w:rPr>
                <w:rStyle w:val="Code"/>
              </w:rPr>
              <w:t>add 61 27</w:t>
            </w:r>
          </w:p>
          <w:p w:rsidR="00C0552F" w:rsidRPr="009259E6" w:rsidRDefault="00C0552F" w:rsidP="009259E6">
            <w:pPr>
              <w:spacing w:after="120"/>
              <w:jc w:val="left"/>
              <w:rPr>
                <w:rStyle w:val="Code"/>
              </w:rPr>
            </w:pPr>
            <w:r w:rsidRPr="009259E6">
              <w:rPr>
                <w:rStyle w:val="Code"/>
              </w:rPr>
              <w:t>add 13 93</w:t>
            </w:r>
          </w:p>
          <w:p w:rsidR="00C0552F" w:rsidRPr="009259E6" w:rsidRDefault="00C0552F" w:rsidP="009259E6">
            <w:pPr>
              <w:spacing w:after="120"/>
              <w:jc w:val="left"/>
              <w:rPr>
                <w:rStyle w:val="Code"/>
              </w:rPr>
            </w:pPr>
            <w:r w:rsidRPr="009259E6">
              <w:rPr>
                <w:rStyle w:val="Code"/>
              </w:rPr>
              <w:t>add 72 29</w:t>
            </w:r>
          </w:p>
          <w:p w:rsidR="00C0552F" w:rsidRPr="009259E6" w:rsidRDefault="00C0552F" w:rsidP="009259E6">
            <w:pPr>
              <w:spacing w:after="120"/>
              <w:jc w:val="left"/>
              <w:rPr>
                <w:rStyle w:val="Code"/>
              </w:rPr>
            </w:pPr>
            <w:r w:rsidRPr="009259E6">
              <w:rPr>
                <w:rStyle w:val="Code"/>
              </w:rPr>
              <w:t>add 39 40</w:t>
            </w:r>
          </w:p>
          <w:p w:rsidR="00C0552F" w:rsidRPr="009259E6" w:rsidRDefault="00C0552F" w:rsidP="009259E6">
            <w:pPr>
              <w:spacing w:after="120"/>
              <w:jc w:val="left"/>
              <w:rPr>
                <w:rStyle w:val="Code"/>
              </w:rPr>
            </w:pPr>
            <w:r w:rsidRPr="009259E6">
              <w:rPr>
                <w:rStyle w:val="Code"/>
              </w:rPr>
              <w:t>add 26 76</w:t>
            </w:r>
          </w:p>
          <w:p w:rsidR="00C0552F" w:rsidRPr="009259E6" w:rsidRDefault="00C0552F" w:rsidP="009259E6">
            <w:pPr>
              <w:spacing w:after="120"/>
              <w:jc w:val="left"/>
              <w:rPr>
                <w:rStyle w:val="Code"/>
              </w:rPr>
            </w:pPr>
            <w:r w:rsidRPr="009259E6">
              <w:rPr>
                <w:rStyle w:val="Code"/>
              </w:rPr>
              <w:t>add 78 79</w:t>
            </w:r>
          </w:p>
          <w:p w:rsidR="00C0552F" w:rsidRPr="009259E6" w:rsidRDefault="00C0552F" w:rsidP="009259E6">
            <w:pPr>
              <w:spacing w:after="120"/>
              <w:jc w:val="left"/>
              <w:rPr>
                <w:rStyle w:val="Code"/>
              </w:rPr>
            </w:pPr>
            <w:r w:rsidRPr="009259E6">
              <w:rPr>
                <w:rStyle w:val="Code"/>
              </w:rPr>
              <w:t>add 68 70</w:t>
            </w:r>
          </w:p>
          <w:p w:rsidR="00C0552F" w:rsidRPr="009259E6" w:rsidRDefault="00C0552F" w:rsidP="009259E6">
            <w:pPr>
              <w:spacing w:after="120"/>
              <w:jc w:val="left"/>
              <w:rPr>
                <w:rStyle w:val="Code"/>
              </w:rPr>
            </w:pPr>
            <w:r w:rsidRPr="009259E6">
              <w:rPr>
                <w:rStyle w:val="Code"/>
              </w:rPr>
              <w:t>add 38 40</w:t>
            </w:r>
          </w:p>
          <w:p w:rsidR="00C0552F" w:rsidRPr="009259E6" w:rsidRDefault="00C0552F" w:rsidP="009259E6">
            <w:pPr>
              <w:spacing w:after="120"/>
              <w:jc w:val="left"/>
              <w:rPr>
                <w:rStyle w:val="Code"/>
              </w:rPr>
            </w:pPr>
            <w:r w:rsidRPr="009259E6">
              <w:rPr>
                <w:rStyle w:val="Code"/>
              </w:rPr>
              <w:t>add 94 30</w:t>
            </w:r>
          </w:p>
          <w:p w:rsidR="00C0552F" w:rsidRPr="009259E6" w:rsidRDefault="00C0552F" w:rsidP="009259E6">
            <w:pPr>
              <w:spacing w:after="120"/>
              <w:jc w:val="left"/>
              <w:rPr>
                <w:rStyle w:val="Code"/>
              </w:rPr>
            </w:pPr>
            <w:r w:rsidRPr="009259E6">
              <w:rPr>
                <w:rStyle w:val="Code"/>
              </w:rPr>
              <w:t>add 61 61</w:t>
            </w:r>
          </w:p>
          <w:p w:rsidR="00C0552F" w:rsidRPr="009259E6" w:rsidRDefault="00C0552F" w:rsidP="009259E6">
            <w:pPr>
              <w:spacing w:after="120"/>
              <w:jc w:val="left"/>
              <w:rPr>
                <w:rStyle w:val="Code"/>
              </w:rPr>
            </w:pPr>
            <w:r w:rsidRPr="009259E6">
              <w:rPr>
                <w:rStyle w:val="Code"/>
              </w:rPr>
              <w:t>add 44 41</w:t>
            </w:r>
          </w:p>
          <w:p w:rsidR="00C0552F" w:rsidRPr="009259E6" w:rsidRDefault="00C0552F" w:rsidP="009259E6">
            <w:pPr>
              <w:spacing w:after="120"/>
              <w:jc w:val="left"/>
              <w:rPr>
                <w:rStyle w:val="Code"/>
              </w:rPr>
            </w:pPr>
            <w:r w:rsidRPr="009259E6">
              <w:rPr>
                <w:rStyle w:val="Code"/>
              </w:rPr>
              <w:t>add 69 21</w:t>
            </w:r>
          </w:p>
          <w:p w:rsidR="00C0552F" w:rsidRPr="009259E6" w:rsidRDefault="00C0552F" w:rsidP="009259E6">
            <w:pPr>
              <w:spacing w:after="120"/>
              <w:jc w:val="left"/>
              <w:rPr>
                <w:rStyle w:val="Code"/>
              </w:rPr>
            </w:pPr>
            <w:r w:rsidRPr="009259E6">
              <w:rPr>
                <w:rStyle w:val="Code"/>
              </w:rPr>
              <w:t>add 42 81</w:t>
            </w:r>
          </w:p>
          <w:p w:rsidR="00C0552F" w:rsidRPr="009259E6" w:rsidRDefault="00C0552F" w:rsidP="009259E6">
            <w:pPr>
              <w:spacing w:after="120"/>
              <w:jc w:val="left"/>
              <w:rPr>
                <w:rStyle w:val="Code"/>
              </w:rPr>
            </w:pPr>
            <w:r w:rsidRPr="009259E6">
              <w:rPr>
                <w:rStyle w:val="Code"/>
              </w:rPr>
              <w:t>add 80 21</w:t>
            </w:r>
          </w:p>
          <w:p w:rsidR="00C0552F" w:rsidRPr="009259E6" w:rsidRDefault="00C0552F" w:rsidP="009259E6">
            <w:pPr>
              <w:spacing w:after="120"/>
              <w:jc w:val="left"/>
              <w:rPr>
                <w:rStyle w:val="Code"/>
              </w:rPr>
            </w:pPr>
            <w:r w:rsidRPr="009259E6">
              <w:rPr>
                <w:rStyle w:val="Code"/>
              </w:rPr>
              <w:t>add 88 56</w:t>
            </w:r>
          </w:p>
          <w:p w:rsidR="00C0552F" w:rsidRPr="009259E6" w:rsidRDefault="00C0552F" w:rsidP="009259E6">
            <w:pPr>
              <w:spacing w:after="120"/>
              <w:jc w:val="left"/>
              <w:rPr>
                <w:rStyle w:val="Code"/>
              </w:rPr>
            </w:pPr>
            <w:r w:rsidRPr="009259E6">
              <w:rPr>
                <w:rStyle w:val="Code"/>
              </w:rPr>
              <w:t>add 48 73</w:t>
            </w:r>
          </w:p>
          <w:p w:rsidR="00C0552F" w:rsidRPr="009259E6" w:rsidRDefault="00C0552F" w:rsidP="009259E6">
            <w:pPr>
              <w:spacing w:after="120"/>
              <w:jc w:val="left"/>
              <w:rPr>
                <w:rStyle w:val="Code"/>
              </w:rPr>
            </w:pPr>
            <w:r w:rsidRPr="009259E6">
              <w:rPr>
                <w:rStyle w:val="Code"/>
              </w:rPr>
              <w:t>add 55 58</w:t>
            </w:r>
          </w:p>
          <w:p w:rsidR="00C0552F" w:rsidRPr="009259E6" w:rsidRDefault="00C0552F" w:rsidP="009259E6">
            <w:pPr>
              <w:spacing w:after="120"/>
              <w:jc w:val="left"/>
              <w:rPr>
                <w:rStyle w:val="Code"/>
              </w:rPr>
            </w:pPr>
            <w:r w:rsidRPr="009259E6">
              <w:rPr>
                <w:rStyle w:val="Code"/>
              </w:rPr>
              <w:t>add 92 34</w:t>
            </w:r>
          </w:p>
          <w:p w:rsidR="00C0552F" w:rsidRPr="009259E6" w:rsidRDefault="00C0552F" w:rsidP="009259E6">
            <w:pPr>
              <w:spacing w:after="120"/>
              <w:jc w:val="left"/>
              <w:rPr>
                <w:rStyle w:val="Code"/>
              </w:rPr>
            </w:pPr>
            <w:r w:rsidRPr="009259E6">
              <w:rPr>
                <w:rStyle w:val="Code"/>
              </w:rPr>
              <w:t>add 75 33</w:t>
            </w:r>
          </w:p>
          <w:p w:rsidR="00C0552F" w:rsidRPr="009259E6" w:rsidRDefault="00C0552F" w:rsidP="009259E6">
            <w:pPr>
              <w:spacing w:after="120"/>
              <w:jc w:val="left"/>
              <w:rPr>
                <w:rStyle w:val="Code"/>
              </w:rPr>
            </w:pPr>
            <w:r w:rsidRPr="009259E6">
              <w:rPr>
                <w:rStyle w:val="Code"/>
              </w:rPr>
              <w:t>add 64 18</w:t>
            </w:r>
          </w:p>
          <w:p w:rsidR="00C0552F" w:rsidRPr="009259E6" w:rsidRDefault="00C0552F" w:rsidP="009259E6">
            <w:pPr>
              <w:spacing w:after="120"/>
              <w:jc w:val="left"/>
              <w:rPr>
                <w:rStyle w:val="Code"/>
              </w:rPr>
            </w:pPr>
            <w:r w:rsidRPr="009259E6">
              <w:rPr>
                <w:rStyle w:val="Code"/>
              </w:rPr>
              <w:t>add 71 21</w:t>
            </w:r>
          </w:p>
          <w:p w:rsidR="00C0552F" w:rsidRPr="009259E6" w:rsidRDefault="00C0552F" w:rsidP="009259E6">
            <w:pPr>
              <w:spacing w:after="120"/>
              <w:jc w:val="left"/>
              <w:rPr>
                <w:rStyle w:val="Code"/>
              </w:rPr>
            </w:pPr>
            <w:r w:rsidRPr="009259E6">
              <w:rPr>
                <w:rStyle w:val="Code"/>
              </w:rPr>
              <w:t>add 81 95</w:t>
            </w:r>
          </w:p>
          <w:p w:rsidR="00C0552F" w:rsidRPr="009259E6" w:rsidRDefault="00C0552F" w:rsidP="009259E6">
            <w:pPr>
              <w:spacing w:after="120"/>
              <w:jc w:val="left"/>
              <w:rPr>
                <w:rStyle w:val="Code"/>
              </w:rPr>
            </w:pPr>
            <w:r w:rsidRPr="009259E6">
              <w:rPr>
                <w:rStyle w:val="Code"/>
              </w:rPr>
              <w:t>add 98 56</w:t>
            </w:r>
          </w:p>
          <w:p w:rsidR="00C0552F" w:rsidRPr="009259E6" w:rsidRDefault="00C0552F" w:rsidP="009259E6">
            <w:pPr>
              <w:spacing w:after="120"/>
              <w:jc w:val="left"/>
              <w:rPr>
                <w:rStyle w:val="Code"/>
              </w:rPr>
            </w:pPr>
            <w:r w:rsidRPr="009259E6">
              <w:rPr>
                <w:rStyle w:val="Code"/>
              </w:rPr>
              <w:lastRenderedPageBreak/>
              <w:t>add 62 45</w:t>
            </w:r>
          </w:p>
          <w:p w:rsidR="00C0552F" w:rsidRPr="009259E6" w:rsidRDefault="00C0552F" w:rsidP="009259E6">
            <w:pPr>
              <w:spacing w:after="120"/>
              <w:jc w:val="left"/>
              <w:rPr>
                <w:rStyle w:val="Code"/>
              </w:rPr>
            </w:pPr>
            <w:r w:rsidRPr="009259E6">
              <w:rPr>
                <w:rStyle w:val="Code"/>
              </w:rPr>
              <w:t>add 82 87</w:t>
            </w:r>
          </w:p>
          <w:p w:rsidR="00C0552F" w:rsidRPr="009259E6" w:rsidRDefault="00C0552F" w:rsidP="009259E6">
            <w:pPr>
              <w:spacing w:after="120"/>
              <w:jc w:val="left"/>
              <w:rPr>
                <w:rStyle w:val="Code"/>
              </w:rPr>
            </w:pPr>
            <w:r w:rsidRPr="009259E6">
              <w:rPr>
                <w:rStyle w:val="Code"/>
              </w:rPr>
              <w:t>add 82 50</w:t>
            </w:r>
          </w:p>
          <w:p w:rsidR="00C0552F" w:rsidRPr="009259E6" w:rsidRDefault="00C0552F" w:rsidP="009259E6">
            <w:pPr>
              <w:spacing w:after="120"/>
              <w:jc w:val="left"/>
              <w:rPr>
                <w:rStyle w:val="Code"/>
              </w:rPr>
            </w:pPr>
            <w:r w:rsidRPr="009259E6">
              <w:rPr>
                <w:rStyle w:val="Code"/>
              </w:rPr>
              <w:t>add 98 56</w:t>
            </w:r>
          </w:p>
          <w:p w:rsidR="00C0552F" w:rsidRPr="009259E6" w:rsidRDefault="00C0552F" w:rsidP="009259E6">
            <w:pPr>
              <w:spacing w:after="120"/>
              <w:jc w:val="left"/>
              <w:rPr>
                <w:rStyle w:val="Code"/>
              </w:rPr>
            </w:pPr>
            <w:r w:rsidRPr="009259E6">
              <w:rPr>
                <w:rStyle w:val="Code"/>
              </w:rPr>
              <w:t>add 57 15</w:t>
            </w:r>
          </w:p>
          <w:p w:rsidR="00C0552F" w:rsidRPr="009259E6" w:rsidRDefault="00C0552F" w:rsidP="009259E6">
            <w:pPr>
              <w:spacing w:after="120"/>
              <w:jc w:val="left"/>
              <w:rPr>
                <w:rStyle w:val="Code"/>
              </w:rPr>
            </w:pPr>
            <w:r w:rsidRPr="009259E6">
              <w:rPr>
                <w:rStyle w:val="Code"/>
              </w:rPr>
              <w:t>add 47 51</w:t>
            </w:r>
          </w:p>
          <w:p w:rsidR="00C0552F" w:rsidRPr="009259E6" w:rsidRDefault="00C0552F" w:rsidP="009259E6">
            <w:pPr>
              <w:spacing w:after="120"/>
              <w:jc w:val="left"/>
              <w:rPr>
                <w:rStyle w:val="Code"/>
              </w:rPr>
            </w:pPr>
            <w:r w:rsidRPr="009259E6">
              <w:rPr>
                <w:rStyle w:val="Code"/>
              </w:rPr>
              <w:t>add 63 94</w:t>
            </w:r>
          </w:p>
          <w:p w:rsidR="00C0552F" w:rsidRPr="009259E6" w:rsidRDefault="00C0552F" w:rsidP="009259E6">
            <w:pPr>
              <w:spacing w:after="120"/>
              <w:jc w:val="left"/>
              <w:rPr>
                <w:rStyle w:val="Code"/>
              </w:rPr>
            </w:pPr>
            <w:r w:rsidRPr="009259E6">
              <w:rPr>
                <w:rStyle w:val="Code"/>
              </w:rPr>
              <w:t>add 48 77</w:t>
            </w:r>
          </w:p>
          <w:p w:rsidR="00C0552F" w:rsidRPr="009259E6" w:rsidRDefault="00C0552F" w:rsidP="009259E6">
            <w:pPr>
              <w:spacing w:after="120"/>
              <w:jc w:val="left"/>
              <w:rPr>
                <w:rStyle w:val="Code"/>
              </w:rPr>
            </w:pPr>
            <w:r w:rsidRPr="009259E6">
              <w:rPr>
                <w:rStyle w:val="Code"/>
              </w:rPr>
              <w:t>add 11 18</w:t>
            </w:r>
          </w:p>
          <w:p w:rsidR="00C0552F" w:rsidRPr="009259E6" w:rsidRDefault="00C0552F" w:rsidP="009259E6">
            <w:pPr>
              <w:spacing w:after="120"/>
              <w:jc w:val="left"/>
              <w:rPr>
                <w:rStyle w:val="Code"/>
              </w:rPr>
            </w:pPr>
            <w:r w:rsidRPr="009259E6">
              <w:rPr>
                <w:rStyle w:val="Code"/>
              </w:rPr>
              <w:t>add 95 17</w:t>
            </w:r>
          </w:p>
          <w:p w:rsidR="00C0552F" w:rsidRPr="009259E6" w:rsidRDefault="00C0552F" w:rsidP="009259E6">
            <w:pPr>
              <w:spacing w:after="120"/>
              <w:jc w:val="left"/>
              <w:rPr>
                <w:rStyle w:val="Code"/>
              </w:rPr>
            </w:pPr>
            <w:r w:rsidRPr="009259E6">
              <w:rPr>
                <w:rStyle w:val="Code"/>
              </w:rPr>
              <w:t>add 80 49</w:t>
            </w:r>
          </w:p>
          <w:p w:rsidR="00C0552F" w:rsidRPr="009259E6" w:rsidRDefault="00C0552F" w:rsidP="009259E6">
            <w:pPr>
              <w:spacing w:after="120"/>
              <w:jc w:val="left"/>
              <w:rPr>
                <w:rStyle w:val="Code"/>
              </w:rPr>
            </w:pPr>
            <w:r w:rsidRPr="009259E6">
              <w:rPr>
                <w:rStyle w:val="Code"/>
              </w:rPr>
              <w:t>add 84 93</w:t>
            </w:r>
          </w:p>
          <w:p w:rsidR="00C0552F" w:rsidRPr="009259E6" w:rsidRDefault="00C0552F" w:rsidP="009259E6">
            <w:pPr>
              <w:spacing w:after="120"/>
              <w:jc w:val="left"/>
              <w:rPr>
                <w:rStyle w:val="Code"/>
              </w:rPr>
            </w:pPr>
            <w:r w:rsidRPr="009259E6">
              <w:rPr>
                <w:rStyle w:val="Code"/>
              </w:rPr>
              <w:t>add 80 20</w:t>
            </w:r>
          </w:p>
          <w:p w:rsidR="00C0552F" w:rsidRPr="009259E6" w:rsidRDefault="00C0552F" w:rsidP="009259E6">
            <w:pPr>
              <w:spacing w:after="120"/>
              <w:jc w:val="left"/>
              <w:rPr>
                <w:rStyle w:val="Code"/>
              </w:rPr>
            </w:pPr>
            <w:r w:rsidRPr="009259E6">
              <w:rPr>
                <w:rStyle w:val="Code"/>
              </w:rPr>
              <w:t>add 36 92</w:t>
            </w:r>
          </w:p>
          <w:p w:rsidR="00C0552F" w:rsidRPr="009259E6" w:rsidRDefault="00C0552F" w:rsidP="009259E6">
            <w:pPr>
              <w:spacing w:after="120"/>
              <w:jc w:val="left"/>
              <w:rPr>
                <w:rStyle w:val="Code"/>
              </w:rPr>
            </w:pPr>
            <w:r w:rsidRPr="009259E6">
              <w:rPr>
                <w:rStyle w:val="Code"/>
              </w:rPr>
              <w:t>add 12 66</w:t>
            </w:r>
          </w:p>
          <w:p w:rsidR="00C0552F" w:rsidRPr="009259E6" w:rsidRDefault="00C0552F" w:rsidP="009259E6">
            <w:pPr>
              <w:spacing w:after="120"/>
              <w:jc w:val="left"/>
              <w:rPr>
                <w:rStyle w:val="Code"/>
              </w:rPr>
            </w:pPr>
            <w:r w:rsidRPr="009259E6">
              <w:rPr>
                <w:rStyle w:val="Code"/>
              </w:rPr>
              <w:t>add 25 24</w:t>
            </w:r>
          </w:p>
          <w:p w:rsidR="00C0552F" w:rsidRPr="009259E6" w:rsidRDefault="00C0552F" w:rsidP="009259E6">
            <w:pPr>
              <w:spacing w:after="120"/>
              <w:jc w:val="left"/>
              <w:rPr>
                <w:rStyle w:val="Code"/>
              </w:rPr>
            </w:pPr>
            <w:r w:rsidRPr="009259E6">
              <w:rPr>
                <w:rStyle w:val="Code"/>
              </w:rPr>
              <w:t>add 64 43</w:t>
            </w:r>
          </w:p>
          <w:p w:rsidR="00C0552F" w:rsidRPr="009259E6" w:rsidRDefault="00C0552F" w:rsidP="009259E6">
            <w:pPr>
              <w:spacing w:after="120"/>
              <w:jc w:val="left"/>
              <w:rPr>
                <w:rStyle w:val="Code"/>
              </w:rPr>
            </w:pPr>
            <w:r w:rsidRPr="009259E6">
              <w:rPr>
                <w:rStyle w:val="Code"/>
              </w:rPr>
              <w:t>add 92 44</w:t>
            </w:r>
          </w:p>
          <w:p w:rsidR="00C0552F" w:rsidRPr="009259E6" w:rsidRDefault="00C0552F" w:rsidP="009259E6">
            <w:pPr>
              <w:spacing w:after="120"/>
              <w:jc w:val="left"/>
              <w:rPr>
                <w:rStyle w:val="Code"/>
              </w:rPr>
            </w:pPr>
            <w:r w:rsidRPr="009259E6">
              <w:rPr>
                <w:rStyle w:val="Code"/>
              </w:rPr>
              <w:t>add 77 24</w:t>
            </w:r>
          </w:p>
          <w:p w:rsidR="00C0552F" w:rsidRPr="009259E6" w:rsidRDefault="00C0552F" w:rsidP="009259E6">
            <w:pPr>
              <w:spacing w:after="120"/>
              <w:jc w:val="left"/>
              <w:rPr>
                <w:rStyle w:val="Code"/>
              </w:rPr>
            </w:pPr>
            <w:r w:rsidRPr="009259E6">
              <w:rPr>
                <w:rStyle w:val="Code"/>
              </w:rPr>
              <w:t>add 35 80</w:t>
            </w:r>
          </w:p>
          <w:p w:rsidR="00C0552F" w:rsidRPr="009259E6" w:rsidRDefault="00C0552F" w:rsidP="009259E6">
            <w:pPr>
              <w:spacing w:after="120"/>
              <w:jc w:val="left"/>
              <w:rPr>
                <w:rStyle w:val="Code"/>
              </w:rPr>
            </w:pPr>
            <w:r w:rsidRPr="009259E6">
              <w:rPr>
                <w:rStyle w:val="Code"/>
              </w:rPr>
              <w:t>add 59 87</w:t>
            </w:r>
          </w:p>
          <w:p w:rsidR="00C0552F" w:rsidRPr="009259E6" w:rsidRDefault="00C0552F" w:rsidP="009259E6">
            <w:pPr>
              <w:spacing w:after="120"/>
              <w:jc w:val="left"/>
              <w:rPr>
                <w:rStyle w:val="Code"/>
              </w:rPr>
            </w:pPr>
            <w:r w:rsidRPr="009259E6">
              <w:rPr>
                <w:rStyle w:val="Code"/>
              </w:rPr>
              <w:t>add 32 27</w:t>
            </w:r>
          </w:p>
          <w:p w:rsidR="00C0552F" w:rsidRPr="009259E6" w:rsidRDefault="00C0552F" w:rsidP="009259E6">
            <w:pPr>
              <w:spacing w:after="120"/>
              <w:jc w:val="left"/>
              <w:rPr>
                <w:rStyle w:val="Code"/>
              </w:rPr>
            </w:pPr>
            <w:r w:rsidRPr="009259E6">
              <w:rPr>
                <w:rStyle w:val="Code"/>
              </w:rPr>
              <w:t>add 40 73</w:t>
            </w:r>
          </w:p>
          <w:p w:rsidR="00C0552F" w:rsidRPr="009259E6" w:rsidRDefault="00C0552F" w:rsidP="009259E6">
            <w:pPr>
              <w:spacing w:after="120"/>
              <w:jc w:val="left"/>
              <w:rPr>
                <w:rStyle w:val="Code"/>
              </w:rPr>
            </w:pPr>
            <w:r w:rsidRPr="009259E6">
              <w:rPr>
                <w:rStyle w:val="Code"/>
              </w:rPr>
              <w:t>add 90 66</w:t>
            </w:r>
          </w:p>
          <w:p w:rsidR="00C0552F" w:rsidRPr="009259E6" w:rsidRDefault="00C0552F" w:rsidP="009259E6">
            <w:pPr>
              <w:spacing w:after="120"/>
              <w:jc w:val="left"/>
              <w:rPr>
                <w:rStyle w:val="Code"/>
              </w:rPr>
            </w:pPr>
            <w:r w:rsidRPr="009259E6">
              <w:rPr>
                <w:rStyle w:val="Code"/>
              </w:rPr>
              <w:t>add 69 36</w:t>
            </w:r>
          </w:p>
          <w:p w:rsidR="00C0552F" w:rsidRPr="009259E6" w:rsidRDefault="00C0552F" w:rsidP="009259E6">
            <w:pPr>
              <w:spacing w:after="120"/>
              <w:jc w:val="left"/>
              <w:rPr>
                <w:rStyle w:val="Code"/>
              </w:rPr>
            </w:pPr>
            <w:r w:rsidRPr="009259E6">
              <w:rPr>
                <w:rStyle w:val="Code"/>
              </w:rPr>
              <w:t>add 15 45</w:t>
            </w:r>
          </w:p>
          <w:p w:rsidR="00C0552F" w:rsidRPr="009259E6" w:rsidRDefault="00C0552F" w:rsidP="009259E6">
            <w:pPr>
              <w:spacing w:after="120"/>
              <w:jc w:val="left"/>
              <w:rPr>
                <w:rStyle w:val="Code"/>
              </w:rPr>
            </w:pPr>
            <w:r w:rsidRPr="009259E6">
              <w:rPr>
                <w:rStyle w:val="Code"/>
              </w:rPr>
              <w:t>add 19 85</w:t>
            </w:r>
          </w:p>
          <w:p w:rsidR="00C0552F" w:rsidRPr="009259E6" w:rsidRDefault="00C0552F" w:rsidP="009259E6">
            <w:pPr>
              <w:spacing w:after="120"/>
              <w:jc w:val="left"/>
              <w:rPr>
                <w:rStyle w:val="Code"/>
              </w:rPr>
            </w:pPr>
            <w:r w:rsidRPr="009259E6">
              <w:rPr>
                <w:rStyle w:val="Code"/>
              </w:rPr>
              <w:t>add 93 40</w:t>
            </w:r>
          </w:p>
          <w:p w:rsidR="00C0552F" w:rsidRPr="009259E6" w:rsidRDefault="00C0552F" w:rsidP="009259E6">
            <w:pPr>
              <w:spacing w:after="120"/>
              <w:jc w:val="left"/>
              <w:rPr>
                <w:rStyle w:val="Code"/>
              </w:rPr>
            </w:pPr>
            <w:r w:rsidRPr="009259E6">
              <w:rPr>
                <w:rStyle w:val="Code"/>
              </w:rPr>
              <w:t>add 17 87</w:t>
            </w:r>
          </w:p>
          <w:p w:rsidR="00C0552F" w:rsidRPr="009259E6" w:rsidRDefault="00C0552F" w:rsidP="009259E6">
            <w:pPr>
              <w:spacing w:after="120"/>
              <w:jc w:val="left"/>
              <w:rPr>
                <w:rStyle w:val="Code"/>
              </w:rPr>
            </w:pPr>
            <w:r w:rsidRPr="009259E6">
              <w:rPr>
                <w:rStyle w:val="Code"/>
              </w:rPr>
              <w:t>add 65 17</w:t>
            </w:r>
          </w:p>
          <w:p w:rsidR="00C0552F" w:rsidRPr="009259E6" w:rsidRDefault="00C0552F" w:rsidP="009259E6">
            <w:pPr>
              <w:spacing w:after="120"/>
              <w:jc w:val="left"/>
              <w:rPr>
                <w:rStyle w:val="Code"/>
              </w:rPr>
            </w:pPr>
            <w:r w:rsidRPr="009259E6">
              <w:rPr>
                <w:rStyle w:val="Code"/>
              </w:rPr>
              <w:t>add 54 55</w:t>
            </w:r>
          </w:p>
          <w:p w:rsidR="00C0552F" w:rsidRPr="009259E6" w:rsidRDefault="00C0552F" w:rsidP="009259E6">
            <w:pPr>
              <w:spacing w:after="120"/>
              <w:jc w:val="left"/>
              <w:rPr>
                <w:rStyle w:val="Code"/>
              </w:rPr>
            </w:pPr>
            <w:r w:rsidRPr="009259E6">
              <w:rPr>
                <w:rStyle w:val="Code"/>
              </w:rPr>
              <w:t>add 68 77</w:t>
            </w:r>
          </w:p>
          <w:p w:rsidR="00C0552F" w:rsidRPr="009259E6" w:rsidRDefault="00C0552F" w:rsidP="009259E6">
            <w:pPr>
              <w:spacing w:after="120"/>
              <w:jc w:val="left"/>
              <w:rPr>
                <w:rStyle w:val="Code"/>
              </w:rPr>
            </w:pPr>
            <w:r w:rsidRPr="009259E6">
              <w:rPr>
                <w:rStyle w:val="Code"/>
              </w:rPr>
              <w:t>add 50 79</w:t>
            </w:r>
          </w:p>
          <w:p w:rsidR="00C0552F" w:rsidRPr="009259E6" w:rsidRDefault="00C0552F" w:rsidP="009259E6">
            <w:pPr>
              <w:spacing w:after="120"/>
              <w:jc w:val="left"/>
              <w:rPr>
                <w:rStyle w:val="Code"/>
              </w:rPr>
            </w:pPr>
            <w:r w:rsidRPr="009259E6">
              <w:rPr>
                <w:rStyle w:val="Code"/>
              </w:rPr>
              <w:t>add 56 85</w:t>
            </w:r>
          </w:p>
          <w:p w:rsidR="00C0552F" w:rsidRPr="009259E6" w:rsidRDefault="00C0552F" w:rsidP="009259E6">
            <w:pPr>
              <w:spacing w:after="120"/>
              <w:jc w:val="left"/>
              <w:rPr>
                <w:rStyle w:val="Code"/>
              </w:rPr>
            </w:pPr>
            <w:r w:rsidRPr="009259E6">
              <w:rPr>
                <w:rStyle w:val="Code"/>
              </w:rPr>
              <w:t>add 93 74</w:t>
            </w:r>
          </w:p>
          <w:p w:rsidR="00C0552F" w:rsidRPr="009259E6" w:rsidRDefault="00C0552F" w:rsidP="009259E6">
            <w:pPr>
              <w:spacing w:after="120"/>
              <w:jc w:val="left"/>
              <w:rPr>
                <w:rStyle w:val="Code"/>
              </w:rPr>
            </w:pPr>
            <w:r w:rsidRPr="009259E6">
              <w:rPr>
                <w:rStyle w:val="Code"/>
              </w:rPr>
              <w:t>add 23 33</w:t>
            </w:r>
          </w:p>
          <w:p w:rsidR="00C0552F" w:rsidRPr="009259E6" w:rsidRDefault="00C0552F" w:rsidP="009259E6">
            <w:pPr>
              <w:spacing w:after="120"/>
              <w:jc w:val="left"/>
              <w:rPr>
                <w:rStyle w:val="Code"/>
              </w:rPr>
            </w:pPr>
            <w:r w:rsidRPr="009259E6">
              <w:rPr>
                <w:rStyle w:val="Code"/>
              </w:rPr>
              <w:t>add 59 71</w:t>
            </w:r>
          </w:p>
          <w:p w:rsidR="00C0552F" w:rsidRPr="009259E6" w:rsidRDefault="00C0552F" w:rsidP="009259E6">
            <w:pPr>
              <w:spacing w:after="120"/>
              <w:jc w:val="left"/>
              <w:rPr>
                <w:rStyle w:val="Code"/>
              </w:rPr>
            </w:pPr>
            <w:r w:rsidRPr="009259E6">
              <w:rPr>
                <w:rStyle w:val="Code"/>
              </w:rPr>
              <w:t>add 56 25</w:t>
            </w:r>
          </w:p>
          <w:p w:rsidR="00C0552F" w:rsidRPr="009259E6" w:rsidRDefault="00C0552F" w:rsidP="009259E6">
            <w:pPr>
              <w:spacing w:after="120"/>
              <w:jc w:val="left"/>
              <w:rPr>
                <w:rStyle w:val="Code"/>
              </w:rPr>
            </w:pPr>
            <w:r w:rsidRPr="009259E6">
              <w:rPr>
                <w:rStyle w:val="Code"/>
              </w:rPr>
              <w:t>add 84 66</w:t>
            </w:r>
          </w:p>
          <w:p w:rsidR="00C0552F" w:rsidRPr="009259E6" w:rsidRDefault="00C0552F" w:rsidP="009259E6">
            <w:pPr>
              <w:spacing w:after="120"/>
              <w:jc w:val="left"/>
              <w:rPr>
                <w:rStyle w:val="Code"/>
              </w:rPr>
            </w:pPr>
            <w:r w:rsidRPr="009259E6">
              <w:rPr>
                <w:rStyle w:val="Code"/>
              </w:rPr>
              <w:t>add 68 25</w:t>
            </w:r>
          </w:p>
          <w:p w:rsidR="00C0552F" w:rsidRPr="009259E6" w:rsidRDefault="00C0552F" w:rsidP="009259E6">
            <w:pPr>
              <w:spacing w:after="120"/>
              <w:jc w:val="left"/>
              <w:rPr>
                <w:rStyle w:val="Code"/>
              </w:rPr>
            </w:pPr>
            <w:r w:rsidRPr="009259E6">
              <w:rPr>
                <w:rStyle w:val="Code"/>
              </w:rPr>
              <w:t>add 11 74</w:t>
            </w:r>
          </w:p>
          <w:p w:rsidR="00C0552F" w:rsidRPr="009259E6" w:rsidRDefault="00C0552F" w:rsidP="009259E6">
            <w:pPr>
              <w:spacing w:after="120"/>
              <w:jc w:val="left"/>
              <w:rPr>
                <w:rStyle w:val="Code"/>
              </w:rPr>
            </w:pPr>
            <w:r w:rsidRPr="009259E6">
              <w:rPr>
                <w:rStyle w:val="Code"/>
              </w:rPr>
              <w:t>add 44 46</w:t>
            </w:r>
          </w:p>
          <w:p w:rsidR="00C0552F" w:rsidRPr="009259E6" w:rsidRDefault="00C0552F" w:rsidP="009259E6">
            <w:pPr>
              <w:spacing w:after="120"/>
              <w:jc w:val="left"/>
              <w:rPr>
                <w:rStyle w:val="Code"/>
              </w:rPr>
            </w:pPr>
            <w:r w:rsidRPr="009259E6">
              <w:rPr>
                <w:rStyle w:val="Code"/>
              </w:rPr>
              <w:t>add 10 11</w:t>
            </w:r>
          </w:p>
          <w:p w:rsidR="00C0552F" w:rsidRPr="009259E6" w:rsidRDefault="00C0552F" w:rsidP="009259E6">
            <w:pPr>
              <w:spacing w:after="120"/>
              <w:jc w:val="left"/>
              <w:rPr>
                <w:rStyle w:val="Code"/>
              </w:rPr>
            </w:pPr>
            <w:r w:rsidRPr="009259E6">
              <w:rPr>
                <w:rStyle w:val="Code"/>
              </w:rPr>
              <w:t>add 97 64</w:t>
            </w:r>
          </w:p>
          <w:p w:rsidR="00C0552F" w:rsidRPr="009259E6" w:rsidRDefault="00C0552F" w:rsidP="009259E6">
            <w:pPr>
              <w:spacing w:after="120"/>
              <w:jc w:val="left"/>
              <w:rPr>
                <w:rStyle w:val="Code"/>
              </w:rPr>
            </w:pPr>
            <w:r w:rsidRPr="009259E6">
              <w:rPr>
                <w:rStyle w:val="Code"/>
              </w:rPr>
              <w:lastRenderedPageBreak/>
              <w:t>add 72 63</w:t>
            </w:r>
          </w:p>
          <w:p w:rsidR="00C0552F" w:rsidRPr="009259E6" w:rsidRDefault="00C0552F" w:rsidP="009259E6">
            <w:pPr>
              <w:spacing w:after="120"/>
              <w:jc w:val="left"/>
              <w:rPr>
                <w:rStyle w:val="Code"/>
              </w:rPr>
            </w:pPr>
            <w:r w:rsidRPr="009259E6">
              <w:rPr>
                <w:rStyle w:val="Code"/>
              </w:rPr>
              <w:t>add 52 99</w:t>
            </w:r>
          </w:p>
          <w:p w:rsidR="00C0552F" w:rsidRPr="009259E6" w:rsidRDefault="00C0552F" w:rsidP="009259E6">
            <w:pPr>
              <w:spacing w:after="120"/>
              <w:jc w:val="left"/>
              <w:rPr>
                <w:rStyle w:val="Code"/>
              </w:rPr>
            </w:pPr>
            <w:r w:rsidRPr="009259E6">
              <w:rPr>
                <w:rStyle w:val="Code"/>
              </w:rPr>
              <w:t>add 97 94</w:t>
            </w:r>
          </w:p>
          <w:p w:rsidR="00C0552F" w:rsidRPr="009259E6" w:rsidRDefault="00C0552F" w:rsidP="009259E6">
            <w:pPr>
              <w:spacing w:after="120"/>
              <w:jc w:val="left"/>
              <w:rPr>
                <w:rStyle w:val="Code"/>
              </w:rPr>
            </w:pPr>
            <w:r w:rsidRPr="009259E6">
              <w:rPr>
                <w:rStyle w:val="Code"/>
              </w:rPr>
              <w:t>add 96 16</w:t>
            </w:r>
          </w:p>
          <w:p w:rsidR="00C0552F" w:rsidRPr="009259E6" w:rsidRDefault="00C0552F" w:rsidP="009259E6">
            <w:pPr>
              <w:spacing w:after="120"/>
              <w:jc w:val="left"/>
              <w:rPr>
                <w:rStyle w:val="Code"/>
              </w:rPr>
            </w:pPr>
            <w:r w:rsidRPr="009259E6">
              <w:rPr>
                <w:rStyle w:val="Code"/>
              </w:rPr>
              <w:t>add 99 97</w:t>
            </w:r>
          </w:p>
          <w:p w:rsidR="00C0552F" w:rsidRPr="009259E6" w:rsidRDefault="00C0552F" w:rsidP="009259E6">
            <w:pPr>
              <w:spacing w:after="120"/>
              <w:jc w:val="left"/>
              <w:rPr>
                <w:rStyle w:val="Code"/>
              </w:rPr>
            </w:pPr>
            <w:r w:rsidRPr="009259E6">
              <w:rPr>
                <w:rStyle w:val="Code"/>
              </w:rPr>
              <w:t>add 45 83</w:t>
            </w:r>
          </w:p>
          <w:p w:rsidR="00C0552F" w:rsidRPr="009259E6" w:rsidRDefault="00C0552F" w:rsidP="009259E6">
            <w:pPr>
              <w:spacing w:after="120"/>
              <w:jc w:val="left"/>
              <w:rPr>
                <w:rStyle w:val="Code"/>
              </w:rPr>
            </w:pPr>
            <w:r w:rsidRPr="009259E6">
              <w:rPr>
                <w:rStyle w:val="Code"/>
              </w:rPr>
              <w:t>add 58 82</w:t>
            </w:r>
          </w:p>
          <w:p w:rsidR="00C0552F" w:rsidRPr="009259E6" w:rsidRDefault="00C0552F" w:rsidP="009259E6">
            <w:pPr>
              <w:spacing w:after="120"/>
              <w:jc w:val="left"/>
              <w:rPr>
                <w:rStyle w:val="Code"/>
              </w:rPr>
            </w:pPr>
            <w:r w:rsidRPr="009259E6">
              <w:rPr>
                <w:rStyle w:val="Code"/>
              </w:rPr>
              <w:t>add 19 55</w:t>
            </w:r>
          </w:p>
          <w:p w:rsidR="00C0552F" w:rsidRPr="009259E6" w:rsidRDefault="00C0552F" w:rsidP="009259E6">
            <w:pPr>
              <w:spacing w:after="120"/>
              <w:jc w:val="left"/>
              <w:rPr>
                <w:rStyle w:val="Code"/>
              </w:rPr>
            </w:pPr>
            <w:r w:rsidRPr="009259E6">
              <w:rPr>
                <w:rStyle w:val="Code"/>
              </w:rPr>
              <w:t>add 85 59</w:t>
            </w:r>
          </w:p>
          <w:p w:rsidR="00C0552F" w:rsidRPr="009259E6" w:rsidRDefault="00C0552F" w:rsidP="009259E6">
            <w:pPr>
              <w:spacing w:after="120"/>
              <w:jc w:val="left"/>
              <w:rPr>
                <w:rStyle w:val="Code"/>
              </w:rPr>
            </w:pPr>
            <w:r w:rsidRPr="009259E6">
              <w:rPr>
                <w:rStyle w:val="Code"/>
              </w:rPr>
              <w:t>add 64 23</w:t>
            </w:r>
          </w:p>
          <w:p w:rsidR="00C0552F" w:rsidRPr="009259E6" w:rsidRDefault="00C0552F" w:rsidP="009259E6">
            <w:pPr>
              <w:spacing w:after="120"/>
              <w:jc w:val="left"/>
              <w:rPr>
                <w:rStyle w:val="Code"/>
              </w:rPr>
            </w:pPr>
            <w:r w:rsidRPr="009259E6">
              <w:rPr>
                <w:rStyle w:val="Code"/>
              </w:rPr>
              <w:t>add 58 61</w:t>
            </w:r>
          </w:p>
          <w:p w:rsidR="00C0552F" w:rsidRPr="009259E6" w:rsidRDefault="00C0552F" w:rsidP="009259E6">
            <w:pPr>
              <w:spacing w:after="120"/>
              <w:jc w:val="left"/>
              <w:rPr>
                <w:rStyle w:val="Code"/>
              </w:rPr>
            </w:pPr>
            <w:r w:rsidRPr="009259E6">
              <w:rPr>
                <w:rStyle w:val="Code"/>
              </w:rPr>
              <w:t>add 23 84</w:t>
            </w:r>
          </w:p>
          <w:p w:rsidR="00C0552F" w:rsidRPr="009259E6" w:rsidRDefault="00C0552F" w:rsidP="009259E6">
            <w:pPr>
              <w:spacing w:after="120"/>
              <w:jc w:val="left"/>
              <w:rPr>
                <w:rStyle w:val="Code"/>
              </w:rPr>
            </w:pPr>
            <w:r w:rsidRPr="009259E6">
              <w:rPr>
                <w:rStyle w:val="Code"/>
              </w:rPr>
              <w:t>add 94 41</w:t>
            </w:r>
          </w:p>
          <w:p w:rsidR="00C0552F" w:rsidRPr="009259E6" w:rsidRDefault="00C0552F" w:rsidP="009259E6">
            <w:pPr>
              <w:spacing w:after="120"/>
              <w:jc w:val="left"/>
              <w:rPr>
                <w:rStyle w:val="Code"/>
              </w:rPr>
            </w:pPr>
            <w:r w:rsidRPr="009259E6">
              <w:rPr>
                <w:rStyle w:val="Code"/>
              </w:rPr>
              <w:t>add 90 70</w:t>
            </w:r>
          </w:p>
          <w:p w:rsidR="00C0552F" w:rsidRPr="009259E6" w:rsidRDefault="00C0552F" w:rsidP="009259E6">
            <w:pPr>
              <w:spacing w:after="120"/>
              <w:jc w:val="left"/>
              <w:rPr>
                <w:rStyle w:val="Code"/>
              </w:rPr>
            </w:pPr>
            <w:r w:rsidRPr="009259E6">
              <w:rPr>
                <w:rStyle w:val="Code"/>
              </w:rPr>
              <w:t>add 75 14</w:t>
            </w:r>
          </w:p>
          <w:p w:rsidR="00C0552F" w:rsidRPr="009259E6" w:rsidRDefault="00C0552F" w:rsidP="009259E6">
            <w:pPr>
              <w:spacing w:after="120"/>
              <w:jc w:val="left"/>
              <w:rPr>
                <w:rStyle w:val="Code"/>
              </w:rPr>
            </w:pPr>
            <w:r w:rsidRPr="009259E6">
              <w:rPr>
                <w:rStyle w:val="Code"/>
              </w:rPr>
              <w:t>add 30 44</w:t>
            </w:r>
          </w:p>
          <w:p w:rsidR="00C0552F" w:rsidRPr="009259E6" w:rsidRDefault="00C0552F" w:rsidP="009259E6">
            <w:pPr>
              <w:spacing w:after="120"/>
              <w:jc w:val="left"/>
              <w:rPr>
                <w:rStyle w:val="Code"/>
              </w:rPr>
            </w:pPr>
            <w:r w:rsidRPr="009259E6">
              <w:rPr>
                <w:rStyle w:val="Code"/>
              </w:rPr>
              <w:t>add 82 64</w:t>
            </w:r>
          </w:p>
          <w:p w:rsidR="00C0552F" w:rsidRPr="009259E6" w:rsidRDefault="00C0552F" w:rsidP="009259E6">
            <w:pPr>
              <w:spacing w:after="120"/>
              <w:jc w:val="left"/>
              <w:rPr>
                <w:rStyle w:val="Code"/>
              </w:rPr>
            </w:pPr>
            <w:r w:rsidRPr="009259E6">
              <w:rPr>
                <w:rStyle w:val="Code"/>
              </w:rPr>
              <w:t>add 48 49</w:t>
            </w:r>
          </w:p>
          <w:p w:rsidR="00C0552F" w:rsidRPr="009259E6" w:rsidRDefault="00C0552F" w:rsidP="009259E6">
            <w:pPr>
              <w:spacing w:after="120"/>
              <w:jc w:val="left"/>
              <w:rPr>
                <w:rStyle w:val="Code"/>
              </w:rPr>
            </w:pPr>
            <w:r w:rsidRPr="009259E6">
              <w:rPr>
                <w:rStyle w:val="Code"/>
              </w:rPr>
              <w:t>add 10 62</w:t>
            </w:r>
          </w:p>
          <w:p w:rsidR="00C0552F" w:rsidRPr="009259E6" w:rsidRDefault="00C0552F" w:rsidP="009259E6">
            <w:pPr>
              <w:spacing w:after="120"/>
              <w:jc w:val="left"/>
              <w:rPr>
                <w:rStyle w:val="Code"/>
              </w:rPr>
            </w:pPr>
            <w:r w:rsidRPr="009259E6">
              <w:rPr>
                <w:rStyle w:val="Code"/>
              </w:rPr>
              <w:t>add 89 67</w:t>
            </w:r>
          </w:p>
          <w:p w:rsidR="00C0552F" w:rsidRPr="009259E6" w:rsidRDefault="00C0552F" w:rsidP="009259E6">
            <w:pPr>
              <w:spacing w:after="120"/>
              <w:jc w:val="left"/>
              <w:rPr>
                <w:rStyle w:val="Code"/>
              </w:rPr>
            </w:pPr>
            <w:r w:rsidRPr="009259E6">
              <w:rPr>
                <w:rStyle w:val="Code"/>
              </w:rPr>
              <w:t>add 38 42</w:t>
            </w:r>
          </w:p>
          <w:p w:rsidR="00C0552F" w:rsidRPr="009259E6" w:rsidRDefault="00C0552F" w:rsidP="009259E6">
            <w:pPr>
              <w:spacing w:after="120"/>
              <w:jc w:val="left"/>
              <w:rPr>
                <w:rStyle w:val="Code"/>
              </w:rPr>
            </w:pPr>
            <w:r w:rsidRPr="009259E6">
              <w:rPr>
                <w:rStyle w:val="Code"/>
              </w:rPr>
              <w:t>add 42 47</w:t>
            </w:r>
          </w:p>
          <w:p w:rsidR="00C0552F" w:rsidRPr="009259E6" w:rsidRDefault="00C0552F" w:rsidP="009259E6">
            <w:pPr>
              <w:spacing w:after="120"/>
              <w:jc w:val="left"/>
              <w:rPr>
                <w:rStyle w:val="Code"/>
              </w:rPr>
            </w:pPr>
            <w:r w:rsidRPr="009259E6">
              <w:rPr>
                <w:rStyle w:val="Code"/>
              </w:rPr>
              <w:t>add 37 86</w:t>
            </w:r>
          </w:p>
          <w:p w:rsidR="00C0552F" w:rsidRPr="009259E6" w:rsidRDefault="00C0552F" w:rsidP="009259E6">
            <w:pPr>
              <w:spacing w:after="120"/>
              <w:jc w:val="left"/>
              <w:rPr>
                <w:rStyle w:val="Code"/>
              </w:rPr>
            </w:pPr>
            <w:r w:rsidRPr="009259E6">
              <w:rPr>
                <w:rStyle w:val="Code"/>
              </w:rPr>
              <w:t>add 77 51</w:t>
            </w:r>
          </w:p>
          <w:p w:rsidR="00C0552F" w:rsidRPr="009259E6" w:rsidRDefault="00C0552F" w:rsidP="009259E6">
            <w:pPr>
              <w:spacing w:after="120"/>
              <w:jc w:val="left"/>
              <w:rPr>
                <w:rStyle w:val="Code"/>
              </w:rPr>
            </w:pPr>
            <w:r w:rsidRPr="009259E6">
              <w:rPr>
                <w:rStyle w:val="Code"/>
              </w:rPr>
              <w:t>add 54 67</w:t>
            </w:r>
          </w:p>
          <w:p w:rsidR="00C0552F" w:rsidRPr="009259E6" w:rsidRDefault="00C0552F" w:rsidP="009259E6">
            <w:pPr>
              <w:spacing w:after="120"/>
              <w:jc w:val="left"/>
              <w:rPr>
                <w:rStyle w:val="Code"/>
              </w:rPr>
            </w:pPr>
            <w:r w:rsidRPr="009259E6">
              <w:rPr>
                <w:rStyle w:val="Code"/>
              </w:rPr>
              <w:t>add 44 44</w:t>
            </w:r>
          </w:p>
          <w:p w:rsidR="00C0552F" w:rsidRPr="009259E6" w:rsidRDefault="00C0552F" w:rsidP="009259E6">
            <w:pPr>
              <w:spacing w:after="120"/>
              <w:jc w:val="left"/>
              <w:rPr>
                <w:rStyle w:val="Code"/>
              </w:rPr>
            </w:pPr>
            <w:r w:rsidRPr="009259E6">
              <w:rPr>
                <w:rStyle w:val="Code"/>
              </w:rPr>
              <w:t>add 52 64</w:t>
            </w:r>
          </w:p>
          <w:p w:rsidR="00C0552F" w:rsidRPr="009259E6" w:rsidRDefault="00C0552F" w:rsidP="009259E6">
            <w:pPr>
              <w:spacing w:after="120"/>
              <w:jc w:val="left"/>
              <w:rPr>
                <w:rStyle w:val="Code"/>
              </w:rPr>
            </w:pPr>
            <w:r w:rsidRPr="009259E6">
              <w:rPr>
                <w:rStyle w:val="Code"/>
              </w:rPr>
              <w:t>add 89 82</w:t>
            </w:r>
          </w:p>
          <w:p w:rsidR="00C0552F" w:rsidRPr="009259E6" w:rsidRDefault="00C0552F" w:rsidP="009259E6">
            <w:pPr>
              <w:spacing w:after="120"/>
              <w:jc w:val="left"/>
              <w:rPr>
                <w:rStyle w:val="Code"/>
              </w:rPr>
            </w:pPr>
            <w:r w:rsidRPr="009259E6">
              <w:rPr>
                <w:rStyle w:val="Code"/>
              </w:rPr>
              <w:t>add 14 20</w:t>
            </w:r>
          </w:p>
          <w:p w:rsidR="00C0552F" w:rsidRPr="009259E6" w:rsidRDefault="00C0552F" w:rsidP="009259E6">
            <w:pPr>
              <w:spacing w:after="120"/>
              <w:jc w:val="left"/>
              <w:rPr>
                <w:rStyle w:val="Code"/>
              </w:rPr>
            </w:pPr>
            <w:r w:rsidRPr="009259E6">
              <w:rPr>
                <w:rStyle w:val="Code"/>
              </w:rPr>
              <w:t>add 35 22</w:t>
            </w:r>
          </w:p>
          <w:p w:rsidR="00C0552F" w:rsidRPr="009259E6" w:rsidRDefault="00C0552F" w:rsidP="009259E6">
            <w:pPr>
              <w:spacing w:after="120"/>
              <w:jc w:val="left"/>
              <w:rPr>
                <w:rStyle w:val="Code"/>
              </w:rPr>
            </w:pPr>
            <w:r w:rsidRPr="009259E6">
              <w:rPr>
                <w:rStyle w:val="Code"/>
              </w:rPr>
              <w:t>add 54 14</w:t>
            </w:r>
          </w:p>
          <w:p w:rsidR="00C0552F" w:rsidRPr="009259E6" w:rsidRDefault="00C0552F" w:rsidP="009259E6">
            <w:pPr>
              <w:spacing w:after="120"/>
              <w:jc w:val="left"/>
              <w:rPr>
                <w:rStyle w:val="Code"/>
              </w:rPr>
            </w:pPr>
            <w:r w:rsidRPr="009259E6">
              <w:rPr>
                <w:rStyle w:val="Code"/>
              </w:rPr>
              <w:t>add 25 62</w:t>
            </w:r>
          </w:p>
          <w:p w:rsidR="00C0552F" w:rsidRPr="009259E6" w:rsidRDefault="00C0552F" w:rsidP="009259E6">
            <w:pPr>
              <w:spacing w:after="120"/>
              <w:jc w:val="left"/>
              <w:rPr>
                <w:rStyle w:val="Code"/>
              </w:rPr>
            </w:pPr>
            <w:r w:rsidRPr="009259E6">
              <w:rPr>
                <w:rStyle w:val="Code"/>
              </w:rPr>
              <w:t>add 49 42</w:t>
            </w:r>
          </w:p>
          <w:p w:rsidR="00C0552F" w:rsidRPr="009259E6" w:rsidRDefault="00C0552F" w:rsidP="009259E6">
            <w:pPr>
              <w:spacing w:after="120"/>
              <w:jc w:val="left"/>
              <w:rPr>
                <w:rStyle w:val="Code"/>
              </w:rPr>
            </w:pPr>
            <w:r w:rsidRPr="009259E6">
              <w:rPr>
                <w:rStyle w:val="Code"/>
              </w:rPr>
              <w:t>add 23 92</w:t>
            </w:r>
          </w:p>
          <w:p w:rsidR="00C0552F" w:rsidRPr="009259E6" w:rsidRDefault="00C0552F" w:rsidP="009259E6">
            <w:pPr>
              <w:spacing w:after="120"/>
              <w:jc w:val="left"/>
              <w:rPr>
                <w:rStyle w:val="Code"/>
              </w:rPr>
            </w:pPr>
            <w:r w:rsidRPr="009259E6">
              <w:rPr>
                <w:rStyle w:val="Code"/>
              </w:rPr>
              <w:t>add 35 14</w:t>
            </w:r>
          </w:p>
          <w:p w:rsidR="00C0552F" w:rsidRPr="009259E6" w:rsidRDefault="00C0552F" w:rsidP="009259E6">
            <w:pPr>
              <w:spacing w:after="120"/>
              <w:jc w:val="left"/>
              <w:rPr>
                <w:rStyle w:val="Code"/>
              </w:rPr>
            </w:pPr>
            <w:r w:rsidRPr="009259E6">
              <w:rPr>
                <w:rStyle w:val="Code"/>
              </w:rPr>
              <w:t>add 74 94</w:t>
            </w:r>
          </w:p>
          <w:p w:rsidR="00C0552F" w:rsidRPr="009259E6" w:rsidRDefault="00C0552F" w:rsidP="009259E6">
            <w:pPr>
              <w:spacing w:after="120"/>
              <w:jc w:val="left"/>
              <w:rPr>
                <w:rStyle w:val="Code"/>
              </w:rPr>
            </w:pPr>
            <w:r w:rsidRPr="009259E6">
              <w:rPr>
                <w:rStyle w:val="Code"/>
              </w:rPr>
              <w:t>add 71 66</w:t>
            </w:r>
          </w:p>
          <w:p w:rsidR="00C0552F" w:rsidRPr="009259E6" w:rsidRDefault="00C0552F" w:rsidP="009259E6">
            <w:pPr>
              <w:spacing w:after="120"/>
              <w:jc w:val="left"/>
              <w:rPr>
                <w:rStyle w:val="Code"/>
              </w:rPr>
            </w:pPr>
            <w:r w:rsidRPr="009259E6">
              <w:rPr>
                <w:rStyle w:val="Code"/>
              </w:rPr>
              <w:t>add 66 46</w:t>
            </w:r>
          </w:p>
          <w:p w:rsidR="00C0552F" w:rsidRPr="009259E6" w:rsidRDefault="00C0552F" w:rsidP="009259E6">
            <w:pPr>
              <w:spacing w:after="120"/>
              <w:jc w:val="left"/>
              <w:rPr>
                <w:rStyle w:val="Code"/>
              </w:rPr>
            </w:pPr>
            <w:r w:rsidRPr="009259E6">
              <w:rPr>
                <w:rStyle w:val="Code"/>
              </w:rPr>
              <w:t>add 36 48</w:t>
            </w:r>
          </w:p>
          <w:p w:rsidR="00C0552F" w:rsidRPr="009259E6" w:rsidRDefault="00C0552F" w:rsidP="009259E6">
            <w:pPr>
              <w:spacing w:after="120"/>
              <w:jc w:val="left"/>
              <w:rPr>
                <w:rStyle w:val="Code"/>
              </w:rPr>
            </w:pPr>
            <w:r w:rsidRPr="009259E6">
              <w:rPr>
                <w:rStyle w:val="Code"/>
              </w:rPr>
              <w:t>add 32 38</w:t>
            </w:r>
          </w:p>
          <w:p w:rsidR="00C0552F" w:rsidRPr="009259E6" w:rsidRDefault="00C0552F" w:rsidP="009259E6">
            <w:pPr>
              <w:spacing w:after="120"/>
              <w:jc w:val="left"/>
              <w:rPr>
                <w:rStyle w:val="Code"/>
              </w:rPr>
            </w:pPr>
            <w:r w:rsidRPr="009259E6">
              <w:rPr>
                <w:rStyle w:val="Code"/>
              </w:rPr>
              <w:t>add 41 12</w:t>
            </w:r>
          </w:p>
          <w:p w:rsidR="00C0552F" w:rsidRPr="009259E6" w:rsidRDefault="00C0552F" w:rsidP="009259E6">
            <w:pPr>
              <w:spacing w:after="120"/>
              <w:jc w:val="left"/>
              <w:rPr>
                <w:rStyle w:val="Code"/>
              </w:rPr>
            </w:pPr>
            <w:r w:rsidRPr="009259E6">
              <w:rPr>
                <w:rStyle w:val="Code"/>
              </w:rPr>
              <w:t>add 90 32</w:t>
            </w:r>
          </w:p>
          <w:p w:rsidR="00C0552F" w:rsidRPr="009259E6" w:rsidRDefault="00C0552F" w:rsidP="009259E6">
            <w:pPr>
              <w:spacing w:after="120"/>
              <w:jc w:val="left"/>
              <w:rPr>
                <w:rStyle w:val="Code"/>
              </w:rPr>
            </w:pPr>
            <w:r w:rsidRPr="009259E6">
              <w:rPr>
                <w:rStyle w:val="Code"/>
              </w:rPr>
              <w:t>add 78 38</w:t>
            </w:r>
          </w:p>
          <w:p w:rsidR="00C0552F" w:rsidRPr="009259E6" w:rsidRDefault="00C0552F" w:rsidP="009259E6">
            <w:pPr>
              <w:spacing w:after="120"/>
              <w:jc w:val="left"/>
              <w:rPr>
                <w:rStyle w:val="Code"/>
              </w:rPr>
            </w:pPr>
            <w:r w:rsidRPr="009259E6">
              <w:rPr>
                <w:rStyle w:val="Code"/>
              </w:rPr>
              <w:t>add 83 94</w:t>
            </w:r>
          </w:p>
          <w:p w:rsidR="00C0552F" w:rsidRPr="009259E6" w:rsidRDefault="00C0552F" w:rsidP="009259E6">
            <w:pPr>
              <w:spacing w:after="120"/>
              <w:jc w:val="left"/>
              <w:rPr>
                <w:rStyle w:val="Code"/>
              </w:rPr>
            </w:pPr>
            <w:r w:rsidRPr="009259E6">
              <w:rPr>
                <w:rStyle w:val="Code"/>
              </w:rPr>
              <w:lastRenderedPageBreak/>
              <w:t>add 84 39</w:t>
            </w:r>
          </w:p>
          <w:p w:rsidR="00C0552F" w:rsidRPr="009259E6" w:rsidRDefault="00C0552F" w:rsidP="009259E6">
            <w:pPr>
              <w:spacing w:after="120"/>
              <w:jc w:val="left"/>
              <w:rPr>
                <w:rStyle w:val="Code"/>
              </w:rPr>
            </w:pPr>
            <w:r w:rsidRPr="009259E6">
              <w:rPr>
                <w:rStyle w:val="Code"/>
              </w:rPr>
              <w:t>add 65 63</w:t>
            </w:r>
          </w:p>
          <w:p w:rsidR="00C0552F" w:rsidRPr="009259E6" w:rsidRDefault="00C0552F" w:rsidP="009259E6">
            <w:pPr>
              <w:spacing w:after="120"/>
              <w:jc w:val="left"/>
              <w:rPr>
                <w:rStyle w:val="Code"/>
              </w:rPr>
            </w:pPr>
            <w:r w:rsidRPr="009259E6">
              <w:rPr>
                <w:rStyle w:val="Code"/>
              </w:rPr>
              <w:t>add 46 39</w:t>
            </w:r>
          </w:p>
          <w:p w:rsidR="00C0552F" w:rsidRPr="009259E6" w:rsidRDefault="00C0552F" w:rsidP="009259E6">
            <w:pPr>
              <w:spacing w:after="120"/>
              <w:jc w:val="left"/>
              <w:rPr>
                <w:rStyle w:val="Code"/>
              </w:rPr>
            </w:pPr>
            <w:r w:rsidRPr="009259E6">
              <w:rPr>
                <w:rStyle w:val="Code"/>
              </w:rPr>
              <w:t>add 41 63</w:t>
            </w:r>
          </w:p>
          <w:p w:rsidR="00C0552F" w:rsidRPr="009259E6" w:rsidRDefault="00C0552F" w:rsidP="009259E6">
            <w:pPr>
              <w:spacing w:after="120"/>
              <w:jc w:val="left"/>
              <w:rPr>
                <w:rStyle w:val="Code"/>
              </w:rPr>
            </w:pPr>
            <w:r w:rsidRPr="009259E6">
              <w:rPr>
                <w:rStyle w:val="Code"/>
              </w:rPr>
              <w:t>add 13 87</w:t>
            </w:r>
          </w:p>
          <w:p w:rsidR="00C0552F" w:rsidRPr="009259E6" w:rsidRDefault="00C0552F" w:rsidP="009259E6">
            <w:pPr>
              <w:spacing w:after="120"/>
              <w:jc w:val="left"/>
              <w:rPr>
                <w:rStyle w:val="Code"/>
              </w:rPr>
            </w:pPr>
            <w:r w:rsidRPr="009259E6">
              <w:rPr>
                <w:rStyle w:val="Code"/>
              </w:rPr>
              <w:t>add 71 89</w:t>
            </w:r>
          </w:p>
          <w:p w:rsidR="00C0552F" w:rsidRPr="009259E6" w:rsidRDefault="00C0552F" w:rsidP="009259E6">
            <w:pPr>
              <w:spacing w:after="120"/>
              <w:jc w:val="left"/>
              <w:rPr>
                <w:rStyle w:val="Code"/>
              </w:rPr>
            </w:pPr>
            <w:r w:rsidRPr="009259E6">
              <w:rPr>
                <w:rStyle w:val="Code"/>
              </w:rPr>
              <w:t>add 77 27</w:t>
            </w:r>
          </w:p>
          <w:p w:rsidR="00C0552F" w:rsidRPr="009259E6" w:rsidRDefault="00C0552F" w:rsidP="009259E6">
            <w:pPr>
              <w:spacing w:after="120"/>
              <w:jc w:val="left"/>
              <w:rPr>
                <w:rStyle w:val="Code"/>
              </w:rPr>
            </w:pPr>
            <w:r w:rsidRPr="009259E6">
              <w:rPr>
                <w:rStyle w:val="Code"/>
              </w:rPr>
              <w:t>add 38 82</w:t>
            </w:r>
          </w:p>
          <w:p w:rsidR="00C0552F" w:rsidRPr="009259E6" w:rsidRDefault="00C0552F" w:rsidP="009259E6">
            <w:pPr>
              <w:spacing w:after="120"/>
              <w:jc w:val="left"/>
              <w:rPr>
                <w:rStyle w:val="Code"/>
              </w:rPr>
            </w:pPr>
            <w:r w:rsidRPr="009259E6">
              <w:rPr>
                <w:rStyle w:val="Code"/>
              </w:rPr>
              <w:t>add 85 44</w:t>
            </w:r>
          </w:p>
          <w:p w:rsidR="00C0552F" w:rsidRPr="009259E6" w:rsidRDefault="00C0552F" w:rsidP="009259E6">
            <w:pPr>
              <w:spacing w:after="120"/>
              <w:jc w:val="left"/>
              <w:rPr>
                <w:rStyle w:val="Code"/>
              </w:rPr>
            </w:pPr>
            <w:r w:rsidRPr="009259E6">
              <w:rPr>
                <w:rStyle w:val="Code"/>
              </w:rPr>
              <w:t>add 75 96</w:t>
            </w:r>
          </w:p>
          <w:p w:rsidR="00C0552F" w:rsidRPr="009259E6" w:rsidRDefault="00C0552F" w:rsidP="009259E6">
            <w:pPr>
              <w:spacing w:after="120"/>
              <w:jc w:val="left"/>
              <w:rPr>
                <w:rStyle w:val="Code"/>
              </w:rPr>
            </w:pPr>
            <w:r w:rsidRPr="009259E6">
              <w:rPr>
                <w:rStyle w:val="Code"/>
              </w:rPr>
              <w:t>add 76 87</w:t>
            </w:r>
          </w:p>
          <w:p w:rsidR="00C0552F" w:rsidRPr="009259E6" w:rsidRDefault="00C0552F" w:rsidP="009259E6">
            <w:pPr>
              <w:spacing w:after="120"/>
              <w:jc w:val="left"/>
              <w:rPr>
                <w:rStyle w:val="Code"/>
              </w:rPr>
            </w:pPr>
            <w:r w:rsidRPr="009259E6">
              <w:rPr>
                <w:rStyle w:val="Code"/>
              </w:rPr>
              <w:t>add 26 81</w:t>
            </w:r>
          </w:p>
          <w:p w:rsidR="00C0552F" w:rsidRPr="009259E6" w:rsidRDefault="00C0552F" w:rsidP="009259E6">
            <w:pPr>
              <w:spacing w:after="120"/>
              <w:jc w:val="left"/>
              <w:rPr>
                <w:rStyle w:val="Code"/>
              </w:rPr>
            </w:pPr>
            <w:r w:rsidRPr="009259E6">
              <w:rPr>
                <w:rStyle w:val="Code"/>
              </w:rPr>
              <w:t>add 40 71</w:t>
            </w:r>
          </w:p>
          <w:p w:rsidR="00C0552F" w:rsidRPr="009259E6" w:rsidRDefault="00C0552F" w:rsidP="009259E6">
            <w:pPr>
              <w:spacing w:after="120"/>
              <w:jc w:val="left"/>
              <w:rPr>
                <w:rStyle w:val="Code"/>
              </w:rPr>
            </w:pPr>
            <w:r w:rsidRPr="009259E6">
              <w:rPr>
                <w:rStyle w:val="Code"/>
              </w:rPr>
              <w:t>add 82 85</w:t>
            </w:r>
          </w:p>
          <w:p w:rsidR="00C0552F" w:rsidRPr="009259E6" w:rsidRDefault="00C0552F" w:rsidP="009259E6">
            <w:pPr>
              <w:spacing w:after="120"/>
              <w:jc w:val="left"/>
              <w:rPr>
                <w:rStyle w:val="Code"/>
              </w:rPr>
            </w:pPr>
            <w:r w:rsidRPr="009259E6">
              <w:rPr>
                <w:rStyle w:val="Code"/>
              </w:rPr>
              <w:t>add 21 10</w:t>
            </w:r>
          </w:p>
          <w:p w:rsidR="00C0552F" w:rsidRPr="009259E6" w:rsidRDefault="00C0552F" w:rsidP="009259E6">
            <w:pPr>
              <w:spacing w:after="120"/>
              <w:jc w:val="left"/>
              <w:rPr>
                <w:rStyle w:val="Code"/>
              </w:rPr>
            </w:pPr>
            <w:r w:rsidRPr="009259E6">
              <w:rPr>
                <w:rStyle w:val="Code"/>
              </w:rPr>
              <w:t>add 28 86</w:t>
            </w:r>
          </w:p>
          <w:p w:rsidR="00C0552F" w:rsidRPr="009259E6" w:rsidRDefault="00C0552F" w:rsidP="009259E6">
            <w:pPr>
              <w:spacing w:after="120"/>
              <w:jc w:val="left"/>
              <w:rPr>
                <w:rStyle w:val="Code"/>
              </w:rPr>
            </w:pPr>
            <w:r w:rsidRPr="009259E6">
              <w:rPr>
                <w:rStyle w:val="Code"/>
              </w:rPr>
              <w:t>add 78 17</w:t>
            </w:r>
          </w:p>
          <w:p w:rsidR="00C0552F" w:rsidRPr="009259E6" w:rsidRDefault="00C0552F" w:rsidP="009259E6">
            <w:pPr>
              <w:spacing w:after="120"/>
              <w:jc w:val="left"/>
              <w:rPr>
                <w:rStyle w:val="Code"/>
              </w:rPr>
            </w:pPr>
            <w:r w:rsidRPr="009259E6">
              <w:rPr>
                <w:rStyle w:val="Code"/>
              </w:rPr>
              <w:t>add 91 15</w:t>
            </w:r>
          </w:p>
          <w:p w:rsidR="00C0552F" w:rsidRPr="009259E6" w:rsidRDefault="00C0552F" w:rsidP="009259E6">
            <w:pPr>
              <w:spacing w:after="120"/>
              <w:jc w:val="left"/>
              <w:rPr>
                <w:rStyle w:val="Code"/>
              </w:rPr>
            </w:pPr>
            <w:r w:rsidRPr="009259E6">
              <w:rPr>
                <w:rStyle w:val="Code"/>
              </w:rPr>
              <w:t>add 98 56</w:t>
            </w:r>
          </w:p>
          <w:p w:rsidR="00C0552F" w:rsidRPr="009259E6" w:rsidRDefault="00C0552F" w:rsidP="009259E6">
            <w:pPr>
              <w:spacing w:after="120"/>
              <w:jc w:val="left"/>
              <w:rPr>
                <w:rStyle w:val="Code"/>
              </w:rPr>
            </w:pPr>
            <w:r w:rsidRPr="009259E6">
              <w:rPr>
                <w:rStyle w:val="Code"/>
              </w:rPr>
              <w:t>add 81 80</w:t>
            </w:r>
          </w:p>
          <w:p w:rsidR="00C0552F" w:rsidRPr="009259E6" w:rsidRDefault="00C0552F" w:rsidP="009259E6">
            <w:pPr>
              <w:spacing w:after="120"/>
              <w:jc w:val="left"/>
              <w:rPr>
                <w:rStyle w:val="Code"/>
              </w:rPr>
            </w:pPr>
            <w:r w:rsidRPr="009259E6">
              <w:rPr>
                <w:rStyle w:val="Code"/>
              </w:rPr>
              <w:t>add 96 70</w:t>
            </w:r>
          </w:p>
          <w:p w:rsidR="00C0552F" w:rsidRPr="009259E6" w:rsidRDefault="00C0552F" w:rsidP="009259E6">
            <w:pPr>
              <w:spacing w:after="120"/>
              <w:jc w:val="left"/>
              <w:rPr>
                <w:rStyle w:val="Code"/>
              </w:rPr>
            </w:pPr>
            <w:r w:rsidRPr="009259E6">
              <w:rPr>
                <w:rStyle w:val="Code"/>
              </w:rPr>
              <w:t>add 60 65</w:t>
            </w:r>
          </w:p>
          <w:p w:rsidR="00C0552F" w:rsidRPr="009259E6" w:rsidRDefault="00C0552F" w:rsidP="009259E6">
            <w:pPr>
              <w:spacing w:after="120"/>
              <w:jc w:val="left"/>
              <w:rPr>
                <w:rStyle w:val="Code"/>
              </w:rPr>
            </w:pPr>
            <w:r w:rsidRPr="009259E6">
              <w:rPr>
                <w:rStyle w:val="Code"/>
              </w:rPr>
              <w:t>add 82 87</w:t>
            </w:r>
          </w:p>
          <w:p w:rsidR="00C0552F" w:rsidRPr="009259E6" w:rsidRDefault="00C0552F" w:rsidP="009259E6">
            <w:pPr>
              <w:spacing w:after="120"/>
              <w:jc w:val="left"/>
              <w:rPr>
                <w:rStyle w:val="Code"/>
              </w:rPr>
            </w:pPr>
            <w:r w:rsidRPr="009259E6">
              <w:rPr>
                <w:rStyle w:val="Code"/>
              </w:rPr>
              <w:t>add 60 41</w:t>
            </w:r>
          </w:p>
          <w:p w:rsidR="00C0552F" w:rsidRPr="009259E6" w:rsidRDefault="00C0552F" w:rsidP="009259E6">
            <w:pPr>
              <w:spacing w:after="120"/>
              <w:jc w:val="left"/>
              <w:rPr>
                <w:rStyle w:val="Code"/>
              </w:rPr>
            </w:pPr>
            <w:r w:rsidRPr="009259E6">
              <w:rPr>
                <w:rStyle w:val="Code"/>
              </w:rPr>
              <w:t>add 38 95</w:t>
            </w:r>
          </w:p>
          <w:p w:rsidR="00C0552F" w:rsidRPr="009259E6" w:rsidRDefault="00C0552F" w:rsidP="009259E6">
            <w:pPr>
              <w:spacing w:after="120"/>
              <w:jc w:val="left"/>
              <w:rPr>
                <w:rStyle w:val="Code"/>
              </w:rPr>
            </w:pPr>
            <w:r w:rsidRPr="009259E6">
              <w:rPr>
                <w:rStyle w:val="Code"/>
              </w:rPr>
              <w:t>add 14 27</w:t>
            </w:r>
          </w:p>
          <w:p w:rsidR="00C0552F" w:rsidRPr="009259E6" w:rsidRDefault="00C0552F" w:rsidP="009259E6">
            <w:pPr>
              <w:spacing w:after="120"/>
              <w:jc w:val="left"/>
              <w:rPr>
                <w:rStyle w:val="Code"/>
              </w:rPr>
            </w:pPr>
            <w:r w:rsidRPr="009259E6">
              <w:rPr>
                <w:rStyle w:val="Code"/>
              </w:rPr>
              <w:t>add 51 66</w:t>
            </w:r>
          </w:p>
          <w:p w:rsidR="00C0552F" w:rsidRPr="009259E6" w:rsidRDefault="00C0552F" w:rsidP="009259E6">
            <w:pPr>
              <w:spacing w:after="120"/>
              <w:jc w:val="left"/>
              <w:rPr>
                <w:rStyle w:val="Code"/>
              </w:rPr>
            </w:pPr>
            <w:r w:rsidRPr="009259E6">
              <w:rPr>
                <w:rStyle w:val="Code"/>
              </w:rPr>
              <w:t>add 46 97</w:t>
            </w:r>
          </w:p>
          <w:p w:rsidR="00C0552F" w:rsidRPr="009259E6" w:rsidRDefault="00C0552F" w:rsidP="009259E6">
            <w:pPr>
              <w:spacing w:after="120"/>
              <w:jc w:val="left"/>
              <w:rPr>
                <w:rStyle w:val="Code"/>
              </w:rPr>
            </w:pPr>
            <w:r w:rsidRPr="009259E6">
              <w:rPr>
                <w:rStyle w:val="Code"/>
              </w:rPr>
              <w:t>add 26 84</w:t>
            </w:r>
          </w:p>
          <w:p w:rsidR="00C0552F" w:rsidRPr="009259E6" w:rsidRDefault="00C0552F" w:rsidP="009259E6">
            <w:pPr>
              <w:spacing w:after="120"/>
              <w:jc w:val="left"/>
              <w:rPr>
                <w:rStyle w:val="Code"/>
              </w:rPr>
            </w:pPr>
            <w:r w:rsidRPr="009259E6">
              <w:rPr>
                <w:rStyle w:val="Code"/>
              </w:rPr>
              <w:t>add 95 27</w:t>
            </w:r>
          </w:p>
          <w:p w:rsidR="00C0552F" w:rsidRPr="009259E6" w:rsidRDefault="00C0552F" w:rsidP="009259E6">
            <w:pPr>
              <w:spacing w:after="120"/>
              <w:jc w:val="left"/>
              <w:rPr>
                <w:rStyle w:val="Code"/>
              </w:rPr>
            </w:pPr>
            <w:r w:rsidRPr="009259E6">
              <w:rPr>
                <w:rStyle w:val="Code"/>
              </w:rPr>
              <w:t>add 60 58</w:t>
            </w:r>
          </w:p>
          <w:p w:rsidR="00C0552F" w:rsidRPr="009259E6" w:rsidRDefault="00C0552F" w:rsidP="009259E6">
            <w:pPr>
              <w:spacing w:after="120"/>
              <w:jc w:val="left"/>
              <w:rPr>
                <w:rStyle w:val="Code"/>
              </w:rPr>
            </w:pPr>
            <w:r w:rsidRPr="009259E6">
              <w:rPr>
                <w:rStyle w:val="Code"/>
              </w:rPr>
              <w:t>add 65 85</w:t>
            </w:r>
          </w:p>
          <w:p w:rsidR="00C0552F" w:rsidRPr="009259E6" w:rsidRDefault="00C0552F" w:rsidP="009259E6">
            <w:pPr>
              <w:spacing w:after="120"/>
              <w:jc w:val="left"/>
              <w:rPr>
                <w:rStyle w:val="Code"/>
              </w:rPr>
            </w:pPr>
            <w:r w:rsidRPr="009259E6">
              <w:rPr>
                <w:rStyle w:val="Code"/>
              </w:rPr>
              <w:t>add 66 61</w:t>
            </w:r>
          </w:p>
          <w:p w:rsidR="00C0552F" w:rsidRPr="009259E6" w:rsidRDefault="00C0552F" w:rsidP="009259E6">
            <w:pPr>
              <w:spacing w:after="120"/>
              <w:jc w:val="left"/>
              <w:rPr>
                <w:rStyle w:val="Code"/>
              </w:rPr>
            </w:pPr>
            <w:r w:rsidRPr="009259E6">
              <w:rPr>
                <w:rStyle w:val="Code"/>
              </w:rPr>
              <w:t>add 72 45</w:t>
            </w:r>
          </w:p>
          <w:p w:rsidR="00C0552F" w:rsidRPr="009259E6" w:rsidRDefault="00C0552F" w:rsidP="009259E6">
            <w:pPr>
              <w:spacing w:after="120"/>
              <w:jc w:val="left"/>
              <w:rPr>
                <w:rStyle w:val="Code"/>
              </w:rPr>
            </w:pPr>
            <w:r w:rsidRPr="009259E6">
              <w:rPr>
                <w:rStyle w:val="Code"/>
              </w:rPr>
              <w:t>add 39 28</w:t>
            </w:r>
          </w:p>
          <w:p w:rsidR="00C0552F" w:rsidRPr="009259E6" w:rsidRDefault="00C0552F" w:rsidP="009259E6">
            <w:pPr>
              <w:spacing w:after="120"/>
              <w:jc w:val="left"/>
              <w:rPr>
                <w:rStyle w:val="Code"/>
              </w:rPr>
            </w:pPr>
            <w:r w:rsidRPr="009259E6">
              <w:rPr>
                <w:rStyle w:val="Code"/>
              </w:rPr>
              <w:t>add 31 62</w:t>
            </w:r>
          </w:p>
          <w:p w:rsidR="00C0552F" w:rsidRPr="009259E6" w:rsidRDefault="00C0552F" w:rsidP="009259E6">
            <w:pPr>
              <w:spacing w:after="120"/>
              <w:jc w:val="left"/>
              <w:rPr>
                <w:rStyle w:val="Code"/>
              </w:rPr>
            </w:pPr>
            <w:r w:rsidRPr="009259E6">
              <w:rPr>
                <w:rStyle w:val="Code"/>
              </w:rPr>
              <w:t>add 44 93</w:t>
            </w:r>
          </w:p>
          <w:p w:rsidR="00C0552F" w:rsidRPr="009259E6" w:rsidRDefault="00C0552F" w:rsidP="009259E6">
            <w:pPr>
              <w:spacing w:after="120"/>
              <w:jc w:val="left"/>
              <w:rPr>
                <w:rStyle w:val="Code"/>
              </w:rPr>
            </w:pPr>
            <w:r w:rsidRPr="009259E6">
              <w:rPr>
                <w:rStyle w:val="Code"/>
              </w:rPr>
              <w:t>add 74 40</w:t>
            </w:r>
          </w:p>
          <w:p w:rsidR="00C0552F" w:rsidRPr="009259E6" w:rsidRDefault="00C0552F" w:rsidP="009259E6">
            <w:pPr>
              <w:spacing w:after="120"/>
              <w:jc w:val="left"/>
              <w:rPr>
                <w:rStyle w:val="Code"/>
              </w:rPr>
            </w:pPr>
            <w:r w:rsidRPr="009259E6">
              <w:rPr>
                <w:rStyle w:val="Code"/>
              </w:rPr>
              <w:t>add 70 59</w:t>
            </w:r>
          </w:p>
          <w:p w:rsidR="00C0552F" w:rsidRPr="009259E6" w:rsidRDefault="00C0552F" w:rsidP="009259E6">
            <w:pPr>
              <w:spacing w:after="120"/>
              <w:jc w:val="left"/>
              <w:rPr>
                <w:rStyle w:val="Code"/>
              </w:rPr>
            </w:pPr>
            <w:r w:rsidRPr="009259E6">
              <w:rPr>
                <w:rStyle w:val="Code"/>
              </w:rPr>
              <w:t>add 53 43</w:t>
            </w:r>
          </w:p>
          <w:p w:rsidR="00C0552F" w:rsidRPr="009259E6" w:rsidRDefault="00C0552F" w:rsidP="009259E6">
            <w:pPr>
              <w:spacing w:after="120"/>
              <w:jc w:val="left"/>
              <w:rPr>
                <w:rStyle w:val="Code"/>
              </w:rPr>
            </w:pPr>
            <w:r w:rsidRPr="009259E6">
              <w:rPr>
                <w:rStyle w:val="Code"/>
              </w:rPr>
              <w:t>add 93 87</w:t>
            </w:r>
          </w:p>
          <w:p w:rsidR="00C0552F" w:rsidRPr="009259E6" w:rsidRDefault="00C0552F" w:rsidP="009259E6">
            <w:pPr>
              <w:spacing w:after="120"/>
              <w:jc w:val="left"/>
              <w:rPr>
                <w:rStyle w:val="Code"/>
              </w:rPr>
            </w:pPr>
            <w:r w:rsidRPr="009259E6">
              <w:rPr>
                <w:rStyle w:val="Code"/>
              </w:rPr>
              <w:t>add 80 99</w:t>
            </w:r>
          </w:p>
          <w:p w:rsidR="00C0552F" w:rsidRPr="009259E6" w:rsidRDefault="00C0552F" w:rsidP="009259E6">
            <w:pPr>
              <w:spacing w:after="120"/>
              <w:jc w:val="left"/>
              <w:rPr>
                <w:rStyle w:val="Code"/>
              </w:rPr>
            </w:pPr>
            <w:r w:rsidRPr="009259E6">
              <w:rPr>
                <w:rStyle w:val="Code"/>
              </w:rPr>
              <w:t>add 37 73</w:t>
            </w:r>
          </w:p>
          <w:p w:rsidR="00C0552F" w:rsidRPr="009259E6" w:rsidRDefault="00C0552F" w:rsidP="009259E6">
            <w:pPr>
              <w:spacing w:after="120"/>
              <w:jc w:val="left"/>
              <w:rPr>
                <w:rStyle w:val="Code"/>
              </w:rPr>
            </w:pPr>
            <w:r w:rsidRPr="009259E6">
              <w:rPr>
                <w:rStyle w:val="Code"/>
              </w:rPr>
              <w:t>add 26 48</w:t>
            </w:r>
          </w:p>
          <w:p w:rsidR="00C0552F" w:rsidRPr="009259E6" w:rsidRDefault="00C0552F" w:rsidP="009259E6">
            <w:pPr>
              <w:spacing w:after="120"/>
              <w:jc w:val="left"/>
              <w:rPr>
                <w:rStyle w:val="Code"/>
              </w:rPr>
            </w:pPr>
            <w:r w:rsidRPr="009259E6">
              <w:rPr>
                <w:rStyle w:val="Code"/>
              </w:rPr>
              <w:lastRenderedPageBreak/>
              <w:t>add 47 78</w:t>
            </w:r>
          </w:p>
          <w:p w:rsidR="00C0552F" w:rsidRPr="009259E6" w:rsidRDefault="00C0552F" w:rsidP="009259E6">
            <w:pPr>
              <w:spacing w:after="120"/>
              <w:jc w:val="left"/>
              <w:rPr>
                <w:rStyle w:val="Code"/>
              </w:rPr>
            </w:pPr>
            <w:r w:rsidRPr="009259E6">
              <w:rPr>
                <w:rStyle w:val="Code"/>
              </w:rPr>
              <w:t>add 59 17</w:t>
            </w:r>
          </w:p>
          <w:p w:rsidR="00C0552F" w:rsidRPr="009259E6" w:rsidRDefault="00C0552F" w:rsidP="009259E6">
            <w:pPr>
              <w:spacing w:after="120"/>
              <w:jc w:val="left"/>
              <w:rPr>
                <w:rStyle w:val="Code"/>
              </w:rPr>
            </w:pPr>
            <w:r w:rsidRPr="009259E6">
              <w:rPr>
                <w:rStyle w:val="Code"/>
              </w:rPr>
              <w:t>add 23 95</w:t>
            </w:r>
          </w:p>
          <w:p w:rsidR="00C0552F" w:rsidRPr="009259E6" w:rsidRDefault="00C0552F" w:rsidP="009259E6">
            <w:pPr>
              <w:spacing w:after="120"/>
              <w:jc w:val="left"/>
              <w:rPr>
                <w:rStyle w:val="Code"/>
              </w:rPr>
            </w:pPr>
            <w:r w:rsidRPr="009259E6">
              <w:rPr>
                <w:rStyle w:val="Code"/>
              </w:rPr>
              <w:t>add 72 60</w:t>
            </w:r>
          </w:p>
          <w:p w:rsidR="00C0552F" w:rsidRPr="009259E6" w:rsidRDefault="00C0552F" w:rsidP="009259E6">
            <w:pPr>
              <w:spacing w:after="120"/>
              <w:jc w:val="left"/>
              <w:rPr>
                <w:rStyle w:val="Code"/>
              </w:rPr>
            </w:pPr>
            <w:r w:rsidRPr="009259E6">
              <w:rPr>
                <w:rStyle w:val="Code"/>
              </w:rPr>
              <w:t>add 96 85</w:t>
            </w:r>
          </w:p>
          <w:p w:rsidR="00C0552F" w:rsidRPr="009259E6" w:rsidRDefault="00C0552F" w:rsidP="009259E6">
            <w:pPr>
              <w:spacing w:after="120"/>
              <w:jc w:val="left"/>
              <w:rPr>
                <w:rStyle w:val="Code"/>
              </w:rPr>
            </w:pPr>
            <w:r w:rsidRPr="009259E6">
              <w:rPr>
                <w:rStyle w:val="Code"/>
              </w:rPr>
              <w:t>add 77 94</w:t>
            </w:r>
          </w:p>
          <w:p w:rsidR="00C0552F" w:rsidRPr="009259E6" w:rsidRDefault="00C0552F" w:rsidP="009259E6">
            <w:pPr>
              <w:spacing w:after="120"/>
              <w:jc w:val="left"/>
              <w:rPr>
                <w:rStyle w:val="Code"/>
              </w:rPr>
            </w:pPr>
            <w:r w:rsidRPr="009259E6">
              <w:rPr>
                <w:rStyle w:val="Code"/>
              </w:rPr>
              <w:t>add 51 22</w:t>
            </w:r>
          </w:p>
          <w:p w:rsidR="00C0552F" w:rsidRPr="009259E6" w:rsidRDefault="00C0552F" w:rsidP="009259E6">
            <w:pPr>
              <w:spacing w:after="120"/>
              <w:jc w:val="left"/>
              <w:rPr>
                <w:rStyle w:val="Code"/>
              </w:rPr>
            </w:pPr>
            <w:r w:rsidRPr="009259E6">
              <w:rPr>
                <w:rStyle w:val="Code"/>
              </w:rPr>
              <w:t>add 63 79</w:t>
            </w:r>
          </w:p>
          <w:p w:rsidR="00C0552F" w:rsidRPr="009259E6" w:rsidRDefault="00C0552F" w:rsidP="009259E6">
            <w:pPr>
              <w:spacing w:after="120"/>
              <w:jc w:val="left"/>
              <w:rPr>
                <w:rStyle w:val="Code"/>
              </w:rPr>
            </w:pPr>
            <w:r w:rsidRPr="009259E6">
              <w:rPr>
                <w:rStyle w:val="Code"/>
              </w:rPr>
              <w:t>add 39 59</w:t>
            </w:r>
          </w:p>
          <w:p w:rsidR="00C0552F" w:rsidRPr="009259E6" w:rsidRDefault="00C0552F" w:rsidP="009259E6">
            <w:pPr>
              <w:spacing w:after="120"/>
              <w:jc w:val="left"/>
              <w:rPr>
                <w:rStyle w:val="Code"/>
              </w:rPr>
            </w:pPr>
            <w:r w:rsidRPr="009259E6">
              <w:rPr>
                <w:rStyle w:val="Code"/>
              </w:rPr>
              <w:t>add 92 93</w:t>
            </w:r>
          </w:p>
          <w:p w:rsidR="00C0552F" w:rsidRPr="009259E6" w:rsidRDefault="00C0552F" w:rsidP="009259E6">
            <w:pPr>
              <w:spacing w:after="120"/>
              <w:jc w:val="left"/>
              <w:rPr>
                <w:rStyle w:val="Code"/>
              </w:rPr>
            </w:pPr>
            <w:r w:rsidRPr="009259E6">
              <w:rPr>
                <w:rStyle w:val="Code"/>
              </w:rPr>
              <w:t>add 99 28</w:t>
            </w:r>
          </w:p>
          <w:p w:rsidR="00C0552F" w:rsidRPr="009259E6" w:rsidRDefault="00C0552F" w:rsidP="009259E6">
            <w:pPr>
              <w:spacing w:after="120"/>
              <w:jc w:val="left"/>
              <w:rPr>
                <w:rStyle w:val="Code"/>
              </w:rPr>
            </w:pPr>
            <w:r w:rsidRPr="009259E6">
              <w:rPr>
                <w:rStyle w:val="Code"/>
              </w:rPr>
              <w:t>add 73 37</w:t>
            </w:r>
          </w:p>
          <w:p w:rsidR="00C0552F" w:rsidRPr="009259E6" w:rsidRDefault="00C0552F" w:rsidP="009259E6">
            <w:pPr>
              <w:spacing w:after="120"/>
              <w:jc w:val="left"/>
              <w:rPr>
                <w:rStyle w:val="Code"/>
              </w:rPr>
            </w:pPr>
            <w:r w:rsidRPr="009259E6">
              <w:rPr>
                <w:rStyle w:val="Code"/>
              </w:rPr>
              <w:t>add 91 21</w:t>
            </w:r>
          </w:p>
          <w:p w:rsidR="00C0552F" w:rsidRPr="009259E6" w:rsidRDefault="00C0552F" w:rsidP="009259E6">
            <w:pPr>
              <w:spacing w:after="120"/>
              <w:jc w:val="left"/>
              <w:rPr>
                <w:rStyle w:val="Code"/>
              </w:rPr>
            </w:pPr>
            <w:r w:rsidRPr="009259E6">
              <w:rPr>
                <w:rStyle w:val="Code"/>
              </w:rPr>
              <w:t>add 94 40</w:t>
            </w:r>
          </w:p>
          <w:p w:rsidR="00C0552F" w:rsidRPr="009259E6" w:rsidRDefault="00C0552F" w:rsidP="009259E6">
            <w:pPr>
              <w:spacing w:after="120"/>
              <w:jc w:val="left"/>
              <w:rPr>
                <w:rStyle w:val="Code"/>
              </w:rPr>
            </w:pPr>
            <w:r w:rsidRPr="009259E6">
              <w:rPr>
                <w:rStyle w:val="Code"/>
              </w:rPr>
              <w:t>add 59 30</w:t>
            </w:r>
          </w:p>
          <w:p w:rsidR="00C0552F" w:rsidRPr="009259E6" w:rsidRDefault="00C0552F" w:rsidP="009259E6">
            <w:pPr>
              <w:spacing w:after="120"/>
              <w:jc w:val="left"/>
              <w:rPr>
                <w:rStyle w:val="Code"/>
              </w:rPr>
            </w:pPr>
            <w:r w:rsidRPr="009259E6">
              <w:rPr>
                <w:rStyle w:val="Code"/>
              </w:rPr>
              <w:t>add 45 83</w:t>
            </w:r>
          </w:p>
          <w:p w:rsidR="00C0552F" w:rsidRPr="009259E6" w:rsidRDefault="00C0552F" w:rsidP="009259E6">
            <w:pPr>
              <w:spacing w:after="120"/>
              <w:jc w:val="left"/>
              <w:rPr>
                <w:rStyle w:val="Code"/>
              </w:rPr>
            </w:pPr>
            <w:r w:rsidRPr="009259E6">
              <w:rPr>
                <w:rStyle w:val="Code"/>
              </w:rPr>
              <w:t>add 65 59</w:t>
            </w:r>
          </w:p>
          <w:p w:rsidR="00C0552F" w:rsidRPr="009259E6" w:rsidRDefault="00C0552F" w:rsidP="009259E6">
            <w:pPr>
              <w:spacing w:after="120"/>
              <w:jc w:val="left"/>
              <w:rPr>
                <w:rStyle w:val="Code"/>
              </w:rPr>
            </w:pPr>
            <w:r w:rsidRPr="009259E6">
              <w:rPr>
                <w:rStyle w:val="Code"/>
              </w:rPr>
              <w:t>add 83 75</w:t>
            </w:r>
          </w:p>
          <w:p w:rsidR="00C0552F" w:rsidRPr="009259E6" w:rsidRDefault="00C0552F" w:rsidP="009259E6">
            <w:pPr>
              <w:spacing w:after="120"/>
              <w:jc w:val="left"/>
              <w:rPr>
                <w:rStyle w:val="Code"/>
              </w:rPr>
            </w:pPr>
            <w:r w:rsidRPr="009259E6">
              <w:rPr>
                <w:rStyle w:val="Code"/>
              </w:rPr>
              <w:t>add 47 83</w:t>
            </w:r>
          </w:p>
          <w:p w:rsidR="00C0552F" w:rsidRPr="009259E6" w:rsidRDefault="00C0552F" w:rsidP="009259E6">
            <w:pPr>
              <w:spacing w:after="120"/>
              <w:jc w:val="left"/>
              <w:rPr>
                <w:rStyle w:val="Code"/>
              </w:rPr>
            </w:pPr>
            <w:r w:rsidRPr="009259E6">
              <w:rPr>
                <w:rStyle w:val="Code"/>
              </w:rPr>
              <w:t>add 73 29</w:t>
            </w:r>
          </w:p>
          <w:p w:rsidR="00C0552F" w:rsidRPr="009259E6" w:rsidRDefault="00C0552F" w:rsidP="009259E6">
            <w:pPr>
              <w:spacing w:after="120"/>
              <w:jc w:val="left"/>
              <w:rPr>
                <w:rStyle w:val="Code"/>
              </w:rPr>
            </w:pPr>
            <w:r w:rsidRPr="009259E6">
              <w:rPr>
                <w:rStyle w:val="Code"/>
              </w:rPr>
              <w:t>add 60 30</w:t>
            </w:r>
          </w:p>
          <w:p w:rsidR="00C0552F" w:rsidRPr="009259E6" w:rsidRDefault="00C0552F" w:rsidP="009259E6">
            <w:pPr>
              <w:spacing w:after="120"/>
              <w:jc w:val="left"/>
              <w:rPr>
                <w:rStyle w:val="Code"/>
              </w:rPr>
            </w:pPr>
            <w:r w:rsidRPr="009259E6">
              <w:rPr>
                <w:rStyle w:val="Code"/>
              </w:rPr>
              <w:t>add 41 73</w:t>
            </w:r>
          </w:p>
          <w:p w:rsidR="00C0552F" w:rsidRPr="009259E6" w:rsidRDefault="00C0552F" w:rsidP="009259E6">
            <w:pPr>
              <w:spacing w:after="120"/>
              <w:jc w:val="left"/>
              <w:rPr>
                <w:rStyle w:val="Code"/>
              </w:rPr>
            </w:pPr>
            <w:r w:rsidRPr="009259E6">
              <w:rPr>
                <w:rStyle w:val="Code"/>
              </w:rPr>
              <w:t>add 78 32</w:t>
            </w:r>
          </w:p>
          <w:p w:rsidR="00C0552F" w:rsidRPr="009259E6" w:rsidRDefault="00C0552F" w:rsidP="009259E6">
            <w:pPr>
              <w:spacing w:after="120"/>
              <w:jc w:val="left"/>
              <w:rPr>
                <w:rStyle w:val="Code"/>
              </w:rPr>
            </w:pPr>
            <w:r w:rsidRPr="009259E6">
              <w:rPr>
                <w:rStyle w:val="Code"/>
              </w:rPr>
              <w:t>add 66 86</w:t>
            </w:r>
          </w:p>
          <w:p w:rsidR="00C0552F" w:rsidRPr="009259E6" w:rsidRDefault="00C0552F" w:rsidP="009259E6">
            <w:pPr>
              <w:spacing w:after="120"/>
              <w:jc w:val="left"/>
              <w:rPr>
                <w:rStyle w:val="Code"/>
              </w:rPr>
            </w:pPr>
            <w:r w:rsidRPr="009259E6">
              <w:rPr>
                <w:rStyle w:val="Code"/>
              </w:rPr>
              <w:t>add 84 56</w:t>
            </w:r>
          </w:p>
          <w:p w:rsidR="00C0552F" w:rsidRPr="009259E6" w:rsidRDefault="00C0552F" w:rsidP="009259E6">
            <w:pPr>
              <w:spacing w:after="120"/>
              <w:jc w:val="left"/>
              <w:rPr>
                <w:rStyle w:val="Code"/>
              </w:rPr>
            </w:pPr>
            <w:r w:rsidRPr="009259E6">
              <w:rPr>
                <w:rStyle w:val="Code"/>
              </w:rPr>
              <w:t>add 79 14</w:t>
            </w:r>
          </w:p>
          <w:p w:rsidR="00C0552F" w:rsidRPr="009259E6" w:rsidRDefault="00C0552F" w:rsidP="009259E6">
            <w:pPr>
              <w:spacing w:after="120"/>
              <w:jc w:val="left"/>
              <w:rPr>
                <w:rStyle w:val="Code"/>
              </w:rPr>
            </w:pPr>
            <w:r w:rsidRPr="009259E6">
              <w:rPr>
                <w:rStyle w:val="Code"/>
              </w:rPr>
              <w:t>add 31 93</w:t>
            </w:r>
          </w:p>
          <w:p w:rsidR="00C0552F" w:rsidRPr="009259E6" w:rsidRDefault="00C0552F" w:rsidP="009259E6">
            <w:pPr>
              <w:spacing w:after="120"/>
              <w:jc w:val="left"/>
              <w:rPr>
                <w:rStyle w:val="Code"/>
              </w:rPr>
            </w:pPr>
            <w:r w:rsidRPr="009259E6">
              <w:rPr>
                <w:rStyle w:val="Code"/>
              </w:rPr>
              <w:t>add 14 37</w:t>
            </w:r>
          </w:p>
          <w:p w:rsidR="00C0552F" w:rsidRPr="009259E6" w:rsidRDefault="00C0552F" w:rsidP="009259E6">
            <w:pPr>
              <w:spacing w:after="120"/>
              <w:jc w:val="left"/>
              <w:rPr>
                <w:rStyle w:val="Code"/>
              </w:rPr>
            </w:pPr>
            <w:r w:rsidRPr="009259E6">
              <w:rPr>
                <w:rStyle w:val="Code"/>
              </w:rPr>
              <w:t>add 21 26</w:t>
            </w:r>
          </w:p>
          <w:p w:rsidR="00C0552F" w:rsidRPr="009259E6" w:rsidRDefault="00C0552F" w:rsidP="009259E6">
            <w:pPr>
              <w:spacing w:after="120"/>
              <w:jc w:val="left"/>
              <w:rPr>
                <w:rStyle w:val="Code"/>
              </w:rPr>
            </w:pPr>
            <w:r w:rsidRPr="009259E6">
              <w:rPr>
                <w:rStyle w:val="Code"/>
              </w:rPr>
              <w:t>add 29 35</w:t>
            </w:r>
          </w:p>
          <w:p w:rsidR="00C0552F" w:rsidRPr="009259E6" w:rsidRDefault="00C0552F" w:rsidP="009259E6">
            <w:pPr>
              <w:spacing w:after="120"/>
              <w:jc w:val="left"/>
              <w:rPr>
                <w:rStyle w:val="Code"/>
              </w:rPr>
            </w:pPr>
            <w:r w:rsidRPr="009259E6">
              <w:rPr>
                <w:rStyle w:val="Code"/>
              </w:rPr>
              <w:t>add 61 27</w:t>
            </w:r>
          </w:p>
          <w:p w:rsidR="00C0552F" w:rsidRPr="009259E6" w:rsidRDefault="00C0552F" w:rsidP="009259E6">
            <w:pPr>
              <w:spacing w:after="120"/>
              <w:jc w:val="left"/>
              <w:rPr>
                <w:rStyle w:val="Code"/>
              </w:rPr>
            </w:pPr>
            <w:r w:rsidRPr="009259E6">
              <w:rPr>
                <w:rStyle w:val="Code"/>
              </w:rPr>
              <w:t>add 93 44</w:t>
            </w:r>
          </w:p>
          <w:p w:rsidR="00C0552F" w:rsidRPr="009259E6" w:rsidRDefault="00C0552F" w:rsidP="009259E6">
            <w:pPr>
              <w:spacing w:after="120"/>
              <w:jc w:val="left"/>
              <w:rPr>
                <w:rStyle w:val="Code"/>
              </w:rPr>
            </w:pPr>
            <w:r w:rsidRPr="009259E6">
              <w:rPr>
                <w:rStyle w:val="Code"/>
              </w:rPr>
              <w:t>add 46 27</w:t>
            </w:r>
          </w:p>
          <w:p w:rsidR="00C0552F" w:rsidRPr="009259E6" w:rsidRDefault="00C0552F" w:rsidP="009259E6">
            <w:pPr>
              <w:spacing w:after="120"/>
              <w:jc w:val="left"/>
              <w:rPr>
                <w:rStyle w:val="Code"/>
              </w:rPr>
            </w:pPr>
            <w:r w:rsidRPr="009259E6">
              <w:rPr>
                <w:rStyle w:val="Code"/>
              </w:rPr>
              <w:t>add 93 67</w:t>
            </w:r>
          </w:p>
          <w:p w:rsidR="00C0552F" w:rsidRPr="009259E6" w:rsidRDefault="00C0552F" w:rsidP="009259E6">
            <w:pPr>
              <w:spacing w:after="120"/>
              <w:jc w:val="left"/>
              <w:rPr>
                <w:rStyle w:val="Code"/>
              </w:rPr>
            </w:pPr>
            <w:r w:rsidRPr="009259E6">
              <w:rPr>
                <w:rStyle w:val="Code"/>
              </w:rPr>
              <w:t>add 65 99</w:t>
            </w:r>
          </w:p>
          <w:p w:rsidR="00C0552F" w:rsidRPr="009259E6" w:rsidRDefault="00C0552F" w:rsidP="009259E6">
            <w:pPr>
              <w:spacing w:after="120"/>
              <w:jc w:val="left"/>
              <w:rPr>
                <w:rStyle w:val="Code"/>
              </w:rPr>
            </w:pPr>
            <w:r w:rsidRPr="009259E6">
              <w:rPr>
                <w:rStyle w:val="Code"/>
              </w:rPr>
              <w:t>add 94 99</w:t>
            </w:r>
          </w:p>
          <w:p w:rsidR="00C0552F" w:rsidRPr="009259E6" w:rsidRDefault="00C0552F" w:rsidP="009259E6">
            <w:pPr>
              <w:spacing w:after="120"/>
              <w:jc w:val="left"/>
              <w:rPr>
                <w:rStyle w:val="Code"/>
              </w:rPr>
            </w:pPr>
            <w:r w:rsidRPr="009259E6">
              <w:rPr>
                <w:rStyle w:val="Code"/>
              </w:rPr>
              <w:t>add 54 68</w:t>
            </w:r>
          </w:p>
          <w:p w:rsidR="00C0552F" w:rsidRPr="009259E6" w:rsidRDefault="00C0552F" w:rsidP="009259E6">
            <w:pPr>
              <w:spacing w:after="120"/>
              <w:jc w:val="left"/>
              <w:rPr>
                <w:rStyle w:val="Code"/>
              </w:rPr>
            </w:pPr>
            <w:r w:rsidRPr="009259E6">
              <w:rPr>
                <w:rStyle w:val="Code"/>
              </w:rPr>
              <w:t>add 50 52</w:t>
            </w:r>
          </w:p>
          <w:p w:rsidR="00C0552F" w:rsidRPr="009259E6" w:rsidRDefault="00C0552F" w:rsidP="009259E6">
            <w:pPr>
              <w:spacing w:after="120"/>
              <w:jc w:val="left"/>
              <w:rPr>
                <w:rStyle w:val="Code"/>
              </w:rPr>
            </w:pPr>
            <w:r w:rsidRPr="009259E6">
              <w:rPr>
                <w:rStyle w:val="Code"/>
              </w:rPr>
              <w:t>add 82 55</w:t>
            </w:r>
          </w:p>
          <w:p w:rsidR="00C0552F" w:rsidRPr="009259E6" w:rsidRDefault="00C0552F" w:rsidP="009259E6">
            <w:pPr>
              <w:spacing w:after="120"/>
              <w:jc w:val="left"/>
              <w:rPr>
                <w:rStyle w:val="Code"/>
              </w:rPr>
            </w:pPr>
            <w:r w:rsidRPr="009259E6">
              <w:rPr>
                <w:rStyle w:val="Code"/>
              </w:rPr>
              <w:t>add 66 30</w:t>
            </w:r>
          </w:p>
          <w:p w:rsidR="00C0552F" w:rsidRPr="009259E6" w:rsidRDefault="00C0552F" w:rsidP="009259E6">
            <w:pPr>
              <w:spacing w:after="120"/>
              <w:jc w:val="left"/>
              <w:rPr>
                <w:rStyle w:val="Code"/>
              </w:rPr>
            </w:pPr>
            <w:r w:rsidRPr="009259E6">
              <w:rPr>
                <w:rStyle w:val="Code"/>
              </w:rPr>
              <w:t>add 89 58</w:t>
            </w:r>
          </w:p>
          <w:p w:rsidR="00C0552F" w:rsidRPr="009259E6" w:rsidRDefault="00C0552F" w:rsidP="009259E6">
            <w:pPr>
              <w:spacing w:after="120"/>
              <w:jc w:val="left"/>
              <w:rPr>
                <w:rStyle w:val="Code"/>
              </w:rPr>
            </w:pPr>
            <w:r w:rsidRPr="009259E6">
              <w:rPr>
                <w:rStyle w:val="Code"/>
              </w:rPr>
              <w:t>add 15 14</w:t>
            </w:r>
          </w:p>
          <w:p w:rsidR="00C0552F" w:rsidRPr="009259E6" w:rsidRDefault="00C0552F" w:rsidP="009259E6">
            <w:pPr>
              <w:spacing w:after="120"/>
              <w:jc w:val="left"/>
              <w:rPr>
                <w:rStyle w:val="Code"/>
              </w:rPr>
            </w:pPr>
            <w:r w:rsidRPr="009259E6">
              <w:rPr>
                <w:rStyle w:val="Code"/>
              </w:rPr>
              <w:t>add 90 90</w:t>
            </w:r>
          </w:p>
          <w:p w:rsidR="00C0552F" w:rsidRPr="009259E6" w:rsidRDefault="00C0552F" w:rsidP="009259E6">
            <w:pPr>
              <w:spacing w:after="120"/>
              <w:jc w:val="left"/>
              <w:rPr>
                <w:rStyle w:val="Code"/>
              </w:rPr>
            </w:pPr>
            <w:r w:rsidRPr="009259E6">
              <w:rPr>
                <w:rStyle w:val="Code"/>
              </w:rPr>
              <w:t>add 71 42</w:t>
            </w:r>
          </w:p>
          <w:p w:rsidR="00C0552F" w:rsidRPr="009259E6" w:rsidRDefault="00C0552F" w:rsidP="009259E6">
            <w:pPr>
              <w:spacing w:after="120"/>
              <w:jc w:val="left"/>
              <w:rPr>
                <w:rStyle w:val="Code"/>
              </w:rPr>
            </w:pPr>
            <w:r w:rsidRPr="009259E6">
              <w:rPr>
                <w:rStyle w:val="Code"/>
              </w:rPr>
              <w:lastRenderedPageBreak/>
              <w:t>add 11 37</w:t>
            </w:r>
          </w:p>
          <w:p w:rsidR="00C0552F" w:rsidRPr="009259E6" w:rsidRDefault="00C0552F" w:rsidP="009259E6">
            <w:pPr>
              <w:spacing w:after="120"/>
              <w:jc w:val="left"/>
              <w:rPr>
                <w:rStyle w:val="Code"/>
              </w:rPr>
            </w:pPr>
            <w:r w:rsidRPr="009259E6">
              <w:rPr>
                <w:rStyle w:val="Code"/>
              </w:rPr>
              <w:t>add 24 49</w:t>
            </w:r>
          </w:p>
          <w:p w:rsidR="00C0552F" w:rsidRPr="009259E6" w:rsidRDefault="00C0552F" w:rsidP="009259E6">
            <w:pPr>
              <w:spacing w:after="120"/>
              <w:jc w:val="left"/>
              <w:rPr>
                <w:rStyle w:val="Code"/>
              </w:rPr>
            </w:pPr>
            <w:r w:rsidRPr="009259E6">
              <w:rPr>
                <w:rStyle w:val="Code"/>
              </w:rPr>
              <w:t>add 71 26</w:t>
            </w:r>
          </w:p>
          <w:p w:rsidR="00C0552F" w:rsidRPr="009259E6" w:rsidRDefault="00C0552F" w:rsidP="009259E6">
            <w:pPr>
              <w:spacing w:after="120"/>
              <w:jc w:val="left"/>
              <w:rPr>
                <w:rStyle w:val="Code"/>
              </w:rPr>
            </w:pPr>
            <w:r w:rsidRPr="009259E6">
              <w:rPr>
                <w:rStyle w:val="Code"/>
              </w:rPr>
              <w:t>add 35 74</w:t>
            </w:r>
          </w:p>
          <w:p w:rsidR="00C0552F" w:rsidRPr="009259E6" w:rsidRDefault="00C0552F" w:rsidP="009259E6">
            <w:pPr>
              <w:spacing w:after="120"/>
              <w:jc w:val="left"/>
              <w:rPr>
                <w:rStyle w:val="Code"/>
              </w:rPr>
            </w:pPr>
            <w:r w:rsidRPr="009259E6">
              <w:rPr>
                <w:rStyle w:val="Code"/>
              </w:rPr>
              <w:t>add 74 21</w:t>
            </w:r>
          </w:p>
          <w:p w:rsidR="00C0552F" w:rsidRPr="009259E6" w:rsidRDefault="00C0552F" w:rsidP="009259E6">
            <w:pPr>
              <w:spacing w:after="120"/>
              <w:jc w:val="left"/>
              <w:rPr>
                <w:rStyle w:val="Code"/>
              </w:rPr>
            </w:pPr>
            <w:r w:rsidRPr="009259E6">
              <w:rPr>
                <w:rStyle w:val="Code"/>
              </w:rPr>
              <w:t>add 66 20</w:t>
            </w:r>
          </w:p>
          <w:p w:rsidR="00C0552F" w:rsidRPr="009259E6" w:rsidRDefault="00C0552F" w:rsidP="009259E6">
            <w:pPr>
              <w:spacing w:after="120"/>
              <w:jc w:val="left"/>
              <w:rPr>
                <w:rStyle w:val="Code"/>
              </w:rPr>
            </w:pPr>
            <w:r w:rsidRPr="009259E6">
              <w:rPr>
                <w:rStyle w:val="Code"/>
              </w:rPr>
              <w:t>add 26 79</w:t>
            </w:r>
          </w:p>
          <w:p w:rsidR="00C0552F" w:rsidRPr="009259E6" w:rsidRDefault="00C0552F" w:rsidP="009259E6">
            <w:pPr>
              <w:spacing w:after="120"/>
              <w:jc w:val="left"/>
              <w:rPr>
                <w:rStyle w:val="Code"/>
              </w:rPr>
            </w:pPr>
            <w:r w:rsidRPr="009259E6">
              <w:rPr>
                <w:rStyle w:val="Code"/>
              </w:rPr>
              <w:t>add 10 14</w:t>
            </w:r>
          </w:p>
          <w:p w:rsidR="00C0552F" w:rsidRPr="009259E6" w:rsidRDefault="00C0552F" w:rsidP="009259E6">
            <w:pPr>
              <w:spacing w:after="120"/>
              <w:jc w:val="left"/>
              <w:rPr>
                <w:rStyle w:val="Code"/>
              </w:rPr>
            </w:pPr>
            <w:r w:rsidRPr="009259E6">
              <w:rPr>
                <w:rStyle w:val="Code"/>
              </w:rPr>
              <w:t>add 63 59</w:t>
            </w:r>
          </w:p>
          <w:p w:rsidR="00C0552F" w:rsidRPr="009259E6" w:rsidRDefault="00C0552F" w:rsidP="009259E6">
            <w:pPr>
              <w:spacing w:after="120"/>
              <w:jc w:val="left"/>
              <w:rPr>
                <w:rStyle w:val="Code"/>
              </w:rPr>
            </w:pPr>
            <w:r w:rsidRPr="009259E6">
              <w:rPr>
                <w:rStyle w:val="Code"/>
              </w:rPr>
              <w:t>add 14 13</w:t>
            </w:r>
          </w:p>
          <w:p w:rsidR="00C0552F" w:rsidRPr="009259E6" w:rsidRDefault="00C0552F" w:rsidP="009259E6">
            <w:pPr>
              <w:spacing w:after="120"/>
              <w:jc w:val="left"/>
              <w:rPr>
                <w:rStyle w:val="Code"/>
              </w:rPr>
            </w:pPr>
            <w:r w:rsidRPr="009259E6">
              <w:rPr>
                <w:rStyle w:val="Code"/>
              </w:rPr>
              <w:t>add 15 82</w:t>
            </w:r>
          </w:p>
          <w:p w:rsidR="00C0552F" w:rsidRPr="009259E6" w:rsidRDefault="00C0552F" w:rsidP="009259E6">
            <w:pPr>
              <w:spacing w:after="120"/>
              <w:jc w:val="left"/>
              <w:rPr>
                <w:rStyle w:val="Code"/>
              </w:rPr>
            </w:pPr>
            <w:r w:rsidRPr="009259E6">
              <w:rPr>
                <w:rStyle w:val="Code"/>
              </w:rPr>
              <w:t>add 91 49</w:t>
            </w:r>
          </w:p>
          <w:p w:rsidR="00C0552F" w:rsidRPr="009259E6" w:rsidRDefault="00C0552F" w:rsidP="009259E6">
            <w:pPr>
              <w:spacing w:after="120"/>
              <w:jc w:val="left"/>
              <w:rPr>
                <w:rStyle w:val="Code"/>
              </w:rPr>
            </w:pPr>
            <w:r w:rsidRPr="009259E6">
              <w:rPr>
                <w:rStyle w:val="Code"/>
              </w:rPr>
              <w:t>add 98 68</w:t>
            </w:r>
          </w:p>
          <w:p w:rsidR="00C0552F" w:rsidRPr="009259E6" w:rsidRDefault="00C0552F" w:rsidP="009259E6">
            <w:pPr>
              <w:spacing w:after="120"/>
              <w:jc w:val="left"/>
              <w:rPr>
                <w:rStyle w:val="Code"/>
              </w:rPr>
            </w:pPr>
            <w:r w:rsidRPr="009259E6">
              <w:rPr>
                <w:rStyle w:val="Code"/>
              </w:rPr>
              <w:t>add 65 95</w:t>
            </w:r>
          </w:p>
          <w:p w:rsidR="00C0552F" w:rsidRPr="009259E6" w:rsidRDefault="00C0552F" w:rsidP="009259E6">
            <w:pPr>
              <w:spacing w:after="120"/>
              <w:jc w:val="left"/>
              <w:rPr>
                <w:rStyle w:val="Code"/>
              </w:rPr>
            </w:pPr>
            <w:r w:rsidRPr="009259E6">
              <w:rPr>
                <w:rStyle w:val="Code"/>
              </w:rPr>
              <w:t>add 39 64</w:t>
            </w:r>
          </w:p>
          <w:p w:rsidR="00C0552F" w:rsidRPr="009259E6" w:rsidRDefault="00C0552F" w:rsidP="009259E6">
            <w:pPr>
              <w:spacing w:after="120"/>
              <w:jc w:val="left"/>
              <w:rPr>
                <w:rStyle w:val="Code"/>
              </w:rPr>
            </w:pPr>
            <w:r w:rsidRPr="009259E6">
              <w:rPr>
                <w:rStyle w:val="Code"/>
              </w:rPr>
              <w:t>add 40 40</w:t>
            </w:r>
          </w:p>
          <w:p w:rsidR="00C0552F" w:rsidRPr="009259E6" w:rsidRDefault="00C0552F" w:rsidP="009259E6">
            <w:pPr>
              <w:spacing w:after="120"/>
              <w:jc w:val="left"/>
              <w:rPr>
                <w:rStyle w:val="Code"/>
              </w:rPr>
            </w:pPr>
            <w:r w:rsidRPr="009259E6">
              <w:rPr>
                <w:rStyle w:val="Code"/>
              </w:rPr>
              <w:t>add 93 34</w:t>
            </w:r>
          </w:p>
          <w:p w:rsidR="00C0552F" w:rsidRPr="009259E6" w:rsidRDefault="00C0552F" w:rsidP="009259E6">
            <w:pPr>
              <w:spacing w:after="120"/>
              <w:jc w:val="left"/>
              <w:rPr>
                <w:rStyle w:val="Code"/>
              </w:rPr>
            </w:pPr>
            <w:r w:rsidRPr="009259E6">
              <w:rPr>
                <w:rStyle w:val="Code"/>
              </w:rPr>
              <w:t>add 33 55</w:t>
            </w:r>
          </w:p>
          <w:p w:rsidR="00C0552F" w:rsidRPr="009259E6" w:rsidRDefault="00C0552F" w:rsidP="009259E6">
            <w:pPr>
              <w:spacing w:after="120"/>
              <w:jc w:val="left"/>
              <w:rPr>
                <w:rStyle w:val="Code"/>
              </w:rPr>
            </w:pPr>
            <w:r w:rsidRPr="009259E6">
              <w:rPr>
                <w:rStyle w:val="Code"/>
              </w:rPr>
              <w:t>add 89 11</w:t>
            </w:r>
          </w:p>
          <w:p w:rsidR="00C0552F" w:rsidRPr="009259E6" w:rsidRDefault="00C0552F" w:rsidP="009259E6">
            <w:pPr>
              <w:spacing w:after="120"/>
              <w:jc w:val="left"/>
              <w:rPr>
                <w:rStyle w:val="Code"/>
              </w:rPr>
            </w:pPr>
            <w:r w:rsidRPr="009259E6">
              <w:rPr>
                <w:rStyle w:val="Code"/>
              </w:rPr>
              <w:t>add 28 61</w:t>
            </w:r>
          </w:p>
          <w:p w:rsidR="00C0552F" w:rsidRPr="009259E6" w:rsidRDefault="00C0552F" w:rsidP="009259E6">
            <w:pPr>
              <w:spacing w:after="120"/>
              <w:jc w:val="left"/>
              <w:rPr>
                <w:rStyle w:val="Code"/>
              </w:rPr>
            </w:pPr>
            <w:r w:rsidRPr="009259E6">
              <w:rPr>
                <w:rStyle w:val="Code"/>
              </w:rPr>
              <w:t>add 42 66</w:t>
            </w:r>
          </w:p>
          <w:p w:rsidR="00C0552F" w:rsidRPr="009259E6" w:rsidRDefault="00C0552F" w:rsidP="009259E6">
            <w:pPr>
              <w:spacing w:after="120"/>
              <w:jc w:val="left"/>
              <w:rPr>
                <w:rStyle w:val="Code"/>
              </w:rPr>
            </w:pPr>
            <w:r w:rsidRPr="009259E6">
              <w:rPr>
                <w:rStyle w:val="Code"/>
              </w:rPr>
              <w:t>add 18 29</w:t>
            </w:r>
          </w:p>
          <w:p w:rsidR="00C0552F" w:rsidRPr="009259E6" w:rsidRDefault="00C0552F" w:rsidP="009259E6">
            <w:pPr>
              <w:spacing w:after="120"/>
              <w:jc w:val="left"/>
              <w:rPr>
                <w:rStyle w:val="Code"/>
              </w:rPr>
            </w:pPr>
            <w:r w:rsidRPr="009259E6">
              <w:rPr>
                <w:rStyle w:val="Code"/>
              </w:rPr>
              <w:t>add 41 82</w:t>
            </w:r>
          </w:p>
          <w:p w:rsidR="00C0552F" w:rsidRPr="009259E6" w:rsidRDefault="00C0552F" w:rsidP="009259E6">
            <w:pPr>
              <w:spacing w:after="120"/>
              <w:jc w:val="left"/>
              <w:rPr>
                <w:rStyle w:val="Code"/>
              </w:rPr>
            </w:pPr>
            <w:r w:rsidRPr="009259E6">
              <w:rPr>
                <w:rStyle w:val="Code"/>
              </w:rPr>
              <w:t>add 61 67</w:t>
            </w:r>
          </w:p>
          <w:p w:rsidR="00C0552F" w:rsidRPr="009259E6" w:rsidRDefault="00C0552F" w:rsidP="009259E6">
            <w:pPr>
              <w:spacing w:after="120"/>
              <w:jc w:val="left"/>
              <w:rPr>
                <w:rStyle w:val="Code"/>
              </w:rPr>
            </w:pPr>
            <w:r w:rsidRPr="009259E6">
              <w:rPr>
                <w:rStyle w:val="Code"/>
              </w:rPr>
              <w:t>add 82 60</w:t>
            </w:r>
          </w:p>
          <w:p w:rsidR="00C0552F" w:rsidRPr="009259E6" w:rsidRDefault="00C0552F" w:rsidP="009259E6">
            <w:pPr>
              <w:spacing w:after="120"/>
              <w:jc w:val="left"/>
              <w:rPr>
                <w:rStyle w:val="Code"/>
              </w:rPr>
            </w:pPr>
            <w:r w:rsidRPr="009259E6">
              <w:rPr>
                <w:rStyle w:val="Code"/>
              </w:rPr>
              <w:t>add 94 70</w:t>
            </w:r>
          </w:p>
          <w:p w:rsidR="00C0552F" w:rsidRPr="009259E6" w:rsidRDefault="00C0552F" w:rsidP="009259E6">
            <w:pPr>
              <w:spacing w:after="120"/>
              <w:jc w:val="left"/>
              <w:rPr>
                <w:rStyle w:val="Code"/>
              </w:rPr>
            </w:pPr>
            <w:r w:rsidRPr="009259E6">
              <w:rPr>
                <w:rStyle w:val="Code"/>
              </w:rPr>
              <w:t>add 34 33</w:t>
            </w:r>
          </w:p>
          <w:p w:rsidR="00C0552F" w:rsidRPr="009259E6" w:rsidRDefault="00C0552F" w:rsidP="009259E6">
            <w:pPr>
              <w:spacing w:after="120"/>
              <w:jc w:val="left"/>
              <w:rPr>
                <w:rStyle w:val="Code"/>
              </w:rPr>
            </w:pPr>
            <w:r w:rsidRPr="009259E6">
              <w:rPr>
                <w:rStyle w:val="Code"/>
              </w:rPr>
              <w:t>add 12 21</w:t>
            </w:r>
          </w:p>
          <w:p w:rsidR="00C0552F" w:rsidRPr="009259E6" w:rsidRDefault="00C0552F" w:rsidP="009259E6">
            <w:pPr>
              <w:spacing w:after="120"/>
              <w:jc w:val="left"/>
              <w:rPr>
                <w:rStyle w:val="Code"/>
              </w:rPr>
            </w:pPr>
            <w:r w:rsidRPr="009259E6">
              <w:rPr>
                <w:rStyle w:val="Code"/>
              </w:rPr>
              <w:t>add 39 81</w:t>
            </w:r>
          </w:p>
          <w:p w:rsidR="00C0552F" w:rsidRPr="009259E6" w:rsidRDefault="00C0552F" w:rsidP="009259E6">
            <w:pPr>
              <w:spacing w:after="120"/>
              <w:jc w:val="left"/>
              <w:rPr>
                <w:rStyle w:val="Code"/>
              </w:rPr>
            </w:pPr>
            <w:r w:rsidRPr="009259E6">
              <w:rPr>
                <w:rStyle w:val="Code"/>
              </w:rPr>
              <w:t>add 73 12</w:t>
            </w:r>
          </w:p>
          <w:p w:rsidR="00C0552F" w:rsidRPr="009259E6" w:rsidRDefault="00C0552F" w:rsidP="009259E6">
            <w:pPr>
              <w:spacing w:after="120"/>
              <w:jc w:val="left"/>
              <w:rPr>
                <w:rStyle w:val="Code"/>
              </w:rPr>
            </w:pPr>
            <w:r w:rsidRPr="009259E6">
              <w:rPr>
                <w:rStyle w:val="Code"/>
              </w:rPr>
              <w:t>add 90 80</w:t>
            </w:r>
          </w:p>
          <w:p w:rsidR="00C0552F" w:rsidRPr="009259E6" w:rsidRDefault="00C0552F" w:rsidP="009259E6">
            <w:pPr>
              <w:spacing w:after="120"/>
              <w:jc w:val="left"/>
              <w:rPr>
                <w:rStyle w:val="Code"/>
              </w:rPr>
            </w:pPr>
            <w:r w:rsidRPr="009259E6">
              <w:rPr>
                <w:rStyle w:val="Code"/>
              </w:rPr>
              <w:t>add 26 32</w:t>
            </w:r>
          </w:p>
          <w:p w:rsidR="00C0552F" w:rsidRPr="009259E6" w:rsidRDefault="00C0552F" w:rsidP="009259E6">
            <w:pPr>
              <w:spacing w:after="120"/>
              <w:jc w:val="left"/>
              <w:rPr>
                <w:rStyle w:val="Code"/>
              </w:rPr>
            </w:pPr>
            <w:r w:rsidRPr="009259E6">
              <w:rPr>
                <w:rStyle w:val="Code"/>
              </w:rPr>
              <w:t>add 90 31</w:t>
            </w:r>
          </w:p>
          <w:p w:rsidR="00C0552F" w:rsidRPr="009259E6" w:rsidRDefault="00C0552F" w:rsidP="009259E6">
            <w:pPr>
              <w:spacing w:after="120"/>
              <w:jc w:val="left"/>
              <w:rPr>
                <w:rStyle w:val="Code"/>
              </w:rPr>
            </w:pPr>
            <w:r w:rsidRPr="009259E6">
              <w:rPr>
                <w:rStyle w:val="Code"/>
              </w:rPr>
              <w:t>add 91 99</w:t>
            </w:r>
          </w:p>
          <w:p w:rsidR="00C0552F" w:rsidRPr="009259E6" w:rsidRDefault="00C0552F" w:rsidP="009259E6">
            <w:pPr>
              <w:spacing w:after="120"/>
              <w:jc w:val="left"/>
              <w:rPr>
                <w:rStyle w:val="Code"/>
              </w:rPr>
            </w:pPr>
            <w:r w:rsidRPr="009259E6">
              <w:rPr>
                <w:rStyle w:val="Code"/>
              </w:rPr>
              <w:t>add 31 41</w:t>
            </w:r>
          </w:p>
          <w:p w:rsidR="00C0552F" w:rsidRPr="009259E6" w:rsidRDefault="00C0552F" w:rsidP="009259E6">
            <w:pPr>
              <w:spacing w:after="120"/>
              <w:jc w:val="left"/>
              <w:rPr>
                <w:rStyle w:val="Code"/>
              </w:rPr>
            </w:pPr>
            <w:r w:rsidRPr="009259E6">
              <w:rPr>
                <w:rStyle w:val="Code"/>
              </w:rPr>
              <w:t>add 36 51</w:t>
            </w:r>
          </w:p>
          <w:p w:rsidR="00C0552F" w:rsidRPr="009259E6" w:rsidRDefault="00C0552F" w:rsidP="009259E6">
            <w:pPr>
              <w:spacing w:after="120"/>
              <w:jc w:val="left"/>
              <w:rPr>
                <w:rStyle w:val="Code"/>
              </w:rPr>
            </w:pPr>
            <w:r w:rsidRPr="009259E6">
              <w:rPr>
                <w:rStyle w:val="Code"/>
              </w:rPr>
              <w:t>add 78 95</w:t>
            </w:r>
          </w:p>
          <w:p w:rsidR="00C0552F" w:rsidRPr="009259E6" w:rsidRDefault="00C0552F" w:rsidP="009259E6">
            <w:pPr>
              <w:spacing w:after="120"/>
              <w:jc w:val="left"/>
              <w:rPr>
                <w:rStyle w:val="Code"/>
              </w:rPr>
            </w:pPr>
            <w:r w:rsidRPr="009259E6">
              <w:rPr>
                <w:rStyle w:val="Code"/>
              </w:rPr>
              <w:t>add 83 94</w:t>
            </w:r>
          </w:p>
          <w:p w:rsidR="00C0552F" w:rsidRPr="009259E6" w:rsidRDefault="00C0552F" w:rsidP="009259E6">
            <w:pPr>
              <w:spacing w:after="120"/>
              <w:jc w:val="left"/>
              <w:rPr>
                <w:rStyle w:val="Code"/>
              </w:rPr>
            </w:pPr>
            <w:r w:rsidRPr="009259E6">
              <w:rPr>
                <w:rStyle w:val="Code"/>
              </w:rPr>
              <w:t>add 70 40</w:t>
            </w:r>
          </w:p>
          <w:p w:rsidR="00C0552F" w:rsidRPr="009259E6" w:rsidRDefault="00C0552F" w:rsidP="009259E6">
            <w:pPr>
              <w:spacing w:after="120"/>
              <w:jc w:val="left"/>
              <w:rPr>
                <w:rStyle w:val="Code"/>
              </w:rPr>
            </w:pPr>
            <w:r w:rsidRPr="009259E6">
              <w:rPr>
                <w:rStyle w:val="Code"/>
              </w:rPr>
              <w:t>add 43 78</w:t>
            </w:r>
          </w:p>
          <w:p w:rsidR="00C0552F" w:rsidRPr="009259E6" w:rsidRDefault="00C0552F" w:rsidP="009259E6">
            <w:pPr>
              <w:spacing w:after="120"/>
              <w:jc w:val="left"/>
              <w:rPr>
                <w:rStyle w:val="Code"/>
              </w:rPr>
            </w:pPr>
            <w:r w:rsidRPr="009259E6">
              <w:rPr>
                <w:rStyle w:val="Code"/>
              </w:rPr>
              <w:t>add 65 67</w:t>
            </w:r>
          </w:p>
          <w:p w:rsidR="00C0552F" w:rsidRPr="009259E6" w:rsidRDefault="00C0552F" w:rsidP="009259E6">
            <w:pPr>
              <w:spacing w:after="120"/>
              <w:jc w:val="left"/>
              <w:rPr>
                <w:rStyle w:val="Code"/>
              </w:rPr>
            </w:pPr>
            <w:r w:rsidRPr="009259E6">
              <w:rPr>
                <w:rStyle w:val="Code"/>
              </w:rPr>
              <w:t>add 32 70</w:t>
            </w:r>
          </w:p>
          <w:p w:rsidR="00C0552F" w:rsidRPr="009259E6" w:rsidRDefault="00C0552F" w:rsidP="009259E6">
            <w:pPr>
              <w:spacing w:after="120"/>
              <w:jc w:val="left"/>
              <w:rPr>
                <w:rStyle w:val="Code"/>
              </w:rPr>
            </w:pPr>
            <w:r w:rsidRPr="009259E6">
              <w:rPr>
                <w:rStyle w:val="Code"/>
              </w:rPr>
              <w:t>add 45 66</w:t>
            </w:r>
          </w:p>
          <w:p w:rsidR="00C0552F" w:rsidRPr="009259E6" w:rsidRDefault="00C0552F" w:rsidP="009259E6">
            <w:pPr>
              <w:spacing w:after="120"/>
              <w:jc w:val="left"/>
              <w:rPr>
                <w:rStyle w:val="Code"/>
              </w:rPr>
            </w:pPr>
            <w:r w:rsidRPr="009259E6">
              <w:rPr>
                <w:rStyle w:val="Code"/>
              </w:rPr>
              <w:t>add 55 13</w:t>
            </w:r>
          </w:p>
          <w:p w:rsidR="00C0552F" w:rsidRPr="009259E6" w:rsidRDefault="00C0552F" w:rsidP="009259E6">
            <w:pPr>
              <w:spacing w:after="120"/>
              <w:jc w:val="left"/>
              <w:rPr>
                <w:rStyle w:val="Code"/>
              </w:rPr>
            </w:pPr>
            <w:r w:rsidRPr="009259E6">
              <w:rPr>
                <w:rStyle w:val="Code"/>
              </w:rPr>
              <w:lastRenderedPageBreak/>
              <w:t>add 15 42</w:t>
            </w:r>
          </w:p>
          <w:p w:rsidR="00C0552F" w:rsidRPr="009259E6" w:rsidRDefault="00C0552F" w:rsidP="009259E6">
            <w:pPr>
              <w:spacing w:after="120"/>
              <w:jc w:val="left"/>
              <w:rPr>
                <w:rStyle w:val="Code"/>
              </w:rPr>
            </w:pPr>
            <w:r w:rsidRPr="009259E6">
              <w:rPr>
                <w:rStyle w:val="Code"/>
              </w:rPr>
              <w:t>add 71 80</w:t>
            </w:r>
          </w:p>
          <w:p w:rsidR="00C0552F" w:rsidRPr="009259E6" w:rsidRDefault="00C0552F" w:rsidP="009259E6">
            <w:pPr>
              <w:spacing w:after="120"/>
              <w:jc w:val="left"/>
              <w:rPr>
                <w:rStyle w:val="Code"/>
              </w:rPr>
            </w:pPr>
            <w:r w:rsidRPr="009259E6">
              <w:rPr>
                <w:rStyle w:val="Code"/>
              </w:rPr>
              <w:t>add 23 12</w:t>
            </w:r>
          </w:p>
          <w:p w:rsidR="00C0552F" w:rsidRPr="009259E6" w:rsidRDefault="00C0552F" w:rsidP="009259E6">
            <w:pPr>
              <w:spacing w:after="120"/>
              <w:jc w:val="left"/>
              <w:rPr>
                <w:rStyle w:val="Code"/>
              </w:rPr>
            </w:pPr>
            <w:r w:rsidRPr="009259E6">
              <w:rPr>
                <w:rStyle w:val="Code"/>
              </w:rPr>
              <w:t>add 42 95</w:t>
            </w:r>
          </w:p>
          <w:p w:rsidR="00C0552F" w:rsidRPr="009259E6" w:rsidRDefault="00C0552F" w:rsidP="009259E6">
            <w:pPr>
              <w:spacing w:after="120"/>
              <w:jc w:val="left"/>
              <w:rPr>
                <w:rStyle w:val="Code"/>
              </w:rPr>
            </w:pPr>
            <w:r w:rsidRPr="009259E6">
              <w:rPr>
                <w:rStyle w:val="Code"/>
              </w:rPr>
              <w:t>add 18 17</w:t>
            </w:r>
          </w:p>
          <w:p w:rsidR="00C0552F" w:rsidRPr="009259E6" w:rsidRDefault="00C0552F" w:rsidP="009259E6">
            <w:pPr>
              <w:spacing w:after="120"/>
              <w:jc w:val="left"/>
              <w:rPr>
                <w:rStyle w:val="Code"/>
              </w:rPr>
            </w:pPr>
            <w:r w:rsidRPr="009259E6">
              <w:rPr>
                <w:rStyle w:val="Code"/>
              </w:rPr>
              <w:t>add 79 55</w:t>
            </w:r>
          </w:p>
          <w:p w:rsidR="00C0552F" w:rsidRPr="009259E6" w:rsidRDefault="00C0552F" w:rsidP="009259E6">
            <w:pPr>
              <w:spacing w:after="120"/>
              <w:jc w:val="left"/>
              <w:rPr>
                <w:rStyle w:val="Code"/>
              </w:rPr>
            </w:pPr>
            <w:r w:rsidRPr="009259E6">
              <w:rPr>
                <w:rStyle w:val="Code"/>
              </w:rPr>
              <w:t>add 82 56</w:t>
            </w:r>
          </w:p>
          <w:p w:rsidR="00C0552F" w:rsidRPr="009259E6" w:rsidRDefault="00C0552F" w:rsidP="009259E6">
            <w:pPr>
              <w:spacing w:after="120"/>
              <w:jc w:val="left"/>
              <w:rPr>
                <w:rStyle w:val="Code"/>
              </w:rPr>
            </w:pPr>
            <w:r w:rsidRPr="009259E6">
              <w:rPr>
                <w:rStyle w:val="Code"/>
              </w:rPr>
              <w:t>add 96 36</w:t>
            </w:r>
          </w:p>
          <w:p w:rsidR="00C0552F" w:rsidRPr="009259E6" w:rsidRDefault="00C0552F" w:rsidP="009259E6">
            <w:pPr>
              <w:spacing w:after="120"/>
              <w:jc w:val="left"/>
              <w:rPr>
                <w:rStyle w:val="Code"/>
              </w:rPr>
            </w:pPr>
            <w:r w:rsidRPr="009259E6">
              <w:rPr>
                <w:rStyle w:val="Code"/>
              </w:rPr>
              <w:t>add 77 98</w:t>
            </w:r>
          </w:p>
          <w:p w:rsidR="00C0552F" w:rsidRPr="009259E6" w:rsidRDefault="00C0552F" w:rsidP="009259E6">
            <w:pPr>
              <w:spacing w:after="120"/>
              <w:jc w:val="left"/>
              <w:rPr>
                <w:rStyle w:val="Code"/>
              </w:rPr>
            </w:pPr>
            <w:r w:rsidRPr="009259E6">
              <w:rPr>
                <w:rStyle w:val="Code"/>
              </w:rPr>
              <w:t>add 79 91</w:t>
            </w:r>
          </w:p>
          <w:p w:rsidR="00C0552F" w:rsidRPr="009259E6" w:rsidRDefault="00C0552F" w:rsidP="009259E6">
            <w:pPr>
              <w:spacing w:after="120"/>
              <w:jc w:val="left"/>
              <w:rPr>
                <w:rStyle w:val="Code"/>
              </w:rPr>
            </w:pPr>
            <w:r w:rsidRPr="009259E6">
              <w:rPr>
                <w:rStyle w:val="Code"/>
              </w:rPr>
              <w:t>add 66 32</w:t>
            </w:r>
          </w:p>
          <w:p w:rsidR="00C0552F" w:rsidRPr="009259E6" w:rsidRDefault="00C0552F" w:rsidP="009259E6">
            <w:pPr>
              <w:spacing w:after="120"/>
              <w:jc w:val="left"/>
              <w:rPr>
                <w:rStyle w:val="Code"/>
              </w:rPr>
            </w:pPr>
            <w:r w:rsidRPr="009259E6">
              <w:rPr>
                <w:rStyle w:val="Code"/>
              </w:rPr>
              <w:t>add 91 77</w:t>
            </w:r>
          </w:p>
          <w:p w:rsidR="00C0552F" w:rsidRPr="009259E6" w:rsidRDefault="00C0552F" w:rsidP="009259E6">
            <w:pPr>
              <w:spacing w:after="120"/>
              <w:jc w:val="left"/>
              <w:rPr>
                <w:rStyle w:val="Code"/>
              </w:rPr>
            </w:pPr>
            <w:r w:rsidRPr="009259E6">
              <w:rPr>
                <w:rStyle w:val="Code"/>
              </w:rPr>
              <w:t>add 13 99</w:t>
            </w:r>
          </w:p>
          <w:p w:rsidR="00C0552F" w:rsidRPr="009259E6" w:rsidRDefault="00C0552F" w:rsidP="009259E6">
            <w:pPr>
              <w:spacing w:after="120"/>
              <w:jc w:val="left"/>
              <w:rPr>
                <w:rStyle w:val="Code"/>
              </w:rPr>
            </w:pPr>
            <w:r w:rsidRPr="009259E6">
              <w:rPr>
                <w:rStyle w:val="Code"/>
              </w:rPr>
              <w:t>add 76 30</w:t>
            </w:r>
          </w:p>
          <w:p w:rsidR="00C0552F" w:rsidRPr="009259E6" w:rsidRDefault="00C0552F" w:rsidP="009259E6">
            <w:pPr>
              <w:spacing w:after="120"/>
              <w:jc w:val="left"/>
              <w:rPr>
                <w:rStyle w:val="Code"/>
              </w:rPr>
            </w:pPr>
            <w:r w:rsidRPr="009259E6">
              <w:rPr>
                <w:rStyle w:val="Code"/>
              </w:rPr>
              <w:t>add 18 33</w:t>
            </w:r>
          </w:p>
          <w:p w:rsidR="00C0552F" w:rsidRPr="009259E6" w:rsidRDefault="00C0552F" w:rsidP="009259E6">
            <w:pPr>
              <w:spacing w:after="120"/>
              <w:jc w:val="left"/>
              <w:rPr>
                <w:rStyle w:val="Code"/>
              </w:rPr>
            </w:pPr>
            <w:r w:rsidRPr="009259E6">
              <w:rPr>
                <w:rStyle w:val="Code"/>
              </w:rPr>
              <w:t>add 74 24</w:t>
            </w:r>
          </w:p>
          <w:p w:rsidR="00C0552F" w:rsidRPr="009259E6" w:rsidRDefault="00C0552F" w:rsidP="009259E6">
            <w:pPr>
              <w:spacing w:after="120"/>
              <w:jc w:val="left"/>
              <w:rPr>
                <w:rStyle w:val="Code"/>
              </w:rPr>
            </w:pPr>
            <w:r w:rsidRPr="009259E6">
              <w:rPr>
                <w:rStyle w:val="Code"/>
              </w:rPr>
              <w:t>add 11 66</w:t>
            </w:r>
          </w:p>
          <w:p w:rsidR="00C0552F" w:rsidRPr="009259E6" w:rsidRDefault="00C0552F" w:rsidP="009259E6">
            <w:pPr>
              <w:spacing w:after="120"/>
              <w:jc w:val="left"/>
              <w:rPr>
                <w:rStyle w:val="Code"/>
              </w:rPr>
            </w:pPr>
            <w:r w:rsidRPr="009259E6">
              <w:rPr>
                <w:rStyle w:val="Code"/>
              </w:rPr>
              <w:t>add 45 72</w:t>
            </w:r>
          </w:p>
          <w:p w:rsidR="00C0552F" w:rsidRPr="009259E6" w:rsidRDefault="00C0552F" w:rsidP="009259E6">
            <w:pPr>
              <w:spacing w:after="120"/>
              <w:jc w:val="left"/>
              <w:rPr>
                <w:rStyle w:val="Code"/>
              </w:rPr>
            </w:pPr>
            <w:r w:rsidRPr="009259E6">
              <w:rPr>
                <w:rStyle w:val="Code"/>
              </w:rPr>
              <w:t>add 96 19</w:t>
            </w:r>
          </w:p>
          <w:p w:rsidR="00C0552F" w:rsidRPr="009259E6" w:rsidRDefault="00C0552F" w:rsidP="009259E6">
            <w:pPr>
              <w:spacing w:after="120"/>
              <w:jc w:val="left"/>
              <w:rPr>
                <w:rStyle w:val="Code"/>
              </w:rPr>
            </w:pPr>
            <w:r w:rsidRPr="009259E6">
              <w:rPr>
                <w:rStyle w:val="Code"/>
              </w:rPr>
              <w:t>add 93 93</w:t>
            </w:r>
          </w:p>
          <w:p w:rsidR="00C0552F" w:rsidRPr="009259E6" w:rsidRDefault="00C0552F" w:rsidP="009259E6">
            <w:pPr>
              <w:spacing w:after="120"/>
              <w:jc w:val="left"/>
              <w:rPr>
                <w:rStyle w:val="Code"/>
              </w:rPr>
            </w:pPr>
            <w:r w:rsidRPr="009259E6">
              <w:rPr>
                <w:rStyle w:val="Code"/>
              </w:rPr>
              <w:t>add 18 43</w:t>
            </w:r>
          </w:p>
          <w:p w:rsidR="00C0552F" w:rsidRPr="009259E6" w:rsidRDefault="00C0552F" w:rsidP="009259E6">
            <w:pPr>
              <w:spacing w:after="120"/>
              <w:jc w:val="left"/>
              <w:rPr>
                <w:rStyle w:val="Code"/>
              </w:rPr>
            </w:pPr>
            <w:r w:rsidRPr="009259E6">
              <w:rPr>
                <w:rStyle w:val="Code"/>
              </w:rPr>
              <w:t>add 55 75</w:t>
            </w:r>
          </w:p>
          <w:p w:rsidR="00C0552F" w:rsidRPr="009259E6" w:rsidRDefault="00C0552F" w:rsidP="009259E6">
            <w:pPr>
              <w:spacing w:after="120"/>
              <w:jc w:val="left"/>
              <w:rPr>
                <w:rStyle w:val="Code"/>
              </w:rPr>
            </w:pPr>
            <w:r w:rsidRPr="009259E6">
              <w:rPr>
                <w:rStyle w:val="Code"/>
              </w:rPr>
              <w:t>add 24 26</w:t>
            </w:r>
          </w:p>
          <w:p w:rsidR="00C0552F" w:rsidRPr="009259E6" w:rsidRDefault="00C0552F" w:rsidP="009259E6">
            <w:pPr>
              <w:spacing w:after="120"/>
              <w:jc w:val="left"/>
              <w:rPr>
                <w:rStyle w:val="Code"/>
              </w:rPr>
            </w:pPr>
            <w:r w:rsidRPr="009259E6">
              <w:rPr>
                <w:rStyle w:val="Code"/>
              </w:rPr>
              <w:t>add 33 75</w:t>
            </w:r>
          </w:p>
          <w:p w:rsidR="00C0552F" w:rsidRPr="009259E6" w:rsidRDefault="00C0552F" w:rsidP="009259E6">
            <w:pPr>
              <w:spacing w:after="120"/>
              <w:jc w:val="left"/>
              <w:rPr>
                <w:rStyle w:val="Code"/>
              </w:rPr>
            </w:pPr>
            <w:r w:rsidRPr="009259E6">
              <w:rPr>
                <w:rStyle w:val="Code"/>
              </w:rPr>
              <w:t>add 41 16</w:t>
            </w:r>
          </w:p>
          <w:p w:rsidR="00C0552F" w:rsidRPr="009259E6" w:rsidRDefault="00C0552F" w:rsidP="009259E6">
            <w:pPr>
              <w:spacing w:after="120"/>
              <w:jc w:val="left"/>
              <w:rPr>
                <w:rStyle w:val="Code"/>
              </w:rPr>
            </w:pPr>
            <w:r w:rsidRPr="009259E6">
              <w:rPr>
                <w:rStyle w:val="Code"/>
              </w:rPr>
              <w:t>add 76 88</w:t>
            </w:r>
          </w:p>
          <w:p w:rsidR="00C0552F" w:rsidRPr="009259E6" w:rsidRDefault="00C0552F" w:rsidP="009259E6">
            <w:pPr>
              <w:spacing w:after="120"/>
              <w:jc w:val="left"/>
              <w:rPr>
                <w:rStyle w:val="Code"/>
              </w:rPr>
            </w:pPr>
            <w:r w:rsidRPr="009259E6">
              <w:rPr>
                <w:rStyle w:val="Code"/>
              </w:rPr>
              <w:t>add 68 13</w:t>
            </w:r>
          </w:p>
          <w:p w:rsidR="00C0552F" w:rsidRPr="009259E6" w:rsidRDefault="00C0552F" w:rsidP="009259E6">
            <w:pPr>
              <w:spacing w:after="120"/>
              <w:jc w:val="left"/>
              <w:rPr>
                <w:rStyle w:val="Code"/>
              </w:rPr>
            </w:pPr>
            <w:r w:rsidRPr="009259E6">
              <w:rPr>
                <w:rStyle w:val="Code"/>
              </w:rPr>
              <w:t>add 18 77</w:t>
            </w:r>
          </w:p>
          <w:p w:rsidR="00C0552F" w:rsidRPr="009259E6" w:rsidRDefault="00C0552F" w:rsidP="009259E6">
            <w:pPr>
              <w:spacing w:after="120"/>
              <w:jc w:val="left"/>
              <w:rPr>
                <w:rStyle w:val="Code"/>
              </w:rPr>
            </w:pPr>
            <w:r w:rsidRPr="009259E6">
              <w:rPr>
                <w:rStyle w:val="Code"/>
              </w:rPr>
              <w:t>add 74 31</w:t>
            </w:r>
          </w:p>
          <w:p w:rsidR="00C0552F" w:rsidRPr="009259E6" w:rsidRDefault="00C0552F" w:rsidP="009259E6">
            <w:pPr>
              <w:spacing w:after="120"/>
              <w:jc w:val="left"/>
              <w:rPr>
                <w:rStyle w:val="Code"/>
              </w:rPr>
            </w:pPr>
            <w:r w:rsidRPr="009259E6">
              <w:rPr>
                <w:rStyle w:val="Code"/>
              </w:rPr>
              <w:t>add 45 95</w:t>
            </w:r>
          </w:p>
          <w:p w:rsidR="00C0552F" w:rsidRPr="009259E6" w:rsidRDefault="00C0552F" w:rsidP="009259E6">
            <w:pPr>
              <w:spacing w:after="120"/>
              <w:jc w:val="left"/>
              <w:rPr>
                <w:rStyle w:val="Code"/>
              </w:rPr>
            </w:pPr>
            <w:r w:rsidRPr="009259E6">
              <w:rPr>
                <w:rStyle w:val="Code"/>
              </w:rPr>
              <w:t>add 56 20</w:t>
            </w:r>
          </w:p>
          <w:p w:rsidR="00C0552F" w:rsidRPr="009259E6" w:rsidRDefault="00C0552F" w:rsidP="009259E6">
            <w:pPr>
              <w:spacing w:after="120"/>
              <w:jc w:val="left"/>
              <w:rPr>
                <w:rStyle w:val="Code"/>
              </w:rPr>
            </w:pPr>
            <w:r w:rsidRPr="009259E6">
              <w:rPr>
                <w:rStyle w:val="Code"/>
              </w:rPr>
              <w:t>add 78 67</w:t>
            </w:r>
          </w:p>
          <w:p w:rsidR="00C0552F" w:rsidRPr="009259E6" w:rsidRDefault="00C0552F" w:rsidP="009259E6">
            <w:pPr>
              <w:spacing w:after="120"/>
              <w:jc w:val="left"/>
              <w:rPr>
                <w:rStyle w:val="Code"/>
              </w:rPr>
            </w:pPr>
            <w:r w:rsidRPr="009259E6">
              <w:rPr>
                <w:rStyle w:val="Code"/>
              </w:rPr>
              <w:t>add 65 63</w:t>
            </w:r>
          </w:p>
          <w:p w:rsidR="00C0552F" w:rsidRPr="009259E6" w:rsidRDefault="00C0552F" w:rsidP="009259E6">
            <w:pPr>
              <w:spacing w:after="120"/>
              <w:jc w:val="left"/>
              <w:rPr>
                <w:rStyle w:val="Code"/>
              </w:rPr>
            </w:pPr>
            <w:r w:rsidRPr="009259E6">
              <w:rPr>
                <w:rStyle w:val="Code"/>
              </w:rPr>
              <w:t>add 10 60</w:t>
            </w:r>
          </w:p>
          <w:p w:rsidR="00C0552F" w:rsidRPr="009259E6" w:rsidRDefault="00C0552F" w:rsidP="009259E6">
            <w:pPr>
              <w:spacing w:after="120"/>
              <w:jc w:val="left"/>
              <w:rPr>
                <w:rStyle w:val="Code"/>
              </w:rPr>
            </w:pPr>
            <w:r w:rsidRPr="009259E6">
              <w:rPr>
                <w:rStyle w:val="Code"/>
              </w:rPr>
              <w:t>add 32 77</w:t>
            </w:r>
          </w:p>
          <w:p w:rsidR="00C0552F" w:rsidRPr="009259E6" w:rsidRDefault="00C0552F" w:rsidP="009259E6">
            <w:pPr>
              <w:spacing w:after="120"/>
              <w:jc w:val="left"/>
              <w:rPr>
                <w:rStyle w:val="Code"/>
              </w:rPr>
            </w:pPr>
            <w:r w:rsidRPr="009259E6">
              <w:rPr>
                <w:rStyle w:val="Code"/>
              </w:rPr>
              <w:t>add 63 14</w:t>
            </w:r>
          </w:p>
          <w:p w:rsidR="00C0552F" w:rsidRPr="009259E6" w:rsidRDefault="00C0552F" w:rsidP="009259E6">
            <w:pPr>
              <w:spacing w:after="120"/>
              <w:jc w:val="left"/>
              <w:rPr>
                <w:rStyle w:val="Code"/>
              </w:rPr>
            </w:pPr>
            <w:r w:rsidRPr="009259E6">
              <w:rPr>
                <w:rStyle w:val="Code"/>
              </w:rPr>
              <w:t>add 30 29</w:t>
            </w:r>
          </w:p>
          <w:p w:rsidR="00C0552F" w:rsidRPr="009259E6" w:rsidRDefault="00C0552F" w:rsidP="009259E6">
            <w:pPr>
              <w:spacing w:after="120"/>
              <w:jc w:val="left"/>
              <w:rPr>
                <w:rStyle w:val="Code"/>
              </w:rPr>
            </w:pPr>
            <w:r w:rsidRPr="009259E6">
              <w:rPr>
                <w:rStyle w:val="Code"/>
              </w:rPr>
              <w:t>add 12 34</w:t>
            </w:r>
          </w:p>
          <w:p w:rsidR="00C0552F" w:rsidRPr="009259E6" w:rsidRDefault="00C0552F" w:rsidP="009259E6">
            <w:pPr>
              <w:spacing w:after="120"/>
              <w:jc w:val="left"/>
              <w:rPr>
                <w:rStyle w:val="Code"/>
              </w:rPr>
            </w:pPr>
            <w:r w:rsidRPr="009259E6">
              <w:rPr>
                <w:rStyle w:val="Code"/>
              </w:rPr>
              <w:t>add 97 10</w:t>
            </w:r>
          </w:p>
          <w:p w:rsidR="00C0552F" w:rsidRPr="009259E6" w:rsidRDefault="00C0552F" w:rsidP="009259E6">
            <w:pPr>
              <w:spacing w:after="120"/>
              <w:jc w:val="left"/>
              <w:rPr>
                <w:rStyle w:val="Code"/>
              </w:rPr>
            </w:pPr>
            <w:r w:rsidRPr="009259E6">
              <w:rPr>
                <w:rStyle w:val="Code"/>
              </w:rPr>
              <w:t>add 86 80</w:t>
            </w:r>
          </w:p>
          <w:p w:rsidR="00C0552F" w:rsidRPr="009259E6" w:rsidRDefault="00C0552F" w:rsidP="009259E6">
            <w:pPr>
              <w:spacing w:after="120"/>
              <w:jc w:val="left"/>
              <w:rPr>
                <w:rStyle w:val="Code"/>
              </w:rPr>
            </w:pPr>
            <w:r w:rsidRPr="009259E6">
              <w:rPr>
                <w:rStyle w:val="Code"/>
              </w:rPr>
              <w:t>add 22 79</w:t>
            </w:r>
          </w:p>
          <w:p w:rsidR="00C0552F" w:rsidRPr="009259E6" w:rsidRDefault="00C0552F" w:rsidP="009259E6">
            <w:pPr>
              <w:spacing w:after="120"/>
              <w:jc w:val="left"/>
              <w:rPr>
                <w:rStyle w:val="Code"/>
              </w:rPr>
            </w:pPr>
            <w:r w:rsidRPr="009259E6">
              <w:rPr>
                <w:rStyle w:val="Code"/>
              </w:rPr>
              <w:t>add 72 77</w:t>
            </w:r>
          </w:p>
          <w:p w:rsidR="00C0552F" w:rsidRPr="009259E6" w:rsidRDefault="00C0552F" w:rsidP="009259E6">
            <w:pPr>
              <w:spacing w:after="120"/>
              <w:jc w:val="left"/>
              <w:rPr>
                <w:rStyle w:val="Code"/>
              </w:rPr>
            </w:pPr>
            <w:r w:rsidRPr="009259E6">
              <w:rPr>
                <w:rStyle w:val="Code"/>
              </w:rPr>
              <w:t>add 51 63</w:t>
            </w:r>
          </w:p>
          <w:p w:rsidR="00C0552F" w:rsidRPr="009259E6" w:rsidRDefault="00C0552F" w:rsidP="009259E6">
            <w:pPr>
              <w:spacing w:after="120"/>
              <w:jc w:val="left"/>
              <w:rPr>
                <w:rStyle w:val="Code"/>
              </w:rPr>
            </w:pPr>
            <w:r w:rsidRPr="009259E6">
              <w:rPr>
                <w:rStyle w:val="Code"/>
              </w:rPr>
              <w:t>add 50 20</w:t>
            </w:r>
          </w:p>
          <w:p w:rsidR="00C0552F" w:rsidRPr="009259E6" w:rsidRDefault="00C0552F" w:rsidP="009259E6">
            <w:pPr>
              <w:spacing w:after="120"/>
              <w:jc w:val="left"/>
              <w:rPr>
                <w:rStyle w:val="Code"/>
              </w:rPr>
            </w:pPr>
            <w:r w:rsidRPr="009259E6">
              <w:rPr>
                <w:rStyle w:val="Code"/>
              </w:rPr>
              <w:lastRenderedPageBreak/>
              <w:t>add 55 68</w:t>
            </w:r>
          </w:p>
          <w:p w:rsidR="00C0552F" w:rsidRPr="009259E6" w:rsidRDefault="00C0552F" w:rsidP="009259E6">
            <w:pPr>
              <w:spacing w:after="120"/>
              <w:jc w:val="left"/>
              <w:rPr>
                <w:rStyle w:val="Code"/>
              </w:rPr>
            </w:pPr>
            <w:r w:rsidRPr="009259E6">
              <w:rPr>
                <w:rStyle w:val="Code"/>
              </w:rPr>
              <w:t>add 85 85</w:t>
            </w:r>
          </w:p>
          <w:p w:rsidR="00C0552F" w:rsidRPr="009259E6" w:rsidRDefault="00C0552F" w:rsidP="009259E6">
            <w:pPr>
              <w:spacing w:after="120"/>
              <w:jc w:val="left"/>
              <w:rPr>
                <w:rStyle w:val="Code"/>
              </w:rPr>
            </w:pPr>
            <w:r w:rsidRPr="009259E6">
              <w:rPr>
                <w:rStyle w:val="Code"/>
              </w:rPr>
              <w:t>add 43 20</w:t>
            </w:r>
          </w:p>
          <w:p w:rsidR="00C0552F" w:rsidRPr="009259E6" w:rsidRDefault="00C0552F" w:rsidP="009259E6">
            <w:pPr>
              <w:spacing w:after="120"/>
              <w:jc w:val="left"/>
              <w:rPr>
                <w:rStyle w:val="Code"/>
              </w:rPr>
            </w:pPr>
            <w:r w:rsidRPr="009259E6">
              <w:rPr>
                <w:rStyle w:val="Code"/>
              </w:rPr>
              <w:t>add 94 24</w:t>
            </w:r>
          </w:p>
          <w:p w:rsidR="00C0552F" w:rsidRPr="009259E6" w:rsidRDefault="00C0552F" w:rsidP="009259E6">
            <w:pPr>
              <w:spacing w:after="120"/>
              <w:jc w:val="left"/>
              <w:rPr>
                <w:rStyle w:val="Code"/>
              </w:rPr>
            </w:pPr>
            <w:r w:rsidRPr="009259E6">
              <w:rPr>
                <w:rStyle w:val="Code"/>
              </w:rPr>
              <w:t>add 46 53</w:t>
            </w:r>
          </w:p>
          <w:p w:rsidR="00C0552F" w:rsidRPr="009259E6" w:rsidRDefault="00C0552F" w:rsidP="009259E6">
            <w:pPr>
              <w:spacing w:after="120"/>
              <w:jc w:val="left"/>
              <w:rPr>
                <w:rStyle w:val="Code"/>
              </w:rPr>
            </w:pPr>
            <w:r w:rsidRPr="009259E6">
              <w:rPr>
                <w:rStyle w:val="Code"/>
              </w:rPr>
              <w:t>add 25 81</w:t>
            </w:r>
          </w:p>
          <w:p w:rsidR="00C0552F" w:rsidRPr="009259E6" w:rsidRDefault="00C0552F" w:rsidP="009259E6">
            <w:pPr>
              <w:spacing w:after="120"/>
              <w:jc w:val="left"/>
              <w:rPr>
                <w:rStyle w:val="Code"/>
              </w:rPr>
            </w:pPr>
            <w:r w:rsidRPr="009259E6">
              <w:rPr>
                <w:rStyle w:val="Code"/>
              </w:rPr>
              <w:t>add 30 79</w:t>
            </w:r>
          </w:p>
          <w:p w:rsidR="00C0552F" w:rsidRPr="009259E6" w:rsidRDefault="00C0552F" w:rsidP="009259E6">
            <w:pPr>
              <w:spacing w:after="120"/>
              <w:jc w:val="left"/>
              <w:rPr>
                <w:rStyle w:val="Code"/>
              </w:rPr>
            </w:pPr>
            <w:r w:rsidRPr="009259E6">
              <w:rPr>
                <w:rStyle w:val="Code"/>
              </w:rPr>
              <w:t>add 13 87</w:t>
            </w:r>
          </w:p>
          <w:p w:rsidR="00C0552F" w:rsidRPr="009259E6" w:rsidRDefault="00C0552F" w:rsidP="009259E6">
            <w:pPr>
              <w:spacing w:after="120"/>
              <w:jc w:val="left"/>
              <w:rPr>
                <w:rStyle w:val="Code"/>
              </w:rPr>
            </w:pPr>
            <w:r w:rsidRPr="009259E6">
              <w:rPr>
                <w:rStyle w:val="Code"/>
              </w:rPr>
              <w:t>add 77 59</w:t>
            </w:r>
          </w:p>
          <w:p w:rsidR="00C0552F" w:rsidRPr="009259E6" w:rsidRDefault="00C0552F" w:rsidP="009259E6">
            <w:pPr>
              <w:spacing w:after="120"/>
              <w:jc w:val="left"/>
              <w:rPr>
                <w:rStyle w:val="Code"/>
              </w:rPr>
            </w:pPr>
            <w:r w:rsidRPr="009259E6">
              <w:rPr>
                <w:rStyle w:val="Code"/>
              </w:rPr>
              <w:t>add 36 22</w:t>
            </w:r>
          </w:p>
          <w:p w:rsidR="00C0552F" w:rsidRPr="009259E6" w:rsidRDefault="00C0552F" w:rsidP="009259E6">
            <w:pPr>
              <w:spacing w:after="120"/>
              <w:jc w:val="left"/>
              <w:rPr>
                <w:rStyle w:val="Code"/>
              </w:rPr>
            </w:pPr>
            <w:r w:rsidRPr="009259E6">
              <w:rPr>
                <w:rStyle w:val="Code"/>
              </w:rPr>
              <w:t>add 26 80</w:t>
            </w:r>
          </w:p>
          <w:p w:rsidR="00C0552F" w:rsidRPr="009259E6" w:rsidRDefault="00C0552F" w:rsidP="009259E6">
            <w:pPr>
              <w:spacing w:after="120"/>
              <w:jc w:val="left"/>
              <w:rPr>
                <w:rStyle w:val="Code"/>
              </w:rPr>
            </w:pPr>
            <w:r w:rsidRPr="009259E6">
              <w:rPr>
                <w:rStyle w:val="Code"/>
              </w:rPr>
              <w:t>add 96 56</w:t>
            </w:r>
          </w:p>
          <w:p w:rsidR="00C0552F" w:rsidRPr="009259E6" w:rsidRDefault="00C0552F" w:rsidP="009259E6">
            <w:pPr>
              <w:spacing w:after="120"/>
              <w:jc w:val="left"/>
              <w:rPr>
                <w:rStyle w:val="Code"/>
              </w:rPr>
            </w:pPr>
            <w:r w:rsidRPr="009259E6">
              <w:rPr>
                <w:rStyle w:val="Code"/>
              </w:rPr>
              <w:t>add 47 22</w:t>
            </w:r>
          </w:p>
          <w:p w:rsidR="00C0552F" w:rsidRPr="009259E6" w:rsidRDefault="00C0552F" w:rsidP="009259E6">
            <w:pPr>
              <w:spacing w:after="120"/>
              <w:jc w:val="left"/>
              <w:rPr>
                <w:rStyle w:val="Code"/>
              </w:rPr>
            </w:pPr>
            <w:r w:rsidRPr="009259E6">
              <w:rPr>
                <w:rStyle w:val="Code"/>
              </w:rPr>
              <w:t>add 65 52</w:t>
            </w:r>
          </w:p>
          <w:p w:rsidR="00C0552F" w:rsidRPr="009259E6" w:rsidRDefault="00C0552F" w:rsidP="009259E6">
            <w:pPr>
              <w:spacing w:after="120"/>
              <w:jc w:val="left"/>
              <w:rPr>
                <w:rStyle w:val="Code"/>
              </w:rPr>
            </w:pPr>
            <w:r w:rsidRPr="009259E6">
              <w:rPr>
                <w:rStyle w:val="Code"/>
              </w:rPr>
              <w:t>add 37 28</w:t>
            </w:r>
          </w:p>
          <w:p w:rsidR="00C0552F" w:rsidRPr="009259E6" w:rsidRDefault="00C0552F" w:rsidP="009259E6">
            <w:pPr>
              <w:spacing w:after="120"/>
              <w:jc w:val="left"/>
              <w:rPr>
                <w:rStyle w:val="Code"/>
              </w:rPr>
            </w:pPr>
            <w:r w:rsidRPr="009259E6">
              <w:rPr>
                <w:rStyle w:val="Code"/>
              </w:rPr>
              <w:t>add 54 36</w:t>
            </w:r>
          </w:p>
          <w:p w:rsidR="00C0552F" w:rsidRPr="009259E6" w:rsidRDefault="00C0552F" w:rsidP="009259E6">
            <w:pPr>
              <w:spacing w:after="120"/>
              <w:jc w:val="left"/>
              <w:rPr>
                <w:rStyle w:val="Code"/>
              </w:rPr>
            </w:pPr>
            <w:r w:rsidRPr="009259E6">
              <w:rPr>
                <w:rStyle w:val="Code"/>
              </w:rPr>
              <w:t>add 78 35</w:t>
            </w:r>
          </w:p>
          <w:p w:rsidR="00C0552F" w:rsidRPr="009259E6" w:rsidRDefault="00C0552F" w:rsidP="009259E6">
            <w:pPr>
              <w:spacing w:after="120"/>
              <w:jc w:val="left"/>
              <w:rPr>
                <w:rStyle w:val="Code"/>
              </w:rPr>
            </w:pPr>
            <w:r w:rsidRPr="009259E6">
              <w:rPr>
                <w:rStyle w:val="Code"/>
              </w:rPr>
              <w:t>add 81 29</w:t>
            </w:r>
          </w:p>
          <w:p w:rsidR="00C0552F" w:rsidRPr="009259E6" w:rsidRDefault="00C0552F" w:rsidP="009259E6">
            <w:pPr>
              <w:spacing w:after="120"/>
              <w:jc w:val="left"/>
              <w:rPr>
                <w:rStyle w:val="Code"/>
              </w:rPr>
            </w:pPr>
            <w:r w:rsidRPr="009259E6">
              <w:rPr>
                <w:rStyle w:val="Code"/>
              </w:rPr>
              <w:t>add 52 51</w:t>
            </w:r>
          </w:p>
          <w:p w:rsidR="00C0552F" w:rsidRPr="009259E6" w:rsidRDefault="00C0552F" w:rsidP="009259E6">
            <w:pPr>
              <w:spacing w:after="120"/>
              <w:jc w:val="left"/>
              <w:rPr>
                <w:rStyle w:val="Code"/>
              </w:rPr>
            </w:pPr>
            <w:r w:rsidRPr="009259E6">
              <w:rPr>
                <w:rStyle w:val="Code"/>
              </w:rPr>
              <w:t>add 72 17</w:t>
            </w:r>
          </w:p>
          <w:p w:rsidR="00C0552F" w:rsidRPr="009259E6" w:rsidRDefault="00C0552F" w:rsidP="009259E6">
            <w:pPr>
              <w:spacing w:after="120"/>
              <w:jc w:val="left"/>
              <w:rPr>
                <w:rStyle w:val="Code"/>
              </w:rPr>
            </w:pPr>
            <w:r w:rsidRPr="009259E6">
              <w:rPr>
                <w:rStyle w:val="Code"/>
              </w:rPr>
              <w:t>add 10 16</w:t>
            </w:r>
          </w:p>
          <w:p w:rsidR="00C0552F" w:rsidRPr="009259E6" w:rsidRDefault="00C0552F" w:rsidP="009259E6">
            <w:pPr>
              <w:spacing w:after="120"/>
              <w:jc w:val="left"/>
              <w:rPr>
                <w:rStyle w:val="Code"/>
              </w:rPr>
            </w:pPr>
            <w:r w:rsidRPr="009259E6">
              <w:rPr>
                <w:rStyle w:val="Code"/>
              </w:rPr>
              <w:t>add 75 77</w:t>
            </w:r>
          </w:p>
          <w:p w:rsidR="00C0552F" w:rsidRPr="009259E6" w:rsidRDefault="00C0552F" w:rsidP="009259E6">
            <w:pPr>
              <w:spacing w:after="120"/>
              <w:jc w:val="left"/>
              <w:rPr>
                <w:rStyle w:val="Code"/>
              </w:rPr>
            </w:pPr>
            <w:r w:rsidRPr="009259E6">
              <w:rPr>
                <w:rStyle w:val="Code"/>
              </w:rPr>
              <w:t>add 66 49</w:t>
            </w:r>
          </w:p>
          <w:p w:rsidR="00C0552F" w:rsidRPr="009259E6" w:rsidRDefault="00C0552F" w:rsidP="009259E6">
            <w:pPr>
              <w:spacing w:after="120"/>
              <w:jc w:val="left"/>
              <w:rPr>
                <w:rStyle w:val="Code"/>
              </w:rPr>
            </w:pPr>
            <w:r w:rsidRPr="009259E6">
              <w:rPr>
                <w:rStyle w:val="Code"/>
              </w:rPr>
              <w:t>add 29 78</w:t>
            </w:r>
          </w:p>
          <w:p w:rsidR="00C0552F" w:rsidRPr="009259E6" w:rsidRDefault="00C0552F" w:rsidP="009259E6">
            <w:pPr>
              <w:spacing w:after="120"/>
              <w:jc w:val="left"/>
              <w:rPr>
                <w:rStyle w:val="Code"/>
              </w:rPr>
            </w:pPr>
            <w:r w:rsidRPr="009259E6">
              <w:rPr>
                <w:rStyle w:val="Code"/>
              </w:rPr>
              <w:t>add 52 65</w:t>
            </w:r>
          </w:p>
          <w:p w:rsidR="00C0552F" w:rsidRPr="009259E6" w:rsidRDefault="00C0552F" w:rsidP="009259E6">
            <w:pPr>
              <w:spacing w:after="120"/>
              <w:jc w:val="left"/>
              <w:rPr>
                <w:rStyle w:val="Code"/>
              </w:rPr>
            </w:pPr>
            <w:r w:rsidRPr="009259E6">
              <w:rPr>
                <w:rStyle w:val="Code"/>
              </w:rPr>
              <w:t>add 23 76</w:t>
            </w:r>
          </w:p>
          <w:p w:rsidR="00C0552F" w:rsidRPr="009259E6" w:rsidRDefault="00C0552F" w:rsidP="009259E6">
            <w:pPr>
              <w:spacing w:after="120"/>
              <w:jc w:val="left"/>
              <w:rPr>
                <w:rStyle w:val="Code"/>
              </w:rPr>
            </w:pPr>
            <w:r w:rsidRPr="009259E6">
              <w:rPr>
                <w:rStyle w:val="Code"/>
              </w:rPr>
              <w:t>add 26 32</w:t>
            </w:r>
          </w:p>
          <w:p w:rsidR="00C0552F" w:rsidRPr="009259E6" w:rsidRDefault="00C0552F" w:rsidP="009259E6">
            <w:pPr>
              <w:spacing w:after="120"/>
              <w:jc w:val="left"/>
              <w:rPr>
                <w:rStyle w:val="Code"/>
              </w:rPr>
            </w:pPr>
            <w:r w:rsidRPr="009259E6">
              <w:rPr>
                <w:rStyle w:val="Code"/>
              </w:rPr>
              <w:t>add 75 58</w:t>
            </w:r>
          </w:p>
          <w:p w:rsidR="00C0552F" w:rsidRPr="009259E6" w:rsidRDefault="00C0552F" w:rsidP="009259E6">
            <w:pPr>
              <w:spacing w:after="120"/>
              <w:jc w:val="left"/>
              <w:rPr>
                <w:rStyle w:val="Code"/>
              </w:rPr>
            </w:pPr>
            <w:r w:rsidRPr="009259E6">
              <w:rPr>
                <w:rStyle w:val="Code"/>
              </w:rPr>
              <w:t>add 69 45</w:t>
            </w:r>
          </w:p>
          <w:p w:rsidR="00C0552F" w:rsidRPr="009259E6" w:rsidRDefault="00C0552F" w:rsidP="009259E6">
            <w:pPr>
              <w:spacing w:after="120"/>
              <w:jc w:val="left"/>
              <w:rPr>
                <w:rStyle w:val="Code"/>
              </w:rPr>
            </w:pPr>
            <w:r w:rsidRPr="009259E6">
              <w:rPr>
                <w:rStyle w:val="Code"/>
              </w:rPr>
              <w:t>add 78 54</w:t>
            </w:r>
          </w:p>
          <w:p w:rsidR="00C0552F" w:rsidRPr="009259E6" w:rsidRDefault="00C0552F" w:rsidP="009259E6">
            <w:pPr>
              <w:spacing w:after="120"/>
              <w:jc w:val="left"/>
              <w:rPr>
                <w:rStyle w:val="Code"/>
              </w:rPr>
            </w:pPr>
            <w:r w:rsidRPr="009259E6">
              <w:rPr>
                <w:rStyle w:val="Code"/>
              </w:rPr>
              <w:t>add 86 74</w:t>
            </w:r>
          </w:p>
          <w:p w:rsidR="00C0552F" w:rsidRPr="009259E6" w:rsidRDefault="00C0552F" w:rsidP="009259E6">
            <w:pPr>
              <w:spacing w:after="120"/>
              <w:jc w:val="left"/>
              <w:rPr>
                <w:rStyle w:val="Code"/>
              </w:rPr>
            </w:pPr>
            <w:r w:rsidRPr="009259E6">
              <w:rPr>
                <w:rStyle w:val="Code"/>
              </w:rPr>
              <w:t>add 88 64</w:t>
            </w:r>
          </w:p>
          <w:p w:rsidR="00C0552F" w:rsidRPr="009259E6" w:rsidRDefault="00C0552F" w:rsidP="009259E6">
            <w:pPr>
              <w:spacing w:after="120"/>
              <w:jc w:val="left"/>
              <w:rPr>
                <w:rStyle w:val="Code"/>
              </w:rPr>
            </w:pPr>
            <w:r w:rsidRPr="009259E6">
              <w:rPr>
                <w:rStyle w:val="Code"/>
              </w:rPr>
              <w:t>add 71 61</w:t>
            </w:r>
          </w:p>
          <w:p w:rsidR="00C0552F" w:rsidRPr="009259E6" w:rsidRDefault="00C0552F" w:rsidP="009259E6">
            <w:pPr>
              <w:spacing w:after="120"/>
              <w:jc w:val="left"/>
              <w:rPr>
                <w:rStyle w:val="Code"/>
              </w:rPr>
            </w:pPr>
            <w:r w:rsidRPr="009259E6">
              <w:rPr>
                <w:rStyle w:val="Code"/>
              </w:rPr>
              <w:t>add 29 88</w:t>
            </w:r>
          </w:p>
          <w:p w:rsidR="00C0552F" w:rsidRPr="009259E6" w:rsidRDefault="00C0552F" w:rsidP="009259E6">
            <w:pPr>
              <w:spacing w:after="120"/>
              <w:jc w:val="left"/>
              <w:rPr>
                <w:rStyle w:val="Code"/>
              </w:rPr>
            </w:pPr>
            <w:r w:rsidRPr="009259E6">
              <w:rPr>
                <w:rStyle w:val="Code"/>
              </w:rPr>
              <w:t>add 36 58</w:t>
            </w:r>
          </w:p>
          <w:p w:rsidR="00C0552F" w:rsidRPr="009259E6" w:rsidRDefault="00C0552F" w:rsidP="009259E6">
            <w:pPr>
              <w:spacing w:after="120"/>
              <w:jc w:val="left"/>
              <w:rPr>
                <w:rStyle w:val="Code"/>
              </w:rPr>
            </w:pPr>
            <w:r w:rsidRPr="009259E6">
              <w:rPr>
                <w:rStyle w:val="Code"/>
              </w:rPr>
              <w:t>add 23 38</w:t>
            </w:r>
          </w:p>
          <w:p w:rsidR="00C0552F" w:rsidRPr="009259E6" w:rsidRDefault="00C0552F" w:rsidP="009259E6">
            <w:pPr>
              <w:spacing w:after="120"/>
              <w:jc w:val="left"/>
              <w:rPr>
                <w:rStyle w:val="Code"/>
              </w:rPr>
            </w:pPr>
            <w:r w:rsidRPr="009259E6">
              <w:rPr>
                <w:rStyle w:val="Code"/>
              </w:rPr>
              <w:t>add 14 39</w:t>
            </w:r>
          </w:p>
          <w:p w:rsidR="00C0552F" w:rsidRPr="009259E6" w:rsidRDefault="00C0552F" w:rsidP="009259E6">
            <w:pPr>
              <w:spacing w:after="120"/>
              <w:jc w:val="left"/>
              <w:rPr>
                <w:rStyle w:val="Code"/>
              </w:rPr>
            </w:pPr>
            <w:r w:rsidRPr="009259E6">
              <w:rPr>
                <w:rStyle w:val="Code"/>
              </w:rPr>
              <w:t>add 21 55</w:t>
            </w:r>
          </w:p>
          <w:p w:rsidR="00C0552F" w:rsidRPr="009259E6" w:rsidRDefault="00C0552F" w:rsidP="009259E6">
            <w:pPr>
              <w:spacing w:after="120"/>
              <w:jc w:val="left"/>
              <w:rPr>
                <w:rStyle w:val="Code"/>
              </w:rPr>
            </w:pPr>
            <w:r w:rsidRPr="009259E6">
              <w:rPr>
                <w:rStyle w:val="Code"/>
              </w:rPr>
              <w:t>add 12 34</w:t>
            </w:r>
          </w:p>
          <w:p w:rsidR="00C0552F" w:rsidRPr="009259E6" w:rsidRDefault="00C0552F" w:rsidP="009259E6">
            <w:pPr>
              <w:spacing w:after="120"/>
              <w:jc w:val="left"/>
              <w:rPr>
                <w:rStyle w:val="Code"/>
              </w:rPr>
            </w:pPr>
            <w:r w:rsidRPr="009259E6">
              <w:rPr>
                <w:rStyle w:val="Code"/>
              </w:rPr>
              <w:t>add 20 16</w:t>
            </w:r>
          </w:p>
          <w:p w:rsidR="00C0552F" w:rsidRPr="009259E6" w:rsidRDefault="00C0552F" w:rsidP="009259E6">
            <w:pPr>
              <w:spacing w:after="120"/>
              <w:jc w:val="left"/>
              <w:rPr>
                <w:rStyle w:val="Code"/>
              </w:rPr>
            </w:pPr>
            <w:r w:rsidRPr="009259E6">
              <w:rPr>
                <w:rStyle w:val="Code"/>
              </w:rPr>
              <w:t>add 84 87</w:t>
            </w:r>
          </w:p>
          <w:p w:rsidR="00C0552F" w:rsidRPr="009259E6" w:rsidRDefault="00C0552F" w:rsidP="009259E6">
            <w:pPr>
              <w:spacing w:after="120"/>
              <w:jc w:val="left"/>
              <w:rPr>
                <w:rStyle w:val="Code"/>
              </w:rPr>
            </w:pPr>
            <w:r w:rsidRPr="009259E6">
              <w:rPr>
                <w:rStyle w:val="Code"/>
              </w:rPr>
              <w:t>add 92 43</w:t>
            </w:r>
          </w:p>
          <w:p w:rsidR="00C0552F" w:rsidRPr="009259E6" w:rsidRDefault="00C0552F" w:rsidP="009259E6">
            <w:pPr>
              <w:spacing w:after="120"/>
              <w:jc w:val="left"/>
              <w:rPr>
                <w:rStyle w:val="Code"/>
              </w:rPr>
            </w:pPr>
            <w:r w:rsidRPr="009259E6">
              <w:rPr>
                <w:rStyle w:val="Code"/>
              </w:rPr>
              <w:t>add 64 64</w:t>
            </w:r>
          </w:p>
          <w:p w:rsidR="00C0552F" w:rsidRPr="009259E6" w:rsidRDefault="00C0552F" w:rsidP="009259E6">
            <w:pPr>
              <w:spacing w:after="120"/>
              <w:jc w:val="left"/>
              <w:rPr>
                <w:rStyle w:val="Code"/>
              </w:rPr>
            </w:pPr>
            <w:r w:rsidRPr="009259E6">
              <w:rPr>
                <w:rStyle w:val="Code"/>
              </w:rPr>
              <w:t>add 90 51</w:t>
            </w:r>
          </w:p>
          <w:p w:rsidR="00C0552F" w:rsidRPr="009259E6" w:rsidRDefault="00C0552F" w:rsidP="009259E6">
            <w:pPr>
              <w:spacing w:after="120"/>
              <w:jc w:val="left"/>
              <w:rPr>
                <w:rStyle w:val="Code"/>
              </w:rPr>
            </w:pPr>
            <w:r w:rsidRPr="009259E6">
              <w:rPr>
                <w:rStyle w:val="Code"/>
              </w:rPr>
              <w:lastRenderedPageBreak/>
              <w:t>add 28 97</w:t>
            </w:r>
          </w:p>
          <w:p w:rsidR="00C0552F" w:rsidRPr="009259E6" w:rsidRDefault="00C0552F" w:rsidP="009259E6">
            <w:pPr>
              <w:spacing w:after="120"/>
              <w:jc w:val="left"/>
              <w:rPr>
                <w:rStyle w:val="Code"/>
              </w:rPr>
            </w:pPr>
            <w:r w:rsidRPr="009259E6">
              <w:rPr>
                <w:rStyle w:val="Code"/>
              </w:rPr>
              <w:t>add 46 49</w:t>
            </w:r>
          </w:p>
          <w:p w:rsidR="00C0552F" w:rsidRPr="009259E6" w:rsidRDefault="00C0552F" w:rsidP="009259E6">
            <w:pPr>
              <w:spacing w:after="120"/>
              <w:jc w:val="left"/>
              <w:rPr>
                <w:rStyle w:val="Code"/>
              </w:rPr>
            </w:pPr>
            <w:r w:rsidRPr="009259E6">
              <w:rPr>
                <w:rStyle w:val="Code"/>
              </w:rPr>
              <w:t>add 39 56</w:t>
            </w:r>
          </w:p>
          <w:p w:rsidR="00C0552F" w:rsidRPr="009259E6" w:rsidRDefault="00C0552F" w:rsidP="009259E6">
            <w:pPr>
              <w:spacing w:after="120"/>
              <w:jc w:val="left"/>
              <w:rPr>
                <w:rStyle w:val="Code"/>
              </w:rPr>
            </w:pPr>
            <w:r w:rsidRPr="009259E6">
              <w:rPr>
                <w:rStyle w:val="Code"/>
              </w:rPr>
              <w:t>add 95 73</w:t>
            </w:r>
          </w:p>
          <w:p w:rsidR="00C0552F" w:rsidRPr="009259E6" w:rsidRDefault="00C0552F" w:rsidP="009259E6">
            <w:pPr>
              <w:spacing w:after="120"/>
              <w:jc w:val="left"/>
              <w:rPr>
                <w:rStyle w:val="Code"/>
              </w:rPr>
            </w:pPr>
            <w:r w:rsidRPr="009259E6">
              <w:rPr>
                <w:rStyle w:val="Code"/>
              </w:rPr>
              <w:t>add 40 74</w:t>
            </w:r>
          </w:p>
          <w:p w:rsidR="00C0552F" w:rsidRPr="009259E6" w:rsidRDefault="00C0552F" w:rsidP="009259E6">
            <w:pPr>
              <w:spacing w:after="120"/>
              <w:jc w:val="left"/>
              <w:rPr>
                <w:rStyle w:val="Code"/>
              </w:rPr>
            </w:pPr>
            <w:r w:rsidRPr="009259E6">
              <w:rPr>
                <w:rStyle w:val="Code"/>
              </w:rPr>
              <w:t>add 29 86</w:t>
            </w:r>
          </w:p>
          <w:p w:rsidR="00C0552F" w:rsidRPr="009259E6" w:rsidRDefault="00C0552F" w:rsidP="009259E6">
            <w:pPr>
              <w:spacing w:after="120"/>
              <w:jc w:val="left"/>
              <w:rPr>
                <w:rStyle w:val="Code"/>
              </w:rPr>
            </w:pPr>
            <w:r w:rsidRPr="009259E6">
              <w:rPr>
                <w:rStyle w:val="Code"/>
              </w:rPr>
              <w:t>add 87 60</w:t>
            </w:r>
          </w:p>
          <w:p w:rsidR="00C0552F" w:rsidRPr="009259E6" w:rsidRDefault="00C0552F" w:rsidP="009259E6">
            <w:pPr>
              <w:spacing w:after="120"/>
              <w:jc w:val="left"/>
              <w:rPr>
                <w:rStyle w:val="Code"/>
              </w:rPr>
            </w:pPr>
            <w:r w:rsidRPr="009259E6">
              <w:rPr>
                <w:rStyle w:val="Code"/>
              </w:rPr>
              <w:t>add 19 45</w:t>
            </w:r>
          </w:p>
          <w:p w:rsidR="00C0552F" w:rsidRPr="009259E6" w:rsidRDefault="00C0552F" w:rsidP="009259E6">
            <w:pPr>
              <w:spacing w:after="120"/>
              <w:jc w:val="left"/>
              <w:rPr>
                <w:rStyle w:val="Code"/>
              </w:rPr>
            </w:pPr>
            <w:r w:rsidRPr="009259E6">
              <w:rPr>
                <w:rStyle w:val="Code"/>
              </w:rPr>
              <w:t>add 91 44</w:t>
            </w:r>
          </w:p>
          <w:p w:rsidR="00C0552F" w:rsidRPr="009259E6" w:rsidRDefault="00C0552F" w:rsidP="009259E6">
            <w:pPr>
              <w:spacing w:after="120"/>
              <w:jc w:val="left"/>
              <w:rPr>
                <w:rStyle w:val="Code"/>
              </w:rPr>
            </w:pPr>
            <w:r w:rsidRPr="009259E6">
              <w:rPr>
                <w:rStyle w:val="Code"/>
              </w:rPr>
              <w:t>add 54 58</w:t>
            </w:r>
          </w:p>
          <w:p w:rsidR="00C0552F" w:rsidRPr="009259E6" w:rsidRDefault="00C0552F" w:rsidP="009259E6">
            <w:pPr>
              <w:spacing w:after="120"/>
              <w:jc w:val="left"/>
              <w:rPr>
                <w:rStyle w:val="Code"/>
              </w:rPr>
            </w:pPr>
            <w:r w:rsidRPr="009259E6">
              <w:rPr>
                <w:rStyle w:val="Code"/>
              </w:rPr>
              <w:t>add 64 24</w:t>
            </w:r>
          </w:p>
          <w:p w:rsidR="00C0552F" w:rsidRPr="009259E6" w:rsidRDefault="00C0552F" w:rsidP="009259E6">
            <w:pPr>
              <w:spacing w:after="120"/>
              <w:jc w:val="left"/>
              <w:rPr>
                <w:rStyle w:val="Code"/>
              </w:rPr>
            </w:pPr>
            <w:r w:rsidRPr="009259E6">
              <w:rPr>
                <w:rStyle w:val="Code"/>
              </w:rPr>
              <w:t>add 60 93</w:t>
            </w:r>
          </w:p>
          <w:p w:rsidR="00C0552F" w:rsidRPr="009259E6" w:rsidRDefault="00C0552F" w:rsidP="009259E6">
            <w:pPr>
              <w:spacing w:after="120"/>
              <w:jc w:val="left"/>
              <w:rPr>
                <w:rStyle w:val="Code"/>
              </w:rPr>
            </w:pPr>
            <w:r w:rsidRPr="009259E6">
              <w:rPr>
                <w:rStyle w:val="Code"/>
              </w:rPr>
              <w:t>add 50 66</w:t>
            </w:r>
          </w:p>
          <w:p w:rsidR="00C0552F" w:rsidRPr="009259E6" w:rsidRDefault="00C0552F" w:rsidP="009259E6">
            <w:pPr>
              <w:spacing w:after="120"/>
              <w:jc w:val="left"/>
              <w:rPr>
                <w:rStyle w:val="Code"/>
              </w:rPr>
            </w:pPr>
            <w:r w:rsidRPr="009259E6">
              <w:rPr>
                <w:rStyle w:val="Code"/>
              </w:rPr>
              <w:t>add 58 81</w:t>
            </w:r>
          </w:p>
          <w:p w:rsidR="00C0552F" w:rsidRPr="009259E6" w:rsidRDefault="00C0552F" w:rsidP="009259E6">
            <w:pPr>
              <w:spacing w:after="120"/>
              <w:jc w:val="left"/>
              <w:rPr>
                <w:rStyle w:val="Code"/>
              </w:rPr>
            </w:pPr>
            <w:r w:rsidRPr="009259E6">
              <w:rPr>
                <w:rStyle w:val="Code"/>
              </w:rPr>
              <w:t>add 35 88</w:t>
            </w:r>
          </w:p>
          <w:p w:rsidR="00C0552F" w:rsidRPr="009259E6" w:rsidRDefault="00C0552F" w:rsidP="009259E6">
            <w:pPr>
              <w:spacing w:after="120"/>
              <w:jc w:val="left"/>
              <w:rPr>
                <w:rStyle w:val="Code"/>
              </w:rPr>
            </w:pPr>
            <w:r w:rsidRPr="009259E6">
              <w:rPr>
                <w:rStyle w:val="Code"/>
              </w:rPr>
              <w:t>add 81 61</w:t>
            </w:r>
          </w:p>
          <w:p w:rsidR="00C0552F" w:rsidRPr="009259E6" w:rsidRDefault="00C0552F" w:rsidP="009259E6">
            <w:pPr>
              <w:spacing w:after="120"/>
              <w:jc w:val="left"/>
              <w:rPr>
                <w:rStyle w:val="Code"/>
              </w:rPr>
            </w:pPr>
            <w:r w:rsidRPr="009259E6">
              <w:rPr>
                <w:rStyle w:val="Code"/>
              </w:rPr>
              <w:t>add 83 44</w:t>
            </w:r>
          </w:p>
          <w:p w:rsidR="00C0552F" w:rsidRPr="009259E6" w:rsidRDefault="00C0552F" w:rsidP="009259E6">
            <w:pPr>
              <w:spacing w:after="120"/>
              <w:jc w:val="left"/>
              <w:rPr>
                <w:rStyle w:val="Code"/>
              </w:rPr>
            </w:pPr>
            <w:r w:rsidRPr="009259E6">
              <w:rPr>
                <w:rStyle w:val="Code"/>
              </w:rPr>
              <w:t>add 70 12</w:t>
            </w:r>
          </w:p>
          <w:p w:rsidR="00C0552F" w:rsidRPr="009259E6" w:rsidRDefault="00C0552F" w:rsidP="009259E6">
            <w:pPr>
              <w:spacing w:after="120"/>
              <w:jc w:val="left"/>
              <w:rPr>
                <w:rStyle w:val="Code"/>
              </w:rPr>
            </w:pPr>
            <w:r w:rsidRPr="009259E6">
              <w:rPr>
                <w:rStyle w:val="Code"/>
              </w:rPr>
              <w:t>add 69 19</w:t>
            </w:r>
          </w:p>
          <w:p w:rsidR="00C0552F" w:rsidRPr="009259E6" w:rsidRDefault="00C0552F" w:rsidP="009259E6">
            <w:pPr>
              <w:spacing w:after="120"/>
              <w:jc w:val="left"/>
              <w:rPr>
                <w:rStyle w:val="Code"/>
              </w:rPr>
            </w:pPr>
            <w:r w:rsidRPr="009259E6">
              <w:rPr>
                <w:rStyle w:val="Code"/>
              </w:rPr>
              <w:t>add 43 55</w:t>
            </w:r>
          </w:p>
          <w:p w:rsidR="00C0552F" w:rsidRPr="009259E6" w:rsidRDefault="00C0552F" w:rsidP="009259E6">
            <w:pPr>
              <w:spacing w:after="120"/>
              <w:jc w:val="left"/>
              <w:rPr>
                <w:rStyle w:val="Code"/>
              </w:rPr>
            </w:pPr>
            <w:r w:rsidRPr="009259E6">
              <w:rPr>
                <w:rStyle w:val="Code"/>
              </w:rPr>
              <w:t>add 84 84</w:t>
            </w:r>
          </w:p>
          <w:p w:rsidR="00C0552F" w:rsidRPr="009259E6" w:rsidRDefault="00C0552F" w:rsidP="009259E6">
            <w:pPr>
              <w:spacing w:after="120"/>
              <w:jc w:val="left"/>
              <w:rPr>
                <w:rStyle w:val="Code"/>
              </w:rPr>
            </w:pPr>
            <w:r w:rsidRPr="009259E6">
              <w:rPr>
                <w:rStyle w:val="Code"/>
              </w:rPr>
              <w:t>add 41 41</w:t>
            </w:r>
          </w:p>
          <w:p w:rsidR="00C0552F" w:rsidRPr="009259E6" w:rsidRDefault="00C0552F" w:rsidP="009259E6">
            <w:pPr>
              <w:spacing w:after="120"/>
              <w:jc w:val="left"/>
              <w:rPr>
                <w:rStyle w:val="Code"/>
              </w:rPr>
            </w:pPr>
            <w:r w:rsidRPr="009259E6">
              <w:rPr>
                <w:rStyle w:val="Code"/>
              </w:rPr>
              <w:t>add 36 80</w:t>
            </w:r>
          </w:p>
          <w:p w:rsidR="00C0552F" w:rsidRPr="009259E6" w:rsidRDefault="00C0552F" w:rsidP="009259E6">
            <w:pPr>
              <w:spacing w:after="120"/>
              <w:jc w:val="left"/>
              <w:rPr>
                <w:rStyle w:val="Code"/>
              </w:rPr>
            </w:pPr>
            <w:r w:rsidRPr="009259E6">
              <w:rPr>
                <w:rStyle w:val="Code"/>
              </w:rPr>
              <w:t>add 70 79</w:t>
            </w:r>
          </w:p>
          <w:p w:rsidR="00C0552F" w:rsidRPr="009259E6" w:rsidRDefault="00C0552F" w:rsidP="009259E6">
            <w:pPr>
              <w:spacing w:after="120"/>
              <w:jc w:val="left"/>
              <w:rPr>
                <w:rStyle w:val="Code"/>
              </w:rPr>
            </w:pPr>
            <w:r w:rsidRPr="009259E6">
              <w:rPr>
                <w:rStyle w:val="Code"/>
              </w:rPr>
              <w:t>add 54 39</w:t>
            </w:r>
          </w:p>
          <w:p w:rsidR="00C0552F" w:rsidRPr="009259E6" w:rsidRDefault="00C0552F" w:rsidP="009259E6">
            <w:pPr>
              <w:spacing w:after="120"/>
              <w:jc w:val="left"/>
              <w:rPr>
                <w:rStyle w:val="Code"/>
              </w:rPr>
            </w:pPr>
            <w:r w:rsidRPr="009259E6">
              <w:rPr>
                <w:rStyle w:val="Code"/>
              </w:rPr>
              <w:t>add 95 83</w:t>
            </w:r>
          </w:p>
          <w:p w:rsidR="00C0552F" w:rsidRPr="009259E6" w:rsidRDefault="00C0552F" w:rsidP="009259E6">
            <w:pPr>
              <w:spacing w:after="120"/>
              <w:jc w:val="left"/>
              <w:rPr>
                <w:rStyle w:val="Code"/>
              </w:rPr>
            </w:pPr>
            <w:r w:rsidRPr="009259E6">
              <w:rPr>
                <w:rStyle w:val="Code"/>
              </w:rPr>
              <w:t>add 86 19</w:t>
            </w:r>
          </w:p>
          <w:p w:rsidR="00C0552F" w:rsidRPr="009259E6" w:rsidRDefault="00C0552F" w:rsidP="009259E6">
            <w:pPr>
              <w:spacing w:after="120"/>
              <w:jc w:val="left"/>
              <w:rPr>
                <w:rStyle w:val="Code"/>
              </w:rPr>
            </w:pPr>
            <w:r w:rsidRPr="009259E6">
              <w:rPr>
                <w:rStyle w:val="Code"/>
              </w:rPr>
              <w:t>add 56 70</w:t>
            </w:r>
          </w:p>
          <w:p w:rsidR="00C0552F" w:rsidRPr="009259E6" w:rsidRDefault="00C0552F" w:rsidP="009259E6">
            <w:pPr>
              <w:spacing w:after="120"/>
              <w:jc w:val="left"/>
              <w:rPr>
                <w:rStyle w:val="Code"/>
              </w:rPr>
            </w:pPr>
            <w:r w:rsidRPr="009259E6">
              <w:rPr>
                <w:rStyle w:val="Code"/>
              </w:rPr>
              <w:t>add 96 93</w:t>
            </w:r>
          </w:p>
          <w:p w:rsidR="00C0552F" w:rsidRPr="009259E6" w:rsidRDefault="00C0552F" w:rsidP="009259E6">
            <w:pPr>
              <w:spacing w:after="120"/>
              <w:jc w:val="left"/>
              <w:rPr>
                <w:rStyle w:val="Code"/>
              </w:rPr>
            </w:pPr>
            <w:r w:rsidRPr="009259E6">
              <w:rPr>
                <w:rStyle w:val="Code"/>
              </w:rPr>
              <w:t>add 97 90</w:t>
            </w:r>
          </w:p>
          <w:p w:rsidR="00C0552F" w:rsidRPr="009259E6" w:rsidRDefault="00C0552F" w:rsidP="009259E6">
            <w:pPr>
              <w:spacing w:after="120"/>
              <w:jc w:val="left"/>
              <w:rPr>
                <w:rStyle w:val="Code"/>
              </w:rPr>
            </w:pPr>
            <w:r w:rsidRPr="009259E6">
              <w:rPr>
                <w:rStyle w:val="Code"/>
              </w:rPr>
              <w:t>add 96 17</w:t>
            </w:r>
          </w:p>
          <w:p w:rsidR="00C0552F" w:rsidRPr="009259E6" w:rsidRDefault="00C0552F" w:rsidP="009259E6">
            <w:pPr>
              <w:spacing w:after="120"/>
              <w:jc w:val="left"/>
              <w:rPr>
                <w:rStyle w:val="Code"/>
              </w:rPr>
            </w:pPr>
            <w:r w:rsidRPr="009259E6">
              <w:rPr>
                <w:rStyle w:val="Code"/>
              </w:rPr>
              <w:t>add 80 74</w:t>
            </w:r>
          </w:p>
          <w:p w:rsidR="00C0552F" w:rsidRPr="009259E6" w:rsidRDefault="00C0552F" w:rsidP="009259E6">
            <w:pPr>
              <w:spacing w:after="120"/>
              <w:jc w:val="left"/>
              <w:rPr>
                <w:rStyle w:val="Code"/>
              </w:rPr>
            </w:pPr>
            <w:r w:rsidRPr="009259E6">
              <w:rPr>
                <w:rStyle w:val="Code"/>
              </w:rPr>
              <w:t>add 62 94</w:t>
            </w:r>
          </w:p>
          <w:p w:rsidR="00C0552F" w:rsidRPr="009259E6" w:rsidRDefault="00C0552F" w:rsidP="009259E6">
            <w:pPr>
              <w:spacing w:after="120"/>
              <w:jc w:val="left"/>
              <w:rPr>
                <w:rStyle w:val="Code"/>
              </w:rPr>
            </w:pPr>
            <w:r w:rsidRPr="009259E6">
              <w:rPr>
                <w:rStyle w:val="Code"/>
              </w:rPr>
              <w:t>add 65 54</w:t>
            </w:r>
          </w:p>
          <w:p w:rsidR="00C0552F" w:rsidRPr="009259E6" w:rsidRDefault="00C0552F" w:rsidP="009259E6">
            <w:pPr>
              <w:spacing w:after="120"/>
              <w:jc w:val="left"/>
              <w:rPr>
                <w:rStyle w:val="Code"/>
              </w:rPr>
            </w:pPr>
            <w:r w:rsidRPr="009259E6">
              <w:rPr>
                <w:rStyle w:val="Code"/>
              </w:rPr>
              <w:t>add 86 23</w:t>
            </w:r>
          </w:p>
          <w:p w:rsidR="00C0552F" w:rsidRPr="009259E6" w:rsidRDefault="00C0552F" w:rsidP="009259E6">
            <w:pPr>
              <w:spacing w:after="120"/>
              <w:jc w:val="left"/>
              <w:rPr>
                <w:rStyle w:val="Code"/>
              </w:rPr>
            </w:pPr>
            <w:r w:rsidRPr="009259E6">
              <w:rPr>
                <w:rStyle w:val="Code"/>
              </w:rPr>
              <w:t>add 58 26</w:t>
            </w:r>
          </w:p>
          <w:p w:rsidR="00C0552F" w:rsidRPr="009259E6" w:rsidRDefault="00C0552F" w:rsidP="009259E6">
            <w:pPr>
              <w:spacing w:after="120"/>
              <w:jc w:val="left"/>
              <w:rPr>
                <w:rStyle w:val="Code"/>
              </w:rPr>
            </w:pPr>
            <w:r w:rsidRPr="009259E6">
              <w:rPr>
                <w:rStyle w:val="Code"/>
              </w:rPr>
              <w:t>add 21 74</w:t>
            </w:r>
          </w:p>
          <w:p w:rsidR="00C0552F" w:rsidRPr="009259E6" w:rsidRDefault="00C0552F" w:rsidP="009259E6">
            <w:pPr>
              <w:spacing w:after="120"/>
              <w:jc w:val="left"/>
              <w:rPr>
                <w:rStyle w:val="Code"/>
              </w:rPr>
            </w:pPr>
            <w:r w:rsidRPr="009259E6">
              <w:rPr>
                <w:rStyle w:val="Code"/>
              </w:rPr>
              <w:t>add 16 56</w:t>
            </w:r>
          </w:p>
          <w:p w:rsidR="00C0552F" w:rsidRPr="009259E6" w:rsidRDefault="00C0552F" w:rsidP="009259E6">
            <w:pPr>
              <w:spacing w:after="120"/>
              <w:jc w:val="left"/>
              <w:rPr>
                <w:rStyle w:val="Code"/>
              </w:rPr>
            </w:pPr>
            <w:r w:rsidRPr="009259E6">
              <w:rPr>
                <w:rStyle w:val="Code"/>
              </w:rPr>
              <w:t>add 32 37</w:t>
            </w:r>
          </w:p>
          <w:p w:rsidR="00C0552F" w:rsidRPr="009259E6" w:rsidRDefault="00C0552F" w:rsidP="009259E6">
            <w:pPr>
              <w:spacing w:after="120"/>
              <w:jc w:val="left"/>
              <w:rPr>
                <w:rStyle w:val="Code"/>
              </w:rPr>
            </w:pPr>
            <w:r w:rsidRPr="009259E6">
              <w:rPr>
                <w:rStyle w:val="Code"/>
              </w:rPr>
              <w:t>add 83 44</w:t>
            </w:r>
          </w:p>
          <w:p w:rsidR="00C0552F" w:rsidRPr="009259E6" w:rsidRDefault="00C0552F" w:rsidP="009259E6">
            <w:pPr>
              <w:spacing w:after="120"/>
              <w:jc w:val="left"/>
              <w:rPr>
                <w:rStyle w:val="Code"/>
              </w:rPr>
            </w:pPr>
            <w:r w:rsidRPr="009259E6">
              <w:rPr>
                <w:rStyle w:val="Code"/>
              </w:rPr>
              <w:t>add 46 39</w:t>
            </w:r>
          </w:p>
          <w:p w:rsidR="00C0552F" w:rsidRPr="009259E6" w:rsidRDefault="00C0552F" w:rsidP="009259E6">
            <w:pPr>
              <w:spacing w:after="120"/>
              <w:jc w:val="left"/>
              <w:rPr>
                <w:rStyle w:val="Code"/>
              </w:rPr>
            </w:pPr>
            <w:r w:rsidRPr="009259E6">
              <w:rPr>
                <w:rStyle w:val="Code"/>
              </w:rPr>
              <w:t>add 98 74</w:t>
            </w:r>
          </w:p>
          <w:p w:rsidR="00C0552F" w:rsidRPr="009259E6" w:rsidRDefault="00C0552F" w:rsidP="009259E6">
            <w:pPr>
              <w:spacing w:after="120"/>
              <w:jc w:val="left"/>
              <w:rPr>
                <w:rStyle w:val="Code"/>
              </w:rPr>
            </w:pPr>
            <w:r w:rsidRPr="009259E6">
              <w:rPr>
                <w:rStyle w:val="Code"/>
              </w:rPr>
              <w:t>add 18 74</w:t>
            </w:r>
          </w:p>
          <w:p w:rsidR="00C0552F" w:rsidRPr="009259E6" w:rsidRDefault="00C0552F" w:rsidP="009259E6">
            <w:pPr>
              <w:spacing w:after="120"/>
              <w:jc w:val="left"/>
              <w:rPr>
                <w:rStyle w:val="Code"/>
              </w:rPr>
            </w:pPr>
            <w:r w:rsidRPr="009259E6">
              <w:rPr>
                <w:rStyle w:val="Code"/>
              </w:rPr>
              <w:t>add 82 42</w:t>
            </w:r>
          </w:p>
          <w:p w:rsidR="00C0552F" w:rsidRPr="009259E6" w:rsidRDefault="00C0552F" w:rsidP="009259E6">
            <w:pPr>
              <w:spacing w:after="120"/>
              <w:jc w:val="left"/>
              <w:rPr>
                <w:rStyle w:val="Code"/>
              </w:rPr>
            </w:pPr>
            <w:r w:rsidRPr="009259E6">
              <w:rPr>
                <w:rStyle w:val="Code"/>
              </w:rPr>
              <w:lastRenderedPageBreak/>
              <w:t>add 98 31</w:t>
            </w:r>
          </w:p>
          <w:p w:rsidR="00C0552F" w:rsidRPr="009259E6" w:rsidRDefault="00C0552F" w:rsidP="009259E6">
            <w:pPr>
              <w:spacing w:after="120"/>
              <w:jc w:val="left"/>
              <w:rPr>
                <w:rStyle w:val="Code"/>
              </w:rPr>
            </w:pPr>
            <w:r w:rsidRPr="009259E6">
              <w:rPr>
                <w:rStyle w:val="Code"/>
              </w:rPr>
              <w:t>add 10 69</w:t>
            </w:r>
          </w:p>
          <w:p w:rsidR="00C0552F" w:rsidRPr="009259E6" w:rsidRDefault="00C0552F" w:rsidP="009259E6">
            <w:pPr>
              <w:spacing w:after="120"/>
              <w:jc w:val="left"/>
              <w:rPr>
                <w:rStyle w:val="Code"/>
              </w:rPr>
            </w:pPr>
            <w:r w:rsidRPr="009259E6">
              <w:rPr>
                <w:rStyle w:val="Code"/>
              </w:rPr>
              <w:t>add 59 48</w:t>
            </w:r>
          </w:p>
          <w:p w:rsidR="00C0552F" w:rsidRPr="009259E6" w:rsidRDefault="00C0552F" w:rsidP="009259E6">
            <w:pPr>
              <w:spacing w:after="120"/>
              <w:jc w:val="left"/>
              <w:rPr>
                <w:rStyle w:val="Code"/>
              </w:rPr>
            </w:pPr>
            <w:r w:rsidRPr="009259E6">
              <w:rPr>
                <w:rStyle w:val="Code"/>
              </w:rPr>
              <w:t>add 49 85</w:t>
            </w:r>
          </w:p>
          <w:p w:rsidR="00C0552F" w:rsidRPr="009259E6" w:rsidRDefault="00C0552F" w:rsidP="009259E6">
            <w:pPr>
              <w:spacing w:after="120"/>
              <w:jc w:val="left"/>
              <w:rPr>
                <w:rStyle w:val="Code"/>
              </w:rPr>
            </w:pPr>
            <w:r w:rsidRPr="009259E6">
              <w:rPr>
                <w:rStyle w:val="Code"/>
              </w:rPr>
              <w:t>add 58 90</w:t>
            </w:r>
          </w:p>
          <w:p w:rsidR="00C0552F" w:rsidRPr="009259E6" w:rsidRDefault="00C0552F" w:rsidP="009259E6">
            <w:pPr>
              <w:spacing w:after="120"/>
              <w:jc w:val="left"/>
              <w:rPr>
                <w:rStyle w:val="Code"/>
              </w:rPr>
            </w:pPr>
            <w:r w:rsidRPr="009259E6">
              <w:rPr>
                <w:rStyle w:val="Code"/>
              </w:rPr>
              <w:t>add 75 57</w:t>
            </w:r>
          </w:p>
          <w:p w:rsidR="00C0552F" w:rsidRPr="009259E6" w:rsidRDefault="00C0552F" w:rsidP="009259E6">
            <w:pPr>
              <w:spacing w:after="120"/>
              <w:jc w:val="left"/>
              <w:rPr>
                <w:rStyle w:val="Code"/>
              </w:rPr>
            </w:pPr>
            <w:r w:rsidRPr="009259E6">
              <w:rPr>
                <w:rStyle w:val="Code"/>
              </w:rPr>
              <w:t>add 82 78</w:t>
            </w:r>
          </w:p>
          <w:p w:rsidR="00C0552F" w:rsidRPr="009259E6" w:rsidRDefault="00C0552F" w:rsidP="009259E6">
            <w:pPr>
              <w:spacing w:after="120"/>
              <w:jc w:val="left"/>
              <w:rPr>
                <w:rStyle w:val="Code"/>
              </w:rPr>
            </w:pPr>
            <w:r w:rsidRPr="009259E6">
              <w:rPr>
                <w:rStyle w:val="Code"/>
              </w:rPr>
              <w:t>add 20 29</w:t>
            </w:r>
          </w:p>
          <w:p w:rsidR="00C0552F" w:rsidRPr="009259E6" w:rsidRDefault="00C0552F" w:rsidP="009259E6">
            <w:pPr>
              <w:spacing w:after="120"/>
              <w:jc w:val="left"/>
              <w:rPr>
                <w:rStyle w:val="Code"/>
              </w:rPr>
            </w:pPr>
            <w:r w:rsidRPr="009259E6">
              <w:rPr>
                <w:rStyle w:val="Code"/>
              </w:rPr>
              <w:t>add 92 88</w:t>
            </w:r>
          </w:p>
          <w:p w:rsidR="00C0552F" w:rsidRPr="009259E6" w:rsidRDefault="00C0552F" w:rsidP="009259E6">
            <w:pPr>
              <w:spacing w:after="120"/>
              <w:jc w:val="left"/>
              <w:rPr>
                <w:rStyle w:val="Code"/>
              </w:rPr>
            </w:pPr>
            <w:r w:rsidRPr="009259E6">
              <w:rPr>
                <w:rStyle w:val="Code"/>
              </w:rPr>
              <w:t>add 92 49</w:t>
            </w:r>
          </w:p>
          <w:p w:rsidR="00C0552F" w:rsidRPr="009259E6" w:rsidRDefault="00C0552F" w:rsidP="009259E6">
            <w:pPr>
              <w:spacing w:after="120"/>
              <w:jc w:val="left"/>
              <w:rPr>
                <w:rStyle w:val="Code"/>
              </w:rPr>
            </w:pPr>
            <w:r w:rsidRPr="009259E6">
              <w:rPr>
                <w:rStyle w:val="Code"/>
              </w:rPr>
              <w:t>add 18 39</w:t>
            </w:r>
          </w:p>
          <w:p w:rsidR="00C0552F" w:rsidRPr="009259E6" w:rsidRDefault="00C0552F" w:rsidP="009259E6">
            <w:pPr>
              <w:spacing w:after="120"/>
              <w:jc w:val="left"/>
              <w:rPr>
                <w:rStyle w:val="Code"/>
              </w:rPr>
            </w:pPr>
            <w:r w:rsidRPr="009259E6">
              <w:rPr>
                <w:rStyle w:val="Code"/>
              </w:rPr>
              <w:t>add 46 17</w:t>
            </w:r>
          </w:p>
          <w:p w:rsidR="00C0552F" w:rsidRPr="009259E6" w:rsidRDefault="00C0552F" w:rsidP="009259E6">
            <w:pPr>
              <w:spacing w:after="120"/>
              <w:jc w:val="left"/>
              <w:rPr>
                <w:rStyle w:val="Code"/>
              </w:rPr>
            </w:pPr>
            <w:r w:rsidRPr="009259E6">
              <w:rPr>
                <w:rStyle w:val="Code"/>
              </w:rPr>
              <w:t>add 79 31</w:t>
            </w:r>
          </w:p>
          <w:p w:rsidR="00C0552F" w:rsidRPr="009259E6" w:rsidRDefault="00C0552F" w:rsidP="009259E6">
            <w:pPr>
              <w:spacing w:after="120"/>
              <w:jc w:val="left"/>
              <w:rPr>
                <w:rStyle w:val="Code"/>
              </w:rPr>
            </w:pPr>
            <w:r w:rsidRPr="009259E6">
              <w:rPr>
                <w:rStyle w:val="Code"/>
              </w:rPr>
              <w:t>add 66 34</w:t>
            </w:r>
          </w:p>
          <w:p w:rsidR="00C0552F" w:rsidRPr="009259E6" w:rsidRDefault="00C0552F" w:rsidP="009259E6">
            <w:pPr>
              <w:spacing w:after="120"/>
              <w:jc w:val="left"/>
              <w:rPr>
                <w:rStyle w:val="Code"/>
              </w:rPr>
            </w:pPr>
            <w:r w:rsidRPr="009259E6">
              <w:rPr>
                <w:rStyle w:val="Code"/>
              </w:rPr>
              <w:t>add 69 96</w:t>
            </w:r>
          </w:p>
          <w:p w:rsidR="00C0552F" w:rsidRPr="009259E6" w:rsidRDefault="00C0552F" w:rsidP="009259E6">
            <w:pPr>
              <w:spacing w:after="120"/>
              <w:jc w:val="left"/>
              <w:rPr>
                <w:rStyle w:val="Code"/>
              </w:rPr>
            </w:pPr>
            <w:r w:rsidRPr="009259E6">
              <w:rPr>
                <w:rStyle w:val="Code"/>
              </w:rPr>
              <w:t>add 72 49</w:t>
            </w:r>
          </w:p>
          <w:p w:rsidR="00C0552F" w:rsidRPr="009259E6" w:rsidRDefault="00C0552F" w:rsidP="009259E6">
            <w:pPr>
              <w:spacing w:after="120"/>
              <w:jc w:val="left"/>
              <w:rPr>
                <w:rStyle w:val="Code"/>
              </w:rPr>
            </w:pPr>
            <w:r w:rsidRPr="009259E6">
              <w:rPr>
                <w:rStyle w:val="Code"/>
              </w:rPr>
              <w:t>add 21 42</w:t>
            </w:r>
          </w:p>
          <w:p w:rsidR="00C0552F" w:rsidRPr="009259E6" w:rsidRDefault="00C0552F" w:rsidP="009259E6">
            <w:pPr>
              <w:spacing w:after="120"/>
              <w:jc w:val="left"/>
              <w:rPr>
                <w:rStyle w:val="Code"/>
              </w:rPr>
            </w:pPr>
            <w:r w:rsidRPr="009259E6">
              <w:rPr>
                <w:rStyle w:val="Code"/>
              </w:rPr>
              <w:t>add 28 99</w:t>
            </w:r>
          </w:p>
          <w:p w:rsidR="00C0552F" w:rsidRPr="009259E6" w:rsidRDefault="00C0552F" w:rsidP="009259E6">
            <w:pPr>
              <w:spacing w:after="120"/>
              <w:jc w:val="left"/>
              <w:rPr>
                <w:rStyle w:val="Code"/>
              </w:rPr>
            </w:pPr>
            <w:r w:rsidRPr="009259E6">
              <w:rPr>
                <w:rStyle w:val="Code"/>
              </w:rPr>
              <w:t>add 39 88</w:t>
            </w:r>
          </w:p>
          <w:p w:rsidR="00C0552F" w:rsidRPr="009259E6" w:rsidRDefault="00C0552F" w:rsidP="009259E6">
            <w:pPr>
              <w:spacing w:after="120"/>
              <w:jc w:val="left"/>
              <w:rPr>
                <w:rStyle w:val="Code"/>
              </w:rPr>
            </w:pPr>
            <w:r w:rsidRPr="009259E6">
              <w:rPr>
                <w:rStyle w:val="Code"/>
              </w:rPr>
              <w:t>add 49 18</w:t>
            </w:r>
          </w:p>
          <w:p w:rsidR="00C0552F" w:rsidRPr="009259E6" w:rsidRDefault="00C0552F" w:rsidP="009259E6">
            <w:pPr>
              <w:spacing w:after="120"/>
              <w:jc w:val="left"/>
              <w:rPr>
                <w:rStyle w:val="Code"/>
              </w:rPr>
            </w:pPr>
            <w:r w:rsidRPr="009259E6">
              <w:rPr>
                <w:rStyle w:val="Code"/>
              </w:rPr>
              <w:t>add 19 66</w:t>
            </w:r>
          </w:p>
          <w:p w:rsidR="00C0552F" w:rsidRPr="009259E6" w:rsidRDefault="00C0552F" w:rsidP="009259E6">
            <w:pPr>
              <w:spacing w:after="120"/>
              <w:jc w:val="left"/>
              <w:rPr>
                <w:rStyle w:val="Code"/>
              </w:rPr>
            </w:pPr>
            <w:r w:rsidRPr="009259E6">
              <w:rPr>
                <w:rStyle w:val="Code"/>
              </w:rPr>
              <w:t>add 35 41</w:t>
            </w:r>
          </w:p>
          <w:p w:rsidR="00C0552F" w:rsidRPr="009259E6" w:rsidRDefault="00C0552F" w:rsidP="009259E6">
            <w:pPr>
              <w:spacing w:after="120"/>
              <w:jc w:val="left"/>
              <w:rPr>
                <w:rStyle w:val="Code"/>
              </w:rPr>
            </w:pPr>
            <w:r w:rsidRPr="009259E6">
              <w:rPr>
                <w:rStyle w:val="Code"/>
              </w:rPr>
              <w:t>add 85 21</w:t>
            </w:r>
          </w:p>
          <w:p w:rsidR="00C0552F" w:rsidRPr="009259E6" w:rsidRDefault="00C0552F" w:rsidP="009259E6">
            <w:pPr>
              <w:spacing w:after="120"/>
              <w:jc w:val="left"/>
              <w:rPr>
                <w:rStyle w:val="Code"/>
              </w:rPr>
            </w:pPr>
            <w:r w:rsidRPr="009259E6">
              <w:rPr>
                <w:rStyle w:val="Code"/>
              </w:rPr>
              <w:t>add 36 96</w:t>
            </w:r>
          </w:p>
          <w:p w:rsidR="00C0552F" w:rsidRPr="009259E6" w:rsidRDefault="00C0552F" w:rsidP="009259E6">
            <w:pPr>
              <w:spacing w:after="120"/>
              <w:jc w:val="left"/>
              <w:rPr>
                <w:rStyle w:val="Code"/>
              </w:rPr>
            </w:pPr>
            <w:r w:rsidRPr="009259E6">
              <w:rPr>
                <w:rStyle w:val="Code"/>
              </w:rPr>
              <w:t>add 78 25</w:t>
            </w:r>
          </w:p>
          <w:p w:rsidR="00C0552F" w:rsidRPr="009259E6" w:rsidRDefault="00C0552F" w:rsidP="009259E6">
            <w:pPr>
              <w:spacing w:after="120"/>
              <w:jc w:val="left"/>
              <w:rPr>
                <w:rStyle w:val="Code"/>
              </w:rPr>
            </w:pPr>
            <w:r w:rsidRPr="009259E6">
              <w:rPr>
                <w:rStyle w:val="Code"/>
              </w:rPr>
              <w:t>add 62 50</w:t>
            </w:r>
          </w:p>
          <w:p w:rsidR="00C0552F" w:rsidRPr="009259E6" w:rsidRDefault="00C0552F" w:rsidP="009259E6">
            <w:pPr>
              <w:spacing w:after="120"/>
              <w:jc w:val="left"/>
              <w:rPr>
                <w:rStyle w:val="Code"/>
              </w:rPr>
            </w:pPr>
            <w:r w:rsidRPr="009259E6">
              <w:rPr>
                <w:rStyle w:val="Code"/>
              </w:rPr>
              <w:t>add 72 29</w:t>
            </w:r>
          </w:p>
          <w:p w:rsidR="00C0552F" w:rsidRPr="009259E6" w:rsidRDefault="00C0552F" w:rsidP="009259E6">
            <w:pPr>
              <w:spacing w:after="120"/>
              <w:jc w:val="left"/>
              <w:rPr>
                <w:rStyle w:val="Code"/>
              </w:rPr>
            </w:pPr>
            <w:r w:rsidRPr="009259E6">
              <w:rPr>
                <w:rStyle w:val="Code"/>
              </w:rPr>
              <w:t>add 64 80</w:t>
            </w:r>
          </w:p>
          <w:p w:rsidR="00C0552F" w:rsidRPr="009259E6" w:rsidRDefault="00C0552F" w:rsidP="009259E6">
            <w:pPr>
              <w:spacing w:after="120"/>
              <w:jc w:val="left"/>
              <w:rPr>
                <w:rStyle w:val="Code"/>
              </w:rPr>
            </w:pPr>
            <w:r w:rsidRPr="009259E6">
              <w:rPr>
                <w:rStyle w:val="Code"/>
              </w:rPr>
              <w:t>add 35 89</w:t>
            </w:r>
          </w:p>
          <w:p w:rsidR="00C0552F" w:rsidRPr="009259E6" w:rsidRDefault="00C0552F" w:rsidP="009259E6">
            <w:pPr>
              <w:spacing w:after="120"/>
              <w:jc w:val="left"/>
              <w:rPr>
                <w:rStyle w:val="Code"/>
              </w:rPr>
            </w:pPr>
            <w:r w:rsidRPr="009259E6">
              <w:rPr>
                <w:rStyle w:val="Code"/>
              </w:rPr>
              <w:t>add 77 17</w:t>
            </w:r>
          </w:p>
          <w:p w:rsidR="00C0552F" w:rsidRPr="009259E6" w:rsidRDefault="00C0552F" w:rsidP="009259E6">
            <w:pPr>
              <w:spacing w:after="120"/>
              <w:jc w:val="left"/>
              <w:rPr>
                <w:rStyle w:val="Code"/>
              </w:rPr>
            </w:pPr>
            <w:r w:rsidRPr="009259E6">
              <w:rPr>
                <w:rStyle w:val="Code"/>
              </w:rPr>
              <w:t>add 32 39</w:t>
            </w:r>
          </w:p>
          <w:p w:rsidR="00C0552F" w:rsidRPr="009259E6" w:rsidRDefault="00C0552F" w:rsidP="009259E6">
            <w:pPr>
              <w:spacing w:after="120"/>
              <w:jc w:val="left"/>
              <w:rPr>
                <w:rStyle w:val="Code"/>
              </w:rPr>
            </w:pPr>
            <w:r w:rsidRPr="009259E6">
              <w:rPr>
                <w:rStyle w:val="Code"/>
              </w:rPr>
              <w:t>add 87 57</w:t>
            </w:r>
          </w:p>
          <w:p w:rsidR="00C0552F" w:rsidRPr="009259E6" w:rsidRDefault="00C0552F" w:rsidP="009259E6">
            <w:pPr>
              <w:spacing w:after="120"/>
              <w:jc w:val="left"/>
              <w:rPr>
                <w:rStyle w:val="Code"/>
              </w:rPr>
            </w:pPr>
            <w:r w:rsidRPr="009259E6">
              <w:rPr>
                <w:rStyle w:val="Code"/>
              </w:rPr>
              <w:t>add 97 43</w:t>
            </w:r>
          </w:p>
          <w:p w:rsidR="00C0552F" w:rsidRPr="009259E6" w:rsidRDefault="00C0552F" w:rsidP="009259E6">
            <w:pPr>
              <w:spacing w:after="120"/>
              <w:jc w:val="left"/>
              <w:rPr>
                <w:rStyle w:val="Code"/>
              </w:rPr>
            </w:pPr>
            <w:r w:rsidRPr="009259E6">
              <w:rPr>
                <w:rStyle w:val="Code"/>
              </w:rPr>
              <w:t>add 96 87</w:t>
            </w:r>
          </w:p>
          <w:p w:rsidR="00C0552F" w:rsidRPr="009259E6" w:rsidRDefault="00C0552F" w:rsidP="009259E6">
            <w:pPr>
              <w:spacing w:after="120"/>
              <w:jc w:val="left"/>
              <w:rPr>
                <w:rStyle w:val="Code"/>
              </w:rPr>
            </w:pPr>
            <w:r w:rsidRPr="009259E6">
              <w:rPr>
                <w:rStyle w:val="Code"/>
              </w:rPr>
              <w:t>add 11 85</w:t>
            </w:r>
          </w:p>
          <w:p w:rsidR="00C0552F" w:rsidRPr="009259E6" w:rsidRDefault="00C0552F" w:rsidP="009259E6">
            <w:pPr>
              <w:spacing w:after="120"/>
              <w:jc w:val="left"/>
              <w:rPr>
                <w:rStyle w:val="Code"/>
              </w:rPr>
            </w:pPr>
            <w:r w:rsidRPr="009259E6">
              <w:rPr>
                <w:rStyle w:val="Code"/>
              </w:rPr>
              <w:t>add 89 50</w:t>
            </w:r>
          </w:p>
          <w:p w:rsidR="00C0552F" w:rsidRPr="009259E6" w:rsidRDefault="00C0552F" w:rsidP="009259E6">
            <w:pPr>
              <w:spacing w:after="120"/>
              <w:jc w:val="left"/>
              <w:rPr>
                <w:rStyle w:val="Code"/>
              </w:rPr>
            </w:pPr>
            <w:r w:rsidRPr="009259E6">
              <w:rPr>
                <w:rStyle w:val="Code"/>
              </w:rPr>
              <w:t>add 19 76</w:t>
            </w:r>
          </w:p>
          <w:p w:rsidR="00C0552F" w:rsidRPr="009259E6" w:rsidRDefault="00C0552F" w:rsidP="009259E6">
            <w:pPr>
              <w:spacing w:after="120"/>
              <w:jc w:val="left"/>
              <w:rPr>
                <w:rStyle w:val="Code"/>
              </w:rPr>
            </w:pPr>
            <w:r w:rsidRPr="009259E6">
              <w:rPr>
                <w:rStyle w:val="Code"/>
              </w:rPr>
              <w:t>add 79 77</w:t>
            </w:r>
          </w:p>
          <w:p w:rsidR="00C0552F" w:rsidRPr="009259E6" w:rsidRDefault="00C0552F" w:rsidP="009259E6">
            <w:pPr>
              <w:spacing w:after="120"/>
              <w:jc w:val="left"/>
              <w:rPr>
                <w:rStyle w:val="Code"/>
              </w:rPr>
            </w:pPr>
            <w:r w:rsidRPr="009259E6">
              <w:rPr>
                <w:rStyle w:val="Code"/>
              </w:rPr>
              <w:t>add 42 54</w:t>
            </w:r>
          </w:p>
          <w:p w:rsidR="00C0552F" w:rsidRPr="009259E6" w:rsidRDefault="00C0552F" w:rsidP="009259E6">
            <w:pPr>
              <w:spacing w:after="120"/>
              <w:jc w:val="left"/>
              <w:rPr>
                <w:rStyle w:val="Code"/>
              </w:rPr>
            </w:pPr>
            <w:r w:rsidRPr="009259E6">
              <w:rPr>
                <w:rStyle w:val="Code"/>
              </w:rPr>
              <w:t>add 91 99</w:t>
            </w:r>
          </w:p>
          <w:p w:rsidR="00C0552F" w:rsidRPr="009259E6" w:rsidRDefault="00C0552F" w:rsidP="009259E6">
            <w:pPr>
              <w:spacing w:after="120"/>
              <w:jc w:val="left"/>
              <w:rPr>
                <w:rStyle w:val="Code"/>
              </w:rPr>
            </w:pPr>
            <w:r w:rsidRPr="009259E6">
              <w:rPr>
                <w:rStyle w:val="Code"/>
              </w:rPr>
              <w:t>add 27 17</w:t>
            </w:r>
          </w:p>
          <w:p w:rsidR="00C0552F" w:rsidRPr="009259E6" w:rsidRDefault="00C0552F" w:rsidP="009259E6">
            <w:pPr>
              <w:spacing w:after="120"/>
              <w:jc w:val="left"/>
              <w:rPr>
                <w:rStyle w:val="Code"/>
              </w:rPr>
            </w:pPr>
            <w:r w:rsidRPr="009259E6">
              <w:rPr>
                <w:rStyle w:val="Code"/>
              </w:rPr>
              <w:t>add 63 13</w:t>
            </w:r>
          </w:p>
          <w:p w:rsidR="00C0552F" w:rsidRPr="009259E6" w:rsidRDefault="00C0552F" w:rsidP="009259E6">
            <w:pPr>
              <w:spacing w:after="120"/>
              <w:jc w:val="left"/>
              <w:rPr>
                <w:rStyle w:val="Code"/>
              </w:rPr>
            </w:pPr>
            <w:r w:rsidRPr="009259E6">
              <w:rPr>
                <w:rStyle w:val="Code"/>
              </w:rPr>
              <w:t>add 23 90</w:t>
            </w:r>
          </w:p>
          <w:p w:rsidR="00C0552F" w:rsidRPr="009259E6" w:rsidRDefault="00C0552F" w:rsidP="009259E6">
            <w:pPr>
              <w:spacing w:after="120"/>
              <w:jc w:val="left"/>
              <w:rPr>
                <w:rStyle w:val="Code"/>
              </w:rPr>
            </w:pPr>
            <w:r w:rsidRPr="009259E6">
              <w:rPr>
                <w:rStyle w:val="Code"/>
              </w:rPr>
              <w:t>add 86 65</w:t>
            </w:r>
          </w:p>
          <w:p w:rsidR="00C0552F" w:rsidRPr="009259E6" w:rsidRDefault="00C0552F" w:rsidP="009259E6">
            <w:pPr>
              <w:spacing w:after="120"/>
              <w:jc w:val="left"/>
              <w:rPr>
                <w:rStyle w:val="Code"/>
              </w:rPr>
            </w:pPr>
            <w:r w:rsidRPr="009259E6">
              <w:rPr>
                <w:rStyle w:val="Code"/>
              </w:rPr>
              <w:lastRenderedPageBreak/>
              <w:t>add 68 75</w:t>
            </w:r>
          </w:p>
          <w:p w:rsidR="00C0552F" w:rsidRPr="009259E6" w:rsidRDefault="00C0552F" w:rsidP="009259E6">
            <w:pPr>
              <w:spacing w:after="120"/>
              <w:jc w:val="left"/>
              <w:rPr>
                <w:rStyle w:val="Code"/>
              </w:rPr>
            </w:pPr>
            <w:r w:rsidRPr="009259E6">
              <w:rPr>
                <w:rStyle w:val="Code"/>
              </w:rPr>
              <w:t>add 19 62</w:t>
            </w:r>
          </w:p>
          <w:p w:rsidR="00C0552F" w:rsidRPr="009259E6" w:rsidRDefault="00C0552F" w:rsidP="009259E6">
            <w:pPr>
              <w:spacing w:after="120"/>
              <w:jc w:val="left"/>
              <w:rPr>
                <w:rStyle w:val="Code"/>
              </w:rPr>
            </w:pPr>
            <w:r w:rsidRPr="009259E6">
              <w:rPr>
                <w:rStyle w:val="Code"/>
              </w:rPr>
              <w:t>add 70 46</w:t>
            </w:r>
          </w:p>
          <w:p w:rsidR="00C0552F" w:rsidRPr="009259E6" w:rsidRDefault="00C0552F" w:rsidP="009259E6">
            <w:pPr>
              <w:spacing w:after="120"/>
              <w:jc w:val="left"/>
              <w:rPr>
                <w:rStyle w:val="Code"/>
              </w:rPr>
            </w:pPr>
            <w:r w:rsidRPr="009259E6">
              <w:rPr>
                <w:rStyle w:val="Code"/>
              </w:rPr>
              <w:t>add 54 67</w:t>
            </w:r>
          </w:p>
          <w:p w:rsidR="00C0552F" w:rsidRPr="009259E6" w:rsidRDefault="00C0552F" w:rsidP="009259E6">
            <w:pPr>
              <w:spacing w:after="120"/>
              <w:jc w:val="left"/>
              <w:rPr>
                <w:rStyle w:val="Code"/>
              </w:rPr>
            </w:pPr>
            <w:r w:rsidRPr="009259E6">
              <w:rPr>
                <w:rStyle w:val="Code"/>
              </w:rPr>
              <w:t>add 81 52</w:t>
            </w:r>
          </w:p>
          <w:p w:rsidR="00C0552F" w:rsidRPr="009259E6" w:rsidRDefault="00C0552F" w:rsidP="009259E6">
            <w:pPr>
              <w:spacing w:after="120"/>
              <w:jc w:val="left"/>
              <w:rPr>
                <w:rStyle w:val="Code"/>
              </w:rPr>
            </w:pPr>
            <w:r w:rsidRPr="009259E6">
              <w:rPr>
                <w:rStyle w:val="Code"/>
              </w:rPr>
              <w:t>add 33 54</w:t>
            </w:r>
          </w:p>
          <w:p w:rsidR="00C0552F" w:rsidRPr="009259E6" w:rsidRDefault="00C0552F" w:rsidP="009259E6">
            <w:pPr>
              <w:spacing w:after="120"/>
              <w:jc w:val="left"/>
              <w:rPr>
                <w:rStyle w:val="Code"/>
              </w:rPr>
            </w:pPr>
            <w:r w:rsidRPr="009259E6">
              <w:rPr>
                <w:rStyle w:val="Code"/>
              </w:rPr>
              <w:t>add 82 15</w:t>
            </w:r>
          </w:p>
          <w:p w:rsidR="00C0552F" w:rsidRPr="009259E6" w:rsidRDefault="00C0552F" w:rsidP="009259E6">
            <w:pPr>
              <w:spacing w:after="120"/>
              <w:jc w:val="left"/>
              <w:rPr>
                <w:rStyle w:val="Code"/>
              </w:rPr>
            </w:pPr>
            <w:r w:rsidRPr="009259E6">
              <w:rPr>
                <w:rStyle w:val="Code"/>
              </w:rPr>
              <w:t>add 22 79</w:t>
            </w:r>
          </w:p>
          <w:p w:rsidR="00C0552F" w:rsidRPr="009259E6" w:rsidRDefault="00C0552F" w:rsidP="009259E6">
            <w:pPr>
              <w:spacing w:after="120"/>
              <w:jc w:val="left"/>
              <w:rPr>
                <w:rStyle w:val="Code"/>
              </w:rPr>
            </w:pPr>
            <w:r w:rsidRPr="009259E6">
              <w:rPr>
                <w:rStyle w:val="Code"/>
              </w:rPr>
              <w:t>add 34 48</w:t>
            </w:r>
          </w:p>
          <w:p w:rsidR="00C0552F" w:rsidRPr="009259E6" w:rsidRDefault="00C0552F" w:rsidP="009259E6">
            <w:pPr>
              <w:spacing w:after="120"/>
              <w:jc w:val="left"/>
              <w:rPr>
                <w:rStyle w:val="Code"/>
              </w:rPr>
            </w:pPr>
            <w:r w:rsidRPr="009259E6">
              <w:rPr>
                <w:rStyle w:val="Code"/>
              </w:rPr>
              <w:t>add 80 76</w:t>
            </w:r>
          </w:p>
          <w:p w:rsidR="00C0552F" w:rsidRPr="009259E6" w:rsidRDefault="00C0552F" w:rsidP="009259E6">
            <w:pPr>
              <w:spacing w:after="120"/>
              <w:jc w:val="left"/>
              <w:rPr>
                <w:rStyle w:val="Code"/>
              </w:rPr>
            </w:pPr>
            <w:r w:rsidRPr="009259E6">
              <w:rPr>
                <w:rStyle w:val="Code"/>
              </w:rPr>
              <w:t>add 26 32</w:t>
            </w:r>
          </w:p>
          <w:p w:rsidR="00C0552F" w:rsidRPr="009259E6" w:rsidRDefault="00C0552F" w:rsidP="009259E6">
            <w:pPr>
              <w:spacing w:after="120"/>
              <w:jc w:val="left"/>
              <w:rPr>
                <w:rStyle w:val="Code"/>
              </w:rPr>
            </w:pPr>
            <w:r w:rsidRPr="009259E6">
              <w:rPr>
                <w:rStyle w:val="Code"/>
              </w:rPr>
              <w:t>add 40 21</w:t>
            </w:r>
          </w:p>
          <w:p w:rsidR="00C0552F" w:rsidRPr="009259E6" w:rsidRDefault="00C0552F" w:rsidP="009259E6">
            <w:pPr>
              <w:spacing w:after="120"/>
              <w:jc w:val="left"/>
              <w:rPr>
                <w:rStyle w:val="Code"/>
              </w:rPr>
            </w:pPr>
            <w:r w:rsidRPr="009259E6">
              <w:rPr>
                <w:rStyle w:val="Code"/>
              </w:rPr>
              <w:t>add 57 32</w:t>
            </w:r>
          </w:p>
          <w:p w:rsidR="00C0552F" w:rsidRPr="009259E6" w:rsidRDefault="00C0552F" w:rsidP="009259E6">
            <w:pPr>
              <w:spacing w:after="120"/>
              <w:jc w:val="left"/>
              <w:rPr>
                <w:rStyle w:val="Code"/>
              </w:rPr>
            </w:pPr>
            <w:r w:rsidRPr="009259E6">
              <w:rPr>
                <w:rStyle w:val="Code"/>
              </w:rPr>
              <w:t>add 90 31</w:t>
            </w:r>
          </w:p>
          <w:p w:rsidR="00C0552F" w:rsidRPr="009259E6" w:rsidRDefault="00C0552F" w:rsidP="009259E6">
            <w:pPr>
              <w:spacing w:after="120"/>
              <w:jc w:val="left"/>
              <w:rPr>
                <w:rStyle w:val="Code"/>
              </w:rPr>
            </w:pPr>
            <w:r w:rsidRPr="009259E6">
              <w:rPr>
                <w:rStyle w:val="Code"/>
              </w:rPr>
              <w:t>add 12 72</w:t>
            </w:r>
          </w:p>
          <w:p w:rsidR="00C0552F" w:rsidRPr="009259E6" w:rsidRDefault="00C0552F" w:rsidP="009259E6">
            <w:pPr>
              <w:spacing w:after="120"/>
              <w:jc w:val="left"/>
              <w:rPr>
                <w:rStyle w:val="Code"/>
              </w:rPr>
            </w:pPr>
            <w:r w:rsidRPr="009259E6">
              <w:rPr>
                <w:rStyle w:val="Code"/>
              </w:rPr>
              <w:t>add 73 81</w:t>
            </w:r>
          </w:p>
          <w:p w:rsidR="00C0552F" w:rsidRPr="009259E6" w:rsidRDefault="00C0552F" w:rsidP="009259E6">
            <w:pPr>
              <w:spacing w:after="120"/>
              <w:jc w:val="left"/>
              <w:rPr>
                <w:rStyle w:val="Code"/>
              </w:rPr>
            </w:pPr>
            <w:r w:rsidRPr="009259E6">
              <w:rPr>
                <w:rStyle w:val="Code"/>
              </w:rPr>
              <w:t>add 14 89</w:t>
            </w:r>
          </w:p>
          <w:p w:rsidR="00C0552F" w:rsidRPr="009259E6" w:rsidRDefault="00C0552F" w:rsidP="009259E6">
            <w:pPr>
              <w:spacing w:after="120"/>
              <w:jc w:val="left"/>
              <w:rPr>
                <w:rStyle w:val="Code"/>
              </w:rPr>
            </w:pPr>
            <w:r w:rsidRPr="009259E6">
              <w:rPr>
                <w:rStyle w:val="Code"/>
              </w:rPr>
              <w:t>add 64 14</w:t>
            </w:r>
          </w:p>
          <w:p w:rsidR="00C0552F" w:rsidRPr="009259E6" w:rsidRDefault="00C0552F" w:rsidP="009259E6">
            <w:pPr>
              <w:spacing w:after="120"/>
              <w:jc w:val="left"/>
              <w:rPr>
                <w:rStyle w:val="Code"/>
              </w:rPr>
            </w:pPr>
            <w:r w:rsidRPr="009259E6">
              <w:rPr>
                <w:rStyle w:val="Code"/>
              </w:rPr>
              <w:t>add 72 56</w:t>
            </w:r>
          </w:p>
          <w:p w:rsidR="00C0552F" w:rsidRPr="009259E6" w:rsidRDefault="00C0552F" w:rsidP="009259E6">
            <w:pPr>
              <w:spacing w:after="120"/>
              <w:jc w:val="left"/>
              <w:rPr>
                <w:rStyle w:val="Code"/>
              </w:rPr>
            </w:pPr>
            <w:r w:rsidRPr="009259E6">
              <w:rPr>
                <w:rStyle w:val="Code"/>
              </w:rPr>
              <w:t>add 61 85</w:t>
            </w:r>
          </w:p>
          <w:p w:rsidR="00C0552F" w:rsidRPr="009259E6" w:rsidRDefault="00C0552F" w:rsidP="009259E6">
            <w:pPr>
              <w:spacing w:after="120"/>
              <w:jc w:val="left"/>
              <w:rPr>
                <w:rStyle w:val="Code"/>
              </w:rPr>
            </w:pPr>
            <w:r w:rsidRPr="009259E6">
              <w:rPr>
                <w:rStyle w:val="Code"/>
              </w:rPr>
              <w:t>add 23 89</w:t>
            </w:r>
          </w:p>
          <w:p w:rsidR="00C0552F" w:rsidRPr="009259E6" w:rsidRDefault="00C0552F" w:rsidP="009259E6">
            <w:pPr>
              <w:spacing w:after="120"/>
              <w:jc w:val="left"/>
              <w:rPr>
                <w:rStyle w:val="Code"/>
              </w:rPr>
            </w:pPr>
            <w:r w:rsidRPr="009259E6">
              <w:rPr>
                <w:rStyle w:val="Code"/>
              </w:rPr>
              <w:t>add 90 38</w:t>
            </w:r>
          </w:p>
          <w:p w:rsidR="00C0552F" w:rsidRPr="009259E6" w:rsidRDefault="00C0552F" w:rsidP="009259E6">
            <w:pPr>
              <w:spacing w:after="120"/>
              <w:jc w:val="left"/>
              <w:rPr>
                <w:rStyle w:val="Code"/>
              </w:rPr>
            </w:pPr>
            <w:r w:rsidRPr="009259E6">
              <w:rPr>
                <w:rStyle w:val="Code"/>
              </w:rPr>
              <w:t>add 28 51</w:t>
            </w:r>
          </w:p>
          <w:p w:rsidR="00C0552F" w:rsidRPr="009259E6" w:rsidRDefault="00C0552F" w:rsidP="009259E6">
            <w:pPr>
              <w:spacing w:after="120"/>
              <w:jc w:val="left"/>
              <w:rPr>
                <w:rStyle w:val="Code"/>
              </w:rPr>
            </w:pPr>
            <w:r w:rsidRPr="009259E6">
              <w:rPr>
                <w:rStyle w:val="Code"/>
              </w:rPr>
              <w:t>add 59 76</w:t>
            </w:r>
          </w:p>
          <w:p w:rsidR="00C0552F" w:rsidRPr="009259E6" w:rsidRDefault="00C0552F" w:rsidP="009259E6">
            <w:pPr>
              <w:spacing w:after="120"/>
              <w:jc w:val="left"/>
              <w:rPr>
                <w:rStyle w:val="Code"/>
              </w:rPr>
            </w:pPr>
            <w:r w:rsidRPr="009259E6">
              <w:rPr>
                <w:rStyle w:val="Code"/>
              </w:rPr>
              <w:t>add 20 91</w:t>
            </w:r>
          </w:p>
          <w:p w:rsidR="00C0552F" w:rsidRPr="009259E6" w:rsidRDefault="00C0552F" w:rsidP="009259E6">
            <w:pPr>
              <w:spacing w:after="120"/>
              <w:jc w:val="left"/>
              <w:rPr>
                <w:rStyle w:val="Code"/>
              </w:rPr>
            </w:pPr>
            <w:r w:rsidRPr="009259E6">
              <w:rPr>
                <w:rStyle w:val="Code"/>
              </w:rPr>
              <w:t>add 80 20</w:t>
            </w:r>
          </w:p>
          <w:p w:rsidR="00C0552F" w:rsidRPr="009259E6" w:rsidRDefault="00C0552F" w:rsidP="009259E6">
            <w:pPr>
              <w:spacing w:after="120"/>
              <w:jc w:val="left"/>
              <w:rPr>
                <w:rStyle w:val="Code"/>
              </w:rPr>
            </w:pPr>
            <w:r w:rsidRPr="009259E6">
              <w:rPr>
                <w:rStyle w:val="Code"/>
              </w:rPr>
              <w:t>add 39 60</w:t>
            </w:r>
          </w:p>
          <w:p w:rsidR="00C0552F" w:rsidRPr="009259E6" w:rsidRDefault="00C0552F" w:rsidP="009259E6">
            <w:pPr>
              <w:spacing w:after="120"/>
              <w:jc w:val="left"/>
              <w:rPr>
                <w:rStyle w:val="Code"/>
              </w:rPr>
            </w:pPr>
            <w:r w:rsidRPr="009259E6">
              <w:rPr>
                <w:rStyle w:val="Code"/>
              </w:rPr>
              <w:t>add 30 76</w:t>
            </w:r>
          </w:p>
          <w:p w:rsidR="00C0552F" w:rsidRPr="009259E6" w:rsidRDefault="00C0552F" w:rsidP="009259E6">
            <w:pPr>
              <w:spacing w:after="120"/>
              <w:jc w:val="left"/>
              <w:rPr>
                <w:rStyle w:val="Code"/>
              </w:rPr>
            </w:pPr>
            <w:r w:rsidRPr="009259E6">
              <w:rPr>
                <w:rStyle w:val="Code"/>
              </w:rPr>
              <w:t>add 23 61</w:t>
            </w:r>
          </w:p>
          <w:p w:rsidR="00C0552F" w:rsidRPr="009259E6" w:rsidRDefault="00C0552F" w:rsidP="009259E6">
            <w:pPr>
              <w:spacing w:after="120"/>
              <w:jc w:val="left"/>
              <w:rPr>
                <w:rStyle w:val="Code"/>
              </w:rPr>
            </w:pPr>
            <w:r w:rsidRPr="009259E6">
              <w:rPr>
                <w:rStyle w:val="Code"/>
              </w:rPr>
              <w:t>add 62 67</w:t>
            </w:r>
          </w:p>
          <w:p w:rsidR="00C0552F" w:rsidRPr="009259E6" w:rsidRDefault="00C0552F" w:rsidP="009259E6">
            <w:pPr>
              <w:spacing w:after="120"/>
              <w:jc w:val="left"/>
              <w:rPr>
                <w:rStyle w:val="Code"/>
              </w:rPr>
            </w:pPr>
            <w:r w:rsidRPr="009259E6">
              <w:rPr>
                <w:rStyle w:val="Code"/>
              </w:rPr>
              <w:t>add 16 95</w:t>
            </w:r>
          </w:p>
          <w:p w:rsidR="00C0552F" w:rsidRPr="009259E6" w:rsidRDefault="00C0552F" w:rsidP="009259E6">
            <w:pPr>
              <w:spacing w:after="120"/>
              <w:jc w:val="left"/>
              <w:rPr>
                <w:rStyle w:val="Code"/>
              </w:rPr>
            </w:pPr>
            <w:r w:rsidRPr="009259E6">
              <w:rPr>
                <w:rStyle w:val="Code"/>
              </w:rPr>
              <w:t>add 78 77</w:t>
            </w:r>
          </w:p>
          <w:p w:rsidR="00C0552F" w:rsidRPr="009259E6" w:rsidRDefault="00C0552F" w:rsidP="009259E6">
            <w:pPr>
              <w:spacing w:after="120"/>
              <w:jc w:val="left"/>
              <w:rPr>
                <w:rStyle w:val="Code"/>
              </w:rPr>
            </w:pPr>
            <w:r w:rsidRPr="009259E6">
              <w:rPr>
                <w:rStyle w:val="Code"/>
              </w:rPr>
              <w:t>add 94 21</w:t>
            </w:r>
          </w:p>
          <w:p w:rsidR="00C0552F" w:rsidRPr="009259E6" w:rsidRDefault="00C0552F" w:rsidP="009259E6">
            <w:pPr>
              <w:spacing w:after="120"/>
              <w:jc w:val="left"/>
              <w:rPr>
                <w:rStyle w:val="Code"/>
              </w:rPr>
            </w:pPr>
            <w:r w:rsidRPr="009259E6">
              <w:rPr>
                <w:rStyle w:val="Code"/>
              </w:rPr>
              <w:t>add 15 55</w:t>
            </w:r>
          </w:p>
          <w:p w:rsidR="00C0552F" w:rsidRPr="009259E6" w:rsidRDefault="00C0552F" w:rsidP="009259E6">
            <w:pPr>
              <w:spacing w:after="120"/>
              <w:jc w:val="left"/>
              <w:rPr>
                <w:rStyle w:val="Code"/>
              </w:rPr>
            </w:pPr>
            <w:r w:rsidRPr="009259E6">
              <w:rPr>
                <w:rStyle w:val="Code"/>
              </w:rPr>
              <w:t>add 29 54</w:t>
            </w:r>
          </w:p>
          <w:p w:rsidR="00C0552F" w:rsidRPr="009259E6" w:rsidRDefault="00C0552F" w:rsidP="009259E6">
            <w:pPr>
              <w:spacing w:after="120"/>
              <w:jc w:val="left"/>
              <w:rPr>
                <w:rStyle w:val="Code"/>
              </w:rPr>
            </w:pPr>
            <w:r w:rsidRPr="009259E6">
              <w:rPr>
                <w:rStyle w:val="Code"/>
              </w:rPr>
              <w:t>add 23 54</w:t>
            </w:r>
          </w:p>
          <w:p w:rsidR="00C0552F" w:rsidRPr="009259E6" w:rsidRDefault="00C0552F" w:rsidP="009259E6">
            <w:pPr>
              <w:spacing w:after="120"/>
              <w:jc w:val="left"/>
              <w:rPr>
                <w:rStyle w:val="Code"/>
              </w:rPr>
            </w:pPr>
            <w:r w:rsidRPr="009259E6">
              <w:rPr>
                <w:rStyle w:val="Code"/>
              </w:rPr>
              <w:t>add 74 92</w:t>
            </w:r>
          </w:p>
          <w:p w:rsidR="00C0552F" w:rsidRPr="009259E6" w:rsidRDefault="00C0552F" w:rsidP="009259E6">
            <w:pPr>
              <w:spacing w:after="120"/>
              <w:jc w:val="left"/>
              <w:rPr>
                <w:rStyle w:val="Code"/>
              </w:rPr>
            </w:pPr>
            <w:r w:rsidRPr="009259E6">
              <w:rPr>
                <w:rStyle w:val="Code"/>
              </w:rPr>
              <w:t>add 88 32</w:t>
            </w:r>
          </w:p>
          <w:p w:rsidR="00C0552F" w:rsidRPr="009259E6" w:rsidRDefault="00C0552F" w:rsidP="009259E6">
            <w:pPr>
              <w:spacing w:after="120"/>
              <w:jc w:val="left"/>
              <w:rPr>
                <w:rStyle w:val="Code"/>
              </w:rPr>
            </w:pPr>
            <w:r w:rsidRPr="009259E6">
              <w:rPr>
                <w:rStyle w:val="Code"/>
              </w:rPr>
              <w:t>add 57 92</w:t>
            </w:r>
          </w:p>
          <w:p w:rsidR="00C0552F" w:rsidRPr="009259E6" w:rsidRDefault="00C0552F" w:rsidP="009259E6">
            <w:pPr>
              <w:spacing w:after="120"/>
              <w:jc w:val="left"/>
              <w:rPr>
                <w:rStyle w:val="Code"/>
              </w:rPr>
            </w:pPr>
            <w:r w:rsidRPr="009259E6">
              <w:rPr>
                <w:rStyle w:val="Code"/>
              </w:rPr>
              <w:t>add 81 77</w:t>
            </w:r>
          </w:p>
          <w:p w:rsidR="00C0552F" w:rsidRPr="009259E6" w:rsidRDefault="00C0552F" w:rsidP="009259E6">
            <w:pPr>
              <w:spacing w:after="120"/>
              <w:jc w:val="left"/>
              <w:rPr>
                <w:rStyle w:val="Code"/>
              </w:rPr>
            </w:pPr>
            <w:r w:rsidRPr="009259E6">
              <w:rPr>
                <w:rStyle w:val="Code"/>
              </w:rPr>
              <w:t>add 26 65</w:t>
            </w:r>
          </w:p>
          <w:p w:rsidR="00C0552F" w:rsidRPr="009259E6" w:rsidRDefault="00C0552F" w:rsidP="009259E6">
            <w:pPr>
              <w:spacing w:after="120"/>
              <w:jc w:val="left"/>
              <w:rPr>
                <w:rStyle w:val="Code"/>
              </w:rPr>
            </w:pPr>
            <w:r w:rsidRPr="009259E6">
              <w:rPr>
                <w:rStyle w:val="Code"/>
              </w:rPr>
              <w:t>add 76 52</w:t>
            </w:r>
          </w:p>
          <w:p w:rsidR="00C0552F" w:rsidRPr="009259E6" w:rsidRDefault="00C0552F" w:rsidP="009259E6">
            <w:pPr>
              <w:spacing w:after="120"/>
              <w:jc w:val="left"/>
              <w:rPr>
                <w:rStyle w:val="Code"/>
              </w:rPr>
            </w:pPr>
            <w:r w:rsidRPr="009259E6">
              <w:rPr>
                <w:rStyle w:val="Code"/>
              </w:rPr>
              <w:t>add 85 42</w:t>
            </w:r>
          </w:p>
          <w:p w:rsidR="00C0552F" w:rsidRPr="009259E6" w:rsidRDefault="00C0552F" w:rsidP="009259E6">
            <w:pPr>
              <w:spacing w:after="120"/>
              <w:jc w:val="left"/>
              <w:rPr>
                <w:rStyle w:val="Code"/>
              </w:rPr>
            </w:pPr>
            <w:r w:rsidRPr="009259E6">
              <w:rPr>
                <w:rStyle w:val="Code"/>
              </w:rPr>
              <w:t>add 52 85</w:t>
            </w:r>
          </w:p>
          <w:p w:rsidR="00C0552F" w:rsidRPr="009259E6" w:rsidRDefault="00C0552F" w:rsidP="009259E6">
            <w:pPr>
              <w:spacing w:after="120"/>
              <w:jc w:val="left"/>
              <w:rPr>
                <w:rStyle w:val="Code"/>
              </w:rPr>
            </w:pPr>
            <w:r w:rsidRPr="009259E6">
              <w:rPr>
                <w:rStyle w:val="Code"/>
              </w:rPr>
              <w:lastRenderedPageBreak/>
              <w:t>add 73 34</w:t>
            </w:r>
          </w:p>
          <w:p w:rsidR="00C0552F" w:rsidRPr="009259E6" w:rsidRDefault="00C0552F" w:rsidP="009259E6">
            <w:pPr>
              <w:spacing w:after="120"/>
              <w:jc w:val="left"/>
              <w:rPr>
                <w:rStyle w:val="Code"/>
              </w:rPr>
            </w:pPr>
            <w:r w:rsidRPr="009259E6">
              <w:rPr>
                <w:rStyle w:val="Code"/>
              </w:rPr>
              <w:t>add 36 10</w:t>
            </w:r>
          </w:p>
          <w:p w:rsidR="00C0552F" w:rsidRPr="009259E6" w:rsidRDefault="00C0552F" w:rsidP="009259E6">
            <w:pPr>
              <w:spacing w:after="120"/>
              <w:jc w:val="left"/>
              <w:rPr>
                <w:rStyle w:val="Code"/>
              </w:rPr>
            </w:pPr>
            <w:r w:rsidRPr="009259E6">
              <w:rPr>
                <w:rStyle w:val="Code"/>
              </w:rPr>
              <w:t>add 74 99</w:t>
            </w:r>
          </w:p>
          <w:p w:rsidR="00C0552F" w:rsidRPr="009259E6" w:rsidRDefault="00C0552F" w:rsidP="009259E6">
            <w:pPr>
              <w:spacing w:after="120"/>
              <w:jc w:val="left"/>
              <w:rPr>
                <w:rStyle w:val="Code"/>
              </w:rPr>
            </w:pPr>
            <w:r w:rsidRPr="009259E6">
              <w:rPr>
                <w:rStyle w:val="Code"/>
              </w:rPr>
              <w:t>add 15 87</w:t>
            </w:r>
          </w:p>
          <w:p w:rsidR="00C0552F" w:rsidRPr="009259E6" w:rsidRDefault="00C0552F" w:rsidP="009259E6">
            <w:pPr>
              <w:spacing w:after="120"/>
              <w:jc w:val="left"/>
              <w:rPr>
                <w:rStyle w:val="Code"/>
              </w:rPr>
            </w:pPr>
            <w:r w:rsidRPr="009259E6">
              <w:rPr>
                <w:rStyle w:val="Code"/>
              </w:rPr>
              <w:t>add 29 28</w:t>
            </w:r>
          </w:p>
          <w:p w:rsidR="00C0552F" w:rsidRPr="009259E6" w:rsidRDefault="00C0552F" w:rsidP="009259E6">
            <w:pPr>
              <w:spacing w:after="120"/>
              <w:jc w:val="left"/>
              <w:rPr>
                <w:rStyle w:val="Code"/>
              </w:rPr>
            </w:pPr>
            <w:r w:rsidRPr="009259E6">
              <w:rPr>
                <w:rStyle w:val="Code"/>
              </w:rPr>
              <w:t>add 23 30</w:t>
            </w:r>
          </w:p>
          <w:p w:rsidR="00C0552F" w:rsidRPr="009259E6" w:rsidRDefault="00C0552F" w:rsidP="009259E6">
            <w:pPr>
              <w:spacing w:after="120"/>
              <w:jc w:val="left"/>
              <w:rPr>
                <w:rStyle w:val="Code"/>
              </w:rPr>
            </w:pPr>
            <w:r w:rsidRPr="009259E6">
              <w:rPr>
                <w:rStyle w:val="Code"/>
              </w:rPr>
              <w:t>add 28 22</w:t>
            </w:r>
          </w:p>
          <w:p w:rsidR="00C0552F" w:rsidRPr="009259E6" w:rsidRDefault="00C0552F" w:rsidP="009259E6">
            <w:pPr>
              <w:spacing w:after="120"/>
              <w:jc w:val="left"/>
              <w:rPr>
                <w:rStyle w:val="Code"/>
              </w:rPr>
            </w:pPr>
            <w:r w:rsidRPr="009259E6">
              <w:rPr>
                <w:rStyle w:val="Code"/>
              </w:rPr>
              <w:t>add 67 88</w:t>
            </w:r>
          </w:p>
          <w:p w:rsidR="00C0552F" w:rsidRPr="009259E6" w:rsidRDefault="00C0552F" w:rsidP="009259E6">
            <w:pPr>
              <w:spacing w:after="120"/>
              <w:jc w:val="left"/>
              <w:rPr>
                <w:rStyle w:val="Code"/>
              </w:rPr>
            </w:pPr>
            <w:r w:rsidRPr="009259E6">
              <w:rPr>
                <w:rStyle w:val="Code"/>
              </w:rPr>
              <w:t>add 56 53</w:t>
            </w:r>
          </w:p>
          <w:p w:rsidR="00C0552F" w:rsidRPr="009259E6" w:rsidRDefault="00C0552F" w:rsidP="009259E6">
            <w:pPr>
              <w:spacing w:after="120"/>
              <w:jc w:val="left"/>
              <w:rPr>
                <w:rStyle w:val="Code"/>
              </w:rPr>
            </w:pPr>
            <w:r w:rsidRPr="009259E6">
              <w:rPr>
                <w:rStyle w:val="Code"/>
              </w:rPr>
              <w:t>add 42 38</w:t>
            </w:r>
          </w:p>
          <w:p w:rsidR="00C0552F" w:rsidRPr="009259E6" w:rsidRDefault="00C0552F" w:rsidP="009259E6">
            <w:pPr>
              <w:spacing w:after="120"/>
              <w:jc w:val="left"/>
              <w:rPr>
                <w:rStyle w:val="Code"/>
              </w:rPr>
            </w:pPr>
            <w:r w:rsidRPr="009259E6">
              <w:rPr>
                <w:rStyle w:val="Code"/>
              </w:rPr>
              <w:t>add 98 31</w:t>
            </w:r>
          </w:p>
          <w:p w:rsidR="00C0552F" w:rsidRPr="009259E6" w:rsidRDefault="00C0552F" w:rsidP="009259E6">
            <w:pPr>
              <w:spacing w:after="120"/>
              <w:jc w:val="left"/>
              <w:rPr>
                <w:rStyle w:val="Code"/>
              </w:rPr>
            </w:pPr>
            <w:r w:rsidRPr="009259E6">
              <w:rPr>
                <w:rStyle w:val="Code"/>
              </w:rPr>
              <w:t>add 47 25</w:t>
            </w:r>
          </w:p>
          <w:p w:rsidR="00C0552F" w:rsidRPr="009259E6" w:rsidRDefault="00C0552F" w:rsidP="009259E6">
            <w:pPr>
              <w:spacing w:after="120"/>
              <w:jc w:val="left"/>
              <w:rPr>
                <w:rStyle w:val="Code"/>
              </w:rPr>
            </w:pPr>
            <w:r w:rsidRPr="009259E6">
              <w:rPr>
                <w:rStyle w:val="Code"/>
              </w:rPr>
              <w:t>add 28 30</w:t>
            </w:r>
          </w:p>
          <w:p w:rsidR="00C0552F" w:rsidRPr="009259E6" w:rsidRDefault="00C0552F" w:rsidP="009259E6">
            <w:pPr>
              <w:spacing w:after="120"/>
              <w:jc w:val="left"/>
              <w:rPr>
                <w:rStyle w:val="Code"/>
              </w:rPr>
            </w:pPr>
            <w:r w:rsidRPr="009259E6">
              <w:rPr>
                <w:rStyle w:val="Code"/>
              </w:rPr>
              <w:t>add 91 17</w:t>
            </w:r>
          </w:p>
          <w:p w:rsidR="00C0552F" w:rsidRPr="009259E6" w:rsidRDefault="00C0552F" w:rsidP="009259E6">
            <w:pPr>
              <w:spacing w:after="120"/>
              <w:jc w:val="left"/>
              <w:rPr>
                <w:rStyle w:val="Code"/>
              </w:rPr>
            </w:pPr>
            <w:r w:rsidRPr="009259E6">
              <w:rPr>
                <w:rStyle w:val="Code"/>
              </w:rPr>
              <w:t>add 68 21</w:t>
            </w:r>
          </w:p>
          <w:p w:rsidR="00C0552F" w:rsidRPr="009259E6" w:rsidRDefault="00C0552F" w:rsidP="009259E6">
            <w:pPr>
              <w:spacing w:after="120"/>
              <w:jc w:val="left"/>
              <w:rPr>
                <w:rStyle w:val="Code"/>
              </w:rPr>
            </w:pPr>
            <w:r w:rsidRPr="009259E6">
              <w:rPr>
                <w:rStyle w:val="Code"/>
              </w:rPr>
              <w:t>add 18 57</w:t>
            </w:r>
          </w:p>
          <w:p w:rsidR="00C0552F" w:rsidRPr="009259E6" w:rsidRDefault="00C0552F" w:rsidP="009259E6">
            <w:pPr>
              <w:spacing w:after="120"/>
              <w:jc w:val="left"/>
              <w:rPr>
                <w:rStyle w:val="Code"/>
              </w:rPr>
            </w:pPr>
            <w:r w:rsidRPr="009259E6">
              <w:rPr>
                <w:rStyle w:val="Code"/>
              </w:rPr>
              <w:t>add 16 72</w:t>
            </w:r>
          </w:p>
          <w:p w:rsidR="00C0552F" w:rsidRPr="009259E6" w:rsidRDefault="00C0552F" w:rsidP="009259E6">
            <w:pPr>
              <w:spacing w:after="120"/>
              <w:jc w:val="left"/>
              <w:rPr>
                <w:rStyle w:val="Code"/>
              </w:rPr>
            </w:pPr>
            <w:r w:rsidRPr="009259E6">
              <w:rPr>
                <w:rStyle w:val="Code"/>
              </w:rPr>
              <w:t>add 40 34</w:t>
            </w:r>
          </w:p>
          <w:p w:rsidR="00C0552F" w:rsidRPr="009259E6" w:rsidRDefault="00C0552F" w:rsidP="009259E6">
            <w:pPr>
              <w:spacing w:after="120"/>
              <w:jc w:val="left"/>
              <w:rPr>
                <w:rStyle w:val="Code"/>
              </w:rPr>
            </w:pPr>
            <w:r w:rsidRPr="009259E6">
              <w:rPr>
                <w:rStyle w:val="Code"/>
              </w:rPr>
              <w:t>add 63 15</w:t>
            </w:r>
          </w:p>
          <w:p w:rsidR="00C0552F" w:rsidRPr="009259E6" w:rsidRDefault="00C0552F" w:rsidP="009259E6">
            <w:pPr>
              <w:spacing w:after="120"/>
              <w:jc w:val="left"/>
              <w:rPr>
                <w:rStyle w:val="Code"/>
              </w:rPr>
            </w:pPr>
            <w:r w:rsidRPr="009259E6">
              <w:rPr>
                <w:rStyle w:val="Code"/>
              </w:rPr>
              <w:t>add 25 80</w:t>
            </w:r>
          </w:p>
          <w:p w:rsidR="00C0552F" w:rsidRPr="009259E6" w:rsidRDefault="00C0552F" w:rsidP="009259E6">
            <w:pPr>
              <w:spacing w:after="120"/>
              <w:jc w:val="left"/>
              <w:rPr>
                <w:rStyle w:val="Code"/>
              </w:rPr>
            </w:pPr>
            <w:r w:rsidRPr="009259E6">
              <w:rPr>
                <w:rStyle w:val="Code"/>
              </w:rPr>
              <w:t>add 29 41</w:t>
            </w:r>
          </w:p>
          <w:p w:rsidR="00C0552F" w:rsidRPr="009259E6" w:rsidRDefault="00C0552F" w:rsidP="009259E6">
            <w:pPr>
              <w:spacing w:after="120"/>
              <w:jc w:val="left"/>
              <w:rPr>
                <w:rStyle w:val="Code"/>
              </w:rPr>
            </w:pPr>
            <w:r w:rsidRPr="009259E6">
              <w:rPr>
                <w:rStyle w:val="Code"/>
              </w:rPr>
              <w:t>add 95 16</w:t>
            </w:r>
          </w:p>
          <w:p w:rsidR="00C0552F" w:rsidRPr="009259E6" w:rsidRDefault="00C0552F" w:rsidP="009259E6">
            <w:pPr>
              <w:spacing w:after="120"/>
              <w:jc w:val="left"/>
              <w:rPr>
                <w:rStyle w:val="Code"/>
              </w:rPr>
            </w:pPr>
            <w:r w:rsidRPr="009259E6">
              <w:rPr>
                <w:rStyle w:val="Code"/>
              </w:rPr>
              <w:t>add 67 81</w:t>
            </w:r>
          </w:p>
          <w:p w:rsidR="00C0552F" w:rsidRPr="009259E6" w:rsidRDefault="00C0552F" w:rsidP="009259E6">
            <w:pPr>
              <w:spacing w:after="120"/>
              <w:jc w:val="left"/>
              <w:rPr>
                <w:rStyle w:val="Code"/>
              </w:rPr>
            </w:pPr>
            <w:r w:rsidRPr="009259E6">
              <w:rPr>
                <w:rStyle w:val="Code"/>
              </w:rPr>
              <w:t>add 75 94</w:t>
            </w:r>
          </w:p>
          <w:p w:rsidR="00C0552F" w:rsidRPr="009259E6" w:rsidRDefault="00C0552F" w:rsidP="009259E6">
            <w:pPr>
              <w:spacing w:after="120"/>
              <w:jc w:val="left"/>
              <w:rPr>
                <w:rStyle w:val="Code"/>
              </w:rPr>
            </w:pPr>
            <w:r w:rsidRPr="009259E6">
              <w:rPr>
                <w:rStyle w:val="Code"/>
              </w:rPr>
              <w:t>add 91 36</w:t>
            </w:r>
          </w:p>
          <w:p w:rsidR="00C0552F" w:rsidRPr="009259E6" w:rsidRDefault="00C0552F" w:rsidP="009259E6">
            <w:pPr>
              <w:spacing w:after="120"/>
              <w:jc w:val="left"/>
              <w:rPr>
                <w:rStyle w:val="Code"/>
              </w:rPr>
            </w:pPr>
            <w:r w:rsidRPr="009259E6">
              <w:rPr>
                <w:rStyle w:val="Code"/>
              </w:rPr>
              <w:t>add 66 99</w:t>
            </w:r>
          </w:p>
          <w:p w:rsidR="00C0552F" w:rsidRPr="009259E6" w:rsidRDefault="00C0552F" w:rsidP="009259E6">
            <w:pPr>
              <w:spacing w:after="120"/>
              <w:jc w:val="left"/>
              <w:rPr>
                <w:rStyle w:val="Code"/>
              </w:rPr>
            </w:pPr>
            <w:r w:rsidRPr="009259E6">
              <w:rPr>
                <w:rStyle w:val="Code"/>
              </w:rPr>
              <w:t>add 21 47</w:t>
            </w:r>
          </w:p>
          <w:p w:rsidR="00C0552F" w:rsidRPr="009259E6" w:rsidRDefault="00C0552F" w:rsidP="009259E6">
            <w:pPr>
              <w:spacing w:after="120"/>
              <w:jc w:val="left"/>
              <w:rPr>
                <w:rStyle w:val="Code"/>
              </w:rPr>
            </w:pPr>
            <w:r w:rsidRPr="009259E6">
              <w:rPr>
                <w:rStyle w:val="Code"/>
              </w:rPr>
              <w:t>add 77 35</w:t>
            </w:r>
          </w:p>
          <w:p w:rsidR="00C0552F" w:rsidRPr="009259E6" w:rsidRDefault="00C0552F" w:rsidP="009259E6">
            <w:pPr>
              <w:spacing w:after="120"/>
              <w:jc w:val="left"/>
              <w:rPr>
                <w:rStyle w:val="Code"/>
              </w:rPr>
            </w:pPr>
            <w:r w:rsidRPr="009259E6">
              <w:rPr>
                <w:rStyle w:val="Code"/>
              </w:rPr>
              <w:t>add 99 68</w:t>
            </w:r>
          </w:p>
          <w:p w:rsidR="00C0552F" w:rsidRPr="009259E6" w:rsidRDefault="00C0552F" w:rsidP="009259E6">
            <w:pPr>
              <w:spacing w:after="120"/>
              <w:jc w:val="left"/>
              <w:rPr>
                <w:rStyle w:val="Code"/>
              </w:rPr>
            </w:pPr>
            <w:r w:rsidRPr="009259E6">
              <w:rPr>
                <w:rStyle w:val="Code"/>
              </w:rPr>
              <w:t>add 44 83</w:t>
            </w:r>
          </w:p>
          <w:p w:rsidR="00C0552F" w:rsidRPr="009259E6" w:rsidRDefault="00C0552F" w:rsidP="009259E6">
            <w:pPr>
              <w:spacing w:after="120"/>
              <w:jc w:val="left"/>
              <w:rPr>
                <w:rStyle w:val="Code"/>
              </w:rPr>
            </w:pPr>
            <w:r w:rsidRPr="009259E6">
              <w:rPr>
                <w:rStyle w:val="Code"/>
              </w:rPr>
              <w:t>add 62 13</w:t>
            </w:r>
          </w:p>
          <w:p w:rsidR="00C0552F" w:rsidRPr="009259E6" w:rsidRDefault="00C0552F" w:rsidP="009259E6">
            <w:pPr>
              <w:spacing w:after="120"/>
              <w:jc w:val="left"/>
              <w:rPr>
                <w:rStyle w:val="Code"/>
              </w:rPr>
            </w:pPr>
            <w:r w:rsidRPr="009259E6">
              <w:rPr>
                <w:rStyle w:val="Code"/>
              </w:rPr>
              <w:t>add 44 71</w:t>
            </w:r>
          </w:p>
          <w:p w:rsidR="00C0552F" w:rsidRPr="009259E6" w:rsidRDefault="00C0552F" w:rsidP="009259E6">
            <w:pPr>
              <w:spacing w:after="120"/>
              <w:jc w:val="left"/>
              <w:rPr>
                <w:rStyle w:val="Code"/>
              </w:rPr>
            </w:pPr>
            <w:r w:rsidRPr="009259E6">
              <w:rPr>
                <w:rStyle w:val="Code"/>
              </w:rPr>
              <w:t>add 17 72</w:t>
            </w:r>
          </w:p>
          <w:p w:rsidR="00C0552F" w:rsidRPr="009259E6" w:rsidRDefault="00C0552F" w:rsidP="009259E6">
            <w:pPr>
              <w:spacing w:after="120"/>
              <w:jc w:val="left"/>
              <w:rPr>
                <w:rStyle w:val="Code"/>
              </w:rPr>
            </w:pPr>
            <w:r w:rsidRPr="009259E6">
              <w:rPr>
                <w:rStyle w:val="Code"/>
              </w:rPr>
              <w:t>add 22 51</w:t>
            </w:r>
          </w:p>
          <w:p w:rsidR="00C0552F" w:rsidRPr="009259E6" w:rsidRDefault="00C0552F" w:rsidP="009259E6">
            <w:pPr>
              <w:spacing w:after="120"/>
              <w:jc w:val="left"/>
              <w:rPr>
                <w:rStyle w:val="Code"/>
              </w:rPr>
            </w:pPr>
            <w:r w:rsidRPr="009259E6">
              <w:rPr>
                <w:rStyle w:val="Code"/>
              </w:rPr>
              <w:t>add 31 41</w:t>
            </w:r>
          </w:p>
          <w:p w:rsidR="00C0552F" w:rsidRPr="009259E6" w:rsidRDefault="00C0552F" w:rsidP="009259E6">
            <w:pPr>
              <w:spacing w:after="120"/>
              <w:jc w:val="left"/>
              <w:rPr>
                <w:rStyle w:val="Code"/>
              </w:rPr>
            </w:pPr>
            <w:r w:rsidRPr="009259E6">
              <w:rPr>
                <w:rStyle w:val="Code"/>
              </w:rPr>
              <w:t>add 21 48</w:t>
            </w:r>
          </w:p>
          <w:p w:rsidR="00C0552F" w:rsidRPr="009259E6" w:rsidRDefault="00C0552F" w:rsidP="009259E6">
            <w:pPr>
              <w:spacing w:after="120"/>
              <w:jc w:val="left"/>
              <w:rPr>
                <w:rStyle w:val="Code"/>
              </w:rPr>
            </w:pPr>
            <w:r w:rsidRPr="009259E6">
              <w:rPr>
                <w:rStyle w:val="Code"/>
              </w:rPr>
              <w:t>add 68 97</w:t>
            </w:r>
          </w:p>
          <w:p w:rsidR="00C0552F" w:rsidRPr="009259E6" w:rsidRDefault="00C0552F" w:rsidP="009259E6">
            <w:pPr>
              <w:spacing w:after="120"/>
              <w:jc w:val="left"/>
              <w:rPr>
                <w:rStyle w:val="Code"/>
              </w:rPr>
            </w:pPr>
            <w:r w:rsidRPr="009259E6">
              <w:rPr>
                <w:rStyle w:val="Code"/>
              </w:rPr>
              <w:t>add 68 14</w:t>
            </w:r>
          </w:p>
          <w:p w:rsidR="00C0552F" w:rsidRPr="009259E6" w:rsidRDefault="00C0552F" w:rsidP="009259E6">
            <w:pPr>
              <w:spacing w:after="120"/>
              <w:jc w:val="left"/>
              <w:rPr>
                <w:rStyle w:val="Code"/>
              </w:rPr>
            </w:pPr>
            <w:r w:rsidRPr="009259E6">
              <w:rPr>
                <w:rStyle w:val="Code"/>
              </w:rPr>
              <w:t>add 61 51</w:t>
            </w:r>
          </w:p>
          <w:p w:rsidR="00C0552F" w:rsidRPr="009259E6" w:rsidRDefault="00C0552F" w:rsidP="009259E6">
            <w:pPr>
              <w:spacing w:after="120"/>
              <w:jc w:val="left"/>
              <w:rPr>
                <w:rStyle w:val="Code"/>
              </w:rPr>
            </w:pPr>
            <w:r w:rsidRPr="009259E6">
              <w:rPr>
                <w:rStyle w:val="Code"/>
              </w:rPr>
              <w:t>add 14 96</w:t>
            </w:r>
          </w:p>
          <w:p w:rsidR="00C0552F" w:rsidRPr="009259E6" w:rsidRDefault="00C0552F" w:rsidP="009259E6">
            <w:pPr>
              <w:spacing w:after="120"/>
              <w:jc w:val="left"/>
              <w:rPr>
                <w:rStyle w:val="Code"/>
              </w:rPr>
            </w:pPr>
            <w:r w:rsidRPr="009259E6">
              <w:rPr>
                <w:rStyle w:val="Code"/>
              </w:rPr>
              <w:t>add 68 33</w:t>
            </w:r>
          </w:p>
          <w:p w:rsidR="00C0552F" w:rsidRPr="009259E6" w:rsidRDefault="00C0552F" w:rsidP="009259E6">
            <w:pPr>
              <w:spacing w:after="120"/>
              <w:jc w:val="left"/>
              <w:rPr>
                <w:rStyle w:val="Code"/>
              </w:rPr>
            </w:pPr>
            <w:r w:rsidRPr="009259E6">
              <w:rPr>
                <w:rStyle w:val="Code"/>
              </w:rPr>
              <w:t>add 92 22</w:t>
            </w:r>
          </w:p>
          <w:p w:rsidR="00C0552F" w:rsidRPr="009259E6" w:rsidRDefault="00C0552F" w:rsidP="009259E6">
            <w:pPr>
              <w:spacing w:after="120"/>
              <w:jc w:val="left"/>
              <w:rPr>
                <w:rStyle w:val="Code"/>
              </w:rPr>
            </w:pPr>
            <w:r w:rsidRPr="009259E6">
              <w:rPr>
                <w:rStyle w:val="Code"/>
              </w:rPr>
              <w:t>add 60 57</w:t>
            </w:r>
          </w:p>
          <w:p w:rsidR="00C0552F" w:rsidRPr="009259E6" w:rsidRDefault="00C0552F" w:rsidP="009259E6">
            <w:pPr>
              <w:spacing w:after="120"/>
              <w:jc w:val="left"/>
              <w:rPr>
                <w:rStyle w:val="Code"/>
              </w:rPr>
            </w:pPr>
            <w:r w:rsidRPr="009259E6">
              <w:rPr>
                <w:rStyle w:val="Code"/>
              </w:rPr>
              <w:t>add 38 59</w:t>
            </w:r>
          </w:p>
          <w:p w:rsidR="00C0552F" w:rsidRPr="009259E6" w:rsidRDefault="00C0552F" w:rsidP="009259E6">
            <w:pPr>
              <w:spacing w:after="120"/>
              <w:jc w:val="left"/>
              <w:rPr>
                <w:rStyle w:val="Code"/>
              </w:rPr>
            </w:pPr>
            <w:r w:rsidRPr="009259E6">
              <w:rPr>
                <w:rStyle w:val="Code"/>
              </w:rPr>
              <w:lastRenderedPageBreak/>
              <w:t>add 71 98</w:t>
            </w:r>
          </w:p>
          <w:p w:rsidR="00C0552F" w:rsidRPr="009259E6" w:rsidRDefault="00C0552F" w:rsidP="009259E6">
            <w:pPr>
              <w:spacing w:after="120"/>
              <w:jc w:val="left"/>
              <w:rPr>
                <w:rStyle w:val="Code"/>
              </w:rPr>
            </w:pPr>
            <w:r w:rsidRPr="009259E6">
              <w:rPr>
                <w:rStyle w:val="Code"/>
              </w:rPr>
              <w:t>add 30 56</w:t>
            </w:r>
          </w:p>
          <w:p w:rsidR="00C0552F" w:rsidRPr="009259E6" w:rsidRDefault="00C0552F" w:rsidP="009259E6">
            <w:pPr>
              <w:spacing w:after="120"/>
              <w:jc w:val="left"/>
              <w:rPr>
                <w:rStyle w:val="Code"/>
              </w:rPr>
            </w:pPr>
            <w:r w:rsidRPr="009259E6">
              <w:rPr>
                <w:rStyle w:val="Code"/>
              </w:rPr>
              <w:t>add 88 88</w:t>
            </w:r>
          </w:p>
          <w:p w:rsidR="00C0552F" w:rsidRPr="009259E6" w:rsidRDefault="00C0552F" w:rsidP="009259E6">
            <w:pPr>
              <w:spacing w:after="120"/>
              <w:jc w:val="left"/>
              <w:rPr>
                <w:rStyle w:val="Code"/>
              </w:rPr>
            </w:pPr>
            <w:r w:rsidRPr="009259E6">
              <w:rPr>
                <w:rStyle w:val="Code"/>
              </w:rPr>
              <w:t>add 98 76</w:t>
            </w:r>
          </w:p>
          <w:p w:rsidR="00C0552F" w:rsidRPr="009259E6" w:rsidRDefault="00C0552F" w:rsidP="009259E6">
            <w:pPr>
              <w:spacing w:after="120"/>
              <w:jc w:val="left"/>
              <w:rPr>
                <w:rStyle w:val="Code"/>
              </w:rPr>
            </w:pPr>
            <w:r w:rsidRPr="009259E6">
              <w:rPr>
                <w:rStyle w:val="Code"/>
              </w:rPr>
              <w:t>add 14 93</w:t>
            </w:r>
          </w:p>
          <w:p w:rsidR="00C0552F" w:rsidRPr="009259E6" w:rsidRDefault="00C0552F" w:rsidP="009259E6">
            <w:pPr>
              <w:spacing w:after="120"/>
              <w:jc w:val="left"/>
              <w:rPr>
                <w:rStyle w:val="Code"/>
              </w:rPr>
            </w:pPr>
            <w:r w:rsidRPr="009259E6">
              <w:rPr>
                <w:rStyle w:val="Code"/>
              </w:rPr>
              <w:t>add 16 83</w:t>
            </w:r>
          </w:p>
          <w:p w:rsidR="00C0552F" w:rsidRPr="009259E6" w:rsidRDefault="00C0552F" w:rsidP="009259E6">
            <w:pPr>
              <w:spacing w:after="120"/>
              <w:jc w:val="left"/>
              <w:rPr>
                <w:rStyle w:val="Code"/>
              </w:rPr>
            </w:pPr>
            <w:r w:rsidRPr="009259E6">
              <w:rPr>
                <w:rStyle w:val="Code"/>
              </w:rPr>
              <w:t>add 70 12</w:t>
            </w:r>
          </w:p>
          <w:p w:rsidR="00C0552F" w:rsidRPr="009259E6" w:rsidRDefault="00C0552F" w:rsidP="009259E6">
            <w:pPr>
              <w:spacing w:after="120"/>
              <w:jc w:val="left"/>
              <w:rPr>
                <w:rStyle w:val="Code"/>
              </w:rPr>
            </w:pPr>
            <w:r w:rsidRPr="009259E6">
              <w:rPr>
                <w:rStyle w:val="Code"/>
              </w:rPr>
              <w:t>add 68 54</w:t>
            </w:r>
          </w:p>
          <w:p w:rsidR="00C0552F" w:rsidRPr="009259E6" w:rsidRDefault="00C0552F" w:rsidP="009259E6">
            <w:pPr>
              <w:spacing w:after="120"/>
              <w:jc w:val="left"/>
              <w:rPr>
                <w:rStyle w:val="Code"/>
              </w:rPr>
            </w:pPr>
            <w:r w:rsidRPr="009259E6">
              <w:rPr>
                <w:rStyle w:val="Code"/>
              </w:rPr>
              <w:t>add 77 38</w:t>
            </w:r>
          </w:p>
          <w:p w:rsidR="00C0552F" w:rsidRPr="009259E6" w:rsidRDefault="00C0552F" w:rsidP="009259E6">
            <w:pPr>
              <w:spacing w:after="120"/>
              <w:jc w:val="left"/>
              <w:rPr>
                <w:rStyle w:val="Code"/>
              </w:rPr>
            </w:pPr>
            <w:r w:rsidRPr="009259E6">
              <w:rPr>
                <w:rStyle w:val="Code"/>
              </w:rPr>
              <w:t>add 86 61</w:t>
            </w:r>
          </w:p>
          <w:p w:rsidR="00C0552F" w:rsidRPr="009259E6" w:rsidRDefault="00C0552F" w:rsidP="009259E6">
            <w:pPr>
              <w:spacing w:after="120"/>
              <w:jc w:val="left"/>
              <w:rPr>
                <w:rStyle w:val="Code"/>
              </w:rPr>
            </w:pPr>
            <w:r w:rsidRPr="009259E6">
              <w:rPr>
                <w:rStyle w:val="Code"/>
              </w:rPr>
              <w:t>add 44 39</w:t>
            </w:r>
          </w:p>
          <w:p w:rsidR="00C0552F" w:rsidRPr="009259E6" w:rsidRDefault="00C0552F" w:rsidP="009259E6">
            <w:pPr>
              <w:spacing w:after="120"/>
              <w:jc w:val="left"/>
              <w:rPr>
                <w:rStyle w:val="Code"/>
              </w:rPr>
            </w:pPr>
            <w:r w:rsidRPr="009259E6">
              <w:rPr>
                <w:rStyle w:val="Code"/>
              </w:rPr>
              <w:t>add 78 97</w:t>
            </w:r>
          </w:p>
          <w:p w:rsidR="00C0552F" w:rsidRPr="009259E6" w:rsidRDefault="00C0552F" w:rsidP="009259E6">
            <w:pPr>
              <w:spacing w:after="120"/>
              <w:jc w:val="left"/>
              <w:rPr>
                <w:rStyle w:val="Code"/>
              </w:rPr>
            </w:pPr>
            <w:r w:rsidRPr="009259E6">
              <w:rPr>
                <w:rStyle w:val="Code"/>
              </w:rPr>
              <w:t>add 47 41</w:t>
            </w:r>
          </w:p>
          <w:p w:rsidR="00C0552F" w:rsidRPr="009259E6" w:rsidRDefault="00C0552F" w:rsidP="009259E6">
            <w:pPr>
              <w:spacing w:after="120"/>
              <w:jc w:val="left"/>
              <w:rPr>
                <w:rStyle w:val="Code"/>
              </w:rPr>
            </w:pPr>
            <w:r w:rsidRPr="009259E6">
              <w:rPr>
                <w:rStyle w:val="Code"/>
              </w:rPr>
              <w:t>add 21 26</w:t>
            </w:r>
          </w:p>
          <w:p w:rsidR="00C0552F" w:rsidRPr="009259E6" w:rsidRDefault="00C0552F" w:rsidP="009259E6">
            <w:pPr>
              <w:spacing w:after="120"/>
              <w:jc w:val="left"/>
              <w:rPr>
                <w:rStyle w:val="Code"/>
              </w:rPr>
            </w:pPr>
            <w:r w:rsidRPr="009259E6">
              <w:rPr>
                <w:rStyle w:val="Code"/>
              </w:rPr>
              <w:t>add 26 69</w:t>
            </w:r>
          </w:p>
          <w:p w:rsidR="00C0552F" w:rsidRPr="009259E6" w:rsidRDefault="00C0552F" w:rsidP="009259E6">
            <w:pPr>
              <w:spacing w:after="120"/>
              <w:jc w:val="left"/>
              <w:rPr>
                <w:rStyle w:val="Code"/>
              </w:rPr>
            </w:pPr>
            <w:r w:rsidRPr="009259E6">
              <w:rPr>
                <w:rStyle w:val="Code"/>
              </w:rPr>
              <w:t>add 21 87</w:t>
            </w:r>
          </w:p>
          <w:p w:rsidR="00C0552F" w:rsidRPr="009259E6" w:rsidRDefault="00C0552F" w:rsidP="009259E6">
            <w:pPr>
              <w:spacing w:after="120"/>
              <w:jc w:val="left"/>
              <w:rPr>
                <w:rStyle w:val="Code"/>
              </w:rPr>
            </w:pPr>
            <w:r w:rsidRPr="009259E6">
              <w:rPr>
                <w:rStyle w:val="Code"/>
              </w:rPr>
              <w:t>add 92 53</w:t>
            </w:r>
          </w:p>
          <w:p w:rsidR="00C0552F" w:rsidRPr="009259E6" w:rsidRDefault="00C0552F" w:rsidP="009259E6">
            <w:pPr>
              <w:spacing w:after="120"/>
              <w:jc w:val="left"/>
              <w:rPr>
                <w:rStyle w:val="Code"/>
              </w:rPr>
            </w:pPr>
            <w:r w:rsidRPr="009259E6">
              <w:rPr>
                <w:rStyle w:val="Code"/>
              </w:rPr>
              <w:t>add 44 67</w:t>
            </w:r>
          </w:p>
          <w:p w:rsidR="00C0552F" w:rsidRPr="009259E6" w:rsidRDefault="00C0552F" w:rsidP="009259E6">
            <w:pPr>
              <w:spacing w:after="120"/>
              <w:jc w:val="left"/>
              <w:rPr>
                <w:rStyle w:val="Code"/>
              </w:rPr>
            </w:pPr>
            <w:r w:rsidRPr="009259E6">
              <w:rPr>
                <w:rStyle w:val="Code"/>
              </w:rPr>
              <w:t>add 60 13</w:t>
            </w:r>
          </w:p>
          <w:p w:rsidR="00C0552F" w:rsidRPr="009259E6" w:rsidRDefault="00C0552F" w:rsidP="009259E6">
            <w:pPr>
              <w:spacing w:after="120"/>
              <w:jc w:val="left"/>
              <w:rPr>
                <w:rStyle w:val="Code"/>
              </w:rPr>
            </w:pPr>
            <w:r w:rsidRPr="009259E6">
              <w:rPr>
                <w:rStyle w:val="Code"/>
              </w:rPr>
              <w:t>add 78 52</w:t>
            </w:r>
          </w:p>
          <w:p w:rsidR="00C0552F" w:rsidRPr="009259E6" w:rsidRDefault="00C0552F" w:rsidP="009259E6">
            <w:pPr>
              <w:spacing w:after="120"/>
              <w:jc w:val="left"/>
              <w:rPr>
                <w:rStyle w:val="Code"/>
              </w:rPr>
            </w:pPr>
            <w:r w:rsidRPr="009259E6">
              <w:rPr>
                <w:rStyle w:val="Code"/>
              </w:rPr>
              <w:t>add 75 11</w:t>
            </w:r>
          </w:p>
          <w:p w:rsidR="00C0552F" w:rsidRPr="009259E6" w:rsidRDefault="00C0552F" w:rsidP="009259E6">
            <w:pPr>
              <w:spacing w:after="120"/>
              <w:jc w:val="left"/>
              <w:rPr>
                <w:rStyle w:val="Code"/>
              </w:rPr>
            </w:pPr>
            <w:r w:rsidRPr="009259E6">
              <w:rPr>
                <w:rStyle w:val="Code"/>
              </w:rPr>
              <w:t>add 39 64</w:t>
            </w:r>
          </w:p>
          <w:p w:rsidR="00C0552F" w:rsidRPr="009259E6" w:rsidRDefault="00C0552F" w:rsidP="009259E6">
            <w:pPr>
              <w:spacing w:after="120"/>
              <w:jc w:val="left"/>
              <w:rPr>
                <w:rStyle w:val="Code"/>
              </w:rPr>
            </w:pPr>
            <w:r w:rsidRPr="009259E6">
              <w:rPr>
                <w:rStyle w:val="Code"/>
              </w:rPr>
              <w:t>add 47 36</w:t>
            </w:r>
          </w:p>
          <w:p w:rsidR="00C0552F" w:rsidRPr="009259E6" w:rsidRDefault="00C0552F" w:rsidP="009259E6">
            <w:pPr>
              <w:spacing w:after="120"/>
              <w:jc w:val="left"/>
              <w:rPr>
                <w:rStyle w:val="Code"/>
              </w:rPr>
            </w:pPr>
            <w:r w:rsidRPr="009259E6">
              <w:rPr>
                <w:rStyle w:val="Code"/>
              </w:rPr>
              <w:t>add 92 68</w:t>
            </w:r>
          </w:p>
          <w:p w:rsidR="00C0552F" w:rsidRPr="009259E6" w:rsidRDefault="00C0552F" w:rsidP="009259E6">
            <w:pPr>
              <w:spacing w:after="120"/>
              <w:jc w:val="left"/>
              <w:rPr>
                <w:rStyle w:val="Code"/>
              </w:rPr>
            </w:pPr>
            <w:r w:rsidRPr="009259E6">
              <w:rPr>
                <w:rStyle w:val="Code"/>
              </w:rPr>
              <w:t>add 34 59</w:t>
            </w:r>
          </w:p>
          <w:p w:rsidR="00C0552F" w:rsidRPr="009259E6" w:rsidRDefault="00C0552F" w:rsidP="009259E6">
            <w:pPr>
              <w:spacing w:after="120"/>
              <w:jc w:val="left"/>
              <w:rPr>
                <w:rStyle w:val="Code"/>
              </w:rPr>
            </w:pPr>
            <w:r w:rsidRPr="009259E6">
              <w:rPr>
                <w:rStyle w:val="Code"/>
              </w:rPr>
              <w:t>add 68 51</w:t>
            </w:r>
          </w:p>
          <w:p w:rsidR="00C0552F" w:rsidRPr="009259E6" w:rsidRDefault="00C0552F" w:rsidP="009259E6">
            <w:pPr>
              <w:spacing w:after="120"/>
              <w:jc w:val="left"/>
              <w:rPr>
                <w:rStyle w:val="Code"/>
              </w:rPr>
            </w:pPr>
            <w:r w:rsidRPr="009259E6">
              <w:rPr>
                <w:rStyle w:val="Code"/>
              </w:rPr>
              <w:t>add 70 66</w:t>
            </w:r>
          </w:p>
          <w:p w:rsidR="00C0552F" w:rsidRPr="009259E6" w:rsidRDefault="00C0552F" w:rsidP="009259E6">
            <w:pPr>
              <w:spacing w:after="120"/>
              <w:jc w:val="left"/>
              <w:rPr>
                <w:rStyle w:val="Code"/>
              </w:rPr>
            </w:pPr>
            <w:r w:rsidRPr="009259E6">
              <w:rPr>
                <w:rStyle w:val="Code"/>
              </w:rPr>
              <w:t>add 99 94</w:t>
            </w:r>
          </w:p>
          <w:p w:rsidR="00C0552F" w:rsidRPr="009259E6" w:rsidRDefault="00C0552F" w:rsidP="009259E6">
            <w:pPr>
              <w:spacing w:after="120"/>
              <w:jc w:val="left"/>
              <w:rPr>
                <w:rStyle w:val="Code"/>
              </w:rPr>
            </w:pPr>
            <w:r w:rsidRPr="009259E6">
              <w:rPr>
                <w:rStyle w:val="Code"/>
              </w:rPr>
              <w:t>add 27 99</w:t>
            </w:r>
          </w:p>
          <w:p w:rsidR="00C0552F" w:rsidRPr="009259E6" w:rsidRDefault="00C0552F" w:rsidP="009259E6">
            <w:pPr>
              <w:spacing w:after="120"/>
              <w:jc w:val="left"/>
              <w:rPr>
                <w:rStyle w:val="Code"/>
              </w:rPr>
            </w:pPr>
            <w:r w:rsidRPr="009259E6">
              <w:rPr>
                <w:rStyle w:val="Code"/>
              </w:rPr>
              <w:t>add 91 28</w:t>
            </w:r>
          </w:p>
          <w:p w:rsidR="00C0552F" w:rsidRPr="009259E6" w:rsidRDefault="00C0552F" w:rsidP="009259E6">
            <w:pPr>
              <w:spacing w:after="120"/>
              <w:jc w:val="left"/>
              <w:rPr>
                <w:rStyle w:val="Code"/>
              </w:rPr>
            </w:pPr>
            <w:r w:rsidRPr="009259E6">
              <w:rPr>
                <w:rStyle w:val="Code"/>
              </w:rPr>
              <w:t>add 61 69</w:t>
            </w:r>
          </w:p>
          <w:p w:rsidR="00C0552F" w:rsidRPr="009259E6" w:rsidRDefault="00C0552F" w:rsidP="009259E6">
            <w:pPr>
              <w:spacing w:after="120"/>
              <w:jc w:val="left"/>
              <w:rPr>
                <w:rStyle w:val="Code"/>
              </w:rPr>
            </w:pPr>
            <w:r w:rsidRPr="009259E6">
              <w:rPr>
                <w:rStyle w:val="Code"/>
              </w:rPr>
              <w:t>add 77 46</w:t>
            </w:r>
          </w:p>
          <w:p w:rsidR="00C0552F" w:rsidRPr="009259E6" w:rsidRDefault="00C0552F" w:rsidP="009259E6">
            <w:pPr>
              <w:spacing w:after="120"/>
              <w:jc w:val="left"/>
              <w:rPr>
                <w:rStyle w:val="Code"/>
              </w:rPr>
            </w:pPr>
            <w:r w:rsidRPr="009259E6">
              <w:rPr>
                <w:rStyle w:val="Code"/>
              </w:rPr>
              <w:t>add 81 86</w:t>
            </w:r>
          </w:p>
          <w:p w:rsidR="00C0552F" w:rsidRPr="009259E6" w:rsidRDefault="00C0552F" w:rsidP="009259E6">
            <w:pPr>
              <w:spacing w:after="120"/>
              <w:jc w:val="left"/>
              <w:rPr>
                <w:rStyle w:val="Code"/>
              </w:rPr>
            </w:pPr>
            <w:r w:rsidRPr="009259E6">
              <w:rPr>
                <w:rStyle w:val="Code"/>
              </w:rPr>
              <w:t>add 21 74</w:t>
            </w:r>
          </w:p>
          <w:p w:rsidR="00C0552F" w:rsidRPr="009259E6" w:rsidRDefault="00C0552F" w:rsidP="009259E6">
            <w:pPr>
              <w:spacing w:after="120"/>
              <w:jc w:val="left"/>
              <w:rPr>
                <w:rStyle w:val="Code"/>
              </w:rPr>
            </w:pPr>
            <w:r w:rsidRPr="009259E6">
              <w:rPr>
                <w:rStyle w:val="Code"/>
              </w:rPr>
              <w:t>add 32 99</w:t>
            </w:r>
          </w:p>
          <w:p w:rsidR="00C0552F" w:rsidRPr="009259E6" w:rsidRDefault="00C0552F" w:rsidP="009259E6">
            <w:pPr>
              <w:spacing w:after="120"/>
              <w:jc w:val="left"/>
              <w:rPr>
                <w:rStyle w:val="Code"/>
              </w:rPr>
            </w:pPr>
            <w:r w:rsidRPr="009259E6">
              <w:rPr>
                <w:rStyle w:val="Code"/>
              </w:rPr>
              <w:t>add 31 19</w:t>
            </w:r>
          </w:p>
          <w:p w:rsidR="00C0552F" w:rsidRPr="009259E6" w:rsidRDefault="00C0552F" w:rsidP="009259E6">
            <w:pPr>
              <w:spacing w:after="120"/>
              <w:jc w:val="left"/>
              <w:rPr>
                <w:rStyle w:val="Code"/>
              </w:rPr>
            </w:pPr>
            <w:r w:rsidRPr="009259E6">
              <w:rPr>
                <w:rStyle w:val="Code"/>
              </w:rPr>
              <w:t>add 70 91</w:t>
            </w:r>
          </w:p>
          <w:p w:rsidR="00C0552F" w:rsidRPr="009259E6" w:rsidRDefault="00C0552F" w:rsidP="009259E6">
            <w:pPr>
              <w:spacing w:after="120"/>
              <w:jc w:val="left"/>
              <w:rPr>
                <w:rStyle w:val="Code"/>
              </w:rPr>
            </w:pPr>
            <w:r w:rsidRPr="009259E6">
              <w:rPr>
                <w:rStyle w:val="Code"/>
              </w:rPr>
              <w:t>add 70 18</w:t>
            </w:r>
          </w:p>
          <w:p w:rsidR="00C0552F" w:rsidRPr="009259E6" w:rsidRDefault="00C0552F" w:rsidP="009259E6">
            <w:pPr>
              <w:spacing w:after="120"/>
              <w:jc w:val="left"/>
              <w:rPr>
                <w:rStyle w:val="Code"/>
              </w:rPr>
            </w:pPr>
            <w:r w:rsidRPr="009259E6">
              <w:rPr>
                <w:rStyle w:val="Code"/>
              </w:rPr>
              <w:t>add 77 75</w:t>
            </w:r>
          </w:p>
          <w:p w:rsidR="00C0552F" w:rsidRPr="009259E6" w:rsidRDefault="00C0552F" w:rsidP="009259E6">
            <w:pPr>
              <w:spacing w:after="120"/>
              <w:jc w:val="left"/>
              <w:rPr>
                <w:rStyle w:val="Code"/>
              </w:rPr>
            </w:pPr>
            <w:r w:rsidRPr="009259E6">
              <w:rPr>
                <w:rStyle w:val="Code"/>
              </w:rPr>
              <w:t>add 28 22</w:t>
            </w:r>
          </w:p>
          <w:p w:rsidR="00C0552F" w:rsidRPr="009259E6" w:rsidRDefault="00C0552F" w:rsidP="009259E6">
            <w:pPr>
              <w:spacing w:after="120"/>
              <w:jc w:val="left"/>
              <w:rPr>
                <w:rStyle w:val="Code"/>
              </w:rPr>
            </w:pPr>
            <w:r w:rsidRPr="009259E6">
              <w:rPr>
                <w:rStyle w:val="Code"/>
              </w:rPr>
              <w:t>add 74 56</w:t>
            </w:r>
          </w:p>
          <w:p w:rsidR="00C0552F" w:rsidRPr="009259E6" w:rsidRDefault="00C0552F" w:rsidP="009259E6">
            <w:pPr>
              <w:spacing w:after="120"/>
              <w:jc w:val="left"/>
              <w:rPr>
                <w:rStyle w:val="Code"/>
              </w:rPr>
            </w:pPr>
            <w:r w:rsidRPr="009259E6">
              <w:rPr>
                <w:rStyle w:val="Code"/>
              </w:rPr>
              <w:t>add 12 41</w:t>
            </w:r>
          </w:p>
          <w:p w:rsidR="00C0552F" w:rsidRPr="009259E6" w:rsidRDefault="00C0552F" w:rsidP="009259E6">
            <w:pPr>
              <w:spacing w:after="120"/>
              <w:jc w:val="left"/>
              <w:rPr>
                <w:rStyle w:val="Code"/>
              </w:rPr>
            </w:pPr>
            <w:r w:rsidRPr="009259E6">
              <w:rPr>
                <w:rStyle w:val="Code"/>
              </w:rPr>
              <w:t>add 62 57</w:t>
            </w:r>
          </w:p>
          <w:p w:rsidR="00C0552F" w:rsidRPr="006648D8" w:rsidRDefault="00C0552F" w:rsidP="009259E6">
            <w:pPr>
              <w:spacing w:after="120"/>
              <w:jc w:val="left"/>
              <w:rPr>
                <w:rStyle w:val="Code"/>
              </w:rPr>
            </w:pPr>
            <w:r w:rsidRPr="009259E6">
              <w:rPr>
                <w:rStyle w:val="Code"/>
              </w:rPr>
              <w:t>count</w:t>
            </w:r>
          </w:p>
        </w:tc>
        <w:tc>
          <w:tcPr>
            <w:tcW w:w="5386" w:type="dxa"/>
          </w:tcPr>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lastRenderedPageBreak/>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9259E6" w:rsidRDefault="00C0552F" w:rsidP="009259E6">
            <w:pPr>
              <w:spacing w:after="120"/>
              <w:jc w:val="left"/>
              <w:rPr>
                <w:rStyle w:val="Code"/>
                <w:lang w:val="bg-BG"/>
              </w:rPr>
            </w:pPr>
            <w:r w:rsidRPr="009259E6">
              <w:rPr>
                <w:rStyle w:val="Code"/>
                <w:lang w:val="bg-BG"/>
              </w:rPr>
              <w:t>False</w:t>
            </w:r>
          </w:p>
          <w:p w:rsidR="00C0552F" w:rsidRPr="00C91012" w:rsidRDefault="00C0552F" w:rsidP="009259E6">
            <w:pPr>
              <w:spacing w:after="120"/>
              <w:jc w:val="left"/>
              <w:rPr>
                <w:rStyle w:val="Code"/>
                <w:lang w:val="bg-BG"/>
              </w:rPr>
            </w:pPr>
            <w:r w:rsidRPr="009259E6">
              <w:rPr>
                <w:rStyle w:val="Code"/>
                <w:lang w:val="bg-BG"/>
              </w:rPr>
              <w:t>90</w:t>
            </w:r>
          </w:p>
        </w:tc>
      </w:tr>
      <w:tr w:rsidR="00C0552F" w:rsidRPr="001F5DB9" w:rsidTr="001F0656">
        <w:tc>
          <w:tcPr>
            <w:tcW w:w="10773" w:type="dxa"/>
            <w:gridSpan w:val="2"/>
            <w:vAlign w:val="center"/>
          </w:tcPr>
          <w:p w:rsidR="00C0552F" w:rsidRPr="00C0365D" w:rsidRDefault="00C0552F" w:rsidP="00C0365D">
            <w:pPr>
              <w:pStyle w:val="ProblemTitle"/>
              <w:rPr>
                <w:lang w:val="en-US"/>
              </w:rPr>
            </w:pPr>
            <w:r w:rsidRPr="003A4E94">
              <w:lastRenderedPageBreak/>
              <w:t xml:space="preserve">Задача </w:t>
            </w:r>
            <w:r>
              <w:t>9</w:t>
            </w:r>
            <w:r w:rsidRPr="003A4E94">
              <w:t>.</w:t>
            </w:r>
            <w:r w:rsidRPr="003A4E94">
              <w:rPr>
                <w:lang w:val="en-US"/>
              </w:rPr>
              <w:t xml:space="preserve"> </w:t>
            </w:r>
            <w:r>
              <w:t xml:space="preserve">Реализация </w:t>
            </w:r>
            <w:r w:rsidRPr="00C0365D">
              <w:t xml:space="preserve">на </w:t>
            </w:r>
            <w:r w:rsidRPr="00C0365D">
              <w:rPr>
                <w:bCs/>
              </w:rPr>
              <w:t>HashedSet</w:t>
            </w:r>
          </w:p>
        </w:tc>
      </w:tr>
      <w:tr w:rsidR="00C0552F" w:rsidRPr="00EE6E89" w:rsidTr="001F0656">
        <w:tc>
          <w:tcPr>
            <w:tcW w:w="10773" w:type="dxa"/>
            <w:gridSpan w:val="2"/>
            <w:vAlign w:val="center"/>
          </w:tcPr>
          <w:p w:rsidR="00C0552F" w:rsidRDefault="00C0552F" w:rsidP="00220D17">
            <w:pPr>
              <w:spacing w:after="120"/>
              <w:jc w:val="left"/>
              <w:rPr>
                <w:b/>
              </w:rPr>
            </w:pPr>
            <w:r w:rsidRPr="003A4E94">
              <w:rPr>
                <w:b/>
              </w:rPr>
              <w:t>Условие</w:t>
            </w:r>
          </w:p>
          <w:p w:rsidR="00C0552F" w:rsidRDefault="00C0552F" w:rsidP="007404B9">
            <w:pPr>
              <w:tabs>
                <w:tab w:val="left" w:pos="426"/>
              </w:tabs>
              <w:suppressAutoHyphens/>
            </w:pPr>
            <w:r>
              <w:t>Реализирайте структурата от данни "</w:t>
            </w:r>
            <w:r>
              <w:rPr>
                <w:rStyle w:val="Code"/>
              </w:rPr>
              <w:t>Set</w:t>
            </w:r>
            <w:r>
              <w:t xml:space="preserve">" в клас </w:t>
            </w:r>
            <w:r>
              <w:rPr>
                <w:rStyle w:val="Code"/>
              </w:rPr>
              <w:t>HashedSet&lt;T&gt;</w:t>
            </w:r>
            <w:r>
              <w:t xml:space="preserve">. Използвайте класа от предната задача </w:t>
            </w:r>
            <w:r>
              <w:rPr>
                <w:rStyle w:val="Code"/>
              </w:rPr>
              <w:t>HashTable&lt;K, T&gt;</w:t>
            </w:r>
            <w:r>
              <w:t xml:space="preserve">, за да пазите елементите. Имплементирайте всички стандартни операции за типа данни </w:t>
            </w:r>
            <w:r>
              <w:rPr>
                <w:rStyle w:val="Code"/>
              </w:rPr>
              <w:t>Set: Add(T)</w:t>
            </w:r>
            <w:r>
              <w:t>,</w:t>
            </w:r>
            <w:r>
              <w:rPr>
                <w:rStyle w:val="Code"/>
              </w:rPr>
              <w:t xml:space="preserve"> Find(T)</w:t>
            </w:r>
            <w:r>
              <w:t>,</w:t>
            </w:r>
            <w:r>
              <w:rPr>
                <w:rStyle w:val="Code"/>
              </w:rPr>
              <w:t xml:space="preserve"> Remove(T)</w:t>
            </w:r>
            <w:r>
              <w:t>,</w:t>
            </w:r>
            <w:r>
              <w:rPr>
                <w:rStyle w:val="Code"/>
              </w:rPr>
              <w:t xml:space="preserve"> Count</w:t>
            </w:r>
            <w:r>
              <w:t>,</w:t>
            </w:r>
            <w:r>
              <w:rPr>
                <w:rStyle w:val="Code"/>
              </w:rPr>
              <w:t xml:space="preserve"> Clear()</w:t>
            </w:r>
            <w:r>
              <w:t>,</w:t>
            </w:r>
            <w:r>
              <w:rPr>
                <w:b/>
                <w:bCs/>
              </w:rPr>
              <w:t xml:space="preserve"> </w:t>
            </w:r>
            <w:r>
              <w:rPr>
                <w:bCs/>
              </w:rPr>
              <w:t>обединение и сечение.</w:t>
            </w:r>
          </w:p>
          <w:p w:rsidR="00C0552F" w:rsidRDefault="00C0552F" w:rsidP="00094A55">
            <w:pPr>
              <w:tabs>
                <w:tab w:val="left" w:pos="426"/>
              </w:tabs>
              <w:suppressAutoHyphens/>
              <w:rPr>
                <w:bCs/>
              </w:rPr>
            </w:pPr>
            <w:r>
              <w:t xml:space="preserve">Напишете програма, която чете от конзолата </w:t>
            </w:r>
            <w:r w:rsidRPr="00A43F4F">
              <w:rPr>
                <w:bCs/>
              </w:rPr>
              <w:t xml:space="preserve">команди, указващи действия, които </w:t>
            </w:r>
            <w:r>
              <w:rPr>
                <w:bCs/>
              </w:rPr>
              <w:t>да се извършат върху множество от цели числа</w:t>
            </w:r>
            <w:r w:rsidRPr="00A43F4F">
              <w:rPr>
                <w:bCs/>
              </w:rPr>
              <w:t>.</w:t>
            </w:r>
            <w:r>
              <w:rPr>
                <w:bCs/>
              </w:rPr>
              <w:t xml:space="preserve"> Програмата да започва с прочитане на броя команди и на самите команди. Командите са в следните формати:</w:t>
            </w:r>
          </w:p>
          <w:p w:rsidR="00C0552F" w:rsidRPr="004A7F0B" w:rsidRDefault="00C0552F" w:rsidP="00094A55">
            <w:pPr>
              <w:tabs>
                <w:tab w:val="left" w:pos="426"/>
              </w:tabs>
              <w:suppressAutoHyphens/>
              <w:rPr>
                <w:rStyle w:val="Code"/>
              </w:rPr>
            </w:pPr>
            <w:r w:rsidRPr="004A7F0B">
              <w:rPr>
                <w:rStyle w:val="Code"/>
              </w:rPr>
              <w:t xml:space="preserve">add </w:t>
            </w:r>
            <w:r>
              <w:rPr>
                <w:rStyle w:val="Code"/>
              </w:rPr>
              <w:t xml:space="preserve">m </w:t>
            </w:r>
            <w:r w:rsidRPr="00857634">
              <w:rPr>
                <w:bCs/>
              </w:rPr>
              <w:t>–</w:t>
            </w:r>
            <w:r w:rsidRPr="00857634">
              <w:rPr>
                <w:b/>
              </w:rPr>
              <w:t xml:space="preserve"> </w:t>
            </w:r>
            <w:r w:rsidRPr="00857634">
              <w:rPr>
                <w:bCs/>
              </w:rPr>
              <w:t>добавя числото</w:t>
            </w:r>
            <w:r>
              <w:rPr>
                <w:rStyle w:val="Code"/>
                <w:lang w:val="bg-BG"/>
              </w:rPr>
              <w:t xml:space="preserve"> </w:t>
            </w:r>
            <w:r>
              <w:rPr>
                <w:rStyle w:val="Code"/>
              </w:rPr>
              <w:t xml:space="preserve">m </w:t>
            </w:r>
            <w:r w:rsidRPr="00857634">
              <w:t>в множеството. Ако</w:t>
            </w:r>
            <w:r>
              <w:rPr>
                <w:rStyle w:val="Code"/>
                <w:lang w:val="bg-BG"/>
              </w:rPr>
              <w:t xml:space="preserve"> </w:t>
            </w:r>
            <w:r>
              <w:rPr>
                <w:rStyle w:val="Code"/>
              </w:rPr>
              <w:t xml:space="preserve">m </w:t>
            </w:r>
            <w:r w:rsidRPr="00857634">
              <w:t>в</w:t>
            </w:r>
            <w:r w:rsidRPr="00857634">
              <w:rPr>
                <w:bCs/>
              </w:rPr>
              <w:t>ече се съдържа в множеството,</w:t>
            </w:r>
            <w:r>
              <w:rPr>
                <w:bCs/>
              </w:rPr>
              <w:t xml:space="preserve"> на екрана се</w:t>
            </w:r>
            <w:r w:rsidRPr="00857634">
              <w:rPr>
                <w:bCs/>
              </w:rPr>
              <w:t xml:space="preserve"> изписва </w:t>
            </w:r>
            <w:r w:rsidRPr="003911B7">
              <w:t>"</w:t>
            </w:r>
            <w:r>
              <w:rPr>
                <w:rStyle w:val="Code"/>
              </w:rPr>
              <w:t>False</w:t>
            </w:r>
            <w:r w:rsidRPr="003911B7">
              <w:t>"</w:t>
            </w:r>
            <w:r>
              <w:rPr>
                <w:rStyle w:val="Code"/>
              </w:rPr>
              <w:t xml:space="preserve"> </w:t>
            </w:r>
            <w:r w:rsidRPr="00857634">
              <w:rPr>
                <w:bCs/>
              </w:rPr>
              <w:t>на нов ред.</w:t>
            </w:r>
          </w:p>
          <w:p w:rsidR="00C0552F" w:rsidRPr="00F675B2" w:rsidRDefault="00C0552F" w:rsidP="00094A55">
            <w:pPr>
              <w:tabs>
                <w:tab w:val="left" w:pos="426"/>
              </w:tabs>
              <w:suppressAutoHyphens/>
              <w:rPr>
                <w:bCs/>
                <w:lang w:val="en-US"/>
              </w:rPr>
            </w:pPr>
            <w:r>
              <w:rPr>
                <w:rStyle w:val="Code"/>
              </w:rPr>
              <w:t>c</w:t>
            </w:r>
            <w:r w:rsidRPr="004A7F0B">
              <w:rPr>
                <w:rStyle w:val="Code"/>
              </w:rPr>
              <w:t>ount</w:t>
            </w:r>
            <w:r>
              <w:rPr>
                <w:rStyle w:val="Code"/>
                <w:lang w:val="bg-BG"/>
              </w:rPr>
              <w:t xml:space="preserve"> – </w:t>
            </w:r>
            <w:r w:rsidRPr="0001772B">
              <w:t>изписва на екрана съобщение "</w:t>
            </w:r>
            <w:r>
              <w:rPr>
                <w:rStyle w:val="Code"/>
              </w:rPr>
              <w:t>c</w:t>
            </w:r>
            <w:r w:rsidRPr="0001772B">
              <w:rPr>
                <w:bCs/>
              </w:rPr>
              <w:t xml:space="preserve">", където </w:t>
            </w:r>
            <w:r>
              <w:rPr>
                <w:rStyle w:val="Code"/>
              </w:rPr>
              <w:t>c</w:t>
            </w:r>
            <w:r w:rsidRPr="0001772B">
              <w:rPr>
                <w:bCs/>
              </w:rPr>
              <w:t xml:space="preserve"> е броят елементи в множеството.</w:t>
            </w:r>
          </w:p>
          <w:p w:rsidR="00C0552F" w:rsidRPr="007007C7" w:rsidRDefault="00C0552F" w:rsidP="00094A55">
            <w:pPr>
              <w:tabs>
                <w:tab w:val="left" w:pos="426"/>
              </w:tabs>
              <w:suppressAutoHyphens/>
              <w:rPr>
                <w:rStyle w:val="Code"/>
                <w:lang w:val="bg-BG"/>
              </w:rPr>
            </w:pPr>
            <w:r w:rsidRPr="004A7F0B">
              <w:rPr>
                <w:rStyle w:val="Code"/>
              </w:rPr>
              <w:t xml:space="preserve">remove </w:t>
            </w:r>
            <w:r>
              <w:rPr>
                <w:rStyle w:val="Code"/>
              </w:rPr>
              <w:t xml:space="preserve">m – </w:t>
            </w:r>
            <w:r w:rsidRPr="007007C7">
              <w:rPr>
                <w:bCs/>
              </w:rPr>
              <w:t>ако множеството съдържа</w:t>
            </w:r>
            <w:r w:rsidRPr="007007C7">
              <w:rPr>
                <w:b/>
                <w:bCs/>
              </w:rPr>
              <w:t xml:space="preserve"> </w:t>
            </w:r>
            <w:r>
              <w:rPr>
                <w:rStyle w:val="Code"/>
              </w:rPr>
              <w:t>m</w:t>
            </w:r>
            <w:r w:rsidRPr="007007C7">
              <w:t>, то</w:t>
            </w:r>
            <w:r>
              <w:rPr>
                <w:rStyle w:val="Code"/>
                <w:lang w:val="bg-BG"/>
              </w:rPr>
              <w:t xml:space="preserve"> </w:t>
            </w:r>
            <w:r>
              <w:rPr>
                <w:rStyle w:val="Code"/>
              </w:rPr>
              <w:t xml:space="preserve">m </w:t>
            </w:r>
            <w:r w:rsidRPr="007007C7">
              <w:rPr>
                <w:bCs/>
              </w:rPr>
              <w:t>се изтрива</w:t>
            </w:r>
            <w:r>
              <w:rPr>
                <w:bCs/>
              </w:rPr>
              <w:t xml:space="preserve"> от него. В </w:t>
            </w:r>
            <w:r w:rsidRPr="007007C7">
              <w:rPr>
                <w:bCs/>
              </w:rPr>
              <w:t>противен случай на екрана се изписва съобщение "</w:t>
            </w:r>
            <w:r>
              <w:rPr>
                <w:rStyle w:val="Code"/>
              </w:rPr>
              <w:t>False</w:t>
            </w:r>
            <w:r w:rsidRPr="007007C7">
              <w:t>".</w:t>
            </w:r>
          </w:p>
          <w:p w:rsidR="00C0552F" w:rsidRPr="006B595D" w:rsidRDefault="00C0552F" w:rsidP="00094A55">
            <w:pPr>
              <w:tabs>
                <w:tab w:val="left" w:pos="426"/>
              </w:tabs>
              <w:suppressAutoHyphens/>
              <w:rPr>
                <w:bCs/>
              </w:rPr>
            </w:pPr>
            <w:r>
              <w:rPr>
                <w:rStyle w:val="Code"/>
              </w:rPr>
              <w:t>find</w:t>
            </w:r>
            <w:r w:rsidRPr="004A7F0B">
              <w:rPr>
                <w:rStyle w:val="Code"/>
              </w:rPr>
              <w:t xml:space="preserve"> </w:t>
            </w:r>
            <w:r>
              <w:rPr>
                <w:rStyle w:val="Code"/>
              </w:rPr>
              <w:t>m</w:t>
            </w:r>
            <w:r w:rsidRPr="006B595D">
              <w:t xml:space="preserve"> – ако множеството съдържа </w:t>
            </w:r>
            <w:r>
              <w:rPr>
                <w:rStyle w:val="Code"/>
              </w:rPr>
              <w:t>m</w:t>
            </w:r>
            <w:r w:rsidRPr="006B595D">
              <w:rPr>
                <w:bCs/>
              </w:rPr>
              <w:t>, на екрана се изписва съобщение "</w:t>
            </w:r>
            <w:r>
              <w:rPr>
                <w:rStyle w:val="Code"/>
              </w:rPr>
              <w:t>True</w:t>
            </w:r>
            <w:r w:rsidRPr="006B595D">
              <w:t>". В противен случай на екрана се изписва съобщение "</w:t>
            </w:r>
            <w:r>
              <w:rPr>
                <w:rStyle w:val="Code"/>
              </w:rPr>
              <w:t>False</w:t>
            </w:r>
            <w:r w:rsidRPr="006B595D">
              <w:rPr>
                <w:bCs/>
              </w:rPr>
              <w:t>".</w:t>
            </w:r>
          </w:p>
          <w:p w:rsidR="00C0552F" w:rsidRPr="006B595D" w:rsidRDefault="00C0552F" w:rsidP="00094A55">
            <w:pPr>
              <w:tabs>
                <w:tab w:val="left" w:pos="426"/>
              </w:tabs>
              <w:suppressAutoHyphens/>
            </w:pPr>
            <w:r w:rsidRPr="004A7F0B">
              <w:rPr>
                <w:rStyle w:val="Code"/>
              </w:rPr>
              <w:t>clear</w:t>
            </w:r>
            <w:r>
              <w:rPr>
                <w:rStyle w:val="Code"/>
              </w:rPr>
              <w:t xml:space="preserve"> </w:t>
            </w:r>
            <w:r w:rsidRPr="006B595D">
              <w:t>– изтрива всички елементи от множеството.</w:t>
            </w:r>
          </w:p>
          <w:p w:rsidR="00C0552F" w:rsidRDefault="00C0552F" w:rsidP="00094A55">
            <w:pPr>
              <w:tabs>
                <w:tab w:val="left" w:pos="426"/>
              </w:tabs>
              <w:suppressAutoHyphens/>
              <w:rPr>
                <w:rStyle w:val="Code"/>
              </w:rPr>
            </w:pPr>
            <w:r>
              <w:rPr>
                <w:rStyle w:val="Code"/>
              </w:rPr>
              <w:t xml:space="preserve">union a b c… </w:t>
            </w:r>
            <w:r w:rsidRPr="006B595D">
              <w:rPr>
                <w:bCs/>
              </w:rPr>
              <w:t>- в множеството се запазва обединението му с множеството, състоящо се от</w:t>
            </w:r>
            <w:r>
              <w:rPr>
                <w:rStyle w:val="Code"/>
                <w:lang w:val="bg-BG"/>
              </w:rPr>
              <w:t xml:space="preserve"> </w:t>
            </w:r>
            <w:r>
              <w:rPr>
                <w:rStyle w:val="Code"/>
              </w:rPr>
              <w:t>a, b, c…</w:t>
            </w:r>
          </w:p>
          <w:p w:rsidR="00C0552F" w:rsidRDefault="00C0552F" w:rsidP="00094A55">
            <w:pPr>
              <w:tabs>
                <w:tab w:val="left" w:pos="426"/>
              </w:tabs>
              <w:suppressAutoHyphens/>
              <w:rPr>
                <w:rStyle w:val="Code"/>
              </w:rPr>
            </w:pPr>
            <w:r>
              <w:rPr>
                <w:rStyle w:val="Code"/>
              </w:rPr>
              <w:t xml:space="preserve">intersect a b c… </w:t>
            </w:r>
            <w:r w:rsidRPr="00852A88">
              <w:t>- в множеството се запазва сечението му с множеството, състоящо се от</w:t>
            </w:r>
            <w:r>
              <w:rPr>
                <w:rStyle w:val="Code"/>
                <w:lang w:val="bg-BG"/>
              </w:rPr>
              <w:t xml:space="preserve"> </w:t>
            </w:r>
            <w:r>
              <w:rPr>
                <w:rStyle w:val="Code"/>
              </w:rPr>
              <w:t>a, b, c…</w:t>
            </w:r>
          </w:p>
          <w:p w:rsidR="00C0552F" w:rsidRPr="005F0E03" w:rsidRDefault="00C0552F" w:rsidP="00094A55">
            <w:pPr>
              <w:tabs>
                <w:tab w:val="left" w:pos="426"/>
              </w:tabs>
              <w:suppressAutoHyphens/>
              <w:rPr>
                <w:rFonts w:ascii="Courier New" w:hAnsi="Courier New"/>
                <w:b/>
                <w:bCs/>
                <w:noProof/>
                <w:kern w:val="32"/>
                <w:lang w:val="en-US"/>
              </w:rPr>
            </w:pPr>
            <w:r>
              <w:rPr>
                <w:rStyle w:val="Code"/>
              </w:rPr>
              <w:t xml:space="preserve">elements </w:t>
            </w:r>
            <w:r w:rsidRPr="00FC046F">
              <w:rPr>
                <w:bCs/>
              </w:rPr>
              <w:t>– извежда всички елементи на множеството</w:t>
            </w:r>
            <w:r>
              <w:rPr>
                <w:bCs/>
                <w:lang w:val="en-US"/>
              </w:rPr>
              <w:t xml:space="preserve">, </w:t>
            </w:r>
            <w:r>
              <w:rPr>
                <w:bCs/>
              </w:rPr>
              <w:t>сортирани в нарастващ ред, разделени с интервал</w:t>
            </w:r>
            <w:r w:rsidRPr="00FC046F">
              <w:rPr>
                <w:bCs/>
              </w:rPr>
              <w:t>.</w:t>
            </w:r>
          </w:p>
          <w:p w:rsidR="00C0552F" w:rsidRPr="0047278C" w:rsidRDefault="00C0552F" w:rsidP="00094A55">
            <w:pPr>
              <w:tabs>
                <w:tab w:val="left" w:pos="426"/>
              </w:tabs>
              <w:suppressAutoHyphens/>
              <w:rPr>
                <w:rStyle w:val="Code"/>
                <w:lang w:val="bg-BG"/>
              </w:rPr>
            </w:pPr>
            <w:r>
              <w:t>Пример:</w:t>
            </w:r>
          </w:p>
          <w:p w:rsidR="00C0552F" w:rsidRPr="00BE4E42" w:rsidRDefault="00C0552F" w:rsidP="00094A55">
            <w:pPr>
              <w:tabs>
                <w:tab w:val="left" w:pos="426"/>
              </w:tabs>
              <w:suppressAutoHyphens/>
              <w:rPr>
                <w:rStyle w:val="Code"/>
                <w:lang w:val="bg-BG"/>
              </w:rPr>
            </w:pPr>
            <w:r>
              <w:rPr>
                <w:rStyle w:val="Code"/>
                <w:lang w:val="bg-BG"/>
              </w:rPr>
              <w:t>14</w:t>
            </w:r>
          </w:p>
          <w:p w:rsidR="00C0552F" w:rsidRPr="004A7F0B" w:rsidRDefault="00C0552F" w:rsidP="00094A55">
            <w:pPr>
              <w:tabs>
                <w:tab w:val="left" w:pos="426"/>
              </w:tabs>
              <w:suppressAutoHyphens/>
              <w:rPr>
                <w:rStyle w:val="Code"/>
              </w:rPr>
            </w:pPr>
            <w:r w:rsidRPr="004A7F0B">
              <w:rPr>
                <w:rStyle w:val="Code"/>
              </w:rPr>
              <w:t>add 14</w:t>
            </w:r>
          </w:p>
          <w:p w:rsidR="00C0552F" w:rsidRPr="004A7F0B" w:rsidRDefault="00C0552F" w:rsidP="00094A55">
            <w:pPr>
              <w:tabs>
                <w:tab w:val="left" w:pos="426"/>
              </w:tabs>
              <w:suppressAutoHyphens/>
              <w:rPr>
                <w:rStyle w:val="Code"/>
              </w:rPr>
            </w:pPr>
            <w:r w:rsidRPr="004A7F0B">
              <w:rPr>
                <w:rStyle w:val="Code"/>
              </w:rPr>
              <w:t>add 15</w:t>
            </w:r>
          </w:p>
          <w:p w:rsidR="00C0552F" w:rsidRDefault="00C0552F" w:rsidP="00094A55">
            <w:pPr>
              <w:tabs>
                <w:tab w:val="left" w:pos="426"/>
              </w:tabs>
              <w:suppressAutoHyphens/>
              <w:rPr>
                <w:rStyle w:val="Code"/>
                <w:lang w:val="bg-BG"/>
              </w:rPr>
            </w:pPr>
            <w:r w:rsidRPr="004A7F0B">
              <w:rPr>
                <w:rStyle w:val="Code"/>
              </w:rPr>
              <w:t>count</w:t>
            </w:r>
          </w:p>
          <w:p w:rsidR="00C0552F" w:rsidRPr="001513EC" w:rsidRDefault="00C0552F" w:rsidP="00094A55">
            <w:pPr>
              <w:tabs>
                <w:tab w:val="left" w:pos="426"/>
              </w:tabs>
              <w:suppressAutoHyphens/>
              <w:rPr>
                <w:rStyle w:val="Code"/>
              </w:rPr>
            </w:pPr>
            <w:r>
              <w:rPr>
                <w:rStyle w:val="Code"/>
              </w:rPr>
              <w:t>elements</w:t>
            </w:r>
          </w:p>
          <w:p w:rsidR="00C0552F" w:rsidRPr="004A7F0B" w:rsidRDefault="00C0552F" w:rsidP="00094A55">
            <w:pPr>
              <w:tabs>
                <w:tab w:val="left" w:pos="426"/>
              </w:tabs>
              <w:suppressAutoHyphens/>
              <w:rPr>
                <w:rStyle w:val="Code"/>
              </w:rPr>
            </w:pPr>
            <w:r w:rsidRPr="004A7F0B">
              <w:rPr>
                <w:rStyle w:val="Code"/>
              </w:rPr>
              <w:t>remove 3</w:t>
            </w:r>
          </w:p>
          <w:p w:rsidR="00C0552F" w:rsidRPr="004A7F0B" w:rsidRDefault="00C0552F" w:rsidP="00094A55">
            <w:pPr>
              <w:tabs>
                <w:tab w:val="left" w:pos="426"/>
              </w:tabs>
              <w:suppressAutoHyphens/>
              <w:rPr>
                <w:rStyle w:val="Code"/>
              </w:rPr>
            </w:pPr>
            <w:r w:rsidRPr="004A7F0B">
              <w:rPr>
                <w:rStyle w:val="Code"/>
              </w:rPr>
              <w:t>add 14</w:t>
            </w:r>
          </w:p>
          <w:p w:rsidR="00C0552F" w:rsidRDefault="00C0552F" w:rsidP="00094A55">
            <w:pPr>
              <w:tabs>
                <w:tab w:val="left" w:pos="426"/>
              </w:tabs>
              <w:suppressAutoHyphens/>
              <w:rPr>
                <w:rStyle w:val="Code"/>
              </w:rPr>
            </w:pPr>
            <w:r w:rsidRPr="004A7F0B">
              <w:rPr>
                <w:rStyle w:val="Code"/>
              </w:rPr>
              <w:t>remove 14</w:t>
            </w:r>
          </w:p>
          <w:p w:rsidR="00C0552F" w:rsidRDefault="00C0552F" w:rsidP="00094A55">
            <w:pPr>
              <w:tabs>
                <w:tab w:val="left" w:pos="426"/>
              </w:tabs>
              <w:suppressAutoHyphens/>
              <w:rPr>
                <w:rStyle w:val="Code"/>
                <w:lang w:val="bg-BG"/>
              </w:rPr>
            </w:pPr>
            <w:r>
              <w:rPr>
                <w:rStyle w:val="Code"/>
              </w:rPr>
              <w:t>union 1 2 3</w:t>
            </w:r>
          </w:p>
          <w:p w:rsidR="00C0552F" w:rsidRPr="00CD062F" w:rsidRDefault="00C0552F" w:rsidP="00094A55">
            <w:pPr>
              <w:tabs>
                <w:tab w:val="left" w:pos="426"/>
              </w:tabs>
              <w:suppressAutoHyphens/>
              <w:rPr>
                <w:rStyle w:val="Code"/>
                <w:lang w:val="bg-BG"/>
              </w:rPr>
            </w:pPr>
            <w:r>
              <w:rPr>
                <w:rStyle w:val="Code"/>
              </w:rPr>
              <w:t>remove 1</w:t>
            </w:r>
            <w:r>
              <w:rPr>
                <w:rStyle w:val="Code"/>
                <w:lang w:val="bg-BG"/>
              </w:rPr>
              <w:t>2</w:t>
            </w:r>
          </w:p>
          <w:p w:rsidR="00C0552F" w:rsidRDefault="00C0552F" w:rsidP="00094A55">
            <w:pPr>
              <w:tabs>
                <w:tab w:val="left" w:pos="426"/>
              </w:tabs>
              <w:suppressAutoHyphens/>
              <w:rPr>
                <w:rStyle w:val="Code"/>
              </w:rPr>
            </w:pPr>
            <w:r>
              <w:rPr>
                <w:rStyle w:val="Code"/>
              </w:rPr>
              <w:t>find</w:t>
            </w:r>
            <w:r w:rsidRPr="004A7F0B">
              <w:rPr>
                <w:rStyle w:val="Code"/>
              </w:rPr>
              <w:t xml:space="preserve"> 15</w:t>
            </w:r>
          </w:p>
          <w:p w:rsidR="00C0552F" w:rsidRDefault="00C0552F" w:rsidP="00094A55">
            <w:pPr>
              <w:tabs>
                <w:tab w:val="left" w:pos="426"/>
              </w:tabs>
              <w:suppressAutoHyphens/>
              <w:rPr>
                <w:rStyle w:val="Code"/>
              </w:rPr>
            </w:pPr>
            <w:r>
              <w:rPr>
                <w:rStyle w:val="Code"/>
              </w:rPr>
              <w:t>intersect 2 15 17</w:t>
            </w:r>
          </w:p>
          <w:p w:rsidR="00C0552F" w:rsidRPr="004A7F0B" w:rsidRDefault="00C0552F" w:rsidP="00094A55">
            <w:pPr>
              <w:tabs>
                <w:tab w:val="left" w:pos="426"/>
              </w:tabs>
              <w:suppressAutoHyphens/>
              <w:rPr>
                <w:rStyle w:val="Code"/>
              </w:rPr>
            </w:pPr>
            <w:r>
              <w:rPr>
                <w:rStyle w:val="Code"/>
              </w:rPr>
              <w:t>elements</w:t>
            </w:r>
          </w:p>
          <w:p w:rsidR="00C0552F" w:rsidRPr="004A7F0B" w:rsidRDefault="00C0552F" w:rsidP="00094A55">
            <w:pPr>
              <w:tabs>
                <w:tab w:val="left" w:pos="426"/>
              </w:tabs>
              <w:suppressAutoHyphens/>
              <w:rPr>
                <w:rStyle w:val="Code"/>
              </w:rPr>
            </w:pPr>
            <w:r w:rsidRPr="004A7F0B">
              <w:rPr>
                <w:rStyle w:val="Code"/>
              </w:rPr>
              <w:t>clear</w:t>
            </w:r>
          </w:p>
          <w:p w:rsidR="00C0552F" w:rsidRPr="004A7F0B" w:rsidRDefault="00C0552F" w:rsidP="00094A55">
            <w:pPr>
              <w:tabs>
                <w:tab w:val="left" w:pos="426"/>
              </w:tabs>
              <w:suppressAutoHyphens/>
              <w:rPr>
                <w:rStyle w:val="Code"/>
              </w:rPr>
            </w:pPr>
            <w:r w:rsidRPr="004A7F0B">
              <w:rPr>
                <w:rStyle w:val="Code"/>
              </w:rPr>
              <w:t>count</w:t>
            </w:r>
          </w:p>
          <w:p w:rsidR="00C0552F" w:rsidRDefault="00C0552F" w:rsidP="00094A55">
            <w:pPr>
              <w:tabs>
                <w:tab w:val="left" w:pos="426"/>
              </w:tabs>
              <w:suppressAutoHyphens/>
            </w:pPr>
            <w:r>
              <w:t>Резултат:</w:t>
            </w:r>
          </w:p>
          <w:p w:rsidR="00C0552F" w:rsidRDefault="00C0552F" w:rsidP="00094A55">
            <w:pPr>
              <w:tabs>
                <w:tab w:val="left" w:pos="426"/>
              </w:tabs>
              <w:suppressAutoHyphens/>
              <w:rPr>
                <w:rStyle w:val="Code"/>
              </w:rPr>
            </w:pPr>
            <w:r w:rsidRPr="004A7F0B">
              <w:rPr>
                <w:rStyle w:val="Code"/>
              </w:rPr>
              <w:t>2</w:t>
            </w:r>
          </w:p>
          <w:p w:rsidR="00C0552F" w:rsidRDefault="00C0552F" w:rsidP="00094A55">
            <w:pPr>
              <w:tabs>
                <w:tab w:val="left" w:pos="426"/>
              </w:tabs>
              <w:suppressAutoHyphens/>
              <w:rPr>
                <w:rStyle w:val="Code"/>
              </w:rPr>
            </w:pPr>
            <w:r>
              <w:rPr>
                <w:rStyle w:val="Code"/>
              </w:rPr>
              <w:t>14 15</w:t>
            </w:r>
          </w:p>
          <w:p w:rsidR="00C0552F" w:rsidRDefault="00C0552F" w:rsidP="00094A55">
            <w:pPr>
              <w:tabs>
                <w:tab w:val="left" w:pos="426"/>
              </w:tabs>
              <w:suppressAutoHyphens/>
              <w:rPr>
                <w:rStyle w:val="Code"/>
              </w:rPr>
            </w:pPr>
            <w:r>
              <w:rPr>
                <w:rStyle w:val="Code"/>
              </w:rPr>
              <w:t>False</w:t>
            </w:r>
          </w:p>
          <w:p w:rsidR="00C0552F" w:rsidRDefault="00C0552F" w:rsidP="00094A55">
            <w:pPr>
              <w:tabs>
                <w:tab w:val="left" w:pos="426"/>
              </w:tabs>
              <w:suppressAutoHyphens/>
              <w:rPr>
                <w:rStyle w:val="Code"/>
              </w:rPr>
            </w:pPr>
            <w:r>
              <w:rPr>
                <w:rStyle w:val="Code"/>
              </w:rPr>
              <w:t>False</w:t>
            </w:r>
          </w:p>
          <w:p w:rsidR="00C0552F" w:rsidRDefault="00C0552F" w:rsidP="00094A55">
            <w:pPr>
              <w:tabs>
                <w:tab w:val="left" w:pos="426"/>
              </w:tabs>
              <w:suppressAutoHyphens/>
              <w:rPr>
                <w:rStyle w:val="Code"/>
              </w:rPr>
            </w:pPr>
            <w:r>
              <w:rPr>
                <w:rStyle w:val="Code"/>
              </w:rPr>
              <w:t>False</w:t>
            </w:r>
          </w:p>
          <w:p w:rsidR="00C0552F" w:rsidRDefault="00C0552F" w:rsidP="00094A55">
            <w:pPr>
              <w:tabs>
                <w:tab w:val="left" w:pos="426"/>
              </w:tabs>
              <w:suppressAutoHyphens/>
              <w:rPr>
                <w:rStyle w:val="Code"/>
              </w:rPr>
            </w:pPr>
            <w:r>
              <w:rPr>
                <w:rStyle w:val="Code"/>
              </w:rPr>
              <w:t>True</w:t>
            </w:r>
          </w:p>
          <w:p w:rsidR="00C0552F" w:rsidRDefault="00C0552F" w:rsidP="00094A55">
            <w:pPr>
              <w:tabs>
                <w:tab w:val="left" w:pos="426"/>
              </w:tabs>
              <w:suppressAutoHyphens/>
              <w:rPr>
                <w:rStyle w:val="Code"/>
              </w:rPr>
            </w:pPr>
            <w:r>
              <w:rPr>
                <w:rStyle w:val="Code"/>
              </w:rPr>
              <w:lastRenderedPageBreak/>
              <w:t>2 15</w:t>
            </w:r>
          </w:p>
          <w:p w:rsidR="00C0552F" w:rsidRPr="00EE6E89" w:rsidRDefault="00C0552F" w:rsidP="00094A55">
            <w:pPr>
              <w:tabs>
                <w:tab w:val="left" w:pos="426"/>
              </w:tabs>
              <w:suppressAutoHyphens/>
              <w:rPr>
                <w:noProof/>
              </w:rPr>
            </w:pPr>
            <w:r>
              <w:rPr>
                <w:rStyle w:val="Code"/>
              </w:rPr>
              <w:t>0</w:t>
            </w:r>
          </w:p>
        </w:tc>
      </w:tr>
      <w:tr w:rsidR="00C0552F" w:rsidRPr="003A4E94" w:rsidTr="001F0656">
        <w:tc>
          <w:tcPr>
            <w:tcW w:w="10773" w:type="dxa"/>
            <w:gridSpan w:val="2"/>
            <w:vAlign w:val="center"/>
          </w:tcPr>
          <w:p w:rsidR="00C0552F" w:rsidRPr="003A4E94" w:rsidRDefault="00C0552F" w:rsidP="00220D17">
            <w:pPr>
              <w:spacing w:after="120"/>
              <w:jc w:val="left"/>
              <w:rPr>
                <w:b/>
              </w:rPr>
            </w:pPr>
            <w:r w:rsidRPr="003A4E94">
              <w:rPr>
                <w:b/>
              </w:rPr>
              <w:lastRenderedPageBreak/>
              <w:t>Описание на входа</w:t>
            </w:r>
          </w:p>
          <w:p w:rsidR="00C0552F" w:rsidRPr="003A4E94" w:rsidRDefault="00C0552F" w:rsidP="00302511">
            <w:pPr>
              <w:spacing w:after="120"/>
            </w:pPr>
            <w:r>
              <w:t xml:space="preserve">На </w:t>
            </w:r>
            <w:r w:rsidRPr="007007C7">
              <w:t>първия</w:t>
            </w:r>
            <w:r>
              <w:t xml:space="preserve"> </w:t>
            </w:r>
            <w:r w:rsidRPr="001115D0">
              <w:rPr>
                <w:bCs/>
              </w:rPr>
              <w:t>ре</w:t>
            </w:r>
            <w:r>
              <w:rPr>
                <w:bCs/>
              </w:rPr>
              <w:t xml:space="preserve">д се въвежда броят команди </w:t>
            </w:r>
            <w:r>
              <w:rPr>
                <w:bCs/>
                <w:lang w:val="en-US"/>
              </w:rPr>
              <w:t>n</w:t>
            </w:r>
            <w:r>
              <w:rPr>
                <w:bCs/>
              </w:rPr>
              <w:t xml:space="preserve">, като </w:t>
            </w:r>
            <w:r>
              <w:rPr>
                <w:bCs/>
                <w:lang w:val="en-US"/>
              </w:rPr>
              <w:t xml:space="preserve">n </w:t>
            </w:r>
            <w:r>
              <w:rPr>
                <w:bCs/>
              </w:rPr>
              <w:t xml:space="preserve">е между 0 и </w:t>
            </w:r>
            <w:r w:rsidR="00302511">
              <w:rPr>
                <w:bCs/>
              </w:rPr>
              <w:t>100</w:t>
            </w:r>
            <w:r>
              <w:rPr>
                <w:bCs/>
              </w:rPr>
              <w:t>0.</w:t>
            </w:r>
            <w:r>
              <w:rPr>
                <w:bCs/>
                <w:lang w:val="en-US"/>
              </w:rPr>
              <w:t xml:space="preserve"> </w:t>
            </w:r>
            <w:r>
              <w:rPr>
                <w:bCs/>
              </w:rPr>
              <w:t xml:space="preserve">На следващите </w:t>
            </w:r>
            <w:r>
              <w:rPr>
                <w:bCs/>
                <w:lang w:val="en-US"/>
              </w:rPr>
              <w:t xml:space="preserve">n </w:t>
            </w:r>
            <w:r>
              <w:rPr>
                <w:bCs/>
              </w:rPr>
              <w:t>реда се въвеждат команди. Командите са винаги в правилен формат, така че няма нужда да проверявате за коректен вход.</w:t>
            </w:r>
          </w:p>
        </w:tc>
      </w:tr>
      <w:tr w:rsidR="00C0552F" w:rsidRPr="00F94CE4" w:rsidTr="001F0656">
        <w:tc>
          <w:tcPr>
            <w:tcW w:w="10773" w:type="dxa"/>
            <w:gridSpan w:val="2"/>
            <w:vAlign w:val="center"/>
          </w:tcPr>
          <w:p w:rsidR="00C0552F" w:rsidRDefault="00C0552F" w:rsidP="00220D17">
            <w:pPr>
              <w:spacing w:after="120"/>
              <w:jc w:val="left"/>
              <w:rPr>
                <w:b/>
                <w:lang w:val="en-US"/>
              </w:rPr>
            </w:pPr>
            <w:r w:rsidRPr="003A4E94">
              <w:rPr>
                <w:b/>
              </w:rPr>
              <w:t>Описание на изхода</w:t>
            </w:r>
          </w:p>
          <w:p w:rsidR="00C0552F" w:rsidRPr="00F94CE4" w:rsidRDefault="00C0552F" w:rsidP="00220D17">
            <w:pPr>
              <w:spacing w:after="120"/>
            </w:pPr>
            <w:r w:rsidRPr="0022132A">
              <w:rPr>
                <w:bCs/>
              </w:rPr>
              <w:t>Изходът се състои от един или няколко реда, съдържащи резултатите от командите</w:t>
            </w:r>
            <w:r>
              <w:rPr>
                <w:bCs/>
              </w:rPr>
              <w:t>, които го изискват.</w:t>
            </w:r>
          </w:p>
        </w:tc>
      </w:tr>
      <w:tr w:rsidR="00C0552F" w:rsidRPr="00CC6529" w:rsidTr="001F0656">
        <w:tc>
          <w:tcPr>
            <w:tcW w:w="10773" w:type="dxa"/>
            <w:gridSpan w:val="2"/>
            <w:vAlign w:val="center"/>
          </w:tcPr>
          <w:p w:rsidR="00C0552F" w:rsidRPr="003E46C9" w:rsidRDefault="00C0552F" w:rsidP="003E46C9">
            <w:pPr>
              <w:spacing w:after="120"/>
              <w:jc w:val="left"/>
              <w:rPr>
                <w:rFonts w:cs="Verdana"/>
                <w:color w:val="000000"/>
                <w:sz w:val="24"/>
                <w:lang w:val="en-US" w:eastAsia="en-US"/>
              </w:rPr>
            </w:pPr>
            <w:r w:rsidRPr="003A4E94">
              <w:rPr>
                <w:b/>
              </w:rPr>
              <w:t>Анализ на задачата</w:t>
            </w:r>
          </w:p>
          <w:p w:rsidR="00C0552F" w:rsidRPr="003E46C9" w:rsidRDefault="00C0552F" w:rsidP="00311E92">
            <w:pPr>
              <w:autoSpaceDE w:val="0"/>
              <w:autoSpaceDN w:val="0"/>
              <w:adjustRightInd w:val="0"/>
              <w:spacing w:before="0"/>
              <w:jc w:val="left"/>
              <w:rPr>
                <w:rFonts w:cs="Verdana"/>
                <w:color w:val="000000"/>
                <w:szCs w:val="20"/>
                <w:lang w:val="en-US" w:eastAsia="en-US"/>
              </w:rPr>
            </w:pPr>
            <w:r w:rsidRPr="003E46C9">
              <w:rPr>
                <w:rFonts w:cs="Verdana"/>
                <w:color w:val="000000"/>
                <w:szCs w:val="20"/>
                <w:lang w:val="en-US" w:eastAsia="en-US"/>
              </w:rPr>
              <w:t xml:space="preserve">Един вариант да решите задачата е, да използвате за ключ в хеш-таблицата елемента от множеството, а за стойност винаги </w:t>
            </w:r>
            <w:r w:rsidRPr="003E46C9">
              <w:rPr>
                <w:rFonts w:ascii="Courier New" w:hAnsi="Courier New" w:cs="Courier New"/>
                <w:b/>
                <w:bCs/>
                <w:color w:val="000000"/>
                <w:szCs w:val="20"/>
                <w:lang w:val="en-US" w:eastAsia="en-US"/>
              </w:rPr>
              <w:t>true</w:t>
            </w:r>
            <w:r w:rsidRPr="003E46C9">
              <w:rPr>
                <w:rFonts w:cs="Verdana"/>
                <w:color w:val="000000"/>
                <w:szCs w:val="20"/>
                <w:lang w:val="en-US" w:eastAsia="en-US"/>
              </w:rPr>
              <w:t xml:space="preserve">. Обединението и сечението ще извършвате с </w:t>
            </w:r>
            <w:r>
              <w:rPr>
                <w:rFonts w:cs="Verdana"/>
                <w:color w:val="000000"/>
                <w:szCs w:val="20"/>
                <w:lang w:eastAsia="en-US"/>
              </w:rPr>
              <w:t>обхождане</w:t>
            </w:r>
            <w:r w:rsidRPr="003E46C9">
              <w:rPr>
                <w:rFonts w:cs="Verdana"/>
                <w:color w:val="000000"/>
                <w:szCs w:val="20"/>
                <w:lang w:val="en-US" w:eastAsia="en-US"/>
              </w:rPr>
              <w:t xml:space="preserve"> по елементите на едното множество и проверка дали в едното множество </w:t>
            </w:r>
            <w:r>
              <w:rPr>
                <w:rFonts w:cs="Verdana"/>
                <w:color w:val="000000"/>
                <w:szCs w:val="20"/>
                <w:lang w:eastAsia="en-US"/>
              </w:rPr>
              <w:t>се съдържа</w:t>
            </w:r>
            <w:r w:rsidRPr="003E46C9">
              <w:rPr>
                <w:rFonts w:cs="Verdana"/>
                <w:color w:val="000000"/>
                <w:szCs w:val="20"/>
                <w:lang w:val="en-US" w:eastAsia="en-US"/>
              </w:rPr>
              <w:t xml:space="preserve"> (съответно </w:t>
            </w:r>
            <w:r>
              <w:rPr>
                <w:rFonts w:cs="Verdana"/>
                <w:color w:val="000000"/>
                <w:szCs w:val="20"/>
                <w:lang w:eastAsia="en-US"/>
              </w:rPr>
              <w:t>не се съдържа</w:t>
            </w:r>
            <w:r>
              <w:rPr>
                <w:rFonts w:cs="Verdana"/>
                <w:color w:val="000000"/>
                <w:szCs w:val="20"/>
                <w:lang w:val="en-US" w:eastAsia="en-US"/>
              </w:rPr>
              <w:t>) елемент</w:t>
            </w:r>
            <w:r>
              <w:rPr>
                <w:rFonts w:cs="Verdana"/>
                <w:color w:val="000000"/>
                <w:szCs w:val="20"/>
                <w:lang w:eastAsia="en-US"/>
              </w:rPr>
              <w:t>ът</w:t>
            </w:r>
            <w:r w:rsidRPr="003E46C9">
              <w:rPr>
                <w:rFonts w:cs="Verdana"/>
                <w:color w:val="000000"/>
                <w:szCs w:val="20"/>
                <w:lang w:val="en-US" w:eastAsia="en-US"/>
              </w:rPr>
              <w:t xml:space="preserve"> от другото множество.</w:t>
            </w:r>
          </w:p>
        </w:tc>
      </w:tr>
      <w:tr w:rsidR="00C0552F" w:rsidRPr="003A4E94" w:rsidTr="001F0656">
        <w:tc>
          <w:tcPr>
            <w:tcW w:w="10773" w:type="dxa"/>
            <w:gridSpan w:val="2"/>
            <w:vAlign w:val="center"/>
          </w:tcPr>
          <w:p w:rsidR="00C0552F" w:rsidRPr="003A4E94" w:rsidRDefault="00C0552F" w:rsidP="00220D17">
            <w:pPr>
              <w:spacing w:after="120"/>
              <w:jc w:val="left"/>
              <w:rPr>
                <w:b/>
              </w:rPr>
            </w:pPr>
            <w:r w:rsidRPr="003A4E94">
              <w:rPr>
                <w:b/>
              </w:rPr>
              <w:t>Решение (сорс код)</w:t>
            </w:r>
          </w:p>
        </w:tc>
      </w:tr>
      <w:tr w:rsidR="00C0552F" w:rsidRPr="003065C0" w:rsidTr="001F0656">
        <w:tc>
          <w:tcPr>
            <w:tcW w:w="10773" w:type="dxa"/>
            <w:gridSpan w:val="2"/>
            <w:tcMar>
              <w:top w:w="113" w:type="dxa"/>
              <w:bottom w:w="113" w:type="dxa"/>
            </w:tcMar>
            <w:vAlign w:val="center"/>
          </w:tcPr>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System.Collections.Generic;</w:t>
            </w:r>
          </w:p>
          <w:p w:rsidR="00C0552F" w:rsidRPr="00161E83" w:rsidRDefault="00C0552F" w:rsidP="00330B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 </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System.Text;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 xml:space="preserve">&lt;T&gt; :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&lt;T&gt;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const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DefaultValue =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&gt; container;</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get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container.Count;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HashedSet()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HashTable</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&gt;();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Add(T element)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containsElement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.Find(element);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(containsElement)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false</w:t>
            </w:r>
            <w:r w:rsidRPr="00161E83">
              <w:rPr>
                <w:rFonts w:ascii="Consolas" w:hAnsi="Consolas" w:cs="Consolas"/>
                <w:szCs w:val="20"/>
                <w:lang w:val="en-US" w:eastAsia="en-US"/>
              </w:rPr>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container.Add(element, DefaultValue);</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Find(T element)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8000"/>
                <w:szCs w:val="20"/>
                <w:lang w:val="en-US" w:eastAsia="en-US"/>
              </w:rPr>
              <w:t>/* If the element is found,</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8000"/>
                <w:szCs w:val="20"/>
                <w:lang w:val="en-US" w:eastAsia="en-US"/>
              </w:rPr>
              <w:tab/>
            </w:r>
            <w:r w:rsidRPr="00161E83">
              <w:rPr>
                <w:rFonts w:ascii="Consolas" w:hAnsi="Consolas" w:cs="Consolas"/>
                <w:color w:val="008000"/>
                <w:szCs w:val="20"/>
                <w:lang w:val="en-US" w:eastAsia="en-US"/>
              </w:rPr>
              <w:tab/>
              <w:t xml:space="preserve"> * the variable containerContainsElement will be initialized with DefaultValue.</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8000"/>
                <w:szCs w:val="20"/>
                <w:lang w:val="en-US" w:eastAsia="en-US"/>
              </w:rPr>
              <w:lastRenderedPageBreak/>
              <w:tab/>
            </w:r>
            <w:r w:rsidRPr="00161E83">
              <w:rPr>
                <w:rFonts w:ascii="Consolas" w:hAnsi="Consolas" w:cs="Consolas"/>
                <w:color w:val="008000"/>
                <w:szCs w:val="20"/>
                <w:lang w:val="en-US" w:eastAsia="en-US"/>
              </w:rPr>
              <w:tab/>
              <w:t xml:space="preserve"> * Otherwise, it will be initialized with the default value of bool, i.e. false.</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8000"/>
                <w:szCs w:val="20"/>
                <w:lang w:val="en-US" w:eastAsia="en-US"/>
              </w:rPr>
              <w:tab/>
            </w:r>
            <w:r w:rsidRPr="00161E83">
              <w:rPr>
                <w:rFonts w:ascii="Consolas" w:hAnsi="Consolas" w:cs="Consolas"/>
                <w:color w:val="008000"/>
                <w:szCs w:val="20"/>
                <w:lang w:val="en-US" w:eastAsia="en-US"/>
              </w:rPr>
              <w:tab/>
              <w:t xml:space="preserve"> */</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containerContainsElement = container.Find(element);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containerContainsElement;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Remove(T element)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isElementRemoved = container.Remove(element);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isElementRemoved;</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Clear()</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.container.Clear();</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Union(</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&lt;T&gt; otherSet)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(otherSet == </w:t>
            </w:r>
            <w:r w:rsidRPr="00161E83">
              <w:rPr>
                <w:rFonts w:ascii="Consolas" w:hAnsi="Consolas" w:cs="Consolas"/>
                <w:color w:val="0000FF"/>
                <w:szCs w:val="20"/>
                <w:lang w:val="en-US" w:eastAsia="en-US"/>
              </w:rPr>
              <w:t>null</w:t>
            </w:r>
            <w:r w:rsidRPr="00161E83">
              <w:rPr>
                <w:rFonts w:ascii="Consolas" w:hAnsi="Consolas" w:cs="Consolas"/>
                <w:szCs w:val="20"/>
                <w:lang w:val="en-US" w:eastAsia="en-US"/>
              </w:rPr>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throw</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ArgumentNullException</w:t>
            </w:r>
            <w:r w:rsidRPr="00161E83">
              <w:rPr>
                <w:rFonts w:ascii="Consolas" w:hAnsi="Consolas" w:cs="Consolas"/>
                <w:szCs w:val="20"/>
                <w:lang w:val="en-US" w:eastAsia="en-US"/>
              </w:rPr>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otherSet)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.Add(item);</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Intersect(</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&lt;T&gt; otherSet)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(otherSet == </w:t>
            </w:r>
            <w:r w:rsidRPr="00161E83">
              <w:rPr>
                <w:rFonts w:ascii="Consolas" w:hAnsi="Consolas" w:cs="Consolas"/>
                <w:color w:val="0000FF"/>
                <w:szCs w:val="20"/>
                <w:lang w:val="en-US" w:eastAsia="en-US"/>
              </w:rPr>
              <w:t>null</w:t>
            </w:r>
            <w:r w:rsidRPr="00161E83">
              <w:rPr>
                <w:rFonts w:ascii="Consolas" w:hAnsi="Consolas" w:cs="Consolas"/>
                <w:szCs w:val="20"/>
                <w:lang w:val="en-US" w:eastAsia="en-US"/>
              </w:rPr>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throw</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ArgumentNullException</w:t>
            </w:r>
            <w:r w:rsidRPr="00161E83">
              <w:rPr>
                <w:rFonts w:ascii="Consolas" w:hAnsi="Consolas" w:cs="Consolas"/>
                <w:szCs w:val="20"/>
                <w:lang w:val="en-US" w:eastAsia="en-US"/>
              </w:rPr>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 xml:space="preserve">&lt;T&gt; intersection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&lt;T&gt;();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otherSet)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.Find(item))</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intersection.Add(item);</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 = intersection.container;</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IEnumerator</w:t>
            </w:r>
            <w:r w:rsidRPr="00161E83">
              <w:rPr>
                <w:rFonts w:ascii="Consolas" w:hAnsi="Consolas" w:cs="Consolas"/>
                <w:szCs w:val="20"/>
                <w:lang w:val="en-US" w:eastAsia="en-US"/>
              </w:rPr>
              <w:t>&lt;T&gt; GetEnumerator()</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yield</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item.Key;</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2B91AF"/>
                <w:szCs w:val="20"/>
                <w:lang w:val="en-US" w:eastAsia="en-US"/>
              </w:rPr>
              <w:t>IEnumerator</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.GetEnumerator()</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.GetEnumerator();</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C0552F" w:rsidRPr="00161E83" w:rsidRDefault="00C0552F" w:rsidP="00A40612">
            <w:pPr>
              <w:autoSpaceDE w:val="0"/>
              <w:autoSpaceDN w:val="0"/>
              <w:adjustRightInd w:val="0"/>
              <w:spacing w:before="0"/>
              <w:jc w:val="left"/>
              <w:rPr>
                <w:rFonts w:ascii="Consolas" w:hAnsi="Consolas" w:cs="Consolas"/>
                <w:szCs w:val="20"/>
                <w:lang w:val="en-US" w:eastAsia="en-US"/>
              </w:rPr>
            </w:pPr>
          </w:p>
          <w:p w:rsidR="00C0552F" w:rsidRPr="00161E83" w:rsidRDefault="00C0552F" w:rsidP="00220D17">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CommandExecuter</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output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Main(</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args)</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ExecuteCommands(set);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.WriteLine(output.ToString().Trim());</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commandsCountInput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commandsCount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.Parse(commandsCountInput);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0; i &lt; commandsCount; i++)</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ExecuteCommands(command,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tokens = command.Split(</w:t>
            </w:r>
            <w:r w:rsidRPr="00161E83">
              <w:rPr>
                <w:rFonts w:ascii="Consolas" w:hAnsi="Consolas" w:cs="Consolas"/>
                <w:color w:val="A31515"/>
                <w:szCs w:val="20"/>
                <w:lang w:val="en-US" w:eastAsia="en-US"/>
              </w:rPr>
              <w:t>' '</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commandAction = tokens[0];</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switch</w:t>
            </w:r>
            <w:r w:rsidRPr="00161E83">
              <w:rPr>
                <w:rFonts w:ascii="Consolas" w:hAnsi="Consolas" w:cs="Consolas"/>
                <w:szCs w:val="20"/>
                <w:lang w:val="en-US" w:eastAsia="en-US"/>
              </w:rPr>
              <w:t xml:space="preserve"> (commandAction)</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"add"</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ExecuteAddCommand(tokens,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"count"</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ExecuteCountCommand(set);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"remove"</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ExecuteRemoveCommand(tokens,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"find"</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ExecuteFindCommand(tokens,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"clear"</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ExecuteClearCommand(set);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"union"</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ExecuteUnionCommand(tokens,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"intersect"</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ExecuteIntersectCommand(tokens,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"elements"</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ExecuteElementsCommand(set);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PrintLine(</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line)</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(line.Equals(</w:t>
            </w:r>
            <w:r w:rsidRPr="00161E83">
              <w:rPr>
                <w:rFonts w:ascii="Consolas" w:hAnsi="Consolas" w:cs="Consolas"/>
                <w:color w:val="2B91AF"/>
                <w:szCs w:val="20"/>
                <w:lang w:val="en-US" w:eastAsia="en-US"/>
              </w:rPr>
              <w:t>String</w:t>
            </w:r>
            <w:r w:rsidRPr="00161E83">
              <w:rPr>
                <w:rFonts w:ascii="Consolas" w:hAnsi="Consolas" w:cs="Consolas"/>
                <w:szCs w:val="20"/>
                <w:lang w:val="en-US" w:eastAsia="en-US"/>
              </w:rPr>
              <w:t>.Empty))</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output.AppendLine(line);</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ExecuteAddCommand(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newElement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isCommandSuccessful = set.Add(newElement);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(!isCommandSuccessful)</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PrintLine(isCommandSuccessful.ToString());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ExecuteCountCommand(</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 = set.Count;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PrintLine(count.ToString());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ExecuteRemoveCommand(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isRemoved = set.Remove(element);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(!isRemoved)</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PrintLine(isRemoved.ToString());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ExecuteFindCommand(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 = set.Find(element);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PrintLine(contains.ToString());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ExecuteClearCommand(</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set.Clear();</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ExecuteUnionCommand(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unionSet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1; i &lt; tokens.Length; i++)</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otherSetElement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.Parse(tokens[i]);</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unionSet.Add(otherSetElement);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set.Union(unionSet);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ExecuteIntersectCommand(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intersectionSet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1; i &lt; tokens.Length; i++)</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otherSetElement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.Parse(tokens[i]);</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intersectionSet.Add(otherSetElement);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set.Intersect(intersectionSet);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ExecuteElementsCommand(</w:t>
            </w:r>
            <w:r w:rsidRPr="00161E83">
              <w:rPr>
                <w:rFonts w:ascii="Consolas" w:hAnsi="Consolas" w:cs="Consolas"/>
                <w:color w:val="2B91AF"/>
                <w:szCs w:val="20"/>
                <w:lang w:val="en-US" w:eastAsia="en-US"/>
              </w:rPr>
              <w:t>HashedSet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SortedSet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sortedSet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SortedSet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sortedSet.Add(item);</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buffer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sortedSet)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buffer.AppendFormat(</w:t>
            </w:r>
            <w:r w:rsidRPr="00161E83">
              <w:rPr>
                <w:rFonts w:ascii="Consolas" w:hAnsi="Consolas" w:cs="Consolas"/>
                <w:color w:val="A31515"/>
                <w:szCs w:val="20"/>
                <w:lang w:val="en-US" w:eastAsia="en-US"/>
              </w:rPr>
              <w:t>"{0} "</w:t>
            </w:r>
            <w:r w:rsidRPr="00161E83">
              <w:rPr>
                <w:rFonts w:ascii="Consolas" w:hAnsi="Consolas" w:cs="Consolas"/>
                <w:szCs w:val="20"/>
                <w:lang w:val="en-US" w:eastAsia="en-US"/>
              </w:rPr>
              <w:t>, item);</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PrintLine(buffer.ToString());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5B4235" w:rsidP="00220D17">
            <w:pPr>
              <w:autoSpaceDE w:val="0"/>
              <w:autoSpaceDN w:val="0"/>
              <w:adjustRightInd w:val="0"/>
              <w:spacing w:before="0"/>
              <w:jc w:val="left"/>
              <w:rPr>
                <w:rFonts w:ascii="Consolas" w:hAnsi="Consolas" w:cs="Consolas"/>
                <w:szCs w:val="20"/>
                <w:lang w:eastAsia="en-US"/>
              </w:rPr>
            </w:pPr>
            <w:r w:rsidRPr="00161E83">
              <w:rPr>
                <w:rFonts w:ascii="Consolas" w:hAnsi="Consolas" w:cs="Consolas"/>
                <w:szCs w:val="20"/>
                <w:lang w:val="en-US" w:eastAsia="en-US"/>
              </w:rPr>
              <w:t>}</w:t>
            </w:r>
          </w:p>
        </w:tc>
      </w:tr>
      <w:tr w:rsidR="00C0552F" w:rsidRPr="00E30FBA" w:rsidTr="001F0656">
        <w:tc>
          <w:tcPr>
            <w:tcW w:w="10773" w:type="dxa"/>
            <w:gridSpan w:val="2"/>
            <w:vAlign w:val="center"/>
          </w:tcPr>
          <w:p w:rsidR="00A73D06" w:rsidRPr="00A73D06" w:rsidRDefault="00A73D06" w:rsidP="00A73D06">
            <w:pPr>
              <w:spacing w:after="120"/>
              <w:jc w:val="left"/>
              <w:rPr>
                <w:b/>
              </w:rPr>
            </w:pPr>
            <w:r w:rsidRPr="00A73D06">
              <w:rPr>
                <w:b/>
              </w:rPr>
              <w:lastRenderedPageBreak/>
              <w:t>Тестове</w:t>
            </w:r>
          </w:p>
          <w:p w:rsidR="00A73D06" w:rsidRPr="00A73D06" w:rsidRDefault="00A73D06" w:rsidP="00A73D06">
            <w:pPr>
              <w:spacing w:after="120"/>
            </w:pPr>
            <w:r w:rsidRPr="00A73D06">
              <w:t>Интересните случаи за тестване са следните:</w:t>
            </w:r>
          </w:p>
          <w:p w:rsidR="00A73D06" w:rsidRPr="00A73D06" w:rsidRDefault="00A73D06" w:rsidP="00A73D06">
            <w:pPr>
              <w:pStyle w:val="ListParagraph"/>
              <w:numPr>
                <w:ilvl w:val="0"/>
                <w:numId w:val="40"/>
              </w:numPr>
              <w:spacing w:after="120"/>
              <w:jc w:val="left"/>
              <w:rPr>
                <w:b/>
                <w:lang w:val="en-US"/>
              </w:rPr>
            </w:pPr>
            <w:r w:rsidRPr="00A73D06">
              <w:rPr>
                <w:rFonts w:cs="Consolas"/>
              </w:rPr>
              <w:t>Примерният вход от условието на задачата</w:t>
            </w:r>
          </w:p>
          <w:p w:rsidR="00A73D06" w:rsidRPr="00A73D06" w:rsidRDefault="00A73D06" w:rsidP="00A73D06">
            <w:pPr>
              <w:pStyle w:val="ListParagraph"/>
              <w:numPr>
                <w:ilvl w:val="0"/>
                <w:numId w:val="40"/>
              </w:numPr>
              <w:spacing w:after="120"/>
              <w:jc w:val="left"/>
              <w:rPr>
                <w:b/>
                <w:lang w:val="en-US"/>
              </w:rPr>
            </w:pPr>
            <w:r w:rsidRPr="00A73D06">
              <w:rPr>
                <w:rFonts w:cs="Consolas"/>
              </w:rPr>
              <w:t>0 команди</w:t>
            </w:r>
          </w:p>
          <w:p w:rsidR="00A73D06" w:rsidRPr="00A73D06" w:rsidRDefault="00A73D06" w:rsidP="00A73D06">
            <w:pPr>
              <w:pStyle w:val="ListParagraph"/>
              <w:numPr>
                <w:ilvl w:val="0"/>
                <w:numId w:val="40"/>
              </w:numPr>
              <w:spacing w:after="120"/>
              <w:jc w:val="left"/>
              <w:rPr>
                <w:b/>
              </w:rPr>
            </w:pPr>
            <w:r w:rsidRPr="00A73D06">
              <w:t>Голям брой добавяния на едни и същи числа</w:t>
            </w:r>
          </w:p>
          <w:p w:rsidR="00C0552F" w:rsidRPr="00A73D06" w:rsidRDefault="00A73D06" w:rsidP="00A73D06">
            <w:pPr>
              <w:pStyle w:val="ListParagraph"/>
              <w:numPr>
                <w:ilvl w:val="0"/>
                <w:numId w:val="40"/>
              </w:numPr>
              <w:spacing w:after="120"/>
              <w:jc w:val="left"/>
              <w:rPr>
                <w:b/>
              </w:rPr>
            </w:pPr>
            <w:r w:rsidRPr="00A73D06">
              <w:t>1000 команди</w:t>
            </w:r>
          </w:p>
        </w:tc>
      </w:tr>
      <w:tr w:rsidR="00C0552F" w:rsidRPr="00327D7F" w:rsidTr="001F0656">
        <w:tc>
          <w:tcPr>
            <w:tcW w:w="5387" w:type="dxa"/>
            <w:vAlign w:val="center"/>
          </w:tcPr>
          <w:p w:rsidR="00C0552F" w:rsidRPr="00327D7F" w:rsidRDefault="00C0552F" w:rsidP="00220D17">
            <w:pPr>
              <w:spacing w:after="120"/>
              <w:jc w:val="left"/>
              <w:rPr>
                <w:b/>
              </w:rPr>
            </w:pPr>
            <w:r w:rsidRPr="00327D7F">
              <w:rPr>
                <w:b/>
              </w:rPr>
              <w:t>Вход</w:t>
            </w:r>
          </w:p>
        </w:tc>
        <w:tc>
          <w:tcPr>
            <w:tcW w:w="5386" w:type="dxa"/>
            <w:vAlign w:val="center"/>
          </w:tcPr>
          <w:p w:rsidR="00C0552F" w:rsidRPr="00327D7F" w:rsidRDefault="00C0552F" w:rsidP="00220D17">
            <w:pPr>
              <w:spacing w:after="120"/>
              <w:jc w:val="left"/>
              <w:rPr>
                <w:b/>
              </w:rPr>
            </w:pPr>
            <w:r w:rsidRPr="00327D7F">
              <w:rPr>
                <w:b/>
              </w:rPr>
              <w:t>Изход</w:t>
            </w:r>
          </w:p>
        </w:tc>
      </w:tr>
      <w:tr w:rsidR="00C0552F" w:rsidRPr="009F21C4" w:rsidTr="001F0656">
        <w:tc>
          <w:tcPr>
            <w:tcW w:w="5387" w:type="dxa"/>
          </w:tcPr>
          <w:p w:rsidR="00C0552F" w:rsidRPr="00BE4E42" w:rsidRDefault="00C0552F" w:rsidP="006F20E9">
            <w:pPr>
              <w:tabs>
                <w:tab w:val="left" w:pos="426"/>
              </w:tabs>
              <w:suppressAutoHyphens/>
              <w:rPr>
                <w:rStyle w:val="Code"/>
                <w:lang w:val="bg-BG"/>
              </w:rPr>
            </w:pPr>
            <w:r>
              <w:rPr>
                <w:rStyle w:val="Code"/>
                <w:lang w:val="bg-BG"/>
              </w:rPr>
              <w:t>14</w:t>
            </w:r>
          </w:p>
          <w:p w:rsidR="00C0552F" w:rsidRPr="004A7F0B" w:rsidRDefault="00C0552F" w:rsidP="006F20E9">
            <w:pPr>
              <w:tabs>
                <w:tab w:val="left" w:pos="426"/>
              </w:tabs>
              <w:suppressAutoHyphens/>
              <w:rPr>
                <w:rStyle w:val="Code"/>
              </w:rPr>
            </w:pPr>
            <w:r w:rsidRPr="004A7F0B">
              <w:rPr>
                <w:rStyle w:val="Code"/>
              </w:rPr>
              <w:t>add 14</w:t>
            </w:r>
          </w:p>
          <w:p w:rsidR="00C0552F" w:rsidRPr="004A7F0B" w:rsidRDefault="00C0552F" w:rsidP="006F20E9">
            <w:pPr>
              <w:tabs>
                <w:tab w:val="left" w:pos="426"/>
              </w:tabs>
              <w:suppressAutoHyphens/>
              <w:rPr>
                <w:rStyle w:val="Code"/>
              </w:rPr>
            </w:pPr>
            <w:r w:rsidRPr="004A7F0B">
              <w:rPr>
                <w:rStyle w:val="Code"/>
              </w:rPr>
              <w:t>add 15</w:t>
            </w:r>
          </w:p>
          <w:p w:rsidR="00C0552F" w:rsidRDefault="00C0552F" w:rsidP="006F20E9">
            <w:pPr>
              <w:tabs>
                <w:tab w:val="left" w:pos="426"/>
              </w:tabs>
              <w:suppressAutoHyphens/>
              <w:rPr>
                <w:rStyle w:val="Code"/>
                <w:lang w:val="bg-BG"/>
              </w:rPr>
            </w:pPr>
            <w:r w:rsidRPr="004A7F0B">
              <w:rPr>
                <w:rStyle w:val="Code"/>
              </w:rPr>
              <w:t>count</w:t>
            </w:r>
          </w:p>
          <w:p w:rsidR="00C0552F" w:rsidRPr="001513EC" w:rsidRDefault="00C0552F" w:rsidP="006F20E9">
            <w:pPr>
              <w:tabs>
                <w:tab w:val="left" w:pos="426"/>
              </w:tabs>
              <w:suppressAutoHyphens/>
              <w:rPr>
                <w:rStyle w:val="Code"/>
              </w:rPr>
            </w:pPr>
            <w:r>
              <w:rPr>
                <w:rStyle w:val="Code"/>
              </w:rPr>
              <w:t>elements</w:t>
            </w:r>
          </w:p>
          <w:p w:rsidR="00C0552F" w:rsidRPr="004A7F0B" w:rsidRDefault="00C0552F" w:rsidP="006F20E9">
            <w:pPr>
              <w:tabs>
                <w:tab w:val="left" w:pos="426"/>
              </w:tabs>
              <w:suppressAutoHyphens/>
              <w:rPr>
                <w:rStyle w:val="Code"/>
              </w:rPr>
            </w:pPr>
            <w:r w:rsidRPr="004A7F0B">
              <w:rPr>
                <w:rStyle w:val="Code"/>
              </w:rPr>
              <w:t>remove 3</w:t>
            </w:r>
          </w:p>
          <w:p w:rsidR="00C0552F" w:rsidRPr="004A7F0B" w:rsidRDefault="00C0552F" w:rsidP="006F20E9">
            <w:pPr>
              <w:tabs>
                <w:tab w:val="left" w:pos="426"/>
              </w:tabs>
              <w:suppressAutoHyphens/>
              <w:rPr>
                <w:rStyle w:val="Code"/>
              </w:rPr>
            </w:pPr>
            <w:r w:rsidRPr="004A7F0B">
              <w:rPr>
                <w:rStyle w:val="Code"/>
              </w:rPr>
              <w:t>add 14</w:t>
            </w:r>
          </w:p>
          <w:p w:rsidR="00C0552F" w:rsidRDefault="00C0552F" w:rsidP="006F20E9">
            <w:pPr>
              <w:tabs>
                <w:tab w:val="left" w:pos="426"/>
              </w:tabs>
              <w:suppressAutoHyphens/>
              <w:rPr>
                <w:rStyle w:val="Code"/>
              </w:rPr>
            </w:pPr>
            <w:r w:rsidRPr="004A7F0B">
              <w:rPr>
                <w:rStyle w:val="Code"/>
              </w:rPr>
              <w:t>remove 14</w:t>
            </w:r>
          </w:p>
          <w:p w:rsidR="00C0552F" w:rsidRDefault="00C0552F" w:rsidP="006F20E9">
            <w:pPr>
              <w:tabs>
                <w:tab w:val="left" w:pos="426"/>
              </w:tabs>
              <w:suppressAutoHyphens/>
              <w:rPr>
                <w:rStyle w:val="Code"/>
                <w:lang w:val="bg-BG"/>
              </w:rPr>
            </w:pPr>
            <w:r>
              <w:rPr>
                <w:rStyle w:val="Code"/>
              </w:rPr>
              <w:t>union 1 2 3</w:t>
            </w:r>
          </w:p>
          <w:p w:rsidR="00C0552F" w:rsidRPr="00CD062F" w:rsidRDefault="00C0552F" w:rsidP="006F20E9">
            <w:pPr>
              <w:tabs>
                <w:tab w:val="left" w:pos="426"/>
              </w:tabs>
              <w:suppressAutoHyphens/>
              <w:rPr>
                <w:rStyle w:val="Code"/>
                <w:lang w:val="bg-BG"/>
              </w:rPr>
            </w:pPr>
            <w:r>
              <w:rPr>
                <w:rStyle w:val="Code"/>
              </w:rPr>
              <w:t>remove 1</w:t>
            </w:r>
            <w:r>
              <w:rPr>
                <w:rStyle w:val="Code"/>
                <w:lang w:val="bg-BG"/>
              </w:rPr>
              <w:t>2</w:t>
            </w:r>
          </w:p>
          <w:p w:rsidR="00C0552F" w:rsidRDefault="00C0552F" w:rsidP="006F20E9">
            <w:pPr>
              <w:tabs>
                <w:tab w:val="left" w:pos="426"/>
              </w:tabs>
              <w:suppressAutoHyphens/>
              <w:rPr>
                <w:rStyle w:val="Code"/>
              </w:rPr>
            </w:pPr>
            <w:r>
              <w:rPr>
                <w:rStyle w:val="Code"/>
              </w:rPr>
              <w:t>find</w:t>
            </w:r>
            <w:r w:rsidRPr="004A7F0B">
              <w:rPr>
                <w:rStyle w:val="Code"/>
              </w:rPr>
              <w:t xml:space="preserve"> 15</w:t>
            </w:r>
          </w:p>
          <w:p w:rsidR="00C0552F" w:rsidRDefault="00C0552F" w:rsidP="006F20E9">
            <w:pPr>
              <w:tabs>
                <w:tab w:val="left" w:pos="426"/>
              </w:tabs>
              <w:suppressAutoHyphens/>
              <w:rPr>
                <w:rStyle w:val="Code"/>
              </w:rPr>
            </w:pPr>
            <w:r>
              <w:rPr>
                <w:rStyle w:val="Code"/>
              </w:rPr>
              <w:t>intersect 2 15 17</w:t>
            </w:r>
          </w:p>
          <w:p w:rsidR="00C0552F" w:rsidRPr="004A7F0B" w:rsidRDefault="00C0552F" w:rsidP="006F20E9">
            <w:pPr>
              <w:tabs>
                <w:tab w:val="left" w:pos="426"/>
              </w:tabs>
              <w:suppressAutoHyphens/>
              <w:rPr>
                <w:rStyle w:val="Code"/>
              </w:rPr>
            </w:pPr>
            <w:r>
              <w:rPr>
                <w:rStyle w:val="Code"/>
              </w:rPr>
              <w:t>elements</w:t>
            </w:r>
          </w:p>
          <w:p w:rsidR="00C0552F" w:rsidRPr="004A7F0B" w:rsidRDefault="00C0552F" w:rsidP="006F20E9">
            <w:pPr>
              <w:tabs>
                <w:tab w:val="left" w:pos="426"/>
              </w:tabs>
              <w:suppressAutoHyphens/>
              <w:rPr>
                <w:rStyle w:val="Code"/>
              </w:rPr>
            </w:pPr>
            <w:r w:rsidRPr="004A7F0B">
              <w:rPr>
                <w:rStyle w:val="Code"/>
              </w:rPr>
              <w:t>clear</w:t>
            </w:r>
          </w:p>
          <w:p w:rsidR="00C0552F" w:rsidRPr="00717A4B" w:rsidRDefault="00C0552F" w:rsidP="006F20E9">
            <w:pPr>
              <w:tabs>
                <w:tab w:val="left" w:pos="426"/>
              </w:tabs>
              <w:suppressAutoHyphens/>
              <w:rPr>
                <w:rFonts w:ascii="Courier New" w:hAnsi="Courier New"/>
                <w:b/>
                <w:bCs/>
                <w:noProof/>
                <w:kern w:val="32"/>
                <w:lang w:val="en-US"/>
              </w:rPr>
            </w:pPr>
            <w:r w:rsidRPr="004A7F0B">
              <w:rPr>
                <w:rStyle w:val="Code"/>
              </w:rPr>
              <w:t>count</w:t>
            </w:r>
          </w:p>
        </w:tc>
        <w:tc>
          <w:tcPr>
            <w:tcW w:w="5386" w:type="dxa"/>
          </w:tcPr>
          <w:p w:rsidR="00C0552F" w:rsidRDefault="00C0552F" w:rsidP="006F20E9">
            <w:pPr>
              <w:tabs>
                <w:tab w:val="left" w:pos="426"/>
              </w:tabs>
              <w:suppressAutoHyphens/>
              <w:rPr>
                <w:rStyle w:val="Code"/>
              </w:rPr>
            </w:pPr>
            <w:r w:rsidRPr="004A7F0B">
              <w:rPr>
                <w:rStyle w:val="Code"/>
              </w:rPr>
              <w:t>2</w:t>
            </w:r>
          </w:p>
          <w:p w:rsidR="00C0552F" w:rsidRDefault="00C0552F" w:rsidP="006F20E9">
            <w:pPr>
              <w:tabs>
                <w:tab w:val="left" w:pos="426"/>
              </w:tabs>
              <w:suppressAutoHyphens/>
              <w:rPr>
                <w:rStyle w:val="Code"/>
              </w:rPr>
            </w:pPr>
            <w:r>
              <w:rPr>
                <w:rStyle w:val="Code"/>
              </w:rPr>
              <w:t>14 15</w:t>
            </w:r>
          </w:p>
          <w:p w:rsidR="00C0552F" w:rsidRDefault="00C0552F" w:rsidP="006F20E9">
            <w:pPr>
              <w:tabs>
                <w:tab w:val="left" w:pos="426"/>
              </w:tabs>
              <w:suppressAutoHyphens/>
              <w:rPr>
                <w:rStyle w:val="Code"/>
              </w:rPr>
            </w:pPr>
            <w:r>
              <w:rPr>
                <w:rStyle w:val="Code"/>
              </w:rPr>
              <w:t>False</w:t>
            </w:r>
          </w:p>
          <w:p w:rsidR="00C0552F" w:rsidRDefault="00C0552F" w:rsidP="006F20E9">
            <w:pPr>
              <w:tabs>
                <w:tab w:val="left" w:pos="426"/>
              </w:tabs>
              <w:suppressAutoHyphens/>
              <w:rPr>
                <w:rStyle w:val="Code"/>
              </w:rPr>
            </w:pPr>
            <w:r>
              <w:rPr>
                <w:rStyle w:val="Code"/>
              </w:rPr>
              <w:t>False</w:t>
            </w:r>
          </w:p>
          <w:p w:rsidR="00C0552F" w:rsidRDefault="00C0552F" w:rsidP="006F20E9">
            <w:pPr>
              <w:tabs>
                <w:tab w:val="left" w:pos="426"/>
              </w:tabs>
              <w:suppressAutoHyphens/>
              <w:rPr>
                <w:rStyle w:val="Code"/>
              </w:rPr>
            </w:pPr>
            <w:r>
              <w:rPr>
                <w:rStyle w:val="Code"/>
              </w:rPr>
              <w:t>False</w:t>
            </w:r>
          </w:p>
          <w:p w:rsidR="00C0552F" w:rsidRDefault="00C0552F" w:rsidP="006F20E9">
            <w:pPr>
              <w:tabs>
                <w:tab w:val="left" w:pos="426"/>
              </w:tabs>
              <w:suppressAutoHyphens/>
              <w:rPr>
                <w:rStyle w:val="Code"/>
              </w:rPr>
            </w:pPr>
            <w:r>
              <w:rPr>
                <w:rStyle w:val="Code"/>
              </w:rPr>
              <w:t>True</w:t>
            </w:r>
          </w:p>
          <w:p w:rsidR="00C0552F" w:rsidRDefault="00C0552F" w:rsidP="006F20E9">
            <w:pPr>
              <w:tabs>
                <w:tab w:val="left" w:pos="426"/>
              </w:tabs>
              <w:suppressAutoHyphens/>
              <w:rPr>
                <w:rStyle w:val="Code"/>
              </w:rPr>
            </w:pPr>
            <w:r>
              <w:rPr>
                <w:rStyle w:val="Code"/>
              </w:rPr>
              <w:t>2 15</w:t>
            </w:r>
          </w:p>
          <w:p w:rsidR="00C0552F" w:rsidRPr="009F21C4" w:rsidRDefault="00C0552F" w:rsidP="006F20E9">
            <w:pPr>
              <w:spacing w:after="120"/>
              <w:jc w:val="left"/>
              <w:rPr>
                <w:rFonts w:ascii="Courier New" w:hAnsi="Courier New"/>
                <w:b/>
                <w:bCs/>
                <w:noProof/>
                <w:kern w:val="32"/>
                <w:lang w:val="en-US"/>
              </w:rPr>
            </w:pPr>
            <w:r>
              <w:rPr>
                <w:rStyle w:val="Code"/>
              </w:rPr>
              <w:t>0</w:t>
            </w:r>
          </w:p>
        </w:tc>
      </w:tr>
      <w:tr w:rsidR="00C0552F" w:rsidRPr="00327D7F" w:rsidTr="001F0656">
        <w:tc>
          <w:tcPr>
            <w:tcW w:w="5387" w:type="dxa"/>
            <w:vAlign w:val="center"/>
          </w:tcPr>
          <w:p w:rsidR="00C0552F" w:rsidRPr="00327D7F" w:rsidRDefault="00C0552F" w:rsidP="00220D17">
            <w:pPr>
              <w:spacing w:after="120"/>
              <w:jc w:val="left"/>
              <w:rPr>
                <w:b/>
              </w:rPr>
            </w:pPr>
            <w:r w:rsidRPr="00327D7F">
              <w:rPr>
                <w:b/>
              </w:rPr>
              <w:t>Вход</w:t>
            </w:r>
          </w:p>
        </w:tc>
        <w:tc>
          <w:tcPr>
            <w:tcW w:w="5386" w:type="dxa"/>
            <w:vAlign w:val="center"/>
          </w:tcPr>
          <w:p w:rsidR="00C0552F" w:rsidRPr="00327D7F" w:rsidRDefault="00C0552F" w:rsidP="00220D17">
            <w:pPr>
              <w:spacing w:after="120"/>
              <w:jc w:val="left"/>
              <w:rPr>
                <w:b/>
              </w:rPr>
            </w:pPr>
            <w:r w:rsidRPr="00327D7F">
              <w:rPr>
                <w:b/>
              </w:rPr>
              <w:t>Изход</w:t>
            </w:r>
          </w:p>
        </w:tc>
      </w:tr>
      <w:tr w:rsidR="00C0552F" w:rsidRPr="00E30FBA" w:rsidTr="001F0656">
        <w:tc>
          <w:tcPr>
            <w:tcW w:w="5387" w:type="dxa"/>
          </w:tcPr>
          <w:p w:rsidR="00C0552F" w:rsidRPr="00785507" w:rsidRDefault="00C0552F" w:rsidP="00785507">
            <w:pPr>
              <w:spacing w:after="120"/>
              <w:jc w:val="left"/>
              <w:rPr>
                <w:rStyle w:val="Code"/>
              </w:rPr>
            </w:pPr>
            <w:r w:rsidRPr="00785507">
              <w:rPr>
                <w:rStyle w:val="Code"/>
              </w:rPr>
              <w:t>147</w:t>
            </w:r>
          </w:p>
          <w:p w:rsidR="00C0552F" w:rsidRPr="00785507" w:rsidRDefault="00C0552F" w:rsidP="00785507">
            <w:pPr>
              <w:spacing w:after="120"/>
              <w:jc w:val="left"/>
              <w:rPr>
                <w:rStyle w:val="Code"/>
              </w:rPr>
            </w:pPr>
            <w:r w:rsidRPr="00785507">
              <w:rPr>
                <w:rStyle w:val="Code"/>
              </w:rPr>
              <w:t>remove 517</w:t>
            </w:r>
          </w:p>
          <w:p w:rsidR="00C0552F" w:rsidRPr="00785507" w:rsidRDefault="00C0552F" w:rsidP="00785507">
            <w:pPr>
              <w:spacing w:after="120"/>
              <w:jc w:val="left"/>
              <w:rPr>
                <w:rStyle w:val="Code"/>
              </w:rPr>
            </w:pPr>
            <w:r w:rsidRPr="00785507">
              <w:rPr>
                <w:rStyle w:val="Code"/>
              </w:rPr>
              <w:t>add 550</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find 338</w:t>
            </w:r>
          </w:p>
          <w:p w:rsidR="00C0552F" w:rsidRPr="00785507" w:rsidRDefault="00C0552F" w:rsidP="00785507">
            <w:pPr>
              <w:spacing w:after="120"/>
              <w:jc w:val="left"/>
              <w:rPr>
                <w:rStyle w:val="Code"/>
              </w:rPr>
            </w:pPr>
            <w:r w:rsidRPr="00785507">
              <w:rPr>
                <w:rStyle w:val="Code"/>
              </w:rPr>
              <w:t>remove 481</w:t>
            </w:r>
          </w:p>
          <w:p w:rsidR="00C0552F" w:rsidRPr="00785507" w:rsidRDefault="00C0552F" w:rsidP="00785507">
            <w:pPr>
              <w:spacing w:after="120"/>
              <w:jc w:val="left"/>
              <w:rPr>
                <w:rStyle w:val="Code"/>
              </w:rPr>
            </w:pPr>
            <w:r w:rsidRPr="00785507">
              <w:rPr>
                <w:rStyle w:val="Code"/>
              </w:rPr>
              <w:t>add 388</w:t>
            </w:r>
          </w:p>
          <w:p w:rsidR="00C0552F" w:rsidRPr="00785507" w:rsidRDefault="00C0552F" w:rsidP="00785507">
            <w:pPr>
              <w:spacing w:after="120"/>
              <w:jc w:val="left"/>
              <w:rPr>
                <w:rStyle w:val="Code"/>
              </w:rPr>
            </w:pPr>
            <w:r w:rsidRPr="00785507">
              <w:rPr>
                <w:rStyle w:val="Code"/>
              </w:rPr>
              <w:t>find 721</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lastRenderedPageBreak/>
              <w:t>count</w:t>
            </w:r>
          </w:p>
          <w:p w:rsidR="00C0552F" w:rsidRPr="00785507" w:rsidRDefault="00C0552F" w:rsidP="00785507">
            <w:pPr>
              <w:spacing w:after="120"/>
              <w:jc w:val="left"/>
              <w:rPr>
                <w:rStyle w:val="Code"/>
              </w:rPr>
            </w:pPr>
            <w:r w:rsidRPr="00785507">
              <w:rPr>
                <w:rStyle w:val="Code"/>
              </w:rPr>
              <w:t>union 0 6 10 16</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find 843</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remove 608</w:t>
            </w:r>
          </w:p>
          <w:p w:rsidR="00C0552F" w:rsidRPr="00785507" w:rsidRDefault="00C0552F" w:rsidP="00785507">
            <w:pPr>
              <w:spacing w:after="120"/>
              <w:jc w:val="left"/>
              <w:rPr>
                <w:rStyle w:val="Code"/>
              </w:rPr>
            </w:pPr>
            <w:r w:rsidRPr="00785507">
              <w:rPr>
                <w:rStyle w:val="Code"/>
              </w:rPr>
              <w:t>add 318</w:t>
            </w:r>
          </w:p>
          <w:p w:rsidR="00C0552F" w:rsidRPr="00785507" w:rsidRDefault="00C0552F" w:rsidP="00785507">
            <w:pPr>
              <w:spacing w:after="120"/>
              <w:jc w:val="left"/>
              <w:rPr>
                <w:rStyle w:val="Code"/>
              </w:rPr>
            </w:pPr>
            <w:r w:rsidRPr="00785507">
              <w:rPr>
                <w:rStyle w:val="Code"/>
              </w:rPr>
              <w:t>intersect 5</w:t>
            </w:r>
          </w:p>
          <w:p w:rsidR="00C0552F" w:rsidRPr="00785507" w:rsidRDefault="00C0552F" w:rsidP="00785507">
            <w:pPr>
              <w:spacing w:after="120"/>
              <w:jc w:val="left"/>
              <w:rPr>
                <w:rStyle w:val="Code"/>
              </w:rPr>
            </w:pPr>
            <w:r w:rsidRPr="00785507">
              <w:rPr>
                <w:rStyle w:val="Code"/>
              </w:rPr>
              <w:t>union 8 11 19 19 16 8 1 10 13</w:t>
            </w:r>
          </w:p>
          <w:p w:rsidR="00C0552F" w:rsidRPr="00785507" w:rsidRDefault="00C0552F" w:rsidP="00785507">
            <w:pPr>
              <w:spacing w:after="120"/>
              <w:jc w:val="left"/>
              <w:rPr>
                <w:rStyle w:val="Code"/>
              </w:rPr>
            </w:pPr>
            <w:r w:rsidRPr="00785507">
              <w:rPr>
                <w:rStyle w:val="Code"/>
              </w:rPr>
              <w:t>add 760</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add 777</w:t>
            </w:r>
          </w:p>
          <w:p w:rsidR="00C0552F" w:rsidRPr="00785507" w:rsidRDefault="00C0552F" w:rsidP="00785507">
            <w:pPr>
              <w:spacing w:after="120"/>
              <w:jc w:val="left"/>
              <w:rPr>
                <w:rStyle w:val="Code"/>
              </w:rPr>
            </w:pPr>
            <w:r w:rsidRPr="00785507">
              <w:rPr>
                <w:rStyle w:val="Code"/>
              </w:rPr>
              <w:t>remove 221</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remove 544</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remove 483</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find 840</w:t>
            </w:r>
          </w:p>
          <w:p w:rsidR="00C0552F" w:rsidRPr="00785507" w:rsidRDefault="00C0552F" w:rsidP="00785507">
            <w:pPr>
              <w:spacing w:after="120"/>
              <w:jc w:val="left"/>
              <w:rPr>
                <w:rStyle w:val="Code"/>
              </w:rPr>
            </w:pPr>
            <w:r w:rsidRPr="00785507">
              <w:rPr>
                <w:rStyle w:val="Code"/>
              </w:rPr>
              <w:t>union 11 16 9 11 13 4 19</w:t>
            </w:r>
          </w:p>
          <w:p w:rsidR="00C0552F" w:rsidRPr="00785507" w:rsidRDefault="00C0552F" w:rsidP="00785507">
            <w:pPr>
              <w:spacing w:after="120"/>
              <w:jc w:val="left"/>
              <w:rPr>
                <w:rStyle w:val="Code"/>
              </w:rPr>
            </w:pPr>
            <w:r w:rsidRPr="00785507">
              <w:rPr>
                <w:rStyle w:val="Code"/>
              </w:rPr>
              <w:t>intersect 7 18 4 9 0</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remove 325</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intersect 8 3 19 2 6 16 8</w:t>
            </w:r>
          </w:p>
          <w:p w:rsidR="00C0552F" w:rsidRPr="00785507" w:rsidRDefault="00C0552F" w:rsidP="00785507">
            <w:pPr>
              <w:spacing w:after="120"/>
              <w:jc w:val="left"/>
              <w:rPr>
                <w:rStyle w:val="Code"/>
              </w:rPr>
            </w:pPr>
            <w:r w:rsidRPr="00785507">
              <w:rPr>
                <w:rStyle w:val="Code"/>
              </w:rPr>
              <w:t>union 3 0 0</w:t>
            </w:r>
          </w:p>
          <w:p w:rsidR="00C0552F" w:rsidRPr="00785507" w:rsidRDefault="00C0552F" w:rsidP="00785507">
            <w:pPr>
              <w:spacing w:after="120"/>
              <w:jc w:val="left"/>
              <w:rPr>
                <w:rStyle w:val="Code"/>
              </w:rPr>
            </w:pPr>
            <w:r w:rsidRPr="00785507">
              <w:rPr>
                <w:rStyle w:val="Code"/>
              </w:rPr>
              <w:t>remove 324</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remove 943</w:t>
            </w:r>
          </w:p>
          <w:p w:rsidR="00C0552F" w:rsidRPr="00785507" w:rsidRDefault="00C0552F" w:rsidP="00785507">
            <w:pPr>
              <w:spacing w:after="120"/>
              <w:jc w:val="left"/>
              <w:rPr>
                <w:rStyle w:val="Code"/>
              </w:rPr>
            </w:pPr>
            <w:r w:rsidRPr="00785507">
              <w:rPr>
                <w:rStyle w:val="Code"/>
              </w:rPr>
              <w:t>remove 946</w:t>
            </w:r>
          </w:p>
          <w:p w:rsidR="00C0552F" w:rsidRPr="00785507" w:rsidRDefault="00C0552F" w:rsidP="00785507">
            <w:pPr>
              <w:spacing w:after="120"/>
              <w:jc w:val="left"/>
              <w:rPr>
                <w:rStyle w:val="Code"/>
              </w:rPr>
            </w:pPr>
            <w:r w:rsidRPr="00785507">
              <w:rPr>
                <w:rStyle w:val="Code"/>
              </w:rPr>
              <w:t>intersect 7 18 4 9 0</w:t>
            </w:r>
          </w:p>
          <w:p w:rsidR="00C0552F" w:rsidRPr="00785507" w:rsidRDefault="00C0552F" w:rsidP="00785507">
            <w:pPr>
              <w:spacing w:after="120"/>
              <w:jc w:val="left"/>
              <w:rPr>
                <w:rStyle w:val="Code"/>
              </w:rPr>
            </w:pPr>
            <w:r w:rsidRPr="00785507">
              <w:rPr>
                <w:rStyle w:val="Code"/>
              </w:rPr>
              <w:t>intersect 15 3</w:t>
            </w:r>
          </w:p>
          <w:p w:rsidR="00C0552F" w:rsidRPr="00785507" w:rsidRDefault="00C0552F" w:rsidP="00785507">
            <w:pPr>
              <w:spacing w:after="120"/>
              <w:jc w:val="left"/>
              <w:rPr>
                <w:rStyle w:val="Code"/>
              </w:rPr>
            </w:pPr>
            <w:r w:rsidRPr="00785507">
              <w:rPr>
                <w:rStyle w:val="Code"/>
              </w:rPr>
              <w:t>union 11 10</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remove 637</w:t>
            </w:r>
          </w:p>
          <w:p w:rsidR="00C0552F" w:rsidRPr="00785507" w:rsidRDefault="00C0552F" w:rsidP="00785507">
            <w:pPr>
              <w:spacing w:after="120"/>
              <w:jc w:val="left"/>
              <w:rPr>
                <w:rStyle w:val="Code"/>
              </w:rPr>
            </w:pPr>
            <w:r w:rsidRPr="00785507">
              <w:rPr>
                <w:rStyle w:val="Code"/>
              </w:rPr>
              <w:t>union 14 12 6 7 3 0 19 6</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add 545</w:t>
            </w:r>
          </w:p>
          <w:p w:rsidR="00C0552F" w:rsidRPr="00785507" w:rsidRDefault="00C0552F" w:rsidP="00785507">
            <w:pPr>
              <w:spacing w:after="120"/>
              <w:jc w:val="left"/>
              <w:rPr>
                <w:rStyle w:val="Code"/>
              </w:rPr>
            </w:pPr>
            <w:r w:rsidRPr="00785507">
              <w:rPr>
                <w:rStyle w:val="Code"/>
              </w:rPr>
              <w:lastRenderedPageBreak/>
              <w:t>remove 397</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intersect 0 4 3</w:t>
            </w:r>
          </w:p>
          <w:p w:rsidR="00C0552F" w:rsidRPr="00785507" w:rsidRDefault="00C0552F" w:rsidP="00785507">
            <w:pPr>
              <w:spacing w:after="120"/>
              <w:jc w:val="left"/>
              <w:rPr>
                <w:rStyle w:val="Code"/>
              </w:rPr>
            </w:pPr>
            <w:r w:rsidRPr="00785507">
              <w:rPr>
                <w:rStyle w:val="Code"/>
              </w:rPr>
              <w:t>remove 313</w:t>
            </w:r>
          </w:p>
          <w:p w:rsidR="00C0552F" w:rsidRPr="00785507" w:rsidRDefault="00C0552F" w:rsidP="00785507">
            <w:pPr>
              <w:spacing w:after="120"/>
              <w:jc w:val="left"/>
              <w:rPr>
                <w:rStyle w:val="Code"/>
              </w:rPr>
            </w:pPr>
            <w:r w:rsidRPr="00785507">
              <w:rPr>
                <w:rStyle w:val="Code"/>
              </w:rPr>
              <w:t>add 688</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find 8</w:t>
            </w:r>
          </w:p>
          <w:p w:rsidR="00C0552F" w:rsidRPr="00785507" w:rsidRDefault="00C0552F" w:rsidP="00785507">
            <w:pPr>
              <w:spacing w:after="120"/>
              <w:jc w:val="left"/>
              <w:rPr>
                <w:rStyle w:val="Code"/>
              </w:rPr>
            </w:pPr>
            <w:r w:rsidRPr="00785507">
              <w:rPr>
                <w:rStyle w:val="Code"/>
              </w:rPr>
              <w:t>intersect 7 9 12 12 14 0 12 12</w:t>
            </w:r>
          </w:p>
          <w:p w:rsidR="00C0552F" w:rsidRPr="00785507" w:rsidRDefault="00C0552F" w:rsidP="00785507">
            <w:pPr>
              <w:spacing w:after="120"/>
              <w:jc w:val="left"/>
              <w:rPr>
                <w:rStyle w:val="Code"/>
              </w:rPr>
            </w:pPr>
            <w:r w:rsidRPr="00785507">
              <w:rPr>
                <w:rStyle w:val="Code"/>
              </w:rPr>
              <w:t>remove 251</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union 0 4 3</w:t>
            </w:r>
          </w:p>
          <w:p w:rsidR="00C0552F" w:rsidRPr="00785507" w:rsidRDefault="00C0552F" w:rsidP="00785507">
            <w:pPr>
              <w:spacing w:after="120"/>
              <w:jc w:val="left"/>
              <w:rPr>
                <w:rStyle w:val="Code"/>
              </w:rPr>
            </w:pPr>
            <w:r w:rsidRPr="00785507">
              <w:rPr>
                <w:rStyle w:val="Code"/>
              </w:rPr>
              <w:t>find 603</w:t>
            </w:r>
          </w:p>
          <w:p w:rsidR="00C0552F" w:rsidRPr="00785507" w:rsidRDefault="00C0552F" w:rsidP="00785507">
            <w:pPr>
              <w:spacing w:after="120"/>
              <w:jc w:val="left"/>
              <w:rPr>
                <w:rStyle w:val="Code"/>
              </w:rPr>
            </w:pPr>
            <w:r w:rsidRPr="00785507">
              <w:rPr>
                <w:rStyle w:val="Code"/>
              </w:rPr>
              <w:t>union 11 10</w:t>
            </w:r>
          </w:p>
          <w:p w:rsidR="00C0552F" w:rsidRPr="00785507" w:rsidRDefault="00C0552F" w:rsidP="00785507">
            <w:pPr>
              <w:spacing w:after="120"/>
              <w:jc w:val="left"/>
              <w:rPr>
                <w:rStyle w:val="Code"/>
              </w:rPr>
            </w:pPr>
            <w:r w:rsidRPr="00785507">
              <w:rPr>
                <w:rStyle w:val="Code"/>
              </w:rPr>
              <w:t>union 17 1 1 4 4 12</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remove 513</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find 695</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add 926</w:t>
            </w:r>
          </w:p>
          <w:p w:rsidR="00C0552F" w:rsidRPr="00785507" w:rsidRDefault="00C0552F" w:rsidP="00785507">
            <w:pPr>
              <w:spacing w:after="120"/>
              <w:jc w:val="left"/>
              <w:rPr>
                <w:rStyle w:val="Code"/>
              </w:rPr>
            </w:pPr>
            <w:r w:rsidRPr="00785507">
              <w:rPr>
                <w:rStyle w:val="Code"/>
              </w:rPr>
              <w:t>union 2 0 3 16 2</w:t>
            </w:r>
          </w:p>
          <w:p w:rsidR="00C0552F" w:rsidRPr="00785507" w:rsidRDefault="00C0552F" w:rsidP="00785507">
            <w:pPr>
              <w:spacing w:after="120"/>
              <w:jc w:val="left"/>
              <w:rPr>
                <w:rStyle w:val="Code"/>
              </w:rPr>
            </w:pPr>
            <w:r w:rsidRPr="00785507">
              <w:rPr>
                <w:rStyle w:val="Code"/>
              </w:rPr>
              <w:t>find 44</w:t>
            </w:r>
          </w:p>
          <w:p w:rsidR="00C0552F" w:rsidRPr="00785507" w:rsidRDefault="00C0552F" w:rsidP="00785507">
            <w:pPr>
              <w:spacing w:after="120"/>
              <w:jc w:val="left"/>
              <w:rPr>
                <w:rStyle w:val="Code"/>
              </w:rPr>
            </w:pPr>
            <w:r w:rsidRPr="00785507">
              <w:rPr>
                <w:rStyle w:val="Code"/>
              </w:rPr>
              <w:t>union 8 11 19 19 16 8 1 10 13</w:t>
            </w:r>
          </w:p>
          <w:p w:rsidR="00C0552F" w:rsidRPr="00785507" w:rsidRDefault="00C0552F" w:rsidP="00785507">
            <w:pPr>
              <w:spacing w:after="120"/>
              <w:jc w:val="left"/>
              <w:rPr>
                <w:rStyle w:val="Code"/>
              </w:rPr>
            </w:pPr>
            <w:r w:rsidRPr="00785507">
              <w:rPr>
                <w:rStyle w:val="Code"/>
              </w:rPr>
              <w:t>union 11 16 9 11 13 4 19</w:t>
            </w:r>
          </w:p>
          <w:p w:rsidR="00C0552F" w:rsidRPr="00785507" w:rsidRDefault="00C0552F" w:rsidP="00785507">
            <w:pPr>
              <w:spacing w:after="120"/>
              <w:jc w:val="left"/>
              <w:rPr>
                <w:rStyle w:val="Code"/>
              </w:rPr>
            </w:pPr>
            <w:r w:rsidRPr="00785507">
              <w:rPr>
                <w:rStyle w:val="Code"/>
              </w:rPr>
              <w:t>remove 247</w:t>
            </w:r>
          </w:p>
          <w:p w:rsidR="00C0552F" w:rsidRPr="00785507" w:rsidRDefault="00C0552F" w:rsidP="00785507">
            <w:pPr>
              <w:spacing w:after="120"/>
              <w:jc w:val="left"/>
              <w:rPr>
                <w:rStyle w:val="Code"/>
              </w:rPr>
            </w:pPr>
            <w:r w:rsidRPr="00785507">
              <w:rPr>
                <w:rStyle w:val="Code"/>
              </w:rPr>
              <w:t>union 15 10 16 11 5</w:t>
            </w:r>
          </w:p>
          <w:p w:rsidR="00C0552F" w:rsidRPr="00785507" w:rsidRDefault="00C0552F" w:rsidP="00785507">
            <w:pPr>
              <w:spacing w:after="120"/>
              <w:jc w:val="left"/>
              <w:rPr>
                <w:rStyle w:val="Code"/>
              </w:rPr>
            </w:pPr>
            <w:r w:rsidRPr="00785507">
              <w:rPr>
                <w:rStyle w:val="Code"/>
              </w:rPr>
              <w:t>find 369</w:t>
            </w:r>
          </w:p>
          <w:p w:rsidR="00C0552F" w:rsidRPr="00785507" w:rsidRDefault="00C0552F" w:rsidP="00785507">
            <w:pPr>
              <w:spacing w:after="120"/>
              <w:jc w:val="left"/>
              <w:rPr>
                <w:rStyle w:val="Code"/>
              </w:rPr>
            </w:pPr>
            <w:r w:rsidRPr="00785507">
              <w:rPr>
                <w:rStyle w:val="Code"/>
              </w:rPr>
              <w:t>find 720</w:t>
            </w:r>
          </w:p>
          <w:p w:rsidR="00C0552F" w:rsidRPr="00785507" w:rsidRDefault="00C0552F" w:rsidP="00785507">
            <w:pPr>
              <w:spacing w:after="120"/>
              <w:jc w:val="left"/>
              <w:rPr>
                <w:rStyle w:val="Code"/>
              </w:rPr>
            </w:pPr>
            <w:r w:rsidRPr="00785507">
              <w:rPr>
                <w:rStyle w:val="Code"/>
              </w:rPr>
              <w:t>add 326</w:t>
            </w:r>
          </w:p>
          <w:p w:rsidR="00C0552F" w:rsidRPr="00785507" w:rsidRDefault="00C0552F" w:rsidP="00785507">
            <w:pPr>
              <w:spacing w:after="120"/>
              <w:jc w:val="left"/>
              <w:rPr>
                <w:rStyle w:val="Code"/>
              </w:rPr>
            </w:pPr>
            <w:r w:rsidRPr="00785507">
              <w:rPr>
                <w:rStyle w:val="Code"/>
              </w:rPr>
              <w:t>add 940</w:t>
            </w:r>
          </w:p>
          <w:p w:rsidR="00C0552F" w:rsidRPr="00785507" w:rsidRDefault="00C0552F" w:rsidP="00785507">
            <w:pPr>
              <w:spacing w:after="120"/>
              <w:jc w:val="left"/>
              <w:rPr>
                <w:rStyle w:val="Code"/>
              </w:rPr>
            </w:pPr>
            <w:r w:rsidRPr="00785507">
              <w:rPr>
                <w:rStyle w:val="Code"/>
              </w:rPr>
              <w:t>intersect 17 1 1 4 4 12</w:t>
            </w:r>
          </w:p>
          <w:p w:rsidR="00C0552F" w:rsidRPr="00785507" w:rsidRDefault="00C0552F" w:rsidP="00785507">
            <w:pPr>
              <w:spacing w:after="120"/>
              <w:jc w:val="left"/>
              <w:rPr>
                <w:rStyle w:val="Code"/>
              </w:rPr>
            </w:pPr>
            <w:r w:rsidRPr="00785507">
              <w:rPr>
                <w:rStyle w:val="Code"/>
              </w:rPr>
              <w:t>add 768</w:t>
            </w:r>
          </w:p>
          <w:p w:rsidR="00C0552F" w:rsidRPr="00785507" w:rsidRDefault="00C0552F" w:rsidP="00785507">
            <w:pPr>
              <w:spacing w:after="120"/>
              <w:jc w:val="left"/>
              <w:rPr>
                <w:rStyle w:val="Code"/>
              </w:rPr>
            </w:pPr>
            <w:r w:rsidRPr="00785507">
              <w:rPr>
                <w:rStyle w:val="Code"/>
              </w:rPr>
              <w:t>find 746</w:t>
            </w:r>
          </w:p>
          <w:p w:rsidR="00C0552F" w:rsidRPr="00785507" w:rsidRDefault="00C0552F" w:rsidP="00785507">
            <w:pPr>
              <w:spacing w:after="120"/>
              <w:jc w:val="left"/>
              <w:rPr>
                <w:rStyle w:val="Code"/>
              </w:rPr>
            </w:pPr>
            <w:r w:rsidRPr="00785507">
              <w:rPr>
                <w:rStyle w:val="Code"/>
              </w:rPr>
              <w:t>union 16 13 3 17 8 10</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add 751</w:t>
            </w:r>
          </w:p>
          <w:p w:rsidR="00C0552F" w:rsidRPr="00785507" w:rsidRDefault="00C0552F" w:rsidP="00785507">
            <w:pPr>
              <w:spacing w:after="120"/>
              <w:jc w:val="left"/>
              <w:rPr>
                <w:rStyle w:val="Code"/>
              </w:rPr>
            </w:pPr>
            <w:r w:rsidRPr="00785507">
              <w:rPr>
                <w:rStyle w:val="Code"/>
              </w:rPr>
              <w:t>add 804</w:t>
            </w:r>
          </w:p>
          <w:p w:rsidR="00C0552F" w:rsidRPr="00785507" w:rsidRDefault="00C0552F" w:rsidP="00785507">
            <w:pPr>
              <w:spacing w:after="120"/>
              <w:jc w:val="left"/>
              <w:rPr>
                <w:rStyle w:val="Code"/>
              </w:rPr>
            </w:pPr>
            <w:r w:rsidRPr="00785507">
              <w:rPr>
                <w:rStyle w:val="Code"/>
              </w:rPr>
              <w:t>add 623</w:t>
            </w:r>
          </w:p>
          <w:p w:rsidR="00C0552F" w:rsidRPr="00785507" w:rsidRDefault="00C0552F" w:rsidP="00785507">
            <w:pPr>
              <w:spacing w:after="120"/>
              <w:jc w:val="left"/>
              <w:rPr>
                <w:rStyle w:val="Code"/>
              </w:rPr>
            </w:pPr>
            <w:r w:rsidRPr="00785507">
              <w:rPr>
                <w:rStyle w:val="Code"/>
              </w:rPr>
              <w:t>union 11 19 16 18 16 11 9 14</w:t>
            </w:r>
          </w:p>
          <w:p w:rsidR="00C0552F" w:rsidRPr="00785507" w:rsidRDefault="00C0552F" w:rsidP="00785507">
            <w:pPr>
              <w:spacing w:after="120"/>
              <w:jc w:val="left"/>
              <w:rPr>
                <w:rStyle w:val="Code"/>
              </w:rPr>
            </w:pPr>
            <w:r w:rsidRPr="00785507">
              <w:rPr>
                <w:rStyle w:val="Code"/>
              </w:rPr>
              <w:t>find 47</w:t>
            </w:r>
          </w:p>
          <w:p w:rsidR="00C0552F" w:rsidRPr="00785507" w:rsidRDefault="00C0552F" w:rsidP="00785507">
            <w:pPr>
              <w:spacing w:after="120"/>
              <w:jc w:val="left"/>
              <w:rPr>
                <w:rStyle w:val="Code"/>
              </w:rPr>
            </w:pPr>
            <w:r w:rsidRPr="00785507">
              <w:rPr>
                <w:rStyle w:val="Code"/>
              </w:rPr>
              <w:t>union 4 15 2 3 7 12 1 0</w:t>
            </w:r>
          </w:p>
          <w:p w:rsidR="00C0552F" w:rsidRPr="00785507" w:rsidRDefault="00C0552F" w:rsidP="00785507">
            <w:pPr>
              <w:spacing w:after="120"/>
              <w:jc w:val="left"/>
              <w:rPr>
                <w:rStyle w:val="Code"/>
              </w:rPr>
            </w:pPr>
            <w:r w:rsidRPr="00785507">
              <w:rPr>
                <w:rStyle w:val="Code"/>
              </w:rPr>
              <w:t>remove 403</w:t>
            </w:r>
          </w:p>
          <w:p w:rsidR="00C0552F" w:rsidRPr="00785507" w:rsidRDefault="00C0552F" w:rsidP="00785507">
            <w:pPr>
              <w:spacing w:after="120"/>
              <w:jc w:val="left"/>
              <w:rPr>
                <w:rStyle w:val="Code"/>
              </w:rPr>
            </w:pPr>
            <w:r w:rsidRPr="00785507">
              <w:rPr>
                <w:rStyle w:val="Code"/>
              </w:rPr>
              <w:lastRenderedPageBreak/>
              <w:t>find 50</w:t>
            </w:r>
          </w:p>
          <w:p w:rsidR="00C0552F" w:rsidRPr="00785507" w:rsidRDefault="00C0552F" w:rsidP="00785507">
            <w:pPr>
              <w:spacing w:after="120"/>
              <w:jc w:val="left"/>
              <w:rPr>
                <w:rStyle w:val="Code"/>
              </w:rPr>
            </w:pPr>
            <w:r w:rsidRPr="00785507">
              <w:rPr>
                <w:rStyle w:val="Code"/>
              </w:rPr>
              <w:t>find 165</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add 856</w:t>
            </w:r>
          </w:p>
          <w:p w:rsidR="00C0552F" w:rsidRPr="00785507" w:rsidRDefault="00C0552F" w:rsidP="00785507">
            <w:pPr>
              <w:spacing w:after="120"/>
              <w:jc w:val="left"/>
              <w:rPr>
                <w:rStyle w:val="Code"/>
              </w:rPr>
            </w:pPr>
            <w:r w:rsidRPr="00785507">
              <w:rPr>
                <w:rStyle w:val="Code"/>
              </w:rPr>
              <w:t>find 368</w:t>
            </w:r>
          </w:p>
          <w:p w:rsidR="00C0552F" w:rsidRPr="00785507" w:rsidRDefault="00C0552F" w:rsidP="00785507">
            <w:pPr>
              <w:spacing w:after="120"/>
              <w:jc w:val="left"/>
              <w:rPr>
                <w:rStyle w:val="Code"/>
              </w:rPr>
            </w:pPr>
            <w:r w:rsidRPr="00785507">
              <w:rPr>
                <w:rStyle w:val="Code"/>
              </w:rPr>
              <w:t>intersect 11 19 16 18 16 11 9 14</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intersect 18 6 16 17 10 8 10 18</w:t>
            </w:r>
          </w:p>
          <w:p w:rsidR="00C0552F" w:rsidRPr="00785507" w:rsidRDefault="00C0552F" w:rsidP="00785507">
            <w:pPr>
              <w:spacing w:after="120"/>
              <w:jc w:val="left"/>
              <w:rPr>
                <w:rStyle w:val="Code"/>
              </w:rPr>
            </w:pPr>
            <w:r w:rsidRPr="00785507">
              <w:rPr>
                <w:rStyle w:val="Code"/>
              </w:rPr>
              <w:t>union 2 0 3 16 2</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add 503</w:t>
            </w:r>
          </w:p>
          <w:p w:rsidR="00C0552F" w:rsidRPr="00785507" w:rsidRDefault="00C0552F" w:rsidP="00785507">
            <w:pPr>
              <w:spacing w:after="120"/>
              <w:jc w:val="left"/>
              <w:rPr>
                <w:rStyle w:val="Code"/>
              </w:rPr>
            </w:pPr>
            <w:r w:rsidRPr="00785507">
              <w:rPr>
                <w:rStyle w:val="Code"/>
              </w:rPr>
              <w:t>remove 293</w:t>
            </w:r>
          </w:p>
          <w:p w:rsidR="00C0552F" w:rsidRPr="00785507" w:rsidRDefault="00C0552F" w:rsidP="00785507">
            <w:pPr>
              <w:spacing w:after="120"/>
              <w:jc w:val="left"/>
              <w:rPr>
                <w:rStyle w:val="Code"/>
              </w:rPr>
            </w:pPr>
            <w:r w:rsidRPr="00785507">
              <w:rPr>
                <w:rStyle w:val="Code"/>
              </w:rPr>
              <w:t>find 578</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find 745</w:t>
            </w:r>
          </w:p>
          <w:p w:rsidR="00C0552F" w:rsidRPr="00785507" w:rsidRDefault="00C0552F" w:rsidP="00785507">
            <w:pPr>
              <w:spacing w:after="120"/>
              <w:jc w:val="left"/>
              <w:rPr>
                <w:rStyle w:val="Code"/>
              </w:rPr>
            </w:pPr>
            <w:r w:rsidRPr="00785507">
              <w:rPr>
                <w:rStyle w:val="Code"/>
              </w:rPr>
              <w:t>intersect 17 4 8 11 7 0 1</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remove 416</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find 420</w:t>
            </w:r>
          </w:p>
          <w:p w:rsidR="00C0552F" w:rsidRPr="00785507" w:rsidRDefault="00C0552F" w:rsidP="00785507">
            <w:pPr>
              <w:spacing w:after="120"/>
              <w:jc w:val="left"/>
              <w:rPr>
                <w:rStyle w:val="Code"/>
              </w:rPr>
            </w:pPr>
            <w:r w:rsidRPr="00785507">
              <w:rPr>
                <w:rStyle w:val="Code"/>
              </w:rPr>
              <w:t>union 13 7 14 5 12 14 1 15</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intersect 6 3 2 12 0 5 9 9 13</w:t>
            </w:r>
          </w:p>
          <w:p w:rsidR="00C0552F" w:rsidRPr="00785507" w:rsidRDefault="00C0552F" w:rsidP="00785507">
            <w:pPr>
              <w:spacing w:after="120"/>
              <w:jc w:val="left"/>
              <w:rPr>
                <w:rStyle w:val="Code"/>
              </w:rPr>
            </w:pPr>
            <w:r w:rsidRPr="00785507">
              <w:rPr>
                <w:rStyle w:val="Code"/>
              </w:rPr>
              <w:t>add 615</w:t>
            </w:r>
          </w:p>
          <w:p w:rsidR="00C0552F" w:rsidRPr="00785507" w:rsidRDefault="00C0552F" w:rsidP="00785507">
            <w:pPr>
              <w:spacing w:after="120"/>
              <w:jc w:val="left"/>
              <w:rPr>
                <w:rStyle w:val="Code"/>
              </w:rPr>
            </w:pPr>
            <w:r w:rsidRPr="00785507">
              <w:rPr>
                <w:rStyle w:val="Code"/>
              </w:rPr>
              <w:t>find 195</w:t>
            </w:r>
          </w:p>
          <w:p w:rsidR="00C0552F" w:rsidRPr="00785507" w:rsidRDefault="00C0552F" w:rsidP="00785507">
            <w:pPr>
              <w:spacing w:after="120"/>
              <w:jc w:val="left"/>
              <w:rPr>
                <w:rStyle w:val="Code"/>
              </w:rPr>
            </w:pPr>
            <w:r w:rsidRPr="00785507">
              <w:rPr>
                <w:rStyle w:val="Code"/>
              </w:rPr>
              <w:t>union 12 5 6 18 9 6 11</w:t>
            </w:r>
          </w:p>
          <w:p w:rsidR="00C0552F" w:rsidRPr="00785507" w:rsidRDefault="00C0552F" w:rsidP="00785507">
            <w:pPr>
              <w:spacing w:after="120"/>
              <w:jc w:val="left"/>
              <w:rPr>
                <w:rStyle w:val="Code"/>
              </w:rPr>
            </w:pPr>
            <w:r w:rsidRPr="00785507">
              <w:rPr>
                <w:rStyle w:val="Code"/>
              </w:rPr>
              <w:t>intersect 16 13 3 17 8 10</w:t>
            </w:r>
          </w:p>
          <w:p w:rsidR="00C0552F" w:rsidRPr="00785507" w:rsidRDefault="00C0552F" w:rsidP="00785507">
            <w:pPr>
              <w:spacing w:after="120"/>
              <w:jc w:val="left"/>
              <w:rPr>
                <w:rStyle w:val="Code"/>
              </w:rPr>
            </w:pPr>
            <w:r w:rsidRPr="00785507">
              <w:rPr>
                <w:rStyle w:val="Code"/>
              </w:rPr>
              <w:t>remove 883</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add 109</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find 933</w:t>
            </w:r>
          </w:p>
          <w:p w:rsidR="00C0552F" w:rsidRPr="00785507" w:rsidRDefault="00C0552F" w:rsidP="00785507">
            <w:pPr>
              <w:spacing w:after="120"/>
              <w:jc w:val="left"/>
              <w:rPr>
                <w:rStyle w:val="Code"/>
              </w:rPr>
            </w:pPr>
            <w:r w:rsidRPr="00785507">
              <w:rPr>
                <w:rStyle w:val="Code"/>
              </w:rPr>
              <w:t>intersect 7 0 12 15 3 8</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count</w:t>
            </w:r>
          </w:p>
          <w:p w:rsidR="00C0552F" w:rsidRPr="00785507" w:rsidRDefault="00C0552F" w:rsidP="00785507">
            <w:pPr>
              <w:spacing w:after="120"/>
              <w:jc w:val="left"/>
              <w:rPr>
                <w:rStyle w:val="Code"/>
              </w:rPr>
            </w:pPr>
            <w:r w:rsidRPr="00785507">
              <w:rPr>
                <w:rStyle w:val="Code"/>
              </w:rPr>
              <w:t>intersect 3 7 5 16 11 9 9 19 4</w:t>
            </w:r>
          </w:p>
          <w:p w:rsidR="00C0552F" w:rsidRPr="00785507" w:rsidRDefault="00C0552F" w:rsidP="00785507">
            <w:pPr>
              <w:spacing w:after="120"/>
              <w:jc w:val="left"/>
              <w:rPr>
                <w:rStyle w:val="Code"/>
              </w:rPr>
            </w:pPr>
            <w:r w:rsidRPr="00785507">
              <w:rPr>
                <w:rStyle w:val="Code"/>
              </w:rPr>
              <w:t>find 858</w:t>
            </w:r>
          </w:p>
          <w:p w:rsidR="00C0552F" w:rsidRPr="00785507" w:rsidRDefault="00C0552F" w:rsidP="00785507">
            <w:pPr>
              <w:spacing w:after="120"/>
              <w:jc w:val="left"/>
              <w:rPr>
                <w:rStyle w:val="Code"/>
              </w:rPr>
            </w:pPr>
            <w:r w:rsidRPr="00785507">
              <w:rPr>
                <w:rStyle w:val="Code"/>
              </w:rPr>
              <w:t>union 11 14 1 5 10 16</w:t>
            </w:r>
          </w:p>
          <w:p w:rsidR="00C0552F" w:rsidRPr="00785507" w:rsidRDefault="00C0552F" w:rsidP="00785507">
            <w:pPr>
              <w:spacing w:after="120"/>
              <w:jc w:val="left"/>
              <w:rPr>
                <w:rStyle w:val="Code"/>
              </w:rPr>
            </w:pPr>
            <w:r w:rsidRPr="00785507">
              <w:rPr>
                <w:rStyle w:val="Code"/>
              </w:rPr>
              <w:t>intersect 16 15 11 4 11 18 8</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remove 323</w:t>
            </w:r>
          </w:p>
          <w:p w:rsidR="00C0552F" w:rsidRPr="00785507" w:rsidRDefault="00C0552F" w:rsidP="00785507">
            <w:pPr>
              <w:spacing w:after="120"/>
              <w:jc w:val="left"/>
              <w:rPr>
                <w:rStyle w:val="Code"/>
              </w:rPr>
            </w:pPr>
            <w:r w:rsidRPr="00785507">
              <w:rPr>
                <w:rStyle w:val="Code"/>
              </w:rPr>
              <w:lastRenderedPageBreak/>
              <w:t>find 203</w:t>
            </w:r>
          </w:p>
          <w:p w:rsidR="00C0552F" w:rsidRPr="00785507" w:rsidRDefault="00C0552F" w:rsidP="00785507">
            <w:pPr>
              <w:spacing w:after="120"/>
              <w:jc w:val="left"/>
              <w:rPr>
                <w:rStyle w:val="Code"/>
              </w:rPr>
            </w:pPr>
            <w:r w:rsidRPr="00785507">
              <w:rPr>
                <w:rStyle w:val="Code"/>
              </w:rPr>
              <w:t>union 0 9 18 3 3</w:t>
            </w:r>
          </w:p>
          <w:p w:rsidR="00C0552F" w:rsidRPr="00785507" w:rsidRDefault="00C0552F" w:rsidP="00785507">
            <w:pPr>
              <w:spacing w:after="120"/>
              <w:jc w:val="left"/>
              <w:rPr>
                <w:rStyle w:val="Code"/>
              </w:rPr>
            </w:pPr>
            <w:r w:rsidRPr="00785507">
              <w:rPr>
                <w:rStyle w:val="Code"/>
              </w:rPr>
              <w:t>find 807</w:t>
            </w:r>
          </w:p>
          <w:p w:rsidR="00C0552F" w:rsidRPr="00785507" w:rsidRDefault="00C0552F" w:rsidP="00785507">
            <w:pPr>
              <w:spacing w:after="120"/>
              <w:jc w:val="left"/>
              <w:rPr>
                <w:rStyle w:val="Code"/>
              </w:rPr>
            </w:pPr>
            <w:r w:rsidRPr="00785507">
              <w:rPr>
                <w:rStyle w:val="Code"/>
              </w:rPr>
              <w:t>clear</w:t>
            </w:r>
          </w:p>
          <w:p w:rsidR="00C0552F" w:rsidRPr="00785507" w:rsidRDefault="00C0552F" w:rsidP="00785507">
            <w:pPr>
              <w:spacing w:after="120"/>
              <w:jc w:val="left"/>
              <w:rPr>
                <w:rStyle w:val="Code"/>
              </w:rPr>
            </w:pPr>
            <w:r w:rsidRPr="00785507">
              <w:rPr>
                <w:rStyle w:val="Code"/>
              </w:rPr>
              <w:t>elements</w:t>
            </w:r>
          </w:p>
          <w:p w:rsidR="00C0552F" w:rsidRPr="00785507" w:rsidRDefault="00C0552F" w:rsidP="00785507">
            <w:pPr>
              <w:spacing w:after="120"/>
              <w:jc w:val="left"/>
              <w:rPr>
                <w:rStyle w:val="Code"/>
              </w:rPr>
            </w:pPr>
            <w:r w:rsidRPr="00785507">
              <w:rPr>
                <w:rStyle w:val="Code"/>
              </w:rPr>
              <w:t>union 4 2 7 13</w:t>
            </w:r>
          </w:p>
          <w:p w:rsidR="00C0552F" w:rsidRPr="00454FED" w:rsidRDefault="00C0552F" w:rsidP="00785507">
            <w:pPr>
              <w:spacing w:after="120"/>
              <w:jc w:val="left"/>
              <w:rPr>
                <w:rFonts w:ascii="Consolas" w:hAnsi="Consolas" w:cs="Consolas"/>
                <w:noProof/>
                <w:highlight w:val="yellow"/>
                <w:lang w:val="en-US"/>
              </w:rPr>
            </w:pPr>
            <w:r w:rsidRPr="00785507">
              <w:rPr>
                <w:rStyle w:val="Code"/>
              </w:rPr>
              <w:t>union 0 9 18 3 3</w:t>
            </w:r>
          </w:p>
        </w:tc>
        <w:tc>
          <w:tcPr>
            <w:tcW w:w="5386" w:type="dxa"/>
          </w:tcPr>
          <w:p w:rsidR="00C0552F" w:rsidRPr="00691A37" w:rsidRDefault="00C0552F" w:rsidP="00691A37">
            <w:pPr>
              <w:spacing w:after="120"/>
              <w:jc w:val="left"/>
              <w:rPr>
                <w:rStyle w:val="Code"/>
                <w:lang w:val="bg-BG"/>
              </w:rPr>
            </w:pPr>
            <w:r w:rsidRPr="00691A37">
              <w:rPr>
                <w:rStyle w:val="Code"/>
                <w:lang w:val="bg-BG"/>
              </w:rPr>
              <w:lastRenderedPageBreak/>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0</w:t>
            </w:r>
          </w:p>
          <w:p w:rsidR="00C0552F" w:rsidRPr="00691A37" w:rsidRDefault="00C0552F" w:rsidP="00691A37">
            <w:pPr>
              <w:spacing w:after="120"/>
              <w:jc w:val="left"/>
              <w:rPr>
                <w:rStyle w:val="Code"/>
                <w:lang w:val="bg-BG"/>
              </w:rPr>
            </w:pPr>
            <w:r w:rsidRPr="00691A37">
              <w:rPr>
                <w:rStyle w:val="Code"/>
                <w:lang w:val="bg-BG"/>
              </w:rPr>
              <w:t>4</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4</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lastRenderedPageBreak/>
              <w:t>8</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 xml:space="preserve">1 8 10 11 13 16 19 760 777 </w:t>
            </w:r>
          </w:p>
          <w:p w:rsidR="00C0552F" w:rsidRPr="00691A37" w:rsidRDefault="00C0552F" w:rsidP="00691A37">
            <w:pPr>
              <w:spacing w:after="120"/>
              <w:jc w:val="left"/>
              <w:rPr>
                <w:rStyle w:val="Code"/>
                <w:lang w:val="bg-BG"/>
              </w:rPr>
            </w:pPr>
            <w:r w:rsidRPr="00691A37">
              <w:rPr>
                <w:rStyle w:val="Code"/>
                <w:lang w:val="bg-BG"/>
              </w:rPr>
              <w:t xml:space="preserve">1 8 10 11 13 16 19 760 777 </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9</w:t>
            </w:r>
          </w:p>
          <w:p w:rsidR="00C0552F" w:rsidRPr="00691A37" w:rsidRDefault="00C0552F" w:rsidP="00691A37">
            <w:pPr>
              <w:spacing w:after="120"/>
              <w:jc w:val="left"/>
              <w:rPr>
                <w:rStyle w:val="Code"/>
                <w:lang w:val="bg-BG"/>
              </w:rPr>
            </w:pPr>
            <w:r w:rsidRPr="00691A37">
              <w:rPr>
                <w:rStyle w:val="Code"/>
                <w:lang w:val="bg-BG"/>
              </w:rPr>
              <w:t>0</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0</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2</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2</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 xml:space="preserve">1 3 4 8 10 13 16 17 768 </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 xml:space="preserve">0 1 2 3 4 7 8 9 10 11 12 13 14 15 16 17 18 19 623 751 768 804 </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6</w:t>
            </w:r>
          </w:p>
          <w:p w:rsidR="00C0552F" w:rsidRPr="00691A37" w:rsidRDefault="00C0552F" w:rsidP="00691A37">
            <w:pPr>
              <w:spacing w:after="120"/>
              <w:jc w:val="left"/>
              <w:rPr>
                <w:rStyle w:val="Code"/>
                <w:lang w:val="bg-BG"/>
              </w:rPr>
            </w:pPr>
            <w:r w:rsidRPr="00691A37">
              <w:rPr>
                <w:rStyle w:val="Code"/>
                <w:lang w:val="bg-BG"/>
              </w:rPr>
              <w:t xml:space="preserve">0 2 3 16 18 </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0</w:t>
            </w:r>
          </w:p>
          <w:p w:rsidR="00C0552F" w:rsidRPr="00691A37" w:rsidRDefault="00C0552F" w:rsidP="00691A37">
            <w:pPr>
              <w:spacing w:after="120"/>
              <w:jc w:val="left"/>
              <w:rPr>
                <w:rStyle w:val="Code"/>
                <w:lang w:val="bg-BG"/>
              </w:rPr>
            </w:pPr>
            <w:r w:rsidRPr="00691A37">
              <w:rPr>
                <w:rStyle w:val="Code"/>
                <w:lang w:val="bg-BG"/>
              </w:rPr>
              <w:lastRenderedPageBreak/>
              <w:t>False</w:t>
            </w:r>
          </w:p>
          <w:p w:rsidR="00C0552F" w:rsidRPr="00691A37" w:rsidRDefault="00C0552F" w:rsidP="00691A37">
            <w:pPr>
              <w:spacing w:after="120"/>
              <w:jc w:val="left"/>
              <w:rPr>
                <w:rStyle w:val="Code"/>
                <w:lang w:val="bg-BG"/>
              </w:rPr>
            </w:pPr>
            <w:r w:rsidRPr="00691A37">
              <w:rPr>
                <w:rStyle w:val="Code"/>
                <w:lang w:val="bg-BG"/>
              </w:rPr>
              <w:t xml:space="preserve">1 5 7 12 13 14 15 </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0</w:t>
            </w:r>
          </w:p>
          <w:p w:rsidR="00C0552F" w:rsidRPr="00691A37" w:rsidRDefault="00C0552F" w:rsidP="00691A37">
            <w:pPr>
              <w:spacing w:after="120"/>
              <w:jc w:val="left"/>
              <w:rPr>
                <w:rStyle w:val="Code"/>
                <w:lang w:val="bg-BG"/>
              </w:rPr>
            </w:pPr>
            <w:r w:rsidRPr="00691A37">
              <w:rPr>
                <w:rStyle w:val="Code"/>
                <w:lang w:val="bg-BG"/>
              </w:rPr>
              <w:t>0</w:t>
            </w:r>
          </w:p>
          <w:p w:rsidR="00C0552F" w:rsidRPr="00691A37" w:rsidRDefault="00C0552F" w:rsidP="00691A37">
            <w:pPr>
              <w:spacing w:after="120"/>
              <w:jc w:val="left"/>
              <w:rPr>
                <w:rStyle w:val="Code"/>
                <w:lang w:val="bg-BG"/>
              </w:rPr>
            </w:pPr>
            <w:r w:rsidRPr="00691A37">
              <w:rPr>
                <w:rStyle w:val="Code"/>
                <w:lang w:val="bg-BG"/>
              </w:rPr>
              <w:t xml:space="preserve">109 </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0</w:t>
            </w:r>
          </w:p>
          <w:p w:rsidR="00C0552F" w:rsidRPr="00691A37" w:rsidRDefault="00C0552F" w:rsidP="00691A37">
            <w:pPr>
              <w:spacing w:after="120"/>
              <w:jc w:val="left"/>
              <w:rPr>
                <w:rStyle w:val="Code"/>
                <w:lang w:val="bg-BG"/>
              </w:rPr>
            </w:pPr>
            <w:r w:rsidRPr="00691A37">
              <w:rPr>
                <w:rStyle w:val="Code"/>
                <w:lang w:val="bg-BG"/>
              </w:rPr>
              <w:t>0</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691A37" w:rsidRDefault="00C0552F" w:rsidP="00691A37">
            <w:pPr>
              <w:spacing w:after="120"/>
              <w:jc w:val="left"/>
              <w:rPr>
                <w:rStyle w:val="Code"/>
                <w:lang w:val="bg-BG"/>
              </w:rPr>
            </w:pPr>
            <w:r w:rsidRPr="00691A37">
              <w:rPr>
                <w:rStyle w:val="Code"/>
                <w:lang w:val="bg-BG"/>
              </w:rPr>
              <w:t>False</w:t>
            </w:r>
          </w:p>
          <w:p w:rsidR="00C0552F" w:rsidRPr="00E30FBA" w:rsidRDefault="00C0552F" w:rsidP="00691A37">
            <w:pPr>
              <w:spacing w:after="120"/>
              <w:jc w:val="left"/>
              <w:rPr>
                <w:rFonts w:ascii="Consolas" w:hAnsi="Consolas" w:cs="Consolas"/>
                <w:noProof/>
                <w:highlight w:val="yellow"/>
              </w:rPr>
            </w:pPr>
            <w:r w:rsidRPr="00691A37">
              <w:rPr>
                <w:rStyle w:val="Code"/>
                <w:lang w:val="bg-BG"/>
              </w:rPr>
              <w:t>False</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454FED" w:rsidRDefault="00C0552F" w:rsidP="00C9276B">
            <w:pPr>
              <w:spacing w:after="120"/>
              <w:jc w:val="left"/>
              <w:rPr>
                <w:rFonts w:ascii="Consolas" w:hAnsi="Consolas" w:cs="Consolas"/>
                <w:noProof/>
                <w:highlight w:val="yellow"/>
                <w:lang w:val="en-US"/>
              </w:rPr>
            </w:pPr>
            <w:r>
              <w:rPr>
                <w:rStyle w:val="Code"/>
              </w:rPr>
              <w:t>0</w:t>
            </w:r>
          </w:p>
        </w:tc>
        <w:tc>
          <w:tcPr>
            <w:tcW w:w="5386" w:type="dxa"/>
          </w:tcPr>
          <w:p w:rsidR="00C0552F" w:rsidRPr="00E30FBA" w:rsidRDefault="00C0552F" w:rsidP="00C9276B">
            <w:pPr>
              <w:spacing w:after="120"/>
              <w:jc w:val="left"/>
              <w:rPr>
                <w:rFonts w:ascii="Consolas" w:hAnsi="Consolas" w:cs="Consolas"/>
                <w:noProof/>
                <w:highlight w:val="yellow"/>
              </w:rPr>
            </w:pPr>
            <w:r>
              <w:rPr>
                <w:rStyle w:val="Code"/>
                <w:lang w:val="bg-BG"/>
              </w:rPr>
              <w:t>(празен низ)</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BB27D1" w:rsidRDefault="00C0552F" w:rsidP="00BB27D1">
            <w:pPr>
              <w:spacing w:after="120"/>
              <w:jc w:val="left"/>
              <w:rPr>
                <w:rStyle w:val="Code"/>
              </w:rPr>
            </w:pPr>
            <w:r w:rsidRPr="00BB27D1">
              <w:rPr>
                <w:rStyle w:val="Code"/>
              </w:rPr>
              <w:t>438</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remove 87</w:t>
            </w:r>
          </w:p>
          <w:p w:rsidR="00C0552F" w:rsidRPr="00BB27D1" w:rsidRDefault="00C0552F" w:rsidP="00BB27D1">
            <w:pPr>
              <w:spacing w:after="120"/>
              <w:jc w:val="left"/>
              <w:rPr>
                <w:rStyle w:val="Code"/>
              </w:rPr>
            </w:pPr>
            <w:r w:rsidRPr="00BB27D1">
              <w:rPr>
                <w:rStyle w:val="Code"/>
              </w:rPr>
              <w:t>find 125</w:t>
            </w:r>
          </w:p>
          <w:p w:rsidR="00C0552F" w:rsidRPr="00BB27D1" w:rsidRDefault="00C0552F" w:rsidP="00BB27D1">
            <w:pPr>
              <w:spacing w:after="120"/>
              <w:jc w:val="left"/>
              <w:rPr>
                <w:rStyle w:val="Code"/>
              </w:rPr>
            </w:pPr>
            <w:r w:rsidRPr="00BB27D1">
              <w:rPr>
                <w:rStyle w:val="Code"/>
              </w:rPr>
              <w:t>add 673</w:t>
            </w:r>
          </w:p>
          <w:p w:rsidR="00C0552F" w:rsidRPr="00BB27D1" w:rsidRDefault="00C0552F" w:rsidP="00BB27D1">
            <w:pPr>
              <w:spacing w:after="120"/>
              <w:jc w:val="left"/>
              <w:rPr>
                <w:rStyle w:val="Code"/>
              </w:rPr>
            </w:pPr>
            <w:r w:rsidRPr="00BB27D1">
              <w:rPr>
                <w:rStyle w:val="Code"/>
              </w:rPr>
              <w:t>add 713</w:t>
            </w:r>
          </w:p>
          <w:p w:rsidR="00C0552F" w:rsidRPr="00BB27D1" w:rsidRDefault="00C0552F" w:rsidP="00BB27D1">
            <w:pPr>
              <w:spacing w:after="120"/>
              <w:jc w:val="left"/>
              <w:rPr>
                <w:rStyle w:val="Code"/>
              </w:rPr>
            </w:pPr>
            <w:r w:rsidRPr="00BB27D1">
              <w:rPr>
                <w:rStyle w:val="Code"/>
              </w:rPr>
              <w:t>intersect 13 17 3</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intersect 16 1 3 14 19 2 11 7</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add 207</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remove 377</w:t>
            </w:r>
          </w:p>
          <w:p w:rsidR="00C0552F" w:rsidRPr="00BB27D1" w:rsidRDefault="00C0552F" w:rsidP="00BB27D1">
            <w:pPr>
              <w:spacing w:after="120"/>
              <w:jc w:val="left"/>
              <w:rPr>
                <w:rStyle w:val="Code"/>
              </w:rPr>
            </w:pPr>
            <w:r w:rsidRPr="00BB27D1">
              <w:rPr>
                <w:rStyle w:val="Code"/>
              </w:rPr>
              <w:t>find 648</w:t>
            </w:r>
          </w:p>
          <w:p w:rsidR="00C0552F" w:rsidRPr="00BB27D1" w:rsidRDefault="00C0552F" w:rsidP="00BB27D1">
            <w:pPr>
              <w:spacing w:after="120"/>
              <w:jc w:val="left"/>
              <w:rPr>
                <w:rStyle w:val="Code"/>
              </w:rPr>
            </w:pPr>
            <w:r w:rsidRPr="00BB27D1">
              <w:rPr>
                <w:rStyle w:val="Code"/>
              </w:rPr>
              <w:t>union 4 5 15 19 13 12</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remove 845</w:t>
            </w:r>
          </w:p>
          <w:p w:rsidR="00C0552F" w:rsidRPr="00BB27D1" w:rsidRDefault="00C0552F" w:rsidP="00BB27D1">
            <w:pPr>
              <w:spacing w:after="120"/>
              <w:jc w:val="left"/>
              <w:rPr>
                <w:rStyle w:val="Code"/>
              </w:rPr>
            </w:pPr>
            <w:r w:rsidRPr="00BB27D1">
              <w:rPr>
                <w:rStyle w:val="Code"/>
              </w:rPr>
              <w:t>union 17 4 8 11 7 0 1</w:t>
            </w:r>
          </w:p>
          <w:p w:rsidR="00C0552F" w:rsidRPr="00BB27D1" w:rsidRDefault="00C0552F" w:rsidP="00BB27D1">
            <w:pPr>
              <w:spacing w:after="120"/>
              <w:jc w:val="left"/>
              <w:rPr>
                <w:rStyle w:val="Code"/>
              </w:rPr>
            </w:pPr>
            <w:r w:rsidRPr="00BB27D1">
              <w:rPr>
                <w:rStyle w:val="Code"/>
              </w:rPr>
              <w:t>find 287</w:t>
            </w:r>
          </w:p>
          <w:p w:rsidR="00C0552F" w:rsidRPr="00BB27D1" w:rsidRDefault="00C0552F" w:rsidP="00BB27D1">
            <w:pPr>
              <w:spacing w:after="120"/>
              <w:jc w:val="left"/>
              <w:rPr>
                <w:rStyle w:val="Code"/>
              </w:rPr>
            </w:pPr>
            <w:r w:rsidRPr="00BB27D1">
              <w:rPr>
                <w:rStyle w:val="Code"/>
              </w:rPr>
              <w:t>union 17 19 13 18 1</w:t>
            </w:r>
          </w:p>
          <w:p w:rsidR="00C0552F" w:rsidRPr="00BB27D1" w:rsidRDefault="00C0552F" w:rsidP="00BB27D1">
            <w:pPr>
              <w:spacing w:after="120"/>
              <w:jc w:val="left"/>
              <w:rPr>
                <w:rStyle w:val="Code"/>
              </w:rPr>
            </w:pPr>
            <w:r w:rsidRPr="00BB27D1">
              <w:rPr>
                <w:rStyle w:val="Code"/>
              </w:rPr>
              <w:t>intersect 15 5 1</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add 80</w:t>
            </w:r>
          </w:p>
          <w:p w:rsidR="00C0552F" w:rsidRPr="00BB27D1" w:rsidRDefault="00C0552F" w:rsidP="00BB27D1">
            <w:pPr>
              <w:spacing w:after="120"/>
              <w:jc w:val="left"/>
              <w:rPr>
                <w:rStyle w:val="Code"/>
              </w:rPr>
            </w:pPr>
            <w:r w:rsidRPr="00BB27D1">
              <w:rPr>
                <w:rStyle w:val="Code"/>
              </w:rPr>
              <w:t>find 301</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remove 638</w:t>
            </w:r>
          </w:p>
          <w:p w:rsidR="00C0552F" w:rsidRPr="00BB27D1" w:rsidRDefault="00C0552F" w:rsidP="00BB27D1">
            <w:pPr>
              <w:spacing w:after="120"/>
              <w:jc w:val="left"/>
              <w:rPr>
                <w:rStyle w:val="Code"/>
              </w:rPr>
            </w:pPr>
            <w:r w:rsidRPr="00BB27D1">
              <w:rPr>
                <w:rStyle w:val="Code"/>
              </w:rPr>
              <w:t>add 872</w:t>
            </w:r>
          </w:p>
          <w:p w:rsidR="00C0552F" w:rsidRPr="00BB27D1" w:rsidRDefault="00C0552F" w:rsidP="00BB27D1">
            <w:pPr>
              <w:spacing w:after="120"/>
              <w:jc w:val="left"/>
              <w:rPr>
                <w:rStyle w:val="Code"/>
              </w:rPr>
            </w:pPr>
            <w:r w:rsidRPr="00BB27D1">
              <w:rPr>
                <w:rStyle w:val="Code"/>
              </w:rPr>
              <w:t>add 350</w:t>
            </w:r>
          </w:p>
          <w:p w:rsidR="00C0552F" w:rsidRPr="00BB27D1" w:rsidRDefault="00C0552F" w:rsidP="00BB27D1">
            <w:pPr>
              <w:spacing w:after="120"/>
              <w:jc w:val="left"/>
              <w:rPr>
                <w:rStyle w:val="Code"/>
              </w:rPr>
            </w:pPr>
            <w:r w:rsidRPr="00BB27D1">
              <w:rPr>
                <w:rStyle w:val="Code"/>
              </w:rPr>
              <w:lastRenderedPageBreak/>
              <w:t>find 88</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add 869</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union 8</w:t>
            </w:r>
          </w:p>
          <w:p w:rsidR="00C0552F" w:rsidRPr="00BB27D1" w:rsidRDefault="00C0552F" w:rsidP="00BB27D1">
            <w:pPr>
              <w:spacing w:after="120"/>
              <w:jc w:val="left"/>
              <w:rPr>
                <w:rStyle w:val="Code"/>
              </w:rPr>
            </w:pPr>
            <w:r w:rsidRPr="00BB27D1">
              <w:rPr>
                <w:rStyle w:val="Code"/>
              </w:rPr>
              <w:t>find 258</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union 17 1 1 4 4 12</w:t>
            </w:r>
          </w:p>
          <w:p w:rsidR="00C0552F" w:rsidRPr="00BB27D1" w:rsidRDefault="00C0552F" w:rsidP="00BB27D1">
            <w:pPr>
              <w:spacing w:after="120"/>
              <w:jc w:val="left"/>
              <w:rPr>
                <w:rStyle w:val="Code"/>
              </w:rPr>
            </w:pPr>
            <w:r w:rsidRPr="00BB27D1">
              <w:rPr>
                <w:rStyle w:val="Code"/>
              </w:rPr>
              <w:t>remove 58</w:t>
            </w:r>
          </w:p>
          <w:p w:rsidR="00C0552F" w:rsidRPr="00BB27D1" w:rsidRDefault="00C0552F" w:rsidP="00BB27D1">
            <w:pPr>
              <w:spacing w:after="120"/>
              <w:jc w:val="left"/>
              <w:rPr>
                <w:rStyle w:val="Code"/>
              </w:rPr>
            </w:pPr>
            <w:r w:rsidRPr="00BB27D1">
              <w:rPr>
                <w:rStyle w:val="Code"/>
              </w:rPr>
              <w:t>remove 743</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add 242</w:t>
            </w:r>
          </w:p>
          <w:p w:rsidR="00C0552F" w:rsidRPr="00BB27D1" w:rsidRDefault="00C0552F" w:rsidP="00BB27D1">
            <w:pPr>
              <w:spacing w:after="120"/>
              <w:jc w:val="left"/>
              <w:rPr>
                <w:rStyle w:val="Code"/>
              </w:rPr>
            </w:pPr>
            <w:r w:rsidRPr="00BB27D1">
              <w:rPr>
                <w:rStyle w:val="Code"/>
              </w:rPr>
              <w:t>remove 8</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add 139</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add 622</w:t>
            </w:r>
          </w:p>
          <w:p w:rsidR="00C0552F" w:rsidRPr="00BB27D1" w:rsidRDefault="00C0552F" w:rsidP="00BB27D1">
            <w:pPr>
              <w:spacing w:after="120"/>
              <w:jc w:val="left"/>
              <w:rPr>
                <w:rStyle w:val="Code"/>
              </w:rPr>
            </w:pPr>
            <w:r w:rsidRPr="00BB27D1">
              <w:rPr>
                <w:rStyle w:val="Code"/>
              </w:rPr>
              <w:t>remove 434</w:t>
            </w:r>
          </w:p>
          <w:p w:rsidR="00C0552F" w:rsidRPr="00BB27D1" w:rsidRDefault="00C0552F" w:rsidP="00BB27D1">
            <w:pPr>
              <w:spacing w:after="120"/>
              <w:jc w:val="left"/>
              <w:rPr>
                <w:rStyle w:val="Code"/>
              </w:rPr>
            </w:pPr>
            <w:r w:rsidRPr="00BB27D1">
              <w:rPr>
                <w:rStyle w:val="Code"/>
              </w:rPr>
              <w:t>add 393</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add 340</w:t>
            </w:r>
          </w:p>
          <w:p w:rsidR="00C0552F" w:rsidRPr="00BB27D1" w:rsidRDefault="00C0552F" w:rsidP="00BB27D1">
            <w:pPr>
              <w:spacing w:after="120"/>
              <w:jc w:val="left"/>
              <w:rPr>
                <w:rStyle w:val="Code"/>
              </w:rPr>
            </w:pPr>
            <w:r w:rsidRPr="00BB27D1">
              <w:rPr>
                <w:rStyle w:val="Code"/>
              </w:rPr>
              <w:t>remove 880</w:t>
            </w:r>
          </w:p>
          <w:p w:rsidR="00C0552F" w:rsidRPr="00BB27D1" w:rsidRDefault="00C0552F" w:rsidP="00BB27D1">
            <w:pPr>
              <w:spacing w:after="120"/>
              <w:jc w:val="left"/>
              <w:rPr>
                <w:rStyle w:val="Code"/>
              </w:rPr>
            </w:pPr>
            <w:r w:rsidRPr="00BB27D1">
              <w:rPr>
                <w:rStyle w:val="Code"/>
              </w:rPr>
              <w:t>find 63</w:t>
            </w:r>
          </w:p>
          <w:p w:rsidR="00C0552F" w:rsidRPr="00BB27D1" w:rsidRDefault="00C0552F" w:rsidP="00BB27D1">
            <w:pPr>
              <w:spacing w:after="120"/>
              <w:jc w:val="left"/>
              <w:rPr>
                <w:rStyle w:val="Code"/>
              </w:rPr>
            </w:pPr>
            <w:r w:rsidRPr="00BB27D1">
              <w:rPr>
                <w:rStyle w:val="Code"/>
              </w:rPr>
              <w:t>add 190</w:t>
            </w:r>
          </w:p>
          <w:p w:rsidR="00C0552F" w:rsidRPr="00BB27D1" w:rsidRDefault="00C0552F" w:rsidP="00BB27D1">
            <w:pPr>
              <w:spacing w:after="120"/>
              <w:jc w:val="left"/>
              <w:rPr>
                <w:rStyle w:val="Code"/>
              </w:rPr>
            </w:pPr>
            <w:r w:rsidRPr="00BB27D1">
              <w:rPr>
                <w:rStyle w:val="Code"/>
              </w:rPr>
              <w:t>intersect 9 14 4 15 5 6 10 3</w:t>
            </w:r>
          </w:p>
          <w:p w:rsidR="00C0552F" w:rsidRPr="00BB27D1" w:rsidRDefault="00C0552F" w:rsidP="00BB27D1">
            <w:pPr>
              <w:spacing w:after="120"/>
              <w:jc w:val="left"/>
              <w:rPr>
                <w:rStyle w:val="Code"/>
              </w:rPr>
            </w:pPr>
            <w:r w:rsidRPr="00BB27D1">
              <w:rPr>
                <w:rStyle w:val="Code"/>
              </w:rPr>
              <w:t>union 12 12 11</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remove 307</w:t>
            </w:r>
          </w:p>
          <w:p w:rsidR="00C0552F" w:rsidRPr="00BB27D1" w:rsidRDefault="00C0552F" w:rsidP="00BB27D1">
            <w:pPr>
              <w:spacing w:after="120"/>
              <w:jc w:val="left"/>
              <w:rPr>
                <w:rStyle w:val="Code"/>
              </w:rPr>
            </w:pPr>
            <w:r w:rsidRPr="00BB27D1">
              <w:rPr>
                <w:rStyle w:val="Code"/>
              </w:rPr>
              <w:t>union 10</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union 16</w:t>
            </w:r>
          </w:p>
          <w:p w:rsidR="00C0552F" w:rsidRPr="00BB27D1" w:rsidRDefault="00C0552F" w:rsidP="00BB27D1">
            <w:pPr>
              <w:spacing w:after="120"/>
              <w:jc w:val="left"/>
              <w:rPr>
                <w:rStyle w:val="Code"/>
              </w:rPr>
            </w:pPr>
            <w:r w:rsidRPr="00BB27D1">
              <w:rPr>
                <w:rStyle w:val="Code"/>
              </w:rPr>
              <w:t>add 862</w:t>
            </w:r>
          </w:p>
          <w:p w:rsidR="00C0552F" w:rsidRPr="00BB27D1" w:rsidRDefault="00C0552F" w:rsidP="00BB27D1">
            <w:pPr>
              <w:spacing w:after="120"/>
              <w:jc w:val="left"/>
              <w:rPr>
                <w:rStyle w:val="Code"/>
              </w:rPr>
            </w:pPr>
            <w:r w:rsidRPr="00BB27D1">
              <w:rPr>
                <w:rStyle w:val="Code"/>
              </w:rPr>
              <w:t>intersect 13</w:t>
            </w:r>
          </w:p>
          <w:p w:rsidR="00C0552F" w:rsidRPr="00BB27D1" w:rsidRDefault="00C0552F" w:rsidP="00BB27D1">
            <w:pPr>
              <w:spacing w:after="120"/>
              <w:jc w:val="left"/>
              <w:rPr>
                <w:rStyle w:val="Code"/>
              </w:rPr>
            </w:pPr>
            <w:r w:rsidRPr="00BB27D1">
              <w:rPr>
                <w:rStyle w:val="Code"/>
              </w:rPr>
              <w:t>find 594</w:t>
            </w:r>
          </w:p>
          <w:p w:rsidR="00C0552F" w:rsidRPr="00BB27D1" w:rsidRDefault="00C0552F" w:rsidP="00BB27D1">
            <w:pPr>
              <w:spacing w:after="120"/>
              <w:jc w:val="left"/>
              <w:rPr>
                <w:rStyle w:val="Code"/>
              </w:rPr>
            </w:pPr>
            <w:r w:rsidRPr="00BB27D1">
              <w:rPr>
                <w:rStyle w:val="Code"/>
              </w:rPr>
              <w:t>intersect 5 11 5 0</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union 8 16</w:t>
            </w:r>
          </w:p>
          <w:p w:rsidR="00C0552F" w:rsidRPr="00BB27D1" w:rsidRDefault="00C0552F" w:rsidP="00BB27D1">
            <w:pPr>
              <w:spacing w:after="120"/>
              <w:jc w:val="left"/>
              <w:rPr>
                <w:rStyle w:val="Code"/>
              </w:rPr>
            </w:pPr>
            <w:r w:rsidRPr="00BB27D1">
              <w:rPr>
                <w:rStyle w:val="Code"/>
              </w:rPr>
              <w:t>union 17 19 13 18 1</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lastRenderedPageBreak/>
              <w:t>find 349</w:t>
            </w:r>
          </w:p>
          <w:p w:rsidR="00C0552F" w:rsidRPr="00BB27D1" w:rsidRDefault="00C0552F" w:rsidP="00BB27D1">
            <w:pPr>
              <w:spacing w:after="120"/>
              <w:jc w:val="left"/>
              <w:rPr>
                <w:rStyle w:val="Code"/>
              </w:rPr>
            </w:pPr>
            <w:r w:rsidRPr="00BB27D1">
              <w:rPr>
                <w:rStyle w:val="Code"/>
              </w:rPr>
              <w:t>find 44</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union 3 0 0</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add 667</w:t>
            </w:r>
          </w:p>
          <w:p w:rsidR="00C0552F" w:rsidRPr="00BB27D1" w:rsidRDefault="00C0552F" w:rsidP="00BB27D1">
            <w:pPr>
              <w:spacing w:after="120"/>
              <w:jc w:val="left"/>
              <w:rPr>
                <w:rStyle w:val="Code"/>
              </w:rPr>
            </w:pPr>
            <w:r w:rsidRPr="00BB27D1">
              <w:rPr>
                <w:rStyle w:val="Code"/>
              </w:rPr>
              <w:t>remove 641</w:t>
            </w:r>
          </w:p>
          <w:p w:rsidR="00C0552F" w:rsidRPr="00BB27D1" w:rsidRDefault="00C0552F" w:rsidP="00BB27D1">
            <w:pPr>
              <w:spacing w:after="120"/>
              <w:jc w:val="left"/>
              <w:rPr>
                <w:rStyle w:val="Code"/>
              </w:rPr>
            </w:pPr>
            <w:r w:rsidRPr="00BB27D1">
              <w:rPr>
                <w:rStyle w:val="Code"/>
              </w:rPr>
              <w:t>remove 774</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find 328</w:t>
            </w:r>
          </w:p>
          <w:p w:rsidR="00C0552F" w:rsidRPr="00BB27D1" w:rsidRDefault="00C0552F" w:rsidP="00BB27D1">
            <w:pPr>
              <w:spacing w:after="120"/>
              <w:jc w:val="left"/>
              <w:rPr>
                <w:rStyle w:val="Code"/>
              </w:rPr>
            </w:pPr>
            <w:r w:rsidRPr="00BB27D1">
              <w:rPr>
                <w:rStyle w:val="Code"/>
              </w:rPr>
              <w:t>find 65</w:t>
            </w:r>
          </w:p>
          <w:p w:rsidR="00C0552F" w:rsidRPr="00BB27D1" w:rsidRDefault="00C0552F" w:rsidP="00BB27D1">
            <w:pPr>
              <w:spacing w:after="120"/>
              <w:jc w:val="left"/>
              <w:rPr>
                <w:rStyle w:val="Code"/>
              </w:rPr>
            </w:pPr>
            <w:r w:rsidRPr="00BB27D1">
              <w:rPr>
                <w:rStyle w:val="Code"/>
              </w:rPr>
              <w:t>add 610</w:t>
            </w:r>
          </w:p>
          <w:p w:rsidR="00C0552F" w:rsidRPr="00BB27D1" w:rsidRDefault="00C0552F" w:rsidP="00BB27D1">
            <w:pPr>
              <w:spacing w:after="120"/>
              <w:jc w:val="left"/>
              <w:rPr>
                <w:rStyle w:val="Code"/>
              </w:rPr>
            </w:pPr>
            <w:r w:rsidRPr="00BB27D1">
              <w:rPr>
                <w:rStyle w:val="Code"/>
              </w:rPr>
              <w:t>find 397</w:t>
            </w:r>
          </w:p>
          <w:p w:rsidR="00C0552F" w:rsidRPr="00BB27D1" w:rsidRDefault="00C0552F" w:rsidP="00BB27D1">
            <w:pPr>
              <w:spacing w:after="120"/>
              <w:jc w:val="left"/>
              <w:rPr>
                <w:rStyle w:val="Code"/>
              </w:rPr>
            </w:pPr>
            <w:r w:rsidRPr="00BB27D1">
              <w:rPr>
                <w:rStyle w:val="Code"/>
              </w:rPr>
              <w:t>intersect 1</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add 231</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find 827</w:t>
            </w:r>
          </w:p>
          <w:p w:rsidR="00C0552F" w:rsidRPr="00BB27D1" w:rsidRDefault="00C0552F" w:rsidP="00BB27D1">
            <w:pPr>
              <w:spacing w:after="120"/>
              <w:jc w:val="left"/>
              <w:rPr>
                <w:rStyle w:val="Code"/>
              </w:rPr>
            </w:pPr>
            <w:r w:rsidRPr="00BB27D1">
              <w:rPr>
                <w:rStyle w:val="Code"/>
              </w:rPr>
              <w:t>remove 711</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add 583</w:t>
            </w:r>
          </w:p>
          <w:p w:rsidR="00C0552F" w:rsidRPr="00BB27D1" w:rsidRDefault="00C0552F" w:rsidP="00BB27D1">
            <w:pPr>
              <w:spacing w:after="120"/>
              <w:jc w:val="left"/>
              <w:rPr>
                <w:rStyle w:val="Code"/>
              </w:rPr>
            </w:pPr>
            <w:r w:rsidRPr="00BB27D1">
              <w:rPr>
                <w:rStyle w:val="Code"/>
              </w:rPr>
              <w:t>remove 386</w:t>
            </w:r>
          </w:p>
          <w:p w:rsidR="00C0552F" w:rsidRPr="00BB27D1" w:rsidRDefault="00C0552F" w:rsidP="00BB27D1">
            <w:pPr>
              <w:spacing w:after="120"/>
              <w:jc w:val="left"/>
              <w:rPr>
                <w:rStyle w:val="Code"/>
              </w:rPr>
            </w:pPr>
            <w:r w:rsidRPr="00BB27D1">
              <w:rPr>
                <w:rStyle w:val="Code"/>
              </w:rPr>
              <w:t>remove 233</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find 927</w:t>
            </w:r>
          </w:p>
          <w:p w:rsidR="00C0552F" w:rsidRPr="00BB27D1" w:rsidRDefault="00C0552F" w:rsidP="00BB27D1">
            <w:pPr>
              <w:spacing w:after="120"/>
              <w:jc w:val="left"/>
              <w:rPr>
                <w:rStyle w:val="Code"/>
              </w:rPr>
            </w:pPr>
            <w:r w:rsidRPr="00BB27D1">
              <w:rPr>
                <w:rStyle w:val="Code"/>
              </w:rPr>
              <w:t>find 332</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1 2 13 13 0 4 10 8 8</w:t>
            </w:r>
          </w:p>
          <w:p w:rsidR="00C0552F" w:rsidRPr="00BB27D1" w:rsidRDefault="00C0552F" w:rsidP="00BB27D1">
            <w:pPr>
              <w:spacing w:after="120"/>
              <w:jc w:val="left"/>
              <w:rPr>
                <w:rStyle w:val="Code"/>
              </w:rPr>
            </w:pPr>
            <w:r w:rsidRPr="00BB27D1">
              <w:rPr>
                <w:rStyle w:val="Code"/>
              </w:rPr>
              <w:t>union 17 13 1 7</w:t>
            </w:r>
          </w:p>
          <w:p w:rsidR="00C0552F" w:rsidRPr="00BB27D1" w:rsidRDefault="00C0552F" w:rsidP="00BB27D1">
            <w:pPr>
              <w:spacing w:after="120"/>
              <w:jc w:val="left"/>
              <w:rPr>
                <w:rStyle w:val="Code"/>
              </w:rPr>
            </w:pPr>
            <w:r w:rsidRPr="00BB27D1">
              <w:rPr>
                <w:rStyle w:val="Code"/>
              </w:rPr>
              <w:t>remove 349</w:t>
            </w:r>
          </w:p>
          <w:p w:rsidR="00C0552F" w:rsidRPr="00BB27D1" w:rsidRDefault="00C0552F" w:rsidP="00BB27D1">
            <w:pPr>
              <w:spacing w:after="120"/>
              <w:jc w:val="left"/>
              <w:rPr>
                <w:rStyle w:val="Code"/>
              </w:rPr>
            </w:pPr>
            <w:r w:rsidRPr="00BB27D1">
              <w:rPr>
                <w:rStyle w:val="Code"/>
              </w:rPr>
              <w:t>find 685</w:t>
            </w:r>
          </w:p>
          <w:p w:rsidR="00C0552F" w:rsidRPr="00BB27D1" w:rsidRDefault="00C0552F" w:rsidP="00BB27D1">
            <w:pPr>
              <w:spacing w:after="120"/>
              <w:jc w:val="left"/>
              <w:rPr>
                <w:rStyle w:val="Code"/>
              </w:rPr>
            </w:pPr>
            <w:r w:rsidRPr="00BB27D1">
              <w:rPr>
                <w:rStyle w:val="Code"/>
              </w:rPr>
              <w:t>intersect 8 16</w:t>
            </w:r>
          </w:p>
          <w:p w:rsidR="00C0552F" w:rsidRPr="00BB27D1" w:rsidRDefault="00C0552F" w:rsidP="00BB27D1">
            <w:pPr>
              <w:spacing w:after="120"/>
              <w:jc w:val="left"/>
              <w:rPr>
                <w:rStyle w:val="Code"/>
              </w:rPr>
            </w:pPr>
            <w:r w:rsidRPr="00BB27D1">
              <w:rPr>
                <w:rStyle w:val="Code"/>
              </w:rPr>
              <w:t>remove 524</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intersect 0 6 10 16</w:t>
            </w:r>
          </w:p>
          <w:p w:rsidR="00C0552F" w:rsidRPr="00BB27D1" w:rsidRDefault="00C0552F" w:rsidP="00BB27D1">
            <w:pPr>
              <w:spacing w:after="120"/>
              <w:jc w:val="left"/>
              <w:rPr>
                <w:rStyle w:val="Code"/>
              </w:rPr>
            </w:pPr>
            <w:r w:rsidRPr="00BB27D1">
              <w:rPr>
                <w:rStyle w:val="Code"/>
              </w:rPr>
              <w:t>find 349</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lastRenderedPageBreak/>
              <w:t>clear</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remove 123</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add 832</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find 478</w:t>
            </w:r>
          </w:p>
          <w:p w:rsidR="00C0552F" w:rsidRPr="00BB27D1" w:rsidRDefault="00C0552F" w:rsidP="00BB27D1">
            <w:pPr>
              <w:spacing w:after="120"/>
              <w:jc w:val="left"/>
              <w:rPr>
                <w:rStyle w:val="Code"/>
              </w:rPr>
            </w:pPr>
            <w:r w:rsidRPr="00BB27D1">
              <w:rPr>
                <w:rStyle w:val="Code"/>
              </w:rPr>
              <w:t>add 787</w:t>
            </w:r>
          </w:p>
          <w:p w:rsidR="00C0552F" w:rsidRPr="00BB27D1" w:rsidRDefault="00C0552F" w:rsidP="00BB27D1">
            <w:pPr>
              <w:spacing w:after="120"/>
              <w:jc w:val="left"/>
              <w:rPr>
                <w:rStyle w:val="Code"/>
              </w:rPr>
            </w:pPr>
            <w:r w:rsidRPr="00BB27D1">
              <w:rPr>
                <w:rStyle w:val="Code"/>
              </w:rPr>
              <w:t>find 682</w:t>
            </w:r>
          </w:p>
          <w:p w:rsidR="00C0552F" w:rsidRPr="00BB27D1" w:rsidRDefault="00C0552F" w:rsidP="00BB27D1">
            <w:pPr>
              <w:spacing w:after="120"/>
              <w:jc w:val="left"/>
              <w:rPr>
                <w:rStyle w:val="Code"/>
              </w:rPr>
            </w:pPr>
            <w:r w:rsidRPr="00BB27D1">
              <w:rPr>
                <w:rStyle w:val="Code"/>
              </w:rPr>
              <w:t>intersect 10 9 7 12</w:t>
            </w:r>
          </w:p>
          <w:p w:rsidR="00C0552F" w:rsidRPr="00BB27D1" w:rsidRDefault="00C0552F" w:rsidP="00BB27D1">
            <w:pPr>
              <w:spacing w:after="120"/>
              <w:jc w:val="left"/>
              <w:rPr>
                <w:rStyle w:val="Code"/>
              </w:rPr>
            </w:pPr>
            <w:r w:rsidRPr="00BB27D1">
              <w:rPr>
                <w:rStyle w:val="Code"/>
              </w:rPr>
              <w:t>add 362</w:t>
            </w:r>
          </w:p>
          <w:p w:rsidR="00C0552F" w:rsidRPr="00BB27D1" w:rsidRDefault="00C0552F" w:rsidP="00BB27D1">
            <w:pPr>
              <w:spacing w:after="120"/>
              <w:jc w:val="left"/>
              <w:rPr>
                <w:rStyle w:val="Code"/>
              </w:rPr>
            </w:pPr>
            <w:r w:rsidRPr="00BB27D1">
              <w:rPr>
                <w:rStyle w:val="Code"/>
              </w:rPr>
              <w:t>intersect 1</w:t>
            </w:r>
          </w:p>
          <w:p w:rsidR="00C0552F" w:rsidRPr="00BB27D1" w:rsidRDefault="00C0552F" w:rsidP="00BB27D1">
            <w:pPr>
              <w:spacing w:after="120"/>
              <w:jc w:val="left"/>
              <w:rPr>
                <w:rStyle w:val="Code"/>
              </w:rPr>
            </w:pPr>
            <w:r w:rsidRPr="00BB27D1">
              <w:rPr>
                <w:rStyle w:val="Code"/>
              </w:rPr>
              <w:t>intersect 16 1 3 14 19 2 11 7</w:t>
            </w:r>
          </w:p>
          <w:p w:rsidR="00C0552F" w:rsidRPr="00BB27D1" w:rsidRDefault="00C0552F" w:rsidP="00BB27D1">
            <w:pPr>
              <w:spacing w:after="120"/>
              <w:jc w:val="left"/>
              <w:rPr>
                <w:rStyle w:val="Code"/>
              </w:rPr>
            </w:pPr>
            <w:r w:rsidRPr="00BB27D1">
              <w:rPr>
                <w:rStyle w:val="Code"/>
              </w:rPr>
              <w:t>add 846</w:t>
            </w:r>
          </w:p>
          <w:p w:rsidR="00C0552F" w:rsidRPr="00BB27D1" w:rsidRDefault="00C0552F" w:rsidP="00BB27D1">
            <w:pPr>
              <w:spacing w:after="120"/>
              <w:jc w:val="left"/>
              <w:rPr>
                <w:rStyle w:val="Code"/>
              </w:rPr>
            </w:pPr>
            <w:r w:rsidRPr="00BB27D1">
              <w:rPr>
                <w:rStyle w:val="Code"/>
              </w:rPr>
              <w:t>union 16 13 3 17 8 10</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union 11 5 9 9 4 16 12 2 8</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remove 349</w:t>
            </w:r>
          </w:p>
          <w:p w:rsidR="00C0552F" w:rsidRPr="00BB27D1" w:rsidRDefault="00C0552F" w:rsidP="00BB27D1">
            <w:pPr>
              <w:spacing w:after="120"/>
              <w:jc w:val="left"/>
              <w:rPr>
                <w:rStyle w:val="Code"/>
              </w:rPr>
            </w:pPr>
            <w:r w:rsidRPr="00BB27D1">
              <w:rPr>
                <w:rStyle w:val="Code"/>
              </w:rPr>
              <w:t>add 510</w:t>
            </w:r>
          </w:p>
          <w:p w:rsidR="00C0552F" w:rsidRPr="00BB27D1" w:rsidRDefault="00C0552F" w:rsidP="00BB27D1">
            <w:pPr>
              <w:spacing w:after="120"/>
              <w:jc w:val="left"/>
              <w:rPr>
                <w:rStyle w:val="Code"/>
              </w:rPr>
            </w:pPr>
            <w:r w:rsidRPr="00BB27D1">
              <w:rPr>
                <w:rStyle w:val="Code"/>
              </w:rPr>
              <w:t>find 685</w:t>
            </w:r>
          </w:p>
          <w:p w:rsidR="00C0552F" w:rsidRPr="00BB27D1" w:rsidRDefault="00C0552F" w:rsidP="00BB27D1">
            <w:pPr>
              <w:spacing w:after="120"/>
              <w:jc w:val="left"/>
              <w:rPr>
                <w:rStyle w:val="Code"/>
              </w:rPr>
            </w:pPr>
            <w:r w:rsidRPr="00BB27D1">
              <w:rPr>
                <w:rStyle w:val="Code"/>
              </w:rPr>
              <w:t>add 451</w:t>
            </w:r>
          </w:p>
          <w:p w:rsidR="00C0552F" w:rsidRPr="00BB27D1" w:rsidRDefault="00C0552F" w:rsidP="00BB27D1">
            <w:pPr>
              <w:spacing w:after="120"/>
              <w:jc w:val="left"/>
              <w:rPr>
                <w:rStyle w:val="Code"/>
              </w:rPr>
            </w:pPr>
            <w:r w:rsidRPr="00BB27D1">
              <w:rPr>
                <w:rStyle w:val="Code"/>
              </w:rPr>
              <w:t>find 240</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19 17 0 10 9 18 12 17</w:t>
            </w:r>
          </w:p>
          <w:p w:rsidR="00C0552F" w:rsidRPr="00BB27D1" w:rsidRDefault="00C0552F" w:rsidP="00BB27D1">
            <w:pPr>
              <w:spacing w:after="120"/>
              <w:jc w:val="left"/>
              <w:rPr>
                <w:rStyle w:val="Code"/>
              </w:rPr>
            </w:pPr>
            <w:r w:rsidRPr="00BB27D1">
              <w:rPr>
                <w:rStyle w:val="Code"/>
              </w:rPr>
              <w:t>intersect 18 6 16 17 10 8 10 18</w:t>
            </w:r>
          </w:p>
          <w:p w:rsidR="00C0552F" w:rsidRPr="00BB27D1" w:rsidRDefault="00C0552F" w:rsidP="00BB27D1">
            <w:pPr>
              <w:spacing w:after="120"/>
              <w:jc w:val="left"/>
              <w:rPr>
                <w:rStyle w:val="Code"/>
              </w:rPr>
            </w:pPr>
            <w:r w:rsidRPr="00BB27D1">
              <w:rPr>
                <w:rStyle w:val="Code"/>
              </w:rPr>
              <w:t>intersect 4 18 10 9 9 19 10 18 18</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union 15 10 16 11 5</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14 5 4 8 14</w:t>
            </w:r>
          </w:p>
          <w:p w:rsidR="00C0552F" w:rsidRPr="00BB27D1" w:rsidRDefault="00C0552F" w:rsidP="00BB27D1">
            <w:pPr>
              <w:spacing w:after="120"/>
              <w:jc w:val="left"/>
              <w:rPr>
                <w:rStyle w:val="Code"/>
              </w:rPr>
            </w:pPr>
            <w:r w:rsidRPr="00BB27D1">
              <w:rPr>
                <w:rStyle w:val="Code"/>
              </w:rPr>
              <w:t>find 202</w:t>
            </w:r>
          </w:p>
          <w:p w:rsidR="00C0552F" w:rsidRPr="00BB27D1" w:rsidRDefault="00C0552F" w:rsidP="00BB27D1">
            <w:pPr>
              <w:spacing w:after="120"/>
              <w:jc w:val="left"/>
              <w:rPr>
                <w:rStyle w:val="Code"/>
              </w:rPr>
            </w:pPr>
            <w:r w:rsidRPr="00BB27D1">
              <w:rPr>
                <w:rStyle w:val="Code"/>
              </w:rPr>
              <w:t>intersect 1 6</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14 8 11 14 17 4</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find 154</w:t>
            </w:r>
          </w:p>
          <w:p w:rsidR="00C0552F" w:rsidRPr="00BB27D1" w:rsidRDefault="00C0552F" w:rsidP="00BB27D1">
            <w:pPr>
              <w:spacing w:after="120"/>
              <w:jc w:val="left"/>
              <w:rPr>
                <w:rStyle w:val="Code"/>
              </w:rPr>
            </w:pPr>
            <w:r w:rsidRPr="00BB27D1">
              <w:rPr>
                <w:rStyle w:val="Code"/>
              </w:rPr>
              <w:t>union 15 5 1</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lastRenderedPageBreak/>
              <w:t>remove 74</w:t>
            </w:r>
          </w:p>
          <w:p w:rsidR="00C0552F" w:rsidRPr="00BB27D1" w:rsidRDefault="00C0552F" w:rsidP="00BB27D1">
            <w:pPr>
              <w:spacing w:after="120"/>
              <w:jc w:val="left"/>
              <w:rPr>
                <w:rStyle w:val="Code"/>
              </w:rPr>
            </w:pPr>
            <w:r w:rsidRPr="00BB27D1">
              <w:rPr>
                <w:rStyle w:val="Code"/>
              </w:rPr>
              <w:t>union 19 4 5 0 12</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remove 362</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find 125</w:t>
            </w:r>
          </w:p>
          <w:p w:rsidR="00C0552F" w:rsidRPr="00BB27D1" w:rsidRDefault="00C0552F" w:rsidP="00BB27D1">
            <w:pPr>
              <w:spacing w:after="120"/>
              <w:jc w:val="left"/>
              <w:rPr>
                <w:rStyle w:val="Code"/>
              </w:rPr>
            </w:pPr>
            <w:r w:rsidRPr="00BB27D1">
              <w:rPr>
                <w:rStyle w:val="Code"/>
              </w:rPr>
              <w:t>remove 642</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remove 35</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1 17 18 0 14 8</w:t>
            </w:r>
          </w:p>
          <w:p w:rsidR="00C0552F" w:rsidRPr="00BB27D1" w:rsidRDefault="00C0552F" w:rsidP="00BB27D1">
            <w:pPr>
              <w:spacing w:after="120"/>
              <w:jc w:val="left"/>
              <w:rPr>
                <w:rStyle w:val="Code"/>
              </w:rPr>
            </w:pPr>
            <w:r w:rsidRPr="00BB27D1">
              <w:rPr>
                <w:rStyle w:val="Code"/>
              </w:rPr>
              <w:t>remove 625</w:t>
            </w:r>
          </w:p>
          <w:p w:rsidR="00C0552F" w:rsidRPr="00BB27D1" w:rsidRDefault="00C0552F" w:rsidP="00BB27D1">
            <w:pPr>
              <w:spacing w:after="120"/>
              <w:jc w:val="left"/>
              <w:rPr>
                <w:rStyle w:val="Code"/>
              </w:rPr>
            </w:pPr>
            <w:r w:rsidRPr="00BB27D1">
              <w:rPr>
                <w:rStyle w:val="Code"/>
              </w:rPr>
              <w:t>union 5 2</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find 635</w:t>
            </w:r>
          </w:p>
          <w:p w:rsidR="00C0552F" w:rsidRPr="00BB27D1" w:rsidRDefault="00C0552F" w:rsidP="00BB27D1">
            <w:pPr>
              <w:spacing w:after="120"/>
              <w:jc w:val="left"/>
              <w:rPr>
                <w:rStyle w:val="Code"/>
              </w:rPr>
            </w:pPr>
            <w:r w:rsidRPr="00BB27D1">
              <w:rPr>
                <w:rStyle w:val="Code"/>
              </w:rPr>
              <w:t>intersect 17 13 1 7</w:t>
            </w:r>
          </w:p>
          <w:p w:rsidR="00C0552F" w:rsidRPr="00BB27D1" w:rsidRDefault="00C0552F" w:rsidP="00BB27D1">
            <w:pPr>
              <w:spacing w:after="120"/>
              <w:jc w:val="left"/>
              <w:rPr>
                <w:rStyle w:val="Code"/>
              </w:rPr>
            </w:pPr>
            <w:r w:rsidRPr="00BB27D1">
              <w:rPr>
                <w:rStyle w:val="Code"/>
              </w:rPr>
              <w:t>union 1 17 18 0 14 8</w:t>
            </w:r>
          </w:p>
          <w:p w:rsidR="00C0552F" w:rsidRPr="00BB27D1" w:rsidRDefault="00C0552F" w:rsidP="00BB27D1">
            <w:pPr>
              <w:spacing w:after="120"/>
              <w:jc w:val="left"/>
              <w:rPr>
                <w:rStyle w:val="Code"/>
              </w:rPr>
            </w:pPr>
            <w:r w:rsidRPr="00BB27D1">
              <w:rPr>
                <w:rStyle w:val="Code"/>
              </w:rPr>
              <w:t>find 38</w:t>
            </w:r>
          </w:p>
          <w:p w:rsidR="00C0552F" w:rsidRPr="00BB27D1" w:rsidRDefault="00C0552F" w:rsidP="00BB27D1">
            <w:pPr>
              <w:spacing w:after="120"/>
              <w:jc w:val="left"/>
              <w:rPr>
                <w:rStyle w:val="Code"/>
              </w:rPr>
            </w:pPr>
            <w:r w:rsidRPr="00BB27D1">
              <w:rPr>
                <w:rStyle w:val="Code"/>
              </w:rPr>
              <w:t>intersect 5 2</w:t>
            </w:r>
          </w:p>
          <w:p w:rsidR="00C0552F" w:rsidRPr="00BB27D1" w:rsidRDefault="00C0552F" w:rsidP="00BB27D1">
            <w:pPr>
              <w:spacing w:after="120"/>
              <w:jc w:val="left"/>
              <w:rPr>
                <w:rStyle w:val="Code"/>
              </w:rPr>
            </w:pPr>
            <w:r w:rsidRPr="00BB27D1">
              <w:rPr>
                <w:rStyle w:val="Code"/>
              </w:rPr>
              <w:t>remove 562</w:t>
            </w:r>
          </w:p>
          <w:p w:rsidR="00C0552F" w:rsidRPr="00BB27D1" w:rsidRDefault="00C0552F" w:rsidP="00BB27D1">
            <w:pPr>
              <w:spacing w:after="120"/>
              <w:jc w:val="left"/>
              <w:rPr>
                <w:rStyle w:val="Code"/>
              </w:rPr>
            </w:pPr>
            <w:r w:rsidRPr="00BB27D1">
              <w:rPr>
                <w:rStyle w:val="Code"/>
              </w:rPr>
              <w:t>find 244</w:t>
            </w:r>
          </w:p>
          <w:p w:rsidR="00C0552F" w:rsidRPr="00BB27D1" w:rsidRDefault="00C0552F" w:rsidP="00BB27D1">
            <w:pPr>
              <w:spacing w:after="120"/>
              <w:jc w:val="left"/>
              <w:rPr>
                <w:rStyle w:val="Code"/>
              </w:rPr>
            </w:pPr>
            <w:r w:rsidRPr="00BB27D1">
              <w:rPr>
                <w:rStyle w:val="Code"/>
              </w:rPr>
              <w:t>find 820</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9 12 17 9 2 18 1</w:t>
            </w:r>
          </w:p>
          <w:p w:rsidR="00C0552F" w:rsidRPr="00BB27D1" w:rsidRDefault="00C0552F" w:rsidP="00BB27D1">
            <w:pPr>
              <w:spacing w:after="120"/>
              <w:jc w:val="left"/>
              <w:rPr>
                <w:rStyle w:val="Code"/>
              </w:rPr>
            </w:pPr>
            <w:r w:rsidRPr="00BB27D1">
              <w:rPr>
                <w:rStyle w:val="Code"/>
              </w:rPr>
              <w:t>intersect 8 3 19 2 6 16 8</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remove 877</w:t>
            </w:r>
          </w:p>
          <w:p w:rsidR="00C0552F" w:rsidRPr="00BB27D1" w:rsidRDefault="00C0552F" w:rsidP="00BB27D1">
            <w:pPr>
              <w:spacing w:after="120"/>
              <w:jc w:val="left"/>
              <w:rPr>
                <w:rStyle w:val="Code"/>
              </w:rPr>
            </w:pPr>
            <w:r w:rsidRPr="00BB27D1">
              <w:rPr>
                <w:rStyle w:val="Code"/>
              </w:rPr>
              <w:t>add 213</w:t>
            </w:r>
          </w:p>
          <w:p w:rsidR="00C0552F" w:rsidRPr="00BB27D1" w:rsidRDefault="00C0552F" w:rsidP="00BB27D1">
            <w:pPr>
              <w:spacing w:after="120"/>
              <w:jc w:val="left"/>
              <w:rPr>
                <w:rStyle w:val="Code"/>
              </w:rPr>
            </w:pPr>
            <w:r w:rsidRPr="00BB27D1">
              <w:rPr>
                <w:rStyle w:val="Code"/>
              </w:rPr>
              <w:t>intersect 17 10 13</w:t>
            </w:r>
          </w:p>
          <w:p w:rsidR="00C0552F" w:rsidRPr="00BB27D1" w:rsidRDefault="00C0552F" w:rsidP="00BB27D1">
            <w:pPr>
              <w:spacing w:after="120"/>
              <w:jc w:val="left"/>
              <w:rPr>
                <w:rStyle w:val="Code"/>
              </w:rPr>
            </w:pPr>
            <w:r w:rsidRPr="00BB27D1">
              <w:rPr>
                <w:rStyle w:val="Code"/>
              </w:rPr>
              <w:t>remove 894</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add 479</w:t>
            </w:r>
          </w:p>
          <w:p w:rsidR="00C0552F" w:rsidRPr="00BB27D1" w:rsidRDefault="00C0552F" w:rsidP="00BB27D1">
            <w:pPr>
              <w:spacing w:after="120"/>
              <w:jc w:val="left"/>
              <w:rPr>
                <w:rStyle w:val="Code"/>
              </w:rPr>
            </w:pPr>
            <w:r w:rsidRPr="00BB27D1">
              <w:rPr>
                <w:rStyle w:val="Code"/>
              </w:rPr>
              <w:t>union 4 18 10 9 9 19 10 18 18</w:t>
            </w:r>
          </w:p>
          <w:p w:rsidR="00C0552F" w:rsidRPr="00BB27D1" w:rsidRDefault="00C0552F" w:rsidP="00BB27D1">
            <w:pPr>
              <w:spacing w:after="120"/>
              <w:jc w:val="left"/>
              <w:rPr>
                <w:rStyle w:val="Code"/>
              </w:rPr>
            </w:pPr>
            <w:r w:rsidRPr="00BB27D1">
              <w:rPr>
                <w:rStyle w:val="Code"/>
              </w:rPr>
              <w:t>intersect 19 17 0 10 9 18 12 17</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union 19 8 0 13 18 6 19</w:t>
            </w:r>
          </w:p>
          <w:p w:rsidR="00C0552F" w:rsidRPr="00BB27D1" w:rsidRDefault="00C0552F" w:rsidP="00BB27D1">
            <w:pPr>
              <w:spacing w:after="120"/>
              <w:jc w:val="left"/>
              <w:rPr>
                <w:rStyle w:val="Code"/>
              </w:rPr>
            </w:pPr>
            <w:r w:rsidRPr="00BB27D1">
              <w:rPr>
                <w:rStyle w:val="Code"/>
              </w:rPr>
              <w:lastRenderedPageBreak/>
              <w:t>intersect 4 13 15 16 4 4 11</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13 10 1 11 14 2 10 13 3</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remove 44</w:t>
            </w:r>
          </w:p>
          <w:p w:rsidR="00C0552F" w:rsidRPr="00BB27D1" w:rsidRDefault="00C0552F" w:rsidP="00BB27D1">
            <w:pPr>
              <w:spacing w:after="120"/>
              <w:jc w:val="left"/>
              <w:rPr>
                <w:rStyle w:val="Code"/>
              </w:rPr>
            </w:pPr>
            <w:r w:rsidRPr="00BB27D1">
              <w:rPr>
                <w:rStyle w:val="Code"/>
              </w:rPr>
              <w:t>add 464</w:t>
            </w:r>
          </w:p>
          <w:p w:rsidR="00C0552F" w:rsidRPr="00BB27D1" w:rsidRDefault="00C0552F" w:rsidP="00BB27D1">
            <w:pPr>
              <w:spacing w:after="120"/>
              <w:jc w:val="left"/>
              <w:rPr>
                <w:rStyle w:val="Code"/>
              </w:rPr>
            </w:pPr>
            <w:r w:rsidRPr="00BB27D1">
              <w:rPr>
                <w:rStyle w:val="Code"/>
              </w:rPr>
              <w:t>find 444</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union 14 8 11 14 17 4</w:t>
            </w:r>
          </w:p>
          <w:p w:rsidR="00C0552F" w:rsidRPr="00BB27D1" w:rsidRDefault="00C0552F" w:rsidP="00BB27D1">
            <w:pPr>
              <w:spacing w:after="120"/>
              <w:jc w:val="left"/>
              <w:rPr>
                <w:rStyle w:val="Code"/>
              </w:rPr>
            </w:pPr>
            <w:r w:rsidRPr="00BB27D1">
              <w:rPr>
                <w:rStyle w:val="Code"/>
              </w:rPr>
              <w:t>union 13 7 14 5 12 14 1 15</w:t>
            </w:r>
          </w:p>
          <w:p w:rsidR="00C0552F" w:rsidRPr="00BB27D1" w:rsidRDefault="00C0552F" w:rsidP="00BB27D1">
            <w:pPr>
              <w:spacing w:after="120"/>
              <w:jc w:val="left"/>
              <w:rPr>
                <w:rStyle w:val="Code"/>
              </w:rPr>
            </w:pPr>
            <w:r w:rsidRPr="00BB27D1">
              <w:rPr>
                <w:rStyle w:val="Code"/>
              </w:rPr>
              <w:t>intersect 8 11 19 19 16 8 1 10 13</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find 564</w:t>
            </w:r>
          </w:p>
          <w:p w:rsidR="00C0552F" w:rsidRPr="00BB27D1" w:rsidRDefault="00C0552F" w:rsidP="00BB27D1">
            <w:pPr>
              <w:spacing w:after="120"/>
              <w:jc w:val="left"/>
              <w:rPr>
                <w:rStyle w:val="Code"/>
              </w:rPr>
            </w:pPr>
            <w:r w:rsidRPr="00BB27D1">
              <w:rPr>
                <w:rStyle w:val="Code"/>
              </w:rPr>
              <w:t>find 764</w:t>
            </w:r>
          </w:p>
          <w:p w:rsidR="00C0552F" w:rsidRPr="00BB27D1" w:rsidRDefault="00C0552F" w:rsidP="00BB27D1">
            <w:pPr>
              <w:spacing w:after="120"/>
              <w:jc w:val="left"/>
              <w:rPr>
                <w:rStyle w:val="Code"/>
              </w:rPr>
            </w:pPr>
            <w:r w:rsidRPr="00BB27D1">
              <w:rPr>
                <w:rStyle w:val="Code"/>
              </w:rPr>
              <w:t>intersect 3 4 17 9 8 2 19 1</w:t>
            </w:r>
          </w:p>
          <w:p w:rsidR="00C0552F" w:rsidRPr="00BB27D1" w:rsidRDefault="00C0552F" w:rsidP="00BB27D1">
            <w:pPr>
              <w:spacing w:after="120"/>
              <w:jc w:val="left"/>
              <w:rPr>
                <w:rStyle w:val="Code"/>
              </w:rPr>
            </w:pPr>
            <w:r w:rsidRPr="00BB27D1">
              <w:rPr>
                <w:rStyle w:val="Code"/>
              </w:rPr>
              <w:t>remove 196</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add 466</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add 912</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remove 137</w:t>
            </w:r>
          </w:p>
          <w:p w:rsidR="00C0552F" w:rsidRPr="00BB27D1" w:rsidRDefault="00C0552F" w:rsidP="00BB27D1">
            <w:pPr>
              <w:spacing w:after="120"/>
              <w:jc w:val="left"/>
              <w:rPr>
                <w:rStyle w:val="Code"/>
              </w:rPr>
            </w:pPr>
            <w:r w:rsidRPr="00BB27D1">
              <w:rPr>
                <w:rStyle w:val="Code"/>
              </w:rPr>
              <w:t>intersect 19 19 8 17 11 6 1 15 8</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0 4 3</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intersect 9 9 9 2 19 10</w:t>
            </w:r>
          </w:p>
          <w:p w:rsidR="00C0552F" w:rsidRPr="00BB27D1" w:rsidRDefault="00C0552F" w:rsidP="00BB27D1">
            <w:pPr>
              <w:spacing w:after="120"/>
              <w:jc w:val="left"/>
              <w:rPr>
                <w:rStyle w:val="Code"/>
              </w:rPr>
            </w:pPr>
            <w:r w:rsidRPr="00BB27D1">
              <w:rPr>
                <w:rStyle w:val="Code"/>
              </w:rPr>
              <w:t>add 931</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14 10 18 1 0 12 10</w:t>
            </w:r>
          </w:p>
          <w:p w:rsidR="00C0552F" w:rsidRPr="00BB27D1" w:rsidRDefault="00C0552F" w:rsidP="00BB27D1">
            <w:pPr>
              <w:spacing w:after="120"/>
              <w:jc w:val="left"/>
              <w:rPr>
                <w:rStyle w:val="Code"/>
              </w:rPr>
            </w:pPr>
            <w:r w:rsidRPr="00BB27D1">
              <w:rPr>
                <w:rStyle w:val="Code"/>
              </w:rPr>
              <w:t>add 320</w:t>
            </w:r>
          </w:p>
          <w:p w:rsidR="00C0552F" w:rsidRPr="00BB27D1" w:rsidRDefault="00C0552F" w:rsidP="00BB27D1">
            <w:pPr>
              <w:spacing w:after="120"/>
              <w:jc w:val="left"/>
              <w:rPr>
                <w:rStyle w:val="Code"/>
              </w:rPr>
            </w:pPr>
            <w:r w:rsidRPr="00BB27D1">
              <w:rPr>
                <w:rStyle w:val="Code"/>
              </w:rPr>
              <w:t>add 845</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intersect 10 9 7 12</w:t>
            </w:r>
          </w:p>
          <w:p w:rsidR="00C0552F" w:rsidRPr="00BB27D1" w:rsidRDefault="00C0552F" w:rsidP="00BB27D1">
            <w:pPr>
              <w:spacing w:after="120"/>
              <w:jc w:val="left"/>
              <w:rPr>
                <w:rStyle w:val="Code"/>
              </w:rPr>
            </w:pPr>
            <w:r w:rsidRPr="00BB27D1">
              <w:rPr>
                <w:rStyle w:val="Code"/>
              </w:rPr>
              <w:t>remove 824</w:t>
            </w:r>
          </w:p>
          <w:p w:rsidR="00C0552F" w:rsidRPr="00BB27D1" w:rsidRDefault="00C0552F" w:rsidP="00BB27D1">
            <w:pPr>
              <w:spacing w:after="120"/>
              <w:jc w:val="left"/>
              <w:rPr>
                <w:rStyle w:val="Code"/>
              </w:rPr>
            </w:pPr>
            <w:r w:rsidRPr="00BB27D1">
              <w:rPr>
                <w:rStyle w:val="Code"/>
              </w:rPr>
              <w:t>remove 763</w:t>
            </w:r>
          </w:p>
          <w:p w:rsidR="00C0552F" w:rsidRPr="00BB27D1" w:rsidRDefault="00C0552F" w:rsidP="00BB27D1">
            <w:pPr>
              <w:spacing w:after="120"/>
              <w:jc w:val="left"/>
              <w:rPr>
                <w:rStyle w:val="Code"/>
              </w:rPr>
            </w:pPr>
            <w:r w:rsidRPr="00BB27D1">
              <w:rPr>
                <w:rStyle w:val="Code"/>
              </w:rPr>
              <w:t>union 3 0 0</w:t>
            </w:r>
          </w:p>
          <w:p w:rsidR="00C0552F" w:rsidRPr="00BB27D1" w:rsidRDefault="00C0552F" w:rsidP="00BB27D1">
            <w:pPr>
              <w:spacing w:after="120"/>
              <w:jc w:val="left"/>
              <w:rPr>
                <w:rStyle w:val="Code"/>
              </w:rPr>
            </w:pPr>
            <w:r w:rsidRPr="00BB27D1">
              <w:rPr>
                <w:rStyle w:val="Code"/>
              </w:rPr>
              <w:lastRenderedPageBreak/>
              <w:t>union 0 9 18 3 3</w:t>
            </w:r>
          </w:p>
          <w:p w:rsidR="00C0552F" w:rsidRPr="00BB27D1" w:rsidRDefault="00C0552F" w:rsidP="00BB27D1">
            <w:pPr>
              <w:spacing w:after="120"/>
              <w:jc w:val="left"/>
              <w:rPr>
                <w:rStyle w:val="Code"/>
              </w:rPr>
            </w:pPr>
            <w:r w:rsidRPr="00BB27D1">
              <w:rPr>
                <w:rStyle w:val="Code"/>
              </w:rPr>
              <w:t>find 639</w:t>
            </w:r>
          </w:p>
          <w:p w:rsidR="00C0552F" w:rsidRPr="00BB27D1" w:rsidRDefault="00C0552F" w:rsidP="00BB27D1">
            <w:pPr>
              <w:spacing w:after="120"/>
              <w:jc w:val="left"/>
              <w:rPr>
                <w:rStyle w:val="Code"/>
              </w:rPr>
            </w:pPr>
            <w:r w:rsidRPr="00BB27D1">
              <w:rPr>
                <w:rStyle w:val="Code"/>
              </w:rPr>
              <w:t>find 412</w:t>
            </w:r>
          </w:p>
          <w:p w:rsidR="00C0552F" w:rsidRPr="00BB27D1" w:rsidRDefault="00C0552F" w:rsidP="00BB27D1">
            <w:pPr>
              <w:spacing w:after="120"/>
              <w:jc w:val="left"/>
              <w:rPr>
                <w:rStyle w:val="Code"/>
              </w:rPr>
            </w:pPr>
            <w:r w:rsidRPr="00BB27D1">
              <w:rPr>
                <w:rStyle w:val="Code"/>
              </w:rPr>
              <w:t>find 20</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add 567</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union 18 8 3 4 12 15 19 16 14</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add 835</w:t>
            </w:r>
          </w:p>
          <w:p w:rsidR="00C0552F" w:rsidRPr="00BB27D1" w:rsidRDefault="00C0552F" w:rsidP="00BB27D1">
            <w:pPr>
              <w:spacing w:after="120"/>
              <w:jc w:val="left"/>
              <w:rPr>
                <w:rStyle w:val="Code"/>
              </w:rPr>
            </w:pPr>
            <w:r w:rsidRPr="00BB27D1">
              <w:rPr>
                <w:rStyle w:val="Code"/>
              </w:rPr>
              <w:t>union 0 4 3</w:t>
            </w:r>
          </w:p>
          <w:p w:rsidR="00C0552F" w:rsidRPr="00BB27D1" w:rsidRDefault="00C0552F" w:rsidP="00BB27D1">
            <w:pPr>
              <w:spacing w:after="120"/>
              <w:jc w:val="left"/>
              <w:rPr>
                <w:rStyle w:val="Code"/>
              </w:rPr>
            </w:pPr>
            <w:r w:rsidRPr="00BB27D1">
              <w:rPr>
                <w:rStyle w:val="Code"/>
              </w:rPr>
              <w:t>union 15 15 13 14 5 7 9 4 19</w:t>
            </w:r>
          </w:p>
          <w:p w:rsidR="00C0552F" w:rsidRPr="00BB27D1" w:rsidRDefault="00C0552F" w:rsidP="00BB27D1">
            <w:pPr>
              <w:spacing w:after="120"/>
              <w:jc w:val="left"/>
              <w:rPr>
                <w:rStyle w:val="Code"/>
              </w:rPr>
            </w:pPr>
            <w:r w:rsidRPr="00BB27D1">
              <w:rPr>
                <w:rStyle w:val="Code"/>
              </w:rPr>
              <w:t>add 407</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remove 997</w:t>
            </w:r>
          </w:p>
          <w:p w:rsidR="00C0552F" w:rsidRPr="00BB27D1" w:rsidRDefault="00C0552F" w:rsidP="00BB27D1">
            <w:pPr>
              <w:spacing w:after="120"/>
              <w:jc w:val="left"/>
              <w:rPr>
                <w:rStyle w:val="Code"/>
              </w:rPr>
            </w:pPr>
            <w:r w:rsidRPr="00BB27D1">
              <w:rPr>
                <w:rStyle w:val="Code"/>
              </w:rPr>
              <w:t>find 604</w:t>
            </w:r>
          </w:p>
          <w:p w:rsidR="00C0552F" w:rsidRPr="00BB27D1" w:rsidRDefault="00C0552F" w:rsidP="00BB27D1">
            <w:pPr>
              <w:spacing w:after="120"/>
              <w:jc w:val="left"/>
              <w:rPr>
                <w:rStyle w:val="Code"/>
              </w:rPr>
            </w:pPr>
            <w:r w:rsidRPr="00BB27D1">
              <w:rPr>
                <w:rStyle w:val="Code"/>
              </w:rPr>
              <w:t>union 19 8 0 13 18 6 19</w:t>
            </w:r>
          </w:p>
          <w:p w:rsidR="00C0552F" w:rsidRPr="00BB27D1" w:rsidRDefault="00C0552F" w:rsidP="00BB27D1">
            <w:pPr>
              <w:spacing w:after="120"/>
              <w:jc w:val="left"/>
              <w:rPr>
                <w:rStyle w:val="Code"/>
              </w:rPr>
            </w:pPr>
            <w:r w:rsidRPr="00BB27D1">
              <w:rPr>
                <w:rStyle w:val="Code"/>
              </w:rPr>
              <w:t>add 191</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add 751</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add 598</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remove 829</w:t>
            </w:r>
          </w:p>
          <w:p w:rsidR="00C0552F" w:rsidRPr="00BB27D1" w:rsidRDefault="00C0552F" w:rsidP="00BB27D1">
            <w:pPr>
              <w:spacing w:after="120"/>
              <w:jc w:val="left"/>
              <w:rPr>
                <w:rStyle w:val="Code"/>
              </w:rPr>
            </w:pPr>
            <w:r w:rsidRPr="00BB27D1">
              <w:rPr>
                <w:rStyle w:val="Code"/>
              </w:rPr>
              <w:t>find 531</w:t>
            </w:r>
          </w:p>
          <w:p w:rsidR="00C0552F" w:rsidRPr="00BB27D1" w:rsidRDefault="00C0552F" w:rsidP="00BB27D1">
            <w:pPr>
              <w:spacing w:after="120"/>
              <w:jc w:val="left"/>
              <w:rPr>
                <w:rStyle w:val="Code"/>
              </w:rPr>
            </w:pPr>
            <w:r w:rsidRPr="00BB27D1">
              <w:rPr>
                <w:rStyle w:val="Code"/>
              </w:rPr>
              <w:t>remove 988</w:t>
            </w:r>
          </w:p>
          <w:p w:rsidR="00C0552F" w:rsidRPr="00BB27D1" w:rsidRDefault="00C0552F" w:rsidP="00BB27D1">
            <w:pPr>
              <w:spacing w:after="120"/>
              <w:jc w:val="left"/>
              <w:rPr>
                <w:rStyle w:val="Code"/>
              </w:rPr>
            </w:pPr>
            <w:r w:rsidRPr="00BB27D1">
              <w:rPr>
                <w:rStyle w:val="Code"/>
              </w:rPr>
              <w:t>union 12 14 19 15</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find 658</w:t>
            </w:r>
          </w:p>
          <w:p w:rsidR="00C0552F" w:rsidRPr="00BB27D1" w:rsidRDefault="00C0552F" w:rsidP="00BB27D1">
            <w:pPr>
              <w:spacing w:after="120"/>
              <w:jc w:val="left"/>
              <w:rPr>
                <w:rStyle w:val="Code"/>
              </w:rPr>
            </w:pPr>
            <w:r w:rsidRPr="00BB27D1">
              <w:rPr>
                <w:rStyle w:val="Code"/>
              </w:rPr>
              <w:t>union 11 16 9 11 13 4 19</w:t>
            </w:r>
          </w:p>
          <w:p w:rsidR="00C0552F" w:rsidRPr="00BB27D1" w:rsidRDefault="00C0552F" w:rsidP="00BB27D1">
            <w:pPr>
              <w:spacing w:after="120"/>
              <w:jc w:val="left"/>
              <w:rPr>
                <w:rStyle w:val="Code"/>
              </w:rPr>
            </w:pPr>
            <w:r w:rsidRPr="00BB27D1">
              <w:rPr>
                <w:rStyle w:val="Code"/>
              </w:rPr>
              <w:t>union 3 7 5 16 11 9 9 19 4</w:t>
            </w:r>
          </w:p>
          <w:p w:rsidR="00C0552F" w:rsidRPr="00BB27D1" w:rsidRDefault="00C0552F" w:rsidP="00BB27D1">
            <w:pPr>
              <w:spacing w:after="120"/>
              <w:jc w:val="left"/>
              <w:rPr>
                <w:rStyle w:val="Code"/>
              </w:rPr>
            </w:pPr>
            <w:r w:rsidRPr="00BB27D1">
              <w:rPr>
                <w:rStyle w:val="Code"/>
              </w:rPr>
              <w:t>find 981</w:t>
            </w:r>
          </w:p>
          <w:p w:rsidR="00C0552F" w:rsidRPr="00BB27D1" w:rsidRDefault="00C0552F" w:rsidP="00BB27D1">
            <w:pPr>
              <w:spacing w:after="120"/>
              <w:jc w:val="left"/>
              <w:rPr>
                <w:rStyle w:val="Code"/>
              </w:rPr>
            </w:pPr>
            <w:r w:rsidRPr="00BB27D1">
              <w:rPr>
                <w:rStyle w:val="Code"/>
              </w:rPr>
              <w:t>find 320</w:t>
            </w:r>
          </w:p>
          <w:p w:rsidR="00C0552F" w:rsidRPr="00BB27D1" w:rsidRDefault="00C0552F" w:rsidP="00BB27D1">
            <w:pPr>
              <w:spacing w:after="120"/>
              <w:jc w:val="left"/>
              <w:rPr>
                <w:rStyle w:val="Code"/>
              </w:rPr>
            </w:pPr>
            <w:r w:rsidRPr="00BB27D1">
              <w:rPr>
                <w:rStyle w:val="Code"/>
              </w:rPr>
              <w:t>intersect 18 6 16 17 10 8 10 18</w:t>
            </w:r>
          </w:p>
          <w:p w:rsidR="00C0552F" w:rsidRPr="00BB27D1" w:rsidRDefault="00C0552F" w:rsidP="00BB27D1">
            <w:pPr>
              <w:spacing w:after="120"/>
              <w:jc w:val="left"/>
              <w:rPr>
                <w:rStyle w:val="Code"/>
              </w:rPr>
            </w:pPr>
            <w:r w:rsidRPr="00BB27D1">
              <w:rPr>
                <w:rStyle w:val="Code"/>
              </w:rPr>
              <w:t>union 18</w:t>
            </w:r>
          </w:p>
          <w:p w:rsidR="00C0552F" w:rsidRPr="00BB27D1" w:rsidRDefault="00C0552F" w:rsidP="00BB27D1">
            <w:pPr>
              <w:spacing w:after="120"/>
              <w:jc w:val="left"/>
              <w:rPr>
                <w:rStyle w:val="Code"/>
              </w:rPr>
            </w:pPr>
            <w:r w:rsidRPr="00BB27D1">
              <w:rPr>
                <w:rStyle w:val="Code"/>
              </w:rPr>
              <w:t>add 187</w:t>
            </w:r>
          </w:p>
          <w:p w:rsidR="00C0552F" w:rsidRPr="00BB27D1" w:rsidRDefault="00C0552F" w:rsidP="00BB27D1">
            <w:pPr>
              <w:spacing w:after="120"/>
              <w:jc w:val="left"/>
              <w:rPr>
                <w:rStyle w:val="Code"/>
              </w:rPr>
            </w:pPr>
            <w:r w:rsidRPr="00BB27D1">
              <w:rPr>
                <w:rStyle w:val="Code"/>
              </w:rPr>
              <w:t>remove 690</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lastRenderedPageBreak/>
              <w:t>intersect 4 15 2 3 7 12 1 0</w:t>
            </w:r>
          </w:p>
          <w:p w:rsidR="00C0552F" w:rsidRPr="00BB27D1" w:rsidRDefault="00C0552F" w:rsidP="00BB27D1">
            <w:pPr>
              <w:spacing w:after="120"/>
              <w:jc w:val="left"/>
              <w:rPr>
                <w:rStyle w:val="Code"/>
              </w:rPr>
            </w:pPr>
            <w:r w:rsidRPr="00BB27D1">
              <w:rPr>
                <w:rStyle w:val="Code"/>
              </w:rPr>
              <w:t>add 167</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union 15 5 1</w:t>
            </w:r>
          </w:p>
          <w:p w:rsidR="00C0552F" w:rsidRPr="00BB27D1" w:rsidRDefault="00C0552F" w:rsidP="00BB27D1">
            <w:pPr>
              <w:spacing w:after="120"/>
              <w:jc w:val="left"/>
              <w:rPr>
                <w:rStyle w:val="Code"/>
              </w:rPr>
            </w:pPr>
            <w:r w:rsidRPr="00BB27D1">
              <w:rPr>
                <w:rStyle w:val="Code"/>
              </w:rPr>
              <w:t>find 522</w:t>
            </w:r>
          </w:p>
          <w:p w:rsidR="00C0552F" w:rsidRPr="00BB27D1" w:rsidRDefault="00C0552F" w:rsidP="00BB27D1">
            <w:pPr>
              <w:spacing w:after="120"/>
              <w:jc w:val="left"/>
              <w:rPr>
                <w:rStyle w:val="Code"/>
              </w:rPr>
            </w:pPr>
            <w:r w:rsidRPr="00BB27D1">
              <w:rPr>
                <w:rStyle w:val="Code"/>
              </w:rPr>
              <w:t>intersect 15 10 16 11 5</w:t>
            </w:r>
          </w:p>
          <w:p w:rsidR="00C0552F" w:rsidRPr="00BB27D1" w:rsidRDefault="00C0552F" w:rsidP="00BB27D1">
            <w:pPr>
              <w:spacing w:after="120"/>
              <w:jc w:val="left"/>
              <w:rPr>
                <w:rStyle w:val="Code"/>
              </w:rPr>
            </w:pPr>
            <w:r w:rsidRPr="00BB27D1">
              <w:rPr>
                <w:rStyle w:val="Code"/>
              </w:rPr>
              <w:t>union 7 16 17 2</w:t>
            </w:r>
          </w:p>
          <w:p w:rsidR="00C0552F" w:rsidRPr="00BB27D1" w:rsidRDefault="00C0552F" w:rsidP="00BB27D1">
            <w:pPr>
              <w:spacing w:after="120"/>
              <w:jc w:val="left"/>
              <w:rPr>
                <w:rStyle w:val="Code"/>
              </w:rPr>
            </w:pPr>
            <w:r w:rsidRPr="00BB27D1">
              <w:rPr>
                <w:rStyle w:val="Code"/>
              </w:rPr>
              <w:t>intersect 13 14</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remove 511</w:t>
            </w:r>
          </w:p>
          <w:p w:rsidR="00C0552F" w:rsidRPr="00BB27D1" w:rsidRDefault="00C0552F" w:rsidP="00BB27D1">
            <w:pPr>
              <w:spacing w:after="120"/>
              <w:jc w:val="left"/>
              <w:rPr>
                <w:rStyle w:val="Code"/>
              </w:rPr>
            </w:pPr>
            <w:r w:rsidRPr="00BB27D1">
              <w:rPr>
                <w:rStyle w:val="Code"/>
              </w:rPr>
              <w:t>find 971</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find 78</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union 7 18 4 9 0</w:t>
            </w:r>
          </w:p>
          <w:p w:rsidR="00C0552F" w:rsidRPr="00BB27D1" w:rsidRDefault="00C0552F" w:rsidP="00BB27D1">
            <w:pPr>
              <w:spacing w:after="120"/>
              <w:jc w:val="left"/>
              <w:rPr>
                <w:rStyle w:val="Code"/>
              </w:rPr>
            </w:pPr>
            <w:r w:rsidRPr="00BB27D1">
              <w:rPr>
                <w:rStyle w:val="Code"/>
              </w:rPr>
              <w:t>remove 9</w:t>
            </w:r>
          </w:p>
          <w:p w:rsidR="00C0552F" w:rsidRPr="00BB27D1" w:rsidRDefault="00C0552F" w:rsidP="00BB27D1">
            <w:pPr>
              <w:spacing w:after="120"/>
              <w:jc w:val="left"/>
              <w:rPr>
                <w:rStyle w:val="Code"/>
              </w:rPr>
            </w:pPr>
            <w:r w:rsidRPr="00BB27D1">
              <w:rPr>
                <w:rStyle w:val="Code"/>
              </w:rPr>
              <w:t>remove 80</w:t>
            </w:r>
          </w:p>
          <w:p w:rsidR="00C0552F" w:rsidRPr="00BB27D1" w:rsidRDefault="00C0552F" w:rsidP="00BB27D1">
            <w:pPr>
              <w:spacing w:after="120"/>
              <w:jc w:val="left"/>
              <w:rPr>
                <w:rStyle w:val="Code"/>
              </w:rPr>
            </w:pPr>
            <w:r w:rsidRPr="00BB27D1">
              <w:rPr>
                <w:rStyle w:val="Code"/>
              </w:rPr>
              <w:t>find 255</w:t>
            </w:r>
          </w:p>
          <w:p w:rsidR="00C0552F" w:rsidRPr="00BB27D1" w:rsidRDefault="00C0552F" w:rsidP="00BB27D1">
            <w:pPr>
              <w:spacing w:after="120"/>
              <w:jc w:val="left"/>
              <w:rPr>
                <w:rStyle w:val="Code"/>
              </w:rPr>
            </w:pPr>
            <w:r w:rsidRPr="00BB27D1">
              <w:rPr>
                <w:rStyle w:val="Code"/>
              </w:rPr>
              <w:t>remove 491</w:t>
            </w:r>
          </w:p>
          <w:p w:rsidR="00C0552F" w:rsidRPr="00BB27D1" w:rsidRDefault="00C0552F" w:rsidP="00BB27D1">
            <w:pPr>
              <w:spacing w:after="120"/>
              <w:jc w:val="left"/>
              <w:rPr>
                <w:rStyle w:val="Code"/>
              </w:rPr>
            </w:pPr>
            <w:r w:rsidRPr="00BB27D1">
              <w:rPr>
                <w:rStyle w:val="Code"/>
              </w:rPr>
              <w:t>find 602</w:t>
            </w:r>
          </w:p>
          <w:p w:rsidR="00C0552F" w:rsidRPr="00BB27D1" w:rsidRDefault="00C0552F" w:rsidP="00BB27D1">
            <w:pPr>
              <w:spacing w:after="120"/>
              <w:jc w:val="left"/>
              <w:rPr>
                <w:rStyle w:val="Code"/>
              </w:rPr>
            </w:pPr>
            <w:r w:rsidRPr="00BB27D1">
              <w:rPr>
                <w:rStyle w:val="Code"/>
              </w:rPr>
              <w:t>add 625</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add 73</w:t>
            </w:r>
          </w:p>
          <w:p w:rsidR="00C0552F" w:rsidRPr="00BB27D1" w:rsidRDefault="00C0552F" w:rsidP="00BB27D1">
            <w:pPr>
              <w:spacing w:after="120"/>
              <w:jc w:val="left"/>
              <w:rPr>
                <w:rStyle w:val="Code"/>
              </w:rPr>
            </w:pPr>
            <w:r w:rsidRPr="00BB27D1">
              <w:rPr>
                <w:rStyle w:val="Code"/>
              </w:rPr>
              <w:t>union 8 18 2</w:t>
            </w:r>
          </w:p>
          <w:p w:rsidR="00C0552F" w:rsidRPr="00BB27D1" w:rsidRDefault="00C0552F" w:rsidP="00BB27D1">
            <w:pPr>
              <w:spacing w:after="120"/>
              <w:jc w:val="left"/>
              <w:rPr>
                <w:rStyle w:val="Code"/>
              </w:rPr>
            </w:pPr>
            <w:r w:rsidRPr="00BB27D1">
              <w:rPr>
                <w:rStyle w:val="Code"/>
              </w:rPr>
              <w:t>union 1 2 13 13 0 4 10 8 8</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intersect 10 9 7 12</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union 9 12 17 9 2 18 1</w:t>
            </w:r>
          </w:p>
          <w:p w:rsidR="00C0552F" w:rsidRPr="00BB27D1" w:rsidRDefault="00C0552F" w:rsidP="00BB27D1">
            <w:pPr>
              <w:spacing w:after="120"/>
              <w:jc w:val="left"/>
              <w:rPr>
                <w:rStyle w:val="Code"/>
              </w:rPr>
            </w:pPr>
            <w:r w:rsidRPr="00BB27D1">
              <w:rPr>
                <w:rStyle w:val="Code"/>
              </w:rPr>
              <w:t>intersect 13 10 1 11 14 2 10 13 3</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intersect 19 4 5 0 12</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10</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remove 339</w:t>
            </w:r>
          </w:p>
          <w:p w:rsidR="00C0552F" w:rsidRPr="00BB27D1" w:rsidRDefault="00C0552F" w:rsidP="00BB27D1">
            <w:pPr>
              <w:spacing w:after="120"/>
              <w:jc w:val="left"/>
              <w:rPr>
                <w:rStyle w:val="Code"/>
              </w:rPr>
            </w:pPr>
            <w:r w:rsidRPr="00BB27D1">
              <w:rPr>
                <w:rStyle w:val="Code"/>
              </w:rPr>
              <w:t>find 324</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lastRenderedPageBreak/>
              <w:t>add 836</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find 346</w:t>
            </w:r>
          </w:p>
          <w:p w:rsidR="00C0552F" w:rsidRPr="00BB27D1" w:rsidRDefault="00C0552F" w:rsidP="00BB27D1">
            <w:pPr>
              <w:spacing w:after="120"/>
              <w:jc w:val="left"/>
              <w:rPr>
                <w:rStyle w:val="Code"/>
              </w:rPr>
            </w:pPr>
            <w:r w:rsidRPr="00BB27D1">
              <w:rPr>
                <w:rStyle w:val="Code"/>
              </w:rPr>
              <w:t>remove 843</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add 369</w:t>
            </w:r>
          </w:p>
          <w:p w:rsidR="00C0552F" w:rsidRPr="00BB27D1" w:rsidRDefault="00C0552F" w:rsidP="00BB27D1">
            <w:pPr>
              <w:spacing w:after="120"/>
              <w:jc w:val="left"/>
              <w:rPr>
                <w:rStyle w:val="Code"/>
              </w:rPr>
            </w:pPr>
            <w:r w:rsidRPr="00BB27D1">
              <w:rPr>
                <w:rStyle w:val="Code"/>
              </w:rPr>
              <w:t>add 730</w:t>
            </w:r>
          </w:p>
          <w:p w:rsidR="00C0552F" w:rsidRPr="00BB27D1" w:rsidRDefault="00C0552F" w:rsidP="00BB27D1">
            <w:pPr>
              <w:spacing w:after="120"/>
              <w:jc w:val="left"/>
              <w:rPr>
                <w:rStyle w:val="Code"/>
              </w:rPr>
            </w:pPr>
            <w:r w:rsidRPr="00BB27D1">
              <w:rPr>
                <w:rStyle w:val="Code"/>
              </w:rPr>
              <w:t>intersect 12 12 11</w:t>
            </w:r>
          </w:p>
          <w:p w:rsidR="00C0552F" w:rsidRPr="00BB27D1" w:rsidRDefault="00C0552F" w:rsidP="00BB27D1">
            <w:pPr>
              <w:spacing w:after="120"/>
              <w:jc w:val="left"/>
              <w:rPr>
                <w:rStyle w:val="Code"/>
              </w:rPr>
            </w:pPr>
            <w:r w:rsidRPr="00BB27D1">
              <w:rPr>
                <w:rStyle w:val="Code"/>
              </w:rPr>
              <w:t>remove 65</w:t>
            </w:r>
          </w:p>
          <w:p w:rsidR="00C0552F" w:rsidRPr="00BB27D1" w:rsidRDefault="00C0552F" w:rsidP="00BB27D1">
            <w:pPr>
              <w:spacing w:after="120"/>
              <w:jc w:val="left"/>
              <w:rPr>
                <w:rStyle w:val="Code"/>
              </w:rPr>
            </w:pPr>
            <w:r w:rsidRPr="00BB27D1">
              <w:rPr>
                <w:rStyle w:val="Code"/>
              </w:rPr>
              <w:t>find 776</w:t>
            </w:r>
          </w:p>
          <w:p w:rsidR="00C0552F" w:rsidRPr="00BB27D1" w:rsidRDefault="00C0552F" w:rsidP="00BB27D1">
            <w:pPr>
              <w:spacing w:after="120"/>
              <w:jc w:val="left"/>
              <w:rPr>
                <w:rStyle w:val="Code"/>
              </w:rPr>
            </w:pPr>
            <w:r w:rsidRPr="00BB27D1">
              <w:rPr>
                <w:rStyle w:val="Code"/>
              </w:rPr>
              <w:t>find 732</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union 19 11 8 0 1 13 8 9</w:t>
            </w:r>
          </w:p>
          <w:p w:rsidR="00C0552F" w:rsidRPr="00BB27D1" w:rsidRDefault="00C0552F" w:rsidP="00BB27D1">
            <w:pPr>
              <w:spacing w:after="120"/>
              <w:jc w:val="left"/>
              <w:rPr>
                <w:rStyle w:val="Code"/>
              </w:rPr>
            </w:pPr>
            <w:r w:rsidRPr="00BB27D1">
              <w:rPr>
                <w:rStyle w:val="Code"/>
              </w:rPr>
              <w:t>intersect 9 9 9 2 19 10</w:t>
            </w:r>
          </w:p>
          <w:p w:rsidR="00C0552F" w:rsidRPr="00BB27D1" w:rsidRDefault="00C0552F" w:rsidP="00BB27D1">
            <w:pPr>
              <w:spacing w:after="120"/>
              <w:jc w:val="left"/>
              <w:rPr>
                <w:rStyle w:val="Code"/>
              </w:rPr>
            </w:pPr>
            <w:r w:rsidRPr="00BB27D1">
              <w:rPr>
                <w:rStyle w:val="Code"/>
              </w:rPr>
              <w:t>union 10 12 14 18 7</w:t>
            </w:r>
          </w:p>
          <w:p w:rsidR="00C0552F" w:rsidRPr="00BB27D1" w:rsidRDefault="00C0552F" w:rsidP="00BB27D1">
            <w:pPr>
              <w:spacing w:after="120"/>
              <w:jc w:val="left"/>
              <w:rPr>
                <w:rStyle w:val="Code"/>
              </w:rPr>
            </w:pPr>
            <w:r w:rsidRPr="00BB27D1">
              <w:rPr>
                <w:rStyle w:val="Code"/>
              </w:rPr>
              <w:t>union 15 10 16 11 5</w:t>
            </w:r>
          </w:p>
          <w:p w:rsidR="00C0552F" w:rsidRPr="00BB27D1" w:rsidRDefault="00C0552F" w:rsidP="00BB27D1">
            <w:pPr>
              <w:spacing w:after="120"/>
              <w:jc w:val="left"/>
              <w:rPr>
                <w:rStyle w:val="Code"/>
              </w:rPr>
            </w:pPr>
            <w:r w:rsidRPr="00BB27D1">
              <w:rPr>
                <w:rStyle w:val="Code"/>
              </w:rPr>
              <w:t>intersect 19 6 13 7 15 18</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add 507</w:t>
            </w:r>
          </w:p>
          <w:p w:rsidR="00C0552F" w:rsidRPr="00BB27D1" w:rsidRDefault="00C0552F" w:rsidP="00BB27D1">
            <w:pPr>
              <w:spacing w:after="120"/>
              <w:jc w:val="left"/>
              <w:rPr>
                <w:rStyle w:val="Code"/>
              </w:rPr>
            </w:pPr>
            <w:r w:rsidRPr="00BB27D1">
              <w:rPr>
                <w:rStyle w:val="Code"/>
              </w:rPr>
              <w:t>add 831</w:t>
            </w:r>
          </w:p>
          <w:p w:rsidR="00C0552F" w:rsidRPr="00BB27D1" w:rsidRDefault="00C0552F" w:rsidP="00BB27D1">
            <w:pPr>
              <w:spacing w:after="120"/>
              <w:jc w:val="left"/>
              <w:rPr>
                <w:rStyle w:val="Code"/>
              </w:rPr>
            </w:pPr>
            <w:r w:rsidRPr="00BB27D1">
              <w:rPr>
                <w:rStyle w:val="Code"/>
              </w:rPr>
              <w:t>intersect 0 6 10 16</w:t>
            </w:r>
          </w:p>
          <w:p w:rsidR="00C0552F" w:rsidRPr="00BB27D1" w:rsidRDefault="00C0552F" w:rsidP="00BB27D1">
            <w:pPr>
              <w:spacing w:after="120"/>
              <w:jc w:val="left"/>
              <w:rPr>
                <w:rStyle w:val="Code"/>
              </w:rPr>
            </w:pPr>
            <w:r w:rsidRPr="00BB27D1">
              <w:rPr>
                <w:rStyle w:val="Code"/>
              </w:rPr>
              <w:t>find 937</w:t>
            </w:r>
          </w:p>
          <w:p w:rsidR="00C0552F" w:rsidRPr="00BB27D1" w:rsidRDefault="00C0552F" w:rsidP="00BB27D1">
            <w:pPr>
              <w:spacing w:after="120"/>
              <w:jc w:val="left"/>
              <w:rPr>
                <w:rStyle w:val="Code"/>
              </w:rPr>
            </w:pPr>
            <w:r w:rsidRPr="00BB27D1">
              <w:rPr>
                <w:rStyle w:val="Code"/>
              </w:rPr>
              <w:t>add 691</w:t>
            </w:r>
          </w:p>
          <w:p w:rsidR="00C0552F" w:rsidRPr="00BB27D1" w:rsidRDefault="00C0552F" w:rsidP="00BB27D1">
            <w:pPr>
              <w:spacing w:after="120"/>
              <w:jc w:val="left"/>
              <w:rPr>
                <w:rStyle w:val="Code"/>
              </w:rPr>
            </w:pPr>
            <w:r w:rsidRPr="00BB27D1">
              <w:rPr>
                <w:rStyle w:val="Code"/>
              </w:rPr>
              <w:t>union 1 6</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add 362</w:t>
            </w:r>
          </w:p>
          <w:p w:rsidR="00C0552F" w:rsidRPr="00BB27D1" w:rsidRDefault="00C0552F" w:rsidP="00BB27D1">
            <w:pPr>
              <w:spacing w:after="120"/>
              <w:jc w:val="left"/>
              <w:rPr>
                <w:rStyle w:val="Code"/>
              </w:rPr>
            </w:pPr>
            <w:r w:rsidRPr="00BB27D1">
              <w:rPr>
                <w:rStyle w:val="Code"/>
              </w:rPr>
              <w:t>add 65</w:t>
            </w:r>
          </w:p>
          <w:p w:rsidR="00C0552F" w:rsidRPr="00BB27D1" w:rsidRDefault="00C0552F" w:rsidP="00BB27D1">
            <w:pPr>
              <w:spacing w:after="120"/>
              <w:jc w:val="left"/>
              <w:rPr>
                <w:rStyle w:val="Code"/>
              </w:rPr>
            </w:pPr>
            <w:r w:rsidRPr="00BB27D1">
              <w:rPr>
                <w:rStyle w:val="Code"/>
              </w:rPr>
              <w:t>remove 998</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find 186</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8</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remove 760</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remove 985</w:t>
            </w:r>
          </w:p>
          <w:p w:rsidR="00C0552F" w:rsidRPr="00BB27D1" w:rsidRDefault="00C0552F" w:rsidP="00BB27D1">
            <w:pPr>
              <w:spacing w:after="120"/>
              <w:jc w:val="left"/>
              <w:rPr>
                <w:rStyle w:val="Code"/>
              </w:rPr>
            </w:pPr>
            <w:r w:rsidRPr="00BB27D1">
              <w:rPr>
                <w:rStyle w:val="Code"/>
              </w:rPr>
              <w:t>find 696</w:t>
            </w:r>
          </w:p>
          <w:p w:rsidR="00C0552F" w:rsidRPr="00BB27D1" w:rsidRDefault="00C0552F" w:rsidP="00BB27D1">
            <w:pPr>
              <w:spacing w:after="120"/>
              <w:jc w:val="left"/>
              <w:rPr>
                <w:rStyle w:val="Code"/>
              </w:rPr>
            </w:pPr>
            <w:r w:rsidRPr="00BB27D1">
              <w:rPr>
                <w:rStyle w:val="Code"/>
              </w:rPr>
              <w:t>remove 442</w:t>
            </w:r>
          </w:p>
          <w:p w:rsidR="00C0552F" w:rsidRPr="00BB27D1" w:rsidRDefault="00C0552F" w:rsidP="00BB27D1">
            <w:pPr>
              <w:spacing w:after="120"/>
              <w:jc w:val="left"/>
              <w:rPr>
                <w:rStyle w:val="Code"/>
              </w:rPr>
            </w:pPr>
            <w:r w:rsidRPr="00BB27D1">
              <w:rPr>
                <w:rStyle w:val="Code"/>
              </w:rPr>
              <w:t>find 287</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find 536</w:t>
            </w:r>
          </w:p>
          <w:p w:rsidR="00C0552F" w:rsidRPr="00BB27D1" w:rsidRDefault="00C0552F" w:rsidP="00BB27D1">
            <w:pPr>
              <w:spacing w:after="120"/>
              <w:jc w:val="left"/>
              <w:rPr>
                <w:rStyle w:val="Code"/>
              </w:rPr>
            </w:pPr>
            <w:r w:rsidRPr="00BB27D1">
              <w:rPr>
                <w:rStyle w:val="Code"/>
              </w:rPr>
              <w:lastRenderedPageBreak/>
              <w:t>union 19 8 0 13 18 6 19</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intersect 7 13 9</w:t>
            </w:r>
          </w:p>
          <w:p w:rsidR="00C0552F" w:rsidRPr="00BB27D1" w:rsidRDefault="00C0552F" w:rsidP="00BB27D1">
            <w:pPr>
              <w:spacing w:after="120"/>
              <w:jc w:val="left"/>
              <w:rPr>
                <w:rStyle w:val="Code"/>
              </w:rPr>
            </w:pPr>
            <w:r w:rsidRPr="00BB27D1">
              <w:rPr>
                <w:rStyle w:val="Code"/>
              </w:rPr>
              <w:t>intersect 7 18 4 9 0</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union 11 19 16 18 16 11 9 14</w:t>
            </w:r>
          </w:p>
          <w:p w:rsidR="00C0552F" w:rsidRPr="00BB27D1" w:rsidRDefault="00C0552F" w:rsidP="00BB27D1">
            <w:pPr>
              <w:spacing w:after="120"/>
              <w:jc w:val="left"/>
              <w:rPr>
                <w:rStyle w:val="Code"/>
              </w:rPr>
            </w:pPr>
            <w:r w:rsidRPr="00BB27D1">
              <w:rPr>
                <w:rStyle w:val="Code"/>
              </w:rPr>
              <w:t>intersect 3</w:t>
            </w:r>
          </w:p>
          <w:p w:rsidR="00C0552F" w:rsidRPr="00BB27D1" w:rsidRDefault="00C0552F" w:rsidP="00BB27D1">
            <w:pPr>
              <w:spacing w:after="120"/>
              <w:jc w:val="left"/>
              <w:rPr>
                <w:rStyle w:val="Code"/>
              </w:rPr>
            </w:pPr>
            <w:r w:rsidRPr="00BB27D1">
              <w:rPr>
                <w:rStyle w:val="Code"/>
              </w:rPr>
              <w:t>add 847</w:t>
            </w:r>
          </w:p>
          <w:p w:rsidR="00C0552F" w:rsidRPr="00BB27D1" w:rsidRDefault="00C0552F" w:rsidP="00BB27D1">
            <w:pPr>
              <w:spacing w:after="120"/>
              <w:jc w:val="left"/>
              <w:rPr>
                <w:rStyle w:val="Code"/>
              </w:rPr>
            </w:pPr>
            <w:r w:rsidRPr="00BB27D1">
              <w:rPr>
                <w:rStyle w:val="Code"/>
              </w:rPr>
              <w:t>remove 834</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intersect 17 1 1 4 4 12</w:t>
            </w:r>
          </w:p>
          <w:p w:rsidR="00C0552F" w:rsidRPr="00BB27D1" w:rsidRDefault="00C0552F" w:rsidP="00BB27D1">
            <w:pPr>
              <w:spacing w:after="120"/>
              <w:jc w:val="left"/>
              <w:rPr>
                <w:rStyle w:val="Code"/>
              </w:rPr>
            </w:pPr>
            <w:r w:rsidRPr="00BB27D1">
              <w:rPr>
                <w:rStyle w:val="Code"/>
              </w:rPr>
              <w:t>union 14 12 6 7 3 0 19 6</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find 203</w:t>
            </w:r>
          </w:p>
          <w:p w:rsidR="00C0552F" w:rsidRPr="00BB27D1" w:rsidRDefault="00C0552F" w:rsidP="00BB27D1">
            <w:pPr>
              <w:spacing w:after="120"/>
              <w:jc w:val="left"/>
              <w:rPr>
                <w:rStyle w:val="Code"/>
              </w:rPr>
            </w:pPr>
            <w:r w:rsidRPr="00BB27D1">
              <w:rPr>
                <w:rStyle w:val="Code"/>
              </w:rPr>
              <w:t>union 1</w:t>
            </w:r>
          </w:p>
          <w:p w:rsidR="00C0552F" w:rsidRPr="00BB27D1" w:rsidRDefault="00C0552F" w:rsidP="00BB27D1">
            <w:pPr>
              <w:spacing w:after="120"/>
              <w:jc w:val="left"/>
              <w:rPr>
                <w:rStyle w:val="Code"/>
              </w:rPr>
            </w:pPr>
            <w:r w:rsidRPr="00BB27D1">
              <w:rPr>
                <w:rStyle w:val="Code"/>
              </w:rPr>
              <w:t>add 611</w:t>
            </w:r>
          </w:p>
          <w:p w:rsidR="00C0552F" w:rsidRPr="00BB27D1" w:rsidRDefault="00C0552F" w:rsidP="00BB27D1">
            <w:pPr>
              <w:spacing w:after="120"/>
              <w:jc w:val="left"/>
              <w:rPr>
                <w:rStyle w:val="Code"/>
              </w:rPr>
            </w:pPr>
            <w:r w:rsidRPr="00BB27D1">
              <w:rPr>
                <w:rStyle w:val="Code"/>
              </w:rPr>
              <w:t>union 11 5 9 9 4 16 12 2 8</w:t>
            </w:r>
          </w:p>
          <w:p w:rsidR="00C0552F" w:rsidRPr="00BB27D1" w:rsidRDefault="00C0552F" w:rsidP="00BB27D1">
            <w:pPr>
              <w:spacing w:after="120"/>
              <w:jc w:val="left"/>
              <w:rPr>
                <w:rStyle w:val="Code"/>
              </w:rPr>
            </w:pPr>
            <w:r w:rsidRPr="00BB27D1">
              <w:rPr>
                <w:rStyle w:val="Code"/>
              </w:rPr>
              <w:t>intersect 4 5 15 19 13 12</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find 941</w:t>
            </w:r>
          </w:p>
          <w:p w:rsidR="00C0552F" w:rsidRPr="00BB27D1" w:rsidRDefault="00C0552F" w:rsidP="00BB27D1">
            <w:pPr>
              <w:spacing w:after="120"/>
              <w:jc w:val="left"/>
              <w:rPr>
                <w:rStyle w:val="Code"/>
              </w:rPr>
            </w:pPr>
            <w:r w:rsidRPr="00BB27D1">
              <w:rPr>
                <w:rStyle w:val="Code"/>
              </w:rPr>
              <w:t>remove 11</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union 7 0 12 15 3 8</w:t>
            </w:r>
          </w:p>
          <w:p w:rsidR="00C0552F" w:rsidRPr="00BB27D1" w:rsidRDefault="00C0552F" w:rsidP="00BB27D1">
            <w:pPr>
              <w:spacing w:after="120"/>
              <w:jc w:val="left"/>
              <w:rPr>
                <w:rStyle w:val="Code"/>
              </w:rPr>
            </w:pPr>
            <w:r w:rsidRPr="00BB27D1">
              <w:rPr>
                <w:rStyle w:val="Code"/>
              </w:rPr>
              <w:t>union 3 7 5 16 11 9 9 19 4</w:t>
            </w:r>
          </w:p>
          <w:p w:rsidR="00C0552F" w:rsidRPr="00BB27D1" w:rsidRDefault="00C0552F" w:rsidP="00BB27D1">
            <w:pPr>
              <w:spacing w:after="120"/>
              <w:jc w:val="left"/>
              <w:rPr>
                <w:rStyle w:val="Code"/>
              </w:rPr>
            </w:pPr>
            <w:r w:rsidRPr="00BB27D1">
              <w:rPr>
                <w:rStyle w:val="Code"/>
              </w:rPr>
              <w:t>find 484</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remove 848</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find 112</w:t>
            </w:r>
          </w:p>
          <w:p w:rsidR="00C0552F" w:rsidRPr="00BB27D1" w:rsidRDefault="00C0552F" w:rsidP="00BB27D1">
            <w:pPr>
              <w:spacing w:after="120"/>
              <w:jc w:val="left"/>
              <w:rPr>
                <w:rStyle w:val="Code"/>
              </w:rPr>
            </w:pPr>
            <w:r w:rsidRPr="00BB27D1">
              <w:rPr>
                <w:rStyle w:val="Code"/>
              </w:rPr>
              <w:t>find 572</w:t>
            </w:r>
          </w:p>
          <w:p w:rsidR="00C0552F" w:rsidRPr="00BB27D1" w:rsidRDefault="00C0552F" w:rsidP="00BB27D1">
            <w:pPr>
              <w:spacing w:after="120"/>
              <w:jc w:val="left"/>
              <w:rPr>
                <w:rStyle w:val="Code"/>
              </w:rPr>
            </w:pPr>
            <w:r w:rsidRPr="00BB27D1">
              <w:rPr>
                <w:rStyle w:val="Code"/>
              </w:rPr>
              <w:t>intersect 16 8</w:t>
            </w:r>
          </w:p>
          <w:p w:rsidR="00C0552F" w:rsidRPr="00BB27D1" w:rsidRDefault="00C0552F" w:rsidP="00BB27D1">
            <w:pPr>
              <w:spacing w:after="120"/>
              <w:jc w:val="left"/>
              <w:rPr>
                <w:rStyle w:val="Code"/>
              </w:rPr>
            </w:pPr>
            <w:r w:rsidRPr="00BB27D1">
              <w:rPr>
                <w:rStyle w:val="Code"/>
              </w:rPr>
              <w:t>add 483</w:t>
            </w:r>
          </w:p>
          <w:p w:rsidR="00C0552F" w:rsidRPr="00BB27D1" w:rsidRDefault="00C0552F" w:rsidP="00BB27D1">
            <w:pPr>
              <w:spacing w:after="120"/>
              <w:jc w:val="left"/>
              <w:rPr>
                <w:rStyle w:val="Code"/>
              </w:rPr>
            </w:pPr>
            <w:r w:rsidRPr="00BB27D1">
              <w:rPr>
                <w:rStyle w:val="Code"/>
              </w:rPr>
              <w:t>union 17 19 13 18 1</w:t>
            </w:r>
          </w:p>
          <w:p w:rsidR="00C0552F" w:rsidRPr="00BB27D1" w:rsidRDefault="00C0552F" w:rsidP="00BB27D1">
            <w:pPr>
              <w:spacing w:after="120"/>
              <w:jc w:val="left"/>
              <w:rPr>
                <w:rStyle w:val="Code"/>
              </w:rPr>
            </w:pPr>
            <w:r w:rsidRPr="00BB27D1">
              <w:rPr>
                <w:rStyle w:val="Code"/>
              </w:rPr>
              <w:t>find 296</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add 83</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union 10</w:t>
            </w:r>
          </w:p>
          <w:p w:rsidR="00C0552F" w:rsidRPr="00BB27D1" w:rsidRDefault="00C0552F" w:rsidP="00BB27D1">
            <w:pPr>
              <w:spacing w:after="120"/>
              <w:jc w:val="left"/>
              <w:rPr>
                <w:rStyle w:val="Code"/>
              </w:rPr>
            </w:pPr>
            <w:r w:rsidRPr="00BB27D1">
              <w:rPr>
                <w:rStyle w:val="Code"/>
              </w:rPr>
              <w:t>remove 412</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elements</w:t>
            </w:r>
          </w:p>
          <w:p w:rsidR="00C0552F" w:rsidRPr="00BB27D1" w:rsidRDefault="00C0552F" w:rsidP="00BB27D1">
            <w:pPr>
              <w:spacing w:after="120"/>
              <w:jc w:val="left"/>
              <w:rPr>
                <w:rStyle w:val="Code"/>
              </w:rPr>
            </w:pPr>
            <w:r w:rsidRPr="00BB27D1">
              <w:rPr>
                <w:rStyle w:val="Code"/>
              </w:rPr>
              <w:t>remove 78</w:t>
            </w:r>
          </w:p>
          <w:p w:rsidR="00C0552F" w:rsidRPr="00BB27D1" w:rsidRDefault="00C0552F" w:rsidP="00BB27D1">
            <w:pPr>
              <w:spacing w:after="120"/>
              <w:jc w:val="left"/>
              <w:rPr>
                <w:rStyle w:val="Code"/>
              </w:rPr>
            </w:pPr>
            <w:r w:rsidRPr="00BB27D1">
              <w:rPr>
                <w:rStyle w:val="Code"/>
              </w:rPr>
              <w:lastRenderedPageBreak/>
              <w:t>union 2 15 8</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union 7 9 12 12 14 0 12 12</w:t>
            </w:r>
          </w:p>
          <w:p w:rsidR="00C0552F" w:rsidRPr="00BB27D1" w:rsidRDefault="00C0552F" w:rsidP="00BB27D1">
            <w:pPr>
              <w:spacing w:after="120"/>
              <w:jc w:val="left"/>
              <w:rPr>
                <w:rStyle w:val="Code"/>
              </w:rPr>
            </w:pPr>
            <w:r w:rsidRPr="00BB27D1">
              <w:rPr>
                <w:rStyle w:val="Code"/>
              </w:rPr>
              <w:t>add 379</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count</w:t>
            </w:r>
          </w:p>
          <w:p w:rsidR="00C0552F" w:rsidRPr="00BB27D1" w:rsidRDefault="00C0552F" w:rsidP="00BB27D1">
            <w:pPr>
              <w:spacing w:after="120"/>
              <w:jc w:val="left"/>
              <w:rPr>
                <w:rStyle w:val="Code"/>
              </w:rPr>
            </w:pPr>
            <w:r w:rsidRPr="00BB27D1">
              <w:rPr>
                <w:rStyle w:val="Code"/>
              </w:rPr>
              <w:t>add 160</w:t>
            </w:r>
          </w:p>
          <w:p w:rsidR="00C0552F" w:rsidRPr="00BB27D1" w:rsidRDefault="00C0552F" w:rsidP="00BB27D1">
            <w:pPr>
              <w:spacing w:after="120"/>
              <w:jc w:val="left"/>
              <w:rPr>
                <w:rStyle w:val="Code"/>
              </w:rPr>
            </w:pPr>
            <w:r w:rsidRPr="00BB27D1">
              <w:rPr>
                <w:rStyle w:val="Code"/>
              </w:rPr>
              <w:t>intersect 8 16</w:t>
            </w:r>
          </w:p>
          <w:p w:rsidR="00C0552F" w:rsidRPr="00BB27D1" w:rsidRDefault="00C0552F" w:rsidP="00BB27D1">
            <w:pPr>
              <w:spacing w:after="120"/>
              <w:jc w:val="left"/>
              <w:rPr>
                <w:rStyle w:val="Code"/>
              </w:rPr>
            </w:pPr>
            <w:r w:rsidRPr="00BB27D1">
              <w:rPr>
                <w:rStyle w:val="Code"/>
              </w:rPr>
              <w:t>clear</w:t>
            </w:r>
          </w:p>
          <w:p w:rsidR="00C0552F" w:rsidRPr="00BB27D1" w:rsidRDefault="00C0552F" w:rsidP="00BB27D1">
            <w:pPr>
              <w:spacing w:after="120"/>
              <w:jc w:val="left"/>
              <w:rPr>
                <w:rStyle w:val="Code"/>
              </w:rPr>
            </w:pPr>
            <w:r w:rsidRPr="00BB27D1">
              <w:rPr>
                <w:rStyle w:val="Code"/>
              </w:rPr>
              <w:t>add 81</w:t>
            </w:r>
          </w:p>
          <w:p w:rsidR="00C0552F" w:rsidRPr="00454FED" w:rsidRDefault="00C0552F" w:rsidP="00BB27D1">
            <w:pPr>
              <w:spacing w:after="120"/>
              <w:jc w:val="left"/>
              <w:rPr>
                <w:rFonts w:ascii="Consolas" w:hAnsi="Consolas" w:cs="Consolas"/>
                <w:noProof/>
                <w:highlight w:val="yellow"/>
                <w:lang w:val="en-US"/>
              </w:rPr>
            </w:pPr>
            <w:r w:rsidRPr="00BB27D1">
              <w:rPr>
                <w:rStyle w:val="Code"/>
              </w:rPr>
              <w:t>intersect 5 13 12 6 9</w:t>
            </w:r>
          </w:p>
        </w:tc>
        <w:tc>
          <w:tcPr>
            <w:tcW w:w="5386" w:type="dxa"/>
          </w:tcPr>
          <w:p w:rsidR="00C0552F" w:rsidRPr="00D66776" w:rsidRDefault="00C0552F" w:rsidP="00D66776">
            <w:pPr>
              <w:spacing w:after="120"/>
              <w:jc w:val="left"/>
              <w:rPr>
                <w:rStyle w:val="Code"/>
                <w:lang w:val="bg-BG"/>
              </w:rPr>
            </w:pPr>
            <w:r w:rsidRPr="00D66776">
              <w:rPr>
                <w:rStyle w:val="Code"/>
                <w:lang w:val="bg-BG"/>
              </w:rPr>
              <w:lastRenderedPageBreak/>
              <w:t>0</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1</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4</w:t>
            </w:r>
          </w:p>
          <w:p w:rsidR="00C0552F" w:rsidRPr="00D66776" w:rsidRDefault="00C0552F" w:rsidP="00D66776">
            <w:pPr>
              <w:spacing w:after="120"/>
              <w:jc w:val="left"/>
              <w:rPr>
                <w:rStyle w:val="Code"/>
                <w:lang w:val="bg-BG"/>
              </w:rPr>
            </w:pPr>
            <w:r w:rsidRPr="00D66776">
              <w:rPr>
                <w:rStyle w:val="Code"/>
                <w:lang w:val="bg-BG"/>
              </w:rPr>
              <w:t xml:space="preserve">1 4 12 17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5</w:t>
            </w:r>
          </w:p>
          <w:p w:rsidR="00C0552F" w:rsidRPr="00D66776" w:rsidRDefault="00C0552F" w:rsidP="00D66776">
            <w:pPr>
              <w:spacing w:after="120"/>
              <w:jc w:val="left"/>
              <w:rPr>
                <w:rStyle w:val="Code"/>
                <w:lang w:val="bg-BG"/>
              </w:rPr>
            </w:pPr>
            <w:r w:rsidRPr="00D66776">
              <w:rPr>
                <w:rStyle w:val="Code"/>
                <w:lang w:val="bg-BG"/>
              </w:rPr>
              <w:t>5</w:t>
            </w:r>
          </w:p>
          <w:p w:rsidR="00C0552F" w:rsidRPr="00D66776" w:rsidRDefault="00C0552F" w:rsidP="00D66776">
            <w:pPr>
              <w:spacing w:after="120"/>
              <w:jc w:val="left"/>
              <w:rPr>
                <w:rStyle w:val="Code"/>
                <w:lang w:val="bg-BG"/>
              </w:rPr>
            </w:pPr>
            <w:r w:rsidRPr="00D66776">
              <w:rPr>
                <w:rStyle w:val="Code"/>
                <w:lang w:val="bg-BG"/>
              </w:rPr>
              <w:t>6</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11 12 </w:t>
            </w:r>
          </w:p>
          <w:p w:rsidR="00C0552F" w:rsidRPr="00D66776" w:rsidRDefault="00C0552F" w:rsidP="00D66776">
            <w:pPr>
              <w:spacing w:after="120"/>
              <w:jc w:val="left"/>
              <w:rPr>
                <w:rStyle w:val="Code"/>
                <w:lang w:val="bg-BG"/>
              </w:rPr>
            </w:pPr>
            <w:r w:rsidRPr="00D66776">
              <w:rPr>
                <w:rStyle w:val="Code"/>
                <w:lang w:val="bg-BG"/>
              </w:rPr>
              <w:t>2</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3</w:t>
            </w:r>
          </w:p>
          <w:p w:rsidR="00C0552F" w:rsidRPr="00D66776" w:rsidRDefault="00C0552F" w:rsidP="00D66776">
            <w:pPr>
              <w:spacing w:after="120"/>
              <w:jc w:val="left"/>
              <w:rPr>
                <w:rStyle w:val="Code"/>
                <w:lang w:val="bg-BG"/>
              </w:rPr>
            </w:pPr>
            <w:r w:rsidRPr="00D66776">
              <w:rPr>
                <w:rStyle w:val="Code"/>
                <w:lang w:val="bg-BG"/>
              </w:rPr>
              <w:t>3</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lastRenderedPageBreak/>
              <w:t xml:space="preserve">1 8 13 16 17 18 19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7</w:t>
            </w:r>
          </w:p>
          <w:p w:rsidR="00C0552F" w:rsidRPr="00D66776" w:rsidRDefault="00C0552F" w:rsidP="00D66776">
            <w:pPr>
              <w:spacing w:after="120"/>
              <w:jc w:val="left"/>
              <w:rPr>
                <w:rStyle w:val="Code"/>
                <w:lang w:val="bg-BG"/>
              </w:rPr>
            </w:pPr>
            <w:r w:rsidRPr="00D66776">
              <w:rPr>
                <w:rStyle w:val="Code"/>
                <w:lang w:val="bg-BG"/>
              </w:rPr>
              <w:t>7</w:t>
            </w:r>
          </w:p>
          <w:p w:rsidR="00C0552F" w:rsidRPr="00D66776" w:rsidRDefault="00C0552F" w:rsidP="00D66776">
            <w:pPr>
              <w:spacing w:after="120"/>
              <w:jc w:val="left"/>
              <w:rPr>
                <w:rStyle w:val="Code"/>
                <w:lang w:val="bg-BG"/>
              </w:rPr>
            </w:pPr>
            <w:r w:rsidRPr="00D66776">
              <w:rPr>
                <w:rStyle w:val="Code"/>
                <w:lang w:val="bg-BG"/>
              </w:rPr>
              <w:t>7</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1</w:t>
            </w:r>
          </w:p>
          <w:p w:rsidR="00C0552F" w:rsidRPr="00D66776" w:rsidRDefault="00C0552F" w:rsidP="00D66776">
            <w:pPr>
              <w:spacing w:after="120"/>
              <w:jc w:val="left"/>
              <w:rPr>
                <w:rStyle w:val="Code"/>
                <w:lang w:val="bg-BG"/>
              </w:rPr>
            </w:pPr>
            <w:r w:rsidRPr="00D66776">
              <w:rPr>
                <w:rStyle w:val="Code"/>
                <w:lang w:val="bg-BG"/>
              </w:rPr>
              <w:t xml:space="preserve">667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1</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1</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2</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231 583 </w:t>
            </w:r>
          </w:p>
          <w:p w:rsidR="00C0552F" w:rsidRPr="00D66776" w:rsidRDefault="00C0552F" w:rsidP="00D66776">
            <w:pPr>
              <w:spacing w:after="120"/>
              <w:jc w:val="left"/>
              <w:rPr>
                <w:rStyle w:val="Code"/>
                <w:lang w:val="bg-BG"/>
              </w:rPr>
            </w:pPr>
            <w:r w:rsidRPr="00D66776">
              <w:rPr>
                <w:rStyle w:val="Code"/>
                <w:lang w:val="bg-BG"/>
              </w:rPr>
              <w:t xml:space="preserve">231 583 </w:t>
            </w:r>
          </w:p>
          <w:p w:rsidR="00C0552F" w:rsidRPr="00D66776" w:rsidRDefault="00C0552F" w:rsidP="00D66776">
            <w:pPr>
              <w:spacing w:after="120"/>
              <w:jc w:val="left"/>
              <w:rPr>
                <w:rStyle w:val="Code"/>
                <w:lang w:val="bg-BG"/>
              </w:rPr>
            </w:pPr>
            <w:r w:rsidRPr="00D66776">
              <w:rPr>
                <w:rStyle w:val="Code"/>
                <w:lang w:val="bg-BG"/>
              </w:rPr>
              <w:t>2</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832 </w:t>
            </w:r>
          </w:p>
          <w:p w:rsidR="00C0552F" w:rsidRPr="00D66776" w:rsidRDefault="00C0552F" w:rsidP="00D66776">
            <w:pPr>
              <w:spacing w:after="120"/>
              <w:jc w:val="left"/>
              <w:rPr>
                <w:rStyle w:val="Code"/>
                <w:lang w:val="bg-BG"/>
              </w:rPr>
            </w:pPr>
            <w:r w:rsidRPr="00D66776">
              <w:rPr>
                <w:rStyle w:val="Code"/>
                <w:lang w:val="bg-BG"/>
              </w:rPr>
              <w:t>1</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2 4 5 8 9 11 12 16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10</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5</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lastRenderedPageBreak/>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1 5 15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0 1 4 5 12 15 19 </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2 5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1</w:t>
            </w:r>
          </w:p>
          <w:p w:rsidR="00C0552F" w:rsidRPr="00D66776" w:rsidRDefault="00C0552F" w:rsidP="00D66776">
            <w:pPr>
              <w:spacing w:after="120"/>
              <w:jc w:val="left"/>
              <w:rPr>
                <w:rStyle w:val="Code"/>
                <w:lang w:val="bg-BG"/>
              </w:rPr>
            </w:pPr>
            <w:r w:rsidRPr="00D66776">
              <w:rPr>
                <w:rStyle w:val="Code"/>
                <w:lang w:val="bg-BG"/>
              </w:rPr>
              <w:t xml:space="preserve">13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2</w:t>
            </w:r>
          </w:p>
          <w:p w:rsidR="00C0552F" w:rsidRPr="00D66776" w:rsidRDefault="00C0552F" w:rsidP="00D66776">
            <w:pPr>
              <w:spacing w:after="120"/>
              <w:jc w:val="left"/>
              <w:rPr>
                <w:rStyle w:val="Code"/>
                <w:lang w:val="bg-BG"/>
              </w:rPr>
            </w:pPr>
            <w:r w:rsidRPr="00D66776">
              <w:rPr>
                <w:rStyle w:val="Code"/>
                <w:lang w:val="bg-BG"/>
              </w:rPr>
              <w:t>4</w:t>
            </w:r>
          </w:p>
          <w:p w:rsidR="00C0552F" w:rsidRPr="00D66776" w:rsidRDefault="00C0552F" w:rsidP="00D66776">
            <w:pPr>
              <w:spacing w:after="120"/>
              <w:jc w:val="left"/>
              <w:rPr>
                <w:rStyle w:val="Code"/>
                <w:lang w:val="bg-BG"/>
              </w:rPr>
            </w:pPr>
            <w:r w:rsidRPr="00D66776">
              <w:rPr>
                <w:rStyle w:val="Code"/>
                <w:lang w:val="bg-BG"/>
              </w:rPr>
              <w:t>4</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466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1</w:t>
            </w:r>
          </w:p>
          <w:p w:rsidR="00C0552F" w:rsidRPr="00D66776" w:rsidRDefault="00C0552F" w:rsidP="00D66776">
            <w:pPr>
              <w:spacing w:after="120"/>
              <w:jc w:val="left"/>
              <w:rPr>
                <w:rStyle w:val="Code"/>
                <w:lang w:val="bg-BG"/>
              </w:rPr>
            </w:pPr>
            <w:r w:rsidRPr="00D66776">
              <w:rPr>
                <w:rStyle w:val="Code"/>
                <w:lang w:val="bg-BG"/>
              </w:rPr>
              <w:t>1</w:t>
            </w:r>
          </w:p>
          <w:p w:rsidR="00C0552F" w:rsidRPr="00D66776" w:rsidRDefault="00C0552F" w:rsidP="00D66776">
            <w:pPr>
              <w:spacing w:after="120"/>
              <w:jc w:val="left"/>
              <w:rPr>
                <w:rStyle w:val="Code"/>
                <w:lang w:val="bg-BG"/>
              </w:rPr>
            </w:pPr>
            <w:r w:rsidRPr="00D66776">
              <w:rPr>
                <w:rStyle w:val="Code"/>
                <w:lang w:val="bg-BG"/>
              </w:rPr>
              <w:t>2</w:t>
            </w:r>
          </w:p>
          <w:p w:rsidR="00C0552F" w:rsidRPr="00D66776" w:rsidRDefault="00C0552F" w:rsidP="00D66776">
            <w:pPr>
              <w:spacing w:after="120"/>
              <w:jc w:val="left"/>
              <w:rPr>
                <w:rStyle w:val="Code"/>
                <w:lang w:val="bg-BG"/>
              </w:rPr>
            </w:pPr>
            <w:r w:rsidRPr="00D66776">
              <w:rPr>
                <w:rStyle w:val="Code"/>
                <w:lang w:val="bg-BG"/>
              </w:rPr>
              <w:t>2</w:t>
            </w:r>
          </w:p>
          <w:p w:rsidR="00C0552F" w:rsidRPr="00D66776" w:rsidRDefault="00C0552F" w:rsidP="00D66776">
            <w:pPr>
              <w:spacing w:after="120"/>
              <w:jc w:val="left"/>
              <w:rPr>
                <w:rStyle w:val="Code"/>
                <w:lang w:val="bg-BG"/>
              </w:rPr>
            </w:pPr>
            <w:r w:rsidRPr="00D66776">
              <w:rPr>
                <w:rStyle w:val="Code"/>
                <w:lang w:val="bg-BG"/>
              </w:rPr>
              <w:t>2</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lastRenderedPageBreak/>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0 3 9 18 </w:t>
            </w:r>
          </w:p>
          <w:p w:rsidR="00C0552F" w:rsidRPr="00D66776" w:rsidRDefault="00C0552F" w:rsidP="00D66776">
            <w:pPr>
              <w:spacing w:after="120"/>
              <w:jc w:val="left"/>
              <w:rPr>
                <w:rStyle w:val="Code"/>
                <w:lang w:val="bg-BG"/>
              </w:rPr>
            </w:pPr>
            <w:r w:rsidRPr="00D66776">
              <w:rPr>
                <w:rStyle w:val="Code"/>
                <w:lang w:val="bg-BG"/>
              </w:rPr>
              <w:t xml:space="preserve">0 3 9 18 567 </w:t>
            </w:r>
          </w:p>
          <w:p w:rsidR="00C0552F" w:rsidRPr="00D66776" w:rsidRDefault="00C0552F" w:rsidP="00D66776">
            <w:pPr>
              <w:spacing w:after="120"/>
              <w:jc w:val="left"/>
              <w:rPr>
                <w:rStyle w:val="Code"/>
                <w:lang w:val="bg-BG"/>
              </w:rPr>
            </w:pPr>
            <w:r w:rsidRPr="00D66776">
              <w:rPr>
                <w:rStyle w:val="Code"/>
                <w:lang w:val="bg-BG"/>
              </w:rPr>
              <w:t>12</w:t>
            </w:r>
          </w:p>
          <w:p w:rsidR="00C0552F" w:rsidRPr="00D66776" w:rsidRDefault="00C0552F" w:rsidP="00D66776">
            <w:pPr>
              <w:spacing w:after="120"/>
              <w:jc w:val="left"/>
              <w:rPr>
                <w:rStyle w:val="Code"/>
                <w:lang w:val="bg-BG"/>
              </w:rPr>
            </w:pPr>
            <w:r w:rsidRPr="00D66776">
              <w:rPr>
                <w:rStyle w:val="Code"/>
                <w:lang w:val="bg-BG"/>
              </w:rPr>
              <w:t>17</w:t>
            </w:r>
          </w:p>
          <w:p w:rsidR="00C0552F" w:rsidRPr="00D66776" w:rsidRDefault="00C0552F" w:rsidP="00D66776">
            <w:pPr>
              <w:spacing w:after="120"/>
              <w:jc w:val="left"/>
              <w:rPr>
                <w:rStyle w:val="Code"/>
                <w:lang w:val="bg-BG"/>
              </w:rPr>
            </w:pPr>
            <w:r w:rsidRPr="00D66776">
              <w:rPr>
                <w:rStyle w:val="Code"/>
                <w:lang w:val="bg-BG"/>
              </w:rPr>
              <w:t xml:space="preserve">0 3 4 5 7 8 9 12 13 14 15 16 18 19 407 567 835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1</w:t>
            </w:r>
          </w:p>
          <w:p w:rsidR="00C0552F" w:rsidRPr="00D66776" w:rsidRDefault="00C0552F" w:rsidP="00D66776">
            <w:pPr>
              <w:spacing w:after="120"/>
              <w:jc w:val="left"/>
              <w:rPr>
                <w:rStyle w:val="Code"/>
                <w:lang w:val="bg-BG"/>
              </w:rPr>
            </w:pPr>
            <w:r w:rsidRPr="00D66776">
              <w:rPr>
                <w:rStyle w:val="Code"/>
                <w:lang w:val="bg-BG"/>
              </w:rPr>
              <w:t xml:space="preserve">598 751 </w:t>
            </w:r>
          </w:p>
          <w:p w:rsidR="00C0552F" w:rsidRPr="00D66776" w:rsidRDefault="00C0552F" w:rsidP="00D66776">
            <w:pPr>
              <w:spacing w:after="120"/>
              <w:jc w:val="left"/>
              <w:rPr>
                <w:rStyle w:val="Code"/>
                <w:lang w:val="bg-BG"/>
              </w:rPr>
            </w:pPr>
            <w:r w:rsidRPr="00D66776">
              <w:rPr>
                <w:rStyle w:val="Code"/>
                <w:lang w:val="bg-BG"/>
              </w:rPr>
              <w:t xml:space="preserve">598 751 </w:t>
            </w:r>
          </w:p>
          <w:p w:rsidR="00C0552F" w:rsidRPr="00D66776" w:rsidRDefault="00C0552F" w:rsidP="00D66776">
            <w:pPr>
              <w:spacing w:after="120"/>
              <w:jc w:val="left"/>
              <w:rPr>
                <w:rStyle w:val="Code"/>
                <w:lang w:val="bg-BG"/>
              </w:rPr>
            </w:pPr>
            <w:r w:rsidRPr="00D66776">
              <w:rPr>
                <w:rStyle w:val="Code"/>
                <w:lang w:val="bg-BG"/>
              </w:rPr>
              <w:t xml:space="preserve">598 751 </w:t>
            </w:r>
          </w:p>
          <w:p w:rsidR="00C0552F" w:rsidRPr="00D66776" w:rsidRDefault="00C0552F" w:rsidP="00D66776">
            <w:pPr>
              <w:spacing w:after="120"/>
              <w:jc w:val="left"/>
              <w:rPr>
                <w:rStyle w:val="Code"/>
                <w:lang w:val="bg-BG"/>
              </w:rPr>
            </w:pPr>
            <w:r w:rsidRPr="00D66776">
              <w:rPr>
                <w:rStyle w:val="Code"/>
                <w:lang w:val="bg-BG"/>
              </w:rPr>
              <w:t>2</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12 14 15 19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1</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0 4 7 18 625 </w:t>
            </w:r>
          </w:p>
          <w:p w:rsidR="00C0552F" w:rsidRPr="00D66776" w:rsidRDefault="00C0552F" w:rsidP="00D66776">
            <w:pPr>
              <w:spacing w:after="120"/>
              <w:jc w:val="left"/>
              <w:rPr>
                <w:rStyle w:val="Code"/>
                <w:lang w:val="bg-BG"/>
              </w:rPr>
            </w:pPr>
            <w:r w:rsidRPr="00D66776">
              <w:rPr>
                <w:rStyle w:val="Code"/>
                <w:lang w:val="bg-BG"/>
              </w:rPr>
              <w:t xml:space="preserve">0 1 2 4 7 8 10 13 18 73 625 </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836 </w:t>
            </w:r>
          </w:p>
          <w:p w:rsidR="00C0552F" w:rsidRPr="00D66776" w:rsidRDefault="00C0552F" w:rsidP="00D66776">
            <w:pPr>
              <w:spacing w:after="120"/>
              <w:jc w:val="left"/>
              <w:rPr>
                <w:rStyle w:val="Code"/>
                <w:lang w:val="bg-BG"/>
              </w:rPr>
            </w:pPr>
            <w:r w:rsidRPr="00D66776">
              <w:rPr>
                <w:rStyle w:val="Code"/>
                <w:lang w:val="bg-BG"/>
              </w:rPr>
              <w:lastRenderedPageBreak/>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3</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0</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0 6 8 13 18 19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847 </w:t>
            </w:r>
          </w:p>
          <w:p w:rsidR="00C0552F" w:rsidRPr="00D66776" w:rsidRDefault="00C0552F" w:rsidP="00D66776">
            <w:pPr>
              <w:spacing w:after="120"/>
              <w:jc w:val="left"/>
              <w:rPr>
                <w:rStyle w:val="Code"/>
                <w:lang w:val="bg-BG"/>
              </w:rPr>
            </w:pPr>
            <w:r w:rsidRPr="00D66776">
              <w:rPr>
                <w:rStyle w:val="Code"/>
                <w:lang w:val="bg-BG"/>
              </w:rPr>
              <w:t>1</w:t>
            </w:r>
          </w:p>
          <w:p w:rsidR="00C0552F" w:rsidRPr="00D66776" w:rsidRDefault="00C0552F" w:rsidP="00D66776">
            <w:pPr>
              <w:spacing w:after="120"/>
              <w:jc w:val="left"/>
              <w:rPr>
                <w:rStyle w:val="Code"/>
                <w:lang w:val="bg-BG"/>
              </w:rPr>
            </w:pPr>
            <w:r w:rsidRPr="00D66776">
              <w:rPr>
                <w:rStyle w:val="Code"/>
                <w:lang w:val="bg-BG"/>
              </w:rPr>
              <w:t>7</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4 5 12 19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4 5 12 19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12</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0 3 4 5 7 8 9 11 12 15 16 19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 xml:space="preserve">1 13 17 18 19 483 </w:t>
            </w:r>
          </w:p>
          <w:p w:rsidR="00C0552F" w:rsidRPr="00D66776" w:rsidRDefault="00C0552F" w:rsidP="00D66776">
            <w:pPr>
              <w:spacing w:after="120"/>
              <w:jc w:val="left"/>
              <w:rPr>
                <w:rStyle w:val="Code"/>
                <w:lang w:val="bg-BG"/>
              </w:rPr>
            </w:pPr>
            <w:r w:rsidRPr="00D66776">
              <w:rPr>
                <w:rStyle w:val="Code"/>
                <w:lang w:val="bg-BG"/>
              </w:rPr>
              <w:t xml:space="preserve">1 13 17 18 19 83 483 </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False</w:t>
            </w:r>
          </w:p>
          <w:p w:rsidR="00C0552F" w:rsidRPr="00D66776" w:rsidRDefault="00C0552F" w:rsidP="00D66776">
            <w:pPr>
              <w:spacing w:after="120"/>
              <w:jc w:val="left"/>
              <w:rPr>
                <w:rStyle w:val="Code"/>
                <w:lang w:val="bg-BG"/>
              </w:rPr>
            </w:pPr>
            <w:r w:rsidRPr="00D66776">
              <w:rPr>
                <w:rStyle w:val="Code"/>
                <w:lang w:val="bg-BG"/>
              </w:rPr>
              <w:t>3</w:t>
            </w:r>
          </w:p>
          <w:p w:rsidR="00C0552F" w:rsidRPr="00E30FBA" w:rsidRDefault="00C0552F" w:rsidP="00D66776">
            <w:pPr>
              <w:spacing w:after="120"/>
              <w:jc w:val="left"/>
              <w:rPr>
                <w:rFonts w:ascii="Consolas" w:hAnsi="Consolas" w:cs="Consolas"/>
                <w:noProof/>
                <w:highlight w:val="yellow"/>
              </w:rPr>
            </w:pPr>
            <w:r w:rsidRPr="00D66776">
              <w:rPr>
                <w:rStyle w:val="Code"/>
                <w:lang w:val="bg-BG"/>
              </w:rPr>
              <w:t>0</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FF1630" w:rsidRDefault="00C0552F" w:rsidP="00FF1630">
            <w:pPr>
              <w:spacing w:after="120"/>
              <w:jc w:val="left"/>
              <w:rPr>
                <w:rStyle w:val="Code"/>
              </w:rPr>
            </w:pPr>
            <w:r w:rsidRPr="00FF1630">
              <w:rPr>
                <w:rStyle w:val="Code"/>
              </w:rPr>
              <w:t>666</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remove 803</w:t>
            </w:r>
          </w:p>
          <w:p w:rsidR="00C0552F" w:rsidRPr="00FF1630" w:rsidRDefault="00C0552F" w:rsidP="00FF1630">
            <w:pPr>
              <w:spacing w:after="120"/>
              <w:jc w:val="left"/>
              <w:rPr>
                <w:rStyle w:val="Code"/>
              </w:rPr>
            </w:pPr>
            <w:r w:rsidRPr="00FF1630">
              <w:rPr>
                <w:rStyle w:val="Code"/>
              </w:rPr>
              <w:t>add 948</w:t>
            </w:r>
          </w:p>
          <w:p w:rsidR="00C0552F" w:rsidRPr="00FF1630" w:rsidRDefault="00C0552F" w:rsidP="00FF1630">
            <w:pPr>
              <w:spacing w:after="120"/>
              <w:jc w:val="left"/>
              <w:rPr>
                <w:rStyle w:val="Code"/>
              </w:rPr>
            </w:pPr>
            <w:r w:rsidRPr="00FF1630">
              <w:rPr>
                <w:rStyle w:val="Code"/>
              </w:rPr>
              <w:t>add 411</w:t>
            </w:r>
          </w:p>
          <w:p w:rsidR="00C0552F" w:rsidRPr="00FF1630" w:rsidRDefault="00C0552F" w:rsidP="00FF1630">
            <w:pPr>
              <w:spacing w:after="120"/>
              <w:jc w:val="left"/>
              <w:rPr>
                <w:rStyle w:val="Code"/>
              </w:rPr>
            </w:pPr>
            <w:r w:rsidRPr="00FF1630">
              <w:rPr>
                <w:rStyle w:val="Code"/>
              </w:rPr>
              <w:t>add 983</w:t>
            </w:r>
          </w:p>
          <w:p w:rsidR="00C0552F" w:rsidRPr="00FF1630" w:rsidRDefault="00C0552F" w:rsidP="00FF1630">
            <w:pPr>
              <w:spacing w:after="120"/>
              <w:jc w:val="left"/>
              <w:rPr>
                <w:rStyle w:val="Code"/>
              </w:rPr>
            </w:pPr>
            <w:r w:rsidRPr="00FF1630">
              <w:rPr>
                <w:rStyle w:val="Code"/>
              </w:rPr>
              <w:t>intersect 4 18 10 9 9 19 10 18 18</w:t>
            </w:r>
          </w:p>
          <w:p w:rsidR="00C0552F" w:rsidRPr="00FF1630" w:rsidRDefault="00C0552F" w:rsidP="00FF1630">
            <w:pPr>
              <w:spacing w:after="120"/>
              <w:jc w:val="left"/>
              <w:rPr>
                <w:rStyle w:val="Code"/>
              </w:rPr>
            </w:pPr>
            <w:r w:rsidRPr="00FF1630">
              <w:rPr>
                <w:rStyle w:val="Code"/>
              </w:rPr>
              <w:t>find 731</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894</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400</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add 660</w:t>
            </w:r>
          </w:p>
          <w:p w:rsidR="00C0552F" w:rsidRPr="00FF1630" w:rsidRDefault="00C0552F" w:rsidP="00FF1630">
            <w:pPr>
              <w:spacing w:after="120"/>
              <w:jc w:val="left"/>
              <w:rPr>
                <w:rStyle w:val="Code"/>
              </w:rPr>
            </w:pPr>
            <w:r w:rsidRPr="00FF1630">
              <w:rPr>
                <w:rStyle w:val="Code"/>
              </w:rPr>
              <w:t>remove 512</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find 119</w:t>
            </w:r>
          </w:p>
          <w:p w:rsidR="00C0552F" w:rsidRPr="00FF1630" w:rsidRDefault="00C0552F" w:rsidP="00FF1630">
            <w:pPr>
              <w:spacing w:after="120"/>
              <w:jc w:val="left"/>
              <w:rPr>
                <w:rStyle w:val="Code"/>
              </w:rPr>
            </w:pPr>
            <w:r w:rsidRPr="00FF1630">
              <w:rPr>
                <w:rStyle w:val="Code"/>
              </w:rPr>
              <w:t>intersect 18 1 18 14</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remove 906</w:t>
            </w:r>
          </w:p>
          <w:p w:rsidR="00C0552F" w:rsidRPr="00FF1630" w:rsidRDefault="00C0552F" w:rsidP="00FF1630">
            <w:pPr>
              <w:spacing w:after="120"/>
              <w:jc w:val="left"/>
              <w:rPr>
                <w:rStyle w:val="Code"/>
              </w:rPr>
            </w:pPr>
            <w:r w:rsidRPr="00FF1630">
              <w:rPr>
                <w:rStyle w:val="Code"/>
              </w:rPr>
              <w:t>find 705</w:t>
            </w:r>
          </w:p>
          <w:p w:rsidR="00C0552F" w:rsidRPr="00FF1630" w:rsidRDefault="00C0552F" w:rsidP="00FF1630">
            <w:pPr>
              <w:spacing w:after="120"/>
              <w:jc w:val="left"/>
              <w:rPr>
                <w:rStyle w:val="Code"/>
              </w:rPr>
            </w:pPr>
            <w:r w:rsidRPr="00FF1630">
              <w:rPr>
                <w:rStyle w:val="Code"/>
              </w:rPr>
              <w:t>find 247</w:t>
            </w:r>
          </w:p>
          <w:p w:rsidR="00C0552F" w:rsidRPr="00FF1630" w:rsidRDefault="00C0552F" w:rsidP="00FF1630">
            <w:pPr>
              <w:spacing w:after="120"/>
              <w:jc w:val="left"/>
              <w:rPr>
                <w:rStyle w:val="Code"/>
              </w:rPr>
            </w:pPr>
            <w:r w:rsidRPr="00FF1630">
              <w:rPr>
                <w:rStyle w:val="Code"/>
              </w:rPr>
              <w:t>add 610</w:t>
            </w:r>
          </w:p>
          <w:p w:rsidR="00C0552F" w:rsidRPr="00FF1630" w:rsidRDefault="00C0552F" w:rsidP="00FF1630">
            <w:pPr>
              <w:spacing w:after="120"/>
              <w:jc w:val="left"/>
              <w:rPr>
                <w:rStyle w:val="Code"/>
              </w:rPr>
            </w:pPr>
            <w:r w:rsidRPr="00FF1630">
              <w:rPr>
                <w:rStyle w:val="Code"/>
              </w:rPr>
              <w:t>union 12 5 6 18 9 6 11</w:t>
            </w:r>
          </w:p>
          <w:p w:rsidR="00C0552F" w:rsidRPr="00FF1630" w:rsidRDefault="00C0552F" w:rsidP="00FF1630">
            <w:pPr>
              <w:spacing w:after="120"/>
              <w:jc w:val="left"/>
              <w:rPr>
                <w:rStyle w:val="Code"/>
              </w:rPr>
            </w:pPr>
            <w:r w:rsidRPr="00FF1630">
              <w:rPr>
                <w:rStyle w:val="Code"/>
              </w:rPr>
              <w:t>remove 64</w:t>
            </w:r>
          </w:p>
          <w:p w:rsidR="00C0552F" w:rsidRPr="00FF1630" w:rsidRDefault="00C0552F" w:rsidP="00FF1630">
            <w:pPr>
              <w:spacing w:after="120"/>
              <w:jc w:val="left"/>
              <w:rPr>
                <w:rStyle w:val="Code"/>
              </w:rPr>
            </w:pPr>
            <w:r w:rsidRPr="00FF1630">
              <w:rPr>
                <w:rStyle w:val="Code"/>
              </w:rPr>
              <w:t>find 593</w:t>
            </w:r>
          </w:p>
          <w:p w:rsidR="00C0552F" w:rsidRPr="00FF1630" w:rsidRDefault="00C0552F" w:rsidP="00FF1630">
            <w:pPr>
              <w:spacing w:after="120"/>
              <w:jc w:val="left"/>
              <w:rPr>
                <w:rStyle w:val="Code"/>
              </w:rPr>
            </w:pPr>
            <w:r w:rsidRPr="00FF1630">
              <w:rPr>
                <w:rStyle w:val="Code"/>
              </w:rPr>
              <w:lastRenderedPageBreak/>
              <w:t>count</w:t>
            </w:r>
          </w:p>
          <w:p w:rsidR="00C0552F" w:rsidRPr="00FF1630" w:rsidRDefault="00C0552F" w:rsidP="00FF1630">
            <w:pPr>
              <w:spacing w:after="120"/>
              <w:jc w:val="left"/>
              <w:rPr>
                <w:rStyle w:val="Code"/>
              </w:rPr>
            </w:pPr>
            <w:r w:rsidRPr="00FF1630">
              <w:rPr>
                <w:rStyle w:val="Code"/>
              </w:rPr>
              <w:t>find 934</w:t>
            </w:r>
          </w:p>
          <w:p w:rsidR="00C0552F" w:rsidRPr="00FF1630" w:rsidRDefault="00C0552F" w:rsidP="00FF1630">
            <w:pPr>
              <w:spacing w:after="120"/>
              <w:jc w:val="left"/>
              <w:rPr>
                <w:rStyle w:val="Code"/>
              </w:rPr>
            </w:pPr>
            <w:r w:rsidRPr="00FF1630">
              <w:rPr>
                <w:rStyle w:val="Code"/>
              </w:rPr>
              <w:t>intersect 1 2 13 13 0 4 10 8 8</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remove 576</w:t>
            </w:r>
          </w:p>
          <w:p w:rsidR="00C0552F" w:rsidRPr="00FF1630" w:rsidRDefault="00C0552F" w:rsidP="00FF1630">
            <w:pPr>
              <w:spacing w:after="120"/>
              <w:jc w:val="left"/>
              <w:rPr>
                <w:rStyle w:val="Code"/>
              </w:rPr>
            </w:pPr>
            <w:r w:rsidRPr="00FF1630">
              <w:rPr>
                <w:rStyle w:val="Code"/>
              </w:rPr>
              <w:t>remove 143</w:t>
            </w:r>
          </w:p>
          <w:p w:rsidR="00C0552F" w:rsidRPr="00FF1630" w:rsidRDefault="00C0552F" w:rsidP="00FF1630">
            <w:pPr>
              <w:spacing w:after="120"/>
              <w:jc w:val="left"/>
              <w:rPr>
                <w:rStyle w:val="Code"/>
              </w:rPr>
            </w:pPr>
            <w:r w:rsidRPr="00FF1630">
              <w:rPr>
                <w:rStyle w:val="Code"/>
              </w:rPr>
              <w:t>union 8 16</w:t>
            </w:r>
          </w:p>
          <w:p w:rsidR="00C0552F" w:rsidRPr="00FF1630" w:rsidRDefault="00C0552F" w:rsidP="00FF1630">
            <w:pPr>
              <w:spacing w:after="120"/>
              <w:jc w:val="left"/>
              <w:rPr>
                <w:rStyle w:val="Code"/>
              </w:rPr>
            </w:pPr>
            <w:r w:rsidRPr="00FF1630">
              <w:rPr>
                <w:rStyle w:val="Code"/>
              </w:rPr>
              <w:t>intersect 16 1 3 14 19 2 11 7</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41</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add 892</w:t>
            </w:r>
          </w:p>
          <w:p w:rsidR="00C0552F" w:rsidRPr="00FF1630" w:rsidRDefault="00C0552F" w:rsidP="00FF1630">
            <w:pPr>
              <w:spacing w:after="120"/>
              <w:jc w:val="left"/>
              <w:rPr>
                <w:rStyle w:val="Code"/>
              </w:rPr>
            </w:pPr>
            <w:r w:rsidRPr="00FF1630">
              <w:rPr>
                <w:rStyle w:val="Code"/>
              </w:rPr>
              <w:t>add 486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11</w:t>
            </w:r>
          </w:p>
          <w:p w:rsidR="00C0552F" w:rsidRPr="00FF1630" w:rsidRDefault="00C0552F" w:rsidP="00FF1630">
            <w:pPr>
              <w:spacing w:after="120"/>
              <w:jc w:val="left"/>
              <w:rPr>
                <w:rStyle w:val="Code"/>
              </w:rPr>
            </w:pPr>
            <w:r w:rsidRPr="00FF1630">
              <w:rPr>
                <w:rStyle w:val="Code"/>
              </w:rPr>
              <w:t>remove 6</w:t>
            </w:r>
          </w:p>
          <w:p w:rsidR="00C0552F" w:rsidRPr="00FF1630" w:rsidRDefault="00C0552F" w:rsidP="00FF1630">
            <w:pPr>
              <w:spacing w:after="120"/>
              <w:jc w:val="left"/>
              <w:rPr>
                <w:rStyle w:val="Code"/>
              </w:rPr>
            </w:pPr>
            <w:r w:rsidRPr="00FF1630">
              <w:rPr>
                <w:rStyle w:val="Code"/>
              </w:rPr>
              <w:t>remove 148</w:t>
            </w:r>
          </w:p>
          <w:p w:rsidR="00C0552F" w:rsidRPr="00FF1630" w:rsidRDefault="00C0552F" w:rsidP="00FF1630">
            <w:pPr>
              <w:spacing w:after="120"/>
              <w:jc w:val="left"/>
              <w:rPr>
                <w:rStyle w:val="Code"/>
              </w:rPr>
            </w:pPr>
            <w:r w:rsidRPr="00FF1630">
              <w:rPr>
                <w:rStyle w:val="Code"/>
              </w:rPr>
              <w:t>remove 294</w:t>
            </w:r>
          </w:p>
          <w:p w:rsidR="00C0552F" w:rsidRPr="00FF1630" w:rsidRDefault="00C0552F" w:rsidP="00FF1630">
            <w:pPr>
              <w:spacing w:after="120"/>
              <w:jc w:val="left"/>
              <w:rPr>
                <w:rStyle w:val="Code"/>
              </w:rPr>
            </w:pPr>
            <w:r w:rsidRPr="00FF1630">
              <w:rPr>
                <w:rStyle w:val="Code"/>
              </w:rPr>
              <w:t>add 634</w:t>
            </w:r>
          </w:p>
          <w:p w:rsidR="00C0552F" w:rsidRPr="00FF1630" w:rsidRDefault="00C0552F" w:rsidP="00FF1630">
            <w:pPr>
              <w:spacing w:after="120"/>
              <w:jc w:val="left"/>
              <w:rPr>
                <w:rStyle w:val="Code"/>
              </w:rPr>
            </w:pPr>
            <w:r w:rsidRPr="00FF1630">
              <w:rPr>
                <w:rStyle w:val="Code"/>
              </w:rPr>
              <w:t>remove 726</w:t>
            </w:r>
          </w:p>
          <w:p w:rsidR="00C0552F" w:rsidRPr="00FF1630" w:rsidRDefault="00C0552F" w:rsidP="00FF1630">
            <w:pPr>
              <w:spacing w:after="120"/>
              <w:jc w:val="left"/>
              <w:rPr>
                <w:rStyle w:val="Code"/>
              </w:rPr>
            </w:pPr>
            <w:r w:rsidRPr="00FF1630">
              <w:rPr>
                <w:rStyle w:val="Code"/>
              </w:rPr>
              <w:t>intersect 1 17 18 0 14 8</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add 321</w:t>
            </w:r>
          </w:p>
          <w:p w:rsidR="00C0552F" w:rsidRPr="00FF1630" w:rsidRDefault="00C0552F" w:rsidP="00FF1630">
            <w:pPr>
              <w:spacing w:after="120"/>
              <w:jc w:val="left"/>
              <w:rPr>
                <w:rStyle w:val="Code"/>
              </w:rPr>
            </w:pPr>
            <w:r w:rsidRPr="00FF1630">
              <w:rPr>
                <w:rStyle w:val="Code"/>
              </w:rPr>
              <w:t>intersect 0 2</w:t>
            </w:r>
          </w:p>
          <w:p w:rsidR="00C0552F" w:rsidRPr="00FF1630" w:rsidRDefault="00C0552F" w:rsidP="00FF1630">
            <w:pPr>
              <w:spacing w:after="120"/>
              <w:jc w:val="left"/>
              <w:rPr>
                <w:rStyle w:val="Code"/>
              </w:rPr>
            </w:pPr>
            <w:r w:rsidRPr="00FF1630">
              <w:rPr>
                <w:rStyle w:val="Code"/>
              </w:rPr>
              <w:t>remove 16</w:t>
            </w:r>
          </w:p>
          <w:p w:rsidR="00C0552F" w:rsidRPr="00FF1630" w:rsidRDefault="00C0552F" w:rsidP="00FF1630">
            <w:pPr>
              <w:spacing w:after="120"/>
              <w:jc w:val="left"/>
              <w:rPr>
                <w:rStyle w:val="Code"/>
              </w:rPr>
            </w:pPr>
            <w:r w:rsidRPr="00FF1630">
              <w:rPr>
                <w:rStyle w:val="Code"/>
              </w:rPr>
              <w:t>add 429</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union 6 18 7 19 15 10 10</w:t>
            </w:r>
          </w:p>
          <w:p w:rsidR="00C0552F" w:rsidRPr="00FF1630" w:rsidRDefault="00C0552F" w:rsidP="00FF1630">
            <w:pPr>
              <w:spacing w:after="120"/>
              <w:jc w:val="left"/>
              <w:rPr>
                <w:rStyle w:val="Code"/>
              </w:rPr>
            </w:pPr>
            <w:r w:rsidRPr="00FF1630">
              <w:rPr>
                <w:rStyle w:val="Code"/>
              </w:rPr>
              <w:t>intersect 0 6 10 16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remove 701</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5 5 12 9</w:t>
            </w:r>
          </w:p>
          <w:p w:rsidR="00C0552F" w:rsidRPr="00FF1630" w:rsidRDefault="00C0552F" w:rsidP="00FF1630">
            <w:pPr>
              <w:spacing w:after="120"/>
              <w:jc w:val="left"/>
              <w:rPr>
                <w:rStyle w:val="Code"/>
              </w:rPr>
            </w:pPr>
            <w:r w:rsidRPr="00FF1630">
              <w:rPr>
                <w:rStyle w:val="Code"/>
              </w:rPr>
              <w:t>union 1 6</w:t>
            </w:r>
          </w:p>
          <w:p w:rsidR="00C0552F" w:rsidRPr="00FF1630" w:rsidRDefault="00C0552F" w:rsidP="00FF1630">
            <w:pPr>
              <w:spacing w:after="120"/>
              <w:jc w:val="left"/>
              <w:rPr>
                <w:rStyle w:val="Code"/>
              </w:rPr>
            </w:pPr>
            <w:r w:rsidRPr="00FF1630">
              <w:rPr>
                <w:rStyle w:val="Code"/>
              </w:rPr>
              <w:t>remove 277</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5</w:t>
            </w:r>
          </w:p>
          <w:p w:rsidR="00C0552F" w:rsidRPr="00FF1630" w:rsidRDefault="00C0552F" w:rsidP="00FF1630">
            <w:pPr>
              <w:spacing w:after="120"/>
              <w:jc w:val="left"/>
              <w:rPr>
                <w:rStyle w:val="Code"/>
              </w:rPr>
            </w:pPr>
            <w:r w:rsidRPr="00FF1630">
              <w:rPr>
                <w:rStyle w:val="Code"/>
              </w:rPr>
              <w:t>remove 184</w:t>
            </w:r>
          </w:p>
          <w:p w:rsidR="00C0552F" w:rsidRPr="00FF1630" w:rsidRDefault="00C0552F" w:rsidP="00FF1630">
            <w:pPr>
              <w:spacing w:after="120"/>
              <w:jc w:val="left"/>
              <w:rPr>
                <w:rStyle w:val="Code"/>
              </w:rPr>
            </w:pPr>
            <w:r w:rsidRPr="00FF1630">
              <w:rPr>
                <w:rStyle w:val="Code"/>
              </w:rPr>
              <w:t>union 16 13 3 17 8 10</w:t>
            </w:r>
          </w:p>
          <w:p w:rsidR="00C0552F" w:rsidRPr="00FF1630" w:rsidRDefault="00C0552F" w:rsidP="00FF1630">
            <w:pPr>
              <w:spacing w:after="120"/>
              <w:jc w:val="left"/>
              <w:rPr>
                <w:rStyle w:val="Code"/>
              </w:rPr>
            </w:pPr>
            <w:r w:rsidRPr="00FF1630">
              <w:rPr>
                <w:rStyle w:val="Code"/>
              </w:rPr>
              <w:t>remove 237</w:t>
            </w:r>
          </w:p>
          <w:p w:rsidR="00C0552F" w:rsidRPr="00FF1630" w:rsidRDefault="00C0552F" w:rsidP="00FF1630">
            <w:pPr>
              <w:spacing w:after="120"/>
              <w:jc w:val="left"/>
              <w:rPr>
                <w:rStyle w:val="Code"/>
              </w:rPr>
            </w:pPr>
            <w:r w:rsidRPr="00FF1630">
              <w:rPr>
                <w:rStyle w:val="Code"/>
              </w:rPr>
              <w:t>add 775</w:t>
            </w:r>
          </w:p>
          <w:p w:rsidR="00C0552F" w:rsidRPr="00FF1630" w:rsidRDefault="00C0552F" w:rsidP="00FF1630">
            <w:pPr>
              <w:spacing w:after="120"/>
              <w:jc w:val="left"/>
              <w:rPr>
                <w:rStyle w:val="Code"/>
              </w:rPr>
            </w:pPr>
            <w:r w:rsidRPr="00FF1630">
              <w:rPr>
                <w:rStyle w:val="Code"/>
              </w:rPr>
              <w:t>intersect 0 9 18 3 3</w:t>
            </w:r>
          </w:p>
          <w:p w:rsidR="00C0552F" w:rsidRPr="00FF1630" w:rsidRDefault="00C0552F" w:rsidP="00FF1630">
            <w:pPr>
              <w:spacing w:after="120"/>
              <w:jc w:val="left"/>
              <w:rPr>
                <w:rStyle w:val="Code"/>
              </w:rPr>
            </w:pPr>
            <w:r w:rsidRPr="00FF1630">
              <w:rPr>
                <w:rStyle w:val="Code"/>
              </w:rPr>
              <w:lastRenderedPageBreak/>
              <w:t>find 220</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19 6 13 7 15 18</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remove 833</w:t>
            </w:r>
          </w:p>
          <w:p w:rsidR="00C0552F" w:rsidRPr="00FF1630" w:rsidRDefault="00C0552F" w:rsidP="00FF1630">
            <w:pPr>
              <w:spacing w:after="120"/>
              <w:jc w:val="left"/>
              <w:rPr>
                <w:rStyle w:val="Code"/>
              </w:rPr>
            </w:pPr>
            <w:r w:rsidRPr="00FF1630">
              <w:rPr>
                <w:rStyle w:val="Code"/>
              </w:rPr>
              <w:t>remove 45</w:t>
            </w:r>
          </w:p>
          <w:p w:rsidR="00C0552F" w:rsidRPr="00FF1630" w:rsidRDefault="00C0552F" w:rsidP="00FF1630">
            <w:pPr>
              <w:spacing w:after="120"/>
              <w:jc w:val="left"/>
              <w:rPr>
                <w:rStyle w:val="Code"/>
              </w:rPr>
            </w:pPr>
            <w:r w:rsidRPr="00FF1630">
              <w:rPr>
                <w:rStyle w:val="Code"/>
              </w:rPr>
              <w:t>add 759</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add 819</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0 6 10 16</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add 500</w:t>
            </w:r>
          </w:p>
          <w:p w:rsidR="00C0552F" w:rsidRPr="00FF1630" w:rsidRDefault="00C0552F" w:rsidP="00FF1630">
            <w:pPr>
              <w:spacing w:after="120"/>
              <w:jc w:val="left"/>
              <w:rPr>
                <w:rStyle w:val="Code"/>
              </w:rPr>
            </w:pPr>
            <w:r w:rsidRPr="00FF1630">
              <w:rPr>
                <w:rStyle w:val="Code"/>
              </w:rPr>
              <w:t>find 454</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union 17 10 13</w:t>
            </w:r>
          </w:p>
          <w:p w:rsidR="00C0552F" w:rsidRPr="00FF1630" w:rsidRDefault="00C0552F" w:rsidP="00FF1630">
            <w:pPr>
              <w:spacing w:after="120"/>
              <w:jc w:val="left"/>
              <w:rPr>
                <w:rStyle w:val="Code"/>
              </w:rPr>
            </w:pPr>
            <w:r w:rsidRPr="00FF1630">
              <w:rPr>
                <w:rStyle w:val="Code"/>
              </w:rPr>
              <w:t>find 543</w:t>
            </w:r>
          </w:p>
          <w:p w:rsidR="00C0552F" w:rsidRPr="00FF1630" w:rsidRDefault="00C0552F" w:rsidP="00FF1630">
            <w:pPr>
              <w:spacing w:after="120"/>
              <w:jc w:val="left"/>
              <w:rPr>
                <w:rStyle w:val="Code"/>
              </w:rPr>
            </w:pPr>
            <w:r w:rsidRPr="00FF1630">
              <w:rPr>
                <w:rStyle w:val="Code"/>
              </w:rPr>
              <w:t>add 542</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find 515</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union 15 5 1</w:t>
            </w:r>
          </w:p>
          <w:p w:rsidR="00C0552F" w:rsidRPr="00FF1630" w:rsidRDefault="00C0552F" w:rsidP="00FF1630">
            <w:pPr>
              <w:spacing w:after="120"/>
              <w:jc w:val="left"/>
              <w:rPr>
                <w:rStyle w:val="Code"/>
              </w:rPr>
            </w:pPr>
            <w:r w:rsidRPr="00FF1630">
              <w:rPr>
                <w:rStyle w:val="Code"/>
              </w:rPr>
              <w:t>find 256</w:t>
            </w:r>
          </w:p>
          <w:p w:rsidR="00C0552F" w:rsidRPr="00FF1630" w:rsidRDefault="00C0552F" w:rsidP="00FF1630">
            <w:pPr>
              <w:spacing w:after="120"/>
              <w:jc w:val="left"/>
              <w:rPr>
                <w:rStyle w:val="Code"/>
              </w:rPr>
            </w:pPr>
            <w:r w:rsidRPr="00FF1630">
              <w:rPr>
                <w:rStyle w:val="Code"/>
              </w:rPr>
              <w:t>remove 0</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767</w:t>
            </w:r>
          </w:p>
          <w:p w:rsidR="00C0552F" w:rsidRPr="00FF1630" w:rsidRDefault="00C0552F" w:rsidP="00FF1630">
            <w:pPr>
              <w:spacing w:after="120"/>
              <w:jc w:val="left"/>
              <w:rPr>
                <w:rStyle w:val="Code"/>
              </w:rPr>
            </w:pPr>
            <w:r w:rsidRPr="00FF1630">
              <w:rPr>
                <w:rStyle w:val="Code"/>
              </w:rPr>
              <w:t>intersect 0 6 10 16</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remove 558</w:t>
            </w:r>
          </w:p>
          <w:p w:rsidR="00C0552F" w:rsidRPr="00FF1630" w:rsidRDefault="00C0552F" w:rsidP="00FF1630">
            <w:pPr>
              <w:spacing w:after="120"/>
              <w:jc w:val="left"/>
              <w:rPr>
                <w:rStyle w:val="Code"/>
              </w:rPr>
            </w:pPr>
            <w:r w:rsidRPr="00FF1630">
              <w:rPr>
                <w:rStyle w:val="Code"/>
              </w:rPr>
              <w:t>remove 214</w:t>
            </w:r>
          </w:p>
          <w:p w:rsidR="00C0552F" w:rsidRPr="00FF1630" w:rsidRDefault="00C0552F" w:rsidP="00FF1630">
            <w:pPr>
              <w:spacing w:after="120"/>
              <w:jc w:val="left"/>
              <w:rPr>
                <w:rStyle w:val="Code"/>
              </w:rPr>
            </w:pPr>
            <w:r w:rsidRPr="00FF1630">
              <w:rPr>
                <w:rStyle w:val="Code"/>
              </w:rPr>
              <w:t>find 753</w:t>
            </w:r>
          </w:p>
          <w:p w:rsidR="00C0552F" w:rsidRPr="00FF1630" w:rsidRDefault="00C0552F" w:rsidP="00FF1630">
            <w:pPr>
              <w:spacing w:after="120"/>
              <w:jc w:val="left"/>
              <w:rPr>
                <w:rStyle w:val="Code"/>
              </w:rPr>
            </w:pPr>
            <w:r w:rsidRPr="00FF1630">
              <w:rPr>
                <w:rStyle w:val="Code"/>
              </w:rPr>
              <w:t>intersect 16 3 11 1 2 10 1 5 18</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intersect 2 0 3 16 2</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union 16 3 11 1 2 10 1 5 18</w:t>
            </w:r>
          </w:p>
          <w:p w:rsidR="00C0552F" w:rsidRPr="00FF1630" w:rsidRDefault="00C0552F" w:rsidP="00FF1630">
            <w:pPr>
              <w:spacing w:after="120"/>
              <w:jc w:val="left"/>
              <w:rPr>
                <w:rStyle w:val="Code"/>
              </w:rPr>
            </w:pPr>
            <w:r w:rsidRPr="00FF1630">
              <w:rPr>
                <w:rStyle w:val="Code"/>
              </w:rPr>
              <w:t>union 17 1 1 4 4 12</w:t>
            </w:r>
          </w:p>
          <w:p w:rsidR="00C0552F" w:rsidRPr="00FF1630" w:rsidRDefault="00C0552F" w:rsidP="00FF1630">
            <w:pPr>
              <w:spacing w:after="120"/>
              <w:jc w:val="left"/>
              <w:rPr>
                <w:rStyle w:val="Code"/>
              </w:rPr>
            </w:pPr>
            <w:r w:rsidRPr="00FF1630">
              <w:rPr>
                <w:rStyle w:val="Code"/>
              </w:rPr>
              <w:t>intersect 1 19 5 7 17 16 1</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remove 448</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union 19 4 5 0 12</w:t>
            </w:r>
          </w:p>
          <w:p w:rsidR="00C0552F" w:rsidRPr="00FF1630" w:rsidRDefault="00C0552F" w:rsidP="00FF1630">
            <w:pPr>
              <w:spacing w:after="120"/>
              <w:jc w:val="left"/>
              <w:rPr>
                <w:rStyle w:val="Code"/>
              </w:rPr>
            </w:pPr>
            <w:r w:rsidRPr="00FF1630">
              <w:rPr>
                <w:rStyle w:val="Code"/>
              </w:rPr>
              <w:lastRenderedPageBreak/>
              <w:t>elements</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add 57</w:t>
            </w:r>
          </w:p>
          <w:p w:rsidR="00C0552F" w:rsidRPr="00FF1630" w:rsidRDefault="00C0552F" w:rsidP="00FF1630">
            <w:pPr>
              <w:spacing w:after="120"/>
              <w:jc w:val="left"/>
              <w:rPr>
                <w:rStyle w:val="Code"/>
              </w:rPr>
            </w:pPr>
            <w:r w:rsidRPr="00FF1630">
              <w:rPr>
                <w:rStyle w:val="Code"/>
              </w:rPr>
              <w:t>union 15 5 1</w:t>
            </w:r>
          </w:p>
          <w:p w:rsidR="00C0552F" w:rsidRPr="00FF1630" w:rsidRDefault="00C0552F" w:rsidP="00FF1630">
            <w:pPr>
              <w:spacing w:after="120"/>
              <w:jc w:val="left"/>
              <w:rPr>
                <w:rStyle w:val="Code"/>
              </w:rPr>
            </w:pPr>
            <w:r w:rsidRPr="00FF1630">
              <w:rPr>
                <w:rStyle w:val="Code"/>
              </w:rPr>
              <w:t>remove 41</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add 491</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intersect 5 11 5 0</w:t>
            </w:r>
          </w:p>
          <w:p w:rsidR="00C0552F" w:rsidRPr="00FF1630" w:rsidRDefault="00C0552F" w:rsidP="00FF1630">
            <w:pPr>
              <w:spacing w:after="120"/>
              <w:jc w:val="left"/>
              <w:rPr>
                <w:rStyle w:val="Code"/>
              </w:rPr>
            </w:pPr>
            <w:r w:rsidRPr="00FF1630">
              <w:rPr>
                <w:rStyle w:val="Code"/>
              </w:rPr>
              <w:t>union 16 1 3 14 19 2 11 7</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add 192</w:t>
            </w:r>
          </w:p>
          <w:p w:rsidR="00C0552F" w:rsidRPr="00FF1630" w:rsidRDefault="00C0552F" w:rsidP="00FF1630">
            <w:pPr>
              <w:spacing w:after="120"/>
              <w:jc w:val="left"/>
              <w:rPr>
                <w:rStyle w:val="Code"/>
              </w:rPr>
            </w:pPr>
            <w:r w:rsidRPr="00FF1630">
              <w:rPr>
                <w:rStyle w:val="Code"/>
              </w:rPr>
              <w:t>remove 238</w:t>
            </w:r>
          </w:p>
          <w:p w:rsidR="00C0552F" w:rsidRPr="00FF1630" w:rsidRDefault="00C0552F" w:rsidP="00FF1630">
            <w:pPr>
              <w:spacing w:after="120"/>
              <w:jc w:val="left"/>
              <w:rPr>
                <w:rStyle w:val="Code"/>
              </w:rPr>
            </w:pPr>
            <w:r w:rsidRPr="00FF1630">
              <w:rPr>
                <w:rStyle w:val="Code"/>
              </w:rPr>
              <w:t>union 7 9 12 12 14 0 12 12</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remove 904</w:t>
            </w:r>
          </w:p>
          <w:p w:rsidR="00C0552F" w:rsidRPr="00FF1630" w:rsidRDefault="00C0552F" w:rsidP="00FF1630">
            <w:pPr>
              <w:spacing w:after="120"/>
              <w:jc w:val="left"/>
              <w:rPr>
                <w:rStyle w:val="Code"/>
              </w:rPr>
            </w:pPr>
            <w:r w:rsidRPr="00FF1630">
              <w:rPr>
                <w:rStyle w:val="Code"/>
              </w:rPr>
              <w:t>add 218</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intersect 19 19 8 17 11 6 1 15 8</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19 4 5 0 12</w:t>
            </w:r>
          </w:p>
          <w:p w:rsidR="00C0552F" w:rsidRPr="00FF1630" w:rsidRDefault="00C0552F" w:rsidP="00FF1630">
            <w:pPr>
              <w:spacing w:after="120"/>
              <w:jc w:val="left"/>
              <w:rPr>
                <w:rStyle w:val="Code"/>
              </w:rPr>
            </w:pPr>
            <w:r w:rsidRPr="00FF1630">
              <w:rPr>
                <w:rStyle w:val="Code"/>
              </w:rPr>
              <w:t>remove 76</w:t>
            </w:r>
          </w:p>
          <w:p w:rsidR="00C0552F" w:rsidRPr="00FF1630" w:rsidRDefault="00C0552F" w:rsidP="00FF1630">
            <w:pPr>
              <w:spacing w:after="120"/>
              <w:jc w:val="left"/>
              <w:rPr>
                <w:rStyle w:val="Code"/>
              </w:rPr>
            </w:pPr>
            <w:r w:rsidRPr="00FF1630">
              <w:rPr>
                <w:rStyle w:val="Code"/>
              </w:rPr>
              <w:t>remove 113</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19 4 5 0 12</w:t>
            </w:r>
          </w:p>
          <w:p w:rsidR="00C0552F" w:rsidRPr="00FF1630" w:rsidRDefault="00C0552F" w:rsidP="00FF1630">
            <w:pPr>
              <w:spacing w:after="120"/>
              <w:jc w:val="left"/>
              <w:rPr>
                <w:rStyle w:val="Code"/>
              </w:rPr>
            </w:pPr>
            <w:r w:rsidRPr="00FF1630">
              <w:rPr>
                <w:rStyle w:val="Code"/>
              </w:rPr>
              <w:t>intersect 7 13 9</w:t>
            </w:r>
          </w:p>
          <w:p w:rsidR="00C0552F" w:rsidRPr="00FF1630" w:rsidRDefault="00C0552F" w:rsidP="00FF1630">
            <w:pPr>
              <w:spacing w:after="120"/>
              <w:jc w:val="left"/>
              <w:rPr>
                <w:rStyle w:val="Code"/>
              </w:rPr>
            </w:pPr>
            <w:r w:rsidRPr="00FF1630">
              <w:rPr>
                <w:rStyle w:val="Code"/>
              </w:rPr>
              <w:t>remove 144</w:t>
            </w:r>
          </w:p>
          <w:p w:rsidR="00C0552F" w:rsidRPr="00FF1630" w:rsidRDefault="00C0552F" w:rsidP="00FF1630">
            <w:pPr>
              <w:spacing w:after="120"/>
              <w:jc w:val="left"/>
              <w:rPr>
                <w:rStyle w:val="Code"/>
              </w:rPr>
            </w:pPr>
            <w:r w:rsidRPr="00FF1630">
              <w:rPr>
                <w:rStyle w:val="Code"/>
              </w:rPr>
              <w:t>find 373</w:t>
            </w:r>
          </w:p>
          <w:p w:rsidR="00C0552F" w:rsidRPr="00FF1630" w:rsidRDefault="00C0552F" w:rsidP="00FF1630">
            <w:pPr>
              <w:spacing w:after="120"/>
              <w:jc w:val="left"/>
              <w:rPr>
                <w:rStyle w:val="Code"/>
              </w:rPr>
            </w:pPr>
            <w:r w:rsidRPr="00FF1630">
              <w:rPr>
                <w:rStyle w:val="Code"/>
              </w:rPr>
              <w:t>intersect 19 8 0 13 18 6 19</w:t>
            </w:r>
          </w:p>
          <w:p w:rsidR="00C0552F" w:rsidRPr="00FF1630" w:rsidRDefault="00C0552F" w:rsidP="00FF1630">
            <w:pPr>
              <w:spacing w:after="120"/>
              <w:jc w:val="left"/>
              <w:rPr>
                <w:rStyle w:val="Code"/>
              </w:rPr>
            </w:pPr>
            <w:r w:rsidRPr="00FF1630">
              <w:rPr>
                <w:rStyle w:val="Code"/>
              </w:rPr>
              <w:t>intersect 0 4 3</w:t>
            </w:r>
          </w:p>
          <w:p w:rsidR="00C0552F" w:rsidRPr="00FF1630" w:rsidRDefault="00C0552F" w:rsidP="00FF1630">
            <w:pPr>
              <w:spacing w:after="120"/>
              <w:jc w:val="left"/>
              <w:rPr>
                <w:rStyle w:val="Code"/>
              </w:rPr>
            </w:pPr>
            <w:r w:rsidRPr="00FF1630">
              <w:rPr>
                <w:rStyle w:val="Code"/>
              </w:rPr>
              <w:t>intersect 0 2</w:t>
            </w:r>
          </w:p>
          <w:p w:rsidR="00C0552F" w:rsidRPr="00FF1630" w:rsidRDefault="00C0552F" w:rsidP="00FF1630">
            <w:pPr>
              <w:spacing w:after="120"/>
              <w:jc w:val="left"/>
              <w:rPr>
                <w:rStyle w:val="Code"/>
              </w:rPr>
            </w:pPr>
            <w:r w:rsidRPr="00FF1630">
              <w:rPr>
                <w:rStyle w:val="Code"/>
              </w:rPr>
              <w:t>intersect 15 10 16 11 5</w:t>
            </w:r>
          </w:p>
          <w:p w:rsidR="00C0552F" w:rsidRPr="00FF1630" w:rsidRDefault="00C0552F" w:rsidP="00FF1630">
            <w:pPr>
              <w:spacing w:after="120"/>
              <w:jc w:val="left"/>
              <w:rPr>
                <w:rStyle w:val="Code"/>
              </w:rPr>
            </w:pPr>
            <w:r w:rsidRPr="00FF1630">
              <w:rPr>
                <w:rStyle w:val="Code"/>
              </w:rPr>
              <w:t>intersect 18 1 18 14</w:t>
            </w:r>
          </w:p>
          <w:p w:rsidR="00C0552F" w:rsidRPr="00FF1630" w:rsidRDefault="00C0552F" w:rsidP="00FF1630">
            <w:pPr>
              <w:spacing w:after="120"/>
              <w:jc w:val="left"/>
              <w:rPr>
                <w:rStyle w:val="Code"/>
              </w:rPr>
            </w:pPr>
            <w:r w:rsidRPr="00FF1630">
              <w:rPr>
                <w:rStyle w:val="Code"/>
              </w:rPr>
              <w:t>union 15 5 1</w:t>
            </w:r>
          </w:p>
          <w:p w:rsidR="00C0552F" w:rsidRPr="00FF1630" w:rsidRDefault="00C0552F" w:rsidP="00FF1630">
            <w:pPr>
              <w:spacing w:after="120"/>
              <w:jc w:val="left"/>
              <w:rPr>
                <w:rStyle w:val="Code"/>
              </w:rPr>
            </w:pPr>
            <w:r w:rsidRPr="00FF1630">
              <w:rPr>
                <w:rStyle w:val="Code"/>
              </w:rPr>
              <w:t>add 803</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254</w:t>
            </w:r>
          </w:p>
          <w:p w:rsidR="00C0552F" w:rsidRPr="00FF1630" w:rsidRDefault="00C0552F" w:rsidP="00FF1630">
            <w:pPr>
              <w:spacing w:after="120"/>
              <w:jc w:val="left"/>
              <w:rPr>
                <w:rStyle w:val="Code"/>
              </w:rPr>
            </w:pPr>
            <w:r w:rsidRPr="00FF1630">
              <w:rPr>
                <w:rStyle w:val="Code"/>
              </w:rPr>
              <w:t>union 8</w:t>
            </w:r>
          </w:p>
          <w:p w:rsidR="00C0552F" w:rsidRPr="00FF1630" w:rsidRDefault="00C0552F" w:rsidP="00FF1630">
            <w:pPr>
              <w:spacing w:after="120"/>
              <w:jc w:val="left"/>
              <w:rPr>
                <w:rStyle w:val="Code"/>
              </w:rPr>
            </w:pPr>
            <w:r w:rsidRPr="00FF1630">
              <w:rPr>
                <w:rStyle w:val="Code"/>
              </w:rPr>
              <w:t>add 416</w:t>
            </w:r>
          </w:p>
          <w:p w:rsidR="00C0552F" w:rsidRPr="00FF1630" w:rsidRDefault="00C0552F" w:rsidP="00FF1630">
            <w:pPr>
              <w:spacing w:after="120"/>
              <w:jc w:val="left"/>
              <w:rPr>
                <w:rStyle w:val="Code"/>
              </w:rPr>
            </w:pPr>
            <w:r w:rsidRPr="00FF1630">
              <w:rPr>
                <w:rStyle w:val="Code"/>
              </w:rPr>
              <w:t>find 844</w:t>
            </w:r>
          </w:p>
          <w:p w:rsidR="00C0552F" w:rsidRPr="00FF1630" w:rsidRDefault="00C0552F" w:rsidP="00FF1630">
            <w:pPr>
              <w:spacing w:after="120"/>
              <w:jc w:val="left"/>
              <w:rPr>
                <w:rStyle w:val="Code"/>
              </w:rPr>
            </w:pPr>
            <w:r w:rsidRPr="00FF1630">
              <w:rPr>
                <w:rStyle w:val="Code"/>
              </w:rPr>
              <w:lastRenderedPageBreak/>
              <w:t>union 11 5 9 9 4 16 12 2 8</w:t>
            </w:r>
          </w:p>
          <w:p w:rsidR="00C0552F" w:rsidRPr="00FF1630" w:rsidRDefault="00C0552F" w:rsidP="00FF1630">
            <w:pPr>
              <w:spacing w:after="120"/>
              <w:jc w:val="left"/>
              <w:rPr>
                <w:rStyle w:val="Code"/>
              </w:rPr>
            </w:pPr>
            <w:r w:rsidRPr="00FF1630">
              <w:rPr>
                <w:rStyle w:val="Code"/>
              </w:rPr>
              <w:t>add 483</w:t>
            </w:r>
          </w:p>
          <w:p w:rsidR="00C0552F" w:rsidRPr="00FF1630" w:rsidRDefault="00C0552F" w:rsidP="00FF1630">
            <w:pPr>
              <w:spacing w:after="120"/>
              <w:jc w:val="left"/>
              <w:rPr>
                <w:rStyle w:val="Code"/>
              </w:rPr>
            </w:pPr>
            <w:r w:rsidRPr="00FF1630">
              <w:rPr>
                <w:rStyle w:val="Code"/>
              </w:rPr>
              <w:t>union 12 5 6 18 9 6 11</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union 14 10 18 1 0 12 10</w:t>
            </w:r>
          </w:p>
          <w:p w:rsidR="00C0552F" w:rsidRPr="00FF1630" w:rsidRDefault="00C0552F" w:rsidP="00FF1630">
            <w:pPr>
              <w:spacing w:after="120"/>
              <w:jc w:val="left"/>
              <w:rPr>
                <w:rStyle w:val="Code"/>
              </w:rPr>
            </w:pPr>
            <w:r w:rsidRPr="00FF1630">
              <w:rPr>
                <w:rStyle w:val="Code"/>
              </w:rPr>
              <w:t>intersect 7 16 17 2</w:t>
            </w:r>
          </w:p>
          <w:p w:rsidR="00C0552F" w:rsidRPr="00FF1630" w:rsidRDefault="00C0552F" w:rsidP="00FF1630">
            <w:pPr>
              <w:spacing w:after="120"/>
              <w:jc w:val="left"/>
              <w:rPr>
                <w:rStyle w:val="Code"/>
              </w:rPr>
            </w:pPr>
            <w:r w:rsidRPr="00FF1630">
              <w:rPr>
                <w:rStyle w:val="Code"/>
              </w:rPr>
              <w:t>remove 7</w:t>
            </w:r>
          </w:p>
          <w:p w:rsidR="00C0552F" w:rsidRPr="00FF1630" w:rsidRDefault="00C0552F" w:rsidP="00FF1630">
            <w:pPr>
              <w:spacing w:after="120"/>
              <w:jc w:val="left"/>
              <w:rPr>
                <w:rStyle w:val="Code"/>
              </w:rPr>
            </w:pPr>
            <w:r w:rsidRPr="00FF1630">
              <w:rPr>
                <w:rStyle w:val="Code"/>
              </w:rPr>
              <w:t>intersect 11 14 1 5 10 16</w:t>
            </w:r>
          </w:p>
          <w:p w:rsidR="00C0552F" w:rsidRPr="00FF1630" w:rsidRDefault="00C0552F" w:rsidP="00FF1630">
            <w:pPr>
              <w:spacing w:after="120"/>
              <w:jc w:val="left"/>
              <w:rPr>
                <w:rStyle w:val="Code"/>
              </w:rPr>
            </w:pPr>
            <w:r w:rsidRPr="00FF1630">
              <w:rPr>
                <w:rStyle w:val="Code"/>
              </w:rPr>
              <w:t>add 316</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find 350</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find 54</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find 452</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find 957</w:t>
            </w:r>
          </w:p>
          <w:p w:rsidR="00C0552F" w:rsidRPr="00FF1630" w:rsidRDefault="00C0552F" w:rsidP="00FF1630">
            <w:pPr>
              <w:spacing w:after="120"/>
              <w:jc w:val="left"/>
              <w:rPr>
                <w:rStyle w:val="Code"/>
              </w:rPr>
            </w:pPr>
            <w:r w:rsidRPr="00FF1630">
              <w:rPr>
                <w:rStyle w:val="Code"/>
              </w:rPr>
              <w:t>remove 367</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find 716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find 545</w:t>
            </w:r>
          </w:p>
          <w:p w:rsidR="00C0552F" w:rsidRPr="00FF1630" w:rsidRDefault="00C0552F" w:rsidP="00FF1630">
            <w:pPr>
              <w:spacing w:after="120"/>
              <w:jc w:val="left"/>
              <w:rPr>
                <w:rStyle w:val="Code"/>
              </w:rPr>
            </w:pPr>
            <w:r w:rsidRPr="00FF1630">
              <w:rPr>
                <w:rStyle w:val="Code"/>
              </w:rPr>
              <w:t>add 301</w:t>
            </w:r>
          </w:p>
          <w:p w:rsidR="00C0552F" w:rsidRPr="00FF1630" w:rsidRDefault="00C0552F" w:rsidP="00FF1630">
            <w:pPr>
              <w:spacing w:after="120"/>
              <w:jc w:val="left"/>
              <w:rPr>
                <w:rStyle w:val="Code"/>
              </w:rPr>
            </w:pPr>
            <w:r w:rsidRPr="00FF1630">
              <w:rPr>
                <w:rStyle w:val="Code"/>
              </w:rPr>
              <w:t>intersect 19 4 5 0 12</w:t>
            </w:r>
          </w:p>
          <w:p w:rsidR="00C0552F" w:rsidRPr="00FF1630" w:rsidRDefault="00C0552F" w:rsidP="00FF1630">
            <w:pPr>
              <w:spacing w:after="120"/>
              <w:jc w:val="left"/>
              <w:rPr>
                <w:rStyle w:val="Code"/>
              </w:rPr>
            </w:pPr>
            <w:r w:rsidRPr="00FF1630">
              <w:rPr>
                <w:rStyle w:val="Code"/>
              </w:rPr>
              <w:t>find 965</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intersect 3 18</w:t>
            </w:r>
          </w:p>
          <w:p w:rsidR="00C0552F" w:rsidRPr="00FF1630" w:rsidRDefault="00C0552F" w:rsidP="00FF1630">
            <w:pPr>
              <w:spacing w:after="120"/>
              <w:jc w:val="left"/>
              <w:rPr>
                <w:rStyle w:val="Code"/>
              </w:rPr>
            </w:pPr>
            <w:r w:rsidRPr="00FF1630">
              <w:rPr>
                <w:rStyle w:val="Code"/>
              </w:rPr>
              <w:t>remove 153</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112</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93</w:t>
            </w:r>
          </w:p>
          <w:p w:rsidR="00C0552F" w:rsidRPr="00FF1630" w:rsidRDefault="00C0552F" w:rsidP="00FF1630">
            <w:pPr>
              <w:spacing w:after="120"/>
              <w:jc w:val="left"/>
              <w:rPr>
                <w:rStyle w:val="Code"/>
              </w:rPr>
            </w:pPr>
            <w:r w:rsidRPr="00FF1630">
              <w:rPr>
                <w:rStyle w:val="Code"/>
              </w:rPr>
              <w:t>find 781</w:t>
            </w:r>
          </w:p>
          <w:p w:rsidR="00C0552F" w:rsidRPr="00FF1630" w:rsidRDefault="00C0552F" w:rsidP="00FF1630">
            <w:pPr>
              <w:spacing w:after="120"/>
              <w:jc w:val="left"/>
              <w:rPr>
                <w:rStyle w:val="Code"/>
              </w:rPr>
            </w:pPr>
            <w:r w:rsidRPr="00FF1630">
              <w:rPr>
                <w:rStyle w:val="Code"/>
              </w:rPr>
              <w:t>add 906</w:t>
            </w:r>
          </w:p>
          <w:p w:rsidR="00C0552F" w:rsidRPr="00FF1630" w:rsidRDefault="00C0552F" w:rsidP="00FF1630">
            <w:pPr>
              <w:spacing w:after="120"/>
              <w:jc w:val="left"/>
              <w:rPr>
                <w:rStyle w:val="Code"/>
              </w:rPr>
            </w:pPr>
            <w:r w:rsidRPr="00FF1630">
              <w:rPr>
                <w:rStyle w:val="Code"/>
              </w:rPr>
              <w:t>find 574</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14 8 11 14 17 4</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lastRenderedPageBreak/>
              <w:t>remove 170</w:t>
            </w:r>
          </w:p>
          <w:p w:rsidR="00C0552F" w:rsidRPr="00FF1630" w:rsidRDefault="00C0552F" w:rsidP="00FF1630">
            <w:pPr>
              <w:spacing w:after="120"/>
              <w:jc w:val="left"/>
              <w:rPr>
                <w:rStyle w:val="Code"/>
              </w:rPr>
            </w:pPr>
            <w:r w:rsidRPr="00FF1630">
              <w:rPr>
                <w:rStyle w:val="Code"/>
              </w:rPr>
              <w:t>intersect 16 3 11 1 2 10 1 5 18</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211</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find 536</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286</w:t>
            </w:r>
          </w:p>
          <w:p w:rsidR="00C0552F" w:rsidRPr="00FF1630" w:rsidRDefault="00C0552F" w:rsidP="00FF1630">
            <w:pPr>
              <w:spacing w:after="120"/>
              <w:jc w:val="left"/>
              <w:rPr>
                <w:rStyle w:val="Code"/>
              </w:rPr>
            </w:pPr>
            <w:r w:rsidRPr="00FF1630">
              <w:rPr>
                <w:rStyle w:val="Code"/>
              </w:rPr>
              <w:t>intersect 2 2 10 3 5 14 10</w:t>
            </w:r>
          </w:p>
          <w:p w:rsidR="00C0552F" w:rsidRPr="00FF1630" w:rsidRDefault="00C0552F" w:rsidP="00FF1630">
            <w:pPr>
              <w:spacing w:after="120"/>
              <w:jc w:val="left"/>
              <w:rPr>
                <w:rStyle w:val="Code"/>
              </w:rPr>
            </w:pPr>
            <w:r w:rsidRPr="00FF1630">
              <w:rPr>
                <w:rStyle w:val="Code"/>
              </w:rPr>
              <w:t>intersect 19 11 8 0 1 13 8 9</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3 18</w:t>
            </w:r>
          </w:p>
          <w:p w:rsidR="00C0552F" w:rsidRPr="00FF1630" w:rsidRDefault="00C0552F" w:rsidP="00FF1630">
            <w:pPr>
              <w:spacing w:after="120"/>
              <w:jc w:val="left"/>
              <w:rPr>
                <w:rStyle w:val="Code"/>
              </w:rPr>
            </w:pPr>
            <w:r w:rsidRPr="00FF1630">
              <w:rPr>
                <w:rStyle w:val="Code"/>
              </w:rPr>
              <w:t>add 73</w:t>
            </w:r>
          </w:p>
          <w:p w:rsidR="00C0552F" w:rsidRPr="00FF1630" w:rsidRDefault="00C0552F" w:rsidP="00FF1630">
            <w:pPr>
              <w:spacing w:after="120"/>
              <w:jc w:val="left"/>
              <w:rPr>
                <w:rStyle w:val="Code"/>
              </w:rPr>
            </w:pPr>
            <w:r w:rsidRPr="00FF1630">
              <w:rPr>
                <w:rStyle w:val="Code"/>
              </w:rPr>
              <w:t>intersect 8 3 19 2 6 16 8</w:t>
            </w:r>
          </w:p>
          <w:p w:rsidR="00C0552F" w:rsidRPr="00FF1630" w:rsidRDefault="00C0552F" w:rsidP="00FF1630">
            <w:pPr>
              <w:spacing w:after="120"/>
              <w:jc w:val="left"/>
              <w:rPr>
                <w:rStyle w:val="Code"/>
              </w:rPr>
            </w:pPr>
            <w:r w:rsidRPr="00FF1630">
              <w:rPr>
                <w:rStyle w:val="Code"/>
              </w:rPr>
              <w:t>find 384</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325</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118</w:t>
            </w:r>
          </w:p>
          <w:p w:rsidR="00C0552F" w:rsidRPr="00FF1630" w:rsidRDefault="00C0552F" w:rsidP="00FF1630">
            <w:pPr>
              <w:spacing w:after="120"/>
              <w:jc w:val="left"/>
              <w:rPr>
                <w:rStyle w:val="Code"/>
              </w:rPr>
            </w:pPr>
            <w:r w:rsidRPr="00FF1630">
              <w:rPr>
                <w:rStyle w:val="Code"/>
              </w:rPr>
              <w:t>find 447</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947</w:t>
            </w:r>
          </w:p>
          <w:p w:rsidR="00C0552F" w:rsidRPr="00FF1630" w:rsidRDefault="00C0552F" w:rsidP="00FF1630">
            <w:pPr>
              <w:spacing w:after="120"/>
              <w:jc w:val="left"/>
              <w:rPr>
                <w:rStyle w:val="Code"/>
              </w:rPr>
            </w:pPr>
            <w:r w:rsidRPr="00FF1630">
              <w:rPr>
                <w:rStyle w:val="Code"/>
              </w:rPr>
              <w:t>find 467</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655</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19 4 5 0 12</w:t>
            </w:r>
          </w:p>
          <w:p w:rsidR="00C0552F" w:rsidRPr="00FF1630" w:rsidRDefault="00C0552F" w:rsidP="00FF1630">
            <w:pPr>
              <w:spacing w:after="120"/>
              <w:jc w:val="left"/>
              <w:rPr>
                <w:rStyle w:val="Code"/>
              </w:rPr>
            </w:pPr>
            <w:r w:rsidRPr="00FF1630">
              <w:rPr>
                <w:rStyle w:val="Code"/>
              </w:rPr>
              <w:t>intersect 10 12 14 18 7</w:t>
            </w:r>
          </w:p>
          <w:p w:rsidR="00C0552F" w:rsidRPr="00FF1630" w:rsidRDefault="00C0552F" w:rsidP="00FF1630">
            <w:pPr>
              <w:spacing w:after="120"/>
              <w:jc w:val="left"/>
              <w:rPr>
                <w:rStyle w:val="Code"/>
              </w:rPr>
            </w:pPr>
            <w:r w:rsidRPr="00FF1630">
              <w:rPr>
                <w:rStyle w:val="Code"/>
              </w:rPr>
              <w:t>add 589</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union 15 5 1</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remove 816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add 294</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lastRenderedPageBreak/>
              <w:t>union 16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443</w:t>
            </w:r>
          </w:p>
          <w:p w:rsidR="00C0552F" w:rsidRPr="00FF1630" w:rsidRDefault="00C0552F" w:rsidP="00FF1630">
            <w:pPr>
              <w:spacing w:after="120"/>
              <w:jc w:val="left"/>
              <w:rPr>
                <w:rStyle w:val="Code"/>
              </w:rPr>
            </w:pPr>
            <w:r w:rsidRPr="00FF1630">
              <w:rPr>
                <w:rStyle w:val="Code"/>
              </w:rPr>
              <w:t>union 18</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union 4 18 10 9 9 19 10 18 18</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17 10 13</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find 883</w:t>
            </w:r>
          </w:p>
          <w:p w:rsidR="00C0552F" w:rsidRPr="00FF1630" w:rsidRDefault="00C0552F" w:rsidP="00FF1630">
            <w:pPr>
              <w:spacing w:after="120"/>
              <w:jc w:val="left"/>
              <w:rPr>
                <w:rStyle w:val="Code"/>
              </w:rPr>
            </w:pPr>
            <w:r w:rsidRPr="00FF1630">
              <w:rPr>
                <w:rStyle w:val="Code"/>
              </w:rPr>
              <w:t>intersect 8</w:t>
            </w:r>
          </w:p>
          <w:p w:rsidR="00C0552F" w:rsidRPr="00FF1630" w:rsidRDefault="00C0552F" w:rsidP="00FF1630">
            <w:pPr>
              <w:spacing w:after="120"/>
              <w:jc w:val="left"/>
              <w:rPr>
                <w:rStyle w:val="Code"/>
              </w:rPr>
            </w:pPr>
            <w:r w:rsidRPr="00FF1630">
              <w:rPr>
                <w:rStyle w:val="Code"/>
              </w:rPr>
              <w:t>union 2 17 15 10</w:t>
            </w:r>
          </w:p>
          <w:p w:rsidR="00C0552F" w:rsidRPr="00FF1630" w:rsidRDefault="00C0552F" w:rsidP="00FF1630">
            <w:pPr>
              <w:spacing w:after="120"/>
              <w:jc w:val="left"/>
              <w:rPr>
                <w:rStyle w:val="Code"/>
              </w:rPr>
            </w:pPr>
            <w:r w:rsidRPr="00FF1630">
              <w:rPr>
                <w:rStyle w:val="Code"/>
              </w:rPr>
              <w:t>intersect 19 17 0 10 9 18 12 17</w:t>
            </w:r>
          </w:p>
          <w:p w:rsidR="00C0552F" w:rsidRPr="00FF1630" w:rsidRDefault="00C0552F" w:rsidP="00FF1630">
            <w:pPr>
              <w:spacing w:after="120"/>
              <w:jc w:val="left"/>
              <w:rPr>
                <w:rStyle w:val="Code"/>
              </w:rPr>
            </w:pPr>
            <w:r w:rsidRPr="00FF1630">
              <w:rPr>
                <w:rStyle w:val="Code"/>
              </w:rPr>
              <w:t>add 709</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find 518</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remove 510</w:t>
            </w:r>
          </w:p>
          <w:p w:rsidR="00C0552F" w:rsidRPr="00FF1630" w:rsidRDefault="00C0552F" w:rsidP="00FF1630">
            <w:pPr>
              <w:spacing w:after="120"/>
              <w:jc w:val="left"/>
              <w:rPr>
                <w:rStyle w:val="Code"/>
              </w:rPr>
            </w:pPr>
            <w:r w:rsidRPr="00FF1630">
              <w:rPr>
                <w:rStyle w:val="Code"/>
              </w:rPr>
              <w:t>add 108</w:t>
            </w:r>
          </w:p>
          <w:p w:rsidR="00C0552F" w:rsidRPr="00FF1630" w:rsidRDefault="00C0552F" w:rsidP="00FF1630">
            <w:pPr>
              <w:spacing w:after="120"/>
              <w:jc w:val="left"/>
              <w:rPr>
                <w:rStyle w:val="Code"/>
              </w:rPr>
            </w:pPr>
            <w:r w:rsidRPr="00FF1630">
              <w:rPr>
                <w:rStyle w:val="Code"/>
              </w:rPr>
              <w:t>find 56</w:t>
            </w:r>
          </w:p>
          <w:p w:rsidR="00C0552F" w:rsidRPr="00FF1630" w:rsidRDefault="00C0552F" w:rsidP="00FF1630">
            <w:pPr>
              <w:spacing w:after="120"/>
              <w:jc w:val="left"/>
              <w:rPr>
                <w:rStyle w:val="Code"/>
              </w:rPr>
            </w:pPr>
            <w:r w:rsidRPr="00FF1630">
              <w:rPr>
                <w:rStyle w:val="Code"/>
              </w:rPr>
              <w:t>remove 795</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590</w:t>
            </w:r>
          </w:p>
          <w:p w:rsidR="00C0552F" w:rsidRPr="00FF1630" w:rsidRDefault="00C0552F" w:rsidP="00FF1630">
            <w:pPr>
              <w:spacing w:after="120"/>
              <w:jc w:val="left"/>
              <w:rPr>
                <w:rStyle w:val="Code"/>
              </w:rPr>
            </w:pPr>
            <w:r w:rsidRPr="00FF1630">
              <w:rPr>
                <w:rStyle w:val="Code"/>
              </w:rPr>
              <w:t>remove 77</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142</w:t>
            </w:r>
          </w:p>
          <w:p w:rsidR="00C0552F" w:rsidRPr="00FF1630" w:rsidRDefault="00C0552F" w:rsidP="00FF1630">
            <w:pPr>
              <w:spacing w:after="120"/>
              <w:jc w:val="left"/>
              <w:rPr>
                <w:rStyle w:val="Code"/>
              </w:rPr>
            </w:pPr>
            <w:r w:rsidRPr="00FF1630">
              <w:rPr>
                <w:rStyle w:val="Code"/>
              </w:rPr>
              <w:t>union 16</w:t>
            </w:r>
          </w:p>
          <w:p w:rsidR="00C0552F" w:rsidRPr="00FF1630" w:rsidRDefault="00C0552F" w:rsidP="00FF1630">
            <w:pPr>
              <w:spacing w:after="120"/>
              <w:jc w:val="left"/>
              <w:rPr>
                <w:rStyle w:val="Code"/>
              </w:rPr>
            </w:pPr>
            <w:r w:rsidRPr="00FF1630">
              <w:rPr>
                <w:rStyle w:val="Code"/>
              </w:rPr>
              <w:t>intersect 11</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union 1 19 5 7 17 16 1</w:t>
            </w:r>
          </w:p>
          <w:p w:rsidR="00C0552F" w:rsidRPr="00FF1630" w:rsidRDefault="00C0552F" w:rsidP="00FF1630">
            <w:pPr>
              <w:spacing w:after="120"/>
              <w:jc w:val="left"/>
              <w:rPr>
                <w:rStyle w:val="Code"/>
              </w:rPr>
            </w:pPr>
            <w:r w:rsidRPr="00FF1630">
              <w:rPr>
                <w:rStyle w:val="Code"/>
              </w:rPr>
              <w:t>add 260</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19 6 13 7 15 18</w:t>
            </w:r>
          </w:p>
          <w:p w:rsidR="00C0552F" w:rsidRPr="00FF1630" w:rsidRDefault="00C0552F" w:rsidP="00FF1630">
            <w:pPr>
              <w:spacing w:after="120"/>
              <w:jc w:val="left"/>
              <w:rPr>
                <w:rStyle w:val="Code"/>
              </w:rPr>
            </w:pPr>
            <w:r w:rsidRPr="00FF1630">
              <w:rPr>
                <w:rStyle w:val="Code"/>
              </w:rPr>
              <w:lastRenderedPageBreak/>
              <w:t>add 105</w:t>
            </w:r>
          </w:p>
          <w:p w:rsidR="00C0552F" w:rsidRPr="00FF1630" w:rsidRDefault="00C0552F" w:rsidP="00FF1630">
            <w:pPr>
              <w:spacing w:after="120"/>
              <w:jc w:val="left"/>
              <w:rPr>
                <w:rStyle w:val="Code"/>
              </w:rPr>
            </w:pPr>
            <w:r w:rsidRPr="00FF1630">
              <w:rPr>
                <w:rStyle w:val="Code"/>
              </w:rPr>
              <w:t>find 215</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5 13 12 6 9</w:t>
            </w:r>
          </w:p>
          <w:p w:rsidR="00C0552F" w:rsidRPr="00FF1630" w:rsidRDefault="00C0552F" w:rsidP="00FF1630">
            <w:pPr>
              <w:spacing w:after="120"/>
              <w:jc w:val="left"/>
              <w:rPr>
                <w:rStyle w:val="Code"/>
              </w:rPr>
            </w:pPr>
            <w:r w:rsidRPr="00FF1630">
              <w:rPr>
                <w:rStyle w:val="Code"/>
              </w:rPr>
              <w:t>find 949</w:t>
            </w:r>
          </w:p>
          <w:p w:rsidR="00C0552F" w:rsidRPr="00FF1630" w:rsidRDefault="00C0552F" w:rsidP="00FF1630">
            <w:pPr>
              <w:spacing w:after="120"/>
              <w:jc w:val="left"/>
              <w:rPr>
                <w:rStyle w:val="Code"/>
              </w:rPr>
            </w:pPr>
            <w:r w:rsidRPr="00FF1630">
              <w:rPr>
                <w:rStyle w:val="Code"/>
              </w:rPr>
              <w:t>intersect 11 14 1 5 10 16</w:t>
            </w:r>
          </w:p>
          <w:p w:rsidR="00C0552F" w:rsidRPr="00FF1630" w:rsidRDefault="00C0552F" w:rsidP="00FF1630">
            <w:pPr>
              <w:spacing w:after="120"/>
              <w:jc w:val="left"/>
              <w:rPr>
                <w:rStyle w:val="Code"/>
              </w:rPr>
            </w:pPr>
            <w:r w:rsidRPr="00FF1630">
              <w:rPr>
                <w:rStyle w:val="Code"/>
              </w:rPr>
              <w:t>intersect 1 2 13 13 0 4 10 8 8</w:t>
            </w:r>
          </w:p>
          <w:p w:rsidR="00C0552F" w:rsidRPr="00FF1630" w:rsidRDefault="00C0552F" w:rsidP="00FF1630">
            <w:pPr>
              <w:spacing w:after="120"/>
              <w:jc w:val="left"/>
              <w:rPr>
                <w:rStyle w:val="Code"/>
              </w:rPr>
            </w:pPr>
            <w:r w:rsidRPr="00FF1630">
              <w:rPr>
                <w:rStyle w:val="Code"/>
              </w:rPr>
              <w:t>union 19 8 0 13 18 6 19</w:t>
            </w:r>
          </w:p>
          <w:p w:rsidR="00C0552F" w:rsidRPr="00FF1630" w:rsidRDefault="00C0552F" w:rsidP="00FF1630">
            <w:pPr>
              <w:spacing w:after="120"/>
              <w:jc w:val="left"/>
              <w:rPr>
                <w:rStyle w:val="Code"/>
              </w:rPr>
            </w:pPr>
            <w:r w:rsidRPr="00FF1630">
              <w:rPr>
                <w:rStyle w:val="Code"/>
              </w:rPr>
              <w:t>union 16 15 11 4 11 18 8</w:t>
            </w:r>
          </w:p>
          <w:p w:rsidR="00C0552F" w:rsidRPr="00FF1630" w:rsidRDefault="00C0552F" w:rsidP="00FF1630">
            <w:pPr>
              <w:spacing w:after="120"/>
              <w:jc w:val="left"/>
              <w:rPr>
                <w:rStyle w:val="Code"/>
              </w:rPr>
            </w:pPr>
            <w:r w:rsidRPr="00FF1630">
              <w:rPr>
                <w:rStyle w:val="Code"/>
              </w:rPr>
              <w:t>union 6 16 0 12 12 2</w:t>
            </w:r>
          </w:p>
          <w:p w:rsidR="00C0552F" w:rsidRPr="00FF1630" w:rsidRDefault="00C0552F" w:rsidP="00FF1630">
            <w:pPr>
              <w:spacing w:after="120"/>
              <w:jc w:val="left"/>
              <w:rPr>
                <w:rStyle w:val="Code"/>
              </w:rPr>
            </w:pPr>
            <w:r w:rsidRPr="00FF1630">
              <w:rPr>
                <w:rStyle w:val="Code"/>
              </w:rPr>
              <w:t>union 14 10 18 1 0 12 10</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7 13 9</w:t>
            </w:r>
          </w:p>
          <w:p w:rsidR="00C0552F" w:rsidRPr="00FF1630" w:rsidRDefault="00C0552F" w:rsidP="00FF1630">
            <w:pPr>
              <w:spacing w:after="120"/>
              <w:jc w:val="left"/>
              <w:rPr>
                <w:rStyle w:val="Code"/>
              </w:rPr>
            </w:pPr>
            <w:r w:rsidRPr="00FF1630">
              <w:rPr>
                <w:rStyle w:val="Code"/>
              </w:rPr>
              <w:t>add 31</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412</w:t>
            </w:r>
          </w:p>
          <w:p w:rsidR="00C0552F" w:rsidRPr="00FF1630" w:rsidRDefault="00C0552F" w:rsidP="00FF1630">
            <w:pPr>
              <w:spacing w:after="120"/>
              <w:jc w:val="left"/>
              <w:rPr>
                <w:rStyle w:val="Code"/>
              </w:rPr>
            </w:pPr>
            <w:r w:rsidRPr="00FF1630">
              <w:rPr>
                <w:rStyle w:val="Code"/>
              </w:rPr>
              <w:t>find 796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intersect 5 11 5 0</w:t>
            </w:r>
          </w:p>
          <w:p w:rsidR="00C0552F" w:rsidRPr="00FF1630" w:rsidRDefault="00C0552F" w:rsidP="00FF1630">
            <w:pPr>
              <w:spacing w:after="120"/>
              <w:jc w:val="left"/>
              <w:rPr>
                <w:rStyle w:val="Code"/>
              </w:rPr>
            </w:pPr>
            <w:r w:rsidRPr="00FF1630">
              <w:rPr>
                <w:rStyle w:val="Code"/>
              </w:rPr>
              <w:t>find 919</w:t>
            </w:r>
          </w:p>
          <w:p w:rsidR="00C0552F" w:rsidRPr="00FF1630" w:rsidRDefault="00C0552F" w:rsidP="00FF1630">
            <w:pPr>
              <w:spacing w:after="120"/>
              <w:jc w:val="left"/>
              <w:rPr>
                <w:rStyle w:val="Code"/>
              </w:rPr>
            </w:pPr>
            <w:r w:rsidRPr="00FF1630">
              <w:rPr>
                <w:rStyle w:val="Code"/>
              </w:rPr>
              <w:t>intersect 17 19 13 18 1</w:t>
            </w:r>
          </w:p>
          <w:p w:rsidR="00C0552F" w:rsidRPr="00FF1630" w:rsidRDefault="00C0552F" w:rsidP="00FF1630">
            <w:pPr>
              <w:spacing w:after="120"/>
              <w:jc w:val="left"/>
              <w:rPr>
                <w:rStyle w:val="Code"/>
              </w:rPr>
            </w:pPr>
            <w:r w:rsidRPr="00FF1630">
              <w:rPr>
                <w:rStyle w:val="Code"/>
              </w:rPr>
              <w:t>union 10 16 12 2 7 13 19 1 8</w:t>
            </w:r>
          </w:p>
          <w:p w:rsidR="00C0552F" w:rsidRPr="00FF1630" w:rsidRDefault="00C0552F" w:rsidP="00FF1630">
            <w:pPr>
              <w:spacing w:after="120"/>
              <w:jc w:val="left"/>
              <w:rPr>
                <w:rStyle w:val="Code"/>
              </w:rPr>
            </w:pPr>
            <w:r w:rsidRPr="00FF1630">
              <w:rPr>
                <w:rStyle w:val="Code"/>
              </w:rPr>
              <w:t>remove 632</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709</w:t>
            </w:r>
          </w:p>
          <w:p w:rsidR="00C0552F" w:rsidRPr="00FF1630" w:rsidRDefault="00C0552F" w:rsidP="00FF1630">
            <w:pPr>
              <w:spacing w:after="120"/>
              <w:jc w:val="left"/>
              <w:rPr>
                <w:rStyle w:val="Code"/>
              </w:rPr>
            </w:pPr>
            <w:r w:rsidRPr="00FF1630">
              <w:rPr>
                <w:rStyle w:val="Code"/>
              </w:rPr>
              <w:t>union 9 9 9 2 19 10</w:t>
            </w:r>
          </w:p>
          <w:p w:rsidR="00C0552F" w:rsidRPr="00FF1630" w:rsidRDefault="00C0552F" w:rsidP="00FF1630">
            <w:pPr>
              <w:spacing w:after="120"/>
              <w:jc w:val="left"/>
              <w:rPr>
                <w:rStyle w:val="Code"/>
              </w:rPr>
            </w:pPr>
            <w:r w:rsidRPr="00FF1630">
              <w:rPr>
                <w:rStyle w:val="Code"/>
              </w:rPr>
              <w:t>find 60</w:t>
            </w:r>
          </w:p>
          <w:p w:rsidR="00C0552F" w:rsidRPr="00FF1630" w:rsidRDefault="00C0552F" w:rsidP="00FF1630">
            <w:pPr>
              <w:spacing w:after="120"/>
              <w:jc w:val="left"/>
              <w:rPr>
                <w:rStyle w:val="Code"/>
              </w:rPr>
            </w:pPr>
            <w:r w:rsidRPr="00FF1630">
              <w:rPr>
                <w:rStyle w:val="Code"/>
              </w:rPr>
              <w:t>add 541</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add 943</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find 701</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4 2 7 13</w:t>
            </w:r>
          </w:p>
          <w:p w:rsidR="00C0552F" w:rsidRPr="00FF1630" w:rsidRDefault="00C0552F" w:rsidP="00FF1630">
            <w:pPr>
              <w:spacing w:after="120"/>
              <w:jc w:val="left"/>
              <w:rPr>
                <w:rStyle w:val="Code"/>
              </w:rPr>
            </w:pPr>
            <w:r w:rsidRPr="00FF1630">
              <w:rPr>
                <w:rStyle w:val="Code"/>
              </w:rPr>
              <w:t>add 574</w:t>
            </w:r>
          </w:p>
          <w:p w:rsidR="00C0552F" w:rsidRPr="00FF1630" w:rsidRDefault="00C0552F" w:rsidP="00FF1630">
            <w:pPr>
              <w:spacing w:after="120"/>
              <w:jc w:val="left"/>
              <w:rPr>
                <w:rStyle w:val="Code"/>
              </w:rPr>
            </w:pPr>
            <w:r w:rsidRPr="00FF1630">
              <w:rPr>
                <w:rStyle w:val="Code"/>
              </w:rPr>
              <w:t>add 274</w:t>
            </w:r>
          </w:p>
          <w:p w:rsidR="00C0552F" w:rsidRPr="00FF1630" w:rsidRDefault="00C0552F" w:rsidP="00FF1630">
            <w:pPr>
              <w:spacing w:after="120"/>
              <w:jc w:val="left"/>
              <w:rPr>
                <w:rStyle w:val="Code"/>
              </w:rPr>
            </w:pPr>
            <w:r w:rsidRPr="00FF1630">
              <w:rPr>
                <w:rStyle w:val="Code"/>
              </w:rPr>
              <w:t>intersect 16 3 11 1 2 10 1 5 18</w:t>
            </w:r>
          </w:p>
          <w:p w:rsidR="00C0552F" w:rsidRPr="00FF1630" w:rsidRDefault="00C0552F" w:rsidP="00FF1630">
            <w:pPr>
              <w:spacing w:after="120"/>
              <w:jc w:val="left"/>
              <w:rPr>
                <w:rStyle w:val="Code"/>
              </w:rPr>
            </w:pPr>
            <w:r w:rsidRPr="00FF1630">
              <w:rPr>
                <w:rStyle w:val="Code"/>
              </w:rPr>
              <w:t>union 18 1 18 14</w:t>
            </w:r>
          </w:p>
          <w:p w:rsidR="00C0552F" w:rsidRPr="00FF1630" w:rsidRDefault="00C0552F" w:rsidP="00FF1630">
            <w:pPr>
              <w:spacing w:after="120"/>
              <w:jc w:val="left"/>
              <w:rPr>
                <w:rStyle w:val="Code"/>
              </w:rPr>
            </w:pPr>
            <w:r w:rsidRPr="00FF1630">
              <w:rPr>
                <w:rStyle w:val="Code"/>
              </w:rPr>
              <w:t>union 18</w:t>
            </w:r>
          </w:p>
          <w:p w:rsidR="00C0552F" w:rsidRPr="00FF1630" w:rsidRDefault="00C0552F" w:rsidP="00FF1630">
            <w:pPr>
              <w:spacing w:after="120"/>
              <w:jc w:val="left"/>
              <w:rPr>
                <w:rStyle w:val="Code"/>
              </w:rPr>
            </w:pPr>
            <w:r w:rsidRPr="00FF1630">
              <w:rPr>
                <w:rStyle w:val="Code"/>
              </w:rPr>
              <w:t>union 7 9 12 12 14 0 12 12</w:t>
            </w:r>
          </w:p>
          <w:p w:rsidR="00C0552F" w:rsidRPr="00FF1630" w:rsidRDefault="00C0552F" w:rsidP="00FF1630">
            <w:pPr>
              <w:spacing w:after="120"/>
              <w:jc w:val="left"/>
              <w:rPr>
                <w:rStyle w:val="Code"/>
              </w:rPr>
            </w:pPr>
            <w:r w:rsidRPr="00FF1630">
              <w:rPr>
                <w:rStyle w:val="Code"/>
              </w:rPr>
              <w:t>find 158</w:t>
            </w:r>
          </w:p>
          <w:p w:rsidR="00C0552F" w:rsidRPr="00FF1630" w:rsidRDefault="00C0552F" w:rsidP="00FF1630">
            <w:pPr>
              <w:spacing w:after="120"/>
              <w:jc w:val="left"/>
              <w:rPr>
                <w:rStyle w:val="Code"/>
              </w:rPr>
            </w:pPr>
            <w:r w:rsidRPr="00FF1630">
              <w:rPr>
                <w:rStyle w:val="Code"/>
              </w:rPr>
              <w:t>remove 685</w:t>
            </w:r>
          </w:p>
          <w:p w:rsidR="00C0552F" w:rsidRPr="00FF1630" w:rsidRDefault="00C0552F" w:rsidP="00FF1630">
            <w:pPr>
              <w:spacing w:after="120"/>
              <w:jc w:val="left"/>
              <w:rPr>
                <w:rStyle w:val="Code"/>
              </w:rPr>
            </w:pPr>
            <w:r w:rsidRPr="00FF1630">
              <w:rPr>
                <w:rStyle w:val="Code"/>
              </w:rPr>
              <w:lastRenderedPageBreak/>
              <w:t>remove 292</w:t>
            </w:r>
          </w:p>
          <w:p w:rsidR="00C0552F" w:rsidRPr="00FF1630" w:rsidRDefault="00C0552F" w:rsidP="00FF1630">
            <w:pPr>
              <w:spacing w:after="120"/>
              <w:jc w:val="left"/>
              <w:rPr>
                <w:rStyle w:val="Code"/>
              </w:rPr>
            </w:pPr>
            <w:r w:rsidRPr="00FF1630">
              <w:rPr>
                <w:rStyle w:val="Code"/>
              </w:rPr>
              <w:t>remove 124</w:t>
            </w:r>
          </w:p>
          <w:p w:rsidR="00C0552F" w:rsidRPr="00FF1630" w:rsidRDefault="00C0552F" w:rsidP="00FF1630">
            <w:pPr>
              <w:spacing w:after="120"/>
              <w:jc w:val="left"/>
              <w:rPr>
                <w:rStyle w:val="Code"/>
              </w:rPr>
            </w:pPr>
            <w:r w:rsidRPr="00FF1630">
              <w:rPr>
                <w:rStyle w:val="Code"/>
              </w:rPr>
              <w:t>add 351</w:t>
            </w:r>
          </w:p>
          <w:p w:rsidR="00C0552F" w:rsidRPr="00FF1630" w:rsidRDefault="00C0552F" w:rsidP="00FF1630">
            <w:pPr>
              <w:spacing w:after="120"/>
              <w:jc w:val="left"/>
              <w:rPr>
                <w:rStyle w:val="Code"/>
              </w:rPr>
            </w:pPr>
            <w:r w:rsidRPr="00FF1630">
              <w:rPr>
                <w:rStyle w:val="Code"/>
              </w:rPr>
              <w:t>remove 254</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intersect 14 5 4 8 14</w:t>
            </w:r>
          </w:p>
          <w:p w:rsidR="00C0552F" w:rsidRPr="00FF1630" w:rsidRDefault="00C0552F" w:rsidP="00FF1630">
            <w:pPr>
              <w:spacing w:after="120"/>
              <w:jc w:val="left"/>
              <w:rPr>
                <w:rStyle w:val="Code"/>
              </w:rPr>
            </w:pPr>
            <w:r w:rsidRPr="00FF1630">
              <w:rPr>
                <w:rStyle w:val="Code"/>
              </w:rPr>
              <w:t>add 218</w:t>
            </w:r>
          </w:p>
          <w:p w:rsidR="00C0552F" w:rsidRPr="00FF1630" w:rsidRDefault="00C0552F" w:rsidP="00FF1630">
            <w:pPr>
              <w:spacing w:after="120"/>
              <w:jc w:val="left"/>
              <w:rPr>
                <w:rStyle w:val="Code"/>
              </w:rPr>
            </w:pPr>
            <w:r w:rsidRPr="00FF1630">
              <w:rPr>
                <w:rStyle w:val="Code"/>
              </w:rPr>
              <w:t>union 19 11 8 0 1 13 8 9</w:t>
            </w:r>
          </w:p>
          <w:p w:rsidR="00C0552F" w:rsidRPr="00FF1630" w:rsidRDefault="00C0552F" w:rsidP="00FF1630">
            <w:pPr>
              <w:spacing w:after="120"/>
              <w:jc w:val="left"/>
              <w:rPr>
                <w:rStyle w:val="Code"/>
              </w:rPr>
            </w:pPr>
            <w:r w:rsidRPr="00FF1630">
              <w:rPr>
                <w:rStyle w:val="Code"/>
              </w:rPr>
              <w:t>add 12</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954</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7 9 12 12 14 0 12 12</w:t>
            </w:r>
          </w:p>
          <w:p w:rsidR="00C0552F" w:rsidRPr="00FF1630" w:rsidRDefault="00C0552F" w:rsidP="00FF1630">
            <w:pPr>
              <w:spacing w:after="120"/>
              <w:jc w:val="left"/>
              <w:rPr>
                <w:rStyle w:val="Code"/>
              </w:rPr>
            </w:pPr>
            <w:r w:rsidRPr="00FF1630">
              <w:rPr>
                <w:rStyle w:val="Code"/>
              </w:rPr>
              <w:t>add 693</w:t>
            </w:r>
          </w:p>
          <w:p w:rsidR="00C0552F" w:rsidRPr="00FF1630" w:rsidRDefault="00C0552F" w:rsidP="00FF1630">
            <w:pPr>
              <w:spacing w:after="120"/>
              <w:jc w:val="left"/>
              <w:rPr>
                <w:rStyle w:val="Code"/>
              </w:rPr>
            </w:pPr>
            <w:r w:rsidRPr="00FF1630">
              <w:rPr>
                <w:rStyle w:val="Code"/>
              </w:rPr>
              <w:t>remove 905</w:t>
            </w:r>
          </w:p>
          <w:p w:rsidR="00C0552F" w:rsidRPr="00FF1630" w:rsidRDefault="00C0552F" w:rsidP="00FF1630">
            <w:pPr>
              <w:spacing w:after="120"/>
              <w:jc w:val="left"/>
              <w:rPr>
                <w:rStyle w:val="Code"/>
              </w:rPr>
            </w:pPr>
            <w:r w:rsidRPr="00FF1630">
              <w:rPr>
                <w:rStyle w:val="Code"/>
              </w:rPr>
              <w:t>intersect 17 4 8 11 7 0 1</w:t>
            </w:r>
          </w:p>
          <w:p w:rsidR="00C0552F" w:rsidRPr="00FF1630" w:rsidRDefault="00C0552F" w:rsidP="00FF1630">
            <w:pPr>
              <w:spacing w:after="120"/>
              <w:jc w:val="left"/>
              <w:rPr>
                <w:rStyle w:val="Code"/>
              </w:rPr>
            </w:pPr>
            <w:r w:rsidRPr="00FF1630">
              <w:rPr>
                <w:rStyle w:val="Code"/>
              </w:rPr>
              <w:t>union 14 5 4 8 14</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intersect 11 14 1 5 10 16</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remove 685</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10 9 7 12</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3 0 0</w:t>
            </w:r>
          </w:p>
          <w:p w:rsidR="00C0552F" w:rsidRPr="00FF1630" w:rsidRDefault="00C0552F" w:rsidP="00FF1630">
            <w:pPr>
              <w:spacing w:after="120"/>
              <w:jc w:val="left"/>
              <w:rPr>
                <w:rStyle w:val="Code"/>
              </w:rPr>
            </w:pPr>
            <w:r w:rsidRPr="00FF1630">
              <w:rPr>
                <w:rStyle w:val="Code"/>
              </w:rPr>
              <w:t>find 678</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911</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union 10</w:t>
            </w:r>
          </w:p>
          <w:p w:rsidR="00C0552F" w:rsidRPr="00FF1630" w:rsidRDefault="00C0552F" w:rsidP="00FF1630">
            <w:pPr>
              <w:spacing w:after="120"/>
              <w:jc w:val="left"/>
              <w:rPr>
                <w:rStyle w:val="Code"/>
              </w:rPr>
            </w:pPr>
            <w:r w:rsidRPr="00FF1630">
              <w:rPr>
                <w:rStyle w:val="Code"/>
              </w:rPr>
              <w:t>find 393</w:t>
            </w:r>
          </w:p>
          <w:p w:rsidR="00C0552F" w:rsidRPr="00FF1630" w:rsidRDefault="00C0552F" w:rsidP="00FF1630">
            <w:pPr>
              <w:spacing w:after="120"/>
              <w:jc w:val="left"/>
              <w:rPr>
                <w:rStyle w:val="Code"/>
              </w:rPr>
            </w:pPr>
            <w:r w:rsidRPr="00FF1630">
              <w:rPr>
                <w:rStyle w:val="Code"/>
              </w:rPr>
              <w:t>add 360</w:t>
            </w:r>
          </w:p>
          <w:p w:rsidR="00C0552F" w:rsidRPr="00FF1630" w:rsidRDefault="00C0552F" w:rsidP="00FF1630">
            <w:pPr>
              <w:spacing w:after="120"/>
              <w:jc w:val="left"/>
              <w:rPr>
                <w:rStyle w:val="Code"/>
              </w:rPr>
            </w:pPr>
            <w:r w:rsidRPr="00FF1630">
              <w:rPr>
                <w:rStyle w:val="Code"/>
              </w:rPr>
              <w:t>add 419</w:t>
            </w:r>
          </w:p>
          <w:p w:rsidR="00C0552F" w:rsidRPr="00FF1630" w:rsidRDefault="00C0552F" w:rsidP="00FF1630">
            <w:pPr>
              <w:spacing w:after="120"/>
              <w:jc w:val="left"/>
              <w:rPr>
                <w:rStyle w:val="Code"/>
              </w:rPr>
            </w:pPr>
            <w:r w:rsidRPr="00FF1630">
              <w:rPr>
                <w:rStyle w:val="Code"/>
              </w:rPr>
              <w:t>find 875</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892</w:t>
            </w:r>
          </w:p>
          <w:p w:rsidR="00C0552F" w:rsidRPr="00FF1630" w:rsidRDefault="00C0552F" w:rsidP="00FF1630">
            <w:pPr>
              <w:spacing w:after="120"/>
              <w:jc w:val="left"/>
              <w:rPr>
                <w:rStyle w:val="Code"/>
              </w:rPr>
            </w:pPr>
            <w:r w:rsidRPr="00FF1630">
              <w:rPr>
                <w:rStyle w:val="Code"/>
              </w:rPr>
              <w:t>remove 813</w:t>
            </w:r>
          </w:p>
          <w:p w:rsidR="00C0552F" w:rsidRPr="00FF1630" w:rsidRDefault="00C0552F" w:rsidP="00FF1630">
            <w:pPr>
              <w:spacing w:after="120"/>
              <w:jc w:val="left"/>
              <w:rPr>
                <w:rStyle w:val="Code"/>
              </w:rPr>
            </w:pPr>
            <w:r w:rsidRPr="00FF1630">
              <w:rPr>
                <w:rStyle w:val="Code"/>
              </w:rPr>
              <w:t>union 16 8</w:t>
            </w:r>
          </w:p>
          <w:p w:rsidR="00C0552F" w:rsidRPr="00FF1630" w:rsidRDefault="00C0552F" w:rsidP="00FF1630">
            <w:pPr>
              <w:spacing w:after="120"/>
              <w:jc w:val="left"/>
              <w:rPr>
                <w:rStyle w:val="Code"/>
              </w:rPr>
            </w:pPr>
            <w:r w:rsidRPr="00FF1630">
              <w:rPr>
                <w:rStyle w:val="Code"/>
              </w:rPr>
              <w:t>find 739</w:t>
            </w:r>
          </w:p>
          <w:p w:rsidR="00C0552F" w:rsidRPr="00FF1630" w:rsidRDefault="00C0552F" w:rsidP="00FF1630">
            <w:pPr>
              <w:spacing w:after="120"/>
              <w:jc w:val="left"/>
              <w:rPr>
                <w:rStyle w:val="Code"/>
              </w:rPr>
            </w:pPr>
            <w:r w:rsidRPr="00FF1630">
              <w:rPr>
                <w:rStyle w:val="Code"/>
              </w:rPr>
              <w:lastRenderedPageBreak/>
              <w:t>clear</w:t>
            </w:r>
          </w:p>
          <w:p w:rsidR="00C0552F" w:rsidRPr="00FF1630" w:rsidRDefault="00C0552F" w:rsidP="00FF1630">
            <w:pPr>
              <w:spacing w:after="120"/>
              <w:jc w:val="left"/>
              <w:rPr>
                <w:rStyle w:val="Code"/>
              </w:rPr>
            </w:pPr>
            <w:r w:rsidRPr="00FF1630">
              <w:rPr>
                <w:rStyle w:val="Code"/>
              </w:rPr>
              <w:t>intersect 16 13 3 17 8 10</w:t>
            </w:r>
          </w:p>
          <w:p w:rsidR="00C0552F" w:rsidRPr="00FF1630" w:rsidRDefault="00C0552F" w:rsidP="00FF1630">
            <w:pPr>
              <w:spacing w:after="120"/>
              <w:jc w:val="left"/>
              <w:rPr>
                <w:rStyle w:val="Code"/>
              </w:rPr>
            </w:pPr>
            <w:r w:rsidRPr="00FF1630">
              <w:rPr>
                <w:rStyle w:val="Code"/>
              </w:rPr>
              <w:t>find 907</w:t>
            </w:r>
          </w:p>
          <w:p w:rsidR="00C0552F" w:rsidRPr="00FF1630" w:rsidRDefault="00C0552F" w:rsidP="00FF1630">
            <w:pPr>
              <w:spacing w:after="120"/>
              <w:jc w:val="left"/>
              <w:rPr>
                <w:rStyle w:val="Code"/>
              </w:rPr>
            </w:pPr>
            <w:r w:rsidRPr="00FF1630">
              <w:rPr>
                <w:rStyle w:val="Code"/>
              </w:rPr>
              <w:t>add 186</w:t>
            </w:r>
          </w:p>
          <w:p w:rsidR="00C0552F" w:rsidRPr="00FF1630" w:rsidRDefault="00C0552F" w:rsidP="00FF1630">
            <w:pPr>
              <w:spacing w:after="120"/>
              <w:jc w:val="left"/>
              <w:rPr>
                <w:rStyle w:val="Code"/>
              </w:rPr>
            </w:pPr>
            <w:r w:rsidRPr="00FF1630">
              <w:rPr>
                <w:rStyle w:val="Code"/>
              </w:rPr>
              <w:t>add 848</w:t>
            </w:r>
          </w:p>
          <w:p w:rsidR="00C0552F" w:rsidRPr="00FF1630" w:rsidRDefault="00C0552F" w:rsidP="00FF1630">
            <w:pPr>
              <w:spacing w:after="120"/>
              <w:jc w:val="left"/>
              <w:rPr>
                <w:rStyle w:val="Code"/>
              </w:rPr>
            </w:pPr>
            <w:r w:rsidRPr="00FF1630">
              <w:rPr>
                <w:rStyle w:val="Code"/>
              </w:rPr>
              <w:t>find 144</w:t>
            </w:r>
          </w:p>
          <w:p w:rsidR="00C0552F" w:rsidRPr="00FF1630" w:rsidRDefault="00C0552F" w:rsidP="00FF1630">
            <w:pPr>
              <w:spacing w:after="120"/>
              <w:jc w:val="left"/>
              <w:rPr>
                <w:rStyle w:val="Code"/>
              </w:rPr>
            </w:pPr>
            <w:r w:rsidRPr="00FF1630">
              <w:rPr>
                <w:rStyle w:val="Code"/>
              </w:rPr>
              <w:t>union 0 6 10 16</w:t>
            </w:r>
          </w:p>
          <w:p w:rsidR="00C0552F" w:rsidRPr="00FF1630" w:rsidRDefault="00C0552F" w:rsidP="00FF1630">
            <w:pPr>
              <w:spacing w:after="120"/>
              <w:jc w:val="left"/>
              <w:rPr>
                <w:rStyle w:val="Code"/>
              </w:rPr>
            </w:pPr>
            <w:r w:rsidRPr="00FF1630">
              <w:rPr>
                <w:rStyle w:val="Code"/>
              </w:rPr>
              <w:t>intersect 3 18</w:t>
            </w:r>
          </w:p>
          <w:p w:rsidR="00C0552F" w:rsidRPr="00FF1630" w:rsidRDefault="00C0552F" w:rsidP="00FF1630">
            <w:pPr>
              <w:spacing w:after="120"/>
              <w:jc w:val="left"/>
              <w:rPr>
                <w:rStyle w:val="Code"/>
              </w:rPr>
            </w:pPr>
            <w:r w:rsidRPr="00FF1630">
              <w:rPr>
                <w:rStyle w:val="Code"/>
              </w:rPr>
              <w:t>add 244</w:t>
            </w:r>
          </w:p>
          <w:p w:rsidR="00C0552F" w:rsidRPr="00FF1630" w:rsidRDefault="00C0552F" w:rsidP="00FF1630">
            <w:pPr>
              <w:spacing w:after="120"/>
              <w:jc w:val="left"/>
              <w:rPr>
                <w:rStyle w:val="Code"/>
              </w:rPr>
            </w:pPr>
            <w:r w:rsidRPr="00FF1630">
              <w:rPr>
                <w:rStyle w:val="Code"/>
              </w:rPr>
              <w:t>find 230</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17 1 1 4 4 12</w:t>
            </w:r>
          </w:p>
          <w:p w:rsidR="00C0552F" w:rsidRPr="00FF1630" w:rsidRDefault="00C0552F" w:rsidP="00FF1630">
            <w:pPr>
              <w:spacing w:after="120"/>
              <w:jc w:val="left"/>
              <w:rPr>
                <w:rStyle w:val="Code"/>
              </w:rPr>
            </w:pPr>
            <w:r w:rsidRPr="00FF1630">
              <w:rPr>
                <w:rStyle w:val="Code"/>
              </w:rPr>
              <w:t>remove 868</w:t>
            </w:r>
          </w:p>
          <w:p w:rsidR="00C0552F" w:rsidRPr="00FF1630" w:rsidRDefault="00C0552F" w:rsidP="00FF1630">
            <w:pPr>
              <w:spacing w:after="120"/>
              <w:jc w:val="left"/>
              <w:rPr>
                <w:rStyle w:val="Code"/>
              </w:rPr>
            </w:pPr>
            <w:r w:rsidRPr="00FF1630">
              <w:rPr>
                <w:rStyle w:val="Code"/>
              </w:rPr>
              <w:t>union 18 19</w:t>
            </w:r>
          </w:p>
          <w:p w:rsidR="00C0552F" w:rsidRPr="00FF1630" w:rsidRDefault="00C0552F" w:rsidP="00FF1630">
            <w:pPr>
              <w:spacing w:after="120"/>
              <w:jc w:val="left"/>
              <w:rPr>
                <w:rStyle w:val="Code"/>
              </w:rPr>
            </w:pPr>
            <w:r w:rsidRPr="00FF1630">
              <w:rPr>
                <w:rStyle w:val="Code"/>
              </w:rPr>
              <w:t>add 380</w:t>
            </w:r>
          </w:p>
          <w:p w:rsidR="00C0552F" w:rsidRPr="00FF1630" w:rsidRDefault="00C0552F" w:rsidP="00FF1630">
            <w:pPr>
              <w:spacing w:after="120"/>
              <w:jc w:val="left"/>
              <w:rPr>
                <w:rStyle w:val="Code"/>
              </w:rPr>
            </w:pPr>
            <w:r w:rsidRPr="00FF1630">
              <w:rPr>
                <w:rStyle w:val="Code"/>
              </w:rPr>
              <w:t>union 2 17 15 10</w:t>
            </w:r>
          </w:p>
          <w:p w:rsidR="00C0552F" w:rsidRPr="00FF1630" w:rsidRDefault="00C0552F" w:rsidP="00FF1630">
            <w:pPr>
              <w:spacing w:after="120"/>
              <w:jc w:val="left"/>
              <w:rPr>
                <w:rStyle w:val="Code"/>
              </w:rPr>
            </w:pPr>
            <w:r w:rsidRPr="00FF1630">
              <w:rPr>
                <w:rStyle w:val="Code"/>
              </w:rPr>
              <w:t>remove 483</w:t>
            </w:r>
          </w:p>
          <w:p w:rsidR="00C0552F" w:rsidRPr="00FF1630" w:rsidRDefault="00C0552F" w:rsidP="00FF1630">
            <w:pPr>
              <w:spacing w:after="120"/>
              <w:jc w:val="left"/>
              <w:rPr>
                <w:rStyle w:val="Code"/>
              </w:rPr>
            </w:pPr>
            <w:r w:rsidRPr="00FF1630">
              <w:rPr>
                <w:rStyle w:val="Code"/>
              </w:rPr>
              <w:t>union 15 10 16 11 5</w:t>
            </w:r>
          </w:p>
          <w:p w:rsidR="00C0552F" w:rsidRPr="00FF1630" w:rsidRDefault="00C0552F" w:rsidP="00FF1630">
            <w:pPr>
              <w:spacing w:after="120"/>
              <w:jc w:val="left"/>
              <w:rPr>
                <w:rStyle w:val="Code"/>
              </w:rPr>
            </w:pPr>
            <w:r w:rsidRPr="00FF1630">
              <w:rPr>
                <w:rStyle w:val="Code"/>
              </w:rPr>
              <w:t>find 551</w:t>
            </w:r>
          </w:p>
          <w:p w:rsidR="00C0552F" w:rsidRPr="00FF1630" w:rsidRDefault="00C0552F" w:rsidP="00FF1630">
            <w:pPr>
              <w:spacing w:after="120"/>
              <w:jc w:val="left"/>
              <w:rPr>
                <w:rStyle w:val="Code"/>
              </w:rPr>
            </w:pPr>
            <w:r w:rsidRPr="00FF1630">
              <w:rPr>
                <w:rStyle w:val="Code"/>
              </w:rPr>
              <w:t>intersect 1 2 13 13 0 4 10 8 8</w:t>
            </w:r>
          </w:p>
          <w:p w:rsidR="00C0552F" w:rsidRPr="00FF1630" w:rsidRDefault="00C0552F" w:rsidP="00FF1630">
            <w:pPr>
              <w:spacing w:after="120"/>
              <w:jc w:val="left"/>
              <w:rPr>
                <w:rStyle w:val="Code"/>
              </w:rPr>
            </w:pPr>
            <w:r w:rsidRPr="00FF1630">
              <w:rPr>
                <w:rStyle w:val="Code"/>
              </w:rPr>
              <w:t>find 814</w:t>
            </w:r>
          </w:p>
          <w:p w:rsidR="00C0552F" w:rsidRPr="00FF1630" w:rsidRDefault="00C0552F" w:rsidP="00FF1630">
            <w:pPr>
              <w:spacing w:after="120"/>
              <w:jc w:val="left"/>
              <w:rPr>
                <w:rStyle w:val="Code"/>
              </w:rPr>
            </w:pPr>
            <w:r w:rsidRPr="00FF1630">
              <w:rPr>
                <w:rStyle w:val="Code"/>
              </w:rPr>
              <w:t>remove 158</w:t>
            </w:r>
          </w:p>
          <w:p w:rsidR="00C0552F" w:rsidRPr="00FF1630" w:rsidRDefault="00C0552F" w:rsidP="00FF1630">
            <w:pPr>
              <w:spacing w:after="120"/>
              <w:jc w:val="left"/>
              <w:rPr>
                <w:rStyle w:val="Code"/>
              </w:rPr>
            </w:pPr>
            <w:r w:rsidRPr="00FF1630">
              <w:rPr>
                <w:rStyle w:val="Code"/>
              </w:rPr>
              <w:t>add 287</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remove 569</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intersect 12 5 6 18 9 6 11</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intersect 1 2 13 13 0 4 10 8 8</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142</w:t>
            </w:r>
          </w:p>
          <w:p w:rsidR="00C0552F" w:rsidRPr="00FF1630" w:rsidRDefault="00C0552F" w:rsidP="00FF1630">
            <w:pPr>
              <w:spacing w:after="120"/>
              <w:jc w:val="left"/>
              <w:rPr>
                <w:rStyle w:val="Code"/>
              </w:rPr>
            </w:pPr>
            <w:r w:rsidRPr="00FF1630">
              <w:rPr>
                <w:rStyle w:val="Code"/>
              </w:rPr>
              <w:t>union 10</w:t>
            </w:r>
          </w:p>
          <w:p w:rsidR="00C0552F" w:rsidRPr="00FF1630" w:rsidRDefault="00C0552F" w:rsidP="00FF1630">
            <w:pPr>
              <w:spacing w:after="120"/>
              <w:jc w:val="left"/>
              <w:rPr>
                <w:rStyle w:val="Code"/>
              </w:rPr>
            </w:pPr>
            <w:r w:rsidRPr="00FF1630">
              <w:rPr>
                <w:rStyle w:val="Code"/>
              </w:rPr>
              <w:t>union 12 5 6 18 9 6 11</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union 1 2 13 13 0 4 10 8 8</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find 474</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lastRenderedPageBreak/>
              <w:t>intersect 10 9 7 12</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intersect 5 5 12 9</w:t>
            </w:r>
          </w:p>
          <w:p w:rsidR="00C0552F" w:rsidRPr="00FF1630" w:rsidRDefault="00C0552F" w:rsidP="00FF1630">
            <w:pPr>
              <w:spacing w:after="120"/>
              <w:jc w:val="left"/>
              <w:rPr>
                <w:rStyle w:val="Code"/>
              </w:rPr>
            </w:pPr>
            <w:r w:rsidRPr="00FF1630">
              <w:rPr>
                <w:rStyle w:val="Code"/>
              </w:rPr>
              <w:t>union 11</w:t>
            </w:r>
          </w:p>
          <w:p w:rsidR="00C0552F" w:rsidRPr="00FF1630" w:rsidRDefault="00C0552F" w:rsidP="00FF1630">
            <w:pPr>
              <w:spacing w:after="120"/>
              <w:jc w:val="left"/>
              <w:rPr>
                <w:rStyle w:val="Code"/>
              </w:rPr>
            </w:pPr>
            <w:r w:rsidRPr="00FF1630">
              <w:rPr>
                <w:rStyle w:val="Code"/>
              </w:rPr>
              <w:t>union 11</w:t>
            </w:r>
          </w:p>
          <w:p w:rsidR="00C0552F" w:rsidRPr="00FF1630" w:rsidRDefault="00C0552F" w:rsidP="00FF1630">
            <w:pPr>
              <w:spacing w:after="120"/>
              <w:jc w:val="left"/>
              <w:rPr>
                <w:rStyle w:val="Code"/>
              </w:rPr>
            </w:pPr>
            <w:r w:rsidRPr="00FF1630">
              <w:rPr>
                <w:rStyle w:val="Code"/>
              </w:rPr>
              <w:t>add 113</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add 591</w:t>
            </w:r>
          </w:p>
          <w:p w:rsidR="00C0552F" w:rsidRPr="00FF1630" w:rsidRDefault="00C0552F" w:rsidP="00FF1630">
            <w:pPr>
              <w:spacing w:after="120"/>
              <w:jc w:val="left"/>
              <w:rPr>
                <w:rStyle w:val="Code"/>
              </w:rPr>
            </w:pPr>
            <w:r w:rsidRPr="00FF1630">
              <w:rPr>
                <w:rStyle w:val="Code"/>
              </w:rPr>
              <w:t>intersect 6 18 7 19 15 10 10</w:t>
            </w:r>
          </w:p>
          <w:p w:rsidR="00C0552F" w:rsidRPr="00FF1630" w:rsidRDefault="00C0552F" w:rsidP="00FF1630">
            <w:pPr>
              <w:spacing w:after="120"/>
              <w:jc w:val="left"/>
              <w:rPr>
                <w:rStyle w:val="Code"/>
              </w:rPr>
            </w:pPr>
            <w:r w:rsidRPr="00FF1630">
              <w:rPr>
                <w:rStyle w:val="Code"/>
              </w:rPr>
              <w:t>find 716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remove 270</w:t>
            </w:r>
          </w:p>
          <w:p w:rsidR="00C0552F" w:rsidRPr="00FF1630" w:rsidRDefault="00C0552F" w:rsidP="00FF1630">
            <w:pPr>
              <w:spacing w:after="120"/>
              <w:jc w:val="left"/>
              <w:rPr>
                <w:rStyle w:val="Code"/>
              </w:rPr>
            </w:pPr>
            <w:r w:rsidRPr="00FF1630">
              <w:rPr>
                <w:rStyle w:val="Code"/>
              </w:rPr>
              <w:t>union 13 7 14 5 12 14 1 15</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406</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642</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intersect 9 1 9 5</w:t>
            </w:r>
          </w:p>
          <w:p w:rsidR="00C0552F" w:rsidRPr="00FF1630" w:rsidRDefault="00C0552F" w:rsidP="00FF1630">
            <w:pPr>
              <w:spacing w:after="120"/>
              <w:jc w:val="left"/>
              <w:rPr>
                <w:rStyle w:val="Code"/>
              </w:rPr>
            </w:pPr>
            <w:r w:rsidRPr="00FF1630">
              <w:rPr>
                <w:rStyle w:val="Code"/>
              </w:rPr>
              <w:t>remove 338</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remove 362</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5 13 12 6 9</w:t>
            </w:r>
          </w:p>
          <w:p w:rsidR="00C0552F" w:rsidRPr="00FF1630" w:rsidRDefault="00C0552F" w:rsidP="00FF1630">
            <w:pPr>
              <w:spacing w:after="120"/>
              <w:jc w:val="left"/>
              <w:rPr>
                <w:rStyle w:val="Code"/>
              </w:rPr>
            </w:pPr>
            <w:r w:rsidRPr="00FF1630">
              <w:rPr>
                <w:rStyle w:val="Code"/>
              </w:rPr>
              <w:t>remove 386</w:t>
            </w:r>
          </w:p>
          <w:p w:rsidR="00C0552F" w:rsidRPr="00FF1630" w:rsidRDefault="00C0552F" w:rsidP="00FF1630">
            <w:pPr>
              <w:spacing w:after="120"/>
              <w:jc w:val="left"/>
              <w:rPr>
                <w:rStyle w:val="Code"/>
              </w:rPr>
            </w:pPr>
            <w:r w:rsidRPr="00FF1630">
              <w:rPr>
                <w:rStyle w:val="Code"/>
              </w:rPr>
              <w:t>remove 531</w:t>
            </w:r>
          </w:p>
          <w:p w:rsidR="00C0552F" w:rsidRPr="00FF1630" w:rsidRDefault="00C0552F" w:rsidP="00FF1630">
            <w:pPr>
              <w:spacing w:after="120"/>
              <w:jc w:val="left"/>
              <w:rPr>
                <w:rStyle w:val="Code"/>
              </w:rPr>
            </w:pPr>
            <w:r w:rsidRPr="00FF1630">
              <w:rPr>
                <w:rStyle w:val="Code"/>
              </w:rPr>
              <w:t>add 101</w:t>
            </w:r>
          </w:p>
          <w:p w:rsidR="00C0552F" w:rsidRPr="00FF1630" w:rsidRDefault="00C0552F" w:rsidP="00FF1630">
            <w:pPr>
              <w:spacing w:after="120"/>
              <w:jc w:val="left"/>
              <w:rPr>
                <w:rStyle w:val="Code"/>
              </w:rPr>
            </w:pPr>
            <w:r w:rsidRPr="00FF1630">
              <w:rPr>
                <w:rStyle w:val="Code"/>
              </w:rPr>
              <w:t>intersect 11 10</w:t>
            </w:r>
          </w:p>
          <w:p w:rsidR="00C0552F" w:rsidRPr="00FF1630" w:rsidRDefault="00C0552F" w:rsidP="00FF1630">
            <w:pPr>
              <w:spacing w:after="120"/>
              <w:jc w:val="left"/>
              <w:rPr>
                <w:rStyle w:val="Code"/>
              </w:rPr>
            </w:pPr>
            <w:r w:rsidRPr="00FF1630">
              <w:rPr>
                <w:rStyle w:val="Code"/>
              </w:rPr>
              <w:t>intersect 5 5 12 9</w:t>
            </w:r>
          </w:p>
          <w:p w:rsidR="00C0552F" w:rsidRPr="00FF1630" w:rsidRDefault="00C0552F" w:rsidP="00FF1630">
            <w:pPr>
              <w:spacing w:after="120"/>
              <w:jc w:val="left"/>
              <w:rPr>
                <w:rStyle w:val="Code"/>
              </w:rPr>
            </w:pPr>
            <w:r w:rsidRPr="00FF1630">
              <w:rPr>
                <w:rStyle w:val="Code"/>
              </w:rPr>
              <w:t>intersect 16 3 11 1 2 10 1 5 18</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add 850</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find 651</w:t>
            </w:r>
          </w:p>
          <w:p w:rsidR="00C0552F" w:rsidRPr="00FF1630" w:rsidRDefault="00C0552F" w:rsidP="00FF1630">
            <w:pPr>
              <w:spacing w:after="120"/>
              <w:jc w:val="left"/>
              <w:rPr>
                <w:rStyle w:val="Code"/>
              </w:rPr>
            </w:pPr>
            <w:r w:rsidRPr="00FF1630">
              <w:rPr>
                <w:rStyle w:val="Code"/>
              </w:rPr>
              <w:t>intersect 9 14 4 15 5 6 10 3</w:t>
            </w:r>
          </w:p>
          <w:p w:rsidR="00C0552F" w:rsidRPr="00FF1630" w:rsidRDefault="00C0552F" w:rsidP="00FF1630">
            <w:pPr>
              <w:spacing w:after="120"/>
              <w:jc w:val="left"/>
              <w:rPr>
                <w:rStyle w:val="Code"/>
              </w:rPr>
            </w:pPr>
            <w:r w:rsidRPr="00FF1630">
              <w:rPr>
                <w:rStyle w:val="Code"/>
              </w:rPr>
              <w:t>add 832</w:t>
            </w:r>
          </w:p>
          <w:p w:rsidR="00C0552F" w:rsidRPr="00FF1630" w:rsidRDefault="00C0552F" w:rsidP="00FF1630">
            <w:pPr>
              <w:spacing w:after="120"/>
              <w:jc w:val="left"/>
              <w:rPr>
                <w:rStyle w:val="Code"/>
              </w:rPr>
            </w:pPr>
            <w:r w:rsidRPr="00FF1630">
              <w:rPr>
                <w:rStyle w:val="Code"/>
              </w:rPr>
              <w:t>remove 18</w:t>
            </w:r>
          </w:p>
          <w:p w:rsidR="00C0552F" w:rsidRPr="00FF1630" w:rsidRDefault="00C0552F" w:rsidP="00FF1630">
            <w:pPr>
              <w:spacing w:after="120"/>
              <w:jc w:val="left"/>
              <w:rPr>
                <w:rStyle w:val="Code"/>
              </w:rPr>
            </w:pPr>
            <w:r w:rsidRPr="00FF1630">
              <w:rPr>
                <w:rStyle w:val="Code"/>
              </w:rPr>
              <w:t>remove 740</w:t>
            </w:r>
          </w:p>
          <w:p w:rsidR="00C0552F" w:rsidRPr="00FF1630" w:rsidRDefault="00C0552F" w:rsidP="00FF1630">
            <w:pPr>
              <w:spacing w:after="120"/>
              <w:jc w:val="left"/>
              <w:rPr>
                <w:rStyle w:val="Code"/>
              </w:rPr>
            </w:pPr>
            <w:r w:rsidRPr="00FF1630">
              <w:rPr>
                <w:rStyle w:val="Code"/>
              </w:rPr>
              <w:t>find 567</w:t>
            </w:r>
          </w:p>
          <w:p w:rsidR="00C0552F" w:rsidRPr="00FF1630" w:rsidRDefault="00C0552F" w:rsidP="00FF1630">
            <w:pPr>
              <w:spacing w:after="120"/>
              <w:jc w:val="left"/>
              <w:rPr>
                <w:rStyle w:val="Code"/>
              </w:rPr>
            </w:pPr>
            <w:r w:rsidRPr="00FF1630">
              <w:rPr>
                <w:rStyle w:val="Code"/>
              </w:rPr>
              <w:t>add 280</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lastRenderedPageBreak/>
              <w:t>find 5</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183</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604</w:t>
            </w:r>
          </w:p>
          <w:p w:rsidR="00C0552F" w:rsidRPr="00FF1630" w:rsidRDefault="00C0552F" w:rsidP="00FF1630">
            <w:pPr>
              <w:spacing w:after="120"/>
              <w:jc w:val="left"/>
              <w:rPr>
                <w:rStyle w:val="Code"/>
              </w:rPr>
            </w:pPr>
            <w:r w:rsidRPr="00FF1630">
              <w:rPr>
                <w:rStyle w:val="Code"/>
              </w:rPr>
              <w:t>remove 506</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867</w:t>
            </w:r>
          </w:p>
          <w:p w:rsidR="00C0552F" w:rsidRPr="00FF1630" w:rsidRDefault="00C0552F" w:rsidP="00FF1630">
            <w:pPr>
              <w:spacing w:after="120"/>
              <w:jc w:val="left"/>
              <w:rPr>
                <w:rStyle w:val="Code"/>
              </w:rPr>
            </w:pPr>
            <w:r w:rsidRPr="00FF1630">
              <w:rPr>
                <w:rStyle w:val="Code"/>
              </w:rPr>
              <w:t>union 2 17 15 10</w:t>
            </w:r>
          </w:p>
          <w:p w:rsidR="00C0552F" w:rsidRPr="00FF1630" w:rsidRDefault="00C0552F" w:rsidP="00FF1630">
            <w:pPr>
              <w:spacing w:after="120"/>
              <w:jc w:val="left"/>
              <w:rPr>
                <w:rStyle w:val="Code"/>
              </w:rPr>
            </w:pPr>
            <w:r w:rsidRPr="00FF1630">
              <w:rPr>
                <w:rStyle w:val="Code"/>
              </w:rPr>
              <w:t>add 410</w:t>
            </w:r>
          </w:p>
          <w:p w:rsidR="00C0552F" w:rsidRPr="00FF1630" w:rsidRDefault="00C0552F" w:rsidP="00FF1630">
            <w:pPr>
              <w:spacing w:after="120"/>
              <w:jc w:val="left"/>
              <w:rPr>
                <w:rStyle w:val="Code"/>
              </w:rPr>
            </w:pPr>
            <w:r w:rsidRPr="00FF1630">
              <w:rPr>
                <w:rStyle w:val="Code"/>
              </w:rPr>
              <w:t>intersect 13 7 14 5 12 14 1 15</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842</w:t>
            </w:r>
          </w:p>
          <w:p w:rsidR="00C0552F" w:rsidRPr="00FF1630" w:rsidRDefault="00C0552F" w:rsidP="00FF1630">
            <w:pPr>
              <w:spacing w:after="120"/>
              <w:jc w:val="left"/>
              <w:rPr>
                <w:rStyle w:val="Code"/>
              </w:rPr>
            </w:pPr>
            <w:r w:rsidRPr="00FF1630">
              <w:rPr>
                <w:rStyle w:val="Code"/>
              </w:rPr>
              <w:t>remove 494</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824</w:t>
            </w:r>
          </w:p>
          <w:p w:rsidR="00C0552F" w:rsidRPr="00FF1630" w:rsidRDefault="00C0552F" w:rsidP="00FF1630">
            <w:pPr>
              <w:spacing w:after="120"/>
              <w:jc w:val="left"/>
              <w:rPr>
                <w:rStyle w:val="Code"/>
              </w:rPr>
            </w:pPr>
            <w:r w:rsidRPr="00FF1630">
              <w:rPr>
                <w:rStyle w:val="Code"/>
              </w:rPr>
              <w:t>add 203</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intersect 14 5 4 8 14</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union 18 1 18 14</w:t>
            </w:r>
          </w:p>
          <w:p w:rsidR="00C0552F" w:rsidRPr="00FF1630" w:rsidRDefault="00C0552F" w:rsidP="00FF1630">
            <w:pPr>
              <w:spacing w:after="120"/>
              <w:jc w:val="left"/>
              <w:rPr>
                <w:rStyle w:val="Code"/>
              </w:rPr>
            </w:pPr>
            <w:r w:rsidRPr="00FF1630">
              <w:rPr>
                <w:rStyle w:val="Code"/>
              </w:rPr>
              <w:t>union 16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519</w:t>
            </w:r>
          </w:p>
          <w:p w:rsidR="00C0552F" w:rsidRPr="00FF1630" w:rsidRDefault="00C0552F" w:rsidP="00FF1630">
            <w:pPr>
              <w:spacing w:after="120"/>
              <w:jc w:val="left"/>
              <w:rPr>
                <w:rStyle w:val="Code"/>
              </w:rPr>
            </w:pPr>
            <w:r w:rsidRPr="00FF1630">
              <w:rPr>
                <w:rStyle w:val="Code"/>
              </w:rPr>
              <w:t>add 498</w:t>
            </w:r>
          </w:p>
          <w:p w:rsidR="00C0552F" w:rsidRPr="00FF1630" w:rsidRDefault="00C0552F" w:rsidP="00FF1630">
            <w:pPr>
              <w:spacing w:after="120"/>
              <w:jc w:val="left"/>
              <w:rPr>
                <w:rStyle w:val="Code"/>
              </w:rPr>
            </w:pPr>
            <w:r w:rsidRPr="00FF1630">
              <w:rPr>
                <w:rStyle w:val="Code"/>
              </w:rPr>
              <w:t>union 11 16 9 11 13 4 19</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union 5 11 5 0</w:t>
            </w:r>
          </w:p>
          <w:p w:rsidR="00C0552F" w:rsidRPr="00FF1630" w:rsidRDefault="00C0552F" w:rsidP="00FF1630">
            <w:pPr>
              <w:spacing w:after="120"/>
              <w:jc w:val="left"/>
              <w:rPr>
                <w:rStyle w:val="Code"/>
              </w:rPr>
            </w:pPr>
            <w:r w:rsidRPr="00FF1630">
              <w:rPr>
                <w:rStyle w:val="Code"/>
              </w:rPr>
              <w:t>remove 156</w:t>
            </w:r>
          </w:p>
          <w:p w:rsidR="00C0552F" w:rsidRPr="00FF1630" w:rsidRDefault="00C0552F" w:rsidP="00FF1630">
            <w:pPr>
              <w:spacing w:after="120"/>
              <w:jc w:val="left"/>
              <w:rPr>
                <w:rStyle w:val="Code"/>
              </w:rPr>
            </w:pPr>
            <w:r w:rsidRPr="00FF1630">
              <w:rPr>
                <w:rStyle w:val="Code"/>
              </w:rPr>
              <w:t>remove 567</w:t>
            </w:r>
          </w:p>
          <w:p w:rsidR="00C0552F" w:rsidRPr="00FF1630" w:rsidRDefault="00C0552F" w:rsidP="00FF1630">
            <w:pPr>
              <w:spacing w:after="120"/>
              <w:jc w:val="left"/>
              <w:rPr>
                <w:rStyle w:val="Code"/>
              </w:rPr>
            </w:pPr>
            <w:r w:rsidRPr="00FF1630">
              <w:rPr>
                <w:rStyle w:val="Code"/>
              </w:rPr>
              <w:t>intersect 2 2 10 3 5 14 10</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intersect 7 9 12 12 14 0 12 12</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542</w:t>
            </w:r>
          </w:p>
          <w:p w:rsidR="00C0552F" w:rsidRPr="00FF1630" w:rsidRDefault="00C0552F" w:rsidP="00FF1630">
            <w:pPr>
              <w:spacing w:after="120"/>
              <w:jc w:val="left"/>
              <w:rPr>
                <w:rStyle w:val="Code"/>
              </w:rPr>
            </w:pPr>
            <w:r w:rsidRPr="00FF1630">
              <w:rPr>
                <w:rStyle w:val="Code"/>
              </w:rPr>
              <w:t>add 274</w:t>
            </w:r>
          </w:p>
          <w:p w:rsidR="00C0552F" w:rsidRPr="00FF1630" w:rsidRDefault="00C0552F" w:rsidP="00FF1630">
            <w:pPr>
              <w:spacing w:after="120"/>
              <w:jc w:val="left"/>
              <w:rPr>
                <w:rStyle w:val="Code"/>
              </w:rPr>
            </w:pPr>
            <w:r w:rsidRPr="00FF1630">
              <w:rPr>
                <w:rStyle w:val="Code"/>
              </w:rPr>
              <w:t>union 17 4 8 11 7 0 1</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30</w:t>
            </w:r>
          </w:p>
          <w:p w:rsidR="00C0552F" w:rsidRPr="00FF1630" w:rsidRDefault="00C0552F" w:rsidP="00FF1630">
            <w:pPr>
              <w:spacing w:after="120"/>
              <w:jc w:val="left"/>
              <w:rPr>
                <w:rStyle w:val="Code"/>
              </w:rPr>
            </w:pPr>
            <w:r w:rsidRPr="00FF1630">
              <w:rPr>
                <w:rStyle w:val="Code"/>
              </w:rPr>
              <w:t>add 352</w:t>
            </w:r>
          </w:p>
          <w:p w:rsidR="00C0552F" w:rsidRPr="00FF1630" w:rsidRDefault="00C0552F" w:rsidP="00FF1630">
            <w:pPr>
              <w:spacing w:after="120"/>
              <w:jc w:val="left"/>
              <w:rPr>
                <w:rStyle w:val="Code"/>
              </w:rPr>
            </w:pPr>
            <w:r w:rsidRPr="00FF1630">
              <w:rPr>
                <w:rStyle w:val="Code"/>
              </w:rPr>
              <w:lastRenderedPageBreak/>
              <w:t>union 3 4 17 9 8 2 19 1</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add 494</w:t>
            </w:r>
          </w:p>
          <w:p w:rsidR="00C0552F" w:rsidRPr="00FF1630" w:rsidRDefault="00C0552F" w:rsidP="00FF1630">
            <w:pPr>
              <w:spacing w:after="120"/>
              <w:jc w:val="left"/>
              <w:rPr>
                <w:rStyle w:val="Code"/>
              </w:rPr>
            </w:pPr>
            <w:r w:rsidRPr="00FF1630">
              <w:rPr>
                <w:rStyle w:val="Code"/>
              </w:rPr>
              <w:t>intersect 5 13 12 6 9</w:t>
            </w:r>
          </w:p>
          <w:p w:rsidR="00C0552F" w:rsidRPr="00FF1630" w:rsidRDefault="00C0552F" w:rsidP="00FF1630">
            <w:pPr>
              <w:spacing w:after="120"/>
              <w:jc w:val="left"/>
              <w:rPr>
                <w:rStyle w:val="Code"/>
              </w:rPr>
            </w:pPr>
            <w:r w:rsidRPr="00FF1630">
              <w:rPr>
                <w:rStyle w:val="Code"/>
              </w:rPr>
              <w:t>intersect 2 9 15</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840</w:t>
            </w:r>
          </w:p>
          <w:p w:rsidR="00C0552F" w:rsidRPr="00FF1630" w:rsidRDefault="00C0552F" w:rsidP="00FF1630">
            <w:pPr>
              <w:spacing w:after="120"/>
              <w:jc w:val="left"/>
              <w:rPr>
                <w:rStyle w:val="Code"/>
              </w:rPr>
            </w:pPr>
            <w:r w:rsidRPr="00FF1630">
              <w:rPr>
                <w:rStyle w:val="Code"/>
              </w:rPr>
              <w:t>add 682</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448</w:t>
            </w:r>
          </w:p>
          <w:p w:rsidR="00C0552F" w:rsidRPr="00FF1630" w:rsidRDefault="00C0552F" w:rsidP="00FF1630">
            <w:pPr>
              <w:spacing w:after="120"/>
              <w:jc w:val="left"/>
              <w:rPr>
                <w:rStyle w:val="Code"/>
              </w:rPr>
            </w:pPr>
            <w:r w:rsidRPr="00FF1630">
              <w:rPr>
                <w:rStyle w:val="Code"/>
              </w:rPr>
              <w:t>add 874</w:t>
            </w:r>
          </w:p>
          <w:p w:rsidR="00C0552F" w:rsidRPr="00FF1630" w:rsidRDefault="00C0552F" w:rsidP="00FF1630">
            <w:pPr>
              <w:spacing w:after="120"/>
              <w:jc w:val="left"/>
              <w:rPr>
                <w:rStyle w:val="Code"/>
              </w:rPr>
            </w:pPr>
            <w:r w:rsidRPr="00FF1630">
              <w:rPr>
                <w:rStyle w:val="Code"/>
              </w:rPr>
              <w:t>union 9 12 17 9 2 18 1</w:t>
            </w:r>
          </w:p>
          <w:p w:rsidR="00C0552F" w:rsidRPr="00FF1630" w:rsidRDefault="00C0552F" w:rsidP="00FF1630">
            <w:pPr>
              <w:spacing w:after="120"/>
              <w:jc w:val="left"/>
              <w:rPr>
                <w:rStyle w:val="Code"/>
              </w:rPr>
            </w:pPr>
            <w:r w:rsidRPr="00FF1630">
              <w:rPr>
                <w:rStyle w:val="Code"/>
              </w:rPr>
              <w:t>union 9 14 4 15 5 6 10 3</w:t>
            </w:r>
          </w:p>
          <w:p w:rsidR="00C0552F" w:rsidRPr="00FF1630" w:rsidRDefault="00C0552F" w:rsidP="00FF1630">
            <w:pPr>
              <w:spacing w:after="120"/>
              <w:jc w:val="left"/>
              <w:rPr>
                <w:rStyle w:val="Code"/>
              </w:rPr>
            </w:pPr>
            <w:r w:rsidRPr="00FF1630">
              <w:rPr>
                <w:rStyle w:val="Code"/>
              </w:rPr>
              <w:t>find 727</w:t>
            </w:r>
          </w:p>
          <w:p w:rsidR="00C0552F" w:rsidRPr="00FF1630" w:rsidRDefault="00C0552F" w:rsidP="00FF1630">
            <w:pPr>
              <w:spacing w:after="120"/>
              <w:jc w:val="left"/>
              <w:rPr>
                <w:rStyle w:val="Code"/>
              </w:rPr>
            </w:pPr>
            <w:r w:rsidRPr="00FF1630">
              <w:rPr>
                <w:rStyle w:val="Code"/>
              </w:rPr>
              <w:t>intersect 17 19 13 18 1</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add 605</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add 413</w:t>
            </w:r>
          </w:p>
          <w:p w:rsidR="00C0552F" w:rsidRPr="00FF1630" w:rsidRDefault="00C0552F" w:rsidP="00FF1630">
            <w:pPr>
              <w:spacing w:after="120"/>
              <w:jc w:val="left"/>
              <w:rPr>
                <w:rStyle w:val="Code"/>
              </w:rPr>
            </w:pPr>
            <w:r w:rsidRPr="00FF1630">
              <w:rPr>
                <w:rStyle w:val="Code"/>
              </w:rPr>
              <w:t>add 32</w:t>
            </w:r>
          </w:p>
          <w:p w:rsidR="00C0552F" w:rsidRPr="00FF1630" w:rsidRDefault="00C0552F" w:rsidP="00FF1630">
            <w:pPr>
              <w:spacing w:after="120"/>
              <w:jc w:val="left"/>
              <w:rPr>
                <w:rStyle w:val="Code"/>
              </w:rPr>
            </w:pPr>
            <w:r w:rsidRPr="00FF1630">
              <w:rPr>
                <w:rStyle w:val="Code"/>
              </w:rPr>
              <w:t>union 16 1 3 14 19 2 11 7</w:t>
            </w:r>
          </w:p>
          <w:p w:rsidR="00C0552F" w:rsidRPr="00FF1630" w:rsidRDefault="00C0552F" w:rsidP="00FF1630">
            <w:pPr>
              <w:spacing w:after="120"/>
              <w:jc w:val="left"/>
              <w:rPr>
                <w:rStyle w:val="Code"/>
              </w:rPr>
            </w:pPr>
            <w:r w:rsidRPr="00FF1630">
              <w:rPr>
                <w:rStyle w:val="Code"/>
              </w:rPr>
              <w:t>remove 781</w:t>
            </w:r>
          </w:p>
          <w:p w:rsidR="00C0552F" w:rsidRPr="00FF1630" w:rsidRDefault="00C0552F" w:rsidP="00FF1630">
            <w:pPr>
              <w:spacing w:after="120"/>
              <w:jc w:val="left"/>
              <w:rPr>
                <w:rStyle w:val="Code"/>
              </w:rPr>
            </w:pPr>
            <w:r w:rsidRPr="00FF1630">
              <w:rPr>
                <w:rStyle w:val="Code"/>
              </w:rPr>
              <w:t>add 931</w:t>
            </w:r>
          </w:p>
          <w:p w:rsidR="00C0552F" w:rsidRPr="00FF1630" w:rsidRDefault="00C0552F" w:rsidP="00FF1630">
            <w:pPr>
              <w:spacing w:after="120"/>
              <w:jc w:val="left"/>
              <w:rPr>
                <w:rStyle w:val="Code"/>
              </w:rPr>
            </w:pPr>
            <w:r w:rsidRPr="00FF1630">
              <w:rPr>
                <w:rStyle w:val="Code"/>
              </w:rPr>
              <w:t>add 257</w:t>
            </w:r>
          </w:p>
          <w:p w:rsidR="00C0552F" w:rsidRPr="00FF1630" w:rsidRDefault="00C0552F" w:rsidP="00FF1630">
            <w:pPr>
              <w:spacing w:after="120"/>
              <w:jc w:val="left"/>
              <w:rPr>
                <w:rStyle w:val="Code"/>
              </w:rPr>
            </w:pPr>
            <w:r w:rsidRPr="00FF1630">
              <w:rPr>
                <w:rStyle w:val="Code"/>
              </w:rPr>
              <w:t>find 231</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3 4 17 9 8 2 19 1</w:t>
            </w:r>
          </w:p>
          <w:p w:rsidR="00C0552F" w:rsidRPr="00FF1630" w:rsidRDefault="00C0552F" w:rsidP="00FF1630">
            <w:pPr>
              <w:spacing w:after="120"/>
              <w:jc w:val="left"/>
              <w:rPr>
                <w:rStyle w:val="Code"/>
              </w:rPr>
            </w:pPr>
            <w:r w:rsidRPr="00FF1630">
              <w:rPr>
                <w:rStyle w:val="Code"/>
              </w:rPr>
              <w:t>union 16</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17</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intersect 10 12 14 18 7</w:t>
            </w:r>
          </w:p>
          <w:p w:rsidR="00C0552F" w:rsidRPr="00FF1630" w:rsidRDefault="00C0552F" w:rsidP="00FF1630">
            <w:pPr>
              <w:spacing w:after="120"/>
              <w:jc w:val="left"/>
              <w:rPr>
                <w:rStyle w:val="Code"/>
              </w:rPr>
            </w:pPr>
            <w:r w:rsidRPr="00FF1630">
              <w:rPr>
                <w:rStyle w:val="Code"/>
              </w:rPr>
              <w:t>add 112</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intersect 8 3 19 2 6 16 8</w:t>
            </w:r>
          </w:p>
          <w:p w:rsidR="00C0552F" w:rsidRPr="00FF1630" w:rsidRDefault="00C0552F" w:rsidP="00FF1630">
            <w:pPr>
              <w:spacing w:after="120"/>
              <w:jc w:val="left"/>
              <w:rPr>
                <w:rStyle w:val="Code"/>
              </w:rPr>
            </w:pPr>
            <w:r w:rsidRPr="00FF1630">
              <w:rPr>
                <w:rStyle w:val="Code"/>
              </w:rPr>
              <w:t>intersect 16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3 18</w:t>
            </w:r>
          </w:p>
          <w:p w:rsidR="00C0552F" w:rsidRPr="00FF1630" w:rsidRDefault="00C0552F" w:rsidP="00FF1630">
            <w:pPr>
              <w:spacing w:after="120"/>
              <w:jc w:val="left"/>
              <w:rPr>
                <w:rStyle w:val="Code"/>
              </w:rPr>
            </w:pPr>
            <w:r w:rsidRPr="00FF1630">
              <w:rPr>
                <w:rStyle w:val="Code"/>
              </w:rPr>
              <w:t>union 16 1 3 14 19 2 11 7</w:t>
            </w:r>
          </w:p>
          <w:p w:rsidR="00C0552F" w:rsidRPr="00FF1630" w:rsidRDefault="00C0552F" w:rsidP="00FF1630">
            <w:pPr>
              <w:spacing w:after="120"/>
              <w:jc w:val="left"/>
              <w:rPr>
                <w:rStyle w:val="Code"/>
              </w:rPr>
            </w:pPr>
            <w:r w:rsidRPr="00FF1630">
              <w:rPr>
                <w:rStyle w:val="Code"/>
              </w:rPr>
              <w:t>remove 438</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lastRenderedPageBreak/>
              <w:t>remove 865</w:t>
            </w:r>
          </w:p>
          <w:p w:rsidR="00C0552F" w:rsidRPr="00FF1630" w:rsidRDefault="00C0552F" w:rsidP="00FF1630">
            <w:pPr>
              <w:spacing w:after="120"/>
              <w:jc w:val="left"/>
              <w:rPr>
                <w:rStyle w:val="Code"/>
              </w:rPr>
            </w:pPr>
            <w:r w:rsidRPr="00FF1630">
              <w:rPr>
                <w:rStyle w:val="Code"/>
              </w:rPr>
              <w:t>intersect 11 10</w:t>
            </w:r>
          </w:p>
          <w:p w:rsidR="00C0552F" w:rsidRPr="00FF1630" w:rsidRDefault="00C0552F" w:rsidP="00FF1630">
            <w:pPr>
              <w:spacing w:after="120"/>
              <w:jc w:val="left"/>
              <w:rPr>
                <w:rStyle w:val="Code"/>
              </w:rPr>
            </w:pPr>
            <w:r w:rsidRPr="00FF1630">
              <w:rPr>
                <w:rStyle w:val="Code"/>
              </w:rPr>
              <w:t>find 46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732</w:t>
            </w:r>
          </w:p>
          <w:p w:rsidR="00C0552F" w:rsidRPr="00FF1630" w:rsidRDefault="00C0552F" w:rsidP="00FF1630">
            <w:pPr>
              <w:spacing w:after="120"/>
              <w:jc w:val="left"/>
              <w:rPr>
                <w:rStyle w:val="Code"/>
              </w:rPr>
            </w:pPr>
            <w:r w:rsidRPr="00FF1630">
              <w:rPr>
                <w:rStyle w:val="Code"/>
              </w:rPr>
              <w:t>remove 22</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find 436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intersect 10</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union 14 12 6 7 3 0 19 6</w:t>
            </w:r>
          </w:p>
          <w:p w:rsidR="00C0552F" w:rsidRPr="00FF1630" w:rsidRDefault="00C0552F" w:rsidP="00FF1630">
            <w:pPr>
              <w:spacing w:after="120"/>
              <w:jc w:val="left"/>
              <w:rPr>
                <w:rStyle w:val="Code"/>
              </w:rPr>
            </w:pPr>
            <w:r w:rsidRPr="00FF1630">
              <w:rPr>
                <w:rStyle w:val="Code"/>
              </w:rPr>
              <w:t>find 538</w:t>
            </w:r>
          </w:p>
          <w:p w:rsidR="00C0552F" w:rsidRPr="00FF1630" w:rsidRDefault="00C0552F" w:rsidP="00FF1630">
            <w:pPr>
              <w:spacing w:after="120"/>
              <w:jc w:val="left"/>
              <w:rPr>
                <w:rStyle w:val="Code"/>
              </w:rPr>
            </w:pPr>
            <w:r w:rsidRPr="00FF1630">
              <w:rPr>
                <w:rStyle w:val="Code"/>
              </w:rPr>
              <w:t>remove 782</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457</w:t>
            </w:r>
          </w:p>
          <w:p w:rsidR="00C0552F" w:rsidRPr="00FF1630" w:rsidRDefault="00C0552F" w:rsidP="00FF1630">
            <w:pPr>
              <w:spacing w:after="120"/>
              <w:jc w:val="left"/>
              <w:rPr>
                <w:rStyle w:val="Code"/>
              </w:rPr>
            </w:pPr>
            <w:r w:rsidRPr="00FF1630">
              <w:rPr>
                <w:rStyle w:val="Code"/>
              </w:rPr>
              <w:t>union 14 8 11 14 17 4</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526</w:t>
            </w:r>
          </w:p>
          <w:p w:rsidR="00C0552F" w:rsidRPr="00FF1630" w:rsidRDefault="00C0552F" w:rsidP="00FF1630">
            <w:pPr>
              <w:spacing w:after="120"/>
              <w:jc w:val="left"/>
              <w:rPr>
                <w:rStyle w:val="Code"/>
              </w:rPr>
            </w:pPr>
            <w:r w:rsidRPr="00FF1630">
              <w:rPr>
                <w:rStyle w:val="Code"/>
              </w:rPr>
              <w:t>intersect 16</w:t>
            </w:r>
          </w:p>
          <w:p w:rsidR="00C0552F" w:rsidRPr="00FF1630" w:rsidRDefault="00C0552F" w:rsidP="00FF1630">
            <w:pPr>
              <w:spacing w:after="120"/>
              <w:jc w:val="left"/>
              <w:rPr>
                <w:rStyle w:val="Code"/>
              </w:rPr>
            </w:pPr>
            <w:r w:rsidRPr="00FF1630">
              <w:rPr>
                <w:rStyle w:val="Code"/>
              </w:rPr>
              <w:t>add 558</w:t>
            </w:r>
          </w:p>
          <w:p w:rsidR="00C0552F" w:rsidRPr="00FF1630" w:rsidRDefault="00C0552F" w:rsidP="00FF1630">
            <w:pPr>
              <w:spacing w:after="120"/>
              <w:jc w:val="left"/>
              <w:rPr>
                <w:rStyle w:val="Code"/>
              </w:rPr>
            </w:pPr>
            <w:r w:rsidRPr="00FF1630">
              <w:rPr>
                <w:rStyle w:val="Code"/>
              </w:rPr>
              <w:t>remove 445</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remove 266</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union 9 1 9 5</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704</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800</w:t>
            </w:r>
          </w:p>
          <w:p w:rsidR="00C0552F" w:rsidRPr="00FF1630" w:rsidRDefault="00C0552F" w:rsidP="00FF1630">
            <w:pPr>
              <w:spacing w:after="120"/>
              <w:jc w:val="left"/>
              <w:rPr>
                <w:rStyle w:val="Code"/>
              </w:rPr>
            </w:pPr>
            <w:r w:rsidRPr="00FF1630">
              <w:rPr>
                <w:rStyle w:val="Code"/>
              </w:rPr>
              <w:t>intersect 11</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lastRenderedPageBreak/>
              <w:t>union 3 7 5 16 11 9 9 19 4</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remove 918</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union 5 5 12 9</w:t>
            </w:r>
          </w:p>
          <w:p w:rsidR="00C0552F" w:rsidRPr="00FF1630" w:rsidRDefault="00C0552F" w:rsidP="00FF1630">
            <w:pPr>
              <w:spacing w:after="120"/>
              <w:jc w:val="left"/>
              <w:rPr>
                <w:rStyle w:val="Code"/>
              </w:rPr>
            </w:pPr>
            <w:r w:rsidRPr="00FF1630">
              <w:rPr>
                <w:rStyle w:val="Code"/>
              </w:rPr>
              <w:t>union 5 13 12 6 9</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intersect 0 9 18 3 3</w:t>
            </w:r>
          </w:p>
          <w:p w:rsidR="00C0552F" w:rsidRPr="00FF1630" w:rsidRDefault="00C0552F" w:rsidP="00FF1630">
            <w:pPr>
              <w:spacing w:after="120"/>
              <w:jc w:val="left"/>
              <w:rPr>
                <w:rStyle w:val="Code"/>
              </w:rPr>
            </w:pPr>
            <w:r w:rsidRPr="00FF1630">
              <w:rPr>
                <w:rStyle w:val="Code"/>
              </w:rPr>
              <w:t>add 103</w:t>
            </w:r>
          </w:p>
          <w:p w:rsidR="00C0552F" w:rsidRPr="00FF1630" w:rsidRDefault="00C0552F" w:rsidP="00FF1630">
            <w:pPr>
              <w:spacing w:after="120"/>
              <w:jc w:val="left"/>
              <w:rPr>
                <w:rStyle w:val="Code"/>
              </w:rPr>
            </w:pPr>
            <w:r w:rsidRPr="00FF1630">
              <w:rPr>
                <w:rStyle w:val="Code"/>
              </w:rPr>
              <w:t>remove 56</w:t>
            </w:r>
          </w:p>
          <w:p w:rsidR="00C0552F" w:rsidRPr="00FF1630" w:rsidRDefault="00C0552F" w:rsidP="00FF1630">
            <w:pPr>
              <w:spacing w:after="120"/>
              <w:jc w:val="left"/>
              <w:rPr>
                <w:rStyle w:val="Code"/>
              </w:rPr>
            </w:pPr>
            <w:r w:rsidRPr="00FF1630">
              <w:rPr>
                <w:rStyle w:val="Code"/>
              </w:rPr>
              <w:t>add 889</w:t>
            </w:r>
          </w:p>
          <w:p w:rsidR="00C0552F" w:rsidRPr="00FF1630" w:rsidRDefault="00C0552F" w:rsidP="00FF1630">
            <w:pPr>
              <w:spacing w:after="120"/>
              <w:jc w:val="left"/>
              <w:rPr>
                <w:rStyle w:val="Code"/>
              </w:rPr>
            </w:pPr>
            <w:r w:rsidRPr="00FF1630">
              <w:rPr>
                <w:rStyle w:val="Code"/>
              </w:rPr>
              <w:t>union 13 10 1 11 14 2 10 13 3</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remove 503</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intersect 2 9 15</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find 50</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remove 994</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find 94</w:t>
            </w:r>
          </w:p>
          <w:p w:rsidR="00C0552F" w:rsidRPr="00FF1630" w:rsidRDefault="00C0552F" w:rsidP="00FF1630">
            <w:pPr>
              <w:spacing w:after="120"/>
              <w:jc w:val="left"/>
              <w:rPr>
                <w:rStyle w:val="Code"/>
              </w:rPr>
            </w:pPr>
            <w:r w:rsidRPr="00FF1630">
              <w:rPr>
                <w:rStyle w:val="Code"/>
              </w:rPr>
              <w:t>union 19 19 8 17 11 6 1 15 8</w:t>
            </w:r>
          </w:p>
          <w:p w:rsidR="00C0552F" w:rsidRPr="00FF1630" w:rsidRDefault="00C0552F" w:rsidP="00FF1630">
            <w:pPr>
              <w:spacing w:after="120"/>
              <w:jc w:val="left"/>
              <w:rPr>
                <w:rStyle w:val="Code"/>
              </w:rPr>
            </w:pPr>
            <w:r w:rsidRPr="00FF1630">
              <w:rPr>
                <w:rStyle w:val="Code"/>
              </w:rPr>
              <w:t>find 501</w:t>
            </w:r>
          </w:p>
          <w:p w:rsidR="00C0552F" w:rsidRPr="00FF1630" w:rsidRDefault="00C0552F" w:rsidP="00FF1630">
            <w:pPr>
              <w:spacing w:after="120"/>
              <w:jc w:val="left"/>
              <w:rPr>
                <w:rStyle w:val="Code"/>
              </w:rPr>
            </w:pPr>
            <w:r w:rsidRPr="00FF1630">
              <w:rPr>
                <w:rStyle w:val="Code"/>
              </w:rPr>
              <w:t>remove 675</w:t>
            </w:r>
          </w:p>
          <w:p w:rsidR="00C0552F" w:rsidRPr="00FF1630" w:rsidRDefault="00C0552F" w:rsidP="00FF1630">
            <w:pPr>
              <w:spacing w:after="120"/>
              <w:jc w:val="left"/>
              <w:rPr>
                <w:rStyle w:val="Code"/>
              </w:rPr>
            </w:pPr>
            <w:r w:rsidRPr="00FF1630">
              <w:rPr>
                <w:rStyle w:val="Code"/>
              </w:rPr>
              <w:t>add 281</w:t>
            </w:r>
          </w:p>
          <w:p w:rsidR="00C0552F" w:rsidRPr="00FF1630" w:rsidRDefault="00C0552F" w:rsidP="00FF1630">
            <w:pPr>
              <w:spacing w:after="120"/>
              <w:jc w:val="left"/>
              <w:rPr>
                <w:rStyle w:val="Code"/>
              </w:rPr>
            </w:pPr>
            <w:r w:rsidRPr="00FF1630">
              <w:rPr>
                <w:rStyle w:val="Code"/>
              </w:rPr>
              <w:t>union 15 5 1</w:t>
            </w:r>
          </w:p>
          <w:p w:rsidR="00C0552F" w:rsidRPr="00FF1630" w:rsidRDefault="00C0552F" w:rsidP="00FF1630">
            <w:pPr>
              <w:spacing w:after="120"/>
              <w:jc w:val="left"/>
              <w:rPr>
                <w:rStyle w:val="Code"/>
              </w:rPr>
            </w:pPr>
            <w:r w:rsidRPr="00FF1630">
              <w:rPr>
                <w:rStyle w:val="Code"/>
              </w:rPr>
              <w:t>union 13 7 14 5 12 14 1 15</w:t>
            </w:r>
          </w:p>
          <w:p w:rsidR="00C0552F" w:rsidRPr="00FF1630" w:rsidRDefault="00C0552F" w:rsidP="00FF1630">
            <w:pPr>
              <w:spacing w:after="120"/>
              <w:jc w:val="left"/>
              <w:rPr>
                <w:rStyle w:val="Code"/>
              </w:rPr>
            </w:pPr>
            <w:r w:rsidRPr="00FF1630">
              <w:rPr>
                <w:rStyle w:val="Code"/>
              </w:rPr>
              <w:t>union 4 18 10 9 9 19 10 18 18</w:t>
            </w:r>
          </w:p>
          <w:p w:rsidR="00C0552F" w:rsidRPr="00FF1630" w:rsidRDefault="00C0552F" w:rsidP="00FF1630">
            <w:pPr>
              <w:spacing w:after="120"/>
              <w:jc w:val="left"/>
              <w:rPr>
                <w:rStyle w:val="Code"/>
              </w:rPr>
            </w:pPr>
            <w:r w:rsidRPr="00FF1630">
              <w:rPr>
                <w:rStyle w:val="Code"/>
              </w:rPr>
              <w:t>find 853</w:t>
            </w:r>
          </w:p>
          <w:p w:rsidR="00C0552F" w:rsidRPr="00FF1630" w:rsidRDefault="00C0552F" w:rsidP="00FF1630">
            <w:pPr>
              <w:spacing w:after="120"/>
              <w:jc w:val="left"/>
              <w:rPr>
                <w:rStyle w:val="Code"/>
              </w:rPr>
            </w:pPr>
            <w:r w:rsidRPr="00FF1630">
              <w:rPr>
                <w:rStyle w:val="Code"/>
              </w:rPr>
              <w:t>remove 22</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add 837</w:t>
            </w:r>
          </w:p>
          <w:p w:rsidR="00C0552F" w:rsidRPr="00FF1630" w:rsidRDefault="00C0552F" w:rsidP="00FF1630">
            <w:pPr>
              <w:spacing w:after="120"/>
              <w:jc w:val="left"/>
              <w:rPr>
                <w:rStyle w:val="Code"/>
              </w:rPr>
            </w:pPr>
            <w:r w:rsidRPr="00FF1630">
              <w:rPr>
                <w:rStyle w:val="Code"/>
              </w:rPr>
              <w:t>add 373</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add 29</w:t>
            </w:r>
          </w:p>
          <w:p w:rsidR="00C0552F" w:rsidRPr="00FF1630" w:rsidRDefault="00C0552F" w:rsidP="00FF1630">
            <w:pPr>
              <w:spacing w:after="120"/>
              <w:jc w:val="left"/>
              <w:rPr>
                <w:rStyle w:val="Code"/>
              </w:rPr>
            </w:pPr>
            <w:r w:rsidRPr="00FF1630">
              <w:rPr>
                <w:rStyle w:val="Code"/>
              </w:rPr>
              <w:t>find 551</w:t>
            </w:r>
          </w:p>
          <w:p w:rsidR="00C0552F" w:rsidRPr="00FF1630" w:rsidRDefault="00C0552F" w:rsidP="00FF1630">
            <w:pPr>
              <w:spacing w:after="120"/>
              <w:jc w:val="left"/>
              <w:rPr>
                <w:rStyle w:val="Code"/>
              </w:rPr>
            </w:pPr>
            <w:r w:rsidRPr="00FF1630">
              <w:rPr>
                <w:rStyle w:val="Code"/>
              </w:rPr>
              <w:t>add 416</w:t>
            </w:r>
          </w:p>
          <w:p w:rsidR="00C0552F" w:rsidRPr="00FF1630" w:rsidRDefault="00C0552F" w:rsidP="00FF1630">
            <w:pPr>
              <w:spacing w:after="120"/>
              <w:jc w:val="left"/>
              <w:rPr>
                <w:rStyle w:val="Code"/>
              </w:rPr>
            </w:pPr>
            <w:r w:rsidRPr="00FF1630">
              <w:rPr>
                <w:rStyle w:val="Code"/>
              </w:rPr>
              <w:t>add 102</w:t>
            </w:r>
          </w:p>
          <w:p w:rsidR="00C0552F" w:rsidRPr="00FF1630" w:rsidRDefault="00C0552F" w:rsidP="00FF1630">
            <w:pPr>
              <w:spacing w:after="120"/>
              <w:jc w:val="left"/>
              <w:rPr>
                <w:rStyle w:val="Code"/>
              </w:rPr>
            </w:pPr>
            <w:r w:rsidRPr="00FF1630">
              <w:rPr>
                <w:rStyle w:val="Code"/>
              </w:rPr>
              <w:t>union 16 13 3 17 8 10</w:t>
            </w:r>
          </w:p>
          <w:p w:rsidR="00C0552F" w:rsidRPr="00FF1630" w:rsidRDefault="00C0552F" w:rsidP="00FF1630">
            <w:pPr>
              <w:spacing w:after="120"/>
              <w:jc w:val="left"/>
              <w:rPr>
                <w:rStyle w:val="Code"/>
              </w:rPr>
            </w:pPr>
            <w:r w:rsidRPr="00FF1630">
              <w:rPr>
                <w:rStyle w:val="Code"/>
              </w:rPr>
              <w:lastRenderedPageBreak/>
              <w:t>remove 298</w:t>
            </w:r>
          </w:p>
          <w:p w:rsidR="00C0552F" w:rsidRPr="00FF1630" w:rsidRDefault="00C0552F" w:rsidP="00FF1630">
            <w:pPr>
              <w:spacing w:after="120"/>
              <w:jc w:val="left"/>
              <w:rPr>
                <w:rStyle w:val="Code"/>
              </w:rPr>
            </w:pPr>
            <w:r w:rsidRPr="00FF1630">
              <w:rPr>
                <w:rStyle w:val="Code"/>
              </w:rPr>
              <w:t>find 215</w:t>
            </w:r>
          </w:p>
          <w:p w:rsidR="00C0552F" w:rsidRPr="00FF1630" w:rsidRDefault="00C0552F" w:rsidP="00FF1630">
            <w:pPr>
              <w:spacing w:after="120"/>
              <w:jc w:val="left"/>
              <w:rPr>
                <w:rStyle w:val="Code"/>
              </w:rPr>
            </w:pPr>
            <w:r w:rsidRPr="00FF1630">
              <w:rPr>
                <w:rStyle w:val="Code"/>
              </w:rPr>
              <w:t>remove 478</w:t>
            </w:r>
          </w:p>
          <w:p w:rsidR="00C0552F" w:rsidRPr="00FF1630" w:rsidRDefault="00C0552F" w:rsidP="00FF1630">
            <w:pPr>
              <w:spacing w:after="120"/>
              <w:jc w:val="left"/>
              <w:rPr>
                <w:rStyle w:val="Code"/>
              </w:rPr>
            </w:pPr>
            <w:r w:rsidRPr="00FF1630">
              <w:rPr>
                <w:rStyle w:val="Code"/>
              </w:rPr>
              <w:t>intersect 5 5 12 9</w:t>
            </w:r>
          </w:p>
          <w:p w:rsidR="00C0552F" w:rsidRPr="00FF1630" w:rsidRDefault="00C0552F" w:rsidP="00FF1630">
            <w:pPr>
              <w:spacing w:after="120"/>
              <w:jc w:val="left"/>
              <w:rPr>
                <w:rStyle w:val="Code"/>
              </w:rPr>
            </w:pPr>
            <w:r w:rsidRPr="00FF1630">
              <w:rPr>
                <w:rStyle w:val="Code"/>
              </w:rPr>
              <w:t>intersect 9 9 9 2 19 10</w:t>
            </w:r>
          </w:p>
          <w:p w:rsidR="00C0552F" w:rsidRPr="00FF1630" w:rsidRDefault="00C0552F" w:rsidP="00FF1630">
            <w:pPr>
              <w:spacing w:after="120"/>
              <w:jc w:val="left"/>
              <w:rPr>
                <w:rStyle w:val="Code"/>
              </w:rPr>
            </w:pPr>
            <w:r w:rsidRPr="00FF1630">
              <w:rPr>
                <w:rStyle w:val="Code"/>
              </w:rPr>
              <w:t>add 298</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intersect 6 16 0 12 12 2</w:t>
            </w:r>
          </w:p>
          <w:p w:rsidR="00C0552F" w:rsidRPr="00FF1630" w:rsidRDefault="00C0552F" w:rsidP="00FF1630">
            <w:pPr>
              <w:spacing w:after="120"/>
              <w:jc w:val="left"/>
              <w:rPr>
                <w:rStyle w:val="Code"/>
              </w:rPr>
            </w:pPr>
            <w:r w:rsidRPr="00FF1630">
              <w:rPr>
                <w:rStyle w:val="Code"/>
              </w:rPr>
              <w:t>union 11 5 9 9 4 16 12 2 8</w:t>
            </w:r>
          </w:p>
          <w:p w:rsidR="00C0552F" w:rsidRPr="00FF1630" w:rsidRDefault="00C0552F" w:rsidP="00FF1630">
            <w:pPr>
              <w:spacing w:after="120"/>
              <w:jc w:val="left"/>
              <w:rPr>
                <w:rStyle w:val="Code"/>
              </w:rPr>
            </w:pPr>
            <w:r w:rsidRPr="00FF1630">
              <w:rPr>
                <w:rStyle w:val="Code"/>
              </w:rPr>
              <w:t>elements</w:t>
            </w:r>
          </w:p>
          <w:p w:rsidR="00C0552F" w:rsidRPr="00FF1630" w:rsidRDefault="00C0552F" w:rsidP="00FF1630">
            <w:pPr>
              <w:spacing w:after="120"/>
              <w:jc w:val="left"/>
              <w:rPr>
                <w:rStyle w:val="Code"/>
              </w:rPr>
            </w:pPr>
            <w:r w:rsidRPr="00FF1630">
              <w:rPr>
                <w:rStyle w:val="Code"/>
              </w:rPr>
              <w:t>intersect 7 18 4 9 0</w:t>
            </w:r>
          </w:p>
          <w:p w:rsidR="00C0552F" w:rsidRPr="00FF1630" w:rsidRDefault="00C0552F" w:rsidP="00FF1630">
            <w:pPr>
              <w:spacing w:after="120"/>
              <w:jc w:val="left"/>
              <w:rPr>
                <w:rStyle w:val="Code"/>
              </w:rPr>
            </w:pPr>
            <w:r w:rsidRPr="00FF1630">
              <w:rPr>
                <w:rStyle w:val="Code"/>
              </w:rPr>
              <w:t>remove 723</w:t>
            </w:r>
          </w:p>
          <w:p w:rsidR="00C0552F" w:rsidRPr="00FF1630" w:rsidRDefault="00C0552F" w:rsidP="00FF1630">
            <w:pPr>
              <w:spacing w:after="120"/>
              <w:jc w:val="left"/>
              <w:rPr>
                <w:rStyle w:val="Code"/>
              </w:rPr>
            </w:pPr>
            <w:r w:rsidRPr="00FF1630">
              <w:rPr>
                <w:rStyle w:val="Code"/>
              </w:rPr>
              <w:t>find 587</w:t>
            </w:r>
          </w:p>
          <w:p w:rsidR="00C0552F" w:rsidRPr="00FF1630" w:rsidRDefault="00C0552F" w:rsidP="00FF1630">
            <w:pPr>
              <w:spacing w:after="120"/>
              <w:jc w:val="left"/>
              <w:rPr>
                <w:rStyle w:val="Code"/>
              </w:rPr>
            </w:pPr>
            <w:r w:rsidRPr="00FF1630">
              <w:rPr>
                <w:rStyle w:val="Code"/>
              </w:rPr>
              <w:t>find 260</w:t>
            </w:r>
          </w:p>
          <w:p w:rsidR="00C0552F" w:rsidRPr="00FF1630" w:rsidRDefault="00C0552F" w:rsidP="00FF1630">
            <w:pPr>
              <w:spacing w:after="120"/>
              <w:jc w:val="left"/>
              <w:rPr>
                <w:rStyle w:val="Code"/>
              </w:rPr>
            </w:pPr>
            <w:r w:rsidRPr="00FF1630">
              <w:rPr>
                <w:rStyle w:val="Code"/>
              </w:rPr>
              <w:t>remove 550</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count</w:t>
            </w:r>
          </w:p>
          <w:p w:rsidR="00C0552F" w:rsidRPr="00FF1630" w:rsidRDefault="00C0552F" w:rsidP="00FF1630">
            <w:pPr>
              <w:spacing w:after="120"/>
              <w:jc w:val="left"/>
              <w:rPr>
                <w:rStyle w:val="Code"/>
              </w:rPr>
            </w:pPr>
            <w:r w:rsidRPr="00FF1630">
              <w:rPr>
                <w:rStyle w:val="Code"/>
              </w:rPr>
              <w:t>clear</w:t>
            </w:r>
          </w:p>
          <w:p w:rsidR="00C0552F" w:rsidRPr="00FF1630" w:rsidRDefault="00C0552F" w:rsidP="00FF1630">
            <w:pPr>
              <w:spacing w:after="120"/>
              <w:jc w:val="left"/>
              <w:rPr>
                <w:rStyle w:val="Code"/>
              </w:rPr>
            </w:pPr>
            <w:r w:rsidRPr="00FF1630">
              <w:rPr>
                <w:rStyle w:val="Code"/>
              </w:rPr>
              <w:t>union 11 5 9 9 4 16 12 2 8</w:t>
            </w:r>
          </w:p>
          <w:p w:rsidR="00C0552F" w:rsidRPr="00454FED" w:rsidRDefault="00C0552F" w:rsidP="00FF1630">
            <w:pPr>
              <w:spacing w:after="120"/>
              <w:jc w:val="left"/>
              <w:rPr>
                <w:rFonts w:ascii="Consolas" w:hAnsi="Consolas" w:cs="Consolas"/>
                <w:noProof/>
                <w:highlight w:val="yellow"/>
                <w:lang w:val="en-US"/>
              </w:rPr>
            </w:pPr>
            <w:r w:rsidRPr="00FF1630">
              <w:rPr>
                <w:rStyle w:val="Code"/>
              </w:rPr>
              <w:t>clear</w:t>
            </w:r>
          </w:p>
        </w:tc>
        <w:tc>
          <w:tcPr>
            <w:tcW w:w="5386" w:type="dxa"/>
          </w:tcPr>
          <w:p w:rsidR="00C0552F" w:rsidRPr="00FF1630" w:rsidRDefault="00C0552F" w:rsidP="00FF1630">
            <w:pPr>
              <w:spacing w:after="120"/>
              <w:jc w:val="left"/>
              <w:rPr>
                <w:rStyle w:val="Code"/>
                <w:lang w:val="bg-BG"/>
              </w:rPr>
            </w:pPr>
            <w:r w:rsidRPr="00FF1630">
              <w:rPr>
                <w:rStyle w:val="Code"/>
                <w:lang w:val="bg-BG"/>
              </w:rPr>
              <w:lastRenderedPageBreak/>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 xml:space="preserve">894 </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7</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16 </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t xml:space="preserve">16 41 </w:t>
            </w:r>
          </w:p>
          <w:p w:rsidR="00C0552F" w:rsidRPr="00FF1630" w:rsidRDefault="00C0552F" w:rsidP="00FF1630">
            <w:pPr>
              <w:spacing w:after="120"/>
              <w:jc w:val="left"/>
              <w:rPr>
                <w:rStyle w:val="Code"/>
                <w:lang w:val="bg-BG"/>
              </w:rPr>
            </w:pPr>
            <w:r w:rsidRPr="00FF1630">
              <w:rPr>
                <w:rStyle w:val="Code"/>
                <w:lang w:val="bg-BG"/>
              </w:rPr>
              <w:t>4</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t>2</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2</w:t>
            </w:r>
          </w:p>
          <w:p w:rsidR="00C0552F" w:rsidRPr="00FF1630" w:rsidRDefault="00C0552F" w:rsidP="00FF1630">
            <w:pPr>
              <w:spacing w:after="120"/>
              <w:jc w:val="left"/>
              <w:rPr>
                <w:rStyle w:val="Code"/>
                <w:lang w:val="bg-BG"/>
              </w:rPr>
            </w:pPr>
            <w:r w:rsidRPr="00FF1630">
              <w:rPr>
                <w:rStyle w:val="Code"/>
                <w:lang w:val="bg-BG"/>
              </w:rPr>
              <w:t xml:space="preserve">6 10 </w:t>
            </w:r>
          </w:p>
          <w:p w:rsidR="00C0552F" w:rsidRPr="00FF1630" w:rsidRDefault="00C0552F" w:rsidP="00FF1630">
            <w:pPr>
              <w:spacing w:after="120"/>
              <w:jc w:val="left"/>
              <w:rPr>
                <w:rStyle w:val="Code"/>
                <w:lang w:val="bg-BG"/>
              </w:rPr>
            </w:pPr>
            <w:r w:rsidRPr="00FF1630">
              <w:rPr>
                <w:rStyle w:val="Code"/>
                <w:lang w:val="bg-BG"/>
              </w:rPr>
              <w:lastRenderedPageBreak/>
              <w:t>False</w:t>
            </w:r>
          </w:p>
          <w:p w:rsidR="00C0552F" w:rsidRPr="00FF1630" w:rsidRDefault="00C0552F" w:rsidP="00FF1630">
            <w:pPr>
              <w:spacing w:after="120"/>
              <w:jc w:val="left"/>
              <w:rPr>
                <w:rStyle w:val="Code"/>
                <w:lang w:val="bg-BG"/>
              </w:rPr>
            </w:pPr>
            <w:r w:rsidRPr="00FF1630">
              <w:rPr>
                <w:rStyle w:val="Code"/>
                <w:lang w:val="bg-BG"/>
              </w:rPr>
              <w:t>6</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759 </w:t>
            </w:r>
          </w:p>
          <w:p w:rsidR="00C0552F" w:rsidRPr="00FF1630" w:rsidRDefault="00C0552F" w:rsidP="00FF1630">
            <w:pPr>
              <w:spacing w:after="120"/>
              <w:jc w:val="left"/>
              <w:rPr>
                <w:rStyle w:val="Code"/>
                <w:lang w:val="bg-BG"/>
              </w:rPr>
            </w:pPr>
            <w:r w:rsidRPr="00FF1630">
              <w:rPr>
                <w:rStyle w:val="Code"/>
                <w:lang w:val="bg-BG"/>
              </w:rPr>
              <w:t>2</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4</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1 5 15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4</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4</w:t>
            </w:r>
          </w:p>
          <w:p w:rsidR="00C0552F" w:rsidRPr="00FF1630" w:rsidRDefault="00C0552F" w:rsidP="00FF1630">
            <w:pPr>
              <w:spacing w:after="120"/>
              <w:jc w:val="left"/>
              <w:rPr>
                <w:rStyle w:val="Code"/>
                <w:lang w:val="bg-BG"/>
              </w:rPr>
            </w:pPr>
            <w:r w:rsidRPr="00FF1630">
              <w:rPr>
                <w:rStyle w:val="Code"/>
                <w:lang w:val="bg-BG"/>
              </w:rPr>
              <w:t xml:space="preserve">0 1 4 5 12 16 17 19 </w:t>
            </w:r>
          </w:p>
          <w:p w:rsidR="00C0552F" w:rsidRPr="00FF1630" w:rsidRDefault="00C0552F" w:rsidP="00FF1630">
            <w:pPr>
              <w:spacing w:after="120"/>
              <w:jc w:val="left"/>
              <w:rPr>
                <w:rStyle w:val="Code"/>
                <w:lang w:val="bg-BG"/>
              </w:rPr>
            </w:pPr>
            <w:r w:rsidRPr="00FF1630">
              <w:rPr>
                <w:rStyle w:val="Code"/>
                <w:lang w:val="bg-BG"/>
              </w:rPr>
              <w:t xml:space="preserve">0 1 4 5 12 16 17 19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0 1 4 5 12 15 16 17 19 57 </w:t>
            </w:r>
          </w:p>
          <w:p w:rsidR="00C0552F" w:rsidRPr="00FF1630" w:rsidRDefault="00C0552F" w:rsidP="00FF1630">
            <w:pPr>
              <w:spacing w:after="120"/>
              <w:jc w:val="left"/>
              <w:rPr>
                <w:rStyle w:val="Code"/>
                <w:lang w:val="bg-BG"/>
              </w:rPr>
            </w:pPr>
            <w:r w:rsidRPr="00FF1630">
              <w:rPr>
                <w:rStyle w:val="Code"/>
                <w:lang w:val="bg-BG"/>
              </w:rPr>
              <w:t xml:space="preserve">0 1 4 5 12 15 16 17 19 57 </w:t>
            </w:r>
          </w:p>
          <w:p w:rsidR="00C0552F" w:rsidRPr="00FF1630" w:rsidRDefault="00C0552F" w:rsidP="00FF1630">
            <w:pPr>
              <w:spacing w:after="120"/>
              <w:jc w:val="left"/>
              <w:rPr>
                <w:rStyle w:val="Code"/>
                <w:lang w:val="bg-BG"/>
              </w:rPr>
            </w:pPr>
            <w:r w:rsidRPr="00FF1630">
              <w:rPr>
                <w:rStyle w:val="Code"/>
                <w:lang w:val="bg-BG"/>
              </w:rPr>
              <w:t>10</w:t>
            </w:r>
          </w:p>
          <w:p w:rsidR="00C0552F" w:rsidRPr="00FF1630" w:rsidRDefault="00C0552F" w:rsidP="00FF1630">
            <w:pPr>
              <w:spacing w:after="120"/>
              <w:jc w:val="left"/>
              <w:rPr>
                <w:rStyle w:val="Code"/>
                <w:lang w:val="bg-BG"/>
              </w:rPr>
            </w:pPr>
            <w:r w:rsidRPr="00FF1630">
              <w:rPr>
                <w:rStyle w:val="Code"/>
                <w:lang w:val="bg-BG"/>
              </w:rPr>
              <w:t xml:space="preserve">0 1 4 5 12 15 16 17 19 57 </w:t>
            </w:r>
          </w:p>
          <w:p w:rsidR="00C0552F" w:rsidRPr="00FF1630" w:rsidRDefault="00C0552F" w:rsidP="00FF1630">
            <w:pPr>
              <w:spacing w:after="120"/>
              <w:jc w:val="left"/>
              <w:rPr>
                <w:rStyle w:val="Code"/>
                <w:lang w:val="bg-BG"/>
              </w:rPr>
            </w:pPr>
            <w:r w:rsidRPr="00FF1630">
              <w:rPr>
                <w:rStyle w:val="Code"/>
                <w:lang w:val="bg-BG"/>
              </w:rPr>
              <w:t xml:space="preserve">1 2 3 7 11 14 16 19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0 1 2 3 7 9 11 12 14 16 19 192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5</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1 5 15 803 </w:t>
            </w:r>
          </w:p>
          <w:p w:rsidR="00C0552F" w:rsidRPr="00FF1630" w:rsidRDefault="00C0552F" w:rsidP="00FF1630">
            <w:pPr>
              <w:spacing w:after="120"/>
              <w:jc w:val="left"/>
              <w:rPr>
                <w:rStyle w:val="Code"/>
                <w:lang w:val="bg-BG"/>
              </w:rPr>
            </w:pPr>
            <w:r w:rsidRPr="00FF1630">
              <w:rPr>
                <w:rStyle w:val="Code"/>
                <w:lang w:val="bg-BG"/>
              </w:rPr>
              <w:lastRenderedPageBreak/>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15</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16 316 </w:t>
            </w:r>
          </w:p>
          <w:p w:rsidR="00C0552F" w:rsidRPr="00FF1630" w:rsidRDefault="00C0552F" w:rsidP="00FF1630">
            <w:pPr>
              <w:spacing w:after="120"/>
              <w:jc w:val="left"/>
              <w:rPr>
                <w:rStyle w:val="Code"/>
                <w:lang w:val="bg-BG"/>
              </w:rPr>
            </w:pPr>
            <w:r w:rsidRPr="00FF1630">
              <w:rPr>
                <w:rStyle w:val="Code"/>
                <w:lang w:val="bg-BG"/>
              </w:rPr>
              <w:t>2</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906 </w:t>
            </w:r>
          </w:p>
          <w:p w:rsidR="00C0552F" w:rsidRPr="00FF1630" w:rsidRDefault="00C0552F" w:rsidP="00FF1630">
            <w:pPr>
              <w:spacing w:after="120"/>
              <w:jc w:val="left"/>
              <w:rPr>
                <w:rStyle w:val="Code"/>
                <w:lang w:val="bg-BG"/>
              </w:rPr>
            </w:pPr>
            <w:r w:rsidRPr="00FF1630">
              <w:rPr>
                <w:rStyle w:val="Code"/>
                <w:lang w:val="bg-BG"/>
              </w:rPr>
              <w:t xml:space="preserve">4 8 11 14 17 906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11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3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3 </w:t>
            </w:r>
          </w:p>
          <w:p w:rsidR="00C0552F" w:rsidRPr="00FF1630" w:rsidRDefault="00C0552F" w:rsidP="00FF1630">
            <w:pPr>
              <w:spacing w:after="120"/>
              <w:jc w:val="left"/>
              <w:rPr>
                <w:rStyle w:val="Code"/>
                <w:lang w:val="bg-BG"/>
              </w:rPr>
            </w:pPr>
            <w:r w:rsidRPr="00FF1630">
              <w:rPr>
                <w:rStyle w:val="Code"/>
                <w:lang w:val="bg-BG"/>
              </w:rPr>
              <w:t xml:space="preserve">3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3 </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t xml:space="preserve">3 </w:t>
            </w:r>
          </w:p>
          <w:p w:rsidR="00C0552F" w:rsidRPr="00FF1630" w:rsidRDefault="00C0552F" w:rsidP="00FF1630">
            <w:pPr>
              <w:spacing w:after="120"/>
              <w:jc w:val="left"/>
              <w:rPr>
                <w:rStyle w:val="Code"/>
                <w:lang w:val="bg-BG"/>
              </w:rPr>
            </w:pPr>
            <w:r w:rsidRPr="00FF1630">
              <w:rPr>
                <w:rStyle w:val="Code"/>
                <w:lang w:val="bg-BG"/>
              </w:rPr>
              <w:t xml:space="preserve">3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lastRenderedPageBreak/>
              <w:t>2</w:t>
            </w:r>
          </w:p>
          <w:p w:rsidR="00C0552F" w:rsidRPr="00FF1630" w:rsidRDefault="00C0552F" w:rsidP="00FF1630">
            <w:pPr>
              <w:spacing w:after="120"/>
              <w:jc w:val="left"/>
              <w:rPr>
                <w:rStyle w:val="Code"/>
                <w:lang w:val="bg-BG"/>
              </w:rPr>
            </w:pPr>
            <w:r w:rsidRPr="00FF1630">
              <w:rPr>
                <w:rStyle w:val="Code"/>
                <w:lang w:val="bg-BG"/>
              </w:rPr>
              <w:t>3</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3</w:t>
            </w:r>
          </w:p>
          <w:p w:rsidR="00C0552F" w:rsidRPr="00FF1630" w:rsidRDefault="00C0552F" w:rsidP="00FF1630">
            <w:pPr>
              <w:spacing w:after="120"/>
              <w:jc w:val="left"/>
              <w:rPr>
                <w:rStyle w:val="Code"/>
                <w:lang w:val="bg-BG"/>
              </w:rPr>
            </w:pPr>
            <w:r w:rsidRPr="00FF1630">
              <w:rPr>
                <w:rStyle w:val="Code"/>
                <w:lang w:val="bg-BG"/>
              </w:rPr>
              <w:t xml:space="preserve">294 </w:t>
            </w:r>
          </w:p>
          <w:p w:rsidR="00C0552F" w:rsidRPr="00FF1630" w:rsidRDefault="00C0552F" w:rsidP="00FF1630">
            <w:pPr>
              <w:spacing w:after="120"/>
              <w:jc w:val="left"/>
              <w:rPr>
                <w:rStyle w:val="Code"/>
                <w:lang w:val="bg-BG"/>
              </w:rPr>
            </w:pPr>
            <w:r w:rsidRPr="00FF1630">
              <w:rPr>
                <w:rStyle w:val="Code"/>
                <w:lang w:val="bg-BG"/>
              </w:rPr>
              <w:t>2</w:t>
            </w:r>
          </w:p>
          <w:p w:rsidR="00C0552F" w:rsidRPr="00FF1630" w:rsidRDefault="00C0552F" w:rsidP="00FF1630">
            <w:pPr>
              <w:spacing w:after="120"/>
              <w:jc w:val="left"/>
              <w:rPr>
                <w:rStyle w:val="Code"/>
                <w:lang w:val="bg-BG"/>
              </w:rPr>
            </w:pPr>
            <w:r w:rsidRPr="00FF1630">
              <w:rPr>
                <w:rStyle w:val="Code"/>
                <w:lang w:val="bg-BG"/>
              </w:rPr>
              <w:t xml:space="preserve">16 294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16 18 294 </w:t>
            </w:r>
          </w:p>
          <w:p w:rsidR="00C0552F" w:rsidRPr="00FF1630" w:rsidRDefault="00C0552F" w:rsidP="00FF1630">
            <w:pPr>
              <w:spacing w:after="120"/>
              <w:jc w:val="left"/>
              <w:rPr>
                <w:rStyle w:val="Code"/>
                <w:lang w:val="bg-BG"/>
              </w:rPr>
            </w:pPr>
            <w:r w:rsidRPr="00FF1630">
              <w:rPr>
                <w:rStyle w:val="Code"/>
                <w:lang w:val="bg-BG"/>
              </w:rPr>
              <w:t>3</w:t>
            </w:r>
          </w:p>
          <w:p w:rsidR="00C0552F" w:rsidRPr="00FF1630" w:rsidRDefault="00C0552F" w:rsidP="00FF1630">
            <w:pPr>
              <w:spacing w:after="120"/>
              <w:jc w:val="left"/>
              <w:rPr>
                <w:rStyle w:val="Code"/>
                <w:lang w:val="bg-BG"/>
              </w:rPr>
            </w:pPr>
            <w:r w:rsidRPr="00FF1630">
              <w:rPr>
                <w:rStyle w:val="Code"/>
                <w:lang w:val="bg-BG"/>
              </w:rPr>
              <w:t>3</w:t>
            </w:r>
          </w:p>
          <w:p w:rsidR="00C0552F" w:rsidRPr="00FF1630" w:rsidRDefault="00C0552F" w:rsidP="00FF1630">
            <w:pPr>
              <w:spacing w:after="120"/>
              <w:jc w:val="left"/>
              <w:rPr>
                <w:rStyle w:val="Code"/>
                <w:lang w:val="bg-BG"/>
              </w:rPr>
            </w:pPr>
            <w:r w:rsidRPr="00FF1630">
              <w:rPr>
                <w:rStyle w:val="Code"/>
                <w:lang w:val="bg-BG"/>
              </w:rPr>
              <w:t xml:space="preserve">10 13 17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10 17 709 </w:t>
            </w:r>
          </w:p>
          <w:p w:rsidR="00C0552F" w:rsidRPr="00FF1630" w:rsidRDefault="00C0552F" w:rsidP="00FF1630">
            <w:pPr>
              <w:spacing w:after="120"/>
              <w:jc w:val="left"/>
              <w:rPr>
                <w:rStyle w:val="Code"/>
                <w:lang w:val="bg-BG"/>
              </w:rPr>
            </w:pPr>
            <w:r w:rsidRPr="00FF1630">
              <w:rPr>
                <w:rStyle w:val="Code"/>
                <w:lang w:val="bg-BG"/>
              </w:rPr>
              <w:t xml:space="preserve">10 17 709 </w:t>
            </w:r>
          </w:p>
          <w:p w:rsidR="00C0552F" w:rsidRPr="00FF1630" w:rsidRDefault="00C0552F" w:rsidP="00FF1630">
            <w:pPr>
              <w:spacing w:after="120"/>
              <w:jc w:val="left"/>
              <w:rPr>
                <w:rStyle w:val="Code"/>
                <w:lang w:val="bg-BG"/>
              </w:rPr>
            </w:pPr>
            <w:r w:rsidRPr="00FF1630">
              <w:rPr>
                <w:rStyle w:val="Code"/>
                <w:lang w:val="bg-BG"/>
              </w:rPr>
              <w:t>3</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108 590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7</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7 19 105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0 1 2 4 6 8 10 11 12 13 14 15 16 18 19 </w:t>
            </w:r>
          </w:p>
          <w:p w:rsidR="00C0552F" w:rsidRPr="00FF1630" w:rsidRDefault="00C0552F" w:rsidP="00FF1630">
            <w:pPr>
              <w:spacing w:after="120"/>
              <w:jc w:val="left"/>
              <w:rPr>
                <w:rStyle w:val="Code"/>
                <w:lang w:val="bg-BG"/>
              </w:rPr>
            </w:pPr>
            <w:r w:rsidRPr="00FF1630">
              <w:rPr>
                <w:rStyle w:val="Code"/>
                <w:lang w:val="bg-BG"/>
              </w:rPr>
              <w:t xml:space="preserve">0 1 2 4 6 7 8 9 10 11 12 13 14 15 16 18 19 31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18</w:t>
            </w:r>
          </w:p>
          <w:p w:rsidR="00C0552F" w:rsidRPr="00FF1630" w:rsidRDefault="00C0552F" w:rsidP="00FF1630">
            <w:pPr>
              <w:spacing w:after="120"/>
              <w:jc w:val="left"/>
              <w:rPr>
                <w:rStyle w:val="Code"/>
                <w:lang w:val="bg-BG"/>
              </w:rPr>
            </w:pPr>
            <w:r w:rsidRPr="00FF1630">
              <w:rPr>
                <w:rStyle w:val="Code"/>
                <w:lang w:val="bg-BG"/>
              </w:rPr>
              <w:t xml:space="preserve">0 1 2 4 6 7 8 9 10 11 12 13 14 15 16 18 19 31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1 2 7 8 10 12 13 16 19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lastRenderedPageBreak/>
              <w:t xml:space="preserve">943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9</w:t>
            </w:r>
          </w:p>
          <w:p w:rsidR="00C0552F" w:rsidRPr="00FF1630" w:rsidRDefault="00C0552F" w:rsidP="00FF1630">
            <w:pPr>
              <w:spacing w:after="120"/>
              <w:jc w:val="left"/>
              <w:rPr>
                <w:rStyle w:val="Code"/>
                <w:lang w:val="bg-BG"/>
              </w:rPr>
            </w:pPr>
            <w:r w:rsidRPr="00FF1630">
              <w:rPr>
                <w:rStyle w:val="Code"/>
                <w:lang w:val="bg-BG"/>
              </w:rPr>
              <w:t>10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0 4 5 8 14 </w:t>
            </w:r>
          </w:p>
          <w:p w:rsidR="00C0552F" w:rsidRPr="00FF1630" w:rsidRDefault="00C0552F" w:rsidP="00FF1630">
            <w:pPr>
              <w:spacing w:after="120"/>
              <w:jc w:val="left"/>
              <w:rPr>
                <w:rStyle w:val="Code"/>
                <w:lang w:val="bg-BG"/>
              </w:rPr>
            </w:pPr>
            <w:r w:rsidRPr="00FF1630">
              <w:rPr>
                <w:rStyle w:val="Code"/>
                <w:lang w:val="bg-BG"/>
              </w:rPr>
              <w:t xml:space="preserve">5 14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0 3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2</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5</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5</w:t>
            </w:r>
          </w:p>
          <w:p w:rsidR="00C0552F" w:rsidRPr="00FF1630" w:rsidRDefault="00C0552F" w:rsidP="00FF1630">
            <w:pPr>
              <w:spacing w:after="120"/>
              <w:jc w:val="left"/>
              <w:rPr>
                <w:rStyle w:val="Code"/>
                <w:lang w:val="bg-BG"/>
              </w:rPr>
            </w:pPr>
            <w:r w:rsidRPr="00FF1630">
              <w:rPr>
                <w:rStyle w:val="Code"/>
                <w:lang w:val="bg-BG"/>
              </w:rPr>
              <w:t xml:space="preserve">1 2 4 10 287 </w:t>
            </w:r>
          </w:p>
          <w:p w:rsidR="00C0552F" w:rsidRPr="00FF1630" w:rsidRDefault="00C0552F" w:rsidP="00FF1630">
            <w:pPr>
              <w:spacing w:after="120"/>
              <w:jc w:val="left"/>
              <w:rPr>
                <w:rStyle w:val="Code"/>
                <w:lang w:val="bg-BG"/>
              </w:rPr>
            </w:pPr>
            <w:r w:rsidRPr="00FF1630">
              <w:rPr>
                <w:rStyle w:val="Code"/>
                <w:lang w:val="bg-BG"/>
              </w:rPr>
              <w:t>5</w:t>
            </w:r>
          </w:p>
          <w:p w:rsidR="00C0552F" w:rsidRPr="00FF1630" w:rsidRDefault="00C0552F" w:rsidP="00FF1630">
            <w:pPr>
              <w:spacing w:after="120"/>
              <w:jc w:val="left"/>
              <w:rPr>
                <w:rStyle w:val="Code"/>
                <w:lang w:val="bg-BG"/>
              </w:rPr>
            </w:pPr>
            <w:r w:rsidRPr="00FF1630">
              <w:rPr>
                <w:rStyle w:val="Code"/>
                <w:lang w:val="bg-BG"/>
              </w:rPr>
              <w:t>5</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5</w:t>
            </w:r>
          </w:p>
          <w:p w:rsidR="00C0552F" w:rsidRPr="00FF1630" w:rsidRDefault="00C0552F" w:rsidP="00FF1630">
            <w:pPr>
              <w:spacing w:after="120"/>
              <w:jc w:val="left"/>
              <w:rPr>
                <w:rStyle w:val="Code"/>
                <w:lang w:val="bg-BG"/>
              </w:rPr>
            </w:pPr>
            <w:r w:rsidRPr="00FF1630">
              <w:rPr>
                <w:rStyle w:val="Code"/>
                <w:lang w:val="bg-BG"/>
              </w:rPr>
              <w:t>5</w:t>
            </w:r>
          </w:p>
          <w:p w:rsidR="00C0552F" w:rsidRPr="00FF1630" w:rsidRDefault="00C0552F" w:rsidP="00FF1630">
            <w:pPr>
              <w:spacing w:after="120"/>
              <w:jc w:val="left"/>
              <w:rPr>
                <w:rStyle w:val="Code"/>
                <w:lang w:val="bg-BG"/>
              </w:rPr>
            </w:pPr>
            <w:r w:rsidRPr="00FF1630">
              <w:rPr>
                <w:rStyle w:val="Code"/>
                <w:lang w:val="bg-BG"/>
              </w:rPr>
              <w:t xml:space="preserve">1 2 4 10 287 </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8</w:t>
            </w:r>
          </w:p>
          <w:p w:rsidR="00C0552F" w:rsidRPr="00FF1630" w:rsidRDefault="00C0552F" w:rsidP="00FF1630">
            <w:pPr>
              <w:spacing w:after="120"/>
              <w:jc w:val="left"/>
              <w:rPr>
                <w:rStyle w:val="Code"/>
                <w:lang w:val="bg-BG"/>
              </w:rPr>
            </w:pPr>
            <w:r w:rsidRPr="00FF1630">
              <w:rPr>
                <w:rStyle w:val="Code"/>
                <w:lang w:val="bg-BG"/>
              </w:rPr>
              <w:t>14</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0 1 2 4 5 6 8 9 10 11 12 13 18 142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lastRenderedPageBreak/>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1 5 7 12 13 14 15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1 5 7 12 13 14 15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1 5 7 12 13 14 15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2</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2</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280 832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280 832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280 832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2</w:t>
            </w:r>
          </w:p>
          <w:p w:rsidR="00C0552F" w:rsidRPr="00FF1630" w:rsidRDefault="00C0552F" w:rsidP="00FF1630">
            <w:pPr>
              <w:spacing w:after="120"/>
              <w:jc w:val="left"/>
              <w:rPr>
                <w:rStyle w:val="Code"/>
                <w:lang w:val="bg-BG"/>
              </w:rPr>
            </w:pPr>
            <w:r w:rsidRPr="00FF1630">
              <w:rPr>
                <w:rStyle w:val="Code"/>
                <w:lang w:val="bg-BG"/>
              </w:rPr>
              <w:t>4</w:t>
            </w:r>
          </w:p>
          <w:p w:rsidR="00C0552F" w:rsidRPr="00FF1630" w:rsidRDefault="00C0552F" w:rsidP="00FF1630">
            <w:pPr>
              <w:spacing w:after="120"/>
              <w:jc w:val="left"/>
              <w:rPr>
                <w:rStyle w:val="Code"/>
                <w:lang w:val="bg-BG"/>
              </w:rPr>
            </w:pPr>
            <w:r w:rsidRPr="00FF1630">
              <w:rPr>
                <w:rStyle w:val="Code"/>
                <w:lang w:val="bg-BG"/>
              </w:rPr>
              <w:t xml:space="preserve">15 203 824 842 </w:t>
            </w:r>
          </w:p>
          <w:p w:rsidR="00C0552F" w:rsidRPr="00FF1630" w:rsidRDefault="00C0552F" w:rsidP="00FF1630">
            <w:pPr>
              <w:spacing w:after="120"/>
              <w:jc w:val="left"/>
              <w:rPr>
                <w:rStyle w:val="Code"/>
                <w:lang w:val="bg-BG"/>
              </w:rPr>
            </w:pPr>
            <w:r w:rsidRPr="00FF1630">
              <w:rPr>
                <w:rStyle w:val="Code"/>
                <w:lang w:val="bg-BG"/>
              </w:rPr>
              <w:t>4</w:t>
            </w:r>
          </w:p>
          <w:p w:rsidR="00C0552F" w:rsidRPr="00FF1630" w:rsidRDefault="00C0552F" w:rsidP="00FF1630">
            <w:pPr>
              <w:spacing w:after="120"/>
              <w:jc w:val="left"/>
              <w:rPr>
                <w:rStyle w:val="Code"/>
                <w:lang w:val="bg-BG"/>
              </w:rPr>
            </w:pPr>
            <w:r w:rsidRPr="00FF1630">
              <w:rPr>
                <w:rStyle w:val="Code"/>
                <w:lang w:val="bg-BG"/>
              </w:rPr>
              <w:t>11</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2</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8</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 xml:space="preserve">682 840 </w:t>
            </w:r>
          </w:p>
          <w:p w:rsidR="00C0552F" w:rsidRPr="00FF1630" w:rsidRDefault="00C0552F" w:rsidP="00FF1630">
            <w:pPr>
              <w:spacing w:after="120"/>
              <w:jc w:val="left"/>
              <w:rPr>
                <w:rStyle w:val="Code"/>
                <w:lang w:val="bg-BG"/>
              </w:rPr>
            </w:pPr>
            <w:r w:rsidRPr="00FF1630">
              <w:rPr>
                <w:rStyle w:val="Code"/>
                <w:lang w:val="bg-BG"/>
              </w:rPr>
              <w:t xml:space="preserve">682 840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1 17 18 </w:t>
            </w:r>
          </w:p>
          <w:p w:rsidR="00C0552F" w:rsidRPr="00FF1630" w:rsidRDefault="00C0552F" w:rsidP="00FF1630">
            <w:pPr>
              <w:spacing w:after="120"/>
              <w:jc w:val="left"/>
              <w:rPr>
                <w:rStyle w:val="Code"/>
                <w:lang w:val="bg-BG"/>
              </w:rPr>
            </w:pPr>
            <w:r w:rsidRPr="00FF1630">
              <w:rPr>
                <w:rStyle w:val="Code"/>
                <w:lang w:val="bg-BG"/>
              </w:rPr>
              <w:lastRenderedPageBreak/>
              <w:t xml:space="preserve">1 17 18 605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15</w:t>
            </w:r>
          </w:p>
          <w:p w:rsidR="00C0552F" w:rsidRPr="00FF1630" w:rsidRDefault="00C0552F" w:rsidP="00FF1630">
            <w:pPr>
              <w:spacing w:after="120"/>
              <w:jc w:val="left"/>
              <w:rPr>
                <w:rStyle w:val="Code"/>
                <w:lang w:val="bg-BG"/>
              </w:rPr>
            </w:pPr>
            <w:r w:rsidRPr="00FF1630">
              <w:rPr>
                <w:rStyle w:val="Code"/>
                <w:lang w:val="bg-BG"/>
              </w:rPr>
              <w:t xml:space="preserve">1 2 3 7 11 14 16 17 18 19 32 257 413 605 931 </w:t>
            </w:r>
          </w:p>
          <w:p w:rsidR="00C0552F" w:rsidRPr="00FF1630" w:rsidRDefault="00C0552F" w:rsidP="00FF1630">
            <w:pPr>
              <w:spacing w:after="120"/>
              <w:jc w:val="left"/>
              <w:rPr>
                <w:rStyle w:val="Code"/>
                <w:lang w:val="bg-BG"/>
              </w:rPr>
            </w:pPr>
            <w:r w:rsidRPr="00FF1630">
              <w:rPr>
                <w:rStyle w:val="Code"/>
                <w:lang w:val="bg-BG"/>
              </w:rPr>
              <w:t xml:space="preserve">1 2 3 4 7 8 9 11 14 16 17 18 19 32 257 413 605 931 </w:t>
            </w:r>
          </w:p>
          <w:p w:rsidR="00C0552F" w:rsidRPr="00FF1630" w:rsidRDefault="00C0552F" w:rsidP="00FF1630">
            <w:pPr>
              <w:spacing w:after="120"/>
              <w:jc w:val="left"/>
              <w:rPr>
                <w:rStyle w:val="Code"/>
                <w:lang w:val="bg-BG"/>
              </w:rPr>
            </w:pPr>
            <w:r w:rsidRPr="00FF1630">
              <w:rPr>
                <w:rStyle w:val="Code"/>
                <w:lang w:val="bg-BG"/>
              </w:rPr>
              <w:t>True</w:t>
            </w:r>
          </w:p>
          <w:p w:rsidR="00C0552F" w:rsidRPr="00FF1630" w:rsidRDefault="00C0552F" w:rsidP="00FF1630">
            <w:pPr>
              <w:spacing w:after="120"/>
              <w:jc w:val="left"/>
              <w:rPr>
                <w:rStyle w:val="Code"/>
                <w:lang w:val="bg-BG"/>
              </w:rPr>
            </w:pPr>
            <w:r w:rsidRPr="00FF1630">
              <w:rPr>
                <w:rStyle w:val="Code"/>
                <w:lang w:val="bg-BG"/>
              </w:rPr>
              <w:t xml:space="preserve">112 </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8</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0 3 6 7 12 14 19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11</w:t>
            </w:r>
          </w:p>
          <w:p w:rsidR="00C0552F" w:rsidRPr="00FF1630" w:rsidRDefault="00C0552F" w:rsidP="00FF1630">
            <w:pPr>
              <w:spacing w:after="120"/>
              <w:jc w:val="left"/>
              <w:rPr>
                <w:rStyle w:val="Code"/>
                <w:lang w:val="bg-BG"/>
              </w:rPr>
            </w:pPr>
            <w:r w:rsidRPr="00FF1630">
              <w:rPr>
                <w:rStyle w:val="Code"/>
                <w:lang w:val="bg-BG"/>
              </w:rPr>
              <w:t xml:space="preserve">0 3 4 6 7 8 11 12 14 17 19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0</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9</w:t>
            </w:r>
          </w:p>
          <w:p w:rsidR="00C0552F" w:rsidRPr="00FF1630" w:rsidRDefault="00C0552F" w:rsidP="00FF1630">
            <w:pPr>
              <w:spacing w:after="120"/>
              <w:jc w:val="left"/>
              <w:rPr>
                <w:rStyle w:val="Code"/>
                <w:lang w:val="bg-BG"/>
              </w:rPr>
            </w:pPr>
            <w:r w:rsidRPr="00FF1630">
              <w:rPr>
                <w:rStyle w:val="Code"/>
                <w:lang w:val="bg-BG"/>
              </w:rPr>
              <w:t xml:space="preserve">1 2 3 10 11 13 14 103 889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lastRenderedPageBreak/>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17</w:t>
            </w:r>
          </w:p>
          <w:p w:rsidR="00C0552F" w:rsidRPr="00FF1630" w:rsidRDefault="00C0552F" w:rsidP="00FF1630">
            <w:pPr>
              <w:spacing w:after="120"/>
              <w:jc w:val="left"/>
              <w:rPr>
                <w:rStyle w:val="Code"/>
                <w:lang w:val="bg-BG"/>
              </w:rPr>
            </w:pPr>
            <w:r w:rsidRPr="00FF1630">
              <w:rPr>
                <w:rStyle w:val="Code"/>
                <w:lang w:val="bg-BG"/>
              </w:rPr>
              <w:t xml:space="preserve">1 4 5 6 7 8 9 10 11 12 13 14 15 17 18 19 281 373 837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 xml:space="preserve">9 298 </w:t>
            </w:r>
          </w:p>
          <w:p w:rsidR="00C0552F" w:rsidRPr="00FF1630" w:rsidRDefault="00C0552F" w:rsidP="00FF1630">
            <w:pPr>
              <w:spacing w:after="120"/>
              <w:jc w:val="left"/>
              <w:rPr>
                <w:rStyle w:val="Code"/>
                <w:lang w:val="bg-BG"/>
              </w:rPr>
            </w:pPr>
            <w:r w:rsidRPr="00FF1630">
              <w:rPr>
                <w:rStyle w:val="Code"/>
                <w:lang w:val="bg-BG"/>
              </w:rPr>
              <w:t xml:space="preserve">2 4 5 8 9 11 12 16 </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False</w:t>
            </w:r>
          </w:p>
          <w:p w:rsidR="00C0552F" w:rsidRPr="00FF1630" w:rsidRDefault="00C0552F" w:rsidP="00FF1630">
            <w:pPr>
              <w:spacing w:after="120"/>
              <w:jc w:val="left"/>
              <w:rPr>
                <w:rStyle w:val="Code"/>
                <w:lang w:val="bg-BG"/>
              </w:rPr>
            </w:pPr>
            <w:r w:rsidRPr="00FF1630">
              <w:rPr>
                <w:rStyle w:val="Code"/>
                <w:lang w:val="bg-BG"/>
              </w:rPr>
              <w:t>2</w:t>
            </w:r>
          </w:p>
          <w:p w:rsidR="00C0552F" w:rsidRPr="00E30FBA" w:rsidRDefault="00C0552F" w:rsidP="00FF1630">
            <w:pPr>
              <w:spacing w:after="120"/>
              <w:jc w:val="left"/>
              <w:rPr>
                <w:rFonts w:ascii="Consolas" w:hAnsi="Consolas" w:cs="Consolas"/>
                <w:noProof/>
                <w:highlight w:val="yellow"/>
              </w:rPr>
            </w:pPr>
            <w:r w:rsidRPr="00FF1630">
              <w:rPr>
                <w:rStyle w:val="Code"/>
                <w:lang w:val="bg-BG"/>
              </w:rPr>
              <w:t>2</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C75D30" w:rsidRDefault="00C0552F" w:rsidP="00C75D30">
            <w:pPr>
              <w:spacing w:after="120"/>
              <w:jc w:val="left"/>
              <w:rPr>
                <w:rStyle w:val="Code"/>
              </w:rPr>
            </w:pPr>
            <w:r w:rsidRPr="00C75D30">
              <w:rPr>
                <w:rStyle w:val="Code"/>
              </w:rPr>
              <w:t>587</w:t>
            </w:r>
          </w:p>
          <w:p w:rsidR="00C0552F" w:rsidRPr="00C75D30" w:rsidRDefault="00C0552F" w:rsidP="00C75D30">
            <w:pPr>
              <w:spacing w:after="120"/>
              <w:jc w:val="left"/>
              <w:rPr>
                <w:rStyle w:val="Code"/>
              </w:rPr>
            </w:pPr>
            <w:r w:rsidRPr="00C75D30">
              <w:rPr>
                <w:rStyle w:val="Code"/>
              </w:rPr>
              <w:t>union 17 10 13</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intersect 15 8 8 4</w:t>
            </w:r>
          </w:p>
          <w:p w:rsidR="00C0552F" w:rsidRPr="00C75D30" w:rsidRDefault="00C0552F" w:rsidP="00C75D30">
            <w:pPr>
              <w:spacing w:after="120"/>
              <w:jc w:val="left"/>
              <w:rPr>
                <w:rStyle w:val="Code"/>
              </w:rPr>
            </w:pPr>
            <w:r w:rsidRPr="00C75D30">
              <w:rPr>
                <w:rStyle w:val="Code"/>
              </w:rPr>
              <w:t>union 16 15 11 4 11 18 8</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add 301</w:t>
            </w:r>
          </w:p>
          <w:p w:rsidR="00C0552F" w:rsidRPr="00C75D30" w:rsidRDefault="00C0552F" w:rsidP="00C75D30">
            <w:pPr>
              <w:spacing w:after="120"/>
              <w:jc w:val="left"/>
              <w:rPr>
                <w:rStyle w:val="Code"/>
              </w:rPr>
            </w:pPr>
            <w:r w:rsidRPr="00C75D30">
              <w:rPr>
                <w:rStyle w:val="Code"/>
              </w:rPr>
              <w:t>intersect 14 8 11 14 17 4</w:t>
            </w:r>
          </w:p>
          <w:p w:rsidR="00C0552F" w:rsidRPr="00C75D30" w:rsidRDefault="00C0552F" w:rsidP="00C75D30">
            <w:pPr>
              <w:spacing w:after="120"/>
              <w:jc w:val="left"/>
              <w:rPr>
                <w:rStyle w:val="Code"/>
              </w:rPr>
            </w:pPr>
            <w:r w:rsidRPr="00C75D30">
              <w:rPr>
                <w:rStyle w:val="Code"/>
              </w:rPr>
              <w:t>add 422</w:t>
            </w:r>
          </w:p>
          <w:p w:rsidR="00C0552F" w:rsidRPr="00C75D30" w:rsidRDefault="00C0552F" w:rsidP="00C75D30">
            <w:pPr>
              <w:spacing w:after="120"/>
              <w:jc w:val="left"/>
              <w:rPr>
                <w:rStyle w:val="Code"/>
              </w:rPr>
            </w:pPr>
            <w:r w:rsidRPr="00C75D30">
              <w:rPr>
                <w:rStyle w:val="Code"/>
              </w:rPr>
              <w:t>find 42</w:t>
            </w:r>
          </w:p>
          <w:p w:rsidR="00C0552F" w:rsidRPr="00C75D30" w:rsidRDefault="00C0552F" w:rsidP="00C75D30">
            <w:pPr>
              <w:spacing w:after="120"/>
              <w:jc w:val="left"/>
              <w:rPr>
                <w:rStyle w:val="Code"/>
              </w:rPr>
            </w:pPr>
            <w:r w:rsidRPr="00C75D30">
              <w:rPr>
                <w:rStyle w:val="Code"/>
              </w:rPr>
              <w:t>remove 182</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add 503</w:t>
            </w:r>
          </w:p>
          <w:p w:rsidR="00C0552F" w:rsidRPr="00C75D30" w:rsidRDefault="00C0552F" w:rsidP="00C75D30">
            <w:pPr>
              <w:spacing w:after="120"/>
              <w:jc w:val="left"/>
              <w:rPr>
                <w:rStyle w:val="Code"/>
              </w:rPr>
            </w:pPr>
            <w:r w:rsidRPr="00C75D30">
              <w:rPr>
                <w:rStyle w:val="Code"/>
              </w:rPr>
              <w:t>add 214</w:t>
            </w:r>
          </w:p>
          <w:p w:rsidR="00C0552F" w:rsidRPr="00C75D30" w:rsidRDefault="00C0552F" w:rsidP="00C75D30">
            <w:pPr>
              <w:spacing w:after="120"/>
              <w:jc w:val="left"/>
              <w:rPr>
                <w:rStyle w:val="Code"/>
              </w:rPr>
            </w:pPr>
            <w:r w:rsidRPr="00C75D30">
              <w:rPr>
                <w:rStyle w:val="Code"/>
              </w:rPr>
              <w:t>add 988</w:t>
            </w:r>
          </w:p>
          <w:p w:rsidR="00C0552F" w:rsidRPr="00C75D30" w:rsidRDefault="00C0552F" w:rsidP="00C75D30">
            <w:pPr>
              <w:spacing w:after="120"/>
              <w:jc w:val="left"/>
              <w:rPr>
                <w:rStyle w:val="Code"/>
              </w:rPr>
            </w:pPr>
            <w:r w:rsidRPr="00C75D30">
              <w:rPr>
                <w:rStyle w:val="Code"/>
              </w:rPr>
              <w:t>find 567</w:t>
            </w:r>
          </w:p>
          <w:p w:rsidR="00C0552F" w:rsidRPr="00C75D30" w:rsidRDefault="00C0552F" w:rsidP="00C75D30">
            <w:pPr>
              <w:spacing w:after="120"/>
              <w:jc w:val="left"/>
              <w:rPr>
                <w:rStyle w:val="Code"/>
              </w:rPr>
            </w:pPr>
            <w:r w:rsidRPr="00C75D30">
              <w:rPr>
                <w:rStyle w:val="Code"/>
              </w:rPr>
              <w:t>intersect 12 5 6 18 9 6 11</w:t>
            </w:r>
          </w:p>
          <w:p w:rsidR="00C0552F" w:rsidRPr="00C75D30" w:rsidRDefault="00C0552F" w:rsidP="00C75D30">
            <w:pPr>
              <w:spacing w:after="120"/>
              <w:jc w:val="left"/>
              <w:rPr>
                <w:rStyle w:val="Code"/>
              </w:rPr>
            </w:pPr>
            <w:r w:rsidRPr="00C75D30">
              <w:rPr>
                <w:rStyle w:val="Code"/>
              </w:rPr>
              <w:t>find 704</w:t>
            </w:r>
          </w:p>
          <w:p w:rsidR="00C0552F" w:rsidRPr="00C75D30" w:rsidRDefault="00C0552F" w:rsidP="00C75D30">
            <w:pPr>
              <w:spacing w:after="120"/>
              <w:jc w:val="left"/>
              <w:rPr>
                <w:rStyle w:val="Code"/>
              </w:rPr>
            </w:pPr>
            <w:r w:rsidRPr="00C75D30">
              <w:rPr>
                <w:rStyle w:val="Code"/>
              </w:rPr>
              <w:t>union 9 12 17 9 2 18 1</w:t>
            </w:r>
          </w:p>
          <w:p w:rsidR="00C0552F" w:rsidRPr="00C75D30" w:rsidRDefault="00C0552F" w:rsidP="00C75D30">
            <w:pPr>
              <w:spacing w:after="120"/>
              <w:jc w:val="left"/>
              <w:rPr>
                <w:rStyle w:val="Code"/>
              </w:rPr>
            </w:pPr>
            <w:r w:rsidRPr="00C75D30">
              <w:rPr>
                <w:rStyle w:val="Code"/>
              </w:rPr>
              <w:lastRenderedPageBreak/>
              <w:t>count</w:t>
            </w:r>
          </w:p>
          <w:p w:rsidR="00C0552F" w:rsidRPr="00C75D30" w:rsidRDefault="00C0552F" w:rsidP="00C75D30">
            <w:pPr>
              <w:spacing w:after="120"/>
              <w:jc w:val="left"/>
              <w:rPr>
                <w:rStyle w:val="Code"/>
              </w:rPr>
            </w:pPr>
            <w:r w:rsidRPr="00C75D30">
              <w:rPr>
                <w:rStyle w:val="Code"/>
              </w:rPr>
              <w:t>remove 352</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find 1</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union 17 13 1 7</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find 69</w:t>
            </w:r>
          </w:p>
          <w:p w:rsidR="00C0552F" w:rsidRPr="00C75D30" w:rsidRDefault="00C0552F" w:rsidP="00C75D30">
            <w:pPr>
              <w:spacing w:after="120"/>
              <w:jc w:val="left"/>
              <w:rPr>
                <w:rStyle w:val="Code"/>
              </w:rPr>
            </w:pPr>
            <w:r w:rsidRPr="00C75D30">
              <w:rPr>
                <w:rStyle w:val="Code"/>
              </w:rPr>
              <w:t>find 270</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intersect 18 6 16 17 10 8 10 18</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12 14 19 15</w:t>
            </w:r>
          </w:p>
          <w:p w:rsidR="00C0552F" w:rsidRPr="00C75D30" w:rsidRDefault="00C0552F" w:rsidP="00C75D30">
            <w:pPr>
              <w:spacing w:after="120"/>
              <w:jc w:val="left"/>
              <w:rPr>
                <w:rStyle w:val="Code"/>
              </w:rPr>
            </w:pPr>
            <w:r w:rsidRPr="00C75D30">
              <w:rPr>
                <w:rStyle w:val="Code"/>
              </w:rPr>
              <w:t>union 2 9 15</w:t>
            </w:r>
          </w:p>
          <w:p w:rsidR="00C0552F" w:rsidRPr="00C75D30" w:rsidRDefault="00C0552F" w:rsidP="00C75D30">
            <w:pPr>
              <w:spacing w:after="120"/>
              <w:jc w:val="left"/>
              <w:rPr>
                <w:rStyle w:val="Code"/>
              </w:rPr>
            </w:pPr>
            <w:r w:rsidRPr="00C75D30">
              <w:rPr>
                <w:rStyle w:val="Code"/>
              </w:rPr>
              <w:t>union 3 18</w:t>
            </w:r>
          </w:p>
          <w:p w:rsidR="00C0552F" w:rsidRPr="00C75D30" w:rsidRDefault="00C0552F" w:rsidP="00C75D30">
            <w:pPr>
              <w:spacing w:after="120"/>
              <w:jc w:val="left"/>
              <w:rPr>
                <w:rStyle w:val="Code"/>
              </w:rPr>
            </w:pPr>
            <w:r w:rsidRPr="00C75D30">
              <w:rPr>
                <w:rStyle w:val="Code"/>
              </w:rPr>
              <w:t>find 143</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add 960</w:t>
            </w:r>
          </w:p>
          <w:p w:rsidR="00C0552F" w:rsidRPr="00C75D30" w:rsidRDefault="00C0552F" w:rsidP="00C75D30">
            <w:pPr>
              <w:spacing w:after="120"/>
              <w:jc w:val="left"/>
              <w:rPr>
                <w:rStyle w:val="Code"/>
              </w:rPr>
            </w:pPr>
            <w:r w:rsidRPr="00C75D30">
              <w:rPr>
                <w:rStyle w:val="Code"/>
              </w:rPr>
              <w:t>find 228</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union 8 16</w:t>
            </w:r>
          </w:p>
          <w:p w:rsidR="00C0552F" w:rsidRPr="00C75D30" w:rsidRDefault="00C0552F" w:rsidP="00C75D30">
            <w:pPr>
              <w:spacing w:after="120"/>
              <w:jc w:val="left"/>
              <w:rPr>
                <w:rStyle w:val="Code"/>
              </w:rPr>
            </w:pPr>
            <w:r w:rsidRPr="00C75D30">
              <w:rPr>
                <w:rStyle w:val="Code"/>
              </w:rPr>
              <w:t>intersect 19 17 0 10 9 18 12 17</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find 904</w:t>
            </w:r>
          </w:p>
          <w:p w:rsidR="00C0552F" w:rsidRPr="00C75D30" w:rsidRDefault="00C0552F" w:rsidP="00C75D30">
            <w:pPr>
              <w:spacing w:after="120"/>
              <w:jc w:val="left"/>
              <w:rPr>
                <w:rStyle w:val="Code"/>
              </w:rPr>
            </w:pPr>
            <w:r w:rsidRPr="00C75D30">
              <w:rPr>
                <w:rStyle w:val="Code"/>
              </w:rPr>
              <w:t>remove 141</w:t>
            </w:r>
          </w:p>
          <w:p w:rsidR="00C0552F" w:rsidRPr="00C75D30" w:rsidRDefault="00C0552F" w:rsidP="00C75D30">
            <w:pPr>
              <w:spacing w:after="120"/>
              <w:jc w:val="left"/>
              <w:rPr>
                <w:rStyle w:val="Code"/>
              </w:rPr>
            </w:pPr>
            <w:r w:rsidRPr="00C75D30">
              <w:rPr>
                <w:rStyle w:val="Code"/>
              </w:rPr>
              <w:t>add 111</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find 427</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195</w:t>
            </w:r>
          </w:p>
          <w:p w:rsidR="00C0552F" w:rsidRPr="00C75D30" w:rsidRDefault="00C0552F" w:rsidP="00C75D30">
            <w:pPr>
              <w:spacing w:after="120"/>
              <w:jc w:val="left"/>
              <w:rPr>
                <w:rStyle w:val="Code"/>
              </w:rPr>
            </w:pPr>
            <w:r w:rsidRPr="00C75D30">
              <w:rPr>
                <w:rStyle w:val="Code"/>
              </w:rPr>
              <w:t>find 50</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remove 274</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743</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lastRenderedPageBreak/>
              <w:t>elements</w:t>
            </w:r>
          </w:p>
          <w:p w:rsidR="00C0552F" w:rsidRPr="00C75D30" w:rsidRDefault="00C0552F" w:rsidP="00C75D30">
            <w:pPr>
              <w:spacing w:after="120"/>
              <w:jc w:val="left"/>
              <w:rPr>
                <w:rStyle w:val="Code"/>
              </w:rPr>
            </w:pPr>
            <w:r w:rsidRPr="00C75D30">
              <w:rPr>
                <w:rStyle w:val="Code"/>
              </w:rPr>
              <w:t>find 231</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union 3</w:t>
            </w:r>
          </w:p>
          <w:p w:rsidR="00C0552F" w:rsidRPr="00C75D30" w:rsidRDefault="00C0552F" w:rsidP="00C75D30">
            <w:pPr>
              <w:spacing w:after="120"/>
              <w:jc w:val="left"/>
              <w:rPr>
                <w:rStyle w:val="Code"/>
              </w:rPr>
            </w:pPr>
            <w:r w:rsidRPr="00C75D30">
              <w:rPr>
                <w:rStyle w:val="Code"/>
              </w:rPr>
              <w:t>union 14 5 4 8 14</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9 1 9 5</w:t>
            </w:r>
          </w:p>
          <w:p w:rsidR="00C0552F" w:rsidRPr="00C75D30" w:rsidRDefault="00C0552F" w:rsidP="00C75D30">
            <w:pPr>
              <w:spacing w:after="120"/>
              <w:jc w:val="left"/>
              <w:rPr>
                <w:rStyle w:val="Code"/>
              </w:rPr>
            </w:pPr>
            <w:r w:rsidRPr="00C75D30">
              <w:rPr>
                <w:rStyle w:val="Code"/>
              </w:rPr>
              <w:t>find 160</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10</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add 155</w:t>
            </w:r>
          </w:p>
          <w:p w:rsidR="00C0552F" w:rsidRPr="00C75D30" w:rsidRDefault="00C0552F" w:rsidP="00C75D30">
            <w:pPr>
              <w:spacing w:after="120"/>
              <w:jc w:val="left"/>
              <w:rPr>
                <w:rStyle w:val="Code"/>
              </w:rPr>
            </w:pPr>
            <w:r w:rsidRPr="00C75D30">
              <w:rPr>
                <w:rStyle w:val="Code"/>
              </w:rPr>
              <w:t>intersect 4 13 15 16 4 4 11</w:t>
            </w:r>
          </w:p>
          <w:p w:rsidR="00C0552F" w:rsidRPr="00C75D30" w:rsidRDefault="00C0552F" w:rsidP="00C75D30">
            <w:pPr>
              <w:spacing w:after="120"/>
              <w:jc w:val="left"/>
              <w:rPr>
                <w:rStyle w:val="Code"/>
              </w:rPr>
            </w:pPr>
            <w:r w:rsidRPr="00C75D30">
              <w:rPr>
                <w:rStyle w:val="Code"/>
              </w:rPr>
              <w:t>add 630</w:t>
            </w:r>
          </w:p>
          <w:p w:rsidR="00C0552F" w:rsidRPr="00C75D30" w:rsidRDefault="00C0552F" w:rsidP="00C75D30">
            <w:pPr>
              <w:spacing w:after="120"/>
              <w:jc w:val="left"/>
              <w:rPr>
                <w:rStyle w:val="Code"/>
              </w:rPr>
            </w:pPr>
            <w:r w:rsidRPr="00C75D30">
              <w:rPr>
                <w:rStyle w:val="Code"/>
              </w:rPr>
              <w:t>union 19 8 0 13 18 6 19</w:t>
            </w:r>
          </w:p>
          <w:p w:rsidR="00C0552F" w:rsidRPr="00C75D30" w:rsidRDefault="00C0552F" w:rsidP="00C75D30">
            <w:pPr>
              <w:spacing w:after="120"/>
              <w:jc w:val="left"/>
              <w:rPr>
                <w:rStyle w:val="Code"/>
              </w:rPr>
            </w:pPr>
            <w:r w:rsidRPr="00C75D30">
              <w:rPr>
                <w:rStyle w:val="Code"/>
              </w:rPr>
              <w:t>find 689</w:t>
            </w:r>
          </w:p>
          <w:p w:rsidR="00C0552F" w:rsidRPr="00C75D30" w:rsidRDefault="00C0552F" w:rsidP="00C75D30">
            <w:pPr>
              <w:spacing w:after="120"/>
              <w:jc w:val="left"/>
              <w:rPr>
                <w:rStyle w:val="Code"/>
              </w:rPr>
            </w:pPr>
            <w:r w:rsidRPr="00C75D30">
              <w:rPr>
                <w:rStyle w:val="Code"/>
              </w:rPr>
              <w:t>union 17 10 13</w:t>
            </w:r>
          </w:p>
          <w:p w:rsidR="00C0552F" w:rsidRPr="00C75D30" w:rsidRDefault="00C0552F" w:rsidP="00C75D30">
            <w:pPr>
              <w:spacing w:after="120"/>
              <w:jc w:val="left"/>
              <w:rPr>
                <w:rStyle w:val="Code"/>
              </w:rPr>
            </w:pPr>
            <w:r w:rsidRPr="00C75D30">
              <w:rPr>
                <w:rStyle w:val="Code"/>
              </w:rPr>
              <w:t>find 620</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add 617</w:t>
            </w:r>
          </w:p>
          <w:p w:rsidR="00C0552F" w:rsidRPr="00C75D30" w:rsidRDefault="00C0552F" w:rsidP="00C75D30">
            <w:pPr>
              <w:spacing w:after="120"/>
              <w:jc w:val="left"/>
              <w:rPr>
                <w:rStyle w:val="Code"/>
              </w:rPr>
            </w:pPr>
            <w:r w:rsidRPr="00C75D30">
              <w:rPr>
                <w:rStyle w:val="Code"/>
              </w:rPr>
              <w:t>union 19 4 5 0 12</w:t>
            </w:r>
          </w:p>
          <w:p w:rsidR="00C0552F" w:rsidRPr="00C75D30" w:rsidRDefault="00C0552F" w:rsidP="00C75D30">
            <w:pPr>
              <w:spacing w:after="120"/>
              <w:jc w:val="left"/>
              <w:rPr>
                <w:rStyle w:val="Code"/>
              </w:rPr>
            </w:pPr>
            <w:r w:rsidRPr="00C75D30">
              <w:rPr>
                <w:rStyle w:val="Code"/>
              </w:rPr>
              <w:t>union 8 11 19 19 16 8 1 10 13</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remove 705</w:t>
            </w:r>
          </w:p>
          <w:p w:rsidR="00C0552F" w:rsidRPr="00C75D30" w:rsidRDefault="00C0552F" w:rsidP="00C75D30">
            <w:pPr>
              <w:spacing w:after="120"/>
              <w:jc w:val="left"/>
              <w:rPr>
                <w:rStyle w:val="Code"/>
              </w:rPr>
            </w:pPr>
            <w:r w:rsidRPr="00C75D30">
              <w:rPr>
                <w:rStyle w:val="Code"/>
              </w:rPr>
              <w:t>add 10</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find 510</w:t>
            </w:r>
          </w:p>
          <w:p w:rsidR="00C0552F" w:rsidRPr="00C75D30" w:rsidRDefault="00C0552F" w:rsidP="00C75D30">
            <w:pPr>
              <w:spacing w:after="120"/>
              <w:jc w:val="left"/>
              <w:rPr>
                <w:rStyle w:val="Code"/>
              </w:rPr>
            </w:pPr>
            <w:r w:rsidRPr="00C75D30">
              <w:rPr>
                <w:rStyle w:val="Code"/>
              </w:rPr>
              <w:t>intersect 7 0 12 15 3 8</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union 5 13 12 6 9</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remove 68</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remove 98</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union 1 17 18 0 14 8</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lastRenderedPageBreak/>
              <w:t>clear</w:t>
            </w:r>
          </w:p>
          <w:p w:rsidR="00C0552F" w:rsidRPr="00C75D30" w:rsidRDefault="00C0552F" w:rsidP="00C75D30">
            <w:pPr>
              <w:spacing w:after="120"/>
              <w:jc w:val="left"/>
              <w:rPr>
                <w:rStyle w:val="Code"/>
              </w:rPr>
            </w:pPr>
            <w:r w:rsidRPr="00C75D30">
              <w:rPr>
                <w:rStyle w:val="Code"/>
              </w:rPr>
              <w:t>remove 32</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remove 760</w:t>
            </w:r>
          </w:p>
          <w:p w:rsidR="00C0552F" w:rsidRPr="00C75D30" w:rsidRDefault="00C0552F" w:rsidP="00C75D30">
            <w:pPr>
              <w:spacing w:after="120"/>
              <w:jc w:val="left"/>
              <w:rPr>
                <w:rStyle w:val="Code"/>
              </w:rPr>
            </w:pPr>
            <w:r w:rsidRPr="00C75D30">
              <w:rPr>
                <w:rStyle w:val="Code"/>
              </w:rPr>
              <w:t>intersect 17 19 13 18 1</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union 2 0 3 16 2</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add 524</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remove 904</w:t>
            </w:r>
          </w:p>
          <w:p w:rsidR="00C0552F" w:rsidRPr="00C75D30" w:rsidRDefault="00C0552F" w:rsidP="00C75D30">
            <w:pPr>
              <w:spacing w:after="120"/>
              <w:jc w:val="left"/>
              <w:rPr>
                <w:rStyle w:val="Code"/>
              </w:rPr>
            </w:pPr>
            <w:r w:rsidRPr="00C75D30">
              <w:rPr>
                <w:rStyle w:val="Code"/>
              </w:rPr>
              <w:t>add 532</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union 18</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add 31</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143</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add 166</w:t>
            </w:r>
          </w:p>
          <w:p w:rsidR="00C0552F" w:rsidRPr="00C75D30" w:rsidRDefault="00C0552F" w:rsidP="00C75D30">
            <w:pPr>
              <w:spacing w:after="120"/>
              <w:jc w:val="left"/>
              <w:rPr>
                <w:rStyle w:val="Code"/>
              </w:rPr>
            </w:pPr>
            <w:r w:rsidRPr="00C75D30">
              <w:rPr>
                <w:rStyle w:val="Code"/>
              </w:rPr>
              <w:t>find 165</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3 18</w:t>
            </w:r>
          </w:p>
          <w:p w:rsidR="00C0552F" w:rsidRPr="00C75D30" w:rsidRDefault="00C0552F" w:rsidP="00C75D30">
            <w:pPr>
              <w:spacing w:after="120"/>
              <w:jc w:val="left"/>
              <w:rPr>
                <w:rStyle w:val="Code"/>
              </w:rPr>
            </w:pPr>
            <w:r w:rsidRPr="00C75D30">
              <w:rPr>
                <w:rStyle w:val="Code"/>
              </w:rPr>
              <w:t>find 266</w:t>
            </w:r>
          </w:p>
          <w:p w:rsidR="00C0552F" w:rsidRPr="00C75D30" w:rsidRDefault="00C0552F" w:rsidP="00C75D30">
            <w:pPr>
              <w:spacing w:after="120"/>
              <w:jc w:val="left"/>
              <w:rPr>
                <w:rStyle w:val="Code"/>
              </w:rPr>
            </w:pPr>
            <w:r w:rsidRPr="00C75D30">
              <w:rPr>
                <w:rStyle w:val="Code"/>
              </w:rPr>
              <w:t>union 18 8 3 4 12 15 19 16 14</w:t>
            </w:r>
          </w:p>
          <w:p w:rsidR="00C0552F" w:rsidRPr="00C75D30" w:rsidRDefault="00C0552F" w:rsidP="00C75D30">
            <w:pPr>
              <w:spacing w:after="120"/>
              <w:jc w:val="left"/>
              <w:rPr>
                <w:rStyle w:val="Code"/>
              </w:rPr>
            </w:pPr>
            <w:r w:rsidRPr="00C75D30">
              <w:rPr>
                <w:rStyle w:val="Code"/>
              </w:rPr>
              <w:t>add 257</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remove 482</w:t>
            </w:r>
          </w:p>
          <w:p w:rsidR="00C0552F" w:rsidRPr="00C75D30" w:rsidRDefault="00C0552F" w:rsidP="00C75D30">
            <w:pPr>
              <w:spacing w:after="120"/>
              <w:jc w:val="left"/>
              <w:rPr>
                <w:rStyle w:val="Code"/>
              </w:rPr>
            </w:pPr>
            <w:r w:rsidRPr="00C75D30">
              <w:rPr>
                <w:rStyle w:val="Code"/>
              </w:rPr>
              <w:t>add 985</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remove 500</w:t>
            </w:r>
          </w:p>
          <w:p w:rsidR="00C0552F" w:rsidRPr="00C75D30" w:rsidRDefault="00C0552F" w:rsidP="00C75D30">
            <w:pPr>
              <w:spacing w:after="120"/>
              <w:jc w:val="left"/>
              <w:rPr>
                <w:rStyle w:val="Code"/>
              </w:rPr>
            </w:pPr>
            <w:r w:rsidRPr="00C75D30">
              <w:rPr>
                <w:rStyle w:val="Code"/>
              </w:rPr>
              <w:t>remove 622</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intersect 16 1 3 14 19 2 11 7</w:t>
            </w:r>
          </w:p>
          <w:p w:rsidR="00C0552F" w:rsidRPr="00C75D30" w:rsidRDefault="00C0552F" w:rsidP="00C75D30">
            <w:pPr>
              <w:spacing w:after="120"/>
              <w:jc w:val="left"/>
              <w:rPr>
                <w:rStyle w:val="Code"/>
              </w:rPr>
            </w:pPr>
            <w:r w:rsidRPr="00C75D30">
              <w:rPr>
                <w:rStyle w:val="Code"/>
              </w:rPr>
              <w:t>find 24</w:t>
            </w:r>
          </w:p>
          <w:p w:rsidR="00C0552F" w:rsidRPr="00C75D30" w:rsidRDefault="00C0552F" w:rsidP="00C75D30">
            <w:pPr>
              <w:spacing w:after="120"/>
              <w:jc w:val="left"/>
              <w:rPr>
                <w:rStyle w:val="Code"/>
              </w:rPr>
            </w:pPr>
            <w:r w:rsidRPr="00C75D30">
              <w:rPr>
                <w:rStyle w:val="Code"/>
              </w:rPr>
              <w:t>find 476</w:t>
            </w:r>
          </w:p>
          <w:p w:rsidR="00C0552F" w:rsidRPr="00C75D30" w:rsidRDefault="00C0552F" w:rsidP="00C75D30">
            <w:pPr>
              <w:spacing w:after="120"/>
              <w:jc w:val="left"/>
              <w:rPr>
                <w:rStyle w:val="Code"/>
              </w:rPr>
            </w:pPr>
            <w:r w:rsidRPr="00C75D30">
              <w:rPr>
                <w:rStyle w:val="Code"/>
              </w:rPr>
              <w:lastRenderedPageBreak/>
              <w:t>intersect 12 12 11</w:t>
            </w:r>
          </w:p>
          <w:p w:rsidR="00C0552F" w:rsidRPr="00C75D30" w:rsidRDefault="00C0552F" w:rsidP="00C75D30">
            <w:pPr>
              <w:spacing w:after="120"/>
              <w:jc w:val="left"/>
              <w:rPr>
                <w:rStyle w:val="Code"/>
              </w:rPr>
            </w:pPr>
            <w:r w:rsidRPr="00C75D30">
              <w:rPr>
                <w:rStyle w:val="Code"/>
              </w:rPr>
              <w:t>intersect 7 13 9</w:t>
            </w:r>
          </w:p>
          <w:p w:rsidR="00C0552F" w:rsidRPr="00C75D30" w:rsidRDefault="00C0552F" w:rsidP="00C75D30">
            <w:pPr>
              <w:spacing w:after="120"/>
              <w:jc w:val="left"/>
              <w:rPr>
                <w:rStyle w:val="Code"/>
              </w:rPr>
            </w:pPr>
            <w:r w:rsidRPr="00C75D30">
              <w:rPr>
                <w:rStyle w:val="Code"/>
              </w:rPr>
              <w:t>union 6 3 2 12 0 5 9 9 13</w:t>
            </w:r>
          </w:p>
          <w:p w:rsidR="00C0552F" w:rsidRPr="00C75D30" w:rsidRDefault="00C0552F" w:rsidP="00C75D30">
            <w:pPr>
              <w:spacing w:after="120"/>
              <w:jc w:val="left"/>
              <w:rPr>
                <w:rStyle w:val="Code"/>
              </w:rPr>
            </w:pPr>
            <w:r w:rsidRPr="00C75D30">
              <w:rPr>
                <w:rStyle w:val="Code"/>
              </w:rPr>
              <w:t>remove 948</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union 8 18 2</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remove 118</w:t>
            </w:r>
          </w:p>
          <w:p w:rsidR="00C0552F" w:rsidRPr="00C75D30" w:rsidRDefault="00C0552F" w:rsidP="00C75D30">
            <w:pPr>
              <w:spacing w:after="120"/>
              <w:jc w:val="left"/>
              <w:rPr>
                <w:rStyle w:val="Code"/>
              </w:rPr>
            </w:pPr>
            <w:r w:rsidRPr="00C75D30">
              <w:rPr>
                <w:rStyle w:val="Code"/>
              </w:rPr>
              <w:t>union 18</w:t>
            </w:r>
          </w:p>
          <w:p w:rsidR="00C0552F" w:rsidRPr="00C75D30" w:rsidRDefault="00C0552F" w:rsidP="00C75D30">
            <w:pPr>
              <w:spacing w:after="120"/>
              <w:jc w:val="left"/>
              <w:rPr>
                <w:rStyle w:val="Code"/>
              </w:rPr>
            </w:pPr>
            <w:r w:rsidRPr="00C75D30">
              <w:rPr>
                <w:rStyle w:val="Code"/>
              </w:rPr>
              <w:t>union 1 19 5 7 17 16 1</w:t>
            </w:r>
          </w:p>
          <w:p w:rsidR="00C0552F" w:rsidRPr="00C75D30" w:rsidRDefault="00C0552F" w:rsidP="00C75D30">
            <w:pPr>
              <w:spacing w:after="120"/>
              <w:jc w:val="left"/>
              <w:rPr>
                <w:rStyle w:val="Code"/>
              </w:rPr>
            </w:pPr>
            <w:r w:rsidRPr="00C75D30">
              <w:rPr>
                <w:rStyle w:val="Code"/>
              </w:rPr>
              <w:t>remove 158</w:t>
            </w:r>
          </w:p>
          <w:p w:rsidR="00C0552F" w:rsidRPr="00C75D30" w:rsidRDefault="00C0552F" w:rsidP="00C75D30">
            <w:pPr>
              <w:spacing w:after="120"/>
              <w:jc w:val="left"/>
              <w:rPr>
                <w:rStyle w:val="Code"/>
              </w:rPr>
            </w:pPr>
            <w:r w:rsidRPr="00C75D30">
              <w:rPr>
                <w:rStyle w:val="Code"/>
              </w:rPr>
              <w:t>remove 520</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12 14 19 15</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add 889</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remove 788</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557</w:t>
            </w:r>
          </w:p>
          <w:p w:rsidR="00C0552F" w:rsidRPr="00C75D30" w:rsidRDefault="00C0552F" w:rsidP="00C75D30">
            <w:pPr>
              <w:spacing w:after="120"/>
              <w:jc w:val="left"/>
              <w:rPr>
                <w:rStyle w:val="Code"/>
              </w:rPr>
            </w:pPr>
            <w:r w:rsidRPr="00C75D30">
              <w:rPr>
                <w:rStyle w:val="Code"/>
              </w:rPr>
              <w:t>find 219</w:t>
            </w:r>
          </w:p>
          <w:p w:rsidR="00C0552F" w:rsidRPr="00C75D30" w:rsidRDefault="00C0552F" w:rsidP="00C75D30">
            <w:pPr>
              <w:spacing w:after="120"/>
              <w:jc w:val="left"/>
              <w:rPr>
                <w:rStyle w:val="Code"/>
              </w:rPr>
            </w:pPr>
            <w:r w:rsidRPr="00C75D30">
              <w:rPr>
                <w:rStyle w:val="Code"/>
              </w:rPr>
              <w:t>union 7 18 4 9 0</w:t>
            </w:r>
          </w:p>
          <w:p w:rsidR="00C0552F" w:rsidRPr="00C75D30" w:rsidRDefault="00C0552F" w:rsidP="00C75D30">
            <w:pPr>
              <w:spacing w:after="120"/>
              <w:jc w:val="left"/>
              <w:rPr>
                <w:rStyle w:val="Code"/>
              </w:rPr>
            </w:pPr>
            <w:r w:rsidRPr="00C75D30">
              <w:rPr>
                <w:rStyle w:val="Code"/>
              </w:rPr>
              <w:t>intersect 13 17 3</w:t>
            </w:r>
          </w:p>
          <w:p w:rsidR="00C0552F" w:rsidRPr="00C75D30" w:rsidRDefault="00C0552F" w:rsidP="00C75D30">
            <w:pPr>
              <w:spacing w:after="120"/>
              <w:jc w:val="left"/>
              <w:rPr>
                <w:rStyle w:val="Code"/>
              </w:rPr>
            </w:pPr>
            <w:r w:rsidRPr="00C75D30">
              <w:rPr>
                <w:rStyle w:val="Code"/>
              </w:rPr>
              <w:t>add 356</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intersect 6 0 14 5 18 17 19 11</w:t>
            </w:r>
          </w:p>
          <w:p w:rsidR="00C0552F" w:rsidRPr="00C75D30" w:rsidRDefault="00C0552F" w:rsidP="00C75D30">
            <w:pPr>
              <w:spacing w:after="120"/>
              <w:jc w:val="left"/>
              <w:rPr>
                <w:rStyle w:val="Code"/>
              </w:rPr>
            </w:pPr>
            <w:r w:rsidRPr="00C75D30">
              <w:rPr>
                <w:rStyle w:val="Code"/>
              </w:rPr>
              <w:t>find 171</w:t>
            </w:r>
          </w:p>
          <w:p w:rsidR="00C0552F" w:rsidRPr="00C75D30" w:rsidRDefault="00C0552F" w:rsidP="00C75D30">
            <w:pPr>
              <w:spacing w:after="120"/>
              <w:jc w:val="left"/>
              <w:rPr>
                <w:rStyle w:val="Code"/>
              </w:rPr>
            </w:pPr>
            <w:r w:rsidRPr="00C75D30">
              <w:rPr>
                <w:rStyle w:val="Code"/>
              </w:rPr>
              <w:t>intersect 11</w:t>
            </w:r>
          </w:p>
          <w:p w:rsidR="00C0552F" w:rsidRPr="00C75D30" w:rsidRDefault="00C0552F" w:rsidP="00C75D30">
            <w:pPr>
              <w:spacing w:after="120"/>
              <w:jc w:val="left"/>
              <w:rPr>
                <w:rStyle w:val="Code"/>
              </w:rPr>
            </w:pPr>
            <w:r w:rsidRPr="00C75D30">
              <w:rPr>
                <w:rStyle w:val="Code"/>
              </w:rPr>
              <w:t>remove 145</w:t>
            </w:r>
          </w:p>
          <w:p w:rsidR="00C0552F" w:rsidRPr="00C75D30" w:rsidRDefault="00C0552F" w:rsidP="00C75D30">
            <w:pPr>
              <w:spacing w:after="120"/>
              <w:jc w:val="left"/>
              <w:rPr>
                <w:rStyle w:val="Code"/>
              </w:rPr>
            </w:pPr>
            <w:r w:rsidRPr="00C75D30">
              <w:rPr>
                <w:rStyle w:val="Code"/>
              </w:rPr>
              <w:t>remove 554</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union 10 7 19</w:t>
            </w:r>
          </w:p>
          <w:p w:rsidR="00C0552F" w:rsidRPr="00C75D30" w:rsidRDefault="00C0552F" w:rsidP="00C75D30">
            <w:pPr>
              <w:spacing w:after="120"/>
              <w:jc w:val="left"/>
              <w:rPr>
                <w:rStyle w:val="Code"/>
              </w:rPr>
            </w:pPr>
            <w:r w:rsidRPr="00C75D30">
              <w:rPr>
                <w:rStyle w:val="Code"/>
              </w:rPr>
              <w:t>intersect 5 13 12 6 9</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union 17 13 1 7</w:t>
            </w:r>
          </w:p>
          <w:p w:rsidR="00C0552F" w:rsidRPr="00C75D30" w:rsidRDefault="00C0552F" w:rsidP="00C75D30">
            <w:pPr>
              <w:spacing w:after="120"/>
              <w:jc w:val="left"/>
              <w:rPr>
                <w:rStyle w:val="Code"/>
              </w:rPr>
            </w:pPr>
            <w:r w:rsidRPr="00C75D30">
              <w:rPr>
                <w:rStyle w:val="Code"/>
              </w:rPr>
              <w:t>remove 476</w:t>
            </w:r>
          </w:p>
          <w:p w:rsidR="00C0552F" w:rsidRPr="00C75D30" w:rsidRDefault="00C0552F" w:rsidP="00C75D30">
            <w:pPr>
              <w:spacing w:after="120"/>
              <w:jc w:val="left"/>
              <w:rPr>
                <w:rStyle w:val="Code"/>
              </w:rPr>
            </w:pPr>
            <w:r w:rsidRPr="00C75D30">
              <w:rPr>
                <w:rStyle w:val="Code"/>
              </w:rPr>
              <w:t>remove 857</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remove 925</w:t>
            </w:r>
          </w:p>
          <w:p w:rsidR="00C0552F" w:rsidRPr="00C75D30" w:rsidRDefault="00C0552F" w:rsidP="00C75D30">
            <w:pPr>
              <w:spacing w:after="120"/>
              <w:jc w:val="left"/>
              <w:rPr>
                <w:rStyle w:val="Code"/>
              </w:rPr>
            </w:pPr>
            <w:r w:rsidRPr="00C75D30">
              <w:rPr>
                <w:rStyle w:val="Code"/>
              </w:rPr>
              <w:t>add 332</w:t>
            </w:r>
          </w:p>
          <w:p w:rsidR="00C0552F" w:rsidRPr="00C75D30" w:rsidRDefault="00C0552F" w:rsidP="00C75D30">
            <w:pPr>
              <w:spacing w:after="120"/>
              <w:jc w:val="left"/>
              <w:rPr>
                <w:rStyle w:val="Code"/>
              </w:rPr>
            </w:pPr>
            <w:r w:rsidRPr="00C75D30">
              <w:rPr>
                <w:rStyle w:val="Code"/>
              </w:rPr>
              <w:lastRenderedPageBreak/>
              <w:t>clear</w:t>
            </w:r>
          </w:p>
          <w:p w:rsidR="00C0552F" w:rsidRPr="00C75D30" w:rsidRDefault="00C0552F" w:rsidP="00C75D30">
            <w:pPr>
              <w:spacing w:after="120"/>
              <w:jc w:val="left"/>
              <w:rPr>
                <w:rStyle w:val="Code"/>
              </w:rPr>
            </w:pPr>
            <w:r w:rsidRPr="00C75D30">
              <w:rPr>
                <w:rStyle w:val="Code"/>
              </w:rPr>
              <w:t>add 225</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remove 742</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add 59</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add 348</w:t>
            </w:r>
          </w:p>
          <w:p w:rsidR="00C0552F" w:rsidRPr="00C75D30" w:rsidRDefault="00C0552F" w:rsidP="00C75D30">
            <w:pPr>
              <w:spacing w:after="120"/>
              <w:jc w:val="left"/>
              <w:rPr>
                <w:rStyle w:val="Code"/>
              </w:rPr>
            </w:pPr>
            <w:r w:rsidRPr="00C75D30">
              <w:rPr>
                <w:rStyle w:val="Code"/>
              </w:rPr>
              <w:t>add 642</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find 721</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280</w:t>
            </w:r>
          </w:p>
          <w:p w:rsidR="00C0552F" w:rsidRPr="00C75D30" w:rsidRDefault="00C0552F" w:rsidP="00C75D30">
            <w:pPr>
              <w:spacing w:after="120"/>
              <w:jc w:val="left"/>
              <w:rPr>
                <w:rStyle w:val="Code"/>
              </w:rPr>
            </w:pPr>
            <w:r w:rsidRPr="00C75D30">
              <w:rPr>
                <w:rStyle w:val="Code"/>
              </w:rPr>
              <w:t>remove 758</w:t>
            </w:r>
          </w:p>
          <w:p w:rsidR="00C0552F" w:rsidRPr="00C75D30" w:rsidRDefault="00C0552F" w:rsidP="00C75D30">
            <w:pPr>
              <w:spacing w:after="120"/>
              <w:jc w:val="left"/>
              <w:rPr>
                <w:rStyle w:val="Code"/>
              </w:rPr>
            </w:pPr>
            <w:r w:rsidRPr="00C75D30">
              <w:rPr>
                <w:rStyle w:val="Code"/>
              </w:rPr>
              <w:t>find 433</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14 5 4 8 14</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remove 788</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16 3 11 1 2 10 1 5 18</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union 8 18 2</w:t>
            </w:r>
          </w:p>
          <w:p w:rsidR="00C0552F" w:rsidRPr="00C75D30" w:rsidRDefault="00C0552F" w:rsidP="00C75D30">
            <w:pPr>
              <w:spacing w:after="120"/>
              <w:jc w:val="left"/>
              <w:rPr>
                <w:rStyle w:val="Code"/>
              </w:rPr>
            </w:pPr>
            <w:r w:rsidRPr="00C75D30">
              <w:rPr>
                <w:rStyle w:val="Code"/>
              </w:rPr>
              <w:t>intersect 8 16</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union 8 16</w:t>
            </w:r>
          </w:p>
          <w:p w:rsidR="00C0552F" w:rsidRPr="00C75D30" w:rsidRDefault="00C0552F" w:rsidP="00C75D30">
            <w:pPr>
              <w:spacing w:after="120"/>
              <w:jc w:val="left"/>
              <w:rPr>
                <w:rStyle w:val="Code"/>
              </w:rPr>
            </w:pPr>
            <w:r w:rsidRPr="00C75D30">
              <w:rPr>
                <w:rStyle w:val="Code"/>
              </w:rPr>
              <w:t>remove 789</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12 5 6 18 9 6 11</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lastRenderedPageBreak/>
              <w:t>clear</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remove 566</w:t>
            </w:r>
          </w:p>
          <w:p w:rsidR="00C0552F" w:rsidRPr="00C75D30" w:rsidRDefault="00C0552F" w:rsidP="00C75D30">
            <w:pPr>
              <w:spacing w:after="120"/>
              <w:jc w:val="left"/>
              <w:rPr>
                <w:rStyle w:val="Code"/>
              </w:rPr>
            </w:pPr>
            <w:r w:rsidRPr="00C75D30">
              <w:rPr>
                <w:rStyle w:val="Code"/>
              </w:rPr>
              <w:t>add 67</w:t>
            </w:r>
          </w:p>
          <w:p w:rsidR="00C0552F" w:rsidRPr="00C75D30" w:rsidRDefault="00C0552F" w:rsidP="00C75D30">
            <w:pPr>
              <w:spacing w:after="120"/>
              <w:jc w:val="left"/>
              <w:rPr>
                <w:rStyle w:val="Code"/>
              </w:rPr>
            </w:pPr>
            <w:r w:rsidRPr="00C75D30">
              <w:rPr>
                <w:rStyle w:val="Code"/>
              </w:rPr>
              <w:t>union 2 0 3 16 2</w:t>
            </w:r>
          </w:p>
          <w:p w:rsidR="00C0552F" w:rsidRPr="00C75D30" w:rsidRDefault="00C0552F" w:rsidP="00C75D30">
            <w:pPr>
              <w:spacing w:after="120"/>
              <w:jc w:val="left"/>
              <w:rPr>
                <w:rStyle w:val="Code"/>
              </w:rPr>
            </w:pPr>
            <w:r w:rsidRPr="00C75D30">
              <w:rPr>
                <w:rStyle w:val="Code"/>
              </w:rPr>
              <w:t>intersect 4 13 15 16 4 4 11</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intersect 4 15 2 3 7 12 1 0</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intersect 19 4 5 0 12</w:t>
            </w:r>
          </w:p>
          <w:p w:rsidR="00C0552F" w:rsidRPr="00C75D30" w:rsidRDefault="00C0552F" w:rsidP="00C75D30">
            <w:pPr>
              <w:spacing w:after="120"/>
              <w:jc w:val="left"/>
              <w:rPr>
                <w:rStyle w:val="Code"/>
              </w:rPr>
            </w:pPr>
            <w:r w:rsidRPr="00C75D30">
              <w:rPr>
                <w:rStyle w:val="Code"/>
              </w:rPr>
              <w:t>add 923</w:t>
            </w:r>
          </w:p>
          <w:p w:rsidR="00C0552F" w:rsidRPr="00C75D30" w:rsidRDefault="00C0552F" w:rsidP="00C75D30">
            <w:pPr>
              <w:spacing w:after="120"/>
              <w:jc w:val="left"/>
              <w:rPr>
                <w:rStyle w:val="Code"/>
              </w:rPr>
            </w:pPr>
            <w:r w:rsidRPr="00C75D30">
              <w:rPr>
                <w:rStyle w:val="Code"/>
              </w:rPr>
              <w:t>add 495</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466</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find 231</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remove 161</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intersect 4 15 2 3 7 12 1 0</w:t>
            </w:r>
          </w:p>
          <w:p w:rsidR="00C0552F" w:rsidRPr="00C75D30" w:rsidRDefault="00C0552F" w:rsidP="00C75D30">
            <w:pPr>
              <w:spacing w:after="120"/>
              <w:jc w:val="left"/>
              <w:rPr>
                <w:rStyle w:val="Code"/>
              </w:rPr>
            </w:pPr>
            <w:r w:rsidRPr="00C75D30">
              <w:rPr>
                <w:rStyle w:val="Code"/>
              </w:rPr>
              <w:t>remove 138</w:t>
            </w:r>
          </w:p>
          <w:p w:rsidR="00C0552F" w:rsidRPr="00C75D30" w:rsidRDefault="00C0552F" w:rsidP="00C75D30">
            <w:pPr>
              <w:spacing w:after="120"/>
              <w:jc w:val="left"/>
              <w:rPr>
                <w:rStyle w:val="Code"/>
              </w:rPr>
            </w:pPr>
            <w:r w:rsidRPr="00C75D30">
              <w:rPr>
                <w:rStyle w:val="Code"/>
              </w:rPr>
              <w:t>intersect 10 7 19</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add 417</w:t>
            </w:r>
          </w:p>
          <w:p w:rsidR="00C0552F" w:rsidRPr="00C75D30" w:rsidRDefault="00C0552F" w:rsidP="00C75D30">
            <w:pPr>
              <w:spacing w:after="120"/>
              <w:jc w:val="left"/>
              <w:rPr>
                <w:rStyle w:val="Code"/>
              </w:rPr>
            </w:pPr>
            <w:r w:rsidRPr="00C75D30">
              <w:rPr>
                <w:rStyle w:val="Code"/>
              </w:rPr>
              <w:t>intersect 5 11 5 0</w:t>
            </w:r>
          </w:p>
          <w:p w:rsidR="00C0552F" w:rsidRPr="00C75D30" w:rsidRDefault="00C0552F" w:rsidP="00C75D30">
            <w:pPr>
              <w:spacing w:after="120"/>
              <w:jc w:val="left"/>
              <w:rPr>
                <w:rStyle w:val="Code"/>
              </w:rPr>
            </w:pPr>
            <w:r w:rsidRPr="00C75D30">
              <w:rPr>
                <w:rStyle w:val="Code"/>
              </w:rPr>
              <w:t>remove 941</w:t>
            </w:r>
          </w:p>
          <w:p w:rsidR="00C0552F" w:rsidRPr="00C75D30" w:rsidRDefault="00C0552F" w:rsidP="00C75D30">
            <w:pPr>
              <w:spacing w:after="120"/>
              <w:jc w:val="left"/>
              <w:rPr>
                <w:rStyle w:val="Code"/>
              </w:rPr>
            </w:pPr>
            <w:r w:rsidRPr="00C75D30">
              <w:rPr>
                <w:rStyle w:val="Code"/>
              </w:rPr>
              <w:t>add 481</w:t>
            </w:r>
          </w:p>
          <w:p w:rsidR="00C0552F" w:rsidRPr="00C75D30" w:rsidRDefault="00C0552F" w:rsidP="00C75D30">
            <w:pPr>
              <w:spacing w:after="120"/>
              <w:jc w:val="left"/>
              <w:rPr>
                <w:rStyle w:val="Code"/>
              </w:rPr>
            </w:pPr>
            <w:r w:rsidRPr="00C75D30">
              <w:rPr>
                <w:rStyle w:val="Code"/>
              </w:rPr>
              <w:t>add 150</w:t>
            </w:r>
          </w:p>
          <w:p w:rsidR="00C0552F" w:rsidRPr="00C75D30" w:rsidRDefault="00C0552F" w:rsidP="00C75D30">
            <w:pPr>
              <w:spacing w:after="120"/>
              <w:jc w:val="left"/>
              <w:rPr>
                <w:rStyle w:val="Code"/>
              </w:rPr>
            </w:pPr>
            <w:r w:rsidRPr="00C75D30">
              <w:rPr>
                <w:rStyle w:val="Code"/>
              </w:rPr>
              <w:t>intersect 17 1 1 4 4 12</w:t>
            </w:r>
          </w:p>
          <w:p w:rsidR="00C0552F" w:rsidRPr="00C75D30" w:rsidRDefault="00C0552F" w:rsidP="00C75D30">
            <w:pPr>
              <w:spacing w:after="120"/>
              <w:jc w:val="left"/>
              <w:rPr>
                <w:rStyle w:val="Code"/>
              </w:rPr>
            </w:pPr>
            <w:r w:rsidRPr="00C75D30">
              <w:rPr>
                <w:rStyle w:val="Code"/>
              </w:rPr>
              <w:t>add 822</w:t>
            </w:r>
          </w:p>
          <w:p w:rsidR="00C0552F" w:rsidRPr="00C75D30" w:rsidRDefault="00C0552F" w:rsidP="00C75D30">
            <w:pPr>
              <w:spacing w:after="120"/>
              <w:jc w:val="left"/>
              <w:rPr>
                <w:rStyle w:val="Code"/>
              </w:rPr>
            </w:pPr>
            <w:r w:rsidRPr="00C75D30">
              <w:rPr>
                <w:rStyle w:val="Code"/>
              </w:rPr>
              <w:t>add 463</w:t>
            </w:r>
          </w:p>
          <w:p w:rsidR="00C0552F" w:rsidRPr="00C75D30" w:rsidRDefault="00C0552F" w:rsidP="00C75D30">
            <w:pPr>
              <w:spacing w:after="120"/>
              <w:jc w:val="left"/>
              <w:rPr>
                <w:rStyle w:val="Code"/>
              </w:rPr>
            </w:pPr>
            <w:r w:rsidRPr="00C75D30">
              <w:rPr>
                <w:rStyle w:val="Code"/>
              </w:rPr>
              <w:t>add 912</w:t>
            </w:r>
          </w:p>
          <w:p w:rsidR="00C0552F" w:rsidRPr="00C75D30" w:rsidRDefault="00C0552F" w:rsidP="00C75D30">
            <w:pPr>
              <w:spacing w:after="120"/>
              <w:jc w:val="left"/>
              <w:rPr>
                <w:rStyle w:val="Code"/>
              </w:rPr>
            </w:pPr>
            <w:r w:rsidRPr="00C75D30">
              <w:rPr>
                <w:rStyle w:val="Code"/>
              </w:rPr>
              <w:t>remove 518</w:t>
            </w:r>
          </w:p>
          <w:p w:rsidR="00C0552F" w:rsidRPr="00C75D30" w:rsidRDefault="00C0552F" w:rsidP="00C75D30">
            <w:pPr>
              <w:spacing w:after="120"/>
              <w:jc w:val="left"/>
              <w:rPr>
                <w:rStyle w:val="Code"/>
              </w:rPr>
            </w:pPr>
            <w:r w:rsidRPr="00C75D30">
              <w:rPr>
                <w:rStyle w:val="Code"/>
              </w:rPr>
              <w:lastRenderedPageBreak/>
              <w:t>find 502</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find 816</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remove 149</w:t>
            </w:r>
          </w:p>
          <w:p w:rsidR="00C0552F" w:rsidRPr="00C75D30" w:rsidRDefault="00C0552F" w:rsidP="00C75D30">
            <w:pPr>
              <w:spacing w:after="120"/>
              <w:jc w:val="left"/>
              <w:rPr>
                <w:rStyle w:val="Code"/>
              </w:rPr>
            </w:pPr>
            <w:r w:rsidRPr="00C75D30">
              <w:rPr>
                <w:rStyle w:val="Code"/>
              </w:rPr>
              <w:t>intersect 4 2 7 13</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find 531</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union 2 15 8</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164</w:t>
            </w:r>
          </w:p>
          <w:p w:rsidR="00C0552F" w:rsidRPr="00C75D30" w:rsidRDefault="00C0552F" w:rsidP="00C75D30">
            <w:pPr>
              <w:spacing w:after="120"/>
              <w:jc w:val="left"/>
              <w:rPr>
                <w:rStyle w:val="Code"/>
              </w:rPr>
            </w:pPr>
            <w:r w:rsidRPr="00C75D30">
              <w:rPr>
                <w:rStyle w:val="Code"/>
              </w:rPr>
              <w:t>find 61</w:t>
            </w:r>
          </w:p>
          <w:p w:rsidR="00C0552F" w:rsidRPr="00C75D30" w:rsidRDefault="00C0552F" w:rsidP="00C75D30">
            <w:pPr>
              <w:spacing w:after="120"/>
              <w:jc w:val="left"/>
              <w:rPr>
                <w:rStyle w:val="Code"/>
              </w:rPr>
            </w:pPr>
            <w:r w:rsidRPr="00C75D30">
              <w:rPr>
                <w:rStyle w:val="Code"/>
              </w:rPr>
              <w:t>find 654</w:t>
            </w:r>
          </w:p>
          <w:p w:rsidR="00C0552F" w:rsidRPr="00C75D30" w:rsidRDefault="00C0552F" w:rsidP="00C75D30">
            <w:pPr>
              <w:spacing w:after="120"/>
              <w:jc w:val="left"/>
              <w:rPr>
                <w:rStyle w:val="Code"/>
              </w:rPr>
            </w:pPr>
            <w:r w:rsidRPr="00C75D30">
              <w:rPr>
                <w:rStyle w:val="Code"/>
              </w:rPr>
              <w:t>remove 261</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find 132</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intersect 10 12 14 18 7</w:t>
            </w:r>
          </w:p>
          <w:p w:rsidR="00C0552F" w:rsidRPr="00C75D30" w:rsidRDefault="00C0552F" w:rsidP="00C75D30">
            <w:pPr>
              <w:spacing w:after="120"/>
              <w:jc w:val="left"/>
              <w:rPr>
                <w:rStyle w:val="Code"/>
              </w:rPr>
            </w:pPr>
            <w:r w:rsidRPr="00C75D30">
              <w:rPr>
                <w:rStyle w:val="Code"/>
              </w:rPr>
              <w:t>find 938</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remove 497</w:t>
            </w:r>
          </w:p>
          <w:p w:rsidR="00C0552F" w:rsidRPr="00C75D30" w:rsidRDefault="00C0552F" w:rsidP="00C75D30">
            <w:pPr>
              <w:spacing w:after="120"/>
              <w:jc w:val="left"/>
              <w:rPr>
                <w:rStyle w:val="Code"/>
              </w:rPr>
            </w:pPr>
            <w:r w:rsidRPr="00C75D30">
              <w:rPr>
                <w:rStyle w:val="Code"/>
              </w:rPr>
              <w:t>remove 152</w:t>
            </w:r>
          </w:p>
          <w:p w:rsidR="00C0552F" w:rsidRPr="00C75D30" w:rsidRDefault="00C0552F" w:rsidP="00C75D30">
            <w:pPr>
              <w:spacing w:after="120"/>
              <w:jc w:val="left"/>
              <w:rPr>
                <w:rStyle w:val="Code"/>
              </w:rPr>
            </w:pPr>
            <w:r w:rsidRPr="00C75D30">
              <w:rPr>
                <w:rStyle w:val="Code"/>
              </w:rPr>
              <w:t>union 10 12 14 18 7</w:t>
            </w:r>
          </w:p>
          <w:p w:rsidR="00C0552F" w:rsidRPr="00C75D30" w:rsidRDefault="00C0552F" w:rsidP="00C75D30">
            <w:pPr>
              <w:spacing w:after="120"/>
              <w:jc w:val="left"/>
              <w:rPr>
                <w:rStyle w:val="Code"/>
              </w:rPr>
            </w:pPr>
            <w:r w:rsidRPr="00C75D30">
              <w:rPr>
                <w:rStyle w:val="Code"/>
              </w:rPr>
              <w:t>add 553</w:t>
            </w:r>
          </w:p>
          <w:p w:rsidR="00C0552F" w:rsidRPr="00C75D30" w:rsidRDefault="00C0552F" w:rsidP="00C75D30">
            <w:pPr>
              <w:spacing w:after="120"/>
              <w:jc w:val="left"/>
              <w:rPr>
                <w:rStyle w:val="Code"/>
              </w:rPr>
            </w:pPr>
            <w:r w:rsidRPr="00C75D30">
              <w:rPr>
                <w:rStyle w:val="Code"/>
              </w:rPr>
              <w:t>remove 606</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find 352</w:t>
            </w:r>
          </w:p>
          <w:p w:rsidR="00C0552F" w:rsidRPr="00C75D30" w:rsidRDefault="00C0552F" w:rsidP="00C75D30">
            <w:pPr>
              <w:spacing w:after="120"/>
              <w:jc w:val="left"/>
              <w:rPr>
                <w:rStyle w:val="Code"/>
              </w:rPr>
            </w:pPr>
            <w:r w:rsidRPr="00C75D30">
              <w:rPr>
                <w:rStyle w:val="Code"/>
              </w:rPr>
              <w:t>add 32</w:t>
            </w:r>
          </w:p>
          <w:p w:rsidR="00C0552F" w:rsidRPr="00C75D30" w:rsidRDefault="00C0552F" w:rsidP="00C75D30">
            <w:pPr>
              <w:spacing w:after="120"/>
              <w:jc w:val="left"/>
              <w:rPr>
                <w:rStyle w:val="Code"/>
              </w:rPr>
            </w:pPr>
            <w:r w:rsidRPr="00C75D30">
              <w:rPr>
                <w:rStyle w:val="Code"/>
              </w:rPr>
              <w:t>add 329</w:t>
            </w:r>
          </w:p>
          <w:p w:rsidR="00C0552F" w:rsidRPr="00C75D30" w:rsidRDefault="00C0552F" w:rsidP="00C75D30">
            <w:pPr>
              <w:spacing w:after="120"/>
              <w:jc w:val="left"/>
              <w:rPr>
                <w:rStyle w:val="Code"/>
              </w:rPr>
            </w:pPr>
            <w:r w:rsidRPr="00C75D30">
              <w:rPr>
                <w:rStyle w:val="Code"/>
              </w:rPr>
              <w:t>find 503</w:t>
            </w:r>
          </w:p>
          <w:p w:rsidR="00C0552F" w:rsidRPr="00C75D30" w:rsidRDefault="00C0552F" w:rsidP="00C75D30">
            <w:pPr>
              <w:spacing w:after="120"/>
              <w:jc w:val="left"/>
              <w:rPr>
                <w:rStyle w:val="Code"/>
              </w:rPr>
            </w:pPr>
            <w:r w:rsidRPr="00C75D30">
              <w:rPr>
                <w:rStyle w:val="Code"/>
              </w:rPr>
              <w:t>add 887</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intersect 0 9 18 3 3</w:t>
            </w:r>
          </w:p>
          <w:p w:rsidR="00C0552F" w:rsidRPr="00C75D30" w:rsidRDefault="00C0552F" w:rsidP="00C75D30">
            <w:pPr>
              <w:spacing w:after="120"/>
              <w:jc w:val="left"/>
              <w:rPr>
                <w:rStyle w:val="Code"/>
              </w:rPr>
            </w:pPr>
            <w:r w:rsidRPr="00C75D30">
              <w:rPr>
                <w:rStyle w:val="Code"/>
              </w:rPr>
              <w:lastRenderedPageBreak/>
              <w:t>intersect 8</w:t>
            </w:r>
          </w:p>
          <w:p w:rsidR="00C0552F" w:rsidRPr="00C75D30" w:rsidRDefault="00C0552F" w:rsidP="00C75D30">
            <w:pPr>
              <w:spacing w:after="120"/>
              <w:jc w:val="left"/>
              <w:rPr>
                <w:rStyle w:val="Code"/>
              </w:rPr>
            </w:pPr>
            <w:r w:rsidRPr="00C75D30">
              <w:rPr>
                <w:rStyle w:val="Code"/>
              </w:rPr>
              <w:t>union 12 5 6 18 9 6 11</w:t>
            </w:r>
          </w:p>
          <w:p w:rsidR="00C0552F" w:rsidRPr="00C75D30" w:rsidRDefault="00C0552F" w:rsidP="00C75D30">
            <w:pPr>
              <w:spacing w:after="120"/>
              <w:jc w:val="left"/>
              <w:rPr>
                <w:rStyle w:val="Code"/>
              </w:rPr>
            </w:pPr>
            <w:r w:rsidRPr="00C75D30">
              <w:rPr>
                <w:rStyle w:val="Code"/>
              </w:rPr>
              <w:t>add 634</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add 741</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union 10</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union 3 7 5 16 11 9 9 19 4</w:t>
            </w:r>
          </w:p>
          <w:p w:rsidR="00C0552F" w:rsidRPr="00C75D30" w:rsidRDefault="00C0552F" w:rsidP="00C75D30">
            <w:pPr>
              <w:spacing w:after="120"/>
              <w:jc w:val="left"/>
              <w:rPr>
                <w:rStyle w:val="Code"/>
              </w:rPr>
            </w:pPr>
            <w:r w:rsidRPr="00C75D30">
              <w:rPr>
                <w:rStyle w:val="Code"/>
              </w:rPr>
              <w:t>remove 707</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9 12 17 9 2 18 1</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union 13 10 1 11 14 2 10 13 3</w:t>
            </w:r>
          </w:p>
          <w:p w:rsidR="00C0552F" w:rsidRPr="00C75D30" w:rsidRDefault="00C0552F" w:rsidP="00C75D30">
            <w:pPr>
              <w:spacing w:after="120"/>
              <w:jc w:val="left"/>
              <w:rPr>
                <w:rStyle w:val="Code"/>
              </w:rPr>
            </w:pPr>
            <w:r w:rsidRPr="00C75D30">
              <w:rPr>
                <w:rStyle w:val="Code"/>
              </w:rPr>
              <w:t>remove 608</w:t>
            </w:r>
          </w:p>
          <w:p w:rsidR="00C0552F" w:rsidRPr="00C75D30" w:rsidRDefault="00C0552F" w:rsidP="00C75D30">
            <w:pPr>
              <w:spacing w:after="120"/>
              <w:jc w:val="left"/>
              <w:rPr>
                <w:rStyle w:val="Code"/>
              </w:rPr>
            </w:pPr>
            <w:r w:rsidRPr="00C75D30">
              <w:rPr>
                <w:rStyle w:val="Code"/>
              </w:rPr>
              <w:t>union 5</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add 701</w:t>
            </w:r>
          </w:p>
          <w:p w:rsidR="00C0552F" w:rsidRPr="00C75D30" w:rsidRDefault="00C0552F" w:rsidP="00C75D30">
            <w:pPr>
              <w:spacing w:after="120"/>
              <w:jc w:val="left"/>
              <w:rPr>
                <w:rStyle w:val="Code"/>
              </w:rPr>
            </w:pPr>
            <w:r w:rsidRPr="00C75D30">
              <w:rPr>
                <w:rStyle w:val="Code"/>
              </w:rPr>
              <w:t>union 7 0 12 15 3 8</w:t>
            </w:r>
          </w:p>
          <w:p w:rsidR="00C0552F" w:rsidRPr="00C75D30" w:rsidRDefault="00C0552F" w:rsidP="00C75D30">
            <w:pPr>
              <w:spacing w:after="120"/>
              <w:jc w:val="left"/>
              <w:rPr>
                <w:rStyle w:val="Code"/>
              </w:rPr>
            </w:pPr>
            <w:r w:rsidRPr="00C75D30">
              <w:rPr>
                <w:rStyle w:val="Code"/>
              </w:rPr>
              <w:t>remove 66</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add 455</w:t>
            </w:r>
          </w:p>
          <w:p w:rsidR="00C0552F" w:rsidRPr="00C75D30" w:rsidRDefault="00C0552F" w:rsidP="00C75D30">
            <w:pPr>
              <w:spacing w:after="120"/>
              <w:jc w:val="left"/>
              <w:rPr>
                <w:rStyle w:val="Code"/>
              </w:rPr>
            </w:pPr>
            <w:r w:rsidRPr="00C75D30">
              <w:rPr>
                <w:rStyle w:val="Code"/>
              </w:rPr>
              <w:t>union 5 5 12 9</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union 12 17 6 1 18</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remove 894</w:t>
            </w:r>
          </w:p>
          <w:p w:rsidR="00C0552F" w:rsidRPr="00C75D30" w:rsidRDefault="00C0552F" w:rsidP="00C75D30">
            <w:pPr>
              <w:spacing w:after="120"/>
              <w:jc w:val="left"/>
              <w:rPr>
                <w:rStyle w:val="Code"/>
              </w:rPr>
            </w:pPr>
            <w:r w:rsidRPr="00C75D30">
              <w:rPr>
                <w:rStyle w:val="Code"/>
              </w:rPr>
              <w:t>find 664</w:t>
            </w:r>
          </w:p>
          <w:p w:rsidR="00C0552F" w:rsidRPr="00C75D30" w:rsidRDefault="00C0552F" w:rsidP="00C75D30">
            <w:pPr>
              <w:spacing w:after="120"/>
              <w:jc w:val="left"/>
              <w:rPr>
                <w:rStyle w:val="Code"/>
              </w:rPr>
            </w:pPr>
            <w:r w:rsidRPr="00C75D30">
              <w:rPr>
                <w:rStyle w:val="Code"/>
              </w:rPr>
              <w:t>find 744</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union 11</w:t>
            </w:r>
          </w:p>
          <w:p w:rsidR="00C0552F" w:rsidRPr="00C75D30" w:rsidRDefault="00C0552F" w:rsidP="00C75D30">
            <w:pPr>
              <w:spacing w:after="120"/>
              <w:jc w:val="left"/>
              <w:rPr>
                <w:rStyle w:val="Code"/>
              </w:rPr>
            </w:pPr>
            <w:r w:rsidRPr="00C75D30">
              <w:rPr>
                <w:rStyle w:val="Code"/>
              </w:rPr>
              <w:t>remove 141</w:t>
            </w:r>
          </w:p>
          <w:p w:rsidR="00C0552F" w:rsidRPr="00C75D30" w:rsidRDefault="00C0552F" w:rsidP="00C75D30">
            <w:pPr>
              <w:spacing w:after="120"/>
              <w:jc w:val="left"/>
              <w:rPr>
                <w:rStyle w:val="Code"/>
              </w:rPr>
            </w:pPr>
            <w:r w:rsidRPr="00C75D30">
              <w:rPr>
                <w:rStyle w:val="Code"/>
              </w:rPr>
              <w:t>find 963</w:t>
            </w:r>
          </w:p>
          <w:p w:rsidR="00C0552F" w:rsidRPr="00C75D30" w:rsidRDefault="00C0552F" w:rsidP="00C75D30">
            <w:pPr>
              <w:spacing w:after="120"/>
              <w:jc w:val="left"/>
              <w:rPr>
                <w:rStyle w:val="Code"/>
              </w:rPr>
            </w:pPr>
            <w:r w:rsidRPr="00C75D30">
              <w:rPr>
                <w:rStyle w:val="Code"/>
              </w:rPr>
              <w:t>remove 728</w:t>
            </w:r>
          </w:p>
          <w:p w:rsidR="00C0552F" w:rsidRPr="00C75D30" w:rsidRDefault="00C0552F" w:rsidP="00C75D30">
            <w:pPr>
              <w:spacing w:after="120"/>
              <w:jc w:val="left"/>
              <w:rPr>
                <w:rStyle w:val="Code"/>
              </w:rPr>
            </w:pPr>
            <w:r w:rsidRPr="00C75D30">
              <w:rPr>
                <w:rStyle w:val="Code"/>
              </w:rPr>
              <w:t>add 832</w:t>
            </w:r>
          </w:p>
          <w:p w:rsidR="00C0552F" w:rsidRPr="00C75D30" w:rsidRDefault="00C0552F" w:rsidP="00C75D30">
            <w:pPr>
              <w:spacing w:after="120"/>
              <w:jc w:val="left"/>
              <w:rPr>
                <w:rStyle w:val="Code"/>
              </w:rPr>
            </w:pPr>
            <w:r w:rsidRPr="00C75D30">
              <w:rPr>
                <w:rStyle w:val="Code"/>
              </w:rPr>
              <w:t>union 10 12 14 18 7</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937</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union 13 14</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lastRenderedPageBreak/>
              <w:t>remove 183</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remove 954</w:t>
            </w:r>
          </w:p>
          <w:p w:rsidR="00C0552F" w:rsidRPr="00C75D30" w:rsidRDefault="00C0552F" w:rsidP="00C75D30">
            <w:pPr>
              <w:spacing w:after="120"/>
              <w:jc w:val="left"/>
              <w:rPr>
                <w:rStyle w:val="Code"/>
              </w:rPr>
            </w:pPr>
            <w:r w:rsidRPr="00C75D30">
              <w:rPr>
                <w:rStyle w:val="Code"/>
              </w:rPr>
              <w:t>add 788</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187</w:t>
            </w:r>
          </w:p>
          <w:p w:rsidR="00C0552F" w:rsidRPr="00C75D30" w:rsidRDefault="00C0552F" w:rsidP="00C75D30">
            <w:pPr>
              <w:spacing w:after="120"/>
              <w:jc w:val="left"/>
              <w:rPr>
                <w:rStyle w:val="Code"/>
              </w:rPr>
            </w:pPr>
            <w:r w:rsidRPr="00C75D30">
              <w:rPr>
                <w:rStyle w:val="Code"/>
              </w:rPr>
              <w:t>add 977</w:t>
            </w:r>
          </w:p>
          <w:p w:rsidR="00C0552F" w:rsidRPr="00C75D30" w:rsidRDefault="00C0552F" w:rsidP="00C75D30">
            <w:pPr>
              <w:spacing w:after="120"/>
              <w:jc w:val="left"/>
              <w:rPr>
                <w:rStyle w:val="Code"/>
              </w:rPr>
            </w:pPr>
            <w:r w:rsidRPr="00C75D30">
              <w:rPr>
                <w:rStyle w:val="Code"/>
              </w:rPr>
              <w:t>find 864</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union 10 7 19</w:t>
            </w:r>
          </w:p>
          <w:p w:rsidR="00C0552F" w:rsidRPr="00C75D30" w:rsidRDefault="00C0552F" w:rsidP="00C75D30">
            <w:pPr>
              <w:spacing w:after="120"/>
              <w:jc w:val="left"/>
              <w:rPr>
                <w:rStyle w:val="Code"/>
              </w:rPr>
            </w:pPr>
            <w:r w:rsidRPr="00C75D30">
              <w:rPr>
                <w:rStyle w:val="Code"/>
              </w:rPr>
              <w:t>intersect 18 1 18 14</w:t>
            </w:r>
          </w:p>
          <w:p w:rsidR="00C0552F" w:rsidRPr="00C75D30" w:rsidRDefault="00C0552F" w:rsidP="00C75D30">
            <w:pPr>
              <w:spacing w:after="120"/>
              <w:jc w:val="left"/>
              <w:rPr>
                <w:rStyle w:val="Code"/>
              </w:rPr>
            </w:pPr>
            <w:r w:rsidRPr="00C75D30">
              <w:rPr>
                <w:rStyle w:val="Code"/>
              </w:rPr>
              <w:t>union 5 2</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find 427</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11 5 9 9 4 16 12 2 8</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add 187</w:t>
            </w:r>
          </w:p>
          <w:p w:rsidR="00C0552F" w:rsidRPr="00C75D30" w:rsidRDefault="00C0552F" w:rsidP="00C75D30">
            <w:pPr>
              <w:spacing w:after="120"/>
              <w:jc w:val="left"/>
              <w:rPr>
                <w:rStyle w:val="Code"/>
              </w:rPr>
            </w:pPr>
            <w:r w:rsidRPr="00C75D30">
              <w:rPr>
                <w:rStyle w:val="Code"/>
              </w:rPr>
              <w:t>remove 174</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remove 838</w:t>
            </w:r>
          </w:p>
          <w:p w:rsidR="00C0552F" w:rsidRPr="00C75D30" w:rsidRDefault="00C0552F" w:rsidP="00C75D30">
            <w:pPr>
              <w:spacing w:after="120"/>
              <w:jc w:val="left"/>
              <w:rPr>
                <w:rStyle w:val="Code"/>
              </w:rPr>
            </w:pPr>
            <w:r w:rsidRPr="00C75D30">
              <w:rPr>
                <w:rStyle w:val="Code"/>
              </w:rPr>
              <w:t>intersect 17 4 8 11 7 0 1</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remove 480</w:t>
            </w:r>
          </w:p>
          <w:p w:rsidR="00C0552F" w:rsidRPr="00C75D30" w:rsidRDefault="00C0552F" w:rsidP="00C75D30">
            <w:pPr>
              <w:spacing w:after="120"/>
              <w:jc w:val="left"/>
              <w:rPr>
                <w:rStyle w:val="Code"/>
              </w:rPr>
            </w:pPr>
            <w:r w:rsidRPr="00C75D30">
              <w:rPr>
                <w:rStyle w:val="Code"/>
              </w:rPr>
              <w:t>add 71</w:t>
            </w:r>
          </w:p>
          <w:p w:rsidR="00C0552F" w:rsidRPr="00C75D30" w:rsidRDefault="00C0552F" w:rsidP="00C75D30">
            <w:pPr>
              <w:spacing w:after="120"/>
              <w:jc w:val="left"/>
              <w:rPr>
                <w:rStyle w:val="Code"/>
              </w:rPr>
            </w:pPr>
            <w:r w:rsidRPr="00C75D30">
              <w:rPr>
                <w:rStyle w:val="Code"/>
              </w:rPr>
              <w:t>remove 11</w:t>
            </w:r>
          </w:p>
          <w:p w:rsidR="00C0552F" w:rsidRPr="00C75D30" w:rsidRDefault="00C0552F" w:rsidP="00C75D30">
            <w:pPr>
              <w:spacing w:after="120"/>
              <w:jc w:val="left"/>
              <w:rPr>
                <w:rStyle w:val="Code"/>
              </w:rPr>
            </w:pPr>
            <w:r w:rsidRPr="00C75D30">
              <w:rPr>
                <w:rStyle w:val="Code"/>
              </w:rPr>
              <w:t>remove 361</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union 15 10 16 11 5</w:t>
            </w:r>
          </w:p>
          <w:p w:rsidR="00C0552F" w:rsidRPr="00C75D30" w:rsidRDefault="00C0552F" w:rsidP="00C75D30">
            <w:pPr>
              <w:spacing w:after="120"/>
              <w:jc w:val="left"/>
              <w:rPr>
                <w:rStyle w:val="Code"/>
              </w:rPr>
            </w:pPr>
            <w:r w:rsidRPr="00C75D30">
              <w:rPr>
                <w:rStyle w:val="Code"/>
              </w:rPr>
              <w:t>intersect 15 15 13 14 5 7 9 4 19</w:t>
            </w:r>
          </w:p>
          <w:p w:rsidR="00C0552F" w:rsidRPr="00C75D30" w:rsidRDefault="00C0552F" w:rsidP="00C75D30">
            <w:pPr>
              <w:spacing w:after="120"/>
              <w:jc w:val="left"/>
              <w:rPr>
                <w:rStyle w:val="Code"/>
              </w:rPr>
            </w:pPr>
            <w:r w:rsidRPr="00C75D30">
              <w:rPr>
                <w:rStyle w:val="Code"/>
              </w:rPr>
              <w:t>remove 755</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remove 65</w:t>
            </w:r>
          </w:p>
          <w:p w:rsidR="00C0552F" w:rsidRPr="00C75D30" w:rsidRDefault="00C0552F" w:rsidP="00C75D30">
            <w:pPr>
              <w:spacing w:after="120"/>
              <w:jc w:val="left"/>
              <w:rPr>
                <w:rStyle w:val="Code"/>
              </w:rPr>
            </w:pPr>
            <w:r w:rsidRPr="00C75D30">
              <w:rPr>
                <w:rStyle w:val="Code"/>
              </w:rPr>
              <w:t>intersect 17 1 1 4 4 12</w:t>
            </w:r>
          </w:p>
          <w:p w:rsidR="00C0552F" w:rsidRPr="00C75D30" w:rsidRDefault="00C0552F" w:rsidP="00C75D30">
            <w:pPr>
              <w:spacing w:after="120"/>
              <w:jc w:val="left"/>
              <w:rPr>
                <w:rStyle w:val="Code"/>
              </w:rPr>
            </w:pPr>
            <w:r w:rsidRPr="00C75D30">
              <w:rPr>
                <w:rStyle w:val="Code"/>
              </w:rPr>
              <w:lastRenderedPageBreak/>
              <w:t>elements</w:t>
            </w:r>
          </w:p>
          <w:p w:rsidR="00C0552F" w:rsidRPr="00C75D30" w:rsidRDefault="00C0552F" w:rsidP="00C75D30">
            <w:pPr>
              <w:spacing w:after="120"/>
              <w:jc w:val="left"/>
              <w:rPr>
                <w:rStyle w:val="Code"/>
              </w:rPr>
            </w:pPr>
            <w:r w:rsidRPr="00C75D30">
              <w:rPr>
                <w:rStyle w:val="Code"/>
              </w:rPr>
              <w:t>find 993</w:t>
            </w:r>
          </w:p>
          <w:p w:rsidR="00C0552F" w:rsidRPr="00C75D30" w:rsidRDefault="00C0552F" w:rsidP="00C75D30">
            <w:pPr>
              <w:spacing w:after="120"/>
              <w:jc w:val="left"/>
              <w:rPr>
                <w:rStyle w:val="Code"/>
              </w:rPr>
            </w:pPr>
            <w:r w:rsidRPr="00C75D30">
              <w:rPr>
                <w:rStyle w:val="Code"/>
              </w:rPr>
              <w:t>intersect 16 15 11 4 11 18 8</w:t>
            </w:r>
          </w:p>
          <w:p w:rsidR="00C0552F" w:rsidRPr="00C75D30" w:rsidRDefault="00C0552F" w:rsidP="00C75D30">
            <w:pPr>
              <w:spacing w:after="120"/>
              <w:jc w:val="left"/>
              <w:rPr>
                <w:rStyle w:val="Code"/>
              </w:rPr>
            </w:pPr>
            <w:r w:rsidRPr="00C75D30">
              <w:rPr>
                <w:rStyle w:val="Code"/>
              </w:rPr>
              <w:t>remove 738</w:t>
            </w:r>
          </w:p>
          <w:p w:rsidR="00C0552F" w:rsidRPr="00C75D30" w:rsidRDefault="00C0552F" w:rsidP="00C75D30">
            <w:pPr>
              <w:spacing w:after="120"/>
              <w:jc w:val="left"/>
              <w:rPr>
                <w:rStyle w:val="Code"/>
              </w:rPr>
            </w:pPr>
            <w:r w:rsidRPr="00C75D30">
              <w:rPr>
                <w:rStyle w:val="Code"/>
              </w:rPr>
              <w:t>union 12 12 11</w:t>
            </w:r>
          </w:p>
          <w:p w:rsidR="00C0552F" w:rsidRPr="00C75D30" w:rsidRDefault="00C0552F" w:rsidP="00C75D30">
            <w:pPr>
              <w:spacing w:after="120"/>
              <w:jc w:val="left"/>
              <w:rPr>
                <w:rStyle w:val="Code"/>
              </w:rPr>
            </w:pPr>
            <w:r w:rsidRPr="00C75D30">
              <w:rPr>
                <w:rStyle w:val="Code"/>
              </w:rPr>
              <w:t>intersect 14 10 18 1 0 12 10</w:t>
            </w:r>
          </w:p>
          <w:p w:rsidR="00C0552F" w:rsidRPr="00C75D30" w:rsidRDefault="00C0552F" w:rsidP="00C75D30">
            <w:pPr>
              <w:spacing w:after="120"/>
              <w:jc w:val="left"/>
              <w:rPr>
                <w:rStyle w:val="Code"/>
              </w:rPr>
            </w:pPr>
            <w:r w:rsidRPr="00C75D30">
              <w:rPr>
                <w:rStyle w:val="Code"/>
              </w:rPr>
              <w:t>remove 994</w:t>
            </w:r>
          </w:p>
          <w:p w:rsidR="00C0552F" w:rsidRPr="00C75D30" w:rsidRDefault="00C0552F" w:rsidP="00C75D30">
            <w:pPr>
              <w:spacing w:after="120"/>
              <w:jc w:val="left"/>
              <w:rPr>
                <w:rStyle w:val="Code"/>
              </w:rPr>
            </w:pPr>
            <w:r w:rsidRPr="00C75D30">
              <w:rPr>
                <w:rStyle w:val="Code"/>
              </w:rPr>
              <w:t>union 16 15 11 4 11 18 8</w:t>
            </w:r>
          </w:p>
          <w:p w:rsidR="00C0552F" w:rsidRPr="00C75D30" w:rsidRDefault="00C0552F" w:rsidP="00C75D30">
            <w:pPr>
              <w:spacing w:after="120"/>
              <w:jc w:val="left"/>
              <w:rPr>
                <w:rStyle w:val="Code"/>
              </w:rPr>
            </w:pPr>
            <w:r w:rsidRPr="00C75D30">
              <w:rPr>
                <w:rStyle w:val="Code"/>
              </w:rPr>
              <w:t>find 853</w:t>
            </w:r>
          </w:p>
          <w:p w:rsidR="00C0552F" w:rsidRPr="00C75D30" w:rsidRDefault="00C0552F" w:rsidP="00C75D30">
            <w:pPr>
              <w:spacing w:after="120"/>
              <w:jc w:val="left"/>
              <w:rPr>
                <w:rStyle w:val="Code"/>
              </w:rPr>
            </w:pPr>
            <w:r w:rsidRPr="00C75D30">
              <w:rPr>
                <w:rStyle w:val="Code"/>
              </w:rPr>
              <w:t>find 978</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35</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union 13</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intersect 5</w:t>
            </w:r>
          </w:p>
          <w:p w:rsidR="00C0552F" w:rsidRPr="00C75D30" w:rsidRDefault="00C0552F" w:rsidP="00C75D30">
            <w:pPr>
              <w:spacing w:after="120"/>
              <w:jc w:val="left"/>
              <w:rPr>
                <w:rStyle w:val="Code"/>
              </w:rPr>
            </w:pPr>
            <w:r w:rsidRPr="00C75D30">
              <w:rPr>
                <w:rStyle w:val="Code"/>
              </w:rPr>
              <w:t>union 9 14 4 15 5 6 10 3</w:t>
            </w:r>
          </w:p>
          <w:p w:rsidR="00C0552F" w:rsidRPr="00C75D30" w:rsidRDefault="00C0552F" w:rsidP="00C75D30">
            <w:pPr>
              <w:spacing w:after="120"/>
              <w:jc w:val="left"/>
              <w:rPr>
                <w:rStyle w:val="Code"/>
              </w:rPr>
            </w:pPr>
            <w:r w:rsidRPr="00C75D30">
              <w:rPr>
                <w:rStyle w:val="Code"/>
              </w:rPr>
              <w:t>union 18 19</w:t>
            </w:r>
          </w:p>
          <w:p w:rsidR="00C0552F" w:rsidRPr="00C75D30" w:rsidRDefault="00C0552F" w:rsidP="00C75D30">
            <w:pPr>
              <w:spacing w:after="120"/>
              <w:jc w:val="left"/>
              <w:rPr>
                <w:rStyle w:val="Code"/>
              </w:rPr>
            </w:pPr>
            <w:r w:rsidRPr="00C75D30">
              <w:rPr>
                <w:rStyle w:val="Code"/>
              </w:rPr>
              <w:t>remove 370</w:t>
            </w:r>
          </w:p>
          <w:p w:rsidR="00C0552F" w:rsidRPr="00C75D30" w:rsidRDefault="00C0552F" w:rsidP="00C75D30">
            <w:pPr>
              <w:spacing w:after="120"/>
              <w:jc w:val="left"/>
              <w:rPr>
                <w:rStyle w:val="Code"/>
              </w:rPr>
            </w:pPr>
            <w:r w:rsidRPr="00C75D30">
              <w:rPr>
                <w:rStyle w:val="Code"/>
              </w:rPr>
              <w:t>add 30</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remove 688</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union 5 5 12 9</w:t>
            </w:r>
          </w:p>
          <w:p w:rsidR="00C0552F" w:rsidRPr="00C75D30" w:rsidRDefault="00C0552F" w:rsidP="00C75D30">
            <w:pPr>
              <w:spacing w:after="120"/>
              <w:jc w:val="left"/>
              <w:rPr>
                <w:rStyle w:val="Code"/>
              </w:rPr>
            </w:pPr>
            <w:r w:rsidRPr="00C75D30">
              <w:rPr>
                <w:rStyle w:val="Code"/>
              </w:rPr>
              <w:t>union 5 2</w:t>
            </w:r>
          </w:p>
          <w:p w:rsidR="00C0552F" w:rsidRPr="00C75D30" w:rsidRDefault="00C0552F" w:rsidP="00C75D30">
            <w:pPr>
              <w:spacing w:after="120"/>
              <w:jc w:val="left"/>
              <w:rPr>
                <w:rStyle w:val="Code"/>
              </w:rPr>
            </w:pPr>
            <w:r w:rsidRPr="00C75D30">
              <w:rPr>
                <w:rStyle w:val="Code"/>
              </w:rPr>
              <w:t>add 814</w:t>
            </w:r>
          </w:p>
          <w:p w:rsidR="00C0552F" w:rsidRPr="00C75D30" w:rsidRDefault="00C0552F" w:rsidP="00C75D30">
            <w:pPr>
              <w:spacing w:after="120"/>
              <w:jc w:val="left"/>
              <w:rPr>
                <w:rStyle w:val="Code"/>
              </w:rPr>
            </w:pPr>
            <w:r w:rsidRPr="00C75D30">
              <w:rPr>
                <w:rStyle w:val="Code"/>
              </w:rPr>
              <w:t>find 294</w:t>
            </w:r>
          </w:p>
          <w:p w:rsidR="00C0552F" w:rsidRPr="00C75D30" w:rsidRDefault="00C0552F" w:rsidP="00C75D30">
            <w:pPr>
              <w:spacing w:after="120"/>
              <w:jc w:val="left"/>
              <w:rPr>
                <w:rStyle w:val="Code"/>
              </w:rPr>
            </w:pPr>
            <w:r w:rsidRPr="00C75D30">
              <w:rPr>
                <w:rStyle w:val="Code"/>
              </w:rPr>
              <w:t>remove 698</w:t>
            </w:r>
          </w:p>
          <w:p w:rsidR="00C0552F" w:rsidRPr="00C75D30" w:rsidRDefault="00C0552F" w:rsidP="00C75D30">
            <w:pPr>
              <w:spacing w:after="120"/>
              <w:jc w:val="left"/>
              <w:rPr>
                <w:rStyle w:val="Code"/>
              </w:rPr>
            </w:pPr>
            <w:r w:rsidRPr="00C75D30">
              <w:rPr>
                <w:rStyle w:val="Code"/>
              </w:rPr>
              <w:t>intersect 3 7 5 16 11 9 9 19 4</w:t>
            </w:r>
          </w:p>
          <w:p w:rsidR="00C0552F" w:rsidRPr="00C75D30" w:rsidRDefault="00C0552F" w:rsidP="00C75D30">
            <w:pPr>
              <w:spacing w:after="120"/>
              <w:jc w:val="left"/>
              <w:rPr>
                <w:rStyle w:val="Code"/>
              </w:rPr>
            </w:pPr>
            <w:r w:rsidRPr="00C75D30">
              <w:rPr>
                <w:rStyle w:val="Code"/>
              </w:rPr>
              <w:t>intersect 2 0 3 16 2</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find 745</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union 3 7 5 16 11 9 9 19 4</w:t>
            </w:r>
          </w:p>
          <w:p w:rsidR="00C0552F" w:rsidRPr="00C75D30" w:rsidRDefault="00C0552F" w:rsidP="00C75D30">
            <w:pPr>
              <w:spacing w:after="120"/>
              <w:jc w:val="left"/>
              <w:rPr>
                <w:rStyle w:val="Code"/>
              </w:rPr>
            </w:pPr>
            <w:r w:rsidRPr="00C75D30">
              <w:rPr>
                <w:rStyle w:val="Code"/>
              </w:rPr>
              <w:t>intersect 17 10 13</w:t>
            </w:r>
          </w:p>
          <w:p w:rsidR="00C0552F" w:rsidRPr="00C75D30" w:rsidRDefault="00C0552F" w:rsidP="00C75D30">
            <w:pPr>
              <w:spacing w:after="120"/>
              <w:jc w:val="left"/>
              <w:rPr>
                <w:rStyle w:val="Code"/>
              </w:rPr>
            </w:pPr>
            <w:r w:rsidRPr="00C75D30">
              <w:rPr>
                <w:rStyle w:val="Code"/>
              </w:rPr>
              <w:t>intersect 10 16 12 2 7 13 19 1 8</w:t>
            </w:r>
          </w:p>
          <w:p w:rsidR="00C0552F" w:rsidRPr="00C75D30" w:rsidRDefault="00C0552F" w:rsidP="00C75D30">
            <w:pPr>
              <w:spacing w:after="120"/>
              <w:jc w:val="left"/>
              <w:rPr>
                <w:rStyle w:val="Code"/>
              </w:rPr>
            </w:pPr>
            <w:r w:rsidRPr="00C75D30">
              <w:rPr>
                <w:rStyle w:val="Code"/>
              </w:rPr>
              <w:t>union 7 18 4 9 0</w:t>
            </w:r>
          </w:p>
          <w:p w:rsidR="00C0552F" w:rsidRPr="00C75D30" w:rsidRDefault="00C0552F" w:rsidP="00C75D30">
            <w:pPr>
              <w:spacing w:after="120"/>
              <w:jc w:val="left"/>
              <w:rPr>
                <w:rStyle w:val="Code"/>
              </w:rPr>
            </w:pPr>
            <w:r w:rsidRPr="00C75D30">
              <w:rPr>
                <w:rStyle w:val="Code"/>
              </w:rPr>
              <w:t>union 0 6 10 16</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remove 645</w:t>
            </w:r>
          </w:p>
          <w:p w:rsidR="00C0552F" w:rsidRPr="00C75D30" w:rsidRDefault="00C0552F" w:rsidP="00C75D30">
            <w:pPr>
              <w:spacing w:after="120"/>
              <w:jc w:val="left"/>
              <w:rPr>
                <w:rStyle w:val="Code"/>
              </w:rPr>
            </w:pPr>
            <w:r w:rsidRPr="00C75D30">
              <w:rPr>
                <w:rStyle w:val="Code"/>
              </w:rPr>
              <w:t>add 290</w:t>
            </w:r>
          </w:p>
          <w:p w:rsidR="00C0552F" w:rsidRPr="00C75D30" w:rsidRDefault="00C0552F" w:rsidP="00C75D30">
            <w:pPr>
              <w:spacing w:after="120"/>
              <w:jc w:val="left"/>
              <w:rPr>
                <w:rStyle w:val="Code"/>
              </w:rPr>
            </w:pPr>
            <w:r w:rsidRPr="00C75D30">
              <w:rPr>
                <w:rStyle w:val="Code"/>
              </w:rPr>
              <w:t>remove 508</w:t>
            </w:r>
          </w:p>
          <w:p w:rsidR="00C0552F" w:rsidRPr="00C75D30" w:rsidRDefault="00C0552F" w:rsidP="00C75D30">
            <w:pPr>
              <w:spacing w:after="120"/>
              <w:jc w:val="left"/>
              <w:rPr>
                <w:rStyle w:val="Code"/>
              </w:rPr>
            </w:pPr>
            <w:r w:rsidRPr="00C75D30">
              <w:rPr>
                <w:rStyle w:val="Code"/>
              </w:rPr>
              <w:t>remove 369</w:t>
            </w:r>
          </w:p>
          <w:p w:rsidR="00C0552F" w:rsidRPr="00C75D30" w:rsidRDefault="00C0552F" w:rsidP="00C75D30">
            <w:pPr>
              <w:spacing w:after="120"/>
              <w:jc w:val="left"/>
              <w:rPr>
                <w:rStyle w:val="Code"/>
              </w:rPr>
            </w:pPr>
            <w:r w:rsidRPr="00C75D30">
              <w:rPr>
                <w:rStyle w:val="Code"/>
              </w:rPr>
              <w:lastRenderedPageBreak/>
              <w:t>add 596</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intersect 10 12 14 18 7</w:t>
            </w:r>
          </w:p>
          <w:p w:rsidR="00C0552F" w:rsidRPr="00C75D30" w:rsidRDefault="00C0552F" w:rsidP="00C75D30">
            <w:pPr>
              <w:spacing w:after="120"/>
              <w:jc w:val="left"/>
              <w:rPr>
                <w:rStyle w:val="Code"/>
              </w:rPr>
            </w:pPr>
            <w:r w:rsidRPr="00C75D30">
              <w:rPr>
                <w:rStyle w:val="Code"/>
              </w:rPr>
              <w:t>add 2</w:t>
            </w:r>
          </w:p>
          <w:p w:rsidR="00C0552F" w:rsidRPr="00C75D30" w:rsidRDefault="00C0552F" w:rsidP="00C75D30">
            <w:pPr>
              <w:spacing w:after="120"/>
              <w:jc w:val="left"/>
              <w:rPr>
                <w:rStyle w:val="Code"/>
              </w:rPr>
            </w:pPr>
            <w:r w:rsidRPr="00C75D30">
              <w:rPr>
                <w:rStyle w:val="Code"/>
              </w:rPr>
              <w:t>union 0 2</w:t>
            </w:r>
          </w:p>
          <w:p w:rsidR="00C0552F" w:rsidRPr="00C75D30" w:rsidRDefault="00C0552F" w:rsidP="00C75D30">
            <w:pPr>
              <w:spacing w:after="120"/>
              <w:jc w:val="left"/>
              <w:rPr>
                <w:rStyle w:val="Code"/>
              </w:rPr>
            </w:pPr>
            <w:r w:rsidRPr="00C75D30">
              <w:rPr>
                <w:rStyle w:val="Code"/>
              </w:rPr>
              <w:t>add 722</w:t>
            </w:r>
          </w:p>
          <w:p w:rsidR="00C0552F" w:rsidRPr="00C75D30" w:rsidRDefault="00C0552F" w:rsidP="00C75D30">
            <w:pPr>
              <w:spacing w:after="120"/>
              <w:jc w:val="left"/>
              <w:rPr>
                <w:rStyle w:val="Code"/>
              </w:rPr>
            </w:pPr>
            <w:r w:rsidRPr="00C75D30">
              <w:rPr>
                <w:rStyle w:val="Code"/>
              </w:rPr>
              <w:t>intersect 11 10</w:t>
            </w:r>
          </w:p>
          <w:p w:rsidR="00C0552F" w:rsidRPr="00C75D30" w:rsidRDefault="00C0552F" w:rsidP="00C75D30">
            <w:pPr>
              <w:spacing w:after="120"/>
              <w:jc w:val="left"/>
              <w:rPr>
                <w:rStyle w:val="Code"/>
              </w:rPr>
            </w:pPr>
            <w:r w:rsidRPr="00C75D30">
              <w:rPr>
                <w:rStyle w:val="Code"/>
              </w:rPr>
              <w:t>remove 30</w:t>
            </w:r>
          </w:p>
          <w:p w:rsidR="00C0552F" w:rsidRPr="00C75D30" w:rsidRDefault="00C0552F" w:rsidP="00C75D30">
            <w:pPr>
              <w:spacing w:after="120"/>
              <w:jc w:val="left"/>
              <w:rPr>
                <w:rStyle w:val="Code"/>
              </w:rPr>
            </w:pPr>
            <w:r w:rsidRPr="00C75D30">
              <w:rPr>
                <w:rStyle w:val="Code"/>
              </w:rPr>
              <w:t>union 8</w:t>
            </w:r>
          </w:p>
          <w:p w:rsidR="00C0552F" w:rsidRPr="00C75D30" w:rsidRDefault="00C0552F" w:rsidP="00C75D30">
            <w:pPr>
              <w:spacing w:after="120"/>
              <w:jc w:val="left"/>
              <w:rPr>
                <w:rStyle w:val="Code"/>
              </w:rPr>
            </w:pPr>
            <w:r w:rsidRPr="00C75D30">
              <w:rPr>
                <w:rStyle w:val="Code"/>
              </w:rPr>
              <w:t>union 12 12 11</w:t>
            </w:r>
          </w:p>
          <w:p w:rsidR="00C0552F" w:rsidRPr="00C75D30" w:rsidRDefault="00C0552F" w:rsidP="00C75D30">
            <w:pPr>
              <w:spacing w:after="120"/>
              <w:jc w:val="left"/>
              <w:rPr>
                <w:rStyle w:val="Code"/>
              </w:rPr>
            </w:pPr>
            <w:r w:rsidRPr="00C75D30">
              <w:rPr>
                <w:rStyle w:val="Code"/>
              </w:rPr>
              <w:t>remove 326</w:t>
            </w:r>
          </w:p>
          <w:p w:rsidR="00C0552F" w:rsidRPr="00C75D30" w:rsidRDefault="00C0552F" w:rsidP="00C75D30">
            <w:pPr>
              <w:spacing w:after="120"/>
              <w:jc w:val="left"/>
              <w:rPr>
                <w:rStyle w:val="Code"/>
              </w:rPr>
            </w:pPr>
            <w:r w:rsidRPr="00C75D30">
              <w:rPr>
                <w:rStyle w:val="Code"/>
              </w:rPr>
              <w:t>find 726</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remove 977</w:t>
            </w:r>
          </w:p>
          <w:p w:rsidR="00C0552F" w:rsidRPr="00C75D30" w:rsidRDefault="00C0552F" w:rsidP="00C75D30">
            <w:pPr>
              <w:spacing w:after="120"/>
              <w:jc w:val="left"/>
              <w:rPr>
                <w:rStyle w:val="Code"/>
              </w:rPr>
            </w:pPr>
            <w:r w:rsidRPr="00C75D30">
              <w:rPr>
                <w:rStyle w:val="Code"/>
              </w:rPr>
              <w:t>add 745</w:t>
            </w:r>
          </w:p>
          <w:p w:rsidR="00C0552F" w:rsidRPr="00C75D30" w:rsidRDefault="00C0552F" w:rsidP="00C75D30">
            <w:pPr>
              <w:spacing w:after="120"/>
              <w:jc w:val="left"/>
              <w:rPr>
                <w:rStyle w:val="Code"/>
              </w:rPr>
            </w:pPr>
            <w:r w:rsidRPr="00C75D30">
              <w:rPr>
                <w:rStyle w:val="Code"/>
              </w:rPr>
              <w:t>intersect 6 18 7 19 15 10 10</w:t>
            </w:r>
          </w:p>
          <w:p w:rsidR="00C0552F" w:rsidRPr="00C75D30" w:rsidRDefault="00C0552F" w:rsidP="00C75D30">
            <w:pPr>
              <w:spacing w:after="120"/>
              <w:jc w:val="left"/>
              <w:rPr>
                <w:rStyle w:val="Code"/>
              </w:rPr>
            </w:pPr>
            <w:r w:rsidRPr="00C75D30">
              <w:rPr>
                <w:rStyle w:val="Code"/>
              </w:rPr>
              <w:t>add 189</w:t>
            </w:r>
          </w:p>
          <w:p w:rsidR="00C0552F" w:rsidRPr="00C75D30" w:rsidRDefault="00C0552F" w:rsidP="00C75D30">
            <w:pPr>
              <w:spacing w:after="120"/>
              <w:jc w:val="left"/>
              <w:rPr>
                <w:rStyle w:val="Code"/>
              </w:rPr>
            </w:pPr>
            <w:r w:rsidRPr="00C75D30">
              <w:rPr>
                <w:rStyle w:val="Code"/>
              </w:rPr>
              <w:t>add 725</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add 294</w:t>
            </w:r>
          </w:p>
          <w:p w:rsidR="00C0552F" w:rsidRPr="00C75D30" w:rsidRDefault="00C0552F" w:rsidP="00C75D30">
            <w:pPr>
              <w:spacing w:after="120"/>
              <w:jc w:val="left"/>
              <w:rPr>
                <w:rStyle w:val="Code"/>
              </w:rPr>
            </w:pPr>
            <w:r w:rsidRPr="00C75D30">
              <w:rPr>
                <w:rStyle w:val="Code"/>
              </w:rPr>
              <w:t>remove 199</w:t>
            </w:r>
          </w:p>
          <w:p w:rsidR="00C0552F" w:rsidRPr="00C75D30" w:rsidRDefault="00C0552F" w:rsidP="00C75D30">
            <w:pPr>
              <w:spacing w:after="120"/>
              <w:jc w:val="left"/>
              <w:rPr>
                <w:rStyle w:val="Code"/>
              </w:rPr>
            </w:pPr>
            <w:r w:rsidRPr="00C75D30">
              <w:rPr>
                <w:rStyle w:val="Code"/>
              </w:rPr>
              <w:t>intersect 1 19 5 7 17 16 1</w:t>
            </w:r>
          </w:p>
          <w:p w:rsidR="00C0552F" w:rsidRPr="00C75D30" w:rsidRDefault="00C0552F" w:rsidP="00C75D30">
            <w:pPr>
              <w:spacing w:after="120"/>
              <w:jc w:val="left"/>
              <w:rPr>
                <w:rStyle w:val="Code"/>
              </w:rPr>
            </w:pPr>
            <w:r w:rsidRPr="00C75D30">
              <w:rPr>
                <w:rStyle w:val="Code"/>
              </w:rPr>
              <w:t>add 299</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find 320</w:t>
            </w:r>
          </w:p>
          <w:p w:rsidR="00C0552F" w:rsidRPr="00C75D30" w:rsidRDefault="00C0552F" w:rsidP="00C75D30">
            <w:pPr>
              <w:spacing w:after="120"/>
              <w:jc w:val="left"/>
              <w:rPr>
                <w:rStyle w:val="Code"/>
              </w:rPr>
            </w:pPr>
            <w:r w:rsidRPr="00C75D30">
              <w:rPr>
                <w:rStyle w:val="Code"/>
              </w:rPr>
              <w:t>add 615</w:t>
            </w:r>
          </w:p>
          <w:p w:rsidR="00C0552F" w:rsidRPr="00C75D30" w:rsidRDefault="00C0552F" w:rsidP="00C75D30">
            <w:pPr>
              <w:spacing w:after="120"/>
              <w:jc w:val="left"/>
              <w:rPr>
                <w:rStyle w:val="Code"/>
              </w:rPr>
            </w:pPr>
            <w:r w:rsidRPr="00C75D30">
              <w:rPr>
                <w:rStyle w:val="Code"/>
              </w:rPr>
              <w:t>find 686</w:t>
            </w:r>
          </w:p>
          <w:p w:rsidR="00C0552F" w:rsidRPr="00C75D30" w:rsidRDefault="00C0552F" w:rsidP="00C75D30">
            <w:pPr>
              <w:spacing w:after="120"/>
              <w:jc w:val="left"/>
              <w:rPr>
                <w:rStyle w:val="Code"/>
              </w:rPr>
            </w:pPr>
            <w:r w:rsidRPr="00C75D30">
              <w:rPr>
                <w:rStyle w:val="Code"/>
              </w:rPr>
              <w:t>union 8 3 19 2 6 16 8</w:t>
            </w:r>
          </w:p>
          <w:p w:rsidR="00C0552F" w:rsidRPr="00C75D30" w:rsidRDefault="00C0552F" w:rsidP="00C75D30">
            <w:pPr>
              <w:spacing w:after="120"/>
              <w:jc w:val="left"/>
              <w:rPr>
                <w:rStyle w:val="Code"/>
              </w:rPr>
            </w:pPr>
            <w:r w:rsidRPr="00C75D30">
              <w:rPr>
                <w:rStyle w:val="Code"/>
              </w:rPr>
              <w:t>add 43</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intersect 2 2 10 3 5 14 10</w:t>
            </w:r>
          </w:p>
          <w:p w:rsidR="00C0552F" w:rsidRPr="00C75D30" w:rsidRDefault="00C0552F" w:rsidP="00C75D30">
            <w:pPr>
              <w:spacing w:after="120"/>
              <w:jc w:val="left"/>
              <w:rPr>
                <w:rStyle w:val="Code"/>
              </w:rPr>
            </w:pPr>
            <w:r w:rsidRPr="00C75D30">
              <w:rPr>
                <w:rStyle w:val="Code"/>
              </w:rPr>
              <w:t>union 17 10 13</w:t>
            </w:r>
          </w:p>
          <w:p w:rsidR="00C0552F" w:rsidRPr="00C75D30" w:rsidRDefault="00C0552F" w:rsidP="00C75D30">
            <w:pPr>
              <w:spacing w:after="120"/>
              <w:jc w:val="left"/>
              <w:rPr>
                <w:rStyle w:val="Code"/>
              </w:rPr>
            </w:pPr>
            <w:r w:rsidRPr="00C75D30">
              <w:rPr>
                <w:rStyle w:val="Code"/>
              </w:rPr>
              <w:t>add 949</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8</w:t>
            </w:r>
          </w:p>
          <w:p w:rsidR="00C0552F" w:rsidRPr="00C75D30" w:rsidRDefault="00C0552F" w:rsidP="00C75D30">
            <w:pPr>
              <w:spacing w:after="120"/>
              <w:jc w:val="left"/>
              <w:rPr>
                <w:rStyle w:val="Code"/>
              </w:rPr>
            </w:pPr>
            <w:r w:rsidRPr="00C75D30">
              <w:rPr>
                <w:rStyle w:val="Code"/>
              </w:rPr>
              <w:t>union 11 10</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find 662</w:t>
            </w:r>
          </w:p>
          <w:p w:rsidR="00C0552F" w:rsidRPr="00C75D30" w:rsidRDefault="00C0552F" w:rsidP="00C75D30">
            <w:pPr>
              <w:spacing w:after="120"/>
              <w:jc w:val="left"/>
              <w:rPr>
                <w:rStyle w:val="Code"/>
              </w:rPr>
            </w:pPr>
            <w:r w:rsidRPr="00C75D30">
              <w:rPr>
                <w:rStyle w:val="Code"/>
              </w:rPr>
              <w:t>remove 400</w:t>
            </w:r>
          </w:p>
          <w:p w:rsidR="00C0552F" w:rsidRPr="00C75D30" w:rsidRDefault="00C0552F" w:rsidP="00C75D30">
            <w:pPr>
              <w:spacing w:after="120"/>
              <w:jc w:val="left"/>
              <w:rPr>
                <w:rStyle w:val="Code"/>
              </w:rPr>
            </w:pPr>
            <w:r w:rsidRPr="00C75D30">
              <w:rPr>
                <w:rStyle w:val="Code"/>
              </w:rPr>
              <w:t>remove 507</w:t>
            </w:r>
          </w:p>
          <w:p w:rsidR="00C0552F" w:rsidRPr="00C75D30" w:rsidRDefault="00C0552F" w:rsidP="00C75D30">
            <w:pPr>
              <w:spacing w:after="120"/>
              <w:jc w:val="left"/>
              <w:rPr>
                <w:rStyle w:val="Code"/>
              </w:rPr>
            </w:pPr>
            <w:r w:rsidRPr="00C75D30">
              <w:rPr>
                <w:rStyle w:val="Code"/>
              </w:rPr>
              <w:t>union 19 6 13 7 15 18</w:t>
            </w:r>
          </w:p>
          <w:p w:rsidR="00C0552F" w:rsidRPr="00C75D30" w:rsidRDefault="00C0552F" w:rsidP="00C75D30">
            <w:pPr>
              <w:spacing w:after="120"/>
              <w:jc w:val="left"/>
              <w:rPr>
                <w:rStyle w:val="Code"/>
              </w:rPr>
            </w:pPr>
            <w:r w:rsidRPr="00C75D30">
              <w:rPr>
                <w:rStyle w:val="Code"/>
              </w:rPr>
              <w:t>find 187</w:t>
            </w:r>
          </w:p>
          <w:p w:rsidR="00C0552F" w:rsidRPr="00C75D30" w:rsidRDefault="00C0552F" w:rsidP="00C75D30">
            <w:pPr>
              <w:spacing w:after="120"/>
              <w:jc w:val="left"/>
              <w:rPr>
                <w:rStyle w:val="Code"/>
              </w:rPr>
            </w:pPr>
            <w:r w:rsidRPr="00C75D30">
              <w:rPr>
                <w:rStyle w:val="Code"/>
              </w:rPr>
              <w:lastRenderedPageBreak/>
              <w:t>union 2 9 15</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find 362</w:t>
            </w:r>
          </w:p>
          <w:p w:rsidR="00C0552F" w:rsidRPr="00C75D30" w:rsidRDefault="00C0552F" w:rsidP="00C75D30">
            <w:pPr>
              <w:spacing w:after="120"/>
              <w:jc w:val="left"/>
              <w:rPr>
                <w:rStyle w:val="Code"/>
              </w:rPr>
            </w:pPr>
            <w:r w:rsidRPr="00C75D30">
              <w:rPr>
                <w:rStyle w:val="Code"/>
              </w:rPr>
              <w:t>add 775</w:t>
            </w:r>
          </w:p>
          <w:p w:rsidR="00C0552F" w:rsidRPr="00C75D30" w:rsidRDefault="00C0552F" w:rsidP="00C75D30">
            <w:pPr>
              <w:spacing w:after="120"/>
              <w:jc w:val="left"/>
              <w:rPr>
                <w:rStyle w:val="Code"/>
              </w:rPr>
            </w:pPr>
            <w:r w:rsidRPr="00C75D30">
              <w:rPr>
                <w:rStyle w:val="Code"/>
              </w:rPr>
              <w:t>add 120</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union 11 10</w:t>
            </w:r>
          </w:p>
          <w:p w:rsidR="00C0552F" w:rsidRPr="00C75D30" w:rsidRDefault="00C0552F" w:rsidP="00C75D30">
            <w:pPr>
              <w:spacing w:after="120"/>
              <w:jc w:val="left"/>
              <w:rPr>
                <w:rStyle w:val="Code"/>
              </w:rPr>
            </w:pPr>
            <w:r w:rsidRPr="00C75D30">
              <w:rPr>
                <w:rStyle w:val="Code"/>
              </w:rPr>
              <w:t>union 13 17 3</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intersect 5 13 12 6 9</w:t>
            </w:r>
          </w:p>
          <w:p w:rsidR="00C0552F" w:rsidRPr="00C75D30" w:rsidRDefault="00C0552F" w:rsidP="00C75D30">
            <w:pPr>
              <w:spacing w:after="120"/>
              <w:jc w:val="left"/>
              <w:rPr>
                <w:rStyle w:val="Code"/>
              </w:rPr>
            </w:pPr>
            <w:r w:rsidRPr="00C75D30">
              <w:rPr>
                <w:rStyle w:val="Code"/>
              </w:rPr>
              <w:t>remove 696</w:t>
            </w:r>
          </w:p>
          <w:p w:rsidR="00C0552F" w:rsidRPr="00C75D30" w:rsidRDefault="00C0552F" w:rsidP="00C75D30">
            <w:pPr>
              <w:spacing w:after="120"/>
              <w:jc w:val="left"/>
              <w:rPr>
                <w:rStyle w:val="Code"/>
              </w:rPr>
            </w:pPr>
            <w:r w:rsidRPr="00C75D30">
              <w:rPr>
                <w:rStyle w:val="Code"/>
              </w:rPr>
              <w:t>remove 808</w:t>
            </w:r>
          </w:p>
          <w:p w:rsidR="00C0552F" w:rsidRPr="00C75D30" w:rsidRDefault="00C0552F" w:rsidP="00C75D30">
            <w:pPr>
              <w:spacing w:after="120"/>
              <w:jc w:val="left"/>
              <w:rPr>
                <w:rStyle w:val="Code"/>
              </w:rPr>
            </w:pPr>
            <w:r w:rsidRPr="00C75D30">
              <w:rPr>
                <w:rStyle w:val="Code"/>
              </w:rPr>
              <w:t>union 1 2 13 13 0 4 10 8 8</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union 13</w:t>
            </w:r>
          </w:p>
          <w:p w:rsidR="00C0552F" w:rsidRPr="00C75D30" w:rsidRDefault="00C0552F" w:rsidP="00C75D30">
            <w:pPr>
              <w:spacing w:after="120"/>
              <w:jc w:val="left"/>
              <w:rPr>
                <w:rStyle w:val="Code"/>
              </w:rPr>
            </w:pPr>
            <w:r w:rsidRPr="00C75D30">
              <w:rPr>
                <w:rStyle w:val="Code"/>
              </w:rPr>
              <w:t>remove 748</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find 144</w:t>
            </w:r>
          </w:p>
          <w:p w:rsidR="00C0552F" w:rsidRPr="00C75D30" w:rsidRDefault="00C0552F" w:rsidP="00C75D30">
            <w:pPr>
              <w:spacing w:after="120"/>
              <w:jc w:val="left"/>
              <w:rPr>
                <w:rStyle w:val="Code"/>
              </w:rPr>
            </w:pPr>
            <w:r w:rsidRPr="00C75D30">
              <w:rPr>
                <w:rStyle w:val="Code"/>
              </w:rPr>
              <w:t>find 236</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union 17 1 1 4 4 12</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remove 739</w:t>
            </w:r>
          </w:p>
          <w:p w:rsidR="00C0552F" w:rsidRPr="00C75D30" w:rsidRDefault="00C0552F" w:rsidP="00C75D30">
            <w:pPr>
              <w:spacing w:after="120"/>
              <w:jc w:val="left"/>
              <w:rPr>
                <w:rStyle w:val="Code"/>
              </w:rPr>
            </w:pPr>
            <w:r w:rsidRPr="00C75D30">
              <w:rPr>
                <w:rStyle w:val="Code"/>
              </w:rPr>
              <w:t>add 640</w:t>
            </w:r>
          </w:p>
          <w:p w:rsidR="00C0552F" w:rsidRPr="00C75D30" w:rsidRDefault="00C0552F" w:rsidP="00C75D30">
            <w:pPr>
              <w:spacing w:after="120"/>
              <w:jc w:val="left"/>
              <w:rPr>
                <w:rStyle w:val="Code"/>
              </w:rPr>
            </w:pPr>
            <w:r w:rsidRPr="00C75D30">
              <w:rPr>
                <w:rStyle w:val="Code"/>
              </w:rPr>
              <w:t>remove 147</w:t>
            </w:r>
          </w:p>
          <w:p w:rsidR="00C0552F" w:rsidRPr="00C75D30" w:rsidRDefault="00C0552F" w:rsidP="00C75D30">
            <w:pPr>
              <w:spacing w:after="120"/>
              <w:jc w:val="left"/>
              <w:rPr>
                <w:rStyle w:val="Code"/>
              </w:rPr>
            </w:pPr>
            <w:r w:rsidRPr="00C75D30">
              <w:rPr>
                <w:rStyle w:val="Code"/>
              </w:rPr>
              <w:t>union 17 1 1 4 4 12</w:t>
            </w:r>
          </w:p>
          <w:p w:rsidR="00C0552F" w:rsidRPr="00C75D30" w:rsidRDefault="00C0552F" w:rsidP="00C75D30">
            <w:pPr>
              <w:spacing w:after="120"/>
              <w:jc w:val="left"/>
              <w:rPr>
                <w:rStyle w:val="Code"/>
              </w:rPr>
            </w:pPr>
            <w:r w:rsidRPr="00C75D30">
              <w:rPr>
                <w:rStyle w:val="Code"/>
              </w:rPr>
              <w:t>add 730</w:t>
            </w:r>
          </w:p>
          <w:p w:rsidR="00C0552F" w:rsidRPr="00C75D30" w:rsidRDefault="00C0552F" w:rsidP="00C75D30">
            <w:pPr>
              <w:spacing w:after="120"/>
              <w:jc w:val="left"/>
              <w:rPr>
                <w:rStyle w:val="Code"/>
              </w:rPr>
            </w:pPr>
            <w:r w:rsidRPr="00C75D30">
              <w:rPr>
                <w:rStyle w:val="Code"/>
              </w:rPr>
              <w:t>intersect 4 13 15 16 4 4 11</w:t>
            </w:r>
          </w:p>
          <w:p w:rsidR="00C0552F" w:rsidRPr="00C75D30" w:rsidRDefault="00C0552F" w:rsidP="00C75D30">
            <w:pPr>
              <w:spacing w:after="120"/>
              <w:jc w:val="left"/>
              <w:rPr>
                <w:rStyle w:val="Code"/>
              </w:rPr>
            </w:pPr>
            <w:r w:rsidRPr="00C75D30">
              <w:rPr>
                <w:rStyle w:val="Code"/>
              </w:rPr>
              <w:t>remove 360</w:t>
            </w:r>
          </w:p>
          <w:p w:rsidR="00C0552F" w:rsidRPr="00C75D30" w:rsidRDefault="00C0552F" w:rsidP="00C75D30">
            <w:pPr>
              <w:spacing w:after="120"/>
              <w:jc w:val="left"/>
              <w:rPr>
                <w:rStyle w:val="Code"/>
              </w:rPr>
            </w:pPr>
            <w:r w:rsidRPr="00C75D30">
              <w:rPr>
                <w:rStyle w:val="Code"/>
              </w:rPr>
              <w:t>remove 642</w:t>
            </w:r>
          </w:p>
          <w:p w:rsidR="00C0552F" w:rsidRPr="00C75D30" w:rsidRDefault="00C0552F" w:rsidP="00C75D30">
            <w:pPr>
              <w:spacing w:after="120"/>
              <w:jc w:val="left"/>
              <w:rPr>
                <w:rStyle w:val="Code"/>
              </w:rPr>
            </w:pPr>
            <w:r w:rsidRPr="00C75D30">
              <w:rPr>
                <w:rStyle w:val="Code"/>
              </w:rPr>
              <w:t>union 3 0 0</w:t>
            </w:r>
          </w:p>
          <w:p w:rsidR="00C0552F" w:rsidRPr="00C75D30" w:rsidRDefault="00C0552F" w:rsidP="00C75D30">
            <w:pPr>
              <w:spacing w:after="120"/>
              <w:jc w:val="left"/>
              <w:rPr>
                <w:rStyle w:val="Code"/>
              </w:rPr>
            </w:pPr>
            <w:r w:rsidRPr="00C75D30">
              <w:rPr>
                <w:rStyle w:val="Code"/>
              </w:rPr>
              <w:t>remove 558</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add 266</w:t>
            </w:r>
          </w:p>
          <w:p w:rsidR="00C0552F" w:rsidRPr="00C75D30" w:rsidRDefault="00C0552F" w:rsidP="00C75D30">
            <w:pPr>
              <w:spacing w:after="120"/>
              <w:jc w:val="left"/>
              <w:rPr>
                <w:rStyle w:val="Code"/>
              </w:rPr>
            </w:pPr>
            <w:r w:rsidRPr="00C75D30">
              <w:rPr>
                <w:rStyle w:val="Code"/>
              </w:rPr>
              <w:t>find 757</w:t>
            </w:r>
          </w:p>
          <w:p w:rsidR="00C0552F" w:rsidRPr="00C75D30" w:rsidRDefault="00C0552F" w:rsidP="00C75D30">
            <w:pPr>
              <w:spacing w:after="120"/>
              <w:jc w:val="left"/>
              <w:rPr>
                <w:rStyle w:val="Code"/>
              </w:rPr>
            </w:pPr>
            <w:r w:rsidRPr="00C75D30">
              <w:rPr>
                <w:rStyle w:val="Code"/>
              </w:rPr>
              <w:t>intersect 13 3 16 1</w:t>
            </w:r>
          </w:p>
          <w:p w:rsidR="00C0552F" w:rsidRPr="00C75D30" w:rsidRDefault="00C0552F" w:rsidP="00C75D30">
            <w:pPr>
              <w:spacing w:after="120"/>
              <w:jc w:val="left"/>
              <w:rPr>
                <w:rStyle w:val="Code"/>
              </w:rPr>
            </w:pPr>
            <w:r w:rsidRPr="00C75D30">
              <w:rPr>
                <w:rStyle w:val="Code"/>
              </w:rPr>
              <w:t>remove 266</w:t>
            </w:r>
          </w:p>
          <w:p w:rsidR="00C0552F" w:rsidRPr="00C75D30" w:rsidRDefault="00C0552F" w:rsidP="00C75D30">
            <w:pPr>
              <w:spacing w:after="120"/>
              <w:jc w:val="left"/>
              <w:rPr>
                <w:rStyle w:val="Code"/>
              </w:rPr>
            </w:pPr>
            <w:r w:rsidRPr="00C75D30">
              <w:rPr>
                <w:rStyle w:val="Code"/>
              </w:rPr>
              <w:lastRenderedPageBreak/>
              <w:t>clear</w:t>
            </w:r>
          </w:p>
          <w:p w:rsidR="00C0552F" w:rsidRPr="00C75D30" w:rsidRDefault="00C0552F" w:rsidP="00C75D30">
            <w:pPr>
              <w:spacing w:after="120"/>
              <w:jc w:val="left"/>
              <w:rPr>
                <w:rStyle w:val="Code"/>
              </w:rPr>
            </w:pPr>
            <w:r w:rsidRPr="00C75D30">
              <w:rPr>
                <w:rStyle w:val="Code"/>
              </w:rPr>
              <w:t>intersect 10 9 7 12</w:t>
            </w:r>
          </w:p>
          <w:p w:rsidR="00C0552F" w:rsidRPr="00C75D30" w:rsidRDefault="00C0552F" w:rsidP="00C75D30">
            <w:pPr>
              <w:spacing w:after="120"/>
              <w:jc w:val="left"/>
              <w:rPr>
                <w:rStyle w:val="Code"/>
              </w:rPr>
            </w:pPr>
            <w:r w:rsidRPr="00C75D30">
              <w:rPr>
                <w:rStyle w:val="Code"/>
              </w:rPr>
              <w:t>remove 87</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703</w:t>
            </w:r>
          </w:p>
          <w:p w:rsidR="00C0552F" w:rsidRPr="00C75D30" w:rsidRDefault="00C0552F" w:rsidP="00C75D30">
            <w:pPr>
              <w:spacing w:after="120"/>
              <w:jc w:val="left"/>
              <w:rPr>
                <w:rStyle w:val="Code"/>
              </w:rPr>
            </w:pPr>
            <w:r w:rsidRPr="00C75D30">
              <w:rPr>
                <w:rStyle w:val="Code"/>
              </w:rPr>
              <w:t>union 16 1 3 14 19 2 11 7</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intersect 16</w:t>
            </w:r>
          </w:p>
          <w:p w:rsidR="00C0552F" w:rsidRPr="00C75D30" w:rsidRDefault="00C0552F" w:rsidP="00C75D30">
            <w:pPr>
              <w:spacing w:after="120"/>
              <w:jc w:val="left"/>
              <w:rPr>
                <w:rStyle w:val="Code"/>
              </w:rPr>
            </w:pPr>
            <w:r w:rsidRPr="00C75D30">
              <w:rPr>
                <w:rStyle w:val="Code"/>
              </w:rPr>
              <w:t>add 713</w:t>
            </w:r>
          </w:p>
          <w:p w:rsidR="00C0552F" w:rsidRPr="00C75D30" w:rsidRDefault="00C0552F" w:rsidP="00C75D30">
            <w:pPr>
              <w:spacing w:after="120"/>
              <w:jc w:val="left"/>
              <w:rPr>
                <w:rStyle w:val="Code"/>
              </w:rPr>
            </w:pPr>
            <w:r w:rsidRPr="00C75D30">
              <w:rPr>
                <w:rStyle w:val="Code"/>
              </w:rPr>
              <w:t>remove 7</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intersect 11 16 9 11 13 4 19</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remove 258</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add 307</w:t>
            </w:r>
          </w:p>
          <w:p w:rsidR="00C0552F" w:rsidRPr="00C75D30" w:rsidRDefault="00C0552F" w:rsidP="00C75D30">
            <w:pPr>
              <w:spacing w:after="120"/>
              <w:jc w:val="left"/>
              <w:rPr>
                <w:rStyle w:val="Code"/>
              </w:rPr>
            </w:pPr>
            <w:r w:rsidRPr="00C75D30">
              <w:rPr>
                <w:rStyle w:val="Code"/>
              </w:rPr>
              <w:t>find 607</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find 562</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intersect 0 9 18 3 3</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count</w:t>
            </w:r>
          </w:p>
          <w:p w:rsidR="00C0552F" w:rsidRPr="00C75D30" w:rsidRDefault="00C0552F" w:rsidP="00C75D30">
            <w:pPr>
              <w:spacing w:after="120"/>
              <w:jc w:val="left"/>
              <w:rPr>
                <w:rStyle w:val="Code"/>
              </w:rPr>
            </w:pPr>
            <w:r w:rsidRPr="00C75D30">
              <w:rPr>
                <w:rStyle w:val="Code"/>
              </w:rPr>
              <w:t>intersect 2 15 8</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clear</w:t>
            </w:r>
          </w:p>
          <w:p w:rsidR="00C0552F" w:rsidRPr="00C75D30" w:rsidRDefault="00C0552F" w:rsidP="00C75D30">
            <w:pPr>
              <w:spacing w:after="120"/>
              <w:jc w:val="left"/>
              <w:rPr>
                <w:rStyle w:val="Code"/>
              </w:rPr>
            </w:pPr>
            <w:r w:rsidRPr="00C75D30">
              <w:rPr>
                <w:rStyle w:val="Code"/>
              </w:rPr>
              <w:t>union 15 5 1</w:t>
            </w:r>
          </w:p>
          <w:p w:rsidR="00C0552F" w:rsidRPr="00C75D30" w:rsidRDefault="00C0552F" w:rsidP="00C75D30">
            <w:pPr>
              <w:spacing w:after="120"/>
              <w:jc w:val="left"/>
              <w:rPr>
                <w:rStyle w:val="Code"/>
              </w:rPr>
            </w:pPr>
            <w:r w:rsidRPr="00C75D30">
              <w:rPr>
                <w:rStyle w:val="Code"/>
              </w:rPr>
              <w:t>elements</w:t>
            </w:r>
          </w:p>
          <w:p w:rsidR="00C0552F" w:rsidRPr="00C75D30" w:rsidRDefault="00C0552F" w:rsidP="00C75D30">
            <w:pPr>
              <w:spacing w:after="120"/>
              <w:jc w:val="left"/>
              <w:rPr>
                <w:rStyle w:val="Code"/>
              </w:rPr>
            </w:pPr>
            <w:r w:rsidRPr="00C75D30">
              <w:rPr>
                <w:rStyle w:val="Code"/>
              </w:rPr>
              <w:t>add 552</w:t>
            </w:r>
          </w:p>
          <w:p w:rsidR="00C0552F" w:rsidRPr="00C75D30" w:rsidRDefault="00C0552F" w:rsidP="00C75D30">
            <w:pPr>
              <w:spacing w:after="120"/>
              <w:jc w:val="left"/>
              <w:rPr>
                <w:rStyle w:val="Code"/>
              </w:rPr>
            </w:pPr>
            <w:r w:rsidRPr="00C75D30">
              <w:rPr>
                <w:rStyle w:val="Code"/>
              </w:rPr>
              <w:t>add 750</w:t>
            </w:r>
          </w:p>
          <w:p w:rsidR="00C0552F" w:rsidRPr="00C75D30" w:rsidRDefault="00C0552F" w:rsidP="00C75D30">
            <w:pPr>
              <w:spacing w:after="120"/>
              <w:jc w:val="left"/>
              <w:rPr>
                <w:rStyle w:val="Code"/>
              </w:rPr>
            </w:pPr>
            <w:r w:rsidRPr="00C75D30">
              <w:rPr>
                <w:rStyle w:val="Code"/>
              </w:rPr>
              <w:t>intersect 12 17 6 1 18</w:t>
            </w:r>
          </w:p>
          <w:p w:rsidR="00C0552F" w:rsidRPr="00C75D30" w:rsidRDefault="00C0552F" w:rsidP="00C75D30">
            <w:pPr>
              <w:spacing w:after="120"/>
              <w:jc w:val="left"/>
              <w:rPr>
                <w:rStyle w:val="Code"/>
              </w:rPr>
            </w:pPr>
            <w:r w:rsidRPr="00C75D30">
              <w:rPr>
                <w:rStyle w:val="Code"/>
              </w:rPr>
              <w:t>add 374</w:t>
            </w:r>
          </w:p>
          <w:p w:rsidR="00C0552F" w:rsidRPr="00C75D30" w:rsidRDefault="00C0552F" w:rsidP="00C75D30">
            <w:pPr>
              <w:spacing w:after="120"/>
              <w:jc w:val="left"/>
              <w:rPr>
                <w:rStyle w:val="Code"/>
              </w:rPr>
            </w:pPr>
            <w:r w:rsidRPr="00C75D30">
              <w:rPr>
                <w:rStyle w:val="Code"/>
              </w:rPr>
              <w:t>clear</w:t>
            </w:r>
          </w:p>
          <w:p w:rsidR="00C0552F" w:rsidRPr="00454FED" w:rsidRDefault="00C0552F" w:rsidP="00C75D30">
            <w:pPr>
              <w:spacing w:after="120"/>
              <w:jc w:val="left"/>
              <w:rPr>
                <w:rFonts w:ascii="Consolas" w:hAnsi="Consolas" w:cs="Consolas"/>
                <w:noProof/>
                <w:highlight w:val="yellow"/>
                <w:lang w:val="en-US"/>
              </w:rPr>
            </w:pPr>
            <w:r w:rsidRPr="00C75D30">
              <w:rPr>
                <w:rStyle w:val="Code"/>
              </w:rPr>
              <w:t>clear</w:t>
            </w:r>
          </w:p>
        </w:tc>
        <w:tc>
          <w:tcPr>
            <w:tcW w:w="5386" w:type="dxa"/>
          </w:tcPr>
          <w:p w:rsidR="00C0552F" w:rsidRPr="00861D7E" w:rsidRDefault="00C0552F" w:rsidP="00861D7E">
            <w:pPr>
              <w:spacing w:after="120"/>
              <w:jc w:val="left"/>
              <w:rPr>
                <w:rStyle w:val="Code"/>
                <w:lang w:val="bg-BG"/>
              </w:rPr>
            </w:pPr>
            <w:r w:rsidRPr="00861D7E">
              <w:rPr>
                <w:rStyle w:val="Code"/>
                <w:lang w:val="bg-BG"/>
              </w:rPr>
              <w:lastRenderedPageBreak/>
              <w:t>6</w:t>
            </w:r>
          </w:p>
          <w:p w:rsidR="00C0552F" w:rsidRPr="00861D7E" w:rsidRDefault="00C0552F" w:rsidP="00861D7E">
            <w:pPr>
              <w:spacing w:after="120"/>
              <w:jc w:val="left"/>
              <w:rPr>
                <w:rStyle w:val="Code"/>
                <w:lang w:val="bg-BG"/>
              </w:rPr>
            </w:pPr>
            <w:r w:rsidRPr="00861D7E">
              <w:rPr>
                <w:rStyle w:val="Code"/>
                <w:lang w:val="bg-BG"/>
              </w:rPr>
              <w:t>6</w:t>
            </w:r>
          </w:p>
          <w:p w:rsidR="00C0552F" w:rsidRPr="00861D7E" w:rsidRDefault="00C0552F" w:rsidP="00861D7E">
            <w:pPr>
              <w:spacing w:after="120"/>
              <w:jc w:val="left"/>
              <w:rPr>
                <w:rStyle w:val="Code"/>
                <w:lang w:val="bg-BG"/>
              </w:rPr>
            </w:pPr>
            <w:r w:rsidRPr="00861D7E">
              <w:rPr>
                <w:rStyle w:val="Code"/>
                <w:lang w:val="bg-BG"/>
              </w:rPr>
              <w:t>6</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4 8 11 422 </w:t>
            </w:r>
          </w:p>
          <w:p w:rsidR="00C0552F" w:rsidRPr="00861D7E" w:rsidRDefault="00C0552F" w:rsidP="00861D7E">
            <w:pPr>
              <w:spacing w:after="120"/>
              <w:jc w:val="left"/>
              <w:rPr>
                <w:rStyle w:val="Code"/>
                <w:lang w:val="bg-BG"/>
              </w:rPr>
            </w:pPr>
            <w:r w:rsidRPr="00861D7E">
              <w:rPr>
                <w:rStyle w:val="Code"/>
                <w:lang w:val="bg-BG"/>
              </w:rPr>
              <w:t>4</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7</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1 2 9 11 12 17 18 </w:t>
            </w:r>
          </w:p>
          <w:p w:rsidR="00C0552F" w:rsidRPr="00861D7E" w:rsidRDefault="00C0552F" w:rsidP="00861D7E">
            <w:pPr>
              <w:spacing w:after="120"/>
              <w:jc w:val="left"/>
              <w:rPr>
                <w:rStyle w:val="Code"/>
                <w:lang w:val="bg-BG"/>
              </w:rPr>
            </w:pPr>
            <w:r w:rsidRPr="00861D7E">
              <w:rPr>
                <w:rStyle w:val="Code"/>
                <w:lang w:val="bg-BG"/>
              </w:rPr>
              <w:t>True</w:t>
            </w:r>
          </w:p>
          <w:p w:rsidR="00C0552F" w:rsidRPr="00861D7E" w:rsidRDefault="00C0552F" w:rsidP="00861D7E">
            <w:pPr>
              <w:spacing w:after="120"/>
              <w:jc w:val="left"/>
              <w:rPr>
                <w:rStyle w:val="Code"/>
                <w:lang w:val="bg-BG"/>
              </w:rPr>
            </w:pPr>
            <w:r w:rsidRPr="00861D7E">
              <w:rPr>
                <w:rStyle w:val="Code"/>
                <w:lang w:val="bg-BG"/>
              </w:rPr>
              <w:t xml:space="preserve">1 7 13 17 </w:t>
            </w:r>
          </w:p>
          <w:p w:rsidR="00C0552F" w:rsidRPr="00861D7E" w:rsidRDefault="00C0552F" w:rsidP="00861D7E">
            <w:pPr>
              <w:spacing w:after="120"/>
              <w:jc w:val="left"/>
              <w:rPr>
                <w:rStyle w:val="Code"/>
                <w:lang w:val="bg-BG"/>
              </w:rPr>
            </w:pPr>
            <w:r w:rsidRPr="00861D7E">
              <w:rPr>
                <w:rStyle w:val="Code"/>
                <w:lang w:val="bg-BG"/>
              </w:rPr>
              <w:t xml:space="preserve">1 7 13 17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2 3 9 15 18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6</w:t>
            </w:r>
          </w:p>
          <w:p w:rsidR="00C0552F" w:rsidRPr="00861D7E" w:rsidRDefault="00C0552F" w:rsidP="00861D7E">
            <w:pPr>
              <w:spacing w:after="120"/>
              <w:jc w:val="left"/>
              <w:rPr>
                <w:rStyle w:val="Code"/>
                <w:lang w:val="bg-BG"/>
              </w:rPr>
            </w:pPr>
            <w:r w:rsidRPr="00861D7E">
              <w:rPr>
                <w:rStyle w:val="Code"/>
                <w:lang w:val="bg-BG"/>
              </w:rPr>
              <w:lastRenderedPageBreak/>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111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3 4 5 8 14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9</w:t>
            </w:r>
          </w:p>
          <w:p w:rsidR="00C0552F" w:rsidRPr="00861D7E" w:rsidRDefault="00C0552F" w:rsidP="00861D7E">
            <w:pPr>
              <w:spacing w:after="120"/>
              <w:jc w:val="left"/>
              <w:rPr>
                <w:rStyle w:val="Code"/>
                <w:lang w:val="bg-BG"/>
              </w:rPr>
            </w:pPr>
            <w:r w:rsidRPr="00861D7E">
              <w:rPr>
                <w:rStyle w:val="Code"/>
                <w:lang w:val="bg-BG"/>
              </w:rPr>
              <w:t>16</w:t>
            </w:r>
          </w:p>
          <w:p w:rsidR="00C0552F" w:rsidRPr="00861D7E" w:rsidRDefault="00C0552F" w:rsidP="00861D7E">
            <w:pPr>
              <w:spacing w:after="120"/>
              <w:jc w:val="left"/>
              <w:rPr>
                <w:rStyle w:val="Code"/>
                <w:lang w:val="bg-BG"/>
              </w:rPr>
            </w:pPr>
            <w:r w:rsidRPr="00861D7E">
              <w:rPr>
                <w:rStyle w:val="Code"/>
                <w:lang w:val="bg-BG"/>
              </w:rPr>
              <w:t>16</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0 1 4 5 6 8 10 11 12 13 16 17 18 19 617 630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5</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 xml:space="preserve">0 1 8 14 17 18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 xml:space="preserve">0 2 3 16 </w:t>
            </w:r>
          </w:p>
          <w:p w:rsidR="00C0552F" w:rsidRPr="00861D7E" w:rsidRDefault="00C0552F" w:rsidP="00861D7E">
            <w:pPr>
              <w:spacing w:after="120"/>
              <w:jc w:val="left"/>
              <w:rPr>
                <w:rStyle w:val="Code"/>
                <w:lang w:val="bg-BG"/>
              </w:rPr>
            </w:pPr>
            <w:r w:rsidRPr="00861D7E">
              <w:rPr>
                <w:rStyle w:val="Code"/>
                <w:lang w:val="bg-BG"/>
              </w:rPr>
              <w:t>4</w:t>
            </w:r>
          </w:p>
          <w:p w:rsidR="00C0552F" w:rsidRPr="00861D7E" w:rsidRDefault="00C0552F" w:rsidP="00861D7E">
            <w:pPr>
              <w:spacing w:after="120"/>
              <w:jc w:val="left"/>
              <w:rPr>
                <w:rStyle w:val="Code"/>
                <w:lang w:val="bg-BG"/>
              </w:rPr>
            </w:pPr>
            <w:r w:rsidRPr="00861D7E">
              <w:rPr>
                <w:rStyle w:val="Code"/>
                <w:lang w:val="bg-BG"/>
              </w:rPr>
              <w:t xml:space="preserve">0 2 3 16 </w:t>
            </w:r>
          </w:p>
          <w:p w:rsidR="00C0552F" w:rsidRPr="00861D7E" w:rsidRDefault="00C0552F" w:rsidP="00861D7E">
            <w:pPr>
              <w:spacing w:after="120"/>
              <w:jc w:val="left"/>
              <w:rPr>
                <w:rStyle w:val="Code"/>
                <w:lang w:val="bg-BG"/>
              </w:rPr>
            </w:pPr>
            <w:r w:rsidRPr="00861D7E">
              <w:rPr>
                <w:rStyle w:val="Code"/>
                <w:lang w:val="bg-BG"/>
              </w:rPr>
              <w:t xml:space="preserve">0 2 3 16 524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6</w:t>
            </w:r>
          </w:p>
          <w:p w:rsidR="00C0552F" w:rsidRPr="00861D7E" w:rsidRDefault="00C0552F" w:rsidP="00861D7E">
            <w:pPr>
              <w:spacing w:after="120"/>
              <w:jc w:val="left"/>
              <w:rPr>
                <w:rStyle w:val="Code"/>
                <w:lang w:val="bg-BG"/>
              </w:rPr>
            </w:pPr>
            <w:r w:rsidRPr="00861D7E">
              <w:rPr>
                <w:rStyle w:val="Code"/>
                <w:lang w:val="bg-BG"/>
              </w:rPr>
              <w:t xml:space="preserve">0 2 3 16 18 524 532 </w:t>
            </w:r>
          </w:p>
          <w:p w:rsidR="00C0552F" w:rsidRPr="00861D7E" w:rsidRDefault="00C0552F" w:rsidP="00861D7E">
            <w:pPr>
              <w:spacing w:after="120"/>
              <w:jc w:val="left"/>
              <w:rPr>
                <w:rStyle w:val="Code"/>
                <w:lang w:val="bg-BG"/>
              </w:rPr>
            </w:pPr>
            <w:r w:rsidRPr="00861D7E">
              <w:rPr>
                <w:rStyle w:val="Code"/>
                <w:lang w:val="bg-BG"/>
              </w:rPr>
              <w:t>8</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0 2 3 16 18 31 524 532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0 2 3 16 18 31 166 524 532 </w:t>
            </w:r>
          </w:p>
          <w:p w:rsidR="00C0552F" w:rsidRPr="00861D7E" w:rsidRDefault="00C0552F" w:rsidP="00861D7E">
            <w:pPr>
              <w:spacing w:after="120"/>
              <w:jc w:val="left"/>
              <w:rPr>
                <w:rStyle w:val="Code"/>
                <w:lang w:val="bg-BG"/>
              </w:rPr>
            </w:pPr>
            <w:r w:rsidRPr="00861D7E">
              <w:rPr>
                <w:rStyle w:val="Code"/>
                <w:lang w:val="bg-BG"/>
              </w:rPr>
              <w:lastRenderedPageBreak/>
              <w:t>9</w:t>
            </w:r>
          </w:p>
          <w:p w:rsidR="00C0552F" w:rsidRPr="00861D7E" w:rsidRDefault="00C0552F" w:rsidP="00861D7E">
            <w:pPr>
              <w:spacing w:after="120"/>
              <w:jc w:val="left"/>
              <w:rPr>
                <w:rStyle w:val="Code"/>
                <w:lang w:val="bg-BG"/>
              </w:rPr>
            </w:pPr>
            <w:r w:rsidRPr="00861D7E">
              <w:rPr>
                <w:rStyle w:val="Code"/>
                <w:lang w:val="bg-BG"/>
              </w:rPr>
              <w:t xml:space="preserve">0 2 3 16 18 31 166 524 532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3 4 8 12 14 15 16 18 19 257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1 5 7 16 17 18 19 </w:t>
            </w:r>
          </w:p>
          <w:p w:rsidR="00C0552F" w:rsidRPr="00861D7E" w:rsidRDefault="00C0552F" w:rsidP="00861D7E">
            <w:pPr>
              <w:spacing w:after="120"/>
              <w:jc w:val="left"/>
              <w:rPr>
                <w:rStyle w:val="Code"/>
                <w:lang w:val="bg-BG"/>
              </w:rPr>
            </w:pPr>
            <w:r w:rsidRPr="00861D7E">
              <w:rPr>
                <w:rStyle w:val="Code"/>
                <w:lang w:val="bg-BG"/>
              </w:rPr>
              <w:t xml:space="preserve">1 5 7 16 17 18 19 </w:t>
            </w:r>
          </w:p>
          <w:p w:rsidR="00C0552F" w:rsidRPr="00861D7E" w:rsidRDefault="00C0552F" w:rsidP="00861D7E">
            <w:pPr>
              <w:spacing w:after="120"/>
              <w:jc w:val="left"/>
              <w:rPr>
                <w:rStyle w:val="Code"/>
                <w:lang w:val="bg-BG"/>
              </w:rPr>
            </w:pPr>
            <w:r w:rsidRPr="00861D7E">
              <w:rPr>
                <w:rStyle w:val="Code"/>
                <w:lang w:val="bg-BG"/>
              </w:rPr>
              <w:t>1</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1</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1</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225 </w:t>
            </w:r>
          </w:p>
          <w:p w:rsidR="00C0552F" w:rsidRPr="00861D7E" w:rsidRDefault="00C0552F" w:rsidP="00861D7E">
            <w:pPr>
              <w:spacing w:after="120"/>
              <w:jc w:val="left"/>
              <w:rPr>
                <w:rStyle w:val="Code"/>
                <w:lang w:val="bg-BG"/>
              </w:rPr>
            </w:pPr>
            <w:r w:rsidRPr="00861D7E">
              <w:rPr>
                <w:rStyle w:val="Code"/>
                <w:lang w:val="bg-BG"/>
              </w:rPr>
              <w:t xml:space="preserve">59 225 </w:t>
            </w:r>
          </w:p>
          <w:p w:rsidR="00C0552F" w:rsidRPr="00861D7E" w:rsidRDefault="00C0552F" w:rsidP="00861D7E">
            <w:pPr>
              <w:spacing w:after="120"/>
              <w:jc w:val="left"/>
              <w:rPr>
                <w:rStyle w:val="Code"/>
                <w:lang w:val="bg-BG"/>
              </w:rPr>
            </w:pPr>
            <w:r w:rsidRPr="00861D7E">
              <w:rPr>
                <w:rStyle w:val="Code"/>
                <w:lang w:val="bg-BG"/>
              </w:rPr>
              <w:t xml:space="preserve">59 225 348 642 </w:t>
            </w:r>
          </w:p>
          <w:p w:rsidR="00C0552F" w:rsidRPr="00861D7E" w:rsidRDefault="00C0552F" w:rsidP="00861D7E">
            <w:pPr>
              <w:spacing w:after="120"/>
              <w:jc w:val="left"/>
              <w:rPr>
                <w:rStyle w:val="Code"/>
                <w:lang w:val="bg-BG"/>
              </w:rPr>
            </w:pPr>
            <w:r w:rsidRPr="00861D7E">
              <w:rPr>
                <w:rStyle w:val="Code"/>
                <w:lang w:val="bg-BG"/>
              </w:rPr>
              <w:t xml:space="preserve">59 225 348 642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8 </w:t>
            </w:r>
          </w:p>
          <w:p w:rsidR="00C0552F" w:rsidRPr="00861D7E" w:rsidRDefault="00C0552F" w:rsidP="00861D7E">
            <w:pPr>
              <w:spacing w:after="120"/>
              <w:jc w:val="left"/>
              <w:rPr>
                <w:rStyle w:val="Code"/>
                <w:lang w:val="bg-BG"/>
              </w:rPr>
            </w:pPr>
            <w:r w:rsidRPr="00861D7E">
              <w:rPr>
                <w:rStyle w:val="Code"/>
                <w:lang w:val="bg-BG"/>
              </w:rPr>
              <w:t xml:space="preserve">8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lastRenderedPageBreak/>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 xml:space="preserve">495 923 </w:t>
            </w:r>
          </w:p>
          <w:p w:rsidR="00C0552F" w:rsidRPr="00861D7E" w:rsidRDefault="00C0552F" w:rsidP="00861D7E">
            <w:pPr>
              <w:spacing w:after="120"/>
              <w:jc w:val="left"/>
              <w:rPr>
                <w:rStyle w:val="Code"/>
                <w:lang w:val="bg-BG"/>
              </w:rPr>
            </w:pPr>
            <w:r w:rsidRPr="00861D7E">
              <w:rPr>
                <w:rStyle w:val="Code"/>
                <w:lang w:val="bg-BG"/>
              </w:rPr>
              <w:t>2</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2</w:t>
            </w:r>
          </w:p>
          <w:p w:rsidR="00C0552F" w:rsidRPr="00861D7E" w:rsidRDefault="00C0552F" w:rsidP="00861D7E">
            <w:pPr>
              <w:spacing w:after="120"/>
              <w:jc w:val="left"/>
              <w:rPr>
                <w:rStyle w:val="Code"/>
                <w:lang w:val="bg-BG"/>
              </w:rPr>
            </w:pPr>
            <w:r w:rsidRPr="00861D7E">
              <w:rPr>
                <w:rStyle w:val="Code"/>
                <w:lang w:val="bg-BG"/>
              </w:rPr>
              <w:t xml:space="preserve">495 923 </w:t>
            </w:r>
          </w:p>
          <w:p w:rsidR="00C0552F" w:rsidRPr="00861D7E" w:rsidRDefault="00C0552F" w:rsidP="00861D7E">
            <w:pPr>
              <w:spacing w:after="120"/>
              <w:jc w:val="left"/>
              <w:rPr>
                <w:rStyle w:val="Code"/>
                <w:lang w:val="bg-BG"/>
              </w:rPr>
            </w:pPr>
            <w:r w:rsidRPr="00861D7E">
              <w:rPr>
                <w:rStyle w:val="Code"/>
                <w:lang w:val="bg-BG"/>
              </w:rPr>
              <w:t>2</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2 8 15 </w:t>
            </w:r>
          </w:p>
          <w:p w:rsidR="00C0552F" w:rsidRPr="00861D7E" w:rsidRDefault="00C0552F" w:rsidP="00861D7E">
            <w:pPr>
              <w:spacing w:after="120"/>
              <w:jc w:val="left"/>
              <w:rPr>
                <w:rStyle w:val="Code"/>
                <w:lang w:val="bg-BG"/>
              </w:rPr>
            </w:pPr>
            <w:r w:rsidRPr="00861D7E">
              <w:rPr>
                <w:rStyle w:val="Code"/>
                <w:lang w:val="bg-BG"/>
              </w:rPr>
              <w:t>3</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3</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1</w:t>
            </w:r>
          </w:p>
          <w:p w:rsidR="00C0552F" w:rsidRPr="00861D7E" w:rsidRDefault="00C0552F" w:rsidP="00861D7E">
            <w:pPr>
              <w:spacing w:after="120"/>
              <w:jc w:val="left"/>
              <w:rPr>
                <w:rStyle w:val="Code"/>
                <w:lang w:val="bg-BG"/>
              </w:rPr>
            </w:pPr>
            <w:r w:rsidRPr="00861D7E">
              <w:rPr>
                <w:rStyle w:val="Code"/>
                <w:lang w:val="bg-BG"/>
              </w:rPr>
              <w:t>1</w:t>
            </w:r>
          </w:p>
          <w:p w:rsidR="00C0552F" w:rsidRPr="00861D7E" w:rsidRDefault="00C0552F" w:rsidP="00861D7E">
            <w:pPr>
              <w:spacing w:after="120"/>
              <w:jc w:val="left"/>
              <w:rPr>
                <w:rStyle w:val="Code"/>
                <w:lang w:val="bg-BG"/>
              </w:rPr>
            </w:pPr>
            <w:r w:rsidRPr="00861D7E">
              <w:rPr>
                <w:rStyle w:val="Code"/>
                <w:lang w:val="bg-BG"/>
              </w:rPr>
              <w:t xml:space="preserve">10 741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3 4 5 7 9 10 11 16 19 741 </w:t>
            </w:r>
          </w:p>
          <w:p w:rsidR="00C0552F" w:rsidRPr="00861D7E" w:rsidRDefault="00C0552F" w:rsidP="00861D7E">
            <w:pPr>
              <w:spacing w:after="120"/>
              <w:jc w:val="left"/>
              <w:rPr>
                <w:rStyle w:val="Code"/>
                <w:lang w:val="bg-BG"/>
              </w:rPr>
            </w:pPr>
            <w:r w:rsidRPr="00861D7E">
              <w:rPr>
                <w:rStyle w:val="Code"/>
                <w:lang w:val="bg-BG"/>
              </w:rPr>
              <w:lastRenderedPageBreak/>
              <w:t xml:space="preserve">3 4 5 7 9 10 11 16 19 741 </w:t>
            </w:r>
          </w:p>
          <w:p w:rsidR="00C0552F" w:rsidRPr="00861D7E" w:rsidRDefault="00C0552F" w:rsidP="00861D7E">
            <w:pPr>
              <w:spacing w:after="120"/>
              <w:jc w:val="left"/>
              <w:rPr>
                <w:rStyle w:val="Code"/>
                <w:lang w:val="bg-BG"/>
              </w:rPr>
            </w:pPr>
            <w:r w:rsidRPr="00861D7E">
              <w:rPr>
                <w:rStyle w:val="Code"/>
                <w:lang w:val="bg-BG"/>
              </w:rPr>
              <w:t>1</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9</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0 1 2 3 5 7 8 9 10 11 12 13 14 15 701 </w:t>
            </w:r>
          </w:p>
          <w:p w:rsidR="00C0552F" w:rsidRPr="00861D7E" w:rsidRDefault="00C0552F" w:rsidP="00861D7E">
            <w:pPr>
              <w:spacing w:after="120"/>
              <w:jc w:val="left"/>
              <w:rPr>
                <w:rStyle w:val="Code"/>
                <w:lang w:val="bg-BG"/>
              </w:rPr>
            </w:pPr>
            <w:r w:rsidRPr="00861D7E">
              <w:rPr>
                <w:rStyle w:val="Code"/>
                <w:lang w:val="bg-BG"/>
              </w:rPr>
              <w:t xml:space="preserve">1 6 12 17 18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5</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10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1 6 7 10 11 12 14 17 18 832 </w:t>
            </w:r>
          </w:p>
          <w:p w:rsidR="00C0552F" w:rsidRPr="00861D7E" w:rsidRDefault="00C0552F" w:rsidP="00861D7E">
            <w:pPr>
              <w:spacing w:after="120"/>
              <w:jc w:val="left"/>
              <w:rPr>
                <w:rStyle w:val="Code"/>
                <w:lang w:val="bg-BG"/>
              </w:rPr>
            </w:pPr>
            <w:r w:rsidRPr="00861D7E">
              <w:rPr>
                <w:rStyle w:val="Code"/>
                <w:lang w:val="bg-BG"/>
              </w:rPr>
              <w:t>2</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13 14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3</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13 14 788 977 </w:t>
            </w:r>
          </w:p>
          <w:p w:rsidR="00C0552F" w:rsidRPr="00861D7E" w:rsidRDefault="00C0552F" w:rsidP="00861D7E">
            <w:pPr>
              <w:spacing w:after="120"/>
              <w:jc w:val="left"/>
              <w:rPr>
                <w:rStyle w:val="Code"/>
                <w:lang w:val="bg-BG"/>
              </w:rPr>
            </w:pPr>
            <w:r w:rsidRPr="00861D7E">
              <w:rPr>
                <w:rStyle w:val="Code"/>
                <w:lang w:val="bg-BG"/>
              </w:rPr>
              <w:t xml:space="preserve">13 14 788 977 </w:t>
            </w:r>
          </w:p>
          <w:p w:rsidR="00C0552F" w:rsidRPr="00861D7E" w:rsidRDefault="00C0552F" w:rsidP="00861D7E">
            <w:pPr>
              <w:spacing w:after="120"/>
              <w:jc w:val="left"/>
              <w:rPr>
                <w:rStyle w:val="Code"/>
                <w:lang w:val="bg-BG"/>
              </w:rPr>
            </w:pPr>
            <w:r w:rsidRPr="00861D7E">
              <w:rPr>
                <w:rStyle w:val="Code"/>
                <w:lang w:val="bg-BG"/>
              </w:rPr>
              <w:t xml:space="preserve">13 14 788 977 </w:t>
            </w:r>
          </w:p>
          <w:p w:rsidR="00C0552F" w:rsidRPr="00861D7E" w:rsidRDefault="00C0552F" w:rsidP="00861D7E">
            <w:pPr>
              <w:spacing w:after="120"/>
              <w:jc w:val="left"/>
              <w:rPr>
                <w:rStyle w:val="Code"/>
                <w:lang w:val="bg-BG"/>
              </w:rPr>
            </w:pPr>
            <w:r w:rsidRPr="00861D7E">
              <w:rPr>
                <w:rStyle w:val="Code"/>
                <w:lang w:val="bg-BG"/>
              </w:rPr>
              <w:t>4</w:t>
            </w:r>
          </w:p>
          <w:p w:rsidR="00C0552F" w:rsidRPr="00861D7E" w:rsidRDefault="00C0552F" w:rsidP="00861D7E">
            <w:pPr>
              <w:spacing w:after="120"/>
              <w:jc w:val="left"/>
              <w:rPr>
                <w:rStyle w:val="Code"/>
                <w:lang w:val="bg-BG"/>
              </w:rPr>
            </w:pPr>
            <w:r w:rsidRPr="00861D7E">
              <w:rPr>
                <w:rStyle w:val="Code"/>
                <w:lang w:val="bg-BG"/>
              </w:rPr>
              <w:t xml:space="preserve">2 5 14 </w:t>
            </w:r>
          </w:p>
          <w:p w:rsidR="00C0552F" w:rsidRPr="00861D7E" w:rsidRDefault="00C0552F" w:rsidP="00861D7E">
            <w:pPr>
              <w:spacing w:after="120"/>
              <w:jc w:val="left"/>
              <w:rPr>
                <w:rStyle w:val="Code"/>
                <w:lang w:val="bg-BG"/>
              </w:rPr>
            </w:pPr>
            <w:r w:rsidRPr="00861D7E">
              <w:rPr>
                <w:rStyle w:val="Code"/>
                <w:lang w:val="bg-BG"/>
              </w:rPr>
              <w:t>3</w:t>
            </w:r>
          </w:p>
          <w:p w:rsidR="00C0552F" w:rsidRPr="00861D7E" w:rsidRDefault="00C0552F" w:rsidP="00861D7E">
            <w:pPr>
              <w:spacing w:after="120"/>
              <w:jc w:val="left"/>
              <w:rPr>
                <w:rStyle w:val="Code"/>
                <w:lang w:val="bg-BG"/>
              </w:rPr>
            </w:pPr>
            <w:r w:rsidRPr="00861D7E">
              <w:rPr>
                <w:rStyle w:val="Code"/>
                <w:lang w:val="bg-BG"/>
              </w:rPr>
              <w:t xml:space="preserve">2 5 14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2 5 14 </w:t>
            </w:r>
          </w:p>
          <w:p w:rsidR="00C0552F" w:rsidRPr="00861D7E" w:rsidRDefault="00C0552F" w:rsidP="00861D7E">
            <w:pPr>
              <w:spacing w:after="120"/>
              <w:jc w:val="left"/>
              <w:rPr>
                <w:rStyle w:val="Code"/>
                <w:lang w:val="bg-BG"/>
              </w:rPr>
            </w:pPr>
            <w:r w:rsidRPr="00861D7E">
              <w:rPr>
                <w:rStyle w:val="Code"/>
                <w:lang w:val="bg-BG"/>
              </w:rPr>
              <w:t>2</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1</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lastRenderedPageBreak/>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4 8 11 12 15 16 18 </w:t>
            </w:r>
          </w:p>
          <w:p w:rsidR="00C0552F" w:rsidRPr="00861D7E" w:rsidRDefault="00C0552F" w:rsidP="00861D7E">
            <w:pPr>
              <w:spacing w:after="120"/>
              <w:jc w:val="left"/>
              <w:rPr>
                <w:rStyle w:val="Code"/>
                <w:lang w:val="bg-BG"/>
              </w:rPr>
            </w:pPr>
            <w:r w:rsidRPr="00861D7E">
              <w:rPr>
                <w:rStyle w:val="Code"/>
                <w:lang w:val="bg-BG"/>
              </w:rPr>
              <w:t>7</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7</w:t>
            </w:r>
          </w:p>
          <w:p w:rsidR="00C0552F" w:rsidRPr="00861D7E" w:rsidRDefault="00C0552F" w:rsidP="00861D7E">
            <w:pPr>
              <w:spacing w:after="120"/>
              <w:jc w:val="left"/>
              <w:rPr>
                <w:rStyle w:val="Code"/>
                <w:lang w:val="bg-BG"/>
              </w:rPr>
            </w:pPr>
            <w:r w:rsidRPr="00861D7E">
              <w:rPr>
                <w:rStyle w:val="Code"/>
                <w:lang w:val="bg-BG"/>
              </w:rPr>
              <w:t>8</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11</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 xml:space="preserve">0 4 6 7 9 10 16 18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3</w:t>
            </w:r>
          </w:p>
          <w:p w:rsidR="00C0552F" w:rsidRPr="00861D7E" w:rsidRDefault="00C0552F" w:rsidP="00861D7E">
            <w:pPr>
              <w:spacing w:after="120"/>
              <w:jc w:val="left"/>
              <w:rPr>
                <w:rStyle w:val="Code"/>
                <w:lang w:val="bg-BG"/>
              </w:rPr>
            </w:pPr>
            <w:r w:rsidRPr="00861D7E">
              <w:rPr>
                <w:rStyle w:val="Code"/>
                <w:lang w:val="bg-BG"/>
              </w:rPr>
              <w:t>3</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299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10 13 17 949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2 6 7 9 13 15 18 19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2 6 7 9 13 15 18 19 120 775 </w:t>
            </w:r>
          </w:p>
          <w:p w:rsidR="00C0552F" w:rsidRPr="00861D7E" w:rsidRDefault="00C0552F" w:rsidP="00861D7E">
            <w:pPr>
              <w:spacing w:after="120"/>
              <w:jc w:val="left"/>
              <w:rPr>
                <w:rStyle w:val="Code"/>
                <w:lang w:val="bg-BG"/>
              </w:rPr>
            </w:pPr>
            <w:r w:rsidRPr="00861D7E">
              <w:rPr>
                <w:rStyle w:val="Code"/>
                <w:lang w:val="bg-BG"/>
              </w:rPr>
              <w:t>10</w:t>
            </w:r>
          </w:p>
          <w:p w:rsidR="00C0552F" w:rsidRPr="00861D7E" w:rsidRDefault="00C0552F" w:rsidP="00861D7E">
            <w:pPr>
              <w:spacing w:after="120"/>
              <w:jc w:val="left"/>
              <w:rPr>
                <w:rStyle w:val="Code"/>
                <w:lang w:val="bg-BG"/>
              </w:rPr>
            </w:pPr>
            <w:r w:rsidRPr="00861D7E">
              <w:rPr>
                <w:rStyle w:val="Code"/>
                <w:lang w:val="bg-BG"/>
              </w:rPr>
              <w:t>14</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9</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lastRenderedPageBreak/>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713 </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 xml:space="preserve">307 </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False</w:t>
            </w:r>
          </w:p>
          <w:p w:rsidR="00C0552F" w:rsidRPr="00861D7E" w:rsidRDefault="00C0552F" w:rsidP="00861D7E">
            <w:pPr>
              <w:spacing w:after="120"/>
              <w:jc w:val="left"/>
              <w:rPr>
                <w:rStyle w:val="Code"/>
                <w:lang w:val="bg-BG"/>
              </w:rPr>
            </w:pPr>
            <w:r w:rsidRPr="00861D7E">
              <w:rPr>
                <w:rStyle w:val="Code"/>
                <w:lang w:val="bg-BG"/>
              </w:rPr>
              <w:t>0</w:t>
            </w:r>
          </w:p>
          <w:p w:rsidR="00C0552F" w:rsidRPr="00861D7E" w:rsidRDefault="00C0552F" w:rsidP="00861D7E">
            <w:pPr>
              <w:spacing w:after="120"/>
              <w:jc w:val="left"/>
              <w:rPr>
                <w:rStyle w:val="Code"/>
                <w:lang w:val="bg-BG"/>
              </w:rPr>
            </w:pPr>
            <w:r w:rsidRPr="00861D7E">
              <w:rPr>
                <w:rStyle w:val="Code"/>
                <w:lang w:val="bg-BG"/>
              </w:rPr>
              <w:t>0</w:t>
            </w:r>
          </w:p>
          <w:p w:rsidR="00C0552F" w:rsidRPr="00E30FBA" w:rsidRDefault="00C0552F" w:rsidP="00861D7E">
            <w:pPr>
              <w:spacing w:after="120"/>
              <w:jc w:val="left"/>
              <w:rPr>
                <w:rFonts w:ascii="Consolas" w:hAnsi="Consolas" w:cs="Consolas"/>
                <w:noProof/>
                <w:highlight w:val="yellow"/>
              </w:rPr>
            </w:pPr>
            <w:r w:rsidRPr="00861D7E">
              <w:rPr>
                <w:rStyle w:val="Code"/>
                <w:lang w:val="bg-BG"/>
              </w:rPr>
              <w:t>1 5 15</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394EDB" w:rsidRDefault="00C0552F" w:rsidP="00394EDB">
            <w:pPr>
              <w:spacing w:after="120"/>
              <w:jc w:val="left"/>
              <w:rPr>
                <w:rStyle w:val="Code"/>
              </w:rPr>
            </w:pPr>
            <w:r w:rsidRPr="00394EDB">
              <w:rPr>
                <w:rStyle w:val="Code"/>
              </w:rPr>
              <w:t>733</w:t>
            </w:r>
          </w:p>
          <w:p w:rsidR="00C0552F" w:rsidRPr="00394EDB" w:rsidRDefault="00C0552F" w:rsidP="00394EDB">
            <w:pPr>
              <w:spacing w:after="120"/>
              <w:jc w:val="left"/>
              <w:rPr>
                <w:rStyle w:val="Code"/>
              </w:rPr>
            </w:pPr>
            <w:r w:rsidRPr="00394EDB">
              <w:rPr>
                <w:rStyle w:val="Code"/>
              </w:rPr>
              <w:t>remove 85</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find 729</w:t>
            </w:r>
          </w:p>
          <w:p w:rsidR="00C0552F" w:rsidRPr="00394EDB" w:rsidRDefault="00C0552F" w:rsidP="00394EDB">
            <w:pPr>
              <w:spacing w:after="120"/>
              <w:jc w:val="left"/>
              <w:rPr>
                <w:rStyle w:val="Code"/>
              </w:rPr>
            </w:pPr>
            <w:r w:rsidRPr="00394EDB">
              <w:rPr>
                <w:rStyle w:val="Code"/>
              </w:rPr>
              <w:lastRenderedPageBreak/>
              <w:t>find 54</w:t>
            </w:r>
          </w:p>
          <w:p w:rsidR="00C0552F" w:rsidRPr="00394EDB" w:rsidRDefault="00C0552F" w:rsidP="00394EDB">
            <w:pPr>
              <w:spacing w:after="120"/>
              <w:jc w:val="left"/>
              <w:rPr>
                <w:rStyle w:val="Code"/>
              </w:rPr>
            </w:pPr>
            <w:r w:rsidRPr="00394EDB">
              <w:rPr>
                <w:rStyle w:val="Code"/>
              </w:rPr>
              <w:t>find 295</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218</w:t>
            </w:r>
          </w:p>
          <w:p w:rsidR="00C0552F" w:rsidRPr="00394EDB" w:rsidRDefault="00C0552F" w:rsidP="00394EDB">
            <w:pPr>
              <w:spacing w:after="120"/>
              <w:jc w:val="left"/>
              <w:rPr>
                <w:rStyle w:val="Code"/>
              </w:rPr>
            </w:pPr>
            <w:r w:rsidRPr="00394EDB">
              <w:rPr>
                <w:rStyle w:val="Code"/>
              </w:rPr>
              <w:t>find 103</w:t>
            </w:r>
          </w:p>
          <w:p w:rsidR="00C0552F" w:rsidRPr="00394EDB" w:rsidRDefault="00C0552F" w:rsidP="00394EDB">
            <w:pPr>
              <w:spacing w:after="120"/>
              <w:jc w:val="left"/>
              <w:rPr>
                <w:rStyle w:val="Code"/>
              </w:rPr>
            </w:pPr>
            <w:r w:rsidRPr="00394EDB">
              <w:rPr>
                <w:rStyle w:val="Code"/>
              </w:rPr>
              <w:t>union 18 6 16 17 10 8 10 18</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751</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intersect 18 6 16 17 10 8 10 18</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762</w:t>
            </w:r>
          </w:p>
          <w:p w:rsidR="00C0552F" w:rsidRPr="00394EDB" w:rsidRDefault="00C0552F" w:rsidP="00394EDB">
            <w:pPr>
              <w:spacing w:after="120"/>
              <w:jc w:val="left"/>
              <w:rPr>
                <w:rStyle w:val="Code"/>
              </w:rPr>
            </w:pPr>
            <w:r w:rsidRPr="00394EDB">
              <w:rPr>
                <w:rStyle w:val="Code"/>
              </w:rPr>
              <w:t>add 335</w:t>
            </w:r>
          </w:p>
          <w:p w:rsidR="00C0552F" w:rsidRPr="00394EDB" w:rsidRDefault="00C0552F" w:rsidP="00394EDB">
            <w:pPr>
              <w:spacing w:after="120"/>
              <w:jc w:val="left"/>
              <w:rPr>
                <w:rStyle w:val="Code"/>
              </w:rPr>
            </w:pPr>
            <w:r w:rsidRPr="00394EDB">
              <w:rPr>
                <w:rStyle w:val="Code"/>
              </w:rPr>
              <w:t>intersect 15 5 1</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783</w:t>
            </w:r>
          </w:p>
          <w:p w:rsidR="00C0552F" w:rsidRPr="00394EDB" w:rsidRDefault="00C0552F" w:rsidP="00394EDB">
            <w:pPr>
              <w:spacing w:after="120"/>
              <w:jc w:val="left"/>
              <w:rPr>
                <w:rStyle w:val="Code"/>
              </w:rPr>
            </w:pPr>
            <w:r w:rsidRPr="00394EDB">
              <w:rPr>
                <w:rStyle w:val="Code"/>
              </w:rPr>
              <w:t>add 848</w:t>
            </w:r>
          </w:p>
          <w:p w:rsidR="00C0552F" w:rsidRPr="00394EDB" w:rsidRDefault="00C0552F" w:rsidP="00394EDB">
            <w:pPr>
              <w:spacing w:after="120"/>
              <w:jc w:val="left"/>
              <w:rPr>
                <w:rStyle w:val="Code"/>
              </w:rPr>
            </w:pPr>
            <w:r w:rsidRPr="00394EDB">
              <w:rPr>
                <w:rStyle w:val="Code"/>
              </w:rPr>
              <w:t>find 808</w:t>
            </w:r>
          </w:p>
          <w:p w:rsidR="00C0552F" w:rsidRPr="00394EDB" w:rsidRDefault="00C0552F" w:rsidP="00394EDB">
            <w:pPr>
              <w:spacing w:after="120"/>
              <w:jc w:val="left"/>
              <w:rPr>
                <w:rStyle w:val="Code"/>
              </w:rPr>
            </w:pPr>
            <w:r w:rsidRPr="00394EDB">
              <w:rPr>
                <w:rStyle w:val="Code"/>
              </w:rPr>
              <w:t>find 842</w:t>
            </w:r>
          </w:p>
          <w:p w:rsidR="00C0552F" w:rsidRPr="00394EDB" w:rsidRDefault="00C0552F" w:rsidP="00394EDB">
            <w:pPr>
              <w:spacing w:after="120"/>
              <w:jc w:val="left"/>
              <w:rPr>
                <w:rStyle w:val="Code"/>
              </w:rPr>
            </w:pPr>
            <w:r w:rsidRPr="00394EDB">
              <w:rPr>
                <w:rStyle w:val="Code"/>
              </w:rPr>
              <w:t>union 7 9 12 12 14 0 12 12</w:t>
            </w:r>
          </w:p>
          <w:p w:rsidR="00C0552F" w:rsidRPr="00394EDB" w:rsidRDefault="00C0552F" w:rsidP="00394EDB">
            <w:pPr>
              <w:spacing w:after="120"/>
              <w:jc w:val="left"/>
              <w:rPr>
                <w:rStyle w:val="Code"/>
              </w:rPr>
            </w:pPr>
            <w:r w:rsidRPr="00394EDB">
              <w:rPr>
                <w:rStyle w:val="Code"/>
              </w:rPr>
              <w:t>union 6 11</w:t>
            </w:r>
          </w:p>
          <w:p w:rsidR="00C0552F" w:rsidRPr="00394EDB" w:rsidRDefault="00C0552F" w:rsidP="00394EDB">
            <w:pPr>
              <w:spacing w:after="120"/>
              <w:jc w:val="left"/>
              <w:rPr>
                <w:rStyle w:val="Code"/>
              </w:rPr>
            </w:pPr>
            <w:r w:rsidRPr="00394EDB">
              <w:rPr>
                <w:rStyle w:val="Code"/>
              </w:rPr>
              <w:t>find 977</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7 18 4 9 0</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intersect 8 3 19 2 6 16 8</w:t>
            </w:r>
          </w:p>
          <w:p w:rsidR="00C0552F" w:rsidRPr="00394EDB" w:rsidRDefault="00C0552F" w:rsidP="00394EDB">
            <w:pPr>
              <w:spacing w:after="120"/>
              <w:jc w:val="left"/>
              <w:rPr>
                <w:rStyle w:val="Code"/>
              </w:rPr>
            </w:pPr>
            <w:r w:rsidRPr="00394EDB">
              <w:rPr>
                <w:rStyle w:val="Code"/>
              </w:rPr>
              <w:t>intersect 15 10 16 11 5</w:t>
            </w:r>
          </w:p>
          <w:p w:rsidR="00C0552F" w:rsidRPr="00394EDB" w:rsidRDefault="00C0552F" w:rsidP="00394EDB">
            <w:pPr>
              <w:spacing w:after="120"/>
              <w:jc w:val="left"/>
              <w:rPr>
                <w:rStyle w:val="Code"/>
              </w:rPr>
            </w:pPr>
            <w:r w:rsidRPr="00394EDB">
              <w:rPr>
                <w:rStyle w:val="Code"/>
              </w:rPr>
              <w:t>intersect 6 11</w:t>
            </w:r>
          </w:p>
          <w:p w:rsidR="00C0552F" w:rsidRPr="00394EDB" w:rsidRDefault="00C0552F" w:rsidP="00394EDB">
            <w:pPr>
              <w:spacing w:after="120"/>
              <w:jc w:val="left"/>
              <w:rPr>
                <w:rStyle w:val="Code"/>
              </w:rPr>
            </w:pPr>
            <w:r w:rsidRPr="00394EDB">
              <w:rPr>
                <w:rStyle w:val="Code"/>
              </w:rPr>
              <w:t>intersect 2 2 10 3 5 14 10</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find 718</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add 818</w:t>
            </w:r>
          </w:p>
          <w:p w:rsidR="00C0552F" w:rsidRPr="00394EDB" w:rsidRDefault="00C0552F" w:rsidP="00394EDB">
            <w:pPr>
              <w:spacing w:after="120"/>
              <w:jc w:val="left"/>
              <w:rPr>
                <w:rStyle w:val="Code"/>
              </w:rPr>
            </w:pPr>
            <w:r w:rsidRPr="00394EDB">
              <w:rPr>
                <w:rStyle w:val="Code"/>
              </w:rPr>
              <w:t>intersect 7 13 9</w:t>
            </w:r>
          </w:p>
          <w:p w:rsidR="00C0552F" w:rsidRPr="00394EDB" w:rsidRDefault="00C0552F" w:rsidP="00394EDB">
            <w:pPr>
              <w:spacing w:after="120"/>
              <w:jc w:val="left"/>
              <w:rPr>
                <w:rStyle w:val="Code"/>
              </w:rPr>
            </w:pPr>
            <w:r w:rsidRPr="00394EDB">
              <w:rPr>
                <w:rStyle w:val="Code"/>
              </w:rPr>
              <w:t>add 866</w:t>
            </w:r>
          </w:p>
          <w:p w:rsidR="00C0552F" w:rsidRPr="00394EDB" w:rsidRDefault="00C0552F" w:rsidP="00394EDB">
            <w:pPr>
              <w:spacing w:after="120"/>
              <w:jc w:val="left"/>
              <w:rPr>
                <w:rStyle w:val="Code"/>
              </w:rPr>
            </w:pPr>
            <w:r w:rsidRPr="00394EDB">
              <w:rPr>
                <w:rStyle w:val="Code"/>
              </w:rPr>
              <w:t>add 321</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find 881</w:t>
            </w:r>
          </w:p>
          <w:p w:rsidR="00C0552F" w:rsidRPr="00394EDB" w:rsidRDefault="00C0552F" w:rsidP="00394EDB">
            <w:pPr>
              <w:spacing w:after="120"/>
              <w:jc w:val="left"/>
              <w:rPr>
                <w:rStyle w:val="Code"/>
              </w:rPr>
            </w:pPr>
            <w:r w:rsidRPr="00394EDB">
              <w:rPr>
                <w:rStyle w:val="Code"/>
              </w:rPr>
              <w:t>intersect 10 16 12 2 7 13 19 1 8</w:t>
            </w:r>
          </w:p>
          <w:p w:rsidR="00C0552F" w:rsidRPr="00394EDB" w:rsidRDefault="00C0552F" w:rsidP="00394EDB">
            <w:pPr>
              <w:spacing w:after="120"/>
              <w:jc w:val="left"/>
              <w:rPr>
                <w:rStyle w:val="Code"/>
              </w:rPr>
            </w:pPr>
            <w:r w:rsidRPr="00394EDB">
              <w:rPr>
                <w:rStyle w:val="Code"/>
              </w:rPr>
              <w:lastRenderedPageBreak/>
              <w:t>intersect 9 1 9 5</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972</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597</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206</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union 19 6 13 7 15 18</w:t>
            </w:r>
          </w:p>
          <w:p w:rsidR="00C0552F" w:rsidRPr="00394EDB" w:rsidRDefault="00C0552F" w:rsidP="00394EDB">
            <w:pPr>
              <w:spacing w:after="120"/>
              <w:jc w:val="left"/>
              <w:rPr>
                <w:rStyle w:val="Code"/>
              </w:rPr>
            </w:pPr>
            <w:r w:rsidRPr="00394EDB">
              <w:rPr>
                <w:rStyle w:val="Code"/>
              </w:rPr>
              <w:t>find 434</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remove 36</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union 15 15 13 14 5 7 9 4 19</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594</w:t>
            </w:r>
          </w:p>
          <w:p w:rsidR="00C0552F" w:rsidRPr="00394EDB" w:rsidRDefault="00C0552F" w:rsidP="00394EDB">
            <w:pPr>
              <w:spacing w:after="120"/>
              <w:jc w:val="left"/>
              <w:rPr>
                <w:rStyle w:val="Code"/>
              </w:rPr>
            </w:pPr>
            <w:r w:rsidRPr="00394EDB">
              <w:rPr>
                <w:rStyle w:val="Code"/>
              </w:rPr>
              <w:t>intersect 6 11</w:t>
            </w:r>
          </w:p>
          <w:p w:rsidR="00C0552F" w:rsidRPr="00394EDB" w:rsidRDefault="00C0552F" w:rsidP="00394EDB">
            <w:pPr>
              <w:spacing w:after="120"/>
              <w:jc w:val="left"/>
              <w:rPr>
                <w:rStyle w:val="Code"/>
              </w:rPr>
            </w:pPr>
            <w:r w:rsidRPr="00394EDB">
              <w:rPr>
                <w:rStyle w:val="Code"/>
              </w:rPr>
              <w:t>add 370</w:t>
            </w:r>
          </w:p>
          <w:p w:rsidR="00C0552F" w:rsidRPr="00394EDB" w:rsidRDefault="00C0552F" w:rsidP="00394EDB">
            <w:pPr>
              <w:spacing w:after="120"/>
              <w:jc w:val="left"/>
              <w:rPr>
                <w:rStyle w:val="Code"/>
              </w:rPr>
            </w:pPr>
            <w:r w:rsidRPr="00394EDB">
              <w:rPr>
                <w:rStyle w:val="Code"/>
              </w:rPr>
              <w:t>find 989</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remove 430</w:t>
            </w:r>
          </w:p>
          <w:p w:rsidR="00C0552F" w:rsidRPr="00394EDB" w:rsidRDefault="00C0552F" w:rsidP="00394EDB">
            <w:pPr>
              <w:spacing w:after="120"/>
              <w:jc w:val="left"/>
              <w:rPr>
                <w:rStyle w:val="Code"/>
              </w:rPr>
            </w:pPr>
            <w:r w:rsidRPr="00394EDB">
              <w:rPr>
                <w:rStyle w:val="Code"/>
              </w:rPr>
              <w:t>add 746</w:t>
            </w:r>
          </w:p>
          <w:p w:rsidR="00C0552F" w:rsidRPr="00394EDB" w:rsidRDefault="00C0552F" w:rsidP="00394EDB">
            <w:pPr>
              <w:spacing w:after="120"/>
              <w:jc w:val="left"/>
              <w:rPr>
                <w:rStyle w:val="Code"/>
              </w:rPr>
            </w:pPr>
            <w:r w:rsidRPr="00394EDB">
              <w:rPr>
                <w:rStyle w:val="Code"/>
              </w:rPr>
              <w:t>remove 90</w:t>
            </w:r>
          </w:p>
          <w:p w:rsidR="00C0552F" w:rsidRPr="00394EDB" w:rsidRDefault="00C0552F" w:rsidP="00394EDB">
            <w:pPr>
              <w:spacing w:after="120"/>
              <w:jc w:val="left"/>
              <w:rPr>
                <w:rStyle w:val="Code"/>
              </w:rPr>
            </w:pPr>
            <w:r w:rsidRPr="00394EDB">
              <w:rPr>
                <w:rStyle w:val="Code"/>
              </w:rPr>
              <w:t>union 5 2</w:t>
            </w:r>
          </w:p>
          <w:p w:rsidR="00C0552F" w:rsidRPr="00394EDB" w:rsidRDefault="00C0552F" w:rsidP="00394EDB">
            <w:pPr>
              <w:spacing w:after="120"/>
              <w:jc w:val="left"/>
              <w:rPr>
                <w:rStyle w:val="Code"/>
              </w:rPr>
            </w:pPr>
            <w:r w:rsidRPr="00394EDB">
              <w:rPr>
                <w:rStyle w:val="Code"/>
              </w:rPr>
              <w:t>remove 264</w:t>
            </w:r>
          </w:p>
          <w:p w:rsidR="00C0552F" w:rsidRPr="00394EDB" w:rsidRDefault="00C0552F" w:rsidP="00394EDB">
            <w:pPr>
              <w:spacing w:after="120"/>
              <w:jc w:val="left"/>
              <w:rPr>
                <w:rStyle w:val="Code"/>
              </w:rPr>
            </w:pPr>
            <w:r w:rsidRPr="00394EDB">
              <w:rPr>
                <w:rStyle w:val="Code"/>
              </w:rPr>
              <w:t>intersect 12 5 6 18 9 6 11</w:t>
            </w:r>
          </w:p>
          <w:p w:rsidR="00C0552F" w:rsidRPr="00394EDB" w:rsidRDefault="00C0552F" w:rsidP="00394EDB">
            <w:pPr>
              <w:spacing w:after="120"/>
              <w:jc w:val="left"/>
              <w:rPr>
                <w:rStyle w:val="Code"/>
              </w:rPr>
            </w:pPr>
            <w:r w:rsidRPr="00394EDB">
              <w:rPr>
                <w:rStyle w:val="Code"/>
              </w:rPr>
              <w:t>remove 935</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452</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6 18 7 19 15 10 10</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add 768</w:t>
            </w:r>
          </w:p>
          <w:p w:rsidR="00C0552F" w:rsidRPr="00394EDB" w:rsidRDefault="00C0552F" w:rsidP="00394EDB">
            <w:pPr>
              <w:spacing w:after="120"/>
              <w:jc w:val="left"/>
              <w:rPr>
                <w:rStyle w:val="Code"/>
              </w:rPr>
            </w:pPr>
            <w:r w:rsidRPr="00394EDB">
              <w:rPr>
                <w:rStyle w:val="Code"/>
              </w:rPr>
              <w:t>find 640</w:t>
            </w:r>
          </w:p>
          <w:p w:rsidR="00C0552F" w:rsidRPr="00394EDB" w:rsidRDefault="00C0552F" w:rsidP="00394EDB">
            <w:pPr>
              <w:spacing w:after="120"/>
              <w:jc w:val="left"/>
              <w:rPr>
                <w:rStyle w:val="Code"/>
              </w:rPr>
            </w:pPr>
            <w:r w:rsidRPr="00394EDB">
              <w:rPr>
                <w:rStyle w:val="Code"/>
              </w:rPr>
              <w:t>union 8 16</w:t>
            </w:r>
          </w:p>
          <w:p w:rsidR="00C0552F" w:rsidRPr="00394EDB" w:rsidRDefault="00C0552F" w:rsidP="00394EDB">
            <w:pPr>
              <w:spacing w:after="120"/>
              <w:jc w:val="left"/>
              <w:rPr>
                <w:rStyle w:val="Code"/>
              </w:rPr>
            </w:pPr>
            <w:r w:rsidRPr="00394EDB">
              <w:rPr>
                <w:rStyle w:val="Code"/>
              </w:rPr>
              <w:t>find 174</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762</w:t>
            </w:r>
          </w:p>
          <w:p w:rsidR="00C0552F" w:rsidRPr="00394EDB" w:rsidRDefault="00C0552F" w:rsidP="00394EDB">
            <w:pPr>
              <w:spacing w:after="120"/>
              <w:jc w:val="left"/>
              <w:rPr>
                <w:rStyle w:val="Code"/>
              </w:rPr>
            </w:pPr>
            <w:r w:rsidRPr="00394EDB">
              <w:rPr>
                <w:rStyle w:val="Code"/>
              </w:rPr>
              <w:t>add 19</w:t>
            </w:r>
          </w:p>
          <w:p w:rsidR="00C0552F" w:rsidRPr="00394EDB" w:rsidRDefault="00C0552F" w:rsidP="00394EDB">
            <w:pPr>
              <w:spacing w:after="120"/>
              <w:jc w:val="left"/>
              <w:rPr>
                <w:rStyle w:val="Code"/>
              </w:rPr>
            </w:pPr>
            <w:r w:rsidRPr="00394EDB">
              <w:rPr>
                <w:rStyle w:val="Code"/>
              </w:rPr>
              <w:lastRenderedPageBreak/>
              <w:t>find 230</w:t>
            </w:r>
          </w:p>
          <w:p w:rsidR="00C0552F" w:rsidRPr="00394EDB" w:rsidRDefault="00C0552F" w:rsidP="00394EDB">
            <w:pPr>
              <w:spacing w:after="120"/>
              <w:jc w:val="left"/>
              <w:rPr>
                <w:rStyle w:val="Code"/>
              </w:rPr>
            </w:pPr>
            <w:r w:rsidRPr="00394EDB">
              <w:rPr>
                <w:rStyle w:val="Code"/>
              </w:rPr>
              <w:t>add 945</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778</w:t>
            </w:r>
          </w:p>
          <w:p w:rsidR="00C0552F" w:rsidRPr="00394EDB" w:rsidRDefault="00C0552F" w:rsidP="00394EDB">
            <w:pPr>
              <w:spacing w:after="120"/>
              <w:jc w:val="left"/>
              <w:rPr>
                <w:rStyle w:val="Code"/>
              </w:rPr>
            </w:pPr>
            <w:r w:rsidRPr="00394EDB">
              <w:rPr>
                <w:rStyle w:val="Code"/>
              </w:rPr>
              <w:t>remove 717</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900</w:t>
            </w:r>
          </w:p>
          <w:p w:rsidR="00C0552F" w:rsidRPr="00394EDB" w:rsidRDefault="00C0552F" w:rsidP="00394EDB">
            <w:pPr>
              <w:spacing w:after="120"/>
              <w:jc w:val="left"/>
              <w:rPr>
                <w:rStyle w:val="Code"/>
              </w:rPr>
            </w:pPr>
            <w:r w:rsidRPr="00394EDB">
              <w:rPr>
                <w:rStyle w:val="Code"/>
              </w:rPr>
              <w:t>remove 637</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785</w:t>
            </w:r>
          </w:p>
          <w:p w:rsidR="00C0552F" w:rsidRPr="00394EDB" w:rsidRDefault="00C0552F" w:rsidP="00394EDB">
            <w:pPr>
              <w:spacing w:after="120"/>
              <w:jc w:val="left"/>
              <w:rPr>
                <w:rStyle w:val="Code"/>
              </w:rPr>
            </w:pPr>
            <w:r w:rsidRPr="00394EDB">
              <w:rPr>
                <w:rStyle w:val="Code"/>
              </w:rPr>
              <w:t>remove 411</w:t>
            </w:r>
          </w:p>
          <w:p w:rsidR="00C0552F" w:rsidRPr="00394EDB" w:rsidRDefault="00C0552F" w:rsidP="00394EDB">
            <w:pPr>
              <w:spacing w:after="120"/>
              <w:jc w:val="left"/>
              <w:rPr>
                <w:rStyle w:val="Code"/>
              </w:rPr>
            </w:pPr>
            <w:r w:rsidRPr="00394EDB">
              <w:rPr>
                <w:rStyle w:val="Code"/>
              </w:rPr>
              <w:t>remove 270</w:t>
            </w:r>
          </w:p>
          <w:p w:rsidR="00C0552F" w:rsidRPr="00394EDB" w:rsidRDefault="00C0552F" w:rsidP="00394EDB">
            <w:pPr>
              <w:spacing w:after="120"/>
              <w:jc w:val="left"/>
              <w:rPr>
                <w:rStyle w:val="Code"/>
              </w:rPr>
            </w:pPr>
            <w:r w:rsidRPr="00394EDB">
              <w:rPr>
                <w:rStyle w:val="Code"/>
              </w:rPr>
              <w:t>union 11 14 1 5 10 16</w:t>
            </w:r>
          </w:p>
          <w:p w:rsidR="00C0552F" w:rsidRPr="00394EDB" w:rsidRDefault="00C0552F" w:rsidP="00394EDB">
            <w:pPr>
              <w:spacing w:after="120"/>
              <w:jc w:val="left"/>
              <w:rPr>
                <w:rStyle w:val="Code"/>
              </w:rPr>
            </w:pPr>
            <w:r w:rsidRPr="00394EDB">
              <w:rPr>
                <w:rStyle w:val="Code"/>
              </w:rPr>
              <w:t>remove 736</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653</w:t>
            </w:r>
          </w:p>
          <w:p w:rsidR="00C0552F" w:rsidRPr="00394EDB" w:rsidRDefault="00C0552F" w:rsidP="00394EDB">
            <w:pPr>
              <w:spacing w:after="120"/>
              <w:jc w:val="left"/>
              <w:rPr>
                <w:rStyle w:val="Code"/>
              </w:rPr>
            </w:pPr>
            <w:r w:rsidRPr="00394EDB">
              <w:rPr>
                <w:rStyle w:val="Code"/>
              </w:rPr>
              <w:t>find 537</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find 92</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14 12 6 7 3 0 19 6</w:t>
            </w:r>
          </w:p>
          <w:p w:rsidR="00C0552F" w:rsidRPr="00394EDB" w:rsidRDefault="00C0552F" w:rsidP="00394EDB">
            <w:pPr>
              <w:spacing w:after="120"/>
              <w:jc w:val="left"/>
              <w:rPr>
                <w:rStyle w:val="Code"/>
              </w:rPr>
            </w:pPr>
            <w:r w:rsidRPr="00394EDB">
              <w:rPr>
                <w:rStyle w:val="Code"/>
              </w:rPr>
              <w:t>intersect 19 8 0 13 18 6 19</w:t>
            </w:r>
          </w:p>
          <w:p w:rsidR="00C0552F" w:rsidRPr="00394EDB" w:rsidRDefault="00C0552F" w:rsidP="00394EDB">
            <w:pPr>
              <w:spacing w:after="120"/>
              <w:jc w:val="left"/>
              <w:rPr>
                <w:rStyle w:val="Code"/>
              </w:rPr>
            </w:pPr>
            <w:r w:rsidRPr="00394EDB">
              <w:rPr>
                <w:rStyle w:val="Code"/>
              </w:rPr>
              <w:t>intersect 5 5 12 9</w:t>
            </w:r>
          </w:p>
          <w:p w:rsidR="00C0552F" w:rsidRPr="00394EDB" w:rsidRDefault="00C0552F" w:rsidP="00394EDB">
            <w:pPr>
              <w:spacing w:after="120"/>
              <w:jc w:val="left"/>
              <w:rPr>
                <w:rStyle w:val="Code"/>
              </w:rPr>
            </w:pPr>
            <w:r w:rsidRPr="00394EDB">
              <w:rPr>
                <w:rStyle w:val="Code"/>
              </w:rPr>
              <w:t>intersect 15 10 16 11 5</w:t>
            </w:r>
          </w:p>
          <w:p w:rsidR="00C0552F" w:rsidRPr="00394EDB" w:rsidRDefault="00C0552F" w:rsidP="00394EDB">
            <w:pPr>
              <w:spacing w:after="120"/>
              <w:jc w:val="left"/>
              <w:rPr>
                <w:rStyle w:val="Code"/>
              </w:rPr>
            </w:pPr>
            <w:r w:rsidRPr="00394EDB">
              <w:rPr>
                <w:rStyle w:val="Code"/>
              </w:rPr>
              <w:t>intersect 17 13 1 7</w:t>
            </w:r>
          </w:p>
          <w:p w:rsidR="00C0552F" w:rsidRPr="00394EDB" w:rsidRDefault="00C0552F" w:rsidP="00394EDB">
            <w:pPr>
              <w:spacing w:after="120"/>
              <w:jc w:val="left"/>
              <w:rPr>
                <w:rStyle w:val="Code"/>
              </w:rPr>
            </w:pPr>
            <w:r w:rsidRPr="00394EDB">
              <w:rPr>
                <w:rStyle w:val="Code"/>
              </w:rPr>
              <w:t>intersect 3 4 17 9 8 2 19 1</w:t>
            </w:r>
          </w:p>
          <w:p w:rsidR="00C0552F" w:rsidRPr="00394EDB" w:rsidRDefault="00C0552F" w:rsidP="00394EDB">
            <w:pPr>
              <w:spacing w:after="120"/>
              <w:jc w:val="left"/>
              <w:rPr>
                <w:rStyle w:val="Code"/>
              </w:rPr>
            </w:pPr>
            <w:r w:rsidRPr="00394EDB">
              <w:rPr>
                <w:rStyle w:val="Code"/>
              </w:rPr>
              <w:t>add 20</w:t>
            </w:r>
          </w:p>
          <w:p w:rsidR="00C0552F" w:rsidRPr="00394EDB" w:rsidRDefault="00C0552F" w:rsidP="00394EDB">
            <w:pPr>
              <w:spacing w:after="120"/>
              <w:jc w:val="left"/>
              <w:rPr>
                <w:rStyle w:val="Code"/>
              </w:rPr>
            </w:pPr>
            <w:r w:rsidRPr="00394EDB">
              <w:rPr>
                <w:rStyle w:val="Code"/>
              </w:rPr>
              <w:t>find 976</w:t>
            </w:r>
          </w:p>
          <w:p w:rsidR="00C0552F" w:rsidRPr="00394EDB" w:rsidRDefault="00C0552F" w:rsidP="00394EDB">
            <w:pPr>
              <w:spacing w:after="120"/>
              <w:jc w:val="left"/>
              <w:rPr>
                <w:rStyle w:val="Code"/>
              </w:rPr>
            </w:pPr>
            <w:r w:rsidRPr="00394EDB">
              <w:rPr>
                <w:rStyle w:val="Code"/>
              </w:rPr>
              <w:t>union 8</w:t>
            </w:r>
          </w:p>
          <w:p w:rsidR="00C0552F" w:rsidRPr="00394EDB" w:rsidRDefault="00C0552F" w:rsidP="00394EDB">
            <w:pPr>
              <w:spacing w:after="120"/>
              <w:jc w:val="left"/>
              <w:rPr>
                <w:rStyle w:val="Code"/>
              </w:rPr>
            </w:pPr>
            <w:r w:rsidRPr="00394EDB">
              <w:rPr>
                <w:rStyle w:val="Code"/>
              </w:rPr>
              <w:t>add 960</w:t>
            </w:r>
          </w:p>
          <w:p w:rsidR="00C0552F" w:rsidRPr="00394EDB" w:rsidRDefault="00C0552F" w:rsidP="00394EDB">
            <w:pPr>
              <w:spacing w:after="120"/>
              <w:jc w:val="left"/>
              <w:rPr>
                <w:rStyle w:val="Code"/>
              </w:rPr>
            </w:pPr>
            <w:r w:rsidRPr="00394EDB">
              <w:rPr>
                <w:rStyle w:val="Code"/>
              </w:rPr>
              <w:t>remove 542</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union 0 2</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add 166</w:t>
            </w:r>
          </w:p>
          <w:p w:rsidR="00C0552F" w:rsidRPr="00394EDB" w:rsidRDefault="00C0552F" w:rsidP="00394EDB">
            <w:pPr>
              <w:spacing w:after="120"/>
              <w:jc w:val="left"/>
              <w:rPr>
                <w:rStyle w:val="Code"/>
              </w:rPr>
            </w:pPr>
            <w:r w:rsidRPr="00394EDB">
              <w:rPr>
                <w:rStyle w:val="Code"/>
              </w:rPr>
              <w:t>intersect 8 3 19 2 6 16 8</w:t>
            </w:r>
          </w:p>
          <w:p w:rsidR="00C0552F" w:rsidRPr="00394EDB" w:rsidRDefault="00C0552F" w:rsidP="00394EDB">
            <w:pPr>
              <w:spacing w:after="120"/>
              <w:jc w:val="left"/>
              <w:rPr>
                <w:rStyle w:val="Code"/>
              </w:rPr>
            </w:pPr>
            <w:r w:rsidRPr="00394EDB">
              <w:rPr>
                <w:rStyle w:val="Code"/>
              </w:rPr>
              <w:t>intersect 13 10 1 11 14 2 10 13 3</w:t>
            </w:r>
          </w:p>
          <w:p w:rsidR="00C0552F" w:rsidRPr="00394EDB" w:rsidRDefault="00C0552F" w:rsidP="00394EDB">
            <w:pPr>
              <w:spacing w:after="120"/>
              <w:jc w:val="left"/>
              <w:rPr>
                <w:rStyle w:val="Code"/>
              </w:rPr>
            </w:pPr>
            <w:r w:rsidRPr="00394EDB">
              <w:rPr>
                <w:rStyle w:val="Code"/>
              </w:rPr>
              <w:t>union 11 14 1 5 10 16</w:t>
            </w:r>
          </w:p>
          <w:p w:rsidR="00C0552F" w:rsidRPr="00394EDB" w:rsidRDefault="00C0552F" w:rsidP="00394EDB">
            <w:pPr>
              <w:spacing w:after="120"/>
              <w:jc w:val="left"/>
              <w:rPr>
                <w:rStyle w:val="Code"/>
              </w:rPr>
            </w:pPr>
            <w:r w:rsidRPr="00394EDB">
              <w:rPr>
                <w:rStyle w:val="Code"/>
              </w:rPr>
              <w:t>remove 789</w:t>
            </w:r>
          </w:p>
          <w:p w:rsidR="00C0552F" w:rsidRPr="00394EDB" w:rsidRDefault="00C0552F" w:rsidP="00394EDB">
            <w:pPr>
              <w:spacing w:after="120"/>
              <w:jc w:val="left"/>
              <w:rPr>
                <w:rStyle w:val="Code"/>
              </w:rPr>
            </w:pPr>
            <w:r w:rsidRPr="00394EDB">
              <w:rPr>
                <w:rStyle w:val="Code"/>
              </w:rPr>
              <w:t>add 126</w:t>
            </w:r>
          </w:p>
          <w:p w:rsidR="00C0552F" w:rsidRPr="00394EDB" w:rsidRDefault="00C0552F" w:rsidP="00394EDB">
            <w:pPr>
              <w:spacing w:after="120"/>
              <w:jc w:val="left"/>
              <w:rPr>
                <w:rStyle w:val="Code"/>
              </w:rPr>
            </w:pPr>
            <w:r w:rsidRPr="00394EDB">
              <w:rPr>
                <w:rStyle w:val="Code"/>
              </w:rPr>
              <w:t>union 11 16 9 11 13 4 19</w:t>
            </w:r>
          </w:p>
          <w:p w:rsidR="00C0552F" w:rsidRPr="00394EDB" w:rsidRDefault="00C0552F" w:rsidP="00394EDB">
            <w:pPr>
              <w:spacing w:after="120"/>
              <w:jc w:val="left"/>
              <w:rPr>
                <w:rStyle w:val="Code"/>
              </w:rPr>
            </w:pPr>
            <w:r w:rsidRPr="00394EDB">
              <w:rPr>
                <w:rStyle w:val="Code"/>
              </w:rPr>
              <w:lastRenderedPageBreak/>
              <w:t>find 367</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11 19 16 18 16 11 9 14</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remove 238</w:t>
            </w:r>
          </w:p>
          <w:p w:rsidR="00C0552F" w:rsidRPr="00394EDB" w:rsidRDefault="00C0552F" w:rsidP="00394EDB">
            <w:pPr>
              <w:spacing w:after="120"/>
              <w:jc w:val="left"/>
              <w:rPr>
                <w:rStyle w:val="Code"/>
              </w:rPr>
            </w:pPr>
            <w:r w:rsidRPr="00394EDB">
              <w:rPr>
                <w:rStyle w:val="Code"/>
              </w:rPr>
              <w:t>remove 351</w:t>
            </w:r>
          </w:p>
          <w:p w:rsidR="00C0552F" w:rsidRPr="00394EDB" w:rsidRDefault="00C0552F" w:rsidP="00394EDB">
            <w:pPr>
              <w:spacing w:after="120"/>
              <w:jc w:val="left"/>
              <w:rPr>
                <w:rStyle w:val="Code"/>
              </w:rPr>
            </w:pPr>
            <w:r w:rsidRPr="00394EDB">
              <w:rPr>
                <w:rStyle w:val="Code"/>
              </w:rPr>
              <w:t>add 585</w:t>
            </w:r>
          </w:p>
          <w:p w:rsidR="00C0552F" w:rsidRPr="00394EDB" w:rsidRDefault="00C0552F" w:rsidP="00394EDB">
            <w:pPr>
              <w:spacing w:after="120"/>
              <w:jc w:val="left"/>
              <w:rPr>
                <w:rStyle w:val="Code"/>
              </w:rPr>
            </w:pPr>
            <w:r w:rsidRPr="00394EDB">
              <w:rPr>
                <w:rStyle w:val="Code"/>
              </w:rPr>
              <w:t>intersect 11 5 9 9 4 16 12 2 8</w:t>
            </w:r>
          </w:p>
          <w:p w:rsidR="00C0552F" w:rsidRPr="00394EDB" w:rsidRDefault="00C0552F" w:rsidP="00394EDB">
            <w:pPr>
              <w:spacing w:after="120"/>
              <w:jc w:val="left"/>
              <w:rPr>
                <w:rStyle w:val="Code"/>
              </w:rPr>
            </w:pPr>
            <w:r w:rsidRPr="00394EDB">
              <w:rPr>
                <w:rStyle w:val="Code"/>
              </w:rPr>
              <w:t>union 16</w:t>
            </w:r>
          </w:p>
          <w:p w:rsidR="00C0552F" w:rsidRPr="00394EDB" w:rsidRDefault="00C0552F" w:rsidP="00394EDB">
            <w:pPr>
              <w:spacing w:after="120"/>
              <w:jc w:val="left"/>
              <w:rPr>
                <w:rStyle w:val="Code"/>
              </w:rPr>
            </w:pPr>
            <w:r w:rsidRPr="00394EDB">
              <w:rPr>
                <w:rStyle w:val="Code"/>
              </w:rPr>
              <w:t>intersect 13 14</w:t>
            </w:r>
          </w:p>
          <w:p w:rsidR="00C0552F" w:rsidRPr="00394EDB" w:rsidRDefault="00C0552F" w:rsidP="00394EDB">
            <w:pPr>
              <w:spacing w:after="120"/>
              <w:jc w:val="left"/>
              <w:rPr>
                <w:rStyle w:val="Code"/>
              </w:rPr>
            </w:pPr>
            <w:r w:rsidRPr="00394EDB">
              <w:rPr>
                <w:rStyle w:val="Code"/>
              </w:rPr>
              <w:t>remove 560</w:t>
            </w:r>
          </w:p>
          <w:p w:rsidR="00C0552F" w:rsidRPr="00394EDB" w:rsidRDefault="00C0552F" w:rsidP="00394EDB">
            <w:pPr>
              <w:spacing w:after="120"/>
              <w:jc w:val="left"/>
              <w:rPr>
                <w:rStyle w:val="Code"/>
              </w:rPr>
            </w:pPr>
            <w:r w:rsidRPr="00394EDB">
              <w:rPr>
                <w:rStyle w:val="Code"/>
              </w:rPr>
              <w:t>union 9 12 17 9 2 18 1</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intersect 19 4 5 0 12</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intersect 8 11 19 19 16 8 1 10 13</w:t>
            </w:r>
          </w:p>
          <w:p w:rsidR="00C0552F" w:rsidRPr="00394EDB" w:rsidRDefault="00C0552F" w:rsidP="00394EDB">
            <w:pPr>
              <w:spacing w:after="120"/>
              <w:jc w:val="left"/>
              <w:rPr>
                <w:rStyle w:val="Code"/>
              </w:rPr>
            </w:pPr>
            <w:r w:rsidRPr="00394EDB">
              <w:rPr>
                <w:rStyle w:val="Code"/>
              </w:rPr>
              <w:t>union 10 9 7 12</w:t>
            </w:r>
          </w:p>
          <w:p w:rsidR="00C0552F" w:rsidRPr="00394EDB" w:rsidRDefault="00C0552F" w:rsidP="00394EDB">
            <w:pPr>
              <w:spacing w:after="120"/>
              <w:jc w:val="left"/>
              <w:rPr>
                <w:rStyle w:val="Code"/>
              </w:rPr>
            </w:pPr>
            <w:r w:rsidRPr="00394EDB">
              <w:rPr>
                <w:rStyle w:val="Code"/>
              </w:rPr>
              <w:t>find 100</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intersect 11 5 9 9 4 16 12 2 8</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169</w:t>
            </w:r>
          </w:p>
          <w:p w:rsidR="00C0552F" w:rsidRPr="00394EDB" w:rsidRDefault="00C0552F" w:rsidP="00394EDB">
            <w:pPr>
              <w:spacing w:after="120"/>
              <w:jc w:val="left"/>
              <w:rPr>
                <w:rStyle w:val="Code"/>
              </w:rPr>
            </w:pPr>
            <w:r w:rsidRPr="00394EDB">
              <w:rPr>
                <w:rStyle w:val="Code"/>
              </w:rPr>
              <w:t>add 438</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17 10 13</w:t>
            </w:r>
          </w:p>
          <w:p w:rsidR="00C0552F" w:rsidRPr="00394EDB" w:rsidRDefault="00C0552F" w:rsidP="00394EDB">
            <w:pPr>
              <w:spacing w:after="120"/>
              <w:jc w:val="left"/>
              <w:rPr>
                <w:rStyle w:val="Code"/>
              </w:rPr>
            </w:pPr>
            <w:r w:rsidRPr="00394EDB">
              <w:rPr>
                <w:rStyle w:val="Code"/>
              </w:rPr>
              <w:t>union 8 11 19 19 16 8 1 10 13</w:t>
            </w:r>
          </w:p>
          <w:p w:rsidR="00C0552F" w:rsidRPr="00394EDB" w:rsidRDefault="00C0552F" w:rsidP="00394EDB">
            <w:pPr>
              <w:spacing w:after="120"/>
              <w:jc w:val="left"/>
              <w:rPr>
                <w:rStyle w:val="Code"/>
              </w:rPr>
            </w:pPr>
            <w:r w:rsidRPr="00394EDB">
              <w:rPr>
                <w:rStyle w:val="Code"/>
              </w:rPr>
              <w:t>intersect 5 11 5 0</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586</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find 605</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lastRenderedPageBreak/>
              <w:t>elements</w:t>
            </w:r>
          </w:p>
          <w:p w:rsidR="00C0552F" w:rsidRPr="00394EDB" w:rsidRDefault="00C0552F" w:rsidP="00394EDB">
            <w:pPr>
              <w:spacing w:after="120"/>
              <w:jc w:val="left"/>
              <w:rPr>
                <w:rStyle w:val="Code"/>
              </w:rPr>
            </w:pPr>
            <w:r w:rsidRPr="00394EDB">
              <w:rPr>
                <w:rStyle w:val="Code"/>
              </w:rPr>
              <w:t>add 703</w:t>
            </w:r>
          </w:p>
          <w:p w:rsidR="00C0552F" w:rsidRPr="00394EDB" w:rsidRDefault="00C0552F" w:rsidP="00394EDB">
            <w:pPr>
              <w:spacing w:after="120"/>
              <w:jc w:val="left"/>
              <w:rPr>
                <w:rStyle w:val="Code"/>
              </w:rPr>
            </w:pPr>
            <w:r w:rsidRPr="00394EDB">
              <w:rPr>
                <w:rStyle w:val="Code"/>
              </w:rPr>
              <w:t>remove 380</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855</w:t>
            </w:r>
          </w:p>
          <w:p w:rsidR="00C0552F" w:rsidRPr="00394EDB" w:rsidRDefault="00C0552F" w:rsidP="00394EDB">
            <w:pPr>
              <w:spacing w:after="120"/>
              <w:jc w:val="left"/>
              <w:rPr>
                <w:rStyle w:val="Code"/>
              </w:rPr>
            </w:pPr>
            <w:r w:rsidRPr="00394EDB">
              <w:rPr>
                <w:rStyle w:val="Code"/>
              </w:rPr>
              <w:t>add 555</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901</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6 3 2 12 0 5 9 9 13</w:t>
            </w:r>
          </w:p>
          <w:p w:rsidR="00C0552F" w:rsidRPr="00394EDB" w:rsidRDefault="00C0552F" w:rsidP="00394EDB">
            <w:pPr>
              <w:spacing w:after="120"/>
              <w:jc w:val="left"/>
              <w:rPr>
                <w:rStyle w:val="Code"/>
              </w:rPr>
            </w:pPr>
            <w:r w:rsidRPr="00394EDB">
              <w:rPr>
                <w:rStyle w:val="Code"/>
              </w:rPr>
              <w:t>find 632</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51</w:t>
            </w:r>
          </w:p>
          <w:p w:rsidR="00C0552F" w:rsidRPr="00394EDB" w:rsidRDefault="00C0552F" w:rsidP="00394EDB">
            <w:pPr>
              <w:spacing w:after="120"/>
              <w:jc w:val="left"/>
              <w:rPr>
                <w:rStyle w:val="Code"/>
              </w:rPr>
            </w:pPr>
            <w:r w:rsidRPr="00394EDB">
              <w:rPr>
                <w:rStyle w:val="Code"/>
              </w:rPr>
              <w:t>add 624</w:t>
            </w:r>
          </w:p>
          <w:p w:rsidR="00C0552F" w:rsidRPr="00394EDB" w:rsidRDefault="00C0552F" w:rsidP="00394EDB">
            <w:pPr>
              <w:spacing w:after="120"/>
              <w:jc w:val="left"/>
              <w:rPr>
                <w:rStyle w:val="Code"/>
              </w:rPr>
            </w:pPr>
            <w:r w:rsidRPr="00394EDB">
              <w:rPr>
                <w:rStyle w:val="Code"/>
              </w:rPr>
              <w:t>intersect 18</w:t>
            </w:r>
          </w:p>
          <w:p w:rsidR="00C0552F" w:rsidRPr="00394EDB" w:rsidRDefault="00C0552F" w:rsidP="00394EDB">
            <w:pPr>
              <w:spacing w:after="120"/>
              <w:jc w:val="left"/>
              <w:rPr>
                <w:rStyle w:val="Code"/>
              </w:rPr>
            </w:pPr>
            <w:r w:rsidRPr="00394EDB">
              <w:rPr>
                <w:rStyle w:val="Code"/>
              </w:rPr>
              <w:t>add 780</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158</w:t>
            </w:r>
          </w:p>
          <w:p w:rsidR="00C0552F" w:rsidRPr="00394EDB" w:rsidRDefault="00C0552F" w:rsidP="00394EDB">
            <w:pPr>
              <w:spacing w:after="120"/>
              <w:jc w:val="left"/>
              <w:rPr>
                <w:rStyle w:val="Code"/>
              </w:rPr>
            </w:pPr>
            <w:r w:rsidRPr="00394EDB">
              <w:rPr>
                <w:rStyle w:val="Code"/>
              </w:rPr>
              <w:t>find 621</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60</w:t>
            </w:r>
          </w:p>
          <w:p w:rsidR="00C0552F" w:rsidRPr="00394EDB" w:rsidRDefault="00C0552F" w:rsidP="00394EDB">
            <w:pPr>
              <w:spacing w:after="120"/>
              <w:jc w:val="left"/>
              <w:rPr>
                <w:rStyle w:val="Code"/>
              </w:rPr>
            </w:pPr>
            <w:r w:rsidRPr="00394EDB">
              <w:rPr>
                <w:rStyle w:val="Code"/>
              </w:rPr>
              <w:t>find 731</w:t>
            </w:r>
          </w:p>
          <w:p w:rsidR="00C0552F" w:rsidRPr="00394EDB" w:rsidRDefault="00C0552F" w:rsidP="00394EDB">
            <w:pPr>
              <w:spacing w:after="120"/>
              <w:jc w:val="left"/>
              <w:rPr>
                <w:rStyle w:val="Code"/>
              </w:rPr>
            </w:pPr>
            <w:r w:rsidRPr="00394EDB">
              <w:rPr>
                <w:rStyle w:val="Code"/>
              </w:rPr>
              <w:t>intersect 3 18</w:t>
            </w:r>
          </w:p>
          <w:p w:rsidR="00C0552F" w:rsidRPr="00394EDB" w:rsidRDefault="00C0552F" w:rsidP="00394EDB">
            <w:pPr>
              <w:spacing w:after="120"/>
              <w:jc w:val="left"/>
              <w:rPr>
                <w:rStyle w:val="Code"/>
              </w:rPr>
            </w:pPr>
            <w:r w:rsidRPr="00394EDB">
              <w:rPr>
                <w:rStyle w:val="Code"/>
              </w:rPr>
              <w:t>intersect 8</w:t>
            </w:r>
          </w:p>
          <w:p w:rsidR="00C0552F" w:rsidRPr="00394EDB" w:rsidRDefault="00C0552F" w:rsidP="00394EDB">
            <w:pPr>
              <w:spacing w:after="120"/>
              <w:jc w:val="left"/>
              <w:rPr>
                <w:rStyle w:val="Code"/>
              </w:rPr>
            </w:pPr>
            <w:r w:rsidRPr="00394EDB">
              <w:rPr>
                <w:rStyle w:val="Code"/>
              </w:rPr>
              <w:t>union 5 13 12 6 9</w:t>
            </w:r>
          </w:p>
          <w:p w:rsidR="00C0552F" w:rsidRPr="00394EDB" w:rsidRDefault="00C0552F" w:rsidP="00394EDB">
            <w:pPr>
              <w:spacing w:after="120"/>
              <w:jc w:val="left"/>
              <w:rPr>
                <w:rStyle w:val="Code"/>
              </w:rPr>
            </w:pPr>
            <w:r w:rsidRPr="00394EDB">
              <w:rPr>
                <w:rStyle w:val="Code"/>
              </w:rPr>
              <w:t>union 15 15 13 14 5 7 9 4 19</w:t>
            </w:r>
          </w:p>
          <w:p w:rsidR="00C0552F" w:rsidRPr="00394EDB" w:rsidRDefault="00C0552F" w:rsidP="00394EDB">
            <w:pPr>
              <w:spacing w:after="120"/>
              <w:jc w:val="left"/>
              <w:rPr>
                <w:rStyle w:val="Code"/>
              </w:rPr>
            </w:pPr>
            <w:r w:rsidRPr="00394EDB">
              <w:rPr>
                <w:rStyle w:val="Code"/>
              </w:rPr>
              <w:t>find 948</w:t>
            </w:r>
          </w:p>
          <w:p w:rsidR="00C0552F" w:rsidRPr="00394EDB" w:rsidRDefault="00C0552F" w:rsidP="00394EDB">
            <w:pPr>
              <w:spacing w:after="120"/>
              <w:jc w:val="left"/>
              <w:rPr>
                <w:rStyle w:val="Code"/>
              </w:rPr>
            </w:pPr>
            <w:r w:rsidRPr="00394EDB">
              <w:rPr>
                <w:rStyle w:val="Code"/>
              </w:rPr>
              <w:t>union 3</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326</w:t>
            </w:r>
          </w:p>
          <w:p w:rsidR="00C0552F" w:rsidRPr="00394EDB" w:rsidRDefault="00C0552F" w:rsidP="00394EDB">
            <w:pPr>
              <w:spacing w:after="120"/>
              <w:jc w:val="left"/>
              <w:rPr>
                <w:rStyle w:val="Code"/>
              </w:rPr>
            </w:pPr>
            <w:r w:rsidRPr="00394EDB">
              <w:rPr>
                <w:rStyle w:val="Code"/>
              </w:rPr>
              <w:t>remove 575</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3 0 0</w:t>
            </w:r>
          </w:p>
          <w:p w:rsidR="00C0552F" w:rsidRPr="00394EDB" w:rsidRDefault="00C0552F" w:rsidP="00394EDB">
            <w:pPr>
              <w:spacing w:after="120"/>
              <w:jc w:val="left"/>
              <w:rPr>
                <w:rStyle w:val="Code"/>
              </w:rPr>
            </w:pPr>
            <w:r w:rsidRPr="00394EDB">
              <w:rPr>
                <w:rStyle w:val="Code"/>
              </w:rPr>
              <w:t>intersect 1 6</w:t>
            </w:r>
          </w:p>
          <w:p w:rsidR="00C0552F" w:rsidRPr="00394EDB" w:rsidRDefault="00C0552F" w:rsidP="00394EDB">
            <w:pPr>
              <w:spacing w:after="120"/>
              <w:jc w:val="left"/>
              <w:rPr>
                <w:rStyle w:val="Code"/>
              </w:rPr>
            </w:pPr>
            <w:r w:rsidRPr="00394EDB">
              <w:rPr>
                <w:rStyle w:val="Code"/>
              </w:rPr>
              <w:t>remove 820</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888</w:t>
            </w:r>
          </w:p>
          <w:p w:rsidR="00C0552F" w:rsidRPr="00394EDB" w:rsidRDefault="00C0552F" w:rsidP="00394EDB">
            <w:pPr>
              <w:spacing w:after="120"/>
              <w:jc w:val="left"/>
              <w:rPr>
                <w:rStyle w:val="Code"/>
              </w:rPr>
            </w:pPr>
            <w:r w:rsidRPr="00394EDB">
              <w:rPr>
                <w:rStyle w:val="Code"/>
              </w:rPr>
              <w:t>add 978</w:t>
            </w:r>
          </w:p>
          <w:p w:rsidR="00C0552F" w:rsidRPr="00394EDB" w:rsidRDefault="00C0552F" w:rsidP="00394EDB">
            <w:pPr>
              <w:spacing w:after="120"/>
              <w:jc w:val="left"/>
              <w:rPr>
                <w:rStyle w:val="Code"/>
              </w:rPr>
            </w:pPr>
            <w:r w:rsidRPr="00394EDB">
              <w:rPr>
                <w:rStyle w:val="Code"/>
              </w:rPr>
              <w:t>intersect 8</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393</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remove 422</w:t>
            </w:r>
          </w:p>
          <w:p w:rsidR="00C0552F" w:rsidRPr="00394EDB" w:rsidRDefault="00C0552F" w:rsidP="00394EDB">
            <w:pPr>
              <w:spacing w:after="120"/>
              <w:jc w:val="left"/>
              <w:rPr>
                <w:rStyle w:val="Code"/>
              </w:rPr>
            </w:pPr>
            <w:r w:rsidRPr="00394EDB">
              <w:rPr>
                <w:rStyle w:val="Code"/>
              </w:rPr>
              <w:lastRenderedPageBreak/>
              <w:t>remove 297</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intersect 16 3 11 1 2 10 1 5 18</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352</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146</w:t>
            </w:r>
          </w:p>
          <w:p w:rsidR="00C0552F" w:rsidRPr="00394EDB" w:rsidRDefault="00C0552F" w:rsidP="00394EDB">
            <w:pPr>
              <w:spacing w:after="120"/>
              <w:jc w:val="left"/>
              <w:rPr>
                <w:rStyle w:val="Code"/>
              </w:rPr>
            </w:pPr>
            <w:r w:rsidRPr="00394EDB">
              <w:rPr>
                <w:rStyle w:val="Code"/>
              </w:rPr>
              <w:t>remove 14</w:t>
            </w:r>
          </w:p>
          <w:p w:rsidR="00C0552F" w:rsidRPr="00394EDB" w:rsidRDefault="00C0552F" w:rsidP="00394EDB">
            <w:pPr>
              <w:spacing w:after="120"/>
              <w:jc w:val="left"/>
              <w:rPr>
                <w:rStyle w:val="Code"/>
              </w:rPr>
            </w:pPr>
            <w:r w:rsidRPr="00394EDB">
              <w:rPr>
                <w:rStyle w:val="Code"/>
              </w:rPr>
              <w:t>intersect 17 10 13</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union 1</w:t>
            </w:r>
          </w:p>
          <w:p w:rsidR="00C0552F" w:rsidRPr="00394EDB" w:rsidRDefault="00C0552F" w:rsidP="00394EDB">
            <w:pPr>
              <w:spacing w:after="120"/>
              <w:jc w:val="left"/>
              <w:rPr>
                <w:rStyle w:val="Code"/>
              </w:rPr>
            </w:pPr>
            <w:r w:rsidRPr="00394EDB">
              <w:rPr>
                <w:rStyle w:val="Code"/>
              </w:rPr>
              <w:t>add 482</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add 579</w:t>
            </w:r>
          </w:p>
          <w:p w:rsidR="00C0552F" w:rsidRPr="00394EDB" w:rsidRDefault="00C0552F" w:rsidP="00394EDB">
            <w:pPr>
              <w:spacing w:after="120"/>
              <w:jc w:val="left"/>
              <w:rPr>
                <w:rStyle w:val="Code"/>
              </w:rPr>
            </w:pPr>
            <w:r w:rsidRPr="00394EDB">
              <w:rPr>
                <w:rStyle w:val="Code"/>
              </w:rPr>
              <w:t>remove 582</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18 6 16 17 10 8 10 18</w:t>
            </w:r>
          </w:p>
          <w:p w:rsidR="00C0552F" w:rsidRPr="00394EDB" w:rsidRDefault="00C0552F" w:rsidP="00394EDB">
            <w:pPr>
              <w:spacing w:after="120"/>
              <w:jc w:val="left"/>
              <w:rPr>
                <w:rStyle w:val="Code"/>
              </w:rPr>
            </w:pPr>
            <w:r w:rsidRPr="00394EDB">
              <w:rPr>
                <w:rStyle w:val="Code"/>
              </w:rPr>
              <w:t>remove 21</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add 423</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intersect 8 11 19 19 16 8 1 10 13</w:t>
            </w:r>
          </w:p>
          <w:p w:rsidR="00C0552F" w:rsidRPr="00394EDB" w:rsidRDefault="00C0552F" w:rsidP="00394EDB">
            <w:pPr>
              <w:spacing w:after="120"/>
              <w:jc w:val="left"/>
              <w:rPr>
                <w:rStyle w:val="Code"/>
              </w:rPr>
            </w:pPr>
            <w:r w:rsidRPr="00394EDB">
              <w:rPr>
                <w:rStyle w:val="Code"/>
              </w:rPr>
              <w:t>remove 842</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union 14 5 4 8 14</w:t>
            </w:r>
          </w:p>
          <w:p w:rsidR="00C0552F" w:rsidRPr="00394EDB" w:rsidRDefault="00C0552F" w:rsidP="00394EDB">
            <w:pPr>
              <w:spacing w:after="120"/>
              <w:jc w:val="left"/>
              <w:rPr>
                <w:rStyle w:val="Code"/>
              </w:rPr>
            </w:pPr>
            <w:r w:rsidRPr="00394EDB">
              <w:rPr>
                <w:rStyle w:val="Code"/>
              </w:rPr>
              <w:t>intersect 16 1 3 14 19 2 11 7</w:t>
            </w:r>
          </w:p>
          <w:p w:rsidR="00C0552F" w:rsidRPr="00394EDB" w:rsidRDefault="00C0552F" w:rsidP="00394EDB">
            <w:pPr>
              <w:spacing w:after="120"/>
              <w:jc w:val="left"/>
              <w:rPr>
                <w:rStyle w:val="Code"/>
              </w:rPr>
            </w:pPr>
            <w:r w:rsidRPr="00394EDB">
              <w:rPr>
                <w:rStyle w:val="Code"/>
              </w:rPr>
              <w:t>find 508</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940</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329</w:t>
            </w:r>
          </w:p>
          <w:p w:rsidR="00C0552F" w:rsidRPr="00394EDB" w:rsidRDefault="00C0552F" w:rsidP="00394EDB">
            <w:pPr>
              <w:spacing w:after="120"/>
              <w:jc w:val="left"/>
              <w:rPr>
                <w:rStyle w:val="Code"/>
              </w:rPr>
            </w:pPr>
            <w:r w:rsidRPr="00394EDB">
              <w:rPr>
                <w:rStyle w:val="Code"/>
              </w:rPr>
              <w:t>union 16 13 3 17 8 10</w:t>
            </w:r>
          </w:p>
          <w:p w:rsidR="00C0552F" w:rsidRPr="00394EDB" w:rsidRDefault="00C0552F" w:rsidP="00394EDB">
            <w:pPr>
              <w:spacing w:after="120"/>
              <w:jc w:val="left"/>
              <w:rPr>
                <w:rStyle w:val="Code"/>
              </w:rPr>
            </w:pPr>
            <w:r w:rsidRPr="00394EDB">
              <w:rPr>
                <w:rStyle w:val="Code"/>
              </w:rPr>
              <w:t>intersect 0 4 3</w:t>
            </w:r>
          </w:p>
          <w:p w:rsidR="00C0552F" w:rsidRPr="00394EDB" w:rsidRDefault="00C0552F" w:rsidP="00394EDB">
            <w:pPr>
              <w:spacing w:after="120"/>
              <w:jc w:val="left"/>
              <w:rPr>
                <w:rStyle w:val="Code"/>
              </w:rPr>
            </w:pPr>
            <w:r w:rsidRPr="00394EDB">
              <w:rPr>
                <w:rStyle w:val="Code"/>
              </w:rPr>
              <w:t>intersect 7 18 4 9 0</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8 18 2</w:t>
            </w:r>
          </w:p>
          <w:p w:rsidR="00C0552F" w:rsidRPr="00394EDB" w:rsidRDefault="00C0552F" w:rsidP="00394EDB">
            <w:pPr>
              <w:spacing w:after="120"/>
              <w:jc w:val="left"/>
              <w:rPr>
                <w:rStyle w:val="Code"/>
              </w:rPr>
            </w:pPr>
            <w:r w:rsidRPr="00394EDB">
              <w:rPr>
                <w:rStyle w:val="Code"/>
              </w:rPr>
              <w:t>intersect 6 16 0 12 12 2</w:t>
            </w:r>
          </w:p>
          <w:p w:rsidR="00C0552F" w:rsidRPr="00394EDB" w:rsidRDefault="00C0552F" w:rsidP="00394EDB">
            <w:pPr>
              <w:spacing w:after="120"/>
              <w:jc w:val="left"/>
              <w:rPr>
                <w:rStyle w:val="Code"/>
              </w:rPr>
            </w:pPr>
            <w:r w:rsidRPr="00394EDB">
              <w:rPr>
                <w:rStyle w:val="Code"/>
              </w:rPr>
              <w:lastRenderedPageBreak/>
              <w:t>union 7 18 4 9 0</w:t>
            </w:r>
          </w:p>
          <w:p w:rsidR="00C0552F" w:rsidRPr="00394EDB" w:rsidRDefault="00C0552F" w:rsidP="00394EDB">
            <w:pPr>
              <w:spacing w:after="120"/>
              <w:jc w:val="left"/>
              <w:rPr>
                <w:rStyle w:val="Code"/>
              </w:rPr>
            </w:pPr>
            <w:r w:rsidRPr="00394EDB">
              <w:rPr>
                <w:rStyle w:val="Code"/>
              </w:rPr>
              <w:t>intersect 17 10 13</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7 9 12 12 14 0 12 12</w:t>
            </w:r>
          </w:p>
          <w:p w:rsidR="00C0552F" w:rsidRPr="00394EDB" w:rsidRDefault="00C0552F" w:rsidP="00394EDB">
            <w:pPr>
              <w:spacing w:after="120"/>
              <w:jc w:val="left"/>
              <w:rPr>
                <w:rStyle w:val="Code"/>
              </w:rPr>
            </w:pPr>
            <w:r w:rsidRPr="00394EDB">
              <w:rPr>
                <w:rStyle w:val="Code"/>
              </w:rPr>
              <w:t>add 668</w:t>
            </w:r>
          </w:p>
          <w:p w:rsidR="00C0552F" w:rsidRPr="00394EDB" w:rsidRDefault="00C0552F" w:rsidP="00394EDB">
            <w:pPr>
              <w:spacing w:after="120"/>
              <w:jc w:val="left"/>
              <w:rPr>
                <w:rStyle w:val="Code"/>
              </w:rPr>
            </w:pPr>
            <w:r w:rsidRPr="00394EDB">
              <w:rPr>
                <w:rStyle w:val="Code"/>
              </w:rPr>
              <w:t>find 789</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union 6 3 2 12 0 5 9 9 13</w:t>
            </w:r>
          </w:p>
          <w:p w:rsidR="00C0552F" w:rsidRPr="00394EDB" w:rsidRDefault="00C0552F" w:rsidP="00394EDB">
            <w:pPr>
              <w:spacing w:after="120"/>
              <w:jc w:val="left"/>
              <w:rPr>
                <w:rStyle w:val="Code"/>
              </w:rPr>
            </w:pPr>
            <w:r w:rsidRPr="00394EDB">
              <w:rPr>
                <w:rStyle w:val="Code"/>
              </w:rPr>
              <w:t>remove 534</w:t>
            </w:r>
          </w:p>
          <w:p w:rsidR="00C0552F" w:rsidRPr="00394EDB" w:rsidRDefault="00C0552F" w:rsidP="00394EDB">
            <w:pPr>
              <w:spacing w:after="120"/>
              <w:jc w:val="left"/>
              <w:rPr>
                <w:rStyle w:val="Code"/>
              </w:rPr>
            </w:pPr>
            <w:r w:rsidRPr="00394EDB">
              <w:rPr>
                <w:rStyle w:val="Code"/>
              </w:rPr>
              <w:t>union 18 1 18 14</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142</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246</w:t>
            </w:r>
          </w:p>
          <w:p w:rsidR="00C0552F" w:rsidRPr="00394EDB" w:rsidRDefault="00C0552F" w:rsidP="00394EDB">
            <w:pPr>
              <w:spacing w:after="120"/>
              <w:jc w:val="left"/>
              <w:rPr>
                <w:rStyle w:val="Code"/>
              </w:rPr>
            </w:pPr>
            <w:r w:rsidRPr="00394EDB">
              <w:rPr>
                <w:rStyle w:val="Code"/>
              </w:rPr>
              <w:t>find 335</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remove 144</w:t>
            </w:r>
          </w:p>
          <w:p w:rsidR="00C0552F" w:rsidRPr="00394EDB" w:rsidRDefault="00C0552F" w:rsidP="00394EDB">
            <w:pPr>
              <w:spacing w:after="120"/>
              <w:jc w:val="left"/>
              <w:rPr>
                <w:rStyle w:val="Code"/>
              </w:rPr>
            </w:pPr>
            <w:r w:rsidRPr="00394EDB">
              <w:rPr>
                <w:rStyle w:val="Code"/>
              </w:rPr>
              <w:t>find 927</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714</w:t>
            </w:r>
          </w:p>
          <w:p w:rsidR="00C0552F" w:rsidRPr="00394EDB" w:rsidRDefault="00C0552F" w:rsidP="00394EDB">
            <w:pPr>
              <w:spacing w:after="120"/>
              <w:jc w:val="left"/>
              <w:rPr>
                <w:rStyle w:val="Code"/>
              </w:rPr>
            </w:pPr>
            <w:r w:rsidRPr="00394EDB">
              <w:rPr>
                <w:rStyle w:val="Code"/>
              </w:rPr>
              <w:t>union 8 16</w:t>
            </w:r>
          </w:p>
          <w:p w:rsidR="00C0552F" w:rsidRPr="00394EDB" w:rsidRDefault="00C0552F" w:rsidP="00394EDB">
            <w:pPr>
              <w:spacing w:after="120"/>
              <w:jc w:val="left"/>
              <w:rPr>
                <w:rStyle w:val="Code"/>
              </w:rPr>
            </w:pPr>
            <w:r w:rsidRPr="00394EDB">
              <w:rPr>
                <w:rStyle w:val="Code"/>
              </w:rPr>
              <w:t>add 231</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661</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260</w:t>
            </w:r>
          </w:p>
          <w:p w:rsidR="00C0552F" w:rsidRPr="00394EDB" w:rsidRDefault="00C0552F" w:rsidP="00394EDB">
            <w:pPr>
              <w:spacing w:after="120"/>
              <w:jc w:val="left"/>
              <w:rPr>
                <w:rStyle w:val="Code"/>
              </w:rPr>
            </w:pPr>
            <w:r w:rsidRPr="00394EDB">
              <w:rPr>
                <w:rStyle w:val="Code"/>
              </w:rPr>
              <w:t>intersect 7 13 9</w:t>
            </w:r>
          </w:p>
          <w:p w:rsidR="00C0552F" w:rsidRPr="00394EDB" w:rsidRDefault="00C0552F" w:rsidP="00394EDB">
            <w:pPr>
              <w:spacing w:after="120"/>
              <w:jc w:val="left"/>
              <w:rPr>
                <w:rStyle w:val="Code"/>
              </w:rPr>
            </w:pPr>
            <w:r w:rsidRPr="00394EDB">
              <w:rPr>
                <w:rStyle w:val="Code"/>
              </w:rPr>
              <w:t>add 21</w:t>
            </w:r>
          </w:p>
          <w:p w:rsidR="00C0552F" w:rsidRPr="00394EDB" w:rsidRDefault="00C0552F" w:rsidP="00394EDB">
            <w:pPr>
              <w:spacing w:after="120"/>
              <w:jc w:val="left"/>
              <w:rPr>
                <w:rStyle w:val="Code"/>
              </w:rPr>
            </w:pPr>
            <w:r w:rsidRPr="00394EDB">
              <w:rPr>
                <w:rStyle w:val="Code"/>
              </w:rPr>
              <w:t>add 539</w:t>
            </w:r>
          </w:p>
          <w:p w:rsidR="00C0552F" w:rsidRPr="00394EDB" w:rsidRDefault="00C0552F" w:rsidP="00394EDB">
            <w:pPr>
              <w:spacing w:after="120"/>
              <w:jc w:val="left"/>
              <w:rPr>
                <w:rStyle w:val="Code"/>
              </w:rPr>
            </w:pPr>
            <w:r w:rsidRPr="00394EDB">
              <w:rPr>
                <w:rStyle w:val="Code"/>
              </w:rPr>
              <w:t>union 0 2</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998</w:t>
            </w:r>
          </w:p>
          <w:p w:rsidR="00C0552F" w:rsidRPr="00394EDB" w:rsidRDefault="00C0552F" w:rsidP="00394EDB">
            <w:pPr>
              <w:spacing w:after="120"/>
              <w:jc w:val="left"/>
              <w:rPr>
                <w:rStyle w:val="Code"/>
              </w:rPr>
            </w:pPr>
            <w:r w:rsidRPr="00394EDB">
              <w:rPr>
                <w:rStyle w:val="Code"/>
              </w:rPr>
              <w:t>intersect 18 19</w:t>
            </w:r>
          </w:p>
          <w:p w:rsidR="00C0552F" w:rsidRPr="00394EDB" w:rsidRDefault="00C0552F" w:rsidP="00394EDB">
            <w:pPr>
              <w:spacing w:after="120"/>
              <w:jc w:val="left"/>
              <w:rPr>
                <w:rStyle w:val="Code"/>
              </w:rPr>
            </w:pPr>
            <w:r w:rsidRPr="00394EDB">
              <w:rPr>
                <w:rStyle w:val="Code"/>
              </w:rPr>
              <w:t>intersect 19 11 8 0 1 13 8 9</w:t>
            </w:r>
          </w:p>
          <w:p w:rsidR="00C0552F" w:rsidRPr="00394EDB" w:rsidRDefault="00C0552F" w:rsidP="00394EDB">
            <w:pPr>
              <w:spacing w:after="120"/>
              <w:jc w:val="left"/>
              <w:rPr>
                <w:rStyle w:val="Code"/>
              </w:rPr>
            </w:pPr>
            <w:r w:rsidRPr="00394EDB">
              <w:rPr>
                <w:rStyle w:val="Code"/>
              </w:rPr>
              <w:t>intersect 1 2 13 13 0 4 10 8 8</w:t>
            </w:r>
          </w:p>
          <w:p w:rsidR="00C0552F" w:rsidRPr="00394EDB" w:rsidRDefault="00C0552F" w:rsidP="00394EDB">
            <w:pPr>
              <w:spacing w:after="120"/>
              <w:jc w:val="left"/>
              <w:rPr>
                <w:rStyle w:val="Code"/>
              </w:rPr>
            </w:pPr>
            <w:r w:rsidRPr="00394EDB">
              <w:rPr>
                <w:rStyle w:val="Code"/>
              </w:rPr>
              <w:t>add 861</w:t>
            </w:r>
          </w:p>
          <w:p w:rsidR="00C0552F" w:rsidRPr="00394EDB" w:rsidRDefault="00C0552F" w:rsidP="00394EDB">
            <w:pPr>
              <w:spacing w:after="120"/>
              <w:jc w:val="left"/>
              <w:rPr>
                <w:rStyle w:val="Code"/>
              </w:rPr>
            </w:pPr>
            <w:r w:rsidRPr="00394EDB">
              <w:rPr>
                <w:rStyle w:val="Code"/>
              </w:rPr>
              <w:t>remove 462</w:t>
            </w:r>
          </w:p>
          <w:p w:rsidR="00C0552F" w:rsidRPr="00394EDB" w:rsidRDefault="00C0552F" w:rsidP="00394EDB">
            <w:pPr>
              <w:spacing w:after="120"/>
              <w:jc w:val="left"/>
              <w:rPr>
                <w:rStyle w:val="Code"/>
              </w:rPr>
            </w:pPr>
            <w:r w:rsidRPr="00394EDB">
              <w:rPr>
                <w:rStyle w:val="Code"/>
              </w:rPr>
              <w:t>add 592</w:t>
            </w:r>
          </w:p>
          <w:p w:rsidR="00C0552F" w:rsidRPr="00394EDB" w:rsidRDefault="00C0552F" w:rsidP="00394EDB">
            <w:pPr>
              <w:spacing w:after="120"/>
              <w:jc w:val="left"/>
              <w:rPr>
                <w:rStyle w:val="Code"/>
              </w:rPr>
            </w:pPr>
            <w:r w:rsidRPr="00394EDB">
              <w:rPr>
                <w:rStyle w:val="Code"/>
              </w:rPr>
              <w:t>intersect 6 0 14 5 18 17 19 11</w:t>
            </w:r>
          </w:p>
          <w:p w:rsidR="00C0552F" w:rsidRPr="00394EDB" w:rsidRDefault="00C0552F" w:rsidP="00394EDB">
            <w:pPr>
              <w:spacing w:after="120"/>
              <w:jc w:val="left"/>
              <w:rPr>
                <w:rStyle w:val="Code"/>
              </w:rPr>
            </w:pPr>
            <w:r w:rsidRPr="00394EDB">
              <w:rPr>
                <w:rStyle w:val="Code"/>
              </w:rPr>
              <w:t>union 11 5 9 9 4 16 12 2 8</w:t>
            </w:r>
          </w:p>
          <w:p w:rsidR="00C0552F" w:rsidRPr="00394EDB" w:rsidRDefault="00C0552F" w:rsidP="00394EDB">
            <w:pPr>
              <w:spacing w:after="120"/>
              <w:jc w:val="left"/>
              <w:rPr>
                <w:rStyle w:val="Code"/>
              </w:rPr>
            </w:pPr>
            <w:r w:rsidRPr="00394EDB">
              <w:rPr>
                <w:rStyle w:val="Code"/>
              </w:rPr>
              <w:lastRenderedPageBreak/>
              <w:t>intersect 9 9 9 2 19 10</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858</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intersect 8 18 2</w:t>
            </w:r>
          </w:p>
          <w:p w:rsidR="00C0552F" w:rsidRPr="00394EDB" w:rsidRDefault="00C0552F" w:rsidP="00394EDB">
            <w:pPr>
              <w:spacing w:after="120"/>
              <w:jc w:val="left"/>
              <w:rPr>
                <w:rStyle w:val="Code"/>
              </w:rPr>
            </w:pPr>
            <w:r w:rsidRPr="00394EDB">
              <w:rPr>
                <w:rStyle w:val="Code"/>
              </w:rPr>
              <w:t>add 880</w:t>
            </w:r>
          </w:p>
          <w:p w:rsidR="00C0552F" w:rsidRPr="00394EDB" w:rsidRDefault="00C0552F" w:rsidP="00394EDB">
            <w:pPr>
              <w:spacing w:after="120"/>
              <w:jc w:val="left"/>
              <w:rPr>
                <w:rStyle w:val="Code"/>
              </w:rPr>
            </w:pPr>
            <w:r w:rsidRPr="00394EDB">
              <w:rPr>
                <w:rStyle w:val="Code"/>
              </w:rPr>
              <w:t>remove 566</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find 710</w:t>
            </w:r>
          </w:p>
          <w:p w:rsidR="00C0552F" w:rsidRPr="00394EDB" w:rsidRDefault="00C0552F" w:rsidP="00394EDB">
            <w:pPr>
              <w:spacing w:after="120"/>
              <w:jc w:val="left"/>
              <w:rPr>
                <w:rStyle w:val="Code"/>
              </w:rPr>
            </w:pPr>
            <w:r w:rsidRPr="00394EDB">
              <w:rPr>
                <w:rStyle w:val="Code"/>
              </w:rPr>
              <w:t>union 10</w:t>
            </w:r>
          </w:p>
          <w:p w:rsidR="00C0552F" w:rsidRPr="00394EDB" w:rsidRDefault="00C0552F" w:rsidP="00394EDB">
            <w:pPr>
              <w:spacing w:after="120"/>
              <w:jc w:val="left"/>
              <w:rPr>
                <w:rStyle w:val="Code"/>
              </w:rPr>
            </w:pPr>
            <w:r w:rsidRPr="00394EDB">
              <w:rPr>
                <w:rStyle w:val="Code"/>
              </w:rPr>
              <w:t>find 146</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remove 600</w:t>
            </w:r>
          </w:p>
          <w:p w:rsidR="00C0552F" w:rsidRPr="00394EDB" w:rsidRDefault="00C0552F" w:rsidP="00394EDB">
            <w:pPr>
              <w:spacing w:after="120"/>
              <w:jc w:val="left"/>
              <w:rPr>
                <w:rStyle w:val="Code"/>
              </w:rPr>
            </w:pPr>
            <w:r w:rsidRPr="00394EDB">
              <w:rPr>
                <w:rStyle w:val="Code"/>
              </w:rPr>
              <w:t>find 196</w:t>
            </w:r>
          </w:p>
          <w:p w:rsidR="00C0552F" w:rsidRPr="00394EDB" w:rsidRDefault="00C0552F" w:rsidP="00394EDB">
            <w:pPr>
              <w:spacing w:after="120"/>
              <w:jc w:val="left"/>
              <w:rPr>
                <w:rStyle w:val="Code"/>
              </w:rPr>
            </w:pPr>
            <w:r w:rsidRPr="00394EDB">
              <w:rPr>
                <w:rStyle w:val="Code"/>
              </w:rPr>
              <w:t>intersect 6 11</w:t>
            </w:r>
          </w:p>
          <w:p w:rsidR="00C0552F" w:rsidRPr="00394EDB" w:rsidRDefault="00C0552F" w:rsidP="00394EDB">
            <w:pPr>
              <w:spacing w:after="120"/>
              <w:jc w:val="left"/>
              <w:rPr>
                <w:rStyle w:val="Code"/>
              </w:rPr>
            </w:pPr>
            <w:r w:rsidRPr="00394EDB">
              <w:rPr>
                <w:rStyle w:val="Code"/>
              </w:rPr>
              <w:t>union 5 13 12 6 9</w:t>
            </w:r>
          </w:p>
          <w:p w:rsidR="00C0552F" w:rsidRPr="00394EDB" w:rsidRDefault="00C0552F" w:rsidP="00394EDB">
            <w:pPr>
              <w:spacing w:after="120"/>
              <w:jc w:val="left"/>
              <w:rPr>
                <w:rStyle w:val="Code"/>
              </w:rPr>
            </w:pPr>
            <w:r w:rsidRPr="00394EDB">
              <w:rPr>
                <w:rStyle w:val="Code"/>
              </w:rPr>
              <w:t>union 19 4 5 0 12</w:t>
            </w:r>
          </w:p>
          <w:p w:rsidR="00C0552F" w:rsidRPr="00394EDB" w:rsidRDefault="00C0552F" w:rsidP="00394EDB">
            <w:pPr>
              <w:spacing w:after="120"/>
              <w:jc w:val="left"/>
              <w:rPr>
                <w:rStyle w:val="Code"/>
              </w:rPr>
            </w:pPr>
            <w:r w:rsidRPr="00394EDB">
              <w:rPr>
                <w:rStyle w:val="Code"/>
              </w:rPr>
              <w:t>add 140</w:t>
            </w:r>
          </w:p>
          <w:p w:rsidR="00C0552F" w:rsidRPr="00394EDB" w:rsidRDefault="00C0552F" w:rsidP="00394EDB">
            <w:pPr>
              <w:spacing w:after="120"/>
              <w:jc w:val="left"/>
              <w:rPr>
                <w:rStyle w:val="Code"/>
              </w:rPr>
            </w:pPr>
            <w:r w:rsidRPr="00394EDB">
              <w:rPr>
                <w:rStyle w:val="Code"/>
              </w:rPr>
              <w:t>union 1</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132</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9 9 9 2 19 10</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644</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union 10 16 12 2 7 13 19 1 8</w:t>
            </w:r>
          </w:p>
          <w:p w:rsidR="00C0552F" w:rsidRPr="00394EDB" w:rsidRDefault="00C0552F" w:rsidP="00394EDB">
            <w:pPr>
              <w:spacing w:after="120"/>
              <w:jc w:val="left"/>
              <w:rPr>
                <w:rStyle w:val="Code"/>
              </w:rPr>
            </w:pPr>
            <w:r w:rsidRPr="00394EDB">
              <w:rPr>
                <w:rStyle w:val="Code"/>
              </w:rPr>
              <w:t>find 70</w:t>
            </w:r>
          </w:p>
          <w:p w:rsidR="00C0552F" w:rsidRPr="00394EDB" w:rsidRDefault="00C0552F" w:rsidP="00394EDB">
            <w:pPr>
              <w:spacing w:after="120"/>
              <w:jc w:val="left"/>
              <w:rPr>
                <w:rStyle w:val="Code"/>
              </w:rPr>
            </w:pPr>
            <w:r w:rsidRPr="00394EDB">
              <w:rPr>
                <w:rStyle w:val="Code"/>
              </w:rPr>
              <w:t>remove 204</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13</w:t>
            </w:r>
          </w:p>
          <w:p w:rsidR="00C0552F" w:rsidRPr="00394EDB" w:rsidRDefault="00C0552F" w:rsidP="00394EDB">
            <w:pPr>
              <w:spacing w:after="120"/>
              <w:jc w:val="left"/>
              <w:rPr>
                <w:rStyle w:val="Code"/>
              </w:rPr>
            </w:pPr>
            <w:r w:rsidRPr="00394EDB">
              <w:rPr>
                <w:rStyle w:val="Code"/>
              </w:rPr>
              <w:t>add 335</w:t>
            </w:r>
          </w:p>
          <w:p w:rsidR="00C0552F" w:rsidRPr="00394EDB" w:rsidRDefault="00C0552F" w:rsidP="00394EDB">
            <w:pPr>
              <w:spacing w:after="120"/>
              <w:jc w:val="left"/>
              <w:rPr>
                <w:rStyle w:val="Code"/>
              </w:rPr>
            </w:pPr>
            <w:r w:rsidRPr="00394EDB">
              <w:rPr>
                <w:rStyle w:val="Code"/>
              </w:rPr>
              <w:t>add 608</w:t>
            </w:r>
          </w:p>
          <w:p w:rsidR="00C0552F" w:rsidRPr="00394EDB" w:rsidRDefault="00C0552F" w:rsidP="00394EDB">
            <w:pPr>
              <w:spacing w:after="120"/>
              <w:jc w:val="left"/>
              <w:rPr>
                <w:rStyle w:val="Code"/>
              </w:rPr>
            </w:pPr>
            <w:r w:rsidRPr="00394EDB">
              <w:rPr>
                <w:rStyle w:val="Code"/>
              </w:rPr>
              <w:lastRenderedPageBreak/>
              <w:t>intersect 12 5 6 18 9 6 11</w:t>
            </w:r>
          </w:p>
          <w:p w:rsidR="00C0552F" w:rsidRPr="00394EDB" w:rsidRDefault="00C0552F" w:rsidP="00394EDB">
            <w:pPr>
              <w:spacing w:after="120"/>
              <w:jc w:val="left"/>
              <w:rPr>
                <w:rStyle w:val="Code"/>
              </w:rPr>
            </w:pPr>
            <w:r w:rsidRPr="00394EDB">
              <w:rPr>
                <w:rStyle w:val="Code"/>
              </w:rPr>
              <w:t>remove 298</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add 815</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union 5 5 12 9</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391</w:t>
            </w:r>
          </w:p>
          <w:p w:rsidR="00C0552F" w:rsidRPr="00394EDB" w:rsidRDefault="00C0552F" w:rsidP="00394EDB">
            <w:pPr>
              <w:spacing w:after="120"/>
              <w:jc w:val="left"/>
              <w:rPr>
                <w:rStyle w:val="Code"/>
              </w:rPr>
            </w:pPr>
            <w:r w:rsidRPr="00394EDB">
              <w:rPr>
                <w:rStyle w:val="Code"/>
              </w:rPr>
              <w:t>remove 82</w:t>
            </w:r>
          </w:p>
          <w:p w:rsidR="00C0552F" w:rsidRPr="00394EDB" w:rsidRDefault="00C0552F" w:rsidP="00394EDB">
            <w:pPr>
              <w:spacing w:after="120"/>
              <w:jc w:val="left"/>
              <w:rPr>
                <w:rStyle w:val="Code"/>
              </w:rPr>
            </w:pPr>
            <w:r w:rsidRPr="00394EDB">
              <w:rPr>
                <w:rStyle w:val="Code"/>
              </w:rPr>
              <w:t>add 371</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121</w:t>
            </w:r>
          </w:p>
          <w:p w:rsidR="00C0552F" w:rsidRPr="00394EDB" w:rsidRDefault="00C0552F" w:rsidP="00394EDB">
            <w:pPr>
              <w:spacing w:after="120"/>
              <w:jc w:val="left"/>
              <w:rPr>
                <w:rStyle w:val="Code"/>
              </w:rPr>
            </w:pPr>
            <w:r w:rsidRPr="00394EDB">
              <w:rPr>
                <w:rStyle w:val="Code"/>
              </w:rPr>
              <w:t>add 807</w:t>
            </w:r>
          </w:p>
          <w:p w:rsidR="00C0552F" w:rsidRPr="00394EDB" w:rsidRDefault="00C0552F" w:rsidP="00394EDB">
            <w:pPr>
              <w:spacing w:after="120"/>
              <w:jc w:val="left"/>
              <w:rPr>
                <w:rStyle w:val="Code"/>
              </w:rPr>
            </w:pPr>
            <w:r w:rsidRPr="00394EDB">
              <w:rPr>
                <w:rStyle w:val="Code"/>
              </w:rPr>
              <w:t>find 132</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intersect 0 4 3</w:t>
            </w:r>
          </w:p>
          <w:p w:rsidR="00C0552F" w:rsidRPr="00394EDB" w:rsidRDefault="00C0552F" w:rsidP="00394EDB">
            <w:pPr>
              <w:spacing w:after="120"/>
              <w:jc w:val="left"/>
              <w:rPr>
                <w:rStyle w:val="Code"/>
              </w:rPr>
            </w:pPr>
            <w:r w:rsidRPr="00394EDB">
              <w:rPr>
                <w:rStyle w:val="Code"/>
              </w:rPr>
              <w:t>add 124</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add 965</w:t>
            </w:r>
          </w:p>
          <w:p w:rsidR="00C0552F" w:rsidRPr="00394EDB" w:rsidRDefault="00C0552F" w:rsidP="00394EDB">
            <w:pPr>
              <w:spacing w:after="120"/>
              <w:jc w:val="left"/>
              <w:rPr>
                <w:rStyle w:val="Code"/>
              </w:rPr>
            </w:pPr>
            <w:r w:rsidRPr="00394EDB">
              <w:rPr>
                <w:rStyle w:val="Code"/>
              </w:rPr>
              <w:t>intersect 10 7 19</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union 15 5 1</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union 1</w:t>
            </w:r>
          </w:p>
          <w:p w:rsidR="00C0552F" w:rsidRPr="00394EDB" w:rsidRDefault="00C0552F" w:rsidP="00394EDB">
            <w:pPr>
              <w:spacing w:after="120"/>
              <w:jc w:val="left"/>
              <w:rPr>
                <w:rStyle w:val="Code"/>
              </w:rPr>
            </w:pPr>
            <w:r w:rsidRPr="00394EDB">
              <w:rPr>
                <w:rStyle w:val="Code"/>
              </w:rPr>
              <w:t>union 2 9 15</w:t>
            </w:r>
          </w:p>
          <w:p w:rsidR="00C0552F" w:rsidRPr="00394EDB" w:rsidRDefault="00C0552F" w:rsidP="00394EDB">
            <w:pPr>
              <w:spacing w:after="120"/>
              <w:jc w:val="left"/>
              <w:rPr>
                <w:rStyle w:val="Code"/>
              </w:rPr>
            </w:pPr>
            <w:r w:rsidRPr="00394EDB">
              <w:rPr>
                <w:rStyle w:val="Code"/>
              </w:rPr>
              <w:t>find 39</w:t>
            </w:r>
          </w:p>
          <w:p w:rsidR="00C0552F" w:rsidRPr="00394EDB" w:rsidRDefault="00C0552F" w:rsidP="00394EDB">
            <w:pPr>
              <w:spacing w:after="120"/>
              <w:jc w:val="left"/>
              <w:rPr>
                <w:rStyle w:val="Code"/>
              </w:rPr>
            </w:pPr>
            <w:r w:rsidRPr="00394EDB">
              <w:rPr>
                <w:rStyle w:val="Code"/>
              </w:rPr>
              <w:t>union 17 10 13</w:t>
            </w:r>
          </w:p>
          <w:p w:rsidR="00C0552F" w:rsidRPr="00394EDB" w:rsidRDefault="00C0552F" w:rsidP="00394EDB">
            <w:pPr>
              <w:spacing w:after="120"/>
              <w:jc w:val="left"/>
              <w:rPr>
                <w:rStyle w:val="Code"/>
              </w:rPr>
            </w:pPr>
            <w:r w:rsidRPr="00394EDB">
              <w:rPr>
                <w:rStyle w:val="Code"/>
              </w:rPr>
              <w:t>add 985</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0 4 3</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216</w:t>
            </w:r>
          </w:p>
          <w:p w:rsidR="00C0552F" w:rsidRPr="00394EDB" w:rsidRDefault="00C0552F" w:rsidP="00394EDB">
            <w:pPr>
              <w:spacing w:after="120"/>
              <w:jc w:val="left"/>
              <w:rPr>
                <w:rStyle w:val="Code"/>
              </w:rPr>
            </w:pPr>
            <w:r w:rsidRPr="00394EDB">
              <w:rPr>
                <w:rStyle w:val="Code"/>
              </w:rPr>
              <w:t>remove 762</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union 13 17 3</w:t>
            </w:r>
          </w:p>
          <w:p w:rsidR="00C0552F" w:rsidRPr="00394EDB" w:rsidRDefault="00C0552F" w:rsidP="00394EDB">
            <w:pPr>
              <w:spacing w:after="120"/>
              <w:jc w:val="left"/>
              <w:rPr>
                <w:rStyle w:val="Code"/>
              </w:rPr>
            </w:pPr>
            <w:r w:rsidRPr="00394EDB">
              <w:rPr>
                <w:rStyle w:val="Code"/>
              </w:rPr>
              <w:t>add 523</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lastRenderedPageBreak/>
              <w:t>clear</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539</w:t>
            </w:r>
          </w:p>
          <w:p w:rsidR="00C0552F" w:rsidRPr="00394EDB" w:rsidRDefault="00C0552F" w:rsidP="00394EDB">
            <w:pPr>
              <w:spacing w:after="120"/>
              <w:jc w:val="left"/>
              <w:rPr>
                <w:rStyle w:val="Code"/>
              </w:rPr>
            </w:pPr>
            <w:r w:rsidRPr="00394EDB">
              <w:rPr>
                <w:rStyle w:val="Code"/>
              </w:rPr>
              <w:t>find 685</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50</w:t>
            </w:r>
          </w:p>
          <w:p w:rsidR="00C0552F" w:rsidRPr="00394EDB" w:rsidRDefault="00C0552F" w:rsidP="00394EDB">
            <w:pPr>
              <w:spacing w:after="120"/>
              <w:jc w:val="left"/>
              <w:rPr>
                <w:rStyle w:val="Code"/>
              </w:rPr>
            </w:pPr>
            <w:r w:rsidRPr="00394EDB">
              <w:rPr>
                <w:rStyle w:val="Code"/>
              </w:rPr>
              <w:t>find 993</w:t>
            </w:r>
          </w:p>
          <w:p w:rsidR="00C0552F" w:rsidRPr="00394EDB" w:rsidRDefault="00C0552F" w:rsidP="00394EDB">
            <w:pPr>
              <w:spacing w:after="120"/>
              <w:jc w:val="left"/>
              <w:rPr>
                <w:rStyle w:val="Code"/>
              </w:rPr>
            </w:pPr>
            <w:r w:rsidRPr="00394EDB">
              <w:rPr>
                <w:rStyle w:val="Code"/>
              </w:rPr>
              <w:t>find 404</w:t>
            </w:r>
          </w:p>
          <w:p w:rsidR="00C0552F" w:rsidRPr="00394EDB" w:rsidRDefault="00C0552F" w:rsidP="00394EDB">
            <w:pPr>
              <w:spacing w:after="120"/>
              <w:jc w:val="left"/>
              <w:rPr>
                <w:rStyle w:val="Code"/>
              </w:rPr>
            </w:pPr>
            <w:r w:rsidRPr="00394EDB">
              <w:rPr>
                <w:rStyle w:val="Code"/>
              </w:rPr>
              <w:t>find 652</w:t>
            </w:r>
          </w:p>
          <w:p w:rsidR="00C0552F" w:rsidRPr="00394EDB" w:rsidRDefault="00C0552F" w:rsidP="00394EDB">
            <w:pPr>
              <w:spacing w:after="120"/>
              <w:jc w:val="left"/>
              <w:rPr>
                <w:rStyle w:val="Code"/>
              </w:rPr>
            </w:pPr>
            <w:r w:rsidRPr="00394EDB">
              <w:rPr>
                <w:rStyle w:val="Code"/>
              </w:rPr>
              <w:t>union 12 12 11</w:t>
            </w:r>
          </w:p>
          <w:p w:rsidR="00C0552F" w:rsidRPr="00394EDB" w:rsidRDefault="00C0552F" w:rsidP="00394EDB">
            <w:pPr>
              <w:spacing w:after="120"/>
              <w:jc w:val="left"/>
              <w:rPr>
                <w:rStyle w:val="Code"/>
              </w:rPr>
            </w:pPr>
            <w:r w:rsidRPr="00394EDB">
              <w:rPr>
                <w:rStyle w:val="Code"/>
              </w:rPr>
              <w:t>intersect 18 6 16 17 10 8 10 18</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488</w:t>
            </w:r>
          </w:p>
          <w:p w:rsidR="00C0552F" w:rsidRPr="00394EDB" w:rsidRDefault="00C0552F" w:rsidP="00394EDB">
            <w:pPr>
              <w:spacing w:after="120"/>
              <w:jc w:val="left"/>
              <w:rPr>
                <w:rStyle w:val="Code"/>
              </w:rPr>
            </w:pPr>
            <w:r w:rsidRPr="00394EDB">
              <w:rPr>
                <w:rStyle w:val="Code"/>
              </w:rPr>
              <w:t>union 0 2</w:t>
            </w:r>
          </w:p>
          <w:p w:rsidR="00C0552F" w:rsidRPr="00394EDB" w:rsidRDefault="00C0552F" w:rsidP="00394EDB">
            <w:pPr>
              <w:spacing w:after="120"/>
              <w:jc w:val="left"/>
              <w:rPr>
                <w:rStyle w:val="Code"/>
              </w:rPr>
            </w:pPr>
            <w:r w:rsidRPr="00394EDB">
              <w:rPr>
                <w:rStyle w:val="Code"/>
              </w:rPr>
              <w:t>intersect 17 13 1 7</w:t>
            </w:r>
          </w:p>
          <w:p w:rsidR="00C0552F" w:rsidRPr="00394EDB" w:rsidRDefault="00C0552F" w:rsidP="00394EDB">
            <w:pPr>
              <w:spacing w:after="120"/>
              <w:jc w:val="left"/>
              <w:rPr>
                <w:rStyle w:val="Code"/>
              </w:rPr>
            </w:pPr>
            <w:r w:rsidRPr="00394EDB">
              <w:rPr>
                <w:rStyle w:val="Code"/>
              </w:rPr>
              <w:t>add 554</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6 3 2 12 0 5 9 9 13</w:t>
            </w:r>
          </w:p>
          <w:p w:rsidR="00C0552F" w:rsidRPr="00394EDB" w:rsidRDefault="00C0552F" w:rsidP="00394EDB">
            <w:pPr>
              <w:spacing w:after="120"/>
              <w:jc w:val="left"/>
              <w:rPr>
                <w:rStyle w:val="Code"/>
              </w:rPr>
            </w:pPr>
            <w:r w:rsidRPr="00394EDB">
              <w:rPr>
                <w:rStyle w:val="Code"/>
              </w:rPr>
              <w:t>add 423</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8 11 19 19 16 8 1 10 13</w:t>
            </w:r>
          </w:p>
          <w:p w:rsidR="00C0552F" w:rsidRPr="00394EDB" w:rsidRDefault="00C0552F" w:rsidP="00394EDB">
            <w:pPr>
              <w:spacing w:after="120"/>
              <w:jc w:val="left"/>
              <w:rPr>
                <w:rStyle w:val="Code"/>
              </w:rPr>
            </w:pPr>
            <w:r w:rsidRPr="00394EDB">
              <w:rPr>
                <w:rStyle w:val="Code"/>
              </w:rPr>
              <w:t>find 752</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827</w:t>
            </w:r>
          </w:p>
          <w:p w:rsidR="00C0552F" w:rsidRPr="00394EDB" w:rsidRDefault="00C0552F" w:rsidP="00394EDB">
            <w:pPr>
              <w:spacing w:after="120"/>
              <w:jc w:val="left"/>
              <w:rPr>
                <w:rStyle w:val="Code"/>
              </w:rPr>
            </w:pPr>
            <w:r w:rsidRPr="00394EDB">
              <w:rPr>
                <w:rStyle w:val="Code"/>
              </w:rPr>
              <w:t>remove 344</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380</w:t>
            </w:r>
          </w:p>
          <w:p w:rsidR="00C0552F" w:rsidRPr="00394EDB" w:rsidRDefault="00C0552F" w:rsidP="00394EDB">
            <w:pPr>
              <w:spacing w:after="120"/>
              <w:jc w:val="left"/>
              <w:rPr>
                <w:rStyle w:val="Code"/>
              </w:rPr>
            </w:pPr>
            <w:r w:rsidRPr="00394EDB">
              <w:rPr>
                <w:rStyle w:val="Code"/>
              </w:rPr>
              <w:t>find 50</w:t>
            </w:r>
          </w:p>
          <w:p w:rsidR="00C0552F" w:rsidRPr="00394EDB" w:rsidRDefault="00C0552F" w:rsidP="00394EDB">
            <w:pPr>
              <w:spacing w:after="120"/>
              <w:jc w:val="left"/>
              <w:rPr>
                <w:rStyle w:val="Code"/>
              </w:rPr>
            </w:pPr>
            <w:r w:rsidRPr="00394EDB">
              <w:rPr>
                <w:rStyle w:val="Code"/>
              </w:rPr>
              <w:t>union 14 10 18 1 0 12 10</w:t>
            </w:r>
          </w:p>
          <w:p w:rsidR="00C0552F" w:rsidRPr="00394EDB" w:rsidRDefault="00C0552F" w:rsidP="00394EDB">
            <w:pPr>
              <w:spacing w:after="120"/>
              <w:jc w:val="left"/>
              <w:rPr>
                <w:rStyle w:val="Code"/>
              </w:rPr>
            </w:pPr>
            <w:r w:rsidRPr="00394EDB">
              <w:rPr>
                <w:rStyle w:val="Code"/>
              </w:rPr>
              <w:t>find 777</w:t>
            </w:r>
          </w:p>
          <w:p w:rsidR="00C0552F" w:rsidRPr="00394EDB" w:rsidRDefault="00C0552F" w:rsidP="00394EDB">
            <w:pPr>
              <w:spacing w:after="120"/>
              <w:jc w:val="left"/>
              <w:rPr>
                <w:rStyle w:val="Code"/>
              </w:rPr>
            </w:pPr>
            <w:r w:rsidRPr="00394EDB">
              <w:rPr>
                <w:rStyle w:val="Code"/>
              </w:rPr>
              <w:t>add 863</w:t>
            </w:r>
          </w:p>
          <w:p w:rsidR="00C0552F" w:rsidRPr="00394EDB" w:rsidRDefault="00C0552F" w:rsidP="00394EDB">
            <w:pPr>
              <w:spacing w:after="120"/>
              <w:jc w:val="left"/>
              <w:rPr>
                <w:rStyle w:val="Code"/>
              </w:rPr>
            </w:pPr>
            <w:r w:rsidRPr="00394EDB">
              <w:rPr>
                <w:rStyle w:val="Code"/>
              </w:rPr>
              <w:t>union 16 3 11 1 2 10 1 5 18</w:t>
            </w:r>
          </w:p>
          <w:p w:rsidR="00C0552F" w:rsidRPr="00394EDB" w:rsidRDefault="00C0552F" w:rsidP="00394EDB">
            <w:pPr>
              <w:spacing w:after="120"/>
              <w:jc w:val="left"/>
              <w:rPr>
                <w:rStyle w:val="Code"/>
              </w:rPr>
            </w:pPr>
            <w:r w:rsidRPr="00394EDB">
              <w:rPr>
                <w:rStyle w:val="Code"/>
              </w:rPr>
              <w:t>find 683</w:t>
            </w:r>
          </w:p>
          <w:p w:rsidR="00C0552F" w:rsidRPr="00394EDB" w:rsidRDefault="00C0552F" w:rsidP="00394EDB">
            <w:pPr>
              <w:spacing w:after="120"/>
              <w:jc w:val="left"/>
              <w:rPr>
                <w:rStyle w:val="Code"/>
              </w:rPr>
            </w:pPr>
            <w:r w:rsidRPr="00394EDB">
              <w:rPr>
                <w:rStyle w:val="Code"/>
              </w:rPr>
              <w:t>add 800</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907</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lastRenderedPageBreak/>
              <w:t>add 121</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828</w:t>
            </w:r>
          </w:p>
          <w:p w:rsidR="00C0552F" w:rsidRPr="00394EDB" w:rsidRDefault="00C0552F" w:rsidP="00394EDB">
            <w:pPr>
              <w:spacing w:after="120"/>
              <w:jc w:val="left"/>
              <w:rPr>
                <w:rStyle w:val="Code"/>
              </w:rPr>
            </w:pPr>
            <w:r w:rsidRPr="00394EDB">
              <w:rPr>
                <w:rStyle w:val="Code"/>
              </w:rPr>
              <w:t>remove 436</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union 16 13 3 17 8 10</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intersect 5</w:t>
            </w:r>
          </w:p>
          <w:p w:rsidR="00C0552F" w:rsidRPr="00394EDB" w:rsidRDefault="00C0552F" w:rsidP="00394EDB">
            <w:pPr>
              <w:spacing w:after="120"/>
              <w:jc w:val="left"/>
              <w:rPr>
                <w:rStyle w:val="Code"/>
              </w:rPr>
            </w:pPr>
            <w:r w:rsidRPr="00394EDB">
              <w:rPr>
                <w:rStyle w:val="Code"/>
              </w:rPr>
              <w:t>union 5 11 5 0</w:t>
            </w:r>
          </w:p>
          <w:p w:rsidR="00C0552F" w:rsidRPr="00394EDB" w:rsidRDefault="00C0552F" w:rsidP="00394EDB">
            <w:pPr>
              <w:spacing w:after="120"/>
              <w:jc w:val="left"/>
              <w:rPr>
                <w:rStyle w:val="Code"/>
              </w:rPr>
            </w:pPr>
            <w:r w:rsidRPr="00394EDB">
              <w:rPr>
                <w:rStyle w:val="Code"/>
              </w:rPr>
              <w:t>add 189</w:t>
            </w:r>
          </w:p>
          <w:p w:rsidR="00C0552F" w:rsidRPr="00394EDB" w:rsidRDefault="00C0552F" w:rsidP="00394EDB">
            <w:pPr>
              <w:spacing w:after="120"/>
              <w:jc w:val="left"/>
              <w:rPr>
                <w:rStyle w:val="Code"/>
              </w:rPr>
            </w:pPr>
            <w:r w:rsidRPr="00394EDB">
              <w:rPr>
                <w:rStyle w:val="Code"/>
              </w:rPr>
              <w:t>intersect 11 19 16 18 16 11 9 14</w:t>
            </w:r>
          </w:p>
          <w:p w:rsidR="00C0552F" w:rsidRPr="00394EDB" w:rsidRDefault="00C0552F" w:rsidP="00394EDB">
            <w:pPr>
              <w:spacing w:after="120"/>
              <w:jc w:val="left"/>
              <w:rPr>
                <w:rStyle w:val="Code"/>
              </w:rPr>
            </w:pPr>
            <w:r w:rsidRPr="00394EDB">
              <w:rPr>
                <w:rStyle w:val="Code"/>
              </w:rPr>
              <w:t>union 1</w:t>
            </w:r>
          </w:p>
          <w:p w:rsidR="00C0552F" w:rsidRPr="00394EDB" w:rsidRDefault="00C0552F" w:rsidP="00394EDB">
            <w:pPr>
              <w:spacing w:after="120"/>
              <w:jc w:val="left"/>
              <w:rPr>
                <w:rStyle w:val="Code"/>
              </w:rPr>
            </w:pPr>
            <w:r w:rsidRPr="00394EDB">
              <w:rPr>
                <w:rStyle w:val="Code"/>
              </w:rPr>
              <w:t>remove 884</w:t>
            </w:r>
          </w:p>
          <w:p w:rsidR="00C0552F" w:rsidRPr="00394EDB" w:rsidRDefault="00C0552F" w:rsidP="00394EDB">
            <w:pPr>
              <w:spacing w:after="120"/>
              <w:jc w:val="left"/>
              <w:rPr>
                <w:rStyle w:val="Code"/>
              </w:rPr>
            </w:pPr>
            <w:r w:rsidRPr="00394EDB">
              <w:rPr>
                <w:rStyle w:val="Code"/>
              </w:rPr>
              <w:t>find 203</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350</w:t>
            </w:r>
          </w:p>
          <w:p w:rsidR="00C0552F" w:rsidRPr="00394EDB" w:rsidRDefault="00C0552F" w:rsidP="00394EDB">
            <w:pPr>
              <w:spacing w:after="120"/>
              <w:jc w:val="left"/>
              <w:rPr>
                <w:rStyle w:val="Code"/>
              </w:rPr>
            </w:pPr>
            <w:r w:rsidRPr="00394EDB">
              <w:rPr>
                <w:rStyle w:val="Code"/>
              </w:rPr>
              <w:t>union 15 15 13 14 5 7 9 4 19</w:t>
            </w:r>
          </w:p>
          <w:p w:rsidR="00C0552F" w:rsidRPr="00394EDB" w:rsidRDefault="00C0552F" w:rsidP="00394EDB">
            <w:pPr>
              <w:spacing w:after="120"/>
              <w:jc w:val="left"/>
              <w:rPr>
                <w:rStyle w:val="Code"/>
              </w:rPr>
            </w:pPr>
            <w:r w:rsidRPr="00394EDB">
              <w:rPr>
                <w:rStyle w:val="Code"/>
              </w:rPr>
              <w:t>find 470</w:t>
            </w:r>
          </w:p>
          <w:p w:rsidR="00C0552F" w:rsidRPr="00394EDB" w:rsidRDefault="00C0552F" w:rsidP="00394EDB">
            <w:pPr>
              <w:spacing w:after="120"/>
              <w:jc w:val="left"/>
              <w:rPr>
                <w:rStyle w:val="Code"/>
              </w:rPr>
            </w:pPr>
            <w:r w:rsidRPr="00394EDB">
              <w:rPr>
                <w:rStyle w:val="Code"/>
              </w:rPr>
              <w:t>add 609</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intersect 8</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add 379</w:t>
            </w:r>
          </w:p>
          <w:p w:rsidR="00C0552F" w:rsidRPr="00394EDB" w:rsidRDefault="00C0552F" w:rsidP="00394EDB">
            <w:pPr>
              <w:spacing w:after="120"/>
              <w:jc w:val="left"/>
              <w:rPr>
                <w:rStyle w:val="Code"/>
              </w:rPr>
            </w:pPr>
            <w:r w:rsidRPr="00394EDB">
              <w:rPr>
                <w:rStyle w:val="Code"/>
              </w:rPr>
              <w:t>remove 474</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intersect 2 0 3 16 2</w:t>
            </w:r>
          </w:p>
          <w:p w:rsidR="00C0552F" w:rsidRPr="00394EDB" w:rsidRDefault="00C0552F" w:rsidP="00394EDB">
            <w:pPr>
              <w:spacing w:after="120"/>
              <w:jc w:val="left"/>
              <w:rPr>
                <w:rStyle w:val="Code"/>
              </w:rPr>
            </w:pPr>
            <w:r w:rsidRPr="00394EDB">
              <w:rPr>
                <w:rStyle w:val="Code"/>
              </w:rPr>
              <w:t>find 864</w:t>
            </w:r>
          </w:p>
          <w:p w:rsidR="00C0552F" w:rsidRPr="00394EDB" w:rsidRDefault="00C0552F" w:rsidP="00394EDB">
            <w:pPr>
              <w:spacing w:after="120"/>
              <w:jc w:val="left"/>
              <w:rPr>
                <w:rStyle w:val="Code"/>
              </w:rPr>
            </w:pPr>
            <w:r w:rsidRPr="00394EDB">
              <w:rPr>
                <w:rStyle w:val="Code"/>
              </w:rPr>
              <w:t>remove 19</w:t>
            </w:r>
          </w:p>
          <w:p w:rsidR="00C0552F" w:rsidRPr="00394EDB" w:rsidRDefault="00C0552F" w:rsidP="00394EDB">
            <w:pPr>
              <w:spacing w:after="120"/>
              <w:jc w:val="left"/>
              <w:rPr>
                <w:rStyle w:val="Code"/>
              </w:rPr>
            </w:pPr>
            <w:r w:rsidRPr="00394EDB">
              <w:rPr>
                <w:rStyle w:val="Code"/>
              </w:rPr>
              <w:t>find 988</w:t>
            </w:r>
          </w:p>
          <w:p w:rsidR="00C0552F" w:rsidRPr="00394EDB" w:rsidRDefault="00C0552F" w:rsidP="00394EDB">
            <w:pPr>
              <w:spacing w:after="120"/>
              <w:jc w:val="left"/>
              <w:rPr>
                <w:rStyle w:val="Code"/>
              </w:rPr>
            </w:pPr>
            <w:r w:rsidRPr="00394EDB">
              <w:rPr>
                <w:rStyle w:val="Code"/>
              </w:rPr>
              <w:t>add 864</w:t>
            </w:r>
          </w:p>
          <w:p w:rsidR="00C0552F" w:rsidRPr="00394EDB" w:rsidRDefault="00C0552F" w:rsidP="00394EDB">
            <w:pPr>
              <w:spacing w:after="120"/>
              <w:jc w:val="left"/>
              <w:rPr>
                <w:rStyle w:val="Code"/>
              </w:rPr>
            </w:pPr>
            <w:r w:rsidRPr="00394EDB">
              <w:rPr>
                <w:rStyle w:val="Code"/>
              </w:rPr>
              <w:t>remove 764</w:t>
            </w:r>
          </w:p>
          <w:p w:rsidR="00C0552F" w:rsidRPr="00394EDB" w:rsidRDefault="00C0552F" w:rsidP="00394EDB">
            <w:pPr>
              <w:spacing w:after="120"/>
              <w:jc w:val="left"/>
              <w:rPr>
                <w:rStyle w:val="Code"/>
              </w:rPr>
            </w:pPr>
            <w:r w:rsidRPr="00394EDB">
              <w:rPr>
                <w:rStyle w:val="Code"/>
              </w:rPr>
              <w:t>remove 740</w:t>
            </w:r>
          </w:p>
          <w:p w:rsidR="00C0552F" w:rsidRPr="00394EDB" w:rsidRDefault="00C0552F" w:rsidP="00394EDB">
            <w:pPr>
              <w:spacing w:after="120"/>
              <w:jc w:val="left"/>
              <w:rPr>
                <w:rStyle w:val="Code"/>
              </w:rPr>
            </w:pPr>
            <w:r w:rsidRPr="00394EDB">
              <w:rPr>
                <w:rStyle w:val="Code"/>
              </w:rPr>
              <w:t>intersect 15 3</w:t>
            </w:r>
          </w:p>
          <w:p w:rsidR="00C0552F" w:rsidRPr="00394EDB" w:rsidRDefault="00C0552F" w:rsidP="00394EDB">
            <w:pPr>
              <w:spacing w:after="120"/>
              <w:jc w:val="left"/>
              <w:rPr>
                <w:rStyle w:val="Code"/>
              </w:rPr>
            </w:pPr>
            <w:r w:rsidRPr="00394EDB">
              <w:rPr>
                <w:rStyle w:val="Code"/>
              </w:rPr>
              <w:t>remove 943</w:t>
            </w:r>
          </w:p>
          <w:p w:rsidR="00C0552F" w:rsidRPr="00394EDB" w:rsidRDefault="00C0552F" w:rsidP="00394EDB">
            <w:pPr>
              <w:spacing w:after="120"/>
              <w:jc w:val="left"/>
              <w:rPr>
                <w:rStyle w:val="Code"/>
              </w:rPr>
            </w:pPr>
            <w:r w:rsidRPr="00394EDB">
              <w:rPr>
                <w:rStyle w:val="Code"/>
              </w:rPr>
              <w:t>add 287</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union 4 15 2 3 7 12 1 0</w:t>
            </w:r>
          </w:p>
          <w:p w:rsidR="00C0552F" w:rsidRPr="00394EDB" w:rsidRDefault="00C0552F" w:rsidP="00394EDB">
            <w:pPr>
              <w:spacing w:after="120"/>
              <w:jc w:val="left"/>
              <w:rPr>
                <w:rStyle w:val="Code"/>
              </w:rPr>
            </w:pPr>
            <w:r w:rsidRPr="00394EDB">
              <w:rPr>
                <w:rStyle w:val="Code"/>
              </w:rPr>
              <w:t>intersect 14 5 4 8 14</w:t>
            </w:r>
          </w:p>
          <w:p w:rsidR="00C0552F" w:rsidRPr="00394EDB" w:rsidRDefault="00C0552F" w:rsidP="00394EDB">
            <w:pPr>
              <w:spacing w:after="120"/>
              <w:jc w:val="left"/>
              <w:rPr>
                <w:rStyle w:val="Code"/>
              </w:rPr>
            </w:pPr>
            <w:r w:rsidRPr="00394EDB">
              <w:rPr>
                <w:rStyle w:val="Code"/>
              </w:rPr>
              <w:t>union 4 5 15 19 13 12</w:t>
            </w:r>
          </w:p>
          <w:p w:rsidR="00C0552F" w:rsidRPr="00394EDB" w:rsidRDefault="00C0552F" w:rsidP="00394EDB">
            <w:pPr>
              <w:spacing w:after="120"/>
              <w:jc w:val="left"/>
              <w:rPr>
                <w:rStyle w:val="Code"/>
              </w:rPr>
            </w:pPr>
            <w:r w:rsidRPr="00394EDB">
              <w:rPr>
                <w:rStyle w:val="Code"/>
              </w:rPr>
              <w:t>find 223</w:t>
            </w:r>
          </w:p>
          <w:p w:rsidR="00C0552F" w:rsidRPr="00394EDB" w:rsidRDefault="00C0552F" w:rsidP="00394EDB">
            <w:pPr>
              <w:spacing w:after="120"/>
              <w:jc w:val="left"/>
              <w:rPr>
                <w:rStyle w:val="Code"/>
              </w:rPr>
            </w:pPr>
            <w:r w:rsidRPr="00394EDB">
              <w:rPr>
                <w:rStyle w:val="Code"/>
              </w:rPr>
              <w:t>intersect 15 5 1</w:t>
            </w:r>
          </w:p>
          <w:p w:rsidR="00C0552F" w:rsidRPr="00394EDB" w:rsidRDefault="00C0552F" w:rsidP="00394EDB">
            <w:pPr>
              <w:spacing w:after="120"/>
              <w:jc w:val="left"/>
              <w:rPr>
                <w:rStyle w:val="Code"/>
              </w:rPr>
            </w:pPr>
            <w:r w:rsidRPr="00394EDB">
              <w:rPr>
                <w:rStyle w:val="Code"/>
              </w:rPr>
              <w:t>remove 882</w:t>
            </w:r>
          </w:p>
          <w:p w:rsidR="00C0552F" w:rsidRPr="00394EDB" w:rsidRDefault="00C0552F" w:rsidP="00394EDB">
            <w:pPr>
              <w:spacing w:after="120"/>
              <w:jc w:val="left"/>
              <w:rPr>
                <w:rStyle w:val="Code"/>
              </w:rPr>
            </w:pPr>
            <w:r w:rsidRPr="00394EDB">
              <w:rPr>
                <w:rStyle w:val="Code"/>
              </w:rPr>
              <w:lastRenderedPageBreak/>
              <w:t>remove 50</w:t>
            </w:r>
          </w:p>
          <w:p w:rsidR="00C0552F" w:rsidRPr="00394EDB" w:rsidRDefault="00C0552F" w:rsidP="00394EDB">
            <w:pPr>
              <w:spacing w:after="120"/>
              <w:jc w:val="left"/>
              <w:rPr>
                <w:rStyle w:val="Code"/>
              </w:rPr>
            </w:pPr>
            <w:r w:rsidRPr="00394EDB">
              <w:rPr>
                <w:rStyle w:val="Code"/>
              </w:rPr>
              <w:t>intersect 2 17 15 10</w:t>
            </w:r>
          </w:p>
          <w:p w:rsidR="00C0552F" w:rsidRPr="00394EDB" w:rsidRDefault="00C0552F" w:rsidP="00394EDB">
            <w:pPr>
              <w:spacing w:after="120"/>
              <w:jc w:val="left"/>
              <w:rPr>
                <w:rStyle w:val="Code"/>
              </w:rPr>
            </w:pPr>
            <w:r w:rsidRPr="00394EDB">
              <w:rPr>
                <w:rStyle w:val="Code"/>
              </w:rPr>
              <w:t>union 6 3 2 12 0 5 9 9 13</w:t>
            </w:r>
          </w:p>
          <w:p w:rsidR="00C0552F" w:rsidRPr="00394EDB" w:rsidRDefault="00C0552F" w:rsidP="00394EDB">
            <w:pPr>
              <w:spacing w:after="120"/>
              <w:jc w:val="left"/>
              <w:rPr>
                <w:rStyle w:val="Code"/>
              </w:rPr>
            </w:pPr>
            <w:r w:rsidRPr="00394EDB">
              <w:rPr>
                <w:rStyle w:val="Code"/>
              </w:rPr>
              <w:t>remove 212</w:t>
            </w:r>
          </w:p>
          <w:p w:rsidR="00C0552F" w:rsidRPr="00394EDB" w:rsidRDefault="00C0552F" w:rsidP="00394EDB">
            <w:pPr>
              <w:spacing w:after="120"/>
              <w:jc w:val="left"/>
              <w:rPr>
                <w:rStyle w:val="Code"/>
              </w:rPr>
            </w:pPr>
            <w:r w:rsidRPr="00394EDB">
              <w:rPr>
                <w:rStyle w:val="Code"/>
              </w:rPr>
              <w:t>add 387</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union 9 9 9 2 19 10</w:t>
            </w:r>
          </w:p>
          <w:p w:rsidR="00C0552F" w:rsidRPr="00394EDB" w:rsidRDefault="00C0552F" w:rsidP="00394EDB">
            <w:pPr>
              <w:spacing w:after="120"/>
              <w:jc w:val="left"/>
              <w:rPr>
                <w:rStyle w:val="Code"/>
              </w:rPr>
            </w:pPr>
            <w:r w:rsidRPr="00394EDB">
              <w:rPr>
                <w:rStyle w:val="Code"/>
              </w:rPr>
              <w:t>union 3 7 5 16 11 9 9 19 4</w:t>
            </w:r>
          </w:p>
          <w:p w:rsidR="00C0552F" w:rsidRPr="00394EDB" w:rsidRDefault="00C0552F" w:rsidP="00394EDB">
            <w:pPr>
              <w:spacing w:after="120"/>
              <w:jc w:val="left"/>
              <w:rPr>
                <w:rStyle w:val="Code"/>
              </w:rPr>
            </w:pPr>
            <w:r w:rsidRPr="00394EDB">
              <w:rPr>
                <w:rStyle w:val="Code"/>
              </w:rPr>
              <w:t>intersect 15 15 13 14 5 7 9 4 19</w:t>
            </w:r>
          </w:p>
          <w:p w:rsidR="00C0552F" w:rsidRPr="00394EDB" w:rsidRDefault="00C0552F" w:rsidP="00394EDB">
            <w:pPr>
              <w:spacing w:after="120"/>
              <w:jc w:val="left"/>
              <w:rPr>
                <w:rStyle w:val="Code"/>
              </w:rPr>
            </w:pPr>
            <w:r w:rsidRPr="00394EDB">
              <w:rPr>
                <w:rStyle w:val="Code"/>
              </w:rPr>
              <w:t>intersect 8 16</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112</w:t>
            </w:r>
          </w:p>
          <w:p w:rsidR="00C0552F" w:rsidRPr="00394EDB" w:rsidRDefault="00C0552F" w:rsidP="00394EDB">
            <w:pPr>
              <w:spacing w:after="120"/>
              <w:jc w:val="left"/>
              <w:rPr>
                <w:rStyle w:val="Code"/>
              </w:rPr>
            </w:pPr>
            <w:r w:rsidRPr="00394EDB">
              <w:rPr>
                <w:rStyle w:val="Code"/>
              </w:rPr>
              <w:t>intersect 15 5 1</w:t>
            </w:r>
          </w:p>
          <w:p w:rsidR="00C0552F" w:rsidRPr="00394EDB" w:rsidRDefault="00C0552F" w:rsidP="00394EDB">
            <w:pPr>
              <w:spacing w:after="120"/>
              <w:jc w:val="left"/>
              <w:rPr>
                <w:rStyle w:val="Code"/>
              </w:rPr>
            </w:pPr>
            <w:r w:rsidRPr="00394EDB">
              <w:rPr>
                <w:rStyle w:val="Code"/>
              </w:rPr>
              <w:t>add 523</w:t>
            </w:r>
          </w:p>
          <w:p w:rsidR="00C0552F" w:rsidRPr="00394EDB" w:rsidRDefault="00C0552F" w:rsidP="00394EDB">
            <w:pPr>
              <w:spacing w:after="120"/>
              <w:jc w:val="left"/>
              <w:rPr>
                <w:rStyle w:val="Code"/>
              </w:rPr>
            </w:pPr>
            <w:r w:rsidRPr="00394EDB">
              <w:rPr>
                <w:rStyle w:val="Code"/>
              </w:rPr>
              <w:t>intersect 16 1 3 14 19 2 11 7</w:t>
            </w:r>
          </w:p>
          <w:p w:rsidR="00C0552F" w:rsidRPr="00394EDB" w:rsidRDefault="00C0552F" w:rsidP="00394EDB">
            <w:pPr>
              <w:spacing w:after="120"/>
              <w:jc w:val="left"/>
              <w:rPr>
                <w:rStyle w:val="Code"/>
              </w:rPr>
            </w:pPr>
            <w:r w:rsidRPr="00394EDB">
              <w:rPr>
                <w:rStyle w:val="Code"/>
              </w:rPr>
              <w:t>intersect 11 16 9 11 13 4 19</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union 2 15 8</w:t>
            </w:r>
          </w:p>
          <w:p w:rsidR="00C0552F" w:rsidRPr="00394EDB" w:rsidRDefault="00C0552F" w:rsidP="00394EDB">
            <w:pPr>
              <w:spacing w:after="120"/>
              <w:jc w:val="left"/>
              <w:rPr>
                <w:rStyle w:val="Code"/>
              </w:rPr>
            </w:pPr>
            <w:r w:rsidRPr="00394EDB">
              <w:rPr>
                <w:rStyle w:val="Code"/>
              </w:rPr>
              <w:t>add 558</w:t>
            </w:r>
          </w:p>
          <w:p w:rsidR="00C0552F" w:rsidRPr="00394EDB" w:rsidRDefault="00C0552F" w:rsidP="00394EDB">
            <w:pPr>
              <w:spacing w:after="120"/>
              <w:jc w:val="left"/>
              <w:rPr>
                <w:rStyle w:val="Code"/>
              </w:rPr>
            </w:pPr>
            <w:r w:rsidRPr="00394EDB">
              <w:rPr>
                <w:rStyle w:val="Code"/>
              </w:rPr>
              <w:t>intersect 16 3 11 1 2 10 1 5 18</w:t>
            </w:r>
          </w:p>
          <w:p w:rsidR="00C0552F" w:rsidRPr="00394EDB" w:rsidRDefault="00C0552F" w:rsidP="00394EDB">
            <w:pPr>
              <w:spacing w:after="120"/>
              <w:jc w:val="left"/>
              <w:rPr>
                <w:rStyle w:val="Code"/>
              </w:rPr>
            </w:pPr>
            <w:r w:rsidRPr="00394EDB">
              <w:rPr>
                <w:rStyle w:val="Code"/>
              </w:rPr>
              <w:t>add 492</w:t>
            </w:r>
          </w:p>
          <w:p w:rsidR="00C0552F" w:rsidRPr="00394EDB" w:rsidRDefault="00C0552F" w:rsidP="00394EDB">
            <w:pPr>
              <w:spacing w:after="120"/>
              <w:jc w:val="left"/>
              <w:rPr>
                <w:rStyle w:val="Code"/>
              </w:rPr>
            </w:pPr>
            <w:r w:rsidRPr="00394EDB">
              <w:rPr>
                <w:rStyle w:val="Code"/>
              </w:rPr>
              <w:t>remove 129</w:t>
            </w:r>
          </w:p>
          <w:p w:rsidR="00C0552F" w:rsidRPr="00394EDB" w:rsidRDefault="00C0552F" w:rsidP="00394EDB">
            <w:pPr>
              <w:spacing w:after="120"/>
              <w:jc w:val="left"/>
              <w:rPr>
                <w:rStyle w:val="Code"/>
              </w:rPr>
            </w:pPr>
            <w:r w:rsidRPr="00394EDB">
              <w:rPr>
                <w:rStyle w:val="Code"/>
              </w:rPr>
              <w:t>add 941</w:t>
            </w:r>
          </w:p>
          <w:p w:rsidR="00C0552F" w:rsidRPr="00394EDB" w:rsidRDefault="00C0552F" w:rsidP="00394EDB">
            <w:pPr>
              <w:spacing w:after="120"/>
              <w:jc w:val="left"/>
              <w:rPr>
                <w:rStyle w:val="Code"/>
              </w:rPr>
            </w:pPr>
            <w:r w:rsidRPr="00394EDB">
              <w:rPr>
                <w:rStyle w:val="Code"/>
              </w:rPr>
              <w:t>add 68</w:t>
            </w:r>
          </w:p>
          <w:p w:rsidR="00C0552F" w:rsidRPr="00394EDB" w:rsidRDefault="00C0552F" w:rsidP="00394EDB">
            <w:pPr>
              <w:spacing w:after="120"/>
              <w:jc w:val="left"/>
              <w:rPr>
                <w:rStyle w:val="Code"/>
              </w:rPr>
            </w:pPr>
            <w:r w:rsidRPr="00394EDB">
              <w:rPr>
                <w:rStyle w:val="Code"/>
              </w:rPr>
              <w:t>union 0 9 18 3 3</w:t>
            </w:r>
          </w:p>
          <w:p w:rsidR="00C0552F" w:rsidRPr="00394EDB" w:rsidRDefault="00C0552F" w:rsidP="00394EDB">
            <w:pPr>
              <w:spacing w:after="120"/>
              <w:jc w:val="left"/>
              <w:rPr>
                <w:rStyle w:val="Code"/>
              </w:rPr>
            </w:pPr>
            <w:r w:rsidRPr="00394EDB">
              <w:rPr>
                <w:rStyle w:val="Code"/>
              </w:rPr>
              <w:t>add 252</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7 9 12 12 14 0 12 12</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add 624</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288</w:t>
            </w:r>
          </w:p>
          <w:p w:rsidR="00C0552F" w:rsidRPr="00394EDB" w:rsidRDefault="00C0552F" w:rsidP="00394EDB">
            <w:pPr>
              <w:spacing w:after="120"/>
              <w:jc w:val="left"/>
              <w:rPr>
                <w:rStyle w:val="Code"/>
              </w:rPr>
            </w:pPr>
            <w:r w:rsidRPr="00394EDB">
              <w:rPr>
                <w:rStyle w:val="Code"/>
              </w:rPr>
              <w:t>remove 149</w:t>
            </w:r>
          </w:p>
          <w:p w:rsidR="00C0552F" w:rsidRPr="00394EDB" w:rsidRDefault="00C0552F" w:rsidP="00394EDB">
            <w:pPr>
              <w:spacing w:after="120"/>
              <w:jc w:val="left"/>
              <w:rPr>
                <w:rStyle w:val="Code"/>
              </w:rPr>
            </w:pPr>
            <w:r w:rsidRPr="00394EDB">
              <w:rPr>
                <w:rStyle w:val="Code"/>
              </w:rPr>
              <w:t>find 711</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union 5</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add 215</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lastRenderedPageBreak/>
              <w:t>find 112</w:t>
            </w:r>
          </w:p>
          <w:p w:rsidR="00C0552F" w:rsidRPr="00394EDB" w:rsidRDefault="00C0552F" w:rsidP="00394EDB">
            <w:pPr>
              <w:spacing w:after="120"/>
              <w:jc w:val="left"/>
              <w:rPr>
                <w:rStyle w:val="Code"/>
              </w:rPr>
            </w:pPr>
            <w:r w:rsidRPr="00394EDB">
              <w:rPr>
                <w:rStyle w:val="Code"/>
              </w:rPr>
              <w:t>intersect 8 11 19 19 16 8 1 10 13</w:t>
            </w:r>
          </w:p>
          <w:p w:rsidR="00C0552F" w:rsidRPr="00394EDB" w:rsidRDefault="00C0552F" w:rsidP="00394EDB">
            <w:pPr>
              <w:spacing w:after="120"/>
              <w:jc w:val="left"/>
              <w:rPr>
                <w:rStyle w:val="Code"/>
              </w:rPr>
            </w:pPr>
            <w:r w:rsidRPr="00394EDB">
              <w:rPr>
                <w:rStyle w:val="Code"/>
              </w:rPr>
              <w:t>union 14 8 11 14 17 4</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799</w:t>
            </w:r>
          </w:p>
          <w:p w:rsidR="00C0552F" w:rsidRPr="00394EDB" w:rsidRDefault="00C0552F" w:rsidP="00394EDB">
            <w:pPr>
              <w:spacing w:after="120"/>
              <w:jc w:val="left"/>
              <w:rPr>
                <w:rStyle w:val="Code"/>
              </w:rPr>
            </w:pPr>
            <w:r w:rsidRPr="00394EDB">
              <w:rPr>
                <w:rStyle w:val="Code"/>
              </w:rPr>
              <w:t>remove 648</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intersect 1 6</w:t>
            </w:r>
          </w:p>
          <w:p w:rsidR="00C0552F" w:rsidRPr="00394EDB" w:rsidRDefault="00C0552F" w:rsidP="00394EDB">
            <w:pPr>
              <w:spacing w:after="120"/>
              <w:jc w:val="left"/>
              <w:rPr>
                <w:rStyle w:val="Code"/>
              </w:rPr>
            </w:pPr>
            <w:r w:rsidRPr="00394EDB">
              <w:rPr>
                <w:rStyle w:val="Code"/>
              </w:rPr>
              <w:t>add 752</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add 934</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785</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1</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find 675</w:t>
            </w:r>
          </w:p>
          <w:p w:rsidR="00C0552F" w:rsidRPr="00394EDB" w:rsidRDefault="00C0552F" w:rsidP="00394EDB">
            <w:pPr>
              <w:spacing w:after="120"/>
              <w:jc w:val="left"/>
              <w:rPr>
                <w:rStyle w:val="Code"/>
              </w:rPr>
            </w:pPr>
            <w:r w:rsidRPr="00394EDB">
              <w:rPr>
                <w:rStyle w:val="Code"/>
              </w:rPr>
              <w:t>union 15 15 13 14 5 7 9 4 19</w:t>
            </w:r>
          </w:p>
          <w:p w:rsidR="00C0552F" w:rsidRPr="00394EDB" w:rsidRDefault="00C0552F" w:rsidP="00394EDB">
            <w:pPr>
              <w:spacing w:after="120"/>
              <w:jc w:val="left"/>
              <w:rPr>
                <w:rStyle w:val="Code"/>
              </w:rPr>
            </w:pPr>
            <w:r w:rsidRPr="00394EDB">
              <w:rPr>
                <w:rStyle w:val="Code"/>
              </w:rPr>
              <w:t>intersect 6 16 0 12 12 2</w:t>
            </w:r>
          </w:p>
          <w:p w:rsidR="00C0552F" w:rsidRPr="00394EDB" w:rsidRDefault="00C0552F" w:rsidP="00394EDB">
            <w:pPr>
              <w:spacing w:after="120"/>
              <w:jc w:val="left"/>
              <w:rPr>
                <w:rStyle w:val="Code"/>
              </w:rPr>
            </w:pPr>
            <w:r w:rsidRPr="00394EDB">
              <w:rPr>
                <w:rStyle w:val="Code"/>
              </w:rPr>
              <w:t>union 16</w:t>
            </w:r>
          </w:p>
          <w:p w:rsidR="00C0552F" w:rsidRPr="00394EDB" w:rsidRDefault="00C0552F" w:rsidP="00394EDB">
            <w:pPr>
              <w:spacing w:after="120"/>
              <w:jc w:val="left"/>
              <w:rPr>
                <w:rStyle w:val="Code"/>
              </w:rPr>
            </w:pPr>
            <w:r w:rsidRPr="00394EDB">
              <w:rPr>
                <w:rStyle w:val="Code"/>
              </w:rPr>
              <w:t>add 159</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488</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2 9 15</w:t>
            </w:r>
          </w:p>
          <w:p w:rsidR="00C0552F" w:rsidRPr="00394EDB" w:rsidRDefault="00C0552F" w:rsidP="00394EDB">
            <w:pPr>
              <w:spacing w:after="120"/>
              <w:jc w:val="left"/>
              <w:rPr>
                <w:rStyle w:val="Code"/>
              </w:rPr>
            </w:pPr>
            <w:r w:rsidRPr="00394EDB">
              <w:rPr>
                <w:rStyle w:val="Code"/>
              </w:rPr>
              <w:t>union 19 17 0 10 9 18 12 17</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8 11 19 19 16 8 1 10 13</w:t>
            </w:r>
          </w:p>
          <w:p w:rsidR="00C0552F" w:rsidRPr="00394EDB" w:rsidRDefault="00C0552F" w:rsidP="00394EDB">
            <w:pPr>
              <w:spacing w:after="120"/>
              <w:jc w:val="left"/>
              <w:rPr>
                <w:rStyle w:val="Code"/>
              </w:rPr>
            </w:pPr>
            <w:r w:rsidRPr="00394EDB">
              <w:rPr>
                <w:rStyle w:val="Code"/>
              </w:rPr>
              <w:t>union 11 10</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remove 400</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724</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add 256</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add 545</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287</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lastRenderedPageBreak/>
              <w:t>clear</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union 4 18 10 9 9 19 10 18 18</w:t>
            </w:r>
          </w:p>
          <w:p w:rsidR="00C0552F" w:rsidRPr="00394EDB" w:rsidRDefault="00C0552F" w:rsidP="00394EDB">
            <w:pPr>
              <w:spacing w:after="120"/>
              <w:jc w:val="left"/>
              <w:rPr>
                <w:rStyle w:val="Code"/>
              </w:rPr>
            </w:pPr>
            <w:r w:rsidRPr="00394EDB">
              <w:rPr>
                <w:rStyle w:val="Code"/>
              </w:rPr>
              <w:t>find 32</w:t>
            </w:r>
          </w:p>
          <w:p w:rsidR="00C0552F" w:rsidRPr="00394EDB" w:rsidRDefault="00C0552F" w:rsidP="00394EDB">
            <w:pPr>
              <w:spacing w:after="120"/>
              <w:jc w:val="left"/>
              <w:rPr>
                <w:rStyle w:val="Code"/>
              </w:rPr>
            </w:pPr>
            <w:r w:rsidRPr="00394EDB">
              <w:rPr>
                <w:rStyle w:val="Code"/>
              </w:rPr>
              <w:t>union 8 11 19 19 16 8 1 10 13</w:t>
            </w:r>
          </w:p>
          <w:p w:rsidR="00C0552F" w:rsidRPr="00394EDB" w:rsidRDefault="00C0552F" w:rsidP="00394EDB">
            <w:pPr>
              <w:spacing w:after="120"/>
              <w:jc w:val="left"/>
              <w:rPr>
                <w:rStyle w:val="Code"/>
              </w:rPr>
            </w:pPr>
            <w:r w:rsidRPr="00394EDB">
              <w:rPr>
                <w:rStyle w:val="Code"/>
              </w:rPr>
              <w:t>find 219</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200</w:t>
            </w:r>
          </w:p>
          <w:p w:rsidR="00C0552F" w:rsidRPr="00394EDB" w:rsidRDefault="00C0552F" w:rsidP="00394EDB">
            <w:pPr>
              <w:spacing w:after="120"/>
              <w:jc w:val="left"/>
              <w:rPr>
                <w:rStyle w:val="Code"/>
              </w:rPr>
            </w:pPr>
            <w:r w:rsidRPr="00394EDB">
              <w:rPr>
                <w:rStyle w:val="Code"/>
              </w:rPr>
              <w:t>intersect 13 17 3</w:t>
            </w:r>
          </w:p>
          <w:p w:rsidR="00C0552F" w:rsidRPr="00394EDB" w:rsidRDefault="00C0552F" w:rsidP="00394EDB">
            <w:pPr>
              <w:spacing w:after="120"/>
              <w:jc w:val="left"/>
              <w:rPr>
                <w:rStyle w:val="Code"/>
              </w:rPr>
            </w:pPr>
            <w:r w:rsidRPr="00394EDB">
              <w:rPr>
                <w:rStyle w:val="Code"/>
              </w:rPr>
              <w:t>intersect 6 3 2 12 0 5 9 9 13</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255</w:t>
            </w:r>
          </w:p>
          <w:p w:rsidR="00C0552F" w:rsidRPr="00394EDB" w:rsidRDefault="00C0552F" w:rsidP="00394EDB">
            <w:pPr>
              <w:spacing w:after="120"/>
              <w:jc w:val="left"/>
              <w:rPr>
                <w:rStyle w:val="Code"/>
              </w:rPr>
            </w:pPr>
            <w:r w:rsidRPr="00394EDB">
              <w:rPr>
                <w:rStyle w:val="Code"/>
              </w:rPr>
              <w:t>remove 566</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207</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164</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16 13 3 17 8 10</w:t>
            </w:r>
          </w:p>
          <w:p w:rsidR="00C0552F" w:rsidRPr="00394EDB" w:rsidRDefault="00C0552F" w:rsidP="00394EDB">
            <w:pPr>
              <w:spacing w:after="120"/>
              <w:jc w:val="left"/>
              <w:rPr>
                <w:rStyle w:val="Code"/>
              </w:rPr>
            </w:pPr>
            <w:r w:rsidRPr="00394EDB">
              <w:rPr>
                <w:rStyle w:val="Code"/>
              </w:rPr>
              <w:t>union 19 11 8 0 1 13 8 9</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835</w:t>
            </w:r>
          </w:p>
          <w:p w:rsidR="00C0552F" w:rsidRPr="00394EDB" w:rsidRDefault="00C0552F" w:rsidP="00394EDB">
            <w:pPr>
              <w:spacing w:after="120"/>
              <w:jc w:val="left"/>
              <w:rPr>
                <w:rStyle w:val="Code"/>
              </w:rPr>
            </w:pPr>
            <w:r w:rsidRPr="00394EDB">
              <w:rPr>
                <w:rStyle w:val="Code"/>
              </w:rPr>
              <w:t>remove 567</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remove 374</w:t>
            </w:r>
          </w:p>
          <w:p w:rsidR="00C0552F" w:rsidRPr="00394EDB" w:rsidRDefault="00C0552F" w:rsidP="00394EDB">
            <w:pPr>
              <w:spacing w:after="120"/>
              <w:jc w:val="left"/>
              <w:rPr>
                <w:rStyle w:val="Code"/>
              </w:rPr>
            </w:pPr>
            <w:r w:rsidRPr="00394EDB">
              <w:rPr>
                <w:rStyle w:val="Code"/>
              </w:rPr>
              <w:t>intersect 2 17 15 10</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752</w:t>
            </w:r>
          </w:p>
          <w:p w:rsidR="00C0552F" w:rsidRPr="00394EDB" w:rsidRDefault="00C0552F" w:rsidP="00394EDB">
            <w:pPr>
              <w:spacing w:after="120"/>
              <w:jc w:val="left"/>
              <w:rPr>
                <w:rStyle w:val="Code"/>
              </w:rPr>
            </w:pPr>
            <w:r w:rsidRPr="00394EDB">
              <w:rPr>
                <w:rStyle w:val="Code"/>
              </w:rPr>
              <w:t>find 790</w:t>
            </w:r>
          </w:p>
          <w:p w:rsidR="00C0552F" w:rsidRPr="00394EDB" w:rsidRDefault="00C0552F" w:rsidP="00394EDB">
            <w:pPr>
              <w:spacing w:after="120"/>
              <w:jc w:val="left"/>
              <w:rPr>
                <w:rStyle w:val="Code"/>
              </w:rPr>
            </w:pPr>
            <w:r w:rsidRPr="00394EDB">
              <w:rPr>
                <w:rStyle w:val="Code"/>
              </w:rPr>
              <w:t>add 740</w:t>
            </w:r>
          </w:p>
          <w:p w:rsidR="00C0552F" w:rsidRPr="00394EDB" w:rsidRDefault="00C0552F" w:rsidP="00394EDB">
            <w:pPr>
              <w:spacing w:after="120"/>
              <w:jc w:val="left"/>
              <w:rPr>
                <w:rStyle w:val="Code"/>
              </w:rPr>
            </w:pPr>
            <w:r w:rsidRPr="00394EDB">
              <w:rPr>
                <w:rStyle w:val="Code"/>
              </w:rPr>
              <w:t>remove 576</w:t>
            </w:r>
          </w:p>
          <w:p w:rsidR="00C0552F" w:rsidRPr="00394EDB" w:rsidRDefault="00C0552F" w:rsidP="00394EDB">
            <w:pPr>
              <w:spacing w:after="120"/>
              <w:jc w:val="left"/>
              <w:rPr>
                <w:rStyle w:val="Code"/>
              </w:rPr>
            </w:pPr>
            <w:r w:rsidRPr="00394EDB">
              <w:rPr>
                <w:rStyle w:val="Code"/>
              </w:rPr>
              <w:t>add 528</w:t>
            </w:r>
          </w:p>
          <w:p w:rsidR="00C0552F" w:rsidRPr="00394EDB" w:rsidRDefault="00C0552F" w:rsidP="00394EDB">
            <w:pPr>
              <w:spacing w:after="120"/>
              <w:jc w:val="left"/>
              <w:rPr>
                <w:rStyle w:val="Code"/>
              </w:rPr>
            </w:pPr>
            <w:r w:rsidRPr="00394EDB">
              <w:rPr>
                <w:rStyle w:val="Code"/>
              </w:rPr>
              <w:t>remove 116</w:t>
            </w:r>
          </w:p>
          <w:p w:rsidR="00C0552F" w:rsidRPr="00394EDB" w:rsidRDefault="00C0552F" w:rsidP="00394EDB">
            <w:pPr>
              <w:spacing w:after="120"/>
              <w:jc w:val="left"/>
              <w:rPr>
                <w:rStyle w:val="Code"/>
              </w:rPr>
            </w:pPr>
            <w:r w:rsidRPr="00394EDB">
              <w:rPr>
                <w:rStyle w:val="Code"/>
              </w:rPr>
              <w:t>intersect 3 7 5 16 11 9 9 19 4</w:t>
            </w:r>
          </w:p>
          <w:p w:rsidR="00C0552F" w:rsidRPr="00394EDB" w:rsidRDefault="00C0552F" w:rsidP="00394EDB">
            <w:pPr>
              <w:spacing w:after="120"/>
              <w:jc w:val="left"/>
              <w:rPr>
                <w:rStyle w:val="Code"/>
              </w:rPr>
            </w:pPr>
            <w:r w:rsidRPr="00394EDB">
              <w:rPr>
                <w:rStyle w:val="Code"/>
              </w:rPr>
              <w:t>remove 268</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intersect 8 3 19 2 6 16 8</w:t>
            </w:r>
          </w:p>
          <w:p w:rsidR="00C0552F" w:rsidRPr="00394EDB" w:rsidRDefault="00C0552F" w:rsidP="00394EDB">
            <w:pPr>
              <w:spacing w:after="120"/>
              <w:jc w:val="left"/>
              <w:rPr>
                <w:rStyle w:val="Code"/>
              </w:rPr>
            </w:pPr>
            <w:r w:rsidRPr="00394EDB">
              <w:rPr>
                <w:rStyle w:val="Code"/>
              </w:rPr>
              <w:t>add 986</w:t>
            </w:r>
          </w:p>
          <w:p w:rsidR="00C0552F" w:rsidRPr="00394EDB" w:rsidRDefault="00C0552F" w:rsidP="00394EDB">
            <w:pPr>
              <w:spacing w:after="120"/>
              <w:jc w:val="left"/>
              <w:rPr>
                <w:rStyle w:val="Code"/>
              </w:rPr>
            </w:pPr>
            <w:r w:rsidRPr="00394EDB">
              <w:rPr>
                <w:rStyle w:val="Code"/>
              </w:rPr>
              <w:lastRenderedPageBreak/>
              <w:t>clear</w:t>
            </w:r>
          </w:p>
          <w:p w:rsidR="00C0552F" w:rsidRPr="00394EDB" w:rsidRDefault="00C0552F" w:rsidP="00394EDB">
            <w:pPr>
              <w:spacing w:after="120"/>
              <w:jc w:val="left"/>
              <w:rPr>
                <w:rStyle w:val="Code"/>
              </w:rPr>
            </w:pPr>
            <w:r w:rsidRPr="00394EDB">
              <w:rPr>
                <w:rStyle w:val="Code"/>
              </w:rPr>
              <w:t>union 18 1 18 14</w:t>
            </w:r>
          </w:p>
          <w:p w:rsidR="00C0552F" w:rsidRPr="00394EDB" w:rsidRDefault="00C0552F" w:rsidP="00394EDB">
            <w:pPr>
              <w:spacing w:after="120"/>
              <w:jc w:val="left"/>
              <w:rPr>
                <w:rStyle w:val="Code"/>
              </w:rPr>
            </w:pPr>
            <w:r w:rsidRPr="00394EDB">
              <w:rPr>
                <w:rStyle w:val="Code"/>
              </w:rPr>
              <w:t>intersect 12 5 6 18 9 6 11</w:t>
            </w:r>
          </w:p>
          <w:p w:rsidR="00C0552F" w:rsidRPr="00394EDB" w:rsidRDefault="00C0552F" w:rsidP="00394EDB">
            <w:pPr>
              <w:spacing w:after="120"/>
              <w:jc w:val="left"/>
              <w:rPr>
                <w:rStyle w:val="Code"/>
              </w:rPr>
            </w:pPr>
            <w:r w:rsidRPr="00394EDB">
              <w:rPr>
                <w:rStyle w:val="Code"/>
              </w:rPr>
              <w:t>union 11 19 16 18 16 11 9 14</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435</w:t>
            </w:r>
          </w:p>
          <w:p w:rsidR="00C0552F" w:rsidRPr="00394EDB" w:rsidRDefault="00C0552F" w:rsidP="00394EDB">
            <w:pPr>
              <w:spacing w:after="120"/>
              <w:jc w:val="left"/>
              <w:rPr>
                <w:rStyle w:val="Code"/>
              </w:rPr>
            </w:pPr>
            <w:r w:rsidRPr="00394EDB">
              <w:rPr>
                <w:rStyle w:val="Code"/>
              </w:rPr>
              <w:t>remove 25</w:t>
            </w:r>
          </w:p>
          <w:p w:rsidR="00C0552F" w:rsidRPr="00394EDB" w:rsidRDefault="00C0552F" w:rsidP="00394EDB">
            <w:pPr>
              <w:spacing w:after="120"/>
              <w:jc w:val="left"/>
              <w:rPr>
                <w:rStyle w:val="Code"/>
              </w:rPr>
            </w:pPr>
            <w:r w:rsidRPr="00394EDB">
              <w:rPr>
                <w:rStyle w:val="Code"/>
              </w:rPr>
              <w:t>find 711</w:t>
            </w:r>
          </w:p>
          <w:p w:rsidR="00C0552F" w:rsidRPr="00394EDB" w:rsidRDefault="00C0552F" w:rsidP="00394EDB">
            <w:pPr>
              <w:spacing w:after="120"/>
              <w:jc w:val="left"/>
              <w:rPr>
                <w:rStyle w:val="Code"/>
              </w:rPr>
            </w:pPr>
            <w:r w:rsidRPr="00394EDB">
              <w:rPr>
                <w:rStyle w:val="Code"/>
              </w:rPr>
              <w:t>union 17 1 1 4 4 12</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intersect 12 17 6 1 18</w:t>
            </w:r>
          </w:p>
          <w:p w:rsidR="00C0552F" w:rsidRPr="00394EDB" w:rsidRDefault="00C0552F" w:rsidP="00394EDB">
            <w:pPr>
              <w:spacing w:after="120"/>
              <w:jc w:val="left"/>
              <w:rPr>
                <w:rStyle w:val="Code"/>
              </w:rPr>
            </w:pPr>
            <w:r w:rsidRPr="00394EDB">
              <w:rPr>
                <w:rStyle w:val="Code"/>
              </w:rPr>
              <w:t>add 672</w:t>
            </w:r>
          </w:p>
          <w:p w:rsidR="00C0552F" w:rsidRPr="00394EDB" w:rsidRDefault="00C0552F" w:rsidP="00394EDB">
            <w:pPr>
              <w:spacing w:after="120"/>
              <w:jc w:val="left"/>
              <w:rPr>
                <w:rStyle w:val="Code"/>
              </w:rPr>
            </w:pPr>
            <w:r w:rsidRPr="00394EDB">
              <w:rPr>
                <w:rStyle w:val="Code"/>
              </w:rPr>
              <w:t>add 718</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241</w:t>
            </w:r>
          </w:p>
          <w:p w:rsidR="00C0552F" w:rsidRPr="00394EDB" w:rsidRDefault="00C0552F" w:rsidP="00394EDB">
            <w:pPr>
              <w:spacing w:after="120"/>
              <w:jc w:val="left"/>
              <w:rPr>
                <w:rStyle w:val="Code"/>
              </w:rPr>
            </w:pPr>
            <w:r w:rsidRPr="00394EDB">
              <w:rPr>
                <w:rStyle w:val="Code"/>
              </w:rPr>
              <w:t>add 773</w:t>
            </w:r>
          </w:p>
          <w:p w:rsidR="00C0552F" w:rsidRPr="00394EDB" w:rsidRDefault="00C0552F" w:rsidP="00394EDB">
            <w:pPr>
              <w:spacing w:after="120"/>
              <w:jc w:val="left"/>
              <w:rPr>
                <w:rStyle w:val="Code"/>
              </w:rPr>
            </w:pPr>
            <w:r w:rsidRPr="00394EDB">
              <w:rPr>
                <w:rStyle w:val="Code"/>
              </w:rPr>
              <w:t>intersect 7 9 12 12 14 0 12 12</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add 103</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union 11 19 16 18 16 11 9 14</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intersect 11 10</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4 5 15 19 13 12</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union 19 19 8 17 11 6 1 15 8</w:t>
            </w:r>
          </w:p>
          <w:p w:rsidR="00C0552F" w:rsidRPr="00394EDB" w:rsidRDefault="00C0552F" w:rsidP="00394EDB">
            <w:pPr>
              <w:spacing w:after="120"/>
              <w:jc w:val="left"/>
              <w:rPr>
                <w:rStyle w:val="Code"/>
              </w:rPr>
            </w:pPr>
            <w:r w:rsidRPr="00394EDB">
              <w:rPr>
                <w:rStyle w:val="Code"/>
              </w:rPr>
              <w:t>union 2 0 3 16 2</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5 13 12 6 9</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union 16 15 11 4 11 18 8</w:t>
            </w:r>
          </w:p>
          <w:p w:rsidR="00C0552F" w:rsidRPr="00394EDB" w:rsidRDefault="00C0552F" w:rsidP="00394EDB">
            <w:pPr>
              <w:spacing w:after="120"/>
              <w:jc w:val="left"/>
              <w:rPr>
                <w:rStyle w:val="Code"/>
              </w:rPr>
            </w:pPr>
            <w:r w:rsidRPr="00394EDB">
              <w:rPr>
                <w:rStyle w:val="Code"/>
              </w:rPr>
              <w:t>remove 404</w:t>
            </w:r>
          </w:p>
          <w:p w:rsidR="00C0552F" w:rsidRPr="00394EDB" w:rsidRDefault="00C0552F" w:rsidP="00394EDB">
            <w:pPr>
              <w:spacing w:after="120"/>
              <w:jc w:val="left"/>
              <w:rPr>
                <w:rStyle w:val="Code"/>
              </w:rPr>
            </w:pPr>
            <w:r w:rsidRPr="00394EDB">
              <w:rPr>
                <w:rStyle w:val="Code"/>
              </w:rPr>
              <w:t>find 47</w:t>
            </w:r>
          </w:p>
          <w:p w:rsidR="00C0552F" w:rsidRPr="00394EDB" w:rsidRDefault="00C0552F" w:rsidP="00394EDB">
            <w:pPr>
              <w:spacing w:after="120"/>
              <w:jc w:val="left"/>
              <w:rPr>
                <w:rStyle w:val="Code"/>
              </w:rPr>
            </w:pPr>
            <w:r w:rsidRPr="00394EDB">
              <w:rPr>
                <w:rStyle w:val="Code"/>
              </w:rPr>
              <w:t>find 509</w:t>
            </w:r>
          </w:p>
          <w:p w:rsidR="00C0552F" w:rsidRPr="00394EDB" w:rsidRDefault="00C0552F" w:rsidP="00394EDB">
            <w:pPr>
              <w:spacing w:after="120"/>
              <w:jc w:val="left"/>
              <w:rPr>
                <w:rStyle w:val="Code"/>
              </w:rPr>
            </w:pPr>
            <w:r w:rsidRPr="00394EDB">
              <w:rPr>
                <w:rStyle w:val="Code"/>
              </w:rPr>
              <w:t>find 440</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remove 551</w:t>
            </w:r>
          </w:p>
          <w:p w:rsidR="00C0552F" w:rsidRPr="00394EDB" w:rsidRDefault="00C0552F" w:rsidP="00394EDB">
            <w:pPr>
              <w:spacing w:after="120"/>
              <w:jc w:val="left"/>
              <w:rPr>
                <w:rStyle w:val="Code"/>
              </w:rPr>
            </w:pPr>
            <w:r w:rsidRPr="00394EDB">
              <w:rPr>
                <w:rStyle w:val="Code"/>
              </w:rPr>
              <w:t>add 759</w:t>
            </w:r>
          </w:p>
          <w:p w:rsidR="00C0552F" w:rsidRPr="00394EDB" w:rsidRDefault="00C0552F" w:rsidP="00394EDB">
            <w:pPr>
              <w:spacing w:after="120"/>
              <w:jc w:val="left"/>
              <w:rPr>
                <w:rStyle w:val="Code"/>
              </w:rPr>
            </w:pPr>
            <w:r w:rsidRPr="00394EDB">
              <w:rPr>
                <w:rStyle w:val="Code"/>
              </w:rPr>
              <w:lastRenderedPageBreak/>
              <w:t>elements</w:t>
            </w:r>
          </w:p>
          <w:p w:rsidR="00C0552F" w:rsidRPr="00394EDB" w:rsidRDefault="00C0552F" w:rsidP="00394EDB">
            <w:pPr>
              <w:spacing w:after="120"/>
              <w:jc w:val="left"/>
              <w:rPr>
                <w:rStyle w:val="Code"/>
              </w:rPr>
            </w:pPr>
            <w:r w:rsidRPr="00394EDB">
              <w:rPr>
                <w:rStyle w:val="Code"/>
              </w:rPr>
              <w:t>add 179</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add 974</w:t>
            </w:r>
          </w:p>
          <w:p w:rsidR="00C0552F" w:rsidRPr="00394EDB" w:rsidRDefault="00C0552F" w:rsidP="00394EDB">
            <w:pPr>
              <w:spacing w:after="120"/>
              <w:jc w:val="left"/>
              <w:rPr>
                <w:rStyle w:val="Code"/>
              </w:rPr>
            </w:pPr>
            <w:r w:rsidRPr="00394EDB">
              <w:rPr>
                <w:rStyle w:val="Code"/>
              </w:rPr>
              <w:t>union 9 9 9 2 19 10</w:t>
            </w:r>
          </w:p>
          <w:p w:rsidR="00C0552F" w:rsidRPr="00394EDB" w:rsidRDefault="00C0552F" w:rsidP="00394EDB">
            <w:pPr>
              <w:spacing w:after="120"/>
              <w:jc w:val="left"/>
              <w:rPr>
                <w:rStyle w:val="Code"/>
              </w:rPr>
            </w:pPr>
            <w:r w:rsidRPr="00394EDB">
              <w:rPr>
                <w:rStyle w:val="Code"/>
              </w:rPr>
              <w:t>union 9 14 4 15 5 6 10 3</w:t>
            </w:r>
          </w:p>
          <w:p w:rsidR="00C0552F" w:rsidRPr="00394EDB" w:rsidRDefault="00C0552F" w:rsidP="00394EDB">
            <w:pPr>
              <w:spacing w:after="120"/>
              <w:jc w:val="left"/>
              <w:rPr>
                <w:rStyle w:val="Code"/>
              </w:rPr>
            </w:pPr>
            <w:r w:rsidRPr="00394EDB">
              <w:rPr>
                <w:rStyle w:val="Code"/>
              </w:rPr>
              <w:t>add 59</w:t>
            </w:r>
          </w:p>
          <w:p w:rsidR="00C0552F" w:rsidRPr="00394EDB" w:rsidRDefault="00C0552F" w:rsidP="00394EDB">
            <w:pPr>
              <w:spacing w:after="120"/>
              <w:jc w:val="left"/>
              <w:rPr>
                <w:rStyle w:val="Code"/>
              </w:rPr>
            </w:pPr>
            <w:r w:rsidRPr="00394EDB">
              <w:rPr>
                <w:rStyle w:val="Code"/>
              </w:rPr>
              <w:t>add 729</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66</w:t>
            </w:r>
          </w:p>
          <w:p w:rsidR="00C0552F" w:rsidRPr="00394EDB" w:rsidRDefault="00C0552F" w:rsidP="00394EDB">
            <w:pPr>
              <w:spacing w:after="120"/>
              <w:jc w:val="left"/>
              <w:rPr>
                <w:rStyle w:val="Code"/>
              </w:rPr>
            </w:pPr>
            <w:r w:rsidRPr="00394EDB">
              <w:rPr>
                <w:rStyle w:val="Code"/>
              </w:rPr>
              <w:t>intersect 14 10 18 1 0 12 10</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find 414</w:t>
            </w:r>
          </w:p>
          <w:p w:rsidR="00C0552F" w:rsidRPr="00394EDB" w:rsidRDefault="00C0552F" w:rsidP="00394EDB">
            <w:pPr>
              <w:spacing w:after="120"/>
              <w:jc w:val="left"/>
              <w:rPr>
                <w:rStyle w:val="Code"/>
              </w:rPr>
            </w:pPr>
            <w:r w:rsidRPr="00394EDB">
              <w:rPr>
                <w:rStyle w:val="Code"/>
              </w:rPr>
              <w:t>union 14 10 18 1 0 12 10</w:t>
            </w:r>
          </w:p>
          <w:p w:rsidR="00C0552F" w:rsidRPr="00394EDB" w:rsidRDefault="00C0552F" w:rsidP="00394EDB">
            <w:pPr>
              <w:spacing w:after="120"/>
              <w:jc w:val="left"/>
              <w:rPr>
                <w:rStyle w:val="Code"/>
              </w:rPr>
            </w:pPr>
            <w:r w:rsidRPr="00394EDB">
              <w:rPr>
                <w:rStyle w:val="Code"/>
              </w:rPr>
              <w:t>remove 868</w:t>
            </w:r>
          </w:p>
          <w:p w:rsidR="00C0552F" w:rsidRPr="00394EDB" w:rsidRDefault="00C0552F" w:rsidP="00394EDB">
            <w:pPr>
              <w:spacing w:after="120"/>
              <w:jc w:val="left"/>
              <w:rPr>
                <w:rStyle w:val="Code"/>
              </w:rPr>
            </w:pPr>
            <w:r w:rsidRPr="00394EDB">
              <w:rPr>
                <w:rStyle w:val="Code"/>
              </w:rPr>
              <w:t>remove 48</w:t>
            </w:r>
          </w:p>
          <w:p w:rsidR="00C0552F" w:rsidRPr="00394EDB" w:rsidRDefault="00C0552F" w:rsidP="00394EDB">
            <w:pPr>
              <w:spacing w:after="120"/>
              <w:jc w:val="left"/>
              <w:rPr>
                <w:rStyle w:val="Code"/>
              </w:rPr>
            </w:pPr>
            <w:r w:rsidRPr="00394EDB">
              <w:rPr>
                <w:rStyle w:val="Code"/>
              </w:rPr>
              <w:t>find 11</w:t>
            </w:r>
          </w:p>
          <w:p w:rsidR="00C0552F" w:rsidRPr="00394EDB" w:rsidRDefault="00C0552F" w:rsidP="00394EDB">
            <w:pPr>
              <w:spacing w:after="120"/>
              <w:jc w:val="left"/>
              <w:rPr>
                <w:rStyle w:val="Code"/>
              </w:rPr>
            </w:pPr>
            <w:r w:rsidRPr="00394EDB">
              <w:rPr>
                <w:rStyle w:val="Code"/>
              </w:rPr>
              <w:t>intersect 5 13 12 6 9</w:t>
            </w:r>
          </w:p>
          <w:p w:rsidR="00C0552F" w:rsidRPr="00394EDB" w:rsidRDefault="00C0552F" w:rsidP="00394EDB">
            <w:pPr>
              <w:spacing w:after="120"/>
              <w:jc w:val="left"/>
              <w:rPr>
                <w:rStyle w:val="Code"/>
              </w:rPr>
            </w:pPr>
            <w:r w:rsidRPr="00394EDB">
              <w:rPr>
                <w:rStyle w:val="Code"/>
              </w:rPr>
              <w:t>add 331</w:t>
            </w:r>
          </w:p>
          <w:p w:rsidR="00C0552F" w:rsidRPr="00394EDB" w:rsidRDefault="00C0552F" w:rsidP="00394EDB">
            <w:pPr>
              <w:spacing w:after="120"/>
              <w:jc w:val="left"/>
              <w:rPr>
                <w:rStyle w:val="Code"/>
              </w:rPr>
            </w:pPr>
            <w:r w:rsidRPr="00394EDB">
              <w:rPr>
                <w:rStyle w:val="Code"/>
              </w:rPr>
              <w:t>intersect 11 14 1 5 10 16</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add 579</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intersect 13 10 1 11 14 2 10 13 3</w:t>
            </w:r>
          </w:p>
          <w:p w:rsidR="00C0552F" w:rsidRPr="00394EDB" w:rsidRDefault="00C0552F" w:rsidP="00394EDB">
            <w:pPr>
              <w:spacing w:after="120"/>
              <w:jc w:val="left"/>
              <w:rPr>
                <w:rStyle w:val="Code"/>
              </w:rPr>
            </w:pPr>
            <w:r w:rsidRPr="00394EDB">
              <w:rPr>
                <w:rStyle w:val="Code"/>
              </w:rPr>
              <w:t>find 450</w:t>
            </w:r>
          </w:p>
          <w:p w:rsidR="00C0552F" w:rsidRPr="00394EDB" w:rsidRDefault="00C0552F" w:rsidP="00394EDB">
            <w:pPr>
              <w:spacing w:after="120"/>
              <w:jc w:val="left"/>
              <w:rPr>
                <w:rStyle w:val="Code"/>
              </w:rPr>
            </w:pPr>
            <w:r w:rsidRPr="00394EDB">
              <w:rPr>
                <w:rStyle w:val="Code"/>
              </w:rPr>
              <w:t>find 710</w:t>
            </w:r>
          </w:p>
          <w:p w:rsidR="00C0552F" w:rsidRPr="00394EDB" w:rsidRDefault="00C0552F" w:rsidP="00394EDB">
            <w:pPr>
              <w:spacing w:after="120"/>
              <w:jc w:val="left"/>
              <w:rPr>
                <w:rStyle w:val="Code"/>
              </w:rPr>
            </w:pPr>
            <w:r w:rsidRPr="00394EDB">
              <w:rPr>
                <w:rStyle w:val="Code"/>
              </w:rPr>
              <w:t>intersect 13 14</w:t>
            </w:r>
          </w:p>
          <w:p w:rsidR="00C0552F" w:rsidRPr="00394EDB" w:rsidRDefault="00C0552F" w:rsidP="00394EDB">
            <w:pPr>
              <w:spacing w:after="120"/>
              <w:jc w:val="left"/>
              <w:rPr>
                <w:rStyle w:val="Code"/>
              </w:rPr>
            </w:pPr>
            <w:r w:rsidRPr="00394EDB">
              <w:rPr>
                <w:rStyle w:val="Code"/>
              </w:rPr>
              <w:t>remove 4</w:t>
            </w:r>
          </w:p>
          <w:p w:rsidR="00C0552F" w:rsidRPr="00394EDB" w:rsidRDefault="00C0552F" w:rsidP="00394EDB">
            <w:pPr>
              <w:spacing w:after="120"/>
              <w:jc w:val="left"/>
              <w:rPr>
                <w:rStyle w:val="Code"/>
              </w:rPr>
            </w:pPr>
            <w:r w:rsidRPr="00394EDB">
              <w:rPr>
                <w:rStyle w:val="Code"/>
              </w:rPr>
              <w:t>union 0 9 18 3 3</w:t>
            </w:r>
          </w:p>
          <w:p w:rsidR="00C0552F" w:rsidRPr="00394EDB" w:rsidRDefault="00C0552F" w:rsidP="00394EDB">
            <w:pPr>
              <w:spacing w:after="120"/>
              <w:jc w:val="left"/>
              <w:rPr>
                <w:rStyle w:val="Code"/>
              </w:rPr>
            </w:pPr>
            <w:r w:rsidRPr="00394EDB">
              <w:rPr>
                <w:rStyle w:val="Code"/>
              </w:rPr>
              <w:t>union 17 19 13 18 1</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intersect 6 11</w:t>
            </w:r>
          </w:p>
          <w:p w:rsidR="00C0552F" w:rsidRPr="00394EDB" w:rsidRDefault="00C0552F" w:rsidP="00394EDB">
            <w:pPr>
              <w:spacing w:after="120"/>
              <w:jc w:val="left"/>
              <w:rPr>
                <w:rStyle w:val="Code"/>
              </w:rPr>
            </w:pPr>
            <w:r w:rsidRPr="00394EDB">
              <w:rPr>
                <w:rStyle w:val="Code"/>
              </w:rPr>
              <w:t>union 9 12 17 9 2 18 1</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add 990</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remove 707</w:t>
            </w:r>
          </w:p>
          <w:p w:rsidR="00C0552F" w:rsidRPr="00394EDB" w:rsidRDefault="00C0552F" w:rsidP="00394EDB">
            <w:pPr>
              <w:spacing w:after="120"/>
              <w:jc w:val="left"/>
              <w:rPr>
                <w:rStyle w:val="Code"/>
              </w:rPr>
            </w:pPr>
            <w:r w:rsidRPr="00394EDB">
              <w:rPr>
                <w:rStyle w:val="Code"/>
              </w:rPr>
              <w:t>intersect 7 18 4 9 0</w:t>
            </w:r>
          </w:p>
          <w:p w:rsidR="00C0552F" w:rsidRPr="00394EDB" w:rsidRDefault="00C0552F" w:rsidP="00394EDB">
            <w:pPr>
              <w:spacing w:after="120"/>
              <w:jc w:val="left"/>
              <w:rPr>
                <w:rStyle w:val="Code"/>
              </w:rPr>
            </w:pPr>
            <w:r w:rsidRPr="00394EDB">
              <w:rPr>
                <w:rStyle w:val="Code"/>
              </w:rPr>
              <w:lastRenderedPageBreak/>
              <w:t>intersect 18 6 16 17 10 8 10 18</w:t>
            </w:r>
          </w:p>
          <w:p w:rsidR="00C0552F" w:rsidRPr="00394EDB" w:rsidRDefault="00C0552F" w:rsidP="00394EDB">
            <w:pPr>
              <w:spacing w:after="120"/>
              <w:jc w:val="left"/>
              <w:rPr>
                <w:rStyle w:val="Code"/>
              </w:rPr>
            </w:pPr>
            <w:r w:rsidRPr="00394EDB">
              <w:rPr>
                <w:rStyle w:val="Code"/>
              </w:rPr>
              <w:t>add 282</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remove 913</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593</w:t>
            </w:r>
          </w:p>
          <w:p w:rsidR="00C0552F" w:rsidRPr="00394EDB" w:rsidRDefault="00C0552F" w:rsidP="00394EDB">
            <w:pPr>
              <w:spacing w:after="120"/>
              <w:jc w:val="left"/>
              <w:rPr>
                <w:rStyle w:val="Code"/>
              </w:rPr>
            </w:pPr>
            <w:r w:rsidRPr="00394EDB">
              <w:rPr>
                <w:rStyle w:val="Code"/>
              </w:rPr>
              <w:t>add 82</w:t>
            </w:r>
          </w:p>
          <w:p w:rsidR="00C0552F" w:rsidRPr="00394EDB" w:rsidRDefault="00C0552F" w:rsidP="00394EDB">
            <w:pPr>
              <w:spacing w:after="120"/>
              <w:jc w:val="left"/>
              <w:rPr>
                <w:rStyle w:val="Code"/>
              </w:rPr>
            </w:pPr>
            <w:r w:rsidRPr="00394EDB">
              <w:rPr>
                <w:rStyle w:val="Code"/>
              </w:rPr>
              <w:t>union 12 12 11</w:t>
            </w:r>
          </w:p>
          <w:p w:rsidR="00C0552F" w:rsidRPr="00394EDB" w:rsidRDefault="00C0552F" w:rsidP="00394EDB">
            <w:pPr>
              <w:spacing w:after="120"/>
              <w:jc w:val="left"/>
              <w:rPr>
                <w:rStyle w:val="Code"/>
              </w:rPr>
            </w:pPr>
            <w:r w:rsidRPr="00394EDB">
              <w:rPr>
                <w:rStyle w:val="Code"/>
              </w:rPr>
              <w:t>remove 703</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167</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remove 704</w:t>
            </w:r>
          </w:p>
          <w:p w:rsidR="00C0552F" w:rsidRPr="00394EDB" w:rsidRDefault="00C0552F" w:rsidP="00394EDB">
            <w:pPr>
              <w:spacing w:after="120"/>
              <w:jc w:val="left"/>
              <w:rPr>
                <w:rStyle w:val="Code"/>
              </w:rPr>
            </w:pPr>
            <w:r w:rsidRPr="00394EDB">
              <w:rPr>
                <w:rStyle w:val="Code"/>
              </w:rPr>
              <w:t>elements</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find 213</w:t>
            </w:r>
          </w:p>
          <w:p w:rsidR="00C0552F" w:rsidRPr="00394EDB" w:rsidRDefault="00C0552F" w:rsidP="00394EDB">
            <w:pPr>
              <w:spacing w:after="120"/>
              <w:jc w:val="left"/>
              <w:rPr>
                <w:rStyle w:val="Code"/>
              </w:rPr>
            </w:pPr>
            <w:r w:rsidRPr="00394EDB">
              <w:rPr>
                <w:rStyle w:val="Code"/>
              </w:rPr>
              <w:t>count</w:t>
            </w:r>
          </w:p>
          <w:p w:rsidR="00C0552F" w:rsidRPr="00394EDB" w:rsidRDefault="00C0552F" w:rsidP="00394EDB">
            <w:pPr>
              <w:spacing w:after="120"/>
              <w:jc w:val="left"/>
              <w:rPr>
                <w:rStyle w:val="Code"/>
              </w:rPr>
            </w:pPr>
            <w:r w:rsidRPr="00394EDB">
              <w:rPr>
                <w:rStyle w:val="Code"/>
              </w:rPr>
              <w:t>add 982</w:t>
            </w:r>
          </w:p>
          <w:p w:rsidR="00C0552F" w:rsidRPr="00394EDB" w:rsidRDefault="00C0552F" w:rsidP="00394EDB">
            <w:pPr>
              <w:spacing w:after="120"/>
              <w:jc w:val="left"/>
              <w:rPr>
                <w:rStyle w:val="Code"/>
              </w:rPr>
            </w:pPr>
            <w:r w:rsidRPr="00394EDB">
              <w:rPr>
                <w:rStyle w:val="Code"/>
              </w:rPr>
              <w:t>intersect 6 18 7 19 15 10 10</w:t>
            </w:r>
          </w:p>
          <w:p w:rsidR="00C0552F" w:rsidRPr="00394EDB" w:rsidRDefault="00C0552F" w:rsidP="00394EDB">
            <w:pPr>
              <w:spacing w:after="120"/>
              <w:jc w:val="left"/>
              <w:rPr>
                <w:rStyle w:val="Code"/>
              </w:rPr>
            </w:pPr>
            <w:r w:rsidRPr="00394EDB">
              <w:rPr>
                <w:rStyle w:val="Code"/>
              </w:rPr>
              <w:t>clear</w:t>
            </w:r>
          </w:p>
          <w:p w:rsidR="00C0552F" w:rsidRPr="00394EDB" w:rsidRDefault="00C0552F" w:rsidP="00394EDB">
            <w:pPr>
              <w:spacing w:after="120"/>
              <w:jc w:val="left"/>
              <w:rPr>
                <w:rStyle w:val="Code"/>
              </w:rPr>
            </w:pPr>
            <w:r w:rsidRPr="00394EDB">
              <w:rPr>
                <w:rStyle w:val="Code"/>
              </w:rPr>
              <w:t>union 3</w:t>
            </w:r>
          </w:p>
          <w:p w:rsidR="00C0552F" w:rsidRPr="00454FED" w:rsidRDefault="00C0552F" w:rsidP="00394EDB">
            <w:pPr>
              <w:spacing w:after="120"/>
              <w:jc w:val="left"/>
              <w:rPr>
                <w:rFonts w:ascii="Consolas" w:hAnsi="Consolas" w:cs="Consolas"/>
                <w:noProof/>
                <w:highlight w:val="yellow"/>
                <w:lang w:val="en-US"/>
              </w:rPr>
            </w:pPr>
            <w:r w:rsidRPr="00394EDB">
              <w:rPr>
                <w:rStyle w:val="Code"/>
              </w:rPr>
              <w:t>union 6 16 0 12 12 2</w:t>
            </w:r>
          </w:p>
        </w:tc>
        <w:tc>
          <w:tcPr>
            <w:tcW w:w="5386" w:type="dxa"/>
          </w:tcPr>
          <w:p w:rsidR="00C0552F" w:rsidRPr="00394EDB" w:rsidRDefault="00C0552F" w:rsidP="00394EDB">
            <w:pPr>
              <w:spacing w:after="120"/>
              <w:jc w:val="left"/>
              <w:rPr>
                <w:rStyle w:val="Code"/>
                <w:lang w:val="bg-BG"/>
              </w:rPr>
            </w:pPr>
            <w:r w:rsidRPr="00394EDB">
              <w:rPr>
                <w:rStyle w:val="Code"/>
                <w:lang w:val="bg-BG"/>
              </w:rPr>
              <w:lastRenderedPageBreak/>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lastRenderedPageBreak/>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6</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6</w:t>
            </w:r>
          </w:p>
          <w:p w:rsidR="00C0552F" w:rsidRPr="00394EDB" w:rsidRDefault="00C0552F" w:rsidP="00394EDB">
            <w:pPr>
              <w:spacing w:after="120"/>
              <w:jc w:val="left"/>
              <w:rPr>
                <w:rStyle w:val="Code"/>
                <w:lang w:val="bg-BG"/>
              </w:rPr>
            </w:pPr>
            <w:r w:rsidRPr="00394EDB">
              <w:rPr>
                <w:rStyle w:val="Code"/>
                <w:lang w:val="bg-BG"/>
              </w:rPr>
              <w:t>6</w:t>
            </w:r>
          </w:p>
          <w:p w:rsidR="00C0552F" w:rsidRPr="00394EDB" w:rsidRDefault="00C0552F" w:rsidP="00394EDB">
            <w:pPr>
              <w:spacing w:after="120"/>
              <w:jc w:val="left"/>
              <w:rPr>
                <w:rStyle w:val="Code"/>
                <w:lang w:val="bg-BG"/>
              </w:rPr>
            </w:pPr>
            <w:r w:rsidRPr="00394EDB">
              <w:rPr>
                <w:rStyle w:val="Code"/>
                <w:lang w:val="bg-BG"/>
              </w:rPr>
              <w:t>6</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8</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321 866 </w:t>
            </w:r>
          </w:p>
          <w:p w:rsidR="00C0552F" w:rsidRPr="00394EDB" w:rsidRDefault="00C0552F" w:rsidP="00394EDB">
            <w:pPr>
              <w:spacing w:after="120"/>
              <w:jc w:val="left"/>
              <w:rPr>
                <w:rStyle w:val="Code"/>
                <w:lang w:val="bg-BG"/>
              </w:rPr>
            </w:pPr>
            <w:r w:rsidRPr="00394EDB">
              <w:rPr>
                <w:rStyle w:val="Code"/>
                <w:lang w:val="bg-BG"/>
              </w:rPr>
              <w:t xml:space="preserve">321 866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6 7 13 15 18 19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6 7 13 15 18 19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8 16 768 </w:t>
            </w:r>
          </w:p>
          <w:p w:rsidR="00C0552F" w:rsidRPr="00394EDB" w:rsidRDefault="00C0552F" w:rsidP="00394EDB">
            <w:pPr>
              <w:spacing w:after="120"/>
              <w:jc w:val="left"/>
              <w:rPr>
                <w:rStyle w:val="Code"/>
                <w:lang w:val="bg-BG"/>
              </w:rPr>
            </w:pPr>
            <w:r w:rsidRPr="00394EDB">
              <w:rPr>
                <w:rStyle w:val="Code"/>
                <w:lang w:val="bg-BG"/>
              </w:rPr>
              <w:t>3</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5</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lastRenderedPageBreak/>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7</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1 5 10 11 14 16 785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7</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8 20 960 </w:t>
            </w:r>
          </w:p>
          <w:p w:rsidR="00C0552F" w:rsidRPr="00394EDB" w:rsidRDefault="00C0552F" w:rsidP="00394EDB">
            <w:pPr>
              <w:spacing w:after="120"/>
              <w:jc w:val="left"/>
              <w:rPr>
                <w:rStyle w:val="Code"/>
                <w:lang w:val="bg-BG"/>
              </w:rPr>
            </w:pPr>
            <w:r w:rsidRPr="00394EDB">
              <w:rPr>
                <w:rStyle w:val="Code"/>
                <w:lang w:val="bg-BG"/>
              </w:rPr>
              <w:t xml:space="preserve">0 2 8 20 960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4</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438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8</w:t>
            </w:r>
          </w:p>
          <w:p w:rsidR="00C0552F" w:rsidRPr="00394EDB" w:rsidRDefault="00C0552F" w:rsidP="00394EDB">
            <w:pPr>
              <w:spacing w:after="120"/>
              <w:jc w:val="left"/>
              <w:rPr>
                <w:rStyle w:val="Code"/>
                <w:lang w:val="bg-BG"/>
              </w:rPr>
            </w:pPr>
            <w:r w:rsidRPr="00394EDB">
              <w:rPr>
                <w:rStyle w:val="Code"/>
                <w:lang w:val="bg-BG"/>
              </w:rPr>
              <w:t>1</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11</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lastRenderedPageBreak/>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1</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2</w:t>
            </w:r>
          </w:p>
          <w:p w:rsidR="00C0552F" w:rsidRPr="00394EDB" w:rsidRDefault="00C0552F" w:rsidP="00394EDB">
            <w:pPr>
              <w:spacing w:after="120"/>
              <w:jc w:val="left"/>
              <w:rPr>
                <w:rStyle w:val="Code"/>
                <w:lang w:val="bg-BG"/>
              </w:rPr>
            </w:pPr>
            <w:r w:rsidRPr="00394EDB">
              <w:rPr>
                <w:rStyle w:val="Code"/>
                <w:lang w:val="bg-BG"/>
              </w:rPr>
              <w:t xml:space="preserve">1 482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1</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14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11</w:t>
            </w:r>
          </w:p>
          <w:p w:rsidR="00C0552F" w:rsidRPr="00394EDB" w:rsidRDefault="00C0552F" w:rsidP="00394EDB">
            <w:pPr>
              <w:spacing w:after="120"/>
              <w:jc w:val="left"/>
              <w:rPr>
                <w:rStyle w:val="Code"/>
                <w:lang w:val="bg-BG"/>
              </w:rPr>
            </w:pPr>
            <w:r w:rsidRPr="00394EDB">
              <w:rPr>
                <w:rStyle w:val="Code"/>
                <w:lang w:val="bg-BG"/>
              </w:rPr>
              <w:t>12</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0 1 2 3 5 6 9 12 13 14 18 142 </w:t>
            </w:r>
          </w:p>
          <w:p w:rsidR="00C0552F" w:rsidRPr="00394EDB" w:rsidRDefault="00C0552F" w:rsidP="00394EDB">
            <w:pPr>
              <w:spacing w:after="120"/>
              <w:jc w:val="left"/>
              <w:rPr>
                <w:rStyle w:val="Code"/>
                <w:lang w:val="bg-BG"/>
              </w:rPr>
            </w:pPr>
            <w:r w:rsidRPr="00394EDB">
              <w:rPr>
                <w:rStyle w:val="Code"/>
                <w:lang w:val="bg-BG"/>
              </w:rPr>
              <w:t xml:space="preserve">0 1 2 3 5 6 9 12 13 14 18 142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12</w:t>
            </w:r>
          </w:p>
          <w:p w:rsidR="00C0552F" w:rsidRPr="00394EDB" w:rsidRDefault="00C0552F" w:rsidP="00394EDB">
            <w:pPr>
              <w:spacing w:after="120"/>
              <w:jc w:val="left"/>
              <w:rPr>
                <w:rStyle w:val="Code"/>
                <w:lang w:val="bg-BG"/>
              </w:rPr>
            </w:pPr>
            <w:r w:rsidRPr="00394EDB">
              <w:rPr>
                <w:rStyle w:val="Code"/>
                <w:lang w:val="bg-BG"/>
              </w:rPr>
              <w:t>12</w:t>
            </w:r>
          </w:p>
          <w:p w:rsidR="00C0552F" w:rsidRPr="00394EDB" w:rsidRDefault="00C0552F" w:rsidP="00394EDB">
            <w:pPr>
              <w:spacing w:after="120"/>
              <w:jc w:val="left"/>
              <w:rPr>
                <w:rStyle w:val="Code"/>
                <w:lang w:val="bg-BG"/>
              </w:rPr>
            </w:pPr>
            <w:r w:rsidRPr="00394EDB">
              <w:rPr>
                <w:rStyle w:val="Code"/>
                <w:lang w:val="bg-BG"/>
              </w:rPr>
              <w:t>16</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16</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lastRenderedPageBreak/>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9</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815 </w:t>
            </w:r>
          </w:p>
          <w:p w:rsidR="00C0552F" w:rsidRPr="00394EDB" w:rsidRDefault="00C0552F" w:rsidP="00394EDB">
            <w:pPr>
              <w:spacing w:after="120"/>
              <w:jc w:val="left"/>
              <w:rPr>
                <w:rStyle w:val="Code"/>
                <w:lang w:val="bg-BG"/>
              </w:rPr>
            </w:pPr>
            <w:r w:rsidRPr="00394EDB">
              <w:rPr>
                <w:rStyle w:val="Code"/>
                <w:lang w:val="bg-BG"/>
              </w:rPr>
              <w:t xml:space="preserve">815 </w:t>
            </w:r>
          </w:p>
          <w:p w:rsidR="00C0552F" w:rsidRPr="00394EDB" w:rsidRDefault="00C0552F" w:rsidP="00394EDB">
            <w:pPr>
              <w:spacing w:after="120"/>
              <w:jc w:val="left"/>
              <w:rPr>
                <w:rStyle w:val="Code"/>
                <w:lang w:val="bg-BG"/>
              </w:rPr>
            </w:pPr>
            <w:r w:rsidRPr="00394EDB">
              <w:rPr>
                <w:rStyle w:val="Code"/>
                <w:lang w:val="bg-BG"/>
              </w:rPr>
              <w:t xml:space="preserve">815 </w:t>
            </w:r>
          </w:p>
          <w:p w:rsidR="00C0552F" w:rsidRPr="00394EDB" w:rsidRDefault="00C0552F" w:rsidP="00394EDB">
            <w:pPr>
              <w:spacing w:after="120"/>
              <w:jc w:val="left"/>
              <w:rPr>
                <w:rStyle w:val="Code"/>
                <w:lang w:val="bg-BG"/>
              </w:rPr>
            </w:pPr>
            <w:r w:rsidRPr="00394EDB">
              <w:rPr>
                <w:rStyle w:val="Code"/>
                <w:lang w:val="bg-BG"/>
              </w:rPr>
              <w:t xml:space="preserve">5 9 12 815 </w:t>
            </w:r>
          </w:p>
          <w:p w:rsidR="00C0552F" w:rsidRPr="00394EDB" w:rsidRDefault="00C0552F" w:rsidP="00394EDB">
            <w:pPr>
              <w:spacing w:after="120"/>
              <w:jc w:val="left"/>
              <w:rPr>
                <w:rStyle w:val="Code"/>
                <w:lang w:val="bg-BG"/>
              </w:rPr>
            </w:pPr>
            <w:r w:rsidRPr="00394EDB">
              <w:rPr>
                <w:rStyle w:val="Code"/>
                <w:lang w:val="bg-BG"/>
              </w:rPr>
              <w:t>4</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5</w:t>
            </w:r>
          </w:p>
          <w:p w:rsidR="00C0552F" w:rsidRPr="00394EDB" w:rsidRDefault="00C0552F" w:rsidP="00394EDB">
            <w:pPr>
              <w:spacing w:after="120"/>
              <w:jc w:val="left"/>
              <w:rPr>
                <w:rStyle w:val="Code"/>
                <w:lang w:val="bg-BG"/>
              </w:rPr>
            </w:pPr>
            <w:r w:rsidRPr="00394EDB">
              <w:rPr>
                <w:rStyle w:val="Code"/>
                <w:lang w:val="bg-BG"/>
              </w:rPr>
              <w:t>5</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5 9 12 371 807 815 </w:t>
            </w:r>
          </w:p>
          <w:p w:rsidR="00C0552F" w:rsidRPr="00394EDB" w:rsidRDefault="00C0552F" w:rsidP="00394EDB">
            <w:pPr>
              <w:spacing w:after="120"/>
              <w:jc w:val="left"/>
              <w:rPr>
                <w:rStyle w:val="Code"/>
                <w:lang w:val="bg-BG"/>
              </w:rPr>
            </w:pPr>
            <w:r w:rsidRPr="00394EDB">
              <w:rPr>
                <w:rStyle w:val="Code"/>
                <w:lang w:val="bg-BG"/>
              </w:rPr>
              <w:t xml:space="preserve">124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8</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423 </w:t>
            </w:r>
          </w:p>
          <w:p w:rsidR="00C0552F" w:rsidRPr="00394EDB" w:rsidRDefault="00C0552F" w:rsidP="00394EDB">
            <w:pPr>
              <w:spacing w:after="120"/>
              <w:jc w:val="left"/>
              <w:rPr>
                <w:rStyle w:val="Code"/>
                <w:lang w:val="bg-BG"/>
              </w:rPr>
            </w:pPr>
            <w:r w:rsidRPr="00394EDB">
              <w:rPr>
                <w:rStyle w:val="Code"/>
                <w:lang w:val="bg-BG"/>
              </w:rPr>
              <w:lastRenderedPageBreak/>
              <w:t>1</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1 8 10 11 13 16 19 423 </w:t>
            </w:r>
          </w:p>
          <w:p w:rsidR="00C0552F" w:rsidRPr="00394EDB" w:rsidRDefault="00C0552F" w:rsidP="00394EDB">
            <w:pPr>
              <w:spacing w:after="120"/>
              <w:jc w:val="left"/>
              <w:rPr>
                <w:rStyle w:val="Code"/>
                <w:lang w:val="bg-BG"/>
              </w:rPr>
            </w:pPr>
            <w:r w:rsidRPr="00394EDB">
              <w:rPr>
                <w:rStyle w:val="Code"/>
                <w:lang w:val="bg-BG"/>
              </w:rPr>
              <w:t xml:space="preserve">1 8 10 11 13 16 19 423 </w:t>
            </w:r>
          </w:p>
          <w:p w:rsidR="00C0552F" w:rsidRPr="00394EDB" w:rsidRDefault="00C0552F" w:rsidP="00394EDB">
            <w:pPr>
              <w:spacing w:after="120"/>
              <w:jc w:val="left"/>
              <w:rPr>
                <w:rStyle w:val="Code"/>
                <w:lang w:val="bg-BG"/>
              </w:rPr>
            </w:pPr>
            <w:r w:rsidRPr="00394EDB">
              <w:rPr>
                <w:rStyle w:val="Code"/>
                <w:lang w:val="bg-BG"/>
              </w:rPr>
              <w:t>8</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8</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17</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0 1 2 3 5 8 10 11 12 13 14 16 18 19 423 800 863 </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828 </w:t>
            </w:r>
          </w:p>
          <w:p w:rsidR="00C0552F" w:rsidRPr="00394EDB" w:rsidRDefault="00C0552F" w:rsidP="00394EDB">
            <w:pPr>
              <w:spacing w:after="120"/>
              <w:jc w:val="left"/>
              <w:rPr>
                <w:rStyle w:val="Code"/>
                <w:lang w:val="bg-BG"/>
              </w:rPr>
            </w:pPr>
            <w:r w:rsidRPr="00394EDB">
              <w:rPr>
                <w:rStyle w:val="Code"/>
                <w:lang w:val="bg-BG"/>
              </w:rPr>
              <w:t>7</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4 5 7 9 13 14 15 19 609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379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9</w:t>
            </w:r>
          </w:p>
          <w:p w:rsidR="00C0552F" w:rsidRPr="00394EDB" w:rsidRDefault="00C0552F" w:rsidP="00394EDB">
            <w:pPr>
              <w:spacing w:after="120"/>
              <w:jc w:val="left"/>
              <w:rPr>
                <w:rStyle w:val="Code"/>
                <w:lang w:val="bg-BG"/>
              </w:rPr>
            </w:pPr>
            <w:r w:rsidRPr="00394EDB">
              <w:rPr>
                <w:rStyle w:val="Code"/>
                <w:lang w:val="bg-BG"/>
              </w:rPr>
              <w:lastRenderedPageBreak/>
              <w:t xml:space="preserve">0 2 3 7 9 12 14 18 68 252 492 941 </w:t>
            </w:r>
          </w:p>
          <w:p w:rsidR="00C0552F" w:rsidRPr="00394EDB" w:rsidRDefault="00C0552F" w:rsidP="00394EDB">
            <w:pPr>
              <w:spacing w:after="120"/>
              <w:jc w:val="left"/>
              <w:rPr>
                <w:rStyle w:val="Code"/>
                <w:lang w:val="bg-BG"/>
              </w:rPr>
            </w:pPr>
            <w:r w:rsidRPr="00394EDB">
              <w:rPr>
                <w:rStyle w:val="Code"/>
                <w:lang w:val="bg-BG"/>
              </w:rPr>
              <w:t xml:space="preserve">0 2 3 7 9 12 14 18 68 252 492 941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5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5</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5</w:t>
            </w:r>
          </w:p>
          <w:p w:rsidR="00C0552F" w:rsidRPr="00394EDB" w:rsidRDefault="00C0552F" w:rsidP="00394EDB">
            <w:pPr>
              <w:spacing w:after="120"/>
              <w:jc w:val="left"/>
              <w:rPr>
                <w:rStyle w:val="Code"/>
                <w:lang w:val="bg-BG"/>
              </w:rPr>
            </w:pPr>
            <w:r w:rsidRPr="00394EDB">
              <w:rPr>
                <w:rStyle w:val="Code"/>
                <w:lang w:val="bg-BG"/>
              </w:rPr>
              <w:t xml:space="preserve">4 8 11 14 17 </w:t>
            </w:r>
          </w:p>
          <w:p w:rsidR="00C0552F" w:rsidRPr="00394EDB" w:rsidRDefault="00C0552F" w:rsidP="00394EDB">
            <w:pPr>
              <w:spacing w:after="120"/>
              <w:jc w:val="left"/>
              <w:rPr>
                <w:rStyle w:val="Code"/>
                <w:lang w:val="bg-BG"/>
              </w:rPr>
            </w:pPr>
            <w:r w:rsidRPr="00394EDB">
              <w:rPr>
                <w:rStyle w:val="Code"/>
                <w:lang w:val="bg-BG"/>
              </w:rPr>
              <w:t xml:space="preserve">752 </w:t>
            </w:r>
          </w:p>
          <w:p w:rsidR="00C0552F" w:rsidRPr="00394EDB" w:rsidRDefault="00C0552F" w:rsidP="00394EDB">
            <w:pPr>
              <w:spacing w:after="120"/>
              <w:jc w:val="left"/>
              <w:rPr>
                <w:rStyle w:val="Code"/>
                <w:lang w:val="bg-BG"/>
              </w:rPr>
            </w:pPr>
            <w:r w:rsidRPr="00394EDB">
              <w:rPr>
                <w:rStyle w:val="Code"/>
                <w:lang w:val="bg-BG"/>
              </w:rPr>
              <w:t>2</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2</w:t>
            </w:r>
          </w:p>
          <w:p w:rsidR="00C0552F" w:rsidRPr="00394EDB" w:rsidRDefault="00C0552F" w:rsidP="00394EDB">
            <w:pPr>
              <w:spacing w:after="120"/>
              <w:jc w:val="left"/>
              <w:rPr>
                <w:rStyle w:val="Code"/>
                <w:lang w:val="bg-BG"/>
              </w:rPr>
            </w:pPr>
            <w:r w:rsidRPr="00394EDB">
              <w:rPr>
                <w:rStyle w:val="Code"/>
                <w:lang w:val="bg-BG"/>
              </w:rPr>
              <w:t>2</w:t>
            </w:r>
          </w:p>
          <w:p w:rsidR="00C0552F" w:rsidRPr="00394EDB" w:rsidRDefault="00C0552F" w:rsidP="00394EDB">
            <w:pPr>
              <w:spacing w:after="120"/>
              <w:jc w:val="left"/>
              <w:rPr>
                <w:rStyle w:val="Code"/>
                <w:lang w:val="bg-BG"/>
              </w:rPr>
            </w:pPr>
            <w:r w:rsidRPr="00394EDB">
              <w:rPr>
                <w:rStyle w:val="Code"/>
                <w:lang w:val="bg-BG"/>
              </w:rPr>
              <w:t xml:space="preserve">1 752 934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2</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2</w:t>
            </w:r>
          </w:p>
          <w:p w:rsidR="00C0552F" w:rsidRPr="00394EDB" w:rsidRDefault="00C0552F" w:rsidP="00394EDB">
            <w:pPr>
              <w:spacing w:after="120"/>
              <w:jc w:val="left"/>
              <w:rPr>
                <w:rStyle w:val="Code"/>
                <w:lang w:val="bg-BG"/>
              </w:rPr>
            </w:pPr>
            <w:r w:rsidRPr="00394EDB">
              <w:rPr>
                <w:rStyle w:val="Code"/>
                <w:lang w:val="bg-BG"/>
              </w:rPr>
              <w:t xml:space="preserve">10 11 </w:t>
            </w:r>
          </w:p>
          <w:p w:rsidR="00C0552F" w:rsidRPr="00394EDB" w:rsidRDefault="00C0552F" w:rsidP="00394EDB">
            <w:pPr>
              <w:spacing w:after="120"/>
              <w:jc w:val="left"/>
              <w:rPr>
                <w:rStyle w:val="Code"/>
                <w:lang w:val="bg-BG"/>
              </w:rPr>
            </w:pPr>
            <w:r w:rsidRPr="00394EDB">
              <w:rPr>
                <w:rStyle w:val="Code"/>
                <w:lang w:val="bg-BG"/>
              </w:rPr>
              <w:t xml:space="preserve">10 11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2</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1</w:t>
            </w:r>
          </w:p>
          <w:p w:rsidR="00C0552F" w:rsidRPr="00394EDB" w:rsidRDefault="00C0552F" w:rsidP="00394EDB">
            <w:pPr>
              <w:spacing w:after="120"/>
              <w:jc w:val="left"/>
              <w:rPr>
                <w:rStyle w:val="Code"/>
                <w:lang w:val="bg-BG"/>
              </w:rPr>
            </w:pPr>
            <w:r w:rsidRPr="00394EDB">
              <w:rPr>
                <w:rStyle w:val="Code"/>
                <w:lang w:val="bg-BG"/>
              </w:rPr>
              <w:t xml:space="preserve">256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10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11</w:t>
            </w:r>
          </w:p>
          <w:p w:rsidR="00C0552F" w:rsidRPr="00394EDB" w:rsidRDefault="00C0552F" w:rsidP="00394EDB">
            <w:pPr>
              <w:spacing w:after="120"/>
              <w:jc w:val="left"/>
              <w:rPr>
                <w:rStyle w:val="Code"/>
                <w:lang w:val="bg-BG"/>
              </w:rPr>
            </w:pPr>
            <w:r w:rsidRPr="00394EDB">
              <w:rPr>
                <w:rStyle w:val="Code"/>
                <w:lang w:val="bg-BG"/>
              </w:rPr>
              <w:lastRenderedPageBreak/>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6</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10</w:t>
            </w:r>
          </w:p>
          <w:p w:rsidR="00C0552F" w:rsidRPr="00394EDB" w:rsidRDefault="00C0552F" w:rsidP="00394EDB">
            <w:pPr>
              <w:spacing w:after="120"/>
              <w:jc w:val="left"/>
              <w:rPr>
                <w:rStyle w:val="Code"/>
                <w:lang w:val="bg-BG"/>
              </w:rPr>
            </w:pPr>
            <w:r w:rsidRPr="00394EDB">
              <w:rPr>
                <w:rStyle w:val="Code"/>
                <w:lang w:val="bg-BG"/>
              </w:rPr>
              <w:t xml:space="preserve">1 4 9 11 12 14 16 17 18 19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1</w:t>
            </w:r>
          </w:p>
          <w:p w:rsidR="00C0552F" w:rsidRPr="00394EDB" w:rsidRDefault="00C0552F" w:rsidP="00394EDB">
            <w:pPr>
              <w:spacing w:after="120"/>
              <w:jc w:val="left"/>
              <w:rPr>
                <w:rStyle w:val="Code"/>
                <w:lang w:val="bg-BG"/>
              </w:rPr>
            </w:pPr>
            <w:r w:rsidRPr="00394EDB">
              <w:rPr>
                <w:rStyle w:val="Code"/>
                <w:lang w:val="bg-BG"/>
              </w:rPr>
              <w:t>7</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4 8 11 15 16 18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4 8 11 15 16 18 759 </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13</w:t>
            </w:r>
          </w:p>
          <w:p w:rsidR="00C0552F" w:rsidRPr="00394EDB" w:rsidRDefault="00C0552F" w:rsidP="00394EDB">
            <w:pPr>
              <w:spacing w:after="120"/>
              <w:jc w:val="left"/>
              <w:rPr>
                <w:rStyle w:val="Code"/>
                <w:lang w:val="bg-BG"/>
              </w:rPr>
            </w:pPr>
            <w:r w:rsidRPr="00394EDB">
              <w:rPr>
                <w:rStyle w:val="Code"/>
                <w:lang w:val="bg-BG"/>
              </w:rPr>
              <w:t>13</w:t>
            </w:r>
          </w:p>
          <w:p w:rsidR="00C0552F" w:rsidRPr="00394EDB" w:rsidRDefault="00C0552F" w:rsidP="00394EDB">
            <w:pPr>
              <w:spacing w:after="120"/>
              <w:jc w:val="left"/>
              <w:rPr>
                <w:rStyle w:val="Code"/>
                <w:lang w:val="bg-BG"/>
              </w:rPr>
            </w:pPr>
            <w:r w:rsidRPr="00394EDB">
              <w:rPr>
                <w:rStyle w:val="Code"/>
                <w:lang w:val="bg-BG"/>
              </w:rPr>
              <w:t>13</w:t>
            </w:r>
          </w:p>
          <w:p w:rsidR="00C0552F" w:rsidRPr="00394EDB" w:rsidRDefault="00C0552F" w:rsidP="00394EDB">
            <w:pPr>
              <w:spacing w:after="120"/>
              <w:jc w:val="left"/>
              <w:rPr>
                <w:rStyle w:val="Code"/>
                <w:lang w:val="bg-BG"/>
              </w:rPr>
            </w:pPr>
            <w:r w:rsidRPr="00394EDB">
              <w:rPr>
                <w:rStyle w:val="Code"/>
                <w:lang w:val="bg-BG"/>
              </w:rPr>
              <w:t>2</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8</w:t>
            </w:r>
          </w:p>
          <w:p w:rsidR="00C0552F" w:rsidRPr="00394EDB" w:rsidRDefault="00C0552F" w:rsidP="00394EDB">
            <w:pPr>
              <w:spacing w:after="120"/>
              <w:jc w:val="left"/>
              <w:rPr>
                <w:rStyle w:val="Code"/>
                <w:lang w:val="bg-BG"/>
              </w:rPr>
            </w:pPr>
            <w:r w:rsidRPr="00394EDB">
              <w:rPr>
                <w:rStyle w:val="Code"/>
                <w:lang w:val="bg-BG"/>
              </w:rPr>
              <w:t xml:space="preserve">1 2 9 12 17 18 </w:t>
            </w:r>
          </w:p>
          <w:p w:rsidR="00C0552F" w:rsidRPr="00394EDB" w:rsidRDefault="00C0552F" w:rsidP="00394EDB">
            <w:pPr>
              <w:spacing w:after="120"/>
              <w:jc w:val="left"/>
              <w:rPr>
                <w:rStyle w:val="Code"/>
                <w:lang w:val="bg-BG"/>
              </w:rPr>
            </w:pPr>
            <w:r w:rsidRPr="00394EDB">
              <w:rPr>
                <w:rStyle w:val="Code"/>
                <w:lang w:val="bg-BG"/>
              </w:rPr>
              <w:t>1</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282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 xml:space="preserve">282 </w:t>
            </w:r>
          </w:p>
          <w:p w:rsidR="00C0552F" w:rsidRPr="00394EDB" w:rsidRDefault="00C0552F" w:rsidP="00394EDB">
            <w:pPr>
              <w:spacing w:after="120"/>
              <w:jc w:val="left"/>
              <w:rPr>
                <w:rStyle w:val="Code"/>
                <w:lang w:val="bg-BG"/>
              </w:rPr>
            </w:pPr>
            <w:r w:rsidRPr="00394EDB">
              <w:rPr>
                <w:rStyle w:val="Code"/>
                <w:lang w:val="bg-BG"/>
              </w:rPr>
              <w:lastRenderedPageBreak/>
              <w:t>1</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5</w:t>
            </w:r>
          </w:p>
          <w:p w:rsidR="00C0552F" w:rsidRPr="00394EDB" w:rsidRDefault="00C0552F" w:rsidP="00394EDB">
            <w:pPr>
              <w:spacing w:after="120"/>
              <w:jc w:val="left"/>
              <w:rPr>
                <w:rStyle w:val="Code"/>
                <w:lang w:val="bg-BG"/>
              </w:rPr>
            </w:pPr>
            <w:r w:rsidRPr="00394EDB">
              <w:rPr>
                <w:rStyle w:val="Code"/>
                <w:lang w:val="bg-BG"/>
              </w:rPr>
              <w:t xml:space="preserve">11 12 82 167 282 593 </w:t>
            </w:r>
          </w:p>
          <w:p w:rsidR="00C0552F" w:rsidRPr="00394EDB" w:rsidRDefault="00C0552F" w:rsidP="00394EDB">
            <w:pPr>
              <w:spacing w:after="120"/>
              <w:jc w:val="left"/>
              <w:rPr>
                <w:rStyle w:val="Code"/>
                <w:lang w:val="bg-BG"/>
              </w:rPr>
            </w:pPr>
            <w:r w:rsidRPr="00394EDB">
              <w:rPr>
                <w:rStyle w:val="Code"/>
                <w:lang w:val="bg-BG"/>
              </w:rPr>
              <w:t>False</w:t>
            </w:r>
          </w:p>
          <w:p w:rsidR="00C0552F" w:rsidRPr="00394EDB" w:rsidRDefault="00C0552F" w:rsidP="00394EDB">
            <w:pPr>
              <w:spacing w:after="120"/>
              <w:jc w:val="left"/>
              <w:rPr>
                <w:rStyle w:val="Code"/>
                <w:lang w:val="bg-BG"/>
              </w:rPr>
            </w:pPr>
            <w:r w:rsidRPr="00394EDB">
              <w:rPr>
                <w:rStyle w:val="Code"/>
                <w:lang w:val="bg-BG"/>
              </w:rPr>
              <w:t>0</w:t>
            </w:r>
          </w:p>
          <w:p w:rsidR="00C0552F" w:rsidRPr="00394EDB" w:rsidRDefault="00C0552F" w:rsidP="00394EDB">
            <w:pPr>
              <w:spacing w:after="120"/>
              <w:jc w:val="left"/>
              <w:rPr>
                <w:rStyle w:val="Code"/>
                <w:lang w:val="bg-BG"/>
              </w:rPr>
            </w:pPr>
            <w:r w:rsidRPr="00394EDB">
              <w:rPr>
                <w:rStyle w:val="Code"/>
                <w:lang w:val="bg-BG"/>
              </w:rPr>
              <w:t>False</w:t>
            </w:r>
          </w:p>
          <w:p w:rsidR="00C0552F" w:rsidRPr="00E30FBA" w:rsidRDefault="00C0552F" w:rsidP="00394EDB">
            <w:pPr>
              <w:spacing w:after="120"/>
              <w:jc w:val="left"/>
              <w:rPr>
                <w:rFonts w:ascii="Consolas" w:hAnsi="Consolas" w:cs="Consolas"/>
                <w:noProof/>
                <w:highlight w:val="yellow"/>
              </w:rPr>
            </w:pPr>
            <w:r w:rsidRPr="00394EDB">
              <w:rPr>
                <w:rStyle w:val="Code"/>
                <w:lang w:val="bg-BG"/>
              </w:rPr>
              <w:t>0</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6577AE" w:rsidRDefault="00C0552F" w:rsidP="006577AE">
            <w:pPr>
              <w:spacing w:after="120"/>
              <w:jc w:val="left"/>
              <w:rPr>
                <w:rStyle w:val="Code"/>
              </w:rPr>
            </w:pPr>
            <w:r w:rsidRPr="006577AE">
              <w:rPr>
                <w:rStyle w:val="Code"/>
              </w:rPr>
              <w:t>993</w:t>
            </w:r>
          </w:p>
          <w:p w:rsidR="00C0552F" w:rsidRPr="006577AE" w:rsidRDefault="00C0552F" w:rsidP="006577AE">
            <w:pPr>
              <w:spacing w:after="120"/>
              <w:jc w:val="left"/>
              <w:rPr>
                <w:rStyle w:val="Code"/>
              </w:rPr>
            </w:pPr>
            <w:r w:rsidRPr="006577AE">
              <w:rPr>
                <w:rStyle w:val="Code"/>
              </w:rPr>
              <w:t>add 317</w:t>
            </w:r>
          </w:p>
          <w:p w:rsidR="00C0552F" w:rsidRPr="006577AE" w:rsidRDefault="00C0552F" w:rsidP="006577AE">
            <w:pPr>
              <w:spacing w:after="120"/>
              <w:jc w:val="left"/>
              <w:rPr>
                <w:rStyle w:val="Code"/>
              </w:rPr>
            </w:pPr>
            <w:r w:rsidRPr="006577AE">
              <w:rPr>
                <w:rStyle w:val="Code"/>
              </w:rPr>
              <w:t>intersect 10 12 14 18 7</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18 6 16 17 10 8 10 18</w:t>
            </w:r>
          </w:p>
          <w:p w:rsidR="00C0552F" w:rsidRPr="006577AE" w:rsidRDefault="00C0552F" w:rsidP="006577AE">
            <w:pPr>
              <w:spacing w:after="120"/>
              <w:jc w:val="left"/>
              <w:rPr>
                <w:rStyle w:val="Code"/>
              </w:rPr>
            </w:pPr>
            <w:r w:rsidRPr="006577AE">
              <w:rPr>
                <w:rStyle w:val="Code"/>
              </w:rPr>
              <w:t>remove 320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687</w:t>
            </w:r>
          </w:p>
          <w:p w:rsidR="00C0552F" w:rsidRPr="006577AE" w:rsidRDefault="00C0552F" w:rsidP="006577AE">
            <w:pPr>
              <w:spacing w:after="120"/>
              <w:jc w:val="left"/>
              <w:rPr>
                <w:rStyle w:val="Code"/>
              </w:rPr>
            </w:pPr>
            <w:r w:rsidRPr="006577AE">
              <w:rPr>
                <w:rStyle w:val="Code"/>
              </w:rPr>
              <w:t>add 858</w:t>
            </w:r>
          </w:p>
          <w:p w:rsidR="00C0552F" w:rsidRPr="006577AE" w:rsidRDefault="00C0552F" w:rsidP="006577AE">
            <w:pPr>
              <w:spacing w:after="120"/>
              <w:jc w:val="left"/>
              <w:rPr>
                <w:rStyle w:val="Code"/>
              </w:rPr>
            </w:pPr>
            <w:r w:rsidRPr="006577AE">
              <w:rPr>
                <w:rStyle w:val="Code"/>
              </w:rPr>
              <w:t>union 15 10 16 11 5</w:t>
            </w:r>
          </w:p>
          <w:p w:rsidR="00C0552F" w:rsidRPr="006577AE" w:rsidRDefault="00C0552F" w:rsidP="006577AE">
            <w:pPr>
              <w:spacing w:after="120"/>
              <w:jc w:val="left"/>
              <w:rPr>
                <w:rStyle w:val="Code"/>
              </w:rPr>
            </w:pPr>
            <w:r w:rsidRPr="006577AE">
              <w:rPr>
                <w:rStyle w:val="Code"/>
              </w:rPr>
              <w:t>remove 863</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9 14 4 15 5 6 10 3</w:t>
            </w:r>
          </w:p>
          <w:p w:rsidR="00C0552F" w:rsidRPr="006577AE" w:rsidRDefault="00C0552F" w:rsidP="006577AE">
            <w:pPr>
              <w:spacing w:after="120"/>
              <w:jc w:val="left"/>
              <w:rPr>
                <w:rStyle w:val="Code"/>
              </w:rPr>
            </w:pPr>
            <w:r w:rsidRPr="006577AE">
              <w:rPr>
                <w:rStyle w:val="Code"/>
              </w:rPr>
              <w:t>add 508</w:t>
            </w:r>
          </w:p>
          <w:p w:rsidR="00C0552F" w:rsidRPr="006577AE" w:rsidRDefault="00C0552F" w:rsidP="006577AE">
            <w:pPr>
              <w:spacing w:after="120"/>
              <w:jc w:val="left"/>
              <w:rPr>
                <w:rStyle w:val="Code"/>
              </w:rPr>
            </w:pPr>
            <w:r w:rsidRPr="006577AE">
              <w:rPr>
                <w:rStyle w:val="Code"/>
              </w:rPr>
              <w:lastRenderedPageBreak/>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11 10</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3</w:t>
            </w:r>
          </w:p>
          <w:p w:rsidR="00C0552F" w:rsidRPr="006577AE" w:rsidRDefault="00C0552F" w:rsidP="006577AE">
            <w:pPr>
              <w:spacing w:after="120"/>
              <w:jc w:val="left"/>
              <w:rPr>
                <w:rStyle w:val="Code"/>
              </w:rPr>
            </w:pPr>
            <w:r w:rsidRPr="006577AE">
              <w:rPr>
                <w:rStyle w:val="Code"/>
              </w:rPr>
              <w:t>find 889</w:t>
            </w:r>
          </w:p>
          <w:p w:rsidR="00C0552F" w:rsidRPr="006577AE" w:rsidRDefault="00C0552F" w:rsidP="006577AE">
            <w:pPr>
              <w:spacing w:after="120"/>
              <w:jc w:val="left"/>
              <w:rPr>
                <w:rStyle w:val="Code"/>
              </w:rPr>
            </w:pPr>
            <w:r w:rsidRPr="006577AE">
              <w:rPr>
                <w:rStyle w:val="Code"/>
              </w:rPr>
              <w:t>find 779</w:t>
            </w:r>
          </w:p>
          <w:p w:rsidR="00C0552F" w:rsidRPr="006577AE" w:rsidRDefault="00C0552F" w:rsidP="006577AE">
            <w:pPr>
              <w:spacing w:after="120"/>
              <w:jc w:val="left"/>
              <w:rPr>
                <w:rStyle w:val="Code"/>
              </w:rPr>
            </w:pPr>
            <w:r w:rsidRPr="006577AE">
              <w:rPr>
                <w:rStyle w:val="Code"/>
              </w:rPr>
              <w:t>union 11</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remove 580</w:t>
            </w:r>
          </w:p>
          <w:p w:rsidR="00C0552F" w:rsidRPr="006577AE" w:rsidRDefault="00C0552F" w:rsidP="006577AE">
            <w:pPr>
              <w:spacing w:after="120"/>
              <w:jc w:val="left"/>
              <w:rPr>
                <w:rStyle w:val="Code"/>
              </w:rPr>
            </w:pPr>
            <w:r w:rsidRPr="006577AE">
              <w:rPr>
                <w:rStyle w:val="Code"/>
              </w:rPr>
              <w:t>remove 42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12 5 6 18 9 6 11</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466</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8 18 2</w:t>
            </w:r>
          </w:p>
          <w:p w:rsidR="00C0552F" w:rsidRPr="006577AE" w:rsidRDefault="00C0552F" w:rsidP="006577AE">
            <w:pPr>
              <w:spacing w:after="120"/>
              <w:jc w:val="left"/>
              <w:rPr>
                <w:rStyle w:val="Code"/>
              </w:rPr>
            </w:pPr>
            <w:r w:rsidRPr="006577AE">
              <w:rPr>
                <w:rStyle w:val="Code"/>
              </w:rPr>
              <w:t>intersect 19 19 8 17 11 6 1 15 8</w:t>
            </w:r>
          </w:p>
          <w:p w:rsidR="00C0552F" w:rsidRPr="006577AE" w:rsidRDefault="00C0552F" w:rsidP="006577AE">
            <w:pPr>
              <w:spacing w:after="120"/>
              <w:jc w:val="left"/>
              <w:rPr>
                <w:rStyle w:val="Code"/>
              </w:rPr>
            </w:pPr>
            <w:r w:rsidRPr="006577AE">
              <w:rPr>
                <w:rStyle w:val="Code"/>
              </w:rPr>
              <w:t>add 908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4 18 10 9 9 19 10 18 18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455</w:t>
            </w:r>
          </w:p>
          <w:p w:rsidR="00C0552F" w:rsidRPr="006577AE" w:rsidRDefault="00C0552F" w:rsidP="006577AE">
            <w:pPr>
              <w:spacing w:after="120"/>
              <w:jc w:val="left"/>
              <w:rPr>
                <w:rStyle w:val="Code"/>
              </w:rPr>
            </w:pPr>
            <w:r w:rsidRPr="006577AE">
              <w:rPr>
                <w:rStyle w:val="Code"/>
              </w:rPr>
              <w:t>remove 24</w:t>
            </w:r>
          </w:p>
          <w:p w:rsidR="00C0552F" w:rsidRPr="006577AE" w:rsidRDefault="00C0552F" w:rsidP="006577AE">
            <w:pPr>
              <w:spacing w:after="120"/>
              <w:jc w:val="left"/>
              <w:rPr>
                <w:rStyle w:val="Code"/>
              </w:rPr>
            </w:pPr>
            <w:r w:rsidRPr="006577AE">
              <w:rPr>
                <w:rStyle w:val="Code"/>
              </w:rPr>
              <w:t>remove 454</w:t>
            </w:r>
          </w:p>
          <w:p w:rsidR="00C0552F" w:rsidRPr="006577AE" w:rsidRDefault="00C0552F" w:rsidP="006577AE">
            <w:pPr>
              <w:spacing w:after="120"/>
              <w:jc w:val="left"/>
              <w:rPr>
                <w:rStyle w:val="Code"/>
              </w:rPr>
            </w:pPr>
            <w:r w:rsidRPr="006577AE">
              <w:rPr>
                <w:rStyle w:val="Code"/>
              </w:rPr>
              <w:t>intersect 3 7 5 16 11 9 9 19 4</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16 13 3 17 8 10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6 18 7 19 15 10 10</w:t>
            </w:r>
          </w:p>
          <w:p w:rsidR="00C0552F" w:rsidRPr="006577AE" w:rsidRDefault="00C0552F" w:rsidP="006577AE">
            <w:pPr>
              <w:spacing w:after="120"/>
              <w:jc w:val="left"/>
              <w:rPr>
                <w:rStyle w:val="Code"/>
              </w:rPr>
            </w:pPr>
            <w:r w:rsidRPr="006577AE">
              <w:rPr>
                <w:rStyle w:val="Code"/>
              </w:rPr>
              <w:t>add 332</w:t>
            </w:r>
          </w:p>
          <w:p w:rsidR="00C0552F" w:rsidRPr="006577AE" w:rsidRDefault="00C0552F" w:rsidP="006577AE">
            <w:pPr>
              <w:spacing w:after="120"/>
              <w:jc w:val="left"/>
              <w:rPr>
                <w:rStyle w:val="Code"/>
              </w:rPr>
            </w:pPr>
            <w:r w:rsidRPr="006577AE">
              <w:rPr>
                <w:rStyle w:val="Code"/>
              </w:rPr>
              <w:t>add 709</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remove 666</w:t>
            </w:r>
          </w:p>
          <w:p w:rsidR="00C0552F" w:rsidRPr="006577AE" w:rsidRDefault="00C0552F" w:rsidP="006577AE">
            <w:pPr>
              <w:spacing w:after="120"/>
              <w:jc w:val="left"/>
              <w:rPr>
                <w:rStyle w:val="Code"/>
              </w:rPr>
            </w:pPr>
            <w:r w:rsidRPr="006577AE">
              <w:rPr>
                <w:rStyle w:val="Code"/>
              </w:rPr>
              <w:t>add 946</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359</w:t>
            </w:r>
          </w:p>
          <w:p w:rsidR="00C0552F" w:rsidRPr="006577AE" w:rsidRDefault="00C0552F" w:rsidP="006577AE">
            <w:pPr>
              <w:spacing w:after="120"/>
              <w:jc w:val="left"/>
              <w:rPr>
                <w:rStyle w:val="Code"/>
              </w:rPr>
            </w:pPr>
            <w:r w:rsidRPr="006577AE">
              <w:rPr>
                <w:rStyle w:val="Code"/>
              </w:rPr>
              <w:lastRenderedPageBreak/>
              <w:t>intersect 16 3 11 1 2 10 1 5 18</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remove 705</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433</w:t>
            </w:r>
          </w:p>
          <w:p w:rsidR="00C0552F" w:rsidRPr="006577AE" w:rsidRDefault="00C0552F" w:rsidP="006577AE">
            <w:pPr>
              <w:spacing w:after="120"/>
              <w:jc w:val="left"/>
              <w:rPr>
                <w:rStyle w:val="Code"/>
              </w:rPr>
            </w:pPr>
            <w:r w:rsidRPr="006577AE">
              <w:rPr>
                <w:rStyle w:val="Code"/>
              </w:rPr>
              <w:t>union 8 18 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607</w:t>
            </w:r>
          </w:p>
          <w:p w:rsidR="00C0552F" w:rsidRPr="006577AE" w:rsidRDefault="00C0552F" w:rsidP="006577AE">
            <w:pPr>
              <w:spacing w:after="120"/>
              <w:jc w:val="left"/>
              <w:rPr>
                <w:rStyle w:val="Code"/>
              </w:rPr>
            </w:pPr>
            <w:r w:rsidRPr="006577AE">
              <w:rPr>
                <w:rStyle w:val="Code"/>
              </w:rPr>
              <w:t>intersect 6 11</w:t>
            </w:r>
          </w:p>
          <w:p w:rsidR="00C0552F" w:rsidRPr="006577AE" w:rsidRDefault="00C0552F" w:rsidP="006577AE">
            <w:pPr>
              <w:spacing w:after="120"/>
              <w:jc w:val="left"/>
              <w:rPr>
                <w:rStyle w:val="Code"/>
              </w:rPr>
            </w:pPr>
            <w:r w:rsidRPr="006577AE">
              <w:rPr>
                <w:rStyle w:val="Code"/>
              </w:rPr>
              <w:t>add 597</w:t>
            </w:r>
          </w:p>
          <w:p w:rsidR="00C0552F" w:rsidRPr="006577AE" w:rsidRDefault="00C0552F" w:rsidP="006577AE">
            <w:pPr>
              <w:spacing w:after="120"/>
              <w:jc w:val="left"/>
              <w:rPr>
                <w:rStyle w:val="Code"/>
              </w:rPr>
            </w:pPr>
            <w:r w:rsidRPr="006577AE">
              <w:rPr>
                <w:rStyle w:val="Code"/>
              </w:rPr>
              <w:t>intersect 4 18 10 9 9 19 10 18 18</w:t>
            </w:r>
          </w:p>
          <w:p w:rsidR="00C0552F" w:rsidRPr="006577AE" w:rsidRDefault="00C0552F" w:rsidP="006577AE">
            <w:pPr>
              <w:spacing w:after="120"/>
              <w:jc w:val="left"/>
              <w:rPr>
                <w:rStyle w:val="Code"/>
              </w:rPr>
            </w:pPr>
            <w:r w:rsidRPr="006577AE">
              <w:rPr>
                <w:rStyle w:val="Code"/>
              </w:rPr>
              <w:t>find 962</w:t>
            </w:r>
          </w:p>
          <w:p w:rsidR="00C0552F" w:rsidRPr="006577AE" w:rsidRDefault="00C0552F" w:rsidP="006577AE">
            <w:pPr>
              <w:spacing w:after="120"/>
              <w:jc w:val="left"/>
              <w:rPr>
                <w:rStyle w:val="Code"/>
              </w:rPr>
            </w:pPr>
            <w:r w:rsidRPr="006577AE">
              <w:rPr>
                <w:rStyle w:val="Code"/>
              </w:rPr>
              <w:t>remove 676</w:t>
            </w:r>
          </w:p>
          <w:p w:rsidR="00C0552F" w:rsidRPr="006577AE" w:rsidRDefault="00C0552F" w:rsidP="006577AE">
            <w:pPr>
              <w:spacing w:after="120"/>
              <w:jc w:val="left"/>
              <w:rPr>
                <w:rStyle w:val="Code"/>
              </w:rPr>
            </w:pPr>
            <w:r w:rsidRPr="006577AE">
              <w:rPr>
                <w:rStyle w:val="Code"/>
              </w:rPr>
              <w:t>find 352</w:t>
            </w:r>
          </w:p>
          <w:p w:rsidR="00C0552F" w:rsidRPr="006577AE" w:rsidRDefault="00C0552F" w:rsidP="006577AE">
            <w:pPr>
              <w:spacing w:after="120"/>
              <w:jc w:val="left"/>
              <w:rPr>
                <w:rStyle w:val="Code"/>
              </w:rPr>
            </w:pPr>
            <w:r w:rsidRPr="006577AE">
              <w:rPr>
                <w:rStyle w:val="Code"/>
              </w:rPr>
              <w:t>find 460</w:t>
            </w:r>
          </w:p>
          <w:p w:rsidR="00C0552F" w:rsidRPr="006577AE" w:rsidRDefault="00C0552F" w:rsidP="006577AE">
            <w:pPr>
              <w:spacing w:after="120"/>
              <w:jc w:val="left"/>
              <w:rPr>
                <w:rStyle w:val="Code"/>
              </w:rPr>
            </w:pPr>
            <w:r w:rsidRPr="006577AE">
              <w:rPr>
                <w:rStyle w:val="Code"/>
              </w:rPr>
              <w:t>union 7 18 4 9 0</w:t>
            </w:r>
          </w:p>
          <w:p w:rsidR="00C0552F" w:rsidRPr="006577AE" w:rsidRDefault="00C0552F" w:rsidP="006577AE">
            <w:pPr>
              <w:spacing w:after="120"/>
              <w:jc w:val="left"/>
              <w:rPr>
                <w:rStyle w:val="Code"/>
              </w:rPr>
            </w:pPr>
            <w:r w:rsidRPr="006577AE">
              <w:rPr>
                <w:rStyle w:val="Code"/>
              </w:rPr>
              <w:t>find 213</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872</w:t>
            </w:r>
          </w:p>
          <w:p w:rsidR="00C0552F" w:rsidRPr="006577AE" w:rsidRDefault="00C0552F" w:rsidP="006577AE">
            <w:pPr>
              <w:spacing w:after="120"/>
              <w:jc w:val="left"/>
              <w:rPr>
                <w:rStyle w:val="Code"/>
              </w:rPr>
            </w:pPr>
            <w:r w:rsidRPr="006577AE">
              <w:rPr>
                <w:rStyle w:val="Code"/>
              </w:rPr>
              <w:t>intersect 18 8 3 4 12 15 19 16 14</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14 8 11 14 17 4</w:t>
            </w:r>
          </w:p>
          <w:p w:rsidR="00C0552F" w:rsidRPr="006577AE" w:rsidRDefault="00C0552F" w:rsidP="006577AE">
            <w:pPr>
              <w:spacing w:after="120"/>
              <w:jc w:val="left"/>
              <w:rPr>
                <w:rStyle w:val="Code"/>
              </w:rPr>
            </w:pPr>
            <w:r w:rsidRPr="006577AE">
              <w:rPr>
                <w:rStyle w:val="Code"/>
              </w:rPr>
              <w:t>remove 488</w:t>
            </w:r>
          </w:p>
          <w:p w:rsidR="00C0552F" w:rsidRPr="006577AE" w:rsidRDefault="00C0552F" w:rsidP="006577AE">
            <w:pPr>
              <w:spacing w:after="120"/>
              <w:jc w:val="left"/>
              <w:rPr>
                <w:rStyle w:val="Code"/>
              </w:rPr>
            </w:pPr>
            <w:r w:rsidRPr="006577AE">
              <w:rPr>
                <w:rStyle w:val="Code"/>
              </w:rPr>
              <w:t>add 117</w:t>
            </w:r>
          </w:p>
          <w:p w:rsidR="00C0552F" w:rsidRPr="006577AE" w:rsidRDefault="00C0552F" w:rsidP="006577AE">
            <w:pPr>
              <w:spacing w:after="120"/>
              <w:jc w:val="left"/>
              <w:rPr>
                <w:rStyle w:val="Code"/>
              </w:rPr>
            </w:pPr>
            <w:r w:rsidRPr="006577AE">
              <w:rPr>
                <w:rStyle w:val="Code"/>
              </w:rPr>
              <w:t>union 10 16 12 2 7 13 19 1 8</w:t>
            </w:r>
          </w:p>
          <w:p w:rsidR="00C0552F" w:rsidRPr="006577AE" w:rsidRDefault="00C0552F" w:rsidP="006577AE">
            <w:pPr>
              <w:spacing w:after="120"/>
              <w:jc w:val="left"/>
              <w:rPr>
                <w:rStyle w:val="Code"/>
              </w:rPr>
            </w:pPr>
            <w:r w:rsidRPr="006577AE">
              <w:rPr>
                <w:rStyle w:val="Code"/>
              </w:rPr>
              <w:t>intersect 18 1 18 14</w:t>
            </w:r>
          </w:p>
          <w:p w:rsidR="00C0552F" w:rsidRPr="006577AE" w:rsidRDefault="00C0552F" w:rsidP="006577AE">
            <w:pPr>
              <w:spacing w:after="120"/>
              <w:jc w:val="left"/>
              <w:rPr>
                <w:rStyle w:val="Code"/>
              </w:rPr>
            </w:pPr>
            <w:r w:rsidRPr="006577AE">
              <w:rPr>
                <w:rStyle w:val="Code"/>
              </w:rPr>
              <w:t>add 762</w:t>
            </w:r>
          </w:p>
          <w:p w:rsidR="00C0552F" w:rsidRPr="006577AE" w:rsidRDefault="00C0552F" w:rsidP="006577AE">
            <w:pPr>
              <w:spacing w:after="120"/>
              <w:jc w:val="left"/>
              <w:rPr>
                <w:rStyle w:val="Code"/>
              </w:rPr>
            </w:pPr>
            <w:r w:rsidRPr="006577AE">
              <w:rPr>
                <w:rStyle w:val="Code"/>
              </w:rPr>
              <w:t>add 184</w:t>
            </w:r>
          </w:p>
          <w:p w:rsidR="00C0552F" w:rsidRPr="006577AE" w:rsidRDefault="00C0552F" w:rsidP="006577AE">
            <w:pPr>
              <w:spacing w:after="120"/>
              <w:jc w:val="left"/>
              <w:rPr>
                <w:rStyle w:val="Code"/>
              </w:rPr>
            </w:pPr>
            <w:r w:rsidRPr="006577AE">
              <w:rPr>
                <w:rStyle w:val="Code"/>
              </w:rPr>
              <w:t>union 15 10 16 11 5</w:t>
            </w:r>
          </w:p>
          <w:p w:rsidR="00C0552F" w:rsidRPr="006577AE" w:rsidRDefault="00C0552F" w:rsidP="006577AE">
            <w:pPr>
              <w:spacing w:after="120"/>
              <w:jc w:val="left"/>
              <w:rPr>
                <w:rStyle w:val="Code"/>
              </w:rPr>
            </w:pPr>
            <w:r w:rsidRPr="006577AE">
              <w:rPr>
                <w:rStyle w:val="Code"/>
              </w:rPr>
              <w:t>remove 936</w:t>
            </w:r>
          </w:p>
          <w:p w:rsidR="00C0552F" w:rsidRPr="006577AE" w:rsidRDefault="00C0552F" w:rsidP="006577AE">
            <w:pPr>
              <w:spacing w:after="120"/>
              <w:jc w:val="left"/>
              <w:rPr>
                <w:rStyle w:val="Code"/>
              </w:rPr>
            </w:pPr>
            <w:r w:rsidRPr="006577AE">
              <w:rPr>
                <w:rStyle w:val="Code"/>
              </w:rPr>
              <w:t>union 11 16 9 11 13 4 19</w:t>
            </w:r>
          </w:p>
          <w:p w:rsidR="00C0552F" w:rsidRPr="006577AE" w:rsidRDefault="00C0552F" w:rsidP="006577AE">
            <w:pPr>
              <w:spacing w:after="120"/>
              <w:jc w:val="left"/>
              <w:rPr>
                <w:rStyle w:val="Code"/>
              </w:rPr>
            </w:pPr>
            <w:r w:rsidRPr="006577AE">
              <w:rPr>
                <w:rStyle w:val="Code"/>
              </w:rPr>
              <w:t>intersect 0 9 18 3 3</w:t>
            </w:r>
          </w:p>
          <w:p w:rsidR="00C0552F" w:rsidRPr="006577AE" w:rsidRDefault="00C0552F" w:rsidP="006577AE">
            <w:pPr>
              <w:spacing w:after="120"/>
              <w:jc w:val="left"/>
              <w:rPr>
                <w:rStyle w:val="Code"/>
              </w:rPr>
            </w:pPr>
            <w:r w:rsidRPr="006577AE">
              <w:rPr>
                <w:rStyle w:val="Code"/>
              </w:rPr>
              <w:t>intersect 17 13 1 7</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385</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5 11 5 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lastRenderedPageBreak/>
              <w:t>find 718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12 5 6 18 9 6 11</w:t>
            </w:r>
          </w:p>
          <w:p w:rsidR="00C0552F" w:rsidRPr="006577AE" w:rsidRDefault="00C0552F" w:rsidP="006577AE">
            <w:pPr>
              <w:spacing w:after="120"/>
              <w:jc w:val="left"/>
              <w:rPr>
                <w:rStyle w:val="Code"/>
              </w:rPr>
            </w:pPr>
            <w:r w:rsidRPr="006577AE">
              <w:rPr>
                <w:rStyle w:val="Code"/>
              </w:rPr>
              <w:t>union 6 11</w:t>
            </w:r>
          </w:p>
          <w:p w:rsidR="00C0552F" w:rsidRPr="006577AE" w:rsidRDefault="00C0552F" w:rsidP="006577AE">
            <w:pPr>
              <w:spacing w:after="120"/>
              <w:jc w:val="left"/>
              <w:rPr>
                <w:rStyle w:val="Code"/>
              </w:rPr>
            </w:pPr>
            <w:r w:rsidRPr="006577AE">
              <w:rPr>
                <w:rStyle w:val="Code"/>
              </w:rPr>
              <w:t>union 15 10 16 11 5</w:t>
            </w:r>
          </w:p>
          <w:p w:rsidR="00C0552F" w:rsidRPr="006577AE" w:rsidRDefault="00C0552F" w:rsidP="006577AE">
            <w:pPr>
              <w:spacing w:after="120"/>
              <w:jc w:val="left"/>
              <w:rPr>
                <w:rStyle w:val="Code"/>
              </w:rPr>
            </w:pPr>
            <w:r w:rsidRPr="006577AE">
              <w:rPr>
                <w:rStyle w:val="Code"/>
              </w:rPr>
              <w:t>union 19 11 8 0 1 13 8 9</w:t>
            </w:r>
          </w:p>
          <w:p w:rsidR="00C0552F" w:rsidRPr="006577AE" w:rsidRDefault="00C0552F" w:rsidP="006577AE">
            <w:pPr>
              <w:spacing w:after="120"/>
              <w:jc w:val="left"/>
              <w:rPr>
                <w:rStyle w:val="Code"/>
              </w:rPr>
            </w:pPr>
            <w:r w:rsidRPr="006577AE">
              <w:rPr>
                <w:rStyle w:val="Code"/>
              </w:rPr>
              <w:t>union 17 19 13 18 1</w:t>
            </w:r>
          </w:p>
          <w:p w:rsidR="00C0552F" w:rsidRPr="006577AE" w:rsidRDefault="00C0552F" w:rsidP="006577AE">
            <w:pPr>
              <w:spacing w:after="120"/>
              <w:jc w:val="left"/>
              <w:rPr>
                <w:rStyle w:val="Code"/>
              </w:rPr>
            </w:pPr>
            <w:r w:rsidRPr="006577AE">
              <w:rPr>
                <w:rStyle w:val="Code"/>
              </w:rPr>
              <w:t>remove 730</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7 16 17 2</w:t>
            </w:r>
          </w:p>
          <w:p w:rsidR="00C0552F" w:rsidRPr="006577AE" w:rsidRDefault="00C0552F" w:rsidP="006577AE">
            <w:pPr>
              <w:spacing w:after="120"/>
              <w:jc w:val="left"/>
              <w:rPr>
                <w:rStyle w:val="Code"/>
              </w:rPr>
            </w:pPr>
            <w:r w:rsidRPr="006577AE">
              <w:rPr>
                <w:rStyle w:val="Code"/>
              </w:rPr>
              <w:t>find 379</w:t>
            </w:r>
          </w:p>
          <w:p w:rsidR="00C0552F" w:rsidRPr="006577AE" w:rsidRDefault="00C0552F" w:rsidP="006577AE">
            <w:pPr>
              <w:spacing w:after="120"/>
              <w:jc w:val="left"/>
              <w:rPr>
                <w:rStyle w:val="Code"/>
              </w:rPr>
            </w:pPr>
            <w:r w:rsidRPr="006577AE">
              <w:rPr>
                <w:rStyle w:val="Code"/>
              </w:rPr>
              <w:t>intersect 11 10</w:t>
            </w:r>
          </w:p>
          <w:p w:rsidR="00C0552F" w:rsidRPr="006577AE" w:rsidRDefault="00C0552F" w:rsidP="006577AE">
            <w:pPr>
              <w:spacing w:after="120"/>
              <w:jc w:val="left"/>
              <w:rPr>
                <w:rStyle w:val="Code"/>
              </w:rPr>
            </w:pPr>
            <w:r w:rsidRPr="006577AE">
              <w:rPr>
                <w:rStyle w:val="Code"/>
              </w:rPr>
              <w:t>add 643</w:t>
            </w:r>
          </w:p>
          <w:p w:rsidR="00C0552F" w:rsidRPr="006577AE" w:rsidRDefault="00C0552F" w:rsidP="006577AE">
            <w:pPr>
              <w:spacing w:after="120"/>
              <w:jc w:val="left"/>
              <w:rPr>
                <w:rStyle w:val="Code"/>
              </w:rPr>
            </w:pPr>
            <w:r w:rsidRPr="006577AE">
              <w:rPr>
                <w:rStyle w:val="Code"/>
              </w:rPr>
              <w:t>intersect 13 14</w:t>
            </w:r>
          </w:p>
          <w:p w:rsidR="00C0552F" w:rsidRPr="006577AE" w:rsidRDefault="00C0552F" w:rsidP="006577AE">
            <w:pPr>
              <w:spacing w:after="120"/>
              <w:jc w:val="left"/>
              <w:rPr>
                <w:rStyle w:val="Code"/>
              </w:rPr>
            </w:pPr>
            <w:r w:rsidRPr="006577AE">
              <w:rPr>
                <w:rStyle w:val="Code"/>
              </w:rPr>
              <w:t>remove 969</w:t>
            </w:r>
          </w:p>
          <w:p w:rsidR="00C0552F" w:rsidRPr="006577AE" w:rsidRDefault="00C0552F" w:rsidP="006577AE">
            <w:pPr>
              <w:spacing w:after="120"/>
              <w:jc w:val="left"/>
              <w:rPr>
                <w:rStyle w:val="Code"/>
              </w:rPr>
            </w:pPr>
            <w:r w:rsidRPr="006577AE">
              <w:rPr>
                <w:rStyle w:val="Code"/>
              </w:rPr>
              <w:t>union 4 15 2 3 7 12 1 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4 5 15 19 13 12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116</w:t>
            </w:r>
          </w:p>
          <w:p w:rsidR="00C0552F" w:rsidRPr="006577AE" w:rsidRDefault="00C0552F" w:rsidP="006577AE">
            <w:pPr>
              <w:spacing w:after="120"/>
              <w:jc w:val="left"/>
              <w:rPr>
                <w:rStyle w:val="Code"/>
              </w:rPr>
            </w:pPr>
            <w:r w:rsidRPr="006577AE">
              <w:rPr>
                <w:rStyle w:val="Code"/>
              </w:rPr>
              <w:t>remove 844</w:t>
            </w:r>
          </w:p>
          <w:p w:rsidR="00C0552F" w:rsidRPr="006577AE" w:rsidRDefault="00C0552F" w:rsidP="006577AE">
            <w:pPr>
              <w:spacing w:after="120"/>
              <w:jc w:val="left"/>
              <w:rPr>
                <w:rStyle w:val="Code"/>
              </w:rPr>
            </w:pPr>
            <w:r w:rsidRPr="006577AE">
              <w:rPr>
                <w:rStyle w:val="Code"/>
              </w:rPr>
              <w:t>union 0 4 3</w:t>
            </w:r>
          </w:p>
          <w:p w:rsidR="00C0552F" w:rsidRPr="006577AE" w:rsidRDefault="00C0552F" w:rsidP="006577AE">
            <w:pPr>
              <w:spacing w:after="120"/>
              <w:jc w:val="left"/>
              <w:rPr>
                <w:rStyle w:val="Code"/>
              </w:rPr>
            </w:pPr>
            <w:r w:rsidRPr="006577AE">
              <w:rPr>
                <w:rStyle w:val="Code"/>
              </w:rPr>
              <w:t>remove 393</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14 10 18 1 0 12 10</w:t>
            </w:r>
          </w:p>
          <w:p w:rsidR="00C0552F" w:rsidRPr="006577AE" w:rsidRDefault="00C0552F" w:rsidP="006577AE">
            <w:pPr>
              <w:spacing w:after="120"/>
              <w:jc w:val="left"/>
              <w:rPr>
                <w:rStyle w:val="Code"/>
              </w:rPr>
            </w:pPr>
            <w:r w:rsidRPr="006577AE">
              <w:rPr>
                <w:rStyle w:val="Code"/>
              </w:rPr>
              <w:t>intersect 2 17 15 10</w:t>
            </w:r>
          </w:p>
          <w:p w:rsidR="00C0552F" w:rsidRPr="006577AE" w:rsidRDefault="00C0552F" w:rsidP="006577AE">
            <w:pPr>
              <w:spacing w:after="120"/>
              <w:jc w:val="left"/>
              <w:rPr>
                <w:rStyle w:val="Code"/>
              </w:rPr>
            </w:pPr>
            <w:r w:rsidRPr="006577AE">
              <w:rPr>
                <w:rStyle w:val="Code"/>
              </w:rPr>
              <w:t>find 884</w:t>
            </w:r>
          </w:p>
          <w:p w:rsidR="00C0552F" w:rsidRPr="006577AE" w:rsidRDefault="00C0552F" w:rsidP="006577AE">
            <w:pPr>
              <w:spacing w:after="120"/>
              <w:jc w:val="left"/>
              <w:rPr>
                <w:rStyle w:val="Code"/>
              </w:rPr>
            </w:pPr>
            <w:r w:rsidRPr="006577AE">
              <w:rPr>
                <w:rStyle w:val="Code"/>
              </w:rPr>
              <w:t>find 185</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17 13 1 7</w:t>
            </w:r>
          </w:p>
          <w:p w:rsidR="00C0552F" w:rsidRPr="006577AE" w:rsidRDefault="00C0552F" w:rsidP="006577AE">
            <w:pPr>
              <w:spacing w:after="120"/>
              <w:jc w:val="left"/>
              <w:rPr>
                <w:rStyle w:val="Code"/>
              </w:rPr>
            </w:pPr>
            <w:r w:rsidRPr="006577AE">
              <w:rPr>
                <w:rStyle w:val="Code"/>
              </w:rPr>
              <w:t>intersect 10</w:t>
            </w:r>
          </w:p>
          <w:p w:rsidR="00C0552F" w:rsidRPr="006577AE" w:rsidRDefault="00C0552F" w:rsidP="006577AE">
            <w:pPr>
              <w:spacing w:after="120"/>
              <w:jc w:val="left"/>
              <w:rPr>
                <w:rStyle w:val="Code"/>
              </w:rPr>
            </w:pPr>
            <w:r w:rsidRPr="006577AE">
              <w:rPr>
                <w:rStyle w:val="Code"/>
              </w:rPr>
              <w:t>add 482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find 844</w:t>
            </w:r>
          </w:p>
          <w:p w:rsidR="00C0552F" w:rsidRPr="006577AE" w:rsidRDefault="00C0552F" w:rsidP="006577AE">
            <w:pPr>
              <w:spacing w:after="120"/>
              <w:jc w:val="left"/>
              <w:rPr>
                <w:rStyle w:val="Code"/>
              </w:rPr>
            </w:pPr>
            <w:r w:rsidRPr="006577AE">
              <w:rPr>
                <w:rStyle w:val="Code"/>
              </w:rPr>
              <w:t>intersect 13 7 14 5 12 14 1 15</w:t>
            </w:r>
          </w:p>
          <w:p w:rsidR="00C0552F" w:rsidRPr="006577AE" w:rsidRDefault="00C0552F" w:rsidP="006577AE">
            <w:pPr>
              <w:spacing w:after="120"/>
              <w:jc w:val="left"/>
              <w:rPr>
                <w:rStyle w:val="Code"/>
              </w:rPr>
            </w:pPr>
            <w:r w:rsidRPr="006577AE">
              <w:rPr>
                <w:rStyle w:val="Code"/>
              </w:rPr>
              <w:t>union 5 5 12 9</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lastRenderedPageBreak/>
              <w:t>add 96</w:t>
            </w:r>
          </w:p>
          <w:p w:rsidR="00C0552F" w:rsidRPr="006577AE" w:rsidRDefault="00C0552F" w:rsidP="006577AE">
            <w:pPr>
              <w:spacing w:after="120"/>
              <w:jc w:val="left"/>
              <w:rPr>
                <w:rStyle w:val="Code"/>
              </w:rPr>
            </w:pPr>
            <w:r w:rsidRPr="006577AE">
              <w:rPr>
                <w:rStyle w:val="Code"/>
              </w:rPr>
              <w:t>find 82</w:t>
            </w:r>
          </w:p>
          <w:p w:rsidR="00C0552F" w:rsidRPr="006577AE" w:rsidRDefault="00C0552F" w:rsidP="006577AE">
            <w:pPr>
              <w:spacing w:after="120"/>
              <w:jc w:val="left"/>
              <w:rPr>
                <w:rStyle w:val="Code"/>
              </w:rPr>
            </w:pPr>
            <w:r w:rsidRPr="006577AE">
              <w:rPr>
                <w:rStyle w:val="Code"/>
              </w:rPr>
              <w:t>remove 194</w:t>
            </w:r>
          </w:p>
          <w:p w:rsidR="00C0552F" w:rsidRPr="006577AE" w:rsidRDefault="00C0552F" w:rsidP="006577AE">
            <w:pPr>
              <w:spacing w:after="120"/>
              <w:jc w:val="left"/>
              <w:rPr>
                <w:rStyle w:val="Code"/>
              </w:rPr>
            </w:pPr>
            <w:r w:rsidRPr="006577AE">
              <w:rPr>
                <w:rStyle w:val="Code"/>
              </w:rPr>
              <w:t>add 434</w:t>
            </w:r>
          </w:p>
          <w:p w:rsidR="00C0552F" w:rsidRPr="006577AE" w:rsidRDefault="00C0552F" w:rsidP="006577AE">
            <w:pPr>
              <w:spacing w:after="120"/>
              <w:jc w:val="left"/>
              <w:rPr>
                <w:rStyle w:val="Code"/>
              </w:rPr>
            </w:pPr>
            <w:r w:rsidRPr="006577AE">
              <w:rPr>
                <w:rStyle w:val="Code"/>
              </w:rPr>
              <w:t>intersect 3 7 5 16 11 9 9 19 4</w:t>
            </w:r>
          </w:p>
          <w:p w:rsidR="00C0552F" w:rsidRPr="006577AE" w:rsidRDefault="00C0552F" w:rsidP="006577AE">
            <w:pPr>
              <w:spacing w:after="120"/>
              <w:jc w:val="left"/>
              <w:rPr>
                <w:rStyle w:val="Code"/>
              </w:rPr>
            </w:pPr>
            <w:r w:rsidRPr="006577AE">
              <w:rPr>
                <w:rStyle w:val="Code"/>
              </w:rPr>
              <w:t>remove 553</w:t>
            </w:r>
          </w:p>
          <w:p w:rsidR="00C0552F" w:rsidRPr="006577AE" w:rsidRDefault="00C0552F" w:rsidP="006577AE">
            <w:pPr>
              <w:spacing w:after="120"/>
              <w:jc w:val="left"/>
              <w:rPr>
                <w:rStyle w:val="Code"/>
              </w:rPr>
            </w:pPr>
            <w:r w:rsidRPr="006577AE">
              <w:rPr>
                <w:rStyle w:val="Code"/>
              </w:rPr>
              <w:t>find 306</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remove 205</w:t>
            </w:r>
          </w:p>
          <w:p w:rsidR="00C0552F" w:rsidRPr="006577AE" w:rsidRDefault="00C0552F" w:rsidP="006577AE">
            <w:pPr>
              <w:spacing w:after="120"/>
              <w:jc w:val="left"/>
              <w:rPr>
                <w:rStyle w:val="Code"/>
              </w:rPr>
            </w:pPr>
            <w:r w:rsidRPr="006577AE">
              <w:rPr>
                <w:rStyle w:val="Code"/>
              </w:rPr>
              <w:t>intersect 16 13 3 17 8 10</w:t>
            </w:r>
          </w:p>
          <w:p w:rsidR="00C0552F" w:rsidRPr="006577AE" w:rsidRDefault="00C0552F" w:rsidP="006577AE">
            <w:pPr>
              <w:spacing w:after="120"/>
              <w:jc w:val="left"/>
              <w:rPr>
                <w:rStyle w:val="Code"/>
              </w:rPr>
            </w:pPr>
            <w:r w:rsidRPr="006577AE">
              <w:rPr>
                <w:rStyle w:val="Code"/>
              </w:rPr>
              <w:t>intersect 2 0 3 16 2</w:t>
            </w:r>
          </w:p>
          <w:p w:rsidR="00C0552F" w:rsidRPr="006577AE" w:rsidRDefault="00C0552F" w:rsidP="006577AE">
            <w:pPr>
              <w:spacing w:after="120"/>
              <w:jc w:val="left"/>
              <w:rPr>
                <w:rStyle w:val="Code"/>
              </w:rPr>
            </w:pPr>
            <w:r w:rsidRPr="006577AE">
              <w:rPr>
                <w:rStyle w:val="Code"/>
              </w:rPr>
              <w:t>intersect 0 2</w:t>
            </w:r>
          </w:p>
          <w:p w:rsidR="00C0552F" w:rsidRPr="006577AE" w:rsidRDefault="00C0552F" w:rsidP="006577AE">
            <w:pPr>
              <w:spacing w:after="120"/>
              <w:jc w:val="left"/>
              <w:rPr>
                <w:rStyle w:val="Code"/>
              </w:rPr>
            </w:pPr>
            <w:r w:rsidRPr="006577AE">
              <w:rPr>
                <w:rStyle w:val="Code"/>
              </w:rPr>
              <w:t>remove 604</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796</w:t>
            </w:r>
          </w:p>
          <w:p w:rsidR="00C0552F" w:rsidRPr="006577AE" w:rsidRDefault="00C0552F" w:rsidP="006577AE">
            <w:pPr>
              <w:spacing w:after="120"/>
              <w:jc w:val="left"/>
              <w:rPr>
                <w:rStyle w:val="Code"/>
              </w:rPr>
            </w:pPr>
            <w:r w:rsidRPr="006577AE">
              <w:rPr>
                <w:rStyle w:val="Code"/>
              </w:rPr>
              <w:t>intersect 5 13 12 6 9</w:t>
            </w:r>
          </w:p>
          <w:p w:rsidR="00C0552F" w:rsidRPr="006577AE" w:rsidRDefault="00C0552F" w:rsidP="006577AE">
            <w:pPr>
              <w:spacing w:after="120"/>
              <w:jc w:val="left"/>
              <w:rPr>
                <w:rStyle w:val="Code"/>
              </w:rPr>
            </w:pPr>
            <w:r w:rsidRPr="006577AE">
              <w:rPr>
                <w:rStyle w:val="Code"/>
              </w:rPr>
              <w:t>remove 325</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205</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find 973</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816</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380</w:t>
            </w:r>
          </w:p>
          <w:p w:rsidR="00C0552F" w:rsidRPr="006577AE" w:rsidRDefault="00C0552F" w:rsidP="006577AE">
            <w:pPr>
              <w:spacing w:after="120"/>
              <w:jc w:val="left"/>
              <w:rPr>
                <w:rStyle w:val="Code"/>
              </w:rPr>
            </w:pPr>
            <w:r w:rsidRPr="006577AE">
              <w:rPr>
                <w:rStyle w:val="Code"/>
              </w:rPr>
              <w:t>add 537</w:t>
            </w:r>
          </w:p>
          <w:p w:rsidR="00C0552F" w:rsidRPr="006577AE" w:rsidRDefault="00C0552F" w:rsidP="006577AE">
            <w:pPr>
              <w:spacing w:after="120"/>
              <w:jc w:val="left"/>
              <w:rPr>
                <w:rStyle w:val="Code"/>
              </w:rPr>
            </w:pPr>
            <w:r w:rsidRPr="006577AE">
              <w:rPr>
                <w:rStyle w:val="Code"/>
              </w:rPr>
              <w:t>intersect 8 11 19 19 16 8 1 10 13</w:t>
            </w:r>
          </w:p>
          <w:p w:rsidR="00C0552F" w:rsidRPr="006577AE" w:rsidRDefault="00C0552F" w:rsidP="006577AE">
            <w:pPr>
              <w:spacing w:after="120"/>
              <w:jc w:val="left"/>
              <w:rPr>
                <w:rStyle w:val="Code"/>
              </w:rPr>
            </w:pPr>
            <w:r w:rsidRPr="006577AE">
              <w:rPr>
                <w:rStyle w:val="Code"/>
              </w:rPr>
              <w:t>union 2 17 15 10</w:t>
            </w:r>
          </w:p>
          <w:p w:rsidR="00C0552F" w:rsidRPr="006577AE" w:rsidRDefault="00C0552F" w:rsidP="006577AE">
            <w:pPr>
              <w:spacing w:after="120"/>
              <w:jc w:val="left"/>
              <w:rPr>
                <w:rStyle w:val="Code"/>
              </w:rPr>
            </w:pPr>
            <w:r w:rsidRPr="006577AE">
              <w:rPr>
                <w:rStyle w:val="Code"/>
              </w:rPr>
              <w:t>find 92</w:t>
            </w:r>
          </w:p>
          <w:p w:rsidR="00C0552F" w:rsidRPr="006577AE" w:rsidRDefault="00C0552F" w:rsidP="006577AE">
            <w:pPr>
              <w:spacing w:after="120"/>
              <w:jc w:val="left"/>
              <w:rPr>
                <w:rStyle w:val="Code"/>
              </w:rPr>
            </w:pPr>
            <w:r w:rsidRPr="006577AE">
              <w:rPr>
                <w:rStyle w:val="Code"/>
              </w:rPr>
              <w:t>union 18</w:t>
            </w:r>
          </w:p>
          <w:p w:rsidR="00C0552F" w:rsidRPr="006577AE" w:rsidRDefault="00C0552F" w:rsidP="006577AE">
            <w:pPr>
              <w:spacing w:after="120"/>
              <w:jc w:val="left"/>
              <w:rPr>
                <w:rStyle w:val="Code"/>
              </w:rPr>
            </w:pPr>
            <w:r w:rsidRPr="006577AE">
              <w:rPr>
                <w:rStyle w:val="Code"/>
              </w:rPr>
              <w:t>find 652</w:t>
            </w:r>
          </w:p>
          <w:p w:rsidR="00C0552F" w:rsidRPr="006577AE" w:rsidRDefault="00C0552F" w:rsidP="006577AE">
            <w:pPr>
              <w:spacing w:after="120"/>
              <w:jc w:val="left"/>
              <w:rPr>
                <w:rStyle w:val="Code"/>
              </w:rPr>
            </w:pPr>
            <w:r w:rsidRPr="006577AE">
              <w:rPr>
                <w:rStyle w:val="Code"/>
              </w:rPr>
              <w:t>find 46</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993</w:t>
            </w:r>
          </w:p>
          <w:p w:rsidR="00C0552F" w:rsidRPr="006577AE" w:rsidRDefault="00C0552F" w:rsidP="006577AE">
            <w:pPr>
              <w:spacing w:after="120"/>
              <w:jc w:val="left"/>
              <w:rPr>
                <w:rStyle w:val="Code"/>
              </w:rPr>
            </w:pPr>
            <w:r w:rsidRPr="006577AE">
              <w:rPr>
                <w:rStyle w:val="Code"/>
              </w:rPr>
              <w:t>remove 522</w:t>
            </w:r>
          </w:p>
          <w:p w:rsidR="00C0552F" w:rsidRPr="006577AE" w:rsidRDefault="00C0552F" w:rsidP="006577AE">
            <w:pPr>
              <w:spacing w:after="120"/>
              <w:jc w:val="left"/>
              <w:rPr>
                <w:rStyle w:val="Code"/>
              </w:rPr>
            </w:pPr>
            <w:r w:rsidRPr="006577AE">
              <w:rPr>
                <w:rStyle w:val="Code"/>
              </w:rPr>
              <w:t>remove 74</w:t>
            </w:r>
          </w:p>
          <w:p w:rsidR="00C0552F" w:rsidRPr="006577AE" w:rsidRDefault="00C0552F" w:rsidP="006577AE">
            <w:pPr>
              <w:spacing w:after="120"/>
              <w:jc w:val="left"/>
              <w:rPr>
                <w:rStyle w:val="Code"/>
              </w:rPr>
            </w:pPr>
            <w:r w:rsidRPr="006577AE">
              <w:rPr>
                <w:rStyle w:val="Code"/>
              </w:rPr>
              <w:t>intersect 12 5 6 18 9 6 11</w:t>
            </w:r>
          </w:p>
          <w:p w:rsidR="00C0552F" w:rsidRPr="006577AE" w:rsidRDefault="00C0552F" w:rsidP="006577AE">
            <w:pPr>
              <w:spacing w:after="120"/>
              <w:jc w:val="left"/>
              <w:rPr>
                <w:rStyle w:val="Code"/>
              </w:rPr>
            </w:pPr>
            <w:r w:rsidRPr="006577AE">
              <w:rPr>
                <w:rStyle w:val="Code"/>
              </w:rPr>
              <w:t>union 5 11 5 0</w:t>
            </w:r>
          </w:p>
          <w:p w:rsidR="00C0552F" w:rsidRPr="006577AE" w:rsidRDefault="00C0552F" w:rsidP="006577AE">
            <w:pPr>
              <w:spacing w:after="120"/>
              <w:jc w:val="left"/>
              <w:rPr>
                <w:rStyle w:val="Code"/>
              </w:rPr>
            </w:pPr>
            <w:r w:rsidRPr="006577AE">
              <w:rPr>
                <w:rStyle w:val="Code"/>
              </w:rPr>
              <w:t>intersect 11 16 9 11 13 4 19</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34</w:t>
            </w:r>
          </w:p>
          <w:p w:rsidR="00C0552F" w:rsidRPr="006577AE" w:rsidRDefault="00C0552F" w:rsidP="006577AE">
            <w:pPr>
              <w:spacing w:after="120"/>
              <w:jc w:val="left"/>
              <w:rPr>
                <w:rStyle w:val="Code"/>
              </w:rPr>
            </w:pPr>
            <w:r w:rsidRPr="006577AE">
              <w:rPr>
                <w:rStyle w:val="Code"/>
              </w:rPr>
              <w:lastRenderedPageBreak/>
              <w:t>add 498</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remove 66</w:t>
            </w:r>
          </w:p>
          <w:p w:rsidR="00C0552F" w:rsidRPr="006577AE" w:rsidRDefault="00C0552F" w:rsidP="006577AE">
            <w:pPr>
              <w:spacing w:after="120"/>
              <w:jc w:val="left"/>
              <w:rPr>
                <w:rStyle w:val="Code"/>
              </w:rPr>
            </w:pPr>
            <w:r w:rsidRPr="006577AE">
              <w:rPr>
                <w:rStyle w:val="Code"/>
              </w:rPr>
              <w:t>add 276</w:t>
            </w:r>
          </w:p>
          <w:p w:rsidR="00C0552F" w:rsidRPr="006577AE" w:rsidRDefault="00C0552F" w:rsidP="006577AE">
            <w:pPr>
              <w:spacing w:after="120"/>
              <w:jc w:val="left"/>
              <w:rPr>
                <w:rStyle w:val="Code"/>
              </w:rPr>
            </w:pPr>
            <w:r w:rsidRPr="006577AE">
              <w:rPr>
                <w:rStyle w:val="Code"/>
              </w:rPr>
              <w:t>add 68</w:t>
            </w:r>
          </w:p>
          <w:p w:rsidR="00C0552F" w:rsidRPr="006577AE" w:rsidRDefault="00C0552F" w:rsidP="006577AE">
            <w:pPr>
              <w:spacing w:after="120"/>
              <w:jc w:val="left"/>
              <w:rPr>
                <w:rStyle w:val="Code"/>
              </w:rPr>
            </w:pPr>
            <w:r w:rsidRPr="006577AE">
              <w:rPr>
                <w:rStyle w:val="Code"/>
              </w:rPr>
              <w:t>find 182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589</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384</w:t>
            </w:r>
          </w:p>
          <w:p w:rsidR="00C0552F" w:rsidRPr="006577AE" w:rsidRDefault="00C0552F" w:rsidP="006577AE">
            <w:pPr>
              <w:spacing w:after="120"/>
              <w:jc w:val="left"/>
              <w:rPr>
                <w:rStyle w:val="Code"/>
              </w:rPr>
            </w:pPr>
            <w:r w:rsidRPr="006577AE">
              <w:rPr>
                <w:rStyle w:val="Code"/>
              </w:rPr>
              <w:t>union 3 18</w:t>
            </w:r>
          </w:p>
          <w:p w:rsidR="00C0552F" w:rsidRPr="006577AE" w:rsidRDefault="00C0552F" w:rsidP="006577AE">
            <w:pPr>
              <w:spacing w:after="120"/>
              <w:jc w:val="left"/>
              <w:rPr>
                <w:rStyle w:val="Code"/>
              </w:rPr>
            </w:pPr>
            <w:r w:rsidRPr="006577AE">
              <w:rPr>
                <w:rStyle w:val="Code"/>
              </w:rPr>
              <w:t>intersect 15 10 16 11 5</w:t>
            </w:r>
          </w:p>
          <w:p w:rsidR="00C0552F" w:rsidRPr="006577AE" w:rsidRDefault="00C0552F" w:rsidP="006577AE">
            <w:pPr>
              <w:spacing w:after="120"/>
              <w:jc w:val="left"/>
              <w:rPr>
                <w:rStyle w:val="Code"/>
              </w:rPr>
            </w:pPr>
            <w:r w:rsidRPr="006577AE">
              <w:rPr>
                <w:rStyle w:val="Code"/>
              </w:rPr>
              <w:t>intersect 15 15 13 14 5 7 9 4 19</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5 11 5 0</w:t>
            </w:r>
          </w:p>
          <w:p w:rsidR="00C0552F" w:rsidRPr="006577AE" w:rsidRDefault="00C0552F" w:rsidP="006577AE">
            <w:pPr>
              <w:spacing w:after="120"/>
              <w:jc w:val="left"/>
              <w:rPr>
                <w:rStyle w:val="Code"/>
              </w:rPr>
            </w:pPr>
            <w:r w:rsidRPr="006577AE">
              <w:rPr>
                <w:rStyle w:val="Code"/>
              </w:rPr>
              <w:t>add 741</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497</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 2 13 13 0 4 10 8 8</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914</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97</w:t>
            </w:r>
          </w:p>
          <w:p w:rsidR="00C0552F" w:rsidRPr="006577AE" w:rsidRDefault="00C0552F" w:rsidP="006577AE">
            <w:pPr>
              <w:spacing w:after="120"/>
              <w:jc w:val="left"/>
              <w:rPr>
                <w:rStyle w:val="Code"/>
              </w:rPr>
            </w:pPr>
            <w:r w:rsidRPr="006577AE">
              <w:rPr>
                <w:rStyle w:val="Code"/>
              </w:rPr>
              <w:t>find 426</w:t>
            </w:r>
          </w:p>
          <w:p w:rsidR="00C0552F" w:rsidRPr="006577AE" w:rsidRDefault="00C0552F" w:rsidP="006577AE">
            <w:pPr>
              <w:spacing w:after="120"/>
              <w:jc w:val="left"/>
              <w:rPr>
                <w:rStyle w:val="Code"/>
              </w:rPr>
            </w:pPr>
            <w:r w:rsidRPr="006577AE">
              <w:rPr>
                <w:rStyle w:val="Code"/>
              </w:rPr>
              <w:t>remove 185</w:t>
            </w:r>
          </w:p>
          <w:p w:rsidR="00C0552F" w:rsidRPr="006577AE" w:rsidRDefault="00C0552F" w:rsidP="006577AE">
            <w:pPr>
              <w:spacing w:after="120"/>
              <w:jc w:val="left"/>
              <w:rPr>
                <w:rStyle w:val="Code"/>
              </w:rPr>
            </w:pPr>
            <w:r w:rsidRPr="006577AE">
              <w:rPr>
                <w:rStyle w:val="Code"/>
              </w:rPr>
              <w:t>find 377</w:t>
            </w:r>
          </w:p>
          <w:p w:rsidR="00C0552F" w:rsidRPr="006577AE" w:rsidRDefault="00C0552F" w:rsidP="006577AE">
            <w:pPr>
              <w:spacing w:after="120"/>
              <w:jc w:val="left"/>
              <w:rPr>
                <w:rStyle w:val="Code"/>
              </w:rPr>
            </w:pPr>
            <w:r w:rsidRPr="006577AE">
              <w:rPr>
                <w:rStyle w:val="Code"/>
              </w:rPr>
              <w:t>intersect 18</w:t>
            </w:r>
          </w:p>
          <w:p w:rsidR="00C0552F" w:rsidRPr="006577AE" w:rsidRDefault="00C0552F" w:rsidP="006577AE">
            <w:pPr>
              <w:spacing w:after="120"/>
              <w:jc w:val="left"/>
              <w:rPr>
                <w:rStyle w:val="Code"/>
              </w:rPr>
            </w:pPr>
            <w:r w:rsidRPr="006577AE">
              <w:rPr>
                <w:rStyle w:val="Code"/>
              </w:rPr>
              <w:t>find 211</w:t>
            </w:r>
          </w:p>
          <w:p w:rsidR="00C0552F" w:rsidRPr="006577AE" w:rsidRDefault="00C0552F" w:rsidP="006577AE">
            <w:pPr>
              <w:spacing w:after="120"/>
              <w:jc w:val="left"/>
              <w:rPr>
                <w:rStyle w:val="Code"/>
              </w:rPr>
            </w:pPr>
            <w:r w:rsidRPr="006577AE">
              <w:rPr>
                <w:rStyle w:val="Code"/>
              </w:rPr>
              <w:t>union 4 15 2 3 7 12 1 0</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remove 320</w:t>
            </w:r>
          </w:p>
          <w:p w:rsidR="00C0552F" w:rsidRPr="006577AE" w:rsidRDefault="00C0552F" w:rsidP="006577AE">
            <w:pPr>
              <w:spacing w:after="120"/>
              <w:jc w:val="left"/>
              <w:rPr>
                <w:rStyle w:val="Code"/>
              </w:rPr>
            </w:pPr>
            <w:r w:rsidRPr="006577AE">
              <w:rPr>
                <w:rStyle w:val="Code"/>
              </w:rPr>
              <w:t>add 239</w:t>
            </w:r>
          </w:p>
          <w:p w:rsidR="00C0552F" w:rsidRPr="006577AE" w:rsidRDefault="00C0552F" w:rsidP="006577AE">
            <w:pPr>
              <w:spacing w:after="120"/>
              <w:jc w:val="left"/>
              <w:rPr>
                <w:rStyle w:val="Code"/>
              </w:rPr>
            </w:pPr>
            <w:r w:rsidRPr="006577AE">
              <w:rPr>
                <w:rStyle w:val="Code"/>
              </w:rPr>
              <w:t>remove 114</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249</w:t>
            </w:r>
          </w:p>
          <w:p w:rsidR="00C0552F" w:rsidRPr="006577AE" w:rsidRDefault="00C0552F" w:rsidP="006577AE">
            <w:pPr>
              <w:spacing w:after="120"/>
              <w:jc w:val="left"/>
              <w:rPr>
                <w:rStyle w:val="Code"/>
              </w:rPr>
            </w:pPr>
            <w:r w:rsidRPr="006577AE">
              <w:rPr>
                <w:rStyle w:val="Code"/>
              </w:rPr>
              <w:t>add 397</w:t>
            </w:r>
          </w:p>
          <w:p w:rsidR="00C0552F" w:rsidRPr="006577AE" w:rsidRDefault="00C0552F" w:rsidP="006577AE">
            <w:pPr>
              <w:spacing w:after="120"/>
              <w:jc w:val="left"/>
              <w:rPr>
                <w:rStyle w:val="Code"/>
              </w:rPr>
            </w:pPr>
            <w:r w:rsidRPr="006577AE">
              <w:rPr>
                <w:rStyle w:val="Code"/>
              </w:rPr>
              <w:t>remove 645</w:t>
            </w:r>
          </w:p>
          <w:p w:rsidR="00C0552F" w:rsidRPr="006577AE" w:rsidRDefault="00C0552F" w:rsidP="006577AE">
            <w:pPr>
              <w:spacing w:after="120"/>
              <w:jc w:val="left"/>
              <w:rPr>
                <w:rStyle w:val="Code"/>
              </w:rPr>
            </w:pPr>
            <w:r w:rsidRPr="006577AE">
              <w:rPr>
                <w:rStyle w:val="Code"/>
              </w:rPr>
              <w:lastRenderedPageBreak/>
              <w:t>intersect 14 8 11 14 17 4</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16 15 11 4 11 18 8</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677</w:t>
            </w:r>
          </w:p>
          <w:p w:rsidR="00C0552F" w:rsidRPr="006577AE" w:rsidRDefault="00C0552F" w:rsidP="006577AE">
            <w:pPr>
              <w:spacing w:after="120"/>
              <w:jc w:val="left"/>
              <w:rPr>
                <w:rStyle w:val="Code"/>
              </w:rPr>
            </w:pPr>
            <w:r w:rsidRPr="006577AE">
              <w:rPr>
                <w:rStyle w:val="Code"/>
              </w:rPr>
              <w:t>intersect 12 14 19 15</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55</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16 8</w:t>
            </w:r>
          </w:p>
          <w:p w:rsidR="00C0552F" w:rsidRPr="006577AE" w:rsidRDefault="00C0552F" w:rsidP="006577AE">
            <w:pPr>
              <w:spacing w:after="120"/>
              <w:jc w:val="left"/>
              <w:rPr>
                <w:rStyle w:val="Code"/>
              </w:rPr>
            </w:pPr>
            <w:r w:rsidRPr="006577AE">
              <w:rPr>
                <w:rStyle w:val="Code"/>
              </w:rPr>
              <w:t>add 496</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867</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886</w:t>
            </w:r>
          </w:p>
          <w:p w:rsidR="00C0552F" w:rsidRPr="006577AE" w:rsidRDefault="00C0552F" w:rsidP="006577AE">
            <w:pPr>
              <w:spacing w:after="120"/>
              <w:jc w:val="left"/>
              <w:rPr>
                <w:rStyle w:val="Code"/>
              </w:rPr>
            </w:pPr>
            <w:r w:rsidRPr="006577AE">
              <w:rPr>
                <w:rStyle w:val="Code"/>
              </w:rPr>
              <w:t>add 421</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15 15 13 14 5 7 9 4 19</w:t>
            </w:r>
          </w:p>
          <w:p w:rsidR="00C0552F" w:rsidRPr="006577AE" w:rsidRDefault="00C0552F" w:rsidP="006577AE">
            <w:pPr>
              <w:spacing w:after="120"/>
              <w:jc w:val="left"/>
              <w:rPr>
                <w:rStyle w:val="Code"/>
              </w:rPr>
            </w:pPr>
            <w:r w:rsidRPr="006577AE">
              <w:rPr>
                <w:rStyle w:val="Code"/>
              </w:rPr>
              <w:t>union 11 5 9 9 4 16 12 2 8</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remove 492</w:t>
            </w:r>
          </w:p>
          <w:p w:rsidR="00C0552F" w:rsidRPr="006577AE" w:rsidRDefault="00C0552F" w:rsidP="006577AE">
            <w:pPr>
              <w:spacing w:after="120"/>
              <w:jc w:val="left"/>
              <w:rPr>
                <w:rStyle w:val="Code"/>
              </w:rPr>
            </w:pPr>
            <w:r w:rsidRPr="006577AE">
              <w:rPr>
                <w:rStyle w:val="Code"/>
              </w:rPr>
              <w:t>add 142</w:t>
            </w:r>
          </w:p>
          <w:p w:rsidR="00C0552F" w:rsidRPr="006577AE" w:rsidRDefault="00C0552F" w:rsidP="006577AE">
            <w:pPr>
              <w:spacing w:after="120"/>
              <w:jc w:val="left"/>
              <w:rPr>
                <w:rStyle w:val="Code"/>
              </w:rPr>
            </w:pPr>
            <w:r w:rsidRPr="006577AE">
              <w:rPr>
                <w:rStyle w:val="Code"/>
              </w:rPr>
              <w:t>intersect 16 15 11 4 11 18 8</w:t>
            </w:r>
          </w:p>
          <w:p w:rsidR="00C0552F" w:rsidRPr="006577AE" w:rsidRDefault="00C0552F" w:rsidP="006577AE">
            <w:pPr>
              <w:spacing w:after="120"/>
              <w:jc w:val="left"/>
              <w:rPr>
                <w:rStyle w:val="Code"/>
              </w:rPr>
            </w:pPr>
            <w:r w:rsidRPr="006577AE">
              <w:rPr>
                <w:rStyle w:val="Code"/>
              </w:rPr>
              <w:t>find 388</w:t>
            </w:r>
          </w:p>
          <w:p w:rsidR="00C0552F" w:rsidRPr="006577AE" w:rsidRDefault="00C0552F" w:rsidP="006577AE">
            <w:pPr>
              <w:spacing w:after="120"/>
              <w:jc w:val="left"/>
              <w:rPr>
                <w:rStyle w:val="Code"/>
              </w:rPr>
            </w:pPr>
            <w:r w:rsidRPr="006577AE">
              <w:rPr>
                <w:rStyle w:val="Code"/>
              </w:rPr>
              <w:t>add 536</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remove 250</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remove 149</w:t>
            </w:r>
          </w:p>
          <w:p w:rsidR="00C0552F" w:rsidRPr="006577AE" w:rsidRDefault="00C0552F" w:rsidP="006577AE">
            <w:pPr>
              <w:spacing w:after="120"/>
              <w:jc w:val="left"/>
              <w:rPr>
                <w:rStyle w:val="Code"/>
              </w:rPr>
            </w:pPr>
            <w:r w:rsidRPr="006577AE">
              <w:rPr>
                <w:rStyle w:val="Code"/>
              </w:rPr>
              <w:t>union 4 18 10 9 9 19 10 18 18</w:t>
            </w:r>
          </w:p>
          <w:p w:rsidR="00C0552F" w:rsidRPr="006577AE" w:rsidRDefault="00C0552F" w:rsidP="006577AE">
            <w:pPr>
              <w:spacing w:after="120"/>
              <w:jc w:val="left"/>
              <w:rPr>
                <w:rStyle w:val="Code"/>
              </w:rPr>
            </w:pPr>
            <w:r w:rsidRPr="006577AE">
              <w:rPr>
                <w:rStyle w:val="Code"/>
              </w:rPr>
              <w:t>union 10 16 12 2 7 13 19 1 8</w:t>
            </w:r>
          </w:p>
          <w:p w:rsidR="00C0552F" w:rsidRPr="006577AE" w:rsidRDefault="00C0552F" w:rsidP="006577AE">
            <w:pPr>
              <w:spacing w:after="120"/>
              <w:jc w:val="left"/>
              <w:rPr>
                <w:rStyle w:val="Code"/>
              </w:rPr>
            </w:pPr>
            <w:r w:rsidRPr="006577AE">
              <w:rPr>
                <w:rStyle w:val="Code"/>
              </w:rPr>
              <w:t>add 755</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142</w:t>
            </w:r>
          </w:p>
          <w:p w:rsidR="00C0552F" w:rsidRPr="006577AE" w:rsidRDefault="00C0552F" w:rsidP="006577AE">
            <w:pPr>
              <w:spacing w:after="120"/>
              <w:jc w:val="left"/>
              <w:rPr>
                <w:rStyle w:val="Code"/>
              </w:rPr>
            </w:pPr>
            <w:r w:rsidRPr="006577AE">
              <w:rPr>
                <w:rStyle w:val="Code"/>
              </w:rPr>
              <w:t>find 63</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10 16 12 2 7 13 19 1 8</w:t>
            </w:r>
          </w:p>
          <w:p w:rsidR="00C0552F" w:rsidRPr="006577AE" w:rsidRDefault="00C0552F" w:rsidP="006577AE">
            <w:pPr>
              <w:spacing w:after="120"/>
              <w:jc w:val="left"/>
              <w:rPr>
                <w:rStyle w:val="Code"/>
              </w:rPr>
            </w:pPr>
            <w:r w:rsidRPr="006577AE">
              <w:rPr>
                <w:rStyle w:val="Code"/>
              </w:rPr>
              <w:lastRenderedPageBreak/>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326</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13 14</w:t>
            </w:r>
          </w:p>
          <w:p w:rsidR="00C0552F" w:rsidRPr="006577AE" w:rsidRDefault="00C0552F" w:rsidP="006577AE">
            <w:pPr>
              <w:spacing w:after="120"/>
              <w:jc w:val="left"/>
              <w:rPr>
                <w:rStyle w:val="Code"/>
              </w:rPr>
            </w:pPr>
            <w:r w:rsidRPr="006577AE">
              <w:rPr>
                <w:rStyle w:val="Code"/>
              </w:rPr>
              <w:t>union 12 12 11</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13 3 16 1</w:t>
            </w:r>
          </w:p>
          <w:p w:rsidR="00C0552F" w:rsidRPr="006577AE" w:rsidRDefault="00C0552F" w:rsidP="006577AE">
            <w:pPr>
              <w:spacing w:after="120"/>
              <w:jc w:val="left"/>
              <w:rPr>
                <w:rStyle w:val="Code"/>
              </w:rPr>
            </w:pPr>
            <w:r w:rsidRPr="006577AE">
              <w:rPr>
                <w:rStyle w:val="Code"/>
              </w:rPr>
              <w:t>intersect 3</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963</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find 336</w:t>
            </w:r>
          </w:p>
          <w:p w:rsidR="00C0552F" w:rsidRPr="006577AE" w:rsidRDefault="00C0552F" w:rsidP="006577AE">
            <w:pPr>
              <w:spacing w:after="120"/>
              <w:jc w:val="left"/>
              <w:rPr>
                <w:rStyle w:val="Code"/>
              </w:rPr>
            </w:pPr>
            <w:r w:rsidRPr="006577AE">
              <w:rPr>
                <w:rStyle w:val="Code"/>
              </w:rPr>
              <w:t>remove 684</w:t>
            </w:r>
          </w:p>
          <w:p w:rsidR="00C0552F" w:rsidRPr="006577AE" w:rsidRDefault="00C0552F" w:rsidP="006577AE">
            <w:pPr>
              <w:spacing w:after="120"/>
              <w:jc w:val="left"/>
              <w:rPr>
                <w:rStyle w:val="Code"/>
              </w:rPr>
            </w:pPr>
            <w:r w:rsidRPr="006577AE">
              <w:rPr>
                <w:rStyle w:val="Code"/>
              </w:rPr>
              <w:t>intersect 16 1 3 14 19 2 11 7</w:t>
            </w:r>
          </w:p>
          <w:p w:rsidR="00C0552F" w:rsidRPr="006577AE" w:rsidRDefault="00C0552F" w:rsidP="006577AE">
            <w:pPr>
              <w:spacing w:after="120"/>
              <w:jc w:val="left"/>
              <w:rPr>
                <w:rStyle w:val="Code"/>
              </w:rPr>
            </w:pPr>
            <w:r w:rsidRPr="006577AE">
              <w:rPr>
                <w:rStyle w:val="Code"/>
              </w:rPr>
              <w:t>remove 839</w:t>
            </w:r>
          </w:p>
          <w:p w:rsidR="00C0552F" w:rsidRPr="006577AE" w:rsidRDefault="00C0552F" w:rsidP="006577AE">
            <w:pPr>
              <w:spacing w:after="120"/>
              <w:jc w:val="left"/>
              <w:rPr>
                <w:rStyle w:val="Code"/>
              </w:rPr>
            </w:pPr>
            <w:r w:rsidRPr="006577AE">
              <w:rPr>
                <w:rStyle w:val="Code"/>
              </w:rPr>
              <w:t>union 10 12 14 18 7</w:t>
            </w:r>
          </w:p>
          <w:p w:rsidR="00C0552F" w:rsidRPr="006577AE" w:rsidRDefault="00C0552F" w:rsidP="006577AE">
            <w:pPr>
              <w:spacing w:after="120"/>
              <w:jc w:val="left"/>
              <w:rPr>
                <w:rStyle w:val="Code"/>
              </w:rPr>
            </w:pPr>
            <w:r w:rsidRPr="006577AE">
              <w:rPr>
                <w:rStyle w:val="Code"/>
              </w:rPr>
              <w:t>find 676</w:t>
            </w:r>
          </w:p>
          <w:p w:rsidR="00C0552F" w:rsidRPr="006577AE" w:rsidRDefault="00C0552F" w:rsidP="006577AE">
            <w:pPr>
              <w:spacing w:after="120"/>
              <w:jc w:val="left"/>
              <w:rPr>
                <w:rStyle w:val="Code"/>
              </w:rPr>
            </w:pPr>
            <w:r w:rsidRPr="006577AE">
              <w:rPr>
                <w:rStyle w:val="Code"/>
              </w:rPr>
              <w:t>union 18 19</w:t>
            </w:r>
          </w:p>
          <w:p w:rsidR="00C0552F" w:rsidRPr="006577AE" w:rsidRDefault="00C0552F" w:rsidP="006577AE">
            <w:pPr>
              <w:spacing w:after="120"/>
              <w:jc w:val="left"/>
              <w:rPr>
                <w:rStyle w:val="Code"/>
              </w:rPr>
            </w:pPr>
            <w:r w:rsidRPr="006577AE">
              <w:rPr>
                <w:rStyle w:val="Code"/>
              </w:rPr>
              <w:t>union 1</w:t>
            </w:r>
          </w:p>
          <w:p w:rsidR="00C0552F" w:rsidRPr="006577AE" w:rsidRDefault="00C0552F" w:rsidP="006577AE">
            <w:pPr>
              <w:spacing w:after="120"/>
              <w:jc w:val="left"/>
              <w:rPr>
                <w:rStyle w:val="Code"/>
              </w:rPr>
            </w:pPr>
            <w:r w:rsidRPr="006577AE">
              <w:rPr>
                <w:rStyle w:val="Code"/>
              </w:rPr>
              <w:t>find 460</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19 4 5 0 12</w:t>
            </w:r>
          </w:p>
          <w:p w:rsidR="00C0552F" w:rsidRPr="006577AE" w:rsidRDefault="00C0552F" w:rsidP="006577AE">
            <w:pPr>
              <w:spacing w:after="120"/>
              <w:jc w:val="left"/>
              <w:rPr>
                <w:rStyle w:val="Code"/>
              </w:rPr>
            </w:pPr>
            <w:r w:rsidRPr="006577AE">
              <w:rPr>
                <w:rStyle w:val="Code"/>
              </w:rPr>
              <w:t>intersect 1 19 5 7 17 16 1</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516</w:t>
            </w:r>
          </w:p>
          <w:p w:rsidR="00C0552F" w:rsidRPr="006577AE" w:rsidRDefault="00C0552F" w:rsidP="006577AE">
            <w:pPr>
              <w:spacing w:after="120"/>
              <w:jc w:val="left"/>
              <w:rPr>
                <w:rStyle w:val="Code"/>
              </w:rPr>
            </w:pPr>
            <w:r w:rsidRPr="006577AE">
              <w:rPr>
                <w:rStyle w:val="Code"/>
              </w:rPr>
              <w:t>remove 355</w:t>
            </w:r>
          </w:p>
          <w:p w:rsidR="00C0552F" w:rsidRPr="006577AE" w:rsidRDefault="00C0552F" w:rsidP="006577AE">
            <w:pPr>
              <w:spacing w:after="120"/>
              <w:jc w:val="left"/>
              <w:rPr>
                <w:rStyle w:val="Code"/>
              </w:rPr>
            </w:pPr>
            <w:r w:rsidRPr="006577AE">
              <w:rPr>
                <w:rStyle w:val="Code"/>
              </w:rPr>
              <w:t>remove 11</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629</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13 17 3</w:t>
            </w:r>
          </w:p>
          <w:p w:rsidR="00C0552F" w:rsidRPr="006577AE" w:rsidRDefault="00C0552F" w:rsidP="006577AE">
            <w:pPr>
              <w:spacing w:after="120"/>
              <w:jc w:val="left"/>
              <w:rPr>
                <w:rStyle w:val="Code"/>
              </w:rPr>
            </w:pPr>
            <w:r w:rsidRPr="006577AE">
              <w:rPr>
                <w:rStyle w:val="Code"/>
              </w:rPr>
              <w:t>remove 726</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9 9 9 2 19 10</w:t>
            </w:r>
          </w:p>
          <w:p w:rsidR="00C0552F" w:rsidRPr="006577AE" w:rsidRDefault="00C0552F" w:rsidP="006577AE">
            <w:pPr>
              <w:spacing w:after="120"/>
              <w:jc w:val="left"/>
              <w:rPr>
                <w:rStyle w:val="Code"/>
              </w:rPr>
            </w:pPr>
            <w:r w:rsidRPr="006577AE">
              <w:rPr>
                <w:rStyle w:val="Code"/>
              </w:rPr>
              <w:t>find 790</w:t>
            </w:r>
          </w:p>
          <w:p w:rsidR="00C0552F" w:rsidRPr="006577AE" w:rsidRDefault="00C0552F" w:rsidP="006577AE">
            <w:pPr>
              <w:spacing w:after="120"/>
              <w:jc w:val="left"/>
              <w:rPr>
                <w:rStyle w:val="Code"/>
              </w:rPr>
            </w:pPr>
            <w:r w:rsidRPr="006577AE">
              <w:rPr>
                <w:rStyle w:val="Code"/>
              </w:rPr>
              <w:lastRenderedPageBreak/>
              <w:t>intersect 3 7 5 16 11 9 9 19 4</w:t>
            </w:r>
          </w:p>
          <w:p w:rsidR="00C0552F" w:rsidRPr="006577AE" w:rsidRDefault="00C0552F" w:rsidP="006577AE">
            <w:pPr>
              <w:spacing w:after="120"/>
              <w:jc w:val="left"/>
              <w:rPr>
                <w:rStyle w:val="Code"/>
              </w:rPr>
            </w:pPr>
            <w:r w:rsidRPr="006577AE">
              <w:rPr>
                <w:rStyle w:val="Code"/>
              </w:rPr>
              <w:t>add 158</w:t>
            </w:r>
          </w:p>
          <w:p w:rsidR="00C0552F" w:rsidRPr="006577AE" w:rsidRDefault="00C0552F" w:rsidP="006577AE">
            <w:pPr>
              <w:spacing w:after="120"/>
              <w:jc w:val="left"/>
              <w:rPr>
                <w:rStyle w:val="Code"/>
              </w:rPr>
            </w:pPr>
            <w:r w:rsidRPr="006577AE">
              <w:rPr>
                <w:rStyle w:val="Code"/>
              </w:rPr>
              <w:t>find 152</w:t>
            </w:r>
          </w:p>
          <w:p w:rsidR="00C0552F" w:rsidRPr="006577AE" w:rsidRDefault="00C0552F" w:rsidP="006577AE">
            <w:pPr>
              <w:spacing w:after="120"/>
              <w:jc w:val="left"/>
              <w:rPr>
                <w:rStyle w:val="Code"/>
              </w:rPr>
            </w:pPr>
            <w:r w:rsidRPr="006577AE">
              <w:rPr>
                <w:rStyle w:val="Code"/>
              </w:rPr>
              <w:t>intersect 5 5 12 9</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19 4 5 0 12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548</w:t>
            </w:r>
          </w:p>
          <w:p w:rsidR="00C0552F" w:rsidRPr="006577AE" w:rsidRDefault="00C0552F" w:rsidP="006577AE">
            <w:pPr>
              <w:spacing w:after="120"/>
              <w:jc w:val="left"/>
              <w:rPr>
                <w:rStyle w:val="Code"/>
              </w:rPr>
            </w:pPr>
            <w:r w:rsidRPr="006577AE">
              <w:rPr>
                <w:rStyle w:val="Code"/>
              </w:rPr>
              <w:t>find 71</w:t>
            </w:r>
          </w:p>
          <w:p w:rsidR="00C0552F" w:rsidRPr="006577AE" w:rsidRDefault="00C0552F" w:rsidP="006577AE">
            <w:pPr>
              <w:spacing w:after="120"/>
              <w:jc w:val="left"/>
              <w:rPr>
                <w:rStyle w:val="Code"/>
              </w:rPr>
            </w:pPr>
            <w:r w:rsidRPr="006577AE">
              <w:rPr>
                <w:rStyle w:val="Code"/>
              </w:rPr>
              <w:t>find 426</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17 4 8 11 7 0 1</w:t>
            </w:r>
          </w:p>
          <w:p w:rsidR="00C0552F" w:rsidRPr="006577AE" w:rsidRDefault="00C0552F" w:rsidP="006577AE">
            <w:pPr>
              <w:spacing w:after="120"/>
              <w:jc w:val="left"/>
              <w:rPr>
                <w:rStyle w:val="Code"/>
              </w:rPr>
            </w:pPr>
            <w:r w:rsidRPr="006577AE">
              <w:rPr>
                <w:rStyle w:val="Code"/>
              </w:rPr>
              <w:t>add 948</w:t>
            </w:r>
          </w:p>
          <w:p w:rsidR="00C0552F" w:rsidRPr="006577AE" w:rsidRDefault="00C0552F" w:rsidP="006577AE">
            <w:pPr>
              <w:spacing w:after="120"/>
              <w:jc w:val="left"/>
              <w:rPr>
                <w:rStyle w:val="Code"/>
              </w:rPr>
            </w:pPr>
            <w:r w:rsidRPr="006577AE">
              <w:rPr>
                <w:rStyle w:val="Code"/>
              </w:rPr>
              <w:t>union 15 5 1</w:t>
            </w:r>
          </w:p>
          <w:p w:rsidR="00C0552F" w:rsidRPr="006577AE" w:rsidRDefault="00C0552F" w:rsidP="006577AE">
            <w:pPr>
              <w:spacing w:after="120"/>
              <w:jc w:val="left"/>
              <w:rPr>
                <w:rStyle w:val="Code"/>
              </w:rPr>
            </w:pPr>
            <w:r w:rsidRPr="006577AE">
              <w:rPr>
                <w:rStyle w:val="Code"/>
              </w:rPr>
              <w:t>find 119</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81</w:t>
            </w:r>
          </w:p>
          <w:p w:rsidR="00C0552F" w:rsidRPr="006577AE" w:rsidRDefault="00C0552F" w:rsidP="006577AE">
            <w:pPr>
              <w:spacing w:after="120"/>
              <w:jc w:val="left"/>
              <w:rPr>
                <w:rStyle w:val="Code"/>
              </w:rPr>
            </w:pPr>
            <w:r w:rsidRPr="006577AE">
              <w:rPr>
                <w:rStyle w:val="Code"/>
              </w:rPr>
              <w:t>union 19 6 13 7 15 18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5 2</w:t>
            </w:r>
          </w:p>
          <w:p w:rsidR="00C0552F" w:rsidRPr="006577AE" w:rsidRDefault="00C0552F" w:rsidP="006577AE">
            <w:pPr>
              <w:spacing w:after="120"/>
              <w:jc w:val="left"/>
              <w:rPr>
                <w:rStyle w:val="Code"/>
              </w:rPr>
            </w:pPr>
            <w:r w:rsidRPr="006577AE">
              <w:rPr>
                <w:rStyle w:val="Code"/>
              </w:rPr>
              <w:t>find 94</w:t>
            </w:r>
          </w:p>
          <w:p w:rsidR="00C0552F" w:rsidRPr="006577AE" w:rsidRDefault="00C0552F" w:rsidP="006577AE">
            <w:pPr>
              <w:spacing w:after="120"/>
              <w:jc w:val="left"/>
              <w:rPr>
                <w:rStyle w:val="Code"/>
              </w:rPr>
            </w:pPr>
            <w:r w:rsidRPr="006577AE">
              <w:rPr>
                <w:rStyle w:val="Code"/>
              </w:rPr>
              <w:t>intersect 0 9 18 3 3</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442</w:t>
            </w:r>
          </w:p>
          <w:p w:rsidR="00C0552F" w:rsidRPr="006577AE" w:rsidRDefault="00C0552F" w:rsidP="006577AE">
            <w:pPr>
              <w:spacing w:after="120"/>
              <w:jc w:val="left"/>
              <w:rPr>
                <w:rStyle w:val="Code"/>
              </w:rPr>
            </w:pPr>
            <w:r w:rsidRPr="006577AE">
              <w:rPr>
                <w:rStyle w:val="Code"/>
              </w:rPr>
              <w:t>add 434</w:t>
            </w:r>
          </w:p>
          <w:p w:rsidR="00C0552F" w:rsidRPr="006577AE" w:rsidRDefault="00C0552F" w:rsidP="006577AE">
            <w:pPr>
              <w:spacing w:after="120"/>
              <w:jc w:val="left"/>
              <w:rPr>
                <w:rStyle w:val="Code"/>
              </w:rPr>
            </w:pPr>
            <w:r w:rsidRPr="006577AE">
              <w:rPr>
                <w:rStyle w:val="Code"/>
              </w:rPr>
              <w:t>add 927</w:t>
            </w:r>
          </w:p>
          <w:p w:rsidR="00C0552F" w:rsidRPr="006577AE" w:rsidRDefault="00C0552F" w:rsidP="006577AE">
            <w:pPr>
              <w:spacing w:after="120"/>
              <w:jc w:val="left"/>
              <w:rPr>
                <w:rStyle w:val="Code"/>
              </w:rPr>
            </w:pPr>
            <w:r w:rsidRPr="006577AE">
              <w:rPr>
                <w:rStyle w:val="Code"/>
              </w:rPr>
              <w:t>intersect 18 8 3 4 12 15 19 16 14</w:t>
            </w:r>
          </w:p>
          <w:p w:rsidR="00C0552F" w:rsidRPr="006577AE" w:rsidRDefault="00C0552F" w:rsidP="006577AE">
            <w:pPr>
              <w:spacing w:after="120"/>
              <w:jc w:val="left"/>
              <w:rPr>
                <w:rStyle w:val="Code"/>
              </w:rPr>
            </w:pPr>
            <w:r w:rsidRPr="006577AE">
              <w:rPr>
                <w:rStyle w:val="Code"/>
              </w:rPr>
              <w:t>add 219</w:t>
            </w:r>
          </w:p>
          <w:p w:rsidR="00C0552F" w:rsidRPr="006577AE" w:rsidRDefault="00C0552F" w:rsidP="006577AE">
            <w:pPr>
              <w:spacing w:after="120"/>
              <w:jc w:val="left"/>
              <w:rPr>
                <w:rStyle w:val="Code"/>
              </w:rPr>
            </w:pPr>
            <w:r w:rsidRPr="006577AE">
              <w:rPr>
                <w:rStyle w:val="Code"/>
              </w:rPr>
              <w:t>find 832</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497</w:t>
            </w:r>
          </w:p>
          <w:p w:rsidR="00C0552F" w:rsidRPr="006577AE" w:rsidRDefault="00C0552F" w:rsidP="006577AE">
            <w:pPr>
              <w:spacing w:after="120"/>
              <w:jc w:val="left"/>
              <w:rPr>
                <w:rStyle w:val="Code"/>
              </w:rPr>
            </w:pPr>
            <w:r w:rsidRPr="006577AE">
              <w:rPr>
                <w:rStyle w:val="Code"/>
              </w:rPr>
              <w:t>intersect 16 3 11 1 2 10 1 5 18</w:t>
            </w:r>
          </w:p>
          <w:p w:rsidR="00C0552F" w:rsidRPr="006577AE" w:rsidRDefault="00C0552F" w:rsidP="006577AE">
            <w:pPr>
              <w:spacing w:after="120"/>
              <w:jc w:val="left"/>
              <w:rPr>
                <w:rStyle w:val="Code"/>
              </w:rPr>
            </w:pPr>
            <w:r w:rsidRPr="006577AE">
              <w:rPr>
                <w:rStyle w:val="Code"/>
              </w:rPr>
              <w:t>union 1 17 18 0 14 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122</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13</w:t>
            </w:r>
          </w:p>
          <w:p w:rsidR="00C0552F" w:rsidRPr="006577AE" w:rsidRDefault="00C0552F" w:rsidP="006577AE">
            <w:pPr>
              <w:spacing w:after="120"/>
              <w:jc w:val="left"/>
              <w:rPr>
                <w:rStyle w:val="Code"/>
              </w:rPr>
            </w:pPr>
            <w:r w:rsidRPr="006577AE">
              <w:rPr>
                <w:rStyle w:val="Code"/>
              </w:rPr>
              <w:t>remove 951</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lastRenderedPageBreak/>
              <w:t>remove 417</w:t>
            </w:r>
          </w:p>
          <w:p w:rsidR="00C0552F" w:rsidRPr="006577AE" w:rsidRDefault="00C0552F" w:rsidP="006577AE">
            <w:pPr>
              <w:spacing w:after="120"/>
              <w:jc w:val="left"/>
              <w:rPr>
                <w:rStyle w:val="Code"/>
              </w:rPr>
            </w:pPr>
            <w:r w:rsidRPr="006577AE">
              <w:rPr>
                <w:rStyle w:val="Code"/>
              </w:rPr>
              <w:t>remove 627</w:t>
            </w:r>
          </w:p>
          <w:p w:rsidR="00C0552F" w:rsidRPr="006577AE" w:rsidRDefault="00C0552F" w:rsidP="006577AE">
            <w:pPr>
              <w:spacing w:after="120"/>
              <w:jc w:val="left"/>
              <w:rPr>
                <w:rStyle w:val="Code"/>
              </w:rPr>
            </w:pPr>
            <w:r w:rsidRPr="006577AE">
              <w:rPr>
                <w:rStyle w:val="Code"/>
              </w:rPr>
              <w:t>union 3</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326</w:t>
            </w:r>
          </w:p>
          <w:p w:rsidR="00C0552F" w:rsidRPr="006577AE" w:rsidRDefault="00C0552F" w:rsidP="006577AE">
            <w:pPr>
              <w:spacing w:after="120"/>
              <w:jc w:val="left"/>
              <w:rPr>
                <w:rStyle w:val="Code"/>
              </w:rPr>
            </w:pPr>
            <w:r w:rsidRPr="006577AE">
              <w:rPr>
                <w:rStyle w:val="Code"/>
              </w:rPr>
              <w:t>intersect 5 11 5 0</w:t>
            </w:r>
          </w:p>
          <w:p w:rsidR="00C0552F" w:rsidRPr="006577AE" w:rsidRDefault="00C0552F" w:rsidP="006577AE">
            <w:pPr>
              <w:spacing w:after="120"/>
              <w:jc w:val="left"/>
              <w:rPr>
                <w:rStyle w:val="Code"/>
              </w:rPr>
            </w:pPr>
            <w:r w:rsidRPr="006577AE">
              <w:rPr>
                <w:rStyle w:val="Code"/>
              </w:rPr>
              <w:t>intersect 12 14 19 15</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352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353</w:t>
            </w:r>
          </w:p>
          <w:p w:rsidR="00C0552F" w:rsidRPr="006577AE" w:rsidRDefault="00C0552F" w:rsidP="006577AE">
            <w:pPr>
              <w:spacing w:after="120"/>
              <w:jc w:val="left"/>
              <w:rPr>
                <w:rStyle w:val="Code"/>
              </w:rPr>
            </w:pPr>
            <w:r w:rsidRPr="006577AE">
              <w:rPr>
                <w:rStyle w:val="Code"/>
              </w:rPr>
              <w:t>find 647</w:t>
            </w:r>
          </w:p>
          <w:p w:rsidR="00C0552F" w:rsidRPr="006577AE" w:rsidRDefault="00C0552F" w:rsidP="006577AE">
            <w:pPr>
              <w:spacing w:after="120"/>
              <w:jc w:val="left"/>
              <w:rPr>
                <w:rStyle w:val="Code"/>
              </w:rPr>
            </w:pPr>
            <w:r w:rsidRPr="006577AE">
              <w:rPr>
                <w:rStyle w:val="Code"/>
              </w:rPr>
              <w:t>add 336</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remove 460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363</w:t>
            </w:r>
          </w:p>
          <w:p w:rsidR="00C0552F" w:rsidRPr="006577AE" w:rsidRDefault="00C0552F" w:rsidP="006577AE">
            <w:pPr>
              <w:spacing w:after="120"/>
              <w:jc w:val="left"/>
              <w:rPr>
                <w:rStyle w:val="Code"/>
              </w:rPr>
            </w:pPr>
            <w:r w:rsidRPr="006577AE">
              <w:rPr>
                <w:rStyle w:val="Code"/>
              </w:rPr>
              <w:t>add 602</w:t>
            </w:r>
          </w:p>
          <w:p w:rsidR="00C0552F" w:rsidRPr="006577AE" w:rsidRDefault="00C0552F" w:rsidP="006577AE">
            <w:pPr>
              <w:spacing w:after="120"/>
              <w:jc w:val="left"/>
              <w:rPr>
                <w:rStyle w:val="Code"/>
              </w:rPr>
            </w:pPr>
            <w:r w:rsidRPr="006577AE">
              <w:rPr>
                <w:rStyle w:val="Code"/>
              </w:rPr>
              <w:t>add 414</w:t>
            </w:r>
          </w:p>
          <w:p w:rsidR="00C0552F" w:rsidRPr="006577AE" w:rsidRDefault="00C0552F" w:rsidP="006577AE">
            <w:pPr>
              <w:spacing w:after="120"/>
              <w:jc w:val="left"/>
              <w:rPr>
                <w:rStyle w:val="Code"/>
              </w:rPr>
            </w:pPr>
            <w:r w:rsidRPr="006577AE">
              <w:rPr>
                <w:rStyle w:val="Code"/>
              </w:rPr>
              <w:t>union 19 4 5 0 12</w:t>
            </w:r>
          </w:p>
          <w:p w:rsidR="00C0552F" w:rsidRPr="006577AE" w:rsidRDefault="00C0552F" w:rsidP="006577AE">
            <w:pPr>
              <w:spacing w:after="120"/>
              <w:jc w:val="left"/>
              <w:rPr>
                <w:rStyle w:val="Code"/>
              </w:rPr>
            </w:pPr>
            <w:r w:rsidRPr="006577AE">
              <w:rPr>
                <w:rStyle w:val="Code"/>
              </w:rPr>
              <w:t>remove 270</w:t>
            </w:r>
          </w:p>
          <w:p w:rsidR="00C0552F" w:rsidRPr="006577AE" w:rsidRDefault="00C0552F" w:rsidP="006577AE">
            <w:pPr>
              <w:spacing w:after="120"/>
              <w:jc w:val="left"/>
              <w:rPr>
                <w:rStyle w:val="Code"/>
              </w:rPr>
            </w:pPr>
            <w:r w:rsidRPr="006577AE">
              <w:rPr>
                <w:rStyle w:val="Code"/>
              </w:rPr>
              <w:t>remove 218</w:t>
            </w:r>
          </w:p>
          <w:p w:rsidR="00C0552F" w:rsidRPr="006577AE" w:rsidRDefault="00C0552F" w:rsidP="006577AE">
            <w:pPr>
              <w:spacing w:after="120"/>
              <w:jc w:val="left"/>
              <w:rPr>
                <w:rStyle w:val="Code"/>
              </w:rPr>
            </w:pPr>
            <w:r w:rsidRPr="006577AE">
              <w:rPr>
                <w:rStyle w:val="Code"/>
              </w:rPr>
              <w:t>remove 419</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14 8 11 14 17 4</w:t>
            </w:r>
          </w:p>
          <w:p w:rsidR="00C0552F" w:rsidRPr="006577AE" w:rsidRDefault="00C0552F" w:rsidP="006577AE">
            <w:pPr>
              <w:spacing w:after="120"/>
              <w:jc w:val="left"/>
              <w:rPr>
                <w:rStyle w:val="Code"/>
              </w:rPr>
            </w:pPr>
            <w:r w:rsidRPr="006577AE">
              <w:rPr>
                <w:rStyle w:val="Code"/>
              </w:rPr>
              <w:t>union 11</w:t>
            </w:r>
          </w:p>
          <w:p w:rsidR="00C0552F" w:rsidRPr="006577AE" w:rsidRDefault="00C0552F" w:rsidP="006577AE">
            <w:pPr>
              <w:spacing w:after="120"/>
              <w:jc w:val="left"/>
              <w:rPr>
                <w:rStyle w:val="Code"/>
              </w:rPr>
            </w:pPr>
            <w:r w:rsidRPr="006577AE">
              <w:rPr>
                <w:rStyle w:val="Code"/>
              </w:rPr>
              <w:t>add 599</w:t>
            </w:r>
          </w:p>
          <w:p w:rsidR="00C0552F" w:rsidRPr="006577AE" w:rsidRDefault="00C0552F" w:rsidP="006577AE">
            <w:pPr>
              <w:spacing w:after="120"/>
              <w:jc w:val="left"/>
              <w:rPr>
                <w:rStyle w:val="Code"/>
              </w:rPr>
            </w:pPr>
            <w:r w:rsidRPr="006577AE">
              <w:rPr>
                <w:rStyle w:val="Code"/>
              </w:rPr>
              <w:t>find 548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675</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848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910</w:t>
            </w:r>
          </w:p>
          <w:p w:rsidR="00C0552F" w:rsidRPr="006577AE" w:rsidRDefault="00C0552F" w:rsidP="006577AE">
            <w:pPr>
              <w:spacing w:after="120"/>
              <w:jc w:val="left"/>
              <w:rPr>
                <w:rStyle w:val="Code"/>
              </w:rPr>
            </w:pPr>
            <w:r w:rsidRPr="006577AE">
              <w:rPr>
                <w:rStyle w:val="Code"/>
              </w:rPr>
              <w:t>intersect 9 14 4 15 5 6 10 3</w:t>
            </w:r>
          </w:p>
          <w:p w:rsidR="00C0552F" w:rsidRPr="006577AE" w:rsidRDefault="00C0552F" w:rsidP="006577AE">
            <w:pPr>
              <w:spacing w:after="120"/>
              <w:jc w:val="left"/>
              <w:rPr>
                <w:rStyle w:val="Code"/>
              </w:rPr>
            </w:pPr>
            <w:r w:rsidRPr="006577AE">
              <w:rPr>
                <w:rStyle w:val="Code"/>
              </w:rPr>
              <w:t>intersect 3 4 17 9 8 2 19 1</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remove 997</w:t>
            </w:r>
          </w:p>
          <w:p w:rsidR="00C0552F" w:rsidRPr="006577AE" w:rsidRDefault="00C0552F" w:rsidP="006577AE">
            <w:pPr>
              <w:spacing w:after="120"/>
              <w:jc w:val="left"/>
              <w:rPr>
                <w:rStyle w:val="Code"/>
              </w:rPr>
            </w:pPr>
            <w:r w:rsidRPr="006577AE">
              <w:rPr>
                <w:rStyle w:val="Code"/>
              </w:rPr>
              <w:lastRenderedPageBreak/>
              <w:t>elements</w:t>
            </w:r>
          </w:p>
          <w:p w:rsidR="00C0552F" w:rsidRPr="006577AE" w:rsidRDefault="00C0552F" w:rsidP="006577AE">
            <w:pPr>
              <w:spacing w:after="120"/>
              <w:jc w:val="left"/>
              <w:rPr>
                <w:rStyle w:val="Code"/>
              </w:rPr>
            </w:pPr>
            <w:r w:rsidRPr="006577AE">
              <w:rPr>
                <w:rStyle w:val="Code"/>
              </w:rPr>
              <w:t>add 326</w:t>
            </w:r>
          </w:p>
          <w:p w:rsidR="00C0552F" w:rsidRPr="006577AE" w:rsidRDefault="00C0552F" w:rsidP="006577AE">
            <w:pPr>
              <w:spacing w:after="120"/>
              <w:jc w:val="left"/>
              <w:rPr>
                <w:rStyle w:val="Code"/>
              </w:rPr>
            </w:pPr>
            <w:r w:rsidRPr="006577AE">
              <w:rPr>
                <w:rStyle w:val="Code"/>
              </w:rPr>
              <w:t>intersect 11 19 16 18 16 11 9 14</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12 17 6 1 18</w:t>
            </w:r>
          </w:p>
          <w:p w:rsidR="00C0552F" w:rsidRPr="006577AE" w:rsidRDefault="00C0552F" w:rsidP="006577AE">
            <w:pPr>
              <w:spacing w:after="120"/>
              <w:jc w:val="left"/>
              <w:rPr>
                <w:rStyle w:val="Code"/>
              </w:rPr>
            </w:pPr>
            <w:r w:rsidRPr="006577AE">
              <w:rPr>
                <w:rStyle w:val="Code"/>
              </w:rPr>
              <w:t>add 168</w:t>
            </w:r>
          </w:p>
          <w:p w:rsidR="00C0552F" w:rsidRPr="006577AE" w:rsidRDefault="00C0552F" w:rsidP="006577AE">
            <w:pPr>
              <w:spacing w:after="120"/>
              <w:jc w:val="left"/>
              <w:rPr>
                <w:rStyle w:val="Code"/>
              </w:rPr>
            </w:pPr>
            <w:r w:rsidRPr="006577AE">
              <w:rPr>
                <w:rStyle w:val="Code"/>
              </w:rPr>
              <w:t>union 2 17 15 10</w:t>
            </w:r>
          </w:p>
          <w:p w:rsidR="00C0552F" w:rsidRPr="006577AE" w:rsidRDefault="00C0552F" w:rsidP="006577AE">
            <w:pPr>
              <w:spacing w:after="120"/>
              <w:jc w:val="left"/>
              <w:rPr>
                <w:rStyle w:val="Code"/>
              </w:rPr>
            </w:pPr>
            <w:r w:rsidRPr="006577AE">
              <w:rPr>
                <w:rStyle w:val="Code"/>
              </w:rPr>
              <w:t>union 5</w:t>
            </w:r>
          </w:p>
          <w:p w:rsidR="00C0552F" w:rsidRPr="006577AE" w:rsidRDefault="00C0552F" w:rsidP="006577AE">
            <w:pPr>
              <w:spacing w:after="120"/>
              <w:jc w:val="left"/>
              <w:rPr>
                <w:rStyle w:val="Code"/>
              </w:rPr>
            </w:pPr>
            <w:r w:rsidRPr="006577AE">
              <w:rPr>
                <w:rStyle w:val="Code"/>
              </w:rPr>
              <w:t>intersect 18 1 18 14</w:t>
            </w:r>
          </w:p>
          <w:p w:rsidR="00C0552F" w:rsidRPr="006577AE" w:rsidRDefault="00C0552F" w:rsidP="006577AE">
            <w:pPr>
              <w:spacing w:after="120"/>
              <w:jc w:val="left"/>
              <w:rPr>
                <w:rStyle w:val="Code"/>
              </w:rPr>
            </w:pPr>
            <w:r w:rsidRPr="006577AE">
              <w:rPr>
                <w:rStyle w:val="Code"/>
              </w:rPr>
              <w:t>add 141</w:t>
            </w:r>
          </w:p>
          <w:p w:rsidR="00C0552F" w:rsidRPr="006577AE" w:rsidRDefault="00C0552F" w:rsidP="006577AE">
            <w:pPr>
              <w:spacing w:after="120"/>
              <w:jc w:val="left"/>
              <w:rPr>
                <w:rStyle w:val="Code"/>
              </w:rPr>
            </w:pPr>
            <w:r w:rsidRPr="006577AE">
              <w:rPr>
                <w:rStyle w:val="Code"/>
              </w:rPr>
              <w:t>find 956</w:t>
            </w:r>
          </w:p>
          <w:p w:rsidR="00C0552F" w:rsidRPr="006577AE" w:rsidRDefault="00C0552F" w:rsidP="006577AE">
            <w:pPr>
              <w:spacing w:after="120"/>
              <w:jc w:val="left"/>
              <w:rPr>
                <w:rStyle w:val="Code"/>
              </w:rPr>
            </w:pPr>
            <w:r w:rsidRPr="006577AE">
              <w:rPr>
                <w:rStyle w:val="Code"/>
              </w:rPr>
              <w:t>add 962</w:t>
            </w:r>
          </w:p>
          <w:p w:rsidR="00C0552F" w:rsidRPr="006577AE" w:rsidRDefault="00C0552F" w:rsidP="006577AE">
            <w:pPr>
              <w:spacing w:after="120"/>
              <w:jc w:val="left"/>
              <w:rPr>
                <w:rStyle w:val="Code"/>
              </w:rPr>
            </w:pPr>
            <w:r w:rsidRPr="006577AE">
              <w:rPr>
                <w:rStyle w:val="Code"/>
              </w:rPr>
              <w:t>find 309</w:t>
            </w:r>
          </w:p>
          <w:p w:rsidR="00C0552F" w:rsidRPr="006577AE" w:rsidRDefault="00C0552F" w:rsidP="006577AE">
            <w:pPr>
              <w:spacing w:after="120"/>
              <w:jc w:val="left"/>
              <w:rPr>
                <w:rStyle w:val="Code"/>
              </w:rPr>
            </w:pPr>
            <w:r w:rsidRPr="006577AE">
              <w:rPr>
                <w:rStyle w:val="Code"/>
              </w:rPr>
              <w:t>add 381</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85</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370</w:t>
            </w:r>
          </w:p>
          <w:p w:rsidR="00C0552F" w:rsidRPr="006577AE" w:rsidRDefault="00C0552F" w:rsidP="006577AE">
            <w:pPr>
              <w:spacing w:after="120"/>
              <w:jc w:val="left"/>
              <w:rPr>
                <w:rStyle w:val="Code"/>
              </w:rPr>
            </w:pPr>
            <w:r w:rsidRPr="006577AE">
              <w:rPr>
                <w:rStyle w:val="Code"/>
              </w:rPr>
              <w:t>intersect 0 9 18 3 3</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698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22</w:t>
            </w:r>
          </w:p>
          <w:p w:rsidR="00C0552F" w:rsidRPr="006577AE" w:rsidRDefault="00C0552F" w:rsidP="006577AE">
            <w:pPr>
              <w:spacing w:after="120"/>
              <w:jc w:val="left"/>
              <w:rPr>
                <w:rStyle w:val="Code"/>
              </w:rPr>
            </w:pPr>
            <w:r w:rsidRPr="006577AE">
              <w:rPr>
                <w:rStyle w:val="Code"/>
              </w:rPr>
              <w:t>find 243</w:t>
            </w:r>
          </w:p>
          <w:p w:rsidR="00C0552F" w:rsidRPr="006577AE" w:rsidRDefault="00C0552F" w:rsidP="006577AE">
            <w:pPr>
              <w:spacing w:after="120"/>
              <w:jc w:val="left"/>
              <w:rPr>
                <w:rStyle w:val="Code"/>
              </w:rPr>
            </w:pPr>
            <w:r w:rsidRPr="006577AE">
              <w:rPr>
                <w:rStyle w:val="Code"/>
              </w:rPr>
              <w:t>union 18 8 3 4 12 15 19 16 14</w:t>
            </w:r>
          </w:p>
          <w:p w:rsidR="00C0552F" w:rsidRPr="006577AE" w:rsidRDefault="00C0552F" w:rsidP="006577AE">
            <w:pPr>
              <w:spacing w:after="120"/>
              <w:jc w:val="left"/>
              <w:rPr>
                <w:rStyle w:val="Code"/>
              </w:rPr>
            </w:pPr>
            <w:r w:rsidRPr="006577AE">
              <w:rPr>
                <w:rStyle w:val="Code"/>
              </w:rPr>
              <w:t>remove 171</w:t>
            </w:r>
          </w:p>
          <w:p w:rsidR="00C0552F" w:rsidRPr="006577AE" w:rsidRDefault="00C0552F" w:rsidP="006577AE">
            <w:pPr>
              <w:spacing w:after="120"/>
              <w:jc w:val="left"/>
              <w:rPr>
                <w:rStyle w:val="Code"/>
              </w:rPr>
            </w:pPr>
            <w:r w:rsidRPr="006577AE">
              <w:rPr>
                <w:rStyle w:val="Code"/>
              </w:rPr>
              <w:t>find 742</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738</w:t>
            </w:r>
          </w:p>
          <w:p w:rsidR="00C0552F" w:rsidRPr="006577AE" w:rsidRDefault="00C0552F" w:rsidP="006577AE">
            <w:pPr>
              <w:spacing w:after="120"/>
              <w:jc w:val="left"/>
              <w:rPr>
                <w:rStyle w:val="Code"/>
              </w:rPr>
            </w:pPr>
            <w:r w:rsidRPr="006577AE">
              <w:rPr>
                <w:rStyle w:val="Code"/>
              </w:rPr>
              <w:t>remove 978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2 9 15</w:t>
            </w:r>
          </w:p>
          <w:p w:rsidR="00C0552F" w:rsidRPr="006577AE" w:rsidRDefault="00C0552F" w:rsidP="006577AE">
            <w:pPr>
              <w:spacing w:after="120"/>
              <w:jc w:val="left"/>
              <w:rPr>
                <w:rStyle w:val="Code"/>
              </w:rPr>
            </w:pPr>
            <w:r w:rsidRPr="006577AE">
              <w:rPr>
                <w:rStyle w:val="Code"/>
              </w:rPr>
              <w:t>intersect 9 12 17 9 2 18 1</w:t>
            </w:r>
          </w:p>
          <w:p w:rsidR="00C0552F" w:rsidRPr="006577AE" w:rsidRDefault="00C0552F" w:rsidP="006577AE">
            <w:pPr>
              <w:spacing w:after="120"/>
              <w:jc w:val="left"/>
              <w:rPr>
                <w:rStyle w:val="Code"/>
              </w:rPr>
            </w:pPr>
            <w:r w:rsidRPr="006577AE">
              <w:rPr>
                <w:rStyle w:val="Code"/>
              </w:rPr>
              <w:t>find 165</w:t>
            </w:r>
          </w:p>
          <w:p w:rsidR="00C0552F" w:rsidRPr="006577AE" w:rsidRDefault="00C0552F" w:rsidP="006577AE">
            <w:pPr>
              <w:spacing w:after="120"/>
              <w:jc w:val="left"/>
              <w:rPr>
                <w:rStyle w:val="Code"/>
              </w:rPr>
            </w:pPr>
            <w:r w:rsidRPr="006577AE">
              <w:rPr>
                <w:rStyle w:val="Code"/>
              </w:rPr>
              <w:t>add 106</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919</w:t>
            </w:r>
          </w:p>
          <w:p w:rsidR="00C0552F" w:rsidRPr="006577AE" w:rsidRDefault="00C0552F" w:rsidP="006577AE">
            <w:pPr>
              <w:spacing w:after="120"/>
              <w:jc w:val="left"/>
              <w:rPr>
                <w:rStyle w:val="Code"/>
              </w:rPr>
            </w:pPr>
            <w:r w:rsidRPr="006577AE">
              <w:rPr>
                <w:rStyle w:val="Code"/>
              </w:rPr>
              <w:t>remove 247</w:t>
            </w:r>
          </w:p>
          <w:p w:rsidR="00C0552F" w:rsidRPr="006577AE" w:rsidRDefault="00C0552F" w:rsidP="006577AE">
            <w:pPr>
              <w:spacing w:after="120"/>
              <w:jc w:val="left"/>
              <w:rPr>
                <w:rStyle w:val="Code"/>
              </w:rPr>
            </w:pPr>
            <w:r w:rsidRPr="006577AE">
              <w:rPr>
                <w:rStyle w:val="Code"/>
              </w:rPr>
              <w:t>union 1</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remove 933</w:t>
            </w:r>
          </w:p>
          <w:p w:rsidR="00C0552F" w:rsidRPr="006577AE" w:rsidRDefault="00C0552F" w:rsidP="006577AE">
            <w:pPr>
              <w:spacing w:after="120"/>
              <w:jc w:val="left"/>
              <w:rPr>
                <w:rStyle w:val="Code"/>
              </w:rPr>
            </w:pPr>
            <w:r w:rsidRPr="006577AE">
              <w:rPr>
                <w:rStyle w:val="Code"/>
              </w:rPr>
              <w:lastRenderedPageBreak/>
              <w:t>clear</w:t>
            </w:r>
          </w:p>
          <w:p w:rsidR="00C0552F" w:rsidRPr="006577AE" w:rsidRDefault="00C0552F" w:rsidP="006577AE">
            <w:pPr>
              <w:spacing w:after="120"/>
              <w:jc w:val="left"/>
              <w:rPr>
                <w:rStyle w:val="Code"/>
              </w:rPr>
            </w:pPr>
            <w:r w:rsidRPr="006577AE">
              <w:rPr>
                <w:rStyle w:val="Code"/>
              </w:rPr>
              <w:t>union 10 9 7 12</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19 8 0 13 18 6 19</w:t>
            </w:r>
          </w:p>
          <w:p w:rsidR="00C0552F" w:rsidRPr="006577AE" w:rsidRDefault="00C0552F" w:rsidP="006577AE">
            <w:pPr>
              <w:spacing w:after="120"/>
              <w:jc w:val="left"/>
              <w:rPr>
                <w:rStyle w:val="Code"/>
              </w:rPr>
            </w:pPr>
            <w:r w:rsidRPr="006577AE">
              <w:rPr>
                <w:rStyle w:val="Code"/>
              </w:rPr>
              <w:t>add 744</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4 18 10 9 9 19 10 18 18</w:t>
            </w:r>
          </w:p>
          <w:p w:rsidR="00C0552F" w:rsidRPr="006577AE" w:rsidRDefault="00C0552F" w:rsidP="006577AE">
            <w:pPr>
              <w:spacing w:after="120"/>
              <w:jc w:val="left"/>
              <w:rPr>
                <w:rStyle w:val="Code"/>
              </w:rPr>
            </w:pPr>
            <w:r w:rsidRPr="006577AE">
              <w:rPr>
                <w:rStyle w:val="Code"/>
              </w:rPr>
              <w:t>union 16 15 11 4 11 18 8</w:t>
            </w:r>
          </w:p>
          <w:p w:rsidR="00C0552F" w:rsidRPr="006577AE" w:rsidRDefault="00C0552F" w:rsidP="006577AE">
            <w:pPr>
              <w:spacing w:after="120"/>
              <w:jc w:val="left"/>
              <w:rPr>
                <w:rStyle w:val="Code"/>
              </w:rPr>
            </w:pPr>
            <w:r w:rsidRPr="006577AE">
              <w:rPr>
                <w:rStyle w:val="Code"/>
              </w:rPr>
              <w:t>intersect 6 3 2 12 0 5 9 9 13</w:t>
            </w:r>
          </w:p>
          <w:p w:rsidR="00C0552F" w:rsidRPr="006577AE" w:rsidRDefault="00C0552F" w:rsidP="006577AE">
            <w:pPr>
              <w:spacing w:after="120"/>
              <w:jc w:val="left"/>
              <w:rPr>
                <w:rStyle w:val="Code"/>
              </w:rPr>
            </w:pPr>
            <w:r w:rsidRPr="006577AE">
              <w:rPr>
                <w:rStyle w:val="Code"/>
              </w:rPr>
              <w:t>intersect 13 17 3</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remove 183</w:t>
            </w:r>
          </w:p>
          <w:p w:rsidR="00C0552F" w:rsidRPr="006577AE" w:rsidRDefault="00C0552F" w:rsidP="006577AE">
            <w:pPr>
              <w:spacing w:after="120"/>
              <w:jc w:val="left"/>
              <w:rPr>
                <w:rStyle w:val="Code"/>
              </w:rPr>
            </w:pPr>
            <w:r w:rsidRPr="006577AE">
              <w:rPr>
                <w:rStyle w:val="Code"/>
              </w:rPr>
              <w:t>find 476</w:t>
            </w:r>
          </w:p>
          <w:p w:rsidR="00C0552F" w:rsidRPr="006577AE" w:rsidRDefault="00C0552F" w:rsidP="006577AE">
            <w:pPr>
              <w:spacing w:after="120"/>
              <w:jc w:val="left"/>
              <w:rPr>
                <w:rStyle w:val="Code"/>
              </w:rPr>
            </w:pPr>
            <w:r w:rsidRPr="006577AE">
              <w:rPr>
                <w:rStyle w:val="Code"/>
              </w:rPr>
              <w:t>intersect 11</w:t>
            </w:r>
          </w:p>
          <w:p w:rsidR="00C0552F" w:rsidRPr="006577AE" w:rsidRDefault="00C0552F" w:rsidP="006577AE">
            <w:pPr>
              <w:spacing w:after="120"/>
              <w:jc w:val="left"/>
              <w:rPr>
                <w:rStyle w:val="Code"/>
              </w:rPr>
            </w:pPr>
            <w:r w:rsidRPr="006577AE">
              <w:rPr>
                <w:rStyle w:val="Code"/>
              </w:rPr>
              <w:t>find 432</w:t>
            </w:r>
          </w:p>
          <w:p w:rsidR="00C0552F" w:rsidRPr="006577AE" w:rsidRDefault="00C0552F" w:rsidP="006577AE">
            <w:pPr>
              <w:spacing w:after="120"/>
              <w:jc w:val="left"/>
              <w:rPr>
                <w:rStyle w:val="Code"/>
              </w:rPr>
            </w:pPr>
            <w:r w:rsidRPr="006577AE">
              <w:rPr>
                <w:rStyle w:val="Code"/>
              </w:rPr>
              <w:t>remove 272</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5</w:t>
            </w:r>
          </w:p>
          <w:p w:rsidR="00C0552F" w:rsidRPr="006577AE" w:rsidRDefault="00C0552F" w:rsidP="006577AE">
            <w:pPr>
              <w:spacing w:after="120"/>
              <w:jc w:val="left"/>
              <w:rPr>
                <w:rStyle w:val="Code"/>
              </w:rPr>
            </w:pPr>
            <w:r w:rsidRPr="006577AE">
              <w:rPr>
                <w:rStyle w:val="Code"/>
              </w:rPr>
              <w:t>find 322</w:t>
            </w:r>
          </w:p>
          <w:p w:rsidR="00C0552F" w:rsidRPr="006577AE" w:rsidRDefault="00C0552F" w:rsidP="006577AE">
            <w:pPr>
              <w:spacing w:after="120"/>
              <w:jc w:val="left"/>
              <w:rPr>
                <w:rStyle w:val="Code"/>
              </w:rPr>
            </w:pPr>
            <w:r w:rsidRPr="006577AE">
              <w:rPr>
                <w:rStyle w:val="Code"/>
              </w:rPr>
              <w:t>find 108</w:t>
            </w:r>
          </w:p>
          <w:p w:rsidR="00C0552F" w:rsidRPr="006577AE" w:rsidRDefault="00C0552F" w:rsidP="006577AE">
            <w:pPr>
              <w:spacing w:after="120"/>
              <w:jc w:val="left"/>
              <w:rPr>
                <w:rStyle w:val="Code"/>
              </w:rPr>
            </w:pPr>
            <w:r w:rsidRPr="006577AE">
              <w:rPr>
                <w:rStyle w:val="Code"/>
              </w:rPr>
              <w:t>remove 988</w:t>
            </w:r>
          </w:p>
          <w:p w:rsidR="00C0552F" w:rsidRPr="006577AE" w:rsidRDefault="00C0552F" w:rsidP="006577AE">
            <w:pPr>
              <w:spacing w:after="120"/>
              <w:jc w:val="left"/>
              <w:rPr>
                <w:rStyle w:val="Code"/>
              </w:rPr>
            </w:pPr>
            <w:r w:rsidRPr="006577AE">
              <w:rPr>
                <w:rStyle w:val="Code"/>
              </w:rPr>
              <w:t>find 391</w:t>
            </w:r>
          </w:p>
          <w:p w:rsidR="00C0552F" w:rsidRPr="006577AE" w:rsidRDefault="00C0552F" w:rsidP="006577AE">
            <w:pPr>
              <w:spacing w:after="120"/>
              <w:jc w:val="left"/>
              <w:rPr>
                <w:rStyle w:val="Code"/>
              </w:rPr>
            </w:pPr>
            <w:r w:rsidRPr="006577AE">
              <w:rPr>
                <w:rStyle w:val="Code"/>
              </w:rPr>
              <w:t>add 150</w:t>
            </w:r>
          </w:p>
          <w:p w:rsidR="00C0552F" w:rsidRPr="006577AE" w:rsidRDefault="00C0552F" w:rsidP="006577AE">
            <w:pPr>
              <w:spacing w:after="120"/>
              <w:jc w:val="left"/>
              <w:rPr>
                <w:rStyle w:val="Code"/>
              </w:rPr>
            </w:pPr>
            <w:r w:rsidRPr="006577AE">
              <w:rPr>
                <w:rStyle w:val="Code"/>
              </w:rPr>
              <w:t>find 634</w:t>
            </w:r>
          </w:p>
          <w:p w:rsidR="00C0552F" w:rsidRPr="006577AE" w:rsidRDefault="00C0552F" w:rsidP="006577AE">
            <w:pPr>
              <w:spacing w:after="120"/>
              <w:jc w:val="left"/>
              <w:rPr>
                <w:rStyle w:val="Code"/>
              </w:rPr>
            </w:pPr>
            <w:r w:rsidRPr="006577AE">
              <w:rPr>
                <w:rStyle w:val="Code"/>
              </w:rPr>
              <w:t>find 21</w:t>
            </w:r>
          </w:p>
          <w:p w:rsidR="00C0552F" w:rsidRPr="006577AE" w:rsidRDefault="00C0552F" w:rsidP="006577AE">
            <w:pPr>
              <w:spacing w:after="120"/>
              <w:jc w:val="left"/>
              <w:rPr>
                <w:rStyle w:val="Code"/>
              </w:rPr>
            </w:pPr>
            <w:r w:rsidRPr="006577AE">
              <w:rPr>
                <w:rStyle w:val="Code"/>
              </w:rPr>
              <w:t>intersect 17 13 1 7</w:t>
            </w:r>
          </w:p>
          <w:p w:rsidR="00C0552F" w:rsidRPr="006577AE" w:rsidRDefault="00C0552F" w:rsidP="006577AE">
            <w:pPr>
              <w:spacing w:after="120"/>
              <w:jc w:val="left"/>
              <w:rPr>
                <w:rStyle w:val="Code"/>
              </w:rPr>
            </w:pPr>
            <w:r w:rsidRPr="006577AE">
              <w:rPr>
                <w:rStyle w:val="Code"/>
              </w:rPr>
              <w:t>remove 582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14 5 4 8 14</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932</w:t>
            </w:r>
          </w:p>
          <w:p w:rsidR="00C0552F" w:rsidRPr="006577AE" w:rsidRDefault="00C0552F" w:rsidP="006577AE">
            <w:pPr>
              <w:spacing w:after="120"/>
              <w:jc w:val="left"/>
              <w:rPr>
                <w:rStyle w:val="Code"/>
              </w:rPr>
            </w:pPr>
            <w:r w:rsidRPr="006577AE">
              <w:rPr>
                <w:rStyle w:val="Code"/>
              </w:rPr>
              <w:t>union 7 18 4 9 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854</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lastRenderedPageBreak/>
              <w:t>add 941</w:t>
            </w:r>
          </w:p>
          <w:p w:rsidR="00C0552F" w:rsidRPr="006577AE" w:rsidRDefault="00C0552F" w:rsidP="006577AE">
            <w:pPr>
              <w:spacing w:after="120"/>
              <w:jc w:val="left"/>
              <w:rPr>
                <w:rStyle w:val="Code"/>
              </w:rPr>
            </w:pPr>
            <w:r w:rsidRPr="006577AE">
              <w:rPr>
                <w:rStyle w:val="Code"/>
              </w:rPr>
              <w:t>intersect 6 0 14 5 18 17 19 11</w:t>
            </w:r>
          </w:p>
          <w:p w:rsidR="00C0552F" w:rsidRPr="006577AE" w:rsidRDefault="00C0552F" w:rsidP="006577AE">
            <w:pPr>
              <w:spacing w:after="120"/>
              <w:jc w:val="left"/>
              <w:rPr>
                <w:rStyle w:val="Code"/>
              </w:rPr>
            </w:pPr>
            <w:r w:rsidRPr="006577AE">
              <w:rPr>
                <w:rStyle w:val="Code"/>
              </w:rPr>
              <w:t>find 250</w:t>
            </w:r>
          </w:p>
          <w:p w:rsidR="00C0552F" w:rsidRPr="006577AE" w:rsidRDefault="00C0552F" w:rsidP="006577AE">
            <w:pPr>
              <w:spacing w:after="120"/>
              <w:jc w:val="left"/>
              <w:rPr>
                <w:rStyle w:val="Code"/>
              </w:rPr>
            </w:pPr>
            <w:r w:rsidRPr="006577AE">
              <w:rPr>
                <w:rStyle w:val="Code"/>
              </w:rPr>
              <w:t>intersect 18</w:t>
            </w:r>
          </w:p>
          <w:p w:rsidR="00C0552F" w:rsidRPr="006577AE" w:rsidRDefault="00C0552F" w:rsidP="006577AE">
            <w:pPr>
              <w:spacing w:after="120"/>
              <w:jc w:val="left"/>
              <w:rPr>
                <w:rStyle w:val="Code"/>
              </w:rPr>
            </w:pPr>
            <w:r w:rsidRPr="006577AE">
              <w:rPr>
                <w:rStyle w:val="Code"/>
              </w:rPr>
              <w:t>union 4 18 10 9 9 19 10 18 18</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104</w:t>
            </w:r>
          </w:p>
          <w:p w:rsidR="00C0552F" w:rsidRPr="006577AE" w:rsidRDefault="00C0552F" w:rsidP="006577AE">
            <w:pPr>
              <w:spacing w:after="120"/>
              <w:jc w:val="left"/>
              <w:rPr>
                <w:rStyle w:val="Code"/>
              </w:rPr>
            </w:pPr>
            <w:r w:rsidRPr="006577AE">
              <w:rPr>
                <w:rStyle w:val="Code"/>
              </w:rPr>
              <w:t>intersect 14 10 18 1 0 12 10</w:t>
            </w:r>
          </w:p>
          <w:p w:rsidR="00C0552F" w:rsidRPr="006577AE" w:rsidRDefault="00C0552F" w:rsidP="006577AE">
            <w:pPr>
              <w:spacing w:after="120"/>
              <w:jc w:val="left"/>
              <w:rPr>
                <w:rStyle w:val="Code"/>
              </w:rPr>
            </w:pPr>
            <w:r w:rsidRPr="006577AE">
              <w:rPr>
                <w:rStyle w:val="Code"/>
              </w:rPr>
              <w:t>intersect 0 2</w:t>
            </w:r>
          </w:p>
          <w:p w:rsidR="00C0552F" w:rsidRPr="006577AE" w:rsidRDefault="00C0552F" w:rsidP="006577AE">
            <w:pPr>
              <w:spacing w:after="120"/>
              <w:jc w:val="left"/>
              <w:rPr>
                <w:rStyle w:val="Code"/>
              </w:rPr>
            </w:pPr>
            <w:r w:rsidRPr="006577AE">
              <w:rPr>
                <w:rStyle w:val="Code"/>
              </w:rPr>
              <w:t>remove 109</w:t>
            </w:r>
          </w:p>
          <w:p w:rsidR="00C0552F" w:rsidRPr="006577AE" w:rsidRDefault="00C0552F" w:rsidP="006577AE">
            <w:pPr>
              <w:spacing w:after="120"/>
              <w:jc w:val="left"/>
              <w:rPr>
                <w:rStyle w:val="Code"/>
              </w:rPr>
            </w:pPr>
            <w:r w:rsidRPr="006577AE">
              <w:rPr>
                <w:rStyle w:val="Code"/>
              </w:rPr>
              <w:t>union 12 14 19 15</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172</w:t>
            </w:r>
          </w:p>
          <w:p w:rsidR="00C0552F" w:rsidRPr="006577AE" w:rsidRDefault="00C0552F" w:rsidP="006577AE">
            <w:pPr>
              <w:spacing w:after="120"/>
              <w:jc w:val="left"/>
              <w:rPr>
                <w:rStyle w:val="Code"/>
              </w:rPr>
            </w:pPr>
            <w:r w:rsidRPr="006577AE">
              <w:rPr>
                <w:rStyle w:val="Code"/>
              </w:rPr>
              <w:t>union 5</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819</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454</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269</w:t>
            </w:r>
          </w:p>
          <w:p w:rsidR="00C0552F" w:rsidRPr="006577AE" w:rsidRDefault="00C0552F" w:rsidP="006577AE">
            <w:pPr>
              <w:spacing w:after="120"/>
              <w:jc w:val="left"/>
              <w:rPr>
                <w:rStyle w:val="Code"/>
              </w:rPr>
            </w:pPr>
            <w:r w:rsidRPr="006577AE">
              <w:rPr>
                <w:rStyle w:val="Code"/>
              </w:rPr>
              <w:t>find 640</w:t>
            </w:r>
          </w:p>
          <w:p w:rsidR="00C0552F" w:rsidRPr="006577AE" w:rsidRDefault="00C0552F" w:rsidP="006577AE">
            <w:pPr>
              <w:spacing w:after="120"/>
              <w:jc w:val="left"/>
              <w:rPr>
                <w:rStyle w:val="Code"/>
              </w:rPr>
            </w:pPr>
            <w:r w:rsidRPr="006577AE">
              <w:rPr>
                <w:rStyle w:val="Code"/>
              </w:rPr>
              <w:t>add 771</w:t>
            </w:r>
          </w:p>
          <w:p w:rsidR="00C0552F" w:rsidRPr="006577AE" w:rsidRDefault="00C0552F" w:rsidP="006577AE">
            <w:pPr>
              <w:spacing w:after="120"/>
              <w:jc w:val="left"/>
              <w:rPr>
                <w:rStyle w:val="Code"/>
              </w:rPr>
            </w:pPr>
            <w:r w:rsidRPr="006577AE">
              <w:rPr>
                <w:rStyle w:val="Code"/>
              </w:rPr>
              <w:t>find 107</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12 5 6 18 9 6 11</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948</w:t>
            </w:r>
          </w:p>
          <w:p w:rsidR="00C0552F" w:rsidRPr="006577AE" w:rsidRDefault="00C0552F" w:rsidP="006577AE">
            <w:pPr>
              <w:spacing w:after="120"/>
              <w:jc w:val="left"/>
              <w:rPr>
                <w:rStyle w:val="Code"/>
              </w:rPr>
            </w:pPr>
            <w:r w:rsidRPr="006577AE">
              <w:rPr>
                <w:rStyle w:val="Code"/>
              </w:rPr>
              <w:t>union 19 8 0 13 18 6 19</w:t>
            </w:r>
          </w:p>
          <w:p w:rsidR="00C0552F" w:rsidRPr="006577AE" w:rsidRDefault="00C0552F" w:rsidP="006577AE">
            <w:pPr>
              <w:spacing w:after="120"/>
              <w:jc w:val="left"/>
              <w:rPr>
                <w:rStyle w:val="Code"/>
              </w:rPr>
            </w:pPr>
            <w:r w:rsidRPr="006577AE">
              <w:rPr>
                <w:rStyle w:val="Code"/>
              </w:rPr>
              <w:t>remove 164</w:t>
            </w:r>
          </w:p>
          <w:p w:rsidR="00C0552F" w:rsidRPr="006577AE" w:rsidRDefault="00C0552F" w:rsidP="006577AE">
            <w:pPr>
              <w:spacing w:after="120"/>
              <w:jc w:val="left"/>
              <w:rPr>
                <w:rStyle w:val="Code"/>
              </w:rPr>
            </w:pPr>
            <w:r w:rsidRPr="006577AE">
              <w:rPr>
                <w:rStyle w:val="Code"/>
              </w:rPr>
              <w:t>union 17 1 1 4 4 12</w:t>
            </w:r>
          </w:p>
          <w:p w:rsidR="00C0552F" w:rsidRPr="006577AE" w:rsidRDefault="00C0552F" w:rsidP="006577AE">
            <w:pPr>
              <w:spacing w:after="120"/>
              <w:jc w:val="left"/>
              <w:rPr>
                <w:rStyle w:val="Code"/>
              </w:rPr>
            </w:pPr>
            <w:r w:rsidRPr="006577AE">
              <w:rPr>
                <w:rStyle w:val="Code"/>
              </w:rPr>
              <w:t>union 17 10 13</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remove 602</w:t>
            </w:r>
          </w:p>
          <w:p w:rsidR="00C0552F" w:rsidRPr="006577AE" w:rsidRDefault="00C0552F" w:rsidP="006577AE">
            <w:pPr>
              <w:spacing w:after="120"/>
              <w:jc w:val="left"/>
              <w:rPr>
                <w:rStyle w:val="Code"/>
              </w:rPr>
            </w:pPr>
            <w:r w:rsidRPr="006577AE">
              <w:rPr>
                <w:rStyle w:val="Code"/>
              </w:rPr>
              <w:t>find 898</w:t>
            </w:r>
          </w:p>
          <w:p w:rsidR="00C0552F" w:rsidRPr="006577AE" w:rsidRDefault="00C0552F" w:rsidP="006577AE">
            <w:pPr>
              <w:spacing w:after="120"/>
              <w:jc w:val="left"/>
              <w:rPr>
                <w:rStyle w:val="Code"/>
              </w:rPr>
            </w:pPr>
            <w:r w:rsidRPr="006577AE">
              <w:rPr>
                <w:rStyle w:val="Code"/>
              </w:rPr>
              <w:t>union 10 9 7 12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17 4 8 11 7 0 1</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lastRenderedPageBreak/>
              <w:t>union 15 15 13 14 5 7 9 4 19</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17 13 1 7</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1 2 13 13 0 4 10 8 8</w:t>
            </w:r>
          </w:p>
          <w:p w:rsidR="00C0552F" w:rsidRPr="006577AE" w:rsidRDefault="00C0552F" w:rsidP="006577AE">
            <w:pPr>
              <w:spacing w:after="120"/>
              <w:jc w:val="left"/>
              <w:rPr>
                <w:rStyle w:val="Code"/>
              </w:rPr>
            </w:pPr>
            <w:r w:rsidRPr="006577AE">
              <w:rPr>
                <w:rStyle w:val="Code"/>
              </w:rPr>
              <w:t>add 29</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remove 309</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19 19 8 17 11 6 1 15 8</w:t>
            </w:r>
          </w:p>
          <w:p w:rsidR="00C0552F" w:rsidRPr="006577AE" w:rsidRDefault="00C0552F" w:rsidP="006577AE">
            <w:pPr>
              <w:spacing w:after="120"/>
              <w:jc w:val="left"/>
              <w:rPr>
                <w:rStyle w:val="Code"/>
              </w:rPr>
            </w:pPr>
            <w:r w:rsidRPr="006577AE">
              <w:rPr>
                <w:rStyle w:val="Code"/>
              </w:rPr>
              <w:t>union 8 3 19 2 6 16 8</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402</w:t>
            </w:r>
          </w:p>
          <w:p w:rsidR="00C0552F" w:rsidRPr="006577AE" w:rsidRDefault="00C0552F" w:rsidP="006577AE">
            <w:pPr>
              <w:spacing w:after="120"/>
              <w:jc w:val="left"/>
              <w:rPr>
                <w:rStyle w:val="Code"/>
              </w:rPr>
            </w:pPr>
            <w:r w:rsidRPr="006577AE">
              <w:rPr>
                <w:rStyle w:val="Code"/>
              </w:rPr>
              <w:t>remove 569</w:t>
            </w:r>
          </w:p>
          <w:p w:rsidR="00C0552F" w:rsidRPr="006577AE" w:rsidRDefault="00C0552F" w:rsidP="006577AE">
            <w:pPr>
              <w:spacing w:after="120"/>
              <w:jc w:val="left"/>
              <w:rPr>
                <w:rStyle w:val="Code"/>
              </w:rPr>
            </w:pPr>
            <w:r w:rsidRPr="006577AE">
              <w:rPr>
                <w:rStyle w:val="Code"/>
              </w:rPr>
              <w:t>find 473</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399</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577</w:t>
            </w:r>
          </w:p>
          <w:p w:rsidR="00C0552F" w:rsidRPr="006577AE" w:rsidRDefault="00C0552F" w:rsidP="006577AE">
            <w:pPr>
              <w:spacing w:after="120"/>
              <w:jc w:val="left"/>
              <w:rPr>
                <w:rStyle w:val="Code"/>
              </w:rPr>
            </w:pPr>
            <w:r w:rsidRPr="006577AE">
              <w:rPr>
                <w:rStyle w:val="Code"/>
              </w:rPr>
              <w:t>find 262</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10 9 7 12</w:t>
            </w:r>
          </w:p>
          <w:p w:rsidR="00C0552F" w:rsidRPr="006577AE" w:rsidRDefault="00C0552F" w:rsidP="006577AE">
            <w:pPr>
              <w:spacing w:after="120"/>
              <w:jc w:val="left"/>
              <w:rPr>
                <w:rStyle w:val="Code"/>
              </w:rPr>
            </w:pPr>
            <w:r w:rsidRPr="006577AE">
              <w:rPr>
                <w:rStyle w:val="Code"/>
              </w:rPr>
              <w:t>union 15 8 8 4</w:t>
            </w:r>
          </w:p>
          <w:p w:rsidR="00C0552F" w:rsidRPr="006577AE" w:rsidRDefault="00C0552F" w:rsidP="006577AE">
            <w:pPr>
              <w:spacing w:after="120"/>
              <w:jc w:val="left"/>
              <w:rPr>
                <w:rStyle w:val="Code"/>
              </w:rPr>
            </w:pPr>
            <w:r w:rsidRPr="006577AE">
              <w:rPr>
                <w:rStyle w:val="Code"/>
              </w:rPr>
              <w:t>remove 234</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142</w:t>
            </w:r>
          </w:p>
          <w:p w:rsidR="00C0552F" w:rsidRPr="006577AE" w:rsidRDefault="00C0552F" w:rsidP="006577AE">
            <w:pPr>
              <w:spacing w:after="120"/>
              <w:jc w:val="left"/>
              <w:rPr>
                <w:rStyle w:val="Code"/>
              </w:rPr>
            </w:pPr>
            <w:r w:rsidRPr="006577AE">
              <w:rPr>
                <w:rStyle w:val="Code"/>
              </w:rPr>
              <w:t>remove 605</w:t>
            </w:r>
          </w:p>
          <w:p w:rsidR="00C0552F" w:rsidRPr="006577AE" w:rsidRDefault="00C0552F" w:rsidP="006577AE">
            <w:pPr>
              <w:spacing w:after="120"/>
              <w:jc w:val="left"/>
              <w:rPr>
                <w:rStyle w:val="Code"/>
              </w:rPr>
            </w:pPr>
            <w:r w:rsidRPr="006577AE">
              <w:rPr>
                <w:rStyle w:val="Code"/>
              </w:rPr>
              <w:t>intersect 2 2 10 3 5 14 10</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590</w:t>
            </w:r>
          </w:p>
          <w:p w:rsidR="00C0552F" w:rsidRPr="006577AE" w:rsidRDefault="00C0552F" w:rsidP="006577AE">
            <w:pPr>
              <w:spacing w:after="120"/>
              <w:jc w:val="left"/>
              <w:rPr>
                <w:rStyle w:val="Code"/>
              </w:rPr>
            </w:pPr>
            <w:r w:rsidRPr="006577AE">
              <w:rPr>
                <w:rStyle w:val="Code"/>
              </w:rPr>
              <w:t>remove 701</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650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535</w:t>
            </w:r>
          </w:p>
          <w:p w:rsidR="00C0552F" w:rsidRPr="006577AE" w:rsidRDefault="00C0552F" w:rsidP="006577AE">
            <w:pPr>
              <w:spacing w:after="120"/>
              <w:jc w:val="left"/>
              <w:rPr>
                <w:rStyle w:val="Code"/>
              </w:rPr>
            </w:pPr>
            <w:r w:rsidRPr="006577AE">
              <w:rPr>
                <w:rStyle w:val="Code"/>
              </w:rPr>
              <w:t>union 19 6 13 7 15 18</w:t>
            </w:r>
          </w:p>
          <w:p w:rsidR="00C0552F" w:rsidRPr="006577AE" w:rsidRDefault="00C0552F" w:rsidP="006577AE">
            <w:pPr>
              <w:spacing w:after="120"/>
              <w:jc w:val="left"/>
              <w:rPr>
                <w:rStyle w:val="Code"/>
              </w:rPr>
            </w:pPr>
            <w:r w:rsidRPr="006577AE">
              <w:rPr>
                <w:rStyle w:val="Code"/>
              </w:rPr>
              <w:t>intersect 4 15 2 3 7 12 1 0</w:t>
            </w:r>
          </w:p>
          <w:p w:rsidR="00C0552F" w:rsidRPr="006577AE" w:rsidRDefault="00C0552F" w:rsidP="006577AE">
            <w:pPr>
              <w:spacing w:after="120"/>
              <w:jc w:val="left"/>
              <w:rPr>
                <w:rStyle w:val="Code"/>
              </w:rPr>
            </w:pPr>
            <w:r w:rsidRPr="006577AE">
              <w:rPr>
                <w:rStyle w:val="Code"/>
              </w:rPr>
              <w:t>add 974</w:t>
            </w:r>
          </w:p>
          <w:p w:rsidR="00C0552F" w:rsidRPr="006577AE" w:rsidRDefault="00C0552F" w:rsidP="006577AE">
            <w:pPr>
              <w:spacing w:after="120"/>
              <w:jc w:val="left"/>
              <w:rPr>
                <w:rStyle w:val="Code"/>
              </w:rPr>
            </w:pPr>
            <w:r w:rsidRPr="006577AE">
              <w:rPr>
                <w:rStyle w:val="Code"/>
              </w:rPr>
              <w:lastRenderedPageBreak/>
              <w:t>elements</w:t>
            </w:r>
          </w:p>
          <w:p w:rsidR="00C0552F" w:rsidRPr="006577AE" w:rsidRDefault="00C0552F" w:rsidP="006577AE">
            <w:pPr>
              <w:spacing w:after="120"/>
              <w:jc w:val="left"/>
              <w:rPr>
                <w:rStyle w:val="Code"/>
              </w:rPr>
            </w:pPr>
            <w:r w:rsidRPr="006577AE">
              <w:rPr>
                <w:rStyle w:val="Code"/>
              </w:rPr>
              <w:t>add 46</w:t>
            </w:r>
          </w:p>
          <w:p w:rsidR="00C0552F" w:rsidRPr="006577AE" w:rsidRDefault="00C0552F" w:rsidP="006577AE">
            <w:pPr>
              <w:spacing w:after="120"/>
              <w:jc w:val="left"/>
              <w:rPr>
                <w:rStyle w:val="Code"/>
              </w:rPr>
            </w:pPr>
            <w:r w:rsidRPr="006577AE">
              <w:rPr>
                <w:rStyle w:val="Code"/>
              </w:rPr>
              <w:t>add 510</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3</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331</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5 11 5 0</w:t>
            </w:r>
          </w:p>
          <w:p w:rsidR="00C0552F" w:rsidRPr="006577AE" w:rsidRDefault="00C0552F" w:rsidP="006577AE">
            <w:pPr>
              <w:spacing w:after="120"/>
              <w:jc w:val="left"/>
              <w:rPr>
                <w:rStyle w:val="Code"/>
              </w:rPr>
            </w:pPr>
            <w:r w:rsidRPr="006577AE">
              <w:rPr>
                <w:rStyle w:val="Code"/>
              </w:rPr>
              <w:t>remove 923</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15 8 8 4</w:t>
            </w:r>
          </w:p>
          <w:p w:rsidR="00C0552F" w:rsidRPr="006577AE" w:rsidRDefault="00C0552F" w:rsidP="006577AE">
            <w:pPr>
              <w:spacing w:after="120"/>
              <w:jc w:val="left"/>
              <w:rPr>
                <w:rStyle w:val="Code"/>
              </w:rPr>
            </w:pPr>
            <w:r w:rsidRPr="006577AE">
              <w:rPr>
                <w:rStyle w:val="Code"/>
              </w:rPr>
              <w:t>add 201</w:t>
            </w:r>
          </w:p>
          <w:p w:rsidR="00C0552F" w:rsidRPr="006577AE" w:rsidRDefault="00C0552F" w:rsidP="006577AE">
            <w:pPr>
              <w:spacing w:after="120"/>
              <w:jc w:val="left"/>
              <w:rPr>
                <w:rStyle w:val="Code"/>
              </w:rPr>
            </w:pPr>
            <w:r w:rsidRPr="006577AE">
              <w:rPr>
                <w:rStyle w:val="Code"/>
              </w:rPr>
              <w:t>add 982</w:t>
            </w:r>
          </w:p>
          <w:p w:rsidR="00C0552F" w:rsidRPr="006577AE" w:rsidRDefault="00C0552F" w:rsidP="006577AE">
            <w:pPr>
              <w:spacing w:after="120"/>
              <w:jc w:val="left"/>
              <w:rPr>
                <w:rStyle w:val="Code"/>
              </w:rPr>
            </w:pPr>
            <w:r w:rsidRPr="006577AE">
              <w:rPr>
                <w:rStyle w:val="Code"/>
              </w:rPr>
              <w:t>union 7 9 12 12 14 0 12 12</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6 16 0 12 12 2</w:t>
            </w:r>
          </w:p>
          <w:p w:rsidR="00C0552F" w:rsidRPr="006577AE" w:rsidRDefault="00C0552F" w:rsidP="006577AE">
            <w:pPr>
              <w:spacing w:after="120"/>
              <w:jc w:val="left"/>
              <w:rPr>
                <w:rStyle w:val="Code"/>
              </w:rPr>
            </w:pPr>
            <w:r w:rsidRPr="006577AE">
              <w:rPr>
                <w:rStyle w:val="Code"/>
              </w:rPr>
              <w:t>add 358</w:t>
            </w:r>
          </w:p>
          <w:p w:rsidR="00C0552F" w:rsidRPr="006577AE" w:rsidRDefault="00C0552F" w:rsidP="006577AE">
            <w:pPr>
              <w:spacing w:after="120"/>
              <w:jc w:val="left"/>
              <w:rPr>
                <w:rStyle w:val="Code"/>
              </w:rPr>
            </w:pPr>
            <w:r w:rsidRPr="006577AE">
              <w:rPr>
                <w:rStyle w:val="Code"/>
              </w:rPr>
              <w:t>union 14 5 4 8 14</w:t>
            </w:r>
          </w:p>
          <w:p w:rsidR="00C0552F" w:rsidRPr="006577AE" w:rsidRDefault="00C0552F" w:rsidP="006577AE">
            <w:pPr>
              <w:spacing w:after="120"/>
              <w:jc w:val="left"/>
              <w:rPr>
                <w:rStyle w:val="Code"/>
              </w:rPr>
            </w:pPr>
            <w:r w:rsidRPr="006577AE">
              <w:rPr>
                <w:rStyle w:val="Code"/>
              </w:rPr>
              <w:t>find 213</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find 197</w:t>
            </w:r>
          </w:p>
          <w:p w:rsidR="00C0552F" w:rsidRPr="006577AE" w:rsidRDefault="00C0552F" w:rsidP="006577AE">
            <w:pPr>
              <w:spacing w:after="120"/>
              <w:jc w:val="left"/>
              <w:rPr>
                <w:rStyle w:val="Code"/>
              </w:rPr>
            </w:pPr>
            <w:r w:rsidRPr="006577AE">
              <w:rPr>
                <w:rStyle w:val="Code"/>
              </w:rPr>
              <w:t>intersect 18 1 18 14</w:t>
            </w:r>
          </w:p>
          <w:p w:rsidR="00C0552F" w:rsidRPr="006577AE" w:rsidRDefault="00C0552F" w:rsidP="006577AE">
            <w:pPr>
              <w:spacing w:after="120"/>
              <w:jc w:val="left"/>
              <w:rPr>
                <w:rStyle w:val="Code"/>
              </w:rPr>
            </w:pPr>
            <w:r w:rsidRPr="006577AE">
              <w:rPr>
                <w:rStyle w:val="Code"/>
              </w:rPr>
              <w:t>remove 593</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3</w:t>
            </w:r>
          </w:p>
          <w:p w:rsidR="00C0552F" w:rsidRPr="006577AE" w:rsidRDefault="00C0552F" w:rsidP="006577AE">
            <w:pPr>
              <w:spacing w:after="120"/>
              <w:jc w:val="left"/>
              <w:rPr>
                <w:rStyle w:val="Code"/>
              </w:rPr>
            </w:pPr>
            <w:r w:rsidRPr="006577AE">
              <w:rPr>
                <w:rStyle w:val="Code"/>
              </w:rPr>
              <w:t>intersect 17 4 8 11 7 0 1</w:t>
            </w:r>
          </w:p>
          <w:p w:rsidR="00C0552F" w:rsidRPr="006577AE" w:rsidRDefault="00C0552F" w:rsidP="006577AE">
            <w:pPr>
              <w:spacing w:after="120"/>
              <w:jc w:val="left"/>
              <w:rPr>
                <w:rStyle w:val="Code"/>
              </w:rPr>
            </w:pPr>
            <w:r w:rsidRPr="006577AE">
              <w:rPr>
                <w:rStyle w:val="Code"/>
              </w:rPr>
              <w:t>add 950</w:t>
            </w:r>
          </w:p>
          <w:p w:rsidR="00C0552F" w:rsidRPr="006577AE" w:rsidRDefault="00C0552F" w:rsidP="006577AE">
            <w:pPr>
              <w:spacing w:after="120"/>
              <w:jc w:val="left"/>
              <w:rPr>
                <w:rStyle w:val="Code"/>
              </w:rPr>
            </w:pPr>
            <w:r w:rsidRPr="006577AE">
              <w:rPr>
                <w:rStyle w:val="Code"/>
              </w:rPr>
              <w:t>union 7 9 12 12 14 0 12 12</w:t>
            </w:r>
          </w:p>
          <w:p w:rsidR="00C0552F" w:rsidRPr="006577AE" w:rsidRDefault="00C0552F" w:rsidP="006577AE">
            <w:pPr>
              <w:spacing w:after="120"/>
              <w:jc w:val="left"/>
              <w:rPr>
                <w:rStyle w:val="Code"/>
              </w:rPr>
            </w:pPr>
            <w:r w:rsidRPr="006577AE">
              <w:rPr>
                <w:rStyle w:val="Code"/>
              </w:rPr>
              <w:t>find 204</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9 14 4 15 5 6 10 3</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885</w:t>
            </w:r>
          </w:p>
          <w:p w:rsidR="00C0552F" w:rsidRPr="006577AE" w:rsidRDefault="00C0552F" w:rsidP="006577AE">
            <w:pPr>
              <w:spacing w:after="120"/>
              <w:jc w:val="left"/>
              <w:rPr>
                <w:rStyle w:val="Code"/>
              </w:rPr>
            </w:pPr>
            <w:r w:rsidRPr="006577AE">
              <w:rPr>
                <w:rStyle w:val="Code"/>
              </w:rPr>
              <w:t>union 17 10 13</w:t>
            </w:r>
          </w:p>
          <w:p w:rsidR="00C0552F" w:rsidRPr="006577AE" w:rsidRDefault="00C0552F" w:rsidP="006577AE">
            <w:pPr>
              <w:spacing w:after="120"/>
              <w:jc w:val="left"/>
              <w:rPr>
                <w:rStyle w:val="Code"/>
              </w:rPr>
            </w:pPr>
            <w:r w:rsidRPr="006577AE">
              <w:rPr>
                <w:rStyle w:val="Code"/>
              </w:rPr>
              <w:t>find 295</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18 19</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lastRenderedPageBreak/>
              <w:t>add 936</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13 3 16 1</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381</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6 0 14 5 18 17 19 11</w:t>
            </w:r>
          </w:p>
          <w:p w:rsidR="00C0552F" w:rsidRPr="006577AE" w:rsidRDefault="00C0552F" w:rsidP="006577AE">
            <w:pPr>
              <w:spacing w:after="120"/>
              <w:jc w:val="left"/>
              <w:rPr>
                <w:rStyle w:val="Code"/>
              </w:rPr>
            </w:pPr>
            <w:r w:rsidRPr="006577AE">
              <w:rPr>
                <w:rStyle w:val="Code"/>
              </w:rPr>
              <w:t>add 776</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944</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430</w:t>
            </w:r>
          </w:p>
          <w:p w:rsidR="00C0552F" w:rsidRPr="006577AE" w:rsidRDefault="00C0552F" w:rsidP="006577AE">
            <w:pPr>
              <w:spacing w:after="120"/>
              <w:jc w:val="left"/>
              <w:rPr>
                <w:rStyle w:val="Code"/>
              </w:rPr>
            </w:pPr>
            <w:r w:rsidRPr="006577AE">
              <w:rPr>
                <w:rStyle w:val="Code"/>
              </w:rPr>
              <w:t>find 485</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11 5 9 9 4 16 12 2 8</w:t>
            </w:r>
          </w:p>
          <w:p w:rsidR="00C0552F" w:rsidRPr="006577AE" w:rsidRDefault="00C0552F" w:rsidP="006577AE">
            <w:pPr>
              <w:spacing w:after="120"/>
              <w:jc w:val="left"/>
              <w:rPr>
                <w:rStyle w:val="Code"/>
              </w:rPr>
            </w:pPr>
            <w:r w:rsidRPr="006577AE">
              <w:rPr>
                <w:rStyle w:val="Code"/>
              </w:rPr>
              <w:t>add 62</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17</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27</w:t>
            </w:r>
          </w:p>
          <w:p w:rsidR="00C0552F" w:rsidRPr="006577AE" w:rsidRDefault="00C0552F" w:rsidP="006577AE">
            <w:pPr>
              <w:spacing w:after="120"/>
              <w:jc w:val="left"/>
              <w:rPr>
                <w:rStyle w:val="Code"/>
              </w:rPr>
            </w:pPr>
            <w:r w:rsidRPr="006577AE">
              <w:rPr>
                <w:rStyle w:val="Code"/>
              </w:rPr>
              <w:t>add 133</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3 4 17 9 8 2 19 1</w:t>
            </w:r>
          </w:p>
          <w:p w:rsidR="00C0552F" w:rsidRPr="006577AE" w:rsidRDefault="00C0552F" w:rsidP="006577AE">
            <w:pPr>
              <w:spacing w:after="120"/>
              <w:jc w:val="left"/>
              <w:rPr>
                <w:rStyle w:val="Code"/>
              </w:rPr>
            </w:pPr>
            <w:r w:rsidRPr="006577AE">
              <w:rPr>
                <w:rStyle w:val="Code"/>
              </w:rPr>
              <w:t>remove 440</w:t>
            </w:r>
          </w:p>
          <w:p w:rsidR="00C0552F" w:rsidRPr="006577AE" w:rsidRDefault="00C0552F" w:rsidP="006577AE">
            <w:pPr>
              <w:spacing w:after="120"/>
              <w:jc w:val="left"/>
              <w:rPr>
                <w:rStyle w:val="Code"/>
              </w:rPr>
            </w:pPr>
            <w:r w:rsidRPr="006577AE">
              <w:rPr>
                <w:rStyle w:val="Code"/>
              </w:rPr>
              <w:t>intersect 6 3 2 12 0 5 9 9 13</w:t>
            </w:r>
          </w:p>
          <w:p w:rsidR="00C0552F" w:rsidRPr="006577AE" w:rsidRDefault="00C0552F" w:rsidP="006577AE">
            <w:pPr>
              <w:spacing w:after="120"/>
              <w:jc w:val="left"/>
              <w:rPr>
                <w:rStyle w:val="Code"/>
              </w:rPr>
            </w:pPr>
            <w:r w:rsidRPr="006577AE">
              <w:rPr>
                <w:rStyle w:val="Code"/>
              </w:rPr>
              <w:t>add 606</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6 18 7 19 15 10 10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639</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0 4 3</w:t>
            </w:r>
          </w:p>
          <w:p w:rsidR="00C0552F" w:rsidRPr="006577AE" w:rsidRDefault="00C0552F" w:rsidP="006577AE">
            <w:pPr>
              <w:spacing w:after="120"/>
              <w:jc w:val="left"/>
              <w:rPr>
                <w:rStyle w:val="Code"/>
              </w:rPr>
            </w:pPr>
            <w:r w:rsidRPr="006577AE">
              <w:rPr>
                <w:rStyle w:val="Code"/>
              </w:rPr>
              <w:t>find 206</w:t>
            </w:r>
          </w:p>
          <w:p w:rsidR="00C0552F" w:rsidRPr="006577AE" w:rsidRDefault="00C0552F" w:rsidP="006577AE">
            <w:pPr>
              <w:spacing w:after="120"/>
              <w:jc w:val="left"/>
              <w:rPr>
                <w:rStyle w:val="Code"/>
              </w:rPr>
            </w:pPr>
            <w:r w:rsidRPr="006577AE">
              <w:rPr>
                <w:rStyle w:val="Code"/>
              </w:rPr>
              <w:t>union 2 15 8</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remove 112</w:t>
            </w:r>
          </w:p>
          <w:p w:rsidR="00C0552F" w:rsidRPr="006577AE" w:rsidRDefault="00C0552F" w:rsidP="006577AE">
            <w:pPr>
              <w:spacing w:after="120"/>
              <w:jc w:val="left"/>
              <w:rPr>
                <w:rStyle w:val="Code"/>
              </w:rPr>
            </w:pPr>
            <w:r w:rsidRPr="006577AE">
              <w:rPr>
                <w:rStyle w:val="Code"/>
              </w:rPr>
              <w:t>remove 127</w:t>
            </w:r>
          </w:p>
          <w:p w:rsidR="00C0552F" w:rsidRPr="006577AE" w:rsidRDefault="00C0552F" w:rsidP="006577AE">
            <w:pPr>
              <w:spacing w:after="120"/>
              <w:jc w:val="left"/>
              <w:rPr>
                <w:rStyle w:val="Code"/>
              </w:rPr>
            </w:pPr>
            <w:r w:rsidRPr="006577AE">
              <w:rPr>
                <w:rStyle w:val="Code"/>
              </w:rPr>
              <w:t>intersect 17 10 13</w:t>
            </w:r>
          </w:p>
          <w:p w:rsidR="00C0552F" w:rsidRPr="006577AE" w:rsidRDefault="00C0552F" w:rsidP="006577AE">
            <w:pPr>
              <w:spacing w:after="120"/>
              <w:jc w:val="left"/>
              <w:rPr>
                <w:rStyle w:val="Code"/>
              </w:rPr>
            </w:pPr>
            <w:r w:rsidRPr="006577AE">
              <w:rPr>
                <w:rStyle w:val="Code"/>
              </w:rPr>
              <w:t>add 761</w:t>
            </w:r>
          </w:p>
          <w:p w:rsidR="00C0552F" w:rsidRPr="006577AE" w:rsidRDefault="00C0552F" w:rsidP="006577AE">
            <w:pPr>
              <w:spacing w:after="120"/>
              <w:jc w:val="left"/>
              <w:rPr>
                <w:rStyle w:val="Code"/>
              </w:rPr>
            </w:pPr>
            <w:r w:rsidRPr="006577AE">
              <w:rPr>
                <w:rStyle w:val="Code"/>
              </w:rPr>
              <w:lastRenderedPageBreak/>
              <w:t>intersect 15 15 13 14 5 7 9 4 19</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remove 929</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59</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345</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1 19 5 7 17 16 1</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10 16 12 2 7 13 19 1 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remove 564</w:t>
            </w:r>
          </w:p>
          <w:p w:rsidR="00C0552F" w:rsidRPr="006577AE" w:rsidRDefault="00C0552F" w:rsidP="006577AE">
            <w:pPr>
              <w:spacing w:after="120"/>
              <w:jc w:val="left"/>
              <w:rPr>
                <w:rStyle w:val="Code"/>
              </w:rPr>
            </w:pPr>
            <w:r w:rsidRPr="006577AE">
              <w:rPr>
                <w:rStyle w:val="Code"/>
              </w:rPr>
              <w:t>union 8 11 19 19 16 8 1 10 13</w:t>
            </w:r>
          </w:p>
          <w:p w:rsidR="00C0552F" w:rsidRPr="006577AE" w:rsidRDefault="00C0552F" w:rsidP="006577AE">
            <w:pPr>
              <w:spacing w:after="120"/>
              <w:jc w:val="left"/>
              <w:rPr>
                <w:rStyle w:val="Code"/>
              </w:rPr>
            </w:pPr>
            <w:r w:rsidRPr="006577AE">
              <w:rPr>
                <w:rStyle w:val="Code"/>
              </w:rPr>
              <w:t>add 319</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694</w:t>
            </w:r>
          </w:p>
          <w:p w:rsidR="00C0552F" w:rsidRPr="006577AE" w:rsidRDefault="00C0552F" w:rsidP="006577AE">
            <w:pPr>
              <w:spacing w:after="120"/>
              <w:jc w:val="left"/>
              <w:rPr>
                <w:rStyle w:val="Code"/>
              </w:rPr>
            </w:pPr>
            <w:r w:rsidRPr="006577AE">
              <w:rPr>
                <w:rStyle w:val="Code"/>
              </w:rPr>
              <w:t>intersect 13 3 16 1</w:t>
            </w:r>
          </w:p>
          <w:p w:rsidR="00C0552F" w:rsidRPr="006577AE" w:rsidRDefault="00C0552F" w:rsidP="006577AE">
            <w:pPr>
              <w:spacing w:after="120"/>
              <w:jc w:val="left"/>
              <w:rPr>
                <w:rStyle w:val="Code"/>
              </w:rPr>
            </w:pPr>
            <w:r w:rsidRPr="006577AE">
              <w:rPr>
                <w:rStyle w:val="Code"/>
              </w:rPr>
              <w:t>union 1</w:t>
            </w:r>
          </w:p>
          <w:p w:rsidR="00C0552F" w:rsidRPr="006577AE" w:rsidRDefault="00C0552F" w:rsidP="006577AE">
            <w:pPr>
              <w:spacing w:after="120"/>
              <w:jc w:val="left"/>
              <w:rPr>
                <w:rStyle w:val="Code"/>
              </w:rPr>
            </w:pPr>
            <w:r w:rsidRPr="006577AE">
              <w:rPr>
                <w:rStyle w:val="Code"/>
              </w:rPr>
              <w:t>union 7 13 9</w:t>
            </w:r>
          </w:p>
          <w:p w:rsidR="00C0552F" w:rsidRPr="006577AE" w:rsidRDefault="00C0552F" w:rsidP="006577AE">
            <w:pPr>
              <w:spacing w:after="120"/>
              <w:jc w:val="left"/>
              <w:rPr>
                <w:rStyle w:val="Code"/>
              </w:rPr>
            </w:pPr>
            <w:r w:rsidRPr="006577AE">
              <w:rPr>
                <w:rStyle w:val="Code"/>
              </w:rPr>
              <w:t>intersect 9 1 9 5</w:t>
            </w:r>
          </w:p>
          <w:p w:rsidR="00C0552F" w:rsidRPr="006577AE" w:rsidRDefault="00C0552F" w:rsidP="006577AE">
            <w:pPr>
              <w:spacing w:after="120"/>
              <w:jc w:val="left"/>
              <w:rPr>
                <w:rStyle w:val="Code"/>
              </w:rPr>
            </w:pPr>
            <w:r w:rsidRPr="006577AE">
              <w:rPr>
                <w:rStyle w:val="Code"/>
              </w:rPr>
              <w:t>remove 38</w:t>
            </w:r>
          </w:p>
          <w:p w:rsidR="00C0552F" w:rsidRPr="006577AE" w:rsidRDefault="00C0552F" w:rsidP="006577AE">
            <w:pPr>
              <w:spacing w:after="120"/>
              <w:jc w:val="left"/>
              <w:rPr>
                <w:rStyle w:val="Code"/>
              </w:rPr>
            </w:pPr>
            <w:r w:rsidRPr="006577AE">
              <w:rPr>
                <w:rStyle w:val="Code"/>
              </w:rPr>
              <w:t>union 1 6</w:t>
            </w:r>
          </w:p>
          <w:p w:rsidR="00C0552F" w:rsidRPr="006577AE" w:rsidRDefault="00C0552F" w:rsidP="006577AE">
            <w:pPr>
              <w:spacing w:after="120"/>
              <w:jc w:val="left"/>
              <w:rPr>
                <w:rStyle w:val="Code"/>
              </w:rPr>
            </w:pPr>
            <w:r w:rsidRPr="006577AE">
              <w:rPr>
                <w:rStyle w:val="Code"/>
              </w:rPr>
              <w:t>add 85</w:t>
            </w:r>
          </w:p>
          <w:p w:rsidR="00C0552F" w:rsidRPr="006577AE" w:rsidRDefault="00C0552F" w:rsidP="006577AE">
            <w:pPr>
              <w:spacing w:after="120"/>
              <w:jc w:val="left"/>
              <w:rPr>
                <w:rStyle w:val="Code"/>
              </w:rPr>
            </w:pPr>
            <w:r w:rsidRPr="006577AE">
              <w:rPr>
                <w:rStyle w:val="Code"/>
              </w:rPr>
              <w:t>find 57</w:t>
            </w:r>
          </w:p>
          <w:p w:rsidR="00C0552F" w:rsidRPr="006577AE" w:rsidRDefault="00C0552F" w:rsidP="006577AE">
            <w:pPr>
              <w:spacing w:after="120"/>
              <w:jc w:val="left"/>
              <w:rPr>
                <w:rStyle w:val="Code"/>
              </w:rPr>
            </w:pPr>
            <w:r w:rsidRPr="006577AE">
              <w:rPr>
                <w:rStyle w:val="Code"/>
              </w:rPr>
              <w:t>remove 586</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2 2 10 3 5 14 10</w:t>
            </w:r>
          </w:p>
          <w:p w:rsidR="00C0552F" w:rsidRPr="006577AE" w:rsidRDefault="00C0552F" w:rsidP="006577AE">
            <w:pPr>
              <w:spacing w:after="120"/>
              <w:jc w:val="left"/>
              <w:rPr>
                <w:rStyle w:val="Code"/>
              </w:rPr>
            </w:pPr>
            <w:r w:rsidRPr="006577AE">
              <w:rPr>
                <w:rStyle w:val="Code"/>
              </w:rPr>
              <w:t>intersect 16 8</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650</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327</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6 11</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403</w:t>
            </w:r>
          </w:p>
          <w:p w:rsidR="00C0552F" w:rsidRPr="006577AE" w:rsidRDefault="00C0552F" w:rsidP="006577AE">
            <w:pPr>
              <w:spacing w:after="120"/>
              <w:jc w:val="left"/>
              <w:rPr>
                <w:rStyle w:val="Code"/>
              </w:rPr>
            </w:pPr>
            <w:r w:rsidRPr="006577AE">
              <w:rPr>
                <w:rStyle w:val="Code"/>
              </w:rPr>
              <w:t>add 673</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lastRenderedPageBreak/>
              <w:t>count</w:t>
            </w:r>
          </w:p>
          <w:p w:rsidR="00C0552F" w:rsidRPr="006577AE" w:rsidRDefault="00C0552F" w:rsidP="006577AE">
            <w:pPr>
              <w:spacing w:after="120"/>
              <w:jc w:val="left"/>
              <w:rPr>
                <w:rStyle w:val="Code"/>
              </w:rPr>
            </w:pPr>
            <w:r w:rsidRPr="006577AE">
              <w:rPr>
                <w:rStyle w:val="Code"/>
              </w:rPr>
              <w:t>union 0 2</w:t>
            </w:r>
          </w:p>
          <w:p w:rsidR="00C0552F" w:rsidRPr="006577AE" w:rsidRDefault="00C0552F" w:rsidP="006577AE">
            <w:pPr>
              <w:spacing w:after="120"/>
              <w:jc w:val="left"/>
              <w:rPr>
                <w:rStyle w:val="Code"/>
              </w:rPr>
            </w:pPr>
            <w:r w:rsidRPr="006577AE">
              <w:rPr>
                <w:rStyle w:val="Code"/>
              </w:rPr>
              <w:t>union 8 18 2</w:t>
            </w:r>
          </w:p>
          <w:p w:rsidR="00C0552F" w:rsidRPr="006577AE" w:rsidRDefault="00C0552F" w:rsidP="006577AE">
            <w:pPr>
              <w:spacing w:after="120"/>
              <w:jc w:val="left"/>
              <w:rPr>
                <w:rStyle w:val="Code"/>
              </w:rPr>
            </w:pPr>
            <w:r w:rsidRPr="006577AE">
              <w:rPr>
                <w:rStyle w:val="Code"/>
              </w:rPr>
              <w:t>find 262</w:t>
            </w:r>
          </w:p>
          <w:p w:rsidR="00C0552F" w:rsidRPr="006577AE" w:rsidRDefault="00C0552F" w:rsidP="006577AE">
            <w:pPr>
              <w:spacing w:after="120"/>
              <w:jc w:val="left"/>
              <w:rPr>
                <w:rStyle w:val="Code"/>
              </w:rPr>
            </w:pPr>
            <w:r w:rsidRPr="006577AE">
              <w:rPr>
                <w:rStyle w:val="Code"/>
              </w:rPr>
              <w:t>union 13 7 14 5 12 14 1 15</w:t>
            </w:r>
          </w:p>
          <w:p w:rsidR="00C0552F" w:rsidRPr="006577AE" w:rsidRDefault="00C0552F" w:rsidP="006577AE">
            <w:pPr>
              <w:spacing w:after="120"/>
              <w:jc w:val="left"/>
              <w:rPr>
                <w:rStyle w:val="Code"/>
              </w:rPr>
            </w:pPr>
            <w:r w:rsidRPr="006577AE">
              <w:rPr>
                <w:rStyle w:val="Code"/>
              </w:rPr>
              <w:t>union 0 2</w:t>
            </w:r>
          </w:p>
          <w:p w:rsidR="00C0552F" w:rsidRPr="006577AE" w:rsidRDefault="00C0552F" w:rsidP="006577AE">
            <w:pPr>
              <w:spacing w:after="120"/>
              <w:jc w:val="left"/>
              <w:rPr>
                <w:rStyle w:val="Code"/>
              </w:rPr>
            </w:pPr>
            <w:r w:rsidRPr="006577AE">
              <w:rPr>
                <w:rStyle w:val="Code"/>
              </w:rPr>
              <w:t>find 273</w:t>
            </w:r>
          </w:p>
          <w:p w:rsidR="00C0552F" w:rsidRPr="006577AE" w:rsidRDefault="00C0552F" w:rsidP="006577AE">
            <w:pPr>
              <w:spacing w:after="120"/>
              <w:jc w:val="left"/>
              <w:rPr>
                <w:rStyle w:val="Code"/>
              </w:rPr>
            </w:pPr>
            <w:r w:rsidRPr="006577AE">
              <w:rPr>
                <w:rStyle w:val="Code"/>
              </w:rPr>
              <w:t>add 546</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506</w:t>
            </w:r>
          </w:p>
          <w:p w:rsidR="00C0552F" w:rsidRPr="006577AE" w:rsidRDefault="00C0552F" w:rsidP="006577AE">
            <w:pPr>
              <w:spacing w:after="120"/>
              <w:jc w:val="left"/>
              <w:rPr>
                <w:rStyle w:val="Code"/>
              </w:rPr>
            </w:pPr>
            <w:r w:rsidRPr="006577AE">
              <w:rPr>
                <w:rStyle w:val="Code"/>
              </w:rPr>
              <w:t>union 8 11 19 19 16 8 1 10 13</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955</w:t>
            </w:r>
          </w:p>
          <w:p w:rsidR="00C0552F" w:rsidRPr="006577AE" w:rsidRDefault="00C0552F" w:rsidP="006577AE">
            <w:pPr>
              <w:spacing w:after="120"/>
              <w:jc w:val="left"/>
              <w:rPr>
                <w:rStyle w:val="Code"/>
              </w:rPr>
            </w:pPr>
            <w:r w:rsidRPr="006577AE">
              <w:rPr>
                <w:rStyle w:val="Code"/>
              </w:rPr>
              <w:t>remove 189</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654</w:t>
            </w:r>
          </w:p>
          <w:p w:rsidR="00C0552F" w:rsidRPr="006577AE" w:rsidRDefault="00C0552F" w:rsidP="006577AE">
            <w:pPr>
              <w:spacing w:after="120"/>
              <w:jc w:val="left"/>
              <w:rPr>
                <w:rStyle w:val="Code"/>
              </w:rPr>
            </w:pPr>
            <w:r w:rsidRPr="006577AE">
              <w:rPr>
                <w:rStyle w:val="Code"/>
              </w:rPr>
              <w:t>remove 912</w:t>
            </w:r>
          </w:p>
          <w:p w:rsidR="00C0552F" w:rsidRPr="006577AE" w:rsidRDefault="00C0552F" w:rsidP="006577AE">
            <w:pPr>
              <w:spacing w:after="120"/>
              <w:jc w:val="left"/>
              <w:rPr>
                <w:rStyle w:val="Code"/>
              </w:rPr>
            </w:pPr>
            <w:r w:rsidRPr="006577AE">
              <w:rPr>
                <w:rStyle w:val="Code"/>
              </w:rPr>
              <w:t>union 14 5 4 8 14</w:t>
            </w:r>
          </w:p>
          <w:p w:rsidR="00C0552F" w:rsidRPr="006577AE" w:rsidRDefault="00C0552F" w:rsidP="006577AE">
            <w:pPr>
              <w:spacing w:after="120"/>
              <w:jc w:val="left"/>
              <w:rPr>
                <w:rStyle w:val="Code"/>
              </w:rPr>
            </w:pPr>
            <w:r w:rsidRPr="006577AE">
              <w:rPr>
                <w:rStyle w:val="Code"/>
              </w:rPr>
              <w:t>intersect 16</w:t>
            </w:r>
          </w:p>
          <w:p w:rsidR="00C0552F" w:rsidRPr="006577AE" w:rsidRDefault="00C0552F" w:rsidP="006577AE">
            <w:pPr>
              <w:spacing w:after="120"/>
              <w:jc w:val="left"/>
              <w:rPr>
                <w:rStyle w:val="Code"/>
              </w:rPr>
            </w:pPr>
            <w:r w:rsidRPr="006577AE">
              <w:rPr>
                <w:rStyle w:val="Code"/>
              </w:rPr>
              <w:t>union 4 13 15 16 4 4 11</w:t>
            </w:r>
          </w:p>
          <w:p w:rsidR="00C0552F" w:rsidRPr="006577AE" w:rsidRDefault="00C0552F" w:rsidP="006577AE">
            <w:pPr>
              <w:spacing w:after="120"/>
              <w:jc w:val="left"/>
              <w:rPr>
                <w:rStyle w:val="Code"/>
              </w:rPr>
            </w:pPr>
            <w:r w:rsidRPr="006577AE">
              <w:rPr>
                <w:rStyle w:val="Code"/>
              </w:rPr>
              <w:t>union 19 6 13 7 15 18</w:t>
            </w:r>
          </w:p>
          <w:p w:rsidR="00C0552F" w:rsidRPr="006577AE" w:rsidRDefault="00C0552F" w:rsidP="006577AE">
            <w:pPr>
              <w:spacing w:after="120"/>
              <w:jc w:val="left"/>
              <w:rPr>
                <w:rStyle w:val="Code"/>
              </w:rPr>
            </w:pPr>
            <w:r w:rsidRPr="006577AE">
              <w:rPr>
                <w:rStyle w:val="Code"/>
              </w:rPr>
              <w:t>union 3</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213</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621</w:t>
            </w:r>
          </w:p>
          <w:p w:rsidR="00C0552F" w:rsidRPr="006577AE" w:rsidRDefault="00C0552F" w:rsidP="006577AE">
            <w:pPr>
              <w:spacing w:after="120"/>
              <w:jc w:val="left"/>
              <w:rPr>
                <w:rStyle w:val="Code"/>
              </w:rPr>
            </w:pPr>
            <w:r w:rsidRPr="006577AE">
              <w:rPr>
                <w:rStyle w:val="Code"/>
              </w:rPr>
              <w:t>find 554</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651</w:t>
            </w:r>
          </w:p>
          <w:p w:rsidR="00C0552F" w:rsidRPr="006577AE" w:rsidRDefault="00C0552F" w:rsidP="006577AE">
            <w:pPr>
              <w:spacing w:after="120"/>
              <w:jc w:val="left"/>
              <w:rPr>
                <w:rStyle w:val="Code"/>
              </w:rPr>
            </w:pPr>
            <w:r w:rsidRPr="006577AE">
              <w:rPr>
                <w:rStyle w:val="Code"/>
              </w:rPr>
              <w:t>find 225</w:t>
            </w:r>
          </w:p>
          <w:p w:rsidR="00C0552F" w:rsidRPr="006577AE" w:rsidRDefault="00C0552F" w:rsidP="006577AE">
            <w:pPr>
              <w:spacing w:after="120"/>
              <w:jc w:val="left"/>
              <w:rPr>
                <w:rStyle w:val="Code"/>
              </w:rPr>
            </w:pPr>
            <w:r w:rsidRPr="006577AE">
              <w:rPr>
                <w:rStyle w:val="Code"/>
              </w:rPr>
              <w:t>intersect 16 15 11 4 11 18 8</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11 14 1 5 10 16</w:t>
            </w:r>
          </w:p>
          <w:p w:rsidR="00C0552F" w:rsidRPr="006577AE" w:rsidRDefault="00C0552F" w:rsidP="006577AE">
            <w:pPr>
              <w:spacing w:after="120"/>
              <w:jc w:val="left"/>
              <w:rPr>
                <w:rStyle w:val="Code"/>
              </w:rPr>
            </w:pPr>
            <w:r w:rsidRPr="006577AE">
              <w:rPr>
                <w:rStyle w:val="Code"/>
              </w:rPr>
              <w:t>add 915</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439</w:t>
            </w:r>
          </w:p>
          <w:p w:rsidR="00C0552F" w:rsidRPr="006577AE" w:rsidRDefault="00C0552F" w:rsidP="006577AE">
            <w:pPr>
              <w:spacing w:after="120"/>
              <w:jc w:val="left"/>
              <w:rPr>
                <w:rStyle w:val="Code"/>
              </w:rPr>
            </w:pPr>
            <w:r w:rsidRPr="006577AE">
              <w:rPr>
                <w:rStyle w:val="Code"/>
              </w:rPr>
              <w:t>intersect 5 11 5 0</w:t>
            </w:r>
          </w:p>
          <w:p w:rsidR="00C0552F" w:rsidRPr="006577AE" w:rsidRDefault="00C0552F" w:rsidP="006577AE">
            <w:pPr>
              <w:spacing w:after="120"/>
              <w:jc w:val="left"/>
              <w:rPr>
                <w:rStyle w:val="Code"/>
              </w:rPr>
            </w:pPr>
            <w:r w:rsidRPr="006577AE">
              <w:rPr>
                <w:rStyle w:val="Code"/>
              </w:rPr>
              <w:t>union 14 10 18 1 0 12 10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18 8 3 4 12 15 19 16 14</w:t>
            </w:r>
          </w:p>
          <w:p w:rsidR="00C0552F" w:rsidRPr="006577AE" w:rsidRDefault="00C0552F" w:rsidP="006577AE">
            <w:pPr>
              <w:spacing w:after="120"/>
              <w:jc w:val="left"/>
              <w:rPr>
                <w:rStyle w:val="Code"/>
              </w:rPr>
            </w:pPr>
            <w:r w:rsidRPr="006577AE">
              <w:rPr>
                <w:rStyle w:val="Code"/>
              </w:rPr>
              <w:t>remove 640</w:t>
            </w:r>
          </w:p>
          <w:p w:rsidR="00C0552F" w:rsidRPr="006577AE" w:rsidRDefault="00C0552F" w:rsidP="006577AE">
            <w:pPr>
              <w:spacing w:after="120"/>
              <w:jc w:val="left"/>
              <w:rPr>
                <w:rStyle w:val="Code"/>
              </w:rPr>
            </w:pPr>
            <w:r w:rsidRPr="006577AE">
              <w:rPr>
                <w:rStyle w:val="Code"/>
              </w:rPr>
              <w:t>intersect 3</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lastRenderedPageBreak/>
              <w:t>union 6 11</w:t>
            </w:r>
          </w:p>
          <w:p w:rsidR="00C0552F" w:rsidRPr="006577AE" w:rsidRDefault="00C0552F" w:rsidP="006577AE">
            <w:pPr>
              <w:spacing w:after="120"/>
              <w:jc w:val="left"/>
              <w:rPr>
                <w:rStyle w:val="Code"/>
              </w:rPr>
            </w:pPr>
            <w:r w:rsidRPr="006577AE">
              <w:rPr>
                <w:rStyle w:val="Code"/>
              </w:rPr>
              <w:t>intersect 15 3</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12 12 11</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remove 264</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580</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remove 302</w:t>
            </w:r>
          </w:p>
          <w:p w:rsidR="00C0552F" w:rsidRPr="006577AE" w:rsidRDefault="00C0552F" w:rsidP="006577AE">
            <w:pPr>
              <w:spacing w:after="120"/>
              <w:jc w:val="left"/>
              <w:rPr>
                <w:rStyle w:val="Code"/>
              </w:rPr>
            </w:pPr>
            <w:r w:rsidRPr="006577AE">
              <w:rPr>
                <w:rStyle w:val="Code"/>
              </w:rPr>
              <w:t>intersect 6 11</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394</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16 13 3 17 8 10</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1 17 18 0 14 8</w:t>
            </w:r>
          </w:p>
          <w:p w:rsidR="00C0552F" w:rsidRPr="006577AE" w:rsidRDefault="00C0552F" w:rsidP="006577AE">
            <w:pPr>
              <w:spacing w:after="120"/>
              <w:jc w:val="left"/>
              <w:rPr>
                <w:rStyle w:val="Code"/>
              </w:rPr>
            </w:pPr>
            <w:r w:rsidRPr="006577AE">
              <w:rPr>
                <w:rStyle w:val="Code"/>
              </w:rPr>
              <w:t>union 2 9 15</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653</w:t>
            </w:r>
          </w:p>
          <w:p w:rsidR="00C0552F" w:rsidRPr="006577AE" w:rsidRDefault="00C0552F" w:rsidP="006577AE">
            <w:pPr>
              <w:spacing w:after="120"/>
              <w:jc w:val="left"/>
              <w:rPr>
                <w:rStyle w:val="Code"/>
              </w:rPr>
            </w:pPr>
            <w:r w:rsidRPr="006577AE">
              <w:rPr>
                <w:rStyle w:val="Code"/>
              </w:rPr>
              <w:t>remove 706</w:t>
            </w:r>
          </w:p>
          <w:p w:rsidR="00C0552F" w:rsidRPr="006577AE" w:rsidRDefault="00C0552F" w:rsidP="006577AE">
            <w:pPr>
              <w:spacing w:after="120"/>
              <w:jc w:val="left"/>
              <w:rPr>
                <w:rStyle w:val="Code"/>
              </w:rPr>
            </w:pPr>
            <w:r w:rsidRPr="006577AE">
              <w:rPr>
                <w:rStyle w:val="Code"/>
              </w:rPr>
              <w:t>intersect 13 10 1 11 14 2 10 13 3</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13 14</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9 1 9 5</w:t>
            </w:r>
          </w:p>
          <w:p w:rsidR="00C0552F" w:rsidRPr="006577AE" w:rsidRDefault="00C0552F" w:rsidP="006577AE">
            <w:pPr>
              <w:spacing w:after="120"/>
              <w:jc w:val="left"/>
              <w:rPr>
                <w:rStyle w:val="Code"/>
              </w:rPr>
            </w:pPr>
            <w:r w:rsidRPr="006577AE">
              <w:rPr>
                <w:rStyle w:val="Code"/>
              </w:rPr>
              <w:t>find 921</w:t>
            </w:r>
          </w:p>
          <w:p w:rsidR="00C0552F" w:rsidRPr="006577AE" w:rsidRDefault="00C0552F" w:rsidP="006577AE">
            <w:pPr>
              <w:spacing w:after="120"/>
              <w:jc w:val="left"/>
              <w:rPr>
                <w:rStyle w:val="Code"/>
              </w:rPr>
            </w:pPr>
            <w:r w:rsidRPr="006577AE">
              <w:rPr>
                <w:rStyle w:val="Code"/>
              </w:rPr>
              <w:t>union 9 1 9 5</w:t>
            </w:r>
          </w:p>
          <w:p w:rsidR="00C0552F" w:rsidRPr="006577AE" w:rsidRDefault="00C0552F" w:rsidP="006577AE">
            <w:pPr>
              <w:spacing w:after="120"/>
              <w:jc w:val="left"/>
              <w:rPr>
                <w:rStyle w:val="Code"/>
              </w:rPr>
            </w:pPr>
            <w:r w:rsidRPr="006577AE">
              <w:rPr>
                <w:rStyle w:val="Code"/>
              </w:rPr>
              <w:t>add 338</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14 8 11 14 17 4</w:t>
            </w:r>
          </w:p>
          <w:p w:rsidR="00C0552F" w:rsidRPr="006577AE" w:rsidRDefault="00C0552F" w:rsidP="006577AE">
            <w:pPr>
              <w:spacing w:after="120"/>
              <w:jc w:val="left"/>
              <w:rPr>
                <w:rStyle w:val="Code"/>
              </w:rPr>
            </w:pPr>
            <w:r w:rsidRPr="006577AE">
              <w:rPr>
                <w:rStyle w:val="Code"/>
              </w:rPr>
              <w:t>find 678</w:t>
            </w:r>
          </w:p>
          <w:p w:rsidR="00C0552F" w:rsidRPr="006577AE" w:rsidRDefault="00C0552F" w:rsidP="006577AE">
            <w:pPr>
              <w:spacing w:after="120"/>
              <w:jc w:val="left"/>
              <w:rPr>
                <w:rStyle w:val="Code"/>
              </w:rPr>
            </w:pPr>
            <w:r w:rsidRPr="006577AE">
              <w:rPr>
                <w:rStyle w:val="Code"/>
              </w:rPr>
              <w:t>add 389</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add 607</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10</w:t>
            </w:r>
          </w:p>
          <w:p w:rsidR="00C0552F" w:rsidRPr="006577AE" w:rsidRDefault="00C0552F" w:rsidP="006577AE">
            <w:pPr>
              <w:spacing w:after="120"/>
              <w:jc w:val="left"/>
              <w:rPr>
                <w:rStyle w:val="Code"/>
              </w:rPr>
            </w:pPr>
            <w:r w:rsidRPr="006577AE">
              <w:rPr>
                <w:rStyle w:val="Code"/>
              </w:rPr>
              <w:t>remove 243</w:t>
            </w:r>
          </w:p>
          <w:p w:rsidR="00C0552F" w:rsidRPr="006577AE" w:rsidRDefault="00C0552F" w:rsidP="006577AE">
            <w:pPr>
              <w:spacing w:after="120"/>
              <w:jc w:val="left"/>
              <w:rPr>
                <w:rStyle w:val="Code"/>
              </w:rPr>
            </w:pPr>
            <w:r w:rsidRPr="006577AE">
              <w:rPr>
                <w:rStyle w:val="Code"/>
              </w:rPr>
              <w:lastRenderedPageBreak/>
              <w:t>find 388</w:t>
            </w:r>
          </w:p>
          <w:p w:rsidR="00C0552F" w:rsidRPr="006577AE" w:rsidRDefault="00C0552F" w:rsidP="006577AE">
            <w:pPr>
              <w:spacing w:after="120"/>
              <w:jc w:val="left"/>
              <w:rPr>
                <w:rStyle w:val="Code"/>
              </w:rPr>
            </w:pPr>
            <w:r w:rsidRPr="006577AE">
              <w:rPr>
                <w:rStyle w:val="Code"/>
              </w:rPr>
              <w:t>union 14 5 4 8 14</w:t>
            </w:r>
          </w:p>
          <w:p w:rsidR="00C0552F" w:rsidRPr="006577AE" w:rsidRDefault="00C0552F" w:rsidP="006577AE">
            <w:pPr>
              <w:spacing w:after="120"/>
              <w:jc w:val="left"/>
              <w:rPr>
                <w:rStyle w:val="Code"/>
              </w:rPr>
            </w:pPr>
            <w:r w:rsidRPr="006577AE">
              <w:rPr>
                <w:rStyle w:val="Code"/>
              </w:rPr>
              <w:t>add 667</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3</w:t>
            </w:r>
          </w:p>
          <w:p w:rsidR="00C0552F" w:rsidRPr="006577AE" w:rsidRDefault="00C0552F" w:rsidP="006577AE">
            <w:pPr>
              <w:spacing w:after="120"/>
              <w:jc w:val="left"/>
              <w:rPr>
                <w:rStyle w:val="Code"/>
              </w:rPr>
            </w:pPr>
            <w:r w:rsidRPr="006577AE">
              <w:rPr>
                <w:rStyle w:val="Code"/>
              </w:rPr>
              <w:t>find 708</w:t>
            </w:r>
          </w:p>
          <w:p w:rsidR="00C0552F" w:rsidRPr="006577AE" w:rsidRDefault="00C0552F" w:rsidP="006577AE">
            <w:pPr>
              <w:spacing w:after="120"/>
              <w:jc w:val="left"/>
              <w:rPr>
                <w:rStyle w:val="Code"/>
              </w:rPr>
            </w:pPr>
            <w:r w:rsidRPr="006577AE">
              <w:rPr>
                <w:rStyle w:val="Code"/>
              </w:rPr>
              <w:t>union 2 9 15</w:t>
            </w:r>
          </w:p>
          <w:p w:rsidR="00C0552F" w:rsidRPr="006577AE" w:rsidRDefault="00C0552F" w:rsidP="006577AE">
            <w:pPr>
              <w:spacing w:after="120"/>
              <w:jc w:val="left"/>
              <w:rPr>
                <w:rStyle w:val="Code"/>
              </w:rPr>
            </w:pPr>
            <w:r w:rsidRPr="006577AE">
              <w:rPr>
                <w:rStyle w:val="Code"/>
              </w:rPr>
              <w:t>add 773</w:t>
            </w:r>
          </w:p>
          <w:p w:rsidR="00C0552F" w:rsidRPr="006577AE" w:rsidRDefault="00C0552F" w:rsidP="006577AE">
            <w:pPr>
              <w:spacing w:after="120"/>
              <w:jc w:val="left"/>
              <w:rPr>
                <w:rStyle w:val="Code"/>
              </w:rPr>
            </w:pPr>
            <w:r w:rsidRPr="006577AE">
              <w:rPr>
                <w:rStyle w:val="Code"/>
              </w:rPr>
              <w:t>union 9 12 17 9 2 18 1</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27</w:t>
            </w:r>
          </w:p>
          <w:p w:rsidR="00C0552F" w:rsidRPr="006577AE" w:rsidRDefault="00C0552F" w:rsidP="006577AE">
            <w:pPr>
              <w:spacing w:after="120"/>
              <w:jc w:val="left"/>
              <w:rPr>
                <w:rStyle w:val="Code"/>
              </w:rPr>
            </w:pPr>
            <w:r w:rsidRPr="006577AE">
              <w:rPr>
                <w:rStyle w:val="Code"/>
              </w:rPr>
              <w:t>union 5 2</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122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union 12 14 19 15</w:t>
            </w:r>
          </w:p>
          <w:p w:rsidR="00C0552F" w:rsidRPr="006577AE" w:rsidRDefault="00C0552F" w:rsidP="006577AE">
            <w:pPr>
              <w:spacing w:after="120"/>
              <w:jc w:val="left"/>
              <w:rPr>
                <w:rStyle w:val="Code"/>
              </w:rPr>
            </w:pPr>
            <w:r w:rsidRPr="006577AE">
              <w:rPr>
                <w:rStyle w:val="Code"/>
              </w:rPr>
              <w:t>add 920</w:t>
            </w:r>
          </w:p>
          <w:p w:rsidR="00C0552F" w:rsidRPr="006577AE" w:rsidRDefault="00C0552F" w:rsidP="006577AE">
            <w:pPr>
              <w:spacing w:after="120"/>
              <w:jc w:val="left"/>
              <w:rPr>
                <w:rStyle w:val="Code"/>
              </w:rPr>
            </w:pPr>
            <w:r w:rsidRPr="006577AE">
              <w:rPr>
                <w:rStyle w:val="Code"/>
              </w:rPr>
              <w:t>add 677</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7 18 4 9 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remove 681</w:t>
            </w:r>
          </w:p>
          <w:p w:rsidR="00C0552F" w:rsidRPr="006577AE" w:rsidRDefault="00C0552F" w:rsidP="006577AE">
            <w:pPr>
              <w:spacing w:after="120"/>
              <w:jc w:val="left"/>
              <w:rPr>
                <w:rStyle w:val="Code"/>
              </w:rPr>
            </w:pPr>
            <w:r w:rsidRPr="006577AE">
              <w:rPr>
                <w:rStyle w:val="Code"/>
              </w:rPr>
              <w:t>intersect 11 10</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remove 646</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12 5 6 18 9 6 11</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742</w:t>
            </w:r>
          </w:p>
          <w:p w:rsidR="00C0552F" w:rsidRPr="006577AE" w:rsidRDefault="00C0552F" w:rsidP="006577AE">
            <w:pPr>
              <w:spacing w:after="120"/>
              <w:jc w:val="left"/>
              <w:rPr>
                <w:rStyle w:val="Code"/>
              </w:rPr>
            </w:pPr>
            <w:r w:rsidRPr="006577AE">
              <w:rPr>
                <w:rStyle w:val="Code"/>
              </w:rPr>
              <w:t>remove 525</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8 16</w:t>
            </w:r>
          </w:p>
          <w:p w:rsidR="00C0552F" w:rsidRPr="006577AE" w:rsidRDefault="00C0552F" w:rsidP="006577AE">
            <w:pPr>
              <w:spacing w:after="120"/>
              <w:jc w:val="left"/>
              <w:rPr>
                <w:rStyle w:val="Code"/>
              </w:rPr>
            </w:pPr>
            <w:r w:rsidRPr="006577AE">
              <w:rPr>
                <w:rStyle w:val="Code"/>
              </w:rPr>
              <w:t>find 957</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787</w:t>
            </w:r>
          </w:p>
          <w:p w:rsidR="00C0552F" w:rsidRPr="006577AE" w:rsidRDefault="00C0552F" w:rsidP="006577AE">
            <w:pPr>
              <w:spacing w:after="120"/>
              <w:jc w:val="left"/>
              <w:rPr>
                <w:rStyle w:val="Code"/>
              </w:rPr>
            </w:pPr>
            <w:r w:rsidRPr="006577AE">
              <w:rPr>
                <w:rStyle w:val="Code"/>
              </w:rPr>
              <w:t>union 10 16 12 2 7 13 19 1 8</w:t>
            </w:r>
          </w:p>
          <w:p w:rsidR="00C0552F" w:rsidRPr="006577AE" w:rsidRDefault="00C0552F" w:rsidP="006577AE">
            <w:pPr>
              <w:spacing w:after="120"/>
              <w:jc w:val="left"/>
              <w:rPr>
                <w:rStyle w:val="Code"/>
              </w:rPr>
            </w:pPr>
            <w:r w:rsidRPr="006577AE">
              <w:rPr>
                <w:rStyle w:val="Code"/>
              </w:rPr>
              <w:t>intersect 17 13 1 7</w:t>
            </w:r>
          </w:p>
          <w:p w:rsidR="00C0552F" w:rsidRPr="006577AE" w:rsidRDefault="00C0552F" w:rsidP="006577AE">
            <w:pPr>
              <w:spacing w:after="120"/>
              <w:jc w:val="left"/>
              <w:rPr>
                <w:rStyle w:val="Code"/>
              </w:rPr>
            </w:pPr>
            <w:r w:rsidRPr="006577AE">
              <w:rPr>
                <w:rStyle w:val="Code"/>
              </w:rPr>
              <w:lastRenderedPageBreak/>
              <w:t>remove 124</w:t>
            </w:r>
          </w:p>
          <w:p w:rsidR="00C0552F" w:rsidRPr="006577AE" w:rsidRDefault="00C0552F" w:rsidP="006577AE">
            <w:pPr>
              <w:spacing w:after="120"/>
              <w:jc w:val="left"/>
              <w:rPr>
                <w:rStyle w:val="Code"/>
              </w:rPr>
            </w:pPr>
            <w:r w:rsidRPr="006577AE">
              <w:rPr>
                <w:rStyle w:val="Code"/>
              </w:rPr>
              <w:t>union 12 17 6 1 18</w:t>
            </w:r>
          </w:p>
          <w:p w:rsidR="00C0552F" w:rsidRPr="006577AE" w:rsidRDefault="00C0552F" w:rsidP="006577AE">
            <w:pPr>
              <w:spacing w:after="120"/>
              <w:jc w:val="left"/>
              <w:rPr>
                <w:rStyle w:val="Code"/>
              </w:rPr>
            </w:pPr>
            <w:r w:rsidRPr="006577AE">
              <w:rPr>
                <w:rStyle w:val="Code"/>
              </w:rPr>
              <w:t>remove 933</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398</w:t>
            </w:r>
          </w:p>
          <w:p w:rsidR="00C0552F" w:rsidRPr="006577AE" w:rsidRDefault="00C0552F" w:rsidP="006577AE">
            <w:pPr>
              <w:spacing w:after="120"/>
              <w:jc w:val="left"/>
              <w:rPr>
                <w:rStyle w:val="Code"/>
              </w:rPr>
            </w:pPr>
            <w:r w:rsidRPr="006577AE">
              <w:rPr>
                <w:rStyle w:val="Code"/>
              </w:rPr>
              <w:t>remove 153</w:t>
            </w:r>
          </w:p>
          <w:p w:rsidR="00C0552F" w:rsidRPr="006577AE" w:rsidRDefault="00C0552F" w:rsidP="006577AE">
            <w:pPr>
              <w:spacing w:after="120"/>
              <w:jc w:val="left"/>
              <w:rPr>
                <w:rStyle w:val="Code"/>
              </w:rPr>
            </w:pPr>
            <w:r w:rsidRPr="006577AE">
              <w:rPr>
                <w:rStyle w:val="Code"/>
              </w:rPr>
              <w:t>intersect 4 15 2 3 7 12 1 0</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4 5 15 19 13 12</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find 146</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18 1 18 14</w:t>
            </w:r>
          </w:p>
          <w:p w:rsidR="00C0552F" w:rsidRPr="006577AE" w:rsidRDefault="00C0552F" w:rsidP="006577AE">
            <w:pPr>
              <w:spacing w:after="120"/>
              <w:jc w:val="left"/>
              <w:rPr>
                <w:rStyle w:val="Code"/>
              </w:rPr>
            </w:pPr>
            <w:r w:rsidRPr="006577AE">
              <w:rPr>
                <w:rStyle w:val="Code"/>
              </w:rPr>
              <w:t>union 0 9 18 3 3</w:t>
            </w:r>
          </w:p>
          <w:p w:rsidR="00C0552F" w:rsidRPr="006577AE" w:rsidRDefault="00C0552F" w:rsidP="006577AE">
            <w:pPr>
              <w:spacing w:after="120"/>
              <w:jc w:val="left"/>
              <w:rPr>
                <w:rStyle w:val="Code"/>
              </w:rPr>
            </w:pPr>
            <w:r w:rsidRPr="006577AE">
              <w:rPr>
                <w:rStyle w:val="Code"/>
              </w:rPr>
              <w:t>intersect 19 4 5 0 12</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intersect 19 11 8 0 1 13 8 9</w:t>
            </w:r>
          </w:p>
          <w:p w:rsidR="00C0552F" w:rsidRPr="006577AE" w:rsidRDefault="00C0552F" w:rsidP="006577AE">
            <w:pPr>
              <w:spacing w:after="120"/>
              <w:jc w:val="left"/>
              <w:rPr>
                <w:rStyle w:val="Code"/>
              </w:rPr>
            </w:pPr>
            <w:r w:rsidRPr="006577AE">
              <w:rPr>
                <w:rStyle w:val="Code"/>
              </w:rPr>
              <w:t>intersect 14 8 11 14 17 4</w:t>
            </w:r>
          </w:p>
          <w:p w:rsidR="00C0552F" w:rsidRPr="006577AE" w:rsidRDefault="00C0552F" w:rsidP="006577AE">
            <w:pPr>
              <w:spacing w:after="120"/>
              <w:jc w:val="left"/>
              <w:rPr>
                <w:rStyle w:val="Code"/>
              </w:rPr>
            </w:pPr>
            <w:r w:rsidRPr="006577AE">
              <w:rPr>
                <w:rStyle w:val="Code"/>
              </w:rPr>
              <w:t>find 403</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12 14 19 15</w:t>
            </w:r>
          </w:p>
          <w:p w:rsidR="00C0552F" w:rsidRPr="006577AE" w:rsidRDefault="00C0552F" w:rsidP="006577AE">
            <w:pPr>
              <w:spacing w:after="120"/>
              <w:jc w:val="left"/>
              <w:rPr>
                <w:rStyle w:val="Code"/>
              </w:rPr>
            </w:pPr>
            <w:r w:rsidRPr="006577AE">
              <w:rPr>
                <w:rStyle w:val="Code"/>
              </w:rPr>
              <w:t>add 191</w:t>
            </w:r>
          </w:p>
          <w:p w:rsidR="00C0552F" w:rsidRPr="006577AE" w:rsidRDefault="00C0552F" w:rsidP="006577AE">
            <w:pPr>
              <w:spacing w:after="120"/>
              <w:jc w:val="left"/>
              <w:rPr>
                <w:rStyle w:val="Code"/>
              </w:rPr>
            </w:pPr>
            <w:r w:rsidRPr="006577AE">
              <w:rPr>
                <w:rStyle w:val="Code"/>
              </w:rPr>
              <w:t>add 187</w:t>
            </w:r>
          </w:p>
          <w:p w:rsidR="00C0552F" w:rsidRPr="006577AE" w:rsidRDefault="00C0552F" w:rsidP="006577AE">
            <w:pPr>
              <w:spacing w:after="120"/>
              <w:jc w:val="left"/>
              <w:rPr>
                <w:rStyle w:val="Code"/>
              </w:rPr>
            </w:pPr>
            <w:r w:rsidRPr="006577AE">
              <w:rPr>
                <w:rStyle w:val="Code"/>
              </w:rPr>
              <w:t>intersect 18 8 3 4 12 15 19 16 14</w:t>
            </w:r>
          </w:p>
          <w:p w:rsidR="00C0552F" w:rsidRPr="006577AE" w:rsidRDefault="00C0552F" w:rsidP="006577AE">
            <w:pPr>
              <w:spacing w:after="120"/>
              <w:jc w:val="left"/>
              <w:rPr>
                <w:rStyle w:val="Code"/>
              </w:rPr>
            </w:pPr>
            <w:r w:rsidRPr="006577AE">
              <w:rPr>
                <w:rStyle w:val="Code"/>
              </w:rPr>
              <w:t>intersect 5</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add 242</w:t>
            </w:r>
          </w:p>
          <w:p w:rsidR="00C0552F" w:rsidRPr="006577AE" w:rsidRDefault="00C0552F" w:rsidP="006577AE">
            <w:pPr>
              <w:spacing w:after="120"/>
              <w:jc w:val="left"/>
              <w:rPr>
                <w:rStyle w:val="Code"/>
              </w:rPr>
            </w:pPr>
            <w:r w:rsidRPr="006577AE">
              <w:rPr>
                <w:rStyle w:val="Code"/>
              </w:rPr>
              <w:t>add 302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remove 454</w:t>
            </w:r>
          </w:p>
          <w:p w:rsidR="00C0552F" w:rsidRPr="006577AE" w:rsidRDefault="00C0552F" w:rsidP="006577AE">
            <w:pPr>
              <w:spacing w:after="120"/>
              <w:jc w:val="left"/>
              <w:rPr>
                <w:rStyle w:val="Code"/>
              </w:rPr>
            </w:pPr>
            <w:r w:rsidRPr="006577AE">
              <w:rPr>
                <w:rStyle w:val="Code"/>
              </w:rPr>
              <w:t>add 588</w:t>
            </w:r>
          </w:p>
          <w:p w:rsidR="00C0552F" w:rsidRPr="006577AE" w:rsidRDefault="00C0552F" w:rsidP="006577AE">
            <w:pPr>
              <w:spacing w:after="120"/>
              <w:jc w:val="left"/>
              <w:rPr>
                <w:rStyle w:val="Code"/>
              </w:rPr>
            </w:pPr>
            <w:r w:rsidRPr="006577AE">
              <w:rPr>
                <w:rStyle w:val="Code"/>
              </w:rPr>
              <w:t>find 542</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206</w:t>
            </w:r>
          </w:p>
          <w:p w:rsidR="00C0552F" w:rsidRPr="006577AE" w:rsidRDefault="00C0552F" w:rsidP="006577AE">
            <w:pPr>
              <w:spacing w:after="120"/>
              <w:jc w:val="left"/>
              <w:rPr>
                <w:rStyle w:val="Code"/>
              </w:rPr>
            </w:pPr>
            <w:r w:rsidRPr="006577AE">
              <w:rPr>
                <w:rStyle w:val="Code"/>
              </w:rPr>
              <w:lastRenderedPageBreak/>
              <w:t>remove 592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4 18 10 9 9 19 10 18 18</w:t>
            </w:r>
          </w:p>
          <w:p w:rsidR="00C0552F" w:rsidRPr="006577AE" w:rsidRDefault="00C0552F" w:rsidP="006577AE">
            <w:pPr>
              <w:spacing w:after="120"/>
              <w:jc w:val="left"/>
              <w:rPr>
                <w:rStyle w:val="Code"/>
              </w:rPr>
            </w:pPr>
            <w:r w:rsidRPr="006577AE">
              <w:rPr>
                <w:rStyle w:val="Code"/>
              </w:rPr>
              <w:t>remove 175</w:t>
            </w:r>
          </w:p>
          <w:p w:rsidR="00C0552F" w:rsidRPr="006577AE" w:rsidRDefault="00C0552F" w:rsidP="006577AE">
            <w:pPr>
              <w:spacing w:after="120"/>
              <w:jc w:val="left"/>
              <w:rPr>
                <w:rStyle w:val="Code"/>
              </w:rPr>
            </w:pPr>
            <w:r w:rsidRPr="006577AE">
              <w:rPr>
                <w:rStyle w:val="Code"/>
              </w:rPr>
              <w:t>add 690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16 1 3 14 19 2 11 7</w:t>
            </w:r>
          </w:p>
          <w:p w:rsidR="00C0552F" w:rsidRPr="006577AE" w:rsidRDefault="00C0552F" w:rsidP="006577AE">
            <w:pPr>
              <w:spacing w:after="120"/>
              <w:jc w:val="left"/>
              <w:rPr>
                <w:rStyle w:val="Code"/>
              </w:rPr>
            </w:pPr>
            <w:r w:rsidRPr="006577AE">
              <w:rPr>
                <w:rStyle w:val="Code"/>
              </w:rPr>
              <w:t>remove 323</w:t>
            </w:r>
          </w:p>
          <w:p w:rsidR="00C0552F" w:rsidRPr="006577AE" w:rsidRDefault="00C0552F" w:rsidP="006577AE">
            <w:pPr>
              <w:spacing w:after="120"/>
              <w:jc w:val="left"/>
              <w:rPr>
                <w:rStyle w:val="Code"/>
              </w:rPr>
            </w:pPr>
            <w:r w:rsidRPr="006577AE">
              <w:rPr>
                <w:rStyle w:val="Code"/>
              </w:rPr>
              <w:t>find 948</w:t>
            </w:r>
          </w:p>
          <w:p w:rsidR="00C0552F" w:rsidRPr="006577AE" w:rsidRDefault="00C0552F" w:rsidP="006577AE">
            <w:pPr>
              <w:spacing w:after="120"/>
              <w:jc w:val="left"/>
              <w:rPr>
                <w:rStyle w:val="Code"/>
              </w:rPr>
            </w:pPr>
            <w:r w:rsidRPr="006577AE">
              <w:rPr>
                <w:rStyle w:val="Code"/>
              </w:rPr>
              <w:t>add 675</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209</w:t>
            </w:r>
          </w:p>
          <w:p w:rsidR="00C0552F" w:rsidRPr="006577AE" w:rsidRDefault="00C0552F" w:rsidP="006577AE">
            <w:pPr>
              <w:spacing w:after="120"/>
              <w:jc w:val="left"/>
              <w:rPr>
                <w:rStyle w:val="Code"/>
              </w:rPr>
            </w:pPr>
            <w:r w:rsidRPr="006577AE">
              <w:rPr>
                <w:rStyle w:val="Code"/>
              </w:rPr>
              <w:t>remove 309</w:t>
            </w:r>
          </w:p>
          <w:p w:rsidR="00C0552F" w:rsidRPr="006577AE" w:rsidRDefault="00C0552F" w:rsidP="006577AE">
            <w:pPr>
              <w:spacing w:after="120"/>
              <w:jc w:val="left"/>
              <w:rPr>
                <w:rStyle w:val="Code"/>
              </w:rPr>
            </w:pPr>
            <w:r w:rsidRPr="006577AE">
              <w:rPr>
                <w:rStyle w:val="Code"/>
              </w:rPr>
              <w:t>remove 305</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697</w:t>
            </w:r>
          </w:p>
          <w:p w:rsidR="00C0552F" w:rsidRPr="006577AE" w:rsidRDefault="00C0552F" w:rsidP="006577AE">
            <w:pPr>
              <w:spacing w:after="120"/>
              <w:jc w:val="left"/>
              <w:rPr>
                <w:rStyle w:val="Code"/>
              </w:rPr>
            </w:pPr>
            <w:r w:rsidRPr="006577AE">
              <w:rPr>
                <w:rStyle w:val="Code"/>
              </w:rPr>
              <w:t>find 954</w:t>
            </w:r>
          </w:p>
          <w:p w:rsidR="00C0552F" w:rsidRPr="006577AE" w:rsidRDefault="00C0552F" w:rsidP="006577AE">
            <w:pPr>
              <w:spacing w:after="120"/>
              <w:jc w:val="left"/>
              <w:rPr>
                <w:rStyle w:val="Code"/>
              </w:rPr>
            </w:pPr>
            <w:r w:rsidRPr="006577AE">
              <w:rPr>
                <w:rStyle w:val="Code"/>
              </w:rPr>
              <w:t>find 109</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19 11 8 0 1 13 8 9</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find 48</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7 13 9</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6 16 0 12 12 2</w:t>
            </w:r>
          </w:p>
          <w:p w:rsidR="00C0552F" w:rsidRPr="006577AE" w:rsidRDefault="00C0552F" w:rsidP="006577AE">
            <w:pPr>
              <w:spacing w:after="120"/>
              <w:jc w:val="left"/>
              <w:rPr>
                <w:rStyle w:val="Code"/>
              </w:rPr>
            </w:pPr>
            <w:r w:rsidRPr="006577AE">
              <w:rPr>
                <w:rStyle w:val="Code"/>
              </w:rPr>
              <w:t>find 866</w:t>
            </w:r>
          </w:p>
          <w:p w:rsidR="00C0552F" w:rsidRPr="006577AE" w:rsidRDefault="00C0552F" w:rsidP="006577AE">
            <w:pPr>
              <w:spacing w:after="120"/>
              <w:jc w:val="left"/>
              <w:rPr>
                <w:rStyle w:val="Code"/>
              </w:rPr>
            </w:pPr>
            <w:r w:rsidRPr="006577AE">
              <w:rPr>
                <w:rStyle w:val="Code"/>
              </w:rPr>
              <w:t>add 225</w:t>
            </w:r>
          </w:p>
          <w:p w:rsidR="00C0552F" w:rsidRPr="006577AE" w:rsidRDefault="00C0552F" w:rsidP="006577AE">
            <w:pPr>
              <w:spacing w:after="120"/>
              <w:jc w:val="left"/>
              <w:rPr>
                <w:rStyle w:val="Code"/>
              </w:rPr>
            </w:pPr>
            <w:r w:rsidRPr="006577AE">
              <w:rPr>
                <w:rStyle w:val="Code"/>
              </w:rPr>
              <w:t>union 11 19 16 18 16 11 9 14</w:t>
            </w:r>
          </w:p>
          <w:p w:rsidR="00C0552F" w:rsidRPr="006577AE" w:rsidRDefault="00C0552F" w:rsidP="006577AE">
            <w:pPr>
              <w:spacing w:after="120"/>
              <w:jc w:val="left"/>
              <w:rPr>
                <w:rStyle w:val="Code"/>
              </w:rPr>
            </w:pPr>
            <w:r w:rsidRPr="006577AE">
              <w:rPr>
                <w:rStyle w:val="Code"/>
              </w:rPr>
              <w:t>remove 257</w:t>
            </w:r>
          </w:p>
          <w:p w:rsidR="00C0552F" w:rsidRPr="006577AE" w:rsidRDefault="00C0552F" w:rsidP="006577AE">
            <w:pPr>
              <w:spacing w:after="120"/>
              <w:jc w:val="left"/>
              <w:rPr>
                <w:rStyle w:val="Code"/>
              </w:rPr>
            </w:pPr>
            <w:r w:rsidRPr="006577AE">
              <w:rPr>
                <w:rStyle w:val="Code"/>
              </w:rPr>
              <w:t>find 254</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686</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lastRenderedPageBreak/>
              <w:t>intersect 6 16 0 12 12 2</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add 617</w:t>
            </w:r>
          </w:p>
          <w:p w:rsidR="00C0552F" w:rsidRPr="006577AE" w:rsidRDefault="00C0552F" w:rsidP="006577AE">
            <w:pPr>
              <w:spacing w:after="120"/>
              <w:jc w:val="left"/>
              <w:rPr>
                <w:rStyle w:val="Code"/>
              </w:rPr>
            </w:pPr>
            <w:r w:rsidRPr="006577AE">
              <w:rPr>
                <w:rStyle w:val="Code"/>
              </w:rPr>
              <w:t>union 14 10 18 1 0 12 10</w:t>
            </w:r>
          </w:p>
          <w:p w:rsidR="00C0552F" w:rsidRPr="006577AE" w:rsidRDefault="00C0552F" w:rsidP="006577AE">
            <w:pPr>
              <w:spacing w:after="120"/>
              <w:jc w:val="left"/>
              <w:rPr>
                <w:rStyle w:val="Code"/>
              </w:rPr>
            </w:pPr>
            <w:r w:rsidRPr="006577AE">
              <w:rPr>
                <w:rStyle w:val="Code"/>
              </w:rPr>
              <w:t>union 1 19 5 7 17 16 1</w:t>
            </w:r>
          </w:p>
          <w:p w:rsidR="00C0552F" w:rsidRPr="006577AE" w:rsidRDefault="00C0552F" w:rsidP="006577AE">
            <w:pPr>
              <w:spacing w:after="120"/>
              <w:jc w:val="left"/>
              <w:rPr>
                <w:rStyle w:val="Code"/>
              </w:rPr>
            </w:pPr>
            <w:r w:rsidRPr="006577AE">
              <w:rPr>
                <w:rStyle w:val="Code"/>
              </w:rPr>
              <w:t>union 17 4 8 11 7 0 1</w:t>
            </w:r>
          </w:p>
          <w:p w:rsidR="00C0552F" w:rsidRPr="006577AE" w:rsidRDefault="00C0552F" w:rsidP="006577AE">
            <w:pPr>
              <w:spacing w:after="120"/>
              <w:jc w:val="left"/>
              <w:rPr>
                <w:rStyle w:val="Code"/>
              </w:rPr>
            </w:pPr>
            <w:r w:rsidRPr="006577AE">
              <w:rPr>
                <w:rStyle w:val="Code"/>
              </w:rPr>
              <w:t>remove 62</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14 12 6 7 3 0 19 6</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find 449</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4 15 2 3 7 12 1 0</w:t>
            </w:r>
          </w:p>
          <w:p w:rsidR="00C0552F" w:rsidRPr="006577AE" w:rsidRDefault="00C0552F" w:rsidP="006577AE">
            <w:pPr>
              <w:spacing w:after="120"/>
              <w:jc w:val="left"/>
              <w:rPr>
                <w:rStyle w:val="Code"/>
              </w:rPr>
            </w:pPr>
            <w:r w:rsidRPr="006577AE">
              <w:rPr>
                <w:rStyle w:val="Code"/>
              </w:rPr>
              <w:t>remove 396</w:t>
            </w:r>
          </w:p>
          <w:p w:rsidR="00C0552F" w:rsidRPr="006577AE" w:rsidRDefault="00C0552F" w:rsidP="006577AE">
            <w:pPr>
              <w:spacing w:after="120"/>
              <w:jc w:val="left"/>
              <w:rPr>
                <w:rStyle w:val="Code"/>
              </w:rPr>
            </w:pPr>
            <w:r w:rsidRPr="006577AE">
              <w:rPr>
                <w:rStyle w:val="Code"/>
              </w:rPr>
              <w:t>find 459</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union 4 2 7 13</w:t>
            </w:r>
          </w:p>
          <w:p w:rsidR="00C0552F" w:rsidRPr="006577AE" w:rsidRDefault="00C0552F" w:rsidP="006577AE">
            <w:pPr>
              <w:spacing w:after="120"/>
              <w:jc w:val="left"/>
              <w:rPr>
                <w:rStyle w:val="Code"/>
              </w:rPr>
            </w:pPr>
            <w:r w:rsidRPr="006577AE">
              <w:rPr>
                <w:rStyle w:val="Code"/>
              </w:rPr>
              <w:t>add 733</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0 4 3</w:t>
            </w:r>
          </w:p>
          <w:p w:rsidR="00C0552F" w:rsidRPr="006577AE" w:rsidRDefault="00C0552F" w:rsidP="006577AE">
            <w:pPr>
              <w:spacing w:after="120"/>
              <w:jc w:val="left"/>
              <w:rPr>
                <w:rStyle w:val="Code"/>
              </w:rPr>
            </w:pPr>
            <w:r w:rsidRPr="006577AE">
              <w:rPr>
                <w:rStyle w:val="Code"/>
              </w:rPr>
              <w:t>find 273</w:t>
            </w:r>
          </w:p>
          <w:p w:rsidR="00C0552F" w:rsidRPr="006577AE" w:rsidRDefault="00C0552F" w:rsidP="006577AE">
            <w:pPr>
              <w:spacing w:after="120"/>
              <w:jc w:val="left"/>
              <w:rPr>
                <w:rStyle w:val="Code"/>
              </w:rPr>
            </w:pPr>
            <w:r w:rsidRPr="006577AE">
              <w:rPr>
                <w:rStyle w:val="Code"/>
              </w:rPr>
              <w:t>find 607</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intersect 4 13 15 16 4 4 11</w:t>
            </w:r>
          </w:p>
          <w:p w:rsidR="00C0552F" w:rsidRPr="006577AE" w:rsidRDefault="00C0552F" w:rsidP="006577AE">
            <w:pPr>
              <w:spacing w:after="120"/>
              <w:jc w:val="left"/>
              <w:rPr>
                <w:rStyle w:val="Code"/>
              </w:rPr>
            </w:pPr>
            <w:r w:rsidRPr="006577AE">
              <w:rPr>
                <w:rStyle w:val="Code"/>
              </w:rPr>
              <w:t>add 380</w:t>
            </w:r>
          </w:p>
          <w:p w:rsidR="00C0552F" w:rsidRPr="006577AE" w:rsidRDefault="00C0552F" w:rsidP="006577AE">
            <w:pPr>
              <w:spacing w:after="120"/>
              <w:jc w:val="left"/>
              <w:rPr>
                <w:rStyle w:val="Code"/>
              </w:rPr>
            </w:pPr>
            <w:r w:rsidRPr="006577AE">
              <w:rPr>
                <w:rStyle w:val="Code"/>
              </w:rPr>
              <w:t>union 13 7 14 5 12 14 1 15</w:t>
            </w:r>
          </w:p>
          <w:p w:rsidR="00C0552F" w:rsidRPr="006577AE" w:rsidRDefault="00C0552F" w:rsidP="006577AE">
            <w:pPr>
              <w:spacing w:after="120"/>
              <w:jc w:val="left"/>
              <w:rPr>
                <w:rStyle w:val="Code"/>
              </w:rPr>
            </w:pPr>
            <w:r w:rsidRPr="006577AE">
              <w:rPr>
                <w:rStyle w:val="Code"/>
              </w:rPr>
              <w:t>find 804</w:t>
            </w:r>
          </w:p>
          <w:p w:rsidR="00C0552F" w:rsidRPr="006577AE" w:rsidRDefault="00C0552F" w:rsidP="006577AE">
            <w:pPr>
              <w:spacing w:after="120"/>
              <w:jc w:val="left"/>
              <w:rPr>
                <w:rStyle w:val="Code"/>
              </w:rPr>
            </w:pPr>
            <w:r w:rsidRPr="006577AE">
              <w:rPr>
                <w:rStyle w:val="Code"/>
              </w:rPr>
              <w:t>remove 828</w:t>
            </w:r>
          </w:p>
          <w:p w:rsidR="00C0552F" w:rsidRPr="006577AE" w:rsidRDefault="00C0552F" w:rsidP="006577AE">
            <w:pPr>
              <w:spacing w:after="120"/>
              <w:jc w:val="left"/>
              <w:rPr>
                <w:rStyle w:val="Code"/>
              </w:rPr>
            </w:pPr>
            <w:r w:rsidRPr="006577AE">
              <w:rPr>
                <w:rStyle w:val="Code"/>
              </w:rPr>
              <w:t>remove 126</w:t>
            </w:r>
          </w:p>
          <w:p w:rsidR="00C0552F" w:rsidRPr="006577AE" w:rsidRDefault="00C0552F" w:rsidP="006577AE">
            <w:pPr>
              <w:spacing w:after="120"/>
              <w:jc w:val="left"/>
              <w:rPr>
                <w:rStyle w:val="Code"/>
              </w:rPr>
            </w:pPr>
            <w:r w:rsidRPr="006577AE">
              <w:rPr>
                <w:rStyle w:val="Code"/>
              </w:rPr>
              <w:t>add 188</w:t>
            </w:r>
          </w:p>
          <w:p w:rsidR="00C0552F" w:rsidRPr="006577AE" w:rsidRDefault="00C0552F" w:rsidP="006577AE">
            <w:pPr>
              <w:spacing w:after="120"/>
              <w:jc w:val="left"/>
              <w:rPr>
                <w:rStyle w:val="Code"/>
              </w:rPr>
            </w:pPr>
            <w:r w:rsidRPr="006577AE">
              <w:rPr>
                <w:rStyle w:val="Code"/>
              </w:rPr>
              <w:t>union 5 2</w:t>
            </w:r>
          </w:p>
          <w:p w:rsidR="00C0552F" w:rsidRPr="006577AE" w:rsidRDefault="00C0552F" w:rsidP="006577AE">
            <w:pPr>
              <w:spacing w:after="120"/>
              <w:jc w:val="left"/>
              <w:rPr>
                <w:rStyle w:val="Code"/>
              </w:rPr>
            </w:pPr>
            <w:r w:rsidRPr="006577AE">
              <w:rPr>
                <w:rStyle w:val="Code"/>
              </w:rPr>
              <w:t>remove 982</w:t>
            </w:r>
          </w:p>
          <w:p w:rsidR="00C0552F" w:rsidRPr="006577AE" w:rsidRDefault="00C0552F" w:rsidP="006577AE">
            <w:pPr>
              <w:spacing w:after="120"/>
              <w:jc w:val="left"/>
              <w:rPr>
                <w:rStyle w:val="Code"/>
              </w:rPr>
            </w:pPr>
            <w:r w:rsidRPr="006577AE">
              <w:rPr>
                <w:rStyle w:val="Code"/>
              </w:rPr>
              <w:t>add 101</w:t>
            </w:r>
          </w:p>
          <w:p w:rsidR="00C0552F" w:rsidRPr="006577AE" w:rsidRDefault="00C0552F" w:rsidP="006577AE">
            <w:pPr>
              <w:spacing w:after="120"/>
              <w:jc w:val="left"/>
              <w:rPr>
                <w:rStyle w:val="Code"/>
              </w:rPr>
            </w:pPr>
            <w:r w:rsidRPr="006577AE">
              <w:rPr>
                <w:rStyle w:val="Code"/>
              </w:rPr>
              <w:t>union 6 18 7 19 15 10 10</w:t>
            </w:r>
          </w:p>
          <w:p w:rsidR="00C0552F" w:rsidRPr="006577AE" w:rsidRDefault="00C0552F" w:rsidP="006577AE">
            <w:pPr>
              <w:spacing w:after="120"/>
              <w:jc w:val="left"/>
              <w:rPr>
                <w:rStyle w:val="Code"/>
              </w:rPr>
            </w:pPr>
            <w:r w:rsidRPr="006577AE">
              <w:rPr>
                <w:rStyle w:val="Code"/>
              </w:rPr>
              <w:t>clear</w:t>
            </w:r>
          </w:p>
          <w:p w:rsidR="00C0552F" w:rsidRPr="006577AE" w:rsidRDefault="00C0552F" w:rsidP="006577AE">
            <w:pPr>
              <w:spacing w:after="120"/>
              <w:jc w:val="left"/>
              <w:rPr>
                <w:rStyle w:val="Code"/>
              </w:rPr>
            </w:pPr>
            <w:r w:rsidRPr="006577AE">
              <w:rPr>
                <w:rStyle w:val="Code"/>
              </w:rPr>
              <w:t>union 10 12 14 18 7</w:t>
            </w:r>
          </w:p>
          <w:p w:rsidR="00C0552F" w:rsidRPr="006577AE" w:rsidRDefault="00C0552F" w:rsidP="006577AE">
            <w:pPr>
              <w:spacing w:after="120"/>
              <w:jc w:val="left"/>
              <w:rPr>
                <w:rStyle w:val="Code"/>
              </w:rPr>
            </w:pPr>
            <w:r w:rsidRPr="006577AE">
              <w:rPr>
                <w:rStyle w:val="Code"/>
              </w:rPr>
              <w:t>add 771</w:t>
            </w:r>
          </w:p>
          <w:p w:rsidR="00C0552F" w:rsidRPr="006577AE" w:rsidRDefault="00C0552F" w:rsidP="006577AE">
            <w:pPr>
              <w:spacing w:after="120"/>
              <w:jc w:val="left"/>
              <w:rPr>
                <w:rStyle w:val="Code"/>
              </w:rPr>
            </w:pPr>
            <w:r w:rsidRPr="006577AE">
              <w:rPr>
                <w:rStyle w:val="Code"/>
              </w:rPr>
              <w:t>intersect 2 2 10 3 5 14 10</w:t>
            </w:r>
          </w:p>
          <w:p w:rsidR="00C0552F" w:rsidRPr="006577AE" w:rsidRDefault="00C0552F" w:rsidP="006577AE">
            <w:pPr>
              <w:spacing w:after="120"/>
              <w:jc w:val="left"/>
              <w:rPr>
                <w:rStyle w:val="Code"/>
              </w:rPr>
            </w:pPr>
            <w:r w:rsidRPr="006577AE">
              <w:rPr>
                <w:rStyle w:val="Code"/>
              </w:rPr>
              <w:lastRenderedPageBreak/>
              <w:t>union 0 9 18 3 3</w:t>
            </w:r>
          </w:p>
          <w:p w:rsidR="00C0552F" w:rsidRPr="006577AE" w:rsidRDefault="00C0552F" w:rsidP="006577AE">
            <w:pPr>
              <w:spacing w:after="120"/>
              <w:jc w:val="left"/>
              <w:rPr>
                <w:rStyle w:val="Code"/>
              </w:rPr>
            </w:pPr>
            <w:r w:rsidRPr="006577AE">
              <w:rPr>
                <w:rStyle w:val="Code"/>
              </w:rPr>
              <w:t>add 901</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elements</w:t>
            </w:r>
          </w:p>
          <w:p w:rsidR="00C0552F" w:rsidRPr="006577AE" w:rsidRDefault="00C0552F" w:rsidP="006577AE">
            <w:pPr>
              <w:spacing w:after="120"/>
              <w:jc w:val="left"/>
              <w:rPr>
                <w:rStyle w:val="Code"/>
              </w:rPr>
            </w:pPr>
            <w:r w:rsidRPr="006577AE">
              <w:rPr>
                <w:rStyle w:val="Code"/>
              </w:rPr>
              <w:t>find 311</w:t>
            </w:r>
          </w:p>
          <w:p w:rsidR="00C0552F" w:rsidRPr="006577AE" w:rsidRDefault="00C0552F" w:rsidP="006577AE">
            <w:pPr>
              <w:spacing w:after="120"/>
              <w:jc w:val="left"/>
              <w:rPr>
                <w:rStyle w:val="Code"/>
              </w:rPr>
            </w:pPr>
            <w:r w:rsidRPr="006577AE">
              <w:rPr>
                <w:rStyle w:val="Code"/>
              </w:rPr>
              <w:t>add 715</w:t>
            </w:r>
          </w:p>
          <w:p w:rsidR="00C0552F" w:rsidRPr="006577AE" w:rsidRDefault="00C0552F" w:rsidP="006577AE">
            <w:pPr>
              <w:spacing w:after="120"/>
              <w:jc w:val="left"/>
              <w:rPr>
                <w:rStyle w:val="Code"/>
              </w:rPr>
            </w:pPr>
            <w:r w:rsidRPr="006577AE">
              <w:rPr>
                <w:rStyle w:val="Code"/>
              </w:rPr>
              <w:t>intersect 7 0 12 15 3 8</w:t>
            </w:r>
          </w:p>
          <w:p w:rsidR="00C0552F" w:rsidRPr="006577AE" w:rsidRDefault="00C0552F" w:rsidP="006577AE">
            <w:pPr>
              <w:spacing w:after="120"/>
              <w:jc w:val="left"/>
              <w:rPr>
                <w:rStyle w:val="Code"/>
              </w:rPr>
            </w:pPr>
            <w:r w:rsidRPr="006577AE">
              <w:rPr>
                <w:rStyle w:val="Code"/>
              </w:rPr>
              <w:t>count</w:t>
            </w:r>
          </w:p>
          <w:p w:rsidR="00C0552F" w:rsidRPr="006577AE" w:rsidRDefault="00C0552F" w:rsidP="006577AE">
            <w:pPr>
              <w:spacing w:after="120"/>
              <w:jc w:val="left"/>
              <w:rPr>
                <w:rStyle w:val="Code"/>
              </w:rPr>
            </w:pPr>
            <w:r w:rsidRPr="006577AE">
              <w:rPr>
                <w:rStyle w:val="Code"/>
              </w:rPr>
              <w:t>intersect 4 13 15 16 4 4 11</w:t>
            </w:r>
          </w:p>
          <w:p w:rsidR="00C0552F" w:rsidRPr="00454FED" w:rsidRDefault="00C0552F" w:rsidP="006577AE">
            <w:pPr>
              <w:spacing w:after="120"/>
              <w:jc w:val="left"/>
              <w:rPr>
                <w:rFonts w:ascii="Consolas" w:hAnsi="Consolas" w:cs="Consolas"/>
                <w:noProof/>
                <w:highlight w:val="yellow"/>
                <w:lang w:val="en-US"/>
              </w:rPr>
            </w:pPr>
            <w:r w:rsidRPr="006577AE">
              <w:rPr>
                <w:rStyle w:val="Code"/>
              </w:rPr>
              <w:t>elements</w:t>
            </w:r>
          </w:p>
        </w:tc>
        <w:tc>
          <w:tcPr>
            <w:tcW w:w="5386" w:type="dxa"/>
          </w:tcPr>
          <w:p w:rsidR="00C0552F" w:rsidRPr="006577AE" w:rsidRDefault="00C0552F" w:rsidP="006577AE">
            <w:pPr>
              <w:spacing w:after="120"/>
              <w:jc w:val="left"/>
              <w:rPr>
                <w:rStyle w:val="Code"/>
                <w:lang w:val="bg-BG"/>
              </w:rPr>
            </w:pPr>
            <w:r w:rsidRPr="006577AE">
              <w:rPr>
                <w:rStyle w:val="Code"/>
                <w:lang w:val="bg-BG"/>
              </w:rPr>
              <w:lastRenderedPageBreak/>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3 11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 xml:space="preserve">908 </w:t>
            </w:r>
          </w:p>
          <w:p w:rsidR="00C0552F" w:rsidRPr="006577AE" w:rsidRDefault="00C0552F" w:rsidP="006577AE">
            <w:pPr>
              <w:spacing w:after="120"/>
              <w:jc w:val="left"/>
              <w:rPr>
                <w:rStyle w:val="Code"/>
                <w:lang w:val="bg-BG"/>
              </w:rPr>
            </w:pPr>
            <w:r w:rsidRPr="006577AE">
              <w:rPr>
                <w:rStyle w:val="Code"/>
                <w:lang w:val="bg-BG"/>
              </w:rPr>
              <w:t xml:space="preserve">4 9 10 18 19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lastRenderedPageBreak/>
              <w:t>False</w:t>
            </w:r>
          </w:p>
          <w:p w:rsidR="00C0552F" w:rsidRPr="006577AE" w:rsidRDefault="00C0552F" w:rsidP="006577AE">
            <w:pPr>
              <w:spacing w:after="120"/>
              <w:jc w:val="left"/>
              <w:rPr>
                <w:rStyle w:val="Code"/>
                <w:lang w:val="bg-BG"/>
              </w:rPr>
            </w:pPr>
            <w:r w:rsidRPr="006577AE">
              <w:rPr>
                <w:rStyle w:val="Code"/>
                <w:lang w:val="bg-BG"/>
              </w:rPr>
              <w:t xml:space="preserve">4 9 19 </w:t>
            </w:r>
          </w:p>
          <w:p w:rsidR="00C0552F" w:rsidRPr="006577AE" w:rsidRDefault="00C0552F" w:rsidP="006577AE">
            <w:pPr>
              <w:spacing w:after="120"/>
              <w:jc w:val="left"/>
              <w:rPr>
                <w:rStyle w:val="Code"/>
                <w:lang w:val="bg-BG"/>
              </w:rPr>
            </w:pPr>
            <w:r w:rsidRPr="006577AE">
              <w:rPr>
                <w:rStyle w:val="Code"/>
                <w:lang w:val="bg-BG"/>
              </w:rPr>
              <w:t>2</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5</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 xml:space="preserve">385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14</w:t>
            </w:r>
          </w:p>
          <w:p w:rsidR="00C0552F" w:rsidRPr="006577AE" w:rsidRDefault="00C0552F" w:rsidP="006577AE">
            <w:pPr>
              <w:spacing w:after="120"/>
              <w:jc w:val="left"/>
              <w:rPr>
                <w:rStyle w:val="Code"/>
                <w:lang w:val="bg-BG"/>
              </w:rPr>
            </w:pPr>
            <w:r w:rsidRPr="006577AE">
              <w:rPr>
                <w:rStyle w:val="Code"/>
                <w:lang w:val="bg-BG"/>
              </w:rPr>
              <w:t xml:space="preserve">0 1 5 6 8 9 10 11 13 15 16 17 18 19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 xml:space="preserve">8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205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lastRenderedPageBreak/>
              <w:t xml:space="preserve">205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11 </w:t>
            </w:r>
          </w:p>
          <w:p w:rsidR="00C0552F" w:rsidRPr="006577AE" w:rsidRDefault="00C0552F" w:rsidP="006577AE">
            <w:pPr>
              <w:spacing w:after="120"/>
              <w:jc w:val="left"/>
              <w:rPr>
                <w:rStyle w:val="Code"/>
                <w:lang w:val="bg-BG"/>
              </w:rPr>
            </w:pPr>
            <w:r w:rsidRPr="006577AE">
              <w:rPr>
                <w:rStyle w:val="Code"/>
                <w:lang w:val="bg-BG"/>
              </w:rPr>
              <w:t>3</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0 5 11 741 </w:t>
            </w:r>
          </w:p>
          <w:p w:rsidR="00C0552F" w:rsidRPr="006577AE" w:rsidRDefault="00C0552F" w:rsidP="006577AE">
            <w:pPr>
              <w:spacing w:after="120"/>
              <w:jc w:val="left"/>
              <w:rPr>
                <w:rStyle w:val="Code"/>
                <w:lang w:val="bg-BG"/>
              </w:rPr>
            </w:pPr>
            <w:r w:rsidRPr="006577AE">
              <w:rPr>
                <w:rStyle w:val="Code"/>
                <w:lang w:val="bg-BG"/>
              </w:rPr>
              <w:t>4</w:t>
            </w:r>
          </w:p>
          <w:p w:rsidR="00C0552F" w:rsidRPr="006577AE" w:rsidRDefault="00C0552F" w:rsidP="006577AE">
            <w:pPr>
              <w:spacing w:after="120"/>
              <w:jc w:val="left"/>
              <w:rPr>
                <w:rStyle w:val="Code"/>
                <w:lang w:val="bg-BG"/>
              </w:rPr>
            </w:pPr>
            <w:r w:rsidRPr="006577AE">
              <w:rPr>
                <w:rStyle w:val="Code"/>
                <w:lang w:val="bg-BG"/>
              </w:rPr>
              <w:t>4</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8</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9</w:t>
            </w:r>
          </w:p>
          <w:p w:rsidR="00C0552F" w:rsidRPr="006577AE" w:rsidRDefault="00C0552F" w:rsidP="006577AE">
            <w:pPr>
              <w:spacing w:after="120"/>
              <w:jc w:val="left"/>
              <w:rPr>
                <w:rStyle w:val="Code"/>
                <w:lang w:val="bg-BG"/>
              </w:rPr>
            </w:pPr>
            <w:r w:rsidRPr="006577AE">
              <w:rPr>
                <w:rStyle w:val="Code"/>
                <w:lang w:val="bg-BG"/>
              </w:rPr>
              <w:t xml:space="preserve">0 1 2 3 4 7 12 15 239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2</w:t>
            </w:r>
          </w:p>
          <w:p w:rsidR="00C0552F" w:rsidRPr="006577AE" w:rsidRDefault="00C0552F" w:rsidP="006577AE">
            <w:pPr>
              <w:spacing w:after="120"/>
              <w:jc w:val="left"/>
              <w:rPr>
                <w:rStyle w:val="Code"/>
                <w:lang w:val="bg-BG"/>
              </w:rPr>
            </w:pPr>
            <w:r w:rsidRPr="006577AE">
              <w:rPr>
                <w:rStyle w:val="Code"/>
                <w:lang w:val="bg-BG"/>
              </w:rPr>
              <w:t>2</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536 </w:t>
            </w:r>
          </w:p>
          <w:p w:rsidR="00C0552F" w:rsidRPr="006577AE" w:rsidRDefault="00C0552F" w:rsidP="006577AE">
            <w:pPr>
              <w:spacing w:after="120"/>
              <w:jc w:val="left"/>
              <w:rPr>
                <w:rStyle w:val="Code"/>
                <w:lang w:val="bg-BG"/>
              </w:rPr>
            </w:pPr>
            <w:r w:rsidRPr="006577AE">
              <w:rPr>
                <w:rStyle w:val="Code"/>
                <w:lang w:val="bg-BG"/>
              </w:rPr>
              <w:t xml:space="preserve">536 </w:t>
            </w:r>
          </w:p>
          <w:p w:rsidR="00C0552F" w:rsidRPr="006577AE" w:rsidRDefault="00C0552F" w:rsidP="006577AE">
            <w:pPr>
              <w:spacing w:after="120"/>
              <w:jc w:val="left"/>
              <w:rPr>
                <w:rStyle w:val="Code"/>
                <w:lang w:val="bg-BG"/>
              </w:rPr>
            </w:pPr>
            <w:r w:rsidRPr="006577AE">
              <w:rPr>
                <w:rStyle w:val="Code"/>
                <w:lang w:val="bg-BG"/>
              </w:rPr>
              <w:t xml:space="preserve">536 </w:t>
            </w:r>
          </w:p>
          <w:p w:rsidR="00C0552F" w:rsidRPr="006577AE" w:rsidRDefault="00C0552F" w:rsidP="006577AE">
            <w:pPr>
              <w:spacing w:after="120"/>
              <w:jc w:val="left"/>
              <w:rPr>
                <w:rStyle w:val="Code"/>
                <w:lang w:val="bg-BG"/>
              </w:rPr>
            </w:pPr>
            <w:r w:rsidRPr="006577AE">
              <w:rPr>
                <w:rStyle w:val="Code"/>
                <w:lang w:val="bg-BG"/>
              </w:rPr>
              <w:lastRenderedPageBreak/>
              <w:t>False</w:t>
            </w:r>
          </w:p>
          <w:p w:rsidR="00C0552F" w:rsidRPr="006577AE" w:rsidRDefault="00C0552F" w:rsidP="006577AE">
            <w:pPr>
              <w:spacing w:after="120"/>
              <w:jc w:val="left"/>
              <w:rPr>
                <w:rStyle w:val="Code"/>
                <w:lang w:val="bg-BG"/>
              </w:rPr>
            </w:pPr>
            <w:r w:rsidRPr="006577AE">
              <w:rPr>
                <w:rStyle w:val="Code"/>
                <w:lang w:val="bg-BG"/>
              </w:rPr>
              <w:t xml:space="preserve">536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1 2 4 7 8 9 10 12 13 16 18 19 536 755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15</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1 7 10 12 14 18 19 </w:t>
            </w:r>
          </w:p>
          <w:p w:rsidR="00C0552F" w:rsidRPr="006577AE" w:rsidRDefault="00C0552F" w:rsidP="006577AE">
            <w:pPr>
              <w:spacing w:after="120"/>
              <w:jc w:val="left"/>
              <w:rPr>
                <w:rStyle w:val="Code"/>
                <w:lang w:val="bg-BG"/>
              </w:rPr>
            </w:pPr>
            <w:r w:rsidRPr="006577AE">
              <w:rPr>
                <w:rStyle w:val="Code"/>
                <w:lang w:val="bg-BG"/>
              </w:rPr>
              <w:t>7</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629 </w:t>
            </w:r>
          </w:p>
          <w:p w:rsidR="00C0552F" w:rsidRPr="006577AE" w:rsidRDefault="00C0552F" w:rsidP="006577AE">
            <w:pPr>
              <w:spacing w:after="120"/>
              <w:jc w:val="left"/>
              <w:rPr>
                <w:rStyle w:val="Code"/>
                <w:lang w:val="bg-BG"/>
              </w:rPr>
            </w:pPr>
            <w:r w:rsidRPr="006577AE">
              <w:rPr>
                <w:rStyle w:val="Code"/>
                <w:lang w:val="bg-BG"/>
              </w:rPr>
              <w:t xml:space="preserve">629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4</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9 </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4</w:t>
            </w:r>
          </w:p>
          <w:p w:rsidR="00C0552F" w:rsidRPr="006577AE" w:rsidRDefault="00C0552F" w:rsidP="006577AE">
            <w:pPr>
              <w:spacing w:after="120"/>
              <w:jc w:val="left"/>
              <w:rPr>
                <w:rStyle w:val="Code"/>
                <w:lang w:val="bg-BG"/>
              </w:rPr>
            </w:pPr>
            <w:r w:rsidRPr="006577AE">
              <w:rPr>
                <w:rStyle w:val="Code"/>
                <w:lang w:val="bg-BG"/>
              </w:rPr>
              <w:t xml:space="preserve">1 5 6 7 13 15 18 19 81 948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219 </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 xml:space="preserve">219 </w:t>
            </w:r>
          </w:p>
          <w:p w:rsidR="00C0552F" w:rsidRPr="006577AE" w:rsidRDefault="00C0552F" w:rsidP="006577AE">
            <w:pPr>
              <w:spacing w:after="120"/>
              <w:jc w:val="left"/>
              <w:rPr>
                <w:rStyle w:val="Code"/>
                <w:lang w:val="bg-BG"/>
              </w:rPr>
            </w:pPr>
            <w:r w:rsidRPr="006577AE">
              <w:rPr>
                <w:rStyle w:val="Code"/>
                <w:lang w:val="bg-BG"/>
              </w:rPr>
              <w:t xml:space="preserve">0 1 8 14 17 18 </w:t>
            </w:r>
          </w:p>
          <w:p w:rsidR="00C0552F" w:rsidRPr="006577AE" w:rsidRDefault="00C0552F" w:rsidP="006577AE">
            <w:pPr>
              <w:spacing w:after="120"/>
              <w:jc w:val="left"/>
              <w:rPr>
                <w:rStyle w:val="Code"/>
                <w:lang w:val="bg-BG"/>
              </w:rPr>
            </w:pPr>
            <w:r w:rsidRPr="006577AE">
              <w:rPr>
                <w:rStyle w:val="Code"/>
                <w:lang w:val="bg-BG"/>
              </w:rPr>
              <w:t>7</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0 1 8 13 14 17 18 122 </w:t>
            </w:r>
          </w:p>
          <w:p w:rsidR="00C0552F" w:rsidRPr="006577AE" w:rsidRDefault="00C0552F" w:rsidP="006577AE">
            <w:pPr>
              <w:spacing w:after="120"/>
              <w:jc w:val="left"/>
              <w:rPr>
                <w:rStyle w:val="Code"/>
                <w:lang w:val="bg-BG"/>
              </w:rPr>
            </w:pPr>
            <w:r w:rsidRPr="006577AE">
              <w:rPr>
                <w:rStyle w:val="Code"/>
                <w:lang w:val="bg-BG"/>
              </w:rPr>
              <w:lastRenderedPageBreak/>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336 353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0 4 5 12 19 414 602 </w:t>
            </w:r>
          </w:p>
          <w:p w:rsidR="00C0552F" w:rsidRPr="006577AE" w:rsidRDefault="00C0552F" w:rsidP="006577AE">
            <w:pPr>
              <w:spacing w:after="120"/>
              <w:jc w:val="left"/>
              <w:rPr>
                <w:rStyle w:val="Code"/>
                <w:lang w:val="bg-BG"/>
              </w:rPr>
            </w:pPr>
            <w:r w:rsidRPr="006577AE">
              <w:rPr>
                <w:rStyle w:val="Code"/>
                <w:lang w:val="bg-BG"/>
              </w:rPr>
              <w:t xml:space="preserve">0 4 5 12 19 414 602 </w:t>
            </w:r>
          </w:p>
          <w:p w:rsidR="00C0552F" w:rsidRPr="006577AE" w:rsidRDefault="00C0552F" w:rsidP="006577AE">
            <w:pPr>
              <w:spacing w:after="120"/>
              <w:jc w:val="left"/>
              <w:rPr>
                <w:rStyle w:val="Code"/>
                <w:lang w:val="bg-BG"/>
              </w:rPr>
            </w:pPr>
            <w:r w:rsidRPr="006577AE">
              <w:rPr>
                <w:rStyle w:val="Code"/>
                <w:lang w:val="bg-BG"/>
              </w:rPr>
              <w:t>7</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4 11 599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698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11</w:t>
            </w:r>
          </w:p>
          <w:p w:rsidR="00C0552F" w:rsidRPr="006577AE" w:rsidRDefault="00C0552F" w:rsidP="006577AE">
            <w:pPr>
              <w:spacing w:after="120"/>
              <w:jc w:val="left"/>
              <w:rPr>
                <w:rStyle w:val="Code"/>
                <w:lang w:val="bg-BG"/>
              </w:rPr>
            </w:pPr>
            <w:r w:rsidRPr="006577AE">
              <w:rPr>
                <w:rStyle w:val="Code"/>
                <w:lang w:val="bg-BG"/>
              </w:rPr>
              <w:t>11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3 4 8 12 14 15 16 18 19 22 698 738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7 9 10 12 </w:t>
            </w:r>
          </w:p>
          <w:p w:rsidR="00C0552F" w:rsidRPr="006577AE" w:rsidRDefault="00C0552F" w:rsidP="006577AE">
            <w:pPr>
              <w:spacing w:after="120"/>
              <w:jc w:val="left"/>
              <w:rPr>
                <w:rStyle w:val="Code"/>
                <w:lang w:val="bg-BG"/>
              </w:rPr>
            </w:pPr>
            <w:r w:rsidRPr="006577AE">
              <w:rPr>
                <w:rStyle w:val="Code"/>
                <w:lang w:val="bg-BG"/>
              </w:rPr>
              <w:t xml:space="preserve">0 6 7 8 9 10 12 13 18 19 744 </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lastRenderedPageBreak/>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5</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4</w:t>
            </w:r>
          </w:p>
          <w:p w:rsidR="00C0552F" w:rsidRPr="006577AE" w:rsidRDefault="00C0552F" w:rsidP="006577AE">
            <w:pPr>
              <w:spacing w:after="120"/>
              <w:jc w:val="left"/>
              <w:rPr>
                <w:rStyle w:val="Code"/>
                <w:lang w:val="bg-BG"/>
              </w:rPr>
            </w:pPr>
            <w:r w:rsidRPr="006577AE">
              <w:rPr>
                <w:rStyle w:val="Code"/>
                <w:lang w:val="bg-BG"/>
              </w:rPr>
              <w:t>4</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0 1 4 6 8 10 12 13 17 18 19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7</w:t>
            </w:r>
          </w:p>
          <w:p w:rsidR="00C0552F" w:rsidRPr="006577AE" w:rsidRDefault="00C0552F" w:rsidP="006577AE">
            <w:pPr>
              <w:spacing w:after="120"/>
              <w:jc w:val="left"/>
              <w:rPr>
                <w:rStyle w:val="Code"/>
                <w:lang w:val="bg-BG"/>
              </w:rPr>
            </w:pPr>
            <w:r w:rsidRPr="006577AE">
              <w:rPr>
                <w:rStyle w:val="Code"/>
                <w:lang w:val="bg-BG"/>
              </w:rPr>
              <w:t xml:space="preserve">0 1 4 7 8 11 17 </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 xml:space="preserve">4 5 7 9 13 14 15 19 </w:t>
            </w:r>
          </w:p>
          <w:p w:rsidR="00C0552F" w:rsidRPr="006577AE" w:rsidRDefault="00C0552F" w:rsidP="006577AE">
            <w:pPr>
              <w:spacing w:after="120"/>
              <w:jc w:val="left"/>
              <w:rPr>
                <w:rStyle w:val="Code"/>
                <w:lang w:val="bg-BG"/>
              </w:rPr>
            </w:pPr>
            <w:r w:rsidRPr="006577AE">
              <w:rPr>
                <w:rStyle w:val="Code"/>
                <w:lang w:val="bg-BG"/>
              </w:rPr>
              <w:t xml:space="preserve">7 13 </w:t>
            </w:r>
          </w:p>
          <w:p w:rsidR="00C0552F" w:rsidRPr="006577AE" w:rsidRDefault="00C0552F" w:rsidP="006577AE">
            <w:pPr>
              <w:spacing w:after="120"/>
              <w:jc w:val="left"/>
              <w:rPr>
                <w:rStyle w:val="Code"/>
                <w:lang w:val="bg-BG"/>
              </w:rPr>
            </w:pPr>
            <w:r w:rsidRPr="006577AE">
              <w:rPr>
                <w:rStyle w:val="Code"/>
                <w:lang w:val="bg-BG"/>
              </w:rPr>
              <w:t xml:space="preserve">0 1 2 4 7 8 10 13 29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lastRenderedPageBreak/>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7 15 974 </w:t>
            </w:r>
          </w:p>
          <w:p w:rsidR="00C0552F" w:rsidRPr="006577AE" w:rsidRDefault="00C0552F" w:rsidP="006577AE">
            <w:pPr>
              <w:spacing w:after="120"/>
              <w:jc w:val="left"/>
              <w:rPr>
                <w:rStyle w:val="Code"/>
                <w:lang w:val="bg-BG"/>
              </w:rPr>
            </w:pPr>
            <w:r w:rsidRPr="006577AE">
              <w:rPr>
                <w:rStyle w:val="Code"/>
                <w:lang w:val="bg-BG"/>
              </w:rPr>
              <w:t>5</w:t>
            </w:r>
          </w:p>
          <w:p w:rsidR="00C0552F" w:rsidRPr="006577AE" w:rsidRDefault="00C0552F" w:rsidP="006577AE">
            <w:pPr>
              <w:spacing w:after="120"/>
              <w:jc w:val="left"/>
              <w:rPr>
                <w:rStyle w:val="Code"/>
                <w:lang w:val="bg-BG"/>
              </w:rPr>
            </w:pPr>
            <w:r w:rsidRPr="006577AE">
              <w:rPr>
                <w:rStyle w:val="Code"/>
                <w:lang w:val="bg-BG"/>
              </w:rPr>
              <w:t>5</w:t>
            </w:r>
          </w:p>
          <w:p w:rsidR="00C0552F" w:rsidRPr="006577AE" w:rsidRDefault="00C0552F" w:rsidP="006577AE">
            <w:pPr>
              <w:spacing w:after="120"/>
              <w:jc w:val="left"/>
              <w:rPr>
                <w:rStyle w:val="Code"/>
                <w:lang w:val="bg-BG"/>
              </w:rPr>
            </w:pPr>
            <w:r w:rsidRPr="006577AE">
              <w:rPr>
                <w:rStyle w:val="Code"/>
                <w:lang w:val="bg-BG"/>
              </w:rPr>
              <w:t xml:space="preserve">331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0 5 11 </w:t>
            </w:r>
          </w:p>
          <w:p w:rsidR="00C0552F" w:rsidRPr="006577AE" w:rsidRDefault="00C0552F" w:rsidP="006577AE">
            <w:pPr>
              <w:spacing w:after="120"/>
              <w:jc w:val="left"/>
              <w:rPr>
                <w:rStyle w:val="Code"/>
                <w:lang w:val="bg-BG"/>
              </w:rPr>
            </w:pPr>
            <w:r w:rsidRPr="006577AE">
              <w:rPr>
                <w:rStyle w:val="Code"/>
                <w:lang w:val="bg-BG"/>
              </w:rPr>
              <w:t>3</w:t>
            </w:r>
          </w:p>
          <w:p w:rsidR="00C0552F" w:rsidRPr="006577AE" w:rsidRDefault="00C0552F" w:rsidP="006577AE">
            <w:pPr>
              <w:spacing w:after="120"/>
              <w:jc w:val="left"/>
              <w:rPr>
                <w:rStyle w:val="Code"/>
                <w:lang w:val="bg-BG"/>
              </w:rPr>
            </w:pPr>
            <w:r w:rsidRPr="006577AE">
              <w:rPr>
                <w:rStyle w:val="Code"/>
                <w:lang w:val="bg-BG"/>
              </w:rPr>
              <w:t>10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0 2 4 5 6 7 8 9 12 14 15 16 201 358 982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4</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 xml:space="preserve">776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 xml:space="preserve">62 </w:t>
            </w:r>
          </w:p>
          <w:p w:rsidR="00C0552F" w:rsidRPr="006577AE" w:rsidRDefault="00C0552F" w:rsidP="006577AE">
            <w:pPr>
              <w:spacing w:after="120"/>
              <w:jc w:val="left"/>
              <w:rPr>
                <w:rStyle w:val="Code"/>
                <w:lang w:val="bg-BG"/>
              </w:rPr>
            </w:pPr>
            <w:r w:rsidRPr="006577AE">
              <w:rPr>
                <w:rStyle w:val="Code"/>
                <w:lang w:val="bg-BG"/>
              </w:rPr>
              <w:t xml:space="preserve">17 62 </w:t>
            </w:r>
          </w:p>
          <w:p w:rsidR="00C0552F" w:rsidRPr="006577AE" w:rsidRDefault="00C0552F" w:rsidP="006577AE">
            <w:pPr>
              <w:spacing w:after="120"/>
              <w:jc w:val="left"/>
              <w:rPr>
                <w:rStyle w:val="Code"/>
                <w:lang w:val="bg-BG"/>
              </w:rPr>
            </w:pPr>
            <w:r w:rsidRPr="006577AE">
              <w:rPr>
                <w:rStyle w:val="Code"/>
                <w:lang w:val="bg-BG"/>
              </w:rPr>
              <w:t xml:space="preserve">17 27 62 133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lastRenderedPageBreak/>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6</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1 2 7 8 10 12 13 16 19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 xml:space="preserve">327 </w:t>
            </w:r>
          </w:p>
          <w:p w:rsidR="00C0552F" w:rsidRPr="006577AE" w:rsidRDefault="00C0552F" w:rsidP="006577AE">
            <w:pPr>
              <w:spacing w:after="120"/>
              <w:jc w:val="left"/>
              <w:rPr>
                <w:rStyle w:val="Code"/>
                <w:lang w:val="bg-BG"/>
              </w:rPr>
            </w:pPr>
            <w:r w:rsidRPr="006577AE">
              <w:rPr>
                <w:rStyle w:val="Code"/>
                <w:lang w:val="bg-BG"/>
              </w:rPr>
              <w:t xml:space="preserve">403 673 </w:t>
            </w:r>
          </w:p>
          <w:p w:rsidR="00C0552F" w:rsidRPr="006577AE" w:rsidRDefault="00C0552F" w:rsidP="006577AE">
            <w:pPr>
              <w:spacing w:after="120"/>
              <w:jc w:val="left"/>
              <w:rPr>
                <w:rStyle w:val="Code"/>
                <w:lang w:val="bg-BG"/>
              </w:rPr>
            </w:pPr>
            <w:r w:rsidRPr="006577AE">
              <w:rPr>
                <w:rStyle w:val="Code"/>
                <w:lang w:val="bg-BG"/>
              </w:rPr>
              <w:t xml:space="preserve">403 673 </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12</w:t>
            </w:r>
          </w:p>
          <w:p w:rsidR="00C0552F" w:rsidRPr="006577AE" w:rsidRDefault="00C0552F" w:rsidP="006577AE">
            <w:pPr>
              <w:spacing w:after="120"/>
              <w:jc w:val="left"/>
              <w:rPr>
                <w:rStyle w:val="Code"/>
                <w:lang w:val="bg-BG"/>
              </w:rPr>
            </w:pPr>
            <w:r w:rsidRPr="006577AE">
              <w:rPr>
                <w:rStyle w:val="Code"/>
                <w:lang w:val="bg-BG"/>
              </w:rPr>
              <w:t xml:space="preserve">0 1 2 5 7 8 12 13 14 15 18 546 </w:t>
            </w:r>
          </w:p>
          <w:p w:rsidR="00C0552F" w:rsidRPr="006577AE" w:rsidRDefault="00C0552F" w:rsidP="006577AE">
            <w:pPr>
              <w:spacing w:after="120"/>
              <w:jc w:val="left"/>
              <w:rPr>
                <w:rStyle w:val="Code"/>
                <w:lang w:val="bg-BG"/>
              </w:rPr>
            </w:pPr>
            <w:r w:rsidRPr="006577AE">
              <w:rPr>
                <w:rStyle w:val="Code"/>
                <w:lang w:val="bg-BG"/>
              </w:rPr>
              <w:t>17</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1 5 10 11 14 16 915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lastRenderedPageBreak/>
              <w:t>1</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1 5 9 338 </w:t>
            </w:r>
          </w:p>
          <w:p w:rsidR="00C0552F" w:rsidRPr="006577AE" w:rsidRDefault="00C0552F" w:rsidP="006577AE">
            <w:pPr>
              <w:spacing w:after="120"/>
              <w:jc w:val="left"/>
              <w:rPr>
                <w:rStyle w:val="Code"/>
                <w:lang w:val="bg-BG"/>
              </w:rPr>
            </w:pPr>
            <w:r w:rsidRPr="006577AE">
              <w:rPr>
                <w:rStyle w:val="Code"/>
                <w:lang w:val="bg-BG"/>
              </w:rPr>
              <w:t xml:space="preserve">1 5 9 338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10</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4 5 8 10 14 667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2</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6</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3</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0 </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lastRenderedPageBreak/>
              <w:t>False</w:t>
            </w:r>
          </w:p>
          <w:p w:rsidR="00C0552F" w:rsidRPr="006577AE" w:rsidRDefault="00C0552F" w:rsidP="006577AE">
            <w:pPr>
              <w:spacing w:after="120"/>
              <w:jc w:val="left"/>
              <w:rPr>
                <w:rStyle w:val="Code"/>
                <w:lang w:val="bg-BG"/>
              </w:rPr>
            </w:pPr>
            <w:r w:rsidRPr="006577AE">
              <w:rPr>
                <w:rStyle w:val="Code"/>
                <w:lang w:val="bg-BG"/>
              </w:rPr>
              <w:t>1</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9</w:t>
            </w:r>
          </w:p>
          <w:p w:rsidR="00C0552F" w:rsidRPr="006577AE" w:rsidRDefault="00C0552F" w:rsidP="006577AE">
            <w:pPr>
              <w:spacing w:after="120"/>
              <w:jc w:val="left"/>
              <w:rPr>
                <w:rStyle w:val="Code"/>
                <w:lang w:val="bg-BG"/>
              </w:rPr>
            </w:pPr>
            <w:r w:rsidRPr="006577AE">
              <w:rPr>
                <w:rStyle w:val="Code"/>
                <w:lang w:val="bg-BG"/>
              </w:rPr>
              <w:t>9</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9</w:t>
            </w:r>
          </w:p>
          <w:p w:rsidR="00C0552F" w:rsidRPr="006577AE" w:rsidRDefault="00C0552F" w:rsidP="006577AE">
            <w:pPr>
              <w:spacing w:after="120"/>
              <w:jc w:val="left"/>
              <w:rPr>
                <w:rStyle w:val="Code"/>
                <w:lang w:val="bg-BG"/>
              </w:rPr>
            </w:pPr>
            <w:r w:rsidRPr="006577AE">
              <w:rPr>
                <w:rStyle w:val="Code"/>
                <w:lang w:val="bg-BG"/>
              </w:rPr>
              <w:t>9</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 xml:space="preserve">7 9 13 </w:t>
            </w:r>
          </w:p>
          <w:p w:rsidR="00C0552F" w:rsidRPr="006577AE" w:rsidRDefault="00C0552F" w:rsidP="006577AE">
            <w:pPr>
              <w:spacing w:after="120"/>
              <w:jc w:val="left"/>
              <w:rPr>
                <w:rStyle w:val="Code"/>
                <w:lang w:val="bg-BG"/>
              </w:rPr>
            </w:pPr>
            <w:r w:rsidRPr="006577AE">
              <w:rPr>
                <w:rStyle w:val="Code"/>
                <w:lang w:val="bg-BG"/>
              </w:rPr>
              <w:t>3</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13</w:t>
            </w:r>
          </w:p>
          <w:p w:rsidR="00C0552F" w:rsidRPr="006577AE" w:rsidRDefault="00C0552F" w:rsidP="006577AE">
            <w:pPr>
              <w:spacing w:after="120"/>
              <w:jc w:val="left"/>
              <w:rPr>
                <w:rStyle w:val="Code"/>
                <w:lang w:val="bg-BG"/>
              </w:rPr>
            </w:pPr>
            <w:r w:rsidRPr="006577AE">
              <w:rPr>
                <w:rStyle w:val="Code"/>
                <w:lang w:val="bg-BG"/>
              </w:rPr>
              <w:t xml:space="preserve">0 2 6 7 9 11 12 13 14 16 18 19 225 </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0</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False</w:t>
            </w:r>
          </w:p>
          <w:p w:rsidR="00C0552F" w:rsidRPr="006577AE" w:rsidRDefault="00C0552F" w:rsidP="006577AE">
            <w:pPr>
              <w:spacing w:after="120"/>
              <w:jc w:val="left"/>
              <w:rPr>
                <w:rStyle w:val="Code"/>
                <w:lang w:val="bg-BG"/>
              </w:rPr>
            </w:pPr>
            <w:r w:rsidRPr="006577AE">
              <w:rPr>
                <w:rStyle w:val="Code"/>
                <w:lang w:val="bg-BG"/>
              </w:rPr>
              <w:t>7</w:t>
            </w:r>
          </w:p>
          <w:p w:rsidR="00C0552F" w:rsidRPr="006577AE" w:rsidRDefault="00C0552F" w:rsidP="006577AE">
            <w:pPr>
              <w:spacing w:after="120"/>
              <w:jc w:val="left"/>
              <w:rPr>
                <w:rStyle w:val="Code"/>
                <w:lang w:val="bg-BG"/>
              </w:rPr>
            </w:pPr>
            <w:r w:rsidRPr="006577AE">
              <w:rPr>
                <w:rStyle w:val="Code"/>
                <w:lang w:val="bg-BG"/>
              </w:rPr>
              <w:t xml:space="preserve">0 3 9 10 14 18 901 </w:t>
            </w:r>
          </w:p>
          <w:p w:rsidR="00C0552F" w:rsidRPr="006577AE" w:rsidRDefault="00C0552F" w:rsidP="006577AE">
            <w:pPr>
              <w:spacing w:after="120"/>
              <w:jc w:val="left"/>
              <w:rPr>
                <w:rStyle w:val="Code"/>
                <w:lang w:val="bg-BG"/>
              </w:rPr>
            </w:pPr>
            <w:r w:rsidRPr="006577AE">
              <w:rPr>
                <w:rStyle w:val="Code"/>
                <w:lang w:val="bg-BG"/>
              </w:rPr>
              <w:t>False</w:t>
            </w:r>
          </w:p>
          <w:p w:rsidR="00C0552F" w:rsidRPr="00E30FBA" w:rsidRDefault="00C0552F" w:rsidP="006577AE">
            <w:pPr>
              <w:spacing w:after="120"/>
              <w:jc w:val="left"/>
              <w:rPr>
                <w:rFonts w:ascii="Consolas" w:hAnsi="Consolas" w:cs="Consolas"/>
                <w:noProof/>
                <w:highlight w:val="yellow"/>
              </w:rPr>
            </w:pPr>
            <w:r w:rsidRPr="006577AE">
              <w:rPr>
                <w:rStyle w:val="Code"/>
                <w:lang w:val="bg-BG"/>
              </w:rPr>
              <w:t>2</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C319FE" w:rsidRDefault="00C0552F" w:rsidP="00C319FE">
            <w:pPr>
              <w:spacing w:after="120"/>
              <w:jc w:val="left"/>
              <w:rPr>
                <w:rStyle w:val="Code"/>
              </w:rPr>
            </w:pPr>
            <w:r w:rsidRPr="00C319FE">
              <w:rPr>
                <w:rStyle w:val="Code"/>
              </w:rPr>
              <w:t>902</w:t>
            </w:r>
          </w:p>
          <w:p w:rsidR="00C0552F" w:rsidRPr="00C319FE" w:rsidRDefault="00C0552F" w:rsidP="00C319FE">
            <w:pPr>
              <w:spacing w:after="120"/>
              <w:jc w:val="left"/>
              <w:rPr>
                <w:rStyle w:val="Code"/>
              </w:rPr>
            </w:pPr>
            <w:r w:rsidRPr="00C319FE">
              <w:rPr>
                <w:rStyle w:val="Code"/>
              </w:rPr>
              <w:t>add 82</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88</w:t>
            </w:r>
          </w:p>
          <w:p w:rsidR="00C0552F" w:rsidRPr="00C319FE" w:rsidRDefault="00C0552F" w:rsidP="00C319FE">
            <w:pPr>
              <w:spacing w:after="120"/>
              <w:jc w:val="left"/>
              <w:rPr>
                <w:rStyle w:val="Code"/>
              </w:rPr>
            </w:pPr>
            <w:r w:rsidRPr="00C319FE">
              <w:rPr>
                <w:rStyle w:val="Code"/>
              </w:rPr>
              <w:t>add 40</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96</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42</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41</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84</w:t>
            </w:r>
          </w:p>
          <w:p w:rsidR="00C0552F" w:rsidRPr="00C319FE" w:rsidRDefault="00C0552F" w:rsidP="00C319FE">
            <w:pPr>
              <w:spacing w:after="120"/>
              <w:jc w:val="left"/>
              <w:rPr>
                <w:rStyle w:val="Code"/>
              </w:rPr>
            </w:pPr>
            <w:r w:rsidRPr="00C319FE">
              <w:rPr>
                <w:rStyle w:val="Code"/>
              </w:rPr>
              <w:t>add 90</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44</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40</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46</w:t>
            </w:r>
          </w:p>
          <w:p w:rsidR="00C0552F" w:rsidRPr="00C319FE" w:rsidRDefault="00C0552F" w:rsidP="00C319FE">
            <w:pPr>
              <w:spacing w:after="120"/>
              <w:jc w:val="left"/>
              <w:rPr>
                <w:rStyle w:val="Code"/>
              </w:rPr>
            </w:pPr>
            <w:r w:rsidRPr="00C319FE">
              <w:rPr>
                <w:rStyle w:val="Code"/>
              </w:rPr>
              <w:t>add 28</w:t>
            </w:r>
          </w:p>
          <w:p w:rsidR="00C0552F" w:rsidRPr="00C319FE" w:rsidRDefault="00C0552F" w:rsidP="00C319FE">
            <w:pPr>
              <w:spacing w:after="120"/>
              <w:jc w:val="left"/>
              <w:rPr>
                <w:rStyle w:val="Code"/>
              </w:rPr>
            </w:pPr>
            <w:r w:rsidRPr="00C319FE">
              <w:rPr>
                <w:rStyle w:val="Code"/>
              </w:rPr>
              <w:t>add 90</w:t>
            </w:r>
          </w:p>
          <w:p w:rsidR="00C0552F" w:rsidRPr="00C319FE" w:rsidRDefault="00C0552F" w:rsidP="00C319FE">
            <w:pPr>
              <w:spacing w:after="120"/>
              <w:jc w:val="left"/>
              <w:rPr>
                <w:rStyle w:val="Code"/>
              </w:rPr>
            </w:pPr>
            <w:r w:rsidRPr="00C319FE">
              <w:rPr>
                <w:rStyle w:val="Code"/>
              </w:rPr>
              <w:lastRenderedPageBreak/>
              <w:t>add 96</w:t>
            </w:r>
          </w:p>
          <w:p w:rsidR="00C0552F" w:rsidRPr="00C319FE" w:rsidRDefault="00C0552F" w:rsidP="00C319FE">
            <w:pPr>
              <w:spacing w:after="120"/>
              <w:jc w:val="left"/>
              <w:rPr>
                <w:rStyle w:val="Code"/>
              </w:rPr>
            </w:pPr>
            <w:r w:rsidRPr="00C319FE">
              <w:rPr>
                <w:rStyle w:val="Code"/>
              </w:rPr>
              <w:t>add 13</w:t>
            </w:r>
          </w:p>
          <w:p w:rsidR="00C0552F" w:rsidRPr="00C319FE" w:rsidRDefault="00C0552F" w:rsidP="00C319FE">
            <w:pPr>
              <w:spacing w:after="120"/>
              <w:jc w:val="left"/>
              <w:rPr>
                <w:rStyle w:val="Code"/>
              </w:rPr>
            </w:pPr>
            <w:r w:rsidRPr="00C319FE">
              <w:rPr>
                <w:rStyle w:val="Code"/>
              </w:rPr>
              <w:t>add 55</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10</w:t>
            </w:r>
          </w:p>
          <w:p w:rsidR="00C0552F" w:rsidRPr="00C319FE" w:rsidRDefault="00C0552F" w:rsidP="00C319FE">
            <w:pPr>
              <w:spacing w:after="120"/>
              <w:jc w:val="left"/>
              <w:rPr>
                <w:rStyle w:val="Code"/>
              </w:rPr>
            </w:pPr>
            <w:r w:rsidRPr="00C319FE">
              <w:rPr>
                <w:rStyle w:val="Code"/>
              </w:rPr>
              <w:t>add 82</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53</w:t>
            </w:r>
          </w:p>
          <w:p w:rsidR="00C0552F" w:rsidRPr="00C319FE" w:rsidRDefault="00C0552F" w:rsidP="00C319FE">
            <w:pPr>
              <w:spacing w:after="120"/>
              <w:jc w:val="left"/>
              <w:rPr>
                <w:rStyle w:val="Code"/>
              </w:rPr>
            </w:pPr>
            <w:r w:rsidRPr="00C319FE">
              <w:rPr>
                <w:rStyle w:val="Code"/>
              </w:rPr>
              <w:t>add 51</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41</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t>add 15</w:t>
            </w:r>
          </w:p>
          <w:p w:rsidR="00C0552F" w:rsidRPr="00C319FE" w:rsidRDefault="00C0552F" w:rsidP="00C319FE">
            <w:pPr>
              <w:spacing w:after="120"/>
              <w:jc w:val="left"/>
              <w:rPr>
                <w:rStyle w:val="Code"/>
              </w:rPr>
            </w:pPr>
            <w:r w:rsidRPr="00C319FE">
              <w:rPr>
                <w:rStyle w:val="Code"/>
              </w:rPr>
              <w:t>add 93</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82</w:t>
            </w:r>
          </w:p>
          <w:p w:rsidR="00C0552F" w:rsidRPr="00C319FE" w:rsidRDefault="00C0552F" w:rsidP="00C319FE">
            <w:pPr>
              <w:spacing w:after="120"/>
              <w:jc w:val="left"/>
              <w:rPr>
                <w:rStyle w:val="Code"/>
              </w:rPr>
            </w:pPr>
            <w:r w:rsidRPr="00C319FE">
              <w:rPr>
                <w:rStyle w:val="Code"/>
              </w:rPr>
              <w:t>add 54</w:t>
            </w:r>
          </w:p>
          <w:p w:rsidR="00C0552F" w:rsidRPr="00C319FE" w:rsidRDefault="00C0552F" w:rsidP="00C319FE">
            <w:pPr>
              <w:spacing w:after="120"/>
              <w:jc w:val="left"/>
              <w:rPr>
                <w:rStyle w:val="Code"/>
              </w:rPr>
            </w:pPr>
            <w:r w:rsidRPr="00C319FE">
              <w:rPr>
                <w:rStyle w:val="Code"/>
              </w:rPr>
              <w:t>add 85</w:t>
            </w:r>
          </w:p>
          <w:p w:rsidR="00C0552F" w:rsidRPr="00C319FE" w:rsidRDefault="00C0552F" w:rsidP="00C319FE">
            <w:pPr>
              <w:spacing w:after="120"/>
              <w:jc w:val="left"/>
              <w:rPr>
                <w:rStyle w:val="Code"/>
              </w:rPr>
            </w:pPr>
            <w:r w:rsidRPr="00C319FE">
              <w:rPr>
                <w:rStyle w:val="Code"/>
              </w:rPr>
              <w:t>add 87</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15</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67</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23</w:t>
            </w:r>
          </w:p>
          <w:p w:rsidR="00C0552F" w:rsidRPr="00C319FE" w:rsidRDefault="00C0552F" w:rsidP="00C319FE">
            <w:pPr>
              <w:spacing w:after="120"/>
              <w:jc w:val="left"/>
              <w:rPr>
                <w:rStyle w:val="Code"/>
              </w:rPr>
            </w:pPr>
            <w:r w:rsidRPr="00C319FE">
              <w:rPr>
                <w:rStyle w:val="Code"/>
              </w:rPr>
              <w:t>add 26</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11</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67</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60</w:t>
            </w:r>
          </w:p>
          <w:p w:rsidR="00C0552F" w:rsidRPr="00C319FE" w:rsidRDefault="00C0552F" w:rsidP="00C319FE">
            <w:pPr>
              <w:spacing w:after="120"/>
              <w:jc w:val="left"/>
              <w:rPr>
                <w:rStyle w:val="Code"/>
              </w:rPr>
            </w:pPr>
            <w:r w:rsidRPr="00C319FE">
              <w:rPr>
                <w:rStyle w:val="Code"/>
              </w:rPr>
              <w:t>add 28</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lastRenderedPageBreak/>
              <w:t>add 96</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65</w:t>
            </w:r>
          </w:p>
          <w:p w:rsidR="00C0552F" w:rsidRPr="00C319FE" w:rsidRDefault="00C0552F" w:rsidP="00C319FE">
            <w:pPr>
              <w:spacing w:after="120"/>
              <w:jc w:val="left"/>
              <w:rPr>
                <w:rStyle w:val="Code"/>
              </w:rPr>
            </w:pPr>
            <w:r w:rsidRPr="00C319FE">
              <w:rPr>
                <w:rStyle w:val="Code"/>
              </w:rPr>
              <w:t>add 81</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t>add 33</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36</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19</w:t>
            </w:r>
          </w:p>
          <w:p w:rsidR="00C0552F" w:rsidRPr="00C319FE" w:rsidRDefault="00C0552F" w:rsidP="00C319FE">
            <w:pPr>
              <w:spacing w:after="120"/>
              <w:jc w:val="left"/>
              <w:rPr>
                <w:rStyle w:val="Code"/>
              </w:rPr>
            </w:pPr>
            <w:r w:rsidRPr="00C319FE">
              <w:rPr>
                <w:rStyle w:val="Code"/>
              </w:rPr>
              <w:t>add 15</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91</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83</w:t>
            </w:r>
          </w:p>
          <w:p w:rsidR="00C0552F" w:rsidRPr="00C319FE" w:rsidRDefault="00C0552F" w:rsidP="00C319FE">
            <w:pPr>
              <w:spacing w:after="120"/>
              <w:jc w:val="left"/>
              <w:rPr>
                <w:rStyle w:val="Code"/>
              </w:rPr>
            </w:pPr>
            <w:r w:rsidRPr="00C319FE">
              <w:rPr>
                <w:rStyle w:val="Code"/>
              </w:rPr>
              <w:t>add 70</w:t>
            </w:r>
          </w:p>
          <w:p w:rsidR="00C0552F" w:rsidRPr="00C319FE" w:rsidRDefault="00C0552F" w:rsidP="00C319FE">
            <w:pPr>
              <w:spacing w:after="120"/>
              <w:jc w:val="left"/>
              <w:rPr>
                <w:rStyle w:val="Code"/>
              </w:rPr>
            </w:pPr>
            <w:r w:rsidRPr="00C319FE">
              <w:rPr>
                <w:rStyle w:val="Code"/>
              </w:rPr>
              <w:t>add 85</w:t>
            </w:r>
          </w:p>
          <w:p w:rsidR="00C0552F" w:rsidRPr="00C319FE" w:rsidRDefault="00C0552F" w:rsidP="00C319FE">
            <w:pPr>
              <w:spacing w:after="120"/>
              <w:jc w:val="left"/>
              <w:rPr>
                <w:rStyle w:val="Code"/>
              </w:rPr>
            </w:pPr>
            <w:r w:rsidRPr="00C319FE">
              <w:rPr>
                <w:rStyle w:val="Code"/>
              </w:rPr>
              <w:t>add 99</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40</w:t>
            </w:r>
          </w:p>
          <w:p w:rsidR="00C0552F" w:rsidRPr="00C319FE" w:rsidRDefault="00C0552F" w:rsidP="00C319FE">
            <w:pPr>
              <w:spacing w:after="120"/>
              <w:jc w:val="left"/>
              <w:rPr>
                <w:rStyle w:val="Code"/>
              </w:rPr>
            </w:pPr>
            <w:r w:rsidRPr="00C319FE">
              <w:rPr>
                <w:rStyle w:val="Code"/>
              </w:rPr>
              <w:t>add 42</w:t>
            </w:r>
          </w:p>
          <w:p w:rsidR="00C0552F" w:rsidRPr="00C319FE" w:rsidRDefault="00C0552F" w:rsidP="00C319FE">
            <w:pPr>
              <w:spacing w:after="120"/>
              <w:jc w:val="left"/>
              <w:rPr>
                <w:rStyle w:val="Code"/>
              </w:rPr>
            </w:pPr>
            <w:r w:rsidRPr="00C319FE">
              <w:rPr>
                <w:rStyle w:val="Code"/>
              </w:rPr>
              <w:t>add 72</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42</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88</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t>add 63</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t>add 96</w:t>
            </w:r>
          </w:p>
          <w:p w:rsidR="00C0552F" w:rsidRPr="00C319FE" w:rsidRDefault="00C0552F" w:rsidP="00C319FE">
            <w:pPr>
              <w:spacing w:after="120"/>
              <w:jc w:val="left"/>
              <w:rPr>
                <w:rStyle w:val="Code"/>
              </w:rPr>
            </w:pPr>
            <w:r w:rsidRPr="00C319FE">
              <w:rPr>
                <w:rStyle w:val="Code"/>
              </w:rPr>
              <w:t>add 33</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23</w:t>
            </w:r>
          </w:p>
          <w:p w:rsidR="00C0552F" w:rsidRPr="00C319FE" w:rsidRDefault="00C0552F" w:rsidP="00C319FE">
            <w:pPr>
              <w:spacing w:after="120"/>
              <w:jc w:val="left"/>
              <w:rPr>
                <w:rStyle w:val="Code"/>
              </w:rPr>
            </w:pPr>
            <w:r w:rsidRPr="00C319FE">
              <w:rPr>
                <w:rStyle w:val="Code"/>
              </w:rPr>
              <w:t>add 65</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44</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44</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30</w:t>
            </w:r>
          </w:p>
          <w:p w:rsidR="00C0552F" w:rsidRPr="00C319FE" w:rsidRDefault="00C0552F" w:rsidP="00C319FE">
            <w:pPr>
              <w:spacing w:after="120"/>
              <w:jc w:val="left"/>
              <w:rPr>
                <w:rStyle w:val="Code"/>
              </w:rPr>
            </w:pPr>
            <w:r w:rsidRPr="00C319FE">
              <w:rPr>
                <w:rStyle w:val="Code"/>
              </w:rPr>
              <w:lastRenderedPageBreak/>
              <w:t>add 51</w:t>
            </w:r>
          </w:p>
          <w:p w:rsidR="00C0552F" w:rsidRPr="00C319FE" w:rsidRDefault="00C0552F" w:rsidP="00C319FE">
            <w:pPr>
              <w:spacing w:after="120"/>
              <w:jc w:val="left"/>
              <w:rPr>
                <w:rStyle w:val="Code"/>
              </w:rPr>
            </w:pPr>
            <w:r w:rsidRPr="00C319FE">
              <w:rPr>
                <w:rStyle w:val="Code"/>
              </w:rPr>
              <w:t>add 21</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57</w:t>
            </w:r>
          </w:p>
          <w:p w:rsidR="00C0552F" w:rsidRPr="00C319FE" w:rsidRDefault="00C0552F" w:rsidP="00C319FE">
            <w:pPr>
              <w:spacing w:after="120"/>
              <w:jc w:val="left"/>
              <w:rPr>
                <w:rStyle w:val="Code"/>
              </w:rPr>
            </w:pPr>
            <w:r w:rsidRPr="00C319FE">
              <w:rPr>
                <w:rStyle w:val="Code"/>
              </w:rPr>
              <w:t>add 30</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10</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75</w:t>
            </w:r>
          </w:p>
          <w:p w:rsidR="00C0552F" w:rsidRPr="00C319FE" w:rsidRDefault="00C0552F" w:rsidP="00C319FE">
            <w:pPr>
              <w:spacing w:after="120"/>
              <w:jc w:val="left"/>
              <w:rPr>
                <w:rStyle w:val="Code"/>
              </w:rPr>
            </w:pPr>
            <w:r w:rsidRPr="00C319FE">
              <w:rPr>
                <w:rStyle w:val="Code"/>
              </w:rPr>
              <w:t>add 15</w:t>
            </w:r>
          </w:p>
          <w:p w:rsidR="00C0552F" w:rsidRPr="00C319FE" w:rsidRDefault="00C0552F" w:rsidP="00C319FE">
            <w:pPr>
              <w:spacing w:after="120"/>
              <w:jc w:val="left"/>
              <w:rPr>
                <w:rStyle w:val="Code"/>
              </w:rPr>
            </w:pPr>
            <w:r w:rsidRPr="00C319FE">
              <w:rPr>
                <w:rStyle w:val="Code"/>
              </w:rPr>
              <w:t>add 29</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87</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23</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51</w:t>
            </w:r>
          </w:p>
          <w:p w:rsidR="00C0552F" w:rsidRPr="00C319FE" w:rsidRDefault="00C0552F" w:rsidP="00C319FE">
            <w:pPr>
              <w:spacing w:after="120"/>
              <w:jc w:val="left"/>
              <w:rPr>
                <w:rStyle w:val="Code"/>
              </w:rPr>
            </w:pPr>
            <w:r w:rsidRPr="00C319FE">
              <w:rPr>
                <w:rStyle w:val="Code"/>
              </w:rPr>
              <w:t>add 23</w:t>
            </w:r>
          </w:p>
          <w:p w:rsidR="00C0552F" w:rsidRPr="00C319FE" w:rsidRDefault="00C0552F" w:rsidP="00C319FE">
            <w:pPr>
              <w:spacing w:after="120"/>
              <w:jc w:val="left"/>
              <w:rPr>
                <w:rStyle w:val="Code"/>
              </w:rPr>
            </w:pPr>
            <w:r w:rsidRPr="00C319FE">
              <w:rPr>
                <w:rStyle w:val="Code"/>
              </w:rPr>
              <w:t>add 40</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42</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60</w:t>
            </w:r>
          </w:p>
          <w:p w:rsidR="00C0552F" w:rsidRPr="00C319FE" w:rsidRDefault="00C0552F" w:rsidP="00C319FE">
            <w:pPr>
              <w:spacing w:after="120"/>
              <w:jc w:val="left"/>
              <w:rPr>
                <w:rStyle w:val="Code"/>
              </w:rPr>
            </w:pPr>
            <w:r w:rsidRPr="00C319FE">
              <w:rPr>
                <w:rStyle w:val="Code"/>
              </w:rPr>
              <w:t>add 23</w:t>
            </w:r>
          </w:p>
          <w:p w:rsidR="00C0552F" w:rsidRPr="00C319FE" w:rsidRDefault="00C0552F" w:rsidP="00C319FE">
            <w:pPr>
              <w:spacing w:after="120"/>
              <w:jc w:val="left"/>
              <w:rPr>
                <w:rStyle w:val="Code"/>
              </w:rPr>
            </w:pPr>
            <w:r w:rsidRPr="00C319FE">
              <w:rPr>
                <w:rStyle w:val="Code"/>
              </w:rPr>
              <w:t>add 95</w:t>
            </w:r>
          </w:p>
          <w:p w:rsidR="00C0552F" w:rsidRPr="00C319FE" w:rsidRDefault="00C0552F" w:rsidP="00C319FE">
            <w:pPr>
              <w:spacing w:after="120"/>
              <w:jc w:val="left"/>
              <w:rPr>
                <w:rStyle w:val="Code"/>
              </w:rPr>
            </w:pPr>
            <w:r w:rsidRPr="00C319FE">
              <w:rPr>
                <w:rStyle w:val="Code"/>
              </w:rPr>
              <w:t>add 82</w:t>
            </w:r>
          </w:p>
          <w:p w:rsidR="00C0552F" w:rsidRPr="00C319FE" w:rsidRDefault="00C0552F" w:rsidP="00C319FE">
            <w:pPr>
              <w:spacing w:after="120"/>
              <w:jc w:val="left"/>
              <w:rPr>
                <w:rStyle w:val="Code"/>
              </w:rPr>
            </w:pPr>
            <w:r w:rsidRPr="00C319FE">
              <w:rPr>
                <w:rStyle w:val="Code"/>
              </w:rPr>
              <w:t>add 29</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t>add 33</w:t>
            </w:r>
          </w:p>
          <w:p w:rsidR="00C0552F" w:rsidRPr="00C319FE" w:rsidRDefault="00C0552F" w:rsidP="00C319FE">
            <w:pPr>
              <w:spacing w:after="120"/>
              <w:jc w:val="left"/>
              <w:rPr>
                <w:rStyle w:val="Code"/>
              </w:rPr>
            </w:pPr>
            <w:r w:rsidRPr="00C319FE">
              <w:rPr>
                <w:rStyle w:val="Code"/>
              </w:rPr>
              <w:t>add 84</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t>add 59</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lastRenderedPageBreak/>
              <w:t>add 47</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52</w:t>
            </w:r>
          </w:p>
          <w:p w:rsidR="00C0552F" w:rsidRPr="00C319FE" w:rsidRDefault="00C0552F" w:rsidP="00C319FE">
            <w:pPr>
              <w:spacing w:after="120"/>
              <w:jc w:val="left"/>
              <w:rPr>
                <w:rStyle w:val="Code"/>
              </w:rPr>
            </w:pPr>
            <w:r w:rsidRPr="00C319FE">
              <w:rPr>
                <w:rStyle w:val="Code"/>
              </w:rPr>
              <w:t>add 44</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54</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81</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91</w:t>
            </w:r>
          </w:p>
          <w:p w:rsidR="00C0552F" w:rsidRPr="00C319FE" w:rsidRDefault="00C0552F" w:rsidP="00C319FE">
            <w:pPr>
              <w:spacing w:after="120"/>
              <w:jc w:val="left"/>
              <w:rPr>
                <w:rStyle w:val="Code"/>
              </w:rPr>
            </w:pPr>
            <w:r w:rsidRPr="00C319FE">
              <w:rPr>
                <w:rStyle w:val="Code"/>
              </w:rPr>
              <w:t>add 30</w:t>
            </w:r>
          </w:p>
          <w:p w:rsidR="00C0552F" w:rsidRPr="00C319FE" w:rsidRDefault="00C0552F" w:rsidP="00C319FE">
            <w:pPr>
              <w:spacing w:after="120"/>
              <w:jc w:val="left"/>
              <w:rPr>
                <w:rStyle w:val="Code"/>
              </w:rPr>
            </w:pPr>
            <w:r w:rsidRPr="00C319FE">
              <w:rPr>
                <w:rStyle w:val="Code"/>
              </w:rPr>
              <w:t>add 13</w:t>
            </w:r>
          </w:p>
          <w:p w:rsidR="00C0552F" w:rsidRPr="00C319FE" w:rsidRDefault="00C0552F" w:rsidP="00C319FE">
            <w:pPr>
              <w:spacing w:after="120"/>
              <w:jc w:val="left"/>
              <w:rPr>
                <w:rStyle w:val="Code"/>
              </w:rPr>
            </w:pPr>
            <w:r w:rsidRPr="00C319FE">
              <w:rPr>
                <w:rStyle w:val="Code"/>
              </w:rPr>
              <w:t>add 90</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56</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96</w:t>
            </w:r>
          </w:p>
          <w:p w:rsidR="00C0552F" w:rsidRPr="00C319FE" w:rsidRDefault="00C0552F" w:rsidP="00C319FE">
            <w:pPr>
              <w:spacing w:after="120"/>
              <w:jc w:val="left"/>
              <w:rPr>
                <w:rStyle w:val="Code"/>
              </w:rPr>
            </w:pPr>
            <w:r w:rsidRPr="00C319FE">
              <w:rPr>
                <w:rStyle w:val="Code"/>
              </w:rPr>
              <w:t>add 53</w:t>
            </w:r>
          </w:p>
          <w:p w:rsidR="00C0552F" w:rsidRPr="00C319FE" w:rsidRDefault="00C0552F" w:rsidP="00C319FE">
            <w:pPr>
              <w:spacing w:after="120"/>
              <w:jc w:val="left"/>
              <w:rPr>
                <w:rStyle w:val="Code"/>
              </w:rPr>
            </w:pPr>
            <w:r w:rsidRPr="00C319FE">
              <w:rPr>
                <w:rStyle w:val="Code"/>
              </w:rPr>
              <w:t>add 59</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29</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96</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51</w:t>
            </w:r>
          </w:p>
          <w:p w:rsidR="00C0552F" w:rsidRPr="00C319FE" w:rsidRDefault="00C0552F" w:rsidP="00C319FE">
            <w:pPr>
              <w:spacing w:after="120"/>
              <w:jc w:val="left"/>
              <w:rPr>
                <w:rStyle w:val="Code"/>
              </w:rPr>
            </w:pPr>
            <w:r w:rsidRPr="00C319FE">
              <w:rPr>
                <w:rStyle w:val="Code"/>
              </w:rPr>
              <w:t>add 91</w:t>
            </w:r>
          </w:p>
          <w:p w:rsidR="00C0552F" w:rsidRPr="00C319FE" w:rsidRDefault="00C0552F" w:rsidP="00C319FE">
            <w:pPr>
              <w:spacing w:after="120"/>
              <w:jc w:val="left"/>
              <w:rPr>
                <w:rStyle w:val="Code"/>
              </w:rPr>
            </w:pPr>
            <w:r w:rsidRPr="00C319FE">
              <w:rPr>
                <w:rStyle w:val="Code"/>
              </w:rPr>
              <w:t>add 32</w:t>
            </w:r>
          </w:p>
          <w:p w:rsidR="00C0552F" w:rsidRPr="00C319FE" w:rsidRDefault="00C0552F" w:rsidP="00C319FE">
            <w:pPr>
              <w:spacing w:after="120"/>
              <w:jc w:val="left"/>
              <w:rPr>
                <w:rStyle w:val="Code"/>
              </w:rPr>
            </w:pPr>
            <w:r w:rsidRPr="00C319FE">
              <w:rPr>
                <w:rStyle w:val="Code"/>
              </w:rPr>
              <w:t>add 19</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t>add 53</w:t>
            </w:r>
          </w:p>
          <w:p w:rsidR="00C0552F" w:rsidRPr="00C319FE" w:rsidRDefault="00C0552F" w:rsidP="00C319FE">
            <w:pPr>
              <w:spacing w:after="120"/>
              <w:jc w:val="left"/>
              <w:rPr>
                <w:rStyle w:val="Code"/>
              </w:rPr>
            </w:pPr>
            <w:r w:rsidRPr="00C319FE">
              <w:rPr>
                <w:rStyle w:val="Code"/>
              </w:rPr>
              <w:t>add 61</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32</w:t>
            </w:r>
          </w:p>
          <w:p w:rsidR="00C0552F" w:rsidRPr="00C319FE" w:rsidRDefault="00C0552F" w:rsidP="00C319FE">
            <w:pPr>
              <w:spacing w:after="120"/>
              <w:jc w:val="left"/>
              <w:rPr>
                <w:rStyle w:val="Code"/>
              </w:rPr>
            </w:pPr>
            <w:r w:rsidRPr="00C319FE">
              <w:rPr>
                <w:rStyle w:val="Code"/>
              </w:rPr>
              <w:t>add 36</w:t>
            </w:r>
          </w:p>
          <w:p w:rsidR="00C0552F" w:rsidRPr="00C319FE" w:rsidRDefault="00C0552F" w:rsidP="00C319FE">
            <w:pPr>
              <w:spacing w:after="120"/>
              <w:jc w:val="left"/>
              <w:rPr>
                <w:rStyle w:val="Code"/>
              </w:rPr>
            </w:pPr>
            <w:r w:rsidRPr="00C319FE">
              <w:rPr>
                <w:rStyle w:val="Code"/>
              </w:rPr>
              <w:t>add 52</w:t>
            </w:r>
          </w:p>
          <w:p w:rsidR="00C0552F" w:rsidRPr="00C319FE" w:rsidRDefault="00C0552F" w:rsidP="00C319FE">
            <w:pPr>
              <w:spacing w:after="120"/>
              <w:jc w:val="left"/>
              <w:rPr>
                <w:rStyle w:val="Code"/>
              </w:rPr>
            </w:pPr>
            <w:r w:rsidRPr="00C319FE">
              <w:rPr>
                <w:rStyle w:val="Code"/>
              </w:rPr>
              <w:t>add 78</w:t>
            </w:r>
          </w:p>
          <w:p w:rsidR="00C0552F" w:rsidRPr="00C319FE" w:rsidRDefault="00C0552F" w:rsidP="00C319FE">
            <w:pPr>
              <w:spacing w:after="120"/>
              <w:jc w:val="left"/>
              <w:rPr>
                <w:rStyle w:val="Code"/>
              </w:rPr>
            </w:pPr>
            <w:r w:rsidRPr="00C319FE">
              <w:rPr>
                <w:rStyle w:val="Code"/>
              </w:rPr>
              <w:t>add 40</w:t>
            </w:r>
          </w:p>
          <w:p w:rsidR="00C0552F" w:rsidRPr="00C319FE" w:rsidRDefault="00C0552F" w:rsidP="00C319FE">
            <w:pPr>
              <w:spacing w:after="120"/>
              <w:jc w:val="left"/>
              <w:rPr>
                <w:rStyle w:val="Code"/>
              </w:rPr>
            </w:pPr>
            <w:r w:rsidRPr="00C319FE">
              <w:rPr>
                <w:rStyle w:val="Code"/>
              </w:rPr>
              <w:t>add 95</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lastRenderedPageBreak/>
              <w:t>add 96</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19</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22</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15</w:t>
            </w:r>
          </w:p>
          <w:p w:rsidR="00C0552F" w:rsidRPr="00C319FE" w:rsidRDefault="00C0552F" w:rsidP="00C319FE">
            <w:pPr>
              <w:spacing w:after="120"/>
              <w:jc w:val="left"/>
              <w:rPr>
                <w:rStyle w:val="Code"/>
              </w:rPr>
            </w:pPr>
            <w:r w:rsidRPr="00C319FE">
              <w:rPr>
                <w:rStyle w:val="Code"/>
              </w:rPr>
              <w:t>add 22</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66</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91</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61</w:t>
            </w:r>
          </w:p>
          <w:p w:rsidR="00C0552F" w:rsidRPr="00C319FE" w:rsidRDefault="00C0552F" w:rsidP="00C319FE">
            <w:pPr>
              <w:spacing w:after="120"/>
              <w:jc w:val="left"/>
              <w:rPr>
                <w:rStyle w:val="Code"/>
              </w:rPr>
            </w:pPr>
            <w:r w:rsidRPr="00C319FE">
              <w:rPr>
                <w:rStyle w:val="Code"/>
              </w:rPr>
              <w:t>add 86</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91</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41</w:t>
            </w:r>
          </w:p>
          <w:p w:rsidR="00C0552F" w:rsidRPr="00C319FE" w:rsidRDefault="00C0552F" w:rsidP="00C319FE">
            <w:pPr>
              <w:spacing w:after="120"/>
              <w:jc w:val="left"/>
              <w:rPr>
                <w:rStyle w:val="Code"/>
              </w:rPr>
            </w:pPr>
            <w:r w:rsidRPr="00C319FE">
              <w:rPr>
                <w:rStyle w:val="Code"/>
              </w:rPr>
              <w:t>add 56</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65</w:t>
            </w:r>
          </w:p>
          <w:p w:rsidR="00C0552F" w:rsidRPr="00C319FE" w:rsidRDefault="00C0552F" w:rsidP="00C319FE">
            <w:pPr>
              <w:spacing w:after="120"/>
              <w:jc w:val="left"/>
              <w:rPr>
                <w:rStyle w:val="Code"/>
              </w:rPr>
            </w:pPr>
            <w:r w:rsidRPr="00C319FE">
              <w:rPr>
                <w:rStyle w:val="Code"/>
              </w:rPr>
              <w:t>add 27</w:t>
            </w:r>
          </w:p>
          <w:p w:rsidR="00C0552F" w:rsidRPr="00C319FE" w:rsidRDefault="00C0552F" w:rsidP="00C319FE">
            <w:pPr>
              <w:spacing w:after="120"/>
              <w:jc w:val="left"/>
              <w:rPr>
                <w:rStyle w:val="Code"/>
              </w:rPr>
            </w:pPr>
            <w:r w:rsidRPr="00C319FE">
              <w:rPr>
                <w:rStyle w:val="Code"/>
              </w:rPr>
              <w:t>add 82</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t>add 61</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52</w:t>
            </w:r>
          </w:p>
          <w:p w:rsidR="00C0552F" w:rsidRPr="00C319FE" w:rsidRDefault="00C0552F" w:rsidP="00C319FE">
            <w:pPr>
              <w:spacing w:after="120"/>
              <w:jc w:val="left"/>
              <w:rPr>
                <w:rStyle w:val="Code"/>
              </w:rPr>
            </w:pPr>
            <w:r w:rsidRPr="00C319FE">
              <w:rPr>
                <w:rStyle w:val="Code"/>
              </w:rPr>
              <w:t>add 86</w:t>
            </w:r>
          </w:p>
          <w:p w:rsidR="00C0552F" w:rsidRPr="00C319FE" w:rsidRDefault="00C0552F" w:rsidP="00C319FE">
            <w:pPr>
              <w:spacing w:after="120"/>
              <w:jc w:val="left"/>
              <w:rPr>
                <w:rStyle w:val="Code"/>
              </w:rPr>
            </w:pPr>
            <w:r w:rsidRPr="00C319FE">
              <w:rPr>
                <w:rStyle w:val="Code"/>
              </w:rPr>
              <w:t>add 60</w:t>
            </w:r>
          </w:p>
          <w:p w:rsidR="00C0552F" w:rsidRPr="00C319FE" w:rsidRDefault="00C0552F" w:rsidP="00C319FE">
            <w:pPr>
              <w:spacing w:after="120"/>
              <w:jc w:val="left"/>
              <w:rPr>
                <w:rStyle w:val="Code"/>
              </w:rPr>
            </w:pPr>
            <w:r w:rsidRPr="00C319FE">
              <w:rPr>
                <w:rStyle w:val="Code"/>
              </w:rPr>
              <w:t>add 88</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24</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21</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lastRenderedPageBreak/>
              <w:t>add 96</w:t>
            </w:r>
          </w:p>
          <w:p w:rsidR="00C0552F" w:rsidRPr="00C319FE" w:rsidRDefault="00C0552F" w:rsidP="00C319FE">
            <w:pPr>
              <w:spacing w:after="120"/>
              <w:jc w:val="left"/>
              <w:rPr>
                <w:rStyle w:val="Code"/>
              </w:rPr>
            </w:pPr>
            <w:r w:rsidRPr="00C319FE">
              <w:rPr>
                <w:rStyle w:val="Code"/>
              </w:rPr>
              <w:t>add 11</w:t>
            </w:r>
          </w:p>
          <w:p w:rsidR="00C0552F" w:rsidRPr="00C319FE" w:rsidRDefault="00C0552F" w:rsidP="00C319FE">
            <w:pPr>
              <w:spacing w:after="120"/>
              <w:jc w:val="left"/>
              <w:rPr>
                <w:rStyle w:val="Code"/>
              </w:rPr>
            </w:pPr>
            <w:r w:rsidRPr="00C319FE">
              <w:rPr>
                <w:rStyle w:val="Code"/>
              </w:rPr>
              <w:t>add 33</w:t>
            </w:r>
          </w:p>
          <w:p w:rsidR="00C0552F" w:rsidRPr="00C319FE" w:rsidRDefault="00C0552F" w:rsidP="00C319FE">
            <w:pPr>
              <w:spacing w:after="120"/>
              <w:jc w:val="left"/>
              <w:rPr>
                <w:rStyle w:val="Code"/>
              </w:rPr>
            </w:pPr>
            <w:r w:rsidRPr="00C319FE">
              <w:rPr>
                <w:rStyle w:val="Code"/>
              </w:rPr>
              <w:t>add 64</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66</w:t>
            </w:r>
          </w:p>
          <w:p w:rsidR="00C0552F" w:rsidRPr="00C319FE" w:rsidRDefault="00C0552F" w:rsidP="00C319FE">
            <w:pPr>
              <w:spacing w:after="120"/>
              <w:jc w:val="left"/>
              <w:rPr>
                <w:rStyle w:val="Code"/>
              </w:rPr>
            </w:pPr>
            <w:r w:rsidRPr="00C319FE">
              <w:rPr>
                <w:rStyle w:val="Code"/>
              </w:rPr>
              <w:t>add 90</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t>add 55</w:t>
            </w:r>
          </w:p>
          <w:p w:rsidR="00C0552F" w:rsidRPr="00C319FE" w:rsidRDefault="00C0552F" w:rsidP="00C319FE">
            <w:pPr>
              <w:spacing w:after="120"/>
              <w:jc w:val="left"/>
              <w:rPr>
                <w:rStyle w:val="Code"/>
              </w:rPr>
            </w:pPr>
            <w:r w:rsidRPr="00C319FE">
              <w:rPr>
                <w:rStyle w:val="Code"/>
              </w:rPr>
              <w:t>add 46</w:t>
            </w:r>
          </w:p>
          <w:p w:rsidR="00C0552F" w:rsidRPr="00C319FE" w:rsidRDefault="00C0552F" w:rsidP="00C319FE">
            <w:pPr>
              <w:spacing w:after="120"/>
              <w:jc w:val="left"/>
              <w:rPr>
                <w:rStyle w:val="Code"/>
              </w:rPr>
            </w:pPr>
            <w:r w:rsidRPr="00C319FE">
              <w:rPr>
                <w:rStyle w:val="Code"/>
              </w:rPr>
              <w:t>add 42</w:t>
            </w:r>
          </w:p>
          <w:p w:rsidR="00C0552F" w:rsidRPr="00C319FE" w:rsidRDefault="00C0552F" w:rsidP="00C319FE">
            <w:pPr>
              <w:spacing w:after="120"/>
              <w:jc w:val="left"/>
              <w:rPr>
                <w:rStyle w:val="Code"/>
              </w:rPr>
            </w:pPr>
            <w:r w:rsidRPr="00C319FE">
              <w:rPr>
                <w:rStyle w:val="Code"/>
              </w:rPr>
              <w:t>add 63</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t>add 51</w:t>
            </w:r>
          </w:p>
          <w:p w:rsidR="00C0552F" w:rsidRPr="00C319FE" w:rsidRDefault="00C0552F" w:rsidP="00C319FE">
            <w:pPr>
              <w:spacing w:after="120"/>
              <w:jc w:val="left"/>
              <w:rPr>
                <w:rStyle w:val="Code"/>
              </w:rPr>
            </w:pPr>
            <w:r w:rsidRPr="00C319FE">
              <w:rPr>
                <w:rStyle w:val="Code"/>
              </w:rPr>
              <w:t>add 91</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85</w:t>
            </w:r>
          </w:p>
          <w:p w:rsidR="00C0552F" w:rsidRPr="00C319FE" w:rsidRDefault="00C0552F" w:rsidP="00C319FE">
            <w:pPr>
              <w:spacing w:after="120"/>
              <w:jc w:val="left"/>
              <w:rPr>
                <w:rStyle w:val="Code"/>
              </w:rPr>
            </w:pPr>
            <w:r w:rsidRPr="00C319FE">
              <w:rPr>
                <w:rStyle w:val="Code"/>
              </w:rPr>
              <w:t>add 70</w:t>
            </w:r>
          </w:p>
          <w:p w:rsidR="00C0552F" w:rsidRPr="00C319FE" w:rsidRDefault="00C0552F" w:rsidP="00C319FE">
            <w:pPr>
              <w:spacing w:after="120"/>
              <w:jc w:val="left"/>
              <w:rPr>
                <w:rStyle w:val="Code"/>
              </w:rPr>
            </w:pPr>
            <w:r w:rsidRPr="00C319FE">
              <w:rPr>
                <w:rStyle w:val="Code"/>
              </w:rPr>
              <w:t>add 44</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93</w:t>
            </w:r>
          </w:p>
          <w:p w:rsidR="00C0552F" w:rsidRPr="00C319FE" w:rsidRDefault="00C0552F" w:rsidP="00C319FE">
            <w:pPr>
              <w:spacing w:after="120"/>
              <w:jc w:val="left"/>
              <w:rPr>
                <w:rStyle w:val="Code"/>
              </w:rPr>
            </w:pPr>
            <w:r w:rsidRPr="00C319FE">
              <w:rPr>
                <w:rStyle w:val="Code"/>
              </w:rPr>
              <w:t>add 53</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28</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59</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t>add 72</w:t>
            </w:r>
          </w:p>
          <w:p w:rsidR="00C0552F" w:rsidRPr="00C319FE" w:rsidRDefault="00C0552F" w:rsidP="00C319FE">
            <w:pPr>
              <w:spacing w:after="120"/>
              <w:jc w:val="left"/>
              <w:rPr>
                <w:rStyle w:val="Code"/>
              </w:rPr>
            </w:pPr>
            <w:r w:rsidRPr="00C319FE">
              <w:rPr>
                <w:rStyle w:val="Code"/>
              </w:rPr>
              <w:t>add 19</w:t>
            </w:r>
          </w:p>
          <w:p w:rsidR="00C0552F" w:rsidRPr="00C319FE" w:rsidRDefault="00C0552F" w:rsidP="00C319FE">
            <w:pPr>
              <w:spacing w:after="120"/>
              <w:jc w:val="left"/>
              <w:rPr>
                <w:rStyle w:val="Code"/>
              </w:rPr>
            </w:pPr>
            <w:r w:rsidRPr="00C319FE">
              <w:rPr>
                <w:rStyle w:val="Code"/>
              </w:rPr>
              <w:t>add 66</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89</w:t>
            </w:r>
          </w:p>
          <w:p w:rsidR="00C0552F" w:rsidRPr="00C319FE" w:rsidRDefault="00C0552F" w:rsidP="00C319FE">
            <w:pPr>
              <w:spacing w:after="120"/>
              <w:jc w:val="left"/>
              <w:rPr>
                <w:rStyle w:val="Code"/>
              </w:rPr>
            </w:pPr>
            <w:r w:rsidRPr="00C319FE">
              <w:rPr>
                <w:rStyle w:val="Code"/>
              </w:rPr>
              <w:t>add 29</w:t>
            </w:r>
          </w:p>
          <w:p w:rsidR="00C0552F" w:rsidRPr="00C319FE" w:rsidRDefault="00C0552F" w:rsidP="00C319FE">
            <w:pPr>
              <w:spacing w:after="120"/>
              <w:jc w:val="left"/>
              <w:rPr>
                <w:rStyle w:val="Code"/>
              </w:rPr>
            </w:pPr>
            <w:r w:rsidRPr="00C319FE">
              <w:rPr>
                <w:rStyle w:val="Code"/>
              </w:rPr>
              <w:t>add 64</w:t>
            </w:r>
          </w:p>
          <w:p w:rsidR="00C0552F" w:rsidRPr="00C319FE" w:rsidRDefault="00C0552F" w:rsidP="00C319FE">
            <w:pPr>
              <w:spacing w:after="120"/>
              <w:jc w:val="left"/>
              <w:rPr>
                <w:rStyle w:val="Code"/>
              </w:rPr>
            </w:pPr>
            <w:r w:rsidRPr="00C319FE">
              <w:rPr>
                <w:rStyle w:val="Code"/>
              </w:rPr>
              <w:t>add 54</w:t>
            </w:r>
          </w:p>
          <w:p w:rsidR="00C0552F" w:rsidRPr="00C319FE" w:rsidRDefault="00C0552F" w:rsidP="00C319FE">
            <w:pPr>
              <w:spacing w:after="120"/>
              <w:jc w:val="left"/>
              <w:rPr>
                <w:rStyle w:val="Code"/>
              </w:rPr>
            </w:pPr>
            <w:r w:rsidRPr="00C319FE">
              <w:rPr>
                <w:rStyle w:val="Code"/>
              </w:rPr>
              <w:t>add 26</w:t>
            </w:r>
          </w:p>
          <w:p w:rsidR="00C0552F" w:rsidRPr="00C319FE" w:rsidRDefault="00C0552F" w:rsidP="00C319FE">
            <w:pPr>
              <w:spacing w:after="120"/>
              <w:jc w:val="left"/>
              <w:rPr>
                <w:rStyle w:val="Code"/>
              </w:rPr>
            </w:pPr>
            <w:r w:rsidRPr="00C319FE">
              <w:rPr>
                <w:rStyle w:val="Code"/>
              </w:rPr>
              <w:lastRenderedPageBreak/>
              <w:t>add 34</w:t>
            </w:r>
          </w:p>
          <w:p w:rsidR="00C0552F" w:rsidRPr="00C319FE" w:rsidRDefault="00C0552F" w:rsidP="00C319FE">
            <w:pPr>
              <w:spacing w:after="120"/>
              <w:jc w:val="left"/>
              <w:rPr>
                <w:rStyle w:val="Code"/>
              </w:rPr>
            </w:pPr>
            <w:r w:rsidRPr="00C319FE">
              <w:rPr>
                <w:rStyle w:val="Code"/>
              </w:rPr>
              <w:t>add 55</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t>add 23</w:t>
            </w:r>
          </w:p>
          <w:p w:rsidR="00C0552F" w:rsidRPr="00C319FE" w:rsidRDefault="00C0552F" w:rsidP="00C319FE">
            <w:pPr>
              <w:spacing w:after="120"/>
              <w:jc w:val="left"/>
              <w:rPr>
                <w:rStyle w:val="Code"/>
              </w:rPr>
            </w:pPr>
            <w:r w:rsidRPr="00C319FE">
              <w:rPr>
                <w:rStyle w:val="Code"/>
              </w:rPr>
              <w:t>add 11</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93</w:t>
            </w:r>
          </w:p>
          <w:p w:rsidR="00C0552F" w:rsidRPr="00C319FE" w:rsidRDefault="00C0552F" w:rsidP="00C319FE">
            <w:pPr>
              <w:spacing w:after="120"/>
              <w:jc w:val="left"/>
              <w:rPr>
                <w:rStyle w:val="Code"/>
              </w:rPr>
            </w:pPr>
            <w:r w:rsidRPr="00C319FE">
              <w:rPr>
                <w:rStyle w:val="Code"/>
              </w:rPr>
              <w:t>add 19</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t>add 40</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36</w:t>
            </w:r>
          </w:p>
          <w:p w:rsidR="00C0552F" w:rsidRPr="00C319FE" w:rsidRDefault="00C0552F" w:rsidP="00C319FE">
            <w:pPr>
              <w:spacing w:after="120"/>
              <w:jc w:val="left"/>
              <w:rPr>
                <w:rStyle w:val="Code"/>
              </w:rPr>
            </w:pPr>
            <w:r w:rsidRPr="00C319FE">
              <w:rPr>
                <w:rStyle w:val="Code"/>
              </w:rPr>
              <w:t>add 36</w:t>
            </w:r>
          </w:p>
          <w:p w:rsidR="00C0552F" w:rsidRPr="00C319FE" w:rsidRDefault="00C0552F" w:rsidP="00C319FE">
            <w:pPr>
              <w:spacing w:after="120"/>
              <w:jc w:val="left"/>
              <w:rPr>
                <w:rStyle w:val="Code"/>
              </w:rPr>
            </w:pPr>
            <w:r w:rsidRPr="00C319FE">
              <w:rPr>
                <w:rStyle w:val="Code"/>
              </w:rPr>
              <w:t>add 59</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10</w:t>
            </w:r>
          </w:p>
          <w:p w:rsidR="00C0552F" w:rsidRPr="00C319FE" w:rsidRDefault="00C0552F" w:rsidP="00C319FE">
            <w:pPr>
              <w:spacing w:after="120"/>
              <w:jc w:val="left"/>
              <w:rPr>
                <w:rStyle w:val="Code"/>
              </w:rPr>
            </w:pPr>
            <w:r w:rsidRPr="00C319FE">
              <w:rPr>
                <w:rStyle w:val="Code"/>
              </w:rPr>
              <w:t>add 93</w:t>
            </w:r>
          </w:p>
          <w:p w:rsidR="00C0552F" w:rsidRPr="00C319FE" w:rsidRDefault="00C0552F" w:rsidP="00C319FE">
            <w:pPr>
              <w:spacing w:after="120"/>
              <w:jc w:val="left"/>
              <w:rPr>
                <w:rStyle w:val="Code"/>
              </w:rPr>
            </w:pPr>
            <w:r w:rsidRPr="00C319FE">
              <w:rPr>
                <w:rStyle w:val="Code"/>
              </w:rPr>
              <w:t>add 23</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20</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22</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21</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99</w:t>
            </w:r>
          </w:p>
          <w:p w:rsidR="00C0552F" w:rsidRPr="00C319FE" w:rsidRDefault="00C0552F" w:rsidP="00C319FE">
            <w:pPr>
              <w:spacing w:after="120"/>
              <w:jc w:val="left"/>
              <w:rPr>
                <w:rStyle w:val="Code"/>
              </w:rPr>
            </w:pPr>
            <w:r w:rsidRPr="00C319FE">
              <w:rPr>
                <w:rStyle w:val="Code"/>
              </w:rPr>
              <w:t>add 19</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79</w:t>
            </w:r>
          </w:p>
          <w:p w:rsidR="00C0552F" w:rsidRPr="00C319FE" w:rsidRDefault="00C0552F" w:rsidP="00C319FE">
            <w:pPr>
              <w:spacing w:after="120"/>
              <w:jc w:val="left"/>
              <w:rPr>
                <w:rStyle w:val="Code"/>
              </w:rPr>
            </w:pPr>
            <w:r w:rsidRPr="00C319FE">
              <w:rPr>
                <w:rStyle w:val="Code"/>
              </w:rPr>
              <w:t>add 48</w:t>
            </w:r>
          </w:p>
          <w:p w:rsidR="00C0552F" w:rsidRPr="00C319FE" w:rsidRDefault="00C0552F" w:rsidP="00C319FE">
            <w:pPr>
              <w:spacing w:after="120"/>
              <w:jc w:val="left"/>
              <w:rPr>
                <w:rStyle w:val="Code"/>
              </w:rPr>
            </w:pPr>
            <w:r w:rsidRPr="00C319FE">
              <w:rPr>
                <w:rStyle w:val="Code"/>
              </w:rPr>
              <w:t>add 12</w:t>
            </w:r>
          </w:p>
          <w:p w:rsidR="00C0552F" w:rsidRPr="00C319FE" w:rsidRDefault="00C0552F" w:rsidP="00C319FE">
            <w:pPr>
              <w:spacing w:after="120"/>
              <w:jc w:val="left"/>
              <w:rPr>
                <w:rStyle w:val="Code"/>
              </w:rPr>
            </w:pPr>
            <w:r w:rsidRPr="00C319FE">
              <w:rPr>
                <w:rStyle w:val="Code"/>
              </w:rPr>
              <w:t>add 29</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96</w:t>
            </w:r>
          </w:p>
          <w:p w:rsidR="00C0552F" w:rsidRPr="00C319FE" w:rsidRDefault="00C0552F" w:rsidP="00C319FE">
            <w:pPr>
              <w:spacing w:after="120"/>
              <w:jc w:val="left"/>
              <w:rPr>
                <w:rStyle w:val="Code"/>
              </w:rPr>
            </w:pPr>
            <w:r w:rsidRPr="00C319FE">
              <w:rPr>
                <w:rStyle w:val="Code"/>
              </w:rPr>
              <w:t>add 67</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lastRenderedPageBreak/>
              <w:t>add 68</w:t>
            </w:r>
          </w:p>
          <w:p w:rsidR="00C0552F" w:rsidRPr="00C319FE" w:rsidRDefault="00C0552F" w:rsidP="00C319FE">
            <w:pPr>
              <w:spacing w:after="120"/>
              <w:jc w:val="left"/>
              <w:rPr>
                <w:rStyle w:val="Code"/>
              </w:rPr>
            </w:pPr>
            <w:r w:rsidRPr="00C319FE">
              <w:rPr>
                <w:rStyle w:val="Code"/>
              </w:rPr>
              <w:t>add 30</w:t>
            </w:r>
          </w:p>
          <w:p w:rsidR="00C0552F" w:rsidRPr="00C319FE" w:rsidRDefault="00C0552F" w:rsidP="00C319FE">
            <w:pPr>
              <w:spacing w:after="120"/>
              <w:jc w:val="left"/>
              <w:rPr>
                <w:rStyle w:val="Code"/>
              </w:rPr>
            </w:pPr>
            <w:r w:rsidRPr="00C319FE">
              <w:rPr>
                <w:rStyle w:val="Code"/>
              </w:rPr>
              <w:t>add 46</w:t>
            </w:r>
          </w:p>
          <w:p w:rsidR="00C0552F" w:rsidRPr="00C319FE" w:rsidRDefault="00C0552F" w:rsidP="00C319FE">
            <w:pPr>
              <w:spacing w:after="120"/>
              <w:jc w:val="left"/>
              <w:rPr>
                <w:rStyle w:val="Code"/>
              </w:rPr>
            </w:pPr>
            <w:r w:rsidRPr="00C319FE">
              <w:rPr>
                <w:rStyle w:val="Code"/>
              </w:rPr>
              <w:t>add 64</w:t>
            </w:r>
          </w:p>
          <w:p w:rsidR="00C0552F" w:rsidRPr="00C319FE" w:rsidRDefault="00C0552F" w:rsidP="00C319FE">
            <w:pPr>
              <w:spacing w:after="120"/>
              <w:jc w:val="left"/>
              <w:rPr>
                <w:rStyle w:val="Code"/>
              </w:rPr>
            </w:pPr>
            <w:r w:rsidRPr="00C319FE">
              <w:rPr>
                <w:rStyle w:val="Code"/>
              </w:rPr>
              <w:t>add 91</w:t>
            </w:r>
          </w:p>
          <w:p w:rsidR="00C0552F" w:rsidRPr="00C319FE" w:rsidRDefault="00C0552F" w:rsidP="00C319FE">
            <w:pPr>
              <w:spacing w:after="120"/>
              <w:jc w:val="left"/>
              <w:rPr>
                <w:rStyle w:val="Code"/>
              </w:rPr>
            </w:pPr>
            <w:r w:rsidRPr="00C319FE">
              <w:rPr>
                <w:rStyle w:val="Code"/>
              </w:rPr>
              <w:t>add 23</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52</w:t>
            </w:r>
          </w:p>
          <w:p w:rsidR="00C0552F" w:rsidRPr="00C319FE" w:rsidRDefault="00C0552F" w:rsidP="00C319FE">
            <w:pPr>
              <w:spacing w:after="120"/>
              <w:jc w:val="left"/>
              <w:rPr>
                <w:rStyle w:val="Code"/>
              </w:rPr>
            </w:pPr>
            <w:r w:rsidRPr="00C319FE">
              <w:rPr>
                <w:rStyle w:val="Code"/>
              </w:rPr>
              <w:t>add 63</w:t>
            </w:r>
          </w:p>
          <w:p w:rsidR="00C0552F" w:rsidRPr="00C319FE" w:rsidRDefault="00C0552F" w:rsidP="00C319FE">
            <w:pPr>
              <w:spacing w:after="120"/>
              <w:jc w:val="left"/>
              <w:rPr>
                <w:rStyle w:val="Code"/>
              </w:rPr>
            </w:pPr>
            <w:r w:rsidRPr="00C319FE">
              <w:rPr>
                <w:rStyle w:val="Code"/>
              </w:rPr>
              <w:t>add 48</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20</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13</w:t>
            </w:r>
          </w:p>
          <w:p w:rsidR="00C0552F" w:rsidRPr="00C319FE" w:rsidRDefault="00C0552F" w:rsidP="00C319FE">
            <w:pPr>
              <w:spacing w:after="120"/>
              <w:jc w:val="left"/>
              <w:rPr>
                <w:rStyle w:val="Code"/>
              </w:rPr>
            </w:pPr>
            <w:r w:rsidRPr="00C319FE">
              <w:rPr>
                <w:rStyle w:val="Code"/>
              </w:rPr>
              <w:t>add 20</w:t>
            </w:r>
          </w:p>
          <w:p w:rsidR="00C0552F" w:rsidRPr="00C319FE" w:rsidRDefault="00C0552F" w:rsidP="00C319FE">
            <w:pPr>
              <w:spacing w:after="120"/>
              <w:jc w:val="left"/>
              <w:rPr>
                <w:rStyle w:val="Code"/>
              </w:rPr>
            </w:pPr>
            <w:r w:rsidRPr="00C319FE">
              <w:rPr>
                <w:rStyle w:val="Code"/>
              </w:rPr>
              <w:t>add 86</w:t>
            </w:r>
          </w:p>
          <w:p w:rsidR="00C0552F" w:rsidRPr="00C319FE" w:rsidRDefault="00C0552F" w:rsidP="00C319FE">
            <w:pPr>
              <w:spacing w:after="120"/>
              <w:jc w:val="left"/>
              <w:rPr>
                <w:rStyle w:val="Code"/>
              </w:rPr>
            </w:pPr>
            <w:r w:rsidRPr="00C319FE">
              <w:rPr>
                <w:rStyle w:val="Code"/>
              </w:rPr>
              <w:t>add 75</w:t>
            </w:r>
          </w:p>
          <w:p w:rsidR="00C0552F" w:rsidRPr="00C319FE" w:rsidRDefault="00C0552F" w:rsidP="00C319FE">
            <w:pPr>
              <w:spacing w:after="120"/>
              <w:jc w:val="left"/>
              <w:rPr>
                <w:rStyle w:val="Code"/>
              </w:rPr>
            </w:pPr>
            <w:r w:rsidRPr="00C319FE">
              <w:rPr>
                <w:rStyle w:val="Code"/>
              </w:rPr>
              <w:t>add 36</w:t>
            </w:r>
          </w:p>
          <w:p w:rsidR="00C0552F" w:rsidRPr="00C319FE" w:rsidRDefault="00C0552F" w:rsidP="00C319FE">
            <w:pPr>
              <w:spacing w:after="120"/>
              <w:jc w:val="left"/>
              <w:rPr>
                <w:rStyle w:val="Code"/>
              </w:rPr>
            </w:pPr>
            <w:r w:rsidRPr="00C319FE">
              <w:rPr>
                <w:rStyle w:val="Code"/>
              </w:rPr>
              <w:t>add 22</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87</w:t>
            </w:r>
          </w:p>
          <w:p w:rsidR="00C0552F" w:rsidRPr="00C319FE" w:rsidRDefault="00C0552F" w:rsidP="00C319FE">
            <w:pPr>
              <w:spacing w:after="120"/>
              <w:jc w:val="left"/>
              <w:rPr>
                <w:rStyle w:val="Code"/>
              </w:rPr>
            </w:pPr>
            <w:r w:rsidRPr="00C319FE">
              <w:rPr>
                <w:rStyle w:val="Code"/>
              </w:rPr>
              <w:t>add 99</w:t>
            </w:r>
          </w:p>
          <w:p w:rsidR="00C0552F" w:rsidRPr="00C319FE" w:rsidRDefault="00C0552F" w:rsidP="00C319FE">
            <w:pPr>
              <w:spacing w:after="120"/>
              <w:jc w:val="left"/>
              <w:rPr>
                <w:rStyle w:val="Code"/>
              </w:rPr>
            </w:pPr>
            <w:r w:rsidRPr="00C319FE">
              <w:rPr>
                <w:rStyle w:val="Code"/>
              </w:rPr>
              <w:t>add 75</w:t>
            </w:r>
          </w:p>
          <w:p w:rsidR="00C0552F" w:rsidRPr="00C319FE" w:rsidRDefault="00C0552F" w:rsidP="00C319FE">
            <w:pPr>
              <w:spacing w:after="120"/>
              <w:jc w:val="left"/>
              <w:rPr>
                <w:rStyle w:val="Code"/>
              </w:rPr>
            </w:pPr>
            <w:r w:rsidRPr="00C319FE">
              <w:rPr>
                <w:rStyle w:val="Code"/>
              </w:rPr>
              <w:t>add 90</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19</w:t>
            </w:r>
          </w:p>
          <w:p w:rsidR="00C0552F" w:rsidRPr="00C319FE" w:rsidRDefault="00C0552F" w:rsidP="00C319FE">
            <w:pPr>
              <w:spacing w:after="120"/>
              <w:jc w:val="left"/>
              <w:rPr>
                <w:rStyle w:val="Code"/>
              </w:rPr>
            </w:pPr>
            <w:r w:rsidRPr="00C319FE">
              <w:rPr>
                <w:rStyle w:val="Code"/>
              </w:rPr>
              <w:t>add 40</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21</w:t>
            </w:r>
          </w:p>
          <w:p w:rsidR="00C0552F" w:rsidRPr="00C319FE" w:rsidRDefault="00C0552F" w:rsidP="00C319FE">
            <w:pPr>
              <w:spacing w:after="120"/>
              <w:jc w:val="left"/>
              <w:rPr>
                <w:rStyle w:val="Code"/>
              </w:rPr>
            </w:pPr>
            <w:r w:rsidRPr="00C319FE">
              <w:rPr>
                <w:rStyle w:val="Code"/>
              </w:rPr>
              <w:t>add 63</w:t>
            </w:r>
          </w:p>
          <w:p w:rsidR="00C0552F" w:rsidRPr="00C319FE" w:rsidRDefault="00C0552F" w:rsidP="00C319FE">
            <w:pPr>
              <w:spacing w:after="120"/>
              <w:jc w:val="left"/>
              <w:rPr>
                <w:rStyle w:val="Code"/>
              </w:rPr>
            </w:pPr>
            <w:r w:rsidRPr="00C319FE">
              <w:rPr>
                <w:rStyle w:val="Code"/>
              </w:rPr>
              <w:t>add 65</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54</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95</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31</w:t>
            </w:r>
          </w:p>
          <w:p w:rsidR="00C0552F" w:rsidRPr="00C319FE" w:rsidRDefault="00C0552F" w:rsidP="00C319FE">
            <w:pPr>
              <w:spacing w:after="120"/>
              <w:jc w:val="left"/>
              <w:rPr>
                <w:rStyle w:val="Code"/>
              </w:rPr>
            </w:pPr>
            <w:r w:rsidRPr="00C319FE">
              <w:rPr>
                <w:rStyle w:val="Code"/>
              </w:rPr>
              <w:t>add 79</w:t>
            </w:r>
          </w:p>
          <w:p w:rsidR="00C0552F" w:rsidRPr="00C319FE" w:rsidRDefault="00C0552F" w:rsidP="00C319FE">
            <w:pPr>
              <w:spacing w:after="120"/>
              <w:jc w:val="left"/>
              <w:rPr>
                <w:rStyle w:val="Code"/>
              </w:rPr>
            </w:pPr>
            <w:r w:rsidRPr="00C319FE">
              <w:rPr>
                <w:rStyle w:val="Code"/>
              </w:rPr>
              <w:lastRenderedPageBreak/>
              <w:t>add 11</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61</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40</w:t>
            </w:r>
          </w:p>
          <w:p w:rsidR="00C0552F" w:rsidRPr="00C319FE" w:rsidRDefault="00C0552F" w:rsidP="00C319FE">
            <w:pPr>
              <w:spacing w:after="120"/>
              <w:jc w:val="left"/>
              <w:rPr>
                <w:rStyle w:val="Code"/>
              </w:rPr>
            </w:pPr>
            <w:r w:rsidRPr="00C319FE">
              <w:rPr>
                <w:rStyle w:val="Code"/>
              </w:rPr>
              <w:t>add 99</w:t>
            </w:r>
          </w:p>
          <w:p w:rsidR="00C0552F" w:rsidRPr="00C319FE" w:rsidRDefault="00C0552F" w:rsidP="00C319FE">
            <w:pPr>
              <w:spacing w:after="120"/>
              <w:jc w:val="left"/>
              <w:rPr>
                <w:rStyle w:val="Code"/>
              </w:rPr>
            </w:pPr>
            <w:r w:rsidRPr="00C319FE">
              <w:rPr>
                <w:rStyle w:val="Code"/>
              </w:rPr>
              <w:t>add 21</w:t>
            </w:r>
          </w:p>
          <w:p w:rsidR="00C0552F" w:rsidRPr="00C319FE" w:rsidRDefault="00C0552F" w:rsidP="00C319FE">
            <w:pPr>
              <w:spacing w:after="120"/>
              <w:jc w:val="left"/>
              <w:rPr>
                <w:rStyle w:val="Code"/>
              </w:rPr>
            </w:pPr>
            <w:r w:rsidRPr="00C319FE">
              <w:rPr>
                <w:rStyle w:val="Code"/>
              </w:rPr>
              <w:t>add 99</w:t>
            </w:r>
          </w:p>
          <w:p w:rsidR="00C0552F" w:rsidRPr="00C319FE" w:rsidRDefault="00C0552F" w:rsidP="00C319FE">
            <w:pPr>
              <w:spacing w:after="120"/>
              <w:jc w:val="left"/>
              <w:rPr>
                <w:rStyle w:val="Code"/>
              </w:rPr>
            </w:pPr>
            <w:r w:rsidRPr="00C319FE">
              <w:rPr>
                <w:rStyle w:val="Code"/>
              </w:rPr>
              <w:t>add 44</w:t>
            </w:r>
          </w:p>
          <w:p w:rsidR="00C0552F" w:rsidRPr="00C319FE" w:rsidRDefault="00C0552F" w:rsidP="00C319FE">
            <w:pPr>
              <w:spacing w:after="120"/>
              <w:jc w:val="left"/>
              <w:rPr>
                <w:rStyle w:val="Code"/>
              </w:rPr>
            </w:pPr>
            <w:r w:rsidRPr="00C319FE">
              <w:rPr>
                <w:rStyle w:val="Code"/>
              </w:rPr>
              <w:t>add 29</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31</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29</w:t>
            </w:r>
          </w:p>
          <w:p w:rsidR="00C0552F" w:rsidRPr="00C319FE" w:rsidRDefault="00C0552F" w:rsidP="00C319FE">
            <w:pPr>
              <w:spacing w:after="120"/>
              <w:jc w:val="left"/>
              <w:rPr>
                <w:rStyle w:val="Code"/>
              </w:rPr>
            </w:pPr>
            <w:r w:rsidRPr="00C319FE">
              <w:rPr>
                <w:rStyle w:val="Code"/>
              </w:rPr>
              <w:t>add 78</w:t>
            </w:r>
          </w:p>
          <w:p w:rsidR="00C0552F" w:rsidRPr="00C319FE" w:rsidRDefault="00C0552F" w:rsidP="00C319FE">
            <w:pPr>
              <w:spacing w:after="120"/>
              <w:jc w:val="left"/>
              <w:rPr>
                <w:rStyle w:val="Code"/>
              </w:rPr>
            </w:pPr>
            <w:r w:rsidRPr="00C319FE">
              <w:rPr>
                <w:rStyle w:val="Code"/>
              </w:rPr>
              <w:t>add 57</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15</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84</w:t>
            </w:r>
          </w:p>
          <w:p w:rsidR="00C0552F" w:rsidRPr="00C319FE" w:rsidRDefault="00C0552F" w:rsidP="00C319FE">
            <w:pPr>
              <w:spacing w:after="120"/>
              <w:jc w:val="left"/>
              <w:rPr>
                <w:rStyle w:val="Code"/>
              </w:rPr>
            </w:pPr>
            <w:r w:rsidRPr="00C319FE">
              <w:rPr>
                <w:rStyle w:val="Code"/>
              </w:rPr>
              <w:t>add 54</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40</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82</w:t>
            </w:r>
          </w:p>
          <w:p w:rsidR="00C0552F" w:rsidRPr="00C319FE" w:rsidRDefault="00C0552F" w:rsidP="00C319FE">
            <w:pPr>
              <w:spacing w:after="120"/>
              <w:jc w:val="left"/>
              <w:rPr>
                <w:rStyle w:val="Code"/>
              </w:rPr>
            </w:pPr>
            <w:r w:rsidRPr="00C319FE">
              <w:rPr>
                <w:rStyle w:val="Code"/>
              </w:rPr>
              <w:t>add 13</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81</w:t>
            </w:r>
          </w:p>
          <w:p w:rsidR="00C0552F" w:rsidRPr="00C319FE" w:rsidRDefault="00C0552F" w:rsidP="00C319FE">
            <w:pPr>
              <w:spacing w:after="120"/>
              <w:jc w:val="left"/>
              <w:rPr>
                <w:rStyle w:val="Code"/>
              </w:rPr>
            </w:pPr>
            <w:r w:rsidRPr="00C319FE">
              <w:rPr>
                <w:rStyle w:val="Code"/>
              </w:rPr>
              <w:t>add 21</w:t>
            </w:r>
          </w:p>
          <w:p w:rsidR="00C0552F" w:rsidRPr="00C319FE" w:rsidRDefault="00C0552F" w:rsidP="00C319FE">
            <w:pPr>
              <w:spacing w:after="120"/>
              <w:jc w:val="left"/>
              <w:rPr>
                <w:rStyle w:val="Code"/>
              </w:rPr>
            </w:pPr>
            <w:r w:rsidRPr="00C319FE">
              <w:rPr>
                <w:rStyle w:val="Code"/>
              </w:rPr>
              <w:t>add 46</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46</w:t>
            </w:r>
          </w:p>
          <w:p w:rsidR="00C0552F" w:rsidRPr="00C319FE" w:rsidRDefault="00C0552F" w:rsidP="00C319FE">
            <w:pPr>
              <w:spacing w:after="120"/>
              <w:jc w:val="left"/>
              <w:rPr>
                <w:rStyle w:val="Code"/>
              </w:rPr>
            </w:pPr>
            <w:r w:rsidRPr="00C319FE">
              <w:rPr>
                <w:rStyle w:val="Code"/>
              </w:rPr>
              <w:t>add 26</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53</w:t>
            </w:r>
          </w:p>
          <w:p w:rsidR="00C0552F" w:rsidRPr="00C319FE" w:rsidRDefault="00C0552F" w:rsidP="00C319FE">
            <w:pPr>
              <w:spacing w:after="120"/>
              <w:jc w:val="left"/>
              <w:rPr>
                <w:rStyle w:val="Code"/>
              </w:rPr>
            </w:pPr>
            <w:r w:rsidRPr="00C319FE">
              <w:rPr>
                <w:rStyle w:val="Code"/>
              </w:rPr>
              <w:t>add 41</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55</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lastRenderedPageBreak/>
              <w:t>add 34</w:t>
            </w:r>
          </w:p>
          <w:p w:rsidR="00C0552F" w:rsidRPr="00C319FE" w:rsidRDefault="00C0552F" w:rsidP="00C319FE">
            <w:pPr>
              <w:spacing w:after="120"/>
              <w:jc w:val="left"/>
              <w:rPr>
                <w:rStyle w:val="Code"/>
              </w:rPr>
            </w:pPr>
            <w:r w:rsidRPr="00C319FE">
              <w:rPr>
                <w:rStyle w:val="Code"/>
              </w:rPr>
              <w:t>add 60</w:t>
            </w:r>
          </w:p>
          <w:p w:rsidR="00C0552F" w:rsidRPr="00C319FE" w:rsidRDefault="00C0552F" w:rsidP="00C319FE">
            <w:pPr>
              <w:spacing w:after="120"/>
              <w:jc w:val="left"/>
              <w:rPr>
                <w:rStyle w:val="Code"/>
              </w:rPr>
            </w:pPr>
            <w:r w:rsidRPr="00C319FE">
              <w:rPr>
                <w:rStyle w:val="Code"/>
              </w:rPr>
              <w:t>add 88</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26</w:t>
            </w:r>
          </w:p>
          <w:p w:rsidR="00C0552F" w:rsidRPr="00C319FE" w:rsidRDefault="00C0552F" w:rsidP="00C319FE">
            <w:pPr>
              <w:spacing w:after="120"/>
              <w:jc w:val="left"/>
              <w:rPr>
                <w:rStyle w:val="Code"/>
              </w:rPr>
            </w:pPr>
            <w:r w:rsidRPr="00C319FE">
              <w:rPr>
                <w:rStyle w:val="Code"/>
              </w:rPr>
              <w:t>add 27</w:t>
            </w:r>
          </w:p>
          <w:p w:rsidR="00C0552F" w:rsidRPr="00C319FE" w:rsidRDefault="00C0552F" w:rsidP="00C319FE">
            <w:pPr>
              <w:spacing w:after="120"/>
              <w:jc w:val="left"/>
              <w:rPr>
                <w:rStyle w:val="Code"/>
              </w:rPr>
            </w:pPr>
            <w:r w:rsidRPr="00C319FE">
              <w:rPr>
                <w:rStyle w:val="Code"/>
              </w:rPr>
              <w:t>add 11</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60</w:t>
            </w:r>
          </w:p>
          <w:p w:rsidR="00C0552F" w:rsidRPr="00C319FE" w:rsidRDefault="00C0552F" w:rsidP="00C319FE">
            <w:pPr>
              <w:spacing w:after="120"/>
              <w:jc w:val="left"/>
              <w:rPr>
                <w:rStyle w:val="Code"/>
              </w:rPr>
            </w:pPr>
            <w:r w:rsidRPr="00C319FE">
              <w:rPr>
                <w:rStyle w:val="Code"/>
              </w:rPr>
              <w:t>add 90</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85</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57</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t>add 84</w:t>
            </w:r>
          </w:p>
          <w:p w:rsidR="00C0552F" w:rsidRPr="00C319FE" w:rsidRDefault="00C0552F" w:rsidP="00C319FE">
            <w:pPr>
              <w:spacing w:after="120"/>
              <w:jc w:val="left"/>
              <w:rPr>
                <w:rStyle w:val="Code"/>
              </w:rPr>
            </w:pPr>
            <w:r w:rsidRPr="00C319FE">
              <w:rPr>
                <w:rStyle w:val="Code"/>
              </w:rPr>
              <w:t>add 96</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11</w:t>
            </w:r>
          </w:p>
          <w:p w:rsidR="00C0552F" w:rsidRPr="00C319FE" w:rsidRDefault="00C0552F" w:rsidP="00C319FE">
            <w:pPr>
              <w:spacing w:after="120"/>
              <w:jc w:val="left"/>
              <w:rPr>
                <w:rStyle w:val="Code"/>
              </w:rPr>
            </w:pPr>
            <w:r w:rsidRPr="00C319FE">
              <w:rPr>
                <w:rStyle w:val="Code"/>
              </w:rPr>
              <w:t>add 11</w:t>
            </w:r>
          </w:p>
          <w:p w:rsidR="00C0552F" w:rsidRPr="00C319FE" w:rsidRDefault="00C0552F" w:rsidP="00C319FE">
            <w:pPr>
              <w:spacing w:after="120"/>
              <w:jc w:val="left"/>
              <w:rPr>
                <w:rStyle w:val="Code"/>
              </w:rPr>
            </w:pPr>
            <w:r w:rsidRPr="00C319FE">
              <w:rPr>
                <w:rStyle w:val="Code"/>
              </w:rPr>
              <w:t>add 13</w:t>
            </w:r>
          </w:p>
          <w:p w:rsidR="00C0552F" w:rsidRPr="00C319FE" w:rsidRDefault="00C0552F" w:rsidP="00C319FE">
            <w:pPr>
              <w:spacing w:after="120"/>
              <w:jc w:val="left"/>
              <w:rPr>
                <w:rStyle w:val="Code"/>
              </w:rPr>
            </w:pPr>
            <w:r w:rsidRPr="00C319FE">
              <w:rPr>
                <w:rStyle w:val="Code"/>
              </w:rPr>
              <w:t>add 81</w:t>
            </w:r>
          </w:p>
          <w:p w:rsidR="00C0552F" w:rsidRPr="00C319FE" w:rsidRDefault="00C0552F" w:rsidP="00C319FE">
            <w:pPr>
              <w:spacing w:after="120"/>
              <w:jc w:val="left"/>
              <w:rPr>
                <w:rStyle w:val="Code"/>
              </w:rPr>
            </w:pPr>
            <w:r w:rsidRPr="00C319FE">
              <w:rPr>
                <w:rStyle w:val="Code"/>
              </w:rPr>
              <w:t>add 46</w:t>
            </w:r>
          </w:p>
          <w:p w:rsidR="00C0552F" w:rsidRPr="00C319FE" w:rsidRDefault="00C0552F" w:rsidP="00C319FE">
            <w:pPr>
              <w:spacing w:after="120"/>
              <w:jc w:val="left"/>
              <w:rPr>
                <w:rStyle w:val="Code"/>
              </w:rPr>
            </w:pPr>
            <w:r w:rsidRPr="00C319FE">
              <w:rPr>
                <w:rStyle w:val="Code"/>
              </w:rPr>
              <w:t>add 48</w:t>
            </w:r>
          </w:p>
          <w:p w:rsidR="00C0552F" w:rsidRPr="00C319FE" w:rsidRDefault="00C0552F" w:rsidP="00C319FE">
            <w:pPr>
              <w:spacing w:after="120"/>
              <w:jc w:val="left"/>
              <w:rPr>
                <w:rStyle w:val="Code"/>
              </w:rPr>
            </w:pPr>
            <w:r w:rsidRPr="00C319FE">
              <w:rPr>
                <w:rStyle w:val="Code"/>
              </w:rPr>
              <w:t>add 55</w:t>
            </w:r>
          </w:p>
          <w:p w:rsidR="00C0552F" w:rsidRPr="00C319FE" w:rsidRDefault="00C0552F" w:rsidP="00C319FE">
            <w:pPr>
              <w:spacing w:after="120"/>
              <w:jc w:val="left"/>
              <w:rPr>
                <w:rStyle w:val="Code"/>
              </w:rPr>
            </w:pPr>
            <w:r w:rsidRPr="00C319FE">
              <w:rPr>
                <w:rStyle w:val="Code"/>
              </w:rPr>
              <w:t>add 86</w:t>
            </w:r>
          </w:p>
          <w:p w:rsidR="00C0552F" w:rsidRPr="00C319FE" w:rsidRDefault="00C0552F" w:rsidP="00C319FE">
            <w:pPr>
              <w:spacing w:after="120"/>
              <w:jc w:val="left"/>
              <w:rPr>
                <w:rStyle w:val="Code"/>
              </w:rPr>
            </w:pPr>
            <w:r w:rsidRPr="00C319FE">
              <w:rPr>
                <w:rStyle w:val="Code"/>
              </w:rPr>
              <w:t>add 15</w:t>
            </w:r>
          </w:p>
          <w:p w:rsidR="00C0552F" w:rsidRPr="00C319FE" w:rsidRDefault="00C0552F" w:rsidP="00C319FE">
            <w:pPr>
              <w:spacing w:after="120"/>
              <w:jc w:val="left"/>
              <w:rPr>
                <w:rStyle w:val="Code"/>
              </w:rPr>
            </w:pPr>
            <w:r w:rsidRPr="00C319FE">
              <w:rPr>
                <w:rStyle w:val="Code"/>
              </w:rPr>
              <w:t>add 64</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99</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91</w:t>
            </w:r>
          </w:p>
          <w:p w:rsidR="00C0552F" w:rsidRPr="00C319FE" w:rsidRDefault="00C0552F" w:rsidP="00C319FE">
            <w:pPr>
              <w:spacing w:after="120"/>
              <w:jc w:val="left"/>
              <w:rPr>
                <w:rStyle w:val="Code"/>
              </w:rPr>
            </w:pPr>
            <w:r w:rsidRPr="00C319FE">
              <w:rPr>
                <w:rStyle w:val="Code"/>
              </w:rPr>
              <w:t>add 11</w:t>
            </w:r>
          </w:p>
          <w:p w:rsidR="00C0552F" w:rsidRPr="00C319FE" w:rsidRDefault="00C0552F" w:rsidP="00C319FE">
            <w:pPr>
              <w:spacing w:after="120"/>
              <w:jc w:val="left"/>
              <w:rPr>
                <w:rStyle w:val="Code"/>
              </w:rPr>
            </w:pPr>
            <w:r w:rsidRPr="00C319FE">
              <w:rPr>
                <w:rStyle w:val="Code"/>
              </w:rPr>
              <w:t>add 13</w:t>
            </w:r>
          </w:p>
          <w:p w:rsidR="00C0552F" w:rsidRPr="00C319FE" w:rsidRDefault="00C0552F" w:rsidP="00C319FE">
            <w:pPr>
              <w:spacing w:after="120"/>
              <w:jc w:val="left"/>
              <w:rPr>
                <w:rStyle w:val="Code"/>
              </w:rPr>
            </w:pPr>
            <w:r w:rsidRPr="00C319FE">
              <w:rPr>
                <w:rStyle w:val="Code"/>
              </w:rPr>
              <w:t>add 41</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27</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61</w:t>
            </w:r>
          </w:p>
          <w:p w:rsidR="00C0552F" w:rsidRPr="00C319FE" w:rsidRDefault="00C0552F" w:rsidP="00C319FE">
            <w:pPr>
              <w:spacing w:after="120"/>
              <w:jc w:val="left"/>
              <w:rPr>
                <w:rStyle w:val="Code"/>
              </w:rPr>
            </w:pPr>
            <w:r w:rsidRPr="00C319FE">
              <w:rPr>
                <w:rStyle w:val="Code"/>
              </w:rPr>
              <w:t>add 90</w:t>
            </w:r>
          </w:p>
          <w:p w:rsidR="00C0552F" w:rsidRPr="00C319FE" w:rsidRDefault="00C0552F" w:rsidP="00C319FE">
            <w:pPr>
              <w:spacing w:after="120"/>
              <w:jc w:val="left"/>
              <w:rPr>
                <w:rStyle w:val="Code"/>
              </w:rPr>
            </w:pPr>
            <w:r w:rsidRPr="00C319FE">
              <w:rPr>
                <w:rStyle w:val="Code"/>
              </w:rPr>
              <w:lastRenderedPageBreak/>
              <w:t>add 18</w:t>
            </w:r>
          </w:p>
          <w:p w:rsidR="00C0552F" w:rsidRPr="00C319FE" w:rsidRDefault="00C0552F" w:rsidP="00C319FE">
            <w:pPr>
              <w:spacing w:after="120"/>
              <w:jc w:val="left"/>
              <w:rPr>
                <w:rStyle w:val="Code"/>
              </w:rPr>
            </w:pPr>
            <w:r w:rsidRPr="00C319FE">
              <w:rPr>
                <w:rStyle w:val="Code"/>
              </w:rPr>
              <w:t>add 54</w:t>
            </w:r>
          </w:p>
          <w:p w:rsidR="00C0552F" w:rsidRPr="00C319FE" w:rsidRDefault="00C0552F" w:rsidP="00C319FE">
            <w:pPr>
              <w:spacing w:after="120"/>
              <w:jc w:val="left"/>
              <w:rPr>
                <w:rStyle w:val="Code"/>
              </w:rPr>
            </w:pPr>
            <w:r w:rsidRPr="00C319FE">
              <w:rPr>
                <w:rStyle w:val="Code"/>
              </w:rPr>
              <w:t>add 67</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25</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86</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79</w:t>
            </w:r>
          </w:p>
          <w:p w:rsidR="00C0552F" w:rsidRPr="00C319FE" w:rsidRDefault="00C0552F" w:rsidP="00C319FE">
            <w:pPr>
              <w:spacing w:after="120"/>
              <w:jc w:val="left"/>
              <w:rPr>
                <w:rStyle w:val="Code"/>
              </w:rPr>
            </w:pPr>
            <w:r w:rsidRPr="00C319FE">
              <w:rPr>
                <w:rStyle w:val="Code"/>
              </w:rPr>
              <w:t>add 29</w:t>
            </w:r>
          </w:p>
          <w:p w:rsidR="00C0552F" w:rsidRPr="00C319FE" w:rsidRDefault="00C0552F" w:rsidP="00C319FE">
            <w:pPr>
              <w:spacing w:after="120"/>
              <w:jc w:val="left"/>
              <w:rPr>
                <w:rStyle w:val="Code"/>
              </w:rPr>
            </w:pPr>
            <w:r w:rsidRPr="00C319FE">
              <w:rPr>
                <w:rStyle w:val="Code"/>
              </w:rPr>
              <w:t>add 72</w:t>
            </w:r>
          </w:p>
          <w:p w:rsidR="00C0552F" w:rsidRPr="00C319FE" w:rsidRDefault="00C0552F" w:rsidP="00C319FE">
            <w:pPr>
              <w:spacing w:after="120"/>
              <w:jc w:val="left"/>
              <w:rPr>
                <w:rStyle w:val="Code"/>
              </w:rPr>
            </w:pPr>
            <w:r w:rsidRPr="00C319FE">
              <w:rPr>
                <w:rStyle w:val="Code"/>
              </w:rPr>
              <w:t>add 95</w:t>
            </w:r>
          </w:p>
          <w:p w:rsidR="00C0552F" w:rsidRPr="00C319FE" w:rsidRDefault="00C0552F" w:rsidP="00C319FE">
            <w:pPr>
              <w:spacing w:after="120"/>
              <w:jc w:val="left"/>
              <w:rPr>
                <w:rStyle w:val="Code"/>
              </w:rPr>
            </w:pPr>
            <w:r w:rsidRPr="00C319FE">
              <w:rPr>
                <w:rStyle w:val="Code"/>
              </w:rPr>
              <w:t>add 65</w:t>
            </w:r>
          </w:p>
          <w:p w:rsidR="00C0552F" w:rsidRPr="00C319FE" w:rsidRDefault="00C0552F" w:rsidP="00C319FE">
            <w:pPr>
              <w:spacing w:after="120"/>
              <w:jc w:val="left"/>
              <w:rPr>
                <w:rStyle w:val="Code"/>
              </w:rPr>
            </w:pPr>
            <w:r w:rsidRPr="00C319FE">
              <w:rPr>
                <w:rStyle w:val="Code"/>
              </w:rPr>
              <w:t>add 91</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88</w:t>
            </w:r>
          </w:p>
          <w:p w:rsidR="00C0552F" w:rsidRPr="00C319FE" w:rsidRDefault="00C0552F" w:rsidP="00C319FE">
            <w:pPr>
              <w:spacing w:after="120"/>
              <w:jc w:val="left"/>
              <w:rPr>
                <w:rStyle w:val="Code"/>
              </w:rPr>
            </w:pPr>
            <w:r w:rsidRPr="00C319FE">
              <w:rPr>
                <w:rStyle w:val="Code"/>
              </w:rPr>
              <w:t>add 72</w:t>
            </w:r>
          </w:p>
          <w:p w:rsidR="00C0552F" w:rsidRPr="00C319FE" w:rsidRDefault="00C0552F" w:rsidP="00C319FE">
            <w:pPr>
              <w:spacing w:after="120"/>
              <w:jc w:val="left"/>
              <w:rPr>
                <w:rStyle w:val="Code"/>
              </w:rPr>
            </w:pPr>
            <w:r w:rsidRPr="00C319FE">
              <w:rPr>
                <w:rStyle w:val="Code"/>
              </w:rPr>
              <w:t>add 65</w:t>
            </w:r>
          </w:p>
          <w:p w:rsidR="00C0552F" w:rsidRPr="00C319FE" w:rsidRDefault="00C0552F" w:rsidP="00C319FE">
            <w:pPr>
              <w:spacing w:after="120"/>
              <w:jc w:val="left"/>
              <w:rPr>
                <w:rStyle w:val="Code"/>
              </w:rPr>
            </w:pPr>
            <w:r w:rsidRPr="00C319FE">
              <w:rPr>
                <w:rStyle w:val="Code"/>
              </w:rPr>
              <w:t>add 31</w:t>
            </w:r>
          </w:p>
          <w:p w:rsidR="00C0552F" w:rsidRPr="00C319FE" w:rsidRDefault="00C0552F" w:rsidP="00C319FE">
            <w:pPr>
              <w:spacing w:after="120"/>
              <w:jc w:val="left"/>
              <w:rPr>
                <w:rStyle w:val="Code"/>
              </w:rPr>
            </w:pPr>
            <w:r w:rsidRPr="00C319FE">
              <w:rPr>
                <w:rStyle w:val="Code"/>
              </w:rPr>
              <w:t>add 24</w:t>
            </w:r>
          </w:p>
          <w:p w:rsidR="00C0552F" w:rsidRPr="00C319FE" w:rsidRDefault="00C0552F" w:rsidP="00C319FE">
            <w:pPr>
              <w:spacing w:after="120"/>
              <w:jc w:val="left"/>
              <w:rPr>
                <w:rStyle w:val="Code"/>
              </w:rPr>
            </w:pPr>
            <w:r w:rsidRPr="00C319FE">
              <w:rPr>
                <w:rStyle w:val="Code"/>
              </w:rPr>
              <w:t>add 79</w:t>
            </w:r>
          </w:p>
          <w:p w:rsidR="00C0552F" w:rsidRPr="00C319FE" w:rsidRDefault="00C0552F" w:rsidP="00C319FE">
            <w:pPr>
              <w:spacing w:after="120"/>
              <w:jc w:val="left"/>
              <w:rPr>
                <w:rStyle w:val="Code"/>
              </w:rPr>
            </w:pPr>
            <w:r w:rsidRPr="00C319FE">
              <w:rPr>
                <w:rStyle w:val="Code"/>
              </w:rPr>
              <w:t>add 46</w:t>
            </w:r>
          </w:p>
          <w:p w:rsidR="00C0552F" w:rsidRPr="00C319FE" w:rsidRDefault="00C0552F" w:rsidP="00C319FE">
            <w:pPr>
              <w:spacing w:after="120"/>
              <w:jc w:val="left"/>
              <w:rPr>
                <w:rStyle w:val="Code"/>
              </w:rPr>
            </w:pPr>
            <w:r w:rsidRPr="00C319FE">
              <w:rPr>
                <w:rStyle w:val="Code"/>
              </w:rPr>
              <w:t>add 95</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88</w:t>
            </w:r>
          </w:p>
          <w:p w:rsidR="00C0552F" w:rsidRPr="00C319FE" w:rsidRDefault="00C0552F" w:rsidP="00C319FE">
            <w:pPr>
              <w:spacing w:after="120"/>
              <w:jc w:val="left"/>
              <w:rPr>
                <w:rStyle w:val="Code"/>
              </w:rPr>
            </w:pPr>
            <w:r w:rsidRPr="00C319FE">
              <w:rPr>
                <w:rStyle w:val="Code"/>
              </w:rPr>
              <w:t>add 11</w:t>
            </w:r>
          </w:p>
          <w:p w:rsidR="00C0552F" w:rsidRPr="00C319FE" w:rsidRDefault="00C0552F" w:rsidP="00C319FE">
            <w:pPr>
              <w:spacing w:after="120"/>
              <w:jc w:val="left"/>
              <w:rPr>
                <w:rStyle w:val="Code"/>
              </w:rPr>
            </w:pPr>
            <w:r w:rsidRPr="00C319FE">
              <w:rPr>
                <w:rStyle w:val="Code"/>
              </w:rPr>
              <w:t>add 83</w:t>
            </w:r>
          </w:p>
          <w:p w:rsidR="00C0552F" w:rsidRPr="00C319FE" w:rsidRDefault="00C0552F" w:rsidP="00C319FE">
            <w:pPr>
              <w:spacing w:after="120"/>
              <w:jc w:val="left"/>
              <w:rPr>
                <w:rStyle w:val="Code"/>
              </w:rPr>
            </w:pPr>
            <w:r w:rsidRPr="00C319FE">
              <w:rPr>
                <w:rStyle w:val="Code"/>
              </w:rPr>
              <w:t>add 28</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25</w:t>
            </w:r>
          </w:p>
          <w:p w:rsidR="00C0552F" w:rsidRPr="00C319FE" w:rsidRDefault="00C0552F" w:rsidP="00C319FE">
            <w:pPr>
              <w:spacing w:after="120"/>
              <w:jc w:val="left"/>
              <w:rPr>
                <w:rStyle w:val="Code"/>
              </w:rPr>
            </w:pPr>
            <w:r w:rsidRPr="00C319FE">
              <w:rPr>
                <w:rStyle w:val="Code"/>
              </w:rPr>
              <w:t>add 46</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28</w:t>
            </w:r>
          </w:p>
          <w:p w:rsidR="00C0552F" w:rsidRPr="00C319FE" w:rsidRDefault="00C0552F" w:rsidP="00C319FE">
            <w:pPr>
              <w:spacing w:after="120"/>
              <w:jc w:val="left"/>
              <w:rPr>
                <w:rStyle w:val="Code"/>
              </w:rPr>
            </w:pPr>
            <w:r w:rsidRPr="00C319FE">
              <w:rPr>
                <w:rStyle w:val="Code"/>
              </w:rPr>
              <w:t>add 48</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t>add 24</w:t>
            </w:r>
          </w:p>
          <w:p w:rsidR="00C0552F" w:rsidRPr="00C319FE" w:rsidRDefault="00C0552F" w:rsidP="00C319FE">
            <w:pPr>
              <w:spacing w:after="120"/>
              <w:jc w:val="left"/>
              <w:rPr>
                <w:rStyle w:val="Code"/>
              </w:rPr>
            </w:pPr>
            <w:r w:rsidRPr="00C319FE">
              <w:rPr>
                <w:rStyle w:val="Code"/>
              </w:rPr>
              <w:t>add 61</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lastRenderedPageBreak/>
              <w:t>add 79</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13</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79</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51</w:t>
            </w:r>
          </w:p>
          <w:p w:rsidR="00C0552F" w:rsidRPr="00C319FE" w:rsidRDefault="00C0552F" w:rsidP="00C319FE">
            <w:pPr>
              <w:spacing w:after="120"/>
              <w:jc w:val="left"/>
              <w:rPr>
                <w:rStyle w:val="Code"/>
              </w:rPr>
            </w:pPr>
            <w:r w:rsidRPr="00C319FE">
              <w:rPr>
                <w:rStyle w:val="Code"/>
              </w:rPr>
              <w:t>add 52</w:t>
            </w:r>
          </w:p>
          <w:p w:rsidR="00C0552F" w:rsidRPr="00C319FE" w:rsidRDefault="00C0552F" w:rsidP="00C319FE">
            <w:pPr>
              <w:spacing w:after="120"/>
              <w:jc w:val="left"/>
              <w:rPr>
                <w:rStyle w:val="Code"/>
              </w:rPr>
            </w:pPr>
            <w:r w:rsidRPr="00C319FE">
              <w:rPr>
                <w:rStyle w:val="Code"/>
              </w:rPr>
              <w:t>add 20</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60</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29</w:t>
            </w:r>
          </w:p>
          <w:p w:rsidR="00C0552F" w:rsidRPr="00C319FE" w:rsidRDefault="00C0552F" w:rsidP="00C319FE">
            <w:pPr>
              <w:spacing w:after="120"/>
              <w:jc w:val="left"/>
              <w:rPr>
                <w:rStyle w:val="Code"/>
              </w:rPr>
            </w:pPr>
            <w:r w:rsidRPr="00C319FE">
              <w:rPr>
                <w:rStyle w:val="Code"/>
              </w:rPr>
              <w:t>add 44</w:t>
            </w:r>
          </w:p>
          <w:p w:rsidR="00C0552F" w:rsidRPr="00C319FE" w:rsidRDefault="00C0552F" w:rsidP="00C319FE">
            <w:pPr>
              <w:spacing w:after="120"/>
              <w:jc w:val="left"/>
              <w:rPr>
                <w:rStyle w:val="Code"/>
              </w:rPr>
            </w:pPr>
            <w:r w:rsidRPr="00C319FE">
              <w:rPr>
                <w:rStyle w:val="Code"/>
              </w:rPr>
              <w:t>add 22</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55</w:t>
            </w:r>
          </w:p>
          <w:p w:rsidR="00C0552F" w:rsidRPr="00C319FE" w:rsidRDefault="00C0552F" w:rsidP="00C319FE">
            <w:pPr>
              <w:spacing w:after="120"/>
              <w:jc w:val="left"/>
              <w:rPr>
                <w:rStyle w:val="Code"/>
              </w:rPr>
            </w:pPr>
            <w:r w:rsidRPr="00C319FE">
              <w:rPr>
                <w:rStyle w:val="Code"/>
              </w:rPr>
              <w:t>add 63</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87</w:t>
            </w:r>
          </w:p>
          <w:p w:rsidR="00C0552F" w:rsidRPr="00C319FE" w:rsidRDefault="00C0552F" w:rsidP="00C319FE">
            <w:pPr>
              <w:spacing w:after="120"/>
              <w:jc w:val="left"/>
              <w:rPr>
                <w:rStyle w:val="Code"/>
              </w:rPr>
            </w:pPr>
            <w:r w:rsidRPr="00C319FE">
              <w:rPr>
                <w:rStyle w:val="Code"/>
              </w:rPr>
              <w:t>add 54</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54</w:t>
            </w:r>
          </w:p>
          <w:p w:rsidR="00C0552F" w:rsidRPr="00C319FE" w:rsidRDefault="00C0552F" w:rsidP="00C319FE">
            <w:pPr>
              <w:spacing w:after="120"/>
              <w:jc w:val="left"/>
              <w:rPr>
                <w:rStyle w:val="Code"/>
              </w:rPr>
            </w:pPr>
            <w:r w:rsidRPr="00C319FE">
              <w:rPr>
                <w:rStyle w:val="Code"/>
              </w:rPr>
              <w:t>add 81</w:t>
            </w:r>
          </w:p>
          <w:p w:rsidR="00C0552F" w:rsidRPr="00C319FE" w:rsidRDefault="00C0552F" w:rsidP="00C319FE">
            <w:pPr>
              <w:spacing w:after="120"/>
              <w:jc w:val="left"/>
              <w:rPr>
                <w:rStyle w:val="Code"/>
              </w:rPr>
            </w:pPr>
            <w:r w:rsidRPr="00C319FE">
              <w:rPr>
                <w:rStyle w:val="Code"/>
              </w:rPr>
              <w:t>add 89</w:t>
            </w:r>
          </w:p>
          <w:p w:rsidR="00C0552F" w:rsidRPr="00C319FE" w:rsidRDefault="00C0552F" w:rsidP="00C319FE">
            <w:pPr>
              <w:spacing w:after="120"/>
              <w:jc w:val="left"/>
              <w:rPr>
                <w:rStyle w:val="Code"/>
              </w:rPr>
            </w:pPr>
            <w:r w:rsidRPr="00C319FE">
              <w:rPr>
                <w:rStyle w:val="Code"/>
              </w:rPr>
              <w:t>add 27</w:t>
            </w:r>
          </w:p>
          <w:p w:rsidR="00C0552F" w:rsidRPr="00C319FE" w:rsidRDefault="00C0552F" w:rsidP="00C319FE">
            <w:pPr>
              <w:spacing w:after="120"/>
              <w:jc w:val="left"/>
              <w:rPr>
                <w:rStyle w:val="Code"/>
              </w:rPr>
            </w:pPr>
            <w:r w:rsidRPr="00C319FE">
              <w:rPr>
                <w:rStyle w:val="Code"/>
              </w:rPr>
              <w:t>add 33</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60</w:t>
            </w:r>
          </w:p>
          <w:p w:rsidR="00C0552F" w:rsidRPr="00C319FE" w:rsidRDefault="00C0552F" w:rsidP="00C319FE">
            <w:pPr>
              <w:spacing w:after="120"/>
              <w:jc w:val="left"/>
              <w:rPr>
                <w:rStyle w:val="Code"/>
              </w:rPr>
            </w:pPr>
            <w:r w:rsidRPr="00C319FE">
              <w:rPr>
                <w:rStyle w:val="Code"/>
              </w:rPr>
              <w:t>add 41</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lastRenderedPageBreak/>
              <w:t>add 50</w:t>
            </w:r>
          </w:p>
          <w:p w:rsidR="00C0552F" w:rsidRPr="00C319FE" w:rsidRDefault="00C0552F" w:rsidP="00C319FE">
            <w:pPr>
              <w:spacing w:after="120"/>
              <w:jc w:val="left"/>
              <w:rPr>
                <w:rStyle w:val="Code"/>
              </w:rPr>
            </w:pPr>
            <w:r w:rsidRPr="00C319FE">
              <w:rPr>
                <w:rStyle w:val="Code"/>
              </w:rPr>
              <w:t>add 60</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19</w:t>
            </w:r>
          </w:p>
          <w:p w:rsidR="00C0552F" w:rsidRPr="00C319FE" w:rsidRDefault="00C0552F" w:rsidP="00C319FE">
            <w:pPr>
              <w:spacing w:after="120"/>
              <w:jc w:val="left"/>
              <w:rPr>
                <w:rStyle w:val="Code"/>
              </w:rPr>
            </w:pPr>
            <w:r w:rsidRPr="00C319FE">
              <w:rPr>
                <w:rStyle w:val="Code"/>
              </w:rPr>
              <w:t>add 83</w:t>
            </w:r>
          </w:p>
          <w:p w:rsidR="00C0552F" w:rsidRPr="00C319FE" w:rsidRDefault="00C0552F" w:rsidP="00C319FE">
            <w:pPr>
              <w:spacing w:after="120"/>
              <w:jc w:val="left"/>
              <w:rPr>
                <w:rStyle w:val="Code"/>
              </w:rPr>
            </w:pPr>
            <w:r w:rsidRPr="00C319FE">
              <w:rPr>
                <w:rStyle w:val="Code"/>
              </w:rPr>
              <w:t>add 21</w:t>
            </w:r>
          </w:p>
          <w:p w:rsidR="00C0552F" w:rsidRPr="00C319FE" w:rsidRDefault="00C0552F" w:rsidP="00C319FE">
            <w:pPr>
              <w:spacing w:after="120"/>
              <w:jc w:val="left"/>
              <w:rPr>
                <w:rStyle w:val="Code"/>
              </w:rPr>
            </w:pPr>
            <w:r w:rsidRPr="00C319FE">
              <w:rPr>
                <w:rStyle w:val="Code"/>
              </w:rPr>
              <w:t>add 27</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75</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36</w:t>
            </w:r>
          </w:p>
          <w:p w:rsidR="00C0552F" w:rsidRPr="00C319FE" w:rsidRDefault="00C0552F" w:rsidP="00C319FE">
            <w:pPr>
              <w:spacing w:after="120"/>
              <w:jc w:val="left"/>
              <w:rPr>
                <w:rStyle w:val="Code"/>
              </w:rPr>
            </w:pPr>
            <w:r w:rsidRPr="00C319FE">
              <w:rPr>
                <w:rStyle w:val="Code"/>
              </w:rPr>
              <w:t>add 81</w:t>
            </w:r>
          </w:p>
          <w:p w:rsidR="00C0552F" w:rsidRPr="00C319FE" w:rsidRDefault="00C0552F" w:rsidP="00C319FE">
            <w:pPr>
              <w:spacing w:after="120"/>
              <w:jc w:val="left"/>
              <w:rPr>
                <w:rStyle w:val="Code"/>
              </w:rPr>
            </w:pPr>
            <w:r w:rsidRPr="00C319FE">
              <w:rPr>
                <w:rStyle w:val="Code"/>
              </w:rPr>
              <w:t>add 65</w:t>
            </w:r>
          </w:p>
          <w:p w:rsidR="00C0552F" w:rsidRPr="00C319FE" w:rsidRDefault="00C0552F" w:rsidP="00C319FE">
            <w:pPr>
              <w:spacing w:after="120"/>
              <w:jc w:val="left"/>
              <w:rPr>
                <w:rStyle w:val="Code"/>
              </w:rPr>
            </w:pPr>
            <w:r w:rsidRPr="00C319FE">
              <w:rPr>
                <w:rStyle w:val="Code"/>
              </w:rPr>
              <w:t>add 30</w:t>
            </w:r>
          </w:p>
          <w:p w:rsidR="00C0552F" w:rsidRPr="00C319FE" w:rsidRDefault="00C0552F" w:rsidP="00C319FE">
            <w:pPr>
              <w:spacing w:after="120"/>
              <w:jc w:val="left"/>
              <w:rPr>
                <w:rStyle w:val="Code"/>
              </w:rPr>
            </w:pPr>
            <w:r w:rsidRPr="00C319FE">
              <w:rPr>
                <w:rStyle w:val="Code"/>
              </w:rPr>
              <w:t>add 19</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75</w:t>
            </w:r>
          </w:p>
          <w:p w:rsidR="00C0552F" w:rsidRPr="00C319FE" w:rsidRDefault="00C0552F" w:rsidP="00C319FE">
            <w:pPr>
              <w:spacing w:after="120"/>
              <w:jc w:val="left"/>
              <w:rPr>
                <w:rStyle w:val="Code"/>
              </w:rPr>
            </w:pPr>
            <w:r w:rsidRPr="00C319FE">
              <w:rPr>
                <w:rStyle w:val="Code"/>
              </w:rPr>
              <w:t>add 26</w:t>
            </w:r>
          </w:p>
          <w:p w:rsidR="00C0552F" w:rsidRPr="00C319FE" w:rsidRDefault="00C0552F" w:rsidP="00C319FE">
            <w:pPr>
              <w:spacing w:after="120"/>
              <w:jc w:val="left"/>
              <w:rPr>
                <w:rStyle w:val="Code"/>
              </w:rPr>
            </w:pPr>
            <w:r w:rsidRPr="00C319FE">
              <w:rPr>
                <w:rStyle w:val="Code"/>
              </w:rPr>
              <w:t>add 79</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21</w:t>
            </w:r>
          </w:p>
          <w:p w:rsidR="00C0552F" w:rsidRPr="00C319FE" w:rsidRDefault="00C0552F" w:rsidP="00C319FE">
            <w:pPr>
              <w:spacing w:after="120"/>
              <w:jc w:val="left"/>
              <w:rPr>
                <w:rStyle w:val="Code"/>
              </w:rPr>
            </w:pPr>
            <w:r w:rsidRPr="00C319FE">
              <w:rPr>
                <w:rStyle w:val="Code"/>
              </w:rPr>
              <w:t>add 11</w:t>
            </w:r>
          </w:p>
          <w:p w:rsidR="00C0552F" w:rsidRPr="00C319FE" w:rsidRDefault="00C0552F" w:rsidP="00C319FE">
            <w:pPr>
              <w:spacing w:after="120"/>
              <w:jc w:val="left"/>
              <w:rPr>
                <w:rStyle w:val="Code"/>
              </w:rPr>
            </w:pPr>
            <w:r w:rsidRPr="00C319FE">
              <w:rPr>
                <w:rStyle w:val="Code"/>
              </w:rPr>
              <w:t>add 42</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93</w:t>
            </w:r>
          </w:p>
          <w:p w:rsidR="00C0552F" w:rsidRPr="00C319FE" w:rsidRDefault="00C0552F" w:rsidP="00C319FE">
            <w:pPr>
              <w:spacing w:after="120"/>
              <w:jc w:val="left"/>
              <w:rPr>
                <w:rStyle w:val="Code"/>
              </w:rPr>
            </w:pPr>
            <w:r w:rsidRPr="00C319FE">
              <w:rPr>
                <w:rStyle w:val="Code"/>
              </w:rPr>
              <w:t>add 93</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53</w:t>
            </w:r>
          </w:p>
          <w:p w:rsidR="00C0552F" w:rsidRPr="00C319FE" w:rsidRDefault="00C0552F" w:rsidP="00C319FE">
            <w:pPr>
              <w:spacing w:after="120"/>
              <w:jc w:val="left"/>
              <w:rPr>
                <w:rStyle w:val="Code"/>
              </w:rPr>
            </w:pPr>
            <w:r w:rsidRPr="00C319FE">
              <w:rPr>
                <w:rStyle w:val="Code"/>
              </w:rPr>
              <w:t>add 66</w:t>
            </w:r>
          </w:p>
          <w:p w:rsidR="00C0552F" w:rsidRPr="00C319FE" w:rsidRDefault="00C0552F" w:rsidP="00C319FE">
            <w:pPr>
              <w:spacing w:after="120"/>
              <w:jc w:val="left"/>
              <w:rPr>
                <w:rStyle w:val="Code"/>
              </w:rPr>
            </w:pPr>
            <w:r w:rsidRPr="00C319FE">
              <w:rPr>
                <w:rStyle w:val="Code"/>
              </w:rPr>
              <w:t>add 81</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54</w:t>
            </w:r>
          </w:p>
          <w:p w:rsidR="00C0552F" w:rsidRPr="00C319FE" w:rsidRDefault="00C0552F" w:rsidP="00C319FE">
            <w:pPr>
              <w:spacing w:after="120"/>
              <w:jc w:val="left"/>
              <w:rPr>
                <w:rStyle w:val="Code"/>
              </w:rPr>
            </w:pPr>
            <w:r w:rsidRPr="00C319FE">
              <w:rPr>
                <w:rStyle w:val="Code"/>
              </w:rPr>
              <w:t>add 56</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65</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75</w:t>
            </w:r>
          </w:p>
          <w:p w:rsidR="00C0552F" w:rsidRPr="00C319FE" w:rsidRDefault="00C0552F" w:rsidP="00C319FE">
            <w:pPr>
              <w:spacing w:after="120"/>
              <w:jc w:val="left"/>
              <w:rPr>
                <w:rStyle w:val="Code"/>
              </w:rPr>
            </w:pPr>
            <w:r w:rsidRPr="00C319FE">
              <w:rPr>
                <w:rStyle w:val="Code"/>
              </w:rPr>
              <w:t>add 81</w:t>
            </w:r>
          </w:p>
          <w:p w:rsidR="00C0552F" w:rsidRPr="00C319FE" w:rsidRDefault="00C0552F" w:rsidP="00C319FE">
            <w:pPr>
              <w:spacing w:after="120"/>
              <w:jc w:val="left"/>
              <w:rPr>
                <w:rStyle w:val="Code"/>
              </w:rPr>
            </w:pPr>
            <w:r w:rsidRPr="00C319FE">
              <w:rPr>
                <w:rStyle w:val="Code"/>
              </w:rPr>
              <w:t>add 61</w:t>
            </w:r>
          </w:p>
          <w:p w:rsidR="00C0552F" w:rsidRPr="00C319FE" w:rsidRDefault="00C0552F" w:rsidP="00C319FE">
            <w:pPr>
              <w:spacing w:after="120"/>
              <w:jc w:val="left"/>
              <w:rPr>
                <w:rStyle w:val="Code"/>
              </w:rPr>
            </w:pPr>
            <w:r w:rsidRPr="00C319FE">
              <w:rPr>
                <w:rStyle w:val="Code"/>
              </w:rPr>
              <w:t>add 13</w:t>
            </w:r>
          </w:p>
          <w:p w:rsidR="00C0552F" w:rsidRPr="00C319FE" w:rsidRDefault="00C0552F" w:rsidP="00C319FE">
            <w:pPr>
              <w:spacing w:after="120"/>
              <w:jc w:val="left"/>
              <w:rPr>
                <w:rStyle w:val="Code"/>
              </w:rPr>
            </w:pPr>
            <w:r w:rsidRPr="00C319FE">
              <w:rPr>
                <w:rStyle w:val="Code"/>
              </w:rPr>
              <w:lastRenderedPageBreak/>
              <w:t>add 91</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59</w:t>
            </w:r>
          </w:p>
          <w:p w:rsidR="00C0552F" w:rsidRPr="00C319FE" w:rsidRDefault="00C0552F" w:rsidP="00C319FE">
            <w:pPr>
              <w:spacing w:after="120"/>
              <w:jc w:val="left"/>
              <w:rPr>
                <w:rStyle w:val="Code"/>
              </w:rPr>
            </w:pPr>
            <w:r w:rsidRPr="00C319FE">
              <w:rPr>
                <w:rStyle w:val="Code"/>
              </w:rPr>
              <w:t>add 25</w:t>
            </w:r>
          </w:p>
          <w:p w:rsidR="00C0552F" w:rsidRPr="00C319FE" w:rsidRDefault="00C0552F" w:rsidP="00C319FE">
            <w:pPr>
              <w:spacing w:after="120"/>
              <w:jc w:val="left"/>
              <w:rPr>
                <w:rStyle w:val="Code"/>
              </w:rPr>
            </w:pPr>
            <w:r w:rsidRPr="00C319FE">
              <w:rPr>
                <w:rStyle w:val="Code"/>
              </w:rPr>
              <w:t>add 64</w:t>
            </w:r>
          </w:p>
          <w:p w:rsidR="00C0552F" w:rsidRPr="00C319FE" w:rsidRDefault="00C0552F" w:rsidP="00C319FE">
            <w:pPr>
              <w:spacing w:after="120"/>
              <w:jc w:val="left"/>
              <w:rPr>
                <w:rStyle w:val="Code"/>
              </w:rPr>
            </w:pPr>
            <w:r w:rsidRPr="00C319FE">
              <w:rPr>
                <w:rStyle w:val="Code"/>
              </w:rPr>
              <w:t>add 72</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60</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28</w:t>
            </w:r>
          </w:p>
          <w:p w:rsidR="00C0552F" w:rsidRPr="00C319FE" w:rsidRDefault="00C0552F" w:rsidP="00C319FE">
            <w:pPr>
              <w:spacing w:after="120"/>
              <w:jc w:val="left"/>
              <w:rPr>
                <w:rStyle w:val="Code"/>
              </w:rPr>
            </w:pPr>
            <w:r w:rsidRPr="00C319FE">
              <w:rPr>
                <w:rStyle w:val="Code"/>
              </w:rPr>
              <w:t>add 95</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72</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63</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61</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75</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59</w:t>
            </w:r>
          </w:p>
          <w:p w:rsidR="00C0552F" w:rsidRPr="00C319FE" w:rsidRDefault="00C0552F" w:rsidP="00C319FE">
            <w:pPr>
              <w:spacing w:after="120"/>
              <w:jc w:val="left"/>
              <w:rPr>
                <w:rStyle w:val="Code"/>
              </w:rPr>
            </w:pPr>
            <w:r w:rsidRPr="00C319FE">
              <w:rPr>
                <w:rStyle w:val="Code"/>
              </w:rPr>
              <w:t>add 26</w:t>
            </w:r>
          </w:p>
          <w:p w:rsidR="00C0552F" w:rsidRPr="00C319FE" w:rsidRDefault="00C0552F" w:rsidP="00C319FE">
            <w:pPr>
              <w:spacing w:after="120"/>
              <w:jc w:val="left"/>
              <w:rPr>
                <w:rStyle w:val="Code"/>
              </w:rPr>
            </w:pPr>
            <w:r w:rsidRPr="00C319FE">
              <w:rPr>
                <w:rStyle w:val="Code"/>
              </w:rPr>
              <w:t>add 57</w:t>
            </w:r>
          </w:p>
          <w:p w:rsidR="00C0552F" w:rsidRPr="00C319FE" w:rsidRDefault="00C0552F" w:rsidP="00C319FE">
            <w:pPr>
              <w:spacing w:after="120"/>
              <w:jc w:val="left"/>
              <w:rPr>
                <w:rStyle w:val="Code"/>
              </w:rPr>
            </w:pPr>
            <w:r w:rsidRPr="00C319FE">
              <w:rPr>
                <w:rStyle w:val="Code"/>
              </w:rPr>
              <w:t>add 34</w:t>
            </w:r>
          </w:p>
          <w:p w:rsidR="00C0552F" w:rsidRPr="00C319FE" w:rsidRDefault="00C0552F" w:rsidP="00C319FE">
            <w:pPr>
              <w:spacing w:after="120"/>
              <w:jc w:val="left"/>
              <w:rPr>
                <w:rStyle w:val="Code"/>
              </w:rPr>
            </w:pPr>
            <w:r w:rsidRPr="00C319FE">
              <w:rPr>
                <w:rStyle w:val="Code"/>
              </w:rPr>
              <w:t>add 31</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22</w:t>
            </w:r>
          </w:p>
          <w:p w:rsidR="00C0552F" w:rsidRPr="00C319FE" w:rsidRDefault="00C0552F" w:rsidP="00C319FE">
            <w:pPr>
              <w:spacing w:after="120"/>
              <w:jc w:val="left"/>
              <w:rPr>
                <w:rStyle w:val="Code"/>
              </w:rPr>
            </w:pPr>
            <w:r w:rsidRPr="00C319FE">
              <w:rPr>
                <w:rStyle w:val="Code"/>
              </w:rPr>
              <w:t>add 90</w:t>
            </w:r>
          </w:p>
          <w:p w:rsidR="00C0552F" w:rsidRPr="00C319FE" w:rsidRDefault="00C0552F" w:rsidP="00C319FE">
            <w:pPr>
              <w:spacing w:after="120"/>
              <w:jc w:val="left"/>
              <w:rPr>
                <w:rStyle w:val="Code"/>
              </w:rPr>
            </w:pPr>
            <w:r w:rsidRPr="00C319FE">
              <w:rPr>
                <w:rStyle w:val="Code"/>
              </w:rPr>
              <w:t>add 55</w:t>
            </w:r>
          </w:p>
          <w:p w:rsidR="00C0552F" w:rsidRPr="00C319FE" w:rsidRDefault="00C0552F" w:rsidP="00C319FE">
            <w:pPr>
              <w:spacing w:after="120"/>
              <w:jc w:val="left"/>
              <w:rPr>
                <w:rStyle w:val="Code"/>
              </w:rPr>
            </w:pPr>
            <w:r w:rsidRPr="00C319FE">
              <w:rPr>
                <w:rStyle w:val="Code"/>
              </w:rPr>
              <w:t>add 72</w:t>
            </w:r>
          </w:p>
          <w:p w:rsidR="00C0552F" w:rsidRPr="00C319FE" w:rsidRDefault="00C0552F" w:rsidP="00C319FE">
            <w:pPr>
              <w:spacing w:after="120"/>
              <w:jc w:val="left"/>
              <w:rPr>
                <w:rStyle w:val="Code"/>
              </w:rPr>
            </w:pPr>
            <w:r w:rsidRPr="00C319FE">
              <w:rPr>
                <w:rStyle w:val="Code"/>
              </w:rPr>
              <w:t>add 78</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lastRenderedPageBreak/>
              <w:t>add 37</w:t>
            </w:r>
          </w:p>
          <w:p w:rsidR="00C0552F" w:rsidRPr="00C319FE" w:rsidRDefault="00C0552F" w:rsidP="00C319FE">
            <w:pPr>
              <w:spacing w:after="120"/>
              <w:jc w:val="left"/>
              <w:rPr>
                <w:rStyle w:val="Code"/>
              </w:rPr>
            </w:pPr>
            <w:r w:rsidRPr="00C319FE">
              <w:rPr>
                <w:rStyle w:val="Code"/>
              </w:rPr>
              <w:t>add 28</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51</w:t>
            </w:r>
          </w:p>
          <w:p w:rsidR="00C0552F" w:rsidRPr="00C319FE" w:rsidRDefault="00C0552F" w:rsidP="00C319FE">
            <w:pPr>
              <w:spacing w:after="120"/>
              <w:jc w:val="left"/>
              <w:rPr>
                <w:rStyle w:val="Code"/>
              </w:rPr>
            </w:pPr>
            <w:r w:rsidRPr="00C319FE">
              <w:rPr>
                <w:rStyle w:val="Code"/>
              </w:rPr>
              <w:t>add 70</w:t>
            </w:r>
          </w:p>
          <w:p w:rsidR="00C0552F" w:rsidRPr="00C319FE" w:rsidRDefault="00C0552F" w:rsidP="00C319FE">
            <w:pPr>
              <w:spacing w:after="120"/>
              <w:jc w:val="left"/>
              <w:rPr>
                <w:rStyle w:val="Code"/>
              </w:rPr>
            </w:pPr>
            <w:r w:rsidRPr="00C319FE">
              <w:rPr>
                <w:rStyle w:val="Code"/>
              </w:rPr>
              <w:t>add 90</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26</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66</w:t>
            </w:r>
          </w:p>
          <w:p w:rsidR="00C0552F" w:rsidRPr="00C319FE" w:rsidRDefault="00C0552F" w:rsidP="00C319FE">
            <w:pPr>
              <w:spacing w:after="120"/>
              <w:jc w:val="left"/>
              <w:rPr>
                <w:rStyle w:val="Code"/>
              </w:rPr>
            </w:pPr>
            <w:r w:rsidRPr="00C319FE">
              <w:rPr>
                <w:rStyle w:val="Code"/>
              </w:rPr>
              <w:t>add 63</w:t>
            </w:r>
          </w:p>
          <w:p w:rsidR="00C0552F" w:rsidRPr="00C319FE" w:rsidRDefault="00C0552F" w:rsidP="00C319FE">
            <w:pPr>
              <w:spacing w:after="120"/>
              <w:jc w:val="left"/>
              <w:rPr>
                <w:rStyle w:val="Code"/>
              </w:rPr>
            </w:pPr>
            <w:r w:rsidRPr="00C319FE">
              <w:rPr>
                <w:rStyle w:val="Code"/>
              </w:rPr>
              <w:t>add 36</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57</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87</w:t>
            </w:r>
          </w:p>
          <w:p w:rsidR="00C0552F" w:rsidRPr="00C319FE" w:rsidRDefault="00C0552F" w:rsidP="00C319FE">
            <w:pPr>
              <w:spacing w:after="120"/>
              <w:jc w:val="left"/>
              <w:rPr>
                <w:rStyle w:val="Code"/>
              </w:rPr>
            </w:pPr>
            <w:r w:rsidRPr="00C319FE">
              <w:rPr>
                <w:rStyle w:val="Code"/>
              </w:rPr>
              <w:t>add 81</w:t>
            </w:r>
          </w:p>
          <w:p w:rsidR="00C0552F" w:rsidRPr="00C319FE" w:rsidRDefault="00C0552F" w:rsidP="00C319FE">
            <w:pPr>
              <w:spacing w:after="120"/>
              <w:jc w:val="left"/>
              <w:rPr>
                <w:rStyle w:val="Code"/>
              </w:rPr>
            </w:pPr>
            <w:r w:rsidRPr="00C319FE">
              <w:rPr>
                <w:rStyle w:val="Code"/>
              </w:rPr>
              <w:t>add 51</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40</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t>add 33</w:t>
            </w:r>
          </w:p>
          <w:p w:rsidR="00C0552F" w:rsidRPr="00C319FE" w:rsidRDefault="00C0552F" w:rsidP="00C319FE">
            <w:pPr>
              <w:spacing w:after="120"/>
              <w:jc w:val="left"/>
              <w:rPr>
                <w:rStyle w:val="Code"/>
              </w:rPr>
            </w:pPr>
            <w:r w:rsidRPr="00C319FE">
              <w:rPr>
                <w:rStyle w:val="Code"/>
              </w:rPr>
              <w:t>add 65</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75</w:t>
            </w:r>
          </w:p>
          <w:p w:rsidR="00C0552F" w:rsidRPr="00C319FE" w:rsidRDefault="00C0552F" w:rsidP="00C319FE">
            <w:pPr>
              <w:spacing w:after="120"/>
              <w:jc w:val="left"/>
              <w:rPr>
                <w:rStyle w:val="Code"/>
              </w:rPr>
            </w:pPr>
            <w:r w:rsidRPr="00C319FE">
              <w:rPr>
                <w:rStyle w:val="Code"/>
              </w:rPr>
              <w:t>add 66</w:t>
            </w:r>
          </w:p>
          <w:p w:rsidR="00C0552F" w:rsidRPr="00C319FE" w:rsidRDefault="00C0552F" w:rsidP="00C319FE">
            <w:pPr>
              <w:spacing w:after="120"/>
              <w:jc w:val="left"/>
              <w:rPr>
                <w:rStyle w:val="Code"/>
              </w:rPr>
            </w:pPr>
            <w:r w:rsidRPr="00C319FE">
              <w:rPr>
                <w:rStyle w:val="Code"/>
              </w:rPr>
              <w:t>add 81</w:t>
            </w:r>
          </w:p>
          <w:p w:rsidR="00C0552F" w:rsidRPr="00C319FE" w:rsidRDefault="00C0552F" w:rsidP="00C319FE">
            <w:pPr>
              <w:spacing w:after="120"/>
              <w:jc w:val="left"/>
              <w:rPr>
                <w:rStyle w:val="Code"/>
              </w:rPr>
            </w:pPr>
            <w:r w:rsidRPr="00C319FE">
              <w:rPr>
                <w:rStyle w:val="Code"/>
              </w:rPr>
              <w:t>add 10</w:t>
            </w:r>
          </w:p>
          <w:p w:rsidR="00C0552F" w:rsidRPr="00C319FE" w:rsidRDefault="00C0552F" w:rsidP="00C319FE">
            <w:pPr>
              <w:spacing w:after="120"/>
              <w:jc w:val="left"/>
              <w:rPr>
                <w:rStyle w:val="Code"/>
              </w:rPr>
            </w:pPr>
            <w:r w:rsidRPr="00C319FE">
              <w:rPr>
                <w:rStyle w:val="Code"/>
              </w:rPr>
              <w:t>add 96</w:t>
            </w:r>
          </w:p>
          <w:p w:rsidR="00C0552F" w:rsidRPr="00C319FE" w:rsidRDefault="00C0552F" w:rsidP="00C319FE">
            <w:pPr>
              <w:spacing w:after="120"/>
              <w:jc w:val="left"/>
              <w:rPr>
                <w:rStyle w:val="Code"/>
              </w:rPr>
            </w:pPr>
            <w:r w:rsidRPr="00C319FE">
              <w:rPr>
                <w:rStyle w:val="Code"/>
              </w:rPr>
              <w:t>add 10</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91</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52</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lastRenderedPageBreak/>
              <w:t>add 50</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78</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67</w:t>
            </w:r>
          </w:p>
          <w:p w:rsidR="00C0552F" w:rsidRPr="00C319FE" w:rsidRDefault="00C0552F" w:rsidP="00C319FE">
            <w:pPr>
              <w:spacing w:after="120"/>
              <w:jc w:val="left"/>
              <w:rPr>
                <w:rStyle w:val="Code"/>
              </w:rPr>
            </w:pPr>
            <w:r w:rsidRPr="00C319FE">
              <w:rPr>
                <w:rStyle w:val="Code"/>
              </w:rPr>
              <w:t>add 24</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88</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79</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41</w:t>
            </w:r>
          </w:p>
          <w:p w:rsidR="00C0552F" w:rsidRPr="00C319FE" w:rsidRDefault="00C0552F" w:rsidP="00C319FE">
            <w:pPr>
              <w:spacing w:after="120"/>
              <w:jc w:val="left"/>
              <w:rPr>
                <w:rStyle w:val="Code"/>
              </w:rPr>
            </w:pPr>
            <w:r w:rsidRPr="00C319FE">
              <w:rPr>
                <w:rStyle w:val="Code"/>
              </w:rPr>
              <w:t>add 89</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31</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60</w:t>
            </w:r>
          </w:p>
          <w:p w:rsidR="00C0552F" w:rsidRPr="00C319FE" w:rsidRDefault="00C0552F" w:rsidP="00C319FE">
            <w:pPr>
              <w:spacing w:after="120"/>
              <w:jc w:val="left"/>
              <w:rPr>
                <w:rStyle w:val="Code"/>
              </w:rPr>
            </w:pPr>
            <w:r w:rsidRPr="00C319FE">
              <w:rPr>
                <w:rStyle w:val="Code"/>
              </w:rPr>
              <w:t>add 20</w:t>
            </w:r>
          </w:p>
          <w:p w:rsidR="00C0552F" w:rsidRPr="00C319FE" w:rsidRDefault="00C0552F" w:rsidP="00C319FE">
            <w:pPr>
              <w:spacing w:after="120"/>
              <w:jc w:val="left"/>
              <w:rPr>
                <w:rStyle w:val="Code"/>
              </w:rPr>
            </w:pPr>
            <w:r w:rsidRPr="00C319FE">
              <w:rPr>
                <w:rStyle w:val="Code"/>
              </w:rPr>
              <w:t>add 72</w:t>
            </w:r>
          </w:p>
          <w:p w:rsidR="00C0552F" w:rsidRPr="00C319FE" w:rsidRDefault="00C0552F" w:rsidP="00C319FE">
            <w:pPr>
              <w:spacing w:after="120"/>
              <w:jc w:val="left"/>
              <w:rPr>
                <w:rStyle w:val="Code"/>
              </w:rPr>
            </w:pPr>
            <w:r w:rsidRPr="00C319FE">
              <w:rPr>
                <w:rStyle w:val="Code"/>
              </w:rPr>
              <w:t>add 91</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11</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13</w:t>
            </w:r>
          </w:p>
          <w:p w:rsidR="00C0552F" w:rsidRPr="00C319FE" w:rsidRDefault="00C0552F" w:rsidP="00C319FE">
            <w:pPr>
              <w:spacing w:after="120"/>
              <w:jc w:val="left"/>
              <w:rPr>
                <w:rStyle w:val="Code"/>
              </w:rPr>
            </w:pPr>
            <w:r w:rsidRPr="00C319FE">
              <w:rPr>
                <w:rStyle w:val="Code"/>
              </w:rPr>
              <w:t>add 70</w:t>
            </w:r>
          </w:p>
          <w:p w:rsidR="00C0552F" w:rsidRPr="00C319FE" w:rsidRDefault="00C0552F" w:rsidP="00C319FE">
            <w:pPr>
              <w:spacing w:after="120"/>
              <w:jc w:val="left"/>
              <w:rPr>
                <w:rStyle w:val="Code"/>
              </w:rPr>
            </w:pPr>
            <w:r w:rsidRPr="00C319FE">
              <w:rPr>
                <w:rStyle w:val="Code"/>
              </w:rPr>
              <w:t>add 65</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22</w:t>
            </w:r>
          </w:p>
          <w:p w:rsidR="00C0552F" w:rsidRPr="00C319FE" w:rsidRDefault="00C0552F" w:rsidP="00C319FE">
            <w:pPr>
              <w:spacing w:after="120"/>
              <w:jc w:val="left"/>
              <w:rPr>
                <w:rStyle w:val="Code"/>
              </w:rPr>
            </w:pPr>
            <w:r w:rsidRPr="00C319FE">
              <w:rPr>
                <w:rStyle w:val="Code"/>
              </w:rPr>
              <w:t>add 89</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24</w:t>
            </w:r>
          </w:p>
          <w:p w:rsidR="00C0552F" w:rsidRPr="00C319FE" w:rsidRDefault="00C0552F" w:rsidP="00C319FE">
            <w:pPr>
              <w:spacing w:after="120"/>
              <w:jc w:val="left"/>
              <w:rPr>
                <w:rStyle w:val="Code"/>
              </w:rPr>
            </w:pPr>
            <w:r w:rsidRPr="00C319FE">
              <w:rPr>
                <w:rStyle w:val="Code"/>
              </w:rPr>
              <w:t>add 90</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64</w:t>
            </w:r>
          </w:p>
          <w:p w:rsidR="00C0552F" w:rsidRPr="00C319FE" w:rsidRDefault="00C0552F" w:rsidP="00C319FE">
            <w:pPr>
              <w:spacing w:after="120"/>
              <w:jc w:val="left"/>
              <w:rPr>
                <w:rStyle w:val="Code"/>
              </w:rPr>
            </w:pPr>
            <w:r w:rsidRPr="00C319FE">
              <w:rPr>
                <w:rStyle w:val="Code"/>
              </w:rPr>
              <w:t>add 85</w:t>
            </w:r>
          </w:p>
          <w:p w:rsidR="00C0552F" w:rsidRPr="00C319FE" w:rsidRDefault="00C0552F" w:rsidP="00C319FE">
            <w:pPr>
              <w:spacing w:after="120"/>
              <w:jc w:val="left"/>
              <w:rPr>
                <w:rStyle w:val="Code"/>
              </w:rPr>
            </w:pPr>
            <w:r w:rsidRPr="00C319FE">
              <w:rPr>
                <w:rStyle w:val="Code"/>
              </w:rPr>
              <w:lastRenderedPageBreak/>
              <w:t>add 83</w:t>
            </w:r>
          </w:p>
          <w:p w:rsidR="00C0552F" w:rsidRPr="00C319FE" w:rsidRDefault="00C0552F" w:rsidP="00C319FE">
            <w:pPr>
              <w:spacing w:after="120"/>
              <w:jc w:val="left"/>
              <w:rPr>
                <w:rStyle w:val="Code"/>
              </w:rPr>
            </w:pPr>
            <w:r w:rsidRPr="00C319FE">
              <w:rPr>
                <w:rStyle w:val="Code"/>
              </w:rPr>
              <w:t>add 15</w:t>
            </w:r>
          </w:p>
          <w:p w:rsidR="00C0552F" w:rsidRPr="00C319FE" w:rsidRDefault="00C0552F" w:rsidP="00C319FE">
            <w:pPr>
              <w:spacing w:after="120"/>
              <w:jc w:val="left"/>
              <w:rPr>
                <w:rStyle w:val="Code"/>
              </w:rPr>
            </w:pPr>
            <w:r w:rsidRPr="00C319FE">
              <w:rPr>
                <w:rStyle w:val="Code"/>
              </w:rPr>
              <w:t>add 79</w:t>
            </w:r>
          </w:p>
          <w:p w:rsidR="00C0552F" w:rsidRPr="00C319FE" w:rsidRDefault="00C0552F" w:rsidP="00C319FE">
            <w:pPr>
              <w:spacing w:after="120"/>
              <w:jc w:val="left"/>
              <w:rPr>
                <w:rStyle w:val="Code"/>
              </w:rPr>
            </w:pPr>
            <w:r w:rsidRPr="00C319FE">
              <w:rPr>
                <w:rStyle w:val="Code"/>
              </w:rPr>
              <w:t>add 51</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57</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25</w:t>
            </w:r>
          </w:p>
          <w:p w:rsidR="00C0552F" w:rsidRPr="00C319FE" w:rsidRDefault="00C0552F" w:rsidP="00C319FE">
            <w:pPr>
              <w:spacing w:after="120"/>
              <w:jc w:val="left"/>
              <w:rPr>
                <w:rStyle w:val="Code"/>
              </w:rPr>
            </w:pPr>
            <w:r w:rsidRPr="00C319FE">
              <w:rPr>
                <w:rStyle w:val="Code"/>
              </w:rPr>
              <w:t>add 54</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17</w:t>
            </w:r>
          </w:p>
          <w:p w:rsidR="00C0552F" w:rsidRPr="00C319FE" w:rsidRDefault="00C0552F" w:rsidP="00C319FE">
            <w:pPr>
              <w:spacing w:after="120"/>
              <w:jc w:val="left"/>
              <w:rPr>
                <w:rStyle w:val="Code"/>
              </w:rPr>
            </w:pPr>
            <w:r w:rsidRPr="00C319FE">
              <w:rPr>
                <w:rStyle w:val="Code"/>
              </w:rPr>
              <w:t>add 54</w:t>
            </w:r>
          </w:p>
          <w:p w:rsidR="00C0552F" w:rsidRPr="00C319FE" w:rsidRDefault="00C0552F" w:rsidP="00C319FE">
            <w:pPr>
              <w:spacing w:after="120"/>
              <w:jc w:val="left"/>
              <w:rPr>
                <w:rStyle w:val="Code"/>
              </w:rPr>
            </w:pPr>
            <w:r w:rsidRPr="00C319FE">
              <w:rPr>
                <w:rStyle w:val="Code"/>
              </w:rPr>
              <w:t>add 77</w:t>
            </w:r>
          </w:p>
          <w:p w:rsidR="00C0552F" w:rsidRPr="00C319FE" w:rsidRDefault="00C0552F" w:rsidP="00C319FE">
            <w:pPr>
              <w:spacing w:after="120"/>
              <w:jc w:val="left"/>
              <w:rPr>
                <w:rStyle w:val="Code"/>
              </w:rPr>
            </w:pPr>
            <w:r w:rsidRPr="00C319FE">
              <w:rPr>
                <w:rStyle w:val="Code"/>
              </w:rPr>
              <w:t>add 82</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65</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27</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79</w:t>
            </w:r>
          </w:p>
          <w:p w:rsidR="00C0552F" w:rsidRPr="00C319FE" w:rsidRDefault="00C0552F" w:rsidP="00C319FE">
            <w:pPr>
              <w:spacing w:after="120"/>
              <w:jc w:val="left"/>
              <w:rPr>
                <w:rStyle w:val="Code"/>
              </w:rPr>
            </w:pPr>
            <w:r w:rsidRPr="00C319FE">
              <w:rPr>
                <w:rStyle w:val="Code"/>
              </w:rPr>
              <w:t>add 84</w:t>
            </w:r>
          </w:p>
          <w:p w:rsidR="00C0552F" w:rsidRPr="00C319FE" w:rsidRDefault="00C0552F" w:rsidP="00C319FE">
            <w:pPr>
              <w:spacing w:after="120"/>
              <w:jc w:val="left"/>
              <w:rPr>
                <w:rStyle w:val="Code"/>
              </w:rPr>
            </w:pPr>
            <w:r w:rsidRPr="00C319FE">
              <w:rPr>
                <w:rStyle w:val="Code"/>
              </w:rPr>
              <w:t>add 61</w:t>
            </w:r>
          </w:p>
          <w:p w:rsidR="00C0552F" w:rsidRPr="00C319FE" w:rsidRDefault="00C0552F" w:rsidP="00C319FE">
            <w:pPr>
              <w:spacing w:after="120"/>
              <w:jc w:val="left"/>
              <w:rPr>
                <w:rStyle w:val="Code"/>
              </w:rPr>
            </w:pPr>
            <w:r w:rsidRPr="00C319FE">
              <w:rPr>
                <w:rStyle w:val="Code"/>
              </w:rPr>
              <w:t>add 55</w:t>
            </w:r>
          </w:p>
          <w:p w:rsidR="00C0552F" w:rsidRPr="00C319FE" w:rsidRDefault="00C0552F" w:rsidP="00C319FE">
            <w:pPr>
              <w:spacing w:after="120"/>
              <w:jc w:val="left"/>
              <w:rPr>
                <w:rStyle w:val="Code"/>
              </w:rPr>
            </w:pPr>
            <w:r w:rsidRPr="00C319FE">
              <w:rPr>
                <w:rStyle w:val="Code"/>
              </w:rPr>
              <w:t>add 96</w:t>
            </w:r>
          </w:p>
          <w:p w:rsidR="00C0552F" w:rsidRPr="00C319FE" w:rsidRDefault="00C0552F" w:rsidP="00C319FE">
            <w:pPr>
              <w:spacing w:after="120"/>
              <w:jc w:val="left"/>
              <w:rPr>
                <w:rStyle w:val="Code"/>
              </w:rPr>
            </w:pPr>
            <w:r w:rsidRPr="00C319FE">
              <w:rPr>
                <w:rStyle w:val="Code"/>
              </w:rPr>
              <w:t>add 82</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27</w:t>
            </w:r>
          </w:p>
          <w:p w:rsidR="00C0552F" w:rsidRPr="00C319FE" w:rsidRDefault="00C0552F" w:rsidP="00C319FE">
            <w:pPr>
              <w:spacing w:after="120"/>
              <w:jc w:val="left"/>
              <w:rPr>
                <w:rStyle w:val="Code"/>
              </w:rPr>
            </w:pPr>
            <w:r w:rsidRPr="00C319FE">
              <w:rPr>
                <w:rStyle w:val="Code"/>
              </w:rPr>
              <w:t>add 32</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32</w:t>
            </w:r>
          </w:p>
          <w:p w:rsidR="00C0552F" w:rsidRPr="00C319FE" w:rsidRDefault="00C0552F" w:rsidP="00C319FE">
            <w:pPr>
              <w:spacing w:after="120"/>
              <w:jc w:val="left"/>
              <w:rPr>
                <w:rStyle w:val="Code"/>
              </w:rPr>
            </w:pPr>
            <w:r w:rsidRPr="00C319FE">
              <w:rPr>
                <w:rStyle w:val="Code"/>
              </w:rPr>
              <w:t>add 67</w:t>
            </w:r>
          </w:p>
          <w:p w:rsidR="00C0552F" w:rsidRPr="00C319FE" w:rsidRDefault="00C0552F" w:rsidP="00C319FE">
            <w:pPr>
              <w:spacing w:after="120"/>
              <w:jc w:val="left"/>
              <w:rPr>
                <w:rStyle w:val="Code"/>
              </w:rPr>
            </w:pPr>
            <w:r w:rsidRPr="00C319FE">
              <w:rPr>
                <w:rStyle w:val="Code"/>
              </w:rPr>
              <w:t>add 84</w:t>
            </w:r>
          </w:p>
          <w:p w:rsidR="00C0552F" w:rsidRPr="00C319FE" w:rsidRDefault="00C0552F" w:rsidP="00C319FE">
            <w:pPr>
              <w:spacing w:after="120"/>
              <w:jc w:val="left"/>
              <w:rPr>
                <w:rStyle w:val="Code"/>
              </w:rPr>
            </w:pPr>
            <w:r w:rsidRPr="00C319FE">
              <w:rPr>
                <w:rStyle w:val="Code"/>
              </w:rPr>
              <w:t>add 13</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75</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t>add 98</w:t>
            </w:r>
          </w:p>
          <w:p w:rsidR="00C0552F" w:rsidRPr="00C319FE" w:rsidRDefault="00C0552F" w:rsidP="00C319FE">
            <w:pPr>
              <w:spacing w:after="120"/>
              <w:jc w:val="left"/>
              <w:rPr>
                <w:rStyle w:val="Code"/>
              </w:rPr>
            </w:pPr>
            <w:r w:rsidRPr="00C319FE">
              <w:rPr>
                <w:rStyle w:val="Code"/>
              </w:rPr>
              <w:t>add 24</w:t>
            </w:r>
          </w:p>
          <w:p w:rsidR="00C0552F" w:rsidRPr="00C319FE" w:rsidRDefault="00C0552F" w:rsidP="00C319FE">
            <w:pPr>
              <w:spacing w:after="120"/>
              <w:jc w:val="left"/>
              <w:rPr>
                <w:rStyle w:val="Code"/>
              </w:rPr>
            </w:pPr>
            <w:r w:rsidRPr="00C319FE">
              <w:rPr>
                <w:rStyle w:val="Code"/>
              </w:rPr>
              <w:lastRenderedPageBreak/>
              <w:t>add 58</w:t>
            </w:r>
          </w:p>
          <w:p w:rsidR="00C0552F" w:rsidRPr="00C319FE" w:rsidRDefault="00C0552F" w:rsidP="00C319FE">
            <w:pPr>
              <w:spacing w:after="120"/>
              <w:jc w:val="left"/>
              <w:rPr>
                <w:rStyle w:val="Code"/>
              </w:rPr>
            </w:pPr>
            <w:r w:rsidRPr="00C319FE">
              <w:rPr>
                <w:rStyle w:val="Code"/>
              </w:rPr>
              <w:t>add 79</w:t>
            </w:r>
          </w:p>
          <w:p w:rsidR="00C0552F" w:rsidRPr="00C319FE" w:rsidRDefault="00C0552F" w:rsidP="00C319FE">
            <w:pPr>
              <w:spacing w:after="120"/>
              <w:jc w:val="left"/>
              <w:rPr>
                <w:rStyle w:val="Code"/>
              </w:rPr>
            </w:pPr>
            <w:r w:rsidRPr="00C319FE">
              <w:rPr>
                <w:rStyle w:val="Code"/>
              </w:rPr>
              <w:t>add 59</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36</w:t>
            </w:r>
          </w:p>
          <w:p w:rsidR="00C0552F" w:rsidRPr="00C319FE" w:rsidRDefault="00C0552F" w:rsidP="00C319FE">
            <w:pPr>
              <w:spacing w:after="120"/>
              <w:jc w:val="left"/>
              <w:rPr>
                <w:rStyle w:val="Code"/>
              </w:rPr>
            </w:pPr>
            <w:r w:rsidRPr="00C319FE">
              <w:rPr>
                <w:rStyle w:val="Code"/>
              </w:rPr>
              <w:t>add 83</w:t>
            </w:r>
          </w:p>
          <w:p w:rsidR="00C0552F" w:rsidRPr="00C319FE" w:rsidRDefault="00C0552F" w:rsidP="00C319FE">
            <w:pPr>
              <w:spacing w:after="120"/>
              <w:jc w:val="left"/>
              <w:rPr>
                <w:rStyle w:val="Code"/>
              </w:rPr>
            </w:pPr>
            <w:r w:rsidRPr="00C319FE">
              <w:rPr>
                <w:rStyle w:val="Code"/>
              </w:rPr>
              <w:t>add 86</w:t>
            </w:r>
          </w:p>
          <w:p w:rsidR="00C0552F" w:rsidRPr="00C319FE" w:rsidRDefault="00C0552F" w:rsidP="00C319FE">
            <w:pPr>
              <w:spacing w:after="120"/>
              <w:jc w:val="left"/>
              <w:rPr>
                <w:rStyle w:val="Code"/>
              </w:rPr>
            </w:pPr>
            <w:r w:rsidRPr="00C319FE">
              <w:rPr>
                <w:rStyle w:val="Code"/>
              </w:rPr>
              <w:t>add 61</w:t>
            </w:r>
          </w:p>
          <w:p w:rsidR="00C0552F" w:rsidRPr="00C319FE" w:rsidRDefault="00C0552F" w:rsidP="00C319FE">
            <w:pPr>
              <w:spacing w:after="120"/>
              <w:jc w:val="left"/>
              <w:rPr>
                <w:rStyle w:val="Code"/>
              </w:rPr>
            </w:pPr>
            <w:r w:rsidRPr="00C319FE">
              <w:rPr>
                <w:rStyle w:val="Code"/>
              </w:rPr>
              <w:t>add 52</w:t>
            </w:r>
          </w:p>
          <w:p w:rsidR="00C0552F" w:rsidRPr="00C319FE" w:rsidRDefault="00C0552F" w:rsidP="00C319FE">
            <w:pPr>
              <w:spacing w:after="120"/>
              <w:jc w:val="left"/>
              <w:rPr>
                <w:rStyle w:val="Code"/>
              </w:rPr>
            </w:pPr>
            <w:r w:rsidRPr="00C319FE">
              <w:rPr>
                <w:rStyle w:val="Code"/>
              </w:rPr>
              <w:t>add 18</w:t>
            </w:r>
          </w:p>
          <w:p w:rsidR="00C0552F" w:rsidRPr="00C319FE" w:rsidRDefault="00C0552F" w:rsidP="00C319FE">
            <w:pPr>
              <w:spacing w:after="120"/>
              <w:jc w:val="left"/>
              <w:rPr>
                <w:rStyle w:val="Code"/>
              </w:rPr>
            </w:pPr>
            <w:r w:rsidRPr="00C319FE">
              <w:rPr>
                <w:rStyle w:val="Code"/>
              </w:rPr>
              <w:t>add 59</w:t>
            </w:r>
          </w:p>
          <w:p w:rsidR="00C0552F" w:rsidRPr="00C319FE" w:rsidRDefault="00C0552F" w:rsidP="00C319FE">
            <w:pPr>
              <w:spacing w:after="120"/>
              <w:jc w:val="left"/>
              <w:rPr>
                <w:rStyle w:val="Code"/>
              </w:rPr>
            </w:pPr>
            <w:r w:rsidRPr="00C319FE">
              <w:rPr>
                <w:rStyle w:val="Code"/>
              </w:rPr>
              <w:t>add 27</w:t>
            </w:r>
          </w:p>
          <w:p w:rsidR="00C0552F" w:rsidRPr="00C319FE" w:rsidRDefault="00C0552F" w:rsidP="00C319FE">
            <w:pPr>
              <w:spacing w:after="120"/>
              <w:jc w:val="left"/>
              <w:rPr>
                <w:rStyle w:val="Code"/>
              </w:rPr>
            </w:pPr>
            <w:r w:rsidRPr="00C319FE">
              <w:rPr>
                <w:rStyle w:val="Code"/>
              </w:rPr>
              <w:t>add 85</w:t>
            </w:r>
          </w:p>
          <w:p w:rsidR="00C0552F" w:rsidRPr="00C319FE" w:rsidRDefault="00C0552F" w:rsidP="00C319FE">
            <w:pPr>
              <w:spacing w:after="120"/>
              <w:jc w:val="left"/>
              <w:rPr>
                <w:rStyle w:val="Code"/>
              </w:rPr>
            </w:pPr>
            <w:r w:rsidRPr="00C319FE">
              <w:rPr>
                <w:rStyle w:val="Code"/>
              </w:rPr>
              <w:t>add 79</w:t>
            </w:r>
          </w:p>
          <w:p w:rsidR="00C0552F" w:rsidRPr="00C319FE" w:rsidRDefault="00C0552F" w:rsidP="00C319FE">
            <w:pPr>
              <w:spacing w:after="120"/>
              <w:jc w:val="left"/>
              <w:rPr>
                <w:rStyle w:val="Code"/>
              </w:rPr>
            </w:pPr>
            <w:r w:rsidRPr="00C319FE">
              <w:rPr>
                <w:rStyle w:val="Code"/>
              </w:rPr>
              <w:t>add 23</w:t>
            </w:r>
          </w:p>
          <w:p w:rsidR="00C0552F" w:rsidRPr="00C319FE" w:rsidRDefault="00C0552F" w:rsidP="00C319FE">
            <w:pPr>
              <w:spacing w:after="120"/>
              <w:jc w:val="left"/>
              <w:rPr>
                <w:rStyle w:val="Code"/>
              </w:rPr>
            </w:pPr>
            <w:r w:rsidRPr="00C319FE">
              <w:rPr>
                <w:rStyle w:val="Code"/>
              </w:rPr>
              <w:t>add 26</w:t>
            </w:r>
          </w:p>
          <w:p w:rsidR="00C0552F" w:rsidRPr="00C319FE" w:rsidRDefault="00C0552F" w:rsidP="00C319FE">
            <w:pPr>
              <w:spacing w:after="120"/>
              <w:jc w:val="left"/>
              <w:rPr>
                <w:rStyle w:val="Code"/>
              </w:rPr>
            </w:pPr>
            <w:r w:rsidRPr="00C319FE">
              <w:rPr>
                <w:rStyle w:val="Code"/>
              </w:rPr>
              <w:t>add 51</w:t>
            </w:r>
          </w:p>
          <w:p w:rsidR="00C0552F" w:rsidRPr="00C319FE" w:rsidRDefault="00C0552F" w:rsidP="00C319FE">
            <w:pPr>
              <w:spacing w:after="120"/>
              <w:jc w:val="left"/>
              <w:rPr>
                <w:rStyle w:val="Code"/>
              </w:rPr>
            </w:pPr>
            <w:r w:rsidRPr="00C319FE">
              <w:rPr>
                <w:rStyle w:val="Code"/>
              </w:rPr>
              <w:t>add 56</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83</w:t>
            </w:r>
          </w:p>
          <w:p w:rsidR="00C0552F" w:rsidRPr="00C319FE" w:rsidRDefault="00C0552F" w:rsidP="00C319FE">
            <w:pPr>
              <w:spacing w:after="120"/>
              <w:jc w:val="left"/>
              <w:rPr>
                <w:rStyle w:val="Code"/>
              </w:rPr>
            </w:pPr>
            <w:r w:rsidRPr="00C319FE">
              <w:rPr>
                <w:rStyle w:val="Code"/>
              </w:rPr>
              <w:t>add 63</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99</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75</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70</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30</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57</w:t>
            </w:r>
          </w:p>
          <w:p w:rsidR="00C0552F" w:rsidRPr="00C319FE" w:rsidRDefault="00C0552F" w:rsidP="00C319FE">
            <w:pPr>
              <w:spacing w:after="120"/>
              <w:jc w:val="left"/>
              <w:rPr>
                <w:rStyle w:val="Code"/>
              </w:rPr>
            </w:pPr>
            <w:r w:rsidRPr="00C319FE">
              <w:rPr>
                <w:rStyle w:val="Code"/>
              </w:rPr>
              <w:t>add 74</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33</w:t>
            </w:r>
          </w:p>
          <w:p w:rsidR="00C0552F" w:rsidRPr="00C319FE" w:rsidRDefault="00C0552F" w:rsidP="00C319FE">
            <w:pPr>
              <w:spacing w:after="120"/>
              <w:jc w:val="left"/>
              <w:rPr>
                <w:rStyle w:val="Code"/>
              </w:rPr>
            </w:pPr>
            <w:r w:rsidRPr="00C319FE">
              <w:rPr>
                <w:rStyle w:val="Code"/>
              </w:rPr>
              <w:t>add 72</w:t>
            </w:r>
          </w:p>
          <w:p w:rsidR="00C0552F" w:rsidRPr="00C319FE" w:rsidRDefault="00C0552F" w:rsidP="00C319FE">
            <w:pPr>
              <w:spacing w:after="120"/>
              <w:jc w:val="left"/>
              <w:rPr>
                <w:rStyle w:val="Code"/>
              </w:rPr>
            </w:pPr>
            <w:r w:rsidRPr="00C319FE">
              <w:rPr>
                <w:rStyle w:val="Code"/>
              </w:rPr>
              <w:t>add 25</w:t>
            </w:r>
          </w:p>
          <w:p w:rsidR="00C0552F" w:rsidRPr="00C319FE" w:rsidRDefault="00C0552F" w:rsidP="00C319FE">
            <w:pPr>
              <w:spacing w:after="120"/>
              <w:jc w:val="left"/>
              <w:rPr>
                <w:rStyle w:val="Code"/>
              </w:rPr>
            </w:pPr>
            <w:r w:rsidRPr="00C319FE">
              <w:rPr>
                <w:rStyle w:val="Code"/>
              </w:rPr>
              <w:t>add 64</w:t>
            </w:r>
          </w:p>
          <w:p w:rsidR="00C0552F" w:rsidRPr="00C319FE" w:rsidRDefault="00C0552F" w:rsidP="00C319FE">
            <w:pPr>
              <w:spacing w:after="120"/>
              <w:jc w:val="left"/>
              <w:rPr>
                <w:rStyle w:val="Code"/>
              </w:rPr>
            </w:pPr>
            <w:r w:rsidRPr="00C319FE">
              <w:rPr>
                <w:rStyle w:val="Code"/>
              </w:rPr>
              <w:t>add 37</w:t>
            </w:r>
          </w:p>
          <w:p w:rsidR="00C0552F" w:rsidRPr="00C319FE" w:rsidRDefault="00C0552F" w:rsidP="00C319FE">
            <w:pPr>
              <w:spacing w:after="120"/>
              <w:jc w:val="left"/>
              <w:rPr>
                <w:rStyle w:val="Code"/>
              </w:rPr>
            </w:pPr>
            <w:r w:rsidRPr="00C319FE">
              <w:rPr>
                <w:rStyle w:val="Code"/>
              </w:rPr>
              <w:t>add 53</w:t>
            </w:r>
          </w:p>
          <w:p w:rsidR="00C0552F" w:rsidRPr="00C319FE" w:rsidRDefault="00C0552F" w:rsidP="00C319FE">
            <w:pPr>
              <w:spacing w:after="120"/>
              <w:jc w:val="left"/>
              <w:rPr>
                <w:rStyle w:val="Code"/>
              </w:rPr>
            </w:pPr>
            <w:r w:rsidRPr="00C319FE">
              <w:rPr>
                <w:rStyle w:val="Code"/>
              </w:rPr>
              <w:t>add 42</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lastRenderedPageBreak/>
              <w:t>add 42</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85</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89</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93</w:t>
            </w:r>
          </w:p>
          <w:p w:rsidR="00C0552F" w:rsidRPr="00C319FE" w:rsidRDefault="00C0552F" w:rsidP="00C319FE">
            <w:pPr>
              <w:spacing w:after="120"/>
              <w:jc w:val="left"/>
              <w:rPr>
                <w:rStyle w:val="Code"/>
              </w:rPr>
            </w:pPr>
            <w:r w:rsidRPr="00C319FE">
              <w:rPr>
                <w:rStyle w:val="Code"/>
              </w:rPr>
              <w:t>add 31</w:t>
            </w:r>
          </w:p>
          <w:p w:rsidR="00C0552F" w:rsidRPr="00C319FE" w:rsidRDefault="00C0552F" w:rsidP="00C319FE">
            <w:pPr>
              <w:spacing w:after="120"/>
              <w:jc w:val="left"/>
              <w:rPr>
                <w:rStyle w:val="Code"/>
              </w:rPr>
            </w:pPr>
            <w:r w:rsidRPr="00C319FE">
              <w:rPr>
                <w:rStyle w:val="Code"/>
              </w:rPr>
              <w:t>add 23</w:t>
            </w:r>
          </w:p>
          <w:p w:rsidR="00C0552F" w:rsidRPr="00C319FE" w:rsidRDefault="00C0552F" w:rsidP="00C319FE">
            <w:pPr>
              <w:spacing w:after="120"/>
              <w:jc w:val="left"/>
              <w:rPr>
                <w:rStyle w:val="Code"/>
              </w:rPr>
            </w:pPr>
            <w:r w:rsidRPr="00C319FE">
              <w:rPr>
                <w:rStyle w:val="Code"/>
              </w:rPr>
              <w:t>add 39</w:t>
            </w:r>
          </w:p>
          <w:p w:rsidR="00C0552F" w:rsidRPr="00C319FE" w:rsidRDefault="00C0552F" w:rsidP="00C319FE">
            <w:pPr>
              <w:spacing w:after="120"/>
              <w:jc w:val="left"/>
              <w:rPr>
                <w:rStyle w:val="Code"/>
              </w:rPr>
            </w:pPr>
            <w:r w:rsidRPr="00C319FE">
              <w:rPr>
                <w:rStyle w:val="Code"/>
              </w:rPr>
              <w:t>add 53</w:t>
            </w:r>
          </w:p>
          <w:p w:rsidR="00C0552F" w:rsidRPr="00C319FE" w:rsidRDefault="00C0552F" w:rsidP="00C319FE">
            <w:pPr>
              <w:spacing w:after="120"/>
              <w:jc w:val="left"/>
              <w:rPr>
                <w:rStyle w:val="Code"/>
              </w:rPr>
            </w:pPr>
            <w:r w:rsidRPr="00C319FE">
              <w:rPr>
                <w:rStyle w:val="Code"/>
              </w:rPr>
              <w:t>add 84</w:t>
            </w:r>
          </w:p>
          <w:p w:rsidR="00C0552F" w:rsidRPr="00C319FE" w:rsidRDefault="00C0552F" w:rsidP="00C319FE">
            <w:pPr>
              <w:spacing w:after="120"/>
              <w:jc w:val="left"/>
              <w:rPr>
                <w:rStyle w:val="Code"/>
              </w:rPr>
            </w:pPr>
            <w:r w:rsidRPr="00C319FE">
              <w:rPr>
                <w:rStyle w:val="Code"/>
              </w:rPr>
              <w:t>add 35</w:t>
            </w:r>
          </w:p>
          <w:p w:rsidR="00C0552F" w:rsidRPr="00C319FE" w:rsidRDefault="00C0552F" w:rsidP="00C319FE">
            <w:pPr>
              <w:spacing w:after="120"/>
              <w:jc w:val="left"/>
              <w:rPr>
                <w:rStyle w:val="Code"/>
              </w:rPr>
            </w:pPr>
            <w:r w:rsidRPr="00C319FE">
              <w:rPr>
                <w:rStyle w:val="Code"/>
              </w:rPr>
              <w:t>add 53</w:t>
            </w:r>
          </w:p>
          <w:p w:rsidR="00C0552F" w:rsidRPr="00C319FE" w:rsidRDefault="00C0552F" w:rsidP="00C319FE">
            <w:pPr>
              <w:spacing w:after="120"/>
              <w:jc w:val="left"/>
              <w:rPr>
                <w:rStyle w:val="Code"/>
              </w:rPr>
            </w:pPr>
            <w:r w:rsidRPr="00C319FE">
              <w:rPr>
                <w:rStyle w:val="Code"/>
              </w:rPr>
              <w:t>add 58</w:t>
            </w:r>
          </w:p>
          <w:p w:rsidR="00C0552F" w:rsidRPr="00C319FE" w:rsidRDefault="00C0552F" w:rsidP="00C319FE">
            <w:pPr>
              <w:spacing w:after="120"/>
              <w:jc w:val="left"/>
              <w:rPr>
                <w:rStyle w:val="Code"/>
              </w:rPr>
            </w:pPr>
            <w:r w:rsidRPr="00C319FE">
              <w:rPr>
                <w:rStyle w:val="Code"/>
              </w:rPr>
              <w:t>add 50</w:t>
            </w:r>
          </w:p>
          <w:p w:rsidR="00C0552F" w:rsidRPr="00C319FE" w:rsidRDefault="00C0552F" w:rsidP="00C319FE">
            <w:pPr>
              <w:spacing w:after="120"/>
              <w:jc w:val="left"/>
              <w:rPr>
                <w:rStyle w:val="Code"/>
              </w:rPr>
            </w:pPr>
            <w:r w:rsidRPr="00C319FE">
              <w:rPr>
                <w:rStyle w:val="Code"/>
              </w:rPr>
              <w:t>add 86</w:t>
            </w:r>
          </w:p>
          <w:p w:rsidR="00C0552F" w:rsidRPr="00C319FE" w:rsidRDefault="00C0552F" w:rsidP="00C319FE">
            <w:pPr>
              <w:spacing w:after="120"/>
              <w:jc w:val="left"/>
              <w:rPr>
                <w:rStyle w:val="Code"/>
              </w:rPr>
            </w:pPr>
            <w:r w:rsidRPr="00C319FE">
              <w:rPr>
                <w:rStyle w:val="Code"/>
              </w:rPr>
              <w:t>add 25</w:t>
            </w:r>
          </w:p>
          <w:p w:rsidR="00C0552F" w:rsidRPr="00C319FE" w:rsidRDefault="00C0552F" w:rsidP="00C319FE">
            <w:pPr>
              <w:spacing w:after="120"/>
              <w:jc w:val="left"/>
              <w:rPr>
                <w:rStyle w:val="Code"/>
              </w:rPr>
            </w:pPr>
            <w:r w:rsidRPr="00C319FE">
              <w:rPr>
                <w:rStyle w:val="Code"/>
              </w:rPr>
              <w:t>add 53</w:t>
            </w:r>
          </w:p>
          <w:p w:rsidR="00C0552F" w:rsidRPr="00C319FE" w:rsidRDefault="00C0552F" w:rsidP="00C319FE">
            <w:pPr>
              <w:spacing w:after="120"/>
              <w:jc w:val="left"/>
              <w:rPr>
                <w:rStyle w:val="Code"/>
              </w:rPr>
            </w:pPr>
            <w:r w:rsidRPr="00C319FE">
              <w:rPr>
                <w:rStyle w:val="Code"/>
              </w:rPr>
              <w:t>add 40</w:t>
            </w:r>
          </w:p>
          <w:p w:rsidR="00C0552F" w:rsidRPr="00C319FE" w:rsidRDefault="00C0552F" w:rsidP="00C319FE">
            <w:pPr>
              <w:spacing w:after="120"/>
              <w:jc w:val="left"/>
              <w:rPr>
                <w:rStyle w:val="Code"/>
              </w:rPr>
            </w:pPr>
            <w:r w:rsidRPr="00C319FE">
              <w:rPr>
                <w:rStyle w:val="Code"/>
              </w:rPr>
              <w:t>add 24</w:t>
            </w:r>
          </w:p>
          <w:p w:rsidR="00C0552F" w:rsidRPr="00C319FE" w:rsidRDefault="00C0552F" w:rsidP="00C319FE">
            <w:pPr>
              <w:spacing w:after="120"/>
              <w:jc w:val="left"/>
              <w:rPr>
                <w:rStyle w:val="Code"/>
              </w:rPr>
            </w:pPr>
            <w:r w:rsidRPr="00C319FE">
              <w:rPr>
                <w:rStyle w:val="Code"/>
              </w:rPr>
              <w:t>add 44</w:t>
            </w:r>
          </w:p>
          <w:p w:rsidR="00C0552F" w:rsidRPr="00C319FE" w:rsidRDefault="00C0552F" w:rsidP="00C319FE">
            <w:pPr>
              <w:spacing w:after="120"/>
              <w:jc w:val="left"/>
              <w:rPr>
                <w:rStyle w:val="Code"/>
              </w:rPr>
            </w:pPr>
            <w:r w:rsidRPr="00C319FE">
              <w:rPr>
                <w:rStyle w:val="Code"/>
              </w:rPr>
              <w:t>add 48</w:t>
            </w:r>
          </w:p>
          <w:p w:rsidR="00C0552F" w:rsidRPr="00C319FE" w:rsidRDefault="00C0552F" w:rsidP="00C319FE">
            <w:pPr>
              <w:spacing w:after="120"/>
              <w:jc w:val="left"/>
              <w:rPr>
                <w:rStyle w:val="Code"/>
              </w:rPr>
            </w:pPr>
            <w:r w:rsidRPr="00C319FE">
              <w:rPr>
                <w:rStyle w:val="Code"/>
              </w:rPr>
              <w:t>add 63</w:t>
            </w:r>
          </w:p>
          <w:p w:rsidR="00C0552F" w:rsidRPr="00C319FE" w:rsidRDefault="00C0552F" w:rsidP="00C319FE">
            <w:pPr>
              <w:spacing w:after="120"/>
              <w:jc w:val="left"/>
              <w:rPr>
                <w:rStyle w:val="Code"/>
              </w:rPr>
            </w:pPr>
            <w:r w:rsidRPr="00C319FE">
              <w:rPr>
                <w:rStyle w:val="Code"/>
              </w:rPr>
              <w:t>add 57</w:t>
            </w:r>
          </w:p>
          <w:p w:rsidR="00C0552F" w:rsidRPr="00C319FE" w:rsidRDefault="00C0552F" w:rsidP="00C319FE">
            <w:pPr>
              <w:spacing w:after="120"/>
              <w:jc w:val="left"/>
              <w:rPr>
                <w:rStyle w:val="Code"/>
              </w:rPr>
            </w:pPr>
            <w:r w:rsidRPr="00C319FE">
              <w:rPr>
                <w:rStyle w:val="Code"/>
              </w:rPr>
              <w:t>add 61</w:t>
            </w:r>
          </w:p>
          <w:p w:rsidR="00C0552F" w:rsidRPr="00C319FE" w:rsidRDefault="00C0552F" w:rsidP="00C319FE">
            <w:pPr>
              <w:spacing w:after="120"/>
              <w:jc w:val="left"/>
              <w:rPr>
                <w:rStyle w:val="Code"/>
              </w:rPr>
            </w:pPr>
            <w:r w:rsidRPr="00C319FE">
              <w:rPr>
                <w:rStyle w:val="Code"/>
              </w:rPr>
              <w:t>add 59</w:t>
            </w:r>
          </w:p>
          <w:p w:rsidR="00C0552F" w:rsidRPr="00C319FE" w:rsidRDefault="00C0552F" w:rsidP="00C319FE">
            <w:pPr>
              <w:spacing w:after="120"/>
              <w:jc w:val="left"/>
              <w:rPr>
                <w:rStyle w:val="Code"/>
              </w:rPr>
            </w:pPr>
            <w:r w:rsidRPr="00C319FE">
              <w:rPr>
                <w:rStyle w:val="Code"/>
              </w:rPr>
              <w:t>add 64</w:t>
            </w:r>
          </w:p>
          <w:p w:rsidR="00C0552F" w:rsidRPr="00C319FE" w:rsidRDefault="00C0552F" w:rsidP="00C319FE">
            <w:pPr>
              <w:spacing w:after="120"/>
              <w:jc w:val="left"/>
              <w:rPr>
                <w:rStyle w:val="Code"/>
              </w:rPr>
            </w:pPr>
            <w:r w:rsidRPr="00C319FE">
              <w:rPr>
                <w:rStyle w:val="Code"/>
              </w:rPr>
              <w:t>add 43</w:t>
            </w:r>
          </w:p>
          <w:p w:rsidR="00C0552F" w:rsidRPr="00C319FE" w:rsidRDefault="00C0552F" w:rsidP="00C319FE">
            <w:pPr>
              <w:spacing w:after="120"/>
              <w:jc w:val="left"/>
              <w:rPr>
                <w:rStyle w:val="Code"/>
              </w:rPr>
            </w:pPr>
            <w:r w:rsidRPr="00C319FE">
              <w:rPr>
                <w:rStyle w:val="Code"/>
              </w:rPr>
              <w:t>add 25</w:t>
            </w:r>
          </w:p>
          <w:p w:rsidR="00C0552F" w:rsidRPr="00C319FE" w:rsidRDefault="00C0552F" w:rsidP="00C319FE">
            <w:pPr>
              <w:spacing w:after="120"/>
              <w:jc w:val="left"/>
              <w:rPr>
                <w:rStyle w:val="Code"/>
              </w:rPr>
            </w:pPr>
            <w:r w:rsidRPr="00C319FE">
              <w:rPr>
                <w:rStyle w:val="Code"/>
              </w:rPr>
              <w:t>add 63</w:t>
            </w:r>
          </w:p>
          <w:p w:rsidR="00C0552F" w:rsidRPr="00C319FE" w:rsidRDefault="00C0552F" w:rsidP="00C319FE">
            <w:pPr>
              <w:spacing w:after="120"/>
              <w:jc w:val="left"/>
              <w:rPr>
                <w:rStyle w:val="Code"/>
              </w:rPr>
            </w:pPr>
            <w:r w:rsidRPr="00C319FE">
              <w:rPr>
                <w:rStyle w:val="Code"/>
              </w:rPr>
              <w:t>add 88</w:t>
            </w:r>
          </w:p>
          <w:p w:rsidR="00C0552F" w:rsidRPr="00C319FE" w:rsidRDefault="00C0552F" w:rsidP="00C319FE">
            <w:pPr>
              <w:spacing w:after="120"/>
              <w:jc w:val="left"/>
              <w:rPr>
                <w:rStyle w:val="Code"/>
              </w:rPr>
            </w:pPr>
            <w:r w:rsidRPr="00C319FE">
              <w:rPr>
                <w:rStyle w:val="Code"/>
              </w:rPr>
              <w:t>add 76</w:t>
            </w:r>
          </w:p>
          <w:p w:rsidR="00C0552F" w:rsidRPr="00C319FE" w:rsidRDefault="00C0552F" w:rsidP="00C319FE">
            <w:pPr>
              <w:spacing w:after="120"/>
              <w:jc w:val="left"/>
              <w:rPr>
                <w:rStyle w:val="Code"/>
              </w:rPr>
            </w:pPr>
            <w:r w:rsidRPr="00C319FE">
              <w:rPr>
                <w:rStyle w:val="Code"/>
              </w:rPr>
              <w:t>add 94</w:t>
            </w:r>
          </w:p>
          <w:p w:rsidR="00C0552F" w:rsidRPr="00C319FE" w:rsidRDefault="00C0552F" w:rsidP="00C319FE">
            <w:pPr>
              <w:spacing w:after="120"/>
              <w:jc w:val="left"/>
              <w:rPr>
                <w:rStyle w:val="Code"/>
              </w:rPr>
            </w:pPr>
            <w:r w:rsidRPr="00C319FE">
              <w:rPr>
                <w:rStyle w:val="Code"/>
              </w:rPr>
              <w:t>add 86</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24</w:t>
            </w:r>
          </w:p>
          <w:p w:rsidR="00C0552F" w:rsidRPr="00C319FE" w:rsidRDefault="00C0552F" w:rsidP="00C319FE">
            <w:pPr>
              <w:spacing w:after="120"/>
              <w:jc w:val="left"/>
              <w:rPr>
                <w:rStyle w:val="Code"/>
              </w:rPr>
            </w:pPr>
            <w:r w:rsidRPr="00C319FE">
              <w:rPr>
                <w:rStyle w:val="Code"/>
              </w:rPr>
              <w:t>add 47</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92</w:t>
            </w:r>
          </w:p>
          <w:p w:rsidR="00C0552F" w:rsidRPr="00C319FE" w:rsidRDefault="00C0552F" w:rsidP="00C319FE">
            <w:pPr>
              <w:spacing w:after="120"/>
              <w:jc w:val="left"/>
              <w:rPr>
                <w:rStyle w:val="Code"/>
              </w:rPr>
            </w:pPr>
            <w:r w:rsidRPr="00C319FE">
              <w:rPr>
                <w:rStyle w:val="Code"/>
              </w:rPr>
              <w:t>add 46</w:t>
            </w:r>
          </w:p>
          <w:p w:rsidR="00C0552F" w:rsidRPr="00C319FE" w:rsidRDefault="00C0552F" w:rsidP="00C319FE">
            <w:pPr>
              <w:spacing w:after="120"/>
              <w:jc w:val="left"/>
              <w:rPr>
                <w:rStyle w:val="Code"/>
              </w:rPr>
            </w:pPr>
            <w:r w:rsidRPr="00C319FE">
              <w:rPr>
                <w:rStyle w:val="Code"/>
              </w:rPr>
              <w:t>add 46</w:t>
            </w:r>
          </w:p>
          <w:p w:rsidR="00C0552F" w:rsidRPr="00C319FE" w:rsidRDefault="00C0552F" w:rsidP="00C319FE">
            <w:pPr>
              <w:spacing w:after="120"/>
              <w:jc w:val="left"/>
              <w:rPr>
                <w:rStyle w:val="Code"/>
              </w:rPr>
            </w:pPr>
            <w:r w:rsidRPr="00C319FE">
              <w:rPr>
                <w:rStyle w:val="Code"/>
              </w:rPr>
              <w:lastRenderedPageBreak/>
              <w:t>add 45</w:t>
            </w:r>
          </w:p>
          <w:p w:rsidR="00C0552F" w:rsidRPr="00C319FE" w:rsidRDefault="00C0552F" w:rsidP="00C319FE">
            <w:pPr>
              <w:spacing w:after="120"/>
              <w:jc w:val="left"/>
              <w:rPr>
                <w:rStyle w:val="Code"/>
              </w:rPr>
            </w:pPr>
            <w:r w:rsidRPr="00C319FE">
              <w:rPr>
                <w:rStyle w:val="Code"/>
              </w:rPr>
              <w:t>add 85</w:t>
            </w:r>
          </w:p>
          <w:p w:rsidR="00C0552F" w:rsidRPr="00C319FE" w:rsidRDefault="00C0552F" w:rsidP="00C319FE">
            <w:pPr>
              <w:spacing w:after="120"/>
              <w:jc w:val="left"/>
              <w:rPr>
                <w:rStyle w:val="Code"/>
              </w:rPr>
            </w:pPr>
            <w:r w:rsidRPr="00C319FE">
              <w:rPr>
                <w:rStyle w:val="Code"/>
              </w:rPr>
              <w:t>add 10</w:t>
            </w:r>
          </w:p>
          <w:p w:rsidR="00C0552F" w:rsidRPr="00C319FE" w:rsidRDefault="00C0552F" w:rsidP="00C319FE">
            <w:pPr>
              <w:spacing w:after="120"/>
              <w:jc w:val="left"/>
              <w:rPr>
                <w:rStyle w:val="Code"/>
              </w:rPr>
            </w:pPr>
            <w:r w:rsidRPr="00C319FE">
              <w:rPr>
                <w:rStyle w:val="Code"/>
              </w:rPr>
              <w:t>add 63</w:t>
            </w:r>
          </w:p>
          <w:p w:rsidR="00C0552F" w:rsidRPr="00C319FE" w:rsidRDefault="00C0552F" w:rsidP="00C319FE">
            <w:pPr>
              <w:spacing w:after="120"/>
              <w:jc w:val="left"/>
              <w:rPr>
                <w:rStyle w:val="Code"/>
              </w:rPr>
            </w:pPr>
            <w:r w:rsidRPr="00C319FE">
              <w:rPr>
                <w:rStyle w:val="Code"/>
              </w:rPr>
              <w:t>add 97</w:t>
            </w:r>
          </w:p>
          <w:p w:rsidR="00C0552F" w:rsidRPr="00C319FE" w:rsidRDefault="00C0552F" w:rsidP="00C319FE">
            <w:pPr>
              <w:spacing w:after="120"/>
              <w:jc w:val="left"/>
              <w:rPr>
                <w:rStyle w:val="Code"/>
              </w:rPr>
            </w:pPr>
            <w:r w:rsidRPr="00C319FE">
              <w:rPr>
                <w:rStyle w:val="Code"/>
              </w:rPr>
              <w:t>add 68</w:t>
            </w:r>
          </w:p>
          <w:p w:rsidR="00C0552F" w:rsidRPr="00C319FE" w:rsidRDefault="00C0552F" w:rsidP="00C319FE">
            <w:pPr>
              <w:spacing w:after="120"/>
              <w:jc w:val="left"/>
              <w:rPr>
                <w:rStyle w:val="Code"/>
              </w:rPr>
            </w:pPr>
            <w:r w:rsidRPr="00C319FE">
              <w:rPr>
                <w:rStyle w:val="Code"/>
              </w:rPr>
              <w:t>add 28</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41</w:t>
            </w:r>
          </w:p>
          <w:p w:rsidR="00C0552F" w:rsidRPr="00C319FE" w:rsidRDefault="00C0552F" w:rsidP="00C319FE">
            <w:pPr>
              <w:spacing w:after="120"/>
              <w:jc w:val="left"/>
              <w:rPr>
                <w:rStyle w:val="Code"/>
              </w:rPr>
            </w:pPr>
            <w:r w:rsidRPr="00C319FE">
              <w:rPr>
                <w:rStyle w:val="Code"/>
              </w:rPr>
              <w:t>add 26</w:t>
            </w:r>
          </w:p>
          <w:p w:rsidR="00C0552F" w:rsidRPr="00C319FE" w:rsidRDefault="00C0552F" w:rsidP="00C319FE">
            <w:pPr>
              <w:spacing w:after="120"/>
              <w:jc w:val="left"/>
              <w:rPr>
                <w:rStyle w:val="Code"/>
              </w:rPr>
            </w:pPr>
            <w:r w:rsidRPr="00C319FE">
              <w:rPr>
                <w:rStyle w:val="Code"/>
              </w:rPr>
              <w:t>add 14</w:t>
            </w:r>
          </w:p>
          <w:p w:rsidR="00C0552F" w:rsidRPr="00C319FE" w:rsidRDefault="00C0552F" w:rsidP="00C319FE">
            <w:pPr>
              <w:spacing w:after="120"/>
              <w:jc w:val="left"/>
              <w:rPr>
                <w:rStyle w:val="Code"/>
              </w:rPr>
            </w:pPr>
            <w:r w:rsidRPr="00C319FE">
              <w:rPr>
                <w:rStyle w:val="Code"/>
              </w:rPr>
              <w:t>add 73</w:t>
            </w:r>
          </w:p>
          <w:p w:rsidR="00C0552F" w:rsidRPr="00C319FE" w:rsidRDefault="00C0552F" w:rsidP="00C319FE">
            <w:pPr>
              <w:spacing w:after="120"/>
              <w:jc w:val="left"/>
              <w:rPr>
                <w:rStyle w:val="Code"/>
              </w:rPr>
            </w:pPr>
            <w:r w:rsidRPr="00C319FE">
              <w:rPr>
                <w:rStyle w:val="Code"/>
              </w:rPr>
              <w:t>add 69</w:t>
            </w:r>
          </w:p>
          <w:p w:rsidR="00C0552F" w:rsidRPr="00C319FE" w:rsidRDefault="00C0552F" w:rsidP="00C319FE">
            <w:pPr>
              <w:spacing w:after="120"/>
              <w:jc w:val="left"/>
              <w:rPr>
                <w:rStyle w:val="Code"/>
              </w:rPr>
            </w:pPr>
            <w:r w:rsidRPr="00C319FE">
              <w:rPr>
                <w:rStyle w:val="Code"/>
              </w:rPr>
              <w:t>add 10</w:t>
            </w:r>
          </w:p>
          <w:p w:rsidR="00C0552F" w:rsidRPr="00C319FE" w:rsidRDefault="00C0552F" w:rsidP="00C319FE">
            <w:pPr>
              <w:spacing w:after="120"/>
              <w:jc w:val="left"/>
              <w:rPr>
                <w:rStyle w:val="Code"/>
              </w:rPr>
            </w:pPr>
            <w:r w:rsidRPr="00C319FE">
              <w:rPr>
                <w:rStyle w:val="Code"/>
              </w:rPr>
              <w:t>add 45</w:t>
            </w:r>
          </w:p>
          <w:p w:rsidR="00C0552F" w:rsidRPr="00C319FE" w:rsidRDefault="00C0552F" w:rsidP="00C319FE">
            <w:pPr>
              <w:spacing w:after="120"/>
              <w:jc w:val="left"/>
              <w:rPr>
                <w:rStyle w:val="Code"/>
              </w:rPr>
            </w:pPr>
            <w:r w:rsidRPr="00C319FE">
              <w:rPr>
                <w:rStyle w:val="Code"/>
              </w:rPr>
              <w:t>add 48</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56</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38</w:t>
            </w:r>
          </w:p>
          <w:p w:rsidR="00C0552F" w:rsidRPr="00C319FE" w:rsidRDefault="00C0552F" w:rsidP="00C319FE">
            <w:pPr>
              <w:spacing w:after="120"/>
              <w:jc w:val="left"/>
              <w:rPr>
                <w:rStyle w:val="Code"/>
              </w:rPr>
            </w:pPr>
            <w:r w:rsidRPr="00C319FE">
              <w:rPr>
                <w:rStyle w:val="Code"/>
              </w:rPr>
              <w:t>add 71</w:t>
            </w:r>
          </w:p>
          <w:p w:rsidR="00C0552F" w:rsidRPr="00C319FE" w:rsidRDefault="00C0552F" w:rsidP="00C319FE">
            <w:pPr>
              <w:spacing w:after="120"/>
              <w:jc w:val="left"/>
              <w:rPr>
                <w:rStyle w:val="Code"/>
              </w:rPr>
            </w:pPr>
            <w:r w:rsidRPr="00C319FE">
              <w:rPr>
                <w:rStyle w:val="Code"/>
              </w:rPr>
              <w:t>add 11</w:t>
            </w:r>
          </w:p>
          <w:p w:rsidR="00C0552F" w:rsidRPr="00C319FE" w:rsidRDefault="00C0552F" w:rsidP="00C319FE">
            <w:pPr>
              <w:spacing w:after="120"/>
              <w:jc w:val="left"/>
              <w:rPr>
                <w:rStyle w:val="Code"/>
              </w:rPr>
            </w:pPr>
            <w:r w:rsidRPr="00C319FE">
              <w:rPr>
                <w:rStyle w:val="Code"/>
              </w:rPr>
              <w:t>add 49</w:t>
            </w:r>
          </w:p>
          <w:p w:rsidR="00C0552F" w:rsidRPr="00C319FE" w:rsidRDefault="00C0552F" w:rsidP="00C319FE">
            <w:pPr>
              <w:spacing w:after="120"/>
              <w:jc w:val="left"/>
              <w:rPr>
                <w:rStyle w:val="Code"/>
              </w:rPr>
            </w:pPr>
            <w:r w:rsidRPr="00C319FE">
              <w:rPr>
                <w:rStyle w:val="Code"/>
              </w:rPr>
              <w:t>add 28</w:t>
            </w:r>
          </w:p>
          <w:p w:rsidR="00C0552F" w:rsidRPr="00C319FE" w:rsidRDefault="00C0552F" w:rsidP="00C319FE">
            <w:pPr>
              <w:spacing w:after="120"/>
              <w:jc w:val="left"/>
              <w:rPr>
                <w:rStyle w:val="Code"/>
              </w:rPr>
            </w:pPr>
            <w:r w:rsidRPr="00C319FE">
              <w:rPr>
                <w:rStyle w:val="Code"/>
              </w:rPr>
              <w:t>add 29</w:t>
            </w:r>
          </w:p>
          <w:p w:rsidR="00C0552F" w:rsidRPr="00C319FE" w:rsidRDefault="00C0552F" w:rsidP="00C319FE">
            <w:pPr>
              <w:spacing w:after="120"/>
              <w:jc w:val="left"/>
              <w:rPr>
                <w:rStyle w:val="Code"/>
              </w:rPr>
            </w:pPr>
            <w:r w:rsidRPr="00C319FE">
              <w:rPr>
                <w:rStyle w:val="Code"/>
              </w:rPr>
              <w:t>add 67</w:t>
            </w:r>
          </w:p>
          <w:p w:rsidR="00C0552F" w:rsidRPr="00C319FE" w:rsidRDefault="00C0552F" w:rsidP="00C319FE">
            <w:pPr>
              <w:spacing w:after="120"/>
              <w:jc w:val="left"/>
              <w:rPr>
                <w:rStyle w:val="Code"/>
              </w:rPr>
            </w:pPr>
            <w:r w:rsidRPr="00C319FE">
              <w:rPr>
                <w:rStyle w:val="Code"/>
              </w:rPr>
              <w:t>add 33</w:t>
            </w:r>
          </w:p>
          <w:p w:rsidR="00C0552F" w:rsidRPr="00C319FE" w:rsidRDefault="00C0552F" w:rsidP="00C319FE">
            <w:pPr>
              <w:spacing w:after="120"/>
              <w:jc w:val="left"/>
              <w:rPr>
                <w:rStyle w:val="Code"/>
              </w:rPr>
            </w:pPr>
            <w:r w:rsidRPr="00C319FE">
              <w:rPr>
                <w:rStyle w:val="Code"/>
              </w:rPr>
              <w:t>add 57</w:t>
            </w:r>
          </w:p>
          <w:p w:rsidR="00C0552F" w:rsidRPr="00C319FE" w:rsidRDefault="00C0552F" w:rsidP="00C319FE">
            <w:pPr>
              <w:spacing w:after="120"/>
              <w:jc w:val="left"/>
              <w:rPr>
                <w:rStyle w:val="Code"/>
              </w:rPr>
            </w:pPr>
            <w:r w:rsidRPr="00C319FE">
              <w:rPr>
                <w:rStyle w:val="Code"/>
              </w:rPr>
              <w:t>add 88</w:t>
            </w:r>
          </w:p>
          <w:p w:rsidR="00C0552F" w:rsidRPr="00C319FE" w:rsidRDefault="00C0552F" w:rsidP="00C319FE">
            <w:pPr>
              <w:spacing w:after="120"/>
              <w:jc w:val="left"/>
              <w:rPr>
                <w:rStyle w:val="Code"/>
              </w:rPr>
            </w:pPr>
            <w:r w:rsidRPr="00C319FE">
              <w:rPr>
                <w:rStyle w:val="Code"/>
              </w:rPr>
              <w:t>add 19</w:t>
            </w:r>
          </w:p>
          <w:p w:rsidR="00C0552F" w:rsidRPr="00C319FE" w:rsidRDefault="00C0552F" w:rsidP="00C319FE">
            <w:pPr>
              <w:spacing w:after="120"/>
              <w:jc w:val="left"/>
              <w:rPr>
                <w:rStyle w:val="Code"/>
              </w:rPr>
            </w:pPr>
            <w:r w:rsidRPr="00C319FE">
              <w:rPr>
                <w:rStyle w:val="Code"/>
              </w:rPr>
              <w:t>add 62</w:t>
            </w:r>
          </w:p>
          <w:p w:rsidR="00C0552F" w:rsidRPr="00C319FE" w:rsidRDefault="00C0552F" w:rsidP="00C319FE">
            <w:pPr>
              <w:spacing w:after="120"/>
              <w:jc w:val="left"/>
              <w:rPr>
                <w:rStyle w:val="Code"/>
              </w:rPr>
            </w:pPr>
            <w:r w:rsidRPr="00C319FE">
              <w:rPr>
                <w:rStyle w:val="Code"/>
              </w:rPr>
              <w:t>add 80</w:t>
            </w:r>
          </w:p>
          <w:p w:rsidR="00C0552F" w:rsidRPr="00C319FE" w:rsidRDefault="00C0552F" w:rsidP="00C319FE">
            <w:pPr>
              <w:spacing w:after="120"/>
              <w:jc w:val="left"/>
              <w:rPr>
                <w:rStyle w:val="Code"/>
              </w:rPr>
            </w:pPr>
            <w:r w:rsidRPr="00C319FE">
              <w:rPr>
                <w:rStyle w:val="Code"/>
              </w:rPr>
              <w:t>add 16</w:t>
            </w:r>
          </w:p>
          <w:p w:rsidR="00C0552F" w:rsidRPr="00C319FE" w:rsidRDefault="00C0552F" w:rsidP="00C319FE">
            <w:pPr>
              <w:spacing w:after="120"/>
              <w:jc w:val="left"/>
              <w:rPr>
                <w:rStyle w:val="Code"/>
              </w:rPr>
            </w:pPr>
            <w:r w:rsidRPr="00C319FE">
              <w:rPr>
                <w:rStyle w:val="Code"/>
              </w:rPr>
              <w:t>add 20</w:t>
            </w:r>
          </w:p>
          <w:p w:rsidR="00C0552F" w:rsidRPr="00454FED" w:rsidRDefault="00C0552F" w:rsidP="00C319FE">
            <w:pPr>
              <w:spacing w:after="120"/>
              <w:jc w:val="left"/>
              <w:rPr>
                <w:rFonts w:ascii="Consolas" w:hAnsi="Consolas" w:cs="Consolas"/>
                <w:noProof/>
                <w:highlight w:val="yellow"/>
                <w:lang w:val="en-US"/>
              </w:rPr>
            </w:pPr>
            <w:r w:rsidRPr="00C319FE">
              <w:rPr>
                <w:rStyle w:val="Code"/>
              </w:rPr>
              <w:t>count</w:t>
            </w:r>
          </w:p>
        </w:tc>
        <w:tc>
          <w:tcPr>
            <w:tcW w:w="5386" w:type="dxa"/>
          </w:tcPr>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lastRenderedPageBreak/>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C319FE" w:rsidRDefault="00C0552F" w:rsidP="00C319FE">
            <w:pPr>
              <w:spacing w:after="120"/>
              <w:jc w:val="left"/>
              <w:rPr>
                <w:rStyle w:val="Code"/>
                <w:lang w:val="bg-BG"/>
              </w:rPr>
            </w:pPr>
            <w:r w:rsidRPr="00C319FE">
              <w:rPr>
                <w:rStyle w:val="Code"/>
                <w:lang w:val="bg-BG"/>
              </w:rPr>
              <w:t>False</w:t>
            </w:r>
          </w:p>
          <w:p w:rsidR="00C0552F" w:rsidRPr="00E30FBA" w:rsidRDefault="00C0552F" w:rsidP="00C319FE">
            <w:pPr>
              <w:spacing w:after="120"/>
              <w:jc w:val="left"/>
              <w:rPr>
                <w:rFonts w:ascii="Consolas" w:hAnsi="Consolas" w:cs="Consolas"/>
                <w:noProof/>
                <w:highlight w:val="yellow"/>
              </w:rPr>
            </w:pPr>
            <w:r w:rsidRPr="00C319FE">
              <w:rPr>
                <w:rStyle w:val="Code"/>
                <w:lang w:val="bg-BG"/>
              </w:rPr>
              <w:t>90</w:t>
            </w:r>
          </w:p>
        </w:tc>
      </w:tr>
      <w:tr w:rsidR="00C0552F" w:rsidRPr="00E30FBA" w:rsidTr="00C9276B">
        <w:tc>
          <w:tcPr>
            <w:tcW w:w="5387" w:type="dxa"/>
            <w:vAlign w:val="center"/>
          </w:tcPr>
          <w:p w:rsidR="00C0552F" w:rsidRPr="00327D7F" w:rsidRDefault="00C0552F" w:rsidP="00C9276B">
            <w:pPr>
              <w:spacing w:after="120"/>
              <w:jc w:val="left"/>
              <w:rPr>
                <w:b/>
              </w:rPr>
            </w:pPr>
            <w:r w:rsidRPr="00327D7F">
              <w:rPr>
                <w:b/>
              </w:rPr>
              <w:lastRenderedPageBreak/>
              <w:t>Вход</w:t>
            </w:r>
          </w:p>
        </w:tc>
        <w:tc>
          <w:tcPr>
            <w:tcW w:w="5386" w:type="dxa"/>
            <w:vAlign w:val="center"/>
          </w:tcPr>
          <w:p w:rsidR="00C0552F" w:rsidRPr="00327D7F" w:rsidRDefault="00C0552F" w:rsidP="00C9276B">
            <w:pPr>
              <w:spacing w:after="120"/>
              <w:jc w:val="left"/>
              <w:rPr>
                <w:b/>
              </w:rPr>
            </w:pPr>
            <w:r w:rsidRPr="00327D7F">
              <w:rPr>
                <w:b/>
              </w:rPr>
              <w:t>Изход</w:t>
            </w:r>
          </w:p>
        </w:tc>
      </w:tr>
      <w:tr w:rsidR="00C0552F" w:rsidRPr="00E30FBA" w:rsidTr="001F0656">
        <w:tc>
          <w:tcPr>
            <w:tcW w:w="5387" w:type="dxa"/>
          </w:tcPr>
          <w:p w:rsidR="00C0552F" w:rsidRPr="00CC652D" w:rsidRDefault="00C0552F" w:rsidP="00CC652D">
            <w:pPr>
              <w:spacing w:after="120"/>
              <w:jc w:val="left"/>
              <w:rPr>
                <w:rStyle w:val="Code"/>
              </w:rPr>
            </w:pPr>
            <w:r w:rsidRPr="00CC652D">
              <w:rPr>
                <w:rStyle w:val="Code"/>
              </w:rPr>
              <w:t>1000</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122</w:t>
            </w:r>
          </w:p>
          <w:p w:rsidR="00C0552F" w:rsidRPr="00CC652D" w:rsidRDefault="00C0552F" w:rsidP="00CC652D">
            <w:pPr>
              <w:spacing w:after="120"/>
              <w:jc w:val="left"/>
              <w:rPr>
                <w:rStyle w:val="Code"/>
              </w:rPr>
            </w:pPr>
            <w:r w:rsidRPr="00CC652D">
              <w:rPr>
                <w:rStyle w:val="Code"/>
              </w:rPr>
              <w:t>intersect 1 6</w:t>
            </w:r>
          </w:p>
          <w:p w:rsidR="00C0552F" w:rsidRPr="00CC652D" w:rsidRDefault="00C0552F" w:rsidP="00CC652D">
            <w:pPr>
              <w:spacing w:after="120"/>
              <w:jc w:val="left"/>
              <w:rPr>
                <w:rStyle w:val="Code"/>
              </w:rPr>
            </w:pPr>
            <w:r w:rsidRPr="00CC652D">
              <w:rPr>
                <w:rStyle w:val="Code"/>
              </w:rPr>
              <w:t>remove 935</w:t>
            </w:r>
          </w:p>
          <w:p w:rsidR="00C0552F" w:rsidRPr="00CC652D" w:rsidRDefault="00C0552F" w:rsidP="00CC652D">
            <w:pPr>
              <w:spacing w:after="120"/>
              <w:jc w:val="left"/>
              <w:rPr>
                <w:rStyle w:val="Code"/>
              </w:rPr>
            </w:pPr>
            <w:r w:rsidRPr="00CC652D">
              <w:rPr>
                <w:rStyle w:val="Code"/>
              </w:rPr>
              <w:t>intersect 10 7 19</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lastRenderedPageBreak/>
              <w:t>add 644</w:t>
            </w:r>
          </w:p>
          <w:p w:rsidR="00C0552F" w:rsidRPr="00CC652D" w:rsidRDefault="00C0552F" w:rsidP="00CC652D">
            <w:pPr>
              <w:spacing w:after="120"/>
              <w:jc w:val="left"/>
              <w:rPr>
                <w:rStyle w:val="Code"/>
              </w:rPr>
            </w:pPr>
            <w:r w:rsidRPr="00CC652D">
              <w:rPr>
                <w:rStyle w:val="Code"/>
              </w:rPr>
              <w:t>remove 401</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609</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131</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254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464</w:t>
            </w:r>
          </w:p>
          <w:p w:rsidR="00C0552F" w:rsidRPr="00CC652D" w:rsidRDefault="00C0552F" w:rsidP="00CC652D">
            <w:pPr>
              <w:spacing w:after="120"/>
              <w:jc w:val="left"/>
              <w:rPr>
                <w:rStyle w:val="Code"/>
              </w:rPr>
            </w:pPr>
            <w:r w:rsidRPr="00CC652D">
              <w:rPr>
                <w:rStyle w:val="Code"/>
              </w:rPr>
              <w:t>union 4 18 10 9 9 19 10 18 18</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19 8 0 13 18 6 19</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18 8 3 4 12 15 19 16 14</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16 15 11 4 11 18 8</w:t>
            </w:r>
          </w:p>
          <w:p w:rsidR="00C0552F" w:rsidRPr="00CC652D" w:rsidRDefault="00C0552F" w:rsidP="00CC652D">
            <w:pPr>
              <w:spacing w:after="120"/>
              <w:jc w:val="left"/>
              <w:rPr>
                <w:rStyle w:val="Code"/>
              </w:rPr>
            </w:pPr>
            <w:r w:rsidRPr="00CC652D">
              <w:rPr>
                <w:rStyle w:val="Code"/>
              </w:rPr>
              <w:t>add 808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intersect 11 14 1 5 10 16</w:t>
            </w:r>
          </w:p>
          <w:p w:rsidR="00C0552F" w:rsidRPr="00CC652D" w:rsidRDefault="00C0552F" w:rsidP="00CC652D">
            <w:pPr>
              <w:spacing w:after="120"/>
              <w:jc w:val="left"/>
              <w:rPr>
                <w:rStyle w:val="Code"/>
              </w:rPr>
            </w:pPr>
            <w:r w:rsidRPr="00CC652D">
              <w:rPr>
                <w:rStyle w:val="Code"/>
              </w:rPr>
              <w:t>union 11 10</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13 17 3</w:t>
            </w:r>
          </w:p>
          <w:p w:rsidR="00C0552F" w:rsidRPr="00CC652D" w:rsidRDefault="00C0552F" w:rsidP="00CC652D">
            <w:pPr>
              <w:spacing w:after="120"/>
              <w:jc w:val="left"/>
              <w:rPr>
                <w:rStyle w:val="Code"/>
              </w:rPr>
            </w:pPr>
            <w:r w:rsidRPr="00CC652D">
              <w:rPr>
                <w:rStyle w:val="Code"/>
              </w:rPr>
              <w:t>union 5 5 12 9</w:t>
            </w:r>
          </w:p>
          <w:p w:rsidR="00C0552F" w:rsidRPr="00CC652D" w:rsidRDefault="00C0552F" w:rsidP="00CC652D">
            <w:pPr>
              <w:spacing w:after="120"/>
              <w:jc w:val="left"/>
              <w:rPr>
                <w:rStyle w:val="Code"/>
              </w:rPr>
            </w:pPr>
            <w:r w:rsidRPr="00CC652D">
              <w:rPr>
                <w:rStyle w:val="Code"/>
              </w:rPr>
              <w:t>intersect 4 18 10 9 9 19 10 18 18</w:t>
            </w:r>
          </w:p>
          <w:p w:rsidR="00C0552F" w:rsidRPr="00CC652D" w:rsidRDefault="00C0552F" w:rsidP="00CC652D">
            <w:pPr>
              <w:spacing w:after="120"/>
              <w:jc w:val="left"/>
              <w:rPr>
                <w:rStyle w:val="Code"/>
              </w:rPr>
            </w:pPr>
            <w:r w:rsidRPr="00CC652D">
              <w:rPr>
                <w:rStyle w:val="Code"/>
              </w:rPr>
              <w:t>union 1 17 18 0 14 8</w:t>
            </w:r>
          </w:p>
          <w:p w:rsidR="00C0552F" w:rsidRPr="00CC652D" w:rsidRDefault="00C0552F" w:rsidP="00CC652D">
            <w:pPr>
              <w:spacing w:after="120"/>
              <w:jc w:val="left"/>
              <w:rPr>
                <w:rStyle w:val="Code"/>
              </w:rPr>
            </w:pPr>
            <w:r w:rsidRPr="00CC652D">
              <w:rPr>
                <w:rStyle w:val="Code"/>
              </w:rPr>
              <w:t>remove 289</w:t>
            </w:r>
          </w:p>
          <w:p w:rsidR="00C0552F" w:rsidRPr="00CC652D" w:rsidRDefault="00C0552F" w:rsidP="00CC652D">
            <w:pPr>
              <w:spacing w:after="120"/>
              <w:jc w:val="left"/>
              <w:rPr>
                <w:rStyle w:val="Code"/>
              </w:rPr>
            </w:pPr>
            <w:r w:rsidRPr="00CC652D">
              <w:rPr>
                <w:rStyle w:val="Code"/>
              </w:rPr>
              <w:t>remove 381</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402</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13 3 16 1</w:t>
            </w:r>
          </w:p>
          <w:p w:rsidR="00C0552F" w:rsidRPr="00CC652D" w:rsidRDefault="00C0552F" w:rsidP="00CC652D">
            <w:pPr>
              <w:spacing w:after="120"/>
              <w:jc w:val="left"/>
              <w:rPr>
                <w:rStyle w:val="Code"/>
              </w:rPr>
            </w:pPr>
            <w:r w:rsidRPr="00CC652D">
              <w:rPr>
                <w:rStyle w:val="Code"/>
              </w:rPr>
              <w:t>find 292</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12 14 19 15</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lastRenderedPageBreak/>
              <w:t>add 446</w:t>
            </w:r>
          </w:p>
          <w:p w:rsidR="00C0552F" w:rsidRPr="00CC652D" w:rsidRDefault="00C0552F" w:rsidP="00CC652D">
            <w:pPr>
              <w:spacing w:after="120"/>
              <w:jc w:val="left"/>
              <w:rPr>
                <w:rStyle w:val="Code"/>
              </w:rPr>
            </w:pPr>
            <w:r w:rsidRPr="00CC652D">
              <w:rPr>
                <w:rStyle w:val="Code"/>
              </w:rPr>
              <w:t>add 832</w:t>
            </w:r>
          </w:p>
          <w:p w:rsidR="00C0552F" w:rsidRPr="00CC652D" w:rsidRDefault="00C0552F" w:rsidP="00CC652D">
            <w:pPr>
              <w:spacing w:after="120"/>
              <w:jc w:val="left"/>
              <w:rPr>
                <w:rStyle w:val="Code"/>
              </w:rPr>
            </w:pPr>
            <w:r w:rsidRPr="00CC652D">
              <w:rPr>
                <w:rStyle w:val="Code"/>
              </w:rPr>
              <w:t>union 17 10 13</w:t>
            </w:r>
          </w:p>
          <w:p w:rsidR="00C0552F" w:rsidRPr="00CC652D" w:rsidRDefault="00C0552F" w:rsidP="00CC652D">
            <w:pPr>
              <w:spacing w:after="120"/>
              <w:jc w:val="left"/>
              <w:rPr>
                <w:rStyle w:val="Code"/>
              </w:rPr>
            </w:pPr>
            <w:r w:rsidRPr="00CC652D">
              <w:rPr>
                <w:rStyle w:val="Code"/>
              </w:rPr>
              <w:t>intersect 19 17 0 10 9 18 12 17</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539</w:t>
            </w:r>
          </w:p>
          <w:p w:rsidR="00C0552F" w:rsidRPr="00CC652D" w:rsidRDefault="00C0552F" w:rsidP="00CC652D">
            <w:pPr>
              <w:spacing w:after="120"/>
              <w:jc w:val="left"/>
              <w:rPr>
                <w:rStyle w:val="Code"/>
              </w:rPr>
            </w:pPr>
            <w:r w:rsidRPr="00CC652D">
              <w:rPr>
                <w:rStyle w:val="Code"/>
              </w:rPr>
              <w:t>intersect 18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67</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6 16 0 12 12 2</w:t>
            </w:r>
          </w:p>
          <w:p w:rsidR="00C0552F" w:rsidRPr="00CC652D" w:rsidRDefault="00C0552F" w:rsidP="00CC652D">
            <w:pPr>
              <w:spacing w:after="120"/>
              <w:jc w:val="left"/>
              <w:rPr>
                <w:rStyle w:val="Code"/>
              </w:rPr>
            </w:pPr>
            <w:r w:rsidRPr="00CC652D">
              <w:rPr>
                <w:rStyle w:val="Code"/>
              </w:rPr>
              <w:t>union 8 11 19 19 16 8 1 10 13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2 17 15 10</w:t>
            </w:r>
          </w:p>
          <w:p w:rsidR="00C0552F" w:rsidRPr="00CC652D" w:rsidRDefault="00C0552F" w:rsidP="00CC652D">
            <w:pPr>
              <w:spacing w:after="120"/>
              <w:jc w:val="left"/>
              <w:rPr>
                <w:rStyle w:val="Code"/>
              </w:rPr>
            </w:pPr>
            <w:r w:rsidRPr="00CC652D">
              <w:rPr>
                <w:rStyle w:val="Code"/>
              </w:rPr>
              <w:t>remove 315</w:t>
            </w:r>
          </w:p>
          <w:p w:rsidR="00C0552F" w:rsidRPr="00CC652D" w:rsidRDefault="00C0552F" w:rsidP="00CC652D">
            <w:pPr>
              <w:spacing w:after="120"/>
              <w:jc w:val="left"/>
              <w:rPr>
                <w:rStyle w:val="Code"/>
              </w:rPr>
            </w:pPr>
            <w:r w:rsidRPr="00CC652D">
              <w:rPr>
                <w:rStyle w:val="Code"/>
              </w:rPr>
              <w:t>union 12 5 6 18 9 6 11</w:t>
            </w:r>
          </w:p>
          <w:p w:rsidR="00C0552F" w:rsidRPr="00CC652D" w:rsidRDefault="00C0552F" w:rsidP="00CC652D">
            <w:pPr>
              <w:spacing w:after="120"/>
              <w:jc w:val="left"/>
              <w:rPr>
                <w:rStyle w:val="Code"/>
              </w:rPr>
            </w:pPr>
            <w:r w:rsidRPr="00CC652D">
              <w:rPr>
                <w:rStyle w:val="Code"/>
              </w:rPr>
              <w:t>union 0 4 3</w:t>
            </w:r>
          </w:p>
          <w:p w:rsidR="00C0552F" w:rsidRPr="00CC652D" w:rsidRDefault="00C0552F" w:rsidP="00CC652D">
            <w:pPr>
              <w:spacing w:after="120"/>
              <w:jc w:val="left"/>
              <w:rPr>
                <w:rStyle w:val="Code"/>
              </w:rPr>
            </w:pPr>
            <w:r w:rsidRPr="00CC652D">
              <w:rPr>
                <w:rStyle w:val="Code"/>
              </w:rPr>
              <w:t>add 421</w:t>
            </w:r>
          </w:p>
          <w:p w:rsidR="00C0552F" w:rsidRPr="00CC652D" w:rsidRDefault="00C0552F" w:rsidP="00CC652D">
            <w:pPr>
              <w:spacing w:after="120"/>
              <w:jc w:val="left"/>
              <w:rPr>
                <w:rStyle w:val="Code"/>
              </w:rPr>
            </w:pPr>
            <w:r w:rsidRPr="00CC652D">
              <w:rPr>
                <w:rStyle w:val="Code"/>
              </w:rPr>
              <w:t>find 914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448</w:t>
            </w:r>
          </w:p>
          <w:p w:rsidR="00C0552F" w:rsidRPr="00CC652D" w:rsidRDefault="00C0552F" w:rsidP="00CC652D">
            <w:pPr>
              <w:spacing w:after="120"/>
              <w:jc w:val="left"/>
              <w:rPr>
                <w:rStyle w:val="Code"/>
              </w:rPr>
            </w:pPr>
            <w:r w:rsidRPr="00CC652D">
              <w:rPr>
                <w:rStyle w:val="Code"/>
              </w:rPr>
              <w:t>remove 414</w:t>
            </w:r>
          </w:p>
          <w:p w:rsidR="00C0552F" w:rsidRPr="00CC652D" w:rsidRDefault="00C0552F" w:rsidP="00CC652D">
            <w:pPr>
              <w:spacing w:after="120"/>
              <w:jc w:val="left"/>
              <w:rPr>
                <w:rStyle w:val="Code"/>
              </w:rPr>
            </w:pPr>
            <w:r w:rsidRPr="00CC652D">
              <w:rPr>
                <w:rStyle w:val="Code"/>
              </w:rPr>
              <w:t>add 856</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537</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722</w:t>
            </w:r>
          </w:p>
          <w:p w:rsidR="00C0552F" w:rsidRPr="00CC652D" w:rsidRDefault="00C0552F" w:rsidP="00CC652D">
            <w:pPr>
              <w:spacing w:after="120"/>
              <w:jc w:val="left"/>
              <w:rPr>
                <w:rStyle w:val="Code"/>
              </w:rPr>
            </w:pPr>
            <w:r w:rsidRPr="00CC652D">
              <w:rPr>
                <w:rStyle w:val="Code"/>
              </w:rPr>
              <w:t>add 895</w:t>
            </w:r>
          </w:p>
          <w:p w:rsidR="00C0552F" w:rsidRPr="00CC652D" w:rsidRDefault="00C0552F" w:rsidP="00CC652D">
            <w:pPr>
              <w:spacing w:after="120"/>
              <w:jc w:val="left"/>
              <w:rPr>
                <w:rStyle w:val="Code"/>
              </w:rPr>
            </w:pPr>
            <w:r w:rsidRPr="00CC652D">
              <w:rPr>
                <w:rStyle w:val="Code"/>
              </w:rPr>
              <w:t>intersect 13 10 1 11 14 2 10 13 3</w:t>
            </w:r>
          </w:p>
          <w:p w:rsidR="00C0552F" w:rsidRPr="00CC652D" w:rsidRDefault="00C0552F" w:rsidP="00CC652D">
            <w:pPr>
              <w:spacing w:after="120"/>
              <w:jc w:val="left"/>
              <w:rPr>
                <w:rStyle w:val="Code"/>
              </w:rPr>
            </w:pPr>
            <w:r w:rsidRPr="00CC652D">
              <w:rPr>
                <w:rStyle w:val="Code"/>
              </w:rPr>
              <w:t>find 765</w:t>
            </w:r>
          </w:p>
          <w:p w:rsidR="00C0552F" w:rsidRPr="00CC652D" w:rsidRDefault="00C0552F" w:rsidP="00CC652D">
            <w:pPr>
              <w:spacing w:after="120"/>
              <w:jc w:val="left"/>
              <w:rPr>
                <w:rStyle w:val="Code"/>
              </w:rPr>
            </w:pPr>
            <w:r w:rsidRPr="00CC652D">
              <w:rPr>
                <w:rStyle w:val="Code"/>
              </w:rPr>
              <w:t>remove 625</w:t>
            </w:r>
          </w:p>
          <w:p w:rsidR="00C0552F" w:rsidRPr="00CC652D" w:rsidRDefault="00C0552F" w:rsidP="00CC652D">
            <w:pPr>
              <w:spacing w:after="120"/>
              <w:jc w:val="left"/>
              <w:rPr>
                <w:rStyle w:val="Code"/>
              </w:rPr>
            </w:pPr>
            <w:r w:rsidRPr="00CC652D">
              <w:rPr>
                <w:rStyle w:val="Code"/>
              </w:rPr>
              <w:t>find 545</w:t>
            </w:r>
          </w:p>
          <w:p w:rsidR="00C0552F" w:rsidRPr="00CC652D" w:rsidRDefault="00C0552F" w:rsidP="00CC652D">
            <w:pPr>
              <w:spacing w:after="120"/>
              <w:jc w:val="left"/>
              <w:rPr>
                <w:rStyle w:val="Code"/>
              </w:rPr>
            </w:pPr>
            <w:r w:rsidRPr="00CC652D">
              <w:rPr>
                <w:rStyle w:val="Code"/>
              </w:rPr>
              <w:t>add 703</w:t>
            </w:r>
          </w:p>
          <w:p w:rsidR="00C0552F" w:rsidRPr="00CC652D" w:rsidRDefault="00C0552F" w:rsidP="00CC652D">
            <w:pPr>
              <w:spacing w:after="120"/>
              <w:jc w:val="left"/>
              <w:rPr>
                <w:rStyle w:val="Code"/>
              </w:rPr>
            </w:pPr>
            <w:r w:rsidRPr="00CC652D">
              <w:rPr>
                <w:rStyle w:val="Code"/>
              </w:rPr>
              <w:t>union 4 2 7 13</w:t>
            </w:r>
          </w:p>
          <w:p w:rsidR="00C0552F" w:rsidRPr="00CC652D" w:rsidRDefault="00C0552F" w:rsidP="00CC652D">
            <w:pPr>
              <w:spacing w:after="120"/>
              <w:jc w:val="left"/>
              <w:rPr>
                <w:rStyle w:val="Code"/>
              </w:rPr>
            </w:pPr>
            <w:r w:rsidRPr="00CC652D">
              <w:rPr>
                <w:rStyle w:val="Code"/>
              </w:rPr>
              <w:t>union 6 3 2 12 0 5 9 9 13</w:t>
            </w:r>
          </w:p>
          <w:p w:rsidR="00C0552F" w:rsidRPr="00CC652D" w:rsidRDefault="00C0552F" w:rsidP="00CC652D">
            <w:pPr>
              <w:spacing w:after="120"/>
              <w:jc w:val="left"/>
              <w:rPr>
                <w:rStyle w:val="Code"/>
              </w:rPr>
            </w:pPr>
            <w:r w:rsidRPr="00CC652D">
              <w:rPr>
                <w:rStyle w:val="Code"/>
              </w:rPr>
              <w:t>union 18</w:t>
            </w:r>
          </w:p>
          <w:p w:rsidR="00C0552F" w:rsidRPr="00CC652D" w:rsidRDefault="00C0552F" w:rsidP="00CC652D">
            <w:pPr>
              <w:spacing w:after="120"/>
              <w:jc w:val="left"/>
              <w:rPr>
                <w:rStyle w:val="Code"/>
              </w:rPr>
            </w:pPr>
            <w:r w:rsidRPr="00CC652D">
              <w:rPr>
                <w:rStyle w:val="Code"/>
              </w:rPr>
              <w:t>union 10 12 14 18 7</w:t>
            </w:r>
          </w:p>
          <w:p w:rsidR="00C0552F" w:rsidRPr="00CC652D" w:rsidRDefault="00C0552F" w:rsidP="00CC652D">
            <w:pPr>
              <w:spacing w:after="120"/>
              <w:jc w:val="left"/>
              <w:rPr>
                <w:rStyle w:val="Code"/>
              </w:rPr>
            </w:pPr>
            <w:r w:rsidRPr="00CC652D">
              <w:rPr>
                <w:rStyle w:val="Code"/>
              </w:rPr>
              <w:t>union 19 17 0 10 9 18 12 17</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372</w:t>
            </w:r>
          </w:p>
          <w:p w:rsidR="00C0552F" w:rsidRPr="00CC652D" w:rsidRDefault="00C0552F" w:rsidP="00CC652D">
            <w:pPr>
              <w:spacing w:after="120"/>
              <w:jc w:val="left"/>
              <w:rPr>
                <w:rStyle w:val="Code"/>
              </w:rPr>
            </w:pPr>
            <w:r w:rsidRPr="00CC652D">
              <w:rPr>
                <w:rStyle w:val="Code"/>
              </w:rPr>
              <w:lastRenderedPageBreak/>
              <w:t>count</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14 5 4 8 14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17 19 13 18 1</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13 14</w:t>
            </w:r>
          </w:p>
          <w:p w:rsidR="00C0552F" w:rsidRPr="00CC652D" w:rsidRDefault="00C0552F" w:rsidP="00CC652D">
            <w:pPr>
              <w:spacing w:after="120"/>
              <w:jc w:val="left"/>
              <w:rPr>
                <w:rStyle w:val="Code"/>
              </w:rPr>
            </w:pPr>
            <w:r w:rsidRPr="00CC652D">
              <w:rPr>
                <w:rStyle w:val="Code"/>
              </w:rPr>
              <w:t>remove 666</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626</w:t>
            </w:r>
          </w:p>
          <w:p w:rsidR="00C0552F" w:rsidRPr="00CC652D" w:rsidRDefault="00C0552F" w:rsidP="00CC652D">
            <w:pPr>
              <w:spacing w:after="120"/>
              <w:jc w:val="left"/>
              <w:rPr>
                <w:rStyle w:val="Code"/>
              </w:rPr>
            </w:pPr>
            <w:r w:rsidRPr="00CC652D">
              <w:rPr>
                <w:rStyle w:val="Code"/>
              </w:rPr>
              <w:t>intersect 16 3 11 1 2 10 1 5 18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737</w:t>
            </w:r>
          </w:p>
          <w:p w:rsidR="00C0552F" w:rsidRPr="00CC652D" w:rsidRDefault="00C0552F" w:rsidP="00CC652D">
            <w:pPr>
              <w:spacing w:after="120"/>
              <w:jc w:val="left"/>
              <w:rPr>
                <w:rStyle w:val="Code"/>
              </w:rPr>
            </w:pPr>
            <w:r w:rsidRPr="00CC652D">
              <w:rPr>
                <w:rStyle w:val="Code"/>
              </w:rPr>
              <w:t>find 238</w:t>
            </w:r>
          </w:p>
          <w:p w:rsidR="00C0552F" w:rsidRPr="00CC652D" w:rsidRDefault="00C0552F" w:rsidP="00CC652D">
            <w:pPr>
              <w:spacing w:after="120"/>
              <w:jc w:val="left"/>
              <w:rPr>
                <w:rStyle w:val="Code"/>
              </w:rPr>
            </w:pPr>
            <w:r w:rsidRPr="00CC652D">
              <w:rPr>
                <w:rStyle w:val="Code"/>
              </w:rPr>
              <w:t>union 11 19 16 18 16 11 9 14</w:t>
            </w:r>
          </w:p>
          <w:p w:rsidR="00C0552F" w:rsidRPr="00CC652D" w:rsidRDefault="00C0552F" w:rsidP="00CC652D">
            <w:pPr>
              <w:spacing w:after="120"/>
              <w:jc w:val="left"/>
              <w:rPr>
                <w:rStyle w:val="Code"/>
              </w:rPr>
            </w:pPr>
            <w:r w:rsidRPr="00CC652D">
              <w:rPr>
                <w:rStyle w:val="Code"/>
              </w:rPr>
              <w:t>add 14</w:t>
            </w:r>
          </w:p>
          <w:p w:rsidR="00C0552F" w:rsidRPr="00CC652D" w:rsidRDefault="00C0552F" w:rsidP="00CC652D">
            <w:pPr>
              <w:spacing w:after="120"/>
              <w:jc w:val="left"/>
              <w:rPr>
                <w:rStyle w:val="Code"/>
              </w:rPr>
            </w:pPr>
            <w:r w:rsidRPr="00CC652D">
              <w:rPr>
                <w:rStyle w:val="Code"/>
              </w:rPr>
              <w:t>union 10</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964</w:t>
            </w:r>
          </w:p>
          <w:p w:rsidR="00C0552F" w:rsidRPr="00CC652D" w:rsidRDefault="00C0552F" w:rsidP="00CC652D">
            <w:pPr>
              <w:spacing w:after="120"/>
              <w:jc w:val="left"/>
              <w:rPr>
                <w:rStyle w:val="Code"/>
              </w:rPr>
            </w:pPr>
            <w:r w:rsidRPr="00CC652D">
              <w:rPr>
                <w:rStyle w:val="Code"/>
              </w:rPr>
              <w:t>union 19 6 13 7 15 18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5 5 12 9</w:t>
            </w:r>
          </w:p>
          <w:p w:rsidR="00C0552F" w:rsidRPr="00CC652D" w:rsidRDefault="00C0552F" w:rsidP="00CC652D">
            <w:pPr>
              <w:spacing w:after="120"/>
              <w:jc w:val="left"/>
              <w:rPr>
                <w:rStyle w:val="Code"/>
              </w:rPr>
            </w:pPr>
            <w:r w:rsidRPr="00CC652D">
              <w:rPr>
                <w:rStyle w:val="Code"/>
              </w:rPr>
              <w:t>union 3 18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7 16 17 2</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365</w:t>
            </w:r>
          </w:p>
          <w:p w:rsidR="00C0552F" w:rsidRPr="00CC652D" w:rsidRDefault="00C0552F" w:rsidP="00CC652D">
            <w:pPr>
              <w:spacing w:after="120"/>
              <w:jc w:val="left"/>
              <w:rPr>
                <w:rStyle w:val="Code"/>
              </w:rPr>
            </w:pPr>
            <w:r w:rsidRPr="00CC652D">
              <w:rPr>
                <w:rStyle w:val="Code"/>
              </w:rPr>
              <w:t>remove 380</w:t>
            </w:r>
          </w:p>
          <w:p w:rsidR="00C0552F" w:rsidRPr="00CC652D" w:rsidRDefault="00C0552F" w:rsidP="00CC652D">
            <w:pPr>
              <w:spacing w:after="120"/>
              <w:jc w:val="left"/>
              <w:rPr>
                <w:rStyle w:val="Code"/>
              </w:rPr>
            </w:pPr>
            <w:r w:rsidRPr="00CC652D">
              <w:rPr>
                <w:rStyle w:val="Code"/>
              </w:rPr>
              <w:t>union 10 9 7 12</w:t>
            </w:r>
          </w:p>
          <w:p w:rsidR="00C0552F" w:rsidRPr="00CC652D" w:rsidRDefault="00C0552F" w:rsidP="00CC652D">
            <w:pPr>
              <w:spacing w:after="120"/>
              <w:jc w:val="left"/>
              <w:rPr>
                <w:rStyle w:val="Code"/>
              </w:rPr>
            </w:pPr>
            <w:r w:rsidRPr="00CC652D">
              <w:rPr>
                <w:rStyle w:val="Code"/>
              </w:rPr>
              <w:t>find 843</w:t>
            </w:r>
          </w:p>
          <w:p w:rsidR="00C0552F" w:rsidRPr="00CC652D" w:rsidRDefault="00C0552F" w:rsidP="00CC652D">
            <w:pPr>
              <w:spacing w:after="120"/>
              <w:jc w:val="left"/>
              <w:rPr>
                <w:rStyle w:val="Code"/>
              </w:rPr>
            </w:pPr>
            <w:r w:rsidRPr="00CC652D">
              <w:rPr>
                <w:rStyle w:val="Code"/>
              </w:rPr>
              <w:t>union 17 10 13</w:t>
            </w:r>
          </w:p>
          <w:p w:rsidR="00C0552F" w:rsidRPr="00CC652D" w:rsidRDefault="00C0552F" w:rsidP="00CC652D">
            <w:pPr>
              <w:spacing w:after="120"/>
              <w:jc w:val="left"/>
              <w:rPr>
                <w:rStyle w:val="Code"/>
              </w:rPr>
            </w:pPr>
            <w:r w:rsidRPr="00CC652D">
              <w:rPr>
                <w:rStyle w:val="Code"/>
              </w:rPr>
              <w:t>add 772</w:t>
            </w:r>
          </w:p>
          <w:p w:rsidR="00C0552F" w:rsidRPr="00CC652D" w:rsidRDefault="00C0552F" w:rsidP="00CC652D">
            <w:pPr>
              <w:spacing w:after="120"/>
              <w:jc w:val="left"/>
              <w:rPr>
                <w:rStyle w:val="Code"/>
              </w:rPr>
            </w:pPr>
            <w:r w:rsidRPr="00CC652D">
              <w:rPr>
                <w:rStyle w:val="Code"/>
              </w:rPr>
              <w:t>union 19 8 0 13 18 6 19</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749</w:t>
            </w:r>
          </w:p>
          <w:p w:rsidR="00C0552F" w:rsidRPr="00CC652D" w:rsidRDefault="00C0552F" w:rsidP="00CC652D">
            <w:pPr>
              <w:spacing w:after="120"/>
              <w:jc w:val="left"/>
              <w:rPr>
                <w:rStyle w:val="Code"/>
              </w:rPr>
            </w:pPr>
            <w:r w:rsidRPr="00CC652D">
              <w:rPr>
                <w:rStyle w:val="Code"/>
              </w:rPr>
              <w:lastRenderedPageBreak/>
              <w:t>find 489</w:t>
            </w:r>
          </w:p>
          <w:p w:rsidR="00C0552F" w:rsidRPr="00CC652D" w:rsidRDefault="00C0552F" w:rsidP="00CC652D">
            <w:pPr>
              <w:spacing w:after="120"/>
              <w:jc w:val="left"/>
              <w:rPr>
                <w:rStyle w:val="Code"/>
              </w:rPr>
            </w:pPr>
            <w:r w:rsidRPr="00CC652D">
              <w:rPr>
                <w:rStyle w:val="Code"/>
              </w:rPr>
              <w:t>intersect 4 2 7 13</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188</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15 15 13 14 5 7 9 4 19</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remove 973</w:t>
            </w:r>
          </w:p>
          <w:p w:rsidR="00C0552F" w:rsidRPr="00CC652D" w:rsidRDefault="00C0552F" w:rsidP="00CC652D">
            <w:pPr>
              <w:spacing w:after="120"/>
              <w:jc w:val="left"/>
              <w:rPr>
                <w:rStyle w:val="Code"/>
              </w:rPr>
            </w:pPr>
            <w:r w:rsidRPr="00CC652D">
              <w:rPr>
                <w:rStyle w:val="Code"/>
              </w:rPr>
              <w:t>intersect 17 10 13</w:t>
            </w:r>
          </w:p>
          <w:p w:rsidR="00C0552F" w:rsidRPr="00CC652D" w:rsidRDefault="00C0552F" w:rsidP="00CC652D">
            <w:pPr>
              <w:spacing w:after="120"/>
              <w:jc w:val="left"/>
              <w:rPr>
                <w:rStyle w:val="Code"/>
              </w:rPr>
            </w:pPr>
            <w:r w:rsidRPr="00CC652D">
              <w:rPr>
                <w:rStyle w:val="Code"/>
              </w:rPr>
              <w:t>remove 702</w:t>
            </w:r>
          </w:p>
          <w:p w:rsidR="00C0552F" w:rsidRPr="00CC652D" w:rsidRDefault="00C0552F" w:rsidP="00CC652D">
            <w:pPr>
              <w:spacing w:after="120"/>
              <w:jc w:val="left"/>
              <w:rPr>
                <w:rStyle w:val="Code"/>
              </w:rPr>
            </w:pPr>
            <w:r w:rsidRPr="00CC652D">
              <w:rPr>
                <w:rStyle w:val="Code"/>
              </w:rPr>
              <w:t>intersect 6 16 0 12 12 2</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726</w:t>
            </w:r>
          </w:p>
          <w:p w:rsidR="00C0552F" w:rsidRPr="00CC652D" w:rsidRDefault="00C0552F" w:rsidP="00CC652D">
            <w:pPr>
              <w:spacing w:after="120"/>
              <w:jc w:val="left"/>
              <w:rPr>
                <w:rStyle w:val="Code"/>
              </w:rPr>
            </w:pPr>
            <w:r w:rsidRPr="00CC652D">
              <w:rPr>
                <w:rStyle w:val="Code"/>
              </w:rPr>
              <w:t>remove 663</w:t>
            </w:r>
          </w:p>
          <w:p w:rsidR="00C0552F" w:rsidRPr="00CC652D" w:rsidRDefault="00C0552F" w:rsidP="00CC652D">
            <w:pPr>
              <w:spacing w:after="120"/>
              <w:jc w:val="left"/>
              <w:rPr>
                <w:rStyle w:val="Code"/>
              </w:rPr>
            </w:pPr>
            <w:r w:rsidRPr="00CC652D">
              <w:rPr>
                <w:rStyle w:val="Code"/>
              </w:rPr>
              <w:t>union 3 18</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687</w:t>
            </w:r>
          </w:p>
          <w:p w:rsidR="00C0552F" w:rsidRPr="00CC652D" w:rsidRDefault="00C0552F" w:rsidP="00CC652D">
            <w:pPr>
              <w:spacing w:after="120"/>
              <w:jc w:val="left"/>
              <w:rPr>
                <w:rStyle w:val="Code"/>
              </w:rPr>
            </w:pPr>
            <w:r w:rsidRPr="00CC652D">
              <w:rPr>
                <w:rStyle w:val="Code"/>
              </w:rPr>
              <w:t>intersect 2 9 15</w:t>
            </w:r>
          </w:p>
          <w:p w:rsidR="00C0552F" w:rsidRPr="00CC652D" w:rsidRDefault="00C0552F" w:rsidP="00CC652D">
            <w:pPr>
              <w:spacing w:after="120"/>
              <w:jc w:val="left"/>
              <w:rPr>
                <w:rStyle w:val="Code"/>
              </w:rPr>
            </w:pPr>
            <w:r w:rsidRPr="00CC652D">
              <w:rPr>
                <w:rStyle w:val="Code"/>
              </w:rPr>
              <w:t>add 499</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346</w:t>
            </w:r>
          </w:p>
          <w:p w:rsidR="00C0552F" w:rsidRPr="00CC652D" w:rsidRDefault="00C0552F" w:rsidP="00CC652D">
            <w:pPr>
              <w:spacing w:after="120"/>
              <w:jc w:val="left"/>
              <w:rPr>
                <w:rStyle w:val="Code"/>
              </w:rPr>
            </w:pPr>
            <w:r w:rsidRPr="00CC652D">
              <w:rPr>
                <w:rStyle w:val="Code"/>
              </w:rPr>
              <w:t>remove 528</w:t>
            </w:r>
          </w:p>
          <w:p w:rsidR="00C0552F" w:rsidRPr="00CC652D" w:rsidRDefault="00C0552F" w:rsidP="00CC652D">
            <w:pPr>
              <w:spacing w:after="120"/>
              <w:jc w:val="left"/>
              <w:rPr>
                <w:rStyle w:val="Code"/>
              </w:rPr>
            </w:pPr>
            <w:r w:rsidRPr="00CC652D">
              <w:rPr>
                <w:rStyle w:val="Code"/>
              </w:rPr>
              <w:t>intersect 16 3 11 1 2 10 1 5 18</w:t>
            </w:r>
          </w:p>
          <w:p w:rsidR="00C0552F" w:rsidRPr="00CC652D" w:rsidRDefault="00C0552F" w:rsidP="00CC652D">
            <w:pPr>
              <w:spacing w:after="120"/>
              <w:jc w:val="left"/>
              <w:rPr>
                <w:rStyle w:val="Code"/>
              </w:rPr>
            </w:pPr>
            <w:r w:rsidRPr="00CC652D">
              <w:rPr>
                <w:rStyle w:val="Code"/>
              </w:rPr>
              <w:t>union 16 13 3 17 8 10</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915</w:t>
            </w:r>
          </w:p>
          <w:p w:rsidR="00C0552F" w:rsidRPr="00CC652D" w:rsidRDefault="00C0552F" w:rsidP="00CC652D">
            <w:pPr>
              <w:spacing w:after="120"/>
              <w:jc w:val="left"/>
              <w:rPr>
                <w:rStyle w:val="Code"/>
              </w:rPr>
            </w:pPr>
            <w:r w:rsidRPr="00CC652D">
              <w:rPr>
                <w:rStyle w:val="Code"/>
              </w:rPr>
              <w:t>find 847</w:t>
            </w:r>
          </w:p>
          <w:p w:rsidR="00C0552F" w:rsidRPr="00CC652D" w:rsidRDefault="00C0552F" w:rsidP="00CC652D">
            <w:pPr>
              <w:spacing w:after="120"/>
              <w:jc w:val="left"/>
              <w:rPr>
                <w:rStyle w:val="Code"/>
              </w:rPr>
            </w:pPr>
            <w:r w:rsidRPr="00CC652D">
              <w:rPr>
                <w:rStyle w:val="Code"/>
              </w:rPr>
              <w:t>intersect 17 1 1 4 4 12</w:t>
            </w:r>
          </w:p>
          <w:p w:rsidR="00C0552F" w:rsidRPr="00CC652D" w:rsidRDefault="00C0552F" w:rsidP="00CC652D">
            <w:pPr>
              <w:spacing w:after="120"/>
              <w:jc w:val="left"/>
              <w:rPr>
                <w:rStyle w:val="Code"/>
              </w:rPr>
            </w:pPr>
            <w:r w:rsidRPr="00CC652D">
              <w:rPr>
                <w:rStyle w:val="Code"/>
              </w:rPr>
              <w:t>remove 347</w:t>
            </w:r>
          </w:p>
          <w:p w:rsidR="00C0552F" w:rsidRPr="00CC652D" w:rsidRDefault="00C0552F" w:rsidP="00CC652D">
            <w:pPr>
              <w:spacing w:after="120"/>
              <w:jc w:val="left"/>
              <w:rPr>
                <w:rStyle w:val="Code"/>
              </w:rPr>
            </w:pPr>
            <w:r w:rsidRPr="00CC652D">
              <w:rPr>
                <w:rStyle w:val="Code"/>
              </w:rPr>
              <w:t>remove 709</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remove 505</w:t>
            </w:r>
          </w:p>
          <w:p w:rsidR="00C0552F" w:rsidRPr="00CC652D" w:rsidRDefault="00C0552F" w:rsidP="00CC652D">
            <w:pPr>
              <w:spacing w:after="120"/>
              <w:jc w:val="left"/>
              <w:rPr>
                <w:rStyle w:val="Code"/>
              </w:rPr>
            </w:pPr>
            <w:r w:rsidRPr="00CC652D">
              <w:rPr>
                <w:rStyle w:val="Code"/>
              </w:rPr>
              <w:t>union 15 10 16 11 5</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852</w:t>
            </w:r>
          </w:p>
          <w:p w:rsidR="00C0552F" w:rsidRPr="00CC652D" w:rsidRDefault="00C0552F" w:rsidP="00CC652D">
            <w:pPr>
              <w:spacing w:after="120"/>
              <w:jc w:val="left"/>
              <w:rPr>
                <w:rStyle w:val="Code"/>
              </w:rPr>
            </w:pPr>
            <w:r w:rsidRPr="00CC652D">
              <w:rPr>
                <w:rStyle w:val="Code"/>
              </w:rPr>
              <w:t>find 959</w:t>
            </w:r>
          </w:p>
          <w:p w:rsidR="00C0552F" w:rsidRPr="00CC652D" w:rsidRDefault="00C0552F" w:rsidP="00CC652D">
            <w:pPr>
              <w:spacing w:after="120"/>
              <w:jc w:val="left"/>
              <w:rPr>
                <w:rStyle w:val="Code"/>
              </w:rPr>
            </w:pPr>
            <w:r w:rsidRPr="00CC652D">
              <w:rPr>
                <w:rStyle w:val="Code"/>
              </w:rPr>
              <w:t>intersect 10 9 7 12</w:t>
            </w:r>
          </w:p>
          <w:p w:rsidR="00C0552F" w:rsidRPr="00CC652D" w:rsidRDefault="00C0552F" w:rsidP="00CC652D">
            <w:pPr>
              <w:spacing w:after="120"/>
              <w:jc w:val="left"/>
              <w:rPr>
                <w:rStyle w:val="Code"/>
              </w:rPr>
            </w:pPr>
            <w:r w:rsidRPr="00CC652D">
              <w:rPr>
                <w:rStyle w:val="Code"/>
              </w:rPr>
              <w:t>intersect 3 18</w:t>
            </w:r>
          </w:p>
          <w:p w:rsidR="00C0552F" w:rsidRPr="00CC652D" w:rsidRDefault="00C0552F" w:rsidP="00CC652D">
            <w:pPr>
              <w:spacing w:after="120"/>
              <w:jc w:val="left"/>
              <w:rPr>
                <w:rStyle w:val="Code"/>
              </w:rPr>
            </w:pPr>
            <w:r w:rsidRPr="00CC652D">
              <w:rPr>
                <w:rStyle w:val="Code"/>
              </w:rPr>
              <w:t>find 371</w:t>
            </w:r>
          </w:p>
          <w:p w:rsidR="00C0552F" w:rsidRPr="00CC652D" w:rsidRDefault="00C0552F" w:rsidP="00CC652D">
            <w:pPr>
              <w:spacing w:after="120"/>
              <w:jc w:val="left"/>
              <w:rPr>
                <w:rStyle w:val="Code"/>
              </w:rPr>
            </w:pPr>
            <w:r w:rsidRPr="00CC652D">
              <w:rPr>
                <w:rStyle w:val="Code"/>
              </w:rPr>
              <w:lastRenderedPageBreak/>
              <w:t>find 553</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750</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18</w:t>
            </w:r>
          </w:p>
          <w:p w:rsidR="00C0552F" w:rsidRPr="00CC652D" w:rsidRDefault="00C0552F" w:rsidP="00CC652D">
            <w:pPr>
              <w:spacing w:after="120"/>
              <w:jc w:val="left"/>
              <w:rPr>
                <w:rStyle w:val="Code"/>
              </w:rPr>
            </w:pPr>
            <w:r w:rsidRPr="00CC652D">
              <w:rPr>
                <w:rStyle w:val="Code"/>
              </w:rPr>
              <w:t>union 13 7 14 5 12 14 1 15</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506</w:t>
            </w:r>
          </w:p>
          <w:p w:rsidR="00C0552F" w:rsidRPr="00CC652D" w:rsidRDefault="00C0552F" w:rsidP="00CC652D">
            <w:pPr>
              <w:spacing w:after="120"/>
              <w:jc w:val="left"/>
              <w:rPr>
                <w:rStyle w:val="Code"/>
              </w:rPr>
            </w:pPr>
            <w:r w:rsidRPr="00CC652D">
              <w:rPr>
                <w:rStyle w:val="Code"/>
              </w:rPr>
              <w:t>union 19 6 13 7 15 18</w:t>
            </w:r>
          </w:p>
          <w:p w:rsidR="00C0552F" w:rsidRPr="00CC652D" w:rsidRDefault="00C0552F" w:rsidP="00CC652D">
            <w:pPr>
              <w:spacing w:after="120"/>
              <w:jc w:val="left"/>
              <w:rPr>
                <w:rStyle w:val="Code"/>
              </w:rPr>
            </w:pPr>
            <w:r w:rsidRPr="00CC652D">
              <w:rPr>
                <w:rStyle w:val="Code"/>
              </w:rPr>
              <w:t>remove 384</w:t>
            </w:r>
          </w:p>
          <w:p w:rsidR="00C0552F" w:rsidRPr="00CC652D" w:rsidRDefault="00C0552F" w:rsidP="00CC652D">
            <w:pPr>
              <w:spacing w:after="120"/>
              <w:jc w:val="left"/>
              <w:rPr>
                <w:rStyle w:val="Code"/>
              </w:rPr>
            </w:pPr>
            <w:r w:rsidRPr="00CC652D">
              <w:rPr>
                <w:rStyle w:val="Code"/>
              </w:rPr>
              <w:t>find 55</w:t>
            </w:r>
          </w:p>
          <w:p w:rsidR="00C0552F" w:rsidRPr="00CC652D" w:rsidRDefault="00C0552F" w:rsidP="00CC652D">
            <w:pPr>
              <w:spacing w:after="120"/>
              <w:jc w:val="left"/>
              <w:rPr>
                <w:rStyle w:val="Code"/>
              </w:rPr>
            </w:pPr>
            <w:r w:rsidRPr="00CC652D">
              <w:rPr>
                <w:rStyle w:val="Code"/>
              </w:rPr>
              <w:t>intersect 12 5 6 18 9 6 11</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4 2 7 13</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153</w:t>
            </w:r>
          </w:p>
          <w:p w:rsidR="00C0552F" w:rsidRPr="00CC652D" w:rsidRDefault="00C0552F" w:rsidP="00CC652D">
            <w:pPr>
              <w:spacing w:after="120"/>
              <w:jc w:val="left"/>
              <w:rPr>
                <w:rStyle w:val="Code"/>
              </w:rPr>
            </w:pPr>
            <w:r w:rsidRPr="00CC652D">
              <w:rPr>
                <w:rStyle w:val="Code"/>
              </w:rPr>
              <w:t>union 8 3 19 2 6 16 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968</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4 15 2 3 7 12 1 0</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15 3</w:t>
            </w:r>
          </w:p>
          <w:p w:rsidR="00C0552F" w:rsidRPr="00CC652D" w:rsidRDefault="00C0552F" w:rsidP="00CC652D">
            <w:pPr>
              <w:spacing w:after="120"/>
              <w:jc w:val="left"/>
              <w:rPr>
                <w:rStyle w:val="Code"/>
              </w:rPr>
            </w:pPr>
            <w:r w:rsidRPr="00CC652D">
              <w:rPr>
                <w:rStyle w:val="Code"/>
              </w:rPr>
              <w:t>union 5 13 12 6 9</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0 4 3</w:t>
            </w:r>
          </w:p>
          <w:p w:rsidR="00C0552F" w:rsidRPr="00CC652D" w:rsidRDefault="00C0552F" w:rsidP="00CC652D">
            <w:pPr>
              <w:spacing w:after="120"/>
              <w:jc w:val="left"/>
              <w:rPr>
                <w:rStyle w:val="Code"/>
              </w:rPr>
            </w:pPr>
            <w:r w:rsidRPr="00CC652D">
              <w:rPr>
                <w:rStyle w:val="Code"/>
              </w:rPr>
              <w:t>intersect 9 14 4 15 5 6 10 3</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375</w:t>
            </w:r>
          </w:p>
          <w:p w:rsidR="00C0552F" w:rsidRPr="00CC652D" w:rsidRDefault="00C0552F" w:rsidP="00CC652D">
            <w:pPr>
              <w:spacing w:after="120"/>
              <w:jc w:val="left"/>
              <w:rPr>
                <w:rStyle w:val="Code"/>
              </w:rPr>
            </w:pPr>
            <w:r w:rsidRPr="00CC652D">
              <w:rPr>
                <w:rStyle w:val="Code"/>
              </w:rPr>
              <w:t>find 437</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613</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394</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542</w:t>
            </w:r>
          </w:p>
          <w:p w:rsidR="00C0552F" w:rsidRPr="00CC652D" w:rsidRDefault="00C0552F" w:rsidP="00CC652D">
            <w:pPr>
              <w:spacing w:after="120"/>
              <w:jc w:val="left"/>
              <w:rPr>
                <w:rStyle w:val="Code"/>
              </w:rPr>
            </w:pPr>
            <w:r w:rsidRPr="00CC652D">
              <w:rPr>
                <w:rStyle w:val="Code"/>
              </w:rPr>
              <w:t>find 661</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intersect 13</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lastRenderedPageBreak/>
              <w:t>elements</w:t>
            </w:r>
          </w:p>
          <w:p w:rsidR="00C0552F" w:rsidRPr="00CC652D" w:rsidRDefault="00C0552F" w:rsidP="00CC652D">
            <w:pPr>
              <w:spacing w:after="120"/>
              <w:jc w:val="left"/>
              <w:rPr>
                <w:rStyle w:val="Code"/>
              </w:rPr>
            </w:pPr>
            <w:r w:rsidRPr="00CC652D">
              <w:rPr>
                <w:rStyle w:val="Code"/>
              </w:rPr>
              <w:t>union 16 3 11 1 2 10 1 5 18</w:t>
            </w:r>
          </w:p>
          <w:p w:rsidR="00C0552F" w:rsidRPr="00CC652D" w:rsidRDefault="00C0552F" w:rsidP="00CC652D">
            <w:pPr>
              <w:spacing w:after="120"/>
              <w:jc w:val="left"/>
              <w:rPr>
                <w:rStyle w:val="Code"/>
              </w:rPr>
            </w:pPr>
            <w:r w:rsidRPr="00CC652D">
              <w:rPr>
                <w:rStyle w:val="Code"/>
              </w:rPr>
              <w:t>union 16</w:t>
            </w:r>
          </w:p>
          <w:p w:rsidR="00C0552F" w:rsidRPr="00CC652D" w:rsidRDefault="00C0552F" w:rsidP="00CC652D">
            <w:pPr>
              <w:spacing w:after="120"/>
              <w:jc w:val="left"/>
              <w:rPr>
                <w:rStyle w:val="Code"/>
              </w:rPr>
            </w:pPr>
            <w:r w:rsidRPr="00CC652D">
              <w:rPr>
                <w:rStyle w:val="Code"/>
              </w:rPr>
              <w:t>remove 949</w:t>
            </w:r>
          </w:p>
          <w:p w:rsidR="00C0552F" w:rsidRPr="00CC652D" w:rsidRDefault="00C0552F" w:rsidP="00CC652D">
            <w:pPr>
              <w:spacing w:after="120"/>
              <w:jc w:val="left"/>
              <w:rPr>
                <w:rStyle w:val="Code"/>
              </w:rPr>
            </w:pPr>
            <w:r w:rsidRPr="00CC652D">
              <w:rPr>
                <w:rStyle w:val="Code"/>
              </w:rPr>
              <w:t>find 873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11</w:t>
            </w:r>
          </w:p>
          <w:p w:rsidR="00C0552F" w:rsidRPr="00CC652D" w:rsidRDefault="00C0552F" w:rsidP="00CC652D">
            <w:pPr>
              <w:spacing w:after="120"/>
              <w:jc w:val="left"/>
              <w:rPr>
                <w:rStyle w:val="Code"/>
              </w:rPr>
            </w:pPr>
            <w:r w:rsidRPr="00CC652D">
              <w:rPr>
                <w:rStyle w:val="Code"/>
              </w:rPr>
              <w:t>union 9 9 9 2 19 10</w:t>
            </w:r>
          </w:p>
          <w:p w:rsidR="00C0552F" w:rsidRPr="00CC652D" w:rsidRDefault="00C0552F" w:rsidP="00CC652D">
            <w:pPr>
              <w:spacing w:after="120"/>
              <w:jc w:val="left"/>
              <w:rPr>
                <w:rStyle w:val="Code"/>
              </w:rPr>
            </w:pPr>
            <w:r w:rsidRPr="00CC652D">
              <w:rPr>
                <w:rStyle w:val="Code"/>
              </w:rPr>
              <w:t>intersect 11 16 9 11 13 4 19</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355</w:t>
            </w:r>
          </w:p>
          <w:p w:rsidR="00C0552F" w:rsidRPr="00CC652D" w:rsidRDefault="00C0552F" w:rsidP="00CC652D">
            <w:pPr>
              <w:spacing w:after="120"/>
              <w:jc w:val="left"/>
              <w:rPr>
                <w:rStyle w:val="Code"/>
              </w:rPr>
            </w:pPr>
            <w:r w:rsidRPr="00CC652D">
              <w:rPr>
                <w:rStyle w:val="Code"/>
              </w:rPr>
              <w:t>find 748</w:t>
            </w:r>
          </w:p>
          <w:p w:rsidR="00C0552F" w:rsidRPr="00CC652D" w:rsidRDefault="00C0552F" w:rsidP="00CC652D">
            <w:pPr>
              <w:spacing w:after="120"/>
              <w:jc w:val="left"/>
              <w:rPr>
                <w:rStyle w:val="Code"/>
              </w:rPr>
            </w:pPr>
            <w:r w:rsidRPr="00CC652D">
              <w:rPr>
                <w:rStyle w:val="Code"/>
              </w:rPr>
              <w:t>remove 687</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5 2</w:t>
            </w:r>
          </w:p>
          <w:p w:rsidR="00C0552F" w:rsidRPr="00CC652D" w:rsidRDefault="00C0552F" w:rsidP="00CC652D">
            <w:pPr>
              <w:spacing w:after="120"/>
              <w:jc w:val="left"/>
              <w:rPr>
                <w:rStyle w:val="Code"/>
              </w:rPr>
            </w:pPr>
            <w:r w:rsidRPr="00CC652D">
              <w:rPr>
                <w:rStyle w:val="Code"/>
              </w:rPr>
              <w:t>remove 5</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357</w:t>
            </w:r>
          </w:p>
          <w:p w:rsidR="00C0552F" w:rsidRPr="00CC652D" w:rsidRDefault="00C0552F" w:rsidP="00CC652D">
            <w:pPr>
              <w:spacing w:after="120"/>
              <w:jc w:val="left"/>
              <w:rPr>
                <w:rStyle w:val="Code"/>
              </w:rPr>
            </w:pPr>
            <w:r w:rsidRPr="00CC652D">
              <w:rPr>
                <w:rStyle w:val="Code"/>
              </w:rPr>
              <w:t>union 3 18</w:t>
            </w:r>
          </w:p>
          <w:p w:rsidR="00C0552F" w:rsidRPr="00CC652D" w:rsidRDefault="00C0552F" w:rsidP="00CC652D">
            <w:pPr>
              <w:spacing w:after="120"/>
              <w:jc w:val="left"/>
              <w:rPr>
                <w:rStyle w:val="Code"/>
              </w:rPr>
            </w:pPr>
            <w:r w:rsidRPr="00CC652D">
              <w:rPr>
                <w:rStyle w:val="Code"/>
              </w:rPr>
              <w:t>union 6 16 0 12 12 2</w:t>
            </w:r>
          </w:p>
          <w:p w:rsidR="00C0552F" w:rsidRPr="00CC652D" w:rsidRDefault="00C0552F" w:rsidP="00CC652D">
            <w:pPr>
              <w:spacing w:after="120"/>
              <w:jc w:val="left"/>
              <w:rPr>
                <w:rStyle w:val="Code"/>
              </w:rPr>
            </w:pPr>
            <w:r w:rsidRPr="00CC652D">
              <w:rPr>
                <w:rStyle w:val="Code"/>
              </w:rPr>
              <w:t>add 664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29</w:t>
            </w:r>
          </w:p>
          <w:p w:rsidR="00C0552F" w:rsidRPr="00CC652D" w:rsidRDefault="00C0552F" w:rsidP="00CC652D">
            <w:pPr>
              <w:spacing w:after="120"/>
              <w:jc w:val="left"/>
              <w:rPr>
                <w:rStyle w:val="Code"/>
              </w:rPr>
            </w:pPr>
            <w:r w:rsidRPr="00CC652D">
              <w:rPr>
                <w:rStyle w:val="Code"/>
              </w:rPr>
              <w:t>remove 538</w:t>
            </w:r>
          </w:p>
          <w:p w:rsidR="00C0552F" w:rsidRPr="00CC652D" w:rsidRDefault="00C0552F" w:rsidP="00CC652D">
            <w:pPr>
              <w:spacing w:after="120"/>
              <w:jc w:val="left"/>
              <w:rPr>
                <w:rStyle w:val="Code"/>
              </w:rPr>
            </w:pPr>
            <w:r w:rsidRPr="00CC652D">
              <w:rPr>
                <w:rStyle w:val="Code"/>
              </w:rPr>
              <w:t>union 2 17 15 10</w:t>
            </w:r>
          </w:p>
          <w:p w:rsidR="00C0552F" w:rsidRPr="00CC652D" w:rsidRDefault="00C0552F" w:rsidP="00CC652D">
            <w:pPr>
              <w:spacing w:after="120"/>
              <w:jc w:val="left"/>
              <w:rPr>
                <w:rStyle w:val="Code"/>
              </w:rPr>
            </w:pPr>
            <w:r w:rsidRPr="00CC652D">
              <w:rPr>
                <w:rStyle w:val="Code"/>
              </w:rPr>
              <w:t>remove 72</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intersect 8 3 19 2 6 16 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63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13</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15 5 1</w:t>
            </w:r>
          </w:p>
          <w:p w:rsidR="00C0552F" w:rsidRPr="00CC652D" w:rsidRDefault="00C0552F" w:rsidP="00CC652D">
            <w:pPr>
              <w:spacing w:after="120"/>
              <w:jc w:val="left"/>
              <w:rPr>
                <w:rStyle w:val="Code"/>
              </w:rPr>
            </w:pPr>
            <w:r w:rsidRPr="00CC652D">
              <w:rPr>
                <w:rStyle w:val="Code"/>
              </w:rPr>
              <w:t>remove 486</w:t>
            </w:r>
          </w:p>
          <w:p w:rsidR="00C0552F" w:rsidRPr="00CC652D" w:rsidRDefault="00C0552F" w:rsidP="00CC652D">
            <w:pPr>
              <w:spacing w:after="120"/>
              <w:jc w:val="left"/>
              <w:rPr>
                <w:rStyle w:val="Code"/>
              </w:rPr>
            </w:pPr>
            <w:r w:rsidRPr="00CC652D">
              <w:rPr>
                <w:rStyle w:val="Code"/>
              </w:rPr>
              <w:lastRenderedPageBreak/>
              <w:t>add 566</w:t>
            </w:r>
          </w:p>
          <w:p w:rsidR="00C0552F" w:rsidRPr="00CC652D" w:rsidRDefault="00C0552F" w:rsidP="00CC652D">
            <w:pPr>
              <w:spacing w:after="120"/>
              <w:jc w:val="left"/>
              <w:rPr>
                <w:rStyle w:val="Code"/>
              </w:rPr>
            </w:pPr>
            <w:r w:rsidRPr="00CC652D">
              <w:rPr>
                <w:rStyle w:val="Code"/>
              </w:rPr>
              <w:t>intersect 6 0 14 5 18 17 19 11</w:t>
            </w:r>
          </w:p>
          <w:p w:rsidR="00C0552F" w:rsidRPr="00CC652D" w:rsidRDefault="00C0552F" w:rsidP="00CC652D">
            <w:pPr>
              <w:spacing w:after="120"/>
              <w:jc w:val="left"/>
              <w:rPr>
                <w:rStyle w:val="Code"/>
              </w:rPr>
            </w:pPr>
            <w:r w:rsidRPr="00CC652D">
              <w:rPr>
                <w:rStyle w:val="Code"/>
              </w:rPr>
              <w:t>add 691</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658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597</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16 1 3 14 19 2 11 7</w:t>
            </w:r>
          </w:p>
          <w:p w:rsidR="00C0552F" w:rsidRPr="00CC652D" w:rsidRDefault="00C0552F" w:rsidP="00CC652D">
            <w:pPr>
              <w:spacing w:after="120"/>
              <w:jc w:val="left"/>
              <w:rPr>
                <w:rStyle w:val="Code"/>
              </w:rPr>
            </w:pPr>
            <w:r w:rsidRPr="00CC652D">
              <w:rPr>
                <w:rStyle w:val="Code"/>
              </w:rPr>
              <w:t>remove 184</w:t>
            </w:r>
          </w:p>
          <w:p w:rsidR="00C0552F" w:rsidRPr="00CC652D" w:rsidRDefault="00C0552F" w:rsidP="00CC652D">
            <w:pPr>
              <w:spacing w:after="120"/>
              <w:jc w:val="left"/>
              <w:rPr>
                <w:rStyle w:val="Code"/>
              </w:rPr>
            </w:pPr>
            <w:r w:rsidRPr="00CC652D">
              <w:rPr>
                <w:rStyle w:val="Code"/>
              </w:rPr>
              <w:t>add 114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601</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18 19</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14 12 6 7 3 0 19 6</w:t>
            </w:r>
          </w:p>
          <w:p w:rsidR="00C0552F" w:rsidRPr="00CC652D" w:rsidRDefault="00C0552F" w:rsidP="00CC652D">
            <w:pPr>
              <w:spacing w:after="120"/>
              <w:jc w:val="left"/>
              <w:rPr>
                <w:rStyle w:val="Code"/>
              </w:rPr>
            </w:pPr>
            <w:r w:rsidRPr="00CC652D">
              <w:rPr>
                <w:rStyle w:val="Code"/>
              </w:rPr>
              <w:t>add 155</w:t>
            </w:r>
          </w:p>
          <w:p w:rsidR="00C0552F" w:rsidRPr="00CC652D" w:rsidRDefault="00C0552F" w:rsidP="00CC652D">
            <w:pPr>
              <w:spacing w:after="120"/>
              <w:jc w:val="left"/>
              <w:rPr>
                <w:rStyle w:val="Code"/>
              </w:rPr>
            </w:pPr>
            <w:r w:rsidRPr="00CC652D">
              <w:rPr>
                <w:rStyle w:val="Code"/>
              </w:rPr>
              <w:t>union 13 14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1 19 5 7 17 16 1</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803</w:t>
            </w:r>
          </w:p>
          <w:p w:rsidR="00C0552F" w:rsidRPr="00CC652D" w:rsidRDefault="00C0552F" w:rsidP="00CC652D">
            <w:pPr>
              <w:spacing w:after="120"/>
              <w:jc w:val="left"/>
              <w:rPr>
                <w:rStyle w:val="Code"/>
              </w:rPr>
            </w:pPr>
            <w:r w:rsidRPr="00CC652D">
              <w:rPr>
                <w:rStyle w:val="Code"/>
              </w:rPr>
              <w:t>remove 996</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62</w:t>
            </w:r>
          </w:p>
          <w:p w:rsidR="00C0552F" w:rsidRPr="00CC652D" w:rsidRDefault="00C0552F" w:rsidP="00CC652D">
            <w:pPr>
              <w:spacing w:after="120"/>
              <w:jc w:val="left"/>
              <w:rPr>
                <w:rStyle w:val="Code"/>
              </w:rPr>
            </w:pPr>
            <w:r w:rsidRPr="00CC652D">
              <w:rPr>
                <w:rStyle w:val="Code"/>
              </w:rPr>
              <w:t>intersect 1 2 13 13 0 4 10 8 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13 3 16 1</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16</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649</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589</w:t>
            </w:r>
          </w:p>
          <w:p w:rsidR="00C0552F" w:rsidRPr="00CC652D" w:rsidRDefault="00C0552F" w:rsidP="00CC652D">
            <w:pPr>
              <w:spacing w:after="120"/>
              <w:jc w:val="left"/>
              <w:rPr>
                <w:rStyle w:val="Code"/>
              </w:rPr>
            </w:pPr>
            <w:r w:rsidRPr="00CC652D">
              <w:rPr>
                <w:rStyle w:val="Code"/>
              </w:rPr>
              <w:t>add 709</w:t>
            </w:r>
          </w:p>
          <w:p w:rsidR="00C0552F" w:rsidRPr="00CC652D" w:rsidRDefault="00C0552F" w:rsidP="00CC652D">
            <w:pPr>
              <w:spacing w:after="120"/>
              <w:jc w:val="left"/>
              <w:rPr>
                <w:rStyle w:val="Code"/>
              </w:rPr>
            </w:pPr>
            <w:r w:rsidRPr="00CC652D">
              <w:rPr>
                <w:rStyle w:val="Code"/>
              </w:rPr>
              <w:t>find 323</w:t>
            </w:r>
          </w:p>
          <w:p w:rsidR="00C0552F" w:rsidRPr="00CC652D" w:rsidRDefault="00C0552F" w:rsidP="00CC652D">
            <w:pPr>
              <w:spacing w:after="120"/>
              <w:jc w:val="left"/>
              <w:rPr>
                <w:rStyle w:val="Code"/>
              </w:rPr>
            </w:pPr>
            <w:r w:rsidRPr="00CC652D">
              <w:rPr>
                <w:rStyle w:val="Code"/>
              </w:rPr>
              <w:t>add 503</w:t>
            </w:r>
          </w:p>
          <w:p w:rsidR="00C0552F" w:rsidRPr="00CC652D" w:rsidRDefault="00C0552F" w:rsidP="00CC652D">
            <w:pPr>
              <w:spacing w:after="120"/>
              <w:jc w:val="left"/>
              <w:rPr>
                <w:rStyle w:val="Code"/>
              </w:rPr>
            </w:pPr>
            <w:r w:rsidRPr="00CC652D">
              <w:rPr>
                <w:rStyle w:val="Code"/>
              </w:rPr>
              <w:t>find 912</w:t>
            </w:r>
          </w:p>
          <w:p w:rsidR="00C0552F" w:rsidRPr="00CC652D" w:rsidRDefault="00C0552F" w:rsidP="00CC652D">
            <w:pPr>
              <w:spacing w:after="120"/>
              <w:jc w:val="left"/>
              <w:rPr>
                <w:rStyle w:val="Code"/>
              </w:rPr>
            </w:pPr>
            <w:r w:rsidRPr="00CC652D">
              <w:rPr>
                <w:rStyle w:val="Code"/>
              </w:rPr>
              <w:t>find 796</w:t>
            </w:r>
          </w:p>
          <w:p w:rsidR="00C0552F" w:rsidRPr="00CC652D" w:rsidRDefault="00C0552F" w:rsidP="00CC652D">
            <w:pPr>
              <w:spacing w:after="120"/>
              <w:jc w:val="left"/>
              <w:rPr>
                <w:rStyle w:val="Code"/>
              </w:rPr>
            </w:pPr>
            <w:r w:rsidRPr="00CC652D">
              <w:rPr>
                <w:rStyle w:val="Code"/>
              </w:rPr>
              <w:t>add 712</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lastRenderedPageBreak/>
              <w:t>find 773</w:t>
            </w:r>
          </w:p>
          <w:p w:rsidR="00C0552F" w:rsidRPr="00CC652D" w:rsidRDefault="00C0552F" w:rsidP="00CC652D">
            <w:pPr>
              <w:spacing w:after="120"/>
              <w:jc w:val="left"/>
              <w:rPr>
                <w:rStyle w:val="Code"/>
              </w:rPr>
            </w:pPr>
            <w:r w:rsidRPr="00CC652D">
              <w:rPr>
                <w:rStyle w:val="Code"/>
              </w:rPr>
              <w:t>add 621</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902</w:t>
            </w:r>
          </w:p>
          <w:p w:rsidR="00C0552F" w:rsidRPr="00CC652D" w:rsidRDefault="00C0552F" w:rsidP="00CC652D">
            <w:pPr>
              <w:spacing w:after="120"/>
              <w:jc w:val="left"/>
              <w:rPr>
                <w:rStyle w:val="Code"/>
              </w:rPr>
            </w:pPr>
            <w:r w:rsidRPr="00CC652D">
              <w:rPr>
                <w:rStyle w:val="Code"/>
              </w:rPr>
              <w:t>remove 803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104</w:t>
            </w:r>
          </w:p>
          <w:p w:rsidR="00C0552F" w:rsidRPr="00CC652D" w:rsidRDefault="00C0552F" w:rsidP="00CC652D">
            <w:pPr>
              <w:spacing w:after="120"/>
              <w:jc w:val="left"/>
              <w:rPr>
                <w:rStyle w:val="Code"/>
              </w:rPr>
            </w:pPr>
            <w:r w:rsidRPr="00CC652D">
              <w:rPr>
                <w:rStyle w:val="Code"/>
              </w:rPr>
              <w:t>find 82</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5 5 12 9</w:t>
            </w:r>
          </w:p>
          <w:p w:rsidR="00C0552F" w:rsidRPr="00CC652D" w:rsidRDefault="00C0552F" w:rsidP="00CC652D">
            <w:pPr>
              <w:spacing w:after="120"/>
              <w:jc w:val="left"/>
              <w:rPr>
                <w:rStyle w:val="Code"/>
              </w:rPr>
            </w:pPr>
            <w:r w:rsidRPr="00CC652D">
              <w:rPr>
                <w:rStyle w:val="Code"/>
              </w:rPr>
              <w:t>union 15 3</w:t>
            </w:r>
          </w:p>
          <w:p w:rsidR="00C0552F" w:rsidRPr="00CC652D" w:rsidRDefault="00C0552F" w:rsidP="00CC652D">
            <w:pPr>
              <w:spacing w:after="120"/>
              <w:jc w:val="left"/>
              <w:rPr>
                <w:rStyle w:val="Code"/>
              </w:rPr>
            </w:pPr>
            <w:r w:rsidRPr="00CC652D">
              <w:rPr>
                <w:rStyle w:val="Code"/>
              </w:rPr>
              <w:t>union 1 19 5 7 17 16 1</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382</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809</w:t>
            </w:r>
          </w:p>
          <w:p w:rsidR="00C0552F" w:rsidRPr="00CC652D" w:rsidRDefault="00C0552F" w:rsidP="00CC652D">
            <w:pPr>
              <w:spacing w:after="120"/>
              <w:jc w:val="left"/>
              <w:rPr>
                <w:rStyle w:val="Code"/>
              </w:rPr>
            </w:pPr>
            <w:r w:rsidRPr="00CC652D">
              <w:rPr>
                <w:rStyle w:val="Code"/>
              </w:rPr>
              <w:t>add 673</w:t>
            </w:r>
          </w:p>
          <w:p w:rsidR="00C0552F" w:rsidRPr="00CC652D" w:rsidRDefault="00C0552F" w:rsidP="00CC652D">
            <w:pPr>
              <w:spacing w:after="120"/>
              <w:jc w:val="left"/>
              <w:rPr>
                <w:rStyle w:val="Code"/>
              </w:rPr>
            </w:pPr>
            <w:r w:rsidRPr="00CC652D">
              <w:rPr>
                <w:rStyle w:val="Code"/>
              </w:rPr>
              <w:t>find 769</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10 9 7 12</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9</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400</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12 14 19 15</w:t>
            </w:r>
          </w:p>
          <w:p w:rsidR="00C0552F" w:rsidRPr="00CC652D" w:rsidRDefault="00C0552F" w:rsidP="00CC652D">
            <w:pPr>
              <w:spacing w:after="120"/>
              <w:jc w:val="left"/>
              <w:rPr>
                <w:rStyle w:val="Code"/>
              </w:rPr>
            </w:pPr>
            <w:r w:rsidRPr="00CC652D">
              <w:rPr>
                <w:rStyle w:val="Code"/>
              </w:rPr>
              <w:t>intersect 5 2</w:t>
            </w:r>
          </w:p>
          <w:p w:rsidR="00C0552F" w:rsidRPr="00CC652D" w:rsidRDefault="00C0552F" w:rsidP="00CC652D">
            <w:pPr>
              <w:spacing w:after="120"/>
              <w:jc w:val="left"/>
              <w:rPr>
                <w:rStyle w:val="Code"/>
              </w:rPr>
            </w:pPr>
            <w:r w:rsidRPr="00CC652D">
              <w:rPr>
                <w:rStyle w:val="Code"/>
              </w:rPr>
              <w:t>union 4 5 15 19 13 12</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943</w:t>
            </w:r>
          </w:p>
          <w:p w:rsidR="00C0552F" w:rsidRPr="00CC652D" w:rsidRDefault="00C0552F" w:rsidP="00CC652D">
            <w:pPr>
              <w:spacing w:after="120"/>
              <w:jc w:val="left"/>
              <w:rPr>
                <w:rStyle w:val="Code"/>
              </w:rPr>
            </w:pPr>
            <w:r w:rsidRPr="00CC652D">
              <w:rPr>
                <w:rStyle w:val="Code"/>
              </w:rPr>
              <w:t>remove 870</w:t>
            </w:r>
          </w:p>
          <w:p w:rsidR="00C0552F" w:rsidRPr="00CC652D" w:rsidRDefault="00C0552F" w:rsidP="00CC652D">
            <w:pPr>
              <w:spacing w:after="120"/>
              <w:jc w:val="left"/>
              <w:rPr>
                <w:rStyle w:val="Code"/>
              </w:rPr>
            </w:pPr>
            <w:r w:rsidRPr="00CC652D">
              <w:rPr>
                <w:rStyle w:val="Code"/>
              </w:rPr>
              <w:t>add 293</w:t>
            </w:r>
          </w:p>
          <w:p w:rsidR="00C0552F" w:rsidRPr="00CC652D" w:rsidRDefault="00C0552F" w:rsidP="00CC652D">
            <w:pPr>
              <w:spacing w:after="120"/>
              <w:jc w:val="left"/>
              <w:rPr>
                <w:rStyle w:val="Code"/>
              </w:rPr>
            </w:pPr>
            <w:r w:rsidRPr="00CC652D">
              <w:rPr>
                <w:rStyle w:val="Code"/>
              </w:rPr>
              <w:t>find 567</w:t>
            </w:r>
          </w:p>
          <w:p w:rsidR="00C0552F" w:rsidRPr="00CC652D" w:rsidRDefault="00C0552F" w:rsidP="00CC652D">
            <w:pPr>
              <w:spacing w:after="120"/>
              <w:jc w:val="left"/>
              <w:rPr>
                <w:rStyle w:val="Code"/>
              </w:rPr>
            </w:pPr>
            <w:r w:rsidRPr="00CC652D">
              <w:rPr>
                <w:rStyle w:val="Code"/>
              </w:rPr>
              <w:t>add 124</w:t>
            </w:r>
          </w:p>
          <w:p w:rsidR="00C0552F" w:rsidRPr="00CC652D" w:rsidRDefault="00C0552F" w:rsidP="00CC652D">
            <w:pPr>
              <w:spacing w:after="120"/>
              <w:jc w:val="left"/>
              <w:rPr>
                <w:rStyle w:val="Code"/>
              </w:rPr>
            </w:pPr>
            <w:r w:rsidRPr="00CC652D">
              <w:rPr>
                <w:rStyle w:val="Code"/>
              </w:rPr>
              <w:lastRenderedPageBreak/>
              <w:t>count</w:t>
            </w:r>
          </w:p>
          <w:p w:rsidR="00C0552F" w:rsidRPr="00CC652D" w:rsidRDefault="00C0552F" w:rsidP="00CC652D">
            <w:pPr>
              <w:spacing w:after="120"/>
              <w:jc w:val="left"/>
              <w:rPr>
                <w:rStyle w:val="Code"/>
              </w:rPr>
            </w:pPr>
            <w:r w:rsidRPr="00CC652D">
              <w:rPr>
                <w:rStyle w:val="Code"/>
              </w:rPr>
              <w:t>remove 896</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952</w:t>
            </w:r>
          </w:p>
          <w:p w:rsidR="00C0552F" w:rsidRPr="00CC652D" w:rsidRDefault="00C0552F" w:rsidP="00CC652D">
            <w:pPr>
              <w:spacing w:after="120"/>
              <w:jc w:val="left"/>
              <w:rPr>
                <w:rStyle w:val="Code"/>
              </w:rPr>
            </w:pPr>
            <w:r w:rsidRPr="00CC652D">
              <w:rPr>
                <w:rStyle w:val="Code"/>
              </w:rPr>
              <w:t>union 18 8 3 4 12 15 19 16 14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864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644</w:t>
            </w:r>
          </w:p>
          <w:p w:rsidR="00C0552F" w:rsidRPr="00CC652D" w:rsidRDefault="00C0552F" w:rsidP="00CC652D">
            <w:pPr>
              <w:spacing w:after="120"/>
              <w:jc w:val="left"/>
              <w:rPr>
                <w:rStyle w:val="Code"/>
              </w:rPr>
            </w:pPr>
            <w:r w:rsidRPr="00CC652D">
              <w:rPr>
                <w:rStyle w:val="Code"/>
              </w:rPr>
              <w:t>remove 392</w:t>
            </w:r>
          </w:p>
          <w:p w:rsidR="00C0552F" w:rsidRPr="00CC652D" w:rsidRDefault="00C0552F" w:rsidP="00CC652D">
            <w:pPr>
              <w:spacing w:after="120"/>
              <w:jc w:val="left"/>
              <w:rPr>
                <w:rStyle w:val="Code"/>
              </w:rPr>
            </w:pPr>
            <w:r w:rsidRPr="00CC652D">
              <w:rPr>
                <w:rStyle w:val="Code"/>
              </w:rPr>
              <w:t>intersect 0 2</w:t>
            </w:r>
          </w:p>
          <w:p w:rsidR="00C0552F" w:rsidRPr="00CC652D" w:rsidRDefault="00C0552F" w:rsidP="00CC652D">
            <w:pPr>
              <w:spacing w:after="120"/>
              <w:jc w:val="left"/>
              <w:rPr>
                <w:rStyle w:val="Code"/>
              </w:rPr>
            </w:pPr>
            <w:r w:rsidRPr="00CC652D">
              <w:rPr>
                <w:rStyle w:val="Code"/>
              </w:rPr>
              <w:t>union 19 4 5 0 12</w:t>
            </w:r>
          </w:p>
          <w:p w:rsidR="00C0552F" w:rsidRPr="00CC652D" w:rsidRDefault="00C0552F" w:rsidP="00CC652D">
            <w:pPr>
              <w:spacing w:after="120"/>
              <w:jc w:val="left"/>
              <w:rPr>
                <w:rStyle w:val="Code"/>
              </w:rPr>
            </w:pPr>
            <w:r w:rsidRPr="00CC652D">
              <w:rPr>
                <w:rStyle w:val="Code"/>
              </w:rPr>
              <w:t>remove 542</w:t>
            </w:r>
          </w:p>
          <w:p w:rsidR="00C0552F" w:rsidRPr="00CC652D" w:rsidRDefault="00C0552F" w:rsidP="00CC652D">
            <w:pPr>
              <w:spacing w:after="120"/>
              <w:jc w:val="left"/>
              <w:rPr>
                <w:rStyle w:val="Code"/>
              </w:rPr>
            </w:pPr>
            <w:r w:rsidRPr="00CC652D">
              <w:rPr>
                <w:rStyle w:val="Code"/>
              </w:rPr>
              <w:t>find 30</w:t>
            </w:r>
          </w:p>
          <w:p w:rsidR="00C0552F" w:rsidRPr="00CC652D" w:rsidRDefault="00C0552F" w:rsidP="00CC652D">
            <w:pPr>
              <w:spacing w:after="120"/>
              <w:jc w:val="left"/>
              <w:rPr>
                <w:rStyle w:val="Code"/>
              </w:rPr>
            </w:pPr>
            <w:r w:rsidRPr="00CC652D">
              <w:rPr>
                <w:rStyle w:val="Code"/>
              </w:rPr>
              <w:t>union 14 10 18 1 0 12 10</w:t>
            </w:r>
          </w:p>
          <w:p w:rsidR="00C0552F" w:rsidRPr="00CC652D" w:rsidRDefault="00C0552F" w:rsidP="00CC652D">
            <w:pPr>
              <w:spacing w:after="120"/>
              <w:jc w:val="left"/>
              <w:rPr>
                <w:rStyle w:val="Code"/>
              </w:rPr>
            </w:pPr>
            <w:r w:rsidRPr="00CC652D">
              <w:rPr>
                <w:rStyle w:val="Code"/>
              </w:rPr>
              <w:t>find 691</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12 5 6 18 9 6 11</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428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897</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8 16</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2 2 10 3 5 14 10</w:t>
            </w:r>
          </w:p>
          <w:p w:rsidR="00C0552F" w:rsidRPr="00CC652D" w:rsidRDefault="00C0552F" w:rsidP="00CC652D">
            <w:pPr>
              <w:spacing w:after="120"/>
              <w:jc w:val="left"/>
              <w:rPr>
                <w:rStyle w:val="Code"/>
              </w:rPr>
            </w:pPr>
            <w:r w:rsidRPr="00CC652D">
              <w:rPr>
                <w:rStyle w:val="Code"/>
              </w:rPr>
              <w:t>union 13 17 3</w:t>
            </w:r>
          </w:p>
          <w:p w:rsidR="00C0552F" w:rsidRPr="00CC652D" w:rsidRDefault="00C0552F" w:rsidP="00CC652D">
            <w:pPr>
              <w:spacing w:after="120"/>
              <w:jc w:val="left"/>
              <w:rPr>
                <w:rStyle w:val="Code"/>
              </w:rPr>
            </w:pPr>
            <w:r w:rsidRPr="00CC652D">
              <w:rPr>
                <w:rStyle w:val="Code"/>
              </w:rPr>
              <w:t>intersect 8 11 19 19 16 8 1 10 13</w:t>
            </w:r>
          </w:p>
          <w:p w:rsidR="00C0552F" w:rsidRPr="00CC652D" w:rsidRDefault="00C0552F" w:rsidP="00CC652D">
            <w:pPr>
              <w:spacing w:after="120"/>
              <w:jc w:val="left"/>
              <w:rPr>
                <w:rStyle w:val="Code"/>
              </w:rPr>
            </w:pPr>
            <w:r w:rsidRPr="00CC652D">
              <w:rPr>
                <w:rStyle w:val="Code"/>
              </w:rPr>
              <w:t>remove 675</w:t>
            </w:r>
          </w:p>
          <w:p w:rsidR="00C0552F" w:rsidRPr="00CC652D" w:rsidRDefault="00C0552F" w:rsidP="00CC652D">
            <w:pPr>
              <w:spacing w:after="120"/>
              <w:jc w:val="left"/>
              <w:rPr>
                <w:rStyle w:val="Code"/>
              </w:rPr>
            </w:pPr>
            <w:r w:rsidRPr="00CC652D">
              <w:rPr>
                <w:rStyle w:val="Code"/>
              </w:rPr>
              <w:t>remove 533</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remove 878</w:t>
            </w:r>
          </w:p>
          <w:p w:rsidR="00C0552F" w:rsidRPr="00CC652D" w:rsidRDefault="00C0552F" w:rsidP="00CC652D">
            <w:pPr>
              <w:spacing w:after="120"/>
              <w:jc w:val="left"/>
              <w:rPr>
                <w:rStyle w:val="Code"/>
              </w:rPr>
            </w:pPr>
            <w:r w:rsidRPr="00CC652D">
              <w:rPr>
                <w:rStyle w:val="Code"/>
              </w:rPr>
              <w:t>add 486</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503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6 0 14 5 18 17 19 11</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lastRenderedPageBreak/>
              <w:t>add 952</w:t>
            </w:r>
          </w:p>
          <w:p w:rsidR="00C0552F" w:rsidRPr="00CC652D" w:rsidRDefault="00C0552F" w:rsidP="00CC652D">
            <w:pPr>
              <w:spacing w:after="120"/>
              <w:jc w:val="left"/>
              <w:rPr>
                <w:rStyle w:val="Code"/>
              </w:rPr>
            </w:pPr>
            <w:r w:rsidRPr="00CC652D">
              <w:rPr>
                <w:rStyle w:val="Code"/>
              </w:rPr>
              <w:t>add 478</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568</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157</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340</w:t>
            </w:r>
          </w:p>
          <w:p w:rsidR="00C0552F" w:rsidRPr="00CC652D" w:rsidRDefault="00C0552F" w:rsidP="00CC652D">
            <w:pPr>
              <w:spacing w:after="120"/>
              <w:jc w:val="left"/>
              <w:rPr>
                <w:rStyle w:val="Code"/>
              </w:rPr>
            </w:pPr>
            <w:r w:rsidRPr="00CC652D">
              <w:rPr>
                <w:rStyle w:val="Code"/>
              </w:rPr>
              <w:t>union 0 2</w:t>
            </w:r>
          </w:p>
          <w:p w:rsidR="00C0552F" w:rsidRPr="00CC652D" w:rsidRDefault="00C0552F" w:rsidP="00CC652D">
            <w:pPr>
              <w:spacing w:after="120"/>
              <w:jc w:val="left"/>
              <w:rPr>
                <w:rStyle w:val="Code"/>
              </w:rPr>
            </w:pPr>
            <w:r w:rsidRPr="00CC652D">
              <w:rPr>
                <w:rStyle w:val="Code"/>
              </w:rPr>
              <w:t>union 11 14 1 5 10 16</w:t>
            </w:r>
          </w:p>
          <w:p w:rsidR="00C0552F" w:rsidRPr="00CC652D" w:rsidRDefault="00C0552F" w:rsidP="00CC652D">
            <w:pPr>
              <w:spacing w:after="120"/>
              <w:jc w:val="left"/>
              <w:rPr>
                <w:rStyle w:val="Code"/>
              </w:rPr>
            </w:pPr>
            <w:r w:rsidRPr="00CC652D">
              <w:rPr>
                <w:rStyle w:val="Code"/>
              </w:rPr>
              <w:t>remove 422</w:t>
            </w:r>
          </w:p>
          <w:p w:rsidR="00C0552F" w:rsidRPr="00CC652D" w:rsidRDefault="00C0552F" w:rsidP="00CC652D">
            <w:pPr>
              <w:spacing w:after="120"/>
              <w:jc w:val="left"/>
              <w:rPr>
                <w:rStyle w:val="Code"/>
              </w:rPr>
            </w:pPr>
            <w:r w:rsidRPr="00CC652D">
              <w:rPr>
                <w:rStyle w:val="Code"/>
              </w:rPr>
              <w:t>remove 511</w:t>
            </w:r>
          </w:p>
          <w:p w:rsidR="00C0552F" w:rsidRPr="00CC652D" w:rsidRDefault="00C0552F" w:rsidP="00CC652D">
            <w:pPr>
              <w:spacing w:after="120"/>
              <w:jc w:val="left"/>
              <w:rPr>
                <w:rStyle w:val="Code"/>
              </w:rPr>
            </w:pPr>
            <w:r w:rsidRPr="00CC652D">
              <w:rPr>
                <w:rStyle w:val="Code"/>
              </w:rPr>
              <w:t>union 13 10 1 11 14 2 10 13 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5 11 5 0</w:t>
            </w:r>
          </w:p>
          <w:p w:rsidR="00C0552F" w:rsidRPr="00CC652D" w:rsidRDefault="00C0552F" w:rsidP="00CC652D">
            <w:pPr>
              <w:spacing w:after="120"/>
              <w:jc w:val="left"/>
              <w:rPr>
                <w:rStyle w:val="Code"/>
              </w:rPr>
            </w:pPr>
            <w:r w:rsidRPr="00CC652D">
              <w:rPr>
                <w:rStyle w:val="Code"/>
              </w:rPr>
              <w:t>intersect 11 16 9 11 13 4 19</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intersect 18</w:t>
            </w:r>
          </w:p>
          <w:p w:rsidR="00C0552F" w:rsidRPr="00CC652D" w:rsidRDefault="00C0552F" w:rsidP="00CC652D">
            <w:pPr>
              <w:spacing w:after="120"/>
              <w:jc w:val="left"/>
              <w:rPr>
                <w:rStyle w:val="Code"/>
              </w:rPr>
            </w:pPr>
            <w:r w:rsidRPr="00CC652D">
              <w:rPr>
                <w:rStyle w:val="Code"/>
              </w:rPr>
              <w:t>find 638</w:t>
            </w:r>
          </w:p>
          <w:p w:rsidR="00C0552F" w:rsidRPr="00CC652D" w:rsidRDefault="00C0552F" w:rsidP="00CC652D">
            <w:pPr>
              <w:spacing w:after="120"/>
              <w:jc w:val="left"/>
              <w:rPr>
                <w:rStyle w:val="Code"/>
              </w:rPr>
            </w:pPr>
            <w:r w:rsidRPr="00CC652D">
              <w:rPr>
                <w:rStyle w:val="Code"/>
              </w:rPr>
              <w:t>add 781</w:t>
            </w:r>
          </w:p>
          <w:p w:rsidR="00C0552F" w:rsidRPr="00CC652D" w:rsidRDefault="00C0552F" w:rsidP="00CC652D">
            <w:pPr>
              <w:spacing w:after="120"/>
              <w:jc w:val="left"/>
              <w:rPr>
                <w:rStyle w:val="Code"/>
              </w:rPr>
            </w:pPr>
            <w:r w:rsidRPr="00CC652D">
              <w:rPr>
                <w:rStyle w:val="Code"/>
              </w:rPr>
              <w:t>remove 343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11 10</w:t>
            </w:r>
          </w:p>
          <w:p w:rsidR="00C0552F" w:rsidRPr="00CC652D" w:rsidRDefault="00C0552F" w:rsidP="00CC652D">
            <w:pPr>
              <w:spacing w:after="120"/>
              <w:jc w:val="left"/>
              <w:rPr>
                <w:rStyle w:val="Code"/>
              </w:rPr>
            </w:pPr>
            <w:r w:rsidRPr="00CC652D">
              <w:rPr>
                <w:rStyle w:val="Code"/>
              </w:rPr>
              <w:t>find 12</w:t>
            </w:r>
          </w:p>
          <w:p w:rsidR="00C0552F" w:rsidRPr="00CC652D" w:rsidRDefault="00C0552F" w:rsidP="00CC652D">
            <w:pPr>
              <w:spacing w:after="120"/>
              <w:jc w:val="left"/>
              <w:rPr>
                <w:rStyle w:val="Code"/>
              </w:rPr>
            </w:pPr>
            <w:r w:rsidRPr="00CC652D">
              <w:rPr>
                <w:rStyle w:val="Code"/>
              </w:rPr>
              <w:t>union 12 17 6 1 18</w:t>
            </w:r>
          </w:p>
          <w:p w:rsidR="00C0552F" w:rsidRPr="00CC652D" w:rsidRDefault="00C0552F" w:rsidP="00CC652D">
            <w:pPr>
              <w:spacing w:after="120"/>
              <w:jc w:val="left"/>
              <w:rPr>
                <w:rStyle w:val="Code"/>
              </w:rPr>
            </w:pPr>
            <w:r w:rsidRPr="00CC652D">
              <w:rPr>
                <w:rStyle w:val="Code"/>
              </w:rPr>
              <w:t>find 585</w:t>
            </w:r>
          </w:p>
          <w:p w:rsidR="00C0552F" w:rsidRPr="00CC652D" w:rsidRDefault="00C0552F" w:rsidP="00CC652D">
            <w:pPr>
              <w:spacing w:after="120"/>
              <w:jc w:val="left"/>
              <w:rPr>
                <w:rStyle w:val="Code"/>
              </w:rPr>
            </w:pPr>
            <w:r w:rsidRPr="00CC652D">
              <w:rPr>
                <w:rStyle w:val="Code"/>
              </w:rPr>
              <w:t>union 6 11</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81</w:t>
            </w:r>
          </w:p>
          <w:p w:rsidR="00C0552F" w:rsidRPr="00CC652D" w:rsidRDefault="00C0552F" w:rsidP="00CC652D">
            <w:pPr>
              <w:spacing w:after="120"/>
              <w:jc w:val="left"/>
              <w:rPr>
                <w:rStyle w:val="Code"/>
              </w:rPr>
            </w:pPr>
            <w:r w:rsidRPr="00CC652D">
              <w:rPr>
                <w:rStyle w:val="Code"/>
              </w:rPr>
              <w:t>union 13 10 1 11 14 2 10 13 3</w:t>
            </w:r>
          </w:p>
          <w:p w:rsidR="00C0552F" w:rsidRPr="00CC652D" w:rsidRDefault="00C0552F" w:rsidP="00CC652D">
            <w:pPr>
              <w:spacing w:after="120"/>
              <w:jc w:val="left"/>
              <w:rPr>
                <w:rStyle w:val="Code"/>
              </w:rPr>
            </w:pPr>
            <w:r w:rsidRPr="00CC652D">
              <w:rPr>
                <w:rStyle w:val="Code"/>
              </w:rPr>
              <w:t>remove 492</w:t>
            </w:r>
          </w:p>
          <w:p w:rsidR="00C0552F" w:rsidRPr="00CC652D" w:rsidRDefault="00C0552F" w:rsidP="00CC652D">
            <w:pPr>
              <w:spacing w:after="120"/>
              <w:jc w:val="left"/>
              <w:rPr>
                <w:rStyle w:val="Code"/>
              </w:rPr>
            </w:pPr>
            <w:r w:rsidRPr="00CC652D">
              <w:rPr>
                <w:rStyle w:val="Code"/>
              </w:rPr>
              <w:t>remove 83</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intersect 17 4 8 11 7 0 1</w:t>
            </w:r>
          </w:p>
          <w:p w:rsidR="00C0552F" w:rsidRPr="00CC652D" w:rsidRDefault="00C0552F" w:rsidP="00CC652D">
            <w:pPr>
              <w:spacing w:after="120"/>
              <w:jc w:val="left"/>
              <w:rPr>
                <w:rStyle w:val="Code"/>
              </w:rPr>
            </w:pPr>
            <w:r w:rsidRPr="00CC652D">
              <w:rPr>
                <w:rStyle w:val="Code"/>
              </w:rPr>
              <w:t>add 729</w:t>
            </w:r>
          </w:p>
          <w:p w:rsidR="00C0552F" w:rsidRPr="00CC652D" w:rsidRDefault="00C0552F" w:rsidP="00CC652D">
            <w:pPr>
              <w:spacing w:after="120"/>
              <w:jc w:val="left"/>
              <w:rPr>
                <w:rStyle w:val="Code"/>
              </w:rPr>
            </w:pPr>
            <w:r w:rsidRPr="00CC652D">
              <w:rPr>
                <w:rStyle w:val="Code"/>
              </w:rPr>
              <w:t>remove 757</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19 4 5 0 12</w:t>
            </w:r>
          </w:p>
          <w:p w:rsidR="00C0552F" w:rsidRPr="00CC652D" w:rsidRDefault="00C0552F" w:rsidP="00CC652D">
            <w:pPr>
              <w:spacing w:after="120"/>
              <w:jc w:val="left"/>
              <w:rPr>
                <w:rStyle w:val="Code"/>
              </w:rPr>
            </w:pPr>
            <w:r w:rsidRPr="00CC652D">
              <w:rPr>
                <w:rStyle w:val="Code"/>
              </w:rPr>
              <w:t>intersect 16 8</w:t>
            </w:r>
          </w:p>
          <w:p w:rsidR="00C0552F" w:rsidRPr="00CC652D" w:rsidRDefault="00C0552F" w:rsidP="00CC652D">
            <w:pPr>
              <w:spacing w:after="120"/>
              <w:jc w:val="left"/>
              <w:rPr>
                <w:rStyle w:val="Code"/>
              </w:rPr>
            </w:pPr>
            <w:r w:rsidRPr="00CC652D">
              <w:rPr>
                <w:rStyle w:val="Code"/>
              </w:rPr>
              <w:t>add 85</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lastRenderedPageBreak/>
              <w:t>union 0 9 18 3 3</w:t>
            </w:r>
          </w:p>
          <w:p w:rsidR="00C0552F" w:rsidRPr="00CC652D" w:rsidRDefault="00C0552F" w:rsidP="00CC652D">
            <w:pPr>
              <w:spacing w:after="120"/>
              <w:jc w:val="left"/>
              <w:rPr>
                <w:rStyle w:val="Code"/>
              </w:rPr>
            </w:pPr>
            <w:r w:rsidRPr="00CC652D">
              <w:rPr>
                <w:rStyle w:val="Code"/>
              </w:rPr>
              <w:t>union 17 1 1 4 4 12</w:t>
            </w:r>
          </w:p>
          <w:p w:rsidR="00C0552F" w:rsidRPr="00CC652D" w:rsidRDefault="00C0552F" w:rsidP="00CC652D">
            <w:pPr>
              <w:spacing w:after="120"/>
              <w:jc w:val="left"/>
              <w:rPr>
                <w:rStyle w:val="Code"/>
              </w:rPr>
            </w:pPr>
            <w:r w:rsidRPr="00CC652D">
              <w:rPr>
                <w:rStyle w:val="Code"/>
              </w:rPr>
              <w:t>add 420</w:t>
            </w:r>
          </w:p>
          <w:p w:rsidR="00C0552F" w:rsidRPr="00CC652D" w:rsidRDefault="00C0552F" w:rsidP="00CC652D">
            <w:pPr>
              <w:spacing w:after="120"/>
              <w:jc w:val="left"/>
              <w:rPr>
                <w:rStyle w:val="Code"/>
              </w:rPr>
            </w:pPr>
            <w:r w:rsidRPr="00CC652D">
              <w:rPr>
                <w:rStyle w:val="Code"/>
              </w:rPr>
              <w:t>find 85</w:t>
            </w:r>
          </w:p>
          <w:p w:rsidR="00C0552F" w:rsidRPr="00CC652D" w:rsidRDefault="00C0552F" w:rsidP="00CC652D">
            <w:pPr>
              <w:spacing w:after="120"/>
              <w:jc w:val="left"/>
              <w:rPr>
                <w:rStyle w:val="Code"/>
              </w:rPr>
            </w:pPr>
            <w:r w:rsidRPr="00CC652D">
              <w:rPr>
                <w:rStyle w:val="Code"/>
              </w:rPr>
              <w:t>remove 687</w:t>
            </w:r>
          </w:p>
          <w:p w:rsidR="00C0552F" w:rsidRPr="00CC652D" w:rsidRDefault="00C0552F" w:rsidP="00CC652D">
            <w:pPr>
              <w:spacing w:after="120"/>
              <w:jc w:val="left"/>
              <w:rPr>
                <w:rStyle w:val="Code"/>
              </w:rPr>
            </w:pPr>
            <w:r w:rsidRPr="00CC652D">
              <w:rPr>
                <w:rStyle w:val="Code"/>
              </w:rPr>
              <w:t>find 818</w:t>
            </w:r>
          </w:p>
          <w:p w:rsidR="00C0552F" w:rsidRPr="00CC652D" w:rsidRDefault="00C0552F" w:rsidP="00CC652D">
            <w:pPr>
              <w:spacing w:after="120"/>
              <w:jc w:val="left"/>
              <w:rPr>
                <w:rStyle w:val="Code"/>
              </w:rPr>
            </w:pPr>
            <w:r w:rsidRPr="00CC652D">
              <w:rPr>
                <w:rStyle w:val="Code"/>
              </w:rPr>
              <w:t>add 812</w:t>
            </w:r>
          </w:p>
          <w:p w:rsidR="00C0552F" w:rsidRPr="00CC652D" w:rsidRDefault="00C0552F" w:rsidP="00CC652D">
            <w:pPr>
              <w:spacing w:after="120"/>
              <w:jc w:val="left"/>
              <w:rPr>
                <w:rStyle w:val="Code"/>
              </w:rPr>
            </w:pPr>
            <w:r w:rsidRPr="00CC652D">
              <w:rPr>
                <w:rStyle w:val="Code"/>
              </w:rPr>
              <w:t>add 810</w:t>
            </w:r>
          </w:p>
          <w:p w:rsidR="00C0552F" w:rsidRPr="00CC652D" w:rsidRDefault="00C0552F" w:rsidP="00CC652D">
            <w:pPr>
              <w:spacing w:after="120"/>
              <w:jc w:val="left"/>
              <w:rPr>
                <w:rStyle w:val="Code"/>
              </w:rPr>
            </w:pPr>
            <w:r w:rsidRPr="00CC652D">
              <w:rPr>
                <w:rStyle w:val="Code"/>
              </w:rPr>
              <w:t>remove 955</w:t>
            </w:r>
          </w:p>
          <w:p w:rsidR="00C0552F" w:rsidRPr="00CC652D" w:rsidRDefault="00C0552F" w:rsidP="00CC652D">
            <w:pPr>
              <w:spacing w:after="120"/>
              <w:jc w:val="left"/>
              <w:rPr>
                <w:rStyle w:val="Code"/>
              </w:rPr>
            </w:pPr>
            <w:r w:rsidRPr="00CC652D">
              <w:rPr>
                <w:rStyle w:val="Code"/>
              </w:rPr>
              <w:t>remove 658</w:t>
            </w:r>
          </w:p>
          <w:p w:rsidR="00C0552F" w:rsidRPr="00CC652D" w:rsidRDefault="00C0552F" w:rsidP="00CC652D">
            <w:pPr>
              <w:spacing w:after="120"/>
              <w:jc w:val="left"/>
              <w:rPr>
                <w:rStyle w:val="Code"/>
              </w:rPr>
            </w:pPr>
            <w:r w:rsidRPr="00CC652D">
              <w:rPr>
                <w:rStyle w:val="Code"/>
              </w:rPr>
              <w:t>add 988</w:t>
            </w:r>
          </w:p>
          <w:p w:rsidR="00C0552F" w:rsidRPr="00CC652D" w:rsidRDefault="00C0552F" w:rsidP="00CC652D">
            <w:pPr>
              <w:spacing w:after="120"/>
              <w:jc w:val="left"/>
              <w:rPr>
                <w:rStyle w:val="Code"/>
              </w:rPr>
            </w:pPr>
            <w:r w:rsidRPr="00CC652D">
              <w:rPr>
                <w:rStyle w:val="Code"/>
              </w:rPr>
              <w:t>find 282</w:t>
            </w:r>
          </w:p>
          <w:p w:rsidR="00C0552F" w:rsidRPr="00CC652D" w:rsidRDefault="00C0552F" w:rsidP="00CC652D">
            <w:pPr>
              <w:spacing w:after="120"/>
              <w:jc w:val="left"/>
              <w:rPr>
                <w:rStyle w:val="Code"/>
              </w:rPr>
            </w:pPr>
            <w:r w:rsidRPr="00CC652D">
              <w:rPr>
                <w:rStyle w:val="Code"/>
              </w:rPr>
              <w:t>find 374</w:t>
            </w:r>
          </w:p>
          <w:p w:rsidR="00C0552F" w:rsidRPr="00CC652D" w:rsidRDefault="00C0552F" w:rsidP="00CC652D">
            <w:pPr>
              <w:spacing w:after="120"/>
              <w:jc w:val="left"/>
              <w:rPr>
                <w:rStyle w:val="Code"/>
              </w:rPr>
            </w:pPr>
            <w:r w:rsidRPr="00CC652D">
              <w:rPr>
                <w:rStyle w:val="Code"/>
              </w:rPr>
              <w:t>intersect 12 5 6 18 9 6 11</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107</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928</w:t>
            </w:r>
          </w:p>
          <w:p w:rsidR="00C0552F" w:rsidRPr="00CC652D" w:rsidRDefault="00C0552F" w:rsidP="00CC652D">
            <w:pPr>
              <w:spacing w:after="120"/>
              <w:jc w:val="left"/>
              <w:rPr>
                <w:rStyle w:val="Code"/>
              </w:rPr>
            </w:pPr>
            <w:r w:rsidRPr="00CC652D">
              <w:rPr>
                <w:rStyle w:val="Code"/>
              </w:rPr>
              <w:t>find 604</w:t>
            </w:r>
          </w:p>
          <w:p w:rsidR="00C0552F" w:rsidRPr="00CC652D" w:rsidRDefault="00C0552F" w:rsidP="00CC652D">
            <w:pPr>
              <w:spacing w:after="120"/>
              <w:jc w:val="left"/>
              <w:rPr>
                <w:rStyle w:val="Code"/>
              </w:rPr>
            </w:pPr>
            <w:r w:rsidRPr="00CC652D">
              <w:rPr>
                <w:rStyle w:val="Code"/>
              </w:rPr>
              <w:t>union 10 16 12 2 7 13 19 1 8</w:t>
            </w:r>
          </w:p>
          <w:p w:rsidR="00C0552F" w:rsidRPr="00CC652D" w:rsidRDefault="00C0552F" w:rsidP="00CC652D">
            <w:pPr>
              <w:spacing w:after="120"/>
              <w:jc w:val="left"/>
              <w:rPr>
                <w:rStyle w:val="Code"/>
              </w:rPr>
            </w:pPr>
            <w:r w:rsidRPr="00CC652D">
              <w:rPr>
                <w:rStyle w:val="Code"/>
              </w:rPr>
              <w:t>union 12 17 6 1 18</w:t>
            </w:r>
          </w:p>
          <w:p w:rsidR="00C0552F" w:rsidRPr="00CC652D" w:rsidRDefault="00C0552F" w:rsidP="00CC652D">
            <w:pPr>
              <w:spacing w:after="120"/>
              <w:jc w:val="left"/>
              <w:rPr>
                <w:rStyle w:val="Code"/>
              </w:rPr>
            </w:pPr>
            <w:r w:rsidRPr="00CC652D">
              <w:rPr>
                <w:rStyle w:val="Code"/>
              </w:rPr>
              <w:t>union 12 14 19 15</w:t>
            </w:r>
          </w:p>
          <w:p w:rsidR="00C0552F" w:rsidRPr="00CC652D" w:rsidRDefault="00C0552F" w:rsidP="00CC652D">
            <w:pPr>
              <w:spacing w:after="120"/>
              <w:jc w:val="left"/>
              <w:rPr>
                <w:rStyle w:val="Code"/>
              </w:rPr>
            </w:pPr>
            <w:r w:rsidRPr="00CC652D">
              <w:rPr>
                <w:rStyle w:val="Code"/>
              </w:rPr>
              <w:t>remove 346</w:t>
            </w:r>
          </w:p>
          <w:p w:rsidR="00C0552F" w:rsidRPr="00CC652D" w:rsidRDefault="00C0552F" w:rsidP="00CC652D">
            <w:pPr>
              <w:spacing w:after="120"/>
              <w:jc w:val="left"/>
              <w:rPr>
                <w:rStyle w:val="Code"/>
              </w:rPr>
            </w:pPr>
            <w:r w:rsidRPr="00CC652D">
              <w:rPr>
                <w:rStyle w:val="Code"/>
              </w:rPr>
              <w:t>find 698</w:t>
            </w:r>
          </w:p>
          <w:p w:rsidR="00C0552F" w:rsidRPr="00CC652D" w:rsidRDefault="00C0552F" w:rsidP="00CC652D">
            <w:pPr>
              <w:spacing w:after="120"/>
              <w:jc w:val="left"/>
              <w:rPr>
                <w:rStyle w:val="Code"/>
              </w:rPr>
            </w:pPr>
            <w:r w:rsidRPr="00CC652D">
              <w:rPr>
                <w:rStyle w:val="Code"/>
              </w:rPr>
              <w:t>intersect 8</w:t>
            </w:r>
          </w:p>
          <w:p w:rsidR="00C0552F" w:rsidRPr="00CC652D" w:rsidRDefault="00C0552F" w:rsidP="00CC652D">
            <w:pPr>
              <w:spacing w:after="120"/>
              <w:jc w:val="left"/>
              <w:rPr>
                <w:rStyle w:val="Code"/>
              </w:rPr>
            </w:pPr>
            <w:r w:rsidRPr="00CC652D">
              <w:rPr>
                <w:rStyle w:val="Code"/>
              </w:rPr>
              <w:t>union 19 4 5 0 12</w:t>
            </w:r>
          </w:p>
          <w:p w:rsidR="00C0552F" w:rsidRPr="00CC652D" w:rsidRDefault="00C0552F" w:rsidP="00CC652D">
            <w:pPr>
              <w:spacing w:after="120"/>
              <w:jc w:val="left"/>
              <w:rPr>
                <w:rStyle w:val="Code"/>
              </w:rPr>
            </w:pPr>
            <w:r w:rsidRPr="00CC652D">
              <w:rPr>
                <w:rStyle w:val="Code"/>
              </w:rPr>
              <w:t>find 805</w:t>
            </w:r>
          </w:p>
          <w:p w:rsidR="00C0552F" w:rsidRPr="00CC652D" w:rsidRDefault="00C0552F" w:rsidP="00CC652D">
            <w:pPr>
              <w:spacing w:after="120"/>
              <w:jc w:val="left"/>
              <w:rPr>
                <w:rStyle w:val="Code"/>
              </w:rPr>
            </w:pPr>
            <w:r w:rsidRPr="00CC652D">
              <w:rPr>
                <w:rStyle w:val="Code"/>
              </w:rPr>
              <w:t>find 567</w:t>
            </w:r>
          </w:p>
          <w:p w:rsidR="00C0552F" w:rsidRPr="00CC652D" w:rsidRDefault="00C0552F" w:rsidP="00CC652D">
            <w:pPr>
              <w:spacing w:after="120"/>
              <w:jc w:val="left"/>
              <w:rPr>
                <w:rStyle w:val="Code"/>
              </w:rPr>
            </w:pPr>
            <w:r w:rsidRPr="00CC652D">
              <w:rPr>
                <w:rStyle w:val="Code"/>
              </w:rPr>
              <w:t>union 4 15 2 3 7 12 1 0</w:t>
            </w:r>
          </w:p>
          <w:p w:rsidR="00C0552F" w:rsidRPr="00CC652D" w:rsidRDefault="00C0552F" w:rsidP="00CC652D">
            <w:pPr>
              <w:spacing w:after="120"/>
              <w:jc w:val="left"/>
              <w:rPr>
                <w:rStyle w:val="Code"/>
              </w:rPr>
            </w:pPr>
            <w:r w:rsidRPr="00CC652D">
              <w:rPr>
                <w:rStyle w:val="Code"/>
              </w:rPr>
              <w:t>find 420</w:t>
            </w:r>
          </w:p>
          <w:p w:rsidR="00C0552F" w:rsidRPr="00CC652D" w:rsidRDefault="00C0552F" w:rsidP="00CC652D">
            <w:pPr>
              <w:spacing w:after="120"/>
              <w:jc w:val="left"/>
              <w:rPr>
                <w:rStyle w:val="Code"/>
              </w:rPr>
            </w:pPr>
            <w:r w:rsidRPr="00CC652D">
              <w:rPr>
                <w:rStyle w:val="Code"/>
              </w:rPr>
              <w:t>union 16</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579</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13 14</w:t>
            </w:r>
          </w:p>
          <w:p w:rsidR="00C0552F" w:rsidRPr="00CC652D" w:rsidRDefault="00C0552F" w:rsidP="00CC652D">
            <w:pPr>
              <w:spacing w:after="120"/>
              <w:jc w:val="left"/>
              <w:rPr>
                <w:rStyle w:val="Code"/>
              </w:rPr>
            </w:pPr>
            <w:r w:rsidRPr="00CC652D">
              <w:rPr>
                <w:rStyle w:val="Code"/>
              </w:rPr>
              <w:t>union 14 8 11 14 17 4</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686</w:t>
            </w:r>
          </w:p>
          <w:p w:rsidR="00C0552F" w:rsidRPr="00CC652D" w:rsidRDefault="00C0552F" w:rsidP="00CC652D">
            <w:pPr>
              <w:spacing w:after="120"/>
              <w:jc w:val="left"/>
              <w:rPr>
                <w:rStyle w:val="Code"/>
              </w:rPr>
            </w:pPr>
            <w:r w:rsidRPr="00CC652D">
              <w:rPr>
                <w:rStyle w:val="Code"/>
              </w:rPr>
              <w:lastRenderedPageBreak/>
              <w:t>add 935</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19 11 8 0 1 13 8 9</w:t>
            </w:r>
          </w:p>
          <w:p w:rsidR="00C0552F" w:rsidRPr="00CC652D" w:rsidRDefault="00C0552F" w:rsidP="00CC652D">
            <w:pPr>
              <w:spacing w:after="120"/>
              <w:jc w:val="left"/>
              <w:rPr>
                <w:rStyle w:val="Code"/>
              </w:rPr>
            </w:pPr>
            <w:r w:rsidRPr="00CC652D">
              <w:rPr>
                <w:rStyle w:val="Code"/>
              </w:rPr>
              <w:t>remove 420</w:t>
            </w:r>
          </w:p>
          <w:p w:rsidR="00C0552F" w:rsidRPr="00CC652D" w:rsidRDefault="00C0552F" w:rsidP="00CC652D">
            <w:pPr>
              <w:spacing w:after="120"/>
              <w:jc w:val="left"/>
              <w:rPr>
                <w:rStyle w:val="Code"/>
              </w:rPr>
            </w:pPr>
            <w:r w:rsidRPr="00CC652D">
              <w:rPr>
                <w:rStyle w:val="Code"/>
              </w:rPr>
              <w:t>find 650</w:t>
            </w:r>
          </w:p>
          <w:p w:rsidR="00C0552F" w:rsidRPr="00CC652D" w:rsidRDefault="00C0552F" w:rsidP="00CC652D">
            <w:pPr>
              <w:spacing w:after="120"/>
              <w:jc w:val="left"/>
              <w:rPr>
                <w:rStyle w:val="Code"/>
              </w:rPr>
            </w:pPr>
            <w:r w:rsidRPr="00CC652D">
              <w:rPr>
                <w:rStyle w:val="Code"/>
              </w:rPr>
              <w:t>remove 513</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5 2</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17 13 1 7</w:t>
            </w:r>
          </w:p>
          <w:p w:rsidR="00C0552F" w:rsidRPr="00CC652D" w:rsidRDefault="00C0552F" w:rsidP="00CC652D">
            <w:pPr>
              <w:spacing w:after="120"/>
              <w:jc w:val="left"/>
              <w:rPr>
                <w:rStyle w:val="Code"/>
              </w:rPr>
            </w:pPr>
            <w:r w:rsidRPr="00CC652D">
              <w:rPr>
                <w:rStyle w:val="Code"/>
              </w:rPr>
              <w:t>union 16 3 11 1 2 10 1 5 18</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0 9 18 3 3</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906</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13 14</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675</w:t>
            </w:r>
          </w:p>
          <w:p w:rsidR="00C0552F" w:rsidRPr="00CC652D" w:rsidRDefault="00C0552F" w:rsidP="00CC652D">
            <w:pPr>
              <w:spacing w:after="120"/>
              <w:jc w:val="left"/>
              <w:rPr>
                <w:rStyle w:val="Code"/>
              </w:rPr>
            </w:pPr>
            <w:r w:rsidRPr="00CC652D">
              <w:rPr>
                <w:rStyle w:val="Code"/>
              </w:rPr>
              <w:t>find 504</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845</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697</w:t>
            </w:r>
          </w:p>
          <w:p w:rsidR="00C0552F" w:rsidRPr="00CC652D" w:rsidRDefault="00C0552F" w:rsidP="00CC652D">
            <w:pPr>
              <w:spacing w:after="120"/>
              <w:jc w:val="left"/>
              <w:rPr>
                <w:rStyle w:val="Code"/>
              </w:rPr>
            </w:pPr>
            <w:r w:rsidRPr="00CC652D">
              <w:rPr>
                <w:rStyle w:val="Code"/>
              </w:rPr>
              <w:t>union 5 11 5 0</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908</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18 8 3 4 12 15 19 16 14</w:t>
            </w:r>
          </w:p>
          <w:p w:rsidR="00C0552F" w:rsidRPr="00CC652D" w:rsidRDefault="00C0552F" w:rsidP="00CC652D">
            <w:pPr>
              <w:spacing w:after="120"/>
              <w:jc w:val="left"/>
              <w:rPr>
                <w:rStyle w:val="Code"/>
              </w:rPr>
            </w:pPr>
            <w:r w:rsidRPr="00CC652D">
              <w:rPr>
                <w:rStyle w:val="Code"/>
              </w:rPr>
              <w:t>intersect 6 0 14 5 18 17 19 11</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878</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intersect 12 17 6 1 18</w:t>
            </w:r>
          </w:p>
          <w:p w:rsidR="00C0552F" w:rsidRPr="00CC652D" w:rsidRDefault="00C0552F" w:rsidP="00CC652D">
            <w:pPr>
              <w:spacing w:after="120"/>
              <w:jc w:val="left"/>
              <w:rPr>
                <w:rStyle w:val="Code"/>
              </w:rPr>
            </w:pPr>
            <w:r w:rsidRPr="00CC652D">
              <w:rPr>
                <w:rStyle w:val="Code"/>
              </w:rPr>
              <w:lastRenderedPageBreak/>
              <w:t>clear</w:t>
            </w:r>
          </w:p>
          <w:p w:rsidR="00C0552F" w:rsidRPr="00CC652D" w:rsidRDefault="00C0552F" w:rsidP="00CC652D">
            <w:pPr>
              <w:spacing w:after="120"/>
              <w:jc w:val="left"/>
              <w:rPr>
                <w:rStyle w:val="Code"/>
              </w:rPr>
            </w:pPr>
            <w:r w:rsidRPr="00CC652D">
              <w:rPr>
                <w:rStyle w:val="Code"/>
              </w:rPr>
              <w:t>union 1 6</w:t>
            </w:r>
          </w:p>
          <w:p w:rsidR="00C0552F" w:rsidRPr="00CC652D" w:rsidRDefault="00C0552F" w:rsidP="00CC652D">
            <w:pPr>
              <w:spacing w:after="120"/>
              <w:jc w:val="left"/>
              <w:rPr>
                <w:rStyle w:val="Code"/>
              </w:rPr>
            </w:pPr>
            <w:r w:rsidRPr="00CC652D">
              <w:rPr>
                <w:rStyle w:val="Code"/>
              </w:rPr>
              <w:t>add 771</w:t>
            </w:r>
          </w:p>
          <w:p w:rsidR="00C0552F" w:rsidRPr="00CC652D" w:rsidRDefault="00C0552F" w:rsidP="00CC652D">
            <w:pPr>
              <w:spacing w:after="120"/>
              <w:jc w:val="left"/>
              <w:rPr>
                <w:rStyle w:val="Code"/>
              </w:rPr>
            </w:pPr>
            <w:r w:rsidRPr="00CC652D">
              <w:rPr>
                <w:rStyle w:val="Code"/>
              </w:rPr>
              <w:t>union 16 3 11 1 2 10 1 5 18</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259</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5 2</w:t>
            </w:r>
          </w:p>
          <w:p w:rsidR="00C0552F" w:rsidRPr="00CC652D" w:rsidRDefault="00C0552F" w:rsidP="00CC652D">
            <w:pPr>
              <w:spacing w:after="120"/>
              <w:jc w:val="left"/>
              <w:rPr>
                <w:rStyle w:val="Code"/>
              </w:rPr>
            </w:pPr>
            <w:r w:rsidRPr="00CC652D">
              <w:rPr>
                <w:rStyle w:val="Code"/>
              </w:rPr>
              <w:t>remove 406</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2 9 15</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remove 364</w:t>
            </w:r>
          </w:p>
          <w:p w:rsidR="00C0552F" w:rsidRPr="00CC652D" w:rsidRDefault="00C0552F" w:rsidP="00CC652D">
            <w:pPr>
              <w:spacing w:after="120"/>
              <w:jc w:val="left"/>
              <w:rPr>
                <w:rStyle w:val="Code"/>
              </w:rPr>
            </w:pPr>
            <w:r w:rsidRPr="00CC652D">
              <w:rPr>
                <w:rStyle w:val="Code"/>
              </w:rPr>
              <w:t>union 13 14</w:t>
            </w:r>
          </w:p>
          <w:p w:rsidR="00C0552F" w:rsidRPr="00CC652D" w:rsidRDefault="00C0552F" w:rsidP="00CC652D">
            <w:pPr>
              <w:spacing w:after="120"/>
              <w:jc w:val="left"/>
              <w:rPr>
                <w:rStyle w:val="Code"/>
              </w:rPr>
            </w:pPr>
            <w:r w:rsidRPr="00CC652D">
              <w:rPr>
                <w:rStyle w:val="Code"/>
              </w:rPr>
              <w:t>find 408</w:t>
            </w:r>
          </w:p>
          <w:p w:rsidR="00C0552F" w:rsidRPr="00CC652D" w:rsidRDefault="00C0552F" w:rsidP="00CC652D">
            <w:pPr>
              <w:spacing w:after="120"/>
              <w:jc w:val="left"/>
              <w:rPr>
                <w:rStyle w:val="Code"/>
              </w:rPr>
            </w:pPr>
            <w:r w:rsidRPr="00CC652D">
              <w:rPr>
                <w:rStyle w:val="Code"/>
              </w:rPr>
              <w:t>intersect 14 8 11 14 17 4</w:t>
            </w:r>
          </w:p>
          <w:p w:rsidR="00C0552F" w:rsidRPr="00CC652D" w:rsidRDefault="00C0552F" w:rsidP="00CC652D">
            <w:pPr>
              <w:spacing w:after="120"/>
              <w:jc w:val="left"/>
              <w:rPr>
                <w:rStyle w:val="Code"/>
              </w:rPr>
            </w:pPr>
            <w:r w:rsidRPr="00CC652D">
              <w:rPr>
                <w:rStyle w:val="Code"/>
              </w:rPr>
              <w:t>remove 119</w:t>
            </w:r>
          </w:p>
          <w:p w:rsidR="00C0552F" w:rsidRPr="00CC652D" w:rsidRDefault="00C0552F" w:rsidP="00CC652D">
            <w:pPr>
              <w:spacing w:after="120"/>
              <w:jc w:val="left"/>
              <w:rPr>
                <w:rStyle w:val="Code"/>
              </w:rPr>
            </w:pPr>
            <w:r w:rsidRPr="00CC652D">
              <w:rPr>
                <w:rStyle w:val="Code"/>
              </w:rPr>
              <w:t>union 16 3 11 1 2 10 1 5 18</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961</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4 5 15 19 13 12</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365</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593</w:t>
            </w:r>
          </w:p>
          <w:p w:rsidR="00C0552F" w:rsidRPr="00CC652D" w:rsidRDefault="00C0552F" w:rsidP="00CC652D">
            <w:pPr>
              <w:spacing w:after="120"/>
              <w:jc w:val="left"/>
              <w:rPr>
                <w:rStyle w:val="Code"/>
              </w:rPr>
            </w:pPr>
            <w:r w:rsidRPr="00CC652D">
              <w:rPr>
                <w:rStyle w:val="Code"/>
              </w:rPr>
              <w:t>add 165</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320</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593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17 4 8 11 7 0 1</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remove 122</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3</w:t>
            </w:r>
          </w:p>
          <w:p w:rsidR="00C0552F" w:rsidRPr="00CC652D" w:rsidRDefault="00C0552F" w:rsidP="00CC652D">
            <w:pPr>
              <w:spacing w:after="120"/>
              <w:jc w:val="left"/>
              <w:rPr>
                <w:rStyle w:val="Code"/>
              </w:rPr>
            </w:pPr>
            <w:r w:rsidRPr="00CC652D">
              <w:rPr>
                <w:rStyle w:val="Code"/>
              </w:rPr>
              <w:t>union 12 12 11</w:t>
            </w:r>
          </w:p>
          <w:p w:rsidR="00C0552F" w:rsidRPr="00CC652D" w:rsidRDefault="00C0552F" w:rsidP="00CC652D">
            <w:pPr>
              <w:spacing w:after="120"/>
              <w:jc w:val="left"/>
              <w:rPr>
                <w:rStyle w:val="Code"/>
              </w:rPr>
            </w:pPr>
            <w:r w:rsidRPr="00CC652D">
              <w:rPr>
                <w:rStyle w:val="Code"/>
              </w:rPr>
              <w:lastRenderedPageBreak/>
              <w:t>find 416</w:t>
            </w:r>
          </w:p>
          <w:p w:rsidR="00C0552F" w:rsidRPr="00CC652D" w:rsidRDefault="00C0552F" w:rsidP="00CC652D">
            <w:pPr>
              <w:spacing w:after="120"/>
              <w:jc w:val="left"/>
              <w:rPr>
                <w:rStyle w:val="Code"/>
              </w:rPr>
            </w:pPr>
            <w:r w:rsidRPr="00CC652D">
              <w:rPr>
                <w:rStyle w:val="Code"/>
              </w:rPr>
              <w:t>union 11 5 9 9 4 16 12 2 8</w:t>
            </w:r>
          </w:p>
          <w:p w:rsidR="00C0552F" w:rsidRPr="00CC652D" w:rsidRDefault="00C0552F" w:rsidP="00CC652D">
            <w:pPr>
              <w:spacing w:after="120"/>
              <w:jc w:val="left"/>
              <w:rPr>
                <w:rStyle w:val="Code"/>
              </w:rPr>
            </w:pPr>
            <w:r w:rsidRPr="00CC652D">
              <w:rPr>
                <w:rStyle w:val="Code"/>
              </w:rPr>
              <w:t>remove 907</w:t>
            </w:r>
          </w:p>
          <w:p w:rsidR="00C0552F" w:rsidRPr="00CC652D" w:rsidRDefault="00C0552F" w:rsidP="00CC652D">
            <w:pPr>
              <w:spacing w:after="120"/>
              <w:jc w:val="left"/>
              <w:rPr>
                <w:rStyle w:val="Code"/>
              </w:rPr>
            </w:pPr>
            <w:r w:rsidRPr="00CC652D">
              <w:rPr>
                <w:rStyle w:val="Code"/>
              </w:rPr>
              <w:t>intersect 1 19 5 7 17 16 1</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1 17 18 0 14 8</w:t>
            </w:r>
          </w:p>
          <w:p w:rsidR="00C0552F" w:rsidRPr="00CC652D" w:rsidRDefault="00C0552F" w:rsidP="00CC652D">
            <w:pPr>
              <w:spacing w:after="120"/>
              <w:jc w:val="left"/>
              <w:rPr>
                <w:rStyle w:val="Code"/>
              </w:rPr>
            </w:pPr>
            <w:r w:rsidRPr="00CC652D">
              <w:rPr>
                <w:rStyle w:val="Code"/>
              </w:rPr>
              <w:t>add 156</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296</w:t>
            </w:r>
          </w:p>
          <w:p w:rsidR="00C0552F" w:rsidRPr="00CC652D" w:rsidRDefault="00C0552F" w:rsidP="00CC652D">
            <w:pPr>
              <w:spacing w:after="120"/>
              <w:jc w:val="left"/>
              <w:rPr>
                <w:rStyle w:val="Code"/>
              </w:rPr>
            </w:pPr>
            <w:r w:rsidRPr="00CC652D">
              <w:rPr>
                <w:rStyle w:val="Code"/>
              </w:rPr>
              <w:t>remove 241</w:t>
            </w:r>
          </w:p>
          <w:p w:rsidR="00C0552F" w:rsidRPr="00CC652D" w:rsidRDefault="00C0552F" w:rsidP="00CC652D">
            <w:pPr>
              <w:spacing w:after="120"/>
              <w:jc w:val="left"/>
              <w:rPr>
                <w:rStyle w:val="Code"/>
              </w:rPr>
            </w:pPr>
            <w:r w:rsidRPr="00CC652D">
              <w:rPr>
                <w:rStyle w:val="Code"/>
              </w:rPr>
              <w:t>remove 160</w:t>
            </w:r>
          </w:p>
          <w:p w:rsidR="00C0552F" w:rsidRPr="00CC652D" w:rsidRDefault="00C0552F" w:rsidP="00CC652D">
            <w:pPr>
              <w:spacing w:after="120"/>
              <w:jc w:val="left"/>
              <w:rPr>
                <w:rStyle w:val="Code"/>
              </w:rPr>
            </w:pPr>
            <w:r w:rsidRPr="00CC652D">
              <w:rPr>
                <w:rStyle w:val="Code"/>
              </w:rPr>
              <w:t>intersect 0 2</w:t>
            </w:r>
          </w:p>
          <w:p w:rsidR="00C0552F" w:rsidRPr="00CC652D" w:rsidRDefault="00C0552F" w:rsidP="00CC652D">
            <w:pPr>
              <w:spacing w:after="120"/>
              <w:jc w:val="left"/>
              <w:rPr>
                <w:rStyle w:val="Code"/>
              </w:rPr>
            </w:pPr>
            <w:r w:rsidRPr="00CC652D">
              <w:rPr>
                <w:rStyle w:val="Code"/>
              </w:rPr>
              <w:t>remove 69</w:t>
            </w:r>
          </w:p>
          <w:p w:rsidR="00C0552F" w:rsidRPr="00CC652D" w:rsidRDefault="00C0552F" w:rsidP="00CC652D">
            <w:pPr>
              <w:spacing w:after="120"/>
              <w:jc w:val="left"/>
              <w:rPr>
                <w:rStyle w:val="Code"/>
              </w:rPr>
            </w:pPr>
            <w:r w:rsidRPr="00CC652D">
              <w:rPr>
                <w:rStyle w:val="Code"/>
              </w:rPr>
              <w:t>add 780</w:t>
            </w:r>
          </w:p>
          <w:p w:rsidR="00C0552F" w:rsidRPr="00CC652D" w:rsidRDefault="00C0552F" w:rsidP="00CC652D">
            <w:pPr>
              <w:spacing w:after="120"/>
              <w:jc w:val="left"/>
              <w:rPr>
                <w:rStyle w:val="Code"/>
              </w:rPr>
            </w:pPr>
            <w:r w:rsidRPr="00CC652D">
              <w:rPr>
                <w:rStyle w:val="Code"/>
              </w:rPr>
              <w:t>intersect 2 15 8</w:t>
            </w:r>
          </w:p>
          <w:p w:rsidR="00C0552F" w:rsidRPr="00CC652D" w:rsidRDefault="00C0552F" w:rsidP="00CC652D">
            <w:pPr>
              <w:spacing w:after="120"/>
              <w:jc w:val="left"/>
              <w:rPr>
                <w:rStyle w:val="Code"/>
              </w:rPr>
            </w:pPr>
            <w:r w:rsidRPr="00CC652D">
              <w:rPr>
                <w:rStyle w:val="Code"/>
              </w:rPr>
              <w:t>union 4 15 2 3 7 12 1 0</w:t>
            </w:r>
          </w:p>
          <w:p w:rsidR="00C0552F" w:rsidRPr="00CC652D" w:rsidRDefault="00C0552F" w:rsidP="00CC652D">
            <w:pPr>
              <w:spacing w:after="120"/>
              <w:jc w:val="left"/>
              <w:rPr>
                <w:rStyle w:val="Code"/>
              </w:rPr>
            </w:pPr>
            <w:r w:rsidRPr="00CC652D">
              <w:rPr>
                <w:rStyle w:val="Code"/>
              </w:rPr>
              <w:t>intersect 0 9 18 3 3</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4 5 15 19 13 12</w:t>
            </w:r>
          </w:p>
          <w:p w:rsidR="00C0552F" w:rsidRPr="00CC652D" w:rsidRDefault="00C0552F" w:rsidP="00CC652D">
            <w:pPr>
              <w:spacing w:after="120"/>
              <w:jc w:val="left"/>
              <w:rPr>
                <w:rStyle w:val="Code"/>
              </w:rPr>
            </w:pPr>
            <w:r w:rsidRPr="00CC652D">
              <w:rPr>
                <w:rStyle w:val="Code"/>
              </w:rPr>
              <w:t>find 977</w:t>
            </w:r>
          </w:p>
          <w:p w:rsidR="00C0552F" w:rsidRPr="00CC652D" w:rsidRDefault="00C0552F" w:rsidP="00CC652D">
            <w:pPr>
              <w:spacing w:after="120"/>
              <w:jc w:val="left"/>
              <w:rPr>
                <w:rStyle w:val="Code"/>
              </w:rPr>
            </w:pPr>
            <w:r w:rsidRPr="00CC652D">
              <w:rPr>
                <w:rStyle w:val="Code"/>
              </w:rPr>
              <w:t>add 99</w:t>
            </w:r>
          </w:p>
          <w:p w:rsidR="00C0552F" w:rsidRPr="00CC652D" w:rsidRDefault="00C0552F" w:rsidP="00CC652D">
            <w:pPr>
              <w:spacing w:after="120"/>
              <w:jc w:val="left"/>
              <w:rPr>
                <w:rStyle w:val="Code"/>
              </w:rPr>
            </w:pPr>
            <w:r w:rsidRPr="00CC652D">
              <w:rPr>
                <w:rStyle w:val="Code"/>
              </w:rPr>
              <w:t>intersect 5 5 12 9</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784</w:t>
            </w:r>
          </w:p>
          <w:p w:rsidR="00C0552F" w:rsidRPr="00CC652D" w:rsidRDefault="00C0552F" w:rsidP="00CC652D">
            <w:pPr>
              <w:spacing w:after="120"/>
              <w:jc w:val="left"/>
              <w:rPr>
                <w:rStyle w:val="Code"/>
              </w:rPr>
            </w:pPr>
            <w:r w:rsidRPr="00CC652D">
              <w:rPr>
                <w:rStyle w:val="Code"/>
              </w:rPr>
              <w:t>add 378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345</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180</w:t>
            </w:r>
          </w:p>
          <w:p w:rsidR="00C0552F" w:rsidRPr="00CC652D" w:rsidRDefault="00C0552F" w:rsidP="00CC652D">
            <w:pPr>
              <w:spacing w:after="120"/>
              <w:jc w:val="left"/>
              <w:rPr>
                <w:rStyle w:val="Code"/>
              </w:rPr>
            </w:pPr>
            <w:r w:rsidRPr="00CC652D">
              <w:rPr>
                <w:rStyle w:val="Code"/>
              </w:rPr>
              <w:t>remove 569</w:t>
            </w:r>
          </w:p>
          <w:p w:rsidR="00C0552F" w:rsidRPr="00CC652D" w:rsidRDefault="00C0552F" w:rsidP="00CC652D">
            <w:pPr>
              <w:spacing w:after="120"/>
              <w:jc w:val="left"/>
              <w:rPr>
                <w:rStyle w:val="Code"/>
              </w:rPr>
            </w:pPr>
            <w:r w:rsidRPr="00CC652D">
              <w:rPr>
                <w:rStyle w:val="Code"/>
              </w:rPr>
              <w:t>add 680</w:t>
            </w:r>
          </w:p>
          <w:p w:rsidR="00C0552F" w:rsidRPr="00CC652D" w:rsidRDefault="00C0552F" w:rsidP="00CC652D">
            <w:pPr>
              <w:spacing w:after="120"/>
              <w:jc w:val="left"/>
              <w:rPr>
                <w:rStyle w:val="Code"/>
              </w:rPr>
            </w:pPr>
            <w:r w:rsidRPr="00CC652D">
              <w:rPr>
                <w:rStyle w:val="Code"/>
              </w:rPr>
              <w:t>remove 799</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8</w:t>
            </w:r>
          </w:p>
          <w:p w:rsidR="00C0552F" w:rsidRPr="00CC652D" w:rsidRDefault="00C0552F" w:rsidP="00CC652D">
            <w:pPr>
              <w:spacing w:after="120"/>
              <w:jc w:val="left"/>
              <w:rPr>
                <w:rStyle w:val="Code"/>
              </w:rPr>
            </w:pPr>
            <w:r w:rsidRPr="00CC652D">
              <w:rPr>
                <w:rStyle w:val="Code"/>
              </w:rPr>
              <w:t>find 10</w:t>
            </w:r>
          </w:p>
          <w:p w:rsidR="00C0552F" w:rsidRPr="00CC652D" w:rsidRDefault="00C0552F" w:rsidP="00CC652D">
            <w:pPr>
              <w:spacing w:after="120"/>
              <w:jc w:val="left"/>
              <w:rPr>
                <w:rStyle w:val="Code"/>
              </w:rPr>
            </w:pPr>
            <w:r w:rsidRPr="00CC652D">
              <w:rPr>
                <w:rStyle w:val="Code"/>
              </w:rPr>
              <w:t>add 917</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353</w:t>
            </w:r>
          </w:p>
          <w:p w:rsidR="00C0552F" w:rsidRPr="00CC652D" w:rsidRDefault="00C0552F" w:rsidP="00CC652D">
            <w:pPr>
              <w:spacing w:after="120"/>
              <w:jc w:val="left"/>
              <w:rPr>
                <w:rStyle w:val="Code"/>
              </w:rPr>
            </w:pPr>
            <w:r w:rsidRPr="00CC652D">
              <w:rPr>
                <w:rStyle w:val="Code"/>
              </w:rPr>
              <w:t>add 319</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lastRenderedPageBreak/>
              <w:t>clear</w:t>
            </w:r>
          </w:p>
          <w:p w:rsidR="00C0552F" w:rsidRPr="00CC652D" w:rsidRDefault="00C0552F" w:rsidP="00CC652D">
            <w:pPr>
              <w:spacing w:after="120"/>
              <w:jc w:val="left"/>
              <w:rPr>
                <w:rStyle w:val="Code"/>
              </w:rPr>
            </w:pPr>
            <w:r w:rsidRPr="00CC652D">
              <w:rPr>
                <w:rStyle w:val="Code"/>
              </w:rPr>
              <w:t>add 903</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0 2</w:t>
            </w:r>
          </w:p>
          <w:p w:rsidR="00C0552F" w:rsidRPr="00CC652D" w:rsidRDefault="00C0552F" w:rsidP="00CC652D">
            <w:pPr>
              <w:spacing w:after="120"/>
              <w:jc w:val="left"/>
              <w:rPr>
                <w:rStyle w:val="Code"/>
              </w:rPr>
            </w:pPr>
            <w:r w:rsidRPr="00CC652D">
              <w:rPr>
                <w:rStyle w:val="Code"/>
              </w:rPr>
              <w:t>remove 858</w:t>
            </w:r>
          </w:p>
          <w:p w:rsidR="00C0552F" w:rsidRPr="00CC652D" w:rsidRDefault="00C0552F" w:rsidP="00CC652D">
            <w:pPr>
              <w:spacing w:after="120"/>
              <w:jc w:val="left"/>
              <w:rPr>
                <w:rStyle w:val="Code"/>
              </w:rPr>
            </w:pPr>
            <w:r w:rsidRPr="00CC652D">
              <w:rPr>
                <w:rStyle w:val="Code"/>
              </w:rPr>
              <w:t>find 210</w:t>
            </w:r>
          </w:p>
          <w:p w:rsidR="00C0552F" w:rsidRPr="00CC652D" w:rsidRDefault="00C0552F" w:rsidP="00CC652D">
            <w:pPr>
              <w:spacing w:after="120"/>
              <w:jc w:val="left"/>
              <w:rPr>
                <w:rStyle w:val="Code"/>
              </w:rPr>
            </w:pPr>
            <w:r w:rsidRPr="00CC652D">
              <w:rPr>
                <w:rStyle w:val="Code"/>
              </w:rPr>
              <w:t>remove 934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731</w:t>
            </w:r>
          </w:p>
          <w:p w:rsidR="00C0552F" w:rsidRPr="00CC652D" w:rsidRDefault="00C0552F" w:rsidP="00CC652D">
            <w:pPr>
              <w:spacing w:after="120"/>
              <w:jc w:val="left"/>
              <w:rPr>
                <w:rStyle w:val="Code"/>
              </w:rPr>
            </w:pPr>
            <w:r w:rsidRPr="00CC652D">
              <w:rPr>
                <w:rStyle w:val="Code"/>
              </w:rPr>
              <w:t>union 0 6 10 16</w:t>
            </w:r>
          </w:p>
          <w:p w:rsidR="00C0552F" w:rsidRPr="00CC652D" w:rsidRDefault="00C0552F" w:rsidP="00CC652D">
            <w:pPr>
              <w:spacing w:after="120"/>
              <w:jc w:val="left"/>
              <w:rPr>
                <w:rStyle w:val="Code"/>
              </w:rPr>
            </w:pPr>
            <w:r w:rsidRPr="00CC652D">
              <w:rPr>
                <w:rStyle w:val="Code"/>
              </w:rPr>
              <w:t>add 930</w:t>
            </w:r>
          </w:p>
          <w:p w:rsidR="00C0552F" w:rsidRPr="00CC652D" w:rsidRDefault="00C0552F" w:rsidP="00CC652D">
            <w:pPr>
              <w:spacing w:after="120"/>
              <w:jc w:val="left"/>
              <w:rPr>
                <w:rStyle w:val="Code"/>
              </w:rPr>
            </w:pPr>
            <w:r w:rsidRPr="00CC652D">
              <w:rPr>
                <w:rStyle w:val="Code"/>
              </w:rPr>
              <w:t>find 467</w:t>
            </w:r>
          </w:p>
          <w:p w:rsidR="00C0552F" w:rsidRPr="00CC652D" w:rsidRDefault="00C0552F" w:rsidP="00CC652D">
            <w:pPr>
              <w:spacing w:after="120"/>
              <w:jc w:val="left"/>
              <w:rPr>
                <w:rStyle w:val="Code"/>
              </w:rPr>
            </w:pPr>
            <w:r w:rsidRPr="00CC652D">
              <w:rPr>
                <w:rStyle w:val="Code"/>
              </w:rPr>
              <w:t>add 712</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15 5 1</w:t>
            </w:r>
          </w:p>
          <w:p w:rsidR="00C0552F" w:rsidRPr="00CC652D" w:rsidRDefault="00C0552F" w:rsidP="00CC652D">
            <w:pPr>
              <w:spacing w:after="120"/>
              <w:jc w:val="left"/>
              <w:rPr>
                <w:rStyle w:val="Code"/>
              </w:rPr>
            </w:pPr>
            <w:r w:rsidRPr="00CC652D">
              <w:rPr>
                <w:rStyle w:val="Code"/>
              </w:rPr>
              <w:t>remove 17</w:t>
            </w:r>
          </w:p>
          <w:p w:rsidR="00C0552F" w:rsidRPr="00CC652D" w:rsidRDefault="00C0552F" w:rsidP="00CC652D">
            <w:pPr>
              <w:spacing w:after="120"/>
              <w:jc w:val="left"/>
              <w:rPr>
                <w:rStyle w:val="Code"/>
              </w:rPr>
            </w:pPr>
            <w:r w:rsidRPr="00CC652D">
              <w:rPr>
                <w:rStyle w:val="Code"/>
              </w:rPr>
              <w:t>add 312</w:t>
            </w:r>
          </w:p>
          <w:p w:rsidR="00C0552F" w:rsidRPr="00CC652D" w:rsidRDefault="00C0552F" w:rsidP="00CC652D">
            <w:pPr>
              <w:spacing w:after="120"/>
              <w:jc w:val="left"/>
              <w:rPr>
                <w:rStyle w:val="Code"/>
              </w:rPr>
            </w:pPr>
            <w:r w:rsidRPr="00CC652D">
              <w:rPr>
                <w:rStyle w:val="Code"/>
              </w:rPr>
              <w:t>remove 638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69</w:t>
            </w:r>
          </w:p>
          <w:p w:rsidR="00C0552F" w:rsidRPr="00CC652D" w:rsidRDefault="00C0552F" w:rsidP="00CC652D">
            <w:pPr>
              <w:spacing w:after="120"/>
              <w:jc w:val="left"/>
              <w:rPr>
                <w:rStyle w:val="Code"/>
              </w:rPr>
            </w:pPr>
            <w:r w:rsidRPr="00CC652D">
              <w:rPr>
                <w:rStyle w:val="Code"/>
              </w:rPr>
              <w:t>remove 572</w:t>
            </w:r>
          </w:p>
          <w:p w:rsidR="00C0552F" w:rsidRPr="00CC652D" w:rsidRDefault="00C0552F" w:rsidP="00CC652D">
            <w:pPr>
              <w:spacing w:after="120"/>
              <w:jc w:val="left"/>
              <w:rPr>
                <w:rStyle w:val="Code"/>
              </w:rPr>
            </w:pPr>
            <w:r w:rsidRPr="00CC652D">
              <w:rPr>
                <w:rStyle w:val="Code"/>
              </w:rPr>
              <w:t>union 9 1 9 5</w:t>
            </w:r>
          </w:p>
          <w:p w:rsidR="00C0552F" w:rsidRPr="00CC652D" w:rsidRDefault="00C0552F" w:rsidP="00CC652D">
            <w:pPr>
              <w:spacing w:after="120"/>
              <w:jc w:val="left"/>
              <w:rPr>
                <w:rStyle w:val="Code"/>
              </w:rPr>
            </w:pPr>
            <w:r w:rsidRPr="00CC652D">
              <w:rPr>
                <w:rStyle w:val="Code"/>
              </w:rPr>
              <w:t>intersect 18 1 18 14</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289</w:t>
            </w:r>
          </w:p>
          <w:p w:rsidR="00C0552F" w:rsidRPr="00CC652D" w:rsidRDefault="00C0552F" w:rsidP="00CC652D">
            <w:pPr>
              <w:spacing w:after="120"/>
              <w:jc w:val="left"/>
              <w:rPr>
                <w:rStyle w:val="Code"/>
              </w:rPr>
            </w:pPr>
            <w:r w:rsidRPr="00CC652D">
              <w:rPr>
                <w:rStyle w:val="Code"/>
              </w:rPr>
              <w:t>remove 324</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611</w:t>
            </w:r>
          </w:p>
          <w:p w:rsidR="00C0552F" w:rsidRPr="00CC652D" w:rsidRDefault="00C0552F" w:rsidP="00CC652D">
            <w:pPr>
              <w:spacing w:after="120"/>
              <w:jc w:val="left"/>
              <w:rPr>
                <w:rStyle w:val="Code"/>
              </w:rPr>
            </w:pPr>
            <w:r w:rsidRPr="00CC652D">
              <w:rPr>
                <w:rStyle w:val="Code"/>
              </w:rPr>
              <w:t>union 8 16</w:t>
            </w:r>
          </w:p>
          <w:p w:rsidR="00C0552F" w:rsidRPr="00CC652D" w:rsidRDefault="00C0552F" w:rsidP="00CC652D">
            <w:pPr>
              <w:spacing w:after="120"/>
              <w:jc w:val="left"/>
              <w:rPr>
                <w:rStyle w:val="Code"/>
              </w:rPr>
            </w:pPr>
            <w:r w:rsidRPr="00CC652D">
              <w:rPr>
                <w:rStyle w:val="Code"/>
              </w:rPr>
              <w:t>find 810</w:t>
            </w:r>
          </w:p>
          <w:p w:rsidR="00C0552F" w:rsidRPr="00CC652D" w:rsidRDefault="00C0552F" w:rsidP="00CC652D">
            <w:pPr>
              <w:spacing w:after="120"/>
              <w:jc w:val="left"/>
              <w:rPr>
                <w:rStyle w:val="Code"/>
              </w:rPr>
            </w:pPr>
            <w:r w:rsidRPr="00CC652D">
              <w:rPr>
                <w:rStyle w:val="Code"/>
              </w:rPr>
              <w:t>intersect 13 3 16 1</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1</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296</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lastRenderedPageBreak/>
              <w:t>find 574</w:t>
            </w:r>
          </w:p>
          <w:p w:rsidR="00C0552F" w:rsidRPr="00CC652D" w:rsidRDefault="00C0552F" w:rsidP="00CC652D">
            <w:pPr>
              <w:spacing w:after="120"/>
              <w:jc w:val="left"/>
              <w:rPr>
                <w:rStyle w:val="Code"/>
              </w:rPr>
            </w:pPr>
            <w:r w:rsidRPr="00CC652D">
              <w:rPr>
                <w:rStyle w:val="Code"/>
              </w:rPr>
              <w:t>find 220</w:t>
            </w:r>
          </w:p>
          <w:p w:rsidR="00C0552F" w:rsidRPr="00CC652D" w:rsidRDefault="00C0552F" w:rsidP="00CC652D">
            <w:pPr>
              <w:spacing w:after="120"/>
              <w:jc w:val="left"/>
              <w:rPr>
                <w:rStyle w:val="Code"/>
              </w:rPr>
            </w:pPr>
            <w:r w:rsidRPr="00CC652D">
              <w:rPr>
                <w:rStyle w:val="Code"/>
              </w:rPr>
              <w:t>union 1</w:t>
            </w:r>
          </w:p>
          <w:p w:rsidR="00C0552F" w:rsidRPr="00CC652D" w:rsidRDefault="00C0552F" w:rsidP="00CC652D">
            <w:pPr>
              <w:spacing w:after="120"/>
              <w:jc w:val="left"/>
              <w:rPr>
                <w:rStyle w:val="Code"/>
              </w:rPr>
            </w:pPr>
            <w:r w:rsidRPr="00CC652D">
              <w:rPr>
                <w:rStyle w:val="Code"/>
              </w:rPr>
              <w:t>union 7 18 4 9 0</w:t>
            </w:r>
          </w:p>
          <w:p w:rsidR="00C0552F" w:rsidRPr="00CC652D" w:rsidRDefault="00C0552F" w:rsidP="00CC652D">
            <w:pPr>
              <w:spacing w:after="120"/>
              <w:jc w:val="left"/>
              <w:rPr>
                <w:rStyle w:val="Code"/>
              </w:rPr>
            </w:pPr>
            <w:r w:rsidRPr="00CC652D">
              <w:rPr>
                <w:rStyle w:val="Code"/>
              </w:rPr>
              <w:t>remove 984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398</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11 14 1 5 10 16</w:t>
            </w:r>
          </w:p>
          <w:p w:rsidR="00C0552F" w:rsidRPr="00CC652D" w:rsidRDefault="00C0552F" w:rsidP="00CC652D">
            <w:pPr>
              <w:spacing w:after="120"/>
              <w:jc w:val="left"/>
              <w:rPr>
                <w:rStyle w:val="Code"/>
              </w:rPr>
            </w:pPr>
            <w:r w:rsidRPr="00CC652D">
              <w:rPr>
                <w:rStyle w:val="Code"/>
              </w:rPr>
              <w:t>find 272</w:t>
            </w:r>
          </w:p>
          <w:p w:rsidR="00C0552F" w:rsidRPr="00CC652D" w:rsidRDefault="00C0552F" w:rsidP="00CC652D">
            <w:pPr>
              <w:spacing w:after="120"/>
              <w:jc w:val="left"/>
              <w:rPr>
                <w:rStyle w:val="Code"/>
              </w:rPr>
            </w:pPr>
            <w:r w:rsidRPr="00CC652D">
              <w:rPr>
                <w:rStyle w:val="Code"/>
              </w:rPr>
              <w:t>add 570</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548</w:t>
            </w:r>
          </w:p>
          <w:p w:rsidR="00C0552F" w:rsidRPr="00CC652D" w:rsidRDefault="00C0552F" w:rsidP="00CC652D">
            <w:pPr>
              <w:spacing w:after="120"/>
              <w:jc w:val="left"/>
              <w:rPr>
                <w:rStyle w:val="Code"/>
              </w:rPr>
            </w:pPr>
            <w:r w:rsidRPr="00CC652D">
              <w:rPr>
                <w:rStyle w:val="Code"/>
              </w:rPr>
              <w:t>add 439</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4 13 15 16 4 4 11</w:t>
            </w:r>
          </w:p>
          <w:p w:rsidR="00C0552F" w:rsidRPr="00CC652D" w:rsidRDefault="00C0552F" w:rsidP="00CC652D">
            <w:pPr>
              <w:spacing w:after="120"/>
              <w:jc w:val="left"/>
              <w:rPr>
                <w:rStyle w:val="Code"/>
              </w:rPr>
            </w:pPr>
            <w:r w:rsidRPr="00CC652D">
              <w:rPr>
                <w:rStyle w:val="Code"/>
              </w:rPr>
              <w:t>union 15 5 1</w:t>
            </w:r>
          </w:p>
          <w:p w:rsidR="00C0552F" w:rsidRPr="00CC652D" w:rsidRDefault="00C0552F" w:rsidP="00CC652D">
            <w:pPr>
              <w:spacing w:after="120"/>
              <w:jc w:val="left"/>
              <w:rPr>
                <w:rStyle w:val="Code"/>
              </w:rPr>
            </w:pPr>
            <w:r w:rsidRPr="00CC652D">
              <w:rPr>
                <w:rStyle w:val="Code"/>
              </w:rPr>
              <w:t>find 776</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5 2</w:t>
            </w:r>
          </w:p>
          <w:p w:rsidR="00C0552F" w:rsidRPr="00CC652D" w:rsidRDefault="00C0552F" w:rsidP="00CC652D">
            <w:pPr>
              <w:spacing w:after="120"/>
              <w:jc w:val="left"/>
              <w:rPr>
                <w:rStyle w:val="Code"/>
              </w:rPr>
            </w:pPr>
            <w:r w:rsidRPr="00CC652D">
              <w:rPr>
                <w:rStyle w:val="Code"/>
              </w:rPr>
              <w:t>union 18 8 3 4 12 15 19 16 14</w:t>
            </w:r>
          </w:p>
          <w:p w:rsidR="00C0552F" w:rsidRPr="00CC652D" w:rsidRDefault="00C0552F" w:rsidP="00CC652D">
            <w:pPr>
              <w:spacing w:after="120"/>
              <w:jc w:val="left"/>
              <w:rPr>
                <w:rStyle w:val="Code"/>
              </w:rPr>
            </w:pPr>
            <w:r w:rsidRPr="00CC652D">
              <w:rPr>
                <w:rStyle w:val="Code"/>
              </w:rPr>
              <w:t>remove 961</w:t>
            </w:r>
          </w:p>
          <w:p w:rsidR="00C0552F" w:rsidRPr="00CC652D" w:rsidRDefault="00C0552F" w:rsidP="00CC652D">
            <w:pPr>
              <w:spacing w:after="120"/>
              <w:jc w:val="left"/>
              <w:rPr>
                <w:rStyle w:val="Code"/>
              </w:rPr>
            </w:pPr>
            <w:r w:rsidRPr="00CC652D">
              <w:rPr>
                <w:rStyle w:val="Code"/>
              </w:rPr>
              <w:t>add 107</w:t>
            </w:r>
          </w:p>
          <w:p w:rsidR="00C0552F" w:rsidRPr="00CC652D" w:rsidRDefault="00C0552F" w:rsidP="00CC652D">
            <w:pPr>
              <w:spacing w:after="120"/>
              <w:jc w:val="left"/>
              <w:rPr>
                <w:rStyle w:val="Code"/>
              </w:rPr>
            </w:pPr>
            <w:r w:rsidRPr="00CC652D">
              <w:rPr>
                <w:rStyle w:val="Code"/>
              </w:rPr>
              <w:t>intersect 19 4 5 0 12</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148</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intersect 8 18 2</w:t>
            </w:r>
          </w:p>
          <w:p w:rsidR="00C0552F" w:rsidRPr="00CC652D" w:rsidRDefault="00C0552F" w:rsidP="00CC652D">
            <w:pPr>
              <w:spacing w:after="120"/>
              <w:jc w:val="left"/>
              <w:rPr>
                <w:rStyle w:val="Code"/>
              </w:rPr>
            </w:pPr>
            <w:r w:rsidRPr="00CC652D">
              <w:rPr>
                <w:rStyle w:val="Code"/>
              </w:rPr>
              <w:t>find 283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15 15 13 14 5 7 9 4 19</w:t>
            </w:r>
          </w:p>
          <w:p w:rsidR="00C0552F" w:rsidRPr="00CC652D" w:rsidRDefault="00C0552F" w:rsidP="00CC652D">
            <w:pPr>
              <w:spacing w:after="120"/>
              <w:jc w:val="left"/>
              <w:rPr>
                <w:rStyle w:val="Code"/>
              </w:rPr>
            </w:pPr>
            <w:r w:rsidRPr="00CC652D">
              <w:rPr>
                <w:rStyle w:val="Code"/>
              </w:rPr>
              <w:t>remove 776</w:t>
            </w:r>
          </w:p>
          <w:p w:rsidR="00C0552F" w:rsidRPr="00CC652D" w:rsidRDefault="00C0552F" w:rsidP="00CC652D">
            <w:pPr>
              <w:spacing w:after="120"/>
              <w:jc w:val="left"/>
              <w:rPr>
                <w:rStyle w:val="Code"/>
              </w:rPr>
            </w:pPr>
            <w:r w:rsidRPr="00CC652D">
              <w:rPr>
                <w:rStyle w:val="Code"/>
              </w:rPr>
              <w:t>intersect 0 2</w:t>
            </w:r>
          </w:p>
          <w:p w:rsidR="00C0552F" w:rsidRPr="00CC652D" w:rsidRDefault="00C0552F" w:rsidP="00CC652D">
            <w:pPr>
              <w:spacing w:after="120"/>
              <w:jc w:val="left"/>
              <w:rPr>
                <w:rStyle w:val="Code"/>
              </w:rPr>
            </w:pPr>
            <w:r w:rsidRPr="00CC652D">
              <w:rPr>
                <w:rStyle w:val="Code"/>
              </w:rPr>
              <w:t>find 288</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942</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lastRenderedPageBreak/>
              <w:t>union 19 17 0 10 9 18 12 17</w:t>
            </w:r>
          </w:p>
          <w:p w:rsidR="00C0552F" w:rsidRPr="00CC652D" w:rsidRDefault="00C0552F" w:rsidP="00CC652D">
            <w:pPr>
              <w:spacing w:after="120"/>
              <w:jc w:val="left"/>
              <w:rPr>
                <w:rStyle w:val="Code"/>
              </w:rPr>
            </w:pPr>
            <w:r w:rsidRPr="00CC652D">
              <w:rPr>
                <w:rStyle w:val="Code"/>
              </w:rPr>
              <w:t>intersect 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521</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intersect 5 13 12 6 9</w:t>
            </w:r>
          </w:p>
          <w:p w:rsidR="00C0552F" w:rsidRPr="00CC652D" w:rsidRDefault="00C0552F" w:rsidP="00CC652D">
            <w:pPr>
              <w:spacing w:after="120"/>
              <w:jc w:val="left"/>
              <w:rPr>
                <w:rStyle w:val="Code"/>
              </w:rPr>
            </w:pPr>
            <w:r w:rsidRPr="00CC652D">
              <w:rPr>
                <w:rStyle w:val="Code"/>
              </w:rPr>
              <w:t>find 938</w:t>
            </w:r>
          </w:p>
          <w:p w:rsidR="00C0552F" w:rsidRPr="00CC652D" w:rsidRDefault="00C0552F" w:rsidP="00CC652D">
            <w:pPr>
              <w:spacing w:after="120"/>
              <w:jc w:val="left"/>
              <w:rPr>
                <w:rStyle w:val="Code"/>
              </w:rPr>
            </w:pPr>
            <w:r w:rsidRPr="00CC652D">
              <w:rPr>
                <w:rStyle w:val="Code"/>
              </w:rPr>
              <w:t>find 996</w:t>
            </w:r>
          </w:p>
          <w:p w:rsidR="00C0552F" w:rsidRPr="00CC652D" w:rsidRDefault="00C0552F" w:rsidP="00CC652D">
            <w:pPr>
              <w:spacing w:after="120"/>
              <w:jc w:val="left"/>
              <w:rPr>
                <w:rStyle w:val="Code"/>
              </w:rPr>
            </w:pPr>
            <w:r w:rsidRPr="00CC652D">
              <w:rPr>
                <w:rStyle w:val="Code"/>
              </w:rPr>
              <w:t>find 674</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598</w:t>
            </w:r>
          </w:p>
          <w:p w:rsidR="00C0552F" w:rsidRPr="00CC652D" w:rsidRDefault="00C0552F" w:rsidP="00CC652D">
            <w:pPr>
              <w:spacing w:after="120"/>
              <w:jc w:val="left"/>
              <w:rPr>
                <w:rStyle w:val="Code"/>
              </w:rPr>
            </w:pPr>
            <w:r w:rsidRPr="00CC652D">
              <w:rPr>
                <w:rStyle w:val="Code"/>
              </w:rPr>
              <w:t>add 477</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706</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603</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205</w:t>
            </w:r>
          </w:p>
          <w:p w:rsidR="00C0552F" w:rsidRPr="00CC652D" w:rsidRDefault="00C0552F" w:rsidP="00CC652D">
            <w:pPr>
              <w:spacing w:after="120"/>
              <w:jc w:val="left"/>
              <w:rPr>
                <w:rStyle w:val="Code"/>
              </w:rPr>
            </w:pPr>
            <w:r w:rsidRPr="00CC652D">
              <w:rPr>
                <w:rStyle w:val="Code"/>
              </w:rPr>
              <w:t>intersect 3</w:t>
            </w:r>
          </w:p>
          <w:p w:rsidR="00C0552F" w:rsidRPr="00CC652D" w:rsidRDefault="00C0552F" w:rsidP="00CC652D">
            <w:pPr>
              <w:spacing w:after="120"/>
              <w:jc w:val="left"/>
              <w:rPr>
                <w:rStyle w:val="Code"/>
              </w:rPr>
            </w:pPr>
            <w:r w:rsidRPr="00CC652D">
              <w:rPr>
                <w:rStyle w:val="Code"/>
              </w:rPr>
              <w:t>intersect 3 0 0</w:t>
            </w:r>
          </w:p>
          <w:p w:rsidR="00C0552F" w:rsidRPr="00CC652D" w:rsidRDefault="00C0552F" w:rsidP="00CC652D">
            <w:pPr>
              <w:spacing w:after="120"/>
              <w:jc w:val="left"/>
              <w:rPr>
                <w:rStyle w:val="Code"/>
              </w:rPr>
            </w:pPr>
            <w:r w:rsidRPr="00CC652D">
              <w:rPr>
                <w:rStyle w:val="Code"/>
              </w:rPr>
              <w:t>intersect 6 3 2 12 0 5 9 9 13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9 9 9 2 19 10</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245</w:t>
            </w:r>
          </w:p>
          <w:p w:rsidR="00C0552F" w:rsidRPr="00CC652D" w:rsidRDefault="00C0552F" w:rsidP="00CC652D">
            <w:pPr>
              <w:spacing w:after="120"/>
              <w:jc w:val="left"/>
              <w:rPr>
                <w:rStyle w:val="Code"/>
              </w:rPr>
            </w:pPr>
            <w:r w:rsidRPr="00CC652D">
              <w:rPr>
                <w:rStyle w:val="Code"/>
              </w:rPr>
              <w:t>add 817</w:t>
            </w:r>
          </w:p>
          <w:p w:rsidR="00C0552F" w:rsidRPr="00CC652D" w:rsidRDefault="00C0552F" w:rsidP="00CC652D">
            <w:pPr>
              <w:spacing w:after="120"/>
              <w:jc w:val="left"/>
              <w:rPr>
                <w:rStyle w:val="Code"/>
              </w:rPr>
            </w:pPr>
            <w:r w:rsidRPr="00CC652D">
              <w:rPr>
                <w:rStyle w:val="Code"/>
              </w:rPr>
              <w:t>add 349</w:t>
            </w:r>
          </w:p>
          <w:p w:rsidR="00C0552F" w:rsidRPr="00CC652D" w:rsidRDefault="00C0552F" w:rsidP="00CC652D">
            <w:pPr>
              <w:spacing w:after="120"/>
              <w:jc w:val="left"/>
              <w:rPr>
                <w:rStyle w:val="Code"/>
              </w:rPr>
            </w:pPr>
            <w:r w:rsidRPr="00CC652D">
              <w:rPr>
                <w:rStyle w:val="Code"/>
              </w:rPr>
              <w:t>add 976</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420</w:t>
            </w:r>
          </w:p>
          <w:p w:rsidR="00C0552F" w:rsidRPr="00CC652D" w:rsidRDefault="00C0552F" w:rsidP="00CC652D">
            <w:pPr>
              <w:spacing w:after="120"/>
              <w:jc w:val="left"/>
              <w:rPr>
                <w:rStyle w:val="Code"/>
              </w:rPr>
            </w:pPr>
            <w:r w:rsidRPr="00CC652D">
              <w:rPr>
                <w:rStyle w:val="Code"/>
              </w:rPr>
              <w:t>intersect 3 7 5 16 11 9 9 19 4</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438</w:t>
            </w:r>
          </w:p>
          <w:p w:rsidR="00C0552F" w:rsidRPr="00CC652D" w:rsidRDefault="00C0552F" w:rsidP="00CC652D">
            <w:pPr>
              <w:spacing w:after="120"/>
              <w:jc w:val="left"/>
              <w:rPr>
                <w:rStyle w:val="Code"/>
              </w:rPr>
            </w:pPr>
            <w:r w:rsidRPr="00CC652D">
              <w:rPr>
                <w:rStyle w:val="Code"/>
              </w:rPr>
              <w:t>union 19 6 13 7 15 18</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560</w:t>
            </w:r>
          </w:p>
          <w:p w:rsidR="00C0552F" w:rsidRPr="00CC652D" w:rsidRDefault="00C0552F" w:rsidP="00CC652D">
            <w:pPr>
              <w:spacing w:after="120"/>
              <w:jc w:val="left"/>
              <w:rPr>
                <w:rStyle w:val="Code"/>
              </w:rPr>
            </w:pPr>
            <w:r w:rsidRPr="00CC652D">
              <w:rPr>
                <w:rStyle w:val="Code"/>
              </w:rPr>
              <w:lastRenderedPageBreak/>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541</w:t>
            </w:r>
          </w:p>
          <w:p w:rsidR="00C0552F" w:rsidRPr="00CC652D" w:rsidRDefault="00C0552F" w:rsidP="00CC652D">
            <w:pPr>
              <w:spacing w:after="120"/>
              <w:jc w:val="left"/>
              <w:rPr>
                <w:rStyle w:val="Code"/>
              </w:rPr>
            </w:pPr>
            <w:r w:rsidRPr="00CC652D">
              <w:rPr>
                <w:rStyle w:val="Code"/>
              </w:rPr>
              <w:t>intersect 13 10 1 11 14 2 10 13 3</w:t>
            </w:r>
          </w:p>
          <w:p w:rsidR="00C0552F" w:rsidRPr="00CC652D" w:rsidRDefault="00C0552F" w:rsidP="00CC652D">
            <w:pPr>
              <w:spacing w:after="120"/>
              <w:jc w:val="left"/>
              <w:rPr>
                <w:rStyle w:val="Code"/>
              </w:rPr>
            </w:pPr>
            <w:r w:rsidRPr="00CC652D">
              <w:rPr>
                <w:rStyle w:val="Code"/>
              </w:rPr>
              <w:t>add 637</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1 19 5 7 17 16 1</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14 5 4 8 14</w:t>
            </w:r>
          </w:p>
          <w:p w:rsidR="00C0552F" w:rsidRPr="00CC652D" w:rsidRDefault="00C0552F" w:rsidP="00CC652D">
            <w:pPr>
              <w:spacing w:after="120"/>
              <w:jc w:val="left"/>
              <w:rPr>
                <w:rStyle w:val="Code"/>
              </w:rPr>
            </w:pPr>
            <w:r w:rsidRPr="00CC652D">
              <w:rPr>
                <w:rStyle w:val="Code"/>
              </w:rPr>
              <w:t>union 14 5 4 8 14</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 17 18 0 14 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406</w:t>
            </w:r>
          </w:p>
          <w:p w:rsidR="00C0552F" w:rsidRPr="00CC652D" w:rsidRDefault="00C0552F" w:rsidP="00CC652D">
            <w:pPr>
              <w:spacing w:after="120"/>
              <w:jc w:val="left"/>
              <w:rPr>
                <w:rStyle w:val="Code"/>
              </w:rPr>
            </w:pPr>
            <w:r w:rsidRPr="00CC652D">
              <w:rPr>
                <w:rStyle w:val="Code"/>
              </w:rPr>
              <w:t>union 18 1 18 14</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5</w:t>
            </w:r>
          </w:p>
          <w:p w:rsidR="00C0552F" w:rsidRPr="00CC652D" w:rsidRDefault="00C0552F" w:rsidP="00CC652D">
            <w:pPr>
              <w:spacing w:after="120"/>
              <w:jc w:val="left"/>
              <w:rPr>
                <w:rStyle w:val="Code"/>
              </w:rPr>
            </w:pPr>
            <w:r w:rsidRPr="00CC652D">
              <w:rPr>
                <w:rStyle w:val="Code"/>
              </w:rPr>
              <w:t>union 12 12 11</w:t>
            </w:r>
          </w:p>
          <w:p w:rsidR="00C0552F" w:rsidRPr="00CC652D" w:rsidRDefault="00C0552F" w:rsidP="00CC652D">
            <w:pPr>
              <w:spacing w:after="120"/>
              <w:jc w:val="left"/>
              <w:rPr>
                <w:rStyle w:val="Code"/>
              </w:rPr>
            </w:pPr>
            <w:r w:rsidRPr="00CC652D">
              <w:rPr>
                <w:rStyle w:val="Code"/>
              </w:rPr>
              <w:t>intersect 14 10 18 1 0 12 10</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16 3 11 1 2 10 1 5 18</w:t>
            </w:r>
          </w:p>
          <w:p w:rsidR="00C0552F" w:rsidRPr="00CC652D" w:rsidRDefault="00C0552F" w:rsidP="00CC652D">
            <w:pPr>
              <w:spacing w:after="120"/>
              <w:jc w:val="left"/>
              <w:rPr>
                <w:rStyle w:val="Code"/>
              </w:rPr>
            </w:pPr>
            <w:r w:rsidRPr="00CC652D">
              <w:rPr>
                <w:rStyle w:val="Code"/>
              </w:rPr>
              <w:t>intersect 8</w:t>
            </w:r>
          </w:p>
          <w:p w:rsidR="00C0552F" w:rsidRPr="00CC652D" w:rsidRDefault="00C0552F" w:rsidP="00CC652D">
            <w:pPr>
              <w:spacing w:after="120"/>
              <w:jc w:val="left"/>
              <w:rPr>
                <w:rStyle w:val="Code"/>
              </w:rPr>
            </w:pPr>
            <w:r w:rsidRPr="00CC652D">
              <w:rPr>
                <w:rStyle w:val="Code"/>
              </w:rPr>
              <w:t>remove 53</w:t>
            </w:r>
          </w:p>
          <w:p w:rsidR="00C0552F" w:rsidRPr="00CC652D" w:rsidRDefault="00C0552F" w:rsidP="00CC652D">
            <w:pPr>
              <w:spacing w:after="120"/>
              <w:jc w:val="left"/>
              <w:rPr>
                <w:rStyle w:val="Code"/>
              </w:rPr>
            </w:pPr>
            <w:r w:rsidRPr="00CC652D">
              <w:rPr>
                <w:rStyle w:val="Code"/>
              </w:rPr>
              <w:t>remove 63</w:t>
            </w:r>
          </w:p>
          <w:p w:rsidR="00C0552F" w:rsidRPr="00CC652D" w:rsidRDefault="00C0552F" w:rsidP="00CC652D">
            <w:pPr>
              <w:spacing w:after="120"/>
              <w:jc w:val="left"/>
              <w:rPr>
                <w:rStyle w:val="Code"/>
              </w:rPr>
            </w:pPr>
            <w:r w:rsidRPr="00CC652D">
              <w:rPr>
                <w:rStyle w:val="Code"/>
              </w:rPr>
              <w:t>remove 87</w:t>
            </w:r>
          </w:p>
          <w:p w:rsidR="00C0552F" w:rsidRPr="00CC652D" w:rsidRDefault="00C0552F" w:rsidP="00CC652D">
            <w:pPr>
              <w:spacing w:after="120"/>
              <w:jc w:val="left"/>
              <w:rPr>
                <w:rStyle w:val="Code"/>
              </w:rPr>
            </w:pPr>
            <w:r w:rsidRPr="00CC652D">
              <w:rPr>
                <w:rStyle w:val="Code"/>
              </w:rPr>
              <w:t>union 19 19 8 17 11 6 1 15 8</w:t>
            </w:r>
          </w:p>
          <w:p w:rsidR="00C0552F" w:rsidRPr="00CC652D" w:rsidRDefault="00C0552F" w:rsidP="00CC652D">
            <w:pPr>
              <w:spacing w:after="120"/>
              <w:jc w:val="left"/>
              <w:rPr>
                <w:rStyle w:val="Code"/>
              </w:rPr>
            </w:pPr>
            <w:r w:rsidRPr="00CC652D">
              <w:rPr>
                <w:rStyle w:val="Code"/>
              </w:rPr>
              <w:t>add 304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17 13 1 7</w:t>
            </w:r>
          </w:p>
          <w:p w:rsidR="00C0552F" w:rsidRPr="00CC652D" w:rsidRDefault="00C0552F" w:rsidP="00CC652D">
            <w:pPr>
              <w:spacing w:after="120"/>
              <w:jc w:val="left"/>
              <w:rPr>
                <w:rStyle w:val="Code"/>
              </w:rPr>
            </w:pPr>
            <w:r w:rsidRPr="00CC652D">
              <w:rPr>
                <w:rStyle w:val="Code"/>
              </w:rPr>
              <w:t>intersect 14 12 6 7 3 0 19 6</w:t>
            </w:r>
          </w:p>
          <w:p w:rsidR="00C0552F" w:rsidRPr="00CC652D" w:rsidRDefault="00C0552F" w:rsidP="00CC652D">
            <w:pPr>
              <w:spacing w:after="120"/>
              <w:jc w:val="left"/>
              <w:rPr>
                <w:rStyle w:val="Code"/>
              </w:rPr>
            </w:pPr>
            <w:r w:rsidRPr="00CC652D">
              <w:rPr>
                <w:rStyle w:val="Code"/>
              </w:rPr>
              <w:t>union 17 1 1 4 4 12</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9 1 9 5</w:t>
            </w:r>
          </w:p>
          <w:p w:rsidR="00C0552F" w:rsidRPr="00CC652D" w:rsidRDefault="00C0552F" w:rsidP="00CC652D">
            <w:pPr>
              <w:spacing w:after="120"/>
              <w:jc w:val="left"/>
              <w:rPr>
                <w:rStyle w:val="Code"/>
              </w:rPr>
            </w:pPr>
            <w:r w:rsidRPr="00CC652D">
              <w:rPr>
                <w:rStyle w:val="Code"/>
              </w:rPr>
              <w:t>union 19 6 13 7 15 18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15 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lastRenderedPageBreak/>
              <w:t>union 9 9 9 2 19 10</w:t>
            </w:r>
          </w:p>
          <w:p w:rsidR="00C0552F" w:rsidRPr="00CC652D" w:rsidRDefault="00C0552F" w:rsidP="00CC652D">
            <w:pPr>
              <w:spacing w:after="120"/>
              <w:jc w:val="left"/>
              <w:rPr>
                <w:rStyle w:val="Code"/>
              </w:rPr>
            </w:pPr>
            <w:r w:rsidRPr="00CC652D">
              <w:rPr>
                <w:rStyle w:val="Code"/>
              </w:rPr>
              <w:t>add 813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1 19 5 7 17 16 1</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319</w:t>
            </w:r>
          </w:p>
          <w:p w:rsidR="00C0552F" w:rsidRPr="00CC652D" w:rsidRDefault="00C0552F" w:rsidP="00CC652D">
            <w:pPr>
              <w:spacing w:after="120"/>
              <w:jc w:val="left"/>
              <w:rPr>
                <w:rStyle w:val="Code"/>
              </w:rPr>
            </w:pPr>
            <w:r w:rsidRPr="00CC652D">
              <w:rPr>
                <w:rStyle w:val="Code"/>
              </w:rPr>
              <w:t>add 925</w:t>
            </w:r>
          </w:p>
          <w:p w:rsidR="00C0552F" w:rsidRPr="00CC652D" w:rsidRDefault="00C0552F" w:rsidP="00CC652D">
            <w:pPr>
              <w:spacing w:after="120"/>
              <w:jc w:val="left"/>
              <w:rPr>
                <w:rStyle w:val="Code"/>
              </w:rPr>
            </w:pPr>
            <w:r w:rsidRPr="00CC652D">
              <w:rPr>
                <w:rStyle w:val="Code"/>
              </w:rPr>
              <w:t>intersect 10 16 12 2 7 13 19 1 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7 13 9</w:t>
            </w:r>
          </w:p>
          <w:p w:rsidR="00C0552F" w:rsidRPr="00CC652D" w:rsidRDefault="00C0552F" w:rsidP="00CC652D">
            <w:pPr>
              <w:spacing w:after="120"/>
              <w:jc w:val="left"/>
              <w:rPr>
                <w:rStyle w:val="Code"/>
              </w:rPr>
            </w:pPr>
            <w:r w:rsidRPr="00CC652D">
              <w:rPr>
                <w:rStyle w:val="Code"/>
              </w:rPr>
              <w:t>union 6 16 0 12 12 2</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953</w:t>
            </w:r>
          </w:p>
          <w:p w:rsidR="00C0552F" w:rsidRPr="00CC652D" w:rsidRDefault="00C0552F" w:rsidP="00CC652D">
            <w:pPr>
              <w:spacing w:after="120"/>
              <w:jc w:val="left"/>
              <w:rPr>
                <w:rStyle w:val="Code"/>
              </w:rPr>
            </w:pPr>
            <w:r w:rsidRPr="00CC652D">
              <w:rPr>
                <w:rStyle w:val="Code"/>
              </w:rPr>
              <w:t>intersect 13 17 3</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11 19 16 18 16 11 9 14</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11 16 9 11 13 4 19</w:t>
            </w:r>
          </w:p>
          <w:p w:rsidR="00C0552F" w:rsidRPr="00CC652D" w:rsidRDefault="00C0552F" w:rsidP="00CC652D">
            <w:pPr>
              <w:spacing w:after="120"/>
              <w:jc w:val="left"/>
              <w:rPr>
                <w:rStyle w:val="Code"/>
              </w:rPr>
            </w:pPr>
            <w:r w:rsidRPr="00CC652D">
              <w:rPr>
                <w:rStyle w:val="Code"/>
              </w:rPr>
              <w:t>find 819</w:t>
            </w:r>
          </w:p>
          <w:p w:rsidR="00C0552F" w:rsidRPr="00CC652D" w:rsidRDefault="00C0552F" w:rsidP="00CC652D">
            <w:pPr>
              <w:spacing w:after="120"/>
              <w:jc w:val="left"/>
              <w:rPr>
                <w:rStyle w:val="Code"/>
              </w:rPr>
            </w:pPr>
            <w:r w:rsidRPr="00CC652D">
              <w:rPr>
                <w:rStyle w:val="Code"/>
              </w:rPr>
              <w:t>remove 459</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587</w:t>
            </w:r>
          </w:p>
          <w:p w:rsidR="00C0552F" w:rsidRPr="00CC652D" w:rsidRDefault="00C0552F" w:rsidP="00CC652D">
            <w:pPr>
              <w:spacing w:after="120"/>
              <w:jc w:val="left"/>
              <w:rPr>
                <w:rStyle w:val="Code"/>
              </w:rPr>
            </w:pPr>
            <w:r w:rsidRPr="00CC652D">
              <w:rPr>
                <w:rStyle w:val="Code"/>
              </w:rPr>
              <w:t>remove 114</w:t>
            </w:r>
          </w:p>
          <w:p w:rsidR="00C0552F" w:rsidRPr="00CC652D" w:rsidRDefault="00C0552F" w:rsidP="00CC652D">
            <w:pPr>
              <w:spacing w:after="120"/>
              <w:jc w:val="left"/>
              <w:rPr>
                <w:rStyle w:val="Code"/>
              </w:rPr>
            </w:pPr>
            <w:r w:rsidRPr="00CC652D">
              <w:rPr>
                <w:rStyle w:val="Code"/>
              </w:rPr>
              <w:t>union 16</w:t>
            </w:r>
          </w:p>
          <w:p w:rsidR="00C0552F" w:rsidRPr="00CC652D" w:rsidRDefault="00C0552F" w:rsidP="00CC652D">
            <w:pPr>
              <w:spacing w:after="120"/>
              <w:jc w:val="left"/>
              <w:rPr>
                <w:rStyle w:val="Code"/>
              </w:rPr>
            </w:pPr>
            <w:r w:rsidRPr="00CC652D">
              <w:rPr>
                <w:rStyle w:val="Code"/>
              </w:rPr>
              <w:t>intersect 11 10</w:t>
            </w:r>
          </w:p>
          <w:p w:rsidR="00C0552F" w:rsidRPr="00CC652D" w:rsidRDefault="00C0552F" w:rsidP="00CC652D">
            <w:pPr>
              <w:spacing w:after="120"/>
              <w:jc w:val="left"/>
              <w:rPr>
                <w:rStyle w:val="Code"/>
              </w:rPr>
            </w:pPr>
            <w:r w:rsidRPr="00CC652D">
              <w:rPr>
                <w:rStyle w:val="Code"/>
              </w:rPr>
              <w:t>union 10</w:t>
            </w:r>
          </w:p>
          <w:p w:rsidR="00C0552F" w:rsidRPr="00CC652D" w:rsidRDefault="00C0552F" w:rsidP="00CC652D">
            <w:pPr>
              <w:spacing w:after="120"/>
              <w:jc w:val="left"/>
              <w:rPr>
                <w:rStyle w:val="Code"/>
              </w:rPr>
            </w:pPr>
            <w:r w:rsidRPr="00CC652D">
              <w:rPr>
                <w:rStyle w:val="Code"/>
              </w:rPr>
              <w:t>intersect 5 5 12 9</w:t>
            </w:r>
          </w:p>
          <w:p w:rsidR="00C0552F" w:rsidRPr="00CC652D" w:rsidRDefault="00C0552F" w:rsidP="00CC652D">
            <w:pPr>
              <w:spacing w:after="120"/>
              <w:jc w:val="left"/>
              <w:rPr>
                <w:rStyle w:val="Code"/>
              </w:rPr>
            </w:pPr>
            <w:r w:rsidRPr="00CC652D">
              <w:rPr>
                <w:rStyle w:val="Code"/>
              </w:rPr>
              <w:t>add 666</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288</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9 12 17 9 2 18 1</w:t>
            </w:r>
          </w:p>
          <w:p w:rsidR="00C0552F" w:rsidRPr="00CC652D" w:rsidRDefault="00C0552F" w:rsidP="00CC652D">
            <w:pPr>
              <w:spacing w:after="120"/>
              <w:jc w:val="left"/>
              <w:rPr>
                <w:rStyle w:val="Code"/>
              </w:rPr>
            </w:pPr>
            <w:r w:rsidRPr="00CC652D">
              <w:rPr>
                <w:rStyle w:val="Code"/>
              </w:rPr>
              <w:t>add 30</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find 86</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571</w:t>
            </w:r>
          </w:p>
          <w:p w:rsidR="00C0552F" w:rsidRPr="00CC652D" w:rsidRDefault="00C0552F" w:rsidP="00CC652D">
            <w:pPr>
              <w:spacing w:after="120"/>
              <w:jc w:val="left"/>
              <w:rPr>
                <w:rStyle w:val="Code"/>
              </w:rPr>
            </w:pPr>
            <w:r w:rsidRPr="00CC652D">
              <w:rPr>
                <w:rStyle w:val="Code"/>
              </w:rPr>
              <w:t>intersect 8 3 19 2 6 16 8</w:t>
            </w:r>
          </w:p>
          <w:p w:rsidR="00C0552F" w:rsidRPr="00CC652D" w:rsidRDefault="00C0552F" w:rsidP="00CC652D">
            <w:pPr>
              <w:spacing w:after="120"/>
              <w:jc w:val="left"/>
              <w:rPr>
                <w:rStyle w:val="Code"/>
              </w:rPr>
            </w:pPr>
            <w:r w:rsidRPr="00CC652D">
              <w:rPr>
                <w:rStyle w:val="Code"/>
              </w:rPr>
              <w:lastRenderedPageBreak/>
              <w:t>intersect 6 3 2 12 0 5 9 9 13</w:t>
            </w:r>
          </w:p>
          <w:p w:rsidR="00C0552F" w:rsidRPr="00CC652D" w:rsidRDefault="00C0552F" w:rsidP="00CC652D">
            <w:pPr>
              <w:spacing w:after="120"/>
              <w:jc w:val="left"/>
              <w:rPr>
                <w:rStyle w:val="Code"/>
              </w:rPr>
            </w:pPr>
            <w:r w:rsidRPr="00CC652D">
              <w:rPr>
                <w:rStyle w:val="Code"/>
              </w:rPr>
              <w:t>remove 524</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1 6</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341</w:t>
            </w:r>
          </w:p>
          <w:p w:rsidR="00C0552F" w:rsidRPr="00CC652D" w:rsidRDefault="00C0552F" w:rsidP="00CC652D">
            <w:pPr>
              <w:spacing w:after="120"/>
              <w:jc w:val="left"/>
              <w:rPr>
                <w:rStyle w:val="Code"/>
              </w:rPr>
            </w:pPr>
            <w:r w:rsidRPr="00CC652D">
              <w:rPr>
                <w:rStyle w:val="Code"/>
              </w:rPr>
              <w:t>intersect 14 8 11 14 17 4</w:t>
            </w:r>
          </w:p>
          <w:p w:rsidR="00C0552F" w:rsidRPr="00CC652D" w:rsidRDefault="00C0552F" w:rsidP="00CC652D">
            <w:pPr>
              <w:spacing w:after="120"/>
              <w:jc w:val="left"/>
              <w:rPr>
                <w:rStyle w:val="Code"/>
              </w:rPr>
            </w:pPr>
            <w:r w:rsidRPr="00CC652D">
              <w:rPr>
                <w:rStyle w:val="Code"/>
              </w:rPr>
              <w:t>add 888</w:t>
            </w:r>
          </w:p>
          <w:p w:rsidR="00C0552F" w:rsidRPr="00CC652D" w:rsidRDefault="00C0552F" w:rsidP="00CC652D">
            <w:pPr>
              <w:spacing w:after="120"/>
              <w:jc w:val="left"/>
              <w:rPr>
                <w:rStyle w:val="Code"/>
              </w:rPr>
            </w:pPr>
            <w:r w:rsidRPr="00CC652D">
              <w:rPr>
                <w:rStyle w:val="Code"/>
              </w:rPr>
              <w:t>union 17 13 1 7</w:t>
            </w:r>
          </w:p>
          <w:p w:rsidR="00C0552F" w:rsidRPr="00CC652D" w:rsidRDefault="00C0552F" w:rsidP="00CC652D">
            <w:pPr>
              <w:spacing w:after="120"/>
              <w:jc w:val="left"/>
              <w:rPr>
                <w:rStyle w:val="Code"/>
              </w:rPr>
            </w:pPr>
            <w:r w:rsidRPr="00CC652D">
              <w:rPr>
                <w:rStyle w:val="Code"/>
              </w:rPr>
              <w:t>intersect 8 11 19 19 16 8 1 10 13</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916</w:t>
            </w:r>
          </w:p>
          <w:p w:rsidR="00C0552F" w:rsidRPr="00CC652D" w:rsidRDefault="00C0552F" w:rsidP="00CC652D">
            <w:pPr>
              <w:spacing w:after="120"/>
              <w:jc w:val="left"/>
              <w:rPr>
                <w:rStyle w:val="Code"/>
              </w:rPr>
            </w:pPr>
            <w:r w:rsidRPr="00CC652D">
              <w:rPr>
                <w:rStyle w:val="Code"/>
              </w:rPr>
              <w:t>remove 83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338</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63</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893</w:t>
            </w:r>
          </w:p>
          <w:p w:rsidR="00C0552F" w:rsidRPr="00CC652D" w:rsidRDefault="00C0552F" w:rsidP="00CC652D">
            <w:pPr>
              <w:spacing w:after="120"/>
              <w:jc w:val="left"/>
              <w:rPr>
                <w:rStyle w:val="Code"/>
              </w:rPr>
            </w:pPr>
            <w:r w:rsidRPr="00CC652D">
              <w:rPr>
                <w:rStyle w:val="Code"/>
              </w:rPr>
              <w:t>intersect 3</w:t>
            </w:r>
          </w:p>
          <w:p w:rsidR="00C0552F" w:rsidRPr="00CC652D" w:rsidRDefault="00C0552F" w:rsidP="00CC652D">
            <w:pPr>
              <w:spacing w:after="120"/>
              <w:jc w:val="left"/>
              <w:rPr>
                <w:rStyle w:val="Code"/>
              </w:rPr>
            </w:pPr>
            <w:r w:rsidRPr="00CC652D">
              <w:rPr>
                <w:rStyle w:val="Code"/>
              </w:rPr>
              <w:t>add 824</w:t>
            </w:r>
          </w:p>
          <w:p w:rsidR="00C0552F" w:rsidRPr="00CC652D" w:rsidRDefault="00C0552F" w:rsidP="00CC652D">
            <w:pPr>
              <w:spacing w:after="120"/>
              <w:jc w:val="left"/>
              <w:rPr>
                <w:rStyle w:val="Code"/>
              </w:rPr>
            </w:pPr>
            <w:r w:rsidRPr="00CC652D">
              <w:rPr>
                <w:rStyle w:val="Code"/>
              </w:rPr>
              <w:t>find 703</w:t>
            </w:r>
          </w:p>
          <w:p w:rsidR="00C0552F" w:rsidRPr="00CC652D" w:rsidRDefault="00C0552F" w:rsidP="00CC652D">
            <w:pPr>
              <w:spacing w:after="120"/>
              <w:jc w:val="left"/>
              <w:rPr>
                <w:rStyle w:val="Code"/>
              </w:rPr>
            </w:pPr>
            <w:r w:rsidRPr="00CC652D">
              <w:rPr>
                <w:rStyle w:val="Code"/>
              </w:rPr>
              <w:t>add 478</w:t>
            </w:r>
          </w:p>
          <w:p w:rsidR="00C0552F" w:rsidRPr="00CC652D" w:rsidRDefault="00C0552F" w:rsidP="00CC652D">
            <w:pPr>
              <w:spacing w:after="120"/>
              <w:jc w:val="left"/>
              <w:rPr>
                <w:rStyle w:val="Code"/>
              </w:rPr>
            </w:pPr>
            <w:r w:rsidRPr="00CC652D">
              <w:rPr>
                <w:rStyle w:val="Code"/>
              </w:rPr>
              <w:t>remove 306</w:t>
            </w:r>
          </w:p>
          <w:p w:rsidR="00C0552F" w:rsidRPr="00CC652D" w:rsidRDefault="00C0552F" w:rsidP="00CC652D">
            <w:pPr>
              <w:spacing w:after="120"/>
              <w:jc w:val="left"/>
              <w:rPr>
                <w:rStyle w:val="Code"/>
              </w:rPr>
            </w:pPr>
            <w:r w:rsidRPr="00CC652D">
              <w:rPr>
                <w:rStyle w:val="Code"/>
              </w:rPr>
              <w:t>find 483</w:t>
            </w:r>
          </w:p>
          <w:p w:rsidR="00C0552F" w:rsidRPr="00CC652D" w:rsidRDefault="00C0552F" w:rsidP="00CC652D">
            <w:pPr>
              <w:spacing w:after="120"/>
              <w:jc w:val="left"/>
              <w:rPr>
                <w:rStyle w:val="Code"/>
              </w:rPr>
            </w:pPr>
            <w:r w:rsidRPr="00CC652D">
              <w:rPr>
                <w:rStyle w:val="Code"/>
              </w:rPr>
              <w:t>union 10 9 7 12</w:t>
            </w:r>
          </w:p>
          <w:p w:rsidR="00C0552F" w:rsidRPr="00CC652D" w:rsidRDefault="00C0552F" w:rsidP="00CC652D">
            <w:pPr>
              <w:spacing w:after="120"/>
              <w:jc w:val="left"/>
              <w:rPr>
                <w:rStyle w:val="Code"/>
              </w:rPr>
            </w:pPr>
            <w:r w:rsidRPr="00CC652D">
              <w:rPr>
                <w:rStyle w:val="Code"/>
              </w:rPr>
              <w:t>add 794</w:t>
            </w:r>
          </w:p>
          <w:p w:rsidR="00C0552F" w:rsidRPr="00CC652D" w:rsidRDefault="00C0552F" w:rsidP="00CC652D">
            <w:pPr>
              <w:spacing w:after="120"/>
              <w:jc w:val="left"/>
              <w:rPr>
                <w:rStyle w:val="Code"/>
              </w:rPr>
            </w:pPr>
            <w:r w:rsidRPr="00CC652D">
              <w:rPr>
                <w:rStyle w:val="Code"/>
              </w:rPr>
              <w:t>remove 575</w:t>
            </w:r>
          </w:p>
          <w:p w:rsidR="00C0552F" w:rsidRPr="00CC652D" w:rsidRDefault="00C0552F" w:rsidP="00CC652D">
            <w:pPr>
              <w:spacing w:after="120"/>
              <w:jc w:val="left"/>
              <w:rPr>
                <w:rStyle w:val="Code"/>
              </w:rPr>
            </w:pPr>
            <w:r w:rsidRPr="00CC652D">
              <w:rPr>
                <w:rStyle w:val="Code"/>
              </w:rPr>
              <w:t>remove 91</w:t>
            </w:r>
          </w:p>
          <w:p w:rsidR="00C0552F" w:rsidRPr="00CC652D" w:rsidRDefault="00C0552F" w:rsidP="00CC652D">
            <w:pPr>
              <w:spacing w:after="120"/>
              <w:jc w:val="left"/>
              <w:rPr>
                <w:rStyle w:val="Code"/>
              </w:rPr>
            </w:pPr>
            <w:r w:rsidRPr="00CC652D">
              <w:rPr>
                <w:rStyle w:val="Code"/>
              </w:rPr>
              <w:t>find 203</w:t>
            </w:r>
          </w:p>
          <w:p w:rsidR="00C0552F" w:rsidRPr="00CC652D" w:rsidRDefault="00C0552F" w:rsidP="00CC652D">
            <w:pPr>
              <w:spacing w:after="120"/>
              <w:jc w:val="left"/>
              <w:rPr>
                <w:rStyle w:val="Code"/>
              </w:rPr>
            </w:pPr>
            <w:r w:rsidRPr="00CC652D">
              <w:rPr>
                <w:rStyle w:val="Code"/>
              </w:rPr>
              <w:t>add 440</w:t>
            </w:r>
          </w:p>
          <w:p w:rsidR="00C0552F" w:rsidRPr="00CC652D" w:rsidRDefault="00C0552F" w:rsidP="00CC652D">
            <w:pPr>
              <w:spacing w:after="120"/>
              <w:jc w:val="left"/>
              <w:rPr>
                <w:rStyle w:val="Code"/>
              </w:rPr>
            </w:pPr>
            <w:r w:rsidRPr="00CC652D">
              <w:rPr>
                <w:rStyle w:val="Code"/>
              </w:rPr>
              <w:t>add 861</w:t>
            </w:r>
          </w:p>
          <w:p w:rsidR="00C0552F" w:rsidRPr="00CC652D" w:rsidRDefault="00C0552F" w:rsidP="00CC652D">
            <w:pPr>
              <w:spacing w:after="120"/>
              <w:jc w:val="left"/>
              <w:rPr>
                <w:rStyle w:val="Code"/>
              </w:rPr>
            </w:pPr>
            <w:r w:rsidRPr="00CC652D">
              <w:rPr>
                <w:rStyle w:val="Code"/>
              </w:rPr>
              <w:t>intersect 2 0 3 16 2</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580</w:t>
            </w:r>
          </w:p>
          <w:p w:rsidR="00C0552F" w:rsidRPr="00CC652D" w:rsidRDefault="00C0552F" w:rsidP="00CC652D">
            <w:pPr>
              <w:spacing w:after="120"/>
              <w:jc w:val="left"/>
              <w:rPr>
                <w:rStyle w:val="Code"/>
              </w:rPr>
            </w:pPr>
            <w:r w:rsidRPr="00CC652D">
              <w:rPr>
                <w:rStyle w:val="Code"/>
              </w:rPr>
              <w:t>find 5</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11 16 9 11 13 4 19</w:t>
            </w:r>
          </w:p>
          <w:p w:rsidR="00C0552F" w:rsidRPr="00CC652D" w:rsidRDefault="00C0552F" w:rsidP="00CC652D">
            <w:pPr>
              <w:spacing w:after="120"/>
              <w:jc w:val="left"/>
              <w:rPr>
                <w:rStyle w:val="Code"/>
              </w:rPr>
            </w:pPr>
            <w:r w:rsidRPr="00CC652D">
              <w:rPr>
                <w:rStyle w:val="Code"/>
              </w:rPr>
              <w:t>union 13 3 16 1</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intersect 9 9 9 2 19 10</w:t>
            </w:r>
          </w:p>
          <w:p w:rsidR="00C0552F" w:rsidRPr="00CC652D" w:rsidRDefault="00C0552F" w:rsidP="00CC652D">
            <w:pPr>
              <w:spacing w:after="120"/>
              <w:jc w:val="left"/>
              <w:rPr>
                <w:rStyle w:val="Code"/>
              </w:rPr>
            </w:pPr>
            <w:r w:rsidRPr="00CC652D">
              <w:rPr>
                <w:rStyle w:val="Code"/>
              </w:rPr>
              <w:lastRenderedPageBreak/>
              <w:t>intersect 16</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18 1 18 14</w:t>
            </w:r>
          </w:p>
          <w:p w:rsidR="00C0552F" w:rsidRPr="00CC652D" w:rsidRDefault="00C0552F" w:rsidP="00CC652D">
            <w:pPr>
              <w:spacing w:after="120"/>
              <w:jc w:val="left"/>
              <w:rPr>
                <w:rStyle w:val="Code"/>
              </w:rPr>
            </w:pPr>
            <w:r w:rsidRPr="00CC652D">
              <w:rPr>
                <w:rStyle w:val="Code"/>
              </w:rPr>
              <w:t>remove 596</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remove 733</w:t>
            </w:r>
          </w:p>
          <w:p w:rsidR="00C0552F" w:rsidRPr="00CC652D" w:rsidRDefault="00C0552F" w:rsidP="00CC652D">
            <w:pPr>
              <w:spacing w:after="120"/>
              <w:jc w:val="left"/>
              <w:rPr>
                <w:rStyle w:val="Code"/>
              </w:rPr>
            </w:pPr>
            <w:r w:rsidRPr="00CC652D">
              <w:rPr>
                <w:rStyle w:val="Code"/>
              </w:rPr>
              <w:t>union 6 11</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628</w:t>
            </w:r>
          </w:p>
          <w:p w:rsidR="00C0552F" w:rsidRPr="00CC652D" w:rsidRDefault="00C0552F" w:rsidP="00CC652D">
            <w:pPr>
              <w:spacing w:after="120"/>
              <w:jc w:val="left"/>
              <w:rPr>
                <w:rStyle w:val="Code"/>
              </w:rPr>
            </w:pPr>
            <w:r w:rsidRPr="00CC652D">
              <w:rPr>
                <w:rStyle w:val="Code"/>
              </w:rPr>
              <w:t>intersect 11 10</w:t>
            </w:r>
          </w:p>
          <w:p w:rsidR="00C0552F" w:rsidRPr="00CC652D" w:rsidRDefault="00C0552F" w:rsidP="00CC652D">
            <w:pPr>
              <w:spacing w:after="120"/>
              <w:jc w:val="left"/>
              <w:rPr>
                <w:rStyle w:val="Code"/>
              </w:rPr>
            </w:pPr>
            <w:r w:rsidRPr="00CC652D">
              <w:rPr>
                <w:rStyle w:val="Code"/>
              </w:rPr>
              <w:t>intersect 19 4 5 0 12</w:t>
            </w:r>
          </w:p>
          <w:p w:rsidR="00C0552F" w:rsidRPr="00CC652D" w:rsidRDefault="00C0552F" w:rsidP="00CC652D">
            <w:pPr>
              <w:spacing w:after="120"/>
              <w:jc w:val="left"/>
              <w:rPr>
                <w:rStyle w:val="Code"/>
              </w:rPr>
            </w:pPr>
            <w:r w:rsidRPr="00CC652D">
              <w:rPr>
                <w:rStyle w:val="Code"/>
              </w:rPr>
              <w:t>intersect 3 0 0</w:t>
            </w:r>
          </w:p>
          <w:p w:rsidR="00C0552F" w:rsidRPr="00CC652D" w:rsidRDefault="00C0552F" w:rsidP="00CC652D">
            <w:pPr>
              <w:spacing w:after="120"/>
              <w:jc w:val="left"/>
              <w:rPr>
                <w:rStyle w:val="Code"/>
              </w:rPr>
            </w:pPr>
            <w:r w:rsidRPr="00CC652D">
              <w:rPr>
                <w:rStyle w:val="Code"/>
              </w:rPr>
              <w:t>remove 51</w:t>
            </w:r>
          </w:p>
          <w:p w:rsidR="00C0552F" w:rsidRPr="00CC652D" w:rsidRDefault="00C0552F" w:rsidP="00CC652D">
            <w:pPr>
              <w:spacing w:after="120"/>
              <w:jc w:val="left"/>
              <w:rPr>
                <w:rStyle w:val="Code"/>
              </w:rPr>
            </w:pPr>
            <w:r w:rsidRPr="00CC652D">
              <w:rPr>
                <w:rStyle w:val="Code"/>
              </w:rPr>
              <w:t>union 17 19 13 18 1</w:t>
            </w:r>
          </w:p>
          <w:p w:rsidR="00C0552F" w:rsidRPr="00CC652D" w:rsidRDefault="00C0552F" w:rsidP="00CC652D">
            <w:pPr>
              <w:spacing w:after="120"/>
              <w:jc w:val="left"/>
              <w:rPr>
                <w:rStyle w:val="Code"/>
              </w:rPr>
            </w:pPr>
            <w:r w:rsidRPr="00CC652D">
              <w:rPr>
                <w:rStyle w:val="Code"/>
              </w:rPr>
              <w:t>find 696</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5 5 12 9</w:t>
            </w:r>
          </w:p>
          <w:p w:rsidR="00C0552F" w:rsidRPr="00CC652D" w:rsidRDefault="00C0552F" w:rsidP="00CC652D">
            <w:pPr>
              <w:spacing w:after="120"/>
              <w:jc w:val="left"/>
              <w:rPr>
                <w:rStyle w:val="Code"/>
              </w:rPr>
            </w:pPr>
            <w:r w:rsidRPr="00CC652D">
              <w:rPr>
                <w:rStyle w:val="Code"/>
              </w:rPr>
              <w:t>find 999</w:t>
            </w:r>
          </w:p>
          <w:p w:rsidR="00C0552F" w:rsidRPr="00CC652D" w:rsidRDefault="00C0552F" w:rsidP="00CC652D">
            <w:pPr>
              <w:spacing w:after="120"/>
              <w:jc w:val="left"/>
              <w:rPr>
                <w:rStyle w:val="Code"/>
              </w:rPr>
            </w:pPr>
            <w:r w:rsidRPr="00CC652D">
              <w:rPr>
                <w:rStyle w:val="Code"/>
              </w:rPr>
              <w:t>find 243</w:t>
            </w:r>
          </w:p>
          <w:p w:rsidR="00C0552F" w:rsidRPr="00CC652D" w:rsidRDefault="00C0552F" w:rsidP="00CC652D">
            <w:pPr>
              <w:spacing w:after="120"/>
              <w:jc w:val="left"/>
              <w:rPr>
                <w:rStyle w:val="Code"/>
              </w:rPr>
            </w:pPr>
            <w:r w:rsidRPr="00CC652D">
              <w:rPr>
                <w:rStyle w:val="Code"/>
              </w:rPr>
              <w:t>union 14 8 11 14 17 4</w:t>
            </w:r>
          </w:p>
          <w:p w:rsidR="00C0552F" w:rsidRPr="00CC652D" w:rsidRDefault="00C0552F" w:rsidP="00CC652D">
            <w:pPr>
              <w:spacing w:after="120"/>
              <w:jc w:val="left"/>
              <w:rPr>
                <w:rStyle w:val="Code"/>
              </w:rPr>
            </w:pPr>
            <w:r w:rsidRPr="00CC652D">
              <w:rPr>
                <w:rStyle w:val="Code"/>
              </w:rPr>
              <w:t>add 778</w:t>
            </w:r>
          </w:p>
          <w:p w:rsidR="00C0552F" w:rsidRPr="00CC652D" w:rsidRDefault="00C0552F" w:rsidP="00CC652D">
            <w:pPr>
              <w:spacing w:after="120"/>
              <w:jc w:val="left"/>
              <w:rPr>
                <w:rStyle w:val="Code"/>
              </w:rPr>
            </w:pPr>
            <w:r w:rsidRPr="00CC652D">
              <w:rPr>
                <w:rStyle w:val="Code"/>
              </w:rPr>
              <w:t>remove 545</w:t>
            </w:r>
          </w:p>
          <w:p w:rsidR="00C0552F" w:rsidRPr="00CC652D" w:rsidRDefault="00C0552F" w:rsidP="00CC652D">
            <w:pPr>
              <w:spacing w:after="120"/>
              <w:jc w:val="left"/>
              <w:rPr>
                <w:rStyle w:val="Code"/>
              </w:rPr>
            </w:pPr>
            <w:r w:rsidRPr="00CC652D">
              <w:rPr>
                <w:rStyle w:val="Code"/>
              </w:rPr>
              <w:t>remove 46</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588</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find 99</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9</w:t>
            </w:r>
          </w:p>
          <w:p w:rsidR="00C0552F" w:rsidRPr="00CC652D" w:rsidRDefault="00C0552F" w:rsidP="00CC652D">
            <w:pPr>
              <w:spacing w:after="120"/>
              <w:jc w:val="left"/>
              <w:rPr>
                <w:rStyle w:val="Code"/>
              </w:rPr>
            </w:pPr>
            <w:r w:rsidRPr="00CC652D">
              <w:rPr>
                <w:rStyle w:val="Code"/>
              </w:rPr>
              <w:t>remove 524</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union 17 10 13</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union 2 17 15 10</w:t>
            </w:r>
          </w:p>
          <w:p w:rsidR="00C0552F" w:rsidRPr="00CC652D" w:rsidRDefault="00C0552F" w:rsidP="00CC652D">
            <w:pPr>
              <w:spacing w:after="120"/>
              <w:jc w:val="left"/>
              <w:rPr>
                <w:rStyle w:val="Code"/>
              </w:rPr>
            </w:pPr>
            <w:r w:rsidRPr="00CC652D">
              <w:rPr>
                <w:rStyle w:val="Code"/>
              </w:rPr>
              <w:t>remove 356</w:t>
            </w:r>
          </w:p>
          <w:p w:rsidR="00C0552F" w:rsidRPr="00CC652D" w:rsidRDefault="00C0552F" w:rsidP="00CC652D">
            <w:pPr>
              <w:spacing w:after="120"/>
              <w:jc w:val="left"/>
              <w:rPr>
                <w:rStyle w:val="Code"/>
              </w:rPr>
            </w:pPr>
            <w:r w:rsidRPr="00CC652D">
              <w:rPr>
                <w:rStyle w:val="Code"/>
              </w:rPr>
              <w:t>union 8 16</w:t>
            </w:r>
          </w:p>
          <w:p w:rsidR="00C0552F" w:rsidRPr="00CC652D" w:rsidRDefault="00C0552F" w:rsidP="00CC652D">
            <w:pPr>
              <w:spacing w:after="120"/>
              <w:jc w:val="left"/>
              <w:rPr>
                <w:rStyle w:val="Code"/>
              </w:rPr>
            </w:pPr>
            <w:r w:rsidRPr="00CC652D">
              <w:rPr>
                <w:rStyle w:val="Code"/>
              </w:rPr>
              <w:t>union 4 15 2 3 7 12 1 0</w:t>
            </w:r>
          </w:p>
          <w:p w:rsidR="00C0552F" w:rsidRPr="00CC652D" w:rsidRDefault="00C0552F" w:rsidP="00CC652D">
            <w:pPr>
              <w:spacing w:after="120"/>
              <w:jc w:val="left"/>
              <w:rPr>
                <w:rStyle w:val="Code"/>
              </w:rPr>
            </w:pPr>
            <w:r w:rsidRPr="00CC652D">
              <w:rPr>
                <w:rStyle w:val="Code"/>
              </w:rPr>
              <w:t>add 641</w:t>
            </w:r>
          </w:p>
          <w:p w:rsidR="00C0552F" w:rsidRPr="00CC652D" w:rsidRDefault="00C0552F" w:rsidP="00CC652D">
            <w:pPr>
              <w:spacing w:after="120"/>
              <w:jc w:val="left"/>
              <w:rPr>
                <w:rStyle w:val="Code"/>
              </w:rPr>
            </w:pPr>
            <w:r w:rsidRPr="00CC652D">
              <w:rPr>
                <w:rStyle w:val="Code"/>
              </w:rPr>
              <w:t>intersect 7 16 17 2</w:t>
            </w:r>
          </w:p>
          <w:p w:rsidR="00C0552F" w:rsidRPr="00CC652D" w:rsidRDefault="00C0552F" w:rsidP="00CC652D">
            <w:pPr>
              <w:spacing w:after="120"/>
              <w:jc w:val="left"/>
              <w:rPr>
                <w:rStyle w:val="Code"/>
              </w:rPr>
            </w:pPr>
            <w:r w:rsidRPr="00CC652D">
              <w:rPr>
                <w:rStyle w:val="Code"/>
              </w:rPr>
              <w:t>add 601</w:t>
            </w:r>
          </w:p>
          <w:p w:rsidR="00C0552F" w:rsidRPr="00CC652D" w:rsidRDefault="00C0552F" w:rsidP="00CC652D">
            <w:pPr>
              <w:spacing w:after="120"/>
              <w:jc w:val="left"/>
              <w:rPr>
                <w:rStyle w:val="Code"/>
              </w:rPr>
            </w:pPr>
            <w:r w:rsidRPr="00CC652D">
              <w:rPr>
                <w:rStyle w:val="Code"/>
              </w:rPr>
              <w:lastRenderedPageBreak/>
              <w:t>find 404</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intersect 8 16</w:t>
            </w:r>
          </w:p>
          <w:p w:rsidR="00C0552F" w:rsidRPr="00CC652D" w:rsidRDefault="00C0552F" w:rsidP="00CC652D">
            <w:pPr>
              <w:spacing w:after="120"/>
              <w:jc w:val="left"/>
              <w:rPr>
                <w:rStyle w:val="Code"/>
              </w:rPr>
            </w:pPr>
            <w:r w:rsidRPr="00CC652D">
              <w:rPr>
                <w:rStyle w:val="Code"/>
              </w:rPr>
              <w:t>find 108</w:t>
            </w:r>
          </w:p>
          <w:p w:rsidR="00C0552F" w:rsidRPr="00CC652D" w:rsidRDefault="00C0552F" w:rsidP="00CC652D">
            <w:pPr>
              <w:spacing w:after="120"/>
              <w:jc w:val="left"/>
              <w:rPr>
                <w:rStyle w:val="Code"/>
              </w:rPr>
            </w:pPr>
            <w:r w:rsidRPr="00CC652D">
              <w:rPr>
                <w:rStyle w:val="Code"/>
              </w:rPr>
              <w:t>union 6 0 14 5 18 17 19 11</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find 892</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add 896</w:t>
            </w:r>
          </w:p>
          <w:p w:rsidR="00C0552F" w:rsidRPr="00CC652D" w:rsidRDefault="00C0552F" w:rsidP="00CC652D">
            <w:pPr>
              <w:spacing w:after="120"/>
              <w:jc w:val="left"/>
              <w:rPr>
                <w:rStyle w:val="Code"/>
              </w:rPr>
            </w:pPr>
            <w:r w:rsidRPr="00CC652D">
              <w:rPr>
                <w:rStyle w:val="Code"/>
              </w:rPr>
              <w:t>add 33</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remove 617</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remove 120</w:t>
            </w:r>
          </w:p>
          <w:p w:rsidR="00C0552F" w:rsidRPr="00CC652D" w:rsidRDefault="00C0552F" w:rsidP="00CC652D">
            <w:pPr>
              <w:spacing w:after="120"/>
              <w:jc w:val="left"/>
              <w:rPr>
                <w:rStyle w:val="Code"/>
              </w:rPr>
            </w:pPr>
            <w:r w:rsidRPr="00CC652D">
              <w:rPr>
                <w:rStyle w:val="Code"/>
              </w:rPr>
              <w:t>find 857</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intersect 11 16 9 11 13 4 19</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408</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add 27</w:t>
            </w:r>
          </w:p>
          <w:p w:rsidR="00C0552F" w:rsidRPr="00CC652D" w:rsidRDefault="00C0552F" w:rsidP="00CC652D">
            <w:pPr>
              <w:spacing w:after="120"/>
              <w:jc w:val="left"/>
              <w:rPr>
                <w:rStyle w:val="Code"/>
              </w:rPr>
            </w:pPr>
            <w:r w:rsidRPr="00CC652D">
              <w:rPr>
                <w:rStyle w:val="Code"/>
              </w:rPr>
              <w:t>find 234</w:t>
            </w:r>
          </w:p>
          <w:p w:rsidR="00C0552F" w:rsidRPr="00CC652D" w:rsidRDefault="00C0552F" w:rsidP="00CC652D">
            <w:pPr>
              <w:spacing w:after="120"/>
              <w:jc w:val="left"/>
              <w:rPr>
                <w:rStyle w:val="Code"/>
              </w:rPr>
            </w:pPr>
            <w:r w:rsidRPr="00CC652D">
              <w:rPr>
                <w:rStyle w:val="Code"/>
              </w:rPr>
              <w:t>intersect 15 8 8 4</w:t>
            </w:r>
          </w:p>
          <w:p w:rsidR="00C0552F" w:rsidRPr="00CC652D" w:rsidRDefault="00C0552F" w:rsidP="00CC652D">
            <w:pPr>
              <w:spacing w:after="120"/>
              <w:jc w:val="left"/>
              <w:rPr>
                <w:rStyle w:val="Code"/>
              </w:rPr>
            </w:pPr>
            <w:r w:rsidRPr="00CC652D">
              <w:rPr>
                <w:rStyle w:val="Code"/>
              </w:rPr>
              <w:t>add 471</w:t>
            </w:r>
          </w:p>
          <w:p w:rsidR="00C0552F" w:rsidRPr="00CC652D" w:rsidRDefault="00C0552F" w:rsidP="00CC652D">
            <w:pPr>
              <w:spacing w:after="120"/>
              <w:jc w:val="left"/>
              <w:rPr>
                <w:rStyle w:val="Code"/>
              </w:rPr>
            </w:pPr>
            <w:r w:rsidRPr="00CC652D">
              <w:rPr>
                <w:rStyle w:val="Code"/>
              </w:rPr>
              <w:t>remove 117</w:t>
            </w:r>
          </w:p>
          <w:p w:rsidR="00C0552F" w:rsidRPr="00CC652D" w:rsidRDefault="00C0552F" w:rsidP="00CC652D">
            <w:pPr>
              <w:spacing w:after="120"/>
              <w:jc w:val="left"/>
              <w:rPr>
                <w:rStyle w:val="Code"/>
              </w:rPr>
            </w:pPr>
            <w:r w:rsidRPr="00CC652D">
              <w:rPr>
                <w:rStyle w:val="Code"/>
              </w:rPr>
              <w:t>union 16 15 11 4 11 18 8</w:t>
            </w:r>
          </w:p>
          <w:p w:rsidR="00C0552F" w:rsidRPr="00CC652D" w:rsidRDefault="00C0552F" w:rsidP="00CC652D">
            <w:pPr>
              <w:spacing w:after="120"/>
              <w:jc w:val="left"/>
              <w:rPr>
                <w:rStyle w:val="Code"/>
              </w:rPr>
            </w:pPr>
            <w:r w:rsidRPr="00CC652D">
              <w:rPr>
                <w:rStyle w:val="Code"/>
              </w:rPr>
              <w:t>intersect 10 12 14 18 7</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union 16 3 11 1 2 10 1 5 18</w:t>
            </w:r>
          </w:p>
          <w:p w:rsidR="00C0552F" w:rsidRPr="00CC652D" w:rsidRDefault="00C0552F" w:rsidP="00CC652D">
            <w:pPr>
              <w:spacing w:after="120"/>
              <w:jc w:val="left"/>
              <w:rPr>
                <w:rStyle w:val="Code"/>
              </w:rPr>
            </w:pPr>
            <w:r w:rsidRPr="00CC652D">
              <w:rPr>
                <w:rStyle w:val="Code"/>
              </w:rPr>
              <w:t>find 87</w:t>
            </w:r>
          </w:p>
          <w:p w:rsidR="00C0552F" w:rsidRPr="00CC652D" w:rsidRDefault="00C0552F" w:rsidP="00CC652D">
            <w:pPr>
              <w:spacing w:after="120"/>
              <w:jc w:val="left"/>
              <w:rPr>
                <w:rStyle w:val="Code"/>
              </w:rPr>
            </w:pPr>
            <w:r w:rsidRPr="00CC652D">
              <w:rPr>
                <w:rStyle w:val="Code"/>
              </w:rPr>
              <w:t>add 173</w:t>
            </w:r>
          </w:p>
          <w:p w:rsidR="00C0552F" w:rsidRPr="00CC652D" w:rsidRDefault="00C0552F" w:rsidP="00CC652D">
            <w:pPr>
              <w:spacing w:after="120"/>
              <w:jc w:val="left"/>
              <w:rPr>
                <w:rStyle w:val="Code"/>
              </w:rPr>
            </w:pPr>
            <w:r w:rsidRPr="00CC652D">
              <w:rPr>
                <w:rStyle w:val="Code"/>
              </w:rPr>
              <w:t>intersect 4 2 7 13</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remove 993</w:t>
            </w:r>
          </w:p>
          <w:p w:rsidR="00C0552F" w:rsidRPr="00CC652D" w:rsidRDefault="00C0552F" w:rsidP="00CC652D">
            <w:pPr>
              <w:spacing w:after="120"/>
              <w:jc w:val="left"/>
              <w:rPr>
                <w:rStyle w:val="Code"/>
              </w:rPr>
            </w:pPr>
            <w:r w:rsidRPr="00CC652D">
              <w:rPr>
                <w:rStyle w:val="Code"/>
              </w:rPr>
              <w:t>remove 454</w:t>
            </w:r>
          </w:p>
          <w:p w:rsidR="00C0552F" w:rsidRPr="00CC652D" w:rsidRDefault="00C0552F" w:rsidP="00CC652D">
            <w:pPr>
              <w:spacing w:after="120"/>
              <w:jc w:val="left"/>
              <w:rPr>
                <w:rStyle w:val="Code"/>
              </w:rPr>
            </w:pPr>
            <w:r w:rsidRPr="00CC652D">
              <w:rPr>
                <w:rStyle w:val="Code"/>
              </w:rPr>
              <w:t>find 719</w:t>
            </w:r>
          </w:p>
          <w:p w:rsidR="00C0552F" w:rsidRPr="00CC652D" w:rsidRDefault="00C0552F" w:rsidP="00CC652D">
            <w:pPr>
              <w:spacing w:after="120"/>
              <w:jc w:val="left"/>
              <w:rPr>
                <w:rStyle w:val="Code"/>
              </w:rPr>
            </w:pPr>
            <w:r w:rsidRPr="00CC652D">
              <w:rPr>
                <w:rStyle w:val="Code"/>
              </w:rPr>
              <w:t>union 5 11 5 0</w:t>
            </w:r>
          </w:p>
          <w:p w:rsidR="00C0552F" w:rsidRPr="00CC652D" w:rsidRDefault="00C0552F" w:rsidP="00CC652D">
            <w:pPr>
              <w:spacing w:after="120"/>
              <w:jc w:val="left"/>
              <w:rPr>
                <w:rStyle w:val="Code"/>
              </w:rPr>
            </w:pPr>
            <w:r w:rsidRPr="00CC652D">
              <w:rPr>
                <w:rStyle w:val="Code"/>
              </w:rPr>
              <w:t>add 992</w:t>
            </w:r>
          </w:p>
          <w:p w:rsidR="00C0552F" w:rsidRPr="00CC652D" w:rsidRDefault="00C0552F" w:rsidP="00CC652D">
            <w:pPr>
              <w:spacing w:after="120"/>
              <w:jc w:val="left"/>
              <w:rPr>
                <w:rStyle w:val="Code"/>
              </w:rPr>
            </w:pPr>
            <w:r w:rsidRPr="00CC652D">
              <w:rPr>
                <w:rStyle w:val="Code"/>
              </w:rPr>
              <w:t>add 54</w:t>
            </w:r>
          </w:p>
          <w:p w:rsidR="00C0552F" w:rsidRPr="00CC652D" w:rsidRDefault="00C0552F" w:rsidP="00CC652D">
            <w:pPr>
              <w:spacing w:after="120"/>
              <w:jc w:val="left"/>
              <w:rPr>
                <w:rStyle w:val="Code"/>
              </w:rPr>
            </w:pPr>
            <w:r w:rsidRPr="00CC652D">
              <w:rPr>
                <w:rStyle w:val="Code"/>
              </w:rPr>
              <w:t>find 872</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lastRenderedPageBreak/>
              <w:t>find 506</w:t>
            </w:r>
          </w:p>
          <w:p w:rsidR="00C0552F" w:rsidRPr="00CC652D" w:rsidRDefault="00C0552F" w:rsidP="00CC652D">
            <w:pPr>
              <w:spacing w:after="120"/>
              <w:jc w:val="left"/>
              <w:rPr>
                <w:rStyle w:val="Code"/>
              </w:rPr>
            </w:pPr>
            <w:r w:rsidRPr="00CC652D">
              <w:rPr>
                <w:rStyle w:val="Code"/>
              </w:rPr>
              <w:t>intersect 12 14 19 15</w:t>
            </w:r>
          </w:p>
          <w:p w:rsidR="00C0552F" w:rsidRPr="00CC652D" w:rsidRDefault="00C0552F" w:rsidP="00CC652D">
            <w:pPr>
              <w:spacing w:after="120"/>
              <w:jc w:val="left"/>
              <w:rPr>
                <w:rStyle w:val="Code"/>
              </w:rPr>
            </w:pPr>
            <w:r w:rsidRPr="00CC652D">
              <w:rPr>
                <w:rStyle w:val="Code"/>
              </w:rPr>
              <w:t>add 615</w:t>
            </w:r>
          </w:p>
          <w:p w:rsidR="00C0552F" w:rsidRPr="00CC652D" w:rsidRDefault="00C0552F" w:rsidP="00CC652D">
            <w:pPr>
              <w:spacing w:after="120"/>
              <w:jc w:val="left"/>
              <w:rPr>
                <w:rStyle w:val="Code"/>
              </w:rPr>
            </w:pPr>
            <w:r w:rsidRPr="00CC652D">
              <w:rPr>
                <w:rStyle w:val="Code"/>
              </w:rPr>
              <w:t>add 615</w:t>
            </w:r>
          </w:p>
          <w:p w:rsidR="00C0552F" w:rsidRPr="00CC652D" w:rsidRDefault="00C0552F" w:rsidP="00CC652D">
            <w:pPr>
              <w:spacing w:after="120"/>
              <w:jc w:val="left"/>
              <w:rPr>
                <w:rStyle w:val="Code"/>
              </w:rPr>
            </w:pPr>
            <w:r w:rsidRPr="00CC652D">
              <w:rPr>
                <w:rStyle w:val="Code"/>
              </w:rPr>
              <w:t>remove 282</w:t>
            </w:r>
          </w:p>
          <w:p w:rsidR="00C0552F" w:rsidRPr="00CC652D" w:rsidRDefault="00C0552F" w:rsidP="00CC652D">
            <w:pPr>
              <w:spacing w:after="120"/>
              <w:jc w:val="left"/>
              <w:rPr>
                <w:rStyle w:val="Code"/>
              </w:rPr>
            </w:pPr>
            <w:r w:rsidRPr="00CC652D">
              <w:rPr>
                <w:rStyle w:val="Code"/>
              </w:rPr>
              <w:t>add 473</w:t>
            </w:r>
          </w:p>
          <w:p w:rsidR="00C0552F" w:rsidRPr="00CC652D" w:rsidRDefault="00C0552F" w:rsidP="00CC652D">
            <w:pPr>
              <w:spacing w:after="120"/>
              <w:jc w:val="left"/>
              <w:rPr>
                <w:rStyle w:val="Code"/>
              </w:rPr>
            </w:pPr>
            <w:r w:rsidRPr="00CC652D">
              <w:rPr>
                <w:rStyle w:val="Code"/>
              </w:rPr>
              <w:t>add 916</w:t>
            </w:r>
          </w:p>
          <w:p w:rsidR="00C0552F" w:rsidRPr="00CC652D" w:rsidRDefault="00C0552F" w:rsidP="00CC652D">
            <w:pPr>
              <w:spacing w:after="120"/>
              <w:jc w:val="left"/>
              <w:rPr>
                <w:rStyle w:val="Code"/>
              </w:rPr>
            </w:pPr>
            <w:r w:rsidRPr="00CC652D">
              <w:rPr>
                <w:rStyle w:val="Code"/>
              </w:rPr>
              <w:t>remove 725</w:t>
            </w:r>
          </w:p>
          <w:p w:rsidR="00C0552F" w:rsidRPr="00CC652D" w:rsidRDefault="00C0552F" w:rsidP="00CC652D">
            <w:pPr>
              <w:spacing w:after="120"/>
              <w:jc w:val="left"/>
              <w:rPr>
                <w:rStyle w:val="Code"/>
              </w:rPr>
            </w:pPr>
            <w:r w:rsidRPr="00CC652D">
              <w:rPr>
                <w:rStyle w:val="Code"/>
              </w:rPr>
              <w:t>remove 707</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8 18 2</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add 591</w:t>
            </w:r>
          </w:p>
          <w:p w:rsidR="00C0552F" w:rsidRPr="00CC652D" w:rsidRDefault="00C0552F" w:rsidP="00CC652D">
            <w:pPr>
              <w:spacing w:after="120"/>
              <w:jc w:val="left"/>
              <w:rPr>
                <w:rStyle w:val="Code"/>
              </w:rPr>
            </w:pPr>
            <w:r w:rsidRPr="00CC652D">
              <w:rPr>
                <w:rStyle w:val="Code"/>
              </w:rPr>
              <w:t>find 690</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intersect 13 10 1 11 14 2 10 13 3</w:t>
            </w:r>
          </w:p>
          <w:p w:rsidR="00C0552F" w:rsidRPr="00CC652D" w:rsidRDefault="00C0552F" w:rsidP="00CC652D">
            <w:pPr>
              <w:spacing w:after="120"/>
              <w:jc w:val="left"/>
              <w:rPr>
                <w:rStyle w:val="Code"/>
              </w:rPr>
            </w:pPr>
            <w:r w:rsidRPr="00CC652D">
              <w:rPr>
                <w:rStyle w:val="Code"/>
              </w:rPr>
              <w:t>intersect 14 12 6 7 3 0 19 6</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remove 674</w:t>
            </w:r>
          </w:p>
          <w:p w:rsidR="00C0552F" w:rsidRPr="00CC652D" w:rsidRDefault="00C0552F" w:rsidP="00CC652D">
            <w:pPr>
              <w:spacing w:after="120"/>
              <w:jc w:val="left"/>
              <w:rPr>
                <w:rStyle w:val="Code"/>
              </w:rPr>
            </w:pPr>
            <w:r w:rsidRPr="00CC652D">
              <w:rPr>
                <w:rStyle w:val="Code"/>
              </w:rPr>
              <w:t>clear</w:t>
            </w:r>
          </w:p>
          <w:p w:rsidR="00C0552F" w:rsidRPr="00CC652D" w:rsidRDefault="00C0552F" w:rsidP="00CC652D">
            <w:pPr>
              <w:spacing w:after="120"/>
              <w:jc w:val="left"/>
              <w:rPr>
                <w:rStyle w:val="Code"/>
              </w:rPr>
            </w:pPr>
            <w:r w:rsidRPr="00CC652D">
              <w:rPr>
                <w:rStyle w:val="Code"/>
              </w:rPr>
              <w:t>remove 481</w:t>
            </w:r>
          </w:p>
          <w:p w:rsidR="00C0552F" w:rsidRPr="00CC652D" w:rsidRDefault="00C0552F" w:rsidP="00CC652D">
            <w:pPr>
              <w:spacing w:after="120"/>
              <w:jc w:val="left"/>
              <w:rPr>
                <w:rStyle w:val="Code"/>
              </w:rPr>
            </w:pPr>
            <w:r w:rsidRPr="00CC652D">
              <w:rPr>
                <w:rStyle w:val="Code"/>
              </w:rPr>
              <w:t>count</w:t>
            </w:r>
          </w:p>
          <w:p w:rsidR="00C0552F" w:rsidRPr="00CC652D" w:rsidRDefault="00C0552F" w:rsidP="00CC652D">
            <w:pPr>
              <w:spacing w:after="120"/>
              <w:jc w:val="left"/>
              <w:rPr>
                <w:rStyle w:val="Code"/>
              </w:rPr>
            </w:pPr>
            <w:r w:rsidRPr="00CC652D">
              <w:rPr>
                <w:rStyle w:val="Code"/>
              </w:rPr>
              <w:t>elements</w:t>
            </w:r>
          </w:p>
          <w:p w:rsidR="00C0552F" w:rsidRPr="00CC652D" w:rsidRDefault="00C0552F" w:rsidP="00CC652D">
            <w:pPr>
              <w:spacing w:after="120"/>
              <w:jc w:val="left"/>
              <w:rPr>
                <w:rStyle w:val="Code"/>
              </w:rPr>
            </w:pPr>
            <w:r w:rsidRPr="00CC652D">
              <w:rPr>
                <w:rStyle w:val="Code"/>
              </w:rPr>
              <w:t>count</w:t>
            </w:r>
          </w:p>
          <w:p w:rsidR="00C0552F" w:rsidRPr="00454FED" w:rsidRDefault="00C0552F" w:rsidP="00CC652D">
            <w:pPr>
              <w:spacing w:after="120"/>
              <w:jc w:val="left"/>
              <w:rPr>
                <w:rFonts w:ascii="Consolas" w:hAnsi="Consolas" w:cs="Consolas"/>
                <w:noProof/>
                <w:highlight w:val="yellow"/>
                <w:lang w:val="en-US"/>
              </w:rPr>
            </w:pPr>
            <w:r w:rsidRPr="00CC652D">
              <w:rPr>
                <w:rStyle w:val="Code"/>
              </w:rPr>
              <w:t>find 971</w:t>
            </w:r>
          </w:p>
        </w:tc>
        <w:tc>
          <w:tcPr>
            <w:tcW w:w="5386" w:type="dxa"/>
          </w:tcPr>
          <w:p w:rsidR="00C0552F" w:rsidRPr="004514E3" w:rsidRDefault="00C0552F" w:rsidP="004514E3">
            <w:pPr>
              <w:spacing w:after="120"/>
              <w:jc w:val="left"/>
              <w:rPr>
                <w:rStyle w:val="Code"/>
                <w:lang w:val="bg-BG"/>
              </w:rPr>
            </w:pPr>
            <w:r w:rsidRPr="004514E3">
              <w:rPr>
                <w:rStyle w:val="Code"/>
                <w:lang w:val="bg-BG"/>
              </w:rPr>
              <w:lastRenderedPageBreak/>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644 </w:t>
            </w:r>
          </w:p>
          <w:p w:rsidR="00C0552F" w:rsidRPr="004514E3" w:rsidRDefault="00C0552F" w:rsidP="004514E3">
            <w:pPr>
              <w:spacing w:after="120"/>
              <w:jc w:val="left"/>
              <w:rPr>
                <w:rStyle w:val="Code"/>
                <w:lang w:val="bg-BG"/>
              </w:rPr>
            </w:pPr>
            <w:r w:rsidRPr="004514E3">
              <w:rPr>
                <w:rStyle w:val="Code"/>
                <w:lang w:val="bg-BG"/>
              </w:rPr>
              <w:t xml:space="preserve">644 </w:t>
            </w:r>
          </w:p>
          <w:p w:rsidR="00C0552F" w:rsidRPr="004514E3" w:rsidRDefault="00C0552F" w:rsidP="004514E3">
            <w:pPr>
              <w:spacing w:after="120"/>
              <w:jc w:val="left"/>
              <w:rPr>
                <w:rStyle w:val="Code"/>
                <w:lang w:val="bg-BG"/>
              </w:rPr>
            </w:pPr>
            <w:r w:rsidRPr="004514E3">
              <w:rPr>
                <w:rStyle w:val="Code"/>
                <w:lang w:val="bg-BG"/>
              </w:rPr>
              <w:t>2</w:t>
            </w:r>
          </w:p>
          <w:p w:rsidR="00C0552F" w:rsidRPr="004514E3" w:rsidRDefault="00C0552F" w:rsidP="004514E3">
            <w:pPr>
              <w:spacing w:after="120"/>
              <w:jc w:val="left"/>
              <w:rPr>
                <w:rStyle w:val="Code"/>
                <w:lang w:val="bg-BG"/>
              </w:rPr>
            </w:pPr>
            <w:r w:rsidRPr="004514E3">
              <w:rPr>
                <w:rStyle w:val="Code"/>
                <w:lang w:val="bg-BG"/>
              </w:rPr>
              <w:t>3</w:t>
            </w:r>
          </w:p>
          <w:p w:rsidR="00C0552F" w:rsidRPr="004514E3" w:rsidRDefault="00C0552F" w:rsidP="004514E3">
            <w:pPr>
              <w:spacing w:after="120"/>
              <w:jc w:val="left"/>
              <w:rPr>
                <w:rStyle w:val="Code"/>
                <w:lang w:val="bg-BG"/>
              </w:rPr>
            </w:pPr>
            <w:r w:rsidRPr="004514E3">
              <w:rPr>
                <w:rStyle w:val="Code"/>
                <w:lang w:val="bg-BG"/>
              </w:rPr>
              <w:t>4</w:t>
            </w:r>
          </w:p>
          <w:p w:rsidR="00C0552F" w:rsidRPr="004514E3" w:rsidRDefault="00C0552F" w:rsidP="004514E3">
            <w:pPr>
              <w:spacing w:after="120"/>
              <w:jc w:val="left"/>
              <w:rPr>
                <w:rStyle w:val="Code"/>
                <w:lang w:val="bg-BG"/>
              </w:rPr>
            </w:pPr>
            <w:r w:rsidRPr="004514E3">
              <w:rPr>
                <w:rStyle w:val="Code"/>
                <w:lang w:val="bg-BG"/>
              </w:rPr>
              <w:lastRenderedPageBreak/>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 xml:space="preserve">3 4 8 12 14 15 16 18 19 </w:t>
            </w:r>
          </w:p>
          <w:p w:rsidR="00C0552F" w:rsidRPr="004514E3" w:rsidRDefault="00C0552F" w:rsidP="004514E3">
            <w:pPr>
              <w:spacing w:after="120"/>
              <w:jc w:val="left"/>
              <w:rPr>
                <w:rStyle w:val="Code"/>
                <w:lang w:val="bg-BG"/>
              </w:rPr>
            </w:pPr>
            <w:r w:rsidRPr="004514E3">
              <w:rPr>
                <w:rStyle w:val="Code"/>
                <w:lang w:val="bg-BG"/>
              </w:rPr>
              <w:t>9</w:t>
            </w:r>
          </w:p>
          <w:p w:rsidR="00C0552F" w:rsidRPr="004514E3" w:rsidRDefault="00C0552F" w:rsidP="004514E3">
            <w:pPr>
              <w:spacing w:after="120"/>
              <w:jc w:val="left"/>
              <w:rPr>
                <w:rStyle w:val="Code"/>
                <w:lang w:val="bg-BG"/>
              </w:rPr>
            </w:pPr>
            <w:r w:rsidRPr="004514E3">
              <w:rPr>
                <w:rStyle w:val="Code"/>
                <w:lang w:val="bg-BG"/>
              </w:rPr>
              <w:t>6</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7</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4</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 xml:space="preserve">10 17 </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11</w:t>
            </w:r>
          </w:p>
          <w:p w:rsidR="00C0552F" w:rsidRPr="004514E3" w:rsidRDefault="00C0552F" w:rsidP="004514E3">
            <w:pPr>
              <w:spacing w:after="120"/>
              <w:jc w:val="left"/>
              <w:rPr>
                <w:rStyle w:val="Code"/>
                <w:lang w:val="bg-BG"/>
              </w:rPr>
            </w:pPr>
            <w:r w:rsidRPr="004514E3">
              <w:rPr>
                <w:rStyle w:val="Code"/>
                <w:lang w:val="bg-BG"/>
              </w:rPr>
              <w:t>11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19</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0 2 3 4 5 6 7 9 10 12 13 14 17 18 19 703 </w:t>
            </w:r>
          </w:p>
          <w:p w:rsidR="00C0552F" w:rsidRPr="004514E3" w:rsidRDefault="00C0552F" w:rsidP="004514E3">
            <w:pPr>
              <w:spacing w:after="120"/>
              <w:jc w:val="left"/>
              <w:rPr>
                <w:rStyle w:val="Code"/>
                <w:lang w:val="bg-BG"/>
              </w:rPr>
            </w:pPr>
            <w:r w:rsidRPr="004514E3">
              <w:rPr>
                <w:rStyle w:val="Code"/>
                <w:lang w:val="bg-BG"/>
              </w:rPr>
              <w:t>17</w:t>
            </w:r>
          </w:p>
          <w:p w:rsidR="00C0552F" w:rsidRPr="004514E3" w:rsidRDefault="00C0552F" w:rsidP="004514E3">
            <w:pPr>
              <w:spacing w:after="120"/>
              <w:jc w:val="left"/>
              <w:rPr>
                <w:rStyle w:val="Code"/>
                <w:lang w:val="bg-BG"/>
              </w:rPr>
            </w:pPr>
            <w:r w:rsidRPr="004514E3">
              <w:rPr>
                <w:rStyle w:val="Code"/>
                <w:lang w:val="bg-BG"/>
              </w:rPr>
              <w:t>4</w:t>
            </w:r>
          </w:p>
          <w:p w:rsidR="00C0552F" w:rsidRPr="004514E3" w:rsidRDefault="00C0552F" w:rsidP="004514E3">
            <w:pPr>
              <w:spacing w:after="120"/>
              <w:jc w:val="left"/>
              <w:rPr>
                <w:rStyle w:val="Code"/>
                <w:lang w:val="bg-BG"/>
              </w:rPr>
            </w:pPr>
            <w:r w:rsidRPr="004514E3">
              <w:rPr>
                <w:rStyle w:val="Code"/>
                <w:lang w:val="bg-BG"/>
              </w:rPr>
              <w:t xml:space="preserve">4 5 8 14 </w:t>
            </w:r>
          </w:p>
          <w:p w:rsidR="00C0552F" w:rsidRPr="004514E3" w:rsidRDefault="00C0552F" w:rsidP="004514E3">
            <w:pPr>
              <w:spacing w:after="120"/>
              <w:jc w:val="left"/>
              <w:rPr>
                <w:rStyle w:val="Code"/>
                <w:lang w:val="bg-BG"/>
              </w:rPr>
            </w:pPr>
            <w:r w:rsidRPr="004514E3">
              <w:rPr>
                <w:rStyle w:val="Code"/>
                <w:lang w:val="bg-BG"/>
              </w:rPr>
              <w:t xml:space="preserve">4 5 8 14 </w:t>
            </w:r>
          </w:p>
          <w:p w:rsidR="00C0552F" w:rsidRPr="004514E3" w:rsidRDefault="00C0552F" w:rsidP="004514E3">
            <w:pPr>
              <w:spacing w:after="120"/>
              <w:jc w:val="left"/>
              <w:rPr>
                <w:rStyle w:val="Code"/>
                <w:lang w:val="bg-BG"/>
              </w:rPr>
            </w:pPr>
            <w:r w:rsidRPr="004514E3">
              <w:rPr>
                <w:rStyle w:val="Code"/>
                <w:lang w:val="bg-BG"/>
              </w:rPr>
              <w:t xml:space="preserve">1 13 17 18 19 </w:t>
            </w:r>
          </w:p>
          <w:p w:rsidR="00C0552F" w:rsidRPr="004514E3" w:rsidRDefault="00C0552F" w:rsidP="004514E3">
            <w:pPr>
              <w:spacing w:after="120"/>
              <w:jc w:val="left"/>
              <w:rPr>
                <w:rStyle w:val="Code"/>
                <w:lang w:val="bg-BG"/>
              </w:rPr>
            </w:pPr>
            <w:r w:rsidRPr="004514E3">
              <w:rPr>
                <w:rStyle w:val="Code"/>
                <w:lang w:val="bg-BG"/>
              </w:rPr>
              <w:t xml:space="preserve">1 13 17 18 19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7</w:t>
            </w:r>
          </w:p>
          <w:p w:rsidR="00C0552F" w:rsidRPr="004514E3" w:rsidRDefault="00C0552F" w:rsidP="004514E3">
            <w:pPr>
              <w:spacing w:after="120"/>
              <w:jc w:val="left"/>
              <w:rPr>
                <w:rStyle w:val="Code"/>
                <w:lang w:val="bg-BG"/>
              </w:rPr>
            </w:pPr>
            <w:r w:rsidRPr="004514E3">
              <w:rPr>
                <w:rStyle w:val="Code"/>
                <w:lang w:val="bg-BG"/>
              </w:rPr>
              <w:t>7</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11</w:t>
            </w:r>
          </w:p>
          <w:p w:rsidR="00C0552F" w:rsidRPr="004514E3" w:rsidRDefault="00C0552F" w:rsidP="004514E3">
            <w:pPr>
              <w:spacing w:after="120"/>
              <w:jc w:val="left"/>
              <w:rPr>
                <w:rStyle w:val="Code"/>
                <w:lang w:val="bg-BG"/>
              </w:rPr>
            </w:pPr>
            <w:r w:rsidRPr="004514E3">
              <w:rPr>
                <w:rStyle w:val="Code"/>
                <w:lang w:val="bg-BG"/>
              </w:rPr>
              <w:t>3</w:t>
            </w:r>
          </w:p>
          <w:p w:rsidR="00C0552F" w:rsidRPr="004514E3" w:rsidRDefault="00C0552F" w:rsidP="004514E3">
            <w:pPr>
              <w:spacing w:after="120"/>
              <w:jc w:val="left"/>
              <w:rPr>
                <w:rStyle w:val="Code"/>
                <w:lang w:val="bg-BG"/>
              </w:rPr>
            </w:pPr>
            <w:r w:rsidRPr="004514E3">
              <w:rPr>
                <w:rStyle w:val="Code"/>
                <w:lang w:val="bg-BG"/>
              </w:rPr>
              <w:lastRenderedPageBreak/>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188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3 8 10 13 16 17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5</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8</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7</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2 3 6 8 16 19 153 </w:t>
            </w:r>
          </w:p>
          <w:p w:rsidR="00C0552F" w:rsidRPr="004514E3" w:rsidRDefault="00C0552F" w:rsidP="004514E3">
            <w:pPr>
              <w:spacing w:after="120"/>
              <w:jc w:val="left"/>
              <w:rPr>
                <w:rStyle w:val="Code"/>
                <w:lang w:val="bg-BG"/>
              </w:rPr>
            </w:pPr>
            <w:r w:rsidRPr="004514E3">
              <w:rPr>
                <w:rStyle w:val="Code"/>
                <w:lang w:val="bg-BG"/>
              </w:rPr>
              <w:t xml:space="preserve">3 4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2</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394 </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8</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lastRenderedPageBreak/>
              <w:t>False</w:t>
            </w:r>
          </w:p>
          <w:p w:rsidR="00C0552F" w:rsidRPr="004514E3" w:rsidRDefault="00C0552F" w:rsidP="004514E3">
            <w:pPr>
              <w:spacing w:after="120"/>
              <w:jc w:val="left"/>
              <w:rPr>
                <w:rStyle w:val="Code"/>
                <w:lang w:val="bg-BG"/>
              </w:rPr>
            </w:pPr>
            <w:r w:rsidRPr="004514E3">
              <w:rPr>
                <w:rStyle w:val="Code"/>
                <w:lang w:val="bg-BG"/>
              </w:rPr>
              <w:t xml:space="preserve">2 </w:t>
            </w:r>
          </w:p>
          <w:p w:rsidR="00C0552F" w:rsidRPr="004514E3" w:rsidRDefault="00C0552F" w:rsidP="004514E3">
            <w:pPr>
              <w:spacing w:after="120"/>
              <w:jc w:val="left"/>
              <w:rPr>
                <w:rStyle w:val="Code"/>
                <w:lang w:val="bg-BG"/>
              </w:rPr>
            </w:pPr>
            <w:r w:rsidRPr="004514E3">
              <w:rPr>
                <w:rStyle w:val="Code"/>
                <w:lang w:val="bg-BG"/>
              </w:rPr>
              <w:t xml:space="preserve">2 </w:t>
            </w:r>
          </w:p>
          <w:p w:rsidR="00C0552F" w:rsidRPr="004514E3" w:rsidRDefault="00C0552F" w:rsidP="004514E3">
            <w:pPr>
              <w:spacing w:after="120"/>
              <w:jc w:val="left"/>
              <w:rPr>
                <w:rStyle w:val="Code"/>
                <w:lang w:val="bg-BG"/>
              </w:rPr>
            </w:pPr>
            <w:r w:rsidRPr="004514E3">
              <w:rPr>
                <w:rStyle w:val="Code"/>
                <w:lang w:val="bg-BG"/>
              </w:rPr>
              <w:t xml:space="preserve">2 </w:t>
            </w:r>
          </w:p>
          <w:p w:rsidR="00C0552F" w:rsidRPr="004514E3" w:rsidRDefault="00C0552F" w:rsidP="004514E3">
            <w:pPr>
              <w:spacing w:after="120"/>
              <w:jc w:val="left"/>
              <w:rPr>
                <w:rStyle w:val="Code"/>
                <w:lang w:val="bg-BG"/>
              </w:rPr>
            </w:pPr>
            <w:r w:rsidRPr="004514E3">
              <w:rPr>
                <w:rStyle w:val="Code"/>
                <w:lang w:val="bg-BG"/>
              </w:rPr>
              <w:t>2</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9</w:t>
            </w:r>
          </w:p>
          <w:p w:rsidR="00C0552F" w:rsidRPr="004514E3" w:rsidRDefault="00C0552F" w:rsidP="004514E3">
            <w:pPr>
              <w:spacing w:after="120"/>
              <w:jc w:val="left"/>
              <w:rPr>
                <w:rStyle w:val="Code"/>
                <w:lang w:val="bg-BG"/>
              </w:rPr>
            </w:pPr>
            <w:r w:rsidRPr="004514E3">
              <w:rPr>
                <w:rStyle w:val="Code"/>
                <w:lang w:val="bg-BG"/>
              </w:rPr>
              <w:t>9</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 xml:space="preserve">13 </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9</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18 19 </w:t>
            </w:r>
          </w:p>
          <w:p w:rsidR="00C0552F" w:rsidRPr="004514E3" w:rsidRDefault="00C0552F" w:rsidP="004514E3">
            <w:pPr>
              <w:spacing w:after="120"/>
              <w:jc w:val="left"/>
              <w:rPr>
                <w:rStyle w:val="Code"/>
                <w:lang w:val="bg-BG"/>
              </w:rPr>
            </w:pPr>
            <w:r w:rsidRPr="004514E3">
              <w:rPr>
                <w:rStyle w:val="Code"/>
                <w:lang w:val="bg-BG"/>
              </w:rPr>
              <w:t>4</w:t>
            </w:r>
          </w:p>
          <w:p w:rsidR="00C0552F" w:rsidRPr="004514E3" w:rsidRDefault="00C0552F" w:rsidP="004514E3">
            <w:pPr>
              <w:spacing w:after="120"/>
              <w:jc w:val="left"/>
              <w:rPr>
                <w:rStyle w:val="Code"/>
                <w:lang w:val="bg-BG"/>
              </w:rPr>
            </w:pPr>
            <w:r w:rsidRPr="004514E3">
              <w:rPr>
                <w:rStyle w:val="Code"/>
                <w:lang w:val="bg-BG"/>
              </w:rPr>
              <w:t>9</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 xml:space="preserve">1 3 13 16 </w:t>
            </w:r>
          </w:p>
          <w:p w:rsidR="00C0552F" w:rsidRPr="004514E3" w:rsidRDefault="00C0552F" w:rsidP="004514E3">
            <w:pPr>
              <w:spacing w:after="120"/>
              <w:jc w:val="left"/>
              <w:rPr>
                <w:rStyle w:val="Code"/>
                <w:lang w:val="bg-BG"/>
              </w:rPr>
            </w:pPr>
            <w:r w:rsidRPr="004514E3">
              <w:rPr>
                <w:rStyle w:val="Code"/>
                <w:lang w:val="bg-BG"/>
              </w:rPr>
              <w:t>4</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1 3 13 16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1 3 13 16 503 709 712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8</w:t>
            </w:r>
          </w:p>
          <w:p w:rsidR="00C0552F" w:rsidRPr="004514E3" w:rsidRDefault="00C0552F" w:rsidP="004514E3">
            <w:pPr>
              <w:spacing w:after="120"/>
              <w:jc w:val="left"/>
              <w:rPr>
                <w:rStyle w:val="Code"/>
                <w:lang w:val="bg-BG"/>
              </w:rPr>
            </w:pPr>
            <w:r w:rsidRPr="004514E3">
              <w:rPr>
                <w:rStyle w:val="Code"/>
                <w:lang w:val="bg-BG"/>
              </w:rPr>
              <w:t>8</w:t>
            </w:r>
          </w:p>
          <w:p w:rsidR="00C0552F" w:rsidRPr="004514E3" w:rsidRDefault="00C0552F" w:rsidP="004514E3">
            <w:pPr>
              <w:spacing w:after="120"/>
              <w:jc w:val="left"/>
              <w:rPr>
                <w:rStyle w:val="Code"/>
                <w:lang w:val="bg-BG"/>
              </w:rPr>
            </w:pPr>
            <w:r w:rsidRPr="004514E3">
              <w:rPr>
                <w:rStyle w:val="Code"/>
                <w:lang w:val="bg-BG"/>
              </w:rPr>
              <w:lastRenderedPageBreak/>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8</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1 3 13 16 503 621 709 712 </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673 </w:t>
            </w:r>
          </w:p>
          <w:p w:rsidR="00C0552F" w:rsidRPr="004514E3" w:rsidRDefault="00C0552F" w:rsidP="004514E3">
            <w:pPr>
              <w:spacing w:after="120"/>
              <w:jc w:val="left"/>
              <w:rPr>
                <w:rStyle w:val="Code"/>
                <w:lang w:val="bg-BG"/>
              </w:rPr>
            </w:pPr>
            <w:r w:rsidRPr="004514E3">
              <w:rPr>
                <w:rStyle w:val="Code"/>
                <w:lang w:val="bg-BG"/>
              </w:rPr>
              <w:t xml:space="preserve">7 9 10 12 673 </w:t>
            </w:r>
          </w:p>
          <w:p w:rsidR="00C0552F" w:rsidRPr="004514E3" w:rsidRDefault="00C0552F" w:rsidP="004514E3">
            <w:pPr>
              <w:spacing w:after="120"/>
              <w:jc w:val="left"/>
              <w:rPr>
                <w:rStyle w:val="Code"/>
                <w:lang w:val="bg-BG"/>
              </w:rPr>
            </w:pPr>
            <w:r w:rsidRPr="004514E3">
              <w:rPr>
                <w:rStyle w:val="Code"/>
                <w:lang w:val="bg-BG"/>
              </w:rPr>
              <w:t xml:space="preserve">7 10 12 673 </w:t>
            </w:r>
          </w:p>
          <w:p w:rsidR="00C0552F" w:rsidRPr="004514E3" w:rsidRDefault="00C0552F" w:rsidP="004514E3">
            <w:pPr>
              <w:spacing w:after="120"/>
              <w:jc w:val="left"/>
              <w:rPr>
                <w:rStyle w:val="Code"/>
                <w:lang w:val="bg-BG"/>
              </w:rPr>
            </w:pPr>
            <w:r w:rsidRPr="004514E3">
              <w:rPr>
                <w:rStyle w:val="Code"/>
                <w:lang w:val="bg-BG"/>
              </w:rPr>
              <w:t xml:space="preserve">7 10 12 400 673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2</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2</w:t>
            </w:r>
          </w:p>
          <w:p w:rsidR="00C0552F" w:rsidRPr="004514E3" w:rsidRDefault="00C0552F" w:rsidP="004514E3">
            <w:pPr>
              <w:spacing w:after="120"/>
              <w:jc w:val="left"/>
              <w:rPr>
                <w:rStyle w:val="Code"/>
                <w:lang w:val="bg-BG"/>
              </w:rPr>
            </w:pPr>
            <w:r w:rsidRPr="004514E3">
              <w:rPr>
                <w:rStyle w:val="Code"/>
                <w:lang w:val="bg-BG"/>
              </w:rPr>
              <w:t>10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10</w:t>
            </w:r>
          </w:p>
          <w:p w:rsidR="00C0552F" w:rsidRPr="004514E3" w:rsidRDefault="00C0552F" w:rsidP="004514E3">
            <w:pPr>
              <w:spacing w:after="120"/>
              <w:jc w:val="left"/>
              <w:rPr>
                <w:rStyle w:val="Code"/>
                <w:lang w:val="bg-BG"/>
              </w:rPr>
            </w:pPr>
            <w:r w:rsidRPr="004514E3">
              <w:rPr>
                <w:rStyle w:val="Code"/>
                <w:lang w:val="bg-BG"/>
              </w:rPr>
              <w:t xml:space="preserve">3 4 8 12 14 15 16 18 19 952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0 1 4 5 10 12 14 18 19 </w:t>
            </w:r>
          </w:p>
          <w:p w:rsidR="00C0552F" w:rsidRPr="004514E3" w:rsidRDefault="00C0552F" w:rsidP="004514E3">
            <w:pPr>
              <w:spacing w:after="120"/>
              <w:jc w:val="left"/>
              <w:rPr>
                <w:rStyle w:val="Code"/>
                <w:lang w:val="bg-BG"/>
              </w:rPr>
            </w:pPr>
            <w:r w:rsidRPr="004514E3">
              <w:rPr>
                <w:rStyle w:val="Code"/>
                <w:lang w:val="bg-BG"/>
              </w:rPr>
              <w:t>3</w:t>
            </w:r>
          </w:p>
          <w:p w:rsidR="00C0552F" w:rsidRPr="004514E3" w:rsidRDefault="00C0552F" w:rsidP="004514E3">
            <w:pPr>
              <w:spacing w:after="120"/>
              <w:jc w:val="left"/>
              <w:rPr>
                <w:rStyle w:val="Code"/>
                <w:lang w:val="bg-BG"/>
              </w:rPr>
            </w:pPr>
            <w:r w:rsidRPr="004514E3">
              <w:rPr>
                <w:rStyle w:val="Code"/>
                <w:lang w:val="bg-BG"/>
              </w:rPr>
              <w:t>4</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4</w:t>
            </w:r>
          </w:p>
          <w:p w:rsidR="00C0552F" w:rsidRPr="004514E3" w:rsidRDefault="00C0552F" w:rsidP="004514E3">
            <w:pPr>
              <w:spacing w:after="120"/>
              <w:jc w:val="left"/>
              <w:rPr>
                <w:rStyle w:val="Code"/>
                <w:lang w:val="bg-BG"/>
              </w:rPr>
            </w:pPr>
            <w:r w:rsidRPr="004514E3">
              <w:rPr>
                <w:rStyle w:val="Code"/>
                <w:lang w:val="bg-BG"/>
              </w:rPr>
              <w:t>6</w:t>
            </w:r>
          </w:p>
          <w:p w:rsidR="00C0552F" w:rsidRPr="004514E3" w:rsidRDefault="00C0552F" w:rsidP="004514E3">
            <w:pPr>
              <w:spacing w:after="120"/>
              <w:jc w:val="left"/>
              <w:rPr>
                <w:rStyle w:val="Code"/>
                <w:lang w:val="bg-BG"/>
              </w:rPr>
            </w:pPr>
            <w:r w:rsidRPr="004514E3">
              <w:rPr>
                <w:rStyle w:val="Code"/>
                <w:lang w:val="bg-BG"/>
              </w:rPr>
              <w:t>6</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486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 xml:space="preserve">478 952 </w:t>
            </w:r>
          </w:p>
          <w:p w:rsidR="00C0552F" w:rsidRPr="004514E3" w:rsidRDefault="00C0552F" w:rsidP="004514E3">
            <w:pPr>
              <w:spacing w:after="120"/>
              <w:jc w:val="left"/>
              <w:rPr>
                <w:rStyle w:val="Code"/>
                <w:lang w:val="bg-BG"/>
              </w:rPr>
            </w:pPr>
            <w:r w:rsidRPr="004514E3">
              <w:rPr>
                <w:rStyle w:val="Code"/>
                <w:lang w:val="bg-BG"/>
              </w:rPr>
              <w:lastRenderedPageBreak/>
              <w:t>False</w:t>
            </w:r>
          </w:p>
          <w:p w:rsidR="00C0552F" w:rsidRPr="004514E3" w:rsidRDefault="00C0552F" w:rsidP="004514E3">
            <w:pPr>
              <w:spacing w:after="120"/>
              <w:jc w:val="left"/>
              <w:rPr>
                <w:rStyle w:val="Code"/>
                <w:lang w:val="bg-BG"/>
              </w:rPr>
            </w:pPr>
            <w:r w:rsidRPr="004514E3">
              <w:rPr>
                <w:rStyle w:val="Code"/>
                <w:lang w:val="bg-BG"/>
              </w:rPr>
              <w:t xml:space="preserve">478 952 </w:t>
            </w:r>
          </w:p>
          <w:p w:rsidR="00C0552F" w:rsidRPr="004514E3" w:rsidRDefault="00C0552F" w:rsidP="004514E3">
            <w:pPr>
              <w:spacing w:after="120"/>
              <w:jc w:val="left"/>
              <w:rPr>
                <w:rStyle w:val="Code"/>
                <w:lang w:val="bg-BG"/>
              </w:rPr>
            </w:pPr>
            <w:r w:rsidRPr="004514E3">
              <w:rPr>
                <w:rStyle w:val="Code"/>
                <w:lang w:val="bg-BG"/>
              </w:rPr>
              <w:t>2</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478 952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13</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3</w:t>
            </w:r>
          </w:p>
          <w:p w:rsidR="00C0552F" w:rsidRPr="004514E3" w:rsidRDefault="00C0552F" w:rsidP="004514E3">
            <w:pPr>
              <w:spacing w:after="120"/>
              <w:jc w:val="left"/>
              <w:rPr>
                <w:rStyle w:val="Code"/>
                <w:lang w:val="bg-BG"/>
              </w:rPr>
            </w:pPr>
            <w:r w:rsidRPr="004514E3">
              <w:rPr>
                <w:rStyle w:val="Code"/>
                <w:lang w:val="bg-BG"/>
              </w:rPr>
              <w:t>4</w:t>
            </w:r>
          </w:p>
          <w:p w:rsidR="00C0552F" w:rsidRPr="004514E3" w:rsidRDefault="00C0552F" w:rsidP="004514E3">
            <w:pPr>
              <w:spacing w:after="120"/>
              <w:jc w:val="left"/>
              <w:rPr>
                <w:rStyle w:val="Code"/>
                <w:lang w:val="bg-BG"/>
              </w:rPr>
            </w:pPr>
            <w:r w:rsidRPr="004514E3">
              <w:rPr>
                <w:rStyle w:val="Code"/>
                <w:lang w:val="bg-BG"/>
              </w:rPr>
              <w:t xml:space="preserve">9 12 18 107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935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0 1 8 9 11 13 19 935 </w:t>
            </w:r>
          </w:p>
          <w:p w:rsidR="00C0552F" w:rsidRPr="004514E3" w:rsidRDefault="00C0552F" w:rsidP="004514E3">
            <w:pPr>
              <w:spacing w:after="120"/>
              <w:jc w:val="left"/>
              <w:rPr>
                <w:rStyle w:val="Code"/>
                <w:lang w:val="bg-BG"/>
              </w:rPr>
            </w:pPr>
            <w:r w:rsidRPr="004514E3">
              <w:rPr>
                <w:rStyle w:val="Code"/>
                <w:lang w:val="bg-BG"/>
              </w:rPr>
              <w:t>8</w:t>
            </w:r>
          </w:p>
          <w:p w:rsidR="00C0552F" w:rsidRPr="004514E3" w:rsidRDefault="00C0552F" w:rsidP="004514E3">
            <w:pPr>
              <w:spacing w:after="120"/>
              <w:jc w:val="left"/>
              <w:rPr>
                <w:rStyle w:val="Code"/>
                <w:lang w:val="bg-BG"/>
              </w:rPr>
            </w:pPr>
            <w:r w:rsidRPr="004514E3">
              <w:rPr>
                <w:rStyle w:val="Code"/>
                <w:lang w:val="bg-BG"/>
              </w:rPr>
              <w:lastRenderedPageBreak/>
              <w:t>10</w:t>
            </w:r>
          </w:p>
          <w:p w:rsidR="00C0552F" w:rsidRPr="004514E3" w:rsidRDefault="00C0552F" w:rsidP="004514E3">
            <w:pPr>
              <w:spacing w:after="120"/>
              <w:jc w:val="left"/>
              <w:rPr>
                <w:rStyle w:val="Code"/>
                <w:lang w:val="bg-BG"/>
              </w:rPr>
            </w:pPr>
            <w:r w:rsidRPr="004514E3">
              <w:rPr>
                <w:rStyle w:val="Code"/>
                <w:lang w:val="bg-BG"/>
              </w:rPr>
              <w:t xml:space="preserve">0 1 2 3 5 7 8 9 10 11 13 16 17 18 19 935 </w:t>
            </w:r>
          </w:p>
          <w:p w:rsidR="00C0552F" w:rsidRPr="004514E3" w:rsidRDefault="00C0552F" w:rsidP="004514E3">
            <w:pPr>
              <w:spacing w:after="120"/>
              <w:jc w:val="left"/>
              <w:rPr>
                <w:rStyle w:val="Code"/>
                <w:lang w:val="bg-BG"/>
              </w:rPr>
            </w:pPr>
            <w:r w:rsidRPr="004514E3">
              <w:rPr>
                <w:rStyle w:val="Code"/>
                <w:lang w:val="bg-BG"/>
              </w:rPr>
              <w:t xml:space="preserve">906 </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675 </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0 5 11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1 2 3 5 10 11 14 16 18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9</w:t>
            </w:r>
          </w:p>
          <w:p w:rsidR="00C0552F" w:rsidRPr="004514E3" w:rsidRDefault="00C0552F" w:rsidP="004514E3">
            <w:pPr>
              <w:spacing w:after="120"/>
              <w:jc w:val="left"/>
              <w:rPr>
                <w:rStyle w:val="Code"/>
                <w:lang w:val="bg-BG"/>
              </w:rPr>
            </w:pPr>
            <w:r w:rsidRPr="004514E3">
              <w:rPr>
                <w:rStyle w:val="Code"/>
                <w:lang w:val="bg-BG"/>
              </w:rPr>
              <w:t xml:space="preserve">1 2 3 4 5 10 11 12 13 14 15 16 18 19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165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165 </w:t>
            </w:r>
          </w:p>
          <w:p w:rsidR="00C0552F" w:rsidRPr="004514E3" w:rsidRDefault="00C0552F" w:rsidP="004514E3">
            <w:pPr>
              <w:spacing w:after="120"/>
              <w:jc w:val="left"/>
              <w:rPr>
                <w:rStyle w:val="Code"/>
                <w:lang w:val="bg-BG"/>
              </w:rPr>
            </w:pPr>
            <w:r w:rsidRPr="004514E3">
              <w:rPr>
                <w:rStyle w:val="Code"/>
                <w:lang w:val="bg-BG"/>
              </w:rPr>
              <w:t xml:space="preserve">165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7</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5 12 </w:t>
            </w:r>
          </w:p>
          <w:p w:rsidR="00C0552F" w:rsidRPr="004514E3" w:rsidRDefault="00C0552F" w:rsidP="004514E3">
            <w:pPr>
              <w:spacing w:after="120"/>
              <w:jc w:val="left"/>
              <w:rPr>
                <w:rStyle w:val="Code"/>
                <w:lang w:val="bg-BG"/>
              </w:rPr>
            </w:pPr>
            <w:r w:rsidRPr="004514E3">
              <w:rPr>
                <w:rStyle w:val="Code"/>
                <w:lang w:val="bg-BG"/>
              </w:rPr>
              <w:lastRenderedPageBreak/>
              <w:t>4</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680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2</w:t>
            </w:r>
          </w:p>
          <w:p w:rsidR="00C0552F" w:rsidRPr="004514E3" w:rsidRDefault="00C0552F" w:rsidP="004514E3">
            <w:pPr>
              <w:spacing w:after="120"/>
              <w:jc w:val="left"/>
              <w:rPr>
                <w:rStyle w:val="Code"/>
                <w:lang w:val="bg-BG"/>
              </w:rPr>
            </w:pPr>
            <w:r w:rsidRPr="004514E3">
              <w:rPr>
                <w:rStyle w:val="Code"/>
                <w:lang w:val="bg-BG"/>
              </w:rPr>
              <w:t>2</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8</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2</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16 </w:t>
            </w:r>
          </w:p>
          <w:p w:rsidR="00C0552F" w:rsidRPr="004514E3" w:rsidRDefault="00C0552F" w:rsidP="004514E3">
            <w:pPr>
              <w:spacing w:after="120"/>
              <w:jc w:val="left"/>
              <w:rPr>
                <w:rStyle w:val="Code"/>
                <w:lang w:val="bg-BG"/>
              </w:rPr>
            </w:pPr>
            <w:r w:rsidRPr="004514E3">
              <w:rPr>
                <w:rStyle w:val="Code"/>
                <w:lang w:val="bg-BG"/>
              </w:rPr>
              <w:t xml:space="preserve">16 </w:t>
            </w:r>
          </w:p>
          <w:p w:rsidR="00C0552F" w:rsidRPr="004514E3" w:rsidRDefault="00C0552F" w:rsidP="004514E3">
            <w:pPr>
              <w:spacing w:after="120"/>
              <w:jc w:val="left"/>
              <w:rPr>
                <w:rStyle w:val="Code"/>
                <w:lang w:val="bg-BG"/>
              </w:rPr>
            </w:pPr>
            <w:r w:rsidRPr="004514E3">
              <w:rPr>
                <w:rStyle w:val="Code"/>
                <w:lang w:val="bg-BG"/>
              </w:rPr>
              <w:t xml:space="preserve">296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6</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0 1 4 7 9 18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12</w:t>
            </w:r>
          </w:p>
          <w:p w:rsidR="00C0552F" w:rsidRPr="004514E3" w:rsidRDefault="00C0552F" w:rsidP="004514E3">
            <w:pPr>
              <w:spacing w:after="120"/>
              <w:jc w:val="left"/>
              <w:rPr>
                <w:rStyle w:val="Code"/>
                <w:lang w:val="bg-BG"/>
              </w:rPr>
            </w:pPr>
            <w:r w:rsidRPr="004514E3">
              <w:rPr>
                <w:rStyle w:val="Code"/>
                <w:lang w:val="bg-BG"/>
              </w:rPr>
              <w:t>12</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1 4 5 11 13 15 16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148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lastRenderedPageBreak/>
              <w:t>0</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 xml:space="preserve">521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603 </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3</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6 7 13 15 18 19 </w:t>
            </w:r>
          </w:p>
          <w:p w:rsidR="00C0552F" w:rsidRPr="004514E3" w:rsidRDefault="00C0552F" w:rsidP="004514E3">
            <w:pPr>
              <w:spacing w:after="120"/>
              <w:jc w:val="left"/>
              <w:rPr>
                <w:rStyle w:val="Code"/>
                <w:lang w:val="bg-BG"/>
              </w:rPr>
            </w:pPr>
            <w:r w:rsidRPr="004514E3">
              <w:rPr>
                <w:rStyle w:val="Code"/>
                <w:lang w:val="bg-BG"/>
              </w:rPr>
              <w:t xml:space="preserve">6 7 13 15 18 19 </w:t>
            </w:r>
          </w:p>
          <w:p w:rsidR="00C0552F" w:rsidRPr="004514E3" w:rsidRDefault="00C0552F" w:rsidP="004514E3">
            <w:pPr>
              <w:spacing w:after="120"/>
              <w:jc w:val="left"/>
              <w:rPr>
                <w:rStyle w:val="Code"/>
                <w:lang w:val="bg-BG"/>
              </w:rPr>
            </w:pPr>
            <w:r w:rsidRPr="004514E3">
              <w:rPr>
                <w:rStyle w:val="Code"/>
                <w:lang w:val="bg-BG"/>
              </w:rPr>
              <w:t xml:space="preserve">6 7 13 15 18 19 </w:t>
            </w:r>
          </w:p>
          <w:p w:rsidR="00C0552F" w:rsidRPr="004514E3" w:rsidRDefault="00C0552F" w:rsidP="004514E3">
            <w:pPr>
              <w:spacing w:after="120"/>
              <w:jc w:val="left"/>
              <w:rPr>
                <w:rStyle w:val="Code"/>
                <w:lang w:val="bg-BG"/>
              </w:rPr>
            </w:pPr>
            <w:r w:rsidRPr="004514E3">
              <w:rPr>
                <w:rStyle w:val="Code"/>
                <w:lang w:val="bg-BG"/>
              </w:rPr>
              <w:t xml:space="preserve">6 7 13 15 18 19 </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 xml:space="preserve">560 </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7</w:t>
            </w:r>
          </w:p>
          <w:p w:rsidR="00C0552F" w:rsidRPr="004514E3" w:rsidRDefault="00C0552F" w:rsidP="004514E3">
            <w:pPr>
              <w:spacing w:after="120"/>
              <w:jc w:val="left"/>
              <w:rPr>
                <w:rStyle w:val="Code"/>
                <w:lang w:val="bg-BG"/>
              </w:rPr>
            </w:pPr>
            <w:r w:rsidRPr="004514E3">
              <w:rPr>
                <w:rStyle w:val="Code"/>
                <w:lang w:val="bg-BG"/>
              </w:rPr>
              <w:t xml:space="preserve">1 5 7 16 17 19 637 </w:t>
            </w:r>
          </w:p>
          <w:p w:rsidR="00C0552F" w:rsidRPr="004514E3" w:rsidRDefault="00C0552F" w:rsidP="004514E3">
            <w:pPr>
              <w:spacing w:after="120"/>
              <w:jc w:val="left"/>
              <w:rPr>
                <w:rStyle w:val="Code"/>
                <w:lang w:val="bg-BG"/>
              </w:rPr>
            </w:pPr>
            <w:r w:rsidRPr="004514E3">
              <w:rPr>
                <w:rStyle w:val="Code"/>
                <w:lang w:val="bg-BG"/>
              </w:rPr>
              <w:t xml:space="preserve">1 4 5 7 8 14 16 17 19 637 </w:t>
            </w:r>
          </w:p>
          <w:p w:rsidR="00C0552F" w:rsidRPr="004514E3" w:rsidRDefault="00C0552F" w:rsidP="004514E3">
            <w:pPr>
              <w:spacing w:after="120"/>
              <w:jc w:val="left"/>
              <w:rPr>
                <w:rStyle w:val="Code"/>
                <w:lang w:val="bg-BG"/>
              </w:rPr>
            </w:pPr>
            <w:r w:rsidRPr="004514E3">
              <w:rPr>
                <w:rStyle w:val="Code"/>
                <w:lang w:val="bg-BG"/>
              </w:rPr>
              <w:t>12</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0 1 4 5 7 8 14 16 17 18 19 637 </w:t>
            </w:r>
          </w:p>
          <w:p w:rsidR="00C0552F" w:rsidRPr="004514E3" w:rsidRDefault="00C0552F" w:rsidP="004514E3">
            <w:pPr>
              <w:spacing w:after="120"/>
              <w:jc w:val="left"/>
              <w:rPr>
                <w:rStyle w:val="Code"/>
                <w:lang w:val="bg-BG"/>
              </w:rPr>
            </w:pPr>
            <w:r w:rsidRPr="004514E3">
              <w:rPr>
                <w:rStyle w:val="Code"/>
                <w:lang w:val="bg-BG"/>
              </w:rPr>
              <w:t>5</w:t>
            </w:r>
          </w:p>
          <w:p w:rsidR="00C0552F" w:rsidRPr="004514E3" w:rsidRDefault="00C0552F" w:rsidP="004514E3">
            <w:pPr>
              <w:spacing w:after="120"/>
              <w:jc w:val="left"/>
              <w:rPr>
                <w:rStyle w:val="Code"/>
                <w:lang w:val="bg-BG"/>
              </w:rPr>
            </w:pPr>
            <w:r w:rsidRPr="004514E3">
              <w:rPr>
                <w:rStyle w:val="Code"/>
                <w:lang w:val="bg-BG"/>
              </w:rPr>
              <w:t>5</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8</w:t>
            </w:r>
          </w:p>
          <w:p w:rsidR="00C0552F" w:rsidRPr="004514E3" w:rsidRDefault="00C0552F" w:rsidP="004514E3">
            <w:pPr>
              <w:spacing w:after="120"/>
              <w:jc w:val="left"/>
              <w:rPr>
                <w:rStyle w:val="Code"/>
                <w:lang w:val="bg-BG"/>
              </w:rPr>
            </w:pPr>
            <w:r w:rsidRPr="004514E3">
              <w:rPr>
                <w:rStyle w:val="Code"/>
                <w:lang w:val="bg-BG"/>
              </w:rPr>
              <w:t xml:space="preserve">1 6 8 11 15 17 19 304 </w:t>
            </w:r>
          </w:p>
          <w:p w:rsidR="00C0552F" w:rsidRPr="004514E3" w:rsidRDefault="00C0552F" w:rsidP="004514E3">
            <w:pPr>
              <w:spacing w:after="120"/>
              <w:jc w:val="left"/>
              <w:rPr>
                <w:rStyle w:val="Code"/>
                <w:lang w:val="bg-BG"/>
              </w:rPr>
            </w:pPr>
            <w:r w:rsidRPr="004514E3">
              <w:rPr>
                <w:rStyle w:val="Code"/>
                <w:lang w:val="bg-BG"/>
              </w:rPr>
              <w:t xml:space="preserve">1 4 12 17 </w:t>
            </w:r>
          </w:p>
          <w:p w:rsidR="00C0552F" w:rsidRPr="004514E3" w:rsidRDefault="00C0552F" w:rsidP="004514E3">
            <w:pPr>
              <w:spacing w:after="120"/>
              <w:jc w:val="left"/>
              <w:rPr>
                <w:rStyle w:val="Code"/>
                <w:lang w:val="bg-BG"/>
              </w:rPr>
            </w:pPr>
            <w:r w:rsidRPr="004514E3">
              <w:rPr>
                <w:rStyle w:val="Code"/>
                <w:lang w:val="bg-BG"/>
              </w:rPr>
              <w:t>7</w:t>
            </w:r>
          </w:p>
          <w:p w:rsidR="00C0552F" w:rsidRPr="004514E3" w:rsidRDefault="00C0552F" w:rsidP="004514E3">
            <w:pPr>
              <w:spacing w:after="120"/>
              <w:jc w:val="left"/>
              <w:rPr>
                <w:rStyle w:val="Code"/>
                <w:lang w:val="bg-BG"/>
              </w:rPr>
            </w:pPr>
            <w:r w:rsidRPr="004514E3">
              <w:rPr>
                <w:rStyle w:val="Code"/>
                <w:lang w:val="bg-BG"/>
              </w:rPr>
              <w:lastRenderedPageBreak/>
              <w:t>2</w:t>
            </w:r>
          </w:p>
          <w:p w:rsidR="00C0552F" w:rsidRPr="004514E3" w:rsidRDefault="00C0552F" w:rsidP="004514E3">
            <w:pPr>
              <w:spacing w:after="120"/>
              <w:jc w:val="left"/>
              <w:rPr>
                <w:rStyle w:val="Code"/>
                <w:lang w:val="bg-BG"/>
              </w:rPr>
            </w:pPr>
            <w:r w:rsidRPr="004514E3">
              <w:rPr>
                <w:rStyle w:val="Code"/>
                <w:lang w:val="bg-BG"/>
              </w:rPr>
              <w:t xml:space="preserve">3 15 </w:t>
            </w:r>
          </w:p>
          <w:p w:rsidR="00C0552F" w:rsidRPr="004514E3" w:rsidRDefault="00C0552F" w:rsidP="004514E3">
            <w:pPr>
              <w:spacing w:after="120"/>
              <w:jc w:val="left"/>
              <w:rPr>
                <w:rStyle w:val="Code"/>
                <w:lang w:val="bg-BG"/>
              </w:rPr>
            </w:pPr>
            <w:r w:rsidRPr="004514E3">
              <w:rPr>
                <w:rStyle w:val="Code"/>
                <w:lang w:val="bg-BG"/>
              </w:rPr>
              <w:t>7</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 xml:space="preserve">0 2 6 12 16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6</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666 </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 xml:space="preserve">288 </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1 13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6 11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1 13 17 18 19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lastRenderedPageBreak/>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4 8 11 14 17 778 </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1</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0 5 6 11 14 17 18 19 </w:t>
            </w:r>
          </w:p>
          <w:p w:rsidR="00C0552F" w:rsidRPr="004514E3" w:rsidRDefault="00C0552F" w:rsidP="004514E3">
            <w:pPr>
              <w:spacing w:after="120"/>
              <w:jc w:val="left"/>
              <w:rPr>
                <w:rStyle w:val="Code"/>
                <w:lang w:val="bg-BG"/>
              </w:rPr>
            </w:pPr>
            <w:r w:rsidRPr="004514E3">
              <w:rPr>
                <w:rStyle w:val="Code"/>
                <w:lang w:val="bg-BG"/>
              </w:rPr>
              <w:t>8</w:t>
            </w:r>
          </w:p>
          <w:p w:rsidR="00C0552F" w:rsidRPr="004514E3" w:rsidRDefault="00C0552F" w:rsidP="004514E3">
            <w:pPr>
              <w:spacing w:after="120"/>
              <w:jc w:val="left"/>
              <w:rPr>
                <w:rStyle w:val="Code"/>
                <w:lang w:val="bg-BG"/>
              </w:rPr>
            </w:pPr>
            <w:r w:rsidRPr="004514E3">
              <w:rPr>
                <w:rStyle w:val="Code"/>
                <w:lang w:val="bg-BG"/>
              </w:rPr>
              <w:t xml:space="preserve">0 5 6 11 14 17 18 19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8</w:t>
            </w:r>
          </w:p>
          <w:p w:rsidR="00C0552F" w:rsidRPr="004514E3" w:rsidRDefault="00C0552F" w:rsidP="004514E3">
            <w:pPr>
              <w:spacing w:after="120"/>
              <w:jc w:val="left"/>
              <w:rPr>
                <w:rStyle w:val="Code"/>
                <w:lang w:val="bg-BG"/>
              </w:rPr>
            </w:pPr>
            <w:r w:rsidRPr="004514E3">
              <w:rPr>
                <w:rStyle w:val="Code"/>
                <w:lang w:val="bg-BG"/>
              </w:rPr>
              <w:t xml:space="preserve">0 5 6 11 14 17 18 19 33 896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t xml:space="preserve">408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18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5</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473 615 916 </w:t>
            </w:r>
          </w:p>
          <w:p w:rsidR="00C0552F" w:rsidRPr="004514E3" w:rsidRDefault="00C0552F" w:rsidP="004514E3">
            <w:pPr>
              <w:spacing w:after="120"/>
              <w:jc w:val="left"/>
              <w:rPr>
                <w:rStyle w:val="Code"/>
                <w:lang w:val="bg-BG"/>
              </w:rPr>
            </w:pPr>
            <w:r w:rsidRPr="004514E3">
              <w:rPr>
                <w:rStyle w:val="Code"/>
                <w:lang w:val="bg-BG"/>
              </w:rPr>
              <w:t xml:space="preserve">473 615 916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 xml:space="preserve">591 </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False</w:t>
            </w:r>
          </w:p>
          <w:p w:rsidR="00C0552F" w:rsidRPr="004514E3" w:rsidRDefault="00C0552F" w:rsidP="004514E3">
            <w:pPr>
              <w:spacing w:after="120"/>
              <w:jc w:val="left"/>
              <w:rPr>
                <w:rStyle w:val="Code"/>
                <w:lang w:val="bg-BG"/>
              </w:rPr>
            </w:pPr>
            <w:r w:rsidRPr="004514E3">
              <w:rPr>
                <w:rStyle w:val="Code"/>
                <w:lang w:val="bg-BG"/>
              </w:rPr>
              <w:t>0</w:t>
            </w:r>
          </w:p>
          <w:p w:rsidR="00C0552F" w:rsidRPr="004514E3" w:rsidRDefault="00C0552F" w:rsidP="004514E3">
            <w:pPr>
              <w:spacing w:after="120"/>
              <w:jc w:val="left"/>
              <w:rPr>
                <w:rStyle w:val="Code"/>
                <w:lang w:val="bg-BG"/>
              </w:rPr>
            </w:pPr>
            <w:r w:rsidRPr="004514E3">
              <w:rPr>
                <w:rStyle w:val="Code"/>
                <w:lang w:val="bg-BG"/>
              </w:rPr>
              <w:lastRenderedPageBreak/>
              <w:t>0</w:t>
            </w:r>
          </w:p>
          <w:p w:rsidR="00C0552F" w:rsidRPr="00E30FBA" w:rsidRDefault="00C0552F" w:rsidP="004514E3">
            <w:pPr>
              <w:spacing w:after="120"/>
              <w:jc w:val="left"/>
              <w:rPr>
                <w:rFonts w:ascii="Consolas" w:hAnsi="Consolas" w:cs="Consolas"/>
                <w:noProof/>
                <w:highlight w:val="yellow"/>
              </w:rPr>
            </w:pPr>
            <w:r w:rsidRPr="004514E3">
              <w:rPr>
                <w:rStyle w:val="Code"/>
                <w:lang w:val="bg-BG"/>
              </w:rPr>
              <w:t>False</w:t>
            </w:r>
          </w:p>
        </w:tc>
      </w:tr>
      <w:tr w:rsidR="00C0552F" w:rsidRPr="00E30FBA" w:rsidTr="001F0656">
        <w:tc>
          <w:tcPr>
            <w:tcW w:w="10773" w:type="dxa"/>
            <w:gridSpan w:val="2"/>
            <w:vAlign w:val="center"/>
          </w:tcPr>
          <w:p w:rsidR="00C0552F" w:rsidRPr="00E30FBA" w:rsidRDefault="00C0552F" w:rsidP="00006CFC">
            <w:pPr>
              <w:pStyle w:val="ProblemTitle"/>
              <w:rPr>
                <w:rFonts w:ascii="Consolas" w:hAnsi="Consolas" w:cs="Consolas"/>
                <w:noProof/>
                <w:highlight w:val="yellow"/>
              </w:rPr>
            </w:pPr>
            <w:r w:rsidRPr="003A4E94">
              <w:lastRenderedPageBreak/>
              <w:t xml:space="preserve">Задача </w:t>
            </w:r>
            <w:r>
              <w:t>10</w:t>
            </w:r>
            <w:r w:rsidRPr="003A4E94">
              <w:t>.</w:t>
            </w:r>
            <w:r w:rsidRPr="00A75751">
              <w:t xml:space="preserve"> </w:t>
            </w:r>
            <w:r>
              <w:t>Обединение и сечение на множества</w:t>
            </w:r>
          </w:p>
        </w:tc>
      </w:tr>
      <w:tr w:rsidR="00C0552F" w:rsidRPr="00E30FBA" w:rsidTr="001F0656">
        <w:tc>
          <w:tcPr>
            <w:tcW w:w="10773" w:type="dxa"/>
            <w:gridSpan w:val="2"/>
            <w:vAlign w:val="center"/>
          </w:tcPr>
          <w:p w:rsidR="00C0552F" w:rsidRDefault="00C0552F" w:rsidP="00220D17">
            <w:pPr>
              <w:spacing w:after="120"/>
              <w:jc w:val="left"/>
              <w:rPr>
                <w:b/>
              </w:rPr>
            </w:pPr>
            <w:r w:rsidRPr="003A4E94">
              <w:rPr>
                <w:b/>
              </w:rPr>
              <w:t>Условие</w:t>
            </w:r>
          </w:p>
          <w:p w:rsidR="00C0552F" w:rsidRDefault="00C0552F" w:rsidP="00C7376A">
            <w:pPr>
              <w:tabs>
                <w:tab w:val="left" w:pos="426"/>
              </w:tabs>
              <w:suppressAutoHyphens/>
            </w:pPr>
            <w:r>
              <w:t>Дадени са три редици от числа, дефинирани чрез формулите:</w:t>
            </w:r>
          </w:p>
          <w:p w:rsidR="00C0552F" w:rsidRDefault="00C0552F" w:rsidP="001C73D9">
            <w:pPr>
              <w:numPr>
                <w:ilvl w:val="0"/>
                <w:numId w:val="42"/>
              </w:numPr>
              <w:tabs>
                <w:tab w:val="left" w:pos="709"/>
              </w:tabs>
              <w:suppressAutoHyphens/>
              <w:ind w:left="426" w:firstLine="0"/>
              <w:rPr>
                <w:rStyle w:val="Code"/>
                <w:b w:val="0"/>
              </w:rPr>
            </w:pPr>
            <w:r>
              <w:rPr>
                <w:rStyle w:val="Code"/>
              </w:rPr>
              <w:t>f1(0) = 1; f1(k) = 2*f1(k-1) + 3;  f1 = {1, 5, 13, 29, …}</w:t>
            </w:r>
          </w:p>
          <w:p w:rsidR="00C0552F" w:rsidRDefault="00C0552F" w:rsidP="001C73D9">
            <w:pPr>
              <w:numPr>
                <w:ilvl w:val="0"/>
                <w:numId w:val="42"/>
              </w:numPr>
              <w:tabs>
                <w:tab w:val="left" w:pos="709"/>
              </w:tabs>
              <w:suppressAutoHyphens/>
              <w:ind w:left="426" w:firstLine="0"/>
              <w:rPr>
                <w:rStyle w:val="Code"/>
                <w:b w:val="0"/>
              </w:rPr>
            </w:pPr>
            <w:r>
              <w:rPr>
                <w:rStyle w:val="Code"/>
              </w:rPr>
              <w:t>f2(0) = 2; f2(k) = 3*f2(k-1) + 1;  f2 = {2, 7, 22, 67, …}</w:t>
            </w:r>
          </w:p>
          <w:p w:rsidR="00C0552F" w:rsidRDefault="00C0552F" w:rsidP="001C73D9">
            <w:pPr>
              <w:numPr>
                <w:ilvl w:val="0"/>
                <w:numId w:val="42"/>
              </w:numPr>
              <w:tabs>
                <w:tab w:val="left" w:pos="709"/>
              </w:tabs>
              <w:suppressAutoHyphens/>
              <w:ind w:left="426" w:firstLine="0"/>
              <w:rPr>
                <w:rStyle w:val="Code"/>
                <w:b w:val="0"/>
              </w:rPr>
            </w:pPr>
            <w:r>
              <w:rPr>
                <w:rStyle w:val="Code"/>
              </w:rPr>
              <w:t>f3(0) = 2; f3(k) = 2*f3(k-1) - 1;  f3 = {2, 3, 5, 9, …}</w:t>
            </w:r>
          </w:p>
          <w:p w:rsidR="00C0552F" w:rsidRPr="00E30FBA" w:rsidRDefault="00C0552F" w:rsidP="000B0F99">
            <w:pPr>
              <w:spacing w:after="120"/>
              <w:jc w:val="left"/>
              <w:rPr>
                <w:rFonts w:ascii="Consolas" w:hAnsi="Consolas" w:cs="Consolas"/>
                <w:noProof/>
                <w:highlight w:val="yellow"/>
              </w:rPr>
            </w:pPr>
            <w:r>
              <w:t>Напишете програма, която намира</w:t>
            </w:r>
            <w:r>
              <w:rPr>
                <w:lang w:val="en-US"/>
              </w:rPr>
              <w:t xml:space="preserve"> </w:t>
            </w:r>
            <w:r>
              <w:t>и извежда на конзолата сечението и обединението на множе</w:t>
            </w:r>
            <w:r>
              <w:softHyphen/>
              <w:t>ствата от членовете на редиците в интервала [0;</w:t>
            </w:r>
            <w:r>
              <w:rPr>
                <w:lang w:val="en-US"/>
              </w:rPr>
              <w:t xml:space="preserve"> n</w:t>
            </w:r>
            <w:r>
              <w:t>]</w:t>
            </w:r>
            <w:r>
              <w:rPr>
                <w:lang w:val="en-US"/>
              </w:rPr>
              <w:t xml:space="preserve">, </w:t>
            </w:r>
            <w:r>
              <w:t xml:space="preserve">където </w:t>
            </w:r>
            <w:r>
              <w:rPr>
                <w:lang w:val="en-US"/>
              </w:rPr>
              <w:t xml:space="preserve">n </w:t>
            </w:r>
            <w:r>
              <w:t>е в интервала между 0 и 100000: f</w:t>
            </w:r>
            <w:r>
              <w:rPr>
                <w:vertAlign w:val="subscript"/>
              </w:rPr>
              <w:t xml:space="preserve">1 </w:t>
            </w:r>
            <w:r>
              <w:rPr>
                <w:rFonts w:ascii="Arial" w:eastAsia="Arial Unicode MS" w:hAnsi="Arial" w:cs="Arial"/>
                <w:szCs w:val="20"/>
              </w:rPr>
              <w:t>*</w:t>
            </w:r>
            <w:r>
              <w:t xml:space="preserve"> f</w:t>
            </w:r>
            <w:r>
              <w:rPr>
                <w:vertAlign w:val="subscript"/>
              </w:rPr>
              <w:t>2</w:t>
            </w:r>
            <w:r>
              <w:t>; f</w:t>
            </w:r>
            <w:r>
              <w:rPr>
                <w:vertAlign w:val="subscript"/>
              </w:rPr>
              <w:t xml:space="preserve">1 </w:t>
            </w:r>
            <w:r>
              <w:rPr>
                <w:rFonts w:ascii="Arial" w:hAnsi="Arial" w:cs="Arial"/>
              </w:rPr>
              <w:t xml:space="preserve">* </w:t>
            </w:r>
            <w:r>
              <w:t>f</w:t>
            </w:r>
            <w:r>
              <w:rPr>
                <w:vertAlign w:val="subscript"/>
              </w:rPr>
              <w:t>3</w:t>
            </w:r>
            <w:r>
              <w:t>; f</w:t>
            </w:r>
            <w:r>
              <w:rPr>
                <w:vertAlign w:val="subscript"/>
              </w:rPr>
              <w:t xml:space="preserve">2 </w:t>
            </w:r>
            <w:r>
              <w:rPr>
                <w:rFonts w:ascii="Arial" w:hAnsi="Arial" w:cs="Arial"/>
              </w:rPr>
              <w:t>*</w:t>
            </w:r>
            <w:r>
              <w:t xml:space="preserve"> f</w:t>
            </w:r>
            <w:r>
              <w:rPr>
                <w:vertAlign w:val="subscript"/>
              </w:rPr>
              <w:t>3</w:t>
            </w:r>
            <w:r>
              <w:t>; f</w:t>
            </w:r>
            <w:r>
              <w:rPr>
                <w:vertAlign w:val="subscript"/>
              </w:rPr>
              <w:t>1</w:t>
            </w:r>
            <w:r>
              <w:t xml:space="preserve"> </w:t>
            </w:r>
            <w:r>
              <w:rPr>
                <w:rFonts w:ascii="Arial" w:hAnsi="Arial" w:cs="Arial"/>
              </w:rPr>
              <w:t>*</w:t>
            </w:r>
            <w:r>
              <w:t xml:space="preserve"> f</w:t>
            </w:r>
            <w:r>
              <w:rPr>
                <w:vertAlign w:val="subscript"/>
              </w:rPr>
              <w:t>2</w:t>
            </w:r>
            <w:r>
              <w:t xml:space="preserve"> * f</w:t>
            </w:r>
            <w:r>
              <w:rPr>
                <w:vertAlign w:val="subscript"/>
              </w:rPr>
              <w:t>3</w:t>
            </w:r>
            <w:r>
              <w:t>; f</w:t>
            </w:r>
            <w:r>
              <w:rPr>
                <w:vertAlign w:val="subscript"/>
              </w:rPr>
              <w:t xml:space="preserve">1 </w:t>
            </w:r>
            <w:r>
              <w:rPr>
                <w:rFonts w:ascii="Arial" w:eastAsia="Arial Unicode MS" w:hAnsi="Arial" w:cs="Arial Unicode MS"/>
                <w:szCs w:val="20"/>
              </w:rPr>
              <w:t>+</w:t>
            </w:r>
            <w:r>
              <w:t xml:space="preserve"> f</w:t>
            </w:r>
            <w:r>
              <w:rPr>
                <w:vertAlign w:val="subscript"/>
              </w:rPr>
              <w:t>2</w:t>
            </w:r>
            <w:r>
              <w:t>; f</w:t>
            </w:r>
            <w:r>
              <w:rPr>
                <w:vertAlign w:val="subscript"/>
              </w:rPr>
              <w:t xml:space="preserve">1 </w:t>
            </w:r>
            <w:r>
              <w:rPr>
                <w:rFonts w:ascii="Arial" w:eastAsia="Arial Unicode MS" w:hAnsi="Arial" w:cs="Arial Unicode MS"/>
                <w:szCs w:val="20"/>
              </w:rPr>
              <w:t>+</w:t>
            </w:r>
            <w:r>
              <w:t xml:space="preserve"> f</w:t>
            </w:r>
            <w:r>
              <w:rPr>
                <w:vertAlign w:val="subscript"/>
              </w:rPr>
              <w:t>3</w:t>
            </w:r>
            <w:r>
              <w:t>; f</w:t>
            </w:r>
            <w:r>
              <w:rPr>
                <w:vertAlign w:val="subscript"/>
              </w:rPr>
              <w:t xml:space="preserve">2 </w:t>
            </w:r>
            <w:r>
              <w:rPr>
                <w:rFonts w:ascii="Arial" w:eastAsia="Arial Unicode MS" w:hAnsi="Arial" w:cs="Arial Unicode MS"/>
                <w:szCs w:val="20"/>
              </w:rPr>
              <w:t>+</w:t>
            </w:r>
            <w:r>
              <w:t xml:space="preserve"> f</w:t>
            </w:r>
            <w:r>
              <w:rPr>
                <w:vertAlign w:val="subscript"/>
              </w:rPr>
              <w:t>3</w:t>
            </w:r>
            <w:r>
              <w:t>; f</w:t>
            </w:r>
            <w:r>
              <w:rPr>
                <w:vertAlign w:val="subscript"/>
              </w:rPr>
              <w:t>1</w:t>
            </w:r>
            <w:r>
              <w:t xml:space="preserve"> </w:t>
            </w:r>
            <w:r>
              <w:rPr>
                <w:rFonts w:ascii="Arial" w:eastAsia="Arial Unicode MS" w:hAnsi="Arial" w:cs="Arial Unicode MS"/>
                <w:szCs w:val="20"/>
              </w:rPr>
              <w:t>+</w:t>
            </w:r>
            <w:r>
              <w:t xml:space="preserve"> f</w:t>
            </w:r>
            <w:r>
              <w:rPr>
                <w:vertAlign w:val="subscript"/>
              </w:rPr>
              <w:t>2</w:t>
            </w:r>
            <w:r>
              <w:t xml:space="preserve"> </w:t>
            </w:r>
            <w:r>
              <w:rPr>
                <w:rFonts w:ascii="Arial" w:eastAsia="Arial Unicode MS" w:hAnsi="Arial" w:cs="Arial Unicode MS"/>
                <w:szCs w:val="20"/>
              </w:rPr>
              <w:t>+</w:t>
            </w:r>
            <w:r>
              <w:t xml:space="preserve"> f</w:t>
            </w:r>
            <w:r>
              <w:rPr>
                <w:vertAlign w:val="subscript"/>
              </w:rPr>
              <w:t>3</w:t>
            </w:r>
            <w:r>
              <w:t>. Със символите + и * означаваме съответно обединение и сечение на множества.</w:t>
            </w:r>
          </w:p>
        </w:tc>
      </w:tr>
      <w:tr w:rsidR="00C0552F" w:rsidRPr="00E30FBA" w:rsidTr="001F0656">
        <w:tc>
          <w:tcPr>
            <w:tcW w:w="10773" w:type="dxa"/>
            <w:gridSpan w:val="2"/>
            <w:vAlign w:val="center"/>
          </w:tcPr>
          <w:p w:rsidR="00C0552F" w:rsidRPr="003A4E94" w:rsidRDefault="00C0552F" w:rsidP="00220D17">
            <w:pPr>
              <w:spacing w:after="120"/>
              <w:jc w:val="left"/>
              <w:rPr>
                <w:b/>
              </w:rPr>
            </w:pPr>
            <w:r w:rsidRPr="003A4E94">
              <w:rPr>
                <w:b/>
              </w:rPr>
              <w:t>Описание на входа</w:t>
            </w:r>
          </w:p>
          <w:p w:rsidR="00C0552F" w:rsidRPr="003422A5" w:rsidRDefault="00C0552F" w:rsidP="003422A5">
            <w:pPr>
              <w:spacing w:after="120"/>
              <w:jc w:val="left"/>
              <w:rPr>
                <w:rFonts w:ascii="Consolas" w:hAnsi="Consolas" w:cs="Consolas"/>
                <w:noProof/>
                <w:highlight w:val="yellow"/>
              </w:rPr>
            </w:pPr>
            <w:r>
              <w:t xml:space="preserve">На един единствен ред се въвежда числото </w:t>
            </w:r>
            <w:r>
              <w:rPr>
                <w:lang w:val="en-US"/>
              </w:rPr>
              <w:t xml:space="preserve">n, </w:t>
            </w:r>
            <w:r>
              <w:t xml:space="preserve">като </w:t>
            </w:r>
            <w:r>
              <w:rPr>
                <w:lang w:val="en-US"/>
              </w:rPr>
              <w:t xml:space="preserve">n </w:t>
            </w:r>
            <w:r>
              <w:t>е в интервала между 0 и 100000.</w:t>
            </w:r>
          </w:p>
        </w:tc>
      </w:tr>
      <w:tr w:rsidR="00C0552F" w:rsidRPr="00E30FBA" w:rsidTr="001F0656">
        <w:tc>
          <w:tcPr>
            <w:tcW w:w="10773" w:type="dxa"/>
            <w:gridSpan w:val="2"/>
            <w:vAlign w:val="center"/>
          </w:tcPr>
          <w:p w:rsidR="00C0552F" w:rsidRDefault="00C0552F" w:rsidP="00220D17">
            <w:pPr>
              <w:spacing w:after="120"/>
              <w:jc w:val="left"/>
              <w:rPr>
                <w:b/>
                <w:lang w:val="en-US"/>
              </w:rPr>
            </w:pPr>
            <w:r w:rsidRPr="003A4E94">
              <w:rPr>
                <w:b/>
              </w:rPr>
              <w:t>Описание на изхода</w:t>
            </w:r>
          </w:p>
          <w:p w:rsidR="00C0552F" w:rsidRPr="00E30FBA" w:rsidRDefault="00C0552F" w:rsidP="00FF3960">
            <w:pPr>
              <w:spacing w:after="120"/>
              <w:jc w:val="left"/>
              <w:rPr>
                <w:rFonts w:ascii="Consolas" w:hAnsi="Consolas" w:cs="Consolas"/>
                <w:noProof/>
                <w:highlight w:val="yellow"/>
              </w:rPr>
            </w:pPr>
            <w:r>
              <w:rPr>
                <w:bCs/>
              </w:rPr>
              <w:t>На отделни редове се извеждат елементите на различните сечения и обединения, разделени с интервал. Ако съответното сечение или обединение е празно, нищо не се печата.</w:t>
            </w:r>
          </w:p>
        </w:tc>
      </w:tr>
      <w:tr w:rsidR="00C0552F" w:rsidRPr="00E30FBA" w:rsidTr="001F0656">
        <w:tc>
          <w:tcPr>
            <w:tcW w:w="10773" w:type="dxa"/>
            <w:gridSpan w:val="2"/>
            <w:vAlign w:val="center"/>
          </w:tcPr>
          <w:p w:rsidR="00C0552F" w:rsidRPr="003E46C9" w:rsidRDefault="00C0552F" w:rsidP="00220D17">
            <w:pPr>
              <w:spacing w:after="120"/>
              <w:jc w:val="left"/>
              <w:rPr>
                <w:rFonts w:cs="Verdana"/>
                <w:color w:val="000000"/>
                <w:sz w:val="24"/>
                <w:lang w:val="en-US" w:eastAsia="en-US"/>
              </w:rPr>
            </w:pPr>
            <w:r w:rsidRPr="003A4E94">
              <w:rPr>
                <w:b/>
              </w:rPr>
              <w:t>Анализ на задачата</w:t>
            </w:r>
          </w:p>
          <w:p w:rsidR="00C0552F" w:rsidRPr="00B44CA5" w:rsidRDefault="00C0552F" w:rsidP="007D6663">
            <w:pPr>
              <w:autoSpaceDE w:val="0"/>
              <w:autoSpaceDN w:val="0"/>
              <w:adjustRightInd w:val="0"/>
              <w:spacing w:before="0"/>
              <w:jc w:val="left"/>
              <w:rPr>
                <w:rFonts w:cs="Verdana"/>
                <w:color w:val="000000"/>
                <w:szCs w:val="20"/>
                <w:lang w:eastAsia="en-US"/>
              </w:rPr>
            </w:pPr>
            <w:r w:rsidRPr="00B44CA5">
              <w:rPr>
                <w:bCs/>
              </w:rPr>
              <w:t>Намерете всички членове на трите редици в посочения интервал и след това</w:t>
            </w:r>
            <w:r>
              <w:rPr>
                <w:bCs/>
              </w:rPr>
              <w:t>,</w:t>
            </w:r>
            <w:r w:rsidRPr="00B44CA5">
              <w:rPr>
                <w:bCs/>
              </w:rPr>
              <w:t xml:space="preserve"> използвайки</w:t>
            </w:r>
            <w:r>
              <w:rPr>
                <w:bCs/>
              </w:rPr>
              <w:t xml:space="preserve"> </w:t>
            </w:r>
            <w:r>
              <w:rPr>
                <w:rFonts w:ascii="Courier New" w:hAnsi="Courier New" w:cs="Courier New"/>
                <w:b/>
                <w:bCs/>
                <w:color w:val="000000"/>
                <w:szCs w:val="20"/>
                <w:lang w:val="en-US" w:eastAsia="en-US"/>
              </w:rPr>
              <w:lastRenderedPageBreak/>
              <w:t>HashSet&lt;int&gt;</w:t>
            </w:r>
            <w:r>
              <w:rPr>
                <w:rFonts w:ascii="Courier New" w:hAnsi="Courier New" w:cs="Courier New"/>
                <w:b/>
                <w:bCs/>
                <w:color w:val="000000"/>
                <w:szCs w:val="20"/>
                <w:lang w:eastAsia="en-US"/>
              </w:rPr>
              <w:t xml:space="preserve">, </w:t>
            </w:r>
            <w:r w:rsidRPr="00B44CA5">
              <w:rPr>
                <w:rFonts w:cs="Verdana"/>
                <w:color w:val="000000"/>
                <w:szCs w:val="20"/>
                <w:lang w:val="en-US" w:eastAsia="en-US"/>
              </w:rPr>
              <w:t>реализирайте обединение и сечение на множества</w:t>
            </w:r>
            <w:r>
              <w:rPr>
                <w:rFonts w:cs="Verdana"/>
                <w:color w:val="000000"/>
                <w:szCs w:val="20"/>
                <w:lang w:val="en-US" w:eastAsia="en-US"/>
              </w:rPr>
              <w:t>, след което направете исканите</w:t>
            </w:r>
            <w:r>
              <w:rPr>
                <w:rFonts w:cs="Verdana"/>
                <w:color w:val="000000"/>
                <w:szCs w:val="20"/>
                <w:lang w:eastAsia="en-US"/>
              </w:rPr>
              <w:t xml:space="preserve"> </w:t>
            </w:r>
            <w:r w:rsidRPr="00B44CA5">
              <w:rPr>
                <w:rFonts w:cs="Verdana"/>
                <w:color w:val="000000"/>
                <w:szCs w:val="20"/>
                <w:lang w:val="en-US" w:eastAsia="en-US"/>
              </w:rPr>
              <w:t>пресмятания.</w:t>
            </w:r>
          </w:p>
        </w:tc>
      </w:tr>
      <w:tr w:rsidR="00C0552F" w:rsidRPr="00E30FBA" w:rsidTr="001F0656">
        <w:tc>
          <w:tcPr>
            <w:tcW w:w="10773" w:type="dxa"/>
            <w:gridSpan w:val="2"/>
            <w:vAlign w:val="center"/>
          </w:tcPr>
          <w:p w:rsidR="00C0552F" w:rsidRPr="00E30FBA" w:rsidRDefault="00C0552F" w:rsidP="00220D17">
            <w:pPr>
              <w:spacing w:after="120"/>
              <w:jc w:val="left"/>
              <w:rPr>
                <w:rFonts w:ascii="Consolas" w:hAnsi="Consolas" w:cs="Consolas"/>
                <w:noProof/>
                <w:highlight w:val="yellow"/>
              </w:rPr>
            </w:pPr>
            <w:r w:rsidRPr="003A4E94">
              <w:rPr>
                <w:b/>
              </w:rPr>
              <w:lastRenderedPageBreak/>
              <w:t>Решение (сорс код)</w:t>
            </w:r>
          </w:p>
        </w:tc>
      </w:tr>
      <w:tr w:rsidR="00C0552F" w:rsidRPr="00E30FBA" w:rsidTr="001F0656">
        <w:tc>
          <w:tcPr>
            <w:tcW w:w="10773" w:type="dxa"/>
            <w:gridSpan w:val="2"/>
            <w:vAlign w:val="center"/>
          </w:tcPr>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System.Collections.Generic;</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System.Text;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SetsUnionAndIntersection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Main(</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args)</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inputLine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.Parse(inputLine);</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set1 = FillSet1(n);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set2 = FillSet2(n);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set3 = FillSet3(n);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intersection12 = IntersectSets(set1, set2);</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PrintSet(intersection12);</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intersection13 = IntersectSets(set1, set3);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PrintSet(intersection13);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intersection23 = IntersectSets(set2, set3);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PrintSet(intersection23);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intersection123 = IntersectSets(set1, intersection23);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PrintSet(intersection123);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union12 = UnionSets(set1, set2);</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PrintSet(union12);</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union13 = UnionSets(set1, set3);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PrintSet(union13);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union23 = UnionSets(set2, set3);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PrintSet(union23);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union123 = UnionSets(set1, union23);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PrintSet(union123);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UnionSets(</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set1,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set2)</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union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set1)</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union.Add(element);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union.UnionWith(set2);</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union;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IntersectSets(</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set1,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set2)</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intersection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set1)</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intersection.Add(element);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intersection.IntersectWith(set2);</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intersection;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 xml:space="preserve">  </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PrintSet(</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buffer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set)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buffer.AppendFormat(</w:t>
            </w:r>
            <w:r w:rsidRPr="00161E83">
              <w:rPr>
                <w:rFonts w:ascii="Consolas" w:hAnsi="Consolas" w:cs="Consolas"/>
                <w:color w:val="A31515"/>
                <w:szCs w:val="20"/>
                <w:lang w:val="en-US" w:eastAsia="en-US"/>
              </w:rPr>
              <w:t>"{0} "</w:t>
            </w:r>
            <w:r w:rsidRPr="00161E83">
              <w:rPr>
                <w:rFonts w:ascii="Consolas" w:hAnsi="Consolas" w:cs="Consolas"/>
                <w:szCs w:val="20"/>
                <w:lang w:val="en-US" w:eastAsia="en-US"/>
              </w:rPr>
              <w:t>, element);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(buffer.Length != 0)</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.WriteLine(buffer.ToString());</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FillSet1(</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currentElement = 1;</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while</w:t>
            </w:r>
            <w:r w:rsidRPr="00161E83">
              <w:rPr>
                <w:rFonts w:ascii="Consolas" w:hAnsi="Consolas" w:cs="Consolas"/>
                <w:szCs w:val="20"/>
                <w:lang w:val="en-US" w:eastAsia="en-US"/>
              </w:rPr>
              <w:t xml:space="preserve"> (currentElement &lt;= 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set.Add(currentElement);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currentElement = 2 * currentElement + 3;</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set;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FillSet2(</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currentElement = 2;</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while</w:t>
            </w:r>
            <w:r w:rsidRPr="00161E83">
              <w:rPr>
                <w:rFonts w:ascii="Consolas" w:hAnsi="Consolas" w:cs="Consolas"/>
                <w:szCs w:val="20"/>
                <w:lang w:val="en-US" w:eastAsia="en-US"/>
              </w:rPr>
              <w:t xml:space="preserve"> (currentElement &lt;= 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set.Add(currentElement);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currentElement = 3 * currentElement + 1;</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set;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FillSet3(</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currentElement = 2;</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while</w:t>
            </w:r>
            <w:r w:rsidRPr="00161E83">
              <w:rPr>
                <w:rFonts w:ascii="Consolas" w:hAnsi="Consolas" w:cs="Consolas"/>
                <w:szCs w:val="20"/>
                <w:lang w:val="en-US" w:eastAsia="en-US"/>
              </w:rPr>
              <w:t xml:space="preserve"> (currentElement &lt;= n)</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set.Add(currentElement);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currentElement = 2 * currentElement - 1;</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set;</w:t>
            </w:r>
          </w:p>
          <w:p w:rsidR="00C0552F" w:rsidRPr="00161E83" w:rsidRDefault="00C0552F" w:rsidP="00FF533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FF5336">
            <w:pPr>
              <w:autoSpaceDE w:val="0"/>
              <w:autoSpaceDN w:val="0"/>
              <w:adjustRightInd w:val="0"/>
              <w:spacing w:before="0"/>
              <w:jc w:val="left"/>
              <w:rPr>
                <w:rFonts w:ascii="Consolas" w:hAnsi="Consolas" w:cs="Consolas"/>
                <w:szCs w:val="20"/>
                <w:lang w:eastAsia="en-US"/>
              </w:rPr>
            </w:pPr>
            <w:r w:rsidRPr="00161E83">
              <w:rPr>
                <w:rFonts w:ascii="Consolas" w:hAnsi="Consolas" w:cs="Consolas"/>
                <w:szCs w:val="20"/>
                <w:lang w:val="en-US" w:eastAsia="en-US"/>
              </w:rPr>
              <w:t>}</w:t>
            </w:r>
          </w:p>
        </w:tc>
      </w:tr>
      <w:tr w:rsidR="00C0552F" w:rsidRPr="00E30FBA" w:rsidTr="001F0656">
        <w:tc>
          <w:tcPr>
            <w:tcW w:w="10773" w:type="dxa"/>
            <w:gridSpan w:val="2"/>
            <w:vAlign w:val="center"/>
          </w:tcPr>
          <w:p w:rsidR="00F76737" w:rsidRPr="00F76737" w:rsidRDefault="00F76737" w:rsidP="00F76737">
            <w:pPr>
              <w:spacing w:after="120"/>
              <w:jc w:val="left"/>
              <w:rPr>
                <w:b/>
              </w:rPr>
            </w:pPr>
            <w:r w:rsidRPr="00F76737">
              <w:rPr>
                <w:b/>
              </w:rPr>
              <w:lastRenderedPageBreak/>
              <w:t>Тестове</w:t>
            </w:r>
          </w:p>
          <w:p w:rsidR="00F76737" w:rsidRPr="00F76737" w:rsidRDefault="00F76737" w:rsidP="00F76737">
            <w:pPr>
              <w:spacing w:after="120"/>
            </w:pPr>
            <w:r w:rsidRPr="00F76737">
              <w:t>Интересните случаи за тестване са следните:</w:t>
            </w:r>
          </w:p>
          <w:p w:rsidR="00F76737" w:rsidRPr="00F76737" w:rsidRDefault="00F76737" w:rsidP="00F76737">
            <w:pPr>
              <w:pStyle w:val="ListParagraph"/>
              <w:numPr>
                <w:ilvl w:val="0"/>
                <w:numId w:val="40"/>
              </w:numPr>
              <w:spacing w:after="120"/>
              <w:jc w:val="left"/>
              <w:rPr>
                <w:b/>
                <w:lang w:val="en-US"/>
              </w:rPr>
            </w:pPr>
            <w:r w:rsidRPr="00F76737">
              <w:rPr>
                <w:rFonts w:cs="Consolas"/>
              </w:rPr>
              <w:t>Примерният вход от условието на задачата</w:t>
            </w:r>
          </w:p>
          <w:p w:rsidR="00F76737" w:rsidRPr="00F76737" w:rsidRDefault="00F76737" w:rsidP="00F76737">
            <w:pPr>
              <w:pStyle w:val="ListParagraph"/>
              <w:numPr>
                <w:ilvl w:val="0"/>
                <w:numId w:val="40"/>
              </w:numPr>
              <w:spacing w:after="120"/>
              <w:jc w:val="left"/>
              <w:rPr>
                <w:b/>
                <w:lang w:val="en-US"/>
              </w:rPr>
            </w:pPr>
            <w:r>
              <w:t>100000</w:t>
            </w:r>
          </w:p>
          <w:p w:rsidR="00C0552F" w:rsidRPr="00F76737" w:rsidRDefault="00F76737" w:rsidP="00F76737">
            <w:pPr>
              <w:pStyle w:val="ListParagraph"/>
              <w:numPr>
                <w:ilvl w:val="0"/>
                <w:numId w:val="40"/>
              </w:numPr>
              <w:spacing w:after="120"/>
              <w:jc w:val="left"/>
              <w:rPr>
                <w:rFonts w:ascii="Consolas" w:hAnsi="Consolas" w:cs="Consolas"/>
                <w:noProof/>
              </w:rPr>
            </w:pPr>
            <w:r>
              <w:t>0</w:t>
            </w:r>
          </w:p>
        </w:tc>
      </w:tr>
      <w:tr w:rsidR="00C0552F" w:rsidRPr="00E30FBA" w:rsidTr="001F0656">
        <w:tc>
          <w:tcPr>
            <w:tcW w:w="5387" w:type="dxa"/>
            <w:vAlign w:val="center"/>
          </w:tcPr>
          <w:p w:rsidR="00C0552F" w:rsidRPr="00327D7F" w:rsidRDefault="00C0552F" w:rsidP="00220D17">
            <w:pPr>
              <w:spacing w:after="120"/>
              <w:jc w:val="left"/>
              <w:rPr>
                <w:b/>
              </w:rPr>
            </w:pPr>
            <w:r w:rsidRPr="00327D7F">
              <w:rPr>
                <w:b/>
              </w:rPr>
              <w:t>Вход</w:t>
            </w:r>
          </w:p>
        </w:tc>
        <w:tc>
          <w:tcPr>
            <w:tcW w:w="5386" w:type="dxa"/>
            <w:vAlign w:val="center"/>
          </w:tcPr>
          <w:p w:rsidR="00C0552F" w:rsidRPr="00327D7F" w:rsidRDefault="00C0552F" w:rsidP="00220D17">
            <w:pPr>
              <w:spacing w:after="120"/>
              <w:jc w:val="left"/>
              <w:rPr>
                <w:b/>
              </w:rPr>
            </w:pPr>
            <w:r w:rsidRPr="00327D7F">
              <w:rPr>
                <w:b/>
              </w:rPr>
              <w:t>Изход</w:t>
            </w:r>
          </w:p>
        </w:tc>
      </w:tr>
      <w:tr w:rsidR="00C0552F" w:rsidRPr="00E30FBA" w:rsidTr="001F0656">
        <w:tc>
          <w:tcPr>
            <w:tcW w:w="5387" w:type="dxa"/>
          </w:tcPr>
          <w:p w:rsidR="00C0552F" w:rsidRPr="00717A4B" w:rsidRDefault="00C0552F" w:rsidP="00220D17">
            <w:pPr>
              <w:tabs>
                <w:tab w:val="left" w:pos="426"/>
              </w:tabs>
              <w:suppressAutoHyphens/>
              <w:rPr>
                <w:rFonts w:ascii="Courier New" w:hAnsi="Courier New"/>
                <w:b/>
                <w:bCs/>
                <w:noProof/>
                <w:kern w:val="32"/>
                <w:lang w:val="en-US"/>
              </w:rPr>
            </w:pPr>
            <w:r>
              <w:lastRenderedPageBreak/>
              <w:t>100000</w:t>
            </w:r>
          </w:p>
        </w:tc>
        <w:tc>
          <w:tcPr>
            <w:tcW w:w="5386" w:type="dxa"/>
          </w:tcPr>
          <w:p w:rsidR="00C0552F" w:rsidRDefault="00C0552F" w:rsidP="00D156F2">
            <w:pPr>
              <w:spacing w:after="120"/>
              <w:jc w:val="left"/>
            </w:pPr>
            <w:r>
              <w:t>5</w:t>
            </w:r>
          </w:p>
          <w:p w:rsidR="00C0552F" w:rsidRDefault="00C0552F" w:rsidP="00D156F2">
            <w:pPr>
              <w:spacing w:after="120"/>
              <w:jc w:val="left"/>
            </w:pPr>
            <w:r>
              <w:t>2</w:t>
            </w:r>
          </w:p>
          <w:p w:rsidR="00C0552F" w:rsidRDefault="00C0552F" w:rsidP="00D156F2">
            <w:pPr>
              <w:spacing w:after="120"/>
              <w:jc w:val="left"/>
            </w:pPr>
            <w:r>
              <w:t>1 5 13 29 61 125 253 509 1021 2045 4093 8189 16381 32765 65533 2 7 22 67 202 607</w:t>
            </w:r>
          </w:p>
          <w:p w:rsidR="00C0552F" w:rsidRDefault="00C0552F" w:rsidP="00D156F2">
            <w:pPr>
              <w:spacing w:after="120"/>
              <w:jc w:val="left"/>
            </w:pPr>
            <w:r>
              <w:t xml:space="preserve"> 1822 5467 16402 49207</w:t>
            </w:r>
          </w:p>
          <w:p w:rsidR="00C0552F" w:rsidRDefault="00C0552F" w:rsidP="00D156F2">
            <w:pPr>
              <w:spacing w:after="120"/>
              <w:jc w:val="left"/>
            </w:pPr>
            <w:r>
              <w:t>1 5 13 29 61 125 253 509 1021 2045 4093 8189 16381 32765 65533 2 3 9 17 33 65 12</w:t>
            </w:r>
          </w:p>
          <w:p w:rsidR="00C0552F" w:rsidRDefault="00C0552F" w:rsidP="00D156F2">
            <w:pPr>
              <w:spacing w:after="120"/>
              <w:jc w:val="left"/>
            </w:pPr>
            <w:r>
              <w:t>9 257 513 1025 2049 4097 8193 16385 32769 65537</w:t>
            </w:r>
          </w:p>
          <w:p w:rsidR="00C0552F" w:rsidRDefault="00C0552F" w:rsidP="00D156F2">
            <w:pPr>
              <w:spacing w:after="120"/>
              <w:jc w:val="left"/>
            </w:pPr>
            <w:r>
              <w:t>2 7 22 67 202 607 1822 5467 16402 49207 3 5 9 17 33 65 129 257 513 1025 2049 409</w:t>
            </w:r>
          </w:p>
          <w:p w:rsidR="00C0552F" w:rsidRDefault="00C0552F" w:rsidP="00D156F2">
            <w:pPr>
              <w:spacing w:after="120"/>
              <w:jc w:val="left"/>
            </w:pPr>
            <w:r>
              <w:t>7 8193 16385 32769 65537</w:t>
            </w:r>
          </w:p>
          <w:p w:rsidR="00C0552F" w:rsidRDefault="00C0552F" w:rsidP="00D156F2">
            <w:pPr>
              <w:spacing w:after="120"/>
              <w:jc w:val="left"/>
            </w:pPr>
            <w:r>
              <w:t>1 5 13 29 61 125 253 509 1021 2045 4093 8189 16381 32765 65533 2 7 22 67 202 607</w:t>
            </w:r>
          </w:p>
          <w:p w:rsidR="00C0552F" w:rsidRDefault="00C0552F" w:rsidP="00D156F2">
            <w:pPr>
              <w:spacing w:after="120"/>
              <w:jc w:val="left"/>
            </w:pPr>
            <w:r>
              <w:t xml:space="preserve"> 1822 5467 16402 49207 3 9 17 33 65 129 257 513 1025 2049 4097 8193 16385 32769</w:t>
            </w:r>
          </w:p>
          <w:p w:rsidR="00C0552F" w:rsidRPr="009F21C4" w:rsidRDefault="00C0552F" w:rsidP="00D156F2">
            <w:pPr>
              <w:spacing w:after="120"/>
              <w:jc w:val="left"/>
              <w:rPr>
                <w:rFonts w:ascii="Courier New" w:hAnsi="Courier New"/>
                <w:b/>
                <w:bCs/>
                <w:noProof/>
                <w:kern w:val="32"/>
                <w:lang w:val="en-US"/>
              </w:rPr>
            </w:pPr>
            <w:r>
              <w:t>65537</w:t>
            </w:r>
          </w:p>
        </w:tc>
      </w:tr>
      <w:tr w:rsidR="00C0552F" w:rsidRPr="00E30FBA" w:rsidTr="001F0656">
        <w:tc>
          <w:tcPr>
            <w:tcW w:w="5387" w:type="dxa"/>
            <w:vAlign w:val="center"/>
          </w:tcPr>
          <w:p w:rsidR="00C0552F" w:rsidRPr="00327D7F" w:rsidRDefault="00C0552F" w:rsidP="00220D17">
            <w:pPr>
              <w:spacing w:after="120"/>
              <w:jc w:val="left"/>
              <w:rPr>
                <w:b/>
              </w:rPr>
            </w:pPr>
            <w:r w:rsidRPr="00327D7F">
              <w:rPr>
                <w:b/>
              </w:rPr>
              <w:t>Вход</w:t>
            </w:r>
          </w:p>
        </w:tc>
        <w:tc>
          <w:tcPr>
            <w:tcW w:w="5386" w:type="dxa"/>
            <w:vAlign w:val="center"/>
          </w:tcPr>
          <w:p w:rsidR="00C0552F" w:rsidRPr="00327D7F" w:rsidRDefault="00C0552F" w:rsidP="00220D17">
            <w:pPr>
              <w:spacing w:after="120"/>
              <w:jc w:val="left"/>
              <w:rPr>
                <w:b/>
              </w:rPr>
            </w:pPr>
            <w:r w:rsidRPr="00327D7F">
              <w:rPr>
                <w:b/>
              </w:rPr>
              <w:t>Изход</w:t>
            </w:r>
          </w:p>
        </w:tc>
      </w:tr>
      <w:tr w:rsidR="00C0552F" w:rsidRPr="00E30FBA" w:rsidTr="001F0656">
        <w:tc>
          <w:tcPr>
            <w:tcW w:w="5387" w:type="dxa"/>
          </w:tcPr>
          <w:p w:rsidR="00C0552F" w:rsidRPr="00960BB2" w:rsidRDefault="00C0552F" w:rsidP="00220D17">
            <w:pPr>
              <w:spacing w:after="120"/>
              <w:jc w:val="left"/>
              <w:rPr>
                <w:rFonts w:ascii="Consolas" w:hAnsi="Consolas" w:cs="Consolas"/>
                <w:noProof/>
                <w:highlight w:val="yellow"/>
              </w:rPr>
            </w:pPr>
            <w:r>
              <w:rPr>
                <w:rStyle w:val="Code"/>
                <w:lang w:val="bg-BG"/>
              </w:rPr>
              <w:t>2</w:t>
            </w:r>
          </w:p>
        </w:tc>
        <w:tc>
          <w:tcPr>
            <w:tcW w:w="5386" w:type="dxa"/>
          </w:tcPr>
          <w:p w:rsidR="00C0552F" w:rsidRPr="00F02A0E" w:rsidRDefault="00C0552F" w:rsidP="00F02A0E">
            <w:pPr>
              <w:tabs>
                <w:tab w:val="left" w:pos="426"/>
              </w:tabs>
              <w:suppressAutoHyphens/>
              <w:rPr>
                <w:rStyle w:val="Code"/>
              </w:rPr>
            </w:pPr>
            <w:r w:rsidRPr="00F02A0E">
              <w:rPr>
                <w:rStyle w:val="Code"/>
              </w:rPr>
              <w:t>2</w:t>
            </w:r>
          </w:p>
          <w:p w:rsidR="00C0552F" w:rsidRPr="00F02A0E" w:rsidRDefault="00C0552F" w:rsidP="00F02A0E">
            <w:pPr>
              <w:tabs>
                <w:tab w:val="left" w:pos="426"/>
              </w:tabs>
              <w:suppressAutoHyphens/>
              <w:rPr>
                <w:rStyle w:val="Code"/>
              </w:rPr>
            </w:pPr>
            <w:r w:rsidRPr="00F02A0E">
              <w:rPr>
                <w:rStyle w:val="Code"/>
              </w:rPr>
              <w:t>1 2</w:t>
            </w:r>
          </w:p>
          <w:p w:rsidR="00C0552F" w:rsidRPr="00F02A0E" w:rsidRDefault="00C0552F" w:rsidP="00F02A0E">
            <w:pPr>
              <w:tabs>
                <w:tab w:val="left" w:pos="426"/>
              </w:tabs>
              <w:suppressAutoHyphens/>
              <w:rPr>
                <w:rStyle w:val="Code"/>
              </w:rPr>
            </w:pPr>
            <w:r w:rsidRPr="00F02A0E">
              <w:rPr>
                <w:rStyle w:val="Code"/>
              </w:rPr>
              <w:t>1 2</w:t>
            </w:r>
          </w:p>
          <w:p w:rsidR="00C0552F" w:rsidRPr="00F02A0E" w:rsidRDefault="00C0552F" w:rsidP="00F02A0E">
            <w:pPr>
              <w:tabs>
                <w:tab w:val="left" w:pos="426"/>
              </w:tabs>
              <w:suppressAutoHyphens/>
              <w:rPr>
                <w:rStyle w:val="Code"/>
              </w:rPr>
            </w:pPr>
            <w:r w:rsidRPr="00F02A0E">
              <w:rPr>
                <w:rStyle w:val="Code"/>
              </w:rPr>
              <w:t>2</w:t>
            </w:r>
          </w:p>
          <w:p w:rsidR="00C0552F" w:rsidRPr="00E30FBA" w:rsidRDefault="00C0552F" w:rsidP="00F02A0E">
            <w:pPr>
              <w:spacing w:after="120"/>
              <w:jc w:val="left"/>
              <w:rPr>
                <w:rFonts w:ascii="Consolas" w:hAnsi="Consolas" w:cs="Consolas"/>
                <w:noProof/>
                <w:highlight w:val="yellow"/>
              </w:rPr>
            </w:pPr>
            <w:r w:rsidRPr="00F02A0E">
              <w:rPr>
                <w:rStyle w:val="Code"/>
              </w:rPr>
              <w:t>1 2</w:t>
            </w:r>
          </w:p>
        </w:tc>
      </w:tr>
      <w:tr w:rsidR="00C0552F" w:rsidRPr="00E30FBA" w:rsidTr="001F0656">
        <w:tc>
          <w:tcPr>
            <w:tcW w:w="5387" w:type="dxa"/>
            <w:vAlign w:val="center"/>
          </w:tcPr>
          <w:p w:rsidR="00C0552F" w:rsidRPr="007E29C3" w:rsidRDefault="00C0552F" w:rsidP="00220D17">
            <w:pPr>
              <w:spacing w:after="120"/>
              <w:jc w:val="left"/>
              <w:rPr>
                <w:b/>
              </w:rPr>
            </w:pPr>
            <w:r w:rsidRPr="007E29C3">
              <w:rPr>
                <w:b/>
              </w:rPr>
              <w:t>Вход</w:t>
            </w:r>
          </w:p>
        </w:tc>
        <w:tc>
          <w:tcPr>
            <w:tcW w:w="5386" w:type="dxa"/>
            <w:vAlign w:val="center"/>
          </w:tcPr>
          <w:p w:rsidR="00C0552F" w:rsidRPr="007E29C3" w:rsidRDefault="00C0552F" w:rsidP="00220D17">
            <w:pPr>
              <w:spacing w:after="120"/>
              <w:jc w:val="left"/>
              <w:rPr>
                <w:b/>
              </w:rPr>
            </w:pPr>
            <w:r w:rsidRPr="007E29C3">
              <w:rPr>
                <w:b/>
              </w:rPr>
              <w:t>Изход</w:t>
            </w:r>
          </w:p>
        </w:tc>
      </w:tr>
      <w:tr w:rsidR="00C0552F" w:rsidRPr="00E30FBA" w:rsidTr="001F0656">
        <w:tc>
          <w:tcPr>
            <w:tcW w:w="5387" w:type="dxa"/>
          </w:tcPr>
          <w:p w:rsidR="00C0552F" w:rsidRDefault="00C0552F" w:rsidP="00724987">
            <w:pPr>
              <w:spacing w:after="120"/>
              <w:jc w:val="left"/>
              <w:rPr>
                <w:rStyle w:val="Code"/>
                <w:lang w:val="bg-BG"/>
              </w:rPr>
            </w:pPr>
            <w:r w:rsidRPr="00724987">
              <w:rPr>
                <w:rStyle w:val="Code"/>
                <w:lang w:val="bg-BG"/>
              </w:rPr>
              <w:t>5</w:t>
            </w:r>
          </w:p>
          <w:p w:rsidR="00C0552F" w:rsidRDefault="00C0552F" w:rsidP="00724987">
            <w:pPr>
              <w:spacing w:after="120"/>
              <w:jc w:val="left"/>
              <w:rPr>
                <w:rStyle w:val="Code"/>
                <w:lang w:val="bg-BG"/>
              </w:rPr>
            </w:pPr>
          </w:p>
        </w:tc>
        <w:tc>
          <w:tcPr>
            <w:tcW w:w="5386" w:type="dxa"/>
          </w:tcPr>
          <w:p w:rsidR="00C0552F" w:rsidRPr="00724987" w:rsidRDefault="00C0552F" w:rsidP="00724987">
            <w:pPr>
              <w:tabs>
                <w:tab w:val="left" w:pos="426"/>
              </w:tabs>
              <w:suppressAutoHyphens/>
              <w:rPr>
                <w:rStyle w:val="Code"/>
              </w:rPr>
            </w:pPr>
            <w:r w:rsidRPr="00724987">
              <w:rPr>
                <w:rStyle w:val="Code"/>
              </w:rPr>
              <w:t>5</w:t>
            </w:r>
          </w:p>
          <w:p w:rsidR="00C0552F" w:rsidRPr="00724987" w:rsidRDefault="00C0552F" w:rsidP="00724987">
            <w:pPr>
              <w:tabs>
                <w:tab w:val="left" w:pos="426"/>
              </w:tabs>
              <w:suppressAutoHyphens/>
              <w:rPr>
                <w:rStyle w:val="Code"/>
              </w:rPr>
            </w:pPr>
            <w:r w:rsidRPr="00724987">
              <w:rPr>
                <w:rStyle w:val="Code"/>
              </w:rPr>
              <w:t>2</w:t>
            </w:r>
          </w:p>
          <w:p w:rsidR="00C0552F" w:rsidRPr="00724987" w:rsidRDefault="00C0552F" w:rsidP="00724987">
            <w:pPr>
              <w:tabs>
                <w:tab w:val="left" w:pos="426"/>
              </w:tabs>
              <w:suppressAutoHyphens/>
              <w:rPr>
                <w:rStyle w:val="Code"/>
              </w:rPr>
            </w:pPr>
            <w:r w:rsidRPr="00724987">
              <w:rPr>
                <w:rStyle w:val="Code"/>
              </w:rPr>
              <w:t>1 5 2</w:t>
            </w:r>
          </w:p>
          <w:p w:rsidR="00C0552F" w:rsidRPr="00724987" w:rsidRDefault="00C0552F" w:rsidP="00724987">
            <w:pPr>
              <w:tabs>
                <w:tab w:val="left" w:pos="426"/>
              </w:tabs>
              <w:suppressAutoHyphens/>
              <w:rPr>
                <w:rStyle w:val="Code"/>
              </w:rPr>
            </w:pPr>
            <w:r w:rsidRPr="00724987">
              <w:rPr>
                <w:rStyle w:val="Code"/>
              </w:rPr>
              <w:t>1 5 2 3</w:t>
            </w:r>
          </w:p>
          <w:p w:rsidR="00C0552F" w:rsidRPr="00724987" w:rsidRDefault="00C0552F" w:rsidP="00724987">
            <w:pPr>
              <w:tabs>
                <w:tab w:val="left" w:pos="426"/>
              </w:tabs>
              <w:suppressAutoHyphens/>
              <w:rPr>
                <w:rStyle w:val="Code"/>
              </w:rPr>
            </w:pPr>
            <w:r w:rsidRPr="00724987">
              <w:rPr>
                <w:rStyle w:val="Code"/>
              </w:rPr>
              <w:t>2 3 5</w:t>
            </w:r>
          </w:p>
          <w:p w:rsidR="00C0552F" w:rsidRPr="00F02A0E" w:rsidRDefault="00C0552F" w:rsidP="00724987">
            <w:pPr>
              <w:tabs>
                <w:tab w:val="left" w:pos="426"/>
              </w:tabs>
              <w:suppressAutoHyphens/>
              <w:rPr>
                <w:rStyle w:val="Code"/>
              </w:rPr>
            </w:pPr>
            <w:r w:rsidRPr="00724987">
              <w:rPr>
                <w:rStyle w:val="Code"/>
              </w:rPr>
              <w:t>1 5 2 3</w:t>
            </w:r>
          </w:p>
        </w:tc>
      </w:tr>
      <w:tr w:rsidR="00C0552F" w:rsidRPr="00E30FBA" w:rsidTr="001F0656">
        <w:tc>
          <w:tcPr>
            <w:tcW w:w="5387" w:type="dxa"/>
            <w:vAlign w:val="center"/>
          </w:tcPr>
          <w:p w:rsidR="00C0552F" w:rsidRPr="007E29C3" w:rsidRDefault="00C0552F" w:rsidP="00220D17">
            <w:pPr>
              <w:spacing w:after="120"/>
              <w:jc w:val="left"/>
              <w:rPr>
                <w:b/>
              </w:rPr>
            </w:pPr>
            <w:r w:rsidRPr="007E29C3">
              <w:rPr>
                <w:b/>
              </w:rPr>
              <w:t>Вход</w:t>
            </w:r>
          </w:p>
        </w:tc>
        <w:tc>
          <w:tcPr>
            <w:tcW w:w="5386" w:type="dxa"/>
            <w:vAlign w:val="center"/>
          </w:tcPr>
          <w:p w:rsidR="00C0552F" w:rsidRPr="007E29C3" w:rsidRDefault="00C0552F" w:rsidP="00220D17">
            <w:pPr>
              <w:spacing w:after="120"/>
              <w:jc w:val="left"/>
              <w:rPr>
                <w:b/>
              </w:rPr>
            </w:pPr>
            <w:r w:rsidRPr="007E29C3">
              <w:rPr>
                <w:b/>
              </w:rPr>
              <w:t>Изход</w:t>
            </w:r>
          </w:p>
        </w:tc>
      </w:tr>
      <w:tr w:rsidR="00C0552F" w:rsidRPr="00E30FBA" w:rsidTr="001F0656">
        <w:tc>
          <w:tcPr>
            <w:tcW w:w="5387" w:type="dxa"/>
          </w:tcPr>
          <w:p w:rsidR="00C0552F" w:rsidRDefault="00C0552F" w:rsidP="00F12972">
            <w:pPr>
              <w:spacing w:after="120"/>
              <w:jc w:val="left"/>
              <w:rPr>
                <w:rStyle w:val="Code"/>
                <w:lang w:val="bg-BG"/>
              </w:rPr>
            </w:pPr>
            <w:r>
              <w:rPr>
                <w:rStyle w:val="Code"/>
                <w:lang w:val="bg-BG"/>
              </w:rPr>
              <w:t>0</w:t>
            </w:r>
          </w:p>
        </w:tc>
        <w:tc>
          <w:tcPr>
            <w:tcW w:w="5386" w:type="dxa"/>
          </w:tcPr>
          <w:p w:rsidR="00C0552F" w:rsidRPr="00F12972" w:rsidRDefault="00C0552F" w:rsidP="00220D17">
            <w:pPr>
              <w:tabs>
                <w:tab w:val="left" w:pos="426"/>
              </w:tabs>
              <w:suppressAutoHyphens/>
              <w:rPr>
                <w:rStyle w:val="Code"/>
                <w:lang w:val="bg-BG"/>
              </w:rPr>
            </w:pPr>
            <w:r>
              <w:rPr>
                <w:rStyle w:val="Code"/>
                <w:lang w:val="bg-BG"/>
              </w:rPr>
              <w:t>(празен низ)</w:t>
            </w:r>
          </w:p>
        </w:tc>
      </w:tr>
      <w:tr w:rsidR="00C0552F" w:rsidRPr="00E30FBA" w:rsidTr="001F0656">
        <w:tc>
          <w:tcPr>
            <w:tcW w:w="5387" w:type="dxa"/>
            <w:vAlign w:val="center"/>
          </w:tcPr>
          <w:p w:rsidR="00C0552F" w:rsidRPr="007E29C3" w:rsidRDefault="00C0552F" w:rsidP="00220D17">
            <w:pPr>
              <w:spacing w:after="120"/>
              <w:jc w:val="left"/>
              <w:rPr>
                <w:b/>
              </w:rPr>
            </w:pPr>
            <w:r w:rsidRPr="007E29C3">
              <w:rPr>
                <w:b/>
              </w:rPr>
              <w:t>Вход</w:t>
            </w:r>
          </w:p>
        </w:tc>
        <w:tc>
          <w:tcPr>
            <w:tcW w:w="5386" w:type="dxa"/>
            <w:vAlign w:val="center"/>
          </w:tcPr>
          <w:p w:rsidR="00C0552F" w:rsidRPr="007E29C3" w:rsidRDefault="00C0552F" w:rsidP="00220D17">
            <w:pPr>
              <w:spacing w:after="120"/>
              <w:jc w:val="left"/>
              <w:rPr>
                <w:b/>
              </w:rPr>
            </w:pPr>
            <w:r w:rsidRPr="007E29C3">
              <w:rPr>
                <w:b/>
              </w:rPr>
              <w:t>Изход</w:t>
            </w:r>
          </w:p>
        </w:tc>
      </w:tr>
      <w:tr w:rsidR="00C0552F" w:rsidRPr="00E30FBA" w:rsidTr="001F0656">
        <w:tc>
          <w:tcPr>
            <w:tcW w:w="5387" w:type="dxa"/>
          </w:tcPr>
          <w:p w:rsidR="00C0552F" w:rsidRDefault="00C0552F" w:rsidP="00220D17">
            <w:pPr>
              <w:spacing w:after="120"/>
              <w:jc w:val="left"/>
              <w:rPr>
                <w:rStyle w:val="Code"/>
                <w:lang w:val="bg-BG"/>
              </w:rPr>
            </w:pPr>
            <w:r>
              <w:rPr>
                <w:rStyle w:val="Code"/>
                <w:lang w:val="bg-BG"/>
              </w:rPr>
              <w:t>1</w:t>
            </w:r>
          </w:p>
        </w:tc>
        <w:tc>
          <w:tcPr>
            <w:tcW w:w="5386" w:type="dxa"/>
          </w:tcPr>
          <w:p w:rsidR="00C0552F" w:rsidRDefault="00C0552F" w:rsidP="00220D17">
            <w:pPr>
              <w:tabs>
                <w:tab w:val="left" w:pos="426"/>
              </w:tabs>
              <w:suppressAutoHyphens/>
              <w:rPr>
                <w:rStyle w:val="Code"/>
                <w:lang w:val="bg-BG"/>
              </w:rPr>
            </w:pPr>
            <w:r>
              <w:rPr>
                <w:rStyle w:val="Code"/>
                <w:lang w:val="bg-BG"/>
              </w:rPr>
              <w:t>1</w:t>
            </w:r>
          </w:p>
          <w:p w:rsidR="00C0552F" w:rsidRDefault="00C0552F" w:rsidP="00220D17">
            <w:pPr>
              <w:tabs>
                <w:tab w:val="left" w:pos="426"/>
              </w:tabs>
              <w:suppressAutoHyphens/>
              <w:rPr>
                <w:rStyle w:val="Code"/>
                <w:lang w:val="bg-BG"/>
              </w:rPr>
            </w:pPr>
            <w:r>
              <w:rPr>
                <w:rStyle w:val="Code"/>
                <w:lang w:val="bg-BG"/>
              </w:rPr>
              <w:t>1</w:t>
            </w:r>
          </w:p>
          <w:p w:rsidR="00C0552F" w:rsidRPr="00F12972" w:rsidRDefault="00C0552F" w:rsidP="00220D17">
            <w:pPr>
              <w:tabs>
                <w:tab w:val="left" w:pos="426"/>
              </w:tabs>
              <w:suppressAutoHyphens/>
              <w:rPr>
                <w:rStyle w:val="Code"/>
                <w:lang w:val="bg-BG"/>
              </w:rPr>
            </w:pPr>
            <w:r>
              <w:rPr>
                <w:rStyle w:val="Code"/>
                <w:lang w:val="bg-BG"/>
              </w:rPr>
              <w:t>1</w:t>
            </w:r>
          </w:p>
        </w:tc>
      </w:tr>
      <w:tr w:rsidR="00C0552F" w:rsidRPr="00E30FBA" w:rsidTr="001F0656">
        <w:tc>
          <w:tcPr>
            <w:tcW w:w="5387" w:type="dxa"/>
            <w:vAlign w:val="center"/>
          </w:tcPr>
          <w:p w:rsidR="00C0552F" w:rsidRPr="00771E72" w:rsidRDefault="00C0552F" w:rsidP="00220D17">
            <w:pPr>
              <w:spacing w:after="120"/>
              <w:jc w:val="left"/>
              <w:rPr>
                <w:b/>
              </w:rPr>
            </w:pPr>
            <w:r w:rsidRPr="00771E72">
              <w:rPr>
                <w:b/>
              </w:rPr>
              <w:t>Вход</w:t>
            </w:r>
          </w:p>
        </w:tc>
        <w:tc>
          <w:tcPr>
            <w:tcW w:w="5386" w:type="dxa"/>
            <w:vAlign w:val="center"/>
          </w:tcPr>
          <w:p w:rsidR="00C0552F" w:rsidRPr="00771E72" w:rsidRDefault="00C0552F" w:rsidP="00220D17">
            <w:pPr>
              <w:spacing w:after="120"/>
              <w:jc w:val="left"/>
              <w:rPr>
                <w:b/>
              </w:rPr>
            </w:pPr>
            <w:r w:rsidRPr="00771E72">
              <w:rPr>
                <w:b/>
              </w:rPr>
              <w:t>Изход</w:t>
            </w:r>
          </w:p>
        </w:tc>
      </w:tr>
      <w:tr w:rsidR="00C0552F" w:rsidRPr="00E30FBA" w:rsidTr="001F0656">
        <w:tc>
          <w:tcPr>
            <w:tcW w:w="5387" w:type="dxa"/>
          </w:tcPr>
          <w:p w:rsidR="00C0552F" w:rsidRDefault="00C0552F">
            <w:pPr>
              <w:spacing w:after="120"/>
              <w:jc w:val="left"/>
              <w:rPr>
                <w:rStyle w:val="Code"/>
              </w:rPr>
            </w:pPr>
            <w:r>
              <w:rPr>
                <w:rStyle w:val="Code"/>
              </w:rPr>
              <w:t>99999</w:t>
            </w:r>
          </w:p>
        </w:tc>
        <w:tc>
          <w:tcPr>
            <w:tcW w:w="5386" w:type="dxa"/>
          </w:tcPr>
          <w:p w:rsidR="00C0552F" w:rsidRDefault="00C0552F">
            <w:pPr>
              <w:tabs>
                <w:tab w:val="left" w:pos="426"/>
              </w:tabs>
              <w:suppressAutoHyphens/>
              <w:rPr>
                <w:rStyle w:val="Code"/>
                <w:szCs w:val="20"/>
              </w:rPr>
            </w:pPr>
            <w:r>
              <w:rPr>
                <w:rStyle w:val="Code"/>
              </w:rPr>
              <w:t>5</w:t>
            </w:r>
          </w:p>
          <w:p w:rsidR="00C0552F" w:rsidRDefault="00C0552F">
            <w:pPr>
              <w:tabs>
                <w:tab w:val="left" w:pos="426"/>
              </w:tabs>
              <w:suppressAutoHyphens/>
              <w:rPr>
                <w:rStyle w:val="Code"/>
              </w:rPr>
            </w:pPr>
            <w:r>
              <w:rPr>
                <w:rStyle w:val="Code"/>
              </w:rPr>
              <w:t>2</w:t>
            </w:r>
          </w:p>
          <w:p w:rsidR="00C0552F" w:rsidRDefault="00C0552F">
            <w:pPr>
              <w:tabs>
                <w:tab w:val="left" w:pos="426"/>
              </w:tabs>
              <w:suppressAutoHyphens/>
              <w:rPr>
                <w:rStyle w:val="Code"/>
              </w:rPr>
            </w:pPr>
            <w:r>
              <w:rPr>
                <w:rStyle w:val="Code"/>
              </w:rPr>
              <w:t>1 5 13 29 61 125 253 509 1021 2045 4093 8189 16381 32765 65533 2 7 22 67 202 607</w:t>
            </w:r>
          </w:p>
          <w:p w:rsidR="00C0552F" w:rsidRDefault="00C0552F">
            <w:pPr>
              <w:tabs>
                <w:tab w:val="left" w:pos="426"/>
              </w:tabs>
              <w:suppressAutoHyphens/>
              <w:rPr>
                <w:rStyle w:val="Code"/>
              </w:rPr>
            </w:pPr>
            <w:r>
              <w:rPr>
                <w:rStyle w:val="Code"/>
              </w:rPr>
              <w:t xml:space="preserve"> 1822 5467 16402 49207</w:t>
            </w:r>
          </w:p>
          <w:p w:rsidR="00C0552F" w:rsidRDefault="00C0552F">
            <w:pPr>
              <w:tabs>
                <w:tab w:val="left" w:pos="426"/>
              </w:tabs>
              <w:suppressAutoHyphens/>
              <w:rPr>
                <w:rStyle w:val="Code"/>
              </w:rPr>
            </w:pPr>
            <w:r>
              <w:rPr>
                <w:rStyle w:val="Code"/>
              </w:rPr>
              <w:lastRenderedPageBreak/>
              <w:t>1 5 13 29 61 125 253 509 1021 2045 4093 8189 16381 32765 65533 2 3 9 17 33 65 12</w:t>
            </w:r>
          </w:p>
          <w:p w:rsidR="00C0552F" w:rsidRDefault="00C0552F">
            <w:pPr>
              <w:tabs>
                <w:tab w:val="left" w:pos="426"/>
              </w:tabs>
              <w:suppressAutoHyphens/>
              <w:rPr>
                <w:rStyle w:val="Code"/>
              </w:rPr>
            </w:pPr>
            <w:r>
              <w:rPr>
                <w:rStyle w:val="Code"/>
              </w:rPr>
              <w:t>9 257 513 1025 2049 4097 8193 16385 32769 65537</w:t>
            </w:r>
          </w:p>
          <w:p w:rsidR="00C0552F" w:rsidRDefault="00C0552F">
            <w:pPr>
              <w:tabs>
                <w:tab w:val="left" w:pos="426"/>
              </w:tabs>
              <w:suppressAutoHyphens/>
              <w:rPr>
                <w:rStyle w:val="Code"/>
              </w:rPr>
            </w:pPr>
            <w:r>
              <w:rPr>
                <w:rStyle w:val="Code"/>
              </w:rPr>
              <w:t>2 7 22 67 202 607 1822 5467 16402 49207 3 5 9 17 33 65 129 257 513 1025 2049 409</w:t>
            </w:r>
          </w:p>
          <w:p w:rsidR="00C0552F" w:rsidRDefault="00C0552F">
            <w:pPr>
              <w:tabs>
                <w:tab w:val="left" w:pos="426"/>
              </w:tabs>
              <w:suppressAutoHyphens/>
              <w:rPr>
                <w:rStyle w:val="Code"/>
              </w:rPr>
            </w:pPr>
            <w:r>
              <w:rPr>
                <w:rStyle w:val="Code"/>
              </w:rPr>
              <w:t>7 8193 16385 32769 65537</w:t>
            </w:r>
          </w:p>
          <w:p w:rsidR="00C0552F" w:rsidRDefault="00C0552F">
            <w:pPr>
              <w:tabs>
                <w:tab w:val="left" w:pos="426"/>
              </w:tabs>
              <w:suppressAutoHyphens/>
              <w:rPr>
                <w:rStyle w:val="Code"/>
              </w:rPr>
            </w:pPr>
            <w:r>
              <w:rPr>
                <w:rStyle w:val="Code"/>
              </w:rPr>
              <w:t>1 5 13 29 61 125 253 509 1021 2045 4093 8189 16381 32765 65533 2 7 22 67 202 607</w:t>
            </w:r>
          </w:p>
          <w:p w:rsidR="00C0552F" w:rsidRDefault="00C0552F">
            <w:pPr>
              <w:tabs>
                <w:tab w:val="left" w:pos="426"/>
              </w:tabs>
              <w:suppressAutoHyphens/>
              <w:rPr>
                <w:rStyle w:val="Code"/>
              </w:rPr>
            </w:pPr>
            <w:r>
              <w:rPr>
                <w:rStyle w:val="Code"/>
              </w:rPr>
              <w:t xml:space="preserve"> 1822 5467 16402 49207 3 9 17 33 65 129 257 513 1025 2049 4097 8193 16385 32769</w:t>
            </w:r>
          </w:p>
          <w:p w:rsidR="00C0552F" w:rsidRDefault="00C0552F">
            <w:pPr>
              <w:tabs>
                <w:tab w:val="left" w:pos="426"/>
              </w:tabs>
              <w:suppressAutoHyphens/>
              <w:rPr>
                <w:rStyle w:val="Code"/>
              </w:rPr>
            </w:pPr>
            <w:r>
              <w:rPr>
                <w:rStyle w:val="Code"/>
              </w:rPr>
              <w:t>65537</w:t>
            </w:r>
          </w:p>
        </w:tc>
      </w:tr>
      <w:tr w:rsidR="00C0552F" w:rsidRPr="00E30FBA" w:rsidTr="00C9276B">
        <w:tc>
          <w:tcPr>
            <w:tcW w:w="5387" w:type="dxa"/>
            <w:vAlign w:val="center"/>
          </w:tcPr>
          <w:p w:rsidR="00C0552F" w:rsidRPr="00771E72" w:rsidRDefault="00C0552F" w:rsidP="00C9276B">
            <w:pPr>
              <w:spacing w:after="120"/>
              <w:jc w:val="left"/>
              <w:rPr>
                <w:b/>
              </w:rPr>
            </w:pPr>
            <w:r w:rsidRPr="00771E72">
              <w:rPr>
                <w:b/>
              </w:rPr>
              <w:lastRenderedPageBreak/>
              <w:t>Вход</w:t>
            </w:r>
          </w:p>
        </w:tc>
        <w:tc>
          <w:tcPr>
            <w:tcW w:w="5386" w:type="dxa"/>
            <w:vAlign w:val="center"/>
          </w:tcPr>
          <w:p w:rsidR="00C0552F" w:rsidRPr="00771E72" w:rsidRDefault="00C0552F" w:rsidP="00C9276B">
            <w:pPr>
              <w:spacing w:after="120"/>
              <w:jc w:val="left"/>
              <w:rPr>
                <w:b/>
              </w:rPr>
            </w:pPr>
            <w:r w:rsidRPr="00771E72">
              <w:rPr>
                <w:b/>
              </w:rPr>
              <w:t>Изход</w:t>
            </w:r>
          </w:p>
        </w:tc>
      </w:tr>
      <w:tr w:rsidR="00C0552F" w:rsidRPr="00E30FBA" w:rsidTr="001F0656">
        <w:tc>
          <w:tcPr>
            <w:tcW w:w="5387" w:type="dxa"/>
          </w:tcPr>
          <w:p w:rsidR="00C0552F" w:rsidRDefault="00C0552F">
            <w:pPr>
              <w:spacing w:after="120"/>
              <w:jc w:val="left"/>
              <w:rPr>
                <w:rStyle w:val="Code"/>
              </w:rPr>
            </w:pPr>
            <w:r>
              <w:rPr>
                <w:rStyle w:val="Code"/>
              </w:rPr>
              <w:t>99990</w:t>
            </w:r>
          </w:p>
        </w:tc>
        <w:tc>
          <w:tcPr>
            <w:tcW w:w="5386" w:type="dxa"/>
          </w:tcPr>
          <w:p w:rsidR="00C0552F" w:rsidRDefault="00C0552F">
            <w:pPr>
              <w:tabs>
                <w:tab w:val="left" w:pos="426"/>
              </w:tabs>
              <w:suppressAutoHyphens/>
              <w:rPr>
                <w:rStyle w:val="Code"/>
                <w:szCs w:val="20"/>
              </w:rPr>
            </w:pPr>
            <w:r>
              <w:rPr>
                <w:rStyle w:val="Code"/>
              </w:rPr>
              <w:t>5</w:t>
            </w:r>
          </w:p>
          <w:p w:rsidR="00C0552F" w:rsidRDefault="00C0552F">
            <w:pPr>
              <w:tabs>
                <w:tab w:val="left" w:pos="426"/>
              </w:tabs>
              <w:suppressAutoHyphens/>
              <w:rPr>
                <w:rStyle w:val="Code"/>
              </w:rPr>
            </w:pPr>
            <w:r>
              <w:rPr>
                <w:rStyle w:val="Code"/>
              </w:rPr>
              <w:t>2</w:t>
            </w:r>
          </w:p>
          <w:p w:rsidR="00C0552F" w:rsidRDefault="00C0552F">
            <w:pPr>
              <w:tabs>
                <w:tab w:val="left" w:pos="426"/>
              </w:tabs>
              <w:suppressAutoHyphens/>
              <w:rPr>
                <w:rStyle w:val="Code"/>
              </w:rPr>
            </w:pPr>
            <w:r>
              <w:rPr>
                <w:rStyle w:val="Code"/>
              </w:rPr>
              <w:t>1 5 13 29 61 125 253 509 1021 2045 4093 8189 16381 32765 65533 2 7 22 67 202 607</w:t>
            </w:r>
          </w:p>
          <w:p w:rsidR="00C0552F" w:rsidRDefault="00C0552F">
            <w:pPr>
              <w:tabs>
                <w:tab w:val="left" w:pos="426"/>
              </w:tabs>
              <w:suppressAutoHyphens/>
              <w:rPr>
                <w:rStyle w:val="Code"/>
              </w:rPr>
            </w:pPr>
            <w:r>
              <w:rPr>
                <w:rStyle w:val="Code"/>
              </w:rPr>
              <w:t xml:space="preserve"> 1822 5467 16402 49207</w:t>
            </w:r>
          </w:p>
          <w:p w:rsidR="00C0552F" w:rsidRDefault="00C0552F">
            <w:pPr>
              <w:tabs>
                <w:tab w:val="left" w:pos="426"/>
              </w:tabs>
              <w:suppressAutoHyphens/>
              <w:rPr>
                <w:rStyle w:val="Code"/>
              </w:rPr>
            </w:pPr>
            <w:r>
              <w:rPr>
                <w:rStyle w:val="Code"/>
              </w:rPr>
              <w:t>1 5 13 29 61 125 253 509 1021 2045 4093 8189 16381 32765 65533 2 3 9 17 33 65 12</w:t>
            </w:r>
          </w:p>
          <w:p w:rsidR="00C0552F" w:rsidRDefault="00C0552F">
            <w:pPr>
              <w:tabs>
                <w:tab w:val="left" w:pos="426"/>
              </w:tabs>
              <w:suppressAutoHyphens/>
              <w:rPr>
                <w:rStyle w:val="Code"/>
              </w:rPr>
            </w:pPr>
            <w:r>
              <w:rPr>
                <w:rStyle w:val="Code"/>
              </w:rPr>
              <w:t>9 257 513 1025 2049 4097 8193 16385 32769 65537</w:t>
            </w:r>
          </w:p>
          <w:p w:rsidR="00C0552F" w:rsidRDefault="00C0552F">
            <w:pPr>
              <w:tabs>
                <w:tab w:val="left" w:pos="426"/>
              </w:tabs>
              <w:suppressAutoHyphens/>
              <w:rPr>
                <w:rStyle w:val="Code"/>
              </w:rPr>
            </w:pPr>
            <w:r>
              <w:rPr>
                <w:rStyle w:val="Code"/>
              </w:rPr>
              <w:t>2 7 22 67 202 607 1822 5467 16402 49207 3 5 9 17 33 65 129 257 513 1025 2049 409</w:t>
            </w:r>
          </w:p>
          <w:p w:rsidR="00C0552F" w:rsidRDefault="00C0552F">
            <w:pPr>
              <w:tabs>
                <w:tab w:val="left" w:pos="426"/>
              </w:tabs>
              <w:suppressAutoHyphens/>
              <w:rPr>
                <w:rStyle w:val="Code"/>
              </w:rPr>
            </w:pPr>
            <w:r>
              <w:rPr>
                <w:rStyle w:val="Code"/>
              </w:rPr>
              <w:t>7 8193 16385 32769 65537</w:t>
            </w:r>
          </w:p>
          <w:p w:rsidR="00C0552F" w:rsidRDefault="00C0552F">
            <w:pPr>
              <w:tabs>
                <w:tab w:val="left" w:pos="426"/>
              </w:tabs>
              <w:suppressAutoHyphens/>
              <w:rPr>
                <w:rStyle w:val="Code"/>
              </w:rPr>
            </w:pPr>
            <w:r>
              <w:rPr>
                <w:rStyle w:val="Code"/>
              </w:rPr>
              <w:t>1 5 13 29 61 125 253 509 1021 2045 4093 8189 16381 32765 65533 2 7 22 67 202 607</w:t>
            </w:r>
          </w:p>
          <w:p w:rsidR="00C0552F" w:rsidRDefault="00C0552F">
            <w:pPr>
              <w:tabs>
                <w:tab w:val="left" w:pos="426"/>
              </w:tabs>
              <w:suppressAutoHyphens/>
              <w:rPr>
                <w:rStyle w:val="Code"/>
              </w:rPr>
            </w:pPr>
            <w:r>
              <w:rPr>
                <w:rStyle w:val="Code"/>
              </w:rPr>
              <w:t xml:space="preserve"> 1822 5467 16402 49207 3 9 17 33 65 129 257 513 1025 2049 4097 8193 16385 32769</w:t>
            </w:r>
          </w:p>
          <w:p w:rsidR="00C0552F" w:rsidRDefault="00C0552F">
            <w:pPr>
              <w:tabs>
                <w:tab w:val="left" w:pos="426"/>
              </w:tabs>
              <w:suppressAutoHyphens/>
              <w:rPr>
                <w:rStyle w:val="Code"/>
              </w:rPr>
            </w:pPr>
            <w:r>
              <w:rPr>
                <w:rStyle w:val="Code"/>
              </w:rPr>
              <w:t>65537</w:t>
            </w:r>
          </w:p>
        </w:tc>
      </w:tr>
      <w:tr w:rsidR="00C0552F" w:rsidRPr="00E30FBA" w:rsidTr="00C9276B">
        <w:tc>
          <w:tcPr>
            <w:tcW w:w="5387" w:type="dxa"/>
            <w:vAlign w:val="center"/>
          </w:tcPr>
          <w:p w:rsidR="00C0552F" w:rsidRPr="00771E72" w:rsidRDefault="00C0552F" w:rsidP="00C9276B">
            <w:pPr>
              <w:spacing w:after="120"/>
              <w:jc w:val="left"/>
              <w:rPr>
                <w:b/>
              </w:rPr>
            </w:pPr>
            <w:r w:rsidRPr="00771E72">
              <w:rPr>
                <w:b/>
              </w:rPr>
              <w:t>Вход</w:t>
            </w:r>
          </w:p>
        </w:tc>
        <w:tc>
          <w:tcPr>
            <w:tcW w:w="5386" w:type="dxa"/>
            <w:vAlign w:val="center"/>
          </w:tcPr>
          <w:p w:rsidR="00C0552F" w:rsidRPr="00771E72" w:rsidRDefault="00C0552F" w:rsidP="00C9276B">
            <w:pPr>
              <w:spacing w:after="120"/>
              <w:jc w:val="left"/>
              <w:rPr>
                <w:b/>
              </w:rPr>
            </w:pPr>
            <w:r w:rsidRPr="00771E72">
              <w:rPr>
                <w:b/>
              </w:rPr>
              <w:t>Изход</w:t>
            </w:r>
          </w:p>
        </w:tc>
      </w:tr>
      <w:tr w:rsidR="00C0552F" w:rsidRPr="00E30FBA" w:rsidTr="001F0656">
        <w:tc>
          <w:tcPr>
            <w:tcW w:w="5387" w:type="dxa"/>
          </w:tcPr>
          <w:p w:rsidR="00C0552F" w:rsidRDefault="00C0552F">
            <w:pPr>
              <w:spacing w:after="120"/>
              <w:jc w:val="left"/>
              <w:rPr>
                <w:rStyle w:val="Code"/>
              </w:rPr>
            </w:pPr>
            <w:r>
              <w:rPr>
                <w:rStyle w:val="Code"/>
              </w:rPr>
              <w:t>999</w:t>
            </w:r>
          </w:p>
        </w:tc>
        <w:tc>
          <w:tcPr>
            <w:tcW w:w="5386" w:type="dxa"/>
          </w:tcPr>
          <w:p w:rsidR="00C0552F" w:rsidRDefault="00C0552F">
            <w:pPr>
              <w:tabs>
                <w:tab w:val="left" w:pos="426"/>
              </w:tabs>
              <w:suppressAutoHyphens/>
              <w:rPr>
                <w:rStyle w:val="Code"/>
                <w:szCs w:val="20"/>
              </w:rPr>
            </w:pPr>
            <w:r>
              <w:rPr>
                <w:rStyle w:val="Code"/>
              </w:rPr>
              <w:t>5</w:t>
            </w:r>
          </w:p>
          <w:p w:rsidR="00C0552F" w:rsidRDefault="00C0552F">
            <w:pPr>
              <w:tabs>
                <w:tab w:val="left" w:pos="426"/>
              </w:tabs>
              <w:suppressAutoHyphens/>
              <w:rPr>
                <w:rStyle w:val="Code"/>
              </w:rPr>
            </w:pPr>
            <w:r>
              <w:rPr>
                <w:rStyle w:val="Code"/>
              </w:rPr>
              <w:t>2</w:t>
            </w:r>
          </w:p>
          <w:p w:rsidR="00C0552F" w:rsidRDefault="00C0552F">
            <w:pPr>
              <w:tabs>
                <w:tab w:val="left" w:pos="426"/>
              </w:tabs>
              <w:suppressAutoHyphens/>
              <w:rPr>
                <w:rStyle w:val="Code"/>
              </w:rPr>
            </w:pPr>
            <w:r>
              <w:rPr>
                <w:rStyle w:val="Code"/>
              </w:rPr>
              <w:t>1 5 13 29 61 125 253 509 2 7 22 67 202 607</w:t>
            </w:r>
          </w:p>
          <w:p w:rsidR="00C0552F" w:rsidRDefault="00C0552F">
            <w:pPr>
              <w:tabs>
                <w:tab w:val="left" w:pos="426"/>
              </w:tabs>
              <w:suppressAutoHyphens/>
              <w:rPr>
                <w:rStyle w:val="Code"/>
              </w:rPr>
            </w:pPr>
            <w:r>
              <w:rPr>
                <w:rStyle w:val="Code"/>
              </w:rPr>
              <w:t>1 5 13 29 61 125 253 509 2 3 9 17 33 65 129 257 513</w:t>
            </w:r>
          </w:p>
          <w:p w:rsidR="00C0552F" w:rsidRDefault="00C0552F">
            <w:pPr>
              <w:tabs>
                <w:tab w:val="left" w:pos="426"/>
              </w:tabs>
              <w:suppressAutoHyphens/>
              <w:rPr>
                <w:rStyle w:val="Code"/>
              </w:rPr>
            </w:pPr>
            <w:r>
              <w:rPr>
                <w:rStyle w:val="Code"/>
              </w:rPr>
              <w:t>2 7 22 67 202 607 3 5 9 17 33 65 129 257 513</w:t>
            </w:r>
          </w:p>
          <w:p w:rsidR="00C0552F" w:rsidRDefault="00C0552F">
            <w:pPr>
              <w:tabs>
                <w:tab w:val="left" w:pos="426"/>
              </w:tabs>
              <w:suppressAutoHyphens/>
              <w:rPr>
                <w:rStyle w:val="Code"/>
              </w:rPr>
            </w:pPr>
            <w:r>
              <w:rPr>
                <w:rStyle w:val="Code"/>
              </w:rPr>
              <w:t>1 5 13 29 61 125 253 509 2 7 22 67 202 607 3 9 17 33 65 129 257 513</w:t>
            </w:r>
          </w:p>
        </w:tc>
      </w:tr>
      <w:tr w:rsidR="00C0552F" w:rsidRPr="00E30FBA" w:rsidTr="00C9276B">
        <w:tc>
          <w:tcPr>
            <w:tcW w:w="5387" w:type="dxa"/>
            <w:vAlign w:val="center"/>
          </w:tcPr>
          <w:p w:rsidR="00C0552F" w:rsidRPr="00771E72" w:rsidRDefault="00C0552F" w:rsidP="00C9276B">
            <w:pPr>
              <w:spacing w:after="120"/>
              <w:jc w:val="left"/>
              <w:rPr>
                <w:b/>
              </w:rPr>
            </w:pPr>
            <w:r w:rsidRPr="00771E72">
              <w:rPr>
                <w:b/>
              </w:rPr>
              <w:t>Вход</w:t>
            </w:r>
          </w:p>
        </w:tc>
        <w:tc>
          <w:tcPr>
            <w:tcW w:w="5386" w:type="dxa"/>
            <w:vAlign w:val="center"/>
          </w:tcPr>
          <w:p w:rsidR="00C0552F" w:rsidRPr="00771E72" w:rsidRDefault="00C0552F" w:rsidP="00C9276B">
            <w:pPr>
              <w:spacing w:after="120"/>
              <w:jc w:val="left"/>
              <w:rPr>
                <w:b/>
              </w:rPr>
            </w:pPr>
            <w:r w:rsidRPr="00771E72">
              <w:rPr>
                <w:b/>
              </w:rPr>
              <w:t>Изход</w:t>
            </w:r>
          </w:p>
        </w:tc>
      </w:tr>
      <w:tr w:rsidR="00C0552F" w:rsidRPr="00E30FBA" w:rsidTr="001F0656">
        <w:tc>
          <w:tcPr>
            <w:tcW w:w="5387" w:type="dxa"/>
          </w:tcPr>
          <w:p w:rsidR="00C0552F" w:rsidRDefault="00C0552F">
            <w:pPr>
              <w:spacing w:after="120"/>
              <w:jc w:val="left"/>
              <w:rPr>
                <w:rStyle w:val="Code"/>
              </w:rPr>
            </w:pPr>
            <w:r>
              <w:rPr>
                <w:rStyle w:val="Code"/>
              </w:rPr>
              <w:t>99</w:t>
            </w:r>
          </w:p>
        </w:tc>
        <w:tc>
          <w:tcPr>
            <w:tcW w:w="5386" w:type="dxa"/>
          </w:tcPr>
          <w:p w:rsidR="00C0552F" w:rsidRDefault="00C0552F">
            <w:pPr>
              <w:tabs>
                <w:tab w:val="left" w:pos="426"/>
              </w:tabs>
              <w:suppressAutoHyphens/>
              <w:rPr>
                <w:rStyle w:val="Code"/>
                <w:szCs w:val="20"/>
              </w:rPr>
            </w:pPr>
            <w:r>
              <w:rPr>
                <w:rStyle w:val="Code"/>
              </w:rPr>
              <w:t>5</w:t>
            </w:r>
          </w:p>
          <w:p w:rsidR="00C0552F" w:rsidRDefault="00C0552F">
            <w:pPr>
              <w:tabs>
                <w:tab w:val="left" w:pos="426"/>
              </w:tabs>
              <w:suppressAutoHyphens/>
              <w:rPr>
                <w:rStyle w:val="Code"/>
              </w:rPr>
            </w:pPr>
            <w:r>
              <w:rPr>
                <w:rStyle w:val="Code"/>
              </w:rPr>
              <w:t>2</w:t>
            </w:r>
          </w:p>
          <w:p w:rsidR="00C0552F" w:rsidRDefault="00C0552F">
            <w:pPr>
              <w:tabs>
                <w:tab w:val="left" w:pos="426"/>
              </w:tabs>
              <w:suppressAutoHyphens/>
              <w:rPr>
                <w:rStyle w:val="Code"/>
              </w:rPr>
            </w:pPr>
            <w:r>
              <w:rPr>
                <w:rStyle w:val="Code"/>
              </w:rPr>
              <w:t>1 5 13 29 61 2 7 22 67</w:t>
            </w:r>
          </w:p>
          <w:p w:rsidR="00C0552F" w:rsidRDefault="00C0552F">
            <w:pPr>
              <w:tabs>
                <w:tab w:val="left" w:pos="426"/>
              </w:tabs>
              <w:suppressAutoHyphens/>
              <w:rPr>
                <w:rStyle w:val="Code"/>
              </w:rPr>
            </w:pPr>
            <w:r>
              <w:rPr>
                <w:rStyle w:val="Code"/>
              </w:rPr>
              <w:t>1 5 13 29 61 2 3 9 17 33 65</w:t>
            </w:r>
          </w:p>
          <w:p w:rsidR="00C0552F" w:rsidRDefault="00C0552F">
            <w:pPr>
              <w:tabs>
                <w:tab w:val="left" w:pos="426"/>
              </w:tabs>
              <w:suppressAutoHyphens/>
              <w:rPr>
                <w:rStyle w:val="Code"/>
              </w:rPr>
            </w:pPr>
            <w:r>
              <w:rPr>
                <w:rStyle w:val="Code"/>
              </w:rPr>
              <w:t>2 7 22 67 3 5 9 17 33 65</w:t>
            </w:r>
          </w:p>
          <w:p w:rsidR="00C0552F" w:rsidRDefault="00C0552F">
            <w:pPr>
              <w:tabs>
                <w:tab w:val="left" w:pos="426"/>
              </w:tabs>
              <w:suppressAutoHyphens/>
              <w:rPr>
                <w:rStyle w:val="Code"/>
              </w:rPr>
            </w:pPr>
            <w:r>
              <w:rPr>
                <w:rStyle w:val="Code"/>
              </w:rPr>
              <w:t>1 5 13 29 61 2 7 22 67 3 9 17 33 65</w:t>
            </w:r>
          </w:p>
        </w:tc>
      </w:tr>
      <w:tr w:rsidR="00C0552F" w:rsidRPr="00E30FBA" w:rsidTr="00C9276B">
        <w:tc>
          <w:tcPr>
            <w:tcW w:w="5387" w:type="dxa"/>
            <w:vAlign w:val="center"/>
          </w:tcPr>
          <w:p w:rsidR="00C0552F" w:rsidRPr="00771E72" w:rsidRDefault="00C0552F" w:rsidP="00C9276B">
            <w:pPr>
              <w:spacing w:after="120"/>
              <w:jc w:val="left"/>
              <w:rPr>
                <w:b/>
              </w:rPr>
            </w:pPr>
            <w:r w:rsidRPr="00771E72">
              <w:rPr>
                <w:b/>
              </w:rPr>
              <w:lastRenderedPageBreak/>
              <w:t>Вход</w:t>
            </w:r>
          </w:p>
        </w:tc>
        <w:tc>
          <w:tcPr>
            <w:tcW w:w="5386" w:type="dxa"/>
            <w:vAlign w:val="center"/>
          </w:tcPr>
          <w:p w:rsidR="00C0552F" w:rsidRPr="00771E72" w:rsidRDefault="00C0552F" w:rsidP="00C9276B">
            <w:pPr>
              <w:spacing w:after="120"/>
              <w:jc w:val="left"/>
              <w:rPr>
                <w:b/>
              </w:rPr>
            </w:pPr>
            <w:r w:rsidRPr="00771E72">
              <w:rPr>
                <w:b/>
              </w:rPr>
              <w:t>Изход</w:t>
            </w:r>
          </w:p>
        </w:tc>
      </w:tr>
      <w:tr w:rsidR="00C0552F" w:rsidRPr="00E30FBA" w:rsidTr="001F0656">
        <w:tc>
          <w:tcPr>
            <w:tcW w:w="5387" w:type="dxa"/>
          </w:tcPr>
          <w:p w:rsidR="00C0552F" w:rsidRDefault="00C0552F">
            <w:pPr>
              <w:spacing w:after="120"/>
              <w:jc w:val="left"/>
              <w:rPr>
                <w:rStyle w:val="Code"/>
              </w:rPr>
            </w:pPr>
            <w:r>
              <w:rPr>
                <w:rStyle w:val="Code"/>
              </w:rPr>
              <w:t>9</w:t>
            </w:r>
          </w:p>
        </w:tc>
        <w:tc>
          <w:tcPr>
            <w:tcW w:w="5386" w:type="dxa"/>
          </w:tcPr>
          <w:p w:rsidR="00C0552F" w:rsidRDefault="00C0552F">
            <w:pPr>
              <w:tabs>
                <w:tab w:val="left" w:pos="426"/>
              </w:tabs>
              <w:suppressAutoHyphens/>
              <w:rPr>
                <w:rStyle w:val="Code"/>
                <w:szCs w:val="20"/>
              </w:rPr>
            </w:pPr>
            <w:r>
              <w:rPr>
                <w:rStyle w:val="Code"/>
              </w:rPr>
              <w:t>5</w:t>
            </w:r>
          </w:p>
          <w:p w:rsidR="00C0552F" w:rsidRDefault="00C0552F">
            <w:pPr>
              <w:tabs>
                <w:tab w:val="left" w:pos="426"/>
              </w:tabs>
              <w:suppressAutoHyphens/>
              <w:rPr>
                <w:rStyle w:val="Code"/>
              </w:rPr>
            </w:pPr>
            <w:r>
              <w:rPr>
                <w:rStyle w:val="Code"/>
              </w:rPr>
              <w:t>2</w:t>
            </w:r>
          </w:p>
          <w:p w:rsidR="00C0552F" w:rsidRDefault="00C0552F">
            <w:pPr>
              <w:tabs>
                <w:tab w:val="left" w:pos="426"/>
              </w:tabs>
              <w:suppressAutoHyphens/>
              <w:rPr>
                <w:rStyle w:val="Code"/>
              </w:rPr>
            </w:pPr>
            <w:r>
              <w:rPr>
                <w:rStyle w:val="Code"/>
              </w:rPr>
              <w:t>1 5 2 7</w:t>
            </w:r>
          </w:p>
          <w:p w:rsidR="00C0552F" w:rsidRDefault="00C0552F">
            <w:pPr>
              <w:tabs>
                <w:tab w:val="left" w:pos="426"/>
              </w:tabs>
              <w:suppressAutoHyphens/>
              <w:rPr>
                <w:rStyle w:val="Code"/>
              </w:rPr>
            </w:pPr>
            <w:r>
              <w:rPr>
                <w:rStyle w:val="Code"/>
              </w:rPr>
              <w:t>1 5 2 3 9</w:t>
            </w:r>
          </w:p>
          <w:p w:rsidR="00C0552F" w:rsidRDefault="00C0552F">
            <w:pPr>
              <w:tabs>
                <w:tab w:val="left" w:pos="426"/>
              </w:tabs>
              <w:suppressAutoHyphens/>
              <w:rPr>
                <w:rStyle w:val="Code"/>
              </w:rPr>
            </w:pPr>
            <w:r>
              <w:rPr>
                <w:rStyle w:val="Code"/>
              </w:rPr>
              <w:t>2 7 3 5 9</w:t>
            </w:r>
          </w:p>
          <w:p w:rsidR="00C0552F" w:rsidRDefault="00C0552F">
            <w:pPr>
              <w:tabs>
                <w:tab w:val="left" w:pos="426"/>
              </w:tabs>
              <w:suppressAutoHyphens/>
              <w:rPr>
                <w:rStyle w:val="Code"/>
              </w:rPr>
            </w:pPr>
            <w:r>
              <w:rPr>
                <w:rStyle w:val="Code"/>
              </w:rPr>
              <w:t>1 5 2 7 3 9</w:t>
            </w:r>
          </w:p>
        </w:tc>
      </w:tr>
      <w:tr w:rsidR="00C0552F" w:rsidRPr="00E30FBA" w:rsidTr="00C9276B">
        <w:tc>
          <w:tcPr>
            <w:tcW w:w="5387" w:type="dxa"/>
            <w:vAlign w:val="center"/>
          </w:tcPr>
          <w:p w:rsidR="00C0552F" w:rsidRPr="00771E72" w:rsidRDefault="00C0552F" w:rsidP="00C9276B">
            <w:pPr>
              <w:spacing w:after="120"/>
              <w:jc w:val="left"/>
              <w:rPr>
                <w:b/>
              </w:rPr>
            </w:pPr>
            <w:r w:rsidRPr="00771E72">
              <w:rPr>
                <w:b/>
              </w:rPr>
              <w:t>Вход</w:t>
            </w:r>
          </w:p>
        </w:tc>
        <w:tc>
          <w:tcPr>
            <w:tcW w:w="5386" w:type="dxa"/>
            <w:vAlign w:val="center"/>
          </w:tcPr>
          <w:p w:rsidR="00C0552F" w:rsidRPr="00771E72" w:rsidRDefault="00C0552F" w:rsidP="00C9276B">
            <w:pPr>
              <w:spacing w:after="120"/>
              <w:jc w:val="left"/>
              <w:rPr>
                <w:b/>
              </w:rPr>
            </w:pPr>
            <w:r w:rsidRPr="00771E72">
              <w:rPr>
                <w:b/>
              </w:rPr>
              <w:t>Изход</w:t>
            </w:r>
          </w:p>
        </w:tc>
      </w:tr>
      <w:tr w:rsidR="00C0552F" w:rsidRPr="00E30FBA" w:rsidTr="001F0656">
        <w:tc>
          <w:tcPr>
            <w:tcW w:w="5387" w:type="dxa"/>
          </w:tcPr>
          <w:p w:rsidR="00C0552F" w:rsidRDefault="00C0552F">
            <w:pPr>
              <w:spacing w:after="120"/>
              <w:jc w:val="left"/>
              <w:rPr>
                <w:rStyle w:val="Code"/>
              </w:rPr>
            </w:pPr>
            <w:r>
              <w:rPr>
                <w:rStyle w:val="Code"/>
              </w:rPr>
              <w:t>50000</w:t>
            </w:r>
          </w:p>
        </w:tc>
        <w:tc>
          <w:tcPr>
            <w:tcW w:w="5386" w:type="dxa"/>
          </w:tcPr>
          <w:p w:rsidR="00C0552F" w:rsidRDefault="00C0552F">
            <w:pPr>
              <w:tabs>
                <w:tab w:val="left" w:pos="426"/>
              </w:tabs>
              <w:suppressAutoHyphens/>
              <w:rPr>
                <w:rStyle w:val="Code"/>
                <w:szCs w:val="20"/>
              </w:rPr>
            </w:pPr>
            <w:r>
              <w:rPr>
                <w:rStyle w:val="Code"/>
              </w:rPr>
              <w:t>5</w:t>
            </w:r>
          </w:p>
          <w:p w:rsidR="00C0552F" w:rsidRDefault="00C0552F">
            <w:pPr>
              <w:tabs>
                <w:tab w:val="left" w:pos="426"/>
              </w:tabs>
              <w:suppressAutoHyphens/>
              <w:rPr>
                <w:rStyle w:val="Code"/>
              </w:rPr>
            </w:pPr>
            <w:r>
              <w:rPr>
                <w:rStyle w:val="Code"/>
              </w:rPr>
              <w:t>2</w:t>
            </w:r>
          </w:p>
          <w:p w:rsidR="00C0552F" w:rsidRDefault="00C0552F">
            <w:pPr>
              <w:tabs>
                <w:tab w:val="left" w:pos="426"/>
              </w:tabs>
              <w:suppressAutoHyphens/>
              <w:rPr>
                <w:rStyle w:val="Code"/>
              </w:rPr>
            </w:pPr>
            <w:r>
              <w:rPr>
                <w:rStyle w:val="Code"/>
              </w:rPr>
              <w:t>1 5 13 29 61 125 253 509 1021 2045 4093 8189 16381 32765 2 7 22 67 202 607 1822</w:t>
            </w:r>
          </w:p>
          <w:p w:rsidR="00C0552F" w:rsidRDefault="00C0552F">
            <w:pPr>
              <w:tabs>
                <w:tab w:val="left" w:pos="426"/>
              </w:tabs>
              <w:suppressAutoHyphens/>
              <w:rPr>
                <w:rStyle w:val="Code"/>
              </w:rPr>
            </w:pPr>
            <w:r>
              <w:rPr>
                <w:rStyle w:val="Code"/>
              </w:rPr>
              <w:t>5467 16402 49207</w:t>
            </w:r>
          </w:p>
          <w:p w:rsidR="00C0552F" w:rsidRDefault="00C0552F">
            <w:pPr>
              <w:tabs>
                <w:tab w:val="left" w:pos="426"/>
              </w:tabs>
              <w:suppressAutoHyphens/>
              <w:rPr>
                <w:rStyle w:val="Code"/>
              </w:rPr>
            </w:pPr>
            <w:r>
              <w:rPr>
                <w:rStyle w:val="Code"/>
              </w:rPr>
              <w:t>1 5 13 29 61 125 253 509 1021 2045 4093 8189 16381 32765 2 3 9 17 33 65 129 257</w:t>
            </w:r>
          </w:p>
          <w:p w:rsidR="00C0552F" w:rsidRDefault="00C0552F">
            <w:pPr>
              <w:tabs>
                <w:tab w:val="left" w:pos="426"/>
              </w:tabs>
              <w:suppressAutoHyphens/>
              <w:rPr>
                <w:rStyle w:val="Code"/>
              </w:rPr>
            </w:pPr>
            <w:r>
              <w:rPr>
                <w:rStyle w:val="Code"/>
              </w:rPr>
              <w:t>513 1025 2049 4097 8193 16385 32769</w:t>
            </w:r>
          </w:p>
          <w:p w:rsidR="00C0552F" w:rsidRDefault="00C0552F">
            <w:pPr>
              <w:tabs>
                <w:tab w:val="left" w:pos="426"/>
              </w:tabs>
              <w:suppressAutoHyphens/>
              <w:rPr>
                <w:rStyle w:val="Code"/>
              </w:rPr>
            </w:pPr>
            <w:r>
              <w:rPr>
                <w:rStyle w:val="Code"/>
              </w:rPr>
              <w:t>2 7 22 67 202 607 1822 5467 16402 49207 3 5 9 17 33 65 129 257 513 1025 2049 409</w:t>
            </w:r>
          </w:p>
          <w:p w:rsidR="00C0552F" w:rsidRDefault="00C0552F">
            <w:pPr>
              <w:tabs>
                <w:tab w:val="left" w:pos="426"/>
              </w:tabs>
              <w:suppressAutoHyphens/>
              <w:rPr>
                <w:rStyle w:val="Code"/>
              </w:rPr>
            </w:pPr>
            <w:r>
              <w:rPr>
                <w:rStyle w:val="Code"/>
              </w:rPr>
              <w:t>7 8193 16385 32769</w:t>
            </w:r>
          </w:p>
          <w:p w:rsidR="00C0552F" w:rsidRDefault="00C0552F">
            <w:pPr>
              <w:tabs>
                <w:tab w:val="left" w:pos="426"/>
              </w:tabs>
              <w:suppressAutoHyphens/>
              <w:rPr>
                <w:rStyle w:val="Code"/>
              </w:rPr>
            </w:pPr>
            <w:r>
              <w:rPr>
                <w:rStyle w:val="Code"/>
              </w:rPr>
              <w:t>1 5 13 29 61 125 253 509 1021 2045 4093 8189 16381 32765 2 7 22 67 202 607 1822</w:t>
            </w:r>
          </w:p>
          <w:p w:rsidR="00C0552F" w:rsidRDefault="00C0552F">
            <w:pPr>
              <w:tabs>
                <w:tab w:val="left" w:pos="426"/>
              </w:tabs>
              <w:suppressAutoHyphens/>
              <w:rPr>
                <w:rStyle w:val="Code"/>
              </w:rPr>
            </w:pPr>
            <w:r>
              <w:rPr>
                <w:rStyle w:val="Code"/>
              </w:rPr>
              <w:t>5467 16402 49207 3 9 17 33 65 129 257 513 1025 2049 4097 8193 16385 32769</w:t>
            </w:r>
          </w:p>
        </w:tc>
      </w:tr>
      <w:tr w:rsidR="00C0552F" w:rsidRPr="00E30FBA" w:rsidTr="00C9276B">
        <w:tc>
          <w:tcPr>
            <w:tcW w:w="5387" w:type="dxa"/>
            <w:vAlign w:val="center"/>
          </w:tcPr>
          <w:p w:rsidR="00C0552F" w:rsidRPr="00771E72" w:rsidRDefault="00C0552F" w:rsidP="00C9276B">
            <w:pPr>
              <w:spacing w:after="120"/>
              <w:jc w:val="left"/>
              <w:rPr>
                <w:b/>
              </w:rPr>
            </w:pPr>
            <w:r w:rsidRPr="00771E72">
              <w:rPr>
                <w:b/>
              </w:rPr>
              <w:t>Вход</w:t>
            </w:r>
          </w:p>
        </w:tc>
        <w:tc>
          <w:tcPr>
            <w:tcW w:w="5386" w:type="dxa"/>
            <w:vAlign w:val="center"/>
          </w:tcPr>
          <w:p w:rsidR="00C0552F" w:rsidRPr="00771E72" w:rsidRDefault="00C0552F" w:rsidP="00C9276B">
            <w:pPr>
              <w:spacing w:after="120"/>
              <w:jc w:val="left"/>
              <w:rPr>
                <w:b/>
              </w:rPr>
            </w:pPr>
            <w:r w:rsidRPr="00771E72">
              <w:rPr>
                <w:b/>
              </w:rPr>
              <w:t>Изход</w:t>
            </w:r>
          </w:p>
        </w:tc>
      </w:tr>
      <w:tr w:rsidR="00C0552F" w:rsidRPr="00E30FBA" w:rsidTr="001F0656">
        <w:tc>
          <w:tcPr>
            <w:tcW w:w="5387" w:type="dxa"/>
          </w:tcPr>
          <w:p w:rsidR="00C0552F" w:rsidRDefault="00C0552F">
            <w:pPr>
              <w:spacing w:after="120"/>
              <w:jc w:val="left"/>
              <w:rPr>
                <w:rStyle w:val="Code"/>
              </w:rPr>
            </w:pPr>
            <w:r>
              <w:rPr>
                <w:rStyle w:val="Code"/>
              </w:rPr>
              <w:t>50001</w:t>
            </w:r>
          </w:p>
        </w:tc>
        <w:tc>
          <w:tcPr>
            <w:tcW w:w="5386" w:type="dxa"/>
          </w:tcPr>
          <w:p w:rsidR="00C0552F" w:rsidRDefault="00C0552F">
            <w:pPr>
              <w:tabs>
                <w:tab w:val="left" w:pos="426"/>
              </w:tabs>
              <w:suppressAutoHyphens/>
              <w:rPr>
                <w:rStyle w:val="Code"/>
                <w:szCs w:val="20"/>
              </w:rPr>
            </w:pPr>
            <w:r>
              <w:rPr>
                <w:rStyle w:val="Code"/>
              </w:rPr>
              <w:t>5</w:t>
            </w:r>
          </w:p>
          <w:p w:rsidR="00C0552F" w:rsidRDefault="00C0552F">
            <w:pPr>
              <w:tabs>
                <w:tab w:val="left" w:pos="426"/>
              </w:tabs>
              <w:suppressAutoHyphens/>
              <w:rPr>
                <w:rStyle w:val="Code"/>
              </w:rPr>
            </w:pPr>
            <w:r>
              <w:rPr>
                <w:rStyle w:val="Code"/>
              </w:rPr>
              <w:t>2</w:t>
            </w:r>
          </w:p>
          <w:p w:rsidR="00C0552F" w:rsidRDefault="00C0552F">
            <w:pPr>
              <w:tabs>
                <w:tab w:val="left" w:pos="426"/>
              </w:tabs>
              <w:suppressAutoHyphens/>
              <w:rPr>
                <w:rStyle w:val="Code"/>
              </w:rPr>
            </w:pPr>
            <w:r>
              <w:rPr>
                <w:rStyle w:val="Code"/>
              </w:rPr>
              <w:t>1 5 13 29 61 125 253 509 1021 2045 4093 8189 16381 32765 2 7 22 67 202 607 1822</w:t>
            </w:r>
          </w:p>
          <w:p w:rsidR="00C0552F" w:rsidRDefault="00C0552F">
            <w:pPr>
              <w:tabs>
                <w:tab w:val="left" w:pos="426"/>
              </w:tabs>
              <w:suppressAutoHyphens/>
              <w:rPr>
                <w:rStyle w:val="Code"/>
              </w:rPr>
            </w:pPr>
            <w:r>
              <w:rPr>
                <w:rStyle w:val="Code"/>
              </w:rPr>
              <w:t>5467 16402 49207</w:t>
            </w:r>
          </w:p>
          <w:p w:rsidR="00C0552F" w:rsidRDefault="00C0552F">
            <w:pPr>
              <w:tabs>
                <w:tab w:val="left" w:pos="426"/>
              </w:tabs>
              <w:suppressAutoHyphens/>
              <w:rPr>
                <w:rStyle w:val="Code"/>
              </w:rPr>
            </w:pPr>
            <w:r>
              <w:rPr>
                <w:rStyle w:val="Code"/>
              </w:rPr>
              <w:t>1 5 13 29 61 125 253 509 1021 2045 4093 8189 16381 32765 2 3 9 17 33 65 129 257</w:t>
            </w:r>
          </w:p>
          <w:p w:rsidR="00C0552F" w:rsidRDefault="00C0552F">
            <w:pPr>
              <w:tabs>
                <w:tab w:val="left" w:pos="426"/>
              </w:tabs>
              <w:suppressAutoHyphens/>
              <w:rPr>
                <w:rStyle w:val="Code"/>
              </w:rPr>
            </w:pPr>
            <w:r>
              <w:rPr>
                <w:rStyle w:val="Code"/>
              </w:rPr>
              <w:t>513 1025 2049 4097 8193 16385 32769</w:t>
            </w:r>
          </w:p>
          <w:p w:rsidR="00C0552F" w:rsidRDefault="00C0552F">
            <w:pPr>
              <w:tabs>
                <w:tab w:val="left" w:pos="426"/>
              </w:tabs>
              <w:suppressAutoHyphens/>
              <w:rPr>
                <w:rStyle w:val="Code"/>
              </w:rPr>
            </w:pPr>
            <w:r>
              <w:rPr>
                <w:rStyle w:val="Code"/>
              </w:rPr>
              <w:t>2 7 22 67 202 607 1822 5467 16402 49207 3 5 9 17 33 65 129 257 513 1025 2049 409</w:t>
            </w:r>
          </w:p>
          <w:p w:rsidR="00C0552F" w:rsidRDefault="00C0552F">
            <w:pPr>
              <w:tabs>
                <w:tab w:val="left" w:pos="426"/>
              </w:tabs>
              <w:suppressAutoHyphens/>
              <w:rPr>
                <w:rStyle w:val="Code"/>
              </w:rPr>
            </w:pPr>
            <w:r>
              <w:rPr>
                <w:rStyle w:val="Code"/>
              </w:rPr>
              <w:t>7 8193 16385 32769</w:t>
            </w:r>
          </w:p>
          <w:p w:rsidR="00C0552F" w:rsidRDefault="00C0552F">
            <w:pPr>
              <w:tabs>
                <w:tab w:val="left" w:pos="426"/>
              </w:tabs>
              <w:suppressAutoHyphens/>
              <w:rPr>
                <w:rStyle w:val="Code"/>
              </w:rPr>
            </w:pPr>
            <w:r>
              <w:rPr>
                <w:rStyle w:val="Code"/>
              </w:rPr>
              <w:t>1 5 13 29 61 125 253 509 1021 2045 4093 8189 16381 32765 2 7 22 67 202 607 1822</w:t>
            </w:r>
          </w:p>
          <w:p w:rsidR="00C0552F" w:rsidRDefault="00C0552F">
            <w:pPr>
              <w:tabs>
                <w:tab w:val="left" w:pos="426"/>
              </w:tabs>
              <w:suppressAutoHyphens/>
              <w:rPr>
                <w:rStyle w:val="Code"/>
              </w:rPr>
            </w:pPr>
            <w:r>
              <w:rPr>
                <w:rStyle w:val="Code"/>
              </w:rPr>
              <w:t>5467 16402 49207 3 9 17 33 65 129 257 513 1025 2049 4097 8193 16385 32769</w:t>
            </w:r>
          </w:p>
        </w:tc>
      </w:tr>
      <w:tr w:rsidR="00C0552F" w:rsidRPr="00E30FBA" w:rsidTr="001F0656">
        <w:tc>
          <w:tcPr>
            <w:tcW w:w="10773" w:type="dxa"/>
            <w:gridSpan w:val="2"/>
            <w:vAlign w:val="center"/>
          </w:tcPr>
          <w:p w:rsidR="00C0552F" w:rsidRPr="00E30FBA" w:rsidRDefault="00C0552F" w:rsidP="00220D17">
            <w:pPr>
              <w:pStyle w:val="ProblemTitle"/>
              <w:rPr>
                <w:rFonts w:ascii="Consolas" w:hAnsi="Consolas" w:cs="Consolas"/>
                <w:noProof/>
                <w:highlight w:val="yellow"/>
              </w:rPr>
            </w:pPr>
            <w:r w:rsidRPr="003A4E94">
              <w:t xml:space="preserve">Задача </w:t>
            </w:r>
            <w:r>
              <w:t>1</w:t>
            </w:r>
            <w:r>
              <w:rPr>
                <w:lang w:val="en-US"/>
              </w:rPr>
              <w:t>1</w:t>
            </w:r>
            <w:r w:rsidRPr="003A4E94">
              <w:t>.</w:t>
            </w:r>
            <w:r>
              <w:rPr>
                <w:lang w:val="en-US"/>
              </w:rPr>
              <w:t xml:space="preserve"> </w:t>
            </w:r>
            <w:r>
              <w:t>Реализация на</w:t>
            </w:r>
            <w:r w:rsidRPr="00A75751">
              <w:t xml:space="preserve"> </w:t>
            </w:r>
            <w:r w:rsidRPr="00DC7FC6">
              <w:rPr>
                <w:bCs/>
              </w:rPr>
              <w:t>TreeMultiSet</w:t>
            </w:r>
          </w:p>
        </w:tc>
      </w:tr>
      <w:tr w:rsidR="00C0552F" w:rsidRPr="00E30FBA" w:rsidTr="001F0656">
        <w:tc>
          <w:tcPr>
            <w:tcW w:w="10773" w:type="dxa"/>
            <w:gridSpan w:val="2"/>
            <w:vAlign w:val="center"/>
          </w:tcPr>
          <w:p w:rsidR="00C0552F" w:rsidRDefault="00C0552F" w:rsidP="00220D17">
            <w:pPr>
              <w:spacing w:after="120"/>
              <w:jc w:val="left"/>
              <w:rPr>
                <w:b/>
              </w:rPr>
            </w:pPr>
            <w:r w:rsidRPr="003A4E94">
              <w:rPr>
                <w:b/>
              </w:rPr>
              <w:t>Условие</w:t>
            </w:r>
          </w:p>
          <w:p w:rsidR="00C0552F" w:rsidRDefault="00C0552F" w:rsidP="003D06CB">
            <w:pPr>
              <w:tabs>
                <w:tab w:val="left" w:pos="426"/>
              </w:tabs>
              <w:suppressAutoHyphens/>
            </w:pPr>
            <w:r>
              <w:t xml:space="preserve">* Дефинирайте клас </w:t>
            </w:r>
            <w:r>
              <w:rPr>
                <w:rStyle w:val="Code"/>
              </w:rPr>
              <w:t>TreeMultiSet&lt;T&gt;</w:t>
            </w:r>
            <w:r>
              <w:t>, който позволява да пазим съвкупност от елементи, подредени по големина и позволява повто</w:t>
            </w:r>
            <w:r>
              <w:softHyphen/>
              <w:t xml:space="preserve">рения на някои от елементите. Реализирайте операциите добавяне на елемент, търсене на броя срещания на даден елемент, изтриване на елемент, итератор, намиране на най-малък / най-голям елемент, изтриване на най-малък / най-голям елемент. Реализирайте възможност за подаване на външен </w:t>
            </w:r>
            <w:r>
              <w:rPr>
                <w:rStyle w:val="Code"/>
              </w:rPr>
              <w:t>Comparer&lt;T&gt;</w:t>
            </w:r>
            <w:r>
              <w:t xml:space="preserve"> за сравнение на елементите.</w:t>
            </w:r>
          </w:p>
          <w:p w:rsidR="00C0552F" w:rsidRDefault="00C0552F" w:rsidP="00903350">
            <w:pPr>
              <w:tabs>
                <w:tab w:val="left" w:pos="426"/>
              </w:tabs>
              <w:suppressAutoHyphens/>
            </w:pPr>
            <w:r w:rsidRPr="004A7F0B">
              <w:rPr>
                <w:rStyle w:val="Code"/>
              </w:rPr>
              <w:lastRenderedPageBreak/>
              <w:t xml:space="preserve">add </w:t>
            </w:r>
            <w:r>
              <w:rPr>
                <w:rStyle w:val="Code"/>
              </w:rPr>
              <w:t xml:space="preserve">m </w:t>
            </w:r>
            <w:r w:rsidRPr="00857634">
              <w:rPr>
                <w:bCs/>
              </w:rPr>
              <w:t>–</w:t>
            </w:r>
            <w:r w:rsidRPr="00857634">
              <w:rPr>
                <w:b/>
              </w:rPr>
              <w:t xml:space="preserve"> </w:t>
            </w:r>
            <w:r w:rsidRPr="00857634">
              <w:rPr>
                <w:bCs/>
              </w:rPr>
              <w:t>добавя числото</w:t>
            </w:r>
            <w:r>
              <w:rPr>
                <w:rStyle w:val="Code"/>
                <w:lang w:val="bg-BG"/>
              </w:rPr>
              <w:t xml:space="preserve"> </w:t>
            </w:r>
            <w:r>
              <w:rPr>
                <w:rStyle w:val="Code"/>
              </w:rPr>
              <w:t xml:space="preserve">m </w:t>
            </w:r>
            <w:r w:rsidRPr="00857634">
              <w:t>в множеството.</w:t>
            </w:r>
          </w:p>
          <w:p w:rsidR="00C0552F" w:rsidRDefault="00C0552F" w:rsidP="00903350">
            <w:pPr>
              <w:tabs>
                <w:tab w:val="left" w:pos="426"/>
              </w:tabs>
              <w:suppressAutoHyphens/>
              <w:rPr>
                <w:bCs/>
                <w:lang w:val="en-US"/>
              </w:rPr>
            </w:pPr>
            <w:r>
              <w:rPr>
                <w:rStyle w:val="Code"/>
              </w:rPr>
              <w:t>c</w:t>
            </w:r>
            <w:r w:rsidRPr="004A7F0B">
              <w:rPr>
                <w:rStyle w:val="Code"/>
              </w:rPr>
              <w:t>ount</w:t>
            </w:r>
            <w:r>
              <w:rPr>
                <w:rStyle w:val="Code"/>
              </w:rPr>
              <w:t>of m</w:t>
            </w:r>
            <w:r>
              <w:rPr>
                <w:rStyle w:val="Code"/>
                <w:lang w:val="bg-BG"/>
              </w:rPr>
              <w:t xml:space="preserve"> – </w:t>
            </w:r>
            <w:r w:rsidRPr="0001772B">
              <w:t>изписва на екрана съобщение "</w:t>
            </w:r>
            <w:r>
              <w:rPr>
                <w:rStyle w:val="Code"/>
              </w:rPr>
              <w:t>c</w:t>
            </w:r>
            <w:r w:rsidRPr="0001772B">
              <w:rPr>
                <w:bCs/>
              </w:rPr>
              <w:t xml:space="preserve">", където </w:t>
            </w:r>
            <w:r>
              <w:rPr>
                <w:rStyle w:val="Code"/>
              </w:rPr>
              <w:t>c</w:t>
            </w:r>
            <w:r w:rsidRPr="0001772B">
              <w:rPr>
                <w:bCs/>
              </w:rPr>
              <w:t xml:space="preserve"> е броят елементи в множеството</w:t>
            </w:r>
            <w:r>
              <w:rPr>
                <w:bCs/>
                <w:lang w:val="en-US"/>
              </w:rPr>
              <w:t xml:space="preserve">, </w:t>
            </w:r>
            <w:r>
              <w:rPr>
                <w:bCs/>
              </w:rPr>
              <w:t xml:space="preserve">които имат стойност </w:t>
            </w:r>
            <w:r w:rsidRPr="00230AAD">
              <w:rPr>
                <w:rStyle w:val="Code"/>
              </w:rPr>
              <w:t>m</w:t>
            </w:r>
            <w:r w:rsidRPr="0001772B">
              <w:rPr>
                <w:bCs/>
              </w:rPr>
              <w:t>.</w:t>
            </w:r>
          </w:p>
          <w:p w:rsidR="00C0552F" w:rsidRDefault="00C0552F" w:rsidP="00903350">
            <w:pPr>
              <w:tabs>
                <w:tab w:val="left" w:pos="426"/>
              </w:tabs>
              <w:suppressAutoHyphens/>
              <w:rPr>
                <w:rStyle w:val="Code"/>
                <w:lang w:val="bg-BG"/>
              </w:rPr>
            </w:pPr>
            <w:r>
              <w:rPr>
                <w:rStyle w:val="Code"/>
              </w:rPr>
              <w:t>s</w:t>
            </w:r>
            <w:r w:rsidRPr="00E752E3">
              <w:rPr>
                <w:rStyle w:val="Code"/>
              </w:rPr>
              <w:t>mallest</w:t>
            </w:r>
            <w:r>
              <w:rPr>
                <w:rStyle w:val="Code"/>
              </w:rPr>
              <w:t xml:space="preserve"> – </w:t>
            </w:r>
            <w:r>
              <w:rPr>
                <w:rStyle w:val="Code"/>
                <w:lang w:val="bg-BG"/>
              </w:rPr>
              <w:t>извежда на екрана най-малкия елемент на множеството.</w:t>
            </w:r>
          </w:p>
          <w:p w:rsidR="00C0552F" w:rsidRPr="00E752E3" w:rsidRDefault="00C0552F" w:rsidP="00903350">
            <w:pPr>
              <w:tabs>
                <w:tab w:val="left" w:pos="426"/>
              </w:tabs>
              <w:suppressAutoHyphens/>
              <w:rPr>
                <w:rStyle w:val="Code"/>
                <w:lang w:val="bg-BG"/>
              </w:rPr>
            </w:pPr>
            <w:r w:rsidRPr="00E752E3">
              <w:rPr>
                <w:rStyle w:val="Code"/>
              </w:rPr>
              <w:t xml:space="preserve">largest </w:t>
            </w:r>
            <w:r>
              <w:rPr>
                <w:rStyle w:val="Code"/>
              </w:rPr>
              <w:t xml:space="preserve">– </w:t>
            </w:r>
            <w:r>
              <w:rPr>
                <w:rStyle w:val="Code"/>
                <w:lang w:val="bg-BG"/>
              </w:rPr>
              <w:t>извежда на екрана най-големия елемент на множеството.</w:t>
            </w:r>
          </w:p>
          <w:p w:rsidR="00C0552F" w:rsidRDefault="00C0552F" w:rsidP="00E752E3">
            <w:pPr>
              <w:tabs>
                <w:tab w:val="left" w:pos="426"/>
              </w:tabs>
              <w:suppressAutoHyphens/>
            </w:pPr>
            <w:r w:rsidRPr="004A7F0B">
              <w:rPr>
                <w:rStyle w:val="Code"/>
              </w:rPr>
              <w:t xml:space="preserve">remove </w:t>
            </w:r>
            <w:r>
              <w:rPr>
                <w:rStyle w:val="Code"/>
              </w:rPr>
              <w:t xml:space="preserve">m – </w:t>
            </w:r>
            <w:r w:rsidRPr="007007C7">
              <w:rPr>
                <w:bCs/>
              </w:rPr>
              <w:t>ако множеството съдържа</w:t>
            </w:r>
            <w:r w:rsidRPr="007007C7">
              <w:rPr>
                <w:b/>
                <w:bCs/>
              </w:rPr>
              <w:t xml:space="preserve"> </w:t>
            </w:r>
            <w:r>
              <w:rPr>
                <w:rStyle w:val="Code"/>
              </w:rPr>
              <w:t>m</w:t>
            </w:r>
            <w:r w:rsidRPr="007007C7">
              <w:t>, то</w:t>
            </w:r>
            <w:r>
              <w:rPr>
                <w:rStyle w:val="Code"/>
                <w:lang w:val="bg-BG"/>
              </w:rPr>
              <w:t xml:space="preserve"> </w:t>
            </w:r>
            <w:r>
              <w:rPr>
                <w:rStyle w:val="Code"/>
              </w:rPr>
              <w:t xml:space="preserve">m </w:t>
            </w:r>
            <w:r w:rsidRPr="007007C7">
              <w:rPr>
                <w:bCs/>
              </w:rPr>
              <w:t>се изтрива</w:t>
            </w:r>
            <w:r>
              <w:rPr>
                <w:bCs/>
              </w:rPr>
              <w:t xml:space="preserve"> от него. В </w:t>
            </w:r>
            <w:r w:rsidRPr="007007C7">
              <w:rPr>
                <w:bCs/>
              </w:rPr>
              <w:t>противен случай на екрана се изписва съобщение "</w:t>
            </w:r>
            <w:r>
              <w:rPr>
                <w:rStyle w:val="Code"/>
              </w:rPr>
              <w:t>False</w:t>
            </w:r>
            <w:r w:rsidRPr="007007C7">
              <w:t>".</w:t>
            </w:r>
          </w:p>
          <w:p w:rsidR="00C0552F" w:rsidRDefault="00C0552F" w:rsidP="00E752E3">
            <w:pPr>
              <w:tabs>
                <w:tab w:val="left" w:pos="426"/>
              </w:tabs>
              <w:suppressAutoHyphens/>
              <w:rPr>
                <w:rStyle w:val="Code"/>
              </w:rPr>
            </w:pPr>
            <w:r w:rsidRPr="00E752E3">
              <w:rPr>
                <w:rStyle w:val="Code"/>
              </w:rPr>
              <w:t>remove_smallest</w:t>
            </w:r>
            <w:r>
              <w:rPr>
                <w:rStyle w:val="Code"/>
                <w:lang w:val="bg-BG"/>
              </w:rPr>
              <w:t xml:space="preserve"> </w:t>
            </w:r>
            <w:r w:rsidRPr="000E3D3C">
              <w:t xml:space="preserve">– изтрива най-малкият елемент на множеството, ако има такъв. Ако няма, изписва на </w:t>
            </w:r>
            <w:r w:rsidRPr="00A61B2E">
              <w:rPr>
                <w:bCs/>
              </w:rPr>
              <w:t>конзолата</w:t>
            </w:r>
            <w:r w:rsidRPr="00A61B2E">
              <w:t xml:space="preserve"> "</w:t>
            </w:r>
            <w:r>
              <w:rPr>
                <w:rStyle w:val="Code"/>
              </w:rPr>
              <w:t>False</w:t>
            </w:r>
            <w:r w:rsidRPr="00A61B2E">
              <w:t>".</w:t>
            </w:r>
          </w:p>
          <w:p w:rsidR="00C0552F" w:rsidRDefault="00C0552F" w:rsidP="00620330">
            <w:pPr>
              <w:tabs>
                <w:tab w:val="left" w:pos="426"/>
              </w:tabs>
              <w:suppressAutoHyphens/>
              <w:rPr>
                <w:bCs/>
              </w:rPr>
            </w:pPr>
            <w:r w:rsidRPr="00FA0627">
              <w:rPr>
                <w:rStyle w:val="Code"/>
              </w:rPr>
              <w:t>remove_largest</w:t>
            </w:r>
            <w:r w:rsidRPr="000E3D3C">
              <w:rPr>
                <w:bCs/>
              </w:rPr>
              <w:t xml:space="preserve"> – изтрива най-малкият елемент на множеството, ако има такъв. Ако няма, изписва на </w:t>
            </w:r>
            <w:r w:rsidRPr="00A61B2E">
              <w:rPr>
                <w:bCs/>
              </w:rPr>
              <w:t>конзолата</w:t>
            </w:r>
            <w:r w:rsidRPr="00A61B2E">
              <w:t xml:space="preserve"> "</w:t>
            </w:r>
            <w:r>
              <w:rPr>
                <w:rStyle w:val="Code"/>
              </w:rPr>
              <w:t>False</w:t>
            </w:r>
            <w:r w:rsidRPr="00A61B2E">
              <w:rPr>
                <w:bCs/>
              </w:rPr>
              <w:t>".</w:t>
            </w:r>
          </w:p>
          <w:p w:rsidR="00C0552F" w:rsidRPr="00551B4C" w:rsidRDefault="00C0552F" w:rsidP="00620330">
            <w:pPr>
              <w:tabs>
                <w:tab w:val="left" w:pos="426"/>
              </w:tabs>
              <w:suppressAutoHyphens/>
              <w:rPr>
                <w:rFonts w:ascii="Courier New" w:hAnsi="Courier New"/>
                <w:b/>
                <w:bCs/>
                <w:noProof/>
                <w:kern w:val="32"/>
              </w:rPr>
            </w:pPr>
            <w:r>
              <w:rPr>
                <w:rStyle w:val="Code"/>
              </w:rPr>
              <w:t xml:space="preserve">elements </w:t>
            </w:r>
            <w:r w:rsidRPr="00FC046F">
              <w:rPr>
                <w:bCs/>
              </w:rPr>
              <w:t>– извежда всички елементи на множеството</w:t>
            </w:r>
            <w:r>
              <w:rPr>
                <w:bCs/>
              </w:rPr>
              <w:t>, разделени с интервал</w:t>
            </w:r>
            <w:r w:rsidRPr="00FC046F">
              <w:rPr>
                <w:bCs/>
              </w:rPr>
              <w:t>.</w:t>
            </w:r>
          </w:p>
          <w:p w:rsidR="00C0552F" w:rsidRPr="0047278C" w:rsidRDefault="00C0552F" w:rsidP="00903350">
            <w:pPr>
              <w:tabs>
                <w:tab w:val="left" w:pos="426"/>
              </w:tabs>
              <w:suppressAutoHyphens/>
              <w:rPr>
                <w:rStyle w:val="Code"/>
                <w:lang w:val="bg-BG"/>
              </w:rPr>
            </w:pPr>
            <w:r>
              <w:t>Пример:</w:t>
            </w:r>
          </w:p>
          <w:p w:rsidR="00C0552F" w:rsidRPr="00B23246" w:rsidRDefault="00C0552F" w:rsidP="00903350">
            <w:pPr>
              <w:tabs>
                <w:tab w:val="left" w:pos="426"/>
              </w:tabs>
              <w:suppressAutoHyphens/>
              <w:rPr>
                <w:rStyle w:val="Code"/>
              </w:rPr>
            </w:pPr>
            <w:r>
              <w:rPr>
                <w:rStyle w:val="Code"/>
                <w:lang w:val="bg-BG"/>
              </w:rPr>
              <w:t>1</w:t>
            </w:r>
            <w:r>
              <w:rPr>
                <w:rStyle w:val="Code"/>
              </w:rPr>
              <w:t>9</w:t>
            </w:r>
          </w:p>
          <w:p w:rsidR="00C0552F" w:rsidRDefault="00C0552F" w:rsidP="00903350">
            <w:pPr>
              <w:tabs>
                <w:tab w:val="left" w:pos="426"/>
              </w:tabs>
              <w:suppressAutoHyphens/>
              <w:rPr>
                <w:rStyle w:val="Code"/>
              </w:rPr>
            </w:pPr>
            <w:r w:rsidRPr="004A7F0B">
              <w:rPr>
                <w:rStyle w:val="Code"/>
              </w:rPr>
              <w:t>add 14</w:t>
            </w:r>
          </w:p>
          <w:p w:rsidR="00C0552F" w:rsidRPr="004A7F0B" w:rsidRDefault="00C0552F" w:rsidP="00903350">
            <w:pPr>
              <w:tabs>
                <w:tab w:val="left" w:pos="426"/>
              </w:tabs>
              <w:suppressAutoHyphens/>
              <w:rPr>
                <w:rStyle w:val="Code"/>
              </w:rPr>
            </w:pPr>
            <w:r w:rsidRPr="004A7F0B">
              <w:rPr>
                <w:rStyle w:val="Code"/>
              </w:rPr>
              <w:t>add 14</w:t>
            </w:r>
          </w:p>
          <w:p w:rsidR="00C0552F" w:rsidRDefault="00C0552F" w:rsidP="00903350">
            <w:pPr>
              <w:tabs>
                <w:tab w:val="left" w:pos="426"/>
              </w:tabs>
              <w:suppressAutoHyphens/>
              <w:rPr>
                <w:rStyle w:val="Code"/>
              </w:rPr>
            </w:pPr>
            <w:r w:rsidRPr="004A7F0B">
              <w:rPr>
                <w:rStyle w:val="Code"/>
              </w:rPr>
              <w:t>add 15</w:t>
            </w:r>
          </w:p>
          <w:p w:rsidR="00C0552F" w:rsidRDefault="00C0552F" w:rsidP="008D5BF6">
            <w:pPr>
              <w:tabs>
                <w:tab w:val="left" w:pos="426"/>
              </w:tabs>
              <w:suppressAutoHyphens/>
              <w:rPr>
                <w:rStyle w:val="Code"/>
              </w:rPr>
            </w:pPr>
            <w:r w:rsidRPr="004A7F0B">
              <w:rPr>
                <w:rStyle w:val="Code"/>
              </w:rPr>
              <w:t>add 14</w:t>
            </w:r>
          </w:p>
          <w:p w:rsidR="00C0552F" w:rsidRPr="004A7F0B" w:rsidRDefault="00C0552F" w:rsidP="008D5BF6">
            <w:pPr>
              <w:tabs>
                <w:tab w:val="left" w:pos="426"/>
              </w:tabs>
              <w:suppressAutoHyphens/>
              <w:rPr>
                <w:rStyle w:val="Code"/>
              </w:rPr>
            </w:pPr>
            <w:r w:rsidRPr="004A7F0B">
              <w:rPr>
                <w:rStyle w:val="Code"/>
              </w:rPr>
              <w:t>add 14</w:t>
            </w:r>
          </w:p>
          <w:p w:rsidR="00C0552F" w:rsidRPr="004A7F0B" w:rsidRDefault="00C0552F" w:rsidP="008D5BF6">
            <w:pPr>
              <w:tabs>
                <w:tab w:val="left" w:pos="426"/>
              </w:tabs>
              <w:suppressAutoHyphens/>
              <w:rPr>
                <w:rStyle w:val="Code"/>
              </w:rPr>
            </w:pPr>
            <w:r>
              <w:rPr>
                <w:rStyle w:val="Code"/>
              </w:rPr>
              <w:t>add 16</w:t>
            </w:r>
          </w:p>
          <w:p w:rsidR="00C0552F" w:rsidRDefault="00C0552F" w:rsidP="008D5BF6">
            <w:pPr>
              <w:tabs>
                <w:tab w:val="left" w:pos="426"/>
              </w:tabs>
              <w:suppressAutoHyphens/>
              <w:rPr>
                <w:rStyle w:val="Code"/>
              </w:rPr>
            </w:pPr>
            <w:r>
              <w:rPr>
                <w:rStyle w:val="Code"/>
              </w:rPr>
              <w:t>add 1</w:t>
            </w:r>
          </w:p>
          <w:p w:rsidR="00C0552F" w:rsidRPr="004A7F0B" w:rsidRDefault="00C0552F" w:rsidP="008D5BF6">
            <w:pPr>
              <w:tabs>
                <w:tab w:val="left" w:pos="426"/>
              </w:tabs>
              <w:suppressAutoHyphens/>
              <w:rPr>
                <w:rStyle w:val="Code"/>
              </w:rPr>
            </w:pPr>
            <w:r w:rsidRPr="004A7F0B">
              <w:rPr>
                <w:rStyle w:val="Code"/>
              </w:rPr>
              <w:t>add 14</w:t>
            </w:r>
          </w:p>
          <w:p w:rsidR="00C0552F" w:rsidRPr="004A7F0B" w:rsidRDefault="00C0552F" w:rsidP="00903350">
            <w:pPr>
              <w:tabs>
                <w:tab w:val="left" w:pos="426"/>
              </w:tabs>
              <w:suppressAutoHyphens/>
              <w:rPr>
                <w:rStyle w:val="Code"/>
              </w:rPr>
            </w:pPr>
            <w:r w:rsidRPr="004A7F0B">
              <w:rPr>
                <w:rStyle w:val="Code"/>
              </w:rPr>
              <w:t>add 15</w:t>
            </w:r>
          </w:p>
          <w:p w:rsidR="00C0552F" w:rsidRDefault="00C0552F" w:rsidP="00903350">
            <w:pPr>
              <w:tabs>
                <w:tab w:val="left" w:pos="426"/>
              </w:tabs>
              <w:suppressAutoHyphens/>
              <w:rPr>
                <w:rStyle w:val="Code"/>
                <w:lang w:val="bg-BG"/>
              </w:rPr>
            </w:pPr>
            <w:r w:rsidRPr="004A7F0B">
              <w:rPr>
                <w:rStyle w:val="Code"/>
              </w:rPr>
              <w:t>count</w:t>
            </w:r>
            <w:r>
              <w:rPr>
                <w:rStyle w:val="Code"/>
              </w:rPr>
              <w:t>of 14</w:t>
            </w:r>
          </w:p>
          <w:p w:rsidR="00C0552F" w:rsidRPr="001513EC" w:rsidRDefault="00C0552F" w:rsidP="00903350">
            <w:pPr>
              <w:tabs>
                <w:tab w:val="left" w:pos="426"/>
              </w:tabs>
              <w:suppressAutoHyphens/>
              <w:rPr>
                <w:rStyle w:val="Code"/>
              </w:rPr>
            </w:pPr>
            <w:r>
              <w:rPr>
                <w:rStyle w:val="Code"/>
              </w:rPr>
              <w:t>elements</w:t>
            </w:r>
          </w:p>
          <w:p w:rsidR="00C0552F" w:rsidRPr="004A7F0B" w:rsidRDefault="00C0552F" w:rsidP="00903350">
            <w:pPr>
              <w:tabs>
                <w:tab w:val="left" w:pos="426"/>
              </w:tabs>
              <w:suppressAutoHyphens/>
              <w:rPr>
                <w:rStyle w:val="Code"/>
              </w:rPr>
            </w:pPr>
            <w:r w:rsidRPr="004A7F0B">
              <w:rPr>
                <w:rStyle w:val="Code"/>
              </w:rPr>
              <w:t>remove 3</w:t>
            </w:r>
          </w:p>
          <w:p w:rsidR="00C0552F" w:rsidRDefault="00C0552F" w:rsidP="00903350">
            <w:pPr>
              <w:tabs>
                <w:tab w:val="left" w:pos="426"/>
              </w:tabs>
              <w:suppressAutoHyphens/>
              <w:rPr>
                <w:rStyle w:val="Code"/>
              </w:rPr>
            </w:pPr>
            <w:r w:rsidRPr="004A7F0B">
              <w:rPr>
                <w:rStyle w:val="Code"/>
              </w:rPr>
              <w:t>add 14</w:t>
            </w:r>
          </w:p>
          <w:p w:rsidR="00C0552F" w:rsidRPr="004A7F0B" w:rsidRDefault="00C0552F" w:rsidP="00903350">
            <w:pPr>
              <w:tabs>
                <w:tab w:val="left" w:pos="426"/>
              </w:tabs>
              <w:suppressAutoHyphens/>
              <w:rPr>
                <w:rStyle w:val="Code"/>
              </w:rPr>
            </w:pPr>
            <w:r w:rsidRPr="00E752E3">
              <w:rPr>
                <w:rStyle w:val="Code"/>
              </w:rPr>
              <w:t>largest</w:t>
            </w:r>
          </w:p>
          <w:p w:rsidR="00C0552F" w:rsidRPr="003A25E6" w:rsidRDefault="00C0552F" w:rsidP="003A25E6">
            <w:pPr>
              <w:tabs>
                <w:tab w:val="left" w:pos="426"/>
              </w:tabs>
              <w:suppressAutoHyphens/>
              <w:rPr>
                <w:rStyle w:val="Code"/>
              </w:rPr>
            </w:pPr>
            <w:r w:rsidRPr="00FA0627">
              <w:rPr>
                <w:rStyle w:val="Code"/>
              </w:rPr>
              <w:t>remove_largest</w:t>
            </w:r>
          </w:p>
          <w:p w:rsidR="00C0552F" w:rsidRDefault="00C0552F" w:rsidP="000E0E6B">
            <w:pPr>
              <w:tabs>
                <w:tab w:val="left" w:pos="426"/>
              </w:tabs>
              <w:suppressAutoHyphens/>
              <w:rPr>
                <w:rStyle w:val="Code"/>
              </w:rPr>
            </w:pPr>
            <w:r>
              <w:rPr>
                <w:rStyle w:val="Code"/>
              </w:rPr>
              <w:t>remove 1</w:t>
            </w:r>
            <w:r>
              <w:rPr>
                <w:rStyle w:val="Code"/>
                <w:lang w:val="bg-BG"/>
              </w:rPr>
              <w:t>2</w:t>
            </w:r>
          </w:p>
          <w:p w:rsidR="00C0552F" w:rsidRDefault="00C0552F" w:rsidP="00903350">
            <w:pPr>
              <w:tabs>
                <w:tab w:val="left" w:pos="426"/>
              </w:tabs>
              <w:suppressAutoHyphens/>
              <w:rPr>
                <w:rStyle w:val="Code"/>
              </w:rPr>
            </w:pPr>
            <w:r>
              <w:rPr>
                <w:rStyle w:val="Code"/>
              </w:rPr>
              <w:t>s</w:t>
            </w:r>
            <w:r w:rsidRPr="00E752E3">
              <w:rPr>
                <w:rStyle w:val="Code"/>
              </w:rPr>
              <w:t>mallest</w:t>
            </w:r>
          </w:p>
          <w:p w:rsidR="00C0552F" w:rsidRDefault="00C0552F" w:rsidP="00F56FAA">
            <w:pPr>
              <w:tabs>
                <w:tab w:val="left" w:pos="426"/>
              </w:tabs>
              <w:suppressAutoHyphens/>
              <w:rPr>
                <w:rStyle w:val="Code"/>
              </w:rPr>
            </w:pPr>
            <w:r w:rsidRPr="00E752E3">
              <w:rPr>
                <w:rStyle w:val="Code"/>
              </w:rPr>
              <w:t>remove_smallest</w:t>
            </w:r>
          </w:p>
          <w:p w:rsidR="00C0552F" w:rsidRPr="004A7F0B" w:rsidRDefault="00C0552F" w:rsidP="00B23246">
            <w:pPr>
              <w:tabs>
                <w:tab w:val="left" w:pos="426"/>
              </w:tabs>
              <w:suppressAutoHyphens/>
              <w:rPr>
                <w:rStyle w:val="Code"/>
              </w:rPr>
            </w:pPr>
            <w:r>
              <w:rPr>
                <w:rStyle w:val="Code"/>
              </w:rPr>
              <w:t>elements</w:t>
            </w:r>
          </w:p>
          <w:p w:rsidR="00C0552F" w:rsidRDefault="00C0552F" w:rsidP="00903350">
            <w:pPr>
              <w:tabs>
                <w:tab w:val="left" w:pos="426"/>
              </w:tabs>
              <w:suppressAutoHyphens/>
            </w:pPr>
            <w:r>
              <w:t>Резултат:</w:t>
            </w:r>
          </w:p>
          <w:p w:rsidR="00C0552F" w:rsidRPr="009A0B86" w:rsidRDefault="00C0552F" w:rsidP="003D06CB">
            <w:pPr>
              <w:tabs>
                <w:tab w:val="left" w:pos="426"/>
              </w:tabs>
              <w:suppressAutoHyphens/>
              <w:rPr>
                <w:rStyle w:val="Code"/>
              </w:rPr>
            </w:pPr>
            <w:r w:rsidRPr="009A0B86">
              <w:rPr>
                <w:rStyle w:val="Code"/>
              </w:rPr>
              <w:t>5</w:t>
            </w:r>
          </w:p>
          <w:p w:rsidR="00C0552F" w:rsidRPr="009A0B86" w:rsidRDefault="00C0552F" w:rsidP="003D06CB">
            <w:pPr>
              <w:tabs>
                <w:tab w:val="left" w:pos="426"/>
              </w:tabs>
              <w:suppressAutoHyphens/>
              <w:rPr>
                <w:rStyle w:val="Code"/>
              </w:rPr>
            </w:pPr>
            <w:r w:rsidRPr="009A0B86">
              <w:rPr>
                <w:rStyle w:val="Code"/>
              </w:rPr>
              <w:t>1 14 15 16</w:t>
            </w:r>
          </w:p>
          <w:p w:rsidR="00C0552F" w:rsidRPr="009A0B86" w:rsidRDefault="00C0552F" w:rsidP="003D06CB">
            <w:pPr>
              <w:tabs>
                <w:tab w:val="left" w:pos="426"/>
              </w:tabs>
              <w:suppressAutoHyphens/>
              <w:rPr>
                <w:rStyle w:val="Code"/>
              </w:rPr>
            </w:pPr>
            <w:r w:rsidRPr="009A0B86">
              <w:rPr>
                <w:rStyle w:val="Code"/>
              </w:rPr>
              <w:t>False</w:t>
            </w:r>
          </w:p>
          <w:p w:rsidR="00C0552F" w:rsidRPr="009A0B86" w:rsidRDefault="00C0552F" w:rsidP="003D06CB">
            <w:pPr>
              <w:tabs>
                <w:tab w:val="left" w:pos="426"/>
              </w:tabs>
              <w:suppressAutoHyphens/>
              <w:rPr>
                <w:rStyle w:val="Code"/>
              </w:rPr>
            </w:pPr>
            <w:r w:rsidRPr="009A0B86">
              <w:rPr>
                <w:rStyle w:val="Code"/>
              </w:rPr>
              <w:t>16</w:t>
            </w:r>
          </w:p>
          <w:p w:rsidR="00C0552F" w:rsidRPr="009A0B86" w:rsidRDefault="00C0552F" w:rsidP="003D06CB">
            <w:pPr>
              <w:tabs>
                <w:tab w:val="left" w:pos="426"/>
              </w:tabs>
              <w:suppressAutoHyphens/>
              <w:rPr>
                <w:rStyle w:val="Code"/>
              </w:rPr>
            </w:pPr>
            <w:r w:rsidRPr="009A0B86">
              <w:rPr>
                <w:rStyle w:val="Code"/>
              </w:rPr>
              <w:t>False</w:t>
            </w:r>
          </w:p>
          <w:p w:rsidR="00C0552F" w:rsidRPr="009A0B86" w:rsidRDefault="00C0552F" w:rsidP="003D06CB">
            <w:pPr>
              <w:tabs>
                <w:tab w:val="left" w:pos="426"/>
              </w:tabs>
              <w:suppressAutoHyphens/>
              <w:rPr>
                <w:rStyle w:val="Code"/>
              </w:rPr>
            </w:pPr>
            <w:r w:rsidRPr="009A0B86">
              <w:rPr>
                <w:rStyle w:val="Code"/>
              </w:rPr>
              <w:t>1</w:t>
            </w:r>
          </w:p>
          <w:p w:rsidR="00C0552F" w:rsidRPr="00903350" w:rsidRDefault="00C0552F" w:rsidP="003D06CB">
            <w:pPr>
              <w:tabs>
                <w:tab w:val="left" w:pos="426"/>
              </w:tabs>
              <w:suppressAutoHyphens/>
            </w:pPr>
            <w:r w:rsidRPr="009A0B86">
              <w:rPr>
                <w:rStyle w:val="Code"/>
              </w:rPr>
              <w:t>14 15</w:t>
            </w:r>
          </w:p>
        </w:tc>
      </w:tr>
      <w:tr w:rsidR="00C0552F" w:rsidRPr="003422A5" w:rsidTr="001F0656">
        <w:tc>
          <w:tcPr>
            <w:tcW w:w="10773" w:type="dxa"/>
            <w:gridSpan w:val="2"/>
            <w:vAlign w:val="center"/>
          </w:tcPr>
          <w:p w:rsidR="00C0552F" w:rsidRPr="003A4E94" w:rsidRDefault="00C0552F" w:rsidP="00220D17">
            <w:pPr>
              <w:spacing w:after="120"/>
              <w:jc w:val="left"/>
              <w:rPr>
                <w:b/>
              </w:rPr>
            </w:pPr>
            <w:r w:rsidRPr="003A4E94">
              <w:rPr>
                <w:b/>
              </w:rPr>
              <w:lastRenderedPageBreak/>
              <w:t>Описание на входа</w:t>
            </w:r>
          </w:p>
          <w:p w:rsidR="00C0552F" w:rsidRPr="003A4E94" w:rsidRDefault="00C0552F" w:rsidP="0047058E">
            <w:pPr>
              <w:spacing w:after="120"/>
            </w:pPr>
            <w:r>
              <w:t xml:space="preserve">На </w:t>
            </w:r>
            <w:r w:rsidRPr="007007C7">
              <w:t>първия</w:t>
            </w:r>
            <w:r>
              <w:t xml:space="preserve"> </w:t>
            </w:r>
            <w:r w:rsidRPr="001115D0">
              <w:rPr>
                <w:bCs/>
              </w:rPr>
              <w:t>ре</w:t>
            </w:r>
            <w:r>
              <w:rPr>
                <w:bCs/>
              </w:rPr>
              <w:t xml:space="preserve">д се въвежда броят команди </w:t>
            </w:r>
            <w:r>
              <w:rPr>
                <w:bCs/>
                <w:lang w:val="en-US"/>
              </w:rPr>
              <w:t>n</w:t>
            </w:r>
            <w:r>
              <w:rPr>
                <w:bCs/>
              </w:rPr>
              <w:t xml:space="preserve">, като </w:t>
            </w:r>
            <w:r>
              <w:rPr>
                <w:bCs/>
                <w:lang w:val="en-US"/>
              </w:rPr>
              <w:t xml:space="preserve">n </w:t>
            </w:r>
            <w:r>
              <w:rPr>
                <w:bCs/>
              </w:rPr>
              <w:t xml:space="preserve">е между 0 и </w:t>
            </w:r>
            <w:r w:rsidR="0047058E">
              <w:rPr>
                <w:bCs/>
              </w:rPr>
              <w:t>100</w:t>
            </w:r>
            <w:r>
              <w:rPr>
                <w:bCs/>
              </w:rPr>
              <w:t>0.</w:t>
            </w:r>
            <w:r>
              <w:rPr>
                <w:bCs/>
                <w:lang w:val="en-US"/>
              </w:rPr>
              <w:t xml:space="preserve"> </w:t>
            </w:r>
            <w:r>
              <w:rPr>
                <w:bCs/>
              </w:rPr>
              <w:t xml:space="preserve">На следващите </w:t>
            </w:r>
            <w:r>
              <w:rPr>
                <w:bCs/>
                <w:lang w:val="en-US"/>
              </w:rPr>
              <w:t xml:space="preserve">n </w:t>
            </w:r>
            <w:r>
              <w:rPr>
                <w:bCs/>
              </w:rPr>
              <w:t xml:space="preserve">реда се въвеждат команди. Командите са винаги в правилен формат, така че няма нужда да проверявате </w:t>
            </w:r>
            <w:r>
              <w:rPr>
                <w:bCs/>
              </w:rPr>
              <w:lastRenderedPageBreak/>
              <w:t>за коректен вход.</w:t>
            </w:r>
          </w:p>
        </w:tc>
      </w:tr>
      <w:tr w:rsidR="00C0552F" w:rsidRPr="00E30FBA" w:rsidTr="001F0656">
        <w:tc>
          <w:tcPr>
            <w:tcW w:w="10773" w:type="dxa"/>
            <w:gridSpan w:val="2"/>
            <w:vAlign w:val="center"/>
          </w:tcPr>
          <w:p w:rsidR="00C0552F" w:rsidRDefault="00C0552F" w:rsidP="00220D17">
            <w:pPr>
              <w:spacing w:after="120"/>
              <w:jc w:val="left"/>
              <w:rPr>
                <w:b/>
                <w:lang w:val="en-US"/>
              </w:rPr>
            </w:pPr>
            <w:r w:rsidRPr="003A4E94">
              <w:rPr>
                <w:b/>
              </w:rPr>
              <w:lastRenderedPageBreak/>
              <w:t>Описание на изхода</w:t>
            </w:r>
          </w:p>
          <w:p w:rsidR="00C0552F" w:rsidRPr="00F94CE4" w:rsidRDefault="00C0552F" w:rsidP="00220D17">
            <w:pPr>
              <w:spacing w:after="120"/>
            </w:pPr>
            <w:r w:rsidRPr="0022132A">
              <w:rPr>
                <w:bCs/>
              </w:rPr>
              <w:t>Изходът се състои от един или няколко реда, съдържащи резултатите от командите</w:t>
            </w:r>
            <w:r>
              <w:rPr>
                <w:bCs/>
              </w:rPr>
              <w:t>, които го изискват.</w:t>
            </w:r>
          </w:p>
        </w:tc>
      </w:tr>
      <w:tr w:rsidR="00C0552F" w:rsidRPr="00B44CA5" w:rsidTr="001F0656">
        <w:tc>
          <w:tcPr>
            <w:tcW w:w="10773" w:type="dxa"/>
            <w:gridSpan w:val="2"/>
            <w:vAlign w:val="center"/>
          </w:tcPr>
          <w:p w:rsidR="00C0552F" w:rsidRPr="003E46C9" w:rsidRDefault="00C0552F" w:rsidP="00220D17">
            <w:pPr>
              <w:spacing w:after="120"/>
              <w:jc w:val="left"/>
              <w:rPr>
                <w:rFonts w:cs="Verdana"/>
                <w:color w:val="000000"/>
                <w:sz w:val="24"/>
                <w:lang w:val="en-US" w:eastAsia="en-US"/>
              </w:rPr>
            </w:pPr>
            <w:r w:rsidRPr="003A4E94">
              <w:rPr>
                <w:b/>
              </w:rPr>
              <w:t>Анализ на задачата</w:t>
            </w:r>
          </w:p>
          <w:p w:rsidR="00C0552F" w:rsidRPr="00292735" w:rsidRDefault="00C0552F" w:rsidP="00220D17">
            <w:pPr>
              <w:autoSpaceDE w:val="0"/>
              <w:autoSpaceDN w:val="0"/>
              <w:adjustRightInd w:val="0"/>
              <w:spacing w:before="0"/>
              <w:jc w:val="left"/>
              <w:rPr>
                <w:rFonts w:cs="Verdana"/>
                <w:color w:val="000000"/>
                <w:szCs w:val="20"/>
                <w:lang w:eastAsia="en-US"/>
              </w:rPr>
            </w:pPr>
            <w:r w:rsidRPr="00F31F52">
              <w:rPr>
                <w:rFonts w:cs="Verdana"/>
                <w:color w:val="000000"/>
                <w:szCs w:val="20"/>
                <w:lang w:val="en-US" w:eastAsia="en-US"/>
              </w:rPr>
              <w:t xml:space="preserve">Класът </w:t>
            </w:r>
            <w:r w:rsidRPr="00F31F52">
              <w:rPr>
                <w:rFonts w:ascii="Courier New" w:hAnsi="Courier New" w:cs="Courier New"/>
                <w:b/>
                <w:bCs/>
                <w:color w:val="000000"/>
                <w:szCs w:val="20"/>
                <w:lang w:val="en-US" w:eastAsia="en-US"/>
              </w:rPr>
              <w:t xml:space="preserve">TreeMultiSet&lt;T&gt; </w:t>
            </w:r>
            <w:r>
              <w:rPr>
                <w:rFonts w:cs="Verdana"/>
                <w:color w:val="000000"/>
                <w:szCs w:val="20"/>
                <w:lang w:val="en-US" w:eastAsia="en-US"/>
              </w:rPr>
              <w:t>можете да реализира</w:t>
            </w:r>
            <w:r>
              <w:rPr>
                <w:rFonts w:cs="Verdana"/>
                <w:color w:val="000000"/>
                <w:szCs w:val="20"/>
                <w:lang w:eastAsia="en-US"/>
              </w:rPr>
              <w:t>т</w:t>
            </w:r>
            <w:r w:rsidRPr="00F31F52">
              <w:rPr>
                <w:rFonts w:cs="Verdana"/>
                <w:color w:val="000000"/>
                <w:szCs w:val="20"/>
                <w:lang w:val="en-US" w:eastAsia="en-US"/>
              </w:rPr>
              <w:t xml:space="preserve">е чрез </w:t>
            </w:r>
            <w:r w:rsidRPr="00F31F52">
              <w:rPr>
                <w:rFonts w:ascii="Courier New" w:hAnsi="Courier New" w:cs="Courier New"/>
                <w:b/>
                <w:bCs/>
                <w:color w:val="000000"/>
                <w:szCs w:val="20"/>
                <w:lang w:val="en-US" w:eastAsia="en-US"/>
              </w:rPr>
              <w:t>SortedDictionary&lt;K, int&gt;</w:t>
            </w:r>
            <w:r w:rsidRPr="00F31F52">
              <w:rPr>
                <w:rFonts w:cs="Verdana"/>
                <w:color w:val="000000"/>
                <w:szCs w:val="20"/>
                <w:lang w:val="en-US" w:eastAsia="en-US"/>
              </w:rPr>
              <w:t xml:space="preserve">, който пази броя срещания на всеки от ключовете. </w:t>
            </w:r>
            <w:r>
              <w:rPr>
                <w:rFonts w:cs="Verdana"/>
                <w:color w:val="000000"/>
                <w:szCs w:val="20"/>
                <w:lang w:eastAsia="en-US"/>
              </w:rPr>
              <w:t>Намирането и премахването на най-големия и най-малкия елемент може да реализирате като връщате съответно последния и първия елемент на множеството.</w:t>
            </w:r>
          </w:p>
        </w:tc>
      </w:tr>
      <w:tr w:rsidR="00C0552F" w:rsidRPr="00E30FBA" w:rsidTr="001F0656">
        <w:tc>
          <w:tcPr>
            <w:tcW w:w="10773" w:type="dxa"/>
            <w:gridSpan w:val="2"/>
            <w:vAlign w:val="center"/>
          </w:tcPr>
          <w:p w:rsidR="00C0552F" w:rsidRPr="00E30FBA" w:rsidRDefault="00C0552F" w:rsidP="00220D17">
            <w:pPr>
              <w:spacing w:after="120"/>
              <w:jc w:val="left"/>
              <w:rPr>
                <w:rFonts w:ascii="Consolas" w:hAnsi="Consolas" w:cs="Consolas"/>
                <w:noProof/>
                <w:highlight w:val="yellow"/>
              </w:rPr>
            </w:pPr>
            <w:r w:rsidRPr="003A4E94">
              <w:rPr>
                <w:b/>
              </w:rPr>
              <w:t>Решение (сорс код)</w:t>
            </w:r>
          </w:p>
        </w:tc>
      </w:tr>
      <w:tr w:rsidR="00C0552F" w:rsidRPr="00FF5336" w:rsidTr="001F0656">
        <w:tc>
          <w:tcPr>
            <w:tcW w:w="10773" w:type="dxa"/>
            <w:gridSpan w:val="2"/>
            <w:vAlign w:val="center"/>
          </w:tcPr>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System.Collections.Generic;</w:t>
            </w:r>
          </w:p>
          <w:p w:rsidR="00C0552F" w:rsidRPr="00161E83" w:rsidRDefault="00C0552F" w:rsidP="00095D9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 </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System.Text;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 xml:space="preserve">&lt;T&gt; :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&gt;&gt;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SortedDictionary</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container;</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get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 = container.Count;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count;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TreeMultiSet()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SortedDictionary</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TreeMultiSet(</w:t>
            </w:r>
            <w:r w:rsidRPr="00161E83">
              <w:rPr>
                <w:rFonts w:ascii="Consolas" w:hAnsi="Consolas" w:cs="Consolas"/>
                <w:color w:val="2B91AF"/>
                <w:szCs w:val="20"/>
                <w:lang w:val="en-US" w:eastAsia="en-US"/>
              </w:rPr>
              <w:t>Comparer</w:t>
            </w:r>
            <w:r w:rsidRPr="00161E83">
              <w:rPr>
                <w:rFonts w:ascii="Consolas" w:hAnsi="Consolas" w:cs="Consolas"/>
                <w:szCs w:val="20"/>
                <w:lang w:val="en-US" w:eastAsia="en-US"/>
              </w:rPr>
              <w:t>&lt;T&gt; comparer)</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SortedDictionary</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&gt;(comparer);</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Add(T 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containsElement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.container.TryGetValue(element,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count);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(containsElement)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count++;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count = 1;</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.container[element] = count;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CountOf(T 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containsElement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.container.TryGetValue(element,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count);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(!containsElement)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count = 0;</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count;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Remove(T 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result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.container.Remove(element);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 SmallestElement()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keys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.container.Keys;</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 xml:space="preserve">T result = </w:t>
            </w:r>
            <w:r w:rsidRPr="00161E83">
              <w:rPr>
                <w:rFonts w:ascii="Consolas" w:hAnsi="Consolas" w:cs="Consolas"/>
                <w:color w:val="0000FF"/>
                <w:szCs w:val="20"/>
                <w:lang w:val="en-US" w:eastAsia="en-US"/>
              </w:rPr>
              <w:t>default</w:t>
            </w:r>
            <w:r w:rsidRPr="00161E83">
              <w:rPr>
                <w:rFonts w:ascii="Consolas" w:hAnsi="Consolas" w:cs="Consolas"/>
                <w:szCs w:val="20"/>
                <w:lang w:val="en-US" w:eastAsia="en-US"/>
              </w:rPr>
              <w:t>(T);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keys)</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result = item;</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 LargestElement()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keys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.container.Keys;</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 xml:space="preserve">T result = </w:t>
            </w:r>
            <w:r w:rsidRPr="00161E83">
              <w:rPr>
                <w:rFonts w:ascii="Consolas" w:hAnsi="Consolas" w:cs="Consolas"/>
                <w:color w:val="0000FF"/>
                <w:szCs w:val="20"/>
                <w:lang w:val="en-US" w:eastAsia="en-US"/>
              </w:rPr>
              <w:t>default</w:t>
            </w:r>
            <w:r w:rsidRPr="00161E83">
              <w:rPr>
                <w:rFonts w:ascii="Consolas" w:hAnsi="Consolas" w:cs="Consolas"/>
                <w:szCs w:val="20"/>
                <w:lang w:val="en-US" w:eastAsia="en-US"/>
              </w:rPr>
              <w:t>(T);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keys)</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result = item;</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RemoveSmallestElement()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 xml:space="preserve">T elementToRemove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.SmallestElement();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result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.container.Remove(elementToRemove);</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RemoveLargestElement()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 xml:space="preserve">T elementToRemove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.LargestElement();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result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.container.Remove(elementToRemove);</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2B91AF"/>
                <w:szCs w:val="20"/>
                <w:lang w:val="en-US" w:eastAsia="en-US"/>
              </w:rPr>
              <w:t>IEnumerator</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&gt;&gt;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&gt;&gt;.GetEnumerator()</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entry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yield</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entry;</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2B91AF"/>
                <w:szCs w:val="20"/>
                <w:lang w:val="en-US" w:eastAsia="en-US"/>
              </w:rPr>
              <w:t>IEnumerator</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.GetEnumerator()</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&gt;&gt;)</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).GetEnumerator();</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C0552F" w:rsidRPr="00161E83" w:rsidRDefault="00C0552F" w:rsidP="00781116">
            <w:pPr>
              <w:autoSpaceDE w:val="0"/>
              <w:autoSpaceDN w:val="0"/>
              <w:adjustRightInd w:val="0"/>
              <w:spacing w:before="0"/>
              <w:jc w:val="left"/>
              <w:rPr>
                <w:rFonts w:ascii="Consolas" w:hAnsi="Consolas" w:cs="Consolas"/>
                <w:szCs w:val="20"/>
                <w:lang w:val="en-US" w:eastAsia="en-US"/>
              </w:rPr>
            </w:pPr>
          </w:p>
          <w:p w:rsidR="00C0552F" w:rsidRPr="00161E83" w:rsidRDefault="00C0552F" w:rsidP="00220D17">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CommandExecuter</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output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Main(</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args)</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ExecuteCommands(set);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.WriteLine(output.ToString().Trim());</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commandsCountInput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commandsCount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.Parse(commandsCountInput);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0; i &lt; commandsCount; i++)</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ExecuteCommands(command,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ExecuteCommands(</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 </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tokens = command.Split(</w:t>
            </w:r>
            <w:r w:rsidRPr="00161E83">
              <w:rPr>
                <w:rFonts w:ascii="Consolas" w:hAnsi="Consolas" w:cs="Consolas"/>
                <w:color w:val="A31515"/>
                <w:szCs w:val="20"/>
                <w:lang w:val="en-US" w:eastAsia="en-US"/>
              </w:rPr>
              <w:t>' '</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commandAction = tokens[0];</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switch</w:t>
            </w:r>
            <w:r w:rsidRPr="00161E83">
              <w:rPr>
                <w:rFonts w:ascii="Consolas" w:hAnsi="Consolas" w:cs="Consolas"/>
                <w:szCs w:val="20"/>
                <w:lang w:val="en-US" w:eastAsia="en-US"/>
              </w:rPr>
              <w:t xml:space="preserve"> (commandAction)</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"add"</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ExecuteAddCommand(tokens,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"countof"</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ExecuteCountOfCommand(tokens,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"remove"</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ExecuteRemoveCommand(tokens,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"smallest"</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ExecuteSmallestCommand(set);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"largest"</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ExecuteLargestCommand(set);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"remove_smallest"</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ExecuteRemoveSmallestCommand(set);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"remove_largest"</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ExecuteRemoveLargestCommand(set);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case</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"elements"</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ExecuteElementsCommand(set);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default</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PrintLine(</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line)</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(line.Equals(</w:t>
            </w:r>
            <w:r w:rsidRPr="00161E83">
              <w:rPr>
                <w:rFonts w:ascii="Consolas" w:hAnsi="Consolas" w:cs="Consolas"/>
                <w:color w:val="2B91AF"/>
                <w:szCs w:val="20"/>
                <w:lang w:val="en-US" w:eastAsia="en-US"/>
              </w:rPr>
              <w:t>String</w:t>
            </w:r>
            <w:r w:rsidRPr="00161E83">
              <w:rPr>
                <w:rFonts w:ascii="Consolas" w:hAnsi="Consolas" w:cs="Consolas"/>
                <w:szCs w:val="20"/>
                <w:lang w:val="en-US" w:eastAsia="en-US"/>
              </w:rPr>
              <w:t>.Empty))</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output.AppendLine(line);</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ExecuteAddCommand(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newElement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set.Add(newElement);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ExecuteCountOfCommand(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 = set.CountOf(element);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PrintLine(count.ToString());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ExecuteRemoveCommand(</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tokens, </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isRemoved = set.Remove(element);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(!isRemoved)</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PrintLine(isRemoved.ToString());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ExecuteElementsCommand(</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 xml:space="preserve"> buffer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StringBuilder</w:t>
            </w:r>
            <w:r w:rsidRPr="00161E83">
              <w:rPr>
                <w:rFonts w:ascii="Consolas" w:hAnsi="Consolas" w:cs="Consolas"/>
                <w:szCs w:val="20"/>
                <w:lang w:val="en-US" w:eastAsia="en-US"/>
              </w:rPr>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buffer.AppendFormat(</w:t>
            </w:r>
            <w:r w:rsidRPr="00161E83">
              <w:rPr>
                <w:rFonts w:ascii="Consolas" w:hAnsi="Consolas" w:cs="Consolas"/>
                <w:color w:val="A31515"/>
                <w:szCs w:val="20"/>
                <w:lang w:val="en-US" w:eastAsia="en-US"/>
              </w:rPr>
              <w:t>"{0} "</w:t>
            </w:r>
            <w:r w:rsidRPr="00161E83">
              <w:rPr>
                <w:rFonts w:ascii="Consolas" w:hAnsi="Consolas" w:cs="Consolas"/>
                <w:szCs w:val="20"/>
                <w:lang w:val="en-US" w:eastAsia="en-US"/>
              </w:rPr>
              <w:t>, item.Key);</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PrintLine(buffer.ToString());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ExecuteSmallestCommand(</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smallestElement = set.SmallestElement();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PrintLine(smallestElement.ToString());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ExecuteLargestCommand(</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largestElement = set.LargestElement();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PrintLine(largestElement.ToString());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ExecuteRemoveSmallestCommand(</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isRemovalSuccessful = set.RemoveSmallestElement();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(!isRemovalSuccessful)</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PrintLine(isRemovalSuccessful.ToString());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ExecuteRemoveLargestCommand(</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set)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isRemovalSuccessful = set.RemoveLargestElement();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(!isRemovalSuccessful)</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PrintLine(isRemovalSuccessful.ToString());</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5B4235" w:rsidRPr="00161E83" w:rsidRDefault="005B4235" w:rsidP="005B423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C0552F" w:rsidRPr="00161E83" w:rsidRDefault="005B4235" w:rsidP="00220D17">
            <w:pPr>
              <w:autoSpaceDE w:val="0"/>
              <w:autoSpaceDN w:val="0"/>
              <w:adjustRightInd w:val="0"/>
              <w:spacing w:before="0"/>
              <w:jc w:val="left"/>
              <w:rPr>
                <w:rFonts w:ascii="Consolas" w:hAnsi="Consolas" w:cs="Consolas"/>
                <w:szCs w:val="20"/>
                <w:lang w:eastAsia="en-US"/>
              </w:rPr>
            </w:pPr>
            <w:r w:rsidRPr="00161E83">
              <w:rPr>
                <w:rFonts w:ascii="Consolas" w:hAnsi="Consolas" w:cs="Consolas"/>
                <w:szCs w:val="20"/>
                <w:lang w:val="en-US" w:eastAsia="en-US"/>
              </w:rPr>
              <w:t>}</w:t>
            </w:r>
          </w:p>
        </w:tc>
      </w:tr>
      <w:tr w:rsidR="00C0552F" w:rsidRPr="00E30FBA" w:rsidTr="001F0656">
        <w:tc>
          <w:tcPr>
            <w:tcW w:w="10773" w:type="dxa"/>
            <w:gridSpan w:val="2"/>
            <w:vAlign w:val="center"/>
          </w:tcPr>
          <w:p w:rsidR="00AA3DCD" w:rsidRPr="00AA3DCD" w:rsidRDefault="00AA3DCD" w:rsidP="00AA3DCD">
            <w:pPr>
              <w:spacing w:after="120"/>
              <w:jc w:val="left"/>
              <w:rPr>
                <w:b/>
              </w:rPr>
            </w:pPr>
            <w:r w:rsidRPr="00AA3DCD">
              <w:rPr>
                <w:b/>
              </w:rPr>
              <w:lastRenderedPageBreak/>
              <w:t>Тестове</w:t>
            </w:r>
          </w:p>
          <w:p w:rsidR="00AA3DCD" w:rsidRPr="00AA3DCD" w:rsidRDefault="00AA3DCD" w:rsidP="00AA3DCD">
            <w:pPr>
              <w:spacing w:after="120"/>
            </w:pPr>
            <w:r w:rsidRPr="00AA3DCD">
              <w:lastRenderedPageBreak/>
              <w:t>Интересните случаи за тестване са следните:</w:t>
            </w:r>
          </w:p>
          <w:p w:rsidR="00AA3DCD" w:rsidRPr="00AA3DCD" w:rsidRDefault="00AA3DCD" w:rsidP="00AA3DCD">
            <w:pPr>
              <w:pStyle w:val="ListParagraph"/>
              <w:numPr>
                <w:ilvl w:val="0"/>
                <w:numId w:val="40"/>
              </w:numPr>
              <w:spacing w:after="120"/>
              <w:jc w:val="left"/>
              <w:rPr>
                <w:b/>
                <w:lang w:val="en-US"/>
              </w:rPr>
            </w:pPr>
            <w:r w:rsidRPr="00AA3DCD">
              <w:rPr>
                <w:rFonts w:cs="Consolas"/>
              </w:rPr>
              <w:t>Примерният вход от условието на задачата</w:t>
            </w:r>
          </w:p>
          <w:p w:rsidR="00AA3DCD" w:rsidRPr="00AA3DCD" w:rsidRDefault="00AA3DCD" w:rsidP="00AA3DCD">
            <w:pPr>
              <w:pStyle w:val="ListParagraph"/>
              <w:numPr>
                <w:ilvl w:val="0"/>
                <w:numId w:val="40"/>
              </w:numPr>
              <w:spacing w:after="120"/>
              <w:jc w:val="left"/>
              <w:rPr>
                <w:b/>
                <w:lang w:val="en-US"/>
              </w:rPr>
            </w:pPr>
            <w:r w:rsidRPr="00AA3DCD">
              <w:rPr>
                <w:rFonts w:cs="Consolas"/>
              </w:rPr>
              <w:t>0 команди</w:t>
            </w:r>
          </w:p>
          <w:p w:rsidR="00AA3DCD" w:rsidRPr="00AA3DCD" w:rsidRDefault="00AA3DCD" w:rsidP="00AA3DCD">
            <w:pPr>
              <w:pStyle w:val="ListParagraph"/>
              <w:numPr>
                <w:ilvl w:val="0"/>
                <w:numId w:val="40"/>
              </w:numPr>
              <w:spacing w:after="120"/>
              <w:jc w:val="left"/>
              <w:rPr>
                <w:rFonts w:ascii="Consolas" w:hAnsi="Consolas" w:cs="Consolas"/>
                <w:noProof/>
              </w:rPr>
            </w:pPr>
            <w:r w:rsidRPr="00AA3DCD">
              <w:t>Голям брой добавяния на едни и същи числа</w:t>
            </w:r>
          </w:p>
          <w:p w:rsidR="00C0552F" w:rsidRPr="00AA3DCD" w:rsidRDefault="00AA3DCD" w:rsidP="00AA3DCD">
            <w:pPr>
              <w:pStyle w:val="ListParagraph"/>
              <w:numPr>
                <w:ilvl w:val="0"/>
                <w:numId w:val="40"/>
              </w:numPr>
              <w:spacing w:after="120"/>
              <w:jc w:val="left"/>
              <w:rPr>
                <w:rFonts w:ascii="Consolas" w:hAnsi="Consolas" w:cs="Consolas"/>
                <w:noProof/>
              </w:rPr>
            </w:pPr>
            <w:r w:rsidRPr="00AA3DCD">
              <w:t>1000 команди</w:t>
            </w:r>
          </w:p>
        </w:tc>
      </w:tr>
      <w:tr w:rsidR="00C0552F" w:rsidRPr="00327D7F" w:rsidTr="001F0656">
        <w:tc>
          <w:tcPr>
            <w:tcW w:w="5387" w:type="dxa"/>
            <w:vAlign w:val="center"/>
          </w:tcPr>
          <w:p w:rsidR="00C0552F" w:rsidRPr="00327D7F" w:rsidRDefault="00C0552F" w:rsidP="00220D17">
            <w:pPr>
              <w:spacing w:after="120"/>
              <w:jc w:val="left"/>
              <w:rPr>
                <w:b/>
              </w:rPr>
            </w:pPr>
            <w:r w:rsidRPr="00327D7F">
              <w:rPr>
                <w:b/>
              </w:rPr>
              <w:lastRenderedPageBreak/>
              <w:t>Вход</w:t>
            </w:r>
          </w:p>
        </w:tc>
        <w:tc>
          <w:tcPr>
            <w:tcW w:w="5386" w:type="dxa"/>
            <w:vAlign w:val="center"/>
          </w:tcPr>
          <w:p w:rsidR="00C0552F" w:rsidRPr="00327D7F" w:rsidRDefault="00C0552F" w:rsidP="00220D17">
            <w:pPr>
              <w:spacing w:after="120"/>
              <w:jc w:val="left"/>
              <w:rPr>
                <w:b/>
              </w:rPr>
            </w:pPr>
            <w:r w:rsidRPr="00327D7F">
              <w:rPr>
                <w:b/>
              </w:rPr>
              <w:t>Изход</w:t>
            </w:r>
          </w:p>
        </w:tc>
      </w:tr>
      <w:tr w:rsidR="00C0552F" w:rsidRPr="009F21C4" w:rsidTr="001F0656">
        <w:tc>
          <w:tcPr>
            <w:tcW w:w="5387" w:type="dxa"/>
          </w:tcPr>
          <w:p w:rsidR="00C0552F" w:rsidRPr="00B23246" w:rsidRDefault="00C0552F" w:rsidP="009A0B86">
            <w:pPr>
              <w:tabs>
                <w:tab w:val="left" w:pos="426"/>
              </w:tabs>
              <w:suppressAutoHyphens/>
              <w:rPr>
                <w:rStyle w:val="Code"/>
              </w:rPr>
            </w:pPr>
            <w:r>
              <w:rPr>
                <w:rStyle w:val="Code"/>
                <w:lang w:val="bg-BG"/>
              </w:rPr>
              <w:t>1</w:t>
            </w:r>
            <w:r>
              <w:rPr>
                <w:rStyle w:val="Code"/>
              </w:rPr>
              <w:t>9</w:t>
            </w:r>
          </w:p>
          <w:p w:rsidR="00C0552F" w:rsidRDefault="00C0552F" w:rsidP="009A0B86">
            <w:pPr>
              <w:tabs>
                <w:tab w:val="left" w:pos="426"/>
              </w:tabs>
              <w:suppressAutoHyphens/>
              <w:rPr>
                <w:rStyle w:val="Code"/>
              </w:rPr>
            </w:pPr>
            <w:r w:rsidRPr="004A7F0B">
              <w:rPr>
                <w:rStyle w:val="Code"/>
              </w:rPr>
              <w:t>add 14</w:t>
            </w:r>
          </w:p>
          <w:p w:rsidR="00C0552F" w:rsidRPr="004A7F0B" w:rsidRDefault="00C0552F" w:rsidP="009A0B86">
            <w:pPr>
              <w:tabs>
                <w:tab w:val="left" w:pos="426"/>
              </w:tabs>
              <w:suppressAutoHyphens/>
              <w:rPr>
                <w:rStyle w:val="Code"/>
              </w:rPr>
            </w:pPr>
            <w:r w:rsidRPr="004A7F0B">
              <w:rPr>
                <w:rStyle w:val="Code"/>
              </w:rPr>
              <w:t>add 14</w:t>
            </w:r>
          </w:p>
          <w:p w:rsidR="00C0552F" w:rsidRDefault="00C0552F" w:rsidP="009A0B86">
            <w:pPr>
              <w:tabs>
                <w:tab w:val="left" w:pos="426"/>
              </w:tabs>
              <w:suppressAutoHyphens/>
              <w:rPr>
                <w:rStyle w:val="Code"/>
              </w:rPr>
            </w:pPr>
            <w:r w:rsidRPr="004A7F0B">
              <w:rPr>
                <w:rStyle w:val="Code"/>
              </w:rPr>
              <w:t>add 15</w:t>
            </w:r>
          </w:p>
          <w:p w:rsidR="00C0552F" w:rsidRDefault="00C0552F" w:rsidP="009A0B86">
            <w:pPr>
              <w:tabs>
                <w:tab w:val="left" w:pos="426"/>
              </w:tabs>
              <w:suppressAutoHyphens/>
              <w:rPr>
                <w:rStyle w:val="Code"/>
              </w:rPr>
            </w:pPr>
            <w:r w:rsidRPr="004A7F0B">
              <w:rPr>
                <w:rStyle w:val="Code"/>
              </w:rPr>
              <w:t>add 14</w:t>
            </w:r>
          </w:p>
          <w:p w:rsidR="00C0552F" w:rsidRPr="004A7F0B" w:rsidRDefault="00C0552F" w:rsidP="009A0B86">
            <w:pPr>
              <w:tabs>
                <w:tab w:val="left" w:pos="426"/>
              </w:tabs>
              <w:suppressAutoHyphens/>
              <w:rPr>
                <w:rStyle w:val="Code"/>
              </w:rPr>
            </w:pPr>
            <w:r w:rsidRPr="004A7F0B">
              <w:rPr>
                <w:rStyle w:val="Code"/>
              </w:rPr>
              <w:t>add 14</w:t>
            </w:r>
          </w:p>
          <w:p w:rsidR="00C0552F" w:rsidRPr="004A7F0B" w:rsidRDefault="00C0552F" w:rsidP="009A0B86">
            <w:pPr>
              <w:tabs>
                <w:tab w:val="left" w:pos="426"/>
              </w:tabs>
              <w:suppressAutoHyphens/>
              <w:rPr>
                <w:rStyle w:val="Code"/>
              </w:rPr>
            </w:pPr>
            <w:r>
              <w:rPr>
                <w:rStyle w:val="Code"/>
              </w:rPr>
              <w:t>add 16</w:t>
            </w:r>
          </w:p>
          <w:p w:rsidR="00C0552F" w:rsidRDefault="00C0552F" w:rsidP="009A0B86">
            <w:pPr>
              <w:tabs>
                <w:tab w:val="left" w:pos="426"/>
              </w:tabs>
              <w:suppressAutoHyphens/>
              <w:rPr>
                <w:rStyle w:val="Code"/>
              </w:rPr>
            </w:pPr>
            <w:r>
              <w:rPr>
                <w:rStyle w:val="Code"/>
              </w:rPr>
              <w:t>add 1</w:t>
            </w:r>
          </w:p>
          <w:p w:rsidR="00C0552F" w:rsidRPr="004A7F0B" w:rsidRDefault="00C0552F" w:rsidP="009A0B86">
            <w:pPr>
              <w:tabs>
                <w:tab w:val="left" w:pos="426"/>
              </w:tabs>
              <w:suppressAutoHyphens/>
              <w:rPr>
                <w:rStyle w:val="Code"/>
              </w:rPr>
            </w:pPr>
            <w:r w:rsidRPr="004A7F0B">
              <w:rPr>
                <w:rStyle w:val="Code"/>
              </w:rPr>
              <w:t>add 14</w:t>
            </w:r>
          </w:p>
          <w:p w:rsidR="00C0552F" w:rsidRPr="004A7F0B" w:rsidRDefault="00C0552F" w:rsidP="009A0B86">
            <w:pPr>
              <w:tabs>
                <w:tab w:val="left" w:pos="426"/>
              </w:tabs>
              <w:suppressAutoHyphens/>
              <w:rPr>
                <w:rStyle w:val="Code"/>
              </w:rPr>
            </w:pPr>
            <w:r w:rsidRPr="004A7F0B">
              <w:rPr>
                <w:rStyle w:val="Code"/>
              </w:rPr>
              <w:t>add 15</w:t>
            </w:r>
          </w:p>
          <w:p w:rsidR="00C0552F" w:rsidRDefault="00C0552F" w:rsidP="009A0B86">
            <w:pPr>
              <w:tabs>
                <w:tab w:val="left" w:pos="426"/>
              </w:tabs>
              <w:suppressAutoHyphens/>
              <w:rPr>
                <w:rStyle w:val="Code"/>
                <w:lang w:val="bg-BG"/>
              </w:rPr>
            </w:pPr>
            <w:r w:rsidRPr="004A7F0B">
              <w:rPr>
                <w:rStyle w:val="Code"/>
              </w:rPr>
              <w:t>count</w:t>
            </w:r>
            <w:r>
              <w:rPr>
                <w:rStyle w:val="Code"/>
              </w:rPr>
              <w:t>of 14</w:t>
            </w:r>
          </w:p>
          <w:p w:rsidR="00C0552F" w:rsidRPr="001513EC" w:rsidRDefault="00C0552F" w:rsidP="009A0B86">
            <w:pPr>
              <w:tabs>
                <w:tab w:val="left" w:pos="426"/>
              </w:tabs>
              <w:suppressAutoHyphens/>
              <w:rPr>
                <w:rStyle w:val="Code"/>
              </w:rPr>
            </w:pPr>
            <w:r>
              <w:rPr>
                <w:rStyle w:val="Code"/>
              </w:rPr>
              <w:t>elements</w:t>
            </w:r>
          </w:p>
          <w:p w:rsidR="00C0552F" w:rsidRPr="004A7F0B" w:rsidRDefault="00C0552F" w:rsidP="009A0B86">
            <w:pPr>
              <w:tabs>
                <w:tab w:val="left" w:pos="426"/>
              </w:tabs>
              <w:suppressAutoHyphens/>
              <w:rPr>
                <w:rStyle w:val="Code"/>
              </w:rPr>
            </w:pPr>
            <w:r w:rsidRPr="004A7F0B">
              <w:rPr>
                <w:rStyle w:val="Code"/>
              </w:rPr>
              <w:t>remove 3</w:t>
            </w:r>
          </w:p>
          <w:p w:rsidR="00C0552F" w:rsidRDefault="00C0552F" w:rsidP="009A0B86">
            <w:pPr>
              <w:tabs>
                <w:tab w:val="left" w:pos="426"/>
              </w:tabs>
              <w:suppressAutoHyphens/>
              <w:rPr>
                <w:rStyle w:val="Code"/>
              </w:rPr>
            </w:pPr>
            <w:r w:rsidRPr="004A7F0B">
              <w:rPr>
                <w:rStyle w:val="Code"/>
              </w:rPr>
              <w:t>add 14</w:t>
            </w:r>
          </w:p>
          <w:p w:rsidR="00C0552F" w:rsidRPr="004A7F0B" w:rsidRDefault="00C0552F" w:rsidP="009A0B86">
            <w:pPr>
              <w:tabs>
                <w:tab w:val="left" w:pos="426"/>
              </w:tabs>
              <w:suppressAutoHyphens/>
              <w:rPr>
                <w:rStyle w:val="Code"/>
              </w:rPr>
            </w:pPr>
            <w:r w:rsidRPr="00E752E3">
              <w:rPr>
                <w:rStyle w:val="Code"/>
              </w:rPr>
              <w:t>largest</w:t>
            </w:r>
          </w:p>
          <w:p w:rsidR="00C0552F" w:rsidRPr="003A25E6" w:rsidRDefault="00C0552F" w:rsidP="009A0B86">
            <w:pPr>
              <w:tabs>
                <w:tab w:val="left" w:pos="426"/>
              </w:tabs>
              <w:suppressAutoHyphens/>
              <w:rPr>
                <w:rStyle w:val="Code"/>
              </w:rPr>
            </w:pPr>
            <w:r w:rsidRPr="00FA0627">
              <w:rPr>
                <w:rStyle w:val="Code"/>
              </w:rPr>
              <w:t>remove_largest</w:t>
            </w:r>
          </w:p>
          <w:p w:rsidR="00C0552F" w:rsidRDefault="00C0552F" w:rsidP="009A0B86">
            <w:pPr>
              <w:tabs>
                <w:tab w:val="left" w:pos="426"/>
              </w:tabs>
              <w:suppressAutoHyphens/>
              <w:rPr>
                <w:rStyle w:val="Code"/>
              </w:rPr>
            </w:pPr>
            <w:r>
              <w:rPr>
                <w:rStyle w:val="Code"/>
              </w:rPr>
              <w:t>remove 1</w:t>
            </w:r>
            <w:r>
              <w:rPr>
                <w:rStyle w:val="Code"/>
                <w:lang w:val="bg-BG"/>
              </w:rPr>
              <w:t>2</w:t>
            </w:r>
          </w:p>
          <w:p w:rsidR="00C0552F" w:rsidRDefault="00C0552F" w:rsidP="009A0B86">
            <w:pPr>
              <w:tabs>
                <w:tab w:val="left" w:pos="426"/>
              </w:tabs>
              <w:suppressAutoHyphens/>
              <w:rPr>
                <w:rStyle w:val="Code"/>
              </w:rPr>
            </w:pPr>
            <w:r>
              <w:rPr>
                <w:rStyle w:val="Code"/>
              </w:rPr>
              <w:t>s</w:t>
            </w:r>
            <w:r w:rsidRPr="00E752E3">
              <w:rPr>
                <w:rStyle w:val="Code"/>
              </w:rPr>
              <w:t>mallest</w:t>
            </w:r>
          </w:p>
          <w:p w:rsidR="00C0552F" w:rsidRDefault="00C0552F" w:rsidP="009A0B86">
            <w:pPr>
              <w:tabs>
                <w:tab w:val="left" w:pos="426"/>
              </w:tabs>
              <w:suppressAutoHyphens/>
              <w:rPr>
                <w:rStyle w:val="Code"/>
              </w:rPr>
            </w:pPr>
            <w:r w:rsidRPr="00E752E3">
              <w:rPr>
                <w:rStyle w:val="Code"/>
              </w:rPr>
              <w:t>remove_smallest</w:t>
            </w:r>
          </w:p>
          <w:p w:rsidR="00C0552F" w:rsidRPr="00717A4B" w:rsidRDefault="00C0552F" w:rsidP="009A0B86">
            <w:pPr>
              <w:tabs>
                <w:tab w:val="left" w:pos="426"/>
              </w:tabs>
              <w:suppressAutoHyphens/>
              <w:rPr>
                <w:rFonts w:ascii="Courier New" w:hAnsi="Courier New"/>
                <w:b/>
                <w:bCs/>
                <w:noProof/>
                <w:kern w:val="32"/>
                <w:lang w:val="en-US"/>
              </w:rPr>
            </w:pPr>
            <w:r>
              <w:rPr>
                <w:rStyle w:val="Code"/>
              </w:rPr>
              <w:t>elements</w:t>
            </w:r>
          </w:p>
        </w:tc>
        <w:tc>
          <w:tcPr>
            <w:tcW w:w="5386" w:type="dxa"/>
          </w:tcPr>
          <w:p w:rsidR="00C0552F" w:rsidRPr="009A0B86" w:rsidRDefault="00C0552F" w:rsidP="009A0B86">
            <w:pPr>
              <w:tabs>
                <w:tab w:val="left" w:pos="426"/>
              </w:tabs>
              <w:suppressAutoHyphens/>
              <w:rPr>
                <w:rStyle w:val="Code"/>
              </w:rPr>
            </w:pPr>
            <w:r w:rsidRPr="009A0B86">
              <w:rPr>
                <w:rStyle w:val="Code"/>
              </w:rPr>
              <w:t>5</w:t>
            </w:r>
          </w:p>
          <w:p w:rsidR="00C0552F" w:rsidRPr="009A0B86" w:rsidRDefault="00C0552F" w:rsidP="009A0B86">
            <w:pPr>
              <w:tabs>
                <w:tab w:val="left" w:pos="426"/>
              </w:tabs>
              <w:suppressAutoHyphens/>
              <w:rPr>
                <w:rStyle w:val="Code"/>
              </w:rPr>
            </w:pPr>
            <w:r w:rsidRPr="009A0B86">
              <w:rPr>
                <w:rStyle w:val="Code"/>
              </w:rPr>
              <w:t>1 14 15 16</w:t>
            </w:r>
          </w:p>
          <w:p w:rsidR="00C0552F" w:rsidRPr="009A0B86" w:rsidRDefault="00C0552F" w:rsidP="009A0B86">
            <w:pPr>
              <w:tabs>
                <w:tab w:val="left" w:pos="426"/>
              </w:tabs>
              <w:suppressAutoHyphens/>
              <w:rPr>
                <w:rStyle w:val="Code"/>
              </w:rPr>
            </w:pPr>
            <w:r w:rsidRPr="009A0B86">
              <w:rPr>
                <w:rStyle w:val="Code"/>
              </w:rPr>
              <w:t>False</w:t>
            </w:r>
          </w:p>
          <w:p w:rsidR="00C0552F" w:rsidRPr="009A0B86" w:rsidRDefault="00C0552F" w:rsidP="009A0B86">
            <w:pPr>
              <w:tabs>
                <w:tab w:val="left" w:pos="426"/>
              </w:tabs>
              <w:suppressAutoHyphens/>
              <w:rPr>
                <w:rStyle w:val="Code"/>
              </w:rPr>
            </w:pPr>
            <w:r w:rsidRPr="009A0B86">
              <w:rPr>
                <w:rStyle w:val="Code"/>
              </w:rPr>
              <w:t>16</w:t>
            </w:r>
          </w:p>
          <w:p w:rsidR="00C0552F" w:rsidRPr="009A0B86" w:rsidRDefault="00C0552F" w:rsidP="009A0B86">
            <w:pPr>
              <w:tabs>
                <w:tab w:val="left" w:pos="426"/>
              </w:tabs>
              <w:suppressAutoHyphens/>
              <w:rPr>
                <w:rStyle w:val="Code"/>
              </w:rPr>
            </w:pPr>
            <w:r w:rsidRPr="009A0B86">
              <w:rPr>
                <w:rStyle w:val="Code"/>
              </w:rPr>
              <w:t>False</w:t>
            </w:r>
          </w:p>
          <w:p w:rsidR="00C0552F" w:rsidRPr="009A0B86" w:rsidRDefault="00C0552F" w:rsidP="009A0B86">
            <w:pPr>
              <w:tabs>
                <w:tab w:val="left" w:pos="426"/>
              </w:tabs>
              <w:suppressAutoHyphens/>
              <w:rPr>
                <w:rStyle w:val="Code"/>
              </w:rPr>
            </w:pPr>
            <w:r w:rsidRPr="009A0B86">
              <w:rPr>
                <w:rStyle w:val="Code"/>
              </w:rPr>
              <w:t>1</w:t>
            </w:r>
          </w:p>
          <w:p w:rsidR="00C0552F" w:rsidRPr="009F21C4" w:rsidRDefault="00C0552F" w:rsidP="009A0B86">
            <w:pPr>
              <w:spacing w:after="120"/>
              <w:jc w:val="left"/>
              <w:rPr>
                <w:rFonts w:ascii="Courier New" w:hAnsi="Courier New"/>
                <w:b/>
                <w:bCs/>
                <w:noProof/>
                <w:kern w:val="32"/>
                <w:lang w:val="en-US"/>
              </w:rPr>
            </w:pPr>
            <w:r w:rsidRPr="009A0B86">
              <w:rPr>
                <w:rStyle w:val="Code"/>
              </w:rPr>
              <w:t>14 15</w:t>
            </w:r>
          </w:p>
        </w:tc>
      </w:tr>
      <w:tr w:rsidR="00C0552F" w:rsidRPr="007E29C3" w:rsidTr="001F0656">
        <w:tc>
          <w:tcPr>
            <w:tcW w:w="5387" w:type="dxa"/>
            <w:vAlign w:val="center"/>
          </w:tcPr>
          <w:p w:rsidR="00C0552F" w:rsidRPr="007E29C3" w:rsidRDefault="00C0552F" w:rsidP="00220D17">
            <w:pPr>
              <w:spacing w:after="120"/>
              <w:jc w:val="left"/>
              <w:rPr>
                <w:b/>
              </w:rPr>
            </w:pPr>
            <w:r w:rsidRPr="007E29C3">
              <w:rPr>
                <w:b/>
              </w:rPr>
              <w:t>Вход</w:t>
            </w:r>
          </w:p>
        </w:tc>
        <w:tc>
          <w:tcPr>
            <w:tcW w:w="5386" w:type="dxa"/>
            <w:vAlign w:val="center"/>
          </w:tcPr>
          <w:p w:rsidR="00C0552F" w:rsidRPr="007E29C3" w:rsidRDefault="00C0552F" w:rsidP="00220D17">
            <w:pPr>
              <w:spacing w:after="120"/>
              <w:jc w:val="left"/>
              <w:rPr>
                <w:b/>
              </w:rPr>
            </w:pPr>
            <w:r w:rsidRPr="007E29C3">
              <w:rPr>
                <w:b/>
              </w:rPr>
              <w:t>Изход</w:t>
            </w:r>
          </w:p>
        </w:tc>
      </w:tr>
      <w:tr w:rsidR="00C0552F" w:rsidRPr="00F12972" w:rsidTr="001F0656">
        <w:tc>
          <w:tcPr>
            <w:tcW w:w="5387" w:type="dxa"/>
          </w:tcPr>
          <w:p w:rsidR="00C0552F" w:rsidRDefault="00C0552F" w:rsidP="00220D17">
            <w:pPr>
              <w:spacing w:after="120"/>
              <w:jc w:val="left"/>
              <w:rPr>
                <w:rStyle w:val="Code"/>
                <w:lang w:val="bg-BG"/>
              </w:rPr>
            </w:pPr>
            <w:r>
              <w:rPr>
                <w:rStyle w:val="Code"/>
                <w:lang w:val="bg-BG"/>
              </w:rPr>
              <w:t>0</w:t>
            </w:r>
          </w:p>
        </w:tc>
        <w:tc>
          <w:tcPr>
            <w:tcW w:w="5386" w:type="dxa"/>
          </w:tcPr>
          <w:p w:rsidR="00C0552F" w:rsidRPr="00F12972" w:rsidRDefault="00C0552F" w:rsidP="00220D17">
            <w:pPr>
              <w:tabs>
                <w:tab w:val="left" w:pos="426"/>
              </w:tabs>
              <w:suppressAutoHyphens/>
              <w:rPr>
                <w:rStyle w:val="Code"/>
                <w:lang w:val="bg-BG"/>
              </w:rPr>
            </w:pPr>
            <w:r>
              <w:rPr>
                <w:rStyle w:val="Code"/>
                <w:lang w:val="bg-BG"/>
              </w:rPr>
              <w:t>(празен низ)</w:t>
            </w:r>
          </w:p>
        </w:tc>
      </w:tr>
      <w:tr w:rsidR="00C0552F" w:rsidRPr="009B6236" w:rsidTr="001F0656">
        <w:tc>
          <w:tcPr>
            <w:tcW w:w="5387" w:type="dxa"/>
            <w:vAlign w:val="center"/>
          </w:tcPr>
          <w:p w:rsidR="00C0552F" w:rsidRPr="00A04360" w:rsidRDefault="00C0552F" w:rsidP="00220D17">
            <w:pPr>
              <w:spacing w:after="120"/>
              <w:jc w:val="left"/>
              <w:rPr>
                <w:b/>
              </w:rPr>
            </w:pPr>
            <w:r w:rsidRPr="00A04360">
              <w:rPr>
                <w:b/>
              </w:rPr>
              <w:t>Вход</w:t>
            </w:r>
          </w:p>
        </w:tc>
        <w:tc>
          <w:tcPr>
            <w:tcW w:w="5386" w:type="dxa"/>
            <w:vAlign w:val="center"/>
          </w:tcPr>
          <w:p w:rsidR="00C0552F" w:rsidRPr="00A04360" w:rsidRDefault="00C0552F" w:rsidP="00220D17">
            <w:pPr>
              <w:spacing w:after="120"/>
              <w:jc w:val="left"/>
              <w:rPr>
                <w:b/>
              </w:rPr>
            </w:pPr>
            <w:r w:rsidRPr="00A04360">
              <w:rPr>
                <w:b/>
              </w:rPr>
              <w:t>Изход</w:t>
            </w:r>
          </w:p>
        </w:tc>
      </w:tr>
      <w:tr w:rsidR="00C0552F" w:rsidRPr="00E30FBA" w:rsidTr="001F0656">
        <w:tc>
          <w:tcPr>
            <w:tcW w:w="5387" w:type="dxa"/>
          </w:tcPr>
          <w:p w:rsidR="006A5EFD" w:rsidRPr="006A5EFD" w:rsidRDefault="006A5EFD" w:rsidP="006A5EFD">
            <w:pPr>
              <w:spacing w:after="120"/>
              <w:jc w:val="left"/>
              <w:rPr>
                <w:rFonts w:ascii="Consolas" w:hAnsi="Consolas" w:cs="Consolas"/>
                <w:noProof/>
              </w:rPr>
            </w:pPr>
            <w:r w:rsidRPr="006A5EFD">
              <w:rPr>
                <w:rFonts w:ascii="Consolas" w:hAnsi="Consolas" w:cs="Consolas"/>
                <w:noProof/>
              </w:rPr>
              <w:t>185</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4</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51</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36</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40</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69</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lastRenderedPageBreak/>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49</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44</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48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78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62</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38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62</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47</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63</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88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57</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19</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17</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75</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87</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33</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20</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62</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74</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1</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lastRenderedPageBreak/>
              <w:t>add 58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36</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0</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98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16</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75</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81</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86</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84</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66</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41</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58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21</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98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32</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81</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lastRenderedPageBreak/>
              <w:t>countof 57</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12</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17</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20</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9</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99</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91</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10</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46</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59</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57</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48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71</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9</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55</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52</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lastRenderedPageBreak/>
              <w:t>remove 62</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54</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32</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94</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98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85</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57</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countof 20</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34</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26</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remove_smallest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smallest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64</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elements</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largest</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remove 77</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t>add 68</w:t>
            </w:r>
          </w:p>
          <w:p w:rsidR="006A5EFD" w:rsidRPr="006A5EFD" w:rsidRDefault="006A5EFD" w:rsidP="006A5EFD">
            <w:pPr>
              <w:spacing w:after="120"/>
              <w:jc w:val="left"/>
              <w:rPr>
                <w:rFonts w:ascii="Consolas" w:hAnsi="Consolas" w:cs="Consolas"/>
                <w:noProof/>
              </w:rPr>
            </w:pPr>
            <w:r w:rsidRPr="006A5EFD">
              <w:rPr>
                <w:rFonts w:ascii="Consolas" w:hAnsi="Consolas" w:cs="Consolas"/>
                <w:noProof/>
              </w:rPr>
              <w:lastRenderedPageBreak/>
              <w:t>remove 54</w:t>
            </w:r>
          </w:p>
          <w:p w:rsidR="00C0552F" w:rsidRPr="00E30FBA" w:rsidRDefault="006A5EFD" w:rsidP="006A5EFD">
            <w:pPr>
              <w:spacing w:after="120"/>
              <w:jc w:val="left"/>
              <w:rPr>
                <w:rFonts w:ascii="Consolas" w:hAnsi="Consolas" w:cs="Consolas"/>
                <w:noProof/>
                <w:highlight w:val="yellow"/>
              </w:rPr>
            </w:pPr>
            <w:r w:rsidRPr="006A5EFD">
              <w:rPr>
                <w:rFonts w:ascii="Consolas" w:hAnsi="Consolas" w:cs="Consolas"/>
                <w:noProof/>
              </w:rPr>
              <w:t>smallest</w:t>
            </w:r>
          </w:p>
        </w:tc>
        <w:tc>
          <w:tcPr>
            <w:tcW w:w="5386" w:type="dxa"/>
          </w:tcPr>
          <w:p w:rsidR="004A094F" w:rsidRPr="004A094F" w:rsidRDefault="004A094F" w:rsidP="004A094F">
            <w:pPr>
              <w:spacing w:after="120"/>
              <w:jc w:val="left"/>
              <w:rPr>
                <w:rFonts w:ascii="Consolas" w:hAnsi="Consolas" w:cs="Consolas"/>
                <w:noProof/>
              </w:rPr>
            </w:pPr>
            <w:r w:rsidRPr="004A094F">
              <w:rPr>
                <w:rFonts w:ascii="Consolas" w:hAnsi="Consolas" w:cs="Consolas"/>
                <w:noProof/>
              </w:rPr>
              <w:lastRenderedPageBreak/>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36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36</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36</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lastRenderedPageBreak/>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38</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88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57</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57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57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57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98</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75</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75</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81</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81</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75 81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lastRenderedPageBreak/>
              <w:t xml:space="preserve">75 81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81</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75</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75</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75 81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75</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75</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58</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81</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8</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8</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8 58 75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75</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8</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8 58 75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57</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57</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48 57 71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48 57 71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lastRenderedPageBreak/>
              <w:t xml:space="preserve">9 48 57 71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71</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71</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71</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54</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57</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57</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57</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32</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0</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57</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57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57</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26 34 57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26</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26</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34</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34 57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 xml:space="preserve">34 57 </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57</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57</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4A094F" w:rsidRPr="004A094F" w:rsidRDefault="004A094F" w:rsidP="004A094F">
            <w:pPr>
              <w:spacing w:after="120"/>
              <w:jc w:val="left"/>
              <w:rPr>
                <w:rFonts w:ascii="Consolas" w:hAnsi="Consolas" w:cs="Consolas"/>
                <w:noProof/>
              </w:rPr>
            </w:pPr>
            <w:r w:rsidRPr="004A094F">
              <w:rPr>
                <w:rFonts w:ascii="Consolas" w:hAnsi="Consolas" w:cs="Consolas"/>
                <w:noProof/>
              </w:rPr>
              <w:t>False</w:t>
            </w:r>
          </w:p>
          <w:p w:rsidR="00C0552F" w:rsidRPr="00E30FBA" w:rsidRDefault="004A094F" w:rsidP="004A094F">
            <w:pPr>
              <w:spacing w:after="120"/>
              <w:jc w:val="left"/>
              <w:rPr>
                <w:rFonts w:ascii="Consolas" w:hAnsi="Consolas" w:cs="Consolas"/>
                <w:noProof/>
                <w:highlight w:val="yellow"/>
              </w:rPr>
            </w:pPr>
            <w:r w:rsidRPr="004A094F">
              <w:rPr>
                <w:rFonts w:ascii="Consolas" w:hAnsi="Consolas" w:cs="Consolas"/>
                <w:noProof/>
              </w:rPr>
              <w:t>34</w:t>
            </w:r>
          </w:p>
        </w:tc>
      </w:tr>
      <w:tr w:rsidR="00F6275F" w:rsidRPr="00E30FBA" w:rsidTr="009B078C">
        <w:tc>
          <w:tcPr>
            <w:tcW w:w="5387" w:type="dxa"/>
            <w:vAlign w:val="center"/>
          </w:tcPr>
          <w:p w:rsidR="00F6275F" w:rsidRPr="007E29C3" w:rsidRDefault="00F6275F" w:rsidP="00FF6D77">
            <w:pPr>
              <w:spacing w:after="120"/>
              <w:jc w:val="left"/>
              <w:rPr>
                <w:b/>
              </w:rPr>
            </w:pPr>
            <w:r w:rsidRPr="007E29C3">
              <w:rPr>
                <w:b/>
              </w:rPr>
              <w:lastRenderedPageBreak/>
              <w:t>Вход</w:t>
            </w:r>
          </w:p>
        </w:tc>
        <w:tc>
          <w:tcPr>
            <w:tcW w:w="5386" w:type="dxa"/>
            <w:vAlign w:val="center"/>
          </w:tcPr>
          <w:p w:rsidR="00F6275F" w:rsidRPr="007E29C3" w:rsidRDefault="00F6275F" w:rsidP="00FF6D77">
            <w:pPr>
              <w:spacing w:after="120"/>
              <w:jc w:val="left"/>
              <w:rPr>
                <w:b/>
              </w:rPr>
            </w:pPr>
            <w:r w:rsidRPr="007E29C3">
              <w:rPr>
                <w:b/>
              </w:rPr>
              <w:t>Изход</w:t>
            </w:r>
          </w:p>
        </w:tc>
      </w:tr>
      <w:tr w:rsidR="00F6275F" w:rsidRPr="00E30FBA" w:rsidTr="001F0656">
        <w:tc>
          <w:tcPr>
            <w:tcW w:w="5387" w:type="dxa"/>
          </w:tcPr>
          <w:p w:rsidR="006F56CB" w:rsidRPr="006F56CB" w:rsidRDefault="006F56CB" w:rsidP="006F56CB">
            <w:pPr>
              <w:spacing w:after="120"/>
              <w:jc w:val="left"/>
              <w:rPr>
                <w:rStyle w:val="Code"/>
                <w:lang w:val="bg-BG"/>
              </w:rPr>
            </w:pPr>
            <w:r w:rsidRPr="006F56CB">
              <w:rPr>
                <w:rStyle w:val="Code"/>
                <w:lang w:val="bg-BG"/>
              </w:rPr>
              <w:t>104</w:t>
            </w:r>
          </w:p>
          <w:p w:rsidR="006F56CB" w:rsidRPr="006F56CB" w:rsidRDefault="006F56CB" w:rsidP="006F56CB">
            <w:pPr>
              <w:spacing w:after="120"/>
              <w:jc w:val="left"/>
              <w:rPr>
                <w:rStyle w:val="Code"/>
                <w:lang w:val="bg-BG"/>
              </w:rPr>
            </w:pPr>
            <w:r w:rsidRPr="006F56CB">
              <w:rPr>
                <w:rStyle w:val="Code"/>
                <w:lang w:val="bg-BG"/>
              </w:rPr>
              <w:t>smallest</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remove_smallest</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add 36</w:t>
            </w:r>
          </w:p>
          <w:p w:rsidR="006F56CB" w:rsidRPr="006F56CB" w:rsidRDefault="006F56CB" w:rsidP="006F56CB">
            <w:pPr>
              <w:spacing w:after="120"/>
              <w:jc w:val="left"/>
              <w:rPr>
                <w:rStyle w:val="Code"/>
                <w:lang w:val="bg-BG"/>
              </w:rPr>
            </w:pPr>
            <w:r w:rsidRPr="006F56CB">
              <w:rPr>
                <w:rStyle w:val="Code"/>
                <w:lang w:val="bg-BG"/>
              </w:rPr>
              <w:t>add 73</w:t>
            </w:r>
          </w:p>
          <w:p w:rsidR="006F56CB" w:rsidRPr="006F56CB" w:rsidRDefault="006F56CB" w:rsidP="006F56CB">
            <w:pPr>
              <w:spacing w:after="120"/>
              <w:jc w:val="left"/>
              <w:rPr>
                <w:rStyle w:val="Code"/>
                <w:lang w:val="bg-BG"/>
              </w:rPr>
            </w:pPr>
            <w:r w:rsidRPr="006F56CB">
              <w:rPr>
                <w:rStyle w:val="Code"/>
                <w:lang w:val="bg-BG"/>
              </w:rPr>
              <w:t>add 7</w:t>
            </w:r>
          </w:p>
          <w:p w:rsidR="006F56CB" w:rsidRPr="006F56CB" w:rsidRDefault="006F56CB" w:rsidP="006F56CB">
            <w:pPr>
              <w:spacing w:after="120"/>
              <w:jc w:val="left"/>
              <w:rPr>
                <w:rStyle w:val="Code"/>
                <w:lang w:val="bg-BG"/>
              </w:rPr>
            </w:pPr>
            <w:r w:rsidRPr="006F56CB">
              <w:rPr>
                <w:rStyle w:val="Code"/>
                <w:lang w:val="bg-BG"/>
              </w:rPr>
              <w:t>elements</w:t>
            </w:r>
          </w:p>
          <w:p w:rsidR="006F56CB" w:rsidRPr="006F56CB" w:rsidRDefault="006F56CB" w:rsidP="006F56CB">
            <w:pPr>
              <w:spacing w:after="120"/>
              <w:jc w:val="left"/>
              <w:rPr>
                <w:rStyle w:val="Code"/>
                <w:lang w:val="bg-BG"/>
              </w:rPr>
            </w:pPr>
            <w:r w:rsidRPr="006F56CB">
              <w:rPr>
                <w:rStyle w:val="Code"/>
                <w:lang w:val="bg-BG"/>
              </w:rPr>
              <w:t>remove 69</w:t>
            </w:r>
          </w:p>
          <w:p w:rsidR="006F56CB" w:rsidRPr="006F56CB" w:rsidRDefault="006F56CB" w:rsidP="006F56CB">
            <w:pPr>
              <w:spacing w:after="120"/>
              <w:jc w:val="left"/>
              <w:rPr>
                <w:rStyle w:val="Code"/>
                <w:lang w:val="bg-BG"/>
              </w:rPr>
            </w:pPr>
            <w:r w:rsidRPr="006F56CB">
              <w:rPr>
                <w:rStyle w:val="Code"/>
                <w:lang w:val="bg-BG"/>
              </w:rPr>
              <w:t>countof 31</w:t>
            </w:r>
          </w:p>
          <w:p w:rsidR="006F56CB" w:rsidRPr="006F56CB" w:rsidRDefault="006F56CB" w:rsidP="006F56CB">
            <w:pPr>
              <w:spacing w:after="120"/>
              <w:jc w:val="left"/>
              <w:rPr>
                <w:rStyle w:val="Code"/>
                <w:lang w:val="bg-BG"/>
              </w:rPr>
            </w:pPr>
            <w:r w:rsidRPr="006F56CB">
              <w:rPr>
                <w:rStyle w:val="Code"/>
                <w:lang w:val="bg-BG"/>
              </w:rPr>
              <w:t>add 87</w:t>
            </w:r>
          </w:p>
          <w:p w:rsidR="006F56CB" w:rsidRPr="006F56CB" w:rsidRDefault="006F56CB" w:rsidP="006F56CB">
            <w:pPr>
              <w:spacing w:after="120"/>
              <w:jc w:val="left"/>
              <w:rPr>
                <w:rStyle w:val="Code"/>
                <w:lang w:val="bg-BG"/>
              </w:rPr>
            </w:pPr>
            <w:r w:rsidRPr="006F56CB">
              <w:rPr>
                <w:rStyle w:val="Code"/>
                <w:lang w:val="bg-BG"/>
              </w:rPr>
              <w:t>remove_smallest</w:t>
            </w:r>
          </w:p>
          <w:p w:rsidR="006F56CB" w:rsidRPr="006F56CB" w:rsidRDefault="006F56CB" w:rsidP="006F56CB">
            <w:pPr>
              <w:spacing w:after="120"/>
              <w:jc w:val="left"/>
              <w:rPr>
                <w:rStyle w:val="Code"/>
                <w:lang w:val="bg-BG"/>
              </w:rPr>
            </w:pPr>
            <w:r w:rsidRPr="006F56CB">
              <w:rPr>
                <w:rStyle w:val="Code"/>
                <w:lang w:val="bg-BG"/>
              </w:rPr>
              <w:t>add 13</w:t>
            </w:r>
          </w:p>
          <w:p w:rsidR="006F56CB" w:rsidRPr="006F56CB" w:rsidRDefault="006F56CB" w:rsidP="006F56CB">
            <w:pPr>
              <w:spacing w:after="120"/>
              <w:jc w:val="left"/>
              <w:rPr>
                <w:rStyle w:val="Code"/>
                <w:lang w:val="bg-BG"/>
              </w:rPr>
            </w:pPr>
            <w:r w:rsidRPr="006F56CB">
              <w:rPr>
                <w:rStyle w:val="Code"/>
                <w:lang w:val="bg-BG"/>
              </w:rPr>
              <w:t>elements</w:t>
            </w:r>
          </w:p>
          <w:p w:rsidR="006F56CB" w:rsidRPr="006F56CB" w:rsidRDefault="006F56CB" w:rsidP="006F56CB">
            <w:pPr>
              <w:spacing w:after="120"/>
              <w:jc w:val="left"/>
              <w:rPr>
                <w:rStyle w:val="Code"/>
                <w:lang w:val="bg-BG"/>
              </w:rPr>
            </w:pPr>
            <w:r w:rsidRPr="006F56CB">
              <w:rPr>
                <w:rStyle w:val="Code"/>
                <w:lang w:val="bg-BG"/>
              </w:rPr>
              <w:t>smallest</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add 0</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remove 37</w:t>
            </w:r>
          </w:p>
          <w:p w:rsidR="006F56CB" w:rsidRPr="006F56CB" w:rsidRDefault="006F56CB" w:rsidP="006F56CB">
            <w:pPr>
              <w:spacing w:after="120"/>
              <w:jc w:val="left"/>
              <w:rPr>
                <w:rStyle w:val="Code"/>
                <w:lang w:val="bg-BG"/>
              </w:rPr>
            </w:pPr>
            <w:r w:rsidRPr="006F56CB">
              <w:rPr>
                <w:rStyle w:val="Code"/>
                <w:lang w:val="bg-BG"/>
              </w:rPr>
              <w:t>countof 41</w:t>
            </w:r>
          </w:p>
          <w:p w:rsidR="006F56CB" w:rsidRPr="006F56CB" w:rsidRDefault="006F56CB" w:rsidP="006F56CB">
            <w:pPr>
              <w:spacing w:after="120"/>
              <w:jc w:val="left"/>
              <w:rPr>
                <w:rStyle w:val="Code"/>
                <w:lang w:val="bg-BG"/>
              </w:rPr>
            </w:pPr>
            <w:r w:rsidRPr="006F56CB">
              <w:rPr>
                <w:rStyle w:val="Code"/>
                <w:lang w:val="bg-BG"/>
              </w:rPr>
              <w:t>remove_smallest</w:t>
            </w:r>
          </w:p>
          <w:p w:rsidR="006F56CB" w:rsidRPr="006F56CB" w:rsidRDefault="006F56CB" w:rsidP="006F56CB">
            <w:pPr>
              <w:spacing w:after="120"/>
              <w:jc w:val="left"/>
              <w:rPr>
                <w:rStyle w:val="Code"/>
                <w:lang w:val="bg-BG"/>
              </w:rPr>
            </w:pPr>
            <w:r w:rsidRPr="006F56CB">
              <w:rPr>
                <w:rStyle w:val="Code"/>
                <w:lang w:val="bg-BG"/>
              </w:rPr>
              <w:t>add 53</w:t>
            </w:r>
          </w:p>
          <w:p w:rsidR="006F56CB" w:rsidRPr="006F56CB" w:rsidRDefault="006F56CB" w:rsidP="006F56CB">
            <w:pPr>
              <w:spacing w:after="120"/>
              <w:jc w:val="left"/>
              <w:rPr>
                <w:rStyle w:val="Code"/>
                <w:lang w:val="bg-BG"/>
              </w:rPr>
            </w:pPr>
            <w:r w:rsidRPr="006F56CB">
              <w:rPr>
                <w:rStyle w:val="Code"/>
                <w:lang w:val="bg-BG"/>
              </w:rPr>
              <w:t>countof 9</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remove 61</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remove_smallest</w:t>
            </w:r>
          </w:p>
          <w:p w:rsidR="006F56CB" w:rsidRPr="006F56CB" w:rsidRDefault="006F56CB" w:rsidP="006F56CB">
            <w:pPr>
              <w:spacing w:after="120"/>
              <w:jc w:val="left"/>
              <w:rPr>
                <w:rStyle w:val="Code"/>
                <w:lang w:val="bg-BG"/>
              </w:rPr>
            </w:pPr>
            <w:r w:rsidRPr="006F56CB">
              <w:rPr>
                <w:rStyle w:val="Code"/>
                <w:lang w:val="bg-BG"/>
              </w:rPr>
              <w:t>remove 12</w:t>
            </w:r>
          </w:p>
          <w:p w:rsidR="006F56CB" w:rsidRPr="006F56CB" w:rsidRDefault="006F56CB" w:rsidP="006F56CB">
            <w:pPr>
              <w:spacing w:after="120"/>
              <w:jc w:val="left"/>
              <w:rPr>
                <w:rStyle w:val="Code"/>
                <w:lang w:val="bg-BG"/>
              </w:rPr>
            </w:pPr>
            <w:r w:rsidRPr="006F56CB">
              <w:rPr>
                <w:rStyle w:val="Code"/>
                <w:lang w:val="bg-BG"/>
              </w:rPr>
              <w:t>countof 21</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elements</w:t>
            </w:r>
          </w:p>
          <w:p w:rsidR="006F56CB" w:rsidRPr="006F56CB" w:rsidRDefault="006F56CB" w:rsidP="006F56CB">
            <w:pPr>
              <w:spacing w:after="120"/>
              <w:jc w:val="left"/>
              <w:rPr>
                <w:rStyle w:val="Code"/>
                <w:lang w:val="bg-BG"/>
              </w:rPr>
            </w:pPr>
            <w:r w:rsidRPr="006F56CB">
              <w:rPr>
                <w:rStyle w:val="Code"/>
                <w:lang w:val="bg-BG"/>
              </w:rPr>
              <w:t>elements</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remove 70</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countof 98</w:t>
            </w:r>
          </w:p>
          <w:p w:rsidR="006F56CB" w:rsidRPr="006F56CB" w:rsidRDefault="006F56CB" w:rsidP="006F56CB">
            <w:pPr>
              <w:spacing w:after="120"/>
              <w:jc w:val="left"/>
              <w:rPr>
                <w:rStyle w:val="Code"/>
                <w:lang w:val="bg-BG"/>
              </w:rPr>
            </w:pPr>
            <w:r w:rsidRPr="006F56CB">
              <w:rPr>
                <w:rStyle w:val="Code"/>
                <w:lang w:val="bg-BG"/>
              </w:rPr>
              <w:lastRenderedPageBreak/>
              <w:t>remove 58</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countof 7</w:t>
            </w:r>
          </w:p>
          <w:p w:rsidR="006F56CB" w:rsidRPr="006F56CB" w:rsidRDefault="006F56CB" w:rsidP="006F56CB">
            <w:pPr>
              <w:spacing w:after="120"/>
              <w:jc w:val="left"/>
              <w:rPr>
                <w:rStyle w:val="Code"/>
                <w:lang w:val="bg-BG"/>
              </w:rPr>
            </w:pPr>
            <w:r w:rsidRPr="006F56CB">
              <w:rPr>
                <w:rStyle w:val="Code"/>
                <w:lang w:val="bg-BG"/>
              </w:rPr>
              <w:t>remove_smallest</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smallest</w:t>
            </w:r>
          </w:p>
          <w:p w:rsidR="006F56CB" w:rsidRPr="006F56CB" w:rsidRDefault="006F56CB" w:rsidP="006F56CB">
            <w:pPr>
              <w:spacing w:after="120"/>
              <w:jc w:val="left"/>
              <w:rPr>
                <w:rStyle w:val="Code"/>
                <w:lang w:val="bg-BG"/>
              </w:rPr>
            </w:pPr>
            <w:r w:rsidRPr="006F56CB">
              <w:rPr>
                <w:rStyle w:val="Code"/>
                <w:lang w:val="bg-BG"/>
              </w:rPr>
              <w:t>elements</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smallest</w:t>
            </w:r>
          </w:p>
          <w:p w:rsidR="006F56CB" w:rsidRPr="006F56CB" w:rsidRDefault="006F56CB" w:rsidP="006F56CB">
            <w:pPr>
              <w:spacing w:after="120"/>
              <w:jc w:val="left"/>
              <w:rPr>
                <w:rStyle w:val="Code"/>
                <w:lang w:val="bg-BG"/>
              </w:rPr>
            </w:pPr>
            <w:r w:rsidRPr="006F56CB">
              <w:rPr>
                <w:rStyle w:val="Code"/>
                <w:lang w:val="bg-BG"/>
              </w:rPr>
              <w:t>countof 46</w:t>
            </w:r>
          </w:p>
          <w:p w:rsidR="006F56CB" w:rsidRPr="006F56CB" w:rsidRDefault="006F56CB" w:rsidP="006F56CB">
            <w:pPr>
              <w:spacing w:after="120"/>
              <w:jc w:val="left"/>
              <w:rPr>
                <w:rStyle w:val="Code"/>
                <w:lang w:val="bg-BG"/>
              </w:rPr>
            </w:pPr>
            <w:r w:rsidRPr="006F56CB">
              <w:rPr>
                <w:rStyle w:val="Code"/>
                <w:lang w:val="bg-BG"/>
              </w:rPr>
              <w:t>remove 25</w:t>
            </w:r>
          </w:p>
          <w:p w:rsidR="006F56CB" w:rsidRPr="006F56CB" w:rsidRDefault="006F56CB" w:rsidP="006F56CB">
            <w:pPr>
              <w:spacing w:after="120"/>
              <w:jc w:val="left"/>
              <w:rPr>
                <w:rStyle w:val="Code"/>
                <w:lang w:val="bg-BG"/>
              </w:rPr>
            </w:pPr>
            <w:r w:rsidRPr="006F56CB">
              <w:rPr>
                <w:rStyle w:val="Code"/>
                <w:lang w:val="bg-BG"/>
              </w:rPr>
              <w:t>smallest</w:t>
            </w:r>
          </w:p>
          <w:p w:rsidR="006F56CB" w:rsidRPr="006F56CB" w:rsidRDefault="006F56CB" w:rsidP="006F56CB">
            <w:pPr>
              <w:spacing w:after="120"/>
              <w:jc w:val="left"/>
              <w:rPr>
                <w:rStyle w:val="Code"/>
                <w:lang w:val="bg-BG"/>
              </w:rPr>
            </w:pPr>
            <w:r w:rsidRPr="006F56CB">
              <w:rPr>
                <w:rStyle w:val="Code"/>
                <w:lang w:val="bg-BG"/>
              </w:rPr>
              <w:t>smallest</w:t>
            </w:r>
          </w:p>
          <w:p w:rsidR="006F56CB" w:rsidRPr="006F56CB" w:rsidRDefault="006F56CB" w:rsidP="006F56CB">
            <w:pPr>
              <w:spacing w:after="120"/>
              <w:jc w:val="left"/>
              <w:rPr>
                <w:rStyle w:val="Code"/>
                <w:lang w:val="bg-BG"/>
              </w:rPr>
            </w:pPr>
            <w:r w:rsidRPr="006F56CB">
              <w:rPr>
                <w:rStyle w:val="Code"/>
                <w:lang w:val="bg-BG"/>
              </w:rPr>
              <w:t>remove 30</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countof 98</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smallest</w:t>
            </w:r>
          </w:p>
          <w:p w:rsidR="006F56CB" w:rsidRPr="006F56CB" w:rsidRDefault="006F56CB" w:rsidP="006F56CB">
            <w:pPr>
              <w:spacing w:after="120"/>
              <w:jc w:val="left"/>
              <w:rPr>
                <w:rStyle w:val="Code"/>
                <w:lang w:val="bg-BG"/>
              </w:rPr>
            </w:pPr>
            <w:r w:rsidRPr="006F56CB">
              <w:rPr>
                <w:rStyle w:val="Code"/>
                <w:lang w:val="bg-BG"/>
              </w:rPr>
              <w:t>smallest</w:t>
            </w:r>
          </w:p>
          <w:p w:rsidR="006F56CB" w:rsidRPr="006F56CB" w:rsidRDefault="006F56CB" w:rsidP="006F56CB">
            <w:pPr>
              <w:spacing w:after="120"/>
              <w:jc w:val="left"/>
              <w:rPr>
                <w:rStyle w:val="Code"/>
                <w:lang w:val="bg-BG"/>
              </w:rPr>
            </w:pPr>
            <w:r w:rsidRPr="006F56CB">
              <w:rPr>
                <w:rStyle w:val="Code"/>
                <w:lang w:val="bg-BG"/>
              </w:rPr>
              <w:t>countof 60</w:t>
            </w:r>
          </w:p>
          <w:p w:rsidR="006F56CB" w:rsidRPr="006F56CB" w:rsidRDefault="006F56CB" w:rsidP="006F56CB">
            <w:pPr>
              <w:spacing w:after="120"/>
              <w:jc w:val="left"/>
              <w:rPr>
                <w:rStyle w:val="Code"/>
                <w:lang w:val="bg-BG"/>
              </w:rPr>
            </w:pPr>
            <w:r w:rsidRPr="006F56CB">
              <w:rPr>
                <w:rStyle w:val="Code"/>
                <w:lang w:val="bg-BG"/>
              </w:rPr>
              <w:t>remove 33</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add 10</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countof 9</w:t>
            </w:r>
          </w:p>
          <w:p w:rsidR="006F56CB" w:rsidRPr="006F56CB" w:rsidRDefault="006F56CB" w:rsidP="006F56CB">
            <w:pPr>
              <w:spacing w:after="120"/>
              <w:jc w:val="left"/>
              <w:rPr>
                <w:rStyle w:val="Code"/>
                <w:lang w:val="bg-BG"/>
              </w:rPr>
            </w:pPr>
            <w:r w:rsidRPr="006F56CB">
              <w:rPr>
                <w:rStyle w:val="Code"/>
                <w:lang w:val="bg-BG"/>
              </w:rPr>
              <w:t>add 53</w:t>
            </w:r>
          </w:p>
          <w:p w:rsidR="006F56CB" w:rsidRPr="006F56CB" w:rsidRDefault="006F56CB" w:rsidP="006F56CB">
            <w:pPr>
              <w:spacing w:after="120"/>
              <w:jc w:val="left"/>
              <w:rPr>
                <w:rStyle w:val="Code"/>
                <w:lang w:val="bg-BG"/>
              </w:rPr>
            </w:pPr>
            <w:r w:rsidRPr="006F56CB">
              <w:rPr>
                <w:rStyle w:val="Code"/>
                <w:lang w:val="bg-BG"/>
              </w:rPr>
              <w:t>countof 97</w:t>
            </w:r>
          </w:p>
          <w:p w:rsidR="006F56CB" w:rsidRPr="006F56CB" w:rsidRDefault="006F56CB" w:rsidP="006F56CB">
            <w:pPr>
              <w:spacing w:after="120"/>
              <w:jc w:val="left"/>
              <w:rPr>
                <w:rStyle w:val="Code"/>
                <w:lang w:val="bg-BG"/>
              </w:rPr>
            </w:pPr>
            <w:r w:rsidRPr="006F56CB">
              <w:rPr>
                <w:rStyle w:val="Code"/>
                <w:lang w:val="bg-BG"/>
              </w:rPr>
              <w:t>add 90</w:t>
            </w:r>
          </w:p>
          <w:p w:rsidR="006F56CB" w:rsidRPr="006F56CB" w:rsidRDefault="006F56CB" w:rsidP="006F56CB">
            <w:pPr>
              <w:spacing w:after="120"/>
              <w:jc w:val="left"/>
              <w:rPr>
                <w:rStyle w:val="Code"/>
                <w:lang w:val="bg-BG"/>
              </w:rPr>
            </w:pPr>
            <w:r w:rsidRPr="006F56CB">
              <w:rPr>
                <w:rStyle w:val="Code"/>
                <w:lang w:val="bg-BG"/>
              </w:rPr>
              <w:t>countof 40</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remove_smallest</w:t>
            </w:r>
          </w:p>
          <w:p w:rsidR="006F56CB" w:rsidRPr="006F56CB" w:rsidRDefault="006F56CB" w:rsidP="006F56CB">
            <w:pPr>
              <w:spacing w:after="120"/>
              <w:jc w:val="left"/>
              <w:rPr>
                <w:rStyle w:val="Code"/>
                <w:lang w:val="bg-BG"/>
              </w:rPr>
            </w:pPr>
            <w:r w:rsidRPr="006F56CB">
              <w:rPr>
                <w:rStyle w:val="Code"/>
                <w:lang w:val="bg-BG"/>
              </w:rPr>
              <w:t>smallest</w:t>
            </w:r>
          </w:p>
          <w:p w:rsidR="006F56CB" w:rsidRPr="006F56CB" w:rsidRDefault="006F56CB" w:rsidP="006F56CB">
            <w:pPr>
              <w:spacing w:after="120"/>
              <w:jc w:val="left"/>
              <w:rPr>
                <w:rStyle w:val="Code"/>
                <w:lang w:val="bg-BG"/>
              </w:rPr>
            </w:pPr>
            <w:r w:rsidRPr="006F56CB">
              <w:rPr>
                <w:rStyle w:val="Code"/>
                <w:lang w:val="bg-BG"/>
              </w:rPr>
              <w:t>remove_smallest</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remove 41</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countof 4</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remove_smallest</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remove_smallest</w:t>
            </w:r>
          </w:p>
          <w:p w:rsidR="006F56CB" w:rsidRPr="006F56CB" w:rsidRDefault="006F56CB" w:rsidP="006F56CB">
            <w:pPr>
              <w:spacing w:after="120"/>
              <w:jc w:val="left"/>
              <w:rPr>
                <w:rStyle w:val="Code"/>
                <w:lang w:val="bg-BG"/>
              </w:rPr>
            </w:pPr>
            <w:r w:rsidRPr="006F56CB">
              <w:rPr>
                <w:rStyle w:val="Code"/>
                <w:lang w:val="bg-BG"/>
              </w:rPr>
              <w:lastRenderedPageBreak/>
              <w:t>countof 44</w:t>
            </w:r>
          </w:p>
          <w:p w:rsidR="006F56CB" w:rsidRPr="006F56CB" w:rsidRDefault="006F56CB" w:rsidP="006F56CB">
            <w:pPr>
              <w:spacing w:after="120"/>
              <w:jc w:val="left"/>
              <w:rPr>
                <w:rStyle w:val="Code"/>
                <w:lang w:val="bg-BG"/>
              </w:rPr>
            </w:pPr>
            <w:r w:rsidRPr="006F56CB">
              <w:rPr>
                <w:rStyle w:val="Code"/>
                <w:lang w:val="bg-BG"/>
              </w:rPr>
              <w:t>elements</w:t>
            </w:r>
          </w:p>
          <w:p w:rsidR="006F56CB" w:rsidRPr="006F56CB" w:rsidRDefault="006F56CB" w:rsidP="006F56CB">
            <w:pPr>
              <w:spacing w:after="120"/>
              <w:jc w:val="left"/>
              <w:rPr>
                <w:rStyle w:val="Code"/>
                <w:lang w:val="bg-BG"/>
              </w:rPr>
            </w:pPr>
            <w:r w:rsidRPr="006F56CB">
              <w:rPr>
                <w:rStyle w:val="Code"/>
                <w:lang w:val="bg-BG"/>
              </w:rPr>
              <w:t>add 59</w:t>
            </w:r>
          </w:p>
          <w:p w:rsidR="006F56CB" w:rsidRPr="006F56CB" w:rsidRDefault="006F56CB" w:rsidP="006F56CB">
            <w:pPr>
              <w:spacing w:after="120"/>
              <w:jc w:val="left"/>
              <w:rPr>
                <w:rStyle w:val="Code"/>
                <w:lang w:val="bg-BG"/>
              </w:rPr>
            </w:pPr>
            <w:r w:rsidRPr="006F56CB">
              <w:rPr>
                <w:rStyle w:val="Code"/>
                <w:lang w:val="bg-BG"/>
              </w:rPr>
              <w:t>add 39</w:t>
            </w:r>
          </w:p>
          <w:p w:rsidR="006F56CB" w:rsidRPr="006F56CB" w:rsidRDefault="006F56CB" w:rsidP="006F56CB">
            <w:pPr>
              <w:spacing w:after="120"/>
              <w:jc w:val="left"/>
              <w:rPr>
                <w:rStyle w:val="Code"/>
                <w:lang w:val="bg-BG"/>
              </w:rPr>
            </w:pPr>
            <w:r w:rsidRPr="006F56CB">
              <w:rPr>
                <w:rStyle w:val="Code"/>
                <w:lang w:val="bg-BG"/>
              </w:rPr>
              <w:t>add 88</w:t>
            </w:r>
          </w:p>
          <w:p w:rsidR="006F56CB" w:rsidRPr="006F56CB" w:rsidRDefault="006F56CB" w:rsidP="006F56CB">
            <w:pPr>
              <w:spacing w:after="120"/>
              <w:jc w:val="left"/>
              <w:rPr>
                <w:rStyle w:val="Code"/>
                <w:lang w:val="bg-BG"/>
              </w:rPr>
            </w:pPr>
            <w:r w:rsidRPr="006F56CB">
              <w:rPr>
                <w:rStyle w:val="Code"/>
                <w:lang w:val="bg-BG"/>
              </w:rPr>
              <w:t>countof 16</w:t>
            </w:r>
          </w:p>
          <w:p w:rsidR="006F56CB" w:rsidRPr="006F56CB" w:rsidRDefault="006F56CB" w:rsidP="006F56CB">
            <w:pPr>
              <w:spacing w:after="120"/>
              <w:jc w:val="left"/>
              <w:rPr>
                <w:rStyle w:val="Code"/>
                <w:lang w:val="bg-BG"/>
              </w:rPr>
            </w:pPr>
            <w:r w:rsidRPr="006F56CB">
              <w:rPr>
                <w:rStyle w:val="Code"/>
                <w:lang w:val="bg-BG"/>
              </w:rPr>
              <w:t>remove 88</w:t>
            </w:r>
          </w:p>
          <w:p w:rsidR="006F56CB" w:rsidRPr="006F56CB" w:rsidRDefault="006F56CB" w:rsidP="006F56CB">
            <w:pPr>
              <w:spacing w:after="120"/>
              <w:jc w:val="left"/>
              <w:rPr>
                <w:rStyle w:val="Code"/>
                <w:lang w:val="bg-BG"/>
              </w:rPr>
            </w:pPr>
            <w:r w:rsidRPr="006F56CB">
              <w:rPr>
                <w:rStyle w:val="Code"/>
                <w:lang w:val="bg-BG"/>
              </w:rPr>
              <w:t>countof 32</w:t>
            </w:r>
          </w:p>
          <w:p w:rsidR="006F56CB" w:rsidRPr="006F56CB" w:rsidRDefault="006F56CB" w:rsidP="006F56CB">
            <w:pPr>
              <w:spacing w:after="120"/>
              <w:jc w:val="left"/>
              <w:rPr>
                <w:rStyle w:val="Code"/>
                <w:lang w:val="bg-BG"/>
              </w:rPr>
            </w:pPr>
            <w:r w:rsidRPr="006F56CB">
              <w:rPr>
                <w:rStyle w:val="Code"/>
                <w:lang w:val="bg-BG"/>
              </w:rPr>
              <w:t>remove_smallest</w:t>
            </w:r>
          </w:p>
          <w:p w:rsidR="006F56CB" w:rsidRPr="006F56CB" w:rsidRDefault="006F56CB" w:rsidP="006F56CB">
            <w:pPr>
              <w:spacing w:after="120"/>
              <w:jc w:val="left"/>
              <w:rPr>
                <w:rStyle w:val="Code"/>
                <w:lang w:val="bg-BG"/>
              </w:rPr>
            </w:pPr>
            <w:r w:rsidRPr="006F56CB">
              <w:rPr>
                <w:rStyle w:val="Code"/>
                <w:lang w:val="bg-BG"/>
              </w:rPr>
              <w:t>remove 79</w:t>
            </w:r>
          </w:p>
          <w:p w:rsidR="006F56CB" w:rsidRPr="006F56CB" w:rsidRDefault="006F56CB" w:rsidP="006F56CB">
            <w:pPr>
              <w:spacing w:after="120"/>
              <w:jc w:val="left"/>
              <w:rPr>
                <w:rStyle w:val="Code"/>
                <w:lang w:val="bg-BG"/>
              </w:rPr>
            </w:pPr>
            <w:r w:rsidRPr="006F56CB">
              <w:rPr>
                <w:rStyle w:val="Code"/>
                <w:lang w:val="bg-BG"/>
              </w:rPr>
              <w:t>smallest</w:t>
            </w:r>
          </w:p>
          <w:p w:rsidR="006F56CB" w:rsidRPr="006F56CB" w:rsidRDefault="006F56CB" w:rsidP="006F56CB">
            <w:pPr>
              <w:spacing w:after="120"/>
              <w:jc w:val="left"/>
              <w:rPr>
                <w:rStyle w:val="Code"/>
                <w:lang w:val="bg-BG"/>
              </w:rPr>
            </w:pPr>
            <w:r w:rsidRPr="006F56CB">
              <w:rPr>
                <w:rStyle w:val="Code"/>
                <w:lang w:val="bg-BG"/>
              </w:rPr>
              <w:t>remove_largest</w:t>
            </w:r>
          </w:p>
          <w:p w:rsidR="006F56CB" w:rsidRPr="006F56CB" w:rsidRDefault="006F56CB" w:rsidP="006F56CB">
            <w:pPr>
              <w:spacing w:after="120"/>
              <w:jc w:val="left"/>
              <w:rPr>
                <w:rStyle w:val="Code"/>
                <w:lang w:val="bg-BG"/>
              </w:rPr>
            </w:pPr>
            <w:r w:rsidRPr="006F56CB">
              <w:rPr>
                <w:rStyle w:val="Code"/>
                <w:lang w:val="bg-BG"/>
              </w:rPr>
              <w:t>remove_smallest</w:t>
            </w:r>
          </w:p>
          <w:p w:rsidR="006F56CB" w:rsidRPr="006F56CB" w:rsidRDefault="006F56CB" w:rsidP="006F56CB">
            <w:pPr>
              <w:spacing w:after="120"/>
              <w:jc w:val="left"/>
              <w:rPr>
                <w:rStyle w:val="Code"/>
                <w:lang w:val="bg-BG"/>
              </w:rPr>
            </w:pPr>
            <w:r w:rsidRPr="006F56CB">
              <w:rPr>
                <w:rStyle w:val="Code"/>
                <w:lang w:val="bg-BG"/>
              </w:rPr>
              <w:t>elements</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add 52</w:t>
            </w:r>
          </w:p>
          <w:p w:rsidR="006F56CB" w:rsidRPr="006F56CB" w:rsidRDefault="006F56CB" w:rsidP="006F56CB">
            <w:pPr>
              <w:spacing w:after="120"/>
              <w:jc w:val="left"/>
              <w:rPr>
                <w:rStyle w:val="Code"/>
                <w:lang w:val="bg-BG"/>
              </w:rPr>
            </w:pPr>
            <w:r w:rsidRPr="006F56CB">
              <w:rPr>
                <w:rStyle w:val="Code"/>
                <w:lang w:val="bg-BG"/>
              </w:rPr>
              <w:t>add 36</w:t>
            </w:r>
          </w:p>
          <w:p w:rsidR="006F56CB" w:rsidRPr="006F56CB" w:rsidRDefault="006F56CB" w:rsidP="006F56CB">
            <w:pPr>
              <w:spacing w:after="120"/>
              <w:jc w:val="left"/>
              <w:rPr>
                <w:rStyle w:val="Code"/>
                <w:lang w:val="bg-BG"/>
              </w:rPr>
            </w:pPr>
            <w:r w:rsidRPr="006F56CB">
              <w:rPr>
                <w:rStyle w:val="Code"/>
                <w:lang w:val="bg-BG"/>
              </w:rPr>
              <w:t>countof 87</w:t>
            </w:r>
          </w:p>
          <w:p w:rsidR="006F56CB" w:rsidRPr="006F56CB" w:rsidRDefault="006F56CB" w:rsidP="006F56CB">
            <w:pPr>
              <w:spacing w:after="120"/>
              <w:jc w:val="left"/>
              <w:rPr>
                <w:rStyle w:val="Code"/>
                <w:lang w:val="bg-BG"/>
              </w:rPr>
            </w:pPr>
            <w:r w:rsidRPr="006F56CB">
              <w:rPr>
                <w:rStyle w:val="Code"/>
                <w:lang w:val="bg-BG"/>
              </w:rPr>
              <w:t>largest</w:t>
            </w:r>
          </w:p>
          <w:p w:rsidR="006F56CB" w:rsidRPr="006F56CB" w:rsidRDefault="006F56CB" w:rsidP="006F56CB">
            <w:pPr>
              <w:spacing w:after="120"/>
              <w:jc w:val="left"/>
              <w:rPr>
                <w:rStyle w:val="Code"/>
                <w:lang w:val="bg-BG"/>
              </w:rPr>
            </w:pPr>
            <w:r w:rsidRPr="006F56CB">
              <w:rPr>
                <w:rStyle w:val="Code"/>
                <w:lang w:val="bg-BG"/>
              </w:rPr>
              <w:t>largest</w:t>
            </w:r>
          </w:p>
          <w:p w:rsidR="00F6275F" w:rsidRDefault="006F56CB" w:rsidP="006F56CB">
            <w:pPr>
              <w:spacing w:after="120"/>
              <w:jc w:val="left"/>
              <w:rPr>
                <w:rStyle w:val="Code"/>
                <w:lang w:val="bg-BG"/>
              </w:rPr>
            </w:pPr>
            <w:r w:rsidRPr="006F56CB">
              <w:rPr>
                <w:rStyle w:val="Code"/>
                <w:lang w:val="bg-BG"/>
              </w:rPr>
              <w:t>smallest</w:t>
            </w:r>
          </w:p>
        </w:tc>
        <w:tc>
          <w:tcPr>
            <w:tcW w:w="5386" w:type="dxa"/>
          </w:tcPr>
          <w:p w:rsidR="007B406E" w:rsidRPr="007B406E" w:rsidRDefault="007B406E" w:rsidP="007B406E">
            <w:pPr>
              <w:tabs>
                <w:tab w:val="left" w:pos="426"/>
              </w:tabs>
              <w:suppressAutoHyphens/>
              <w:rPr>
                <w:rStyle w:val="Code"/>
                <w:lang w:val="bg-BG"/>
              </w:rPr>
            </w:pPr>
            <w:r w:rsidRPr="007B406E">
              <w:rPr>
                <w:rStyle w:val="Code"/>
                <w:lang w:val="bg-BG"/>
              </w:rPr>
              <w:lastRenderedPageBreak/>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 xml:space="preserve">7 36 73 </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 xml:space="preserve">13 36 73 87 </w:t>
            </w:r>
          </w:p>
          <w:p w:rsidR="007B406E" w:rsidRPr="007B406E" w:rsidRDefault="007B406E" w:rsidP="007B406E">
            <w:pPr>
              <w:tabs>
                <w:tab w:val="left" w:pos="426"/>
              </w:tabs>
              <w:suppressAutoHyphens/>
              <w:rPr>
                <w:rStyle w:val="Code"/>
                <w:lang w:val="bg-BG"/>
              </w:rPr>
            </w:pPr>
            <w:r w:rsidRPr="007B406E">
              <w:rPr>
                <w:rStyle w:val="Code"/>
                <w:lang w:val="bg-BG"/>
              </w:rPr>
              <w:t>13</w:t>
            </w:r>
          </w:p>
          <w:p w:rsidR="007B406E" w:rsidRPr="007B406E" w:rsidRDefault="007B406E" w:rsidP="007B406E">
            <w:pPr>
              <w:tabs>
                <w:tab w:val="left" w:pos="426"/>
              </w:tabs>
              <w:suppressAutoHyphens/>
              <w:rPr>
                <w:rStyle w:val="Code"/>
                <w:lang w:val="bg-BG"/>
              </w:rPr>
            </w:pPr>
            <w:r w:rsidRPr="007B406E">
              <w:rPr>
                <w:rStyle w:val="Code"/>
                <w:lang w:val="bg-BG"/>
              </w:rPr>
              <w:t>87</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36</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13</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lastRenderedPageBreak/>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10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53</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59</w:t>
            </w:r>
          </w:p>
          <w:p w:rsidR="007B406E" w:rsidRPr="007B406E" w:rsidRDefault="007B406E" w:rsidP="007B406E">
            <w:pPr>
              <w:tabs>
                <w:tab w:val="left" w:pos="426"/>
              </w:tabs>
              <w:suppressAutoHyphens/>
              <w:rPr>
                <w:rStyle w:val="Code"/>
                <w:lang w:val="bg-BG"/>
              </w:rPr>
            </w:pPr>
            <w:r w:rsidRPr="007B406E">
              <w:rPr>
                <w:rStyle w:val="Code"/>
                <w:lang w:val="bg-BG"/>
              </w:rPr>
              <w:t>False</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0</w:t>
            </w:r>
          </w:p>
          <w:p w:rsidR="007B406E" w:rsidRPr="007B406E" w:rsidRDefault="007B406E" w:rsidP="007B406E">
            <w:pPr>
              <w:tabs>
                <w:tab w:val="left" w:pos="426"/>
              </w:tabs>
              <w:suppressAutoHyphens/>
              <w:rPr>
                <w:rStyle w:val="Code"/>
                <w:lang w:val="bg-BG"/>
              </w:rPr>
            </w:pPr>
            <w:r w:rsidRPr="007B406E">
              <w:rPr>
                <w:rStyle w:val="Code"/>
                <w:lang w:val="bg-BG"/>
              </w:rPr>
              <w:t>52</w:t>
            </w:r>
          </w:p>
          <w:p w:rsidR="007B406E" w:rsidRPr="007B406E" w:rsidRDefault="007B406E" w:rsidP="007B406E">
            <w:pPr>
              <w:tabs>
                <w:tab w:val="left" w:pos="426"/>
              </w:tabs>
              <w:suppressAutoHyphens/>
              <w:rPr>
                <w:rStyle w:val="Code"/>
                <w:lang w:val="bg-BG"/>
              </w:rPr>
            </w:pPr>
            <w:r w:rsidRPr="007B406E">
              <w:rPr>
                <w:rStyle w:val="Code"/>
                <w:lang w:val="bg-BG"/>
              </w:rPr>
              <w:t>52</w:t>
            </w:r>
          </w:p>
          <w:p w:rsidR="00F6275F" w:rsidRPr="00F12972" w:rsidRDefault="007B406E" w:rsidP="007B406E">
            <w:pPr>
              <w:tabs>
                <w:tab w:val="left" w:pos="426"/>
              </w:tabs>
              <w:suppressAutoHyphens/>
              <w:rPr>
                <w:rStyle w:val="Code"/>
                <w:lang w:val="bg-BG"/>
              </w:rPr>
            </w:pPr>
            <w:r w:rsidRPr="007B406E">
              <w:rPr>
                <w:rStyle w:val="Code"/>
                <w:lang w:val="bg-BG"/>
              </w:rPr>
              <w:t>36</w:t>
            </w:r>
          </w:p>
        </w:tc>
      </w:tr>
      <w:tr w:rsidR="00F6275F" w:rsidRPr="00E30FBA" w:rsidTr="0083217A">
        <w:tc>
          <w:tcPr>
            <w:tcW w:w="5387" w:type="dxa"/>
            <w:vAlign w:val="center"/>
          </w:tcPr>
          <w:p w:rsidR="00F6275F" w:rsidRPr="007E29C3" w:rsidRDefault="00F6275F" w:rsidP="00FF6D77">
            <w:pPr>
              <w:spacing w:after="120"/>
              <w:jc w:val="left"/>
              <w:rPr>
                <w:b/>
              </w:rPr>
            </w:pPr>
            <w:r w:rsidRPr="007E29C3">
              <w:rPr>
                <w:b/>
              </w:rPr>
              <w:lastRenderedPageBreak/>
              <w:t>Вход</w:t>
            </w:r>
          </w:p>
        </w:tc>
        <w:tc>
          <w:tcPr>
            <w:tcW w:w="5386" w:type="dxa"/>
            <w:vAlign w:val="center"/>
          </w:tcPr>
          <w:p w:rsidR="00F6275F" w:rsidRPr="007E29C3" w:rsidRDefault="00F6275F" w:rsidP="00FF6D77">
            <w:pPr>
              <w:spacing w:after="120"/>
              <w:jc w:val="left"/>
              <w:rPr>
                <w:b/>
              </w:rPr>
            </w:pPr>
            <w:r w:rsidRPr="007E29C3">
              <w:rPr>
                <w:b/>
              </w:rPr>
              <w:t>Изход</w:t>
            </w:r>
          </w:p>
        </w:tc>
      </w:tr>
      <w:tr w:rsidR="00F6275F" w:rsidRPr="00E30FBA" w:rsidTr="001F0656">
        <w:tc>
          <w:tcPr>
            <w:tcW w:w="5387" w:type="dxa"/>
          </w:tcPr>
          <w:p w:rsidR="007D688F" w:rsidRPr="007D688F" w:rsidRDefault="007D688F" w:rsidP="007D688F">
            <w:pPr>
              <w:spacing w:after="120"/>
              <w:jc w:val="left"/>
              <w:rPr>
                <w:rStyle w:val="Code"/>
                <w:lang w:val="bg-BG"/>
              </w:rPr>
            </w:pPr>
            <w:r w:rsidRPr="007D688F">
              <w:rPr>
                <w:rStyle w:val="Code"/>
                <w:lang w:val="bg-BG"/>
              </w:rPr>
              <w:t>173</w:t>
            </w:r>
          </w:p>
          <w:p w:rsidR="007D688F" w:rsidRPr="007D688F" w:rsidRDefault="007D688F" w:rsidP="007D688F">
            <w:pPr>
              <w:spacing w:after="120"/>
              <w:jc w:val="left"/>
              <w:rPr>
                <w:rStyle w:val="Code"/>
                <w:lang w:val="bg-BG"/>
              </w:rPr>
            </w:pPr>
            <w:r w:rsidRPr="007D688F">
              <w:rPr>
                <w:rStyle w:val="Code"/>
                <w:lang w:val="bg-BG"/>
              </w:rPr>
              <w:t>remove 17</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add 43</w:t>
            </w:r>
          </w:p>
          <w:p w:rsidR="007D688F" w:rsidRPr="007D688F" w:rsidRDefault="007D688F" w:rsidP="007D688F">
            <w:pPr>
              <w:spacing w:after="120"/>
              <w:jc w:val="left"/>
              <w:rPr>
                <w:rStyle w:val="Code"/>
                <w:lang w:val="bg-BG"/>
              </w:rPr>
            </w:pPr>
            <w:r w:rsidRPr="007D688F">
              <w:rPr>
                <w:rStyle w:val="Code"/>
                <w:lang w:val="bg-BG"/>
              </w:rPr>
              <w:t>add 98</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countof 8</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countof 10</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countof 95</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lastRenderedPageBreak/>
              <w:t>elements</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add 0</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countof 55</w:t>
            </w:r>
          </w:p>
          <w:p w:rsidR="007D688F" w:rsidRPr="007D688F" w:rsidRDefault="007D688F" w:rsidP="007D688F">
            <w:pPr>
              <w:spacing w:after="120"/>
              <w:jc w:val="left"/>
              <w:rPr>
                <w:rStyle w:val="Code"/>
                <w:lang w:val="bg-BG"/>
              </w:rPr>
            </w:pPr>
            <w:r w:rsidRPr="007D688F">
              <w:rPr>
                <w:rStyle w:val="Code"/>
                <w:lang w:val="bg-BG"/>
              </w:rPr>
              <w:t>countof 82</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add 79</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add 29</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remove 23</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countof 79</w:t>
            </w:r>
          </w:p>
          <w:p w:rsidR="007D688F" w:rsidRPr="007D688F" w:rsidRDefault="007D688F" w:rsidP="007D688F">
            <w:pPr>
              <w:spacing w:after="120"/>
              <w:jc w:val="left"/>
              <w:rPr>
                <w:rStyle w:val="Code"/>
                <w:lang w:val="bg-BG"/>
              </w:rPr>
            </w:pPr>
            <w:r w:rsidRPr="007D688F">
              <w:rPr>
                <w:rStyle w:val="Code"/>
                <w:lang w:val="bg-BG"/>
              </w:rPr>
              <w:t>remove 37</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add 93</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countof 32</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add 86</w:t>
            </w:r>
          </w:p>
          <w:p w:rsidR="007D688F" w:rsidRPr="007D688F" w:rsidRDefault="007D688F" w:rsidP="007D688F">
            <w:pPr>
              <w:spacing w:after="120"/>
              <w:jc w:val="left"/>
              <w:rPr>
                <w:rStyle w:val="Code"/>
                <w:lang w:val="bg-BG"/>
              </w:rPr>
            </w:pPr>
            <w:r w:rsidRPr="007D688F">
              <w:rPr>
                <w:rStyle w:val="Code"/>
                <w:lang w:val="bg-BG"/>
              </w:rPr>
              <w:t>remove 39</w:t>
            </w:r>
          </w:p>
          <w:p w:rsidR="007D688F" w:rsidRPr="007D688F" w:rsidRDefault="007D688F" w:rsidP="007D688F">
            <w:pPr>
              <w:spacing w:after="120"/>
              <w:jc w:val="left"/>
              <w:rPr>
                <w:rStyle w:val="Code"/>
                <w:lang w:val="bg-BG"/>
              </w:rPr>
            </w:pPr>
            <w:r w:rsidRPr="007D688F">
              <w:rPr>
                <w:rStyle w:val="Code"/>
                <w:lang w:val="bg-BG"/>
              </w:rPr>
              <w:lastRenderedPageBreak/>
              <w:t>remove 34</w:t>
            </w:r>
          </w:p>
          <w:p w:rsidR="007D688F" w:rsidRPr="007D688F" w:rsidRDefault="007D688F" w:rsidP="007D688F">
            <w:pPr>
              <w:spacing w:after="120"/>
              <w:jc w:val="left"/>
              <w:rPr>
                <w:rStyle w:val="Code"/>
                <w:lang w:val="bg-BG"/>
              </w:rPr>
            </w:pPr>
            <w:r w:rsidRPr="007D688F">
              <w:rPr>
                <w:rStyle w:val="Code"/>
                <w:lang w:val="bg-BG"/>
              </w:rPr>
              <w:t>remove 19</w:t>
            </w:r>
          </w:p>
          <w:p w:rsidR="007D688F" w:rsidRPr="007D688F" w:rsidRDefault="007D688F" w:rsidP="007D688F">
            <w:pPr>
              <w:spacing w:after="120"/>
              <w:jc w:val="left"/>
              <w:rPr>
                <w:rStyle w:val="Code"/>
                <w:lang w:val="bg-BG"/>
              </w:rPr>
            </w:pPr>
            <w:r w:rsidRPr="007D688F">
              <w:rPr>
                <w:rStyle w:val="Code"/>
                <w:lang w:val="bg-BG"/>
              </w:rPr>
              <w:t>add 45</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countof 81</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add 2</w:t>
            </w:r>
          </w:p>
          <w:p w:rsidR="007D688F" w:rsidRPr="007D688F" w:rsidRDefault="007D688F" w:rsidP="007D688F">
            <w:pPr>
              <w:spacing w:after="120"/>
              <w:jc w:val="left"/>
              <w:rPr>
                <w:rStyle w:val="Code"/>
                <w:lang w:val="bg-BG"/>
              </w:rPr>
            </w:pPr>
            <w:r w:rsidRPr="007D688F">
              <w:rPr>
                <w:rStyle w:val="Code"/>
                <w:lang w:val="bg-BG"/>
              </w:rPr>
              <w:t>add 12</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remove 21</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add 27</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remove 99</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add 2</w:t>
            </w:r>
          </w:p>
          <w:p w:rsidR="007D688F" w:rsidRPr="007D688F" w:rsidRDefault="007D688F" w:rsidP="007D688F">
            <w:pPr>
              <w:spacing w:after="120"/>
              <w:jc w:val="left"/>
              <w:rPr>
                <w:rStyle w:val="Code"/>
                <w:lang w:val="bg-BG"/>
              </w:rPr>
            </w:pPr>
            <w:r w:rsidRPr="007D688F">
              <w:rPr>
                <w:rStyle w:val="Code"/>
                <w:lang w:val="bg-BG"/>
              </w:rPr>
              <w:t>remove 81</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countof 86</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add 13</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countof 30</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remove 15</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countof 47</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add 11</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countof 16</w:t>
            </w:r>
          </w:p>
          <w:p w:rsidR="007D688F" w:rsidRPr="007D688F" w:rsidRDefault="007D688F" w:rsidP="007D688F">
            <w:pPr>
              <w:spacing w:after="120"/>
              <w:jc w:val="left"/>
              <w:rPr>
                <w:rStyle w:val="Code"/>
                <w:lang w:val="bg-BG"/>
              </w:rPr>
            </w:pPr>
            <w:r w:rsidRPr="007D688F">
              <w:rPr>
                <w:rStyle w:val="Code"/>
                <w:lang w:val="bg-BG"/>
              </w:rPr>
              <w:lastRenderedPageBreak/>
              <w:t>remove 19</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countof 62</w:t>
            </w:r>
          </w:p>
          <w:p w:rsidR="007D688F" w:rsidRPr="007D688F" w:rsidRDefault="007D688F" w:rsidP="007D688F">
            <w:pPr>
              <w:spacing w:after="120"/>
              <w:jc w:val="left"/>
              <w:rPr>
                <w:rStyle w:val="Code"/>
                <w:lang w:val="bg-BG"/>
              </w:rPr>
            </w:pPr>
            <w:r w:rsidRPr="007D688F">
              <w:rPr>
                <w:rStyle w:val="Code"/>
                <w:lang w:val="bg-BG"/>
              </w:rPr>
              <w:t>add 9</w:t>
            </w:r>
          </w:p>
          <w:p w:rsidR="007D688F" w:rsidRPr="007D688F" w:rsidRDefault="007D688F" w:rsidP="007D688F">
            <w:pPr>
              <w:spacing w:after="120"/>
              <w:jc w:val="left"/>
              <w:rPr>
                <w:rStyle w:val="Code"/>
                <w:lang w:val="bg-BG"/>
              </w:rPr>
            </w:pPr>
            <w:r w:rsidRPr="007D688F">
              <w:rPr>
                <w:rStyle w:val="Code"/>
                <w:lang w:val="bg-BG"/>
              </w:rPr>
              <w:t>countof 97</w:t>
            </w:r>
          </w:p>
          <w:p w:rsidR="007D688F" w:rsidRPr="007D688F" w:rsidRDefault="007D688F" w:rsidP="007D688F">
            <w:pPr>
              <w:spacing w:after="120"/>
              <w:jc w:val="left"/>
              <w:rPr>
                <w:rStyle w:val="Code"/>
                <w:lang w:val="bg-BG"/>
              </w:rPr>
            </w:pPr>
            <w:r w:rsidRPr="007D688F">
              <w:rPr>
                <w:rStyle w:val="Code"/>
                <w:lang w:val="bg-BG"/>
              </w:rPr>
              <w:t>add 18</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remove 44</w:t>
            </w:r>
          </w:p>
          <w:p w:rsidR="007D688F" w:rsidRPr="007D688F" w:rsidRDefault="007D688F" w:rsidP="007D688F">
            <w:pPr>
              <w:spacing w:after="120"/>
              <w:jc w:val="left"/>
              <w:rPr>
                <w:rStyle w:val="Code"/>
                <w:lang w:val="bg-BG"/>
              </w:rPr>
            </w:pPr>
            <w:r w:rsidRPr="007D688F">
              <w:rPr>
                <w:rStyle w:val="Code"/>
                <w:lang w:val="bg-BG"/>
              </w:rPr>
              <w:t>countof 37</w:t>
            </w:r>
          </w:p>
          <w:p w:rsidR="007D688F" w:rsidRPr="007D688F" w:rsidRDefault="007D688F" w:rsidP="007D688F">
            <w:pPr>
              <w:spacing w:after="120"/>
              <w:jc w:val="left"/>
              <w:rPr>
                <w:rStyle w:val="Code"/>
                <w:lang w:val="bg-BG"/>
              </w:rPr>
            </w:pPr>
            <w:r w:rsidRPr="007D688F">
              <w:rPr>
                <w:rStyle w:val="Code"/>
                <w:lang w:val="bg-BG"/>
              </w:rPr>
              <w:t>remove 81</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countof 73</w:t>
            </w:r>
          </w:p>
          <w:p w:rsidR="007D688F" w:rsidRPr="007D688F" w:rsidRDefault="007D688F" w:rsidP="007D688F">
            <w:pPr>
              <w:spacing w:after="120"/>
              <w:jc w:val="left"/>
              <w:rPr>
                <w:rStyle w:val="Code"/>
                <w:lang w:val="bg-BG"/>
              </w:rPr>
            </w:pPr>
            <w:r w:rsidRPr="007D688F">
              <w:rPr>
                <w:rStyle w:val="Code"/>
                <w:lang w:val="bg-BG"/>
              </w:rPr>
              <w:t>add 8</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countof 82</w:t>
            </w:r>
          </w:p>
          <w:p w:rsidR="007D688F" w:rsidRPr="007D688F" w:rsidRDefault="007D688F" w:rsidP="007D688F">
            <w:pPr>
              <w:spacing w:after="120"/>
              <w:jc w:val="left"/>
              <w:rPr>
                <w:rStyle w:val="Code"/>
                <w:lang w:val="bg-BG"/>
              </w:rPr>
            </w:pPr>
            <w:r w:rsidRPr="007D688F">
              <w:rPr>
                <w:rStyle w:val="Code"/>
                <w:lang w:val="bg-BG"/>
              </w:rPr>
              <w:t>countof 97</w:t>
            </w:r>
          </w:p>
          <w:p w:rsidR="007D688F" w:rsidRPr="007D688F" w:rsidRDefault="007D688F" w:rsidP="007D688F">
            <w:pPr>
              <w:spacing w:after="120"/>
              <w:jc w:val="left"/>
              <w:rPr>
                <w:rStyle w:val="Code"/>
                <w:lang w:val="bg-BG"/>
              </w:rPr>
            </w:pPr>
            <w:r w:rsidRPr="007D688F">
              <w:rPr>
                <w:rStyle w:val="Code"/>
                <w:lang w:val="bg-BG"/>
              </w:rPr>
              <w:t>countof 19</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add 70</w:t>
            </w:r>
          </w:p>
          <w:p w:rsidR="007D688F" w:rsidRPr="007D688F" w:rsidRDefault="007D688F" w:rsidP="007D688F">
            <w:pPr>
              <w:spacing w:after="120"/>
              <w:jc w:val="left"/>
              <w:rPr>
                <w:rStyle w:val="Code"/>
                <w:lang w:val="bg-BG"/>
              </w:rPr>
            </w:pPr>
            <w:r w:rsidRPr="007D688F">
              <w:rPr>
                <w:rStyle w:val="Code"/>
                <w:lang w:val="bg-BG"/>
              </w:rPr>
              <w:t>countof 82</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countof 99</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countof 93</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countof 28</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countof 39</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remove 11</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countof 41</w:t>
            </w:r>
          </w:p>
          <w:p w:rsidR="007D688F" w:rsidRPr="007D688F" w:rsidRDefault="007D688F" w:rsidP="007D688F">
            <w:pPr>
              <w:spacing w:after="120"/>
              <w:jc w:val="left"/>
              <w:rPr>
                <w:rStyle w:val="Code"/>
                <w:lang w:val="bg-BG"/>
              </w:rPr>
            </w:pPr>
            <w:r w:rsidRPr="007D688F">
              <w:rPr>
                <w:rStyle w:val="Code"/>
                <w:lang w:val="bg-BG"/>
              </w:rPr>
              <w:t>countof 99</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add 6</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add 15</w:t>
            </w:r>
          </w:p>
          <w:p w:rsidR="007D688F" w:rsidRPr="007D688F" w:rsidRDefault="007D688F" w:rsidP="007D688F">
            <w:pPr>
              <w:spacing w:after="120"/>
              <w:jc w:val="left"/>
              <w:rPr>
                <w:rStyle w:val="Code"/>
                <w:lang w:val="bg-BG"/>
              </w:rPr>
            </w:pPr>
            <w:r w:rsidRPr="007D688F">
              <w:rPr>
                <w:rStyle w:val="Code"/>
                <w:lang w:val="bg-BG"/>
              </w:rPr>
              <w:t>countof 18</w:t>
            </w:r>
          </w:p>
          <w:p w:rsidR="007D688F" w:rsidRPr="007D688F" w:rsidRDefault="007D688F" w:rsidP="007D688F">
            <w:pPr>
              <w:spacing w:after="120"/>
              <w:jc w:val="left"/>
              <w:rPr>
                <w:rStyle w:val="Code"/>
                <w:lang w:val="bg-BG"/>
              </w:rPr>
            </w:pPr>
            <w:r w:rsidRPr="007D688F">
              <w:rPr>
                <w:rStyle w:val="Code"/>
                <w:lang w:val="bg-BG"/>
              </w:rPr>
              <w:lastRenderedPageBreak/>
              <w:t>largest</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countof 37</w:t>
            </w:r>
          </w:p>
          <w:p w:rsidR="007D688F" w:rsidRPr="007D688F" w:rsidRDefault="007D688F" w:rsidP="007D688F">
            <w:pPr>
              <w:spacing w:after="120"/>
              <w:jc w:val="left"/>
              <w:rPr>
                <w:rStyle w:val="Code"/>
                <w:lang w:val="bg-BG"/>
              </w:rPr>
            </w:pPr>
            <w:r w:rsidRPr="007D688F">
              <w:rPr>
                <w:rStyle w:val="Code"/>
                <w:lang w:val="bg-BG"/>
              </w:rPr>
              <w:t>countof 21</w:t>
            </w:r>
          </w:p>
          <w:p w:rsidR="007D688F" w:rsidRPr="007D688F" w:rsidRDefault="007D688F" w:rsidP="007D688F">
            <w:pPr>
              <w:spacing w:after="120"/>
              <w:jc w:val="left"/>
              <w:rPr>
                <w:rStyle w:val="Code"/>
                <w:lang w:val="bg-BG"/>
              </w:rPr>
            </w:pPr>
            <w:r w:rsidRPr="007D688F">
              <w:rPr>
                <w:rStyle w:val="Code"/>
                <w:lang w:val="bg-BG"/>
              </w:rPr>
              <w:t>add 80</w:t>
            </w:r>
          </w:p>
          <w:p w:rsidR="007D688F" w:rsidRPr="007D688F" w:rsidRDefault="007D688F" w:rsidP="007D688F">
            <w:pPr>
              <w:spacing w:after="120"/>
              <w:jc w:val="left"/>
              <w:rPr>
                <w:rStyle w:val="Code"/>
                <w:lang w:val="bg-BG"/>
              </w:rPr>
            </w:pPr>
            <w:r w:rsidRPr="007D688F">
              <w:rPr>
                <w:rStyle w:val="Code"/>
                <w:lang w:val="bg-BG"/>
              </w:rPr>
              <w:t>smallest</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countof 59</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add 41</w:t>
            </w:r>
          </w:p>
          <w:p w:rsidR="007D688F" w:rsidRPr="007D688F" w:rsidRDefault="007D688F" w:rsidP="007D688F">
            <w:pPr>
              <w:spacing w:after="120"/>
              <w:jc w:val="left"/>
              <w:rPr>
                <w:rStyle w:val="Code"/>
                <w:lang w:val="bg-BG"/>
              </w:rPr>
            </w:pPr>
            <w:r w:rsidRPr="007D688F">
              <w:rPr>
                <w:rStyle w:val="Code"/>
                <w:lang w:val="bg-BG"/>
              </w:rPr>
              <w:t>elements</w:t>
            </w:r>
          </w:p>
          <w:p w:rsidR="007D688F" w:rsidRPr="007D688F" w:rsidRDefault="007D688F" w:rsidP="007D688F">
            <w:pPr>
              <w:spacing w:after="120"/>
              <w:jc w:val="left"/>
              <w:rPr>
                <w:rStyle w:val="Code"/>
                <w:lang w:val="bg-BG"/>
              </w:rPr>
            </w:pPr>
            <w:r w:rsidRPr="007D688F">
              <w:rPr>
                <w:rStyle w:val="Code"/>
                <w:lang w:val="bg-BG"/>
              </w:rPr>
              <w:t>remove_largest</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largest</w:t>
            </w:r>
          </w:p>
          <w:p w:rsidR="007D688F" w:rsidRPr="007D688F" w:rsidRDefault="007D688F" w:rsidP="007D688F">
            <w:pPr>
              <w:spacing w:after="120"/>
              <w:jc w:val="left"/>
              <w:rPr>
                <w:rStyle w:val="Code"/>
                <w:lang w:val="bg-BG"/>
              </w:rPr>
            </w:pPr>
            <w:r w:rsidRPr="007D688F">
              <w:rPr>
                <w:rStyle w:val="Code"/>
                <w:lang w:val="bg-BG"/>
              </w:rPr>
              <w:t>remove_smallest</w:t>
            </w:r>
          </w:p>
          <w:p w:rsidR="007D688F" w:rsidRPr="007D688F" w:rsidRDefault="007D688F" w:rsidP="007D688F">
            <w:pPr>
              <w:spacing w:after="120"/>
              <w:jc w:val="left"/>
              <w:rPr>
                <w:rStyle w:val="Code"/>
                <w:lang w:val="bg-BG"/>
              </w:rPr>
            </w:pPr>
            <w:r w:rsidRPr="007D688F">
              <w:rPr>
                <w:rStyle w:val="Code"/>
                <w:lang w:val="bg-BG"/>
              </w:rPr>
              <w:t>countof 97</w:t>
            </w:r>
          </w:p>
          <w:p w:rsidR="007D688F" w:rsidRPr="007D688F" w:rsidRDefault="007D688F" w:rsidP="007D688F">
            <w:pPr>
              <w:spacing w:after="120"/>
              <w:jc w:val="left"/>
              <w:rPr>
                <w:rStyle w:val="Code"/>
                <w:lang w:val="bg-BG"/>
              </w:rPr>
            </w:pPr>
            <w:r w:rsidRPr="007D688F">
              <w:rPr>
                <w:rStyle w:val="Code"/>
                <w:lang w:val="bg-BG"/>
              </w:rPr>
              <w:t>add 88</w:t>
            </w:r>
          </w:p>
          <w:p w:rsidR="007D688F" w:rsidRPr="007D688F" w:rsidRDefault="007D688F" w:rsidP="007D688F">
            <w:pPr>
              <w:spacing w:after="120"/>
              <w:jc w:val="left"/>
              <w:rPr>
                <w:rStyle w:val="Code"/>
                <w:lang w:val="bg-BG"/>
              </w:rPr>
            </w:pPr>
            <w:r w:rsidRPr="007D688F">
              <w:rPr>
                <w:rStyle w:val="Code"/>
                <w:lang w:val="bg-BG"/>
              </w:rPr>
              <w:t>largest</w:t>
            </w:r>
          </w:p>
          <w:p w:rsidR="00F6275F" w:rsidRDefault="007D688F" w:rsidP="007D688F">
            <w:pPr>
              <w:spacing w:after="120"/>
              <w:jc w:val="left"/>
              <w:rPr>
                <w:rStyle w:val="Code"/>
                <w:lang w:val="bg-BG"/>
              </w:rPr>
            </w:pPr>
            <w:r w:rsidRPr="007D688F">
              <w:rPr>
                <w:rStyle w:val="Code"/>
                <w:lang w:val="bg-BG"/>
              </w:rPr>
              <w:t>add 86</w:t>
            </w:r>
          </w:p>
        </w:tc>
        <w:tc>
          <w:tcPr>
            <w:tcW w:w="5386" w:type="dxa"/>
          </w:tcPr>
          <w:p w:rsidR="00F544CF" w:rsidRPr="00F544CF" w:rsidRDefault="00F544CF" w:rsidP="00F544CF">
            <w:pPr>
              <w:tabs>
                <w:tab w:val="left" w:pos="426"/>
              </w:tabs>
              <w:suppressAutoHyphens/>
              <w:rPr>
                <w:rStyle w:val="Code"/>
                <w:lang w:val="bg-BG"/>
              </w:rPr>
            </w:pPr>
            <w:r w:rsidRPr="00F544CF">
              <w:rPr>
                <w:rStyle w:val="Code"/>
                <w:lang w:val="bg-BG"/>
              </w:rPr>
              <w:lastRenderedPageBreak/>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43</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98</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 xml:space="preserve">98 </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lastRenderedPageBreak/>
              <w:t>0</w:t>
            </w:r>
          </w:p>
          <w:p w:rsidR="00F544CF" w:rsidRPr="00F544CF" w:rsidRDefault="00F544CF" w:rsidP="00F544CF">
            <w:pPr>
              <w:tabs>
                <w:tab w:val="left" w:pos="426"/>
              </w:tabs>
              <w:suppressAutoHyphens/>
              <w:rPr>
                <w:rStyle w:val="Code"/>
                <w:lang w:val="bg-BG"/>
              </w:rPr>
            </w:pPr>
            <w:r w:rsidRPr="00F544CF">
              <w:rPr>
                <w:rStyle w:val="Code"/>
                <w:lang w:val="bg-BG"/>
              </w:rPr>
              <w:t>29</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2</w:t>
            </w:r>
          </w:p>
          <w:p w:rsidR="00F544CF" w:rsidRPr="00F544CF" w:rsidRDefault="00F544CF" w:rsidP="00F544CF">
            <w:pPr>
              <w:tabs>
                <w:tab w:val="left" w:pos="426"/>
              </w:tabs>
              <w:suppressAutoHyphens/>
              <w:rPr>
                <w:rStyle w:val="Code"/>
                <w:lang w:val="bg-BG"/>
              </w:rPr>
            </w:pPr>
            <w:r w:rsidRPr="00F544CF">
              <w:rPr>
                <w:rStyle w:val="Code"/>
                <w:lang w:val="bg-BG"/>
              </w:rPr>
              <w:t xml:space="preserve">2 </w:t>
            </w:r>
          </w:p>
          <w:p w:rsidR="00F544CF" w:rsidRPr="00F544CF" w:rsidRDefault="00F544CF" w:rsidP="00F544CF">
            <w:pPr>
              <w:tabs>
                <w:tab w:val="left" w:pos="426"/>
              </w:tabs>
              <w:suppressAutoHyphens/>
              <w:rPr>
                <w:rStyle w:val="Code"/>
                <w:lang w:val="bg-BG"/>
              </w:rPr>
            </w:pPr>
            <w:r w:rsidRPr="00F544CF">
              <w:rPr>
                <w:rStyle w:val="Code"/>
                <w:lang w:val="bg-BG"/>
              </w:rPr>
              <w:t>2</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27</w:t>
            </w:r>
          </w:p>
          <w:p w:rsidR="00F544CF" w:rsidRPr="00F544CF" w:rsidRDefault="00F544CF" w:rsidP="00F544CF">
            <w:pPr>
              <w:tabs>
                <w:tab w:val="left" w:pos="426"/>
              </w:tabs>
              <w:suppressAutoHyphens/>
              <w:rPr>
                <w:rStyle w:val="Code"/>
                <w:lang w:val="bg-BG"/>
              </w:rPr>
            </w:pPr>
            <w:r w:rsidRPr="00F544CF">
              <w:rPr>
                <w:rStyle w:val="Code"/>
                <w:lang w:val="bg-BG"/>
              </w:rPr>
              <w:t xml:space="preserve">27 </w:t>
            </w:r>
          </w:p>
          <w:p w:rsidR="00F544CF" w:rsidRPr="00F544CF" w:rsidRDefault="00F544CF" w:rsidP="00F544CF">
            <w:pPr>
              <w:tabs>
                <w:tab w:val="left" w:pos="426"/>
              </w:tabs>
              <w:suppressAutoHyphens/>
              <w:rPr>
                <w:rStyle w:val="Code"/>
                <w:lang w:val="bg-BG"/>
              </w:rPr>
            </w:pPr>
            <w:r w:rsidRPr="00F544CF">
              <w:rPr>
                <w:rStyle w:val="Code"/>
                <w:lang w:val="bg-BG"/>
              </w:rPr>
              <w:t>27</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 xml:space="preserve">2 </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2</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2</w:t>
            </w:r>
          </w:p>
          <w:p w:rsidR="00F544CF" w:rsidRPr="00F544CF" w:rsidRDefault="00F544CF" w:rsidP="00F544CF">
            <w:pPr>
              <w:tabs>
                <w:tab w:val="left" w:pos="426"/>
              </w:tabs>
              <w:suppressAutoHyphens/>
              <w:rPr>
                <w:rStyle w:val="Code"/>
                <w:lang w:val="bg-BG"/>
              </w:rPr>
            </w:pPr>
            <w:r w:rsidRPr="00F544CF">
              <w:rPr>
                <w:rStyle w:val="Code"/>
                <w:lang w:val="bg-BG"/>
              </w:rPr>
              <w:lastRenderedPageBreak/>
              <w:t>False</w:t>
            </w:r>
          </w:p>
          <w:p w:rsidR="00F544CF" w:rsidRPr="00F544CF" w:rsidRDefault="00F544CF" w:rsidP="00F544CF">
            <w:pPr>
              <w:tabs>
                <w:tab w:val="left" w:pos="426"/>
              </w:tabs>
              <w:suppressAutoHyphens/>
              <w:rPr>
                <w:rStyle w:val="Code"/>
                <w:lang w:val="bg-BG"/>
              </w:rPr>
            </w:pPr>
            <w:r w:rsidRPr="00F544CF">
              <w:rPr>
                <w:rStyle w:val="Code"/>
                <w:lang w:val="bg-BG"/>
              </w:rPr>
              <w:t>2</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2</w:t>
            </w:r>
          </w:p>
          <w:p w:rsidR="00F544CF" w:rsidRPr="00F544CF" w:rsidRDefault="00F544CF" w:rsidP="00F544CF">
            <w:pPr>
              <w:tabs>
                <w:tab w:val="left" w:pos="426"/>
              </w:tabs>
              <w:suppressAutoHyphens/>
              <w:rPr>
                <w:rStyle w:val="Code"/>
                <w:lang w:val="bg-BG"/>
              </w:rPr>
            </w:pPr>
            <w:r w:rsidRPr="00F544CF">
              <w:rPr>
                <w:rStyle w:val="Code"/>
                <w:lang w:val="bg-BG"/>
              </w:rPr>
              <w:t>2</w:t>
            </w:r>
          </w:p>
          <w:p w:rsidR="00F544CF" w:rsidRPr="00F544CF" w:rsidRDefault="00F544CF" w:rsidP="00F544CF">
            <w:pPr>
              <w:tabs>
                <w:tab w:val="left" w:pos="426"/>
              </w:tabs>
              <w:suppressAutoHyphens/>
              <w:rPr>
                <w:rStyle w:val="Code"/>
                <w:lang w:val="bg-BG"/>
              </w:rPr>
            </w:pPr>
            <w:r w:rsidRPr="00F544CF">
              <w:rPr>
                <w:rStyle w:val="Code"/>
                <w:lang w:val="bg-BG"/>
              </w:rPr>
              <w:t>11</w:t>
            </w:r>
          </w:p>
          <w:p w:rsidR="00F544CF" w:rsidRPr="00F544CF" w:rsidRDefault="00F544CF" w:rsidP="00F544CF">
            <w:pPr>
              <w:tabs>
                <w:tab w:val="left" w:pos="426"/>
              </w:tabs>
              <w:suppressAutoHyphens/>
              <w:rPr>
                <w:rStyle w:val="Code"/>
                <w:lang w:val="bg-BG"/>
              </w:rPr>
            </w:pPr>
            <w:r w:rsidRPr="00F544CF">
              <w:rPr>
                <w:rStyle w:val="Code"/>
                <w:lang w:val="bg-BG"/>
              </w:rPr>
              <w:t xml:space="preserve">11 </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11</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 xml:space="preserve">9 18 </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18</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 xml:space="preserve">8 18 </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70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70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15</w:t>
            </w:r>
          </w:p>
          <w:p w:rsidR="00F544CF" w:rsidRPr="00F544CF" w:rsidRDefault="00F544CF" w:rsidP="00F544CF">
            <w:pPr>
              <w:tabs>
                <w:tab w:val="left" w:pos="426"/>
              </w:tabs>
              <w:suppressAutoHyphens/>
              <w:rPr>
                <w:rStyle w:val="Code"/>
                <w:lang w:val="bg-BG"/>
              </w:rPr>
            </w:pPr>
            <w:r w:rsidRPr="00F544CF">
              <w:rPr>
                <w:rStyle w:val="Code"/>
                <w:lang w:val="bg-BG"/>
              </w:rPr>
              <w:t>15</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15</w:t>
            </w:r>
          </w:p>
          <w:p w:rsidR="00F544CF" w:rsidRPr="00F544CF" w:rsidRDefault="00F544CF" w:rsidP="00F544CF">
            <w:pPr>
              <w:tabs>
                <w:tab w:val="left" w:pos="426"/>
              </w:tabs>
              <w:suppressAutoHyphens/>
              <w:rPr>
                <w:rStyle w:val="Code"/>
                <w:lang w:val="bg-BG"/>
              </w:rPr>
            </w:pPr>
            <w:r w:rsidRPr="00F544CF">
              <w:rPr>
                <w:rStyle w:val="Code"/>
                <w:lang w:val="bg-BG"/>
              </w:rPr>
              <w:t xml:space="preserve">15 80 </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lastRenderedPageBreak/>
              <w:t>80</w:t>
            </w:r>
          </w:p>
          <w:p w:rsidR="00F544CF" w:rsidRPr="00F544CF" w:rsidRDefault="00F544CF" w:rsidP="00F544CF">
            <w:pPr>
              <w:tabs>
                <w:tab w:val="left" w:pos="426"/>
              </w:tabs>
              <w:suppressAutoHyphens/>
              <w:rPr>
                <w:rStyle w:val="Code"/>
                <w:lang w:val="bg-BG"/>
              </w:rPr>
            </w:pPr>
            <w:r w:rsidRPr="00F544CF">
              <w:rPr>
                <w:rStyle w:val="Code"/>
                <w:lang w:val="bg-BG"/>
              </w:rPr>
              <w:t xml:space="preserve">15 41 </w:t>
            </w:r>
          </w:p>
          <w:p w:rsidR="00F544CF" w:rsidRPr="00F544CF" w:rsidRDefault="00F544CF" w:rsidP="00F544CF">
            <w:pPr>
              <w:tabs>
                <w:tab w:val="left" w:pos="426"/>
              </w:tabs>
              <w:suppressAutoHyphens/>
              <w:rPr>
                <w:rStyle w:val="Code"/>
                <w:lang w:val="bg-BG"/>
              </w:rPr>
            </w:pPr>
            <w:r w:rsidRPr="00F544CF">
              <w:rPr>
                <w:rStyle w:val="Code"/>
                <w:lang w:val="bg-BG"/>
              </w:rPr>
              <w:t>15</w:t>
            </w:r>
          </w:p>
          <w:p w:rsidR="00F544CF" w:rsidRPr="00F544CF" w:rsidRDefault="00F544CF" w:rsidP="00F544CF">
            <w:pPr>
              <w:tabs>
                <w:tab w:val="left" w:pos="426"/>
              </w:tabs>
              <w:suppressAutoHyphens/>
              <w:rPr>
                <w:rStyle w:val="Code"/>
                <w:lang w:val="bg-BG"/>
              </w:rPr>
            </w:pPr>
            <w:r w:rsidRPr="00F544CF">
              <w:rPr>
                <w:rStyle w:val="Code"/>
                <w:lang w:val="bg-BG"/>
              </w:rPr>
              <w:t>0</w:t>
            </w:r>
          </w:p>
          <w:p w:rsidR="00F544CF" w:rsidRPr="00F544CF" w:rsidRDefault="00F544CF" w:rsidP="00F544CF">
            <w:pPr>
              <w:tabs>
                <w:tab w:val="left" w:pos="426"/>
              </w:tabs>
              <w:suppressAutoHyphens/>
              <w:rPr>
                <w:rStyle w:val="Code"/>
                <w:lang w:val="bg-BG"/>
              </w:rPr>
            </w:pPr>
            <w:r w:rsidRPr="00F544CF">
              <w:rPr>
                <w:rStyle w:val="Code"/>
                <w:lang w:val="bg-BG"/>
              </w:rPr>
              <w:t>False</w:t>
            </w:r>
          </w:p>
          <w:p w:rsidR="00F544CF" w:rsidRPr="00F544CF" w:rsidRDefault="00F544CF" w:rsidP="00F544CF">
            <w:pPr>
              <w:tabs>
                <w:tab w:val="left" w:pos="426"/>
              </w:tabs>
              <w:suppressAutoHyphens/>
              <w:rPr>
                <w:rStyle w:val="Code"/>
                <w:lang w:val="bg-BG"/>
              </w:rPr>
            </w:pPr>
            <w:r w:rsidRPr="00F544CF">
              <w:rPr>
                <w:rStyle w:val="Code"/>
                <w:lang w:val="bg-BG"/>
              </w:rPr>
              <w:t>0</w:t>
            </w:r>
          </w:p>
          <w:p w:rsidR="00F6275F" w:rsidRPr="00F12972" w:rsidRDefault="00F544CF" w:rsidP="00F544CF">
            <w:pPr>
              <w:tabs>
                <w:tab w:val="left" w:pos="426"/>
              </w:tabs>
              <w:suppressAutoHyphens/>
              <w:rPr>
                <w:rStyle w:val="Code"/>
                <w:lang w:val="bg-BG"/>
              </w:rPr>
            </w:pPr>
            <w:r w:rsidRPr="00F544CF">
              <w:rPr>
                <w:rStyle w:val="Code"/>
                <w:lang w:val="bg-BG"/>
              </w:rPr>
              <w:t>88</w:t>
            </w:r>
          </w:p>
        </w:tc>
      </w:tr>
      <w:tr w:rsidR="00F6275F" w:rsidRPr="00E30FBA" w:rsidTr="00EA786E">
        <w:tc>
          <w:tcPr>
            <w:tcW w:w="5387" w:type="dxa"/>
            <w:vAlign w:val="center"/>
          </w:tcPr>
          <w:p w:rsidR="00F6275F" w:rsidRPr="007E29C3" w:rsidRDefault="00F6275F" w:rsidP="00FF6D77">
            <w:pPr>
              <w:spacing w:after="120"/>
              <w:jc w:val="left"/>
              <w:rPr>
                <w:b/>
              </w:rPr>
            </w:pPr>
            <w:r w:rsidRPr="007E29C3">
              <w:rPr>
                <w:b/>
              </w:rPr>
              <w:lastRenderedPageBreak/>
              <w:t>Вход</w:t>
            </w:r>
          </w:p>
        </w:tc>
        <w:tc>
          <w:tcPr>
            <w:tcW w:w="5386" w:type="dxa"/>
            <w:vAlign w:val="center"/>
          </w:tcPr>
          <w:p w:rsidR="00F6275F" w:rsidRPr="007E29C3" w:rsidRDefault="00F6275F" w:rsidP="00FF6D77">
            <w:pPr>
              <w:spacing w:after="120"/>
              <w:jc w:val="left"/>
              <w:rPr>
                <w:b/>
              </w:rPr>
            </w:pPr>
            <w:r w:rsidRPr="007E29C3">
              <w:rPr>
                <w:b/>
              </w:rPr>
              <w:t>Изход</w:t>
            </w:r>
          </w:p>
        </w:tc>
      </w:tr>
      <w:tr w:rsidR="00F6275F" w:rsidRPr="00E30FBA" w:rsidTr="001F0656">
        <w:tc>
          <w:tcPr>
            <w:tcW w:w="5387" w:type="dxa"/>
          </w:tcPr>
          <w:p w:rsidR="00DF5E9C" w:rsidRPr="00DF5E9C" w:rsidRDefault="00DF5E9C" w:rsidP="00DF5E9C">
            <w:pPr>
              <w:spacing w:after="120"/>
              <w:jc w:val="left"/>
              <w:rPr>
                <w:rStyle w:val="Code"/>
                <w:lang w:val="bg-BG"/>
              </w:rPr>
            </w:pPr>
            <w:r w:rsidRPr="00DF5E9C">
              <w:rPr>
                <w:rStyle w:val="Code"/>
                <w:lang w:val="bg-BG"/>
              </w:rPr>
              <w:t>146</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remove 4</w:t>
            </w:r>
          </w:p>
          <w:p w:rsidR="00DF5E9C" w:rsidRPr="00DF5E9C" w:rsidRDefault="00DF5E9C" w:rsidP="00DF5E9C">
            <w:pPr>
              <w:spacing w:after="120"/>
              <w:jc w:val="left"/>
              <w:rPr>
                <w:rStyle w:val="Code"/>
                <w:lang w:val="bg-BG"/>
              </w:rPr>
            </w:pPr>
            <w:r w:rsidRPr="00DF5E9C">
              <w:rPr>
                <w:rStyle w:val="Code"/>
                <w:lang w:val="bg-BG"/>
              </w:rPr>
              <w:t>remove 86</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remove 59</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add 82</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smallest</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remove 54</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smallest</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countof 31</w:t>
            </w:r>
          </w:p>
          <w:p w:rsidR="00DF5E9C" w:rsidRPr="00DF5E9C" w:rsidRDefault="00DF5E9C" w:rsidP="00DF5E9C">
            <w:pPr>
              <w:spacing w:after="120"/>
              <w:jc w:val="left"/>
              <w:rPr>
                <w:rStyle w:val="Code"/>
                <w:lang w:val="bg-BG"/>
              </w:rPr>
            </w:pPr>
            <w:r w:rsidRPr="00DF5E9C">
              <w:rPr>
                <w:rStyle w:val="Code"/>
                <w:lang w:val="bg-BG"/>
              </w:rPr>
              <w:t>add 28</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lastRenderedPageBreak/>
              <w:t>remove 87</w:t>
            </w:r>
          </w:p>
          <w:p w:rsidR="00DF5E9C" w:rsidRPr="00DF5E9C" w:rsidRDefault="00DF5E9C" w:rsidP="00DF5E9C">
            <w:pPr>
              <w:spacing w:after="120"/>
              <w:jc w:val="left"/>
              <w:rPr>
                <w:rStyle w:val="Code"/>
                <w:lang w:val="bg-BG"/>
              </w:rPr>
            </w:pPr>
            <w:r w:rsidRPr="00DF5E9C">
              <w:rPr>
                <w:rStyle w:val="Code"/>
                <w:lang w:val="bg-BG"/>
              </w:rPr>
              <w:t>remove 94</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smallest</w:t>
            </w:r>
          </w:p>
          <w:p w:rsidR="00DF5E9C" w:rsidRPr="00DF5E9C" w:rsidRDefault="00DF5E9C" w:rsidP="00DF5E9C">
            <w:pPr>
              <w:spacing w:after="120"/>
              <w:jc w:val="left"/>
              <w:rPr>
                <w:rStyle w:val="Code"/>
                <w:lang w:val="bg-BG"/>
              </w:rPr>
            </w:pPr>
            <w:r w:rsidRPr="00DF5E9C">
              <w:rPr>
                <w:rStyle w:val="Code"/>
                <w:lang w:val="bg-BG"/>
              </w:rPr>
              <w:t>remove 41</w:t>
            </w:r>
          </w:p>
          <w:p w:rsidR="00DF5E9C" w:rsidRPr="00DF5E9C" w:rsidRDefault="00DF5E9C" w:rsidP="00DF5E9C">
            <w:pPr>
              <w:spacing w:after="120"/>
              <w:jc w:val="left"/>
              <w:rPr>
                <w:rStyle w:val="Code"/>
                <w:lang w:val="bg-BG"/>
              </w:rPr>
            </w:pPr>
            <w:r w:rsidRPr="00DF5E9C">
              <w:rPr>
                <w:rStyle w:val="Code"/>
                <w:lang w:val="bg-BG"/>
              </w:rPr>
              <w:t>countof 25</w:t>
            </w:r>
          </w:p>
          <w:p w:rsidR="00DF5E9C" w:rsidRPr="00DF5E9C" w:rsidRDefault="00DF5E9C" w:rsidP="00DF5E9C">
            <w:pPr>
              <w:spacing w:after="120"/>
              <w:jc w:val="left"/>
              <w:rPr>
                <w:rStyle w:val="Code"/>
                <w:lang w:val="bg-BG"/>
              </w:rPr>
            </w:pPr>
            <w:r w:rsidRPr="00DF5E9C">
              <w:rPr>
                <w:rStyle w:val="Code"/>
                <w:lang w:val="bg-BG"/>
              </w:rPr>
              <w:t>remove 19</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remove 22</w:t>
            </w:r>
          </w:p>
          <w:p w:rsidR="00DF5E9C" w:rsidRPr="00DF5E9C" w:rsidRDefault="00DF5E9C" w:rsidP="00DF5E9C">
            <w:pPr>
              <w:spacing w:after="120"/>
              <w:jc w:val="left"/>
              <w:rPr>
                <w:rStyle w:val="Code"/>
                <w:lang w:val="bg-BG"/>
              </w:rPr>
            </w:pPr>
            <w:r w:rsidRPr="00DF5E9C">
              <w:rPr>
                <w:rStyle w:val="Code"/>
                <w:lang w:val="bg-BG"/>
              </w:rPr>
              <w:t>add 78</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remove 14</w:t>
            </w:r>
          </w:p>
          <w:p w:rsidR="00DF5E9C" w:rsidRPr="00DF5E9C" w:rsidRDefault="00DF5E9C" w:rsidP="00DF5E9C">
            <w:pPr>
              <w:spacing w:after="120"/>
              <w:jc w:val="left"/>
              <w:rPr>
                <w:rStyle w:val="Code"/>
                <w:lang w:val="bg-BG"/>
              </w:rPr>
            </w:pPr>
            <w:r w:rsidRPr="00DF5E9C">
              <w:rPr>
                <w:rStyle w:val="Code"/>
                <w:lang w:val="bg-BG"/>
              </w:rPr>
              <w:t>remove 61</w:t>
            </w:r>
          </w:p>
          <w:p w:rsidR="00DF5E9C" w:rsidRPr="00DF5E9C" w:rsidRDefault="00DF5E9C" w:rsidP="00DF5E9C">
            <w:pPr>
              <w:spacing w:after="120"/>
              <w:jc w:val="left"/>
              <w:rPr>
                <w:rStyle w:val="Code"/>
                <w:lang w:val="bg-BG"/>
              </w:rPr>
            </w:pPr>
            <w:r w:rsidRPr="00DF5E9C">
              <w:rPr>
                <w:rStyle w:val="Code"/>
                <w:lang w:val="bg-BG"/>
              </w:rPr>
              <w:t>smallest</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add 16</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countof 57</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countof 46</w:t>
            </w:r>
          </w:p>
          <w:p w:rsidR="00DF5E9C" w:rsidRPr="00DF5E9C" w:rsidRDefault="00DF5E9C" w:rsidP="00DF5E9C">
            <w:pPr>
              <w:spacing w:after="120"/>
              <w:jc w:val="left"/>
              <w:rPr>
                <w:rStyle w:val="Code"/>
                <w:lang w:val="bg-BG"/>
              </w:rPr>
            </w:pPr>
            <w:r w:rsidRPr="00DF5E9C">
              <w:rPr>
                <w:rStyle w:val="Code"/>
                <w:lang w:val="bg-BG"/>
              </w:rPr>
              <w:t>remove 64</w:t>
            </w:r>
          </w:p>
          <w:p w:rsidR="00DF5E9C" w:rsidRPr="00DF5E9C" w:rsidRDefault="00DF5E9C" w:rsidP="00DF5E9C">
            <w:pPr>
              <w:spacing w:after="120"/>
              <w:jc w:val="left"/>
              <w:rPr>
                <w:rStyle w:val="Code"/>
                <w:lang w:val="bg-BG"/>
              </w:rPr>
            </w:pPr>
            <w:r w:rsidRPr="00DF5E9C">
              <w:rPr>
                <w:rStyle w:val="Code"/>
                <w:lang w:val="bg-BG"/>
              </w:rPr>
              <w:t>remove 43</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remove 6</w:t>
            </w:r>
          </w:p>
          <w:p w:rsidR="00DF5E9C" w:rsidRPr="00DF5E9C" w:rsidRDefault="00DF5E9C" w:rsidP="00DF5E9C">
            <w:pPr>
              <w:spacing w:after="120"/>
              <w:jc w:val="left"/>
              <w:rPr>
                <w:rStyle w:val="Code"/>
                <w:lang w:val="bg-BG"/>
              </w:rPr>
            </w:pPr>
            <w:r w:rsidRPr="00DF5E9C">
              <w:rPr>
                <w:rStyle w:val="Code"/>
                <w:lang w:val="bg-BG"/>
              </w:rPr>
              <w:t>countof 63</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add 70</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remove 46</w:t>
            </w:r>
          </w:p>
          <w:p w:rsidR="00DF5E9C" w:rsidRPr="00DF5E9C" w:rsidRDefault="00DF5E9C" w:rsidP="00DF5E9C">
            <w:pPr>
              <w:spacing w:after="120"/>
              <w:jc w:val="left"/>
              <w:rPr>
                <w:rStyle w:val="Code"/>
                <w:lang w:val="bg-BG"/>
              </w:rPr>
            </w:pPr>
            <w:r w:rsidRPr="00DF5E9C">
              <w:rPr>
                <w:rStyle w:val="Code"/>
                <w:lang w:val="bg-BG"/>
              </w:rPr>
              <w:t>smallest</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countof 8</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add 33</w:t>
            </w:r>
          </w:p>
          <w:p w:rsidR="00DF5E9C" w:rsidRPr="00DF5E9C" w:rsidRDefault="00DF5E9C" w:rsidP="00DF5E9C">
            <w:pPr>
              <w:spacing w:after="120"/>
              <w:jc w:val="left"/>
              <w:rPr>
                <w:rStyle w:val="Code"/>
                <w:lang w:val="bg-BG"/>
              </w:rPr>
            </w:pPr>
            <w:r w:rsidRPr="00DF5E9C">
              <w:rPr>
                <w:rStyle w:val="Code"/>
                <w:lang w:val="bg-BG"/>
              </w:rPr>
              <w:t>remove 87</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remove 6</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add 62</w:t>
            </w:r>
          </w:p>
          <w:p w:rsidR="00DF5E9C" w:rsidRPr="00DF5E9C" w:rsidRDefault="00DF5E9C" w:rsidP="00DF5E9C">
            <w:pPr>
              <w:spacing w:after="120"/>
              <w:jc w:val="left"/>
              <w:rPr>
                <w:rStyle w:val="Code"/>
                <w:lang w:val="bg-BG"/>
              </w:rPr>
            </w:pPr>
            <w:r w:rsidRPr="00DF5E9C">
              <w:rPr>
                <w:rStyle w:val="Code"/>
                <w:lang w:val="bg-BG"/>
              </w:rPr>
              <w:lastRenderedPageBreak/>
              <w:t>remove 9</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countof 55</w:t>
            </w:r>
          </w:p>
          <w:p w:rsidR="00DF5E9C" w:rsidRPr="00DF5E9C" w:rsidRDefault="00DF5E9C" w:rsidP="00DF5E9C">
            <w:pPr>
              <w:spacing w:after="120"/>
              <w:jc w:val="left"/>
              <w:rPr>
                <w:rStyle w:val="Code"/>
                <w:lang w:val="bg-BG"/>
              </w:rPr>
            </w:pPr>
            <w:r w:rsidRPr="00DF5E9C">
              <w:rPr>
                <w:rStyle w:val="Code"/>
                <w:lang w:val="bg-BG"/>
              </w:rPr>
              <w:t>countof 94</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add 9</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smallest</w:t>
            </w:r>
          </w:p>
          <w:p w:rsidR="00DF5E9C" w:rsidRPr="00DF5E9C" w:rsidRDefault="00DF5E9C" w:rsidP="00DF5E9C">
            <w:pPr>
              <w:spacing w:after="120"/>
              <w:jc w:val="left"/>
              <w:rPr>
                <w:rStyle w:val="Code"/>
                <w:lang w:val="bg-BG"/>
              </w:rPr>
            </w:pPr>
            <w:r w:rsidRPr="00DF5E9C">
              <w:rPr>
                <w:rStyle w:val="Code"/>
                <w:lang w:val="bg-BG"/>
              </w:rPr>
              <w:t>smallest</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remove 78</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countof 73</w:t>
            </w:r>
          </w:p>
          <w:p w:rsidR="00DF5E9C" w:rsidRPr="00DF5E9C" w:rsidRDefault="00DF5E9C" w:rsidP="00DF5E9C">
            <w:pPr>
              <w:spacing w:after="120"/>
              <w:jc w:val="left"/>
              <w:rPr>
                <w:rStyle w:val="Code"/>
                <w:lang w:val="bg-BG"/>
              </w:rPr>
            </w:pPr>
            <w:r w:rsidRPr="00DF5E9C">
              <w:rPr>
                <w:rStyle w:val="Code"/>
                <w:lang w:val="bg-BG"/>
              </w:rPr>
              <w:t>remove 31</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remove 53</w:t>
            </w:r>
          </w:p>
          <w:p w:rsidR="00DF5E9C" w:rsidRPr="00DF5E9C" w:rsidRDefault="00DF5E9C" w:rsidP="00DF5E9C">
            <w:pPr>
              <w:spacing w:after="120"/>
              <w:jc w:val="left"/>
              <w:rPr>
                <w:rStyle w:val="Code"/>
                <w:lang w:val="bg-BG"/>
              </w:rPr>
            </w:pPr>
            <w:r w:rsidRPr="00DF5E9C">
              <w:rPr>
                <w:rStyle w:val="Code"/>
                <w:lang w:val="bg-BG"/>
              </w:rPr>
              <w:t>countof 1</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add 94</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countof 90</w:t>
            </w:r>
          </w:p>
          <w:p w:rsidR="00DF5E9C" w:rsidRPr="00DF5E9C" w:rsidRDefault="00DF5E9C" w:rsidP="00DF5E9C">
            <w:pPr>
              <w:spacing w:after="120"/>
              <w:jc w:val="left"/>
              <w:rPr>
                <w:rStyle w:val="Code"/>
                <w:lang w:val="bg-BG"/>
              </w:rPr>
            </w:pPr>
            <w:r w:rsidRPr="00DF5E9C">
              <w:rPr>
                <w:rStyle w:val="Code"/>
                <w:lang w:val="bg-BG"/>
              </w:rPr>
              <w:t>countof 74</w:t>
            </w:r>
          </w:p>
          <w:p w:rsidR="00DF5E9C" w:rsidRPr="00DF5E9C" w:rsidRDefault="00DF5E9C" w:rsidP="00DF5E9C">
            <w:pPr>
              <w:spacing w:after="120"/>
              <w:jc w:val="left"/>
              <w:rPr>
                <w:rStyle w:val="Code"/>
                <w:lang w:val="bg-BG"/>
              </w:rPr>
            </w:pPr>
            <w:r w:rsidRPr="00DF5E9C">
              <w:rPr>
                <w:rStyle w:val="Code"/>
                <w:lang w:val="bg-BG"/>
              </w:rPr>
              <w:t>remove 14</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remove 88</w:t>
            </w:r>
          </w:p>
          <w:p w:rsidR="00DF5E9C" w:rsidRPr="00DF5E9C" w:rsidRDefault="00DF5E9C" w:rsidP="00DF5E9C">
            <w:pPr>
              <w:spacing w:after="120"/>
              <w:jc w:val="left"/>
              <w:rPr>
                <w:rStyle w:val="Code"/>
                <w:lang w:val="bg-BG"/>
              </w:rPr>
            </w:pPr>
            <w:r w:rsidRPr="00DF5E9C">
              <w:rPr>
                <w:rStyle w:val="Code"/>
                <w:lang w:val="bg-BG"/>
              </w:rPr>
              <w:t>smallest</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countof 26</w:t>
            </w:r>
          </w:p>
          <w:p w:rsidR="00DF5E9C" w:rsidRPr="00DF5E9C" w:rsidRDefault="00DF5E9C" w:rsidP="00DF5E9C">
            <w:pPr>
              <w:spacing w:after="120"/>
              <w:jc w:val="left"/>
              <w:rPr>
                <w:rStyle w:val="Code"/>
                <w:lang w:val="bg-BG"/>
              </w:rPr>
            </w:pPr>
            <w:r w:rsidRPr="00DF5E9C">
              <w:rPr>
                <w:rStyle w:val="Code"/>
                <w:lang w:val="bg-BG"/>
              </w:rPr>
              <w:t>remove 72</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add 48</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lastRenderedPageBreak/>
              <w:t>remove_smallest</w:t>
            </w:r>
          </w:p>
          <w:p w:rsidR="00DF5E9C" w:rsidRPr="00DF5E9C" w:rsidRDefault="00DF5E9C" w:rsidP="00DF5E9C">
            <w:pPr>
              <w:spacing w:after="120"/>
              <w:jc w:val="left"/>
              <w:rPr>
                <w:rStyle w:val="Code"/>
                <w:lang w:val="bg-BG"/>
              </w:rPr>
            </w:pPr>
            <w:r w:rsidRPr="00DF5E9C">
              <w:rPr>
                <w:rStyle w:val="Code"/>
                <w:lang w:val="bg-BG"/>
              </w:rPr>
              <w:t>add 19</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smallest</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remove 57</w:t>
            </w:r>
          </w:p>
          <w:p w:rsidR="00DF5E9C" w:rsidRPr="00DF5E9C" w:rsidRDefault="00DF5E9C" w:rsidP="00DF5E9C">
            <w:pPr>
              <w:spacing w:after="120"/>
              <w:jc w:val="left"/>
              <w:rPr>
                <w:rStyle w:val="Code"/>
                <w:lang w:val="bg-BG"/>
              </w:rPr>
            </w:pPr>
            <w:r w:rsidRPr="00DF5E9C">
              <w:rPr>
                <w:rStyle w:val="Code"/>
                <w:lang w:val="bg-BG"/>
              </w:rPr>
              <w:t>countof 17</w:t>
            </w:r>
          </w:p>
          <w:p w:rsidR="00DF5E9C" w:rsidRPr="00DF5E9C" w:rsidRDefault="00DF5E9C" w:rsidP="00DF5E9C">
            <w:pPr>
              <w:spacing w:after="120"/>
              <w:jc w:val="left"/>
              <w:rPr>
                <w:rStyle w:val="Code"/>
                <w:lang w:val="bg-BG"/>
              </w:rPr>
            </w:pPr>
            <w:r w:rsidRPr="00DF5E9C">
              <w:rPr>
                <w:rStyle w:val="Code"/>
                <w:lang w:val="bg-BG"/>
              </w:rPr>
              <w:t>add 8</w:t>
            </w:r>
          </w:p>
          <w:p w:rsidR="00DF5E9C" w:rsidRPr="00DF5E9C" w:rsidRDefault="00DF5E9C" w:rsidP="00DF5E9C">
            <w:pPr>
              <w:spacing w:after="120"/>
              <w:jc w:val="left"/>
              <w:rPr>
                <w:rStyle w:val="Code"/>
                <w:lang w:val="bg-BG"/>
              </w:rPr>
            </w:pPr>
            <w:r w:rsidRPr="00DF5E9C">
              <w:rPr>
                <w:rStyle w:val="Code"/>
                <w:lang w:val="bg-BG"/>
              </w:rPr>
              <w:t>remove 96</w:t>
            </w:r>
          </w:p>
          <w:p w:rsidR="00DF5E9C" w:rsidRPr="00DF5E9C" w:rsidRDefault="00DF5E9C" w:rsidP="00DF5E9C">
            <w:pPr>
              <w:spacing w:after="120"/>
              <w:jc w:val="left"/>
              <w:rPr>
                <w:rStyle w:val="Code"/>
                <w:lang w:val="bg-BG"/>
              </w:rPr>
            </w:pPr>
            <w:r w:rsidRPr="00DF5E9C">
              <w:rPr>
                <w:rStyle w:val="Code"/>
                <w:lang w:val="bg-BG"/>
              </w:rPr>
              <w:t>add 9</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add 27</w:t>
            </w:r>
          </w:p>
          <w:p w:rsidR="00DF5E9C" w:rsidRPr="00DF5E9C" w:rsidRDefault="00DF5E9C" w:rsidP="00DF5E9C">
            <w:pPr>
              <w:spacing w:after="120"/>
              <w:jc w:val="left"/>
              <w:rPr>
                <w:rStyle w:val="Code"/>
                <w:lang w:val="bg-BG"/>
              </w:rPr>
            </w:pPr>
            <w:r w:rsidRPr="00DF5E9C">
              <w:rPr>
                <w:rStyle w:val="Code"/>
                <w:lang w:val="bg-BG"/>
              </w:rPr>
              <w:t>remove_largest</w:t>
            </w:r>
          </w:p>
          <w:p w:rsidR="00DF5E9C" w:rsidRPr="00DF5E9C" w:rsidRDefault="00DF5E9C" w:rsidP="00DF5E9C">
            <w:pPr>
              <w:spacing w:after="120"/>
              <w:jc w:val="left"/>
              <w:rPr>
                <w:rStyle w:val="Code"/>
                <w:lang w:val="bg-BG"/>
              </w:rPr>
            </w:pPr>
            <w:r w:rsidRPr="00DF5E9C">
              <w:rPr>
                <w:rStyle w:val="Code"/>
                <w:lang w:val="bg-BG"/>
              </w:rPr>
              <w:t>remove 79</w:t>
            </w:r>
          </w:p>
          <w:p w:rsidR="00DF5E9C" w:rsidRPr="00DF5E9C" w:rsidRDefault="00DF5E9C" w:rsidP="00DF5E9C">
            <w:pPr>
              <w:spacing w:after="120"/>
              <w:jc w:val="left"/>
              <w:rPr>
                <w:rStyle w:val="Code"/>
                <w:lang w:val="bg-BG"/>
              </w:rPr>
            </w:pPr>
            <w:r w:rsidRPr="00DF5E9C">
              <w:rPr>
                <w:rStyle w:val="Code"/>
                <w:lang w:val="bg-BG"/>
              </w:rPr>
              <w:t>add 92</w:t>
            </w:r>
          </w:p>
          <w:p w:rsidR="00DF5E9C" w:rsidRPr="00DF5E9C" w:rsidRDefault="00DF5E9C" w:rsidP="00DF5E9C">
            <w:pPr>
              <w:spacing w:after="120"/>
              <w:jc w:val="left"/>
              <w:rPr>
                <w:rStyle w:val="Code"/>
                <w:lang w:val="bg-BG"/>
              </w:rPr>
            </w:pPr>
            <w:r w:rsidRPr="00DF5E9C">
              <w:rPr>
                <w:rStyle w:val="Code"/>
                <w:lang w:val="bg-BG"/>
              </w:rPr>
              <w:t>remove 39</w:t>
            </w:r>
          </w:p>
          <w:p w:rsidR="00DF5E9C" w:rsidRPr="00DF5E9C" w:rsidRDefault="00DF5E9C" w:rsidP="00DF5E9C">
            <w:pPr>
              <w:spacing w:after="120"/>
              <w:jc w:val="left"/>
              <w:rPr>
                <w:rStyle w:val="Code"/>
                <w:lang w:val="bg-BG"/>
              </w:rPr>
            </w:pPr>
            <w:r w:rsidRPr="00DF5E9C">
              <w:rPr>
                <w:rStyle w:val="Code"/>
                <w:lang w:val="bg-BG"/>
              </w:rPr>
              <w:t>remove 52</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countof 46</w:t>
            </w:r>
          </w:p>
          <w:p w:rsidR="00DF5E9C" w:rsidRPr="00DF5E9C" w:rsidRDefault="00DF5E9C" w:rsidP="00DF5E9C">
            <w:pPr>
              <w:spacing w:after="120"/>
              <w:jc w:val="left"/>
              <w:rPr>
                <w:rStyle w:val="Code"/>
                <w:lang w:val="bg-BG"/>
              </w:rPr>
            </w:pPr>
            <w:r w:rsidRPr="00DF5E9C">
              <w:rPr>
                <w:rStyle w:val="Code"/>
                <w:lang w:val="bg-BG"/>
              </w:rPr>
              <w:t>add 95</w:t>
            </w:r>
          </w:p>
          <w:p w:rsidR="00DF5E9C" w:rsidRPr="00DF5E9C" w:rsidRDefault="00DF5E9C" w:rsidP="00DF5E9C">
            <w:pPr>
              <w:spacing w:after="120"/>
              <w:jc w:val="left"/>
              <w:rPr>
                <w:rStyle w:val="Code"/>
                <w:lang w:val="bg-BG"/>
              </w:rPr>
            </w:pPr>
            <w:r w:rsidRPr="00DF5E9C">
              <w:rPr>
                <w:rStyle w:val="Code"/>
                <w:lang w:val="bg-BG"/>
              </w:rPr>
              <w:t>smallest</w:t>
            </w:r>
          </w:p>
          <w:p w:rsidR="00DF5E9C" w:rsidRPr="00DF5E9C" w:rsidRDefault="00DF5E9C" w:rsidP="00DF5E9C">
            <w:pPr>
              <w:spacing w:after="120"/>
              <w:jc w:val="left"/>
              <w:rPr>
                <w:rStyle w:val="Code"/>
                <w:lang w:val="bg-BG"/>
              </w:rPr>
            </w:pPr>
            <w:r w:rsidRPr="00DF5E9C">
              <w:rPr>
                <w:rStyle w:val="Code"/>
                <w:lang w:val="bg-BG"/>
              </w:rPr>
              <w:t>add 6</w:t>
            </w:r>
          </w:p>
          <w:p w:rsidR="00DF5E9C" w:rsidRPr="00DF5E9C" w:rsidRDefault="00DF5E9C" w:rsidP="00DF5E9C">
            <w:pPr>
              <w:spacing w:after="120"/>
              <w:jc w:val="left"/>
              <w:rPr>
                <w:rStyle w:val="Code"/>
                <w:lang w:val="bg-BG"/>
              </w:rPr>
            </w:pPr>
            <w:r w:rsidRPr="00DF5E9C">
              <w:rPr>
                <w:rStyle w:val="Code"/>
                <w:lang w:val="bg-BG"/>
              </w:rPr>
              <w:t>add 10</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largest</w:t>
            </w:r>
          </w:p>
          <w:p w:rsidR="00DF5E9C" w:rsidRPr="00DF5E9C" w:rsidRDefault="00DF5E9C" w:rsidP="00DF5E9C">
            <w:pPr>
              <w:spacing w:after="120"/>
              <w:jc w:val="left"/>
              <w:rPr>
                <w:rStyle w:val="Code"/>
                <w:lang w:val="bg-BG"/>
              </w:rPr>
            </w:pPr>
            <w:r w:rsidRPr="00DF5E9C">
              <w:rPr>
                <w:rStyle w:val="Code"/>
                <w:lang w:val="bg-BG"/>
              </w:rPr>
              <w:t>remove_smallest</w:t>
            </w:r>
          </w:p>
          <w:p w:rsidR="00DF5E9C" w:rsidRPr="00DF5E9C" w:rsidRDefault="00DF5E9C" w:rsidP="00DF5E9C">
            <w:pPr>
              <w:spacing w:after="120"/>
              <w:jc w:val="left"/>
              <w:rPr>
                <w:rStyle w:val="Code"/>
                <w:lang w:val="bg-BG"/>
              </w:rPr>
            </w:pPr>
            <w:r w:rsidRPr="00DF5E9C">
              <w:rPr>
                <w:rStyle w:val="Code"/>
                <w:lang w:val="bg-BG"/>
              </w:rPr>
              <w:t>elements</w:t>
            </w:r>
          </w:p>
          <w:p w:rsidR="00DF5E9C" w:rsidRPr="00DF5E9C" w:rsidRDefault="00DF5E9C" w:rsidP="00DF5E9C">
            <w:pPr>
              <w:spacing w:after="120"/>
              <w:jc w:val="left"/>
              <w:rPr>
                <w:rStyle w:val="Code"/>
                <w:lang w:val="bg-BG"/>
              </w:rPr>
            </w:pPr>
            <w:r w:rsidRPr="00DF5E9C">
              <w:rPr>
                <w:rStyle w:val="Code"/>
                <w:lang w:val="bg-BG"/>
              </w:rPr>
              <w:t>elements</w:t>
            </w:r>
          </w:p>
          <w:p w:rsidR="00F6275F" w:rsidRDefault="00DF5E9C" w:rsidP="00DF5E9C">
            <w:pPr>
              <w:spacing w:after="120"/>
              <w:jc w:val="left"/>
              <w:rPr>
                <w:rStyle w:val="Code"/>
                <w:lang w:val="bg-BG"/>
              </w:rPr>
            </w:pPr>
            <w:r w:rsidRPr="00DF5E9C">
              <w:rPr>
                <w:rStyle w:val="Code"/>
                <w:lang w:val="bg-BG"/>
              </w:rPr>
              <w:t>countof 84</w:t>
            </w:r>
          </w:p>
        </w:tc>
        <w:tc>
          <w:tcPr>
            <w:tcW w:w="5386" w:type="dxa"/>
          </w:tcPr>
          <w:p w:rsidR="00885B40" w:rsidRPr="00885B40" w:rsidRDefault="00885B40" w:rsidP="00885B40">
            <w:pPr>
              <w:tabs>
                <w:tab w:val="left" w:pos="426"/>
              </w:tabs>
              <w:suppressAutoHyphens/>
              <w:rPr>
                <w:rStyle w:val="Code"/>
                <w:lang w:val="bg-BG"/>
              </w:rPr>
            </w:pPr>
            <w:r w:rsidRPr="00885B40">
              <w:rPr>
                <w:rStyle w:val="Code"/>
                <w:lang w:val="bg-BG"/>
              </w:rPr>
              <w:lastRenderedPageBreak/>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 xml:space="preserve">82 </w:t>
            </w:r>
          </w:p>
          <w:p w:rsidR="00885B40" w:rsidRPr="00885B40" w:rsidRDefault="00885B40" w:rsidP="00885B40">
            <w:pPr>
              <w:tabs>
                <w:tab w:val="left" w:pos="426"/>
              </w:tabs>
              <w:suppressAutoHyphens/>
              <w:rPr>
                <w:rStyle w:val="Code"/>
                <w:lang w:val="bg-BG"/>
              </w:rPr>
            </w:pPr>
            <w:r w:rsidRPr="00885B40">
              <w:rPr>
                <w:rStyle w:val="Code"/>
                <w:lang w:val="bg-BG"/>
              </w:rPr>
              <w:t>82</w:t>
            </w:r>
          </w:p>
          <w:p w:rsidR="00885B40" w:rsidRPr="00885B40" w:rsidRDefault="00885B40" w:rsidP="00885B40">
            <w:pPr>
              <w:tabs>
                <w:tab w:val="left" w:pos="426"/>
              </w:tabs>
              <w:suppressAutoHyphens/>
              <w:rPr>
                <w:rStyle w:val="Code"/>
                <w:lang w:val="bg-BG"/>
              </w:rPr>
            </w:pPr>
            <w:r w:rsidRPr="00885B40">
              <w:rPr>
                <w:rStyle w:val="Code"/>
                <w:lang w:val="bg-BG"/>
              </w:rPr>
              <w:t>82</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 xml:space="preserve">28 </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lastRenderedPageBreak/>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70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70</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 xml:space="preserve">9 </w:t>
            </w:r>
          </w:p>
          <w:p w:rsidR="00885B40" w:rsidRPr="00885B40" w:rsidRDefault="00885B40" w:rsidP="00885B40">
            <w:pPr>
              <w:tabs>
                <w:tab w:val="left" w:pos="426"/>
              </w:tabs>
              <w:suppressAutoHyphens/>
              <w:rPr>
                <w:rStyle w:val="Code"/>
                <w:lang w:val="bg-BG"/>
              </w:rPr>
            </w:pPr>
            <w:r w:rsidRPr="00885B40">
              <w:rPr>
                <w:rStyle w:val="Code"/>
                <w:lang w:val="bg-BG"/>
              </w:rPr>
              <w:t>9</w:t>
            </w:r>
          </w:p>
          <w:p w:rsidR="00885B40" w:rsidRPr="00885B40" w:rsidRDefault="00885B40" w:rsidP="00885B40">
            <w:pPr>
              <w:tabs>
                <w:tab w:val="left" w:pos="426"/>
              </w:tabs>
              <w:suppressAutoHyphens/>
              <w:rPr>
                <w:rStyle w:val="Code"/>
                <w:lang w:val="bg-BG"/>
              </w:rPr>
            </w:pPr>
            <w:r w:rsidRPr="00885B40">
              <w:rPr>
                <w:rStyle w:val="Code"/>
                <w:lang w:val="bg-BG"/>
              </w:rPr>
              <w:t>9</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lastRenderedPageBreak/>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 xml:space="preserve">8 9 </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False</w:t>
            </w:r>
          </w:p>
          <w:p w:rsidR="00885B40" w:rsidRPr="00885B40" w:rsidRDefault="00885B40" w:rsidP="00885B40">
            <w:pPr>
              <w:tabs>
                <w:tab w:val="left" w:pos="426"/>
              </w:tabs>
              <w:suppressAutoHyphens/>
              <w:rPr>
                <w:rStyle w:val="Code"/>
                <w:lang w:val="bg-BG"/>
              </w:rPr>
            </w:pPr>
            <w:r w:rsidRPr="00885B40">
              <w:rPr>
                <w:rStyle w:val="Code"/>
                <w:lang w:val="bg-BG"/>
              </w:rPr>
              <w:t>0</w:t>
            </w:r>
          </w:p>
          <w:p w:rsidR="00885B40" w:rsidRPr="00885B40" w:rsidRDefault="00885B40" w:rsidP="00885B40">
            <w:pPr>
              <w:tabs>
                <w:tab w:val="left" w:pos="426"/>
              </w:tabs>
              <w:suppressAutoHyphens/>
              <w:rPr>
                <w:rStyle w:val="Code"/>
                <w:lang w:val="bg-BG"/>
              </w:rPr>
            </w:pPr>
            <w:r w:rsidRPr="00885B40">
              <w:rPr>
                <w:rStyle w:val="Code"/>
                <w:lang w:val="bg-BG"/>
              </w:rPr>
              <w:t>92</w:t>
            </w:r>
          </w:p>
          <w:p w:rsidR="00885B40" w:rsidRPr="00885B40" w:rsidRDefault="00885B40" w:rsidP="00885B40">
            <w:pPr>
              <w:tabs>
                <w:tab w:val="left" w:pos="426"/>
              </w:tabs>
              <w:suppressAutoHyphens/>
              <w:rPr>
                <w:rStyle w:val="Code"/>
                <w:lang w:val="bg-BG"/>
              </w:rPr>
            </w:pPr>
            <w:r w:rsidRPr="00885B40">
              <w:rPr>
                <w:rStyle w:val="Code"/>
                <w:lang w:val="bg-BG"/>
              </w:rPr>
              <w:t xml:space="preserve">10 92 95 </w:t>
            </w:r>
          </w:p>
          <w:p w:rsidR="00885B40" w:rsidRPr="00885B40" w:rsidRDefault="00885B40" w:rsidP="00885B40">
            <w:pPr>
              <w:tabs>
                <w:tab w:val="left" w:pos="426"/>
              </w:tabs>
              <w:suppressAutoHyphens/>
              <w:rPr>
                <w:rStyle w:val="Code"/>
                <w:lang w:val="bg-BG"/>
              </w:rPr>
            </w:pPr>
            <w:r w:rsidRPr="00885B40">
              <w:rPr>
                <w:rStyle w:val="Code"/>
                <w:lang w:val="bg-BG"/>
              </w:rPr>
              <w:t>95</w:t>
            </w:r>
          </w:p>
          <w:p w:rsidR="00885B40" w:rsidRPr="00885B40" w:rsidRDefault="00885B40" w:rsidP="00885B40">
            <w:pPr>
              <w:tabs>
                <w:tab w:val="left" w:pos="426"/>
              </w:tabs>
              <w:suppressAutoHyphens/>
              <w:rPr>
                <w:rStyle w:val="Code"/>
                <w:lang w:val="bg-BG"/>
              </w:rPr>
            </w:pPr>
            <w:r w:rsidRPr="00885B40">
              <w:rPr>
                <w:rStyle w:val="Code"/>
                <w:lang w:val="bg-BG"/>
              </w:rPr>
              <w:t xml:space="preserve">95 </w:t>
            </w:r>
          </w:p>
          <w:p w:rsidR="00885B40" w:rsidRPr="00885B40" w:rsidRDefault="00885B40" w:rsidP="00885B40">
            <w:pPr>
              <w:tabs>
                <w:tab w:val="left" w:pos="426"/>
              </w:tabs>
              <w:suppressAutoHyphens/>
              <w:rPr>
                <w:rStyle w:val="Code"/>
                <w:lang w:val="bg-BG"/>
              </w:rPr>
            </w:pPr>
            <w:r w:rsidRPr="00885B40">
              <w:rPr>
                <w:rStyle w:val="Code"/>
                <w:lang w:val="bg-BG"/>
              </w:rPr>
              <w:t xml:space="preserve">95 </w:t>
            </w:r>
          </w:p>
          <w:p w:rsidR="00F6275F" w:rsidRPr="00F12972" w:rsidRDefault="00885B40" w:rsidP="00885B40">
            <w:pPr>
              <w:tabs>
                <w:tab w:val="left" w:pos="426"/>
              </w:tabs>
              <w:suppressAutoHyphens/>
              <w:rPr>
                <w:rStyle w:val="Code"/>
                <w:lang w:val="bg-BG"/>
              </w:rPr>
            </w:pPr>
            <w:r w:rsidRPr="00885B40">
              <w:rPr>
                <w:rStyle w:val="Code"/>
                <w:lang w:val="bg-BG"/>
              </w:rPr>
              <w:t>0</w:t>
            </w:r>
          </w:p>
        </w:tc>
      </w:tr>
      <w:tr w:rsidR="00F6275F" w:rsidRPr="00E30FBA" w:rsidTr="005943D4">
        <w:tc>
          <w:tcPr>
            <w:tcW w:w="5387" w:type="dxa"/>
            <w:vAlign w:val="center"/>
          </w:tcPr>
          <w:p w:rsidR="00F6275F" w:rsidRPr="007E29C3" w:rsidRDefault="00F6275F" w:rsidP="00FF6D77">
            <w:pPr>
              <w:spacing w:after="120"/>
              <w:jc w:val="left"/>
              <w:rPr>
                <w:b/>
              </w:rPr>
            </w:pPr>
            <w:r w:rsidRPr="007E29C3">
              <w:rPr>
                <w:b/>
              </w:rPr>
              <w:lastRenderedPageBreak/>
              <w:t>Вход</w:t>
            </w:r>
          </w:p>
        </w:tc>
        <w:tc>
          <w:tcPr>
            <w:tcW w:w="5386" w:type="dxa"/>
            <w:vAlign w:val="center"/>
          </w:tcPr>
          <w:p w:rsidR="00F6275F" w:rsidRPr="007E29C3" w:rsidRDefault="00F6275F" w:rsidP="00FF6D77">
            <w:pPr>
              <w:spacing w:after="120"/>
              <w:jc w:val="left"/>
              <w:rPr>
                <w:b/>
              </w:rPr>
            </w:pPr>
            <w:r w:rsidRPr="007E29C3">
              <w:rPr>
                <w:b/>
              </w:rPr>
              <w:t>Изход</w:t>
            </w:r>
          </w:p>
        </w:tc>
      </w:tr>
      <w:tr w:rsidR="00F6275F" w:rsidRPr="00E30FBA" w:rsidTr="001F0656">
        <w:tc>
          <w:tcPr>
            <w:tcW w:w="5387" w:type="dxa"/>
          </w:tcPr>
          <w:p w:rsidR="008B594C" w:rsidRPr="008B594C" w:rsidRDefault="008B594C" w:rsidP="008B594C">
            <w:pPr>
              <w:spacing w:after="120"/>
              <w:jc w:val="left"/>
              <w:rPr>
                <w:rStyle w:val="Code"/>
                <w:lang w:val="bg-BG"/>
              </w:rPr>
            </w:pPr>
            <w:r w:rsidRPr="008B594C">
              <w:rPr>
                <w:rStyle w:val="Code"/>
                <w:lang w:val="bg-BG"/>
              </w:rPr>
              <w:t>538</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 2</w:t>
            </w:r>
          </w:p>
          <w:p w:rsidR="008B594C" w:rsidRPr="008B594C" w:rsidRDefault="008B594C" w:rsidP="008B594C">
            <w:pPr>
              <w:spacing w:after="120"/>
              <w:jc w:val="left"/>
              <w:rPr>
                <w:rStyle w:val="Code"/>
                <w:lang w:val="bg-BG"/>
              </w:rPr>
            </w:pPr>
            <w:r w:rsidRPr="008B594C">
              <w:rPr>
                <w:rStyle w:val="Code"/>
                <w:lang w:val="bg-BG"/>
              </w:rPr>
              <w:t>add 9</w:t>
            </w:r>
          </w:p>
          <w:p w:rsidR="008B594C" w:rsidRPr="008B594C" w:rsidRDefault="008B594C" w:rsidP="008B594C">
            <w:pPr>
              <w:spacing w:after="120"/>
              <w:jc w:val="left"/>
              <w:rPr>
                <w:rStyle w:val="Code"/>
                <w:lang w:val="bg-BG"/>
              </w:rPr>
            </w:pPr>
            <w:r w:rsidRPr="008B594C">
              <w:rPr>
                <w:rStyle w:val="Code"/>
                <w:lang w:val="bg-BG"/>
              </w:rPr>
              <w:lastRenderedPageBreak/>
              <w:t>add 49</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countof 88</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 2</w:t>
            </w:r>
          </w:p>
          <w:p w:rsidR="008B594C" w:rsidRPr="008B594C" w:rsidRDefault="008B594C" w:rsidP="008B594C">
            <w:pPr>
              <w:spacing w:after="120"/>
              <w:jc w:val="left"/>
              <w:rPr>
                <w:rStyle w:val="Code"/>
                <w:lang w:val="bg-BG"/>
              </w:rPr>
            </w:pPr>
            <w:r w:rsidRPr="008B594C">
              <w:rPr>
                <w:rStyle w:val="Code"/>
                <w:lang w:val="bg-BG"/>
              </w:rPr>
              <w:t>add 25</w:t>
            </w:r>
          </w:p>
          <w:p w:rsidR="008B594C" w:rsidRPr="008B594C" w:rsidRDefault="008B594C" w:rsidP="008B594C">
            <w:pPr>
              <w:spacing w:after="120"/>
              <w:jc w:val="left"/>
              <w:rPr>
                <w:rStyle w:val="Code"/>
                <w:lang w:val="bg-BG"/>
              </w:rPr>
            </w:pPr>
            <w:r w:rsidRPr="008B594C">
              <w:rPr>
                <w:rStyle w:val="Code"/>
                <w:lang w:val="bg-BG"/>
              </w:rPr>
              <w:t>add 1</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add 29</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countof 82</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add 9</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 68</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 55</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add 10</w:t>
            </w:r>
          </w:p>
          <w:p w:rsidR="008B594C" w:rsidRPr="008B594C" w:rsidRDefault="008B594C" w:rsidP="008B594C">
            <w:pPr>
              <w:spacing w:after="120"/>
              <w:jc w:val="left"/>
              <w:rPr>
                <w:rStyle w:val="Code"/>
                <w:lang w:val="bg-BG"/>
              </w:rPr>
            </w:pPr>
            <w:r w:rsidRPr="008B594C">
              <w:rPr>
                <w:rStyle w:val="Code"/>
                <w:lang w:val="bg-BG"/>
              </w:rPr>
              <w:t>add 38</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countof 58</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countof 30</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lastRenderedPageBreak/>
              <w:t>remove_largest</w:t>
            </w:r>
          </w:p>
          <w:p w:rsidR="008B594C" w:rsidRPr="008B594C" w:rsidRDefault="008B594C" w:rsidP="008B594C">
            <w:pPr>
              <w:spacing w:after="120"/>
              <w:jc w:val="left"/>
              <w:rPr>
                <w:rStyle w:val="Code"/>
                <w:lang w:val="bg-BG"/>
              </w:rPr>
            </w:pPr>
            <w:r w:rsidRPr="008B594C">
              <w:rPr>
                <w:rStyle w:val="Code"/>
                <w:lang w:val="bg-BG"/>
              </w:rPr>
              <w:t>add 58</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39</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 15</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countof 47</w:t>
            </w:r>
          </w:p>
          <w:p w:rsidR="008B594C" w:rsidRPr="008B594C" w:rsidRDefault="008B594C" w:rsidP="008B594C">
            <w:pPr>
              <w:spacing w:after="120"/>
              <w:jc w:val="left"/>
              <w:rPr>
                <w:rStyle w:val="Code"/>
                <w:lang w:val="bg-BG"/>
              </w:rPr>
            </w:pPr>
            <w:r w:rsidRPr="008B594C">
              <w:rPr>
                <w:rStyle w:val="Code"/>
                <w:lang w:val="bg-BG"/>
              </w:rPr>
              <w:t>countof 4</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countof 20</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74</w:t>
            </w:r>
          </w:p>
          <w:p w:rsidR="008B594C" w:rsidRPr="008B594C" w:rsidRDefault="008B594C" w:rsidP="008B594C">
            <w:pPr>
              <w:spacing w:after="120"/>
              <w:jc w:val="left"/>
              <w:rPr>
                <w:rStyle w:val="Code"/>
                <w:lang w:val="bg-BG"/>
              </w:rPr>
            </w:pPr>
            <w:r w:rsidRPr="008B594C">
              <w:rPr>
                <w:rStyle w:val="Code"/>
                <w:lang w:val="bg-BG"/>
              </w:rPr>
              <w:t>countof 72</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37</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 40</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 67</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add 37</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add 28</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lastRenderedPageBreak/>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countof 21</w:t>
            </w:r>
          </w:p>
          <w:p w:rsidR="008B594C" w:rsidRPr="008B594C" w:rsidRDefault="008B594C" w:rsidP="008B594C">
            <w:pPr>
              <w:spacing w:after="120"/>
              <w:jc w:val="left"/>
              <w:rPr>
                <w:rStyle w:val="Code"/>
                <w:lang w:val="bg-BG"/>
              </w:rPr>
            </w:pPr>
            <w:r w:rsidRPr="008B594C">
              <w:rPr>
                <w:rStyle w:val="Code"/>
                <w:lang w:val="bg-BG"/>
              </w:rPr>
              <w:t>remove 89</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 63</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93</w:t>
            </w:r>
          </w:p>
          <w:p w:rsidR="008B594C" w:rsidRPr="008B594C" w:rsidRDefault="008B594C" w:rsidP="008B594C">
            <w:pPr>
              <w:spacing w:after="120"/>
              <w:jc w:val="left"/>
              <w:rPr>
                <w:rStyle w:val="Code"/>
                <w:lang w:val="bg-BG"/>
              </w:rPr>
            </w:pPr>
            <w:r w:rsidRPr="008B594C">
              <w:rPr>
                <w:rStyle w:val="Code"/>
                <w:lang w:val="bg-BG"/>
              </w:rPr>
              <w:t>remove 73</w:t>
            </w:r>
          </w:p>
          <w:p w:rsidR="008B594C" w:rsidRPr="008B594C" w:rsidRDefault="008B594C" w:rsidP="008B594C">
            <w:pPr>
              <w:spacing w:after="120"/>
              <w:jc w:val="left"/>
              <w:rPr>
                <w:rStyle w:val="Code"/>
                <w:lang w:val="bg-BG"/>
              </w:rPr>
            </w:pPr>
            <w:r w:rsidRPr="008B594C">
              <w:rPr>
                <w:rStyle w:val="Code"/>
                <w:lang w:val="bg-BG"/>
              </w:rPr>
              <w:t>add 54</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countof 90</w:t>
            </w:r>
          </w:p>
          <w:p w:rsidR="008B594C" w:rsidRPr="008B594C" w:rsidRDefault="008B594C" w:rsidP="008B594C">
            <w:pPr>
              <w:spacing w:after="120"/>
              <w:jc w:val="left"/>
              <w:rPr>
                <w:rStyle w:val="Code"/>
                <w:lang w:val="bg-BG"/>
              </w:rPr>
            </w:pPr>
            <w:r w:rsidRPr="008B594C">
              <w:rPr>
                <w:rStyle w:val="Code"/>
                <w:lang w:val="bg-BG"/>
              </w:rPr>
              <w:t>countof 1</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15</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add 51</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68</w:t>
            </w:r>
          </w:p>
          <w:p w:rsidR="008B594C" w:rsidRPr="008B594C" w:rsidRDefault="008B594C" w:rsidP="008B594C">
            <w:pPr>
              <w:spacing w:after="120"/>
              <w:jc w:val="left"/>
              <w:rPr>
                <w:rStyle w:val="Code"/>
                <w:lang w:val="bg-BG"/>
              </w:rPr>
            </w:pPr>
            <w:r w:rsidRPr="008B594C">
              <w:rPr>
                <w:rStyle w:val="Code"/>
                <w:lang w:val="bg-BG"/>
              </w:rPr>
              <w:t>remove 24</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 38</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countof 89</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countof 74</w:t>
            </w:r>
          </w:p>
          <w:p w:rsidR="008B594C" w:rsidRPr="008B594C" w:rsidRDefault="008B594C" w:rsidP="008B594C">
            <w:pPr>
              <w:spacing w:after="120"/>
              <w:jc w:val="left"/>
              <w:rPr>
                <w:rStyle w:val="Code"/>
                <w:lang w:val="bg-BG"/>
              </w:rPr>
            </w:pPr>
            <w:r w:rsidRPr="008B594C">
              <w:rPr>
                <w:rStyle w:val="Code"/>
                <w:lang w:val="bg-BG"/>
              </w:rPr>
              <w:t>countof 0</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countof 14</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84</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lastRenderedPageBreak/>
              <w:t>largest</w:t>
            </w:r>
          </w:p>
          <w:p w:rsidR="008B594C" w:rsidRPr="008B594C" w:rsidRDefault="008B594C" w:rsidP="008B594C">
            <w:pPr>
              <w:spacing w:after="120"/>
              <w:jc w:val="left"/>
              <w:rPr>
                <w:rStyle w:val="Code"/>
                <w:lang w:val="bg-BG"/>
              </w:rPr>
            </w:pPr>
            <w:r w:rsidRPr="008B594C">
              <w:rPr>
                <w:rStyle w:val="Code"/>
                <w:lang w:val="bg-BG"/>
              </w:rPr>
              <w:t>remove 10</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countof 1</w:t>
            </w:r>
          </w:p>
          <w:p w:rsidR="008B594C" w:rsidRPr="008B594C" w:rsidRDefault="008B594C" w:rsidP="008B594C">
            <w:pPr>
              <w:spacing w:after="120"/>
              <w:jc w:val="left"/>
              <w:rPr>
                <w:rStyle w:val="Code"/>
                <w:lang w:val="bg-BG"/>
              </w:rPr>
            </w:pPr>
            <w:r w:rsidRPr="008B594C">
              <w:rPr>
                <w:rStyle w:val="Code"/>
                <w:lang w:val="bg-BG"/>
              </w:rPr>
              <w:t>countof 75</w:t>
            </w:r>
          </w:p>
          <w:p w:rsidR="008B594C" w:rsidRPr="008B594C" w:rsidRDefault="008B594C" w:rsidP="008B594C">
            <w:pPr>
              <w:spacing w:after="120"/>
              <w:jc w:val="left"/>
              <w:rPr>
                <w:rStyle w:val="Code"/>
                <w:lang w:val="bg-BG"/>
              </w:rPr>
            </w:pPr>
            <w:r w:rsidRPr="008B594C">
              <w:rPr>
                <w:rStyle w:val="Code"/>
                <w:lang w:val="bg-BG"/>
              </w:rPr>
              <w:t>remove 24</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add 41</w:t>
            </w:r>
          </w:p>
          <w:p w:rsidR="008B594C" w:rsidRPr="008B594C" w:rsidRDefault="008B594C" w:rsidP="008B594C">
            <w:pPr>
              <w:spacing w:after="120"/>
              <w:jc w:val="left"/>
              <w:rPr>
                <w:rStyle w:val="Code"/>
                <w:lang w:val="bg-BG"/>
              </w:rPr>
            </w:pPr>
            <w:r w:rsidRPr="008B594C">
              <w:rPr>
                <w:rStyle w:val="Code"/>
                <w:lang w:val="bg-BG"/>
              </w:rPr>
              <w:t>countof 99</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countof 42</w:t>
            </w:r>
          </w:p>
          <w:p w:rsidR="008B594C" w:rsidRPr="008B594C" w:rsidRDefault="008B594C" w:rsidP="008B594C">
            <w:pPr>
              <w:spacing w:after="120"/>
              <w:jc w:val="left"/>
              <w:rPr>
                <w:rStyle w:val="Code"/>
                <w:lang w:val="bg-BG"/>
              </w:rPr>
            </w:pPr>
            <w:r w:rsidRPr="008B594C">
              <w:rPr>
                <w:rStyle w:val="Code"/>
                <w:lang w:val="bg-BG"/>
              </w:rPr>
              <w:t>countof 12</w:t>
            </w:r>
          </w:p>
          <w:p w:rsidR="008B594C" w:rsidRPr="008B594C" w:rsidRDefault="008B594C" w:rsidP="008B594C">
            <w:pPr>
              <w:spacing w:after="120"/>
              <w:jc w:val="left"/>
              <w:rPr>
                <w:rStyle w:val="Code"/>
                <w:lang w:val="bg-BG"/>
              </w:rPr>
            </w:pPr>
            <w:r w:rsidRPr="008B594C">
              <w:rPr>
                <w:rStyle w:val="Code"/>
                <w:lang w:val="bg-BG"/>
              </w:rPr>
              <w:t>add 30</w:t>
            </w:r>
          </w:p>
          <w:p w:rsidR="008B594C" w:rsidRPr="008B594C" w:rsidRDefault="008B594C" w:rsidP="008B594C">
            <w:pPr>
              <w:spacing w:after="120"/>
              <w:jc w:val="left"/>
              <w:rPr>
                <w:rStyle w:val="Code"/>
                <w:lang w:val="bg-BG"/>
              </w:rPr>
            </w:pPr>
            <w:r w:rsidRPr="008B594C">
              <w:rPr>
                <w:rStyle w:val="Code"/>
                <w:lang w:val="bg-BG"/>
              </w:rPr>
              <w:t>countof 78</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54</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add 80</w:t>
            </w:r>
          </w:p>
          <w:p w:rsidR="008B594C" w:rsidRPr="008B594C" w:rsidRDefault="008B594C" w:rsidP="008B594C">
            <w:pPr>
              <w:spacing w:after="120"/>
              <w:jc w:val="left"/>
              <w:rPr>
                <w:rStyle w:val="Code"/>
                <w:lang w:val="bg-BG"/>
              </w:rPr>
            </w:pPr>
            <w:r w:rsidRPr="008B594C">
              <w:rPr>
                <w:rStyle w:val="Code"/>
                <w:lang w:val="bg-BG"/>
              </w:rPr>
              <w:t>remove 50</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4</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countof 45</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lastRenderedPageBreak/>
              <w:t>largest</w:t>
            </w:r>
          </w:p>
          <w:p w:rsidR="008B594C" w:rsidRPr="008B594C" w:rsidRDefault="008B594C" w:rsidP="008B594C">
            <w:pPr>
              <w:spacing w:after="120"/>
              <w:jc w:val="left"/>
              <w:rPr>
                <w:rStyle w:val="Code"/>
                <w:lang w:val="bg-BG"/>
              </w:rPr>
            </w:pPr>
            <w:r w:rsidRPr="008B594C">
              <w:rPr>
                <w:rStyle w:val="Code"/>
                <w:lang w:val="bg-BG"/>
              </w:rPr>
              <w:t>add 56</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 89</w:t>
            </w:r>
          </w:p>
          <w:p w:rsidR="008B594C" w:rsidRPr="008B594C" w:rsidRDefault="008B594C" w:rsidP="008B594C">
            <w:pPr>
              <w:spacing w:after="120"/>
              <w:jc w:val="left"/>
              <w:rPr>
                <w:rStyle w:val="Code"/>
                <w:lang w:val="bg-BG"/>
              </w:rPr>
            </w:pPr>
            <w:r w:rsidRPr="008B594C">
              <w:rPr>
                <w:rStyle w:val="Code"/>
                <w:lang w:val="bg-BG"/>
              </w:rPr>
              <w:t>countof 62</w:t>
            </w:r>
          </w:p>
          <w:p w:rsidR="008B594C" w:rsidRPr="008B594C" w:rsidRDefault="008B594C" w:rsidP="008B594C">
            <w:pPr>
              <w:spacing w:after="120"/>
              <w:jc w:val="left"/>
              <w:rPr>
                <w:rStyle w:val="Code"/>
                <w:lang w:val="bg-BG"/>
              </w:rPr>
            </w:pPr>
            <w:r w:rsidRPr="008B594C">
              <w:rPr>
                <w:rStyle w:val="Code"/>
                <w:lang w:val="bg-BG"/>
              </w:rPr>
              <w:t>remove 33</w:t>
            </w:r>
          </w:p>
          <w:p w:rsidR="008B594C" w:rsidRPr="008B594C" w:rsidRDefault="008B594C" w:rsidP="008B594C">
            <w:pPr>
              <w:spacing w:after="120"/>
              <w:jc w:val="left"/>
              <w:rPr>
                <w:rStyle w:val="Code"/>
                <w:lang w:val="bg-BG"/>
              </w:rPr>
            </w:pPr>
            <w:r w:rsidRPr="008B594C">
              <w:rPr>
                <w:rStyle w:val="Code"/>
                <w:lang w:val="bg-BG"/>
              </w:rPr>
              <w:t>countof 32</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43</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63</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27</w:t>
            </w:r>
          </w:p>
          <w:p w:rsidR="008B594C" w:rsidRPr="008B594C" w:rsidRDefault="008B594C" w:rsidP="008B594C">
            <w:pPr>
              <w:spacing w:after="120"/>
              <w:jc w:val="left"/>
              <w:rPr>
                <w:rStyle w:val="Code"/>
                <w:lang w:val="bg-BG"/>
              </w:rPr>
            </w:pPr>
            <w:r w:rsidRPr="008B594C">
              <w:rPr>
                <w:rStyle w:val="Code"/>
                <w:lang w:val="bg-BG"/>
              </w:rPr>
              <w:t>countof 54</w:t>
            </w:r>
          </w:p>
          <w:p w:rsidR="008B594C" w:rsidRPr="008B594C" w:rsidRDefault="008B594C" w:rsidP="008B594C">
            <w:pPr>
              <w:spacing w:after="120"/>
              <w:jc w:val="left"/>
              <w:rPr>
                <w:rStyle w:val="Code"/>
                <w:lang w:val="bg-BG"/>
              </w:rPr>
            </w:pPr>
            <w:r w:rsidRPr="008B594C">
              <w:rPr>
                <w:rStyle w:val="Code"/>
                <w:lang w:val="bg-BG"/>
              </w:rPr>
              <w:t>add 73</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63</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add 19</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countof 64</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add 27</w:t>
            </w:r>
          </w:p>
          <w:p w:rsidR="008B594C" w:rsidRPr="008B594C" w:rsidRDefault="008B594C" w:rsidP="008B594C">
            <w:pPr>
              <w:spacing w:after="120"/>
              <w:jc w:val="left"/>
              <w:rPr>
                <w:rStyle w:val="Code"/>
                <w:lang w:val="bg-BG"/>
              </w:rPr>
            </w:pPr>
            <w:r w:rsidRPr="008B594C">
              <w:rPr>
                <w:rStyle w:val="Code"/>
                <w:lang w:val="bg-BG"/>
              </w:rPr>
              <w:t>countof 15</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countof 61</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25</w:t>
            </w:r>
          </w:p>
          <w:p w:rsidR="008B594C" w:rsidRPr="008B594C" w:rsidRDefault="008B594C" w:rsidP="008B594C">
            <w:pPr>
              <w:spacing w:after="120"/>
              <w:jc w:val="left"/>
              <w:rPr>
                <w:rStyle w:val="Code"/>
                <w:lang w:val="bg-BG"/>
              </w:rPr>
            </w:pPr>
            <w:r w:rsidRPr="008B594C">
              <w:rPr>
                <w:rStyle w:val="Code"/>
                <w:lang w:val="bg-BG"/>
              </w:rPr>
              <w:lastRenderedPageBreak/>
              <w:t>remove 83</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 53</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add 20</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56</w:t>
            </w:r>
          </w:p>
          <w:p w:rsidR="008B594C" w:rsidRPr="008B594C" w:rsidRDefault="008B594C" w:rsidP="008B594C">
            <w:pPr>
              <w:spacing w:after="120"/>
              <w:jc w:val="left"/>
              <w:rPr>
                <w:rStyle w:val="Code"/>
                <w:lang w:val="bg-BG"/>
              </w:rPr>
            </w:pPr>
            <w:r w:rsidRPr="008B594C">
              <w:rPr>
                <w:rStyle w:val="Code"/>
                <w:lang w:val="bg-BG"/>
              </w:rPr>
              <w:t>add 18</w:t>
            </w:r>
          </w:p>
          <w:p w:rsidR="008B594C" w:rsidRPr="008B594C" w:rsidRDefault="008B594C" w:rsidP="008B594C">
            <w:pPr>
              <w:spacing w:after="120"/>
              <w:jc w:val="left"/>
              <w:rPr>
                <w:rStyle w:val="Code"/>
                <w:lang w:val="bg-BG"/>
              </w:rPr>
            </w:pPr>
            <w:r w:rsidRPr="008B594C">
              <w:rPr>
                <w:rStyle w:val="Code"/>
                <w:lang w:val="bg-BG"/>
              </w:rPr>
              <w:t>add 84</w:t>
            </w:r>
          </w:p>
          <w:p w:rsidR="008B594C" w:rsidRPr="008B594C" w:rsidRDefault="008B594C" w:rsidP="008B594C">
            <w:pPr>
              <w:spacing w:after="120"/>
              <w:jc w:val="left"/>
              <w:rPr>
                <w:rStyle w:val="Code"/>
                <w:lang w:val="bg-BG"/>
              </w:rPr>
            </w:pPr>
            <w:r w:rsidRPr="008B594C">
              <w:rPr>
                <w:rStyle w:val="Code"/>
                <w:lang w:val="bg-BG"/>
              </w:rPr>
              <w:t>remove 76</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add 26</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add 41</w:t>
            </w:r>
          </w:p>
          <w:p w:rsidR="008B594C" w:rsidRPr="008B594C" w:rsidRDefault="008B594C" w:rsidP="008B594C">
            <w:pPr>
              <w:spacing w:after="120"/>
              <w:jc w:val="left"/>
              <w:rPr>
                <w:rStyle w:val="Code"/>
                <w:lang w:val="bg-BG"/>
              </w:rPr>
            </w:pPr>
            <w:r w:rsidRPr="008B594C">
              <w:rPr>
                <w:rStyle w:val="Code"/>
                <w:lang w:val="bg-BG"/>
              </w:rPr>
              <w:t>add 12</w:t>
            </w:r>
          </w:p>
          <w:p w:rsidR="008B594C" w:rsidRPr="008B594C" w:rsidRDefault="008B594C" w:rsidP="008B594C">
            <w:pPr>
              <w:spacing w:after="120"/>
              <w:jc w:val="left"/>
              <w:rPr>
                <w:rStyle w:val="Code"/>
                <w:lang w:val="bg-BG"/>
              </w:rPr>
            </w:pPr>
            <w:r w:rsidRPr="008B594C">
              <w:rPr>
                <w:rStyle w:val="Code"/>
                <w:lang w:val="bg-BG"/>
              </w:rPr>
              <w:t>countof 38</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 38</w:t>
            </w:r>
          </w:p>
          <w:p w:rsidR="008B594C" w:rsidRPr="008B594C" w:rsidRDefault="008B594C" w:rsidP="008B594C">
            <w:pPr>
              <w:spacing w:after="120"/>
              <w:jc w:val="left"/>
              <w:rPr>
                <w:rStyle w:val="Code"/>
                <w:lang w:val="bg-BG"/>
              </w:rPr>
            </w:pPr>
            <w:r w:rsidRPr="008B594C">
              <w:rPr>
                <w:rStyle w:val="Code"/>
                <w:lang w:val="bg-BG"/>
              </w:rPr>
              <w:t>countof 17</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add 27</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add 64</w:t>
            </w:r>
          </w:p>
          <w:p w:rsidR="008B594C" w:rsidRPr="008B594C" w:rsidRDefault="008B594C" w:rsidP="008B594C">
            <w:pPr>
              <w:spacing w:after="120"/>
              <w:jc w:val="left"/>
              <w:rPr>
                <w:rStyle w:val="Code"/>
                <w:lang w:val="bg-BG"/>
              </w:rPr>
            </w:pPr>
            <w:r w:rsidRPr="008B594C">
              <w:rPr>
                <w:rStyle w:val="Code"/>
                <w:lang w:val="bg-BG"/>
              </w:rPr>
              <w:t>remove 27</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 82</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 67</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countof 38</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add 60</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lastRenderedPageBreak/>
              <w:t>remove_largest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94</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 51</w:t>
            </w:r>
          </w:p>
          <w:p w:rsidR="008B594C" w:rsidRPr="008B594C" w:rsidRDefault="008B594C" w:rsidP="008B594C">
            <w:pPr>
              <w:spacing w:after="120"/>
              <w:jc w:val="left"/>
              <w:rPr>
                <w:rStyle w:val="Code"/>
                <w:lang w:val="bg-BG"/>
              </w:rPr>
            </w:pPr>
            <w:r w:rsidRPr="008B594C">
              <w:rPr>
                <w:rStyle w:val="Code"/>
                <w:lang w:val="bg-BG"/>
              </w:rPr>
              <w:t>remove 89</w:t>
            </w:r>
          </w:p>
          <w:p w:rsidR="008B594C" w:rsidRPr="008B594C" w:rsidRDefault="008B594C" w:rsidP="008B594C">
            <w:pPr>
              <w:spacing w:after="120"/>
              <w:jc w:val="left"/>
              <w:rPr>
                <w:rStyle w:val="Code"/>
                <w:lang w:val="bg-BG"/>
              </w:rPr>
            </w:pPr>
            <w:r w:rsidRPr="008B594C">
              <w:rPr>
                <w:rStyle w:val="Code"/>
                <w:lang w:val="bg-BG"/>
              </w:rPr>
              <w:t>countof 19</w:t>
            </w:r>
          </w:p>
          <w:p w:rsidR="008B594C" w:rsidRPr="008B594C" w:rsidRDefault="008B594C" w:rsidP="008B594C">
            <w:pPr>
              <w:spacing w:after="120"/>
              <w:jc w:val="left"/>
              <w:rPr>
                <w:rStyle w:val="Code"/>
                <w:lang w:val="bg-BG"/>
              </w:rPr>
            </w:pPr>
            <w:r w:rsidRPr="008B594C">
              <w:rPr>
                <w:rStyle w:val="Code"/>
                <w:lang w:val="bg-BG"/>
              </w:rPr>
              <w:t>add 24</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65</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countof 85</w:t>
            </w:r>
          </w:p>
          <w:p w:rsidR="008B594C" w:rsidRPr="008B594C" w:rsidRDefault="008B594C" w:rsidP="008B594C">
            <w:pPr>
              <w:spacing w:after="120"/>
              <w:jc w:val="left"/>
              <w:rPr>
                <w:rStyle w:val="Code"/>
                <w:lang w:val="bg-BG"/>
              </w:rPr>
            </w:pPr>
            <w:r w:rsidRPr="008B594C">
              <w:rPr>
                <w:rStyle w:val="Code"/>
                <w:lang w:val="bg-BG"/>
              </w:rPr>
              <w:t>countof 29</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 82</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countof 67</w:t>
            </w:r>
          </w:p>
          <w:p w:rsidR="008B594C" w:rsidRPr="008B594C" w:rsidRDefault="008B594C" w:rsidP="008B594C">
            <w:pPr>
              <w:spacing w:after="120"/>
              <w:jc w:val="left"/>
              <w:rPr>
                <w:rStyle w:val="Code"/>
                <w:lang w:val="bg-BG"/>
              </w:rPr>
            </w:pPr>
            <w:r w:rsidRPr="008B594C">
              <w:rPr>
                <w:rStyle w:val="Code"/>
                <w:lang w:val="bg-BG"/>
              </w:rPr>
              <w:t>add 9</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 57</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lastRenderedPageBreak/>
              <w:t>add 28</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countof 54</w:t>
            </w:r>
          </w:p>
          <w:p w:rsidR="008B594C" w:rsidRPr="008B594C" w:rsidRDefault="008B594C" w:rsidP="008B594C">
            <w:pPr>
              <w:spacing w:after="120"/>
              <w:jc w:val="left"/>
              <w:rPr>
                <w:rStyle w:val="Code"/>
                <w:lang w:val="bg-BG"/>
              </w:rPr>
            </w:pPr>
            <w:r w:rsidRPr="008B594C">
              <w:rPr>
                <w:rStyle w:val="Code"/>
                <w:lang w:val="bg-BG"/>
              </w:rPr>
              <w:t>countof 26</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countof 45</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36</w:t>
            </w:r>
          </w:p>
          <w:p w:rsidR="008B594C" w:rsidRPr="008B594C" w:rsidRDefault="008B594C" w:rsidP="008B594C">
            <w:pPr>
              <w:spacing w:after="120"/>
              <w:jc w:val="left"/>
              <w:rPr>
                <w:rStyle w:val="Code"/>
                <w:lang w:val="bg-BG"/>
              </w:rPr>
            </w:pPr>
            <w:r w:rsidRPr="008B594C">
              <w:rPr>
                <w:rStyle w:val="Code"/>
                <w:lang w:val="bg-BG"/>
              </w:rPr>
              <w:t>add 50</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countof 73</w:t>
            </w:r>
          </w:p>
          <w:p w:rsidR="008B594C" w:rsidRPr="008B594C" w:rsidRDefault="008B594C" w:rsidP="008B594C">
            <w:pPr>
              <w:spacing w:after="120"/>
              <w:jc w:val="left"/>
              <w:rPr>
                <w:rStyle w:val="Code"/>
                <w:lang w:val="bg-BG"/>
              </w:rPr>
            </w:pPr>
            <w:r w:rsidRPr="008B594C">
              <w:rPr>
                <w:rStyle w:val="Code"/>
                <w:lang w:val="bg-BG"/>
              </w:rPr>
              <w:t>countof 3</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 20</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lastRenderedPageBreak/>
              <w:t>remove_largest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countof 89</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add 94</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countof 42</w:t>
            </w:r>
          </w:p>
          <w:p w:rsidR="008B594C" w:rsidRPr="008B594C" w:rsidRDefault="008B594C" w:rsidP="008B594C">
            <w:pPr>
              <w:spacing w:after="120"/>
              <w:jc w:val="left"/>
              <w:rPr>
                <w:rStyle w:val="Code"/>
                <w:lang w:val="bg-BG"/>
              </w:rPr>
            </w:pPr>
            <w:r w:rsidRPr="008B594C">
              <w:rPr>
                <w:rStyle w:val="Code"/>
                <w:lang w:val="bg-BG"/>
              </w:rPr>
              <w:t>countof 46</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add 6</w:t>
            </w:r>
          </w:p>
          <w:p w:rsidR="008B594C" w:rsidRPr="008B594C" w:rsidRDefault="008B594C" w:rsidP="008B594C">
            <w:pPr>
              <w:spacing w:after="120"/>
              <w:jc w:val="left"/>
              <w:rPr>
                <w:rStyle w:val="Code"/>
                <w:lang w:val="bg-BG"/>
              </w:rPr>
            </w:pPr>
            <w:r w:rsidRPr="008B594C">
              <w:rPr>
                <w:rStyle w:val="Code"/>
                <w:lang w:val="bg-BG"/>
              </w:rPr>
              <w:t>countof 70</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countof 28</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add 36</w:t>
            </w:r>
          </w:p>
          <w:p w:rsidR="008B594C" w:rsidRPr="008B594C" w:rsidRDefault="008B594C" w:rsidP="008B594C">
            <w:pPr>
              <w:spacing w:after="120"/>
              <w:jc w:val="left"/>
              <w:rPr>
                <w:rStyle w:val="Code"/>
                <w:lang w:val="bg-BG"/>
              </w:rPr>
            </w:pPr>
            <w:r w:rsidRPr="008B594C">
              <w:rPr>
                <w:rStyle w:val="Code"/>
                <w:lang w:val="bg-BG"/>
              </w:rPr>
              <w:t>add 69</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countof 5</w:t>
            </w:r>
          </w:p>
          <w:p w:rsidR="008B594C" w:rsidRPr="008B594C" w:rsidRDefault="008B594C" w:rsidP="008B594C">
            <w:pPr>
              <w:spacing w:after="120"/>
              <w:jc w:val="left"/>
              <w:rPr>
                <w:rStyle w:val="Code"/>
                <w:lang w:val="bg-BG"/>
              </w:rPr>
            </w:pPr>
            <w:r w:rsidRPr="008B594C">
              <w:rPr>
                <w:rStyle w:val="Code"/>
                <w:lang w:val="bg-BG"/>
              </w:rPr>
              <w:t>add 58</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countof 68</w:t>
            </w:r>
          </w:p>
          <w:p w:rsidR="008B594C" w:rsidRPr="008B594C" w:rsidRDefault="008B594C" w:rsidP="008B594C">
            <w:pPr>
              <w:spacing w:after="120"/>
              <w:jc w:val="left"/>
              <w:rPr>
                <w:rStyle w:val="Code"/>
                <w:lang w:val="bg-BG"/>
              </w:rPr>
            </w:pPr>
            <w:r w:rsidRPr="008B594C">
              <w:rPr>
                <w:rStyle w:val="Code"/>
                <w:lang w:val="bg-BG"/>
              </w:rPr>
              <w:t>countof 40</w:t>
            </w:r>
          </w:p>
          <w:p w:rsidR="008B594C" w:rsidRPr="008B594C" w:rsidRDefault="008B594C" w:rsidP="008B594C">
            <w:pPr>
              <w:spacing w:after="120"/>
              <w:jc w:val="left"/>
              <w:rPr>
                <w:rStyle w:val="Code"/>
                <w:lang w:val="bg-BG"/>
              </w:rPr>
            </w:pPr>
            <w:r w:rsidRPr="008B594C">
              <w:rPr>
                <w:rStyle w:val="Code"/>
                <w:lang w:val="bg-BG"/>
              </w:rPr>
              <w:t>add 84</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57</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countof 39</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lastRenderedPageBreak/>
              <w:t>add 87</w:t>
            </w:r>
          </w:p>
          <w:p w:rsidR="008B594C" w:rsidRPr="008B594C" w:rsidRDefault="008B594C" w:rsidP="008B594C">
            <w:pPr>
              <w:spacing w:after="120"/>
              <w:jc w:val="left"/>
              <w:rPr>
                <w:rStyle w:val="Code"/>
                <w:lang w:val="bg-BG"/>
              </w:rPr>
            </w:pPr>
            <w:r w:rsidRPr="008B594C">
              <w:rPr>
                <w:rStyle w:val="Code"/>
                <w:lang w:val="bg-BG"/>
              </w:rPr>
              <w:t>remove 55</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 61</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countof 8</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 32</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countof 28</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 71</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87</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add 66</w:t>
            </w:r>
          </w:p>
          <w:p w:rsidR="008B594C" w:rsidRPr="008B594C" w:rsidRDefault="008B594C" w:rsidP="008B594C">
            <w:pPr>
              <w:spacing w:after="120"/>
              <w:jc w:val="left"/>
              <w:rPr>
                <w:rStyle w:val="Code"/>
                <w:lang w:val="bg-BG"/>
              </w:rPr>
            </w:pPr>
            <w:r w:rsidRPr="008B594C">
              <w:rPr>
                <w:rStyle w:val="Code"/>
                <w:lang w:val="bg-BG"/>
              </w:rPr>
              <w:t>add 16</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 14</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 66</w:t>
            </w:r>
          </w:p>
          <w:p w:rsidR="008B594C" w:rsidRPr="008B594C" w:rsidRDefault="008B594C" w:rsidP="008B594C">
            <w:pPr>
              <w:spacing w:after="120"/>
              <w:jc w:val="left"/>
              <w:rPr>
                <w:rStyle w:val="Code"/>
                <w:lang w:val="bg-BG"/>
              </w:rPr>
            </w:pPr>
            <w:r w:rsidRPr="008B594C">
              <w:rPr>
                <w:rStyle w:val="Code"/>
                <w:lang w:val="bg-BG"/>
              </w:rPr>
              <w:t>remove 94</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countof 66</w:t>
            </w:r>
          </w:p>
          <w:p w:rsidR="008B594C" w:rsidRPr="008B594C" w:rsidRDefault="008B594C" w:rsidP="008B594C">
            <w:pPr>
              <w:spacing w:after="120"/>
              <w:jc w:val="left"/>
              <w:rPr>
                <w:rStyle w:val="Code"/>
                <w:lang w:val="bg-BG"/>
              </w:rPr>
            </w:pPr>
            <w:r w:rsidRPr="008B594C">
              <w:rPr>
                <w:rStyle w:val="Code"/>
                <w:lang w:val="bg-BG"/>
              </w:rPr>
              <w:t>countof 66</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33</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add 50</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11</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lastRenderedPageBreak/>
              <w:t>remove 95</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add 21</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countof 80</w:t>
            </w:r>
          </w:p>
          <w:p w:rsidR="008B594C" w:rsidRPr="008B594C" w:rsidRDefault="008B594C" w:rsidP="008B594C">
            <w:pPr>
              <w:spacing w:after="120"/>
              <w:jc w:val="left"/>
              <w:rPr>
                <w:rStyle w:val="Code"/>
                <w:lang w:val="bg-BG"/>
              </w:rPr>
            </w:pPr>
            <w:r w:rsidRPr="008B594C">
              <w:rPr>
                <w:rStyle w:val="Code"/>
                <w:lang w:val="bg-BG"/>
              </w:rPr>
              <w:t>countof 4</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 58</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17</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8</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71</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 42</w:t>
            </w:r>
          </w:p>
          <w:p w:rsidR="008B594C" w:rsidRPr="008B594C" w:rsidRDefault="008B594C" w:rsidP="008B594C">
            <w:pPr>
              <w:spacing w:after="120"/>
              <w:jc w:val="left"/>
              <w:rPr>
                <w:rStyle w:val="Code"/>
                <w:lang w:val="bg-BG"/>
              </w:rPr>
            </w:pPr>
            <w:r w:rsidRPr="008B594C">
              <w:rPr>
                <w:rStyle w:val="Code"/>
                <w:lang w:val="bg-BG"/>
              </w:rPr>
              <w:t>remove 34</w:t>
            </w:r>
          </w:p>
          <w:p w:rsidR="008B594C" w:rsidRPr="008B594C" w:rsidRDefault="008B594C" w:rsidP="008B594C">
            <w:pPr>
              <w:spacing w:after="120"/>
              <w:jc w:val="left"/>
              <w:rPr>
                <w:rStyle w:val="Code"/>
                <w:lang w:val="bg-BG"/>
              </w:rPr>
            </w:pPr>
            <w:r w:rsidRPr="008B594C">
              <w:rPr>
                <w:rStyle w:val="Code"/>
                <w:lang w:val="bg-BG"/>
              </w:rPr>
              <w:t>add 25</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add 68</w:t>
            </w:r>
          </w:p>
          <w:p w:rsidR="008B594C" w:rsidRPr="008B594C" w:rsidRDefault="008B594C" w:rsidP="008B594C">
            <w:pPr>
              <w:spacing w:after="120"/>
              <w:jc w:val="left"/>
              <w:rPr>
                <w:rStyle w:val="Code"/>
                <w:lang w:val="bg-BG"/>
              </w:rPr>
            </w:pPr>
            <w:r w:rsidRPr="008B594C">
              <w:rPr>
                <w:rStyle w:val="Code"/>
                <w:lang w:val="bg-BG"/>
              </w:rPr>
              <w:t>remove 10</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add 25</w:t>
            </w:r>
          </w:p>
          <w:p w:rsidR="008B594C" w:rsidRPr="008B594C" w:rsidRDefault="008B594C" w:rsidP="008B594C">
            <w:pPr>
              <w:spacing w:after="120"/>
              <w:jc w:val="left"/>
              <w:rPr>
                <w:rStyle w:val="Code"/>
                <w:lang w:val="bg-BG"/>
              </w:rPr>
            </w:pPr>
            <w:r w:rsidRPr="008B594C">
              <w:rPr>
                <w:rStyle w:val="Code"/>
                <w:lang w:val="bg-BG"/>
              </w:rPr>
              <w:t>countof 88</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countof 35</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smallest</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lastRenderedPageBreak/>
              <w:t>remove 31</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add 16</w:t>
            </w:r>
          </w:p>
          <w:p w:rsidR="008B594C" w:rsidRPr="008B594C" w:rsidRDefault="008B594C" w:rsidP="008B594C">
            <w:pPr>
              <w:spacing w:after="120"/>
              <w:jc w:val="left"/>
              <w:rPr>
                <w:rStyle w:val="Code"/>
                <w:lang w:val="bg-BG"/>
              </w:rPr>
            </w:pPr>
            <w:r w:rsidRPr="008B594C">
              <w:rPr>
                <w:rStyle w:val="Code"/>
                <w:lang w:val="bg-BG"/>
              </w:rPr>
              <w:t>remove 18</w:t>
            </w:r>
          </w:p>
          <w:p w:rsidR="008B594C" w:rsidRPr="008B594C" w:rsidRDefault="008B594C" w:rsidP="008B594C">
            <w:pPr>
              <w:spacing w:after="120"/>
              <w:jc w:val="left"/>
              <w:rPr>
                <w:rStyle w:val="Code"/>
                <w:lang w:val="bg-BG"/>
              </w:rPr>
            </w:pPr>
            <w:r w:rsidRPr="008B594C">
              <w:rPr>
                <w:rStyle w:val="Code"/>
                <w:lang w:val="bg-BG"/>
              </w:rPr>
              <w:t>remove 17</w:t>
            </w:r>
          </w:p>
          <w:p w:rsidR="008B594C" w:rsidRPr="008B594C" w:rsidRDefault="008B594C" w:rsidP="008B594C">
            <w:pPr>
              <w:spacing w:after="120"/>
              <w:jc w:val="left"/>
              <w:rPr>
                <w:rStyle w:val="Code"/>
                <w:lang w:val="bg-BG"/>
              </w:rPr>
            </w:pPr>
            <w:r w:rsidRPr="008B594C">
              <w:rPr>
                <w:rStyle w:val="Code"/>
                <w:lang w:val="bg-BG"/>
              </w:rPr>
              <w:t>countof 95</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countof 32</w:t>
            </w:r>
          </w:p>
          <w:p w:rsidR="008B594C" w:rsidRPr="008B594C" w:rsidRDefault="008B594C" w:rsidP="008B594C">
            <w:pPr>
              <w:spacing w:after="120"/>
              <w:jc w:val="left"/>
              <w:rPr>
                <w:rStyle w:val="Code"/>
                <w:lang w:val="bg-BG"/>
              </w:rPr>
            </w:pPr>
            <w:r w:rsidRPr="008B594C">
              <w:rPr>
                <w:rStyle w:val="Code"/>
                <w:lang w:val="bg-BG"/>
              </w:rPr>
              <w:t>countof 48</w:t>
            </w:r>
          </w:p>
          <w:p w:rsidR="008B594C" w:rsidRPr="008B594C" w:rsidRDefault="008B594C" w:rsidP="008B594C">
            <w:pPr>
              <w:spacing w:after="120"/>
              <w:jc w:val="left"/>
              <w:rPr>
                <w:rStyle w:val="Code"/>
                <w:lang w:val="bg-BG"/>
              </w:rPr>
            </w:pPr>
            <w:r w:rsidRPr="008B594C">
              <w:rPr>
                <w:rStyle w:val="Code"/>
                <w:lang w:val="bg-BG"/>
              </w:rPr>
              <w:t>remove 62</w:t>
            </w:r>
          </w:p>
          <w:p w:rsidR="008B594C" w:rsidRPr="008B594C" w:rsidRDefault="008B594C" w:rsidP="008B594C">
            <w:pPr>
              <w:spacing w:after="120"/>
              <w:jc w:val="left"/>
              <w:rPr>
                <w:rStyle w:val="Code"/>
                <w:lang w:val="bg-BG"/>
              </w:rPr>
            </w:pPr>
            <w:r w:rsidRPr="008B594C">
              <w:rPr>
                <w:rStyle w:val="Code"/>
                <w:lang w:val="bg-BG"/>
              </w:rPr>
              <w:t>countof 72</w:t>
            </w:r>
          </w:p>
          <w:p w:rsidR="008B594C" w:rsidRPr="008B594C" w:rsidRDefault="008B594C" w:rsidP="008B594C">
            <w:pPr>
              <w:spacing w:after="120"/>
              <w:jc w:val="left"/>
              <w:rPr>
                <w:rStyle w:val="Code"/>
                <w:lang w:val="bg-BG"/>
              </w:rPr>
            </w:pPr>
            <w:r w:rsidRPr="008B594C">
              <w:rPr>
                <w:rStyle w:val="Code"/>
                <w:lang w:val="bg-BG"/>
              </w:rPr>
              <w:t>remove 95</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remove 60</w:t>
            </w:r>
          </w:p>
          <w:p w:rsidR="008B594C" w:rsidRPr="008B594C" w:rsidRDefault="008B594C" w:rsidP="008B594C">
            <w:pPr>
              <w:spacing w:after="120"/>
              <w:jc w:val="left"/>
              <w:rPr>
                <w:rStyle w:val="Code"/>
                <w:lang w:val="bg-BG"/>
              </w:rPr>
            </w:pPr>
            <w:r w:rsidRPr="008B594C">
              <w:rPr>
                <w:rStyle w:val="Code"/>
                <w:lang w:val="bg-BG"/>
              </w:rPr>
              <w:t>countof 30</w:t>
            </w:r>
          </w:p>
          <w:p w:rsidR="008B594C" w:rsidRPr="008B594C" w:rsidRDefault="008B594C" w:rsidP="008B594C">
            <w:pPr>
              <w:spacing w:after="120"/>
              <w:jc w:val="left"/>
              <w:rPr>
                <w:rStyle w:val="Code"/>
                <w:lang w:val="bg-BG"/>
              </w:rPr>
            </w:pPr>
            <w:r w:rsidRPr="008B594C">
              <w:rPr>
                <w:rStyle w:val="Code"/>
                <w:lang w:val="bg-BG"/>
              </w:rPr>
              <w:t>remove 20</w:t>
            </w:r>
          </w:p>
          <w:p w:rsidR="008B594C" w:rsidRPr="008B594C" w:rsidRDefault="008B594C" w:rsidP="008B594C">
            <w:pPr>
              <w:spacing w:after="120"/>
              <w:jc w:val="left"/>
              <w:rPr>
                <w:rStyle w:val="Code"/>
                <w:lang w:val="bg-BG"/>
              </w:rPr>
            </w:pPr>
            <w:r w:rsidRPr="008B594C">
              <w:rPr>
                <w:rStyle w:val="Code"/>
                <w:lang w:val="bg-BG"/>
              </w:rPr>
              <w:t>add 31</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countof 92</w:t>
            </w:r>
          </w:p>
          <w:p w:rsidR="008B594C" w:rsidRPr="008B594C" w:rsidRDefault="008B594C" w:rsidP="008B594C">
            <w:pPr>
              <w:spacing w:after="120"/>
              <w:jc w:val="left"/>
              <w:rPr>
                <w:rStyle w:val="Code"/>
                <w:lang w:val="bg-BG"/>
              </w:rPr>
            </w:pPr>
            <w:r w:rsidRPr="008B594C">
              <w:rPr>
                <w:rStyle w:val="Code"/>
                <w:lang w:val="bg-BG"/>
              </w:rPr>
              <w:t>add 27</w:t>
            </w:r>
          </w:p>
          <w:p w:rsidR="008B594C" w:rsidRPr="008B594C" w:rsidRDefault="008B594C" w:rsidP="008B594C">
            <w:pPr>
              <w:spacing w:after="120"/>
              <w:jc w:val="left"/>
              <w:rPr>
                <w:rStyle w:val="Code"/>
                <w:lang w:val="bg-BG"/>
              </w:rPr>
            </w:pPr>
            <w:r w:rsidRPr="008B594C">
              <w:rPr>
                <w:rStyle w:val="Code"/>
                <w:lang w:val="bg-BG"/>
              </w:rPr>
              <w:t>add 22</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countof 45</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remove 90</w:t>
            </w:r>
          </w:p>
          <w:p w:rsidR="008B594C" w:rsidRPr="008B594C" w:rsidRDefault="008B594C" w:rsidP="008B594C">
            <w:pPr>
              <w:spacing w:after="120"/>
              <w:jc w:val="left"/>
              <w:rPr>
                <w:rStyle w:val="Code"/>
                <w:lang w:val="bg-BG"/>
              </w:rPr>
            </w:pPr>
            <w:r w:rsidRPr="008B594C">
              <w:rPr>
                <w:rStyle w:val="Code"/>
                <w:lang w:val="bg-BG"/>
              </w:rPr>
              <w:t>remove 59</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add 18</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t>add 31</w:t>
            </w:r>
          </w:p>
          <w:p w:rsidR="008B594C" w:rsidRPr="008B594C" w:rsidRDefault="008B594C" w:rsidP="008B594C">
            <w:pPr>
              <w:spacing w:after="120"/>
              <w:jc w:val="left"/>
              <w:rPr>
                <w:rStyle w:val="Code"/>
                <w:lang w:val="bg-BG"/>
              </w:rPr>
            </w:pPr>
            <w:r w:rsidRPr="008B594C">
              <w:rPr>
                <w:rStyle w:val="Code"/>
                <w:lang w:val="bg-BG"/>
              </w:rPr>
              <w:t>remove 11</w:t>
            </w:r>
          </w:p>
          <w:p w:rsidR="008B594C" w:rsidRPr="008B594C" w:rsidRDefault="008B594C" w:rsidP="008B594C">
            <w:pPr>
              <w:spacing w:after="120"/>
              <w:jc w:val="left"/>
              <w:rPr>
                <w:rStyle w:val="Code"/>
                <w:lang w:val="bg-BG"/>
              </w:rPr>
            </w:pPr>
            <w:r w:rsidRPr="008B594C">
              <w:rPr>
                <w:rStyle w:val="Code"/>
                <w:lang w:val="bg-BG"/>
              </w:rPr>
              <w:t>add 36</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countof 43</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add 92</w:t>
            </w:r>
          </w:p>
          <w:p w:rsidR="008B594C" w:rsidRPr="008B594C" w:rsidRDefault="008B594C" w:rsidP="008B594C">
            <w:pPr>
              <w:spacing w:after="120"/>
              <w:jc w:val="left"/>
              <w:rPr>
                <w:rStyle w:val="Code"/>
                <w:lang w:val="bg-BG"/>
              </w:rPr>
            </w:pPr>
            <w:r w:rsidRPr="008B594C">
              <w:rPr>
                <w:rStyle w:val="Code"/>
                <w:lang w:val="bg-BG"/>
              </w:rPr>
              <w:t>add 11</w:t>
            </w:r>
          </w:p>
          <w:p w:rsidR="008B594C" w:rsidRPr="008B594C" w:rsidRDefault="008B594C" w:rsidP="008B594C">
            <w:pPr>
              <w:spacing w:after="120"/>
              <w:jc w:val="left"/>
              <w:rPr>
                <w:rStyle w:val="Code"/>
                <w:lang w:val="bg-BG"/>
              </w:rPr>
            </w:pPr>
            <w:r w:rsidRPr="008B594C">
              <w:rPr>
                <w:rStyle w:val="Code"/>
                <w:lang w:val="bg-BG"/>
              </w:rPr>
              <w:t>remove_largest</w:t>
            </w:r>
          </w:p>
          <w:p w:rsidR="008B594C" w:rsidRPr="008B594C" w:rsidRDefault="008B594C" w:rsidP="008B594C">
            <w:pPr>
              <w:spacing w:after="120"/>
              <w:jc w:val="left"/>
              <w:rPr>
                <w:rStyle w:val="Code"/>
                <w:lang w:val="bg-BG"/>
              </w:rPr>
            </w:pPr>
            <w:r w:rsidRPr="008B594C">
              <w:rPr>
                <w:rStyle w:val="Code"/>
                <w:lang w:val="bg-BG"/>
              </w:rPr>
              <w:t>add 41</w:t>
            </w:r>
          </w:p>
          <w:p w:rsidR="008B594C" w:rsidRPr="008B594C" w:rsidRDefault="008B594C" w:rsidP="008B594C">
            <w:pPr>
              <w:spacing w:after="120"/>
              <w:jc w:val="left"/>
              <w:rPr>
                <w:rStyle w:val="Code"/>
                <w:lang w:val="bg-BG"/>
              </w:rPr>
            </w:pPr>
            <w:r w:rsidRPr="008B594C">
              <w:rPr>
                <w:rStyle w:val="Code"/>
                <w:lang w:val="bg-BG"/>
              </w:rPr>
              <w:t>remove 26</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remove 11</w:t>
            </w:r>
          </w:p>
          <w:p w:rsidR="008B594C" w:rsidRPr="008B594C" w:rsidRDefault="008B594C" w:rsidP="008B594C">
            <w:pPr>
              <w:spacing w:after="120"/>
              <w:jc w:val="left"/>
              <w:rPr>
                <w:rStyle w:val="Code"/>
                <w:lang w:val="bg-BG"/>
              </w:rPr>
            </w:pPr>
            <w:r w:rsidRPr="008B594C">
              <w:rPr>
                <w:rStyle w:val="Code"/>
                <w:lang w:val="bg-BG"/>
              </w:rPr>
              <w:t>remove_smallest</w:t>
            </w:r>
          </w:p>
          <w:p w:rsidR="008B594C" w:rsidRPr="008B594C" w:rsidRDefault="008B594C" w:rsidP="008B594C">
            <w:pPr>
              <w:spacing w:after="120"/>
              <w:jc w:val="left"/>
              <w:rPr>
                <w:rStyle w:val="Code"/>
                <w:lang w:val="bg-BG"/>
              </w:rPr>
            </w:pPr>
            <w:r w:rsidRPr="008B594C">
              <w:rPr>
                <w:rStyle w:val="Code"/>
                <w:lang w:val="bg-BG"/>
              </w:rPr>
              <w:lastRenderedPageBreak/>
              <w:t>elements</w:t>
            </w:r>
          </w:p>
          <w:p w:rsidR="008B594C" w:rsidRPr="008B594C" w:rsidRDefault="008B594C" w:rsidP="008B594C">
            <w:pPr>
              <w:spacing w:after="120"/>
              <w:jc w:val="left"/>
              <w:rPr>
                <w:rStyle w:val="Code"/>
                <w:lang w:val="bg-BG"/>
              </w:rPr>
            </w:pPr>
            <w:r w:rsidRPr="008B594C">
              <w:rPr>
                <w:rStyle w:val="Code"/>
                <w:lang w:val="bg-BG"/>
              </w:rPr>
              <w:t>remove 77</w:t>
            </w:r>
          </w:p>
          <w:p w:rsidR="008B594C" w:rsidRPr="008B594C" w:rsidRDefault="008B594C" w:rsidP="008B594C">
            <w:pPr>
              <w:spacing w:after="120"/>
              <w:jc w:val="left"/>
              <w:rPr>
                <w:rStyle w:val="Code"/>
                <w:lang w:val="bg-BG"/>
              </w:rPr>
            </w:pPr>
            <w:r w:rsidRPr="008B594C">
              <w:rPr>
                <w:rStyle w:val="Code"/>
                <w:lang w:val="bg-BG"/>
              </w:rPr>
              <w:t>largest</w:t>
            </w:r>
          </w:p>
          <w:p w:rsidR="008B594C" w:rsidRPr="008B594C" w:rsidRDefault="008B594C" w:rsidP="008B594C">
            <w:pPr>
              <w:spacing w:after="120"/>
              <w:jc w:val="left"/>
              <w:rPr>
                <w:rStyle w:val="Code"/>
                <w:lang w:val="bg-BG"/>
              </w:rPr>
            </w:pPr>
            <w:r w:rsidRPr="008B594C">
              <w:rPr>
                <w:rStyle w:val="Code"/>
                <w:lang w:val="bg-BG"/>
              </w:rPr>
              <w:t>elements</w:t>
            </w:r>
          </w:p>
          <w:p w:rsidR="008B594C" w:rsidRPr="008B594C" w:rsidRDefault="008B594C" w:rsidP="008B594C">
            <w:pPr>
              <w:spacing w:after="120"/>
              <w:jc w:val="left"/>
              <w:rPr>
                <w:rStyle w:val="Code"/>
                <w:lang w:val="bg-BG"/>
              </w:rPr>
            </w:pPr>
            <w:r w:rsidRPr="008B594C">
              <w:rPr>
                <w:rStyle w:val="Code"/>
                <w:lang w:val="bg-BG"/>
              </w:rPr>
              <w:t>add 1</w:t>
            </w:r>
          </w:p>
          <w:p w:rsidR="008B594C" w:rsidRPr="008B594C" w:rsidRDefault="008B594C" w:rsidP="008B594C">
            <w:pPr>
              <w:spacing w:after="120"/>
              <w:jc w:val="left"/>
              <w:rPr>
                <w:rStyle w:val="Code"/>
                <w:lang w:val="bg-BG"/>
              </w:rPr>
            </w:pPr>
            <w:r w:rsidRPr="008B594C">
              <w:rPr>
                <w:rStyle w:val="Code"/>
                <w:lang w:val="bg-BG"/>
              </w:rPr>
              <w:t>smallest</w:t>
            </w:r>
          </w:p>
          <w:p w:rsidR="00F6275F" w:rsidRDefault="008B594C" w:rsidP="008B594C">
            <w:pPr>
              <w:spacing w:after="120"/>
              <w:jc w:val="left"/>
              <w:rPr>
                <w:rStyle w:val="Code"/>
                <w:lang w:val="bg-BG"/>
              </w:rPr>
            </w:pPr>
            <w:r w:rsidRPr="008B594C">
              <w:rPr>
                <w:rStyle w:val="Code"/>
                <w:lang w:val="bg-BG"/>
              </w:rPr>
              <w:t>countof 7</w:t>
            </w:r>
          </w:p>
        </w:tc>
        <w:tc>
          <w:tcPr>
            <w:tcW w:w="5386" w:type="dxa"/>
          </w:tcPr>
          <w:p w:rsidR="00CA361A" w:rsidRPr="00CA361A" w:rsidRDefault="00CA361A" w:rsidP="00CA361A">
            <w:pPr>
              <w:tabs>
                <w:tab w:val="left" w:pos="426"/>
              </w:tabs>
              <w:suppressAutoHyphens/>
              <w:rPr>
                <w:rStyle w:val="Code"/>
                <w:lang w:val="bg-BG"/>
              </w:rPr>
            </w:pPr>
            <w:r w:rsidRPr="00CA361A">
              <w:rPr>
                <w:rStyle w:val="Code"/>
                <w:lang w:val="bg-BG"/>
              </w:rPr>
              <w:lastRenderedPageBreak/>
              <w:t>False</w:t>
            </w:r>
          </w:p>
          <w:p w:rsidR="00CA361A" w:rsidRPr="00CA361A" w:rsidRDefault="00CA361A" w:rsidP="00CA361A">
            <w:pPr>
              <w:tabs>
                <w:tab w:val="left" w:pos="426"/>
              </w:tabs>
              <w:suppressAutoHyphens/>
              <w:rPr>
                <w:rStyle w:val="Code"/>
                <w:lang w:val="bg-BG"/>
              </w:rPr>
            </w:pPr>
            <w:r w:rsidRPr="00CA361A">
              <w:rPr>
                <w:rStyle w:val="Code"/>
                <w:lang w:val="bg-BG"/>
              </w:rPr>
              <w:t xml:space="preserve">9 49 </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49</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lastRenderedPageBreak/>
              <w:t>1</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 xml:space="preserve">9 </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 xml:space="preserve">58 </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lastRenderedPageBreak/>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93</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93</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93</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 xml:space="preserve">93 </w:t>
            </w:r>
          </w:p>
          <w:p w:rsidR="00CA361A" w:rsidRPr="00CA361A" w:rsidRDefault="00CA361A" w:rsidP="00CA361A">
            <w:pPr>
              <w:tabs>
                <w:tab w:val="left" w:pos="426"/>
              </w:tabs>
              <w:suppressAutoHyphens/>
              <w:rPr>
                <w:rStyle w:val="Code"/>
                <w:lang w:val="bg-BG"/>
              </w:rPr>
            </w:pPr>
            <w:r w:rsidRPr="00CA361A">
              <w:rPr>
                <w:rStyle w:val="Code"/>
                <w:lang w:val="bg-BG"/>
              </w:rPr>
              <w:t xml:space="preserve">93 </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 xml:space="preserve">84 </w:t>
            </w:r>
          </w:p>
          <w:p w:rsidR="00CA361A" w:rsidRPr="00CA361A" w:rsidRDefault="00CA361A" w:rsidP="00CA361A">
            <w:pPr>
              <w:tabs>
                <w:tab w:val="left" w:pos="426"/>
              </w:tabs>
              <w:suppressAutoHyphens/>
              <w:rPr>
                <w:rStyle w:val="Code"/>
                <w:lang w:val="bg-BG"/>
              </w:rPr>
            </w:pPr>
            <w:r w:rsidRPr="00CA361A">
              <w:rPr>
                <w:rStyle w:val="Code"/>
                <w:lang w:val="bg-BG"/>
              </w:rPr>
              <w:t xml:space="preserve">84 </w:t>
            </w:r>
          </w:p>
          <w:p w:rsidR="00CA361A" w:rsidRPr="00CA361A" w:rsidRDefault="00CA361A" w:rsidP="00CA361A">
            <w:pPr>
              <w:tabs>
                <w:tab w:val="left" w:pos="426"/>
              </w:tabs>
              <w:suppressAutoHyphens/>
              <w:rPr>
                <w:rStyle w:val="Code"/>
                <w:lang w:val="bg-BG"/>
              </w:rPr>
            </w:pPr>
            <w:r w:rsidRPr="00CA361A">
              <w:rPr>
                <w:rStyle w:val="Code"/>
                <w:lang w:val="bg-BG"/>
              </w:rPr>
              <w:t>84</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lastRenderedPageBreak/>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80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56</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 xml:space="preserve">73 </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lastRenderedPageBreak/>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20</w:t>
            </w:r>
          </w:p>
          <w:p w:rsidR="00CA361A" w:rsidRPr="00CA361A" w:rsidRDefault="00CA361A" w:rsidP="00CA361A">
            <w:pPr>
              <w:tabs>
                <w:tab w:val="left" w:pos="426"/>
              </w:tabs>
              <w:suppressAutoHyphens/>
              <w:rPr>
                <w:rStyle w:val="Code"/>
                <w:lang w:val="bg-BG"/>
              </w:rPr>
            </w:pPr>
            <w:r w:rsidRPr="00CA361A">
              <w:rPr>
                <w:rStyle w:val="Code"/>
                <w:lang w:val="bg-BG"/>
              </w:rPr>
              <w:t xml:space="preserve">20 </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26</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56</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12</w:t>
            </w:r>
          </w:p>
          <w:p w:rsidR="00CA361A" w:rsidRPr="00CA361A" w:rsidRDefault="00CA361A" w:rsidP="00CA361A">
            <w:pPr>
              <w:tabs>
                <w:tab w:val="left" w:pos="426"/>
              </w:tabs>
              <w:suppressAutoHyphens/>
              <w:rPr>
                <w:rStyle w:val="Code"/>
                <w:lang w:val="bg-BG"/>
              </w:rPr>
            </w:pPr>
            <w:r w:rsidRPr="00CA361A">
              <w:rPr>
                <w:rStyle w:val="Code"/>
                <w:lang w:val="bg-BG"/>
              </w:rPr>
              <w:t>12</w:t>
            </w:r>
          </w:p>
          <w:p w:rsidR="00CA361A" w:rsidRPr="00CA361A" w:rsidRDefault="00CA361A" w:rsidP="00CA361A">
            <w:pPr>
              <w:tabs>
                <w:tab w:val="left" w:pos="426"/>
              </w:tabs>
              <w:suppressAutoHyphens/>
              <w:rPr>
                <w:rStyle w:val="Code"/>
                <w:lang w:val="bg-BG"/>
              </w:rPr>
            </w:pPr>
            <w:r w:rsidRPr="00CA361A">
              <w:rPr>
                <w:rStyle w:val="Code"/>
                <w:lang w:val="bg-BG"/>
              </w:rPr>
              <w:t>12</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12</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56</w:t>
            </w:r>
          </w:p>
          <w:p w:rsidR="00CA361A" w:rsidRPr="00CA361A" w:rsidRDefault="00CA361A" w:rsidP="00CA361A">
            <w:pPr>
              <w:tabs>
                <w:tab w:val="left" w:pos="426"/>
              </w:tabs>
              <w:suppressAutoHyphens/>
              <w:rPr>
                <w:rStyle w:val="Code"/>
                <w:lang w:val="bg-BG"/>
              </w:rPr>
            </w:pPr>
            <w:r w:rsidRPr="00CA361A">
              <w:rPr>
                <w:rStyle w:val="Code"/>
                <w:lang w:val="bg-BG"/>
              </w:rPr>
              <w:t xml:space="preserve">12 26 41 56 </w:t>
            </w:r>
          </w:p>
          <w:p w:rsidR="00CA361A" w:rsidRPr="00CA361A" w:rsidRDefault="00CA361A" w:rsidP="00CA361A">
            <w:pPr>
              <w:tabs>
                <w:tab w:val="left" w:pos="426"/>
              </w:tabs>
              <w:suppressAutoHyphens/>
              <w:rPr>
                <w:rStyle w:val="Code"/>
                <w:lang w:val="bg-BG"/>
              </w:rPr>
            </w:pPr>
            <w:r w:rsidRPr="00CA361A">
              <w:rPr>
                <w:rStyle w:val="Code"/>
                <w:lang w:val="bg-BG"/>
              </w:rPr>
              <w:t>56</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 xml:space="preserve">12 26 41 56 </w:t>
            </w:r>
          </w:p>
          <w:p w:rsidR="00CA361A" w:rsidRPr="00CA361A" w:rsidRDefault="00CA361A" w:rsidP="00CA361A">
            <w:pPr>
              <w:tabs>
                <w:tab w:val="left" w:pos="426"/>
              </w:tabs>
              <w:suppressAutoHyphens/>
              <w:rPr>
                <w:rStyle w:val="Code"/>
                <w:lang w:val="bg-BG"/>
              </w:rPr>
            </w:pPr>
            <w:r w:rsidRPr="00CA361A">
              <w:rPr>
                <w:rStyle w:val="Code"/>
                <w:lang w:val="bg-BG"/>
              </w:rPr>
              <w:t>12</w:t>
            </w:r>
          </w:p>
          <w:p w:rsidR="00CA361A" w:rsidRPr="00CA361A" w:rsidRDefault="00CA361A" w:rsidP="00CA361A">
            <w:pPr>
              <w:tabs>
                <w:tab w:val="left" w:pos="426"/>
              </w:tabs>
              <w:suppressAutoHyphens/>
              <w:rPr>
                <w:rStyle w:val="Code"/>
                <w:lang w:val="bg-BG"/>
              </w:rPr>
            </w:pPr>
            <w:r w:rsidRPr="00CA361A">
              <w:rPr>
                <w:rStyle w:val="Code"/>
                <w:lang w:val="bg-BG"/>
              </w:rPr>
              <w:t>56</w:t>
            </w:r>
          </w:p>
          <w:p w:rsidR="00CA361A" w:rsidRPr="00CA361A" w:rsidRDefault="00CA361A" w:rsidP="00CA361A">
            <w:pPr>
              <w:tabs>
                <w:tab w:val="left" w:pos="426"/>
              </w:tabs>
              <w:suppressAutoHyphens/>
              <w:rPr>
                <w:rStyle w:val="Code"/>
                <w:lang w:val="bg-BG"/>
              </w:rPr>
            </w:pPr>
            <w:r w:rsidRPr="00CA361A">
              <w:rPr>
                <w:rStyle w:val="Code"/>
                <w:lang w:val="bg-BG"/>
              </w:rPr>
              <w:t>26</w:t>
            </w:r>
          </w:p>
          <w:p w:rsidR="00CA361A" w:rsidRPr="00CA361A" w:rsidRDefault="00CA361A" w:rsidP="00CA361A">
            <w:pPr>
              <w:tabs>
                <w:tab w:val="left" w:pos="426"/>
              </w:tabs>
              <w:suppressAutoHyphens/>
              <w:rPr>
                <w:rStyle w:val="Code"/>
                <w:lang w:val="bg-BG"/>
              </w:rPr>
            </w:pPr>
            <w:r w:rsidRPr="00CA361A">
              <w:rPr>
                <w:rStyle w:val="Code"/>
                <w:lang w:val="bg-BG"/>
              </w:rPr>
              <w:t>12</w:t>
            </w:r>
          </w:p>
          <w:p w:rsidR="00CA361A" w:rsidRPr="00CA361A" w:rsidRDefault="00CA361A" w:rsidP="00CA361A">
            <w:pPr>
              <w:tabs>
                <w:tab w:val="left" w:pos="426"/>
              </w:tabs>
              <w:suppressAutoHyphens/>
              <w:rPr>
                <w:rStyle w:val="Code"/>
                <w:lang w:val="bg-BG"/>
              </w:rPr>
            </w:pPr>
            <w:r w:rsidRPr="00CA361A">
              <w:rPr>
                <w:rStyle w:val="Code"/>
                <w:lang w:val="bg-BG"/>
              </w:rPr>
              <w:t>12</w:t>
            </w:r>
          </w:p>
          <w:p w:rsidR="00CA361A" w:rsidRPr="00CA361A" w:rsidRDefault="00CA361A" w:rsidP="00CA361A">
            <w:pPr>
              <w:tabs>
                <w:tab w:val="left" w:pos="426"/>
              </w:tabs>
              <w:suppressAutoHyphens/>
              <w:rPr>
                <w:rStyle w:val="Code"/>
                <w:lang w:val="bg-BG"/>
              </w:rPr>
            </w:pPr>
            <w:r w:rsidRPr="00CA361A">
              <w:rPr>
                <w:rStyle w:val="Code"/>
                <w:lang w:val="bg-BG"/>
              </w:rPr>
              <w:lastRenderedPageBreak/>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 xml:space="preserve">9 </w:t>
            </w:r>
          </w:p>
          <w:p w:rsidR="00CA361A" w:rsidRPr="00CA361A" w:rsidRDefault="00CA361A" w:rsidP="00CA361A">
            <w:pPr>
              <w:tabs>
                <w:tab w:val="left" w:pos="426"/>
              </w:tabs>
              <w:suppressAutoHyphens/>
              <w:rPr>
                <w:rStyle w:val="Code"/>
                <w:lang w:val="bg-BG"/>
              </w:rPr>
            </w:pPr>
            <w:r w:rsidRPr="00CA361A">
              <w:rPr>
                <w:rStyle w:val="Code"/>
                <w:lang w:val="bg-BG"/>
              </w:rPr>
              <w:t>9</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 xml:space="preserve">9 </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lastRenderedPageBreak/>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 xml:space="preserve">36 50 </w:t>
            </w:r>
          </w:p>
          <w:p w:rsidR="00CA361A" w:rsidRPr="00CA361A" w:rsidRDefault="00CA361A" w:rsidP="00CA361A">
            <w:pPr>
              <w:tabs>
                <w:tab w:val="left" w:pos="426"/>
              </w:tabs>
              <w:suppressAutoHyphens/>
              <w:rPr>
                <w:rStyle w:val="Code"/>
                <w:lang w:val="bg-BG"/>
              </w:rPr>
            </w:pPr>
            <w:r w:rsidRPr="00CA361A">
              <w:rPr>
                <w:rStyle w:val="Code"/>
                <w:lang w:val="bg-BG"/>
              </w:rPr>
              <w:t>36</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6</w:t>
            </w:r>
          </w:p>
          <w:p w:rsidR="00CA361A" w:rsidRPr="00CA361A" w:rsidRDefault="00CA361A" w:rsidP="00CA361A">
            <w:pPr>
              <w:tabs>
                <w:tab w:val="left" w:pos="426"/>
              </w:tabs>
              <w:suppressAutoHyphens/>
              <w:rPr>
                <w:rStyle w:val="Code"/>
                <w:lang w:val="bg-BG"/>
              </w:rPr>
            </w:pPr>
            <w:r w:rsidRPr="00CA361A">
              <w:rPr>
                <w:rStyle w:val="Code"/>
                <w:lang w:val="bg-BG"/>
              </w:rPr>
              <w:t>6</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36</w:t>
            </w:r>
          </w:p>
          <w:p w:rsidR="00CA361A" w:rsidRPr="00CA361A" w:rsidRDefault="00CA361A" w:rsidP="00CA361A">
            <w:pPr>
              <w:tabs>
                <w:tab w:val="left" w:pos="426"/>
              </w:tabs>
              <w:suppressAutoHyphens/>
              <w:rPr>
                <w:rStyle w:val="Code"/>
                <w:lang w:val="bg-BG"/>
              </w:rPr>
            </w:pPr>
            <w:r w:rsidRPr="00CA361A">
              <w:rPr>
                <w:rStyle w:val="Code"/>
                <w:lang w:val="bg-BG"/>
              </w:rPr>
              <w:t>69</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69</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 xml:space="preserve">36 58 69 </w:t>
            </w:r>
          </w:p>
          <w:p w:rsidR="00CA361A" w:rsidRPr="00CA361A" w:rsidRDefault="00CA361A" w:rsidP="00CA361A">
            <w:pPr>
              <w:tabs>
                <w:tab w:val="left" w:pos="426"/>
              </w:tabs>
              <w:suppressAutoHyphens/>
              <w:rPr>
                <w:rStyle w:val="Code"/>
                <w:lang w:val="bg-BG"/>
              </w:rPr>
            </w:pPr>
            <w:r w:rsidRPr="00CA361A">
              <w:rPr>
                <w:rStyle w:val="Code"/>
                <w:lang w:val="bg-BG"/>
              </w:rPr>
              <w:t xml:space="preserve">36 58 69 </w:t>
            </w:r>
          </w:p>
          <w:p w:rsidR="00CA361A" w:rsidRPr="00CA361A" w:rsidRDefault="00CA361A" w:rsidP="00CA361A">
            <w:pPr>
              <w:tabs>
                <w:tab w:val="left" w:pos="426"/>
              </w:tabs>
              <w:suppressAutoHyphens/>
              <w:rPr>
                <w:rStyle w:val="Code"/>
                <w:lang w:val="bg-BG"/>
              </w:rPr>
            </w:pPr>
            <w:r w:rsidRPr="00CA361A">
              <w:rPr>
                <w:rStyle w:val="Code"/>
                <w:lang w:val="bg-BG"/>
              </w:rPr>
              <w:t xml:space="preserve">36 58 69 </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69</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lastRenderedPageBreak/>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87</w:t>
            </w:r>
          </w:p>
          <w:p w:rsidR="00CA361A" w:rsidRPr="00CA361A" w:rsidRDefault="00CA361A" w:rsidP="00CA361A">
            <w:pPr>
              <w:tabs>
                <w:tab w:val="left" w:pos="426"/>
              </w:tabs>
              <w:suppressAutoHyphens/>
              <w:rPr>
                <w:rStyle w:val="Code"/>
                <w:lang w:val="bg-BG"/>
              </w:rPr>
            </w:pPr>
            <w:r w:rsidRPr="00CA361A">
              <w:rPr>
                <w:rStyle w:val="Code"/>
                <w:lang w:val="bg-BG"/>
              </w:rPr>
              <w:t xml:space="preserve">87 </w:t>
            </w:r>
          </w:p>
          <w:p w:rsidR="00CA361A" w:rsidRPr="00CA361A" w:rsidRDefault="00CA361A" w:rsidP="00CA361A">
            <w:pPr>
              <w:tabs>
                <w:tab w:val="left" w:pos="426"/>
              </w:tabs>
              <w:suppressAutoHyphens/>
              <w:rPr>
                <w:rStyle w:val="Code"/>
                <w:lang w:val="bg-BG"/>
              </w:rPr>
            </w:pPr>
            <w:r w:rsidRPr="00CA361A">
              <w:rPr>
                <w:rStyle w:val="Code"/>
                <w:lang w:val="bg-BG"/>
              </w:rPr>
              <w:t>87</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 xml:space="preserve">87 </w:t>
            </w:r>
          </w:p>
          <w:p w:rsidR="00CA361A" w:rsidRPr="00CA361A" w:rsidRDefault="00CA361A" w:rsidP="00CA361A">
            <w:pPr>
              <w:tabs>
                <w:tab w:val="left" w:pos="426"/>
              </w:tabs>
              <w:suppressAutoHyphens/>
              <w:rPr>
                <w:rStyle w:val="Code"/>
                <w:lang w:val="bg-BG"/>
              </w:rPr>
            </w:pPr>
            <w:r w:rsidRPr="00CA361A">
              <w:rPr>
                <w:rStyle w:val="Code"/>
                <w:lang w:val="bg-BG"/>
              </w:rPr>
              <w:t>16</w:t>
            </w:r>
          </w:p>
          <w:p w:rsidR="00CA361A" w:rsidRPr="00CA361A" w:rsidRDefault="00CA361A" w:rsidP="00CA361A">
            <w:pPr>
              <w:tabs>
                <w:tab w:val="left" w:pos="426"/>
              </w:tabs>
              <w:suppressAutoHyphens/>
              <w:rPr>
                <w:rStyle w:val="Code"/>
                <w:lang w:val="bg-BG"/>
              </w:rPr>
            </w:pPr>
            <w:r w:rsidRPr="00CA361A">
              <w:rPr>
                <w:rStyle w:val="Code"/>
                <w:lang w:val="bg-BG"/>
              </w:rPr>
              <w:t>66</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66</w:t>
            </w:r>
          </w:p>
          <w:p w:rsidR="00CA361A" w:rsidRPr="00CA361A" w:rsidRDefault="00CA361A" w:rsidP="00CA361A">
            <w:pPr>
              <w:tabs>
                <w:tab w:val="left" w:pos="426"/>
              </w:tabs>
              <w:suppressAutoHyphens/>
              <w:rPr>
                <w:rStyle w:val="Code"/>
                <w:lang w:val="bg-BG"/>
              </w:rPr>
            </w:pPr>
            <w:r w:rsidRPr="00CA361A">
              <w:rPr>
                <w:rStyle w:val="Code"/>
                <w:lang w:val="bg-BG"/>
              </w:rPr>
              <w:t>16</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16</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33</w:t>
            </w:r>
          </w:p>
          <w:p w:rsidR="00CA361A" w:rsidRPr="00CA361A" w:rsidRDefault="00CA361A" w:rsidP="00CA361A">
            <w:pPr>
              <w:tabs>
                <w:tab w:val="left" w:pos="426"/>
              </w:tabs>
              <w:suppressAutoHyphens/>
              <w:rPr>
                <w:rStyle w:val="Code"/>
                <w:lang w:val="bg-BG"/>
              </w:rPr>
            </w:pPr>
            <w:r w:rsidRPr="00CA361A">
              <w:rPr>
                <w:rStyle w:val="Code"/>
                <w:lang w:val="bg-BG"/>
              </w:rPr>
              <w:t>33</w:t>
            </w:r>
          </w:p>
          <w:p w:rsidR="00CA361A" w:rsidRPr="00CA361A" w:rsidRDefault="00CA361A" w:rsidP="00CA361A">
            <w:pPr>
              <w:tabs>
                <w:tab w:val="left" w:pos="426"/>
              </w:tabs>
              <w:suppressAutoHyphens/>
              <w:rPr>
                <w:rStyle w:val="Code"/>
                <w:lang w:val="bg-BG"/>
              </w:rPr>
            </w:pPr>
            <w:r w:rsidRPr="00CA361A">
              <w:rPr>
                <w:rStyle w:val="Code"/>
                <w:lang w:val="bg-BG"/>
              </w:rPr>
              <w:t>33</w:t>
            </w:r>
          </w:p>
          <w:p w:rsidR="00CA361A" w:rsidRPr="00CA361A" w:rsidRDefault="00CA361A" w:rsidP="00CA361A">
            <w:pPr>
              <w:tabs>
                <w:tab w:val="left" w:pos="426"/>
              </w:tabs>
              <w:suppressAutoHyphens/>
              <w:rPr>
                <w:rStyle w:val="Code"/>
                <w:lang w:val="bg-BG"/>
              </w:rPr>
            </w:pPr>
            <w:r w:rsidRPr="00CA361A">
              <w:rPr>
                <w:rStyle w:val="Code"/>
                <w:lang w:val="bg-BG"/>
              </w:rPr>
              <w:t>50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21</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lastRenderedPageBreak/>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25</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25</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25</w:t>
            </w:r>
          </w:p>
          <w:p w:rsidR="00CA361A" w:rsidRPr="00CA361A" w:rsidRDefault="00CA361A" w:rsidP="00CA361A">
            <w:pPr>
              <w:tabs>
                <w:tab w:val="left" w:pos="426"/>
              </w:tabs>
              <w:suppressAutoHyphens/>
              <w:rPr>
                <w:rStyle w:val="Code"/>
                <w:lang w:val="bg-BG"/>
              </w:rPr>
            </w:pPr>
            <w:r w:rsidRPr="00CA361A">
              <w:rPr>
                <w:rStyle w:val="Code"/>
                <w:lang w:val="bg-BG"/>
              </w:rPr>
              <w:t>25</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 xml:space="preserve">25 </w:t>
            </w:r>
          </w:p>
          <w:p w:rsidR="00CA361A" w:rsidRPr="00CA361A" w:rsidRDefault="00CA361A" w:rsidP="00CA361A">
            <w:pPr>
              <w:tabs>
                <w:tab w:val="left" w:pos="426"/>
              </w:tabs>
              <w:suppressAutoHyphens/>
              <w:rPr>
                <w:rStyle w:val="Code"/>
                <w:lang w:val="bg-BG"/>
              </w:rPr>
            </w:pPr>
            <w:r w:rsidRPr="00CA361A">
              <w:rPr>
                <w:rStyle w:val="Code"/>
                <w:lang w:val="bg-BG"/>
              </w:rPr>
              <w:t>25</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16</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 xml:space="preserve">31 </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 xml:space="preserve">22 27 31 </w:t>
            </w:r>
          </w:p>
          <w:p w:rsidR="00CA361A" w:rsidRPr="00CA361A" w:rsidRDefault="00CA361A" w:rsidP="00CA361A">
            <w:pPr>
              <w:tabs>
                <w:tab w:val="left" w:pos="426"/>
              </w:tabs>
              <w:suppressAutoHyphens/>
              <w:rPr>
                <w:rStyle w:val="Code"/>
                <w:lang w:val="bg-BG"/>
              </w:rPr>
            </w:pPr>
            <w:r w:rsidRPr="00CA361A">
              <w:rPr>
                <w:rStyle w:val="Code"/>
                <w:lang w:val="bg-BG"/>
              </w:rPr>
              <w:t>0</w:t>
            </w:r>
          </w:p>
          <w:p w:rsidR="00CA361A" w:rsidRPr="00CA361A" w:rsidRDefault="00CA361A" w:rsidP="00CA361A">
            <w:pPr>
              <w:tabs>
                <w:tab w:val="left" w:pos="426"/>
              </w:tabs>
              <w:suppressAutoHyphens/>
              <w:rPr>
                <w:rStyle w:val="Code"/>
                <w:lang w:val="bg-BG"/>
              </w:rPr>
            </w:pPr>
            <w:r w:rsidRPr="00CA361A">
              <w:rPr>
                <w:rStyle w:val="Code"/>
                <w:lang w:val="bg-BG"/>
              </w:rPr>
              <w:t>31</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 xml:space="preserve">27 31 36 </w:t>
            </w:r>
          </w:p>
          <w:p w:rsidR="00CA361A" w:rsidRPr="00CA361A" w:rsidRDefault="00CA361A" w:rsidP="00CA361A">
            <w:pPr>
              <w:tabs>
                <w:tab w:val="left" w:pos="426"/>
              </w:tabs>
              <w:suppressAutoHyphens/>
              <w:rPr>
                <w:rStyle w:val="Code"/>
                <w:lang w:val="bg-BG"/>
              </w:rPr>
            </w:pPr>
            <w:r w:rsidRPr="00CA361A">
              <w:rPr>
                <w:rStyle w:val="Code"/>
                <w:lang w:val="bg-BG"/>
              </w:rPr>
              <w:lastRenderedPageBreak/>
              <w:t>0</w:t>
            </w:r>
          </w:p>
          <w:p w:rsidR="00CA361A" w:rsidRPr="00CA361A" w:rsidRDefault="00CA361A" w:rsidP="00CA361A">
            <w:pPr>
              <w:tabs>
                <w:tab w:val="left" w:pos="426"/>
              </w:tabs>
              <w:suppressAutoHyphens/>
              <w:rPr>
                <w:rStyle w:val="Code"/>
                <w:lang w:val="bg-BG"/>
              </w:rPr>
            </w:pPr>
            <w:r w:rsidRPr="00CA361A">
              <w:rPr>
                <w:rStyle w:val="Code"/>
                <w:lang w:val="bg-BG"/>
              </w:rPr>
              <w:t xml:space="preserve">27 31 36 </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 xml:space="preserve">11 27 31 36 41 </w:t>
            </w:r>
          </w:p>
          <w:p w:rsidR="00CA361A" w:rsidRPr="00CA361A" w:rsidRDefault="00CA361A" w:rsidP="00CA361A">
            <w:pPr>
              <w:tabs>
                <w:tab w:val="left" w:pos="426"/>
              </w:tabs>
              <w:suppressAutoHyphens/>
              <w:rPr>
                <w:rStyle w:val="Code"/>
                <w:lang w:val="bg-BG"/>
              </w:rPr>
            </w:pPr>
            <w:r w:rsidRPr="00CA361A">
              <w:rPr>
                <w:rStyle w:val="Code"/>
                <w:lang w:val="bg-BG"/>
              </w:rPr>
              <w:t xml:space="preserve">31 36 41 </w:t>
            </w:r>
          </w:p>
          <w:p w:rsidR="00CA361A" w:rsidRPr="00CA361A" w:rsidRDefault="00CA361A" w:rsidP="00CA361A">
            <w:pPr>
              <w:tabs>
                <w:tab w:val="left" w:pos="426"/>
              </w:tabs>
              <w:suppressAutoHyphens/>
              <w:rPr>
                <w:rStyle w:val="Code"/>
                <w:lang w:val="bg-BG"/>
              </w:rPr>
            </w:pPr>
            <w:r w:rsidRPr="00CA361A">
              <w:rPr>
                <w:rStyle w:val="Code"/>
                <w:lang w:val="bg-BG"/>
              </w:rPr>
              <w:t>False</w:t>
            </w:r>
          </w:p>
          <w:p w:rsidR="00CA361A" w:rsidRPr="00CA361A" w:rsidRDefault="00CA361A" w:rsidP="00CA361A">
            <w:pPr>
              <w:tabs>
                <w:tab w:val="left" w:pos="426"/>
              </w:tabs>
              <w:suppressAutoHyphens/>
              <w:rPr>
                <w:rStyle w:val="Code"/>
                <w:lang w:val="bg-BG"/>
              </w:rPr>
            </w:pPr>
            <w:r w:rsidRPr="00CA361A">
              <w:rPr>
                <w:rStyle w:val="Code"/>
                <w:lang w:val="bg-BG"/>
              </w:rPr>
              <w:t>41</w:t>
            </w:r>
          </w:p>
          <w:p w:rsidR="00CA361A" w:rsidRPr="00CA361A" w:rsidRDefault="00CA361A" w:rsidP="00CA361A">
            <w:pPr>
              <w:tabs>
                <w:tab w:val="left" w:pos="426"/>
              </w:tabs>
              <w:suppressAutoHyphens/>
              <w:rPr>
                <w:rStyle w:val="Code"/>
                <w:lang w:val="bg-BG"/>
              </w:rPr>
            </w:pPr>
            <w:r w:rsidRPr="00CA361A">
              <w:rPr>
                <w:rStyle w:val="Code"/>
                <w:lang w:val="bg-BG"/>
              </w:rPr>
              <w:t xml:space="preserve">31 36 41 </w:t>
            </w:r>
          </w:p>
          <w:p w:rsidR="00CA361A" w:rsidRPr="00CA361A" w:rsidRDefault="00CA361A" w:rsidP="00CA361A">
            <w:pPr>
              <w:tabs>
                <w:tab w:val="left" w:pos="426"/>
              </w:tabs>
              <w:suppressAutoHyphens/>
              <w:rPr>
                <w:rStyle w:val="Code"/>
                <w:lang w:val="bg-BG"/>
              </w:rPr>
            </w:pPr>
            <w:r w:rsidRPr="00CA361A">
              <w:rPr>
                <w:rStyle w:val="Code"/>
                <w:lang w:val="bg-BG"/>
              </w:rPr>
              <w:t>1</w:t>
            </w:r>
          </w:p>
          <w:p w:rsidR="00F6275F" w:rsidRPr="00F12972" w:rsidRDefault="00CA361A" w:rsidP="00CA361A">
            <w:pPr>
              <w:tabs>
                <w:tab w:val="left" w:pos="426"/>
              </w:tabs>
              <w:suppressAutoHyphens/>
              <w:rPr>
                <w:rStyle w:val="Code"/>
                <w:lang w:val="bg-BG"/>
              </w:rPr>
            </w:pPr>
            <w:r w:rsidRPr="00CA361A">
              <w:rPr>
                <w:rStyle w:val="Code"/>
                <w:lang w:val="bg-BG"/>
              </w:rPr>
              <w:t>0</w:t>
            </w:r>
          </w:p>
        </w:tc>
      </w:tr>
      <w:tr w:rsidR="00F6275F" w:rsidRPr="00E30FBA" w:rsidTr="000C5CCD">
        <w:tc>
          <w:tcPr>
            <w:tcW w:w="5387" w:type="dxa"/>
            <w:vAlign w:val="center"/>
          </w:tcPr>
          <w:p w:rsidR="00F6275F" w:rsidRPr="007E29C3" w:rsidRDefault="00F6275F" w:rsidP="00FF6D77">
            <w:pPr>
              <w:spacing w:after="120"/>
              <w:jc w:val="left"/>
              <w:rPr>
                <w:b/>
              </w:rPr>
            </w:pPr>
            <w:r w:rsidRPr="007E29C3">
              <w:rPr>
                <w:b/>
              </w:rPr>
              <w:lastRenderedPageBreak/>
              <w:t>Вход</w:t>
            </w:r>
          </w:p>
        </w:tc>
        <w:tc>
          <w:tcPr>
            <w:tcW w:w="5386" w:type="dxa"/>
            <w:vAlign w:val="center"/>
          </w:tcPr>
          <w:p w:rsidR="00F6275F" w:rsidRPr="007E29C3" w:rsidRDefault="00F6275F" w:rsidP="00FF6D77">
            <w:pPr>
              <w:spacing w:after="120"/>
              <w:jc w:val="left"/>
              <w:rPr>
                <w:b/>
              </w:rPr>
            </w:pPr>
            <w:r w:rsidRPr="007E29C3">
              <w:rPr>
                <w:b/>
              </w:rPr>
              <w:t>Изход</w:t>
            </w:r>
          </w:p>
        </w:tc>
      </w:tr>
      <w:tr w:rsidR="00F6275F" w:rsidRPr="00E30FBA" w:rsidTr="001F0656">
        <w:tc>
          <w:tcPr>
            <w:tcW w:w="5387" w:type="dxa"/>
          </w:tcPr>
          <w:p w:rsidR="00DD5C0E" w:rsidRPr="00DD5C0E" w:rsidRDefault="00DD5C0E" w:rsidP="00DD5C0E">
            <w:pPr>
              <w:spacing w:after="120"/>
              <w:jc w:val="left"/>
              <w:rPr>
                <w:rStyle w:val="Code"/>
                <w:lang w:val="bg-BG"/>
              </w:rPr>
            </w:pPr>
            <w:r w:rsidRPr="00DD5C0E">
              <w:rPr>
                <w:rStyle w:val="Code"/>
                <w:lang w:val="bg-BG"/>
              </w:rPr>
              <w:t>812</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90</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51</w:t>
            </w:r>
          </w:p>
          <w:p w:rsidR="00DD5C0E" w:rsidRPr="00DD5C0E" w:rsidRDefault="00DD5C0E" w:rsidP="00DD5C0E">
            <w:pPr>
              <w:spacing w:after="120"/>
              <w:jc w:val="left"/>
              <w:rPr>
                <w:rStyle w:val="Code"/>
                <w:lang w:val="bg-BG"/>
              </w:rPr>
            </w:pPr>
            <w:r w:rsidRPr="00DD5C0E">
              <w:rPr>
                <w:rStyle w:val="Code"/>
                <w:lang w:val="bg-BG"/>
              </w:rPr>
              <w:t>countof 74</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88</w:t>
            </w:r>
          </w:p>
          <w:p w:rsidR="00DD5C0E" w:rsidRPr="00DD5C0E" w:rsidRDefault="00DD5C0E" w:rsidP="00DD5C0E">
            <w:pPr>
              <w:spacing w:after="120"/>
              <w:jc w:val="left"/>
              <w:rPr>
                <w:rStyle w:val="Code"/>
                <w:lang w:val="bg-BG"/>
              </w:rPr>
            </w:pPr>
            <w:r w:rsidRPr="00DD5C0E">
              <w:rPr>
                <w:rStyle w:val="Code"/>
                <w:lang w:val="bg-BG"/>
              </w:rPr>
              <w:t>countof 87</w:t>
            </w:r>
          </w:p>
          <w:p w:rsidR="00DD5C0E" w:rsidRPr="00DD5C0E" w:rsidRDefault="00DD5C0E" w:rsidP="00DD5C0E">
            <w:pPr>
              <w:spacing w:after="120"/>
              <w:jc w:val="left"/>
              <w:rPr>
                <w:rStyle w:val="Code"/>
                <w:lang w:val="bg-BG"/>
              </w:rPr>
            </w:pPr>
            <w:r w:rsidRPr="00DD5C0E">
              <w:rPr>
                <w:rStyle w:val="Code"/>
                <w:lang w:val="bg-BG"/>
              </w:rPr>
              <w:t>remove 0</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88</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72</w:t>
            </w:r>
          </w:p>
          <w:p w:rsidR="00DD5C0E" w:rsidRPr="00DD5C0E" w:rsidRDefault="00DD5C0E" w:rsidP="00DD5C0E">
            <w:pPr>
              <w:spacing w:after="120"/>
              <w:jc w:val="left"/>
              <w:rPr>
                <w:rStyle w:val="Code"/>
                <w:lang w:val="bg-BG"/>
              </w:rPr>
            </w:pPr>
            <w:r w:rsidRPr="00DD5C0E">
              <w:rPr>
                <w:rStyle w:val="Code"/>
                <w:lang w:val="bg-BG"/>
              </w:rPr>
              <w:t>countof 39</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22</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14</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41</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lastRenderedPageBreak/>
              <w:t>countof 18</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add 35</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countof 19</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1</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 12</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countof 74</w:t>
            </w:r>
          </w:p>
          <w:p w:rsidR="00DD5C0E" w:rsidRPr="00DD5C0E" w:rsidRDefault="00DD5C0E" w:rsidP="00DD5C0E">
            <w:pPr>
              <w:spacing w:after="120"/>
              <w:jc w:val="left"/>
              <w:rPr>
                <w:rStyle w:val="Code"/>
                <w:lang w:val="bg-BG"/>
              </w:rPr>
            </w:pPr>
            <w:r w:rsidRPr="00DD5C0E">
              <w:rPr>
                <w:rStyle w:val="Code"/>
                <w:lang w:val="bg-BG"/>
              </w:rPr>
              <w:t>add 14</w:t>
            </w:r>
          </w:p>
          <w:p w:rsidR="00DD5C0E" w:rsidRPr="00DD5C0E" w:rsidRDefault="00DD5C0E" w:rsidP="00DD5C0E">
            <w:pPr>
              <w:spacing w:after="120"/>
              <w:jc w:val="left"/>
              <w:rPr>
                <w:rStyle w:val="Code"/>
                <w:lang w:val="bg-BG"/>
              </w:rPr>
            </w:pPr>
            <w:r w:rsidRPr="00DD5C0E">
              <w:rPr>
                <w:rStyle w:val="Code"/>
                <w:lang w:val="bg-BG"/>
              </w:rPr>
              <w:t>remove 91</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28</w:t>
            </w:r>
          </w:p>
          <w:p w:rsidR="00DD5C0E" w:rsidRPr="00DD5C0E" w:rsidRDefault="00DD5C0E" w:rsidP="00DD5C0E">
            <w:pPr>
              <w:spacing w:after="120"/>
              <w:jc w:val="left"/>
              <w:rPr>
                <w:rStyle w:val="Code"/>
                <w:lang w:val="bg-BG"/>
              </w:rPr>
            </w:pPr>
            <w:r w:rsidRPr="00DD5C0E">
              <w:rPr>
                <w:rStyle w:val="Code"/>
                <w:lang w:val="bg-BG"/>
              </w:rPr>
              <w:t>add 69</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37</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79</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57</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46</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92</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lastRenderedPageBreak/>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 49</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73</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25</w:t>
            </w:r>
          </w:p>
          <w:p w:rsidR="00DD5C0E" w:rsidRPr="00DD5C0E" w:rsidRDefault="00DD5C0E" w:rsidP="00DD5C0E">
            <w:pPr>
              <w:spacing w:after="120"/>
              <w:jc w:val="left"/>
              <w:rPr>
                <w:rStyle w:val="Code"/>
                <w:lang w:val="bg-BG"/>
              </w:rPr>
            </w:pPr>
            <w:r w:rsidRPr="00DD5C0E">
              <w:rPr>
                <w:rStyle w:val="Code"/>
                <w:lang w:val="bg-BG"/>
              </w:rPr>
              <w:t>remove 4</w:t>
            </w:r>
          </w:p>
          <w:p w:rsidR="00DD5C0E" w:rsidRPr="00DD5C0E" w:rsidRDefault="00DD5C0E" w:rsidP="00DD5C0E">
            <w:pPr>
              <w:spacing w:after="120"/>
              <w:jc w:val="left"/>
              <w:rPr>
                <w:rStyle w:val="Code"/>
                <w:lang w:val="bg-BG"/>
              </w:rPr>
            </w:pPr>
            <w:r w:rsidRPr="00DD5C0E">
              <w:rPr>
                <w:rStyle w:val="Code"/>
                <w:lang w:val="bg-BG"/>
              </w:rPr>
              <w:t>countof 31</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96</w:t>
            </w:r>
          </w:p>
          <w:p w:rsidR="00DD5C0E" w:rsidRPr="00DD5C0E" w:rsidRDefault="00DD5C0E" w:rsidP="00DD5C0E">
            <w:pPr>
              <w:spacing w:after="120"/>
              <w:jc w:val="left"/>
              <w:rPr>
                <w:rStyle w:val="Code"/>
                <w:lang w:val="bg-BG"/>
              </w:rPr>
            </w:pPr>
            <w:r w:rsidRPr="00DD5C0E">
              <w:rPr>
                <w:rStyle w:val="Code"/>
                <w:lang w:val="bg-BG"/>
              </w:rPr>
              <w:t>add 50</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 67</w:t>
            </w:r>
          </w:p>
          <w:p w:rsidR="00DD5C0E" w:rsidRPr="00DD5C0E" w:rsidRDefault="00DD5C0E" w:rsidP="00DD5C0E">
            <w:pPr>
              <w:spacing w:after="120"/>
              <w:jc w:val="left"/>
              <w:rPr>
                <w:rStyle w:val="Code"/>
                <w:lang w:val="bg-BG"/>
              </w:rPr>
            </w:pPr>
            <w:r w:rsidRPr="00DD5C0E">
              <w:rPr>
                <w:rStyle w:val="Code"/>
                <w:lang w:val="bg-BG"/>
              </w:rPr>
              <w:t>add 10</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 93</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 0</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add 1</w:t>
            </w:r>
          </w:p>
          <w:p w:rsidR="00DD5C0E" w:rsidRPr="00DD5C0E" w:rsidRDefault="00DD5C0E" w:rsidP="00DD5C0E">
            <w:pPr>
              <w:spacing w:after="120"/>
              <w:jc w:val="left"/>
              <w:rPr>
                <w:rStyle w:val="Code"/>
                <w:lang w:val="bg-BG"/>
              </w:rPr>
            </w:pPr>
            <w:r w:rsidRPr="00DD5C0E">
              <w:rPr>
                <w:rStyle w:val="Code"/>
                <w:lang w:val="bg-BG"/>
              </w:rPr>
              <w:t>countof 97</w:t>
            </w:r>
          </w:p>
          <w:p w:rsidR="00DD5C0E" w:rsidRPr="00DD5C0E" w:rsidRDefault="00DD5C0E" w:rsidP="00DD5C0E">
            <w:pPr>
              <w:spacing w:after="120"/>
              <w:jc w:val="left"/>
              <w:rPr>
                <w:rStyle w:val="Code"/>
                <w:lang w:val="bg-BG"/>
              </w:rPr>
            </w:pPr>
            <w:r w:rsidRPr="00DD5C0E">
              <w:rPr>
                <w:rStyle w:val="Code"/>
                <w:lang w:val="bg-BG"/>
              </w:rPr>
              <w:t>remove 22</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46</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countof 60</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 41</w:t>
            </w:r>
          </w:p>
          <w:p w:rsidR="00DD5C0E" w:rsidRPr="00DD5C0E" w:rsidRDefault="00DD5C0E" w:rsidP="00DD5C0E">
            <w:pPr>
              <w:spacing w:after="120"/>
              <w:jc w:val="left"/>
              <w:rPr>
                <w:rStyle w:val="Code"/>
                <w:lang w:val="bg-BG"/>
              </w:rPr>
            </w:pPr>
            <w:r w:rsidRPr="00DD5C0E">
              <w:rPr>
                <w:rStyle w:val="Code"/>
                <w:lang w:val="bg-BG"/>
              </w:rPr>
              <w:lastRenderedPageBreak/>
              <w:t>countof 32</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 59</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63</w:t>
            </w:r>
          </w:p>
          <w:p w:rsidR="00DD5C0E" w:rsidRPr="00DD5C0E" w:rsidRDefault="00DD5C0E" w:rsidP="00DD5C0E">
            <w:pPr>
              <w:spacing w:after="120"/>
              <w:jc w:val="left"/>
              <w:rPr>
                <w:rStyle w:val="Code"/>
                <w:lang w:val="bg-BG"/>
              </w:rPr>
            </w:pPr>
            <w:r w:rsidRPr="00DD5C0E">
              <w:rPr>
                <w:rStyle w:val="Code"/>
                <w:lang w:val="bg-BG"/>
              </w:rPr>
              <w:t>remove 31</w:t>
            </w:r>
          </w:p>
          <w:p w:rsidR="00DD5C0E" w:rsidRPr="00DD5C0E" w:rsidRDefault="00DD5C0E" w:rsidP="00DD5C0E">
            <w:pPr>
              <w:spacing w:after="120"/>
              <w:jc w:val="left"/>
              <w:rPr>
                <w:rStyle w:val="Code"/>
                <w:lang w:val="bg-BG"/>
              </w:rPr>
            </w:pPr>
            <w:r w:rsidRPr="00DD5C0E">
              <w:rPr>
                <w:rStyle w:val="Code"/>
                <w:lang w:val="bg-BG"/>
              </w:rPr>
              <w:t>add 4</w:t>
            </w:r>
          </w:p>
          <w:p w:rsidR="00DD5C0E" w:rsidRPr="00DD5C0E" w:rsidRDefault="00DD5C0E" w:rsidP="00DD5C0E">
            <w:pPr>
              <w:spacing w:after="120"/>
              <w:jc w:val="left"/>
              <w:rPr>
                <w:rStyle w:val="Code"/>
                <w:lang w:val="bg-BG"/>
              </w:rPr>
            </w:pPr>
            <w:r w:rsidRPr="00DD5C0E">
              <w:rPr>
                <w:rStyle w:val="Code"/>
                <w:lang w:val="bg-BG"/>
              </w:rPr>
              <w:t>remove 21</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62</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12</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33</w:t>
            </w:r>
          </w:p>
          <w:p w:rsidR="00DD5C0E" w:rsidRPr="00DD5C0E" w:rsidRDefault="00DD5C0E" w:rsidP="00DD5C0E">
            <w:pPr>
              <w:spacing w:after="120"/>
              <w:jc w:val="left"/>
              <w:rPr>
                <w:rStyle w:val="Code"/>
                <w:lang w:val="bg-BG"/>
              </w:rPr>
            </w:pPr>
            <w:r w:rsidRPr="00DD5C0E">
              <w:rPr>
                <w:rStyle w:val="Code"/>
                <w:lang w:val="bg-BG"/>
              </w:rPr>
              <w:t>countof 59</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48</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25</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58</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 22</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46</w:t>
            </w:r>
          </w:p>
          <w:p w:rsidR="00DD5C0E" w:rsidRPr="00DD5C0E" w:rsidRDefault="00DD5C0E" w:rsidP="00DD5C0E">
            <w:pPr>
              <w:spacing w:after="120"/>
              <w:jc w:val="left"/>
              <w:rPr>
                <w:rStyle w:val="Code"/>
                <w:lang w:val="bg-BG"/>
              </w:rPr>
            </w:pPr>
            <w:r w:rsidRPr="00DD5C0E">
              <w:rPr>
                <w:rStyle w:val="Code"/>
                <w:lang w:val="bg-BG"/>
              </w:rPr>
              <w:t>remove 68</w:t>
            </w:r>
          </w:p>
          <w:p w:rsidR="00DD5C0E" w:rsidRPr="00DD5C0E" w:rsidRDefault="00DD5C0E" w:rsidP="00DD5C0E">
            <w:pPr>
              <w:spacing w:after="120"/>
              <w:jc w:val="left"/>
              <w:rPr>
                <w:rStyle w:val="Code"/>
                <w:lang w:val="bg-BG"/>
              </w:rPr>
            </w:pPr>
            <w:r w:rsidRPr="00DD5C0E">
              <w:rPr>
                <w:rStyle w:val="Code"/>
                <w:lang w:val="bg-BG"/>
              </w:rPr>
              <w:t>countof 46</w:t>
            </w:r>
          </w:p>
          <w:p w:rsidR="00DD5C0E" w:rsidRPr="00DD5C0E" w:rsidRDefault="00DD5C0E" w:rsidP="00DD5C0E">
            <w:pPr>
              <w:spacing w:after="120"/>
              <w:jc w:val="left"/>
              <w:rPr>
                <w:rStyle w:val="Code"/>
                <w:lang w:val="bg-BG"/>
              </w:rPr>
            </w:pPr>
            <w:r w:rsidRPr="00DD5C0E">
              <w:rPr>
                <w:rStyle w:val="Code"/>
                <w:lang w:val="bg-BG"/>
              </w:rPr>
              <w:lastRenderedPageBreak/>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30</w:t>
            </w:r>
          </w:p>
          <w:p w:rsidR="00DD5C0E" w:rsidRPr="00DD5C0E" w:rsidRDefault="00DD5C0E" w:rsidP="00DD5C0E">
            <w:pPr>
              <w:spacing w:after="120"/>
              <w:jc w:val="left"/>
              <w:rPr>
                <w:rStyle w:val="Code"/>
                <w:lang w:val="bg-BG"/>
              </w:rPr>
            </w:pPr>
            <w:r w:rsidRPr="00DD5C0E">
              <w:rPr>
                <w:rStyle w:val="Code"/>
                <w:lang w:val="bg-BG"/>
              </w:rPr>
              <w:t>countof 72</w:t>
            </w:r>
          </w:p>
          <w:p w:rsidR="00DD5C0E" w:rsidRPr="00DD5C0E" w:rsidRDefault="00DD5C0E" w:rsidP="00DD5C0E">
            <w:pPr>
              <w:spacing w:after="120"/>
              <w:jc w:val="left"/>
              <w:rPr>
                <w:rStyle w:val="Code"/>
                <w:lang w:val="bg-BG"/>
              </w:rPr>
            </w:pPr>
            <w:r w:rsidRPr="00DD5C0E">
              <w:rPr>
                <w:rStyle w:val="Code"/>
                <w:lang w:val="bg-BG"/>
              </w:rPr>
              <w:t>countof 22</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96</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74</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33</w:t>
            </w:r>
          </w:p>
          <w:p w:rsidR="00DD5C0E" w:rsidRPr="00DD5C0E" w:rsidRDefault="00DD5C0E" w:rsidP="00DD5C0E">
            <w:pPr>
              <w:spacing w:after="120"/>
              <w:jc w:val="left"/>
              <w:rPr>
                <w:rStyle w:val="Code"/>
                <w:lang w:val="bg-BG"/>
              </w:rPr>
            </w:pPr>
            <w:r w:rsidRPr="00DD5C0E">
              <w:rPr>
                <w:rStyle w:val="Code"/>
                <w:lang w:val="bg-BG"/>
              </w:rPr>
              <w:t>remove 32</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 58</w:t>
            </w:r>
          </w:p>
          <w:p w:rsidR="00DD5C0E" w:rsidRPr="00DD5C0E" w:rsidRDefault="00DD5C0E" w:rsidP="00DD5C0E">
            <w:pPr>
              <w:spacing w:after="120"/>
              <w:jc w:val="left"/>
              <w:rPr>
                <w:rStyle w:val="Code"/>
                <w:lang w:val="bg-BG"/>
              </w:rPr>
            </w:pPr>
            <w:r w:rsidRPr="00DD5C0E">
              <w:rPr>
                <w:rStyle w:val="Code"/>
                <w:lang w:val="bg-BG"/>
              </w:rPr>
              <w:t>add 90</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add 92</w:t>
            </w:r>
          </w:p>
          <w:p w:rsidR="00DD5C0E" w:rsidRPr="00DD5C0E" w:rsidRDefault="00DD5C0E" w:rsidP="00DD5C0E">
            <w:pPr>
              <w:spacing w:after="120"/>
              <w:jc w:val="left"/>
              <w:rPr>
                <w:rStyle w:val="Code"/>
                <w:lang w:val="bg-BG"/>
              </w:rPr>
            </w:pPr>
            <w:r w:rsidRPr="00DD5C0E">
              <w:rPr>
                <w:rStyle w:val="Code"/>
                <w:lang w:val="bg-BG"/>
              </w:rPr>
              <w:t>add 95</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83</w:t>
            </w:r>
          </w:p>
          <w:p w:rsidR="00DD5C0E" w:rsidRPr="00DD5C0E" w:rsidRDefault="00DD5C0E" w:rsidP="00DD5C0E">
            <w:pPr>
              <w:spacing w:after="120"/>
              <w:jc w:val="left"/>
              <w:rPr>
                <w:rStyle w:val="Code"/>
                <w:lang w:val="bg-BG"/>
              </w:rPr>
            </w:pPr>
            <w:r w:rsidRPr="00DD5C0E">
              <w:rPr>
                <w:rStyle w:val="Code"/>
                <w:lang w:val="bg-BG"/>
              </w:rPr>
              <w:t>add 99</w:t>
            </w:r>
          </w:p>
          <w:p w:rsidR="00DD5C0E" w:rsidRPr="00DD5C0E" w:rsidRDefault="00DD5C0E" w:rsidP="00DD5C0E">
            <w:pPr>
              <w:spacing w:after="120"/>
              <w:jc w:val="left"/>
              <w:rPr>
                <w:rStyle w:val="Code"/>
                <w:lang w:val="bg-BG"/>
              </w:rPr>
            </w:pPr>
            <w:r w:rsidRPr="00DD5C0E">
              <w:rPr>
                <w:rStyle w:val="Code"/>
                <w:lang w:val="bg-BG"/>
              </w:rPr>
              <w:t>add 50</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48</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lastRenderedPageBreak/>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add 16</w:t>
            </w:r>
          </w:p>
          <w:p w:rsidR="00DD5C0E" w:rsidRPr="00DD5C0E" w:rsidRDefault="00DD5C0E" w:rsidP="00DD5C0E">
            <w:pPr>
              <w:spacing w:after="120"/>
              <w:jc w:val="left"/>
              <w:rPr>
                <w:rStyle w:val="Code"/>
                <w:lang w:val="bg-BG"/>
              </w:rPr>
            </w:pPr>
            <w:r w:rsidRPr="00DD5C0E">
              <w:rPr>
                <w:rStyle w:val="Code"/>
                <w:lang w:val="bg-BG"/>
              </w:rPr>
              <w:t>countof 77</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73</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 3</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49</w:t>
            </w:r>
          </w:p>
          <w:p w:rsidR="00DD5C0E" w:rsidRPr="00DD5C0E" w:rsidRDefault="00DD5C0E" w:rsidP="00DD5C0E">
            <w:pPr>
              <w:spacing w:after="120"/>
              <w:jc w:val="left"/>
              <w:rPr>
                <w:rStyle w:val="Code"/>
                <w:lang w:val="bg-BG"/>
              </w:rPr>
            </w:pPr>
            <w:r w:rsidRPr="00DD5C0E">
              <w:rPr>
                <w:rStyle w:val="Code"/>
                <w:lang w:val="bg-BG"/>
              </w:rPr>
              <w:t>remove 48</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22</w:t>
            </w:r>
          </w:p>
          <w:p w:rsidR="00DD5C0E" w:rsidRPr="00DD5C0E" w:rsidRDefault="00DD5C0E" w:rsidP="00DD5C0E">
            <w:pPr>
              <w:spacing w:after="120"/>
              <w:jc w:val="left"/>
              <w:rPr>
                <w:rStyle w:val="Code"/>
                <w:lang w:val="bg-BG"/>
              </w:rPr>
            </w:pPr>
            <w:r w:rsidRPr="00DD5C0E">
              <w:rPr>
                <w:rStyle w:val="Code"/>
                <w:lang w:val="bg-BG"/>
              </w:rPr>
              <w:t>remove 80</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 13</w:t>
            </w:r>
          </w:p>
          <w:p w:rsidR="00DD5C0E" w:rsidRPr="00DD5C0E" w:rsidRDefault="00DD5C0E" w:rsidP="00DD5C0E">
            <w:pPr>
              <w:spacing w:after="120"/>
              <w:jc w:val="left"/>
              <w:rPr>
                <w:rStyle w:val="Code"/>
                <w:lang w:val="bg-BG"/>
              </w:rPr>
            </w:pPr>
            <w:r w:rsidRPr="00DD5C0E">
              <w:rPr>
                <w:rStyle w:val="Code"/>
                <w:lang w:val="bg-BG"/>
              </w:rPr>
              <w:t>add 11</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add 67</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42</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65</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0</w:t>
            </w:r>
          </w:p>
          <w:p w:rsidR="00DD5C0E" w:rsidRPr="00DD5C0E" w:rsidRDefault="00DD5C0E" w:rsidP="00DD5C0E">
            <w:pPr>
              <w:spacing w:after="120"/>
              <w:jc w:val="left"/>
              <w:rPr>
                <w:rStyle w:val="Code"/>
                <w:lang w:val="bg-BG"/>
              </w:rPr>
            </w:pPr>
            <w:r w:rsidRPr="00DD5C0E">
              <w:rPr>
                <w:rStyle w:val="Code"/>
                <w:lang w:val="bg-BG"/>
              </w:rPr>
              <w:t>add 52</w:t>
            </w:r>
          </w:p>
          <w:p w:rsidR="00DD5C0E" w:rsidRPr="00DD5C0E" w:rsidRDefault="00DD5C0E" w:rsidP="00DD5C0E">
            <w:pPr>
              <w:spacing w:after="120"/>
              <w:jc w:val="left"/>
              <w:rPr>
                <w:rStyle w:val="Code"/>
                <w:lang w:val="bg-BG"/>
              </w:rPr>
            </w:pPr>
            <w:r w:rsidRPr="00DD5C0E">
              <w:rPr>
                <w:rStyle w:val="Code"/>
                <w:lang w:val="bg-BG"/>
              </w:rPr>
              <w:lastRenderedPageBreak/>
              <w:t>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 32</w:t>
            </w:r>
          </w:p>
          <w:p w:rsidR="00DD5C0E" w:rsidRPr="00DD5C0E" w:rsidRDefault="00DD5C0E" w:rsidP="00DD5C0E">
            <w:pPr>
              <w:spacing w:after="120"/>
              <w:jc w:val="left"/>
              <w:rPr>
                <w:rStyle w:val="Code"/>
                <w:lang w:val="bg-BG"/>
              </w:rPr>
            </w:pPr>
            <w:r w:rsidRPr="00DD5C0E">
              <w:rPr>
                <w:rStyle w:val="Code"/>
                <w:lang w:val="bg-BG"/>
              </w:rPr>
              <w:t>add 98</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82</w:t>
            </w:r>
          </w:p>
          <w:p w:rsidR="00DD5C0E" w:rsidRPr="00DD5C0E" w:rsidRDefault="00DD5C0E" w:rsidP="00DD5C0E">
            <w:pPr>
              <w:spacing w:after="120"/>
              <w:jc w:val="left"/>
              <w:rPr>
                <w:rStyle w:val="Code"/>
                <w:lang w:val="bg-BG"/>
              </w:rPr>
            </w:pPr>
            <w:r w:rsidRPr="00DD5C0E">
              <w:rPr>
                <w:rStyle w:val="Code"/>
                <w:lang w:val="bg-BG"/>
              </w:rPr>
              <w:t>remove 26</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1</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5</w:t>
            </w:r>
          </w:p>
          <w:p w:rsidR="00DD5C0E" w:rsidRPr="00DD5C0E" w:rsidRDefault="00DD5C0E" w:rsidP="00DD5C0E">
            <w:pPr>
              <w:spacing w:after="120"/>
              <w:jc w:val="left"/>
              <w:rPr>
                <w:rStyle w:val="Code"/>
                <w:lang w:val="bg-BG"/>
              </w:rPr>
            </w:pPr>
            <w:r w:rsidRPr="00DD5C0E">
              <w:rPr>
                <w:rStyle w:val="Code"/>
                <w:lang w:val="bg-BG"/>
              </w:rPr>
              <w:t>remove 90</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 30</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44</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62</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29</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90</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36</w:t>
            </w:r>
          </w:p>
          <w:p w:rsidR="00DD5C0E" w:rsidRPr="00DD5C0E" w:rsidRDefault="00DD5C0E" w:rsidP="00DD5C0E">
            <w:pPr>
              <w:spacing w:after="120"/>
              <w:jc w:val="left"/>
              <w:rPr>
                <w:rStyle w:val="Code"/>
                <w:lang w:val="bg-BG"/>
              </w:rPr>
            </w:pPr>
            <w:r w:rsidRPr="00DD5C0E">
              <w:rPr>
                <w:rStyle w:val="Code"/>
                <w:lang w:val="bg-BG"/>
              </w:rPr>
              <w:t>add 28</w:t>
            </w:r>
          </w:p>
          <w:p w:rsidR="00DD5C0E" w:rsidRPr="00DD5C0E" w:rsidRDefault="00DD5C0E" w:rsidP="00DD5C0E">
            <w:pPr>
              <w:spacing w:after="120"/>
              <w:jc w:val="left"/>
              <w:rPr>
                <w:rStyle w:val="Code"/>
                <w:lang w:val="bg-BG"/>
              </w:rPr>
            </w:pPr>
            <w:r w:rsidRPr="00DD5C0E">
              <w:rPr>
                <w:rStyle w:val="Code"/>
                <w:lang w:val="bg-BG"/>
              </w:rPr>
              <w:lastRenderedPageBreak/>
              <w:t>remove 74</w:t>
            </w:r>
          </w:p>
          <w:p w:rsidR="00DD5C0E" w:rsidRPr="00DD5C0E" w:rsidRDefault="00DD5C0E" w:rsidP="00DD5C0E">
            <w:pPr>
              <w:spacing w:after="120"/>
              <w:jc w:val="left"/>
              <w:rPr>
                <w:rStyle w:val="Code"/>
                <w:lang w:val="bg-BG"/>
              </w:rPr>
            </w:pPr>
            <w:r w:rsidRPr="00DD5C0E">
              <w:rPr>
                <w:rStyle w:val="Code"/>
                <w:lang w:val="bg-BG"/>
              </w:rPr>
              <w:t>add 93</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88</w:t>
            </w:r>
          </w:p>
          <w:p w:rsidR="00DD5C0E" w:rsidRPr="00DD5C0E" w:rsidRDefault="00DD5C0E" w:rsidP="00DD5C0E">
            <w:pPr>
              <w:spacing w:after="120"/>
              <w:jc w:val="left"/>
              <w:rPr>
                <w:rStyle w:val="Code"/>
                <w:lang w:val="bg-BG"/>
              </w:rPr>
            </w:pPr>
            <w:r w:rsidRPr="00DD5C0E">
              <w:rPr>
                <w:rStyle w:val="Code"/>
                <w:lang w:val="bg-BG"/>
              </w:rPr>
              <w:t>countof 97</w:t>
            </w:r>
          </w:p>
          <w:p w:rsidR="00DD5C0E" w:rsidRPr="00DD5C0E" w:rsidRDefault="00DD5C0E" w:rsidP="00DD5C0E">
            <w:pPr>
              <w:spacing w:after="120"/>
              <w:jc w:val="left"/>
              <w:rPr>
                <w:rStyle w:val="Code"/>
                <w:lang w:val="bg-BG"/>
              </w:rPr>
            </w:pPr>
            <w:r w:rsidRPr="00DD5C0E">
              <w:rPr>
                <w:rStyle w:val="Code"/>
                <w:lang w:val="bg-BG"/>
              </w:rPr>
              <w:t>remove 26</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97</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39</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76</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add 38</w:t>
            </w:r>
          </w:p>
          <w:p w:rsidR="00DD5C0E" w:rsidRPr="00DD5C0E" w:rsidRDefault="00DD5C0E" w:rsidP="00DD5C0E">
            <w:pPr>
              <w:spacing w:after="120"/>
              <w:jc w:val="left"/>
              <w:rPr>
                <w:rStyle w:val="Code"/>
                <w:lang w:val="bg-BG"/>
              </w:rPr>
            </w:pPr>
            <w:r w:rsidRPr="00DD5C0E">
              <w:rPr>
                <w:rStyle w:val="Code"/>
                <w:lang w:val="bg-BG"/>
              </w:rPr>
              <w:t>countof 24</w:t>
            </w:r>
          </w:p>
          <w:p w:rsidR="00DD5C0E" w:rsidRPr="00DD5C0E" w:rsidRDefault="00DD5C0E" w:rsidP="00DD5C0E">
            <w:pPr>
              <w:spacing w:after="120"/>
              <w:jc w:val="left"/>
              <w:rPr>
                <w:rStyle w:val="Code"/>
                <w:lang w:val="bg-BG"/>
              </w:rPr>
            </w:pPr>
            <w:r w:rsidRPr="00DD5C0E">
              <w:rPr>
                <w:rStyle w:val="Code"/>
                <w:lang w:val="bg-BG"/>
              </w:rPr>
              <w:t>add 97</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 20</w:t>
            </w:r>
          </w:p>
          <w:p w:rsidR="00DD5C0E" w:rsidRPr="00DD5C0E" w:rsidRDefault="00DD5C0E" w:rsidP="00DD5C0E">
            <w:pPr>
              <w:spacing w:after="120"/>
              <w:jc w:val="left"/>
              <w:rPr>
                <w:rStyle w:val="Code"/>
                <w:lang w:val="bg-BG"/>
              </w:rPr>
            </w:pPr>
            <w:r w:rsidRPr="00DD5C0E">
              <w:rPr>
                <w:rStyle w:val="Code"/>
                <w:lang w:val="bg-BG"/>
              </w:rPr>
              <w:t>countof 1</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65</w:t>
            </w:r>
          </w:p>
          <w:p w:rsidR="00DD5C0E" w:rsidRPr="00DD5C0E" w:rsidRDefault="00DD5C0E" w:rsidP="00DD5C0E">
            <w:pPr>
              <w:spacing w:after="120"/>
              <w:jc w:val="left"/>
              <w:rPr>
                <w:rStyle w:val="Code"/>
                <w:lang w:val="bg-BG"/>
              </w:rPr>
            </w:pPr>
            <w:r w:rsidRPr="00DD5C0E">
              <w:rPr>
                <w:rStyle w:val="Code"/>
                <w:lang w:val="bg-BG"/>
              </w:rPr>
              <w:t>remove 53</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 43</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56</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 24</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5</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2</w:t>
            </w:r>
          </w:p>
          <w:p w:rsidR="00DD5C0E" w:rsidRPr="00DD5C0E" w:rsidRDefault="00DD5C0E" w:rsidP="00DD5C0E">
            <w:pPr>
              <w:spacing w:after="120"/>
              <w:jc w:val="left"/>
              <w:rPr>
                <w:rStyle w:val="Code"/>
                <w:lang w:val="bg-BG"/>
              </w:rPr>
            </w:pPr>
            <w:r w:rsidRPr="00DD5C0E">
              <w:rPr>
                <w:rStyle w:val="Code"/>
                <w:lang w:val="bg-BG"/>
              </w:rPr>
              <w:lastRenderedPageBreak/>
              <w:t>add 6</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61</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92</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44</w:t>
            </w:r>
          </w:p>
          <w:p w:rsidR="00DD5C0E" w:rsidRPr="00DD5C0E" w:rsidRDefault="00DD5C0E" w:rsidP="00DD5C0E">
            <w:pPr>
              <w:spacing w:after="120"/>
              <w:jc w:val="left"/>
              <w:rPr>
                <w:rStyle w:val="Code"/>
                <w:lang w:val="bg-BG"/>
              </w:rPr>
            </w:pPr>
            <w:r w:rsidRPr="00DD5C0E">
              <w:rPr>
                <w:rStyle w:val="Code"/>
                <w:lang w:val="bg-BG"/>
              </w:rPr>
              <w:t>add 40</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68</w:t>
            </w:r>
          </w:p>
          <w:p w:rsidR="00DD5C0E" w:rsidRPr="00DD5C0E" w:rsidRDefault="00DD5C0E" w:rsidP="00DD5C0E">
            <w:pPr>
              <w:spacing w:after="120"/>
              <w:jc w:val="left"/>
              <w:rPr>
                <w:rStyle w:val="Code"/>
                <w:lang w:val="bg-BG"/>
              </w:rPr>
            </w:pPr>
            <w:r w:rsidRPr="00DD5C0E">
              <w:rPr>
                <w:rStyle w:val="Code"/>
                <w:lang w:val="bg-BG"/>
              </w:rPr>
              <w:t>countof 35</w:t>
            </w:r>
          </w:p>
          <w:p w:rsidR="00DD5C0E" w:rsidRPr="00DD5C0E" w:rsidRDefault="00DD5C0E" w:rsidP="00DD5C0E">
            <w:pPr>
              <w:spacing w:after="120"/>
              <w:jc w:val="left"/>
              <w:rPr>
                <w:rStyle w:val="Code"/>
                <w:lang w:val="bg-BG"/>
              </w:rPr>
            </w:pPr>
            <w:r w:rsidRPr="00DD5C0E">
              <w:rPr>
                <w:rStyle w:val="Code"/>
                <w:lang w:val="bg-BG"/>
              </w:rPr>
              <w:t>countof 34</w:t>
            </w:r>
          </w:p>
          <w:p w:rsidR="00DD5C0E" w:rsidRPr="00DD5C0E" w:rsidRDefault="00DD5C0E" w:rsidP="00DD5C0E">
            <w:pPr>
              <w:spacing w:after="120"/>
              <w:jc w:val="left"/>
              <w:rPr>
                <w:rStyle w:val="Code"/>
                <w:lang w:val="bg-BG"/>
              </w:rPr>
            </w:pPr>
            <w:r w:rsidRPr="00DD5C0E">
              <w:rPr>
                <w:rStyle w:val="Code"/>
                <w:lang w:val="bg-BG"/>
              </w:rPr>
              <w:t>countof 93</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30</w:t>
            </w:r>
          </w:p>
          <w:p w:rsidR="00DD5C0E" w:rsidRPr="00DD5C0E" w:rsidRDefault="00DD5C0E" w:rsidP="00DD5C0E">
            <w:pPr>
              <w:spacing w:after="120"/>
              <w:jc w:val="left"/>
              <w:rPr>
                <w:rStyle w:val="Code"/>
                <w:lang w:val="bg-BG"/>
              </w:rPr>
            </w:pPr>
            <w:r w:rsidRPr="00DD5C0E">
              <w:rPr>
                <w:rStyle w:val="Code"/>
                <w:lang w:val="bg-BG"/>
              </w:rPr>
              <w:t>add 67</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72</w:t>
            </w:r>
          </w:p>
          <w:p w:rsidR="00DD5C0E" w:rsidRPr="00DD5C0E" w:rsidRDefault="00DD5C0E" w:rsidP="00DD5C0E">
            <w:pPr>
              <w:spacing w:after="120"/>
              <w:jc w:val="left"/>
              <w:rPr>
                <w:rStyle w:val="Code"/>
                <w:lang w:val="bg-BG"/>
              </w:rPr>
            </w:pPr>
            <w:r w:rsidRPr="00DD5C0E">
              <w:rPr>
                <w:rStyle w:val="Code"/>
                <w:lang w:val="bg-BG"/>
              </w:rPr>
              <w:t>remove 40</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 53</w:t>
            </w:r>
          </w:p>
          <w:p w:rsidR="00DD5C0E" w:rsidRPr="00DD5C0E" w:rsidRDefault="00DD5C0E" w:rsidP="00DD5C0E">
            <w:pPr>
              <w:spacing w:after="120"/>
              <w:jc w:val="left"/>
              <w:rPr>
                <w:rStyle w:val="Code"/>
                <w:lang w:val="bg-BG"/>
              </w:rPr>
            </w:pPr>
            <w:r w:rsidRPr="00DD5C0E">
              <w:rPr>
                <w:rStyle w:val="Code"/>
                <w:lang w:val="bg-BG"/>
              </w:rPr>
              <w:t>remove 22</w:t>
            </w:r>
          </w:p>
          <w:p w:rsidR="00DD5C0E" w:rsidRPr="00DD5C0E" w:rsidRDefault="00DD5C0E" w:rsidP="00DD5C0E">
            <w:pPr>
              <w:spacing w:after="120"/>
              <w:jc w:val="left"/>
              <w:rPr>
                <w:rStyle w:val="Code"/>
                <w:lang w:val="bg-BG"/>
              </w:rPr>
            </w:pPr>
            <w:r w:rsidRPr="00DD5C0E">
              <w:rPr>
                <w:rStyle w:val="Code"/>
                <w:lang w:val="bg-BG"/>
              </w:rPr>
              <w:t>add 49</w:t>
            </w:r>
          </w:p>
          <w:p w:rsidR="00DD5C0E" w:rsidRPr="00DD5C0E" w:rsidRDefault="00DD5C0E" w:rsidP="00DD5C0E">
            <w:pPr>
              <w:spacing w:after="120"/>
              <w:jc w:val="left"/>
              <w:rPr>
                <w:rStyle w:val="Code"/>
                <w:lang w:val="bg-BG"/>
              </w:rPr>
            </w:pPr>
            <w:r w:rsidRPr="00DD5C0E">
              <w:rPr>
                <w:rStyle w:val="Code"/>
                <w:lang w:val="bg-BG"/>
              </w:rPr>
              <w:t>add 11</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add 6</w:t>
            </w:r>
          </w:p>
          <w:p w:rsidR="00DD5C0E" w:rsidRPr="00DD5C0E" w:rsidRDefault="00DD5C0E" w:rsidP="00DD5C0E">
            <w:pPr>
              <w:spacing w:after="120"/>
              <w:jc w:val="left"/>
              <w:rPr>
                <w:rStyle w:val="Code"/>
                <w:lang w:val="bg-BG"/>
              </w:rPr>
            </w:pPr>
            <w:r w:rsidRPr="00DD5C0E">
              <w:rPr>
                <w:rStyle w:val="Code"/>
                <w:lang w:val="bg-BG"/>
              </w:rPr>
              <w:t>add 65</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countof 65</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29</w:t>
            </w:r>
          </w:p>
          <w:p w:rsidR="00DD5C0E" w:rsidRPr="00DD5C0E" w:rsidRDefault="00DD5C0E" w:rsidP="00DD5C0E">
            <w:pPr>
              <w:spacing w:after="120"/>
              <w:jc w:val="left"/>
              <w:rPr>
                <w:rStyle w:val="Code"/>
                <w:lang w:val="bg-BG"/>
              </w:rPr>
            </w:pPr>
            <w:r w:rsidRPr="00DD5C0E">
              <w:rPr>
                <w:rStyle w:val="Code"/>
                <w:lang w:val="bg-BG"/>
              </w:rPr>
              <w:t>add 24</w:t>
            </w:r>
          </w:p>
          <w:p w:rsidR="00DD5C0E" w:rsidRPr="00DD5C0E" w:rsidRDefault="00DD5C0E" w:rsidP="00DD5C0E">
            <w:pPr>
              <w:spacing w:after="120"/>
              <w:jc w:val="left"/>
              <w:rPr>
                <w:rStyle w:val="Code"/>
                <w:lang w:val="bg-BG"/>
              </w:rPr>
            </w:pPr>
            <w:r w:rsidRPr="00DD5C0E">
              <w:rPr>
                <w:rStyle w:val="Code"/>
                <w:lang w:val="bg-BG"/>
              </w:rPr>
              <w:t>countof 78</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lastRenderedPageBreak/>
              <w:t>countof 70</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 63</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 73</w:t>
            </w:r>
          </w:p>
          <w:p w:rsidR="00DD5C0E" w:rsidRPr="00DD5C0E" w:rsidRDefault="00DD5C0E" w:rsidP="00DD5C0E">
            <w:pPr>
              <w:spacing w:after="120"/>
              <w:jc w:val="left"/>
              <w:rPr>
                <w:rStyle w:val="Code"/>
                <w:lang w:val="bg-BG"/>
              </w:rPr>
            </w:pPr>
            <w:r w:rsidRPr="00DD5C0E">
              <w:rPr>
                <w:rStyle w:val="Code"/>
                <w:lang w:val="bg-BG"/>
              </w:rPr>
              <w:t>remove 11</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65</w:t>
            </w:r>
          </w:p>
          <w:p w:rsidR="00DD5C0E" w:rsidRPr="00DD5C0E" w:rsidRDefault="00DD5C0E" w:rsidP="00DD5C0E">
            <w:pPr>
              <w:spacing w:after="120"/>
              <w:jc w:val="left"/>
              <w:rPr>
                <w:rStyle w:val="Code"/>
                <w:lang w:val="bg-BG"/>
              </w:rPr>
            </w:pPr>
            <w:r w:rsidRPr="00DD5C0E">
              <w:rPr>
                <w:rStyle w:val="Code"/>
                <w:lang w:val="bg-BG"/>
              </w:rPr>
              <w:t>countof 22</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add 36</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4</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64</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add 66</w:t>
            </w:r>
          </w:p>
          <w:p w:rsidR="00DD5C0E" w:rsidRPr="00DD5C0E" w:rsidRDefault="00DD5C0E" w:rsidP="00DD5C0E">
            <w:pPr>
              <w:spacing w:after="120"/>
              <w:jc w:val="left"/>
              <w:rPr>
                <w:rStyle w:val="Code"/>
                <w:lang w:val="bg-BG"/>
              </w:rPr>
            </w:pPr>
            <w:r w:rsidRPr="00DD5C0E">
              <w:rPr>
                <w:rStyle w:val="Code"/>
                <w:lang w:val="bg-BG"/>
              </w:rPr>
              <w:t>remove 50</w:t>
            </w:r>
          </w:p>
          <w:p w:rsidR="00DD5C0E" w:rsidRPr="00DD5C0E" w:rsidRDefault="00DD5C0E" w:rsidP="00DD5C0E">
            <w:pPr>
              <w:spacing w:after="120"/>
              <w:jc w:val="left"/>
              <w:rPr>
                <w:rStyle w:val="Code"/>
                <w:lang w:val="bg-BG"/>
              </w:rPr>
            </w:pPr>
            <w:r w:rsidRPr="00DD5C0E">
              <w:rPr>
                <w:rStyle w:val="Code"/>
                <w:lang w:val="bg-BG"/>
              </w:rPr>
              <w:lastRenderedPageBreak/>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61</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add 61</w:t>
            </w:r>
          </w:p>
          <w:p w:rsidR="00DD5C0E" w:rsidRPr="00DD5C0E" w:rsidRDefault="00DD5C0E" w:rsidP="00DD5C0E">
            <w:pPr>
              <w:spacing w:after="120"/>
              <w:jc w:val="left"/>
              <w:rPr>
                <w:rStyle w:val="Code"/>
                <w:lang w:val="bg-BG"/>
              </w:rPr>
            </w:pPr>
            <w:r w:rsidRPr="00DD5C0E">
              <w:rPr>
                <w:rStyle w:val="Code"/>
                <w:lang w:val="bg-BG"/>
              </w:rPr>
              <w:t>remove 55</w:t>
            </w:r>
          </w:p>
          <w:p w:rsidR="00DD5C0E" w:rsidRPr="00DD5C0E" w:rsidRDefault="00DD5C0E" w:rsidP="00DD5C0E">
            <w:pPr>
              <w:spacing w:after="120"/>
              <w:jc w:val="left"/>
              <w:rPr>
                <w:rStyle w:val="Code"/>
                <w:lang w:val="bg-BG"/>
              </w:rPr>
            </w:pPr>
            <w:r w:rsidRPr="00DD5C0E">
              <w:rPr>
                <w:rStyle w:val="Code"/>
                <w:lang w:val="bg-BG"/>
              </w:rPr>
              <w:t>countof 96</w:t>
            </w:r>
          </w:p>
          <w:p w:rsidR="00DD5C0E" w:rsidRPr="00DD5C0E" w:rsidRDefault="00DD5C0E" w:rsidP="00DD5C0E">
            <w:pPr>
              <w:spacing w:after="120"/>
              <w:jc w:val="left"/>
              <w:rPr>
                <w:rStyle w:val="Code"/>
                <w:lang w:val="bg-BG"/>
              </w:rPr>
            </w:pPr>
            <w:r w:rsidRPr="00DD5C0E">
              <w:rPr>
                <w:rStyle w:val="Code"/>
                <w:lang w:val="bg-BG"/>
              </w:rPr>
              <w:t>add 88</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1</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62</w:t>
            </w:r>
          </w:p>
          <w:p w:rsidR="00DD5C0E" w:rsidRPr="00DD5C0E" w:rsidRDefault="00DD5C0E" w:rsidP="00DD5C0E">
            <w:pPr>
              <w:spacing w:after="120"/>
              <w:jc w:val="left"/>
              <w:rPr>
                <w:rStyle w:val="Code"/>
                <w:lang w:val="bg-BG"/>
              </w:rPr>
            </w:pPr>
            <w:r w:rsidRPr="00DD5C0E">
              <w:rPr>
                <w:rStyle w:val="Code"/>
                <w:lang w:val="bg-BG"/>
              </w:rPr>
              <w:t>add 42</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 25</w:t>
            </w:r>
          </w:p>
          <w:p w:rsidR="00DD5C0E" w:rsidRPr="00DD5C0E" w:rsidRDefault="00DD5C0E" w:rsidP="00DD5C0E">
            <w:pPr>
              <w:spacing w:after="120"/>
              <w:jc w:val="left"/>
              <w:rPr>
                <w:rStyle w:val="Code"/>
                <w:lang w:val="bg-BG"/>
              </w:rPr>
            </w:pPr>
            <w:r w:rsidRPr="00DD5C0E">
              <w:rPr>
                <w:rStyle w:val="Code"/>
                <w:lang w:val="bg-BG"/>
              </w:rPr>
              <w:t>countof 25</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98</w:t>
            </w:r>
          </w:p>
          <w:p w:rsidR="00DD5C0E" w:rsidRPr="00DD5C0E" w:rsidRDefault="00DD5C0E" w:rsidP="00DD5C0E">
            <w:pPr>
              <w:spacing w:after="120"/>
              <w:jc w:val="left"/>
              <w:rPr>
                <w:rStyle w:val="Code"/>
                <w:lang w:val="bg-BG"/>
              </w:rPr>
            </w:pPr>
            <w:r w:rsidRPr="00DD5C0E">
              <w:rPr>
                <w:rStyle w:val="Code"/>
                <w:lang w:val="bg-BG"/>
              </w:rPr>
              <w:t>add 55</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add 2</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add 22</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91</w:t>
            </w:r>
          </w:p>
          <w:p w:rsidR="00DD5C0E" w:rsidRPr="00DD5C0E" w:rsidRDefault="00DD5C0E" w:rsidP="00DD5C0E">
            <w:pPr>
              <w:spacing w:after="120"/>
              <w:jc w:val="left"/>
              <w:rPr>
                <w:rStyle w:val="Code"/>
                <w:lang w:val="bg-BG"/>
              </w:rPr>
            </w:pPr>
            <w:r w:rsidRPr="00DD5C0E">
              <w:rPr>
                <w:rStyle w:val="Code"/>
                <w:lang w:val="bg-BG"/>
              </w:rPr>
              <w:lastRenderedPageBreak/>
              <w:t>add 45</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 18</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59</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countof 29</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38</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2</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add 92</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30</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 17</w:t>
            </w:r>
          </w:p>
          <w:p w:rsidR="00DD5C0E" w:rsidRPr="00DD5C0E" w:rsidRDefault="00DD5C0E" w:rsidP="00DD5C0E">
            <w:pPr>
              <w:spacing w:after="120"/>
              <w:jc w:val="left"/>
              <w:rPr>
                <w:rStyle w:val="Code"/>
                <w:lang w:val="bg-BG"/>
              </w:rPr>
            </w:pPr>
            <w:r w:rsidRPr="00DD5C0E">
              <w:rPr>
                <w:rStyle w:val="Code"/>
                <w:lang w:val="bg-BG"/>
              </w:rPr>
              <w:t>add 16</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24</w:t>
            </w:r>
          </w:p>
          <w:p w:rsidR="00DD5C0E" w:rsidRPr="00DD5C0E" w:rsidRDefault="00DD5C0E" w:rsidP="00DD5C0E">
            <w:pPr>
              <w:spacing w:after="120"/>
              <w:jc w:val="left"/>
              <w:rPr>
                <w:rStyle w:val="Code"/>
                <w:lang w:val="bg-BG"/>
              </w:rPr>
            </w:pPr>
            <w:r w:rsidRPr="00DD5C0E">
              <w:rPr>
                <w:rStyle w:val="Code"/>
                <w:lang w:val="bg-BG"/>
              </w:rPr>
              <w:t>remove 46</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add 62</w:t>
            </w:r>
          </w:p>
          <w:p w:rsidR="00DD5C0E" w:rsidRPr="00DD5C0E" w:rsidRDefault="00DD5C0E" w:rsidP="00DD5C0E">
            <w:pPr>
              <w:spacing w:after="120"/>
              <w:jc w:val="left"/>
              <w:rPr>
                <w:rStyle w:val="Code"/>
                <w:lang w:val="bg-BG"/>
              </w:rPr>
            </w:pPr>
            <w:r w:rsidRPr="00DD5C0E">
              <w:rPr>
                <w:rStyle w:val="Code"/>
                <w:lang w:val="bg-BG"/>
              </w:rPr>
              <w:t>remove 32</w:t>
            </w:r>
          </w:p>
          <w:p w:rsidR="00DD5C0E" w:rsidRPr="00DD5C0E" w:rsidRDefault="00DD5C0E" w:rsidP="00DD5C0E">
            <w:pPr>
              <w:spacing w:after="120"/>
              <w:jc w:val="left"/>
              <w:rPr>
                <w:rStyle w:val="Code"/>
                <w:lang w:val="bg-BG"/>
              </w:rPr>
            </w:pPr>
            <w:r w:rsidRPr="00DD5C0E">
              <w:rPr>
                <w:rStyle w:val="Code"/>
                <w:lang w:val="bg-BG"/>
              </w:rPr>
              <w:t>add 37</w:t>
            </w:r>
          </w:p>
          <w:p w:rsidR="00DD5C0E" w:rsidRPr="00DD5C0E" w:rsidRDefault="00DD5C0E" w:rsidP="00DD5C0E">
            <w:pPr>
              <w:spacing w:after="120"/>
              <w:jc w:val="left"/>
              <w:rPr>
                <w:rStyle w:val="Code"/>
                <w:lang w:val="bg-BG"/>
              </w:rPr>
            </w:pPr>
            <w:r w:rsidRPr="00DD5C0E">
              <w:rPr>
                <w:rStyle w:val="Code"/>
                <w:lang w:val="bg-BG"/>
              </w:rPr>
              <w:t>remove 95</w:t>
            </w:r>
          </w:p>
          <w:p w:rsidR="00DD5C0E" w:rsidRPr="00DD5C0E" w:rsidRDefault="00DD5C0E" w:rsidP="00DD5C0E">
            <w:pPr>
              <w:spacing w:after="120"/>
              <w:jc w:val="left"/>
              <w:rPr>
                <w:rStyle w:val="Code"/>
                <w:lang w:val="bg-BG"/>
              </w:rPr>
            </w:pPr>
            <w:r w:rsidRPr="00DD5C0E">
              <w:rPr>
                <w:rStyle w:val="Code"/>
                <w:lang w:val="bg-BG"/>
              </w:rPr>
              <w:lastRenderedPageBreak/>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add 75</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28</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 56</w:t>
            </w:r>
          </w:p>
          <w:p w:rsidR="00DD5C0E" w:rsidRPr="00DD5C0E" w:rsidRDefault="00DD5C0E" w:rsidP="00DD5C0E">
            <w:pPr>
              <w:spacing w:after="120"/>
              <w:jc w:val="left"/>
              <w:rPr>
                <w:rStyle w:val="Code"/>
                <w:lang w:val="bg-BG"/>
              </w:rPr>
            </w:pPr>
            <w:r w:rsidRPr="00DD5C0E">
              <w:rPr>
                <w:rStyle w:val="Code"/>
                <w:lang w:val="bg-BG"/>
              </w:rPr>
              <w:t>remove 96</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97</w:t>
            </w:r>
          </w:p>
          <w:p w:rsidR="00DD5C0E" w:rsidRPr="00DD5C0E" w:rsidRDefault="00DD5C0E" w:rsidP="00DD5C0E">
            <w:pPr>
              <w:spacing w:after="120"/>
              <w:jc w:val="left"/>
              <w:rPr>
                <w:rStyle w:val="Code"/>
                <w:lang w:val="bg-BG"/>
              </w:rPr>
            </w:pPr>
            <w:r w:rsidRPr="00DD5C0E">
              <w:rPr>
                <w:rStyle w:val="Code"/>
                <w:lang w:val="bg-BG"/>
              </w:rPr>
              <w:t>countof 33</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82</w:t>
            </w:r>
          </w:p>
          <w:p w:rsidR="00DD5C0E" w:rsidRPr="00DD5C0E" w:rsidRDefault="00DD5C0E" w:rsidP="00DD5C0E">
            <w:pPr>
              <w:spacing w:after="120"/>
              <w:jc w:val="left"/>
              <w:rPr>
                <w:rStyle w:val="Code"/>
                <w:lang w:val="bg-BG"/>
              </w:rPr>
            </w:pPr>
            <w:r w:rsidRPr="00DD5C0E">
              <w:rPr>
                <w:rStyle w:val="Code"/>
                <w:lang w:val="bg-BG"/>
              </w:rPr>
              <w:t>remove 10</w:t>
            </w:r>
          </w:p>
          <w:p w:rsidR="00DD5C0E" w:rsidRPr="00DD5C0E" w:rsidRDefault="00DD5C0E" w:rsidP="00DD5C0E">
            <w:pPr>
              <w:spacing w:after="120"/>
              <w:jc w:val="left"/>
              <w:rPr>
                <w:rStyle w:val="Code"/>
                <w:lang w:val="bg-BG"/>
              </w:rPr>
            </w:pPr>
            <w:r w:rsidRPr="00DD5C0E">
              <w:rPr>
                <w:rStyle w:val="Code"/>
                <w:lang w:val="bg-BG"/>
              </w:rPr>
              <w:t>remove 41</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 19</w:t>
            </w:r>
          </w:p>
          <w:p w:rsidR="00DD5C0E" w:rsidRPr="00DD5C0E" w:rsidRDefault="00DD5C0E" w:rsidP="00DD5C0E">
            <w:pPr>
              <w:spacing w:after="120"/>
              <w:jc w:val="left"/>
              <w:rPr>
                <w:rStyle w:val="Code"/>
                <w:lang w:val="bg-BG"/>
              </w:rPr>
            </w:pPr>
            <w:r w:rsidRPr="00DD5C0E">
              <w:rPr>
                <w:rStyle w:val="Code"/>
                <w:lang w:val="bg-BG"/>
              </w:rPr>
              <w:t>countof 54</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lastRenderedPageBreak/>
              <w:t>remove_smallest</w:t>
            </w:r>
          </w:p>
          <w:p w:rsidR="00DD5C0E" w:rsidRPr="00DD5C0E" w:rsidRDefault="00DD5C0E" w:rsidP="00DD5C0E">
            <w:pPr>
              <w:spacing w:after="120"/>
              <w:jc w:val="left"/>
              <w:rPr>
                <w:rStyle w:val="Code"/>
                <w:lang w:val="bg-BG"/>
              </w:rPr>
            </w:pPr>
            <w:r w:rsidRPr="00DD5C0E">
              <w:rPr>
                <w:rStyle w:val="Code"/>
                <w:lang w:val="bg-BG"/>
              </w:rPr>
              <w:t>remove 67</w:t>
            </w:r>
          </w:p>
          <w:p w:rsidR="00DD5C0E" w:rsidRPr="00DD5C0E" w:rsidRDefault="00DD5C0E" w:rsidP="00DD5C0E">
            <w:pPr>
              <w:spacing w:after="120"/>
              <w:jc w:val="left"/>
              <w:rPr>
                <w:rStyle w:val="Code"/>
                <w:lang w:val="bg-BG"/>
              </w:rPr>
            </w:pPr>
            <w:r w:rsidRPr="00DD5C0E">
              <w:rPr>
                <w:rStyle w:val="Code"/>
                <w:lang w:val="bg-BG"/>
              </w:rPr>
              <w:t>add 7</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 47</w:t>
            </w:r>
          </w:p>
          <w:p w:rsidR="00DD5C0E" w:rsidRPr="00DD5C0E" w:rsidRDefault="00DD5C0E" w:rsidP="00DD5C0E">
            <w:pPr>
              <w:spacing w:after="120"/>
              <w:jc w:val="left"/>
              <w:rPr>
                <w:rStyle w:val="Code"/>
                <w:lang w:val="bg-BG"/>
              </w:rPr>
            </w:pPr>
            <w:r w:rsidRPr="00DD5C0E">
              <w:rPr>
                <w:rStyle w:val="Code"/>
                <w:lang w:val="bg-BG"/>
              </w:rPr>
              <w:t>countof 12</w:t>
            </w:r>
          </w:p>
          <w:p w:rsidR="00DD5C0E" w:rsidRPr="00DD5C0E" w:rsidRDefault="00DD5C0E" w:rsidP="00DD5C0E">
            <w:pPr>
              <w:spacing w:after="120"/>
              <w:jc w:val="left"/>
              <w:rPr>
                <w:rStyle w:val="Code"/>
                <w:lang w:val="bg-BG"/>
              </w:rPr>
            </w:pPr>
            <w:r w:rsidRPr="00DD5C0E">
              <w:rPr>
                <w:rStyle w:val="Code"/>
                <w:lang w:val="bg-BG"/>
              </w:rPr>
              <w:t>countof 75</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77</w:t>
            </w:r>
          </w:p>
          <w:p w:rsidR="00DD5C0E" w:rsidRPr="00DD5C0E" w:rsidRDefault="00DD5C0E" w:rsidP="00DD5C0E">
            <w:pPr>
              <w:spacing w:after="120"/>
              <w:jc w:val="left"/>
              <w:rPr>
                <w:rStyle w:val="Code"/>
                <w:lang w:val="bg-BG"/>
              </w:rPr>
            </w:pPr>
            <w:r w:rsidRPr="00DD5C0E">
              <w:rPr>
                <w:rStyle w:val="Code"/>
                <w:lang w:val="bg-BG"/>
              </w:rPr>
              <w:t>remove 72</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87</w:t>
            </w:r>
          </w:p>
          <w:p w:rsidR="00DD5C0E" w:rsidRPr="00DD5C0E" w:rsidRDefault="00DD5C0E" w:rsidP="00DD5C0E">
            <w:pPr>
              <w:spacing w:after="120"/>
              <w:jc w:val="left"/>
              <w:rPr>
                <w:rStyle w:val="Code"/>
                <w:lang w:val="bg-BG"/>
              </w:rPr>
            </w:pPr>
            <w:r w:rsidRPr="00DD5C0E">
              <w:rPr>
                <w:rStyle w:val="Code"/>
                <w:lang w:val="bg-BG"/>
              </w:rPr>
              <w:t>countof 44</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16</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 50</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 43</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 98</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1</w:t>
            </w:r>
          </w:p>
          <w:p w:rsidR="00DD5C0E" w:rsidRPr="00DD5C0E" w:rsidRDefault="00DD5C0E" w:rsidP="00DD5C0E">
            <w:pPr>
              <w:spacing w:after="120"/>
              <w:jc w:val="left"/>
              <w:rPr>
                <w:rStyle w:val="Code"/>
                <w:lang w:val="bg-BG"/>
              </w:rPr>
            </w:pPr>
            <w:r w:rsidRPr="00DD5C0E">
              <w:rPr>
                <w:rStyle w:val="Code"/>
                <w:lang w:val="bg-BG"/>
              </w:rPr>
              <w:t>add 61</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add 82</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49</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72</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lastRenderedPageBreak/>
              <w:t>remove_smallest</w:t>
            </w:r>
          </w:p>
          <w:p w:rsidR="00DD5C0E" w:rsidRPr="00DD5C0E" w:rsidRDefault="00DD5C0E" w:rsidP="00DD5C0E">
            <w:pPr>
              <w:spacing w:after="120"/>
              <w:jc w:val="left"/>
              <w:rPr>
                <w:rStyle w:val="Code"/>
                <w:lang w:val="bg-BG"/>
              </w:rPr>
            </w:pPr>
            <w:r w:rsidRPr="00DD5C0E">
              <w:rPr>
                <w:rStyle w:val="Code"/>
                <w:lang w:val="bg-BG"/>
              </w:rPr>
              <w:t>add 46</w:t>
            </w:r>
          </w:p>
          <w:p w:rsidR="00DD5C0E" w:rsidRPr="00DD5C0E" w:rsidRDefault="00DD5C0E" w:rsidP="00DD5C0E">
            <w:pPr>
              <w:spacing w:after="120"/>
              <w:jc w:val="left"/>
              <w:rPr>
                <w:rStyle w:val="Code"/>
                <w:lang w:val="bg-BG"/>
              </w:rPr>
            </w:pPr>
            <w:r w:rsidRPr="00DD5C0E">
              <w:rPr>
                <w:rStyle w:val="Code"/>
                <w:lang w:val="bg-BG"/>
              </w:rPr>
              <w:t>countof 72</w:t>
            </w:r>
          </w:p>
          <w:p w:rsidR="00DD5C0E" w:rsidRPr="00DD5C0E" w:rsidRDefault="00DD5C0E" w:rsidP="00DD5C0E">
            <w:pPr>
              <w:spacing w:after="120"/>
              <w:jc w:val="left"/>
              <w:rPr>
                <w:rStyle w:val="Code"/>
                <w:lang w:val="bg-BG"/>
              </w:rPr>
            </w:pPr>
            <w:r w:rsidRPr="00DD5C0E">
              <w:rPr>
                <w:rStyle w:val="Code"/>
                <w:lang w:val="bg-BG"/>
              </w:rPr>
              <w:t>countof 52</w:t>
            </w:r>
          </w:p>
          <w:p w:rsidR="00DD5C0E" w:rsidRPr="00DD5C0E" w:rsidRDefault="00DD5C0E" w:rsidP="00DD5C0E">
            <w:pPr>
              <w:spacing w:after="120"/>
              <w:jc w:val="left"/>
              <w:rPr>
                <w:rStyle w:val="Code"/>
                <w:lang w:val="bg-BG"/>
              </w:rPr>
            </w:pPr>
            <w:r w:rsidRPr="00DD5C0E">
              <w:rPr>
                <w:rStyle w:val="Code"/>
                <w:lang w:val="bg-BG"/>
              </w:rPr>
              <w:t>add 29</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 61</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81</w:t>
            </w:r>
          </w:p>
          <w:p w:rsidR="00DD5C0E" w:rsidRPr="00DD5C0E" w:rsidRDefault="00DD5C0E" w:rsidP="00DD5C0E">
            <w:pPr>
              <w:spacing w:after="120"/>
              <w:jc w:val="left"/>
              <w:rPr>
                <w:rStyle w:val="Code"/>
                <w:lang w:val="bg-BG"/>
              </w:rPr>
            </w:pPr>
            <w:r w:rsidRPr="00DD5C0E">
              <w:rPr>
                <w:rStyle w:val="Code"/>
                <w:lang w:val="bg-BG"/>
              </w:rPr>
              <w:t>countof 89</w:t>
            </w:r>
          </w:p>
          <w:p w:rsidR="00DD5C0E" w:rsidRPr="00DD5C0E" w:rsidRDefault="00DD5C0E" w:rsidP="00DD5C0E">
            <w:pPr>
              <w:spacing w:after="120"/>
              <w:jc w:val="left"/>
              <w:rPr>
                <w:rStyle w:val="Code"/>
                <w:lang w:val="bg-BG"/>
              </w:rPr>
            </w:pPr>
            <w:r w:rsidRPr="00DD5C0E">
              <w:rPr>
                <w:rStyle w:val="Code"/>
                <w:lang w:val="bg-BG"/>
              </w:rPr>
              <w:t>countof 67</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24</w:t>
            </w:r>
          </w:p>
          <w:p w:rsidR="00DD5C0E" w:rsidRPr="00DD5C0E" w:rsidRDefault="00DD5C0E" w:rsidP="00DD5C0E">
            <w:pPr>
              <w:spacing w:after="120"/>
              <w:jc w:val="left"/>
              <w:rPr>
                <w:rStyle w:val="Code"/>
                <w:lang w:val="bg-BG"/>
              </w:rPr>
            </w:pPr>
            <w:r w:rsidRPr="00DD5C0E">
              <w:rPr>
                <w:rStyle w:val="Code"/>
                <w:lang w:val="bg-BG"/>
              </w:rPr>
              <w:t>countof 62</w:t>
            </w:r>
          </w:p>
          <w:p w:rsidR="00DD5C0E" w:rsidRPr="00DD5C0E" w:rsidRDefault="00DD5C0E" w:rsidP="00DD5C0E">
            <w:pPr>
              <w:spacing w:after="120"/>
              <w:jc w:val="left"/>
              <w:rPr>
                <w:rStyle w:val="Code"/>
                <w:lang w:val="bg-BG"/>
              </w:rPr>
            </w:pPr>
            <w:r w:rsidRPr="00DD5C0E">
              <w:rPr>
                <w:rStyle w:val="Code"/>
                <w:lang w:val="bg-BG"/>
              </w:rPr>
              <w:t>remove 1</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 67</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18</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92</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18</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lastRenderedPageBreak/>
              <w:t>add 75</w:t>
            </w:r>
          </w:p>
          <w:p w:rsidR="00DD5C0E" w:rsidRPr="00DD5C0E" w:rsidRDefault="00DD5C0E" w:rsidP="00DD5C0E">
            <w:pPr>
              <w:spacing w:after="120"/>
              <w:jc w:val="left"/>
              <w:rPr>
                <w:rStyle w:val="Code"/>
                <w:lang w:val="bg-BG"/>
              </w:rPr>
            </w:pPr>
            <w:r w:rsidRPr="00DD5C0E">
              <w:rPr>
                <w:rStyle w:val="Code"/>
                <w:lang w:val="bg-BG"/>
              </w:rPr>
              <w:t>countof 77</w:t>
            </w:r>
          </w:p>
          <w:p w:rsidR="00DD5C0E" w:rsidRPr="00DD5C0E" w:rsidRDefault="00DD5C0E" w:rsidP="00DD5C0E">
            <w:pPr>
              <w:spacing w:after="120"/>
              <w:jc w:val="left"/>
              <w:rPr>
                <w:rStyle w:val="Code"/>
                <w:lang w:val="bg-BG"/>
              </w:rPr>
            </w:pPr>
            <w:r w:rsidRPr="00DD5C0E">
              <w:rPr>
                <w:rStyle w:val="Code"/>
                <w:lang w:val="bg-BG"/>
              </w:rPr>
              <w:t>countof 22</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87</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 38</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8</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80</w:t>
            </w:r>
          </w:p>
          <w:p w:rsidR="00DD5C0E" w:rsidRPr="00DD5C0E" w:rsidRDefault="00DD5C0E" w:rsidP="00DD5C0E">
            <w:pPr>
              <w:spacing w:after="120"/>
              <w:jc w:val="left"/>
              <w:rPr>
                <w:rStyle w:val="Code"/>
                <w:lang w:val="bg-BG"/>
              </w:rPr>
            </w:pPr>
            <w:r w:rsidRPr="00DD5C0E">
              <w:rPr>
                <w:rStyle w:val="Code"/>
                <w:lang w:val="bg-BG"/>
              </w:rPr>
              <w:t>remove 54</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add 43</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35</w:t>
            </w:r>
          </w:p>
          <w:p w:rsidR="00DD5C0E" w:rsidRPr="00DD5C0E" w:rsidRDefault="00DD5C0E" w:rsidP="00DD5C0E">
            <w:pPr>
              <w:spacing w:after="120"/>
              <w:jc w:val="left"/>
              <w:rPr>
                <w:rStyle w:val="Code"/>
                <w:lang w:val="bg-BG"/>
              </w:rPr>
            </w:pPr>
            <w:r w:rsidRPr="00DD5C0E">
              <w:rPr>
                <w:rStyle w:val="Code"/>
                <w:lang w:val="bg-BG"/>
              </w:rPr>
              <w:t>remove 79</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43</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57</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add 24</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countof 94</w:t>
            </w:r>
          </w:p>
          <w:p w:rsidR="00DD5C0E" w:rsidRPr="00DD5C0E" w:rsidRDefault="00DD5C0E" w:rsidP="00DD5C0E">
            <w:pPr>
              <w:spacing w:after="120"/>
              <w:jc w:val="left"/>
              <w:rPr>
                <w:rStyle w:val="Code"/>
                <w:lang w:val="bg-BG"/>
              </w:rPr>
            </w:pPr>
            <w:r w:rsidRPr="00DD5C0E">
              <w:rPr>
                <w:rStyle w:val="Code"/>
                <w:lang w:val="bg-BG"/>
              </w:rPr>
              <w:t>countof 82</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15</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72</w:t>
            </w:r>
          </w:p>
          <w:p w:rsidR="00DD5C0E" w:rsidRPr="00DD5C0E" w:rsidRDefault="00DD5C0E" w:rsidP="00DD5C0E">
            <w:pPr>
              <w:spacing w:after="120"/>
              <w:jc w:val="left"/>
              <w:rPr>
                <w:rStyle w:val="Code"/>
                <w:lang w:val="bg-BG"/>
              </w:rPr>
            </w:pPr>
            <w:r w:rsidRPr="00DD5C0E">
              <w:rPr>
                <w:rStyle w:val="Code"/>
                <w:lang w:val="bg-BG"/>
              </w:rPr>
              <w:t>add 16</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51</w:t>
            </w:r>
          </w:p>
          <w:p w:rsidR="00DD5C0E" w:rsidRPr="00DD5C0E" w:rsidRDefault="00DD5C0E" w:rsidP="00DD5C0E">
            <w:pPr>
              <w:spacing w:after="120"/>
              <w:jc w:val="left"/>
              <w:rPr>
                <w:rStyle w:val="Code"/>
                <w:lang w:val="bg-BG"/>
              </w:rPr>
            </w:pPr>
            <w:r w:rsidRPr="00DD5C0E">
              <w:rPr>
                <w:rStyle w:val="Code"/>
                <w:lang w:val="bg-BG"/>
              </w:rPr>
              <w:t>remove 89</w:t>
            </w:r>
          </w:p>
          <w:p w:rsidR="00DD5C0E" w:rsidRPr="00DD5C0E" w:rsidRDefault="00DD5C0E" w:rsidP="00DD5C0E">
            <w:pPr>
              <w:spacing w:after="120"/>
              <w:jc w:val="left"/>
              <w:rPr>
                <w:rStyle w:val="Code"/>
                <w:lang w:val="bg-BG"/>
              </w:rPr>
            </w:pPr>
            <w:r w:rsidRPr="00DD5C0E">
              <w:rPr>
                <w:rStyle w:val="Code"/>
                <w:lang w:val="bg-BG"/>
              </w:rPr>
              <w:lastRenderedPageBreak/>
              <w:t>add 58</w:t>
            </w:r>
          </w:p>
          <w:p w:rsidR="00DD5C0E" w:rsidRPr="00DD5C0E" w:rsidRDefault="00DD5C0E" w:rsidP="00DD5C0E">
            <w:pPr>
              <w:spacing w:after="120"/>
              <w:jc w:val="left"/>
              <w:rPr>
                <w:rStyle w:val="Code"/>
                <w:lang w:val="bg-BG"/>
              </w:rPr>
            </w:pPr>
            <w:r w:rsidRPr="00DD5C0E">
              <w:rPr>
                <w:rStyle w:val="Code"/>
                <w:lang w:val="bg-BG"/>
              </w:rPr>
              <w:t>remove 5</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13</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 59</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countof 87</w:t>
            </w:r>
          </w:p>
          <w:p w:rsidR="00DD5C0E" w:rsidRPr="00DD5C0E" w:rsidRDefault="00DD5C0E" w:rsidP="00DD5C0E">
            <w:pPr>
              <w:spacing w:after="120"/>
              <w:jc w:val="left"/>
              <w:rPr>
                <w:rStyle w:val="Code"/>
                <w:lang w:val="bg-BG"/>
              </w:rPr>
            </w:pPr>
            <w:r w:rsidRPr="00DD5C0E">
              <w:rPr>
                <w:rStyle w:val="Code"/>
                <w:lang w:val="bg-BG"/>
              </w:rPr>
              <w:t>countof 40</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 28</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56</w:t>
            </w:r>
          </w:p>
          <w:p w:rsidR="00DD5C0E" w:rsidRPr="00DD5C0E" w:rsidRDefault="00DD5C0E" w:rsidP="00DD5C0E">
            <w:pPr>
              <w:spacing w:after="120"/>
              <w:jc w:val="left"/>
              <w:rPr>
                <w:rStyle w:val="Code"/>
                <w:lang w:val="bg-BG"/>
              </w:rPr>
            </w:pPr>
            <w:r w:rsidRPr="00DD5C0E">
              <w:rPr>
                <w:rStyle w:val="Code"/>
                <w:lang w:val="bg-BG"/>
              </w:rPr>
              <w:t>remove 31</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9</w:t>
            </w:r>
          </w:p>
          <w:p w:rsidR="00DD5C0E" w:rsidRPr="00DD5C0E" w:rsidRDefault="00DD5C0E" w:rsidP="00DD5C0E">
            <w:pPr>
              <w:spacing w:after="120"/>
              <w:jc w:val="left"/>
              <w:rPr>
                <w:rStyle w:val="Code"/>
                <w:lang w:val="bg-BG"/>
              </w:rPr>
            </w:pPr>
            <w:r w:rsidRPr="00DD5C0E">
              <w:rPr>
                <w:rStyle w:val="Code"/>
                <w:lang w:val="bg-BG"/>
              </w:rPr>
              <w:t>remove 17</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 46</w:t>
            </w:r>
          </w:p>
          <w:p w:rsidR="00DD5C0E" w:rsidRPr="00DD5C0E" w:rsidRDefault="00DD5C0E" w:rsidP="00DD5C0E">
            <w:pPr>
              <w:spacing w:after="120"/>
              <w:jc w:val="left"/>
              <w:rPr>
                <w:rStyle w:val="Code"/>
                <w:lang w:val="bg-BG"/>
              </w:rPr>
            </w:pPr>
            <w:r w:rsidRPr="00DD5C0E">
              <w:rPr>
                <w:rStyle w:val="Code"/>
                <w:lang w:val="bg-BG"/>
              </w:rPr>
              <w:t>remove 23</w:t>
            </w:r>
          </w:p>
          <w:p w:rsidR="00DD5C0E" w:rsidRPr="00DD5C0E" w:rsidRDefault="00DD5C0E" w:rsidP="00DD5C0E">
            <w:pPr>
              <w:spacing w:after="120"/>
              <w:jc w:val="left"/>
              <w:rPr>
                <w:rStyle w:val="Code"/>
                <w:lang w:val="bg-BG"/>
              </w:rPr>
            </w:pPr>
            <w:r w:rsidRPr="00DD5C0E">
              <w:rPr>
                <w:rStyle w:val="Code"/>
                <w:lang w:val="bg-BG"/>
              </w:rPr>
              <w:t>remove 71</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lastRenderedPageBreak/>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16</w:t>
            </w:r>
          </w:p>
          <w:p w:rsidR="00DD5C0E" w:rsidRPr="00DD5C0E" w:rsidRDefault="00DD5C0E" w:rsidP="00DD5C0E">
            <w:pPr>
              <w:spacing w:after="120"/>
              <w:jc w:val="left"/>
              <w:rPr>
                <w:rStyle w:val="Code"/>
                <w:lang w:val="bg-BG"/>
              </w:rPr>
            </w:pPr>
            <w:r w:rsidRPr="00DD5C0E">
              <w:rPr>
                <w:rStyle w:val="Code"/>
                <w:lang w:val="bg-BG"/>
              </w:rPr>
              <w:t>add 66</w:t>
            </w:r>
          </w:p>
          <w:p w:rsidR="00DD5C0E" w:rsidRPr="00DD5C0E" w:rsidRDefault="00DD5C0E" w:rsidP="00DD5C0E">
            <w:pPr>
              <w:spacing w:after="120"/>
              <w:jc w:val="left"/>
              <w:rPr>
                <w:rStyle w:val="Code"/>
                <w:lang w:val="bg-BG"/>
              </w:rPr>
            </w:pPr>
            <w:r w:rsidRPr="00DD5C0E">
              <w:rPr>
                <w:rStyle w:val="Code"/>
                <w:lang w:val="bg-BG"/>
              </w:rPr>
              <w:t>remove 6</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countof 80</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84</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countof 34</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add 94</w:t>
            </w:r>
          </w:p>
          <w:p w:rsidR="00DD5C0E" w:rsidRPr="00DD5C0E" w:rsidRDefault="00DD5C0E" w:rsidP="00DD5C0E">
            <w:pPr>
              <w:spacing w:after="120"/>
              <w:jc w:val="left"/>
              <w:rPr>
                <w:rStyle w:val="Code"/>
                <w:lang w:val="bg-BG"/>
              </w:rPr>
            </w:pPr>
            <w:r w:rsidRPr="00DD5C0E">
              <w:rPr>
                <w:rStyle w:val="Code"/>
                <w:lang w:val="bg-BG"/>
              </w:rPr>
              <w:t>add 43</w:t>
            </w:r>
          </w:p>
          <w:p w:rsidR="00DD5C0E" w:rsidRPr="00DD5C0E" w:rsidRDefault="00DD5C0E" w:rsidP="00DD5C0E">
            <w:pPr>
              <w:spacing w:after="120"/>
              <w:jc w:val="left"/>
              <w:rPr>
                <w:rStyle w:val="Code"/>
                <w:lang w:val="bg-BG"/>
              </w:rPr>
            </w:pPr>
            <w:r w:rsidRPr="00DD5C0E">
              <w:rPr>
                <w:rStyle w:val="Code"/>
                <w:lang w:val="bg-BG"/>
              </w:rPr>
              <w:t>countof 46</w:t>
            </w:r>
          </w:p>
          <w:p w:rsidR="00DD5C0E" w:rsidRPr="00DD5C0E" w:rsidRDefault="00DD5C0E" w:rsidP="00DD5C0E">
            <w:pPr>
              <w:spacing w:after="120"/>
              <w:jc w:val="left"/>
              <w:rPr>
                <w:rStyle w:val="Code"/>
                <w:lang w:val="bg-BG"/>
              </w:rPr>
            </w:pPr>
            <w:r w:rsidRPr="00DD5C0E">
              <w:rPr>
                <w:rStyle w:val="Code"/>
                <w:lang w:val="bg-BG"/>
              </w:rPr>
              <w:t>add 25</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add 52</w:t>
            </w:r>
          </w:p>
          <w:p w:rsidR="00DD5C0E" w:rsidRPr="00DD5C0E" w:rsidRDefault="00DD5C0E" w:rsidP="00DD5C0E">
            <w:pPr>
              <w:spacing w:after="120"/>
              <w:jc w:val="left"/>
              <w:rPr>
                <w:rStyle w:val="Code"/>
                <w:lang w:val="bg-BG"/>
              </w:rPr>
            </w:pPr>
            <w:r w:rsidRPr="00DD5C0E">
              <w:rPr>
                <w:rStyle w:val="Code"/>
                <w:lang w:val="bg-BG"/>
              </w:rPr>
              <w:t>countof 35</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 48</w:t>
            </w:r>
          </w:p>
          <w:p w:rsidR="00DD5C0E" w:rsidRPr="00DD5C0E" w:rsidRDefault="00DD5C0E" w:rsidP="00DD5C0E">
            <w:pPr>
              <w:spacing w:after="120"/>
              <w:jc w:val="left"/>
              <w:rPr>
                <w:rStyle w:val="Code"/>
                <w:lang w:val="bg-BG"/>
              </w:rPr>
            </w:pPr>
            <w:r w:rsidRPr="00DD5C0E">
              <w:rPr>
                <w:rStyle w:val="Code"/>
                <w:lang w:val="bg-BG"/>
              </w:rPr>
              <w:t>countof 60</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countof 87</w:t>
            </w:r>
          </w:p>
          <w:p w:rsidR="00DD5C0E" w:rsidRPr="00DD5C0E" w:rsidRDefault="00DD5C0E" w:rsidP="00DD5C0E">
            <w:pPr>
              <w:spacing w:after="120"/>
              <w:jc w:val="left"/>
              <w:rPr>
                <w:rStyle w:val="Code"/>
                <w:lang w:val="bg-BG"/>
              </w:rPr>
            </w:pPr>
            <w:r w:rsidRPr="00DD5C0E">
              <w:rPr>
                <w:rStyle w:val="Code"/>
                <w:lang w:val="bg-BG"/>
              </w:rPr>
              <w:t>countof 63</w:t>
            </w:r>
          </w:p>
          <w:p w:rsidR="00DD5C0E" w:rsidRPr="00DD5C0E" w:rsidRDefault="00DD5C0E" w:rsidP="00DD5C0E">
            <w:pPr>
              <w:spacing w:after="120"/>
              <w:jc w:val="left"/>
              <w:rPr>
                <w:rStyle w:val="Code"/>
                <w:lang w:val="bg-BG"/>
              </w:rPr>
            </w:pPr>
            <w:r w:rsidRPr="00DD5C0E">
              <w:rPr>
                <w:rStyle w:val="Code"/>
                <w:lang w:val="bg-BG"/>
              </w:rPr>
              <w:t>remove 86</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add 70</w:t>
            </w:r>
          </w:p>
          <w:p w:rsidR="00DD5C0E" w:rsidRPr="00DD5C0E" w:rsidRDefault="00DD5C0E" w:rsidP="00DD5C0E">
            <w:pPr>
              <w:spacing w:after="120"/>
              <w:jc w:val="left"/>
              <w:rPr>
                <w:rStyle w:val="Code"/>
                <w:lang w:val="bg-BG"/>
              </w:rPr>
            </w:pPr>
            <w:r w:rsidRPr="00DD5C0E">
              <w:rPr>
                <w:rStyle w:val="Code"/>
                <w:lang w:val="bg-BG"/>
              </w:rPr>
              <w:t>add 71</w:t>
            </w:r>
          </w:p>
          <w:p w:rsidR="00DD5C0E" w:rsidRPr="00DD5C0E" w:rsidRDefault="00DD5C0E" w:rsidP="00DD5C0E">
            <w:pPr>
              <w:spacing w:after="120"/>
              <w:jc w:val="left"/>
              <w:rPr>
                <w:rStyle w:val="Code"/>
                <w:lang w:val="bg-BG"/>
              </w:rPr>
            </w:pPr>
            <w:r w:rsidRPr="00DD5C0E">
              <w:rPr>
                <w:rStyle w:val="Code"/>
                <w:lang w:val="bg-BG"/>
              </w:rPr>
              <w:lastRenderedPageBreak/>
              <w:t>remove 63</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add 52</w:t>
            </w:r>
          </w:p>
          <w:p w:rsidR="00DD5C0E" w:rsidRPr="00DD5C0E" w:rsidRDefault="00DD5C0E" w:rsidP="00DD5C0E">
            <w:pPr>
              <w:spacing w:after="120"/>
              <w:jc w:val="left"/>
              <w:rPr>
                <w:rStyle w:val="Code"/>
                <w:lang w:val="bg-BG"/>
              </w:rPr>
            </w:pPr>
            <w:r w:rsidRPr="00DD5C0E">
              <w:rPr>
                <w:rStyle w:val="Code"/>
                <w:lang w:val="bg-BG"/>
              </w:rPr>
              <w:t>remove 0</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countof 72</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58</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add 15</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remove 25</w:t>
            </w:r>
          </w:p>
          <w:p w:rsidR="00DD5C0E" w:rsidRPr="00DD5C0E" w:rsidRDefault="00DD5C0E" w:rsidP="00DD5C0E">
            <w:pPr>
              <w:spacing w:after="120"/>
              <w:jc w:val="left"/>
              <w:rPr>
                <w:rStyle w:val="Code"/>
                <w:lang w:val="bg-BG"/>
              </w:rPr>
            </w:pPr>
            <w:r w:rsidRPr="00DD5C0E">
              <w:rPr>
                <w:rStyle w:val="Code"/>
                <w:lang w:val="bg-BG"/>
              </w:rPr>
              <w:t>remove 43</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countof 52</w:t>
            </w:r>
          </w:p>
          <w:p w:rsidR="00DD5C0E" w:rsidRPr="00DD5C0E" w:rsidRDefault="00DD5C0E" w:rsidP="00DD5C0E">
            <w:pPr>
              <w:spacing w:after="120"/>
              <w:jc w:val="left"/>
              <w:rPr>
                <w:rStyle w:val="Code"/>
                <w:lang w:val="bg-BG"/>
              </w:rPr>
            </w:pPr>
            <w:r w:rsidRPr="00DD5C0E">
              <w:rPr>
                <w:rStyle w:val="Code"/>
                <w:lang w:val="bg-BG"/>
              </w:rPr>
              <w:t>add 65</w:t>
            </w:r>
          </w:p>
          <w:p w:rsidR="00DD5C0E" w:rsidRPr="00DD5C0E" w:rsidRDefault="00DD5C0E" w:rsidP="00DD5C0E">
            <w:pPr>
              <w:spacing w:after="120"/>
              <w:jc w:val="left"/>
              <w:rPr>
                <w:rStyle w:val="Code"/>
                <w:lang w:val="bg-BG"/>
              </w:rPr>
            </w:pPr>
            <w:r w:rsidRPr="00DD5C0E">
              <w:rPr>
                <w:rStyle w:val="Code"/>
                <w:lang w:val="bg-BG"/>
              </w:rPr>
              <w:t>largest</w:t>
            </w:r>
          </w:p>
          <w:p w:rsidR="00DD5C0E" w:rsidRPr="00DD5C0E" w:rsidRDefault="00DD5C0E" w:rsidP="00DD5C0E">
            <w:pPr>
              <w:spacing w:after="120"/>
              <w:jc w:val="left"/>
              <w:rPr>
                <w:rStyle w:val="Code"/>
                <w:lang w:val="bg-BG"/>
              </w:rPr>
            </w:pPr>
            <w:r w:rsidRPr="00DD5C0E">
              <w:rPr>
                <w:rStyle w:val="Code"/>
                <w:lang w:val="bg-BG"/>
              </w:rPr>
              <w:t>remove_largest</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remove_smallest</w:t>
            </w:r>
          </w:p>
          <w:p w:rsidR="00DD5C0E" w:rsidRPr="00DD5C0E" w:rsidRDefault="00DD5C0E" w:rsidP="00DD5C0E">
            <w:pPr>
              <w:spacing w:after="120"/>
              <w:jc w:val="left"/>
              <w:rPr>
                <w:rStyle w:val="Code"/>
                <w:lang w:val="bg-BG"/>
              </w:rPr>
            </w:pPr>
            <w:r w:rsidRPr="00DD5C0E">
              <w:rPr>
                <w:rStyle w:val="Code"/>
                <w:lang w:val="bg-BG"/>
              </w:rPr>
              <w:t>elements</w:t>
            </w:r>
          </w:p>
          <w:p w:rsidR="00DD5C0E" w:rsidRPr="00DD5C0E" w:rsidRDefault="00DD5C0E" w:rsidP="00DD5C0E">
            <w:pPr>
              <w:spacing w:after="120"/>
              <w:jc w:val="left"/>
              <w:rPr>
                <w:rStyle w:val="Code"/>
                <w:lang w:val="bg-BG"/>
              </w:rPr>
            </w:pPr>
            <w:r w:rsidRPr="00DD5C0E">
              <w:rPr>
                <w:rStyle w:val="Code"/>
                <w:lang w:val="bg-BG"/>
              </w:rPr>
              <w:t>smallest</w:t>
            </w:r>
          </w:p>
          <w:p w:rsidR="00DD5C0E" w:rsidRPr="00DD5C0E" w:rsidRDefault="00DD5C0E" w:rsidP="00DD5C0E">
            <w:pPr>
              <w:spacing w:after="120"/>
              <w:jc w:val="left"/>
              <w:rPr>
                <w:rStyle w:val="Code"/>
                <w:lang w:val="bg-BG"/>
              </w:rPr>
            </w:pPr>
            <w:r w:rsidRPr="00DD5C0E">
              <w:rPr>
                <w:rStyle w:val="Code"/>
                <w:lang w:val="bg-BG"/>
              </w:rPr>
              <w:t>elements</w:t>
            </w:r>
          </w:p>
          <w:p w:rsidR="00F6275F" w:rsidRDefault="00DD5C0E" w:rsidP="00DD5C0E">
            <w:pPr>
              <w:spacing w:after="120"/>
              <w:jc w:val="left"/>
              <w:rPr>
                <w:rStyle w:val="Code"/>
                <w:lang w:val="bg-BG"/>
              </w:rPr>
            </w:pPr>
            <w:r w:rsidRPr="00DD5C0E">
              <w:rPr>
                <w:rStyle w:val="Code"/>
                <w:lang w:val="bg-BG"/>
              </w:rPr>
              <w:t>remove 93</w:t>
            </w:r>
          </w:p>
        </w:tc>
        <w:tc>
          <w:tcPr>
            <w:tcW w:w="5386" w:type="dxa"/>
          </w:tcPr>
          <w:p w:rsidR="006B640C" w:rsidRPr="006B640C" w:rsidRDefault="006B640C" w:rsidP="006B640C">
            <w:pPr>
              <w:tabs>
                <w:tab w:val="left" w:pos="426"/>
              </w:tabs>
              <w:suppressAutoHyphens/>
              <w:rPr>
                <w:rStyle w:val="Code"/>
                <w:lang w:val="bg-BG"/>
              </w:rPr>
            </w:pPr>
            <w:r w:rsidRPr="006B640C">
              <w:rPr>
                <w:rStyle w:val="Code"/>
                <w:lang w:val="bg-BG"/>
              </w:rPr>
              <w:lastRenderedPageBreak/>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 xml:space="preserve">72 </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41</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35</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35</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lastRenderedPageBreak/>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 xml:space="preserve">69 </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 xml:space="preserve">10 </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 xml:space="preserve">10 </w:t>
            </w:r>
          </w:p>
          <w:p w:rsidR="006B640C" w:rsidRPr="006B640C" w:rsidRDefault="006B640C" w:rsidP="006B640C">
            <w:pPr>
              <w:tabs>
                <w:tab w:val="left" w:pos="426"/>
              </w:tabs>
              <w:suppressAutoHyphens/>
              <w:rPr>
                <w:rStyle w:val="Code"/>
                <w:lang w:val="bg-BG"/>
              </w:rPr>
            </w:pPr>
            <w:r w:rsidRPr="006B640C">
              <w:rPr>
                <w:rStyle w:val="Code"/>
                <w:lang w:val="bg-BG"/>
              </w:rPr>
              <w:t xml:space="preserve">10 </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 xml:space="preserve">10 </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10</w:t>
            </w:r>
          </w:p>
          <w:p w:rsidR="006B640C" w:rsidRPr="006B640C" w:rsidRDefault="006B640C" w:rsidP="006B640C">
            <w:pPr>
              <w:tabs>
                <w:tab w:val="left" w:pos="426"/>
              </w:tabs>
              <w:suppressAutoHyphens/>
              <w:rPr>
                <w:rStyle w:val="Code"/>
                <w:lang w:val="bg-BG"/>
              </w:rPr>
            </w:pPr>
            <w:r w:rsidRPr="006B640C">
              <w:rPr>
                <w:rStyle w:val="Code"/>
                <w:lang w:val="bg-BG"/>
              </w:rPr>
              <w:t xml:space="preserve">1 10 </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lastRenderedPageBreak/>
              <w:t xml:space="preserve">10 </w:t>
            </w:r>
          </w:p>
          <w:p w:rsidR="006B640C" w:rsidRPr="006B640C" w:rsidRDefault="006B640C" w:rsidP="006B640C">
            <w:pPr>
              <w:tabs>
                <w:tab w:val="left" w:pos="426"/>
              </w:tabs>
              <w:suppressAutoHyphens/>
              <w:rPr>
                <w:rStyle w:val="Code"/>
                <w:lang w:val="bg-BG"/>
              </w:rPr>
            </w:pPr>
            <w:r w:rsidRPr="006B640C">
              <w:rPr>
                <w:rStyle w:val="Code"/>
                <w:lang w:val="bg-BG"/>
              </w:rPr>
              <w:t>10</w:t>
            </w:r>
          </w:p>
          <w:p w:rsidR="006B640C" w:rsidRPr="006B640C" w:rsidRDefault="006B640C" w:rsidP="006B640C">
            <w:pPr>
              <w:tabs>
                <w:tab w:val="left" w:pos="426"/>
              </w:tabs>
              <w:suppressAutoHyphens/>
              <w:rPr>
                <w:rStyle w:val="Code"/>
                <w:lang w:val="bg-BG"/>
              </w:rPr>
            </w:pPr>
            <w:r w:rsidRPr="006B640C">
              <w:rPr>
                <w:rStyle w:val="Code"/>
                <w:lang w:val="bg-BG"/>
              </w:rPr>
              <w:t>10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4</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12</w:t>
            </w:r>
          </w:p>
          <w:p w:rsidR="006B640C" w:rsidRPr="006B640C" w:rsidRDefault="006B640C" w:rsidP="006B640C">
            <w:pPr>
              <w:tabs>
                <w:tab w:val="left" w:pos="426"/>
              </w:tabs>
              <w:suppressAutoHyphens/>
              <w:rPr>
                <w:rStyle w:val="Code"/>
                <w:lang w:val="bg-BG"/>
              </w:rPr>
            </w:pPr>
            <w:r w:rsidRPr="006B640C">
              <w:rPr>
                <w:rStyle w:val="Code"/>
                <w:lang w:val="bg-BG"/>
              </w:rPr>
              <w:t>12</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 xml:space="preserve">12 </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lastRenderedPageBreak/>
              <w:t>74</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92</w:t>
            </w:r>
          </w:p>
          <w:p w:rsidR="006B640C" w:rsidRPr="006B640C" w:rsidRDefault="006B640C" w:rsidP="006B640C">
            <w:pPr>
              <w:tabs>
                <w:tab w:val="left" w:pos="426"/>
              </w:tabs>
              <w:suppressAutoHyphens/>
              <w:rPr>
                <w:rStyle w:val="Code"/>
                <w:lang w:val="bg-BG"/>
              </w:rPr>
            </w:pPr>
            <w:r w:rsidRPr="006B640C">
              <w:rPr>
                <w:rStyle w:val="Code"/>
                <w:lang w:val="bg-BG"/>
              </w:rPr>
              <w:t>92</w:t>
            </w:r>
          </w:p>
          <w:p w:rsidR="006B640C" w:rsidRPr="006B640C" w:rsidRDefault="006B640C" w:rsidP="006B640C">
            <w:pPr>
              <w:tabs>
                <w:tab w:val="left" w:pos="426"/>
              </w:tabs>
              <w:suppressAutoHyphens/>
              <w:rPr>
                <w:rStyle w:val="Code"/>
                <w:lang w:val="bg-BG"/>
              </w:rPr>
            </w:pPr>
            <w:r w:rsidRPr="006B640C">
              <w:rPr>
                <w:rStyle w:val="Code"/>
                <w:lang w:val="bg-BG"/>
              </w:rPr>
              <w:t>92</w:t>
            </w:r>
          </w:p>
          <w:p w:rsidR="006B640C" w:rsidRPr="006B640C" w:rsidRDefault="006B640C" w:rsidP="006B640C">
            <w:pPr>
              <w:tabs>
                <w:tab w:val="left" w:pos="426"/>
              </w:tabs>
              <w:suppressAutoHyphens/>
              <w:rPr>
                <w:rStyle w:val="Code"/>
                <w:lang w:val="bg-BG"/>
              </w:rPr>
            </w:pPr>
            <w:r w:rsidRPr="006B640C">
              <w:rPr>
                <w:rStyle w:val="Code"/>
                <w:lang w:val="bg-BG"/>
              </w:rPr>
              <w:t>92</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50</w:t>
            </w:r>
          </w:p>
          <w:p w:rsidR="006B640C" w:rsidRPr="006B640C" w:rsidRDefault="006B640C" w:rsidP="006B640C">
            <w:pPr>
              <w:tabs>
                <w:tab w:val="left" w:pos="426"/>
              </w:tabs>
              <w:suppressAutoHyphens/>
              <w:rPr>
                <w:rStyle w:val="Code"/>
                <w:lang w:val="bg-BG"/>
              </w:rPr>
            </w:pPr>
            <w:r w:rsidRPr="006B640C">
              <w:rPr>
                <w:rStyle w:val="Code"/>
                <w:lang w:val="bg-BG"/>
              </w:rPr>
              <w:t>92</w:t>
            </w:r>
          </w:p>
          <w:p w:rsidR="006B640C" w:rsidRPr="006B640C" w:rsidRDefault="006B640C" w:rsidP="006B640C">
            <w:pPr>
              <w:tabs>
                <w:tab w:val="left" w:pos="426"/>
              </w:tabs>
              <w:suppressAutoHyphens/>
              <w:rPr>
                <w:rStyle w:val="Code"/>
                <w:lang w:val="bg-BG"/>
              </w:rPr>
            </w:pPr>
            <w:r w:rsidRPr="006B640C">
              <w:rPr>
                <w:rStyle w:val="Code"/>
                <w:lang w:val="bg-BG"/>
              </w:rPr>
              <w:t xml:space="preserve">50 92 </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50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16</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11</w:t>
            </w:r>
          </w:p>
          <w:p w:rsidR="006B640C" w:rsidRPr="006B640C" w:rsidRDefault="006B640C" w:rsidP="006B640C">
            <w:pPr>
              <w:tabs>
                <w:tab w:val="left" w:pos="426"/>
              </w:tabs>
              <w:suppressAutoHyphens/>
              <w:rPr>
                <w:rStyle w:val="Code"/>
                <w:lang w:val="bg-BG"/>
              </w:rPr>
            </w:pPr>
            <w:r w:rsidRPr="006B640C">
              <w:rPr>
                <w:rStyle w:val="Code"/>
                <w:lang w:val="bg-BG"/>
              </w:rPr>
              <w:t>11</w:t>
            </w:r>
          </w:p>
          <w:p w:rsidR="006B640C" w:rsidRPr="006B640C" w:rsidRDefault="006B640C" w:rsidP="006B640C">
            <w:pPr>
              <w:tabs>
                <w:tab w:val="left" w:pos="426"/>
              </w:tabs>
              <w:suppressAutoHyphens/>
              <w:rPr>
                <w:rStyle w:val="Code"/>
                <w:lang w:val="bg-BG"/>
              </w:rPr>
            </w:pPr>
            <w:r w:rsidRPr="006B640C">
              <w:rPr>
                <w:rStyle w:val="Code"/>
                <w:lang w:val="bg-BG"/>
              </w:rPr>
              <w:t xml:space="preserve">11 </w:t>
            </w:r>
          </w:p>
          <w:p w:rsidR="006B640C" w:rsidRPr="006B640C" w:rsidRDefault="006B640C" w:rsidP="006B640C">
            <w:pPr>
              <w:tabs>
                <w:tab w:val="left" w:pos="426"/>
              </w:tabs>
              <w:suppressAutoHyphens/>
              <w:rPr>
                <w:rStyle w:val="Code"/>
                <w:lang w:val="bg-BG"/>
              </w:rPr>
            </w:pPr>
            <w:r w:rsidRPr="006B640C">
              <w:rPr>
                <w:rStyle w:val="Code"/>
                <w:lang w:val="bg-BG"/>
              </w:rPr>
              <w:t xml:space="preserve">11 </w:t>
            </w:r>
          </w:p>
          <w:p w:rsidR="006B640C" w:rsidRPr="006B640C" w:rsidRDefault="006B640C" w:rsidP="006B640C">
            <w:pPr>
              <w:tabs>
                <w:tab w:val="left" w:pos="426"/>
              </w:tabs>
              <w:suppressAutoHyphens/>
              <w:rPr>
                <w:rStyle w:val="Code"/>
                <w:lang w:val="bg-BG"/>
              </w:rPr>
            </w:pPr>
            <w:r w:rsidRPr="006B640C">
              <w:rPr>
                <w:rStyle w:val="Code"/>
                <w:lang w:val="bg-BG"/>
              </w:rPr>
              <w:t xml:space="preserve">11 67 </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11</w:t>
            </w:r>
          </w:p>
          <w:p w:rsidR="006B640C" w:rsidRPr="006B640C" w:rsidRDefault="006B640C" w:rsidP="006B640C">
            <w:pPr>
              <w:tabs>
                <w:tab w:val="left" w:pos="426"/>
              </w:tabs>
              <w:suppressAutoHyphens/>
              <w:rPr>
                <w:rStyle w:val="Code"/>
                <w:lang w:val="bg-BG"/>
              </w:rPr>
            </w:pPr>
            <w:r w:rsidRPr="006B640C">
              <w:rPr>
                <w:rStyle w:val="Code"/>
                <w:lang w:val="bg-BG"/>
              </w:rPr>
              <w:lastRenderedPageBreak/>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52</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82</w:t>
            </w:r>
          </w:p>
          <w:p w:rsidR="006B640C" w:rsidRPr="006B640C" w:rsidRDefault="006B640C" w:rsidP="006B640C">
            <w:pPr>
              <w:tabs>
                <w:tab w:val="left" w:pos="426"/>
              </w:tabs>
              <w:suppressAutoHyphens/>
              <w:rPr>
                <w:rStyle w:val="Code"/>
                <w:lang w:val="bg-BG"/>
              </w:rPr>
            </w:pPr>
            <w:r w:rsidRPr="006B640C">
              <w:rPr>
                <w:rStyle w:val="Code"/>
                <w:lang w:val="bg-BG"/>
              </w:rPr>
              <w:t>82</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88</w:t>
            </w:r>
          </w:p>
          <w:p w:rsidR="006B640C" w:rsidRPr="006B640C" w:rsidRDefault="006B640C" w:rsidP="006B640C">
            <w:pPr>
              <w:tabs>
                <w:tab w:val="left" w:pos="426"/>
              </w:tabs>
              <w:suppressAutoHyphens/>
              <w:rPr>
                <w:rStyle w:val="Code"/>
                <w:lang w:val="bg-BG"/>
              </w:rPr>
            </w:pPr>
            <w:r w:rsidRPr="006B640C">
              <w:rPr>
                <w:rStyle w:val="Code"/>
                <w:lang w:val="bg-BG"/>
              </w:rPr>
              <w:lastRenderedPageBreak/>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76</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 xml:space="preserve">38 76 97 </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38</w:t>
            </w:r>
          </w:p>
          <w:p w:rsidR="006B640C" w:rsidRPr="006B640C" w:rsidRDefault="006B640C" w:rsidP="006B640C">
            <w:pPr>
              <w:tabs>
                <w:tab w:val="left" w:pos="426"/>
              </w:tabs>
              <w:suppressAutoHyphens/>
              <w:rPr>
                <w:rStyle w:val="Code"/>
                <w:lang w:val="bg-BG"/>
              </w:rPr>
            </w:pPr>
            <w:r w:rsidRPr="006B640C">
              <w:rPr>
                <w:rStyle w:val="Code"/>
                <w:lang w:val="bg-BG"/>
              </w:rPr>
              <w:t>38</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 xml:space="preserve">38 76 97 </w:t>
            </w:r>
          </w:p>
          <w:p w:rsidR="006B640C" w:rsidRPr="006B640C" w:rsidRDefault="006B640C" w:rsidP="006B640C">
            <w:pPr>
              <w:tabs>
                <w:tab w:val="left" w:pos="426"/>
              </w:tabs>
              <w:suppressAutoHyphens/>
              <w:rPr>
                <w:rStyle w:val="Code"/>
                <w:lang w:val="bg-BG"/>
              </w:rPr>
            </w:pPr>
            <w:r w:rsidRPr="006B640C">
              <w:rPr>
                <w:rStyle w:val="Code"/>
                <w:lang w:val="bg-BG"/>
              </w:rPr>
              <w:t xml:space="preserve">38 76 97 </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97</w:t>
            </w:r>
          </w:p>
          <w:p w:rsidR="006B640C" w:rsidRPr="006B640C" w:rsidRDefault="006B640C" w:rsidP="006B640C">
            <w:pPr>
              <w:tabs>
                <w:tab w:val="left" w:pos="426"/>
              </w:tabs>
              <w:suppressAutoHyphens/>
              <w:rPr>
                <w:rStyle w:val="Code"/>
                <w:lang w:val="bg-BG"/>
              </w:rPr>
            </w:pPr>
            <w:r w:rsidRPr="006B640C">
              <w:rPr>
                <w:rStyle w:val="Code"/>
                <w:lang w:val="bg-BG"/>
              </w:rPr>
              <w:t>56</w:t>
            </w:r>
          </w:p>
          <w:p w:rsidR="006B640C" w:rsidRPr="006B640C" w:rsidRDefault="006B640C" w:rsidP="006B640C">
            <w:pPr>
              <w:tabs>
                <w:tab w:val="left" w:pos="426"/>
              </w:tabs>
              <w:suppressAutoHyphens/>
              <w:rPr>
                <w:rStyle w:val="Code"/>
                <w:lang w:val="bg-BG"/>
              </w:rPr>
            </w:pPr>
            <w:r w:rsidRPr="006B640C">
              <w:rPr>
                <w:rStyle w:val="Code"/>
                <w:lang w:val="bg-BG"/>
              </w:rPr>
              <w:t xml:space="preserve">56 </w:t>
            </w:r>
          </w:p>
          <w:p w:rsidR="006B640C" w:rsidRPr="006B640C" w:rsidRDefault="006B640C" w:rsidP="006B640C">
            <w:pPr>
              <w:tabs>
                <w:tab w:val="left" w:pos="426"/>
              </w:tabs>
              <w:suppressAutoHyphens/>
              <w:rPr>
                <w:rStyle w:val="Code"/>
                <w:lang w:val="bg-BG"/>
              </w:rPr>
            </w:pPr>
            <w:r w:rsidRPr="006B640C">
              <w:rPr>
                <w:rStyle w:val="Code"/>
                <w:lang w:val="bg-BG"/>
              </w:rPr>
              <w:t xml:space="preserve">56 </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56</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56</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6</w:t>
            </w:r>
          </w:p>
          <w:p w:rsidR="006B640C" w:rsidRPr="006B640C" w:rsidRDefault="006B640C" w:rsidP="006B640C">
            <w:pPr>
              <w:tabs>
                <w:tab w:val="left" w:pos="426"/>
              </w:tabs>
              <w:suppressAutoHyphens/>
              <w:rPr>
                <w:rStyle w:val="Code"/>
                <w:lang w:val="bg-BG"/>
              </w:rPr>
            </w:pPr>
            <w:r w:rsidRPr="006B640C">
              <w:rPr>
                <w:rStyle w:val="Code"/>
                <w:lang w:val="bg-BG"/>
              </w:rPr>
              <w:t>6</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6</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40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72</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11</w:t>
            </w:r>
          </w:p>
          <w:p w:rsidR="006B640C" w:rsidRPr="006B640C" w:rsidRDefault="006B640C" w:rsidP="006B640C">
            <w:pPr>
              <w:tabs>
                <w:tab w:val="left" w:pos="426"/>
              </w:tabs>
              <w:suppressAutoHyphens/>
              <w:rPr>
                <w:rStyle w:val="Code"/>
                <w:lang w:val="bg-BG"/>
              </w:rPr>
            </w:pPr>
            <w:r w:rsidRPr="006B640C">
              <w:rPr>
                <w:rStyle w:val="Code"/>
                <w:lang w:val="bg-BG"/>
              </w:rPr>
              <w:t xml:space="preserve">6 11 49 65 72 </w:t>
            </w:r>
          </w:p>
          <w:p w:rsidR="006B640C" w:rsidRPr="006B640C" w:rsidRDefault="006B640C" w:rsidP="006B640C">
            <w:pPr>
              <w:tabs>
                <w:tab w:val="left" w:pos="426"/>
              </w:tabs>
              <w:suppressAutoHyphens/>
              <w:rPr>
                <w:rStyle w:val="Code"/>
                <w:lang w:val="bg-BG"/>
              </w:rPr>
            </w:pPr>
            <w:r w:rsidRPr="006B640C">
              <w:rPr>
                <w:rStyle w:val="Code"/>
                <w:lang w:val="bg-BG"/>
              </w:rPr>
              <w:lastRenderedPageBreak/>
              <w:t>6</w:t>
            </w:r>
          </w:p>
          <w:p w:rsidR="006B640C" w:rsidRPr="006B640C" w:rsidRDefault="006B640C" w:rsidP="006B640C">
            <w:pPr>
              <w:tabs>
                <w:tab w:val="left" w:pos="426"/>
              </w:tabs>
              <w:suppressAutoHyphens/>
              <w:rPr>
                <w:rStyle w:val="Code"/>
                <w:lang w:val="bg-BG"/>
              </w:rPr>
            </w:pPr>
            <w:r w:rsidRPr="006B640C">
              <w:rPr>
                <w:rStyle w:val="Code"/>
                <w:lang w:val="bg-BG"/>
              </w:rPr>
              <w:t>1</w:t>
            </w:r>
          </w:p>
          <w:p w:rsidR="006B640C" w:rsidRPr="006B640C" w:rsidRDefault="006B640C" w:rsidP="006B640C">
            <w:pPr>
              <w:tabs>
                <w:tab w:val="left" w:pos="426"/>
              </w:tabs>
              <w:suppressAutoHyphens/>
              <w:rPr>
                <w:rStyle w:val="Code"/>
                <w:lang w:val="bg-BG"/>
              </w:rPr>
            </w:pPr>
            <w:r w:rsidRPr="006B640C">
              <w:rPr>
                <w:rStyle w:val="Code"/>
                <w:lang w:val="bg-BG"/>
              </w:rPr>
              <w:t>11</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24</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lastRenderedPageBreak/>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91</w:t>
            </w:r>
          </w:p>
          <w:p w:rsidR="006B640C" w:rsidRPr="006B640C" w:rsidRDefault="006B640C" w:rsidP="006B640C">
            <w:pPr>
              <w:tabs>
                <w:tab w:val="left" w:pos="426"/>
              </w:tabs>
              <w:suppressAutoHyphens/>
              <w:rPr>
                <w:rStyle w:val="Code"/>
                <w:lang w:val="bg-BG"/>
              </w:rPr>
            </w:pPr>
            <w:r w:rsidRPr="006B640C">
              <w:rPr>
                <w:rStyle w:val="Code"/>
                <w:lang w:val="bg-BG"/>
              </w:rPr>
              <w:t>91</w:t>
            </w:r>
          </w:p>
          <w:p w:rsidR="006B640C" w:rsidRPr="006B640C" w:rsidRDefault="006B640C" w:rsidP="006B640C">
            <w:pPr>
              <w:tabs>
                <w:tab w:val="left" w:pos="426"/>
              </w:tabs>
              <w:suppressAutoHyphens/>
              <w:rPr>
                <w:rStyle w:val="Code"/>
                <w:lang w:val="bg-BG"/>
              </w:rPr>
            </w:pPr>
            <w:r w:rsidRPr="006B640C">
              <w:rPr>
                <w:rStyle w:val="Code"/>
                <w:lang w:val="bg-BG"/>
              </w:rPr>
              <w:t xml:space="preserve">45 91 </w:t>
            </w:r>
          </w:p>
          <w:p w:rsidR="006B640C" w:rsidRPr="006B640C" w:rsidRDefault="006B640C" w:rsidP="006B640C">
            <w:pPr>
              <w:tabs>
                <w:tab w:val="left" w:pos="426"/>
              </w:tabs>
              <w:suppressAutoHyphens/>
              <w:rPr>
                <w:rStyle w:val="Code"/>
                <w:lang w:val="bg-BG"/>
              </w:rPr>
            </w:pPr>
            <w:r w:rsidRPr="006B640C">
              <w:rPr>
                <w:rStyle w:val="Code"/>
                <w:lang w:val="bg-BG"/>
              </w:rPr>
              <w:t xml:space="preserve">45 </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lastRenderedPageBreak/>
              <w:t>False</w:t>
            </w:r>
          </w:p>
          <w:p w:rsidR="006B640C" w:rsidRPr="006B640C" w:rsidRDefault="006B640C" w:rsidP="006B640C">
            <w:pPr>
              <w:tabs>
                <w:tab w:val="left" w:pos="426"/>
              </w:tabs>
              <w:suppressAutoHyphens/>
              <w:rPr>
                <w:rStyle w:val="Code"/>
                <w:lang w:val="bg-BG"/>
              </w:rPr>
            </w:pPr>
            <w:r w:rsidRPr="006B640C">
              <w:rPr>
                <w:rStyle w:val="Code"/>
                <w:lang w:val="bg-BG"/>
              </w:rPr>
              <w:t>16</w:t>
            </w:r>
          </w:p>
          <w:p w:rsidR="006B640C" w:rsidRPr="006B640C" w:rsidRDefault="006B640C" w:rsidP="006B640C">
            <w:pPr>
              <w:tabs>
                <w:tab w:val="left" w:pos="426"/>
              </w:tabs>
              <w:suppressAutoHyphens/>
              <w:rPr>
                <w:rStyle w:val="Code"/>
                <w:lang w:val="bg-BG"/>
              </w:rPr>
            </w:pPr>
            <w:r w:rsidRPr="006B640C">
              <w:rPr>
                <w:rStyle w:val="Code"/>
                <w:lang w:val="bg-BG"/>
              </w:rPr>
              <w:t xml:space="preserve">16 </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16</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62</w:t>
            </w:r>
          </w:p>
          <w:p w:rsidR="006B640C" w:rsidRPr="006B640C" w:rsidRDefault="006B640C" w:rsidP="006B640C">
            <w:pPr>
              <w:tabs>
                <w:tab w:val="left" w:pos="426"/>
              </w:tabs>
              <w:suppressAutoHyphens/>
              <w:rPr>
                <w:rStyle w:val="Code"/>
                <w:lang w:val="bg-BG"/>
              </w:rPr>
            </w:pPr>
            <w:r w:rsidRPr="006B640C">
              <w:rPr>
                <w:rStyle w:val="Code"/>
                <w:lang w:val="bg-BG"/>
              </w:rPr>
              <w:t>75</w:t>
            </w:r>
          </w:p>
          <w:p w:rsidR="006B640C" w:rsidRPr="006B640C" w:rsidRDefault="006B640C" w:rsidP="006B640C">
            <w:pPr>
              <w:tabs>
                <w:tab w:val="left" w:pos="426"/>
              </w:tabs>
              <w:suppressAutoHyphens/>
              <w:rPr>
                <w:rStyle w:val="Code"/>
                <w:lang w:val="bg-BG"/>
              </w:rPr>
            </w:pPr>
            <w:r w:rsidRPr="006B640C">
              <w:rPr>
                <w:rStyle w:val="Code"/>
                <w:lang w:val="bg-BG"/>
              </w:rPr>
              <w:t>75</w:t>
            </w:r>
          </w:p>
          <w:p w:rsidR="006B640C" w:rsidRPr="006B640C" w:rsidRDefault="006B640C" w:rsidP="006B640C">
            <w:pPr>
              <w:tabs>
                <w:tab w:val="left" w:pos="426"/>
              </w:tabs>
              <w:suppressAutoHyphens/>
              <w:rPr>
                <w:rStyle w:val="Code"/>
                <w:lang w:val="bg-BG"/>
              </w:rPr>
            </w:pPr>
            <w:r w:rsidRPr="006B640C">
              <w:rPr>
                <w:rStyle w:val="Code"/>
                <w:lang w:val="bg-BG"/>
              </w:rPr>
              <w:t>62</w:t>
            </w:r>
          </w:p>
          <w:p w:rsidR="006B640C" w:rsidRPr="006B640C" w:rsidRDefault="006B640C" w:rsidP="006B640C">
            <w:pPr>
              <w:tabs>
                <w:tab w:val="left" w:pos="426"/>
              </w:tabs>
              <w:suppressAutoHyphens/>
              <w:rPr>
                <w:rStyle w:val="Code"/>
                <w:lang w:val="bg-BG"/>
              </w:rPr>
            </w:pPr>
            <w:r w:rsidRPr="006B640C">
              <w:rPr>
                <w:rStyle w:val="Code"/>
                <w:lang w:val="bg-BG"/>
              </w:rPr>
              <w:t>75</w:t>
            </w:r>
          </w:p>
          <w:p w:rsidR="006B640C" w:rsidRPr="006B640C" w:rsidRDefault="006B640C" w:rsidP="006B640C">
            <w:pPr>
              <w:tabs>
                <w:tab w:val="left" w:pos="426"/>
              </w:tabs>
              <w:suppressAutoHyphens/>
              <w:rPr>
                <w:rStyle w:val="Code"/>
                <w:lang w:val="bg-BG"/>
              </w:rPr>
            </w:pPr>
            <w:r w:rsidRPr="006B640C">
              <w:rPr>
                <w:rStyle w:val="Code"/>
                <w:lang w:val="bg-BG"/>
              </w:rPr>
              <w:t xml:space="preserve">62 75 </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 xml:space="preserve">62 75 </w:t>
            </w:r>
          </w:p>
          <w:p w:rsidR="006B640C" w:rsidRPr="006B640C" w:rsidRDefault="006B640C" w:rsidP="006B640C">
            <w:pPr>
              <w:tabs>
                <w:tab w:val="left" w:pos="426"/>
              </w:tabs>
              <w:suppressAutoHyphens/>
              <w:rPr>
                <w:rStyle w:val="Code"/>
                <w:lang w:val="bg-BG"/>
              </w:rPr>
            </w:pPr>
            <w:r w:rsidRPr="006B640C">
              <w:rPr>
                <w:rStyle w:val="Code"/>
                <w:lang w:val="bg-BG"/>
              </w:rPr>
              <w:t>75</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82</w:t>
            </w:r>
          </w:p>
          <w:p w:rsidR="006B640C" w:rsidRPr="006B640C" w:rsidRDefault="006B640C" w:rsidP="006B640C">
            <w:pPr>
              <w:tabs>
                <w:tab w:val="left" w:pos="426"/>
              </w:tabs>
              <w:suppressAutoHyphens/>
              <w:rPr>
                <w:rStyle w:val="Code"/>
                <w:lang w:val="bg-BG"/>
              </w:rPr>
            </w:pPr>
            <w:r w:rsidRPr="006B640C">
              <w:rPr>
                <w:rStyle w:val="Code"/>
                <w:lang w:val="bg-BG"/>
              </w:rPr>
              <w:t>82</w:t>
            </w:r>
          </w:p>
          <w:p w:rsidR="006B640C" w:rsidRPr="006B640C" w:rsidRDefault="006B640C" w:rsidP="006B640C">
            <w:pPr>
              <w:tabs>
                <w:tab w:val="left" w:pos="426"/>
              </w:tabs>
              <w:suppressAutoHyphens/>
              <w:rPr>
                <w:rStyle w:val="Code"/>
                <w:lang w:val="bg-BG"/>
              </w:rPr>
            </w:pPr>
            <w:r w:rsidRPr="006B640C">
              <w:rPr>
                <w:rStyle w:val="Code"/>
                <w:lang w:val="bg-BG"/>
              </w:rPr>
              <w:t xml:space="preserve">82 </w:t>
            </w:r>
          </w:p>
          <w:p w:rsidR="006B640C" w:rsidRPr="006B640C" w:rsidRDefault="006B640C" w:rsidP="006B640C">
            <w:pPr>
              <w:tabs>
                <w:tab w:val="left" w:pos="426"/>
              </w:tabs>
              <w:suppressAutoHyphens/>
              <w:rPr>
                <w:rStyle w:val="Code"/>
                <w:lang w:val="bg-BG"/>
              </w:rPr>
            </w:pPr>
            <w:r w:rsidRPr="006B640C">
              <w:rPr>
                <w:rStyle w:val="Code"/>
                <w:lang w:val="bg-BG"/>
              </w:rPr>
              <w:t>82</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lastRenderedPageBreak/>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 xml:space="preserve">61 </w:t>
            </w:r>
          </w:p>
          <w:p w:rsidR="006B640C" w:rsidRPr="006B640C" w:rsidRDefault="006B640C" w:rsidP="006B640C">
            <w:pPr>
              <w:tabs>
                <w:tab w:val="left" w:pos="426"/>
              </w:tabs>
              <w:suppressAutoHyphens/>
              <w:rPr>
                <w:rStyle w:val="Code"/>
                <w:lang w:val="bg-BG"/>
              </w:rPr>
            </w:pPr>
            <w:r w:rsidRPr="006B640C">
              <w:rPr>
                <w:rStyle w:val="Code"/>
                <w:lang w:val="bg-BG"/>
              </w:rPr>
              <w:t>61</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82</w:t>
            </w:r>
          </w:p>
          <w:p w:rsidR="006B640C" w:rsidRPr="006B640C" w:rsidRDefault="006B640C" w:rsidP="006B640C">
            <w:pPr>
              <w:tabs>
                <w:tab w:val="left" w:pos="426"/>
              </w:tabs>
              <w:suppressAutoHyphens/>
              <w:rPr>
                <w:rStyle w:val="Code"/>
                <w:lang w:val="bg-BG"/>
              </w:rPr>
            </w:pPr>
            <w:r w:rsidRPr="006B640C">
              <w:rPr>
                <w:rStyle w:val="Code"/>
                <w:lang w:val="bg-BG"/>
              </w:rPr>
              <w:t>82</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29</w:t>
            </w:r>
          </w:p>
          <w:p w:rsidR="006B640C" w:rsidRPr="006B640C" w:rsidRDefault="006B640C" w:rsidP="006B640C">
            <w:pPr>
              <w:tabs>
                <w:tab w:val="left" w:pos="426"/>
              </w:tabs>
              <w:suppressAutoHyphens/>
              <w:rPr>
                <w:rStyle w:val="Code"/>
                <w:lang w:val="bg-BG"/>
              </w:rPr>
            </w:pPr>
            <w:r w:rsidRPr="006B640C">
              <w:rPr>
                <w:rStyle w:val="Code"/>
                <w:lang w:val="bg-BG"/>
              </w:rPr>
              <w:t>46</w:t>
            </w:r>
          </w:p>
          <w:p w:rsidR="006B640C" w:rsidRPr="006B640C" w:rsidRDefault="006B640C" w:rsidP="006B640C">
            <w:pPr>
              <w:tabs>
                <w:tab w:val="left" w:pos="426"/>
              </w:tabs>
              <w:suppressAutoHyphens/>
              <w:rPr>
                <w:rStyle w:val="Code"/>
                <w:lang w:val="bg-BG"/>
              </w:rPr>
            </w:pPr>
            <w:r w:rsidRPr="006B640C">
              <w:rPr>
                <w:rStyle w:val="Code"/>
                <w:lang w:val="bg-BG"/>
              </w:rPr>
              <w:t>46</w:t>
            </w:r>
          </w:p>
          <w:p w:rsidR="006B640C" w:rsidRPr="006B640C" w:rsidRDefault="006B640C" w:rsidP="006B640C">
            <w:pPr>
              <w:tabs>
                <w:tab w:val="left" w:pos="426"/>
              </w:tabs>
              <w:suppressAutoHyphens/>
              <w:rPr>
                <w:rStyle w:val="Code"/>
                <w:lang w:val="bg-BG"/>
              </w:rPr>
            </w:pPr>
            <w:r w:rsidRPr="006B640C">
              <w:rPr>
                <w:rStyle w:val="Code"/>
                <w:lang w:val="bg-BG"/>
              </w:rPr>
              <w:t xml:space="preserve">29 46 </w:t>
            </w:r>
          </w:p>
          <w:p w:rsidR="006B640C" w:rsidRPr="006B640C" w:rsidRDefault="006B640C" w:rsidP="006B640C">
            <w:pPr>
              <w:tabs>
                <w:tab w:val="left" w:pos="426"/>
              </w:tabs>
              <w:suppressAutoHyphens/>
              <w:rPr>
                <w:rStyle w:val="Code"/>
                <w:lang w:val="bg-BG"/>
              </w:rPr>
            </w:pPr>
            <w:r w:rsidRPr="006B640C">
              <w:rPr>
                <w:rStyle w:val="Code"/>
                <w:lang w:val="bg-BG"/>
              </w:rPr>
              <w:t>29</w:t>
            </w:r>
          </w:p>
          <w:p w:rsidR="006B640C" w:rsidRPr="006B640C" w:rsidRDefault="006B640C" w:rsidP="006B640C">
            <w:pPr>
              <w:tabs>
                <w:tab w:val="left" w:pos="426"/>
              </w:tabs>
              <w:suppressAutoHyphens/>
              <w:rPr>
                <w:rStyle w:val="Code"/>
                <w:lang w:val="bg-BG"/>
              </w:rPr>
            </w:pPr>
            <w:r w:rsidRPr="006B640C">
              <w:rPr>
                <w:rStyle w:val="Code"/>
                <w:lang w:val="bg-BG"/>
              </w:rPr>
              <w:t>29</w:t>
            </w:r>
          </w:p>
          <w:p w:rsidR="006B640C" w:rsidRPr="006B640C" w:rsidRDefault="006B640C" w:rsidP="006B640C">
            <w:pPr>
              <w:tabs>
                <w:tab w:val="left" w:pos="426"/>
              </w:tabs>
              <w:suppressAutoHyphens/>
              <w:rPr>
                <w:rStyle w:val="Code"/>
                <w:lang w:val="bg-BG"/>
              </w:rPr>
            </w:pPr>
            <w:r w:rsidRPr="006B640C">
              <w:rPr>
                <w:rStyle w:val="Code"/>
                <w:lang w:val="bg-BG"/>
              </w:rPr>
              <w:t>46</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29</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lastRenderedPageBreak/>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 xml:space="preserve">75 </w:t>
            </w:r>
          </w:p>
          <w:p w:rsidR="006B640C" w:rsidRPr="006B640C" w:rsidRDefault="006B640C" w:rsidP="006B640C">
            <w:pPr>
              <w:tabs>
                <w:tab w:val="left" w:pos="426"/>
              </w:tabs>
              <w:suppressAutoHyphens/>
              <w:rPr>
                <w:rStyle w:val="Code"/>
                <w:lang w:val="bg-BG"/>
              </w:rPr>
            </w:pPr>
            <w:r w:rsidRPr="006B640C">
              <w:rPr>
                <w:rStyle w:val="Code"/>
                <w:lang w:val="bg-BG"/>
              </w:rPr>
              <w:t>75</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 xml:space="preserve">35 </w:t>
            </w:r>
          </w:p>
          <w:p w:rsidR="006B640C" w:rsidRPr="006B640C" w:rsidRDefault="006B640C" w:rsidP="006B640C">
            <w:pPr>
              <w:tabs>
                <w:tab w:val="left" w:pos="426"/>
              </w:tabs>
              <w:suppressAutoHyphens/>
              <w:rPr>
                <w:rStyle w:val="Code"/>
                <w:lang w:val="bg-BG"/>
              </w:rPr>
            </w:pPr>
            <w:r w:rsidRPr="006B640C">
              <w:rPr>
                <w:rStyle w:val="Code"/>
                <w:lang w:val="bg-BG"/>
              </w:rPr>
              <w:t>35</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35</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35</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 xml:space="preserve">24 </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24</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lastRenderedPageBreak/>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 xml:space="preserve">58 </w:t>
            </w:r>
          </w:p>
          <w:p w:rsidR="006B640C" w:rsidRPr="006B640C" w:rsidRDefault="006B640C" w:rsidP="006B640C">
            <w:pPr>
              <w:tabs>
                <w:tab w:val="left" w:pos="426"/>
              </w:tabs>
              <w:suppressAutoHyphens/>
              <w:rPr>
                <w:rStyle w:val="Code"/>
                <w:lang w:val="bg-BG"/>
              </w:rPr>
            </w:pPr>
            <w:r w:rsidRPr="006B640C">
              <w:rPr>
                <w:rStyle w:val="Code"/>
                <w:lang w:val="bg-BG"/>
              </w:rPr>
              <w:t>58</w:t>
            </w:r>
          </w:p>
          <w:p w:rsidR="006B640C" w:rsidRPr="006B640C" w:rsidRDefault="006B640C" w:rsidP="006B640C">
            <w:pPr>
              <w:tabs>
                <w:tab w:val="left" w:pos="426"/>
              </w:tabs>
              <w:suppressAutoHyphens/>
              <w:rPr>
                <w:rStyle w:val="Code"/>
                <w:lang w:val="bg-BG"/>
              </w:rPr>
            </w:pPr>
            <w:r w:rsidRPr="006B640C">
              <w:rPr>
                <w:rStyle w:val="Code"/>
                <w:lang w:val="bg-BG"/>
              </w:rPr>
              <w:t xml:space="preserve">58 </w:t>
            </w:r>
          </w:p>
          <w:p w:rsidR="006B640C" w:rsidRPr="006B640C" w:rsidRDefault="006B640C" w:rsidP="006B640C">
            <w:pPr>
              <w:tabs>
                <w:tab w:val="left" w:pos="426"/>
              </w:tabs>
              <w:suppressAutoHyphens/>
              <w:rPr>
                <w:rStyle w:val="Code"/>
                <w:lang w:val="bg-BG"/>
              </w:rPr>
            </w:pPr>
            <w:r w:rsidRPr="006B640C">
              <w:rPr>
                <w:rStyle w:val="Code"/>
                <w:lang w:val="bg-BG"/>
              </w:rPr>
              <w:t>58</w:t>
            </w:r>
          </w:p>
          <w:p w:rsidR="006B640C" w:rsidRPr="006B640C" w:rsidRDefault="006B640C" w:rsidP="006B640C">
            <w:pPr>
              <w:tabs>
                <w:tab w:val="left" w:pos="426"/>
              </w:tabs>
              <w:suppressAutoHyphens/>
              <w:rPr>
                <w:rStyle w:val="Code"/>
                <w:lang w:val="bg-BG"/>
              </w:rPr>
            </w:pPr>
            <w:r w:rsidRPr="006B640C">
              <w:rPr>
                <w:rStyle w:val="Code"/>
                <w:lang w:val="bg-BG"/>
              </w:rPr>
              <w:t xml:space="preserve">58 </w:t>
            </w:r>
          </w:p>
          <w:p w:rsidR="006B640C" w:rsidRPr="006B640C" w:rsidRDefault="006B640C" w:rsidP="006B640C">
            <w:pPr>
              <w:tabs>
                <w:tab w:val="left" w:pos="426"/>
              </w:tabs>
              <w:suppressAutoHyphens/>
              <w:rPr>
                <w:rStyle w:val="Code"/>
                <w:lang w:val="bg-BG"/>
              </w:rPr>
            </w:pPr>
            <w:r w:rsidRPr="006B640C">
              <w:rPr>
                <w:rStyle w:val="Code"/>
                <w:lang w:val="bg-BG"/>
              </w:rPr>
              <w:t>58</w:t>
            </w:r>
          </w:p>
          <w:p w:rsidR="006B640C" w:rsidRPr="006B640C" w:rsidRDefault="006B640C" w:rsidP="006B640C">
            <w:pPr>
              <w:tabs>
                <w:tab w:val="left" w:pos="426"/>
              </w:tabs>
              <w:suppressAutoHyphens/>
              <w:rPr>
                <w:rStyle w:val="Code"/>
                <w:lang w:val="bg-BG"/>
              </w:rPr>
            </w:pPr>
            <w:r w:rsidRPr="006B640C">
              <w:rPr>
                <w:rStyle w:val="Code"/>
                <w:lang w:val="bg-BG"/>
              </w:rPr>
              <w:t xml:space="preserve">58 </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lastRenderedPageBreak/>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25</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94</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 xml:space="preserve">94 </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71</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52</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52</w:t>
            </w:r>
          </w:p>
          <w:p w:rsidR="006B640C" w:rsidRPr="006B640C" w:rsidRDefault="006B640C" w:rsidP="006B640C">
            <w:pPr>
              <w:tabs>
                <w:tab w:val="left" w:pos="426"/>
              </w:tabs>
              <w:suppressAutoHyphens/>
              <w:rPr>
                <w:rStyle w:val="Code"/>
                <w:lang w:val="bg-BG"/>
              </w:rPr>
            </w:pPr>
            <w:r w:rsidRPr="006B640C">
              <w:rPr>
                <w:rStyle w:val="Code"/>
                <w:lang w:val="bg-BG"/>
              </w:rPr>
              <w:t>52</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52</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65</w:t>
            </w:r>
          </w:p>
          <w:p w:rsidR="006B640C" w:rsidRPr="006B640C" w:rsidRDefault="006B640C" w:rsidP="006B640C">
            <w:pPr>
              <w:tabs>
                <w:tab w:val="left" w:pos="426"/>
              </w:tabs>
              <w:suppressAutoHyphens/>
              <w:rPr>
                <w:rStyle w:val="Code"/>
                <w:lang w:val="bg-BG"/>
              </w:rPr>
            </w:pPr>
            <w:r w:rsidRPr="006B640C">
              <w:rPr>
                <w:rStyle w:val="Code"/>
                <w:lang w:val="bg-BG"/>
              </w:rPr>
              <w:t>0</w:t>
            </w:r>
          </w:p>
          <w:p w:rsidR="006B640C" w:rsidRPr="006B640C" w:rsidRDefault="006B640C" w:rsidP="006B640C">
            <w:pPr>
              <w:tabs>
                <w:tab w:val="left" w:pos="426"/>
              </w:tabs>
              <w:suppressAutoHyphens/>
              <w:rPr>
                <w:rStyle w:val="Code"/>
                <w:lang w:val="bg-BG"/>
              </w:rPr>
            </w:pPr>
            <w:r w:rsidRPr="006B640C">
              <w:rPr>
                <w:rStyle w:val="Code"/>
                <w:lang w:val="bg-BG"/>
              </w:rPr>
              <w:t>False</w:t>
            </w:r>
          </w:p>
          <w:p w:rsidR="006B640C" w:rsidRPr="006B640C" w:rsidRDefault="006B640C" w:rsidP="006B640C">
            <w:pPr>
              <w:tabs>
                <w:tab w:val="left" w:pos="426"/>
              </w:tabs>
              <w:suppressAutoHyphens/>
              <w:rPr>
                <w:rStyle w:val="Code"/>
                <w:lang w:val="bg-BG"/>
              </w:rPr>
            </w:pPr>
            <w:r w:rsidRPr="006B640C">
              <w:rPr>
                <w:rStyle w:val="Code"/>
                <w:lang w:val="bg-BG"/>
              </w:rPr>
              <w:t>0</w:t>
            </w:r>
          </w:p>
          <w:p w:rsidR="00F6275F" w:rsidRPr="00F12972" w:rsidRDefault="006B640C" w:rsidP="006B640C">
            <w:pPr>
              <w:tabs>
                <w:tab w:val="left" w:pos="426"/>
              </w:tabs>
              <w:suppressAutoHyphens/>
              <w:rPr>
                <w:rStyle w:val="Code"/>
                <w:lang w:val="bg-BG"/>
              </w:rPr>
            </w:pPr>
            <w:r w:rsidRPr="006B640C">
              <w:rPr>
                <w:rStyle w:val="Code"/>
                <w:lang w:val="bg-BG"/>
              </w:rPr>
              <w:lastRenderedPageBreak/>
              <w:t>False</w:t>
            </w:r>
          </w:p>
        </w:tc>
      </w:tr>
      <w:tr w:rsidR="00F6275F" w:rsidRPr="00E30FBA" w:rsidTr="00ED6944">
        <w:tc>
          <w:tcPr>
            <w:tcW w:w="5387" w:type="dxa"/>
            <w:vAlign w:val="center"/>
          </w:tcPr>
          <w:p w:rsidR="00F6275F" w:rsidRPr="007E29C3" w:rsidRDefault="00F6275F" w:rsidP="00FF6D77">
            <w:pPr>
              <w:spacing w:after="120"/>
              <w:jc w:val="left"/>
              <w:rPr>
                <w:b/>
              </w:rPr>
            </w:pPr>
            <w:r w:rsidRPr="007E29C3">
              <w:rPr>
                <w:b/>
              </w:rPr>
              <w:lastRenderedPageBreak/>
              <w:t>Вход</w:t>
            </w:r>
          </w:p>
        </w:tc>
        <w:tc>
          <w:tcPr>
            <w:tcW w:w="5386" w:type="dxa"/>
            <w:vAlign w:val="center"/>
          </w:tcPr>
          <w:p w:rsidR="00F6275F" w:rsidRPr="007E29C3" w:rsidRDefault="00F6275F" w:rsidP="00FF6D77">
            <w:pPr>
              <w:spacing w:after="120"/>
              <w:jc w:val="left"/>
              <w:rPr>
                <w:b/>
              </w:rPr>
            </w:pPr>
            <w:r w:rsidRPr="007E29C3">
              <w:rPr>
                <w:b/>
              </w:rPr>
              <w:t>Изход</w:t>
            </w:r>
          </w:p>
        </w:tc>
      </w:tr>
      <w:tr w:rsidR="00F6275F" w:rsidRPr="00E30FBA" w:rsidTr="001F0656">
        <w:tc>
          <w:tcPr>
            <w:tcW w:w="5387" w:type="dxa"/>
          </w:tcPr>
          <w:p w:rsidR="00134A72" w:rsidRPr="00134A72" w:rsidRDefault="00134A72" w:rsidP="00134A72">
            <w:pPr>
              <w:spacing w:after="120"/>
              <w:jc w:val="left"/>
              <w:rPr>
                <w:rStyle w:val="Code"/>
                <w:lang w:val="bg-BG"/>
              </w:rPr>
            </w:pPr>
            <w:r w:rsidRPr="00134A72">
              <w:rPr>
                <w:rStyle w:val="Code"/>
                <w:lang w:val="bg-BG"/>
              </w:rPr>
              <w:t>951</w:t>
            </w:r>
          </w:p>
          <w:p w:rsidR="00134A72" w:rsidRPr="00134A72" w:rsidRDefault="00134A72" w:rsidP="00134A72">
            <w:pPr>
              <w:spacing w:after="120"/>
              <w:jc w:val="left"/>
              <w:rPr>
                <w:rStyle w:val="Code"/>
                <w:lang w:val="bg-BG"/>
              </w:rPr>
            </w:pPr>
            <w:r w:rsidRPr="00134A72">
              <w:rPr>
                <w:rStyle w:val="Code"/>
                <w:lang w:val="bg-BG"/>
              </w:rPr>
              <w:t>add 14</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41</w:t>
            </w:r>
          </w:p>
          <w:p w:rsidR="00134A72" w:rsidRPr="00134A72" w:rsidRDefault="00134A72" w:rsidP="00134A72">
            <w:pPr>
              <w:spacing w:after="120"/>
              <w:jc w:val="left"/>
              <w:rPr>
                <w:rStyle w:val="Code"/>
                <w:lang w:val="bg-BG"/>
              </w:rPr>
            </w:pPr>
            <w:r w:rsidRPr="00134A72">
              <w:rPr>
                <w:rStyle w:val="Code"/>
                <w:lang w:val="bg-BG"/>
              </w:rPr>
              <w:t>add 76</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67</w:t>
            </w:r>
          </w:p>
          <w:p w:rsidR="00134A72" w:rsidRPr="00134A72" w:rsidRDefault="00134A72" w:rsidP="00134A72">
            <w:pPr>
              <w:spacing w:after="120"/>
              <w:jc w:val="left"/>
              <w:rPr>
                <w:rStyle w:val="Code"/>
                <w:lang w:val="bg-BG"/>
              </w:rPr>
            </w:pPr>
            <w:r w:rsidRPr="00134A72">
              <w:rPr>
                <w:rStyle w:val="Code"/>
                <w:lang w:val="bg-BG"/>
              </w:rPr>
              <w:t>add 92</w:t>
            </w:r>
          </w:p>
          <w:p w:rsidR="00134A72" w:rsidRPr="00134A72" w:rsidRDefault="00134A72" w:rsidP="00134A72">
            <w:pPr>
              <w:spacing w:after="120"/>
              <w:jc w:val="left"/>
              <w:rPr>
                <w:rStyle w:val="Code"/>
                <w:lang w:val="bg-BG"/>
              </w:rPr>
            </w:pPr>
            <w:r w:rsidRPr="00134A72">
              <w:rPr>
                <w:rStyle w:val="Code"/>
                <w:lang w:val="bg-BG"/>
              </w:rPr>
              <w:lastRenderedPageBreak/>
              <w:t>add 71</w:t>
            </w:r>
          </w:p>
          <w:p w:rsidR="00134A72" w:rsidRPr="00134A72" w:rsidRDefault="00134A72" w:rsidP="00134A72">
            <w:pPr>
              <w:spacing w:after="120"/>
              <w:jc w:val="left"/>
              <w:rPr>
                <w:rStyle w:val="Code"/>
                <w:lang w:val="bg-BG"/>
              </w:rPr>
            </w:pPr>
            <w:r w:rsidRPr="00134A72">
              <w:rPr>
                <w:rStyle w:val="Code"/>
                <w:lang w:val="bg-BG"/>
              </w:rPr>
              <w:t>add 89</w:t>
            </w:r>
          </w:p>
          <w:p w:rsidR="00134A72" w:rsidRPr="00134A72" w:rsidRDefault="00134A72" w:rsidP="00134A72">
            <w:pPr>
              <w:spacing w:after="120"/>
              <w:jc w:val="left"/>
              <w:rPr>
                <w:rStyle w:val="Code"/>
                <w:lang w:val="bg-BG"/>
              </w:rPr>
            </w:pPr>
            <w:r w:rsidRPr="00134A72">
              <w:rPr>
                <w:rStyle w:val="Code"/>
                <w:lang w:val="bg-BG"/>
              </w:rPr>
              <w:t>add 48</w:t>
            </w:r>
          </w:p>
          <w:p w:rsidR="00134A72" w:rsidRPr="00134A72" w:rsidRDefault="00134A72" w:rsidP="00134A72">
            <w:pPr>
              <w:spacing w:after="120"/>
              <w:jc w:val="left"/>
              <w:rPr>
                <w:rStyle w:val="Code"/>
                <w:lang w:val="bg-BG"/>
              </w:rPr>
            </w:pPr>
            <w:r w:rsidRPr="00134A72">
              <w:rPr>
                <w:rStyle w:val="Code"/>
                <w:lang w:val="bg-BG"/>
              </w:rPr>
              <w:t>add 96</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81</w:t>
            </w:r>
          </w:p>
          <w:p w:rsidR="00134A72" w:rsidRPr="00134A72" w:rsidRDefault="00134A72" w:rsidP="00134A72">
            <w:pPr>
              <w:spacing w:after="120"/>
              <w:jc w:val="left"/>
              <w:rPr>
                <w:rStyle w:val="Code"/>
                <w:lang w:val="bg-BG"/>
              </w:rPr>
            </w:pPr>
            <w:r w:rsidRPr="00134A72">
              <w:rPr>
                <w:rStyle w:val="Code"/>
                <w:lang w:val="bg-BG"/>
              </w:rPr>
              <w:t>add 40</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41</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63</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80</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95</w:t>
            </w:r>
          </w:p>
          <w:p w:rsidR="00134A72" w:rsidRPr="00134A72" w:rsidRDefault="00134A72" w:rsidP="00134A72">
            <w:pPr>
              <w:spacing w:after="120"/>
              <w:jc w:val="left"/>
              <w:rPr>
                <w:rStyle w:val="Code"/>
                <w:lang w:val="bg-BG"/>
              </w:rPr>
            </w:pPr>
            <w:r w:rsidRPr="00134A72">
              <w:rPr>
                <w:rStyle w:val="Code"/>
                <w:lang w:val="bg-BG"/>
              </w:rPr>
              <w:t>add 42</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99</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35</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95</w:t>
            </w:r>
          </w:p>
          <w:p w:rsidR="00134A72" w:rsidRPr="00134A72" w:rsidRDefault="00134A72" w:rsidP="00134A72">
            <w:pPr>
              <w:spacing w:after="120"/>
              <w:jc w:val="left"/>
              <w:rPr>
                <w:rStyle w:val="Code"/>
                <w:lang w:val="bg-BG"/>
              </w:rPr>
            </w:pPr>
            <w:r w:rsidRPr="00134A72">
              <w:rPr>
                <w:rStyle w:val="Code"/>
                <w:lang w:val="bg-BG"/>
              </w:rPr>
              <w:t>add 54</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15</w:t>
            </w:r>
          </w:p>
          <w:p w:rsidR="00134A72" w:rsidRPr="00134A72" w:rsidRDefault="00134A72" w:rsidP="00134A72">
            <w:pPr>
              <w:spacing w:after="120"/>
              <w:jc w:val="left"/>
              <w:rPr>
                <w:rStyle w:val="Code"/>
                <w:lang w:val="bg-BG"/>
              </w:rPr>
            </w:pPr>
            <w:r w:rsidRPr="00134A72">
              <w:rPr>
                <w:rStyle w:val="Code"/>
                <w:lang w:val="bg-BG"/>
              </w:rPr>
              <w:t>add 54</w:t>
            </w:r>
          </w:p>
          <w:p w:rsidR="00134A72" w:rsidRPr="00134A72" w:rsidRDefault="00134A72" w:rsidP="00134A72">
            <w:pPr>
              <w:spacing w:after="120"/>
              <w:jc w:val="left"/>
              <w:rPr>
                <w:rStyle w:val="Code"/>
                <w:lang w:val="bg-BG"/>
              </w:rPr>
            </w:pPr>
            <w:r w:rsidRPr="00134A72">
              <w:rPr>
                <w:rStyle w:val="Code"/>
                <w:lang w:val="bg-BG"/>
              </w:rPr>
              <w:t>add 56</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64</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19</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99</w:t>
            </w:r>
          </w:p>
          <w:p w:rsidR="00134A72" w:rsidRPr="00134A72" w:rsidRDefault="00134A72" w:rsidP="00134A72">
            <w:pPr>
              <w:spacing w:after="120"/>
              <w:jc w:val="left"/>
              <w:rPr>
                <w:rStyle w:val="Code"/>
                <w:lang w:val="bg-BG"/>
              </w:rPr>
            </w:pPr>
            <w:r w:rsidRPr="00134A72">
              <w:rPr>
                <w:rStyle w:val="Code"/>
                <w:lang w:val="bg-BG"/>
              </w:rPr>
              <w:t>add 63</w:t>
            </w:r>
          </w:p>
          <w:p w:rsidR="00134A72" w:rsidRPr="00134A72" w:rsidRDefault="00134A72" w:rsidP="00134A72">
            <w:pPr>
              <w:spacing w:after="120"/>
              <w:jc w:val="left"/>
              <w:rPr>
                <w:rStyle w:val="Code"/>
                <w:lang w:val="bg-BG"/>
              </w:rPr>
            </w:pPr>
            <w:r w:rsidRPr="00134A72">
              <w:rPr>
                <w:rStyle w:val="Code"/>
                <w:lang w:val="bg-BG"/>
              </w:rPr>
              <w:lastRenderedPageBreak/>
              <w:t>add 23</w:t>
            </w:r>
          </w:p>
          <w:p w:rsidR="00134A72" w:rsidRPr="00134A72" w:rsidRDefault="00134A72" w:rsidP="00134A72">
            <w:pPr>
              <w:spacing w:after="120"/>
              <w:jc w:val="left"/>
              <w:rPr>
                <w:rStyle w:val="Code"/>
                <w:lang w:val="bg-BG"/>
              </w:rPr>
            </w:pPr>
            <w:r w:rsidRPr="00134A72">
              <w:rPr>
                <w:rStyle w:val="Code"/>
                <w:lang w:val="bg-BG"/>
              </w:rPr>
              <w:t>add 45</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20</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64</w:t>
            </w:r>
          </w:p>
          <w:p w:rsidR="00134A72" w:rsidRPr="00134A72" w:rsidRDefault="00134A72" w:rsidP="00134A72">
            <w:pPr>
              <w:spacing w:after="120"/>
              <w:jc w:val="left"/>
              <w:rPr>
                <w:rStyle w:val="Code"/>
                <w:lang w:val="bg-BG"/>
              </w:rPr>
            </w:pPr>
            <w:r w:rsidRPr="00134A72">
              <w:rPr>
                <w:rStyle w:val="Code"/>
                <w:lang w:val="bg-BG"/>
              </w:rPr>
              <w:t>add 81</w:t>
            </w:r>
          </w:p>
          <w:p w:rsidR="00134A72" w:rsidRPr="00134A72" w:rsidRDefault="00134A72" w:rsidP="00134A72">
            <w:pPr>
              <w:spacing w:after="120"/>
              <w:jc w:val="left"/>
              <w:rPr>
                <w:rStyle w:val="Code"/>
                <w:lang w:val="bg-BG"/>
              </w:rPr>
            </w:pPr>
            <w:r w:rsidRPr="00134A72">
              <w:rPr>
                <w:rStyle w:val="Code"/>
                <w:lang w:val="bg-BG"/>
              </w:rPr>
              <w:t>add 38</w:t>
            </w:r>
          </w:p>
          <w:p w:rsidR="00134A72" w:rsidRPr="00134A72" w:rsidRDefault="00134A72" w:rsidP="00134A72">
            <w:pPr>
              <w:spacing w:after="120"/>
              <w:jc w:val="left"/>
              <w:rPr>
                <w:rStyle w:val="Code"/>
                <w:lang w:val="bg-BG"/>
              </w:rPr>
            </w:pPr>
            <w:r w:rsidRPr="00134A72">
              <w:rPr>
                <w:rStyle w:val="Code"/>
                <w:lang w:val="bg-BG"/>
              </w:rPr>
              <w:t>add 76</w:t>
            </w:r>
          </w:p>
          <w:p w:rsidR="00134A72" w:rsidRPr="00134A72" w:rsidRDefault="00134A72" w:rsidP="00134A72">
            <w:pPr>
              <w:spacing w:after="120"/>
              <w:jc w:val="left"/>
              <w:rPr>
                <w:rStyle w:val="Code"/>
                <w:lang w:val="bg-BG"/>
              </w:rPr>
            </w:pPr>
            <w:r w:rsidRPr="00134A72">
              <w:rPr>
                <w:rStyle w:val="Code"/>
                <w:lang w:val="bg-BG"/>
              </w:rPr>
              <w:t>add 93</w:t>
            </w:r>
          </w:p>
          <w:p w:rsidR="00134A72" w:rsidRPr="00134A72" w:rsidRDefault="00134A72" w:rsidP="00134A72">
            <w:pPr>
              <w:spacing w:after="120"/>
              <w:jc w:val="left"/>
              <w:rPr>
                <w:rStyle w:val="Code"/>
                <w:lang w:val="bg-BG"/>
              </w:rPr>
            </w:pPr>
            <w:r w:rsidRPr="00134A72">
              <w:rPr>
                <w:rStyle w:val="Code"/>
                <w:lang w:val="bg-BG"/>
              </w:rPr>
              <w:t>add 14</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63</w:t>
            </w:r>
          </w:p>
          <w:p w:rsidR="00134A72" w:rsidRPr="00134A72" w:rsidRDefault="00134A72" w:rsidP="00134A72">
            <w:pPr>
              <w:spacing w:after="120"/>
              <w:jc w:val="left"/>
              <w:rPr>
                <w:rStyle w:val="Code"/>
                <w:lang w:val="bg-BG"/>
              </w:rPr>
            </w:pPr>
            <w:r w:rsidRPr="00134A72">
              <w:rPr>
                <w:rStyle w:val="Code"/>
                <w:lang w:val="bg-BG"/>
              </w:rPr>
              <w:t>add 36</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98</w:t>
            </w:r>
          </w:p>
          <w:p w:rsidR="00134A72" w:rsidRPr="00134A72" w:rsidRDefault="00134A72" w:rsidP="00134A72">
            <w:pPr>
              <w:spacing w:after="120"/>
              <w:jc w:val="left"/>
              <w:rPr>
                <w:rStyle w:val="Code"/>
                <w:lang w:val="bg-BG"/>
              </w:rPr>
            </w:pPr>
            <w:r w:rsidRPr="00134A72">
              <w:rPr>
                <w:rStyle w:val="Code"/>
                <w:lang w:val="bg-BG"/>
              </w:rPr>
              <w:t>add 61</w:t>
            </w:r>
          </w:p>
          <w:p w:rsidR="00134A72" w:rsidRPr="00134A72" w:rsidRDefault="00134A72" w:rsidP="00134A72">
            <w:pPr>
              <w:spacing w:after="120"/>
              <w:jc w:val="left"/>
              <w:rPr>
                <w:rStyle w:val="Code"/>
                <w:lang w:val="bg-BG"/>
              </w:rPr>
            </w:pPr>
            <w:r w:rsidRPr="00134A72">
              <w:rPr>
                <w:rStyle w:val="Code"/>
                <w:lang w:val="bg-BG"/>
              </w:rPr>
              <w:t>add 26</w:t>
            </w:r>
          </w:p>
          <w:p w:rsidR="00134A72" w:rsidRPr="00134A72" w:rsidRDefault="00134A72" w:rsidP="00134A72">
            <w:pPr>
              <w:spacing w:after="120"/>
              <w:jc w:val="left"/>
              <w:rPr>
                <w:rStyle w:val="Code"/>
                <w:lang w:val="bg-BG"/>
              </w:rPr>
            </w:pPr>
            <w:r w:rsidRPr="00134A72">
              <w:rPr>
                <w:rStyle w:val="Code"/>
                <w:lang w:val="bg-BG"/>
              </w:rPr>
              <w:t>add 77</w:t>
            </w:r>
          </w:p>
          <w:p w:rsidR="00134A72" w:rsidRPr="00134A72" w:rsidRDefault="00134A72" w:rsidP="00134A72">
            <w:pPr>
              <w:spacing w:after="120"/>
              <w:jc w:val="left"/>
              <w:rPr>
                <w:rStyle w:val="Code"/>
                <w:lang w:val="bg-BG"/>
              </w:rPr>
            </w:pPr>
            <w:r w:rsidRPr="00134A72">
              <w:rPr>
                <w:rStyle w:val="Code"/>
                <w:lang w:val="bg-BG"/>
              </w:rPr>
              <w:t>add 26</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67</w:t>
            </w:r>
          </w:p>
          <w:p w:rsidR="00134A72" w:rsidRPr="00134A72" w:rsidRDefault="00134A72" w:rsidP="00134A72">
            <w:pPr>
              <w:spacing w:after="120"/>
              <w:jc w:val="left"/>
              <w:rPr>
                <w:rStyle w:val="Code"/>
                <w:lang w:val="bg-BG"/>
              </w:rPr>
            </w:pPr>
            <w:r w:rsidRPr="00134A72">
              <w:rPr>
                <w:rStyle w:val="Code"/>
                <w:lang w:val="bg-BG"/>
              </w:rPr>
              <w:t>add 75</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87</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93</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51</w:t>
            </w:r>
          </w:p>
          <w:p w:rsidR="00134A72" w:rsidRPr="00134A72" w:rsidRDefault="00134A72" w:rsidP="00134A72">
            <w:pPr>
              <w:spacing w:after="120"/>
              <w:jc w:val="left"/>
              <w:rPr>
                <w:rStyle w:val="Code"/>
                <w:lang w:val="bg-BG"/>
              </w:rPr>
            </w:pPr>
            <w:r w:rsidRPr="00134A72">
              <w:rPr>
                <w:rStyle w:val="Code"/>
                <w:lang w:val="bg-BG"/>
              </w:rPr>
              <w:t>add 68</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37</w:t>
            </w:r>
          </w:p>
          <w:p w:rsidR="00134A72" w:rsidRPr="00134A72" w:rsidRDefault="00134A72" w:rsidP="00134A72">
            <w:pPr>
              <w:spacing w:after="120"/>
              <w:jc w:val="left"/>
              <w:rPr>
                <w:rStyle w:val="Code"/>
                <w:lang w:val="bg-BG"/>
              </w:rPr>
            </w:pPr>
            <w:r w:rsidRPr="00134A72">
              <w:rPr>
                <w:rStyle w:val="Code"/>
                <w:lang w:val="bg-BG"/>
              </w:rPr>
              <w:lastRenderedPageBreak/>
              <w:t>add 54</w:t>
            </w:r>
          </w:p>
          <w:p w:rsidR="00134A72" w:rsidRPr="00134A72" w:rsidRDefault="00134A72" w:rsidP="00134A72">
            <w:pPr>
              <w:spacing w:after="120"/>
              <w:jc w:val="left"/>
              <w:rPr>
                <w:rStyle w:val="Code"/>
                <w:lang w:val="bg-BG"/>
              </w:rPr>
            </w:pPr>
            <w:r w:rsidRPr="00134A72">
              <w:rPr>
                <w:rStyle w:val="Code"/>
                <w:lang w:val="bg-BG"/>
              </w:rPr>
              <w:t>add 79</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70</w:t>
            </w:r>
          </w:p>
          <w:p w:rsidR="00134A72" w:rsidRPr="00134A72" w:rsidRDefault="00134A72" w:rsidP="00134A72">
            <w:pPr>
              <w:spacing w:after="120"/>
              <w:jc w:val="left"/>
              <w:rPr>
                <w:rStyle w:val="Code"/>
                <w:lang w:val="bg-BG"/>
              </w:rPr>
            </w:pPr>
            <w:r w:rsidRPr="00134A72">
              <w:rPr>
                <w:rStyle w:val="Code"/>
                <w:lang w:val="bg-BG"/>
              </w:rPr>
              <w:t>add 80</w:t>
            </w:r>
          </w:p>
          <w:p w:rsidR="00134A72" w:rsidRPr="00134A72" w:rsidRDefault="00134A72" w:rsidP="00134A72">
            <w:pPr>
              <w:spacing w:after="120"/>
              <w:jc w:val="left"/>
              <w:rPr>
                <w:rStyle w:val="Code"/>
                <w:lang w:val="bg-BG"/>
              </w:rPr>
            </w:pPr>
            <w:r w:rsidRPr="00134A72">
              <w:rPr>
                <w:rStyle w:val="Code"/>
                <w:lang w:val="bg-BG"/>
              </w:rPr>
              <w:t>add 63</w:t>
            </w:r>
          </w:p>
          <w:p w:rsidR="00134A72" w:rsidRPr="00134A72" w:rsidRDefault="00134A72" w:rsidP="00134A72">
            <w:pPr>
              <w:spacing w:after="120"/>
              <w:jc w:val="left"/>
              <w:rPr>
                <w:rStyle w:val="Code"/>
                <w:lang w:val="bg-BG"/>
              </w:rPr>
            </w:pPr>
            <w:r w:rsidRPr="00134A72">
              <w:rPr>
                <w:rStyle w:val="Code"/>
                <w:lang w:val="bg-BG"/>
              </w:rPr>
              <w:t>add 87</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54</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26</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74</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47</w:t>
            </w:r>
          </w:p>
          <w:p w:rsidR="00134A72" w:rsidRPr="00134A72" w:rsidRDefault="00134A72" w:rsidP="00134A72">
            <w:pPr>
              <w:spacing w:after="120"/>
              <w:jc w:val="left"/>
              <w:rPr>
                <w:rStyle w:val="Code"/>
                <w:lang w:val="bg-BG"/>
              </w:rPr>
            </w:pPr>
            <w:r w:rsidRPr="00134A72">
              <w:rPr>
                <w:rStyle w:val="Code"/>
                <w:lang w:val="bg-BG"/>
              </w:rPr>
              <w:t>add 13</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94</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47</w:t>
            </w:r>
          </w:p>
          <w:p w:rsidR="00134A72" w:rsidRPr="00134A72" w:rsidRDefault="00134A72" w:rsidP="00134A72">
            <w:pPr>
              <w:spacing w:after="120"/>
              <w:jc w:val="left"/>
              <w:rPr>
                <w:rStyle w:val="Code"/>
                <w:lang w:val="bg-BG"/>
              </w:rPr>
            </w:pPr>
            <w:r w:rsidRPr="00134A72">
              <w:rPr>
                <w:rStyle w:val="Code"/>
                <w:lang w:val="bg-BG"/>
              </w:rPr>
              <w:t>add 84</w:t>
            </w:r>
          </w:p>
          <w:p w:rsidR="00134A72" w:rsidRPr="00134A72" w:rsidRDefault="00134A72" w:rsidP="00134A72">
            <w:pPr>
              <w:spacing w:after="120"/>
              <w:jc w:val="left"/>
              <w:rPr>
                <w:rStyle w:val="Code"/>
                <w:lang w:val="bg-BG"/>
              </w:rPr>
            </w:pPr>
            <w:r w:rsidRPr="00134A72">
              <w:rPr>
                <w:rStyle w:val="Code"/>
                <w:lang w:val="bg-BG"/>
              </w:rPr>
              <w:t>add 45</w:t>
            </w:r>
          </w:p>
          <w:p w:rsidR="00134A72" w:rsidRPr="00134A72" w:rsidRDefault="00134A72" w:rsidP="00134A72">
            <w:pPr>
              <w:spacing w:after="120"/>
              <w:jc w:val="left"/>
              <w:rPr>
                <w:rStyle w:val="Code"/>
                <w:lang w:val="bg-BG"/>
              </w:rPr>
            </w:pPr>
            <w:r w:rsidRPr="00134A72">
              <w:rPr>
                <w:rStyle w:val="Code"/>
                <w:lang w:val="bg-BG"/>
              </w:rPr>
              <w:t>add 24</w:t>
            </w:r>
          </w:p>
          <w:p w:rsidR="00134A72" w:rsidRPr="00134A72" w:rsidRDefault="00134A72" w:rsidP="00134A72">
            <w:pPr>
              <w:spacing w:after="120"/>
              <w:jc w:val="left"/>
              <w:rPr>
                <w:rStyle w:val="Code"/>
                <w:lang w:val="bg-BG"/>
              </w:rPr>
            </w:pPr>
            <w:r w:rsidRPr="00134A72">
              <w:rPr>
                <w:rStyle w:val="Code"/>
                <w:lang w:val="bg-BG"/>
              </w:rPr>
              <w:t>add 96</w:t>
            </w:r>
          </w:p>
          <w:p w:rsidR="00134A72" w:rsidRPr="00134A72" w:rsidRDefault="00134A72" w:rsidP="00134A72">
            <w:pPr>
              <w:spacing w:after="120"/>
              <w:jc w:val="left"/>
              <w:rPr>
                <w:rStyle w:val="Code"/>
                <w:lang w:val="bg-BG"/>
              </w:rPr>
            </w:pPr>
            <w:r w:rsidRPr="00134A72">
              <w:rPr>
                <w:rStyle w:val="Code"/>
                <w:lang w:val="bg-BG"/>
              </w:rPr>
              <w:t>add 53</w:t>
            </w:r>
          </w:p>
          <w:p w:rsidR="00134A72" w:rsidRPr="00134A72" w:rsidRDefault="00134A72" w:rsidP="00134A72">
            <w:pPr>
              <w:spacing w:after="120"/>
              <w:jc w:val="left"/>
              <w:rPr>
                <w:rStyle w:val="Code"/>
                <w:lang w:val="bg-BG"/>
              </w:rPr>
            </w:pPr>
            <w:r w:rsidRPr="00134A72">
              <w:rPr>
                <w:rStyle w:val="Code"/>
                <w:lang w:val="bg-BG"/>
              </w:rPr>
              <w:t>add 72</w:t>
            </w:r>
          </w:p>
          <w:p w:rsidR="00134A72" w:rsidRPr="00134A72" w:rsidRDefault="00134A72" w:rsidP="00134A72">
            <w:pPr>
              <w:spacing w:after="120"/>
              <w:jc w:val="left"/>
              <w:rPr>
                <w:rStyle w:val="Code"/>
                <w:lang w:val="bg-BG"/>
              </w:rPr>
            </w:pPr>
            <w:r w:rsidRPr="00134A72">
              <w:rPr>
                <w:rStyle w:val="Code"/>
                <w:lang w:val="bg-BG"/>
              </w:rPr>
              <w:t>add 31</w:t>
            </w:r>
          </w:p>
          <w:p w:rsidR="00134A72" w:rsidRPr="00134A72" w:rsidRDefault="00134A72" w:rsidP="00134A72">
            <w:pPr>
              <w:spacing w:after="120"/>
              <w:jc w:val="left"/>
              <w:rPr>
                <w:rStyle w:val="Code"/>
                <w:lang w:val="bg-BG"/>
              </w:rPr>
            </w:pPr>
            <w:r w:rsidRPr="00134A72">
              <w:rPr>
                <w:rStyle w:val="Code"/>
                <w:lang w:val="bg-BG"/>
              </w:rPr>
              <w:t>add 14</w:t>
            </w:r>
          </w:p>
          <w:p w:rsidR="00134A72" w:rsidRPr="00134A72" w:rsidRDefault="00134A72" w:rsidP="00134A72">
            <w:pPr>
              <w:spacing w:after="120"/>
              <w:jc w:val="left"/>
              <w:rPr>
                <w:rStyle w:val="Code"/>
                <w:lang w:val="bg-BG"/>
              </w:rPr>
            </w:pPr>
            <w:r w:rsidRPr="00134A72">
              <w:rPr>
                <w:rStyle w:val="Code"/>
                <w:lang w:val="bg-BG"/>
              </w:rPr>
              <w:t>add 81</w:t>
            </w:r>
          </w:p>
          <w:p w:rsidR="00134A72" w:rsidRPr="00134A72" w:rsidRDefault="00134A72" w:rsidP="00134A72">
            <w:pPr>
              <w:spacing w:after="120"/>
              <w:jc w:val="left"/>
              <w:rPr>
                <w:rStyle w:val="Code"/>
                <w:lang w:val="bg-BG"/>
              </w:rPr>
            </w:pPr>
            <w:r w:rsidRPr="00134A72">
              <w:rPr>
                <w:rStyle w:val="Code"/>
                <w:lang w:val="bg-BG"/>
              </w:rPr>
              <w:t>add 87</w:t>
            </w:r>
          </w:p>
          <w:p w:rsidR="00134A72" w:rsidRPr="00134A72" w:rsidRDefault="00134A72" w:rsidP="00134A72">
            <w:pPr>
              <w:spacing w:after="120"/>
              <w:jc w:val="left"/>
              <w:rPr>
                <w:rStyle w:val="Code"/>
                <w:lang w:val="bg-BG"/>
              </w:rPr>
            </w:pPr>
            <w:r w:rsidRPr="00134A72">
              <w:rPr>
                <w:rStyle w:val="Code"/>
                <w:lang w:val="bg-BG"/>
              </w:rPr>
              <w:t>add 56</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76</w:t>
            </w:r>
          </w:p>
          <w:p w:rsidR="00134A72" w:rsidRPr="00134A72" w:rsidRDefault="00134A72" w:rsidP="00134A72">
            <w:pPr>
              <w:spacing w:after="120"/>
              <w:jc w:val="left"/>
              <w:rPr>
                <w:rStyle w:val="Code"/>
                <w:lang w:val="bg-BG"/>
              </w:rPr>
            </w:pPr>
            <w:r w:rsidRPr="00134A72">
              <w:rPr>
                <w:rStyle w:val="Code"/>
                <w:lang w:val="bg-BG"/>
              </w:rPr>
              <w:t>add 17</w:t>
            </w:r>
          </w:p>
          <w:p w:rsidR="00134A72" w:rsidRPr="00134A72" w:rsidRDefault="00134A72" w:rsidP="00134A72">
            <w:pPr>
              <w:spacing w:after="120"/>
              <w:jc w:val="left"/>
              <w:rPr>
                <w:rStyle w:val="Code"/>
                <w:lang w:val="bg-BG"/>
              </w:rPr>
            </w:pPr>
            <w:r w:rsidRPr="00134A72">
              <w:rPr>
                <w:rStyle w:val="Code"/>
                <w:lang w:val="bg-BG"/>
              </w:rPr>
              <w:t>add 77</w:t>
            </w:r>
          </w:p>
          <w:p w:rsidR="00134A72" w:rsidRPr="00134A72" w:rsidRDefault="00134A72" w:rsidP="00134A72">
            <w:pPr>
              <w:spacing w:after="120"/>
              <w:jc w:val="left"/>
              <w:rPr>
                <w:rStyle w:val="Code"/>
                <w:lang w:val="bg-BG"/>
              </w:rPr>
            </w:pPr>
            <w:r w:rsidRPr="00134A72">
              <w:rPr>
                <w:rStyle w:val="Code"/>
                <w:lang w:val="bg-BG"/>
              </w:rPr>
              <w:t>add 99</w:t>
            </w:r>
          </w:p>
          <w:p w:rsidR="00134A72" w:rsidRPr="00134A72" w:rsidRDefault="00134A72" w:rsidP="00134A72">
            <w:pPr>
              <w:spacing w:after="120"/>
              <w:jc w:val="left"/>
              <w:rPr>
                <w:rStyle w:val="Code"/>
                <w:lang w:val="bg-BG"/>
              </w:rPr>
            </w:pPr>
            <w:r w:rsidRPr="00134A72">
              <w:rPr>
                <w:rStyle w:val="Code"/>
                <w:lang w:val="bg-BG"/>
              </w:rPr>
              <w:t>add 26</w:t>
            </w:r>
          </w:p>
          <w:p w:rsidR="00134A72" w:rsidRPr="00134A72" w:rsidRDefault="00134A72" w:rsidP="00134A72">
            <w:pPr>
              <w:spacing w:after="120"/>
              <w:jc w:val="left"/>
              <w:rPr>
                <w:rStyle w:val="Code"/>
                <w:lang w:val="bg-BG"/>
              </w:rPr>
            </w:pPr>
            <w:r w:rsidRPr="00134A72">
              <w:rPr>
                <w:rStyle w:val="Code"/>
                <w:lang w:val="bg-BG"/>
              </w:rPr>
              <w:lastRenderedPageBreak/>
              <w:t>add 88</w:t>
            </w:r>
          </w:p>
          <w:p w:rsidR="00134A72" w:rsidRPr="00134A72" w:rsidRDefault="00134A72" w:rsidP="00134A72">
            <w:pPr>
              <w:spacing w:after="120"/>
              <w:jc w:val="left"/>
              <w:rPr>
                <w:rStyle w:val="Code"/>
                <w:lang w:val="bg-BG"/>
              </w:rPr>
            </w:pPr>
            <w:r w:rsidRPr="00134A72">
              <w:rPr>
                <w:rStyle w:val="Code"/>
                <w:lang w:val="bg-BG"/>
              </w:rPr>
              <w:t>add 68</w:t>
            </w:r>
          </w:p>
          <w:p w:rsidR="00134A72" w:rsidRPr="00134A72" w:rsidRDefault="00134A72" w:rsidP="00134A72">
            <w:pPr>
              <w:spacing w:after="120"/>
              <w:jc w:val="left"/>
              <w:rPr>
                <w:rStyle w:val="Code"/>
                <w:lang w:val="bg-BG"/>
              </w:rPr>
            </w:pPr>
            <w:r w:rsidRPr="00134A72">
              <w:rPr>
                <w:rStyle w:val="Code"/>
                <w:lang w:val="bg-BG"/>
              </w:rPr>
              <w:t>add 64</w:t>
            </w:r>
          </w:p>
          <w:p w:rsidR="00134A72" w:rsidRPr="00134A72" w:rsidRDefault="00134A72" w:rsidP="00134A72">
            <w:pPr>
              <w:spacing w:after="120"/>
              <w:jc w:val="left"/>
              <w:rPr>
                <w:rStyle w:val="Code"/>
                <w:lang w:val="bg-BG"/>
              </w:rPr>
            </w:pPr>
            <w:r w:rsidRPr="00134A72">
              <w:rPr>
                <w:rStyle w:val="Code"/>
                <w:lang w:val="bg-BG"/>
              </w:rPr>
              <w:t>add 23</w:t>
            </w:r>
          </w:p>
          <w:p w:rsidR="00134A72" w:rsidRPr="00134A72" w:rsidRDefault="00134A72" w:rsidP="00134A72">
            <w:pPr>
              <w:spacing w:after="120"/>
              <w:jc w:val="left"/>
              <w:rPr>
                <w:rStyle w:val="Code"/>
                <w:lang w:val="bg-BG"/>
              </w:rPr>
            </w:pPr>
            <w:r w:rsidRPr="00134A72">
              <w:rPr>
                <w:rStyle w:val="Code"/>
                <w:lang w:val="bg-BG"/>
              </w:rPr>
              <w:t>add 44</w:t>
            </w:r>
          </w:p>
          <w:p w:rsidR="00134A72" w:rsidRPr="00134A72" w:rsidRDefault="00134A72" w:rsidP="00134A72">
            <w:pPr>
              <w:spacing w:after="120"/>
              <w:jc w:val="left"/>
              <w:rPr>
                <w:rStyle w:val="Code"/>
                <w:lang w:val="bg-BG"/>
              </w:rPr>
            </w:pPr>
            <w:r w:rsidRPr="00134A72">
              <w:rPr>
                <w:rStyle w:val="Code"/>
                <w:lang w:val="bg-BG"/>
              </w:rPr>
              <w:t>add 48</w:t>
            </w:r>
          </w:p>
          <w:p w:rsidR="00134A72" w:rsidRPr="00134A72" w:rsidRDefault="00134A72" w:rsidP="00134A72">
            <w:pPr>
              <w:spacing w:after="120"/>
              <w:jc w:val="left"/>
              <w:rPr>
                <w:rStyle w:val="Code"/>
                <w:lang w:val="bg-BG"/>
              </w:rPr>
            </w:pPr>
            <w:r w:rsidRPr="00134A72">
              <w:rPr>
                <w:rStyle w:val="Code"/>
                <w:lang w:val="bg-BG"/>
              </w:rPr>
              <w:t>add 33</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79</w:t>
            </w:r>
          </w:p>
          <w:p w:rsidR="00134A72" w:rsidRPr="00134A72" w:rsidRDefault="00134A72" w:rsidP="00134A72">
            <w:pPr>
              <w:spacing w:after="120"/>
              <w:jc w:val="left"/>
              <w:rPr>
                <w:rStyle w:val="Code"/>
                <w:lang w:val="bg-BG"/>
              </w:rPr>
            </w:pPr>
            <w:r w:rsidRPr="00134A72">
              <w:rPr>
                <w:rStyle w:val="Code"/>
                <w:lang w:val="bg-BG"/>
              </w:rPr>
              <w:t>add 35</w:t>
            </w:r>
          </w:p>
          <w:p w:rsidR="00134A72" w:rsidRPr="00134A72" w:rsidRDefault="00134A72" w:rsidP="00134A72">
            <w:pPr>
              <w:spacing w:after="120"/>
              <w:jc w:val="left"/>
              <w:rPr>
                <w:rStyle w:val="Code"/>
                <w:lang w:val="bg-BG"/>
              </w:rPr>
            </w:pPr>
            <w:r w:rsidRPr="00134A72">
              <w:rPr>
                <w:rStyle w:val="Code"/>
                <w:lang w:val="bg-BG"/>
              </w:rPr>
              <w:t>add 86</w:t>
            </w:r>
          </w:p>
          <w:p w:rsidR="00134A72" w:rsidRPr="00134A72" w:rsidRDefault="00134A72" w:rsidP="00134A72">
            <w:pPr>
              <w:spacing w:after="120"/>
              <w:jc w:val="left"/>
              <w:rPr>
                <w:rStyle w:val="Code"/>
                <w:lang w:val="bg-BG"/>
              </w:rPr>
            </w:pPr>
            <w:r w:rsidRPr="00134A72">
              <w:rPr>
                <w:rStyle w:val="Code"/>
                <w:lang w:val="bg-BG"/>
              </w:rPr>
              <w:t>add 56</w:t>
            </w:r>
          </w:p>
          <w:p w:rsidR="00134A72" w:rsidRPr="00134A72" w:rsidRDefault="00134A72" w:rsidP="00134A72">
            <w:pPr>
              <w:spacing w:after="120"/>
              <w:jc w:val="left"/>
              <w:rPr>
                <w:rStyle w:val="Code"/>
                <w:lang w:val="bg-BG"/>
              </w:rPr>
            </w:pPr>
            <w:r w:rsidRPr="00134A72">
              <w:rPr>
                <w:rStyle w:val="Code"/>
                <w:lang w:val="bg-BG"/>
              </w:rPr>
              <w:t>add 78</w:t>
            </w:r>
          </w:p>
          <w:p w:rsidR="00134A72" w:rsidRPr="00134A72" w:rsidRDefault="00134A72" w:rsidP="00134A72">
            <w:pPr>
              <w:spacing w:after="120"/>
              <w:jc w:val="left"/>
              <w:rPr>
                <w:rStyle w:val="Code"/>
                <w:lang w:val="bg-BG"/>
              </w:rPr>
            </w:pPr>
            <w:r w:rsidRPr="00134A72">
              <w:rPr>
                <w:rStyle w:val="Code"/>
                <w:lang w:val="bg-BG"/>
              </w:rPr>
              <w:t>add 92</w:t>
            </w:r>
          </w:p>
          <w:p w:rsidR="00134A72" w:rsidRPr="00134A72" w:rsidRDefault="00134A72" w:rsidP="00134A72">
            <w:pPr>
              <w:spacing w:after="120"/>
              <w:jc w:val="left"/>
              <w:rPr>
                <w:rStyle w:val="Code"/>
                <w:lang w:val="bg-BG"/>
              </w:rPr>
            </w:pPr>
            <w:r w:rsidRPr="00134A72">
              <w:rPr>
                <w:rStyle w:val="Code"/>
                <w:lang w:val="bg-BG"/>
              </w:rPr>
              <w:t>add 30</w:t>
            </w:r>
          </w:p>
          <w:p w:rsidR="00134A72" w:rsidRPr="00134A72" w:rsidRDefault="00134A72" w:rsidP="00134A72">
            <w:pPr>
              <w:spacing w:after="120"/>
              <w:jc w:val="left"/>
              <w:rPr>
                <w:rStyle w:val="Code"/>
                <w:lang w:val="bg-BG"/>
              </w:rPr>
            </w:pPr>
            <w:r w:rsidRPr="00134A72">
              <w:rPr>
                <w:rStyle w:val="Code"/>
                <w:lang w:val="bg-BG"/>
              </w:rPr>
              <w:t>add 40</w:t>
            </w:r>
          </w:p>
          <w:p w:rsidR="00134A72" w:rsidRPr="00134A72" w:rsidRDefault="00134A72" w:rsidP="00134A72">
            <w:pPr>
              <w:spacing w:after="120"/>
              <w:jc w:val="left"/>
              <w:rPr>
                <w:rStyle w:val="Code"/>
                <w:lang w:val="bg-BG"/>
              </w:rPr>
            </w:pPr>
            <w:r w:rsidRPr="00134A72">
              <w:rPr>
                <w:rStyle w:val="Code"/>
                <w:lang w:val="bg-BG"/>
              </w:rPr>
              <w:t>add 48</w:t>
            </w:r>
          </w:p>
          <w:p w:rsidR="00134A72" w:rsidRPr="00134A72" w:rsidRDefault="00134A72" w:rsidP="00134A72">
            <w:pPr>
              <w:spacing w:after="120"/>
              <w:jc w:val="left"/>
              <w:rPr>
                <w:rStyle w:val="Code"/>
                <w:lang w:val="bg-BG"/>
              </w:rPr>
            </w:pPr>
            <w:r w:rsidRPr="00134A72">
              <w:rPr>
                <w:rStyle w:val="Code"/>
                <w:lang w:val="bg-BG"/>
              </w:rPr>
              <w:t>add 19</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30</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33</w:t>
            </w:r>
          </w:p>
          <w:p w:rsidR="00134A72" w:rsidRPr="00134A72" w:rsidRDefault="00134A72" w:rsidP="00134A72">
            <w:pPr>
              <w:spacing w:after="120"/>
              <w:jc w:val="left"/>
              <w:rPr>
                <w:rStyle w:val="Code"/>
                <w:lang w:val="bg-BG"/>
              </w:rPr>
            </w:pPr>
            <w:r w:rsidRPr="00134A72">
              <w:rPr>
                <w:rStyle w:val="Code"/>
                <w:lang w:val="bg-BG"/>
              </w:rPr>
              <w:t>add 17</w:t>
            </w:r>
          </w:p>
          <w:p w:rsidR="00134A72" w:rsidRPr="00134A72" w:rsidRDefault="00134A72" w:rsidP="00134A72">
            <w:pPr>
              <w:spacing w:after="120"/>
              <w:jc w:val="left"/>
              <w:rPr>
                <w:rStyle w:val="Code"/>
                <w:lang w:val="bg-BG"/>
              </w:rPr>
            </w:pPr>
            <w:r w:rsidRPr="00134A72">
              <w:rPr>
                <w:rStyle w:val="Code"/>
                <w:lang w:val="bg-BG"/>
              </w:rPr>
              <w:t>add 75</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86</w:t>
            </w:r>
          </w:p>
          <w:p w:rsidR="00134A72" w:rsidRPr="00134A72" w:rsidRDefault="00134A72" w:rsidP="00134A72">
            <w:pPr>
              <w:spacing w:after="120"/>
              <w:jc w:val="left"/>
              <w:rPr>
                <w:rStyle w:val="Code"/>
                <w:lang w:val="bg-BG"/>
              </w:rPr>
            </w:pPr>
            <w:r w:rsidRPr="00134A72">
              <w:rPr>
                <w:rStyle w:val="Code"/>
                <w:lang w:val="bg-BG"/>
              </w:rPr>
              <w:t>add 78</w:t>
            </w:r>
          </w:p>
          <w:p w:rsidR="00134A72" w:rsidRPr="00134A72" w:rsidRDefault="00134A72" w:rsidP="00134A72">
            <w:pPr>
              <w:spacing w:after="120"/>
              <w:jc w:val="left"/>
              <w:rPr>
                <w:rStyle w:val="Code"/>
                <w:lang w:val="bg-BG"/>
              </w:rPr>
            </w:pPr>
            <w:r w:rsidRPr="00134A72">
              <w:rPr>
                <w:rStyle w:val="Code"/>
                <w:lang w:val="bg-BG"/>
              </w:rPr>
              <w:t>add 54</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56</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41</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88</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33</w:t>
            </w:r>
          </w:p>
          <w:p w:rsidR="00134A72" w:rsidRPr="00134A72" w:rsidRDefault="00134A72" w:rsidP="00134A72">
            <w:pPr>
              <w:spacing w:after="120"/>
              <w:jc w:val="left"/>
              <w:rPr>
                <w:rStyle w:val="Code"/>
                <w:lang w:val="bg-BG"/>
              </w:rPr>
            </w:pPr>
            <w:r w:rsidRPr="00134A72">
              <w:rPr>
                <w:rStyle w:val="Code"/>
                <w:lang w:val="bg-BG"/>
              </w:rPr>
              <w:t>add 17</w:t>
            </w:r>
          </w:p>
          <w:p w:rsidR="00134A72" w:rsidRPr="00134A72" w:rsidRDefault="00134A72" w:rsidP="00134A72">
            <w:pPr>
              <w:spacing w:after="120"/>
              <w:jc w:val="left"/>
              <w:rPr>
                <w:rStyle w:val="Code"/>
                <w:lang w:val="bg-BG"/>
              </w:rPr>
            </w:pPr>
            <w:r w:rsidRPr="00134A72">
              <w:rPr>
                <w:rStyle w:val="Code"/>
                <w:lang w:val="bg-BG"/>
              </w:rPr>
              <w:t>add 94</w:t>
            </w:r>
          </w:p>
          <w:p w:rsidR="00134A72" w:rsidRPr="00134A72" w:rsidRDefault="00134A72" w:rsidP="00134A72">
            <w:pPr>
              <w:spacing w:after="120"/>
              <w:jc w:val="left"/>
              <w:rPr>
                <w:rStyle w:val="Code"/>
                <w:lang w:val="bg-BG"/>
              </w:rPr>
            </w:pPr>
            <w:r w:rsidRPr="00134A72">
              <w:rPr>
                <w:rStyle w:val="Code"/>
                <w:lang w:val="bg-BG"/>
              </w:rPr>
              <w:t>add 81</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89</w:t>
            </w:r>
          </w:p>
          <w:p w:rsidR="00134A72" w:rsidRPr="00134A72" w:rsidRDefault="00134A72" w:rsidP="00134A72">
            <w:pPr>
              <w:spacing w:after="120"/>
              <w:jc w:val="left"/>
              <w:rPr>
                <w:rStyle w:val="Code"/>
                <w:lang w:val="bg-BG"/>
              </w:rPr>
            </w:pPr>
            <w:r w:rsidRPr="00134A72">
              <w:rPr>
                <w:rStyle w:val="Code"/>
                <w:lang w:val="bg-BG"/>
              </w:rPr>
              <w:lastRenderedPageBreak/>
              <w:t>add 46</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94</w:t>
            </w:r>
          </w:p>
          <w:p w:rsidR="00134A72" w:rsidRPr="00134A72" w:rsidRDefault="00134A72" w:rsidP="00134A72">
            <w:pPr>
              <w:spacing w:after="120"/>
              <w:jc w:val="left"/>
              <w:rPr>
                <w:rStyle w:val="Code"/>
                <w:lang w:val="bg-BG"/>
              </w:rPr>
            </w:pPr>
            <w:r w:rsidRPr="00134A72">
              <w:rPr>
                <w:rStyle w:val="Code"/>
                <w:lang w:val="bg-BG"/>
              </w:rPr>
              <w:t>add 92</w:t>
            </w:r>
          </w:p>
          <w:p w:rsidR="00134A72" w:rsidRPr="00134A72" w:rsidRDefault="00134A72" w:rsidP="00134A72">
            <w:pPr>
              <w:spacing w:after="120"/>
              <w:jc w:val="left"/>
              <w:rPr>
                <w:rStyle w:val="Code"/>
                <w:lang w:val="bg-BG"/>
              </w:rPr>
            </w:pPr>
            <w:r w:rsidRPr="00134A72">
              <w:rPr>
                <w:rStyle w:val="Code"/>
                <w:lang w:val="bg-BG"/>
              </w:rPr>
              <w:t>add 90</w:t>
            </w:r>
          </w:p>
          <w:p w:rsidR="00134A72" w:rsidRPr="00134A72" w:rsidRDefault="00134A72" w:rsidP="00134A72">
            <w:pPr>
              <w:spacing w:after="120"/>
              <w:jc w:val="left"/>
              <w:rPr>
                <w:rStyle w:val="Code"/>
                <w:lang w:val="bg-BG"/>
              </w:rPr>
            </w:pPr>
            <w:r w:rsidRPr="00134A72">
              <w:rPr>
                <w:rStyle w:val="Code"/>
                <w:lang w:val="bg-BG"/>
              </w:rPr>
              <w:t>add 93</w:t>
            </w:r>
          </w:p>
          <w:p w:rsidR="00134A72" w:rsidRPr="00134A72" w:rsidRDefault="00134A72" w:rsidP="00134A72">
            <w:pPr>
              <w:spacing w:after="120"/>
              <w:jc w:val="left"/>
              <w:rPr>
                <w:rStyle w:val="Code"/>
                <w:lang w:val="bg-BG"/>
              </w:rPr>
            </w:pPr>
            <w:r w:rsidRPr="00134A72">
              <w:rPr>
                <w:rStyle w:val="Code"/>
                <w:lang w:val="bg-BG"/>
              </w:rPr>
              <w:t>add 38</w:t>
            </w:r>
          </w:p>
          <w:p w:rsidR="00134A72" w:rsidRPr="00134A72" w:rsidRDefault="00134A72" w:rsidP="00134A72">
            <w:pPr>
              <w:spacing w:after="120"/>
              <w:jc w:val="left"/>
              <w:rPr>
                <w:rStyle w:val="Code"/>
                <w:lang w:val="bg-BG"/>
              </w:rPr>
            </w:pPr>
            <w:r w:rsidRPr="00134A72">
              <w:rPr>
                <w:rStyle w:val="Code"/>
                <w:lang w:val="bg-BG"/>
              </w:rPr>
              <w:t>add 30</w:t>
            </w:r>
          </w:p>
          <w:p w:rsidR="00134A72" w:rsidRPr="00134A72" w:rsidRDefault="00134A72" w:rsidP="00134A72">
            <w:pPr>
              <w:spacing w:after="120"/>
              <w:jc w:val="left"/>
              <w:rPr>
                <w:rStyle w:val="Code"/>
                <w:lang w:val="bg-BG"/>
              </w:rPr>
            </w:pPr>
            <w:r w:rsidRPr="00134A72">
              <w:rPr>
                <w:rStyle w:val="Code"/>
                <w:lang w:val="bg-BG"/>
              </w:rPr>
              <w:t>add 24</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47</w:t>
            </w:r>
          </w:p>
          <w:p w:rsidR="00134A72" w:rsidRPr="00134A72" w:rsidRDefault="00134A72" w:rsidP="00134A72">
            <w:pPr>
              <w:spacing w:after="120"/>
              <w:jc w:val="left"/>
              <w:rPr>
                <w:rStyle w:val="Code"/>
                <w:lang w:val="bg-BG"/>
              </w:rPr>
            </w:pPr>
            <w:r w:rsidRPr="00134A72">
              <w:rPr>
                <w:rStyle w:val="Code"/>
                <w:lang w:val="bg-BG"/>
              </w:rPr>
              <w:t>add 76</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99</w:t>
            </w:r>
          </w:p>
          <w:p w:rsidR="00134A72" w:rsidRPr="00134A72" w:rsidRDefault="00134A72" w:rsidP="00134A72">
            <w:pPr>
              <w:spacing w:after="120"/>
              <w:jc w:val="left"/>
              <w:rPr>
                <w:rStyle w:val="Code"/>
                <w:lang w:val="bg-BG"/>
              </w:rPr>
            </w:pPr>
            <w:r w:rsidRPr="00134A72">
              <w:rPr>
                <w:rStyle w:val="Code"/>
                <w:lang w:val="bg-BG"/>
              </w:rPr>
              <w:t>add 48</w:t>
            </w:r>
          </w:p>
          <w:p w:rsidR="00134A72" w:rsidRPr="00134A72" w:rsidRDefault="00134A72" w:rsidP="00134A72">
            <w:pPr>
              <w:spacing w:after="120"/>
              <w:jc w:val="left"/>
              <w:rPr>
                <w:rStyle w:val="Code"/>
                <w:lang w:val="bg-BG"/>
              </w:rPr>
            </w:pPr>
            <w:r w:rsidRPr="00134A72">
              <w:rPr>
                <w:rStyle w:val="Code"/>
                <w:lang w:val="bg-BG"/>
              </w:rPr>
              <w:t>add 56</w:t>
            </w:r>
          </w:p>
          <w:p w:rsidR="00134A72" w:rsidRPr="00134A72" w:rsidRDefault="00134A72" w:rsidP="00134A72">
            <w:pPr>
              <w:spacing w:after="120"/>
              <w:jc w:val="left"/>
              <w:rPr>
                <w:rStyle w:val="Code"/>
                <w:lang w:val="bg-BG"/>
              </w:rPr>
            </w:pPr>
            <w:r w:rsidRPr="00134A72">
              <w:rPr>
                <w:rStyle w:val="Code"/>
                <w:lang w:val="bg-BG"/>
              </w:rPr>
              <w:t>add 90</w:t>
            </w:r>
          </w:p>
          <w:p w:rsidR="00134A72" w:rsidRPr="00134A72" w:rsidRDefault="00134A72" w:rsidP="00134A72">
            <w:pPr>
              <w:spacing w:after="120"/>
              <w:jc w:val="left"/>
              <w:rPr>
                <w:rStyle w:val="Code"/>
                <w:lang w:val="bg-BG"/>
              </w:rPr>
            </w:pPr>
            <w:r w:rsidRPr="00134A72">
              <w:rPr>
                <w:rStyle w:val="Code"/>
                <w:lang w:val="bg-BG"/>
              </w:rPr>
              <w:t>add 95</w:t>
            </w:r>
          </w:p>
          <w:p w:rsidR="00134A72" w:rsidRPr="00134A72" w:rsidRDefault="00134A72" w:rsidP="00134A72">
            <w:pPr>
              <w:spacing w:after="120"/>
              <w:jc w:val="left"/>
              <w:rPr>
                <w:rStyle w:val="Code"/>
                <w:lang w:val="bg-BG"/>
              </w:rPr>
            </w:pPr>
            <w:r w:rsidRPr="00134A72">
              <w:rPr>
                <w:rStyle w:val="Code"/>
                <w:lang w:val="bg-BG"/>
              </w:rPr>
              <w:t>add 52</w:t>
            </w:r>
          </w:p>
          <w:p w:rsidR="00134A72" w:rsidRPr="00134A72" w:rsidRDefault="00134A72" w:rsidP="00134A72">
            <w:pPr>
              <w:spacing w:after="120"/>
              <w:jc w:val="left"/>
              <w:rPr>
                <w:rStyle w:val="Code"/>
                <w:lang w:val="bg-BG"/>
              </w:rPr>
            </w:pPr>
            <w:r w:rsidRPr="00134A72">
              <w:rPr>
                <w:rStyle w:val="Code"/>
                <w:lang w:val="bg-BG"/>
              </w:rPr>
              <w:t>add 40</w:t>
            </w:r>
          </w:p>
          <w:p w:rsidR="00134A72" w:rsidRPr="00134A72" w:rsidRDefault="00134A72" w:rsidP="00134A72">
            <w:pPr>
              <w:spacing w:after="120"/>
              <w:jc w:val="left"/>
              <w:rPr>
                <w:rStyle w:val="Code"/>
                <w:lang w:val="bg-BG"/>
              </w:rPr>
            </w:pPr>
            <w:r w:rsidRPr="00134A72">
              <w:rPr>
                <w:rStyle w:val="Code"/>
                <w:lang w:val="bg-BG"/>
              </w:rPr>
              <w:t>add 95</w:t>
            </w:r>
          </w:p>
          <w:p w:rsidR="00134A72" w:rsidRPr="00134A72" w:rsidRDefault="00134A72" w:rsidP="00134A72">
            <w:pPr>
              <w:spacing w:after="120"/>
              <w:jc w:val="left"/>
              <w:rPr>
                <w:rStyle w:val="Code"/>
                <w:lang w:val="bg-BG"/>
              </w:rPr>
            </w:pPr>
            <w:r w:rsidRPr="00134A72">
              <w:rPr>
                <w:rStyle w:val="Code"/>
                <w:lang w:val="bg-BG"/>
              </w:rPr>
              <w:t>add 87</w:t>
            </w:r>
          </w:p>
          <w:p w:rsidR="00134A72" w:rsidRPr="00134A72" w:rsidRDefault="00134A72" w:rsidP="00134A72">
            <w:pPr>
              <w:spacing w:after="120"/>
              <w:jc w:val="left"/>
              <w:rPr>
                <w:rStyle w:val="Code"/>
                <w:lang w:val="bg-BG"/>
              </w:rPr>
            </w:pPr>
            <w:r w:rsidRPr="00134A72">
              <w:rPr>
                <w:rStyle w:val="Code"/>
                <w:lang w:val="bg-BG"/>
              </w:rPr>
              <w:t>add 37</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70</w:t>
            </w:r>
          </w:p>
          <w:p w:rsidR="00134A72" w:rsidRPr="00134A72" w:rsidRDefault="00134A72" w:rsidP="00134A72">
            <w:pPr>
              <w:spacing w:after="120"/>
              <w:jc w:val="left"/>
              <w:rPr>
                <w:rStyle w:val="Code"/>
                <w:lang w:val="bg-BG"/>
              </w:rPr>
            </w:pPr>
            <w:r w:rsidRPr="00134A72">
              <w:rPr>
                <w:rStyle w:val="Code"/>
                <w:lang w:val="bg-BG"/>
              </w:rPr>
              <w:t>add 61</w:t>
            </w:r>
          </w:p>
          <w:p w:rsidR="00134A72" w:rsidRPr="00134A72" w:rsidRDefault="00134A72" w:rsidP="00134A72">
            <w:pPr>
              <w:spacing w:after="120"/>
              <w:jc w:val="left"/>
              <w:rPr>
                <w:rStyle w:val="Code"/>
                <w:lang w:val="bg-BG"/>
              </w:rPr>
            </w:pPr>
            <w:r w:rsidRPr="00134A72">
              <w:rPr>
                <w:rStyle w:val="Code"/>
                <w:lang w:val="bg-BG"/>
              </w:rPr>
              <w:t>add 54</w:t>
            </w:r>
          </w:p>
          <w:p w:rsidR="00134A72" w:rsidRPr="00134A72" w:rsidRDefault="00134A72" w:rsidP="00134A72">
            <w:pPr>
              <w:spacing w:after="120"/>
              <w:jc w:val="left"/>
              <w:rPr>
                <w:rStyle w:val="Code"/>
                <w:lang w:val="bg-BG"/>
              </w:rPr>
            </w:pPr>
            <w:r w:rsidRPr="00134A72">
              <w:rPr>
                <w:rStyle w:val="Code"/>
                <w:lang w:val="bg-BG"/>
              </w:rPr>
              <w:t>add 72</w:t>
            </w:r>
          </w:p>
          <w:p w:rsidR="00134A72" w:rsidRPr="00134A72" w:rsidRDefault="00134A72" w:rsidP="00134A72">
            <w:pPr>
              <w:spacing w:after="120"/>
              <w:jc w:val="left"/>
              <w:rPr>
                <w:rStyle w:val="Code"/>
                <w:lang w:val="bg-BG"/>
              </w:rPr>
            </w:pPr>
            <w:r w:rsidRPr="00134A72">
              <w:rPr>
                <w:rStyle w:val="Code"/>
                <w:lang w:val="bg-BG"/>
              </w:rPr>
              <w:t>add 42</w:t>
            </w:r>
          </w:p>
          <w:p w:rsidR="00134A72" w:rsidRPr="00134A72" w:rsidRDefault="00134A72" w:rsidP="00134A72">
            <w:pPr>
              <w:spacing w:after="120"/>
              <w:jc w:val="left"/>
              <w:rPr>
                <w:rStyle w:val="Code"/>
                <w:lang w:val="bg-BG"/>
              </w:rPr>
            </w:pPr>
            <w:r w:rsidRPr="00134A72">
              <w:rPr>
                <w:rStyle w:val="Code"/>
                <w:lang w:val="bg-BG"/>
              </w:rPr>
              <w:t>add 81</w:t>
            </w:r>
          </w:p>
          <w:p w:rsidR="00134A72" w:rsidRPr="00134A72" w:rsidRDefault="00134A72" w:rsidP="00134A72">
            <w:pPr>
              <w:spacing w:after="120"/>
              <w:jc w:val="left"/>
              <w:rPr>
                <w:rStyle w:val="Code"/>
                <w:lang w:val="bg-BG"/>
              </w:rPr>
            </w:pPr>
            <w:r w:rsidRPr="00134A72">
              <w:rPr>
                <w:rStyle w:val="Code"/>
                <w:lang w:val="bg-BG"/>
              </w:rPr>
              <w:t>add 74</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47</w:t>
            </w:r>
          </w:p>
          <w:p w:rsidR="00134A72" w:rsidRPr="00134A72" w:rsidRDefault="00134A72" w:rsidP="00134A72">
            <w:pPr>
              <w:spacing w:after="120"/>
              <w:jc w:val="left"/>
              <w:rPr>
                <w:rStyle w:val="Code"/>
                <w:lang w:val="bg-BG"/>
              </w:rPr>
            </w:pPr>
            <w:r w:rsidRPr="00134A72">
              <w:rPr>
                <w:rStyle w:val="Code"/>
                <w:lang w:val="bg-BG"/>
              </w:rPr>
              <w:t>add 47</w:t>
            </w:r>
          </w:p>
          <w:p w:rsidR="00134A72" w:rsidRPr="00134A72" w:rsidRDefault="00134A72" w:rsidP="00134A72">
            <w:pPr>
              <w:spacing w:after="120"/>
              <w:jc w:val="left"/>
              <w:rPr>
                <w:rStyle w:val="Code"/>
                <w:lang w:val="bg-BG"/>
              </w:rPr>
            </w:pPr>
            <w:r w:rsidRPr="00134A72">
              <w:rPr>
                <w:rStyle w:val="Code"/>
                <w:lang w:val="bg-BG"/>
              </w:rPr>
              <w:t>add 30</w:t>
            </w:r>
          </w:p>
          <w:p w:rsidR="00134A72" w:rsidRPr="00134A72" w:rsidRDefault="00134A72" w:rsidP="00134A72">
            <w:pPr>
              <w:spacing w:after="120"/>
              <w:jc w:val="left"/>
              <w:rPr>
                <w:rStyle w:val="Code"/>
                <w:lang w:val="bg-BG"/>
              </w:rPr>
            </w:pPr>
            <w:r w:rsidRPr="00134A72">
              <w:rPr>
                <w:rStyle w:val="Code"/>
                <w:lang w:val="bg-BG"/>
              </w:rPr>
              <w:t>add 30</w:t>
            </w:r>
          </w:p>
          <w:p w:rsidR="00134A72" w:rsidRPr="00134A72" w:rsidRDefault="00134A72" w:rsidP="00134A72">
            <w:pPr>
              <w:spacing w:after="120"/>
              <w:jc w:val="left"/>
              <w:rPr>
                <w:rStyle w:val="Code"/>
                <w:lang w:val="bg-BG"/>
              </w:rPr>
            </w:pPr>
            <w:r w:rsidRPr="00134A72">
              <w:rPr>
                <w:rStyle w:val="Code"/>
                <w:lang w:val="bg-BG"/>
              </w:rPr>
              <w:t>add 96</w:t>
            </w:r>
          </w:p>
          <w:p w:rsidR="00134A72" w:rsidRPr="00134A72" w:rsidRDefault="00134A72" w:rsidP="00134A72">
            <w:pPr>
              <w:spacing w:after="120"/>
              <w:jc w:val="left"/>
              <w:rPr>
                <w:rStyle w:val="Code"/>
                <w:lang w:val="bg-BG"/>
              </w:rPr>
            </w:pPr>
            <w:r w:rsidRPr="00134A72">
              <w:rPr>
                <w:rStyle w:val="Code"/>
                <w:lang w:val="bg-BG"/>
              </w:rPr>
              <w:t>add 88</w:t>
            </w:r>
          </w:p>
          <w:p w:rsidR="00134A72" w:rsidRPr="00134A72" w:rsidRDefault="00134A72" w:rsidP="00134A72">
            <w:pPr>
              <w:spacing w:after="120"/>
              <w:jc w:val="left"/>
              <w:rPr>
                <w:rStyle w:val="Code"/>
                <w:lang w:val="bg-BG"/>
              </w:rPr>
            </w:pPr>
            <w:r w:rsidRPr="00134A72">
              <w:rPr>
                <w:rStyle w:val="Code"/>
                <w:lang w:val="bg-BG"/>
              </w:rPr>
              <w:t>add 51</w:t>
            </w:r>
          </w:p>
          <w:p w:rsidR="00134A72" w:rsidRPr="00134A72" w:rsidRDefault="00134A72" w:rsidP="00134A72">
            <w:pPr>
              <w:spacing w:after="120"/>
              <w:jc w:val="left"/>
              <w:rPr>
                <w:rStyle w:val="Code"/>
                <w:lang w:val="bg-BG"/>
              </w:rPr>
            </w:pPr>
            <w:r w:rsidRPr="00134A72">
              <w:rPr>
                <w:rStyle w:val="Code"/>
                <w:lang w:val="bg-BG"/>
              </w:rPr>
              <w:t>add 98</w:t>
            </w:r>
          </w:p>
          <w:p w:rsidR="00134A72" w:rsidRPr="00134A72" w:rsidRDefault="00134A72" w:rsidP="00134A72">
            <w:pPr>
              <w:spacing w:after="120"/>
              <w:jc w:val="left"/>
              <w:rPr>
                <w:rStyle w:val="Code"/>
                <w:lang w:val="bg-BG"/>
              </w:rPr>
            </w:pPr>
            <w:r w:rsidRPr="00134A72">
              <w:rPr>
                <w:rStyle w:val="Code"/>
                <w:lang w:val="bg-BG"/>
              </w:rPr>
              <w:t>add 19</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95</w:t>
            </w:r>
          </w:p>
          <w:p w:rsidR="00134A72" w:rsidRPr="00134A72" w:rsidRDefault="00134A72" w:rsidP="00134A72">
            <w:pPr>
              <w:spacing w:after="120"/>
              <w:jc w:val="left"/>
              <w:rPr>
                <w:rStyle w:val="Code"/>
                <w:lang w:val="bg-BG"/>
              </w:rPr>
            </w:pPr>
            <w:r w:rsidRPr="00134A72">
              <w:rPr>
                <w:rStyle w:val="Code"/>
                <w:lang w:val="bg-BG"/>
              </w:rPr>
              <w:lastRenderedPageBreak/>
              <w:t>add 19</w:t>
            </w:r>
          </w:p>
          <w:p w:rsidR="00134A72" w:rsidRPr="00134A72" w:rsidRDefault="00134A72" w:rsidP="00134A72">
            <w:pPr>
              <w:spacing w:after="120"/>
              <w:jc w:val="left"/>
              <w:rPr>
                <w:rStyle w:val="Code"/>
                <w:lang w:val="bg-BG"/>
              </w:rPr>
            </w:pPr>
            <w:r w:rsidRPr="00134A72">
              <w:rPr>
                <w:rStyle w:val="Code"/>
                <w:lang w:val="bg-BG"/>
              </w:rPr>
              <w:t>add 77</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70</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98</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68</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28</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37</w:t>
            </w:r>
          </w:p>
          <w:p w:rsidR="00134A72" w:rsidRPr="00134A72" w:rsidRDefault="00134A72" w:rsidP="00134A72">
            <w:pPr>
              <w:spacing w:after="120"/>
              <w:jc w:val="left"/>
              <w:rPr>
                <w:rStyle w:val="Code"/>
                <w:lang w:val="bg-BG"/>
              </w:rPr>
            </w:pPr>
            <w:r w:rsidRPr="00134A72">
              <w:rPr>
                <w:rStyle w:val="Code"/>
                <w:lang w:val="bg-BG"/>
              </w:rPr>
              <w:t>add 41</w:t>
            </w:r>
          </w:p>
          <w:p w:rsidR="00134A72" w:rsidRPr="00134A72" w:rsidRDefault="00134A72" w:rsidP="00134A72">
            <w:pPr>
              <w:spacing w:after="120"/>
              <w:jc w:val="left"/>
              <w:rPr>
                <w:rStyle w:val="Code"/>
                <w:lang w:val="bg-BG"/>
              </w:rPr>
            </w:pPr>
            <w:r w:rsidRPr="00134A72">
              <w:rPr>
                <w:rStyle w:val="Code"/>
                <w:lang w:val="bg-BG"/>
              </w:rPr>
              <w:t>add 19</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50</w:t>
            </w:r>
          </w:p>
          <w:p w:rsidR="00134A72" w:rsidRPr="00134A72" w:rsidRDefault="00134A72" w:rsidP="00134A72">
            <w:pPr>
              <w:spacing w:after="120"/>
              <w:jc w:val="left"/>
              <w:rPr>
                <w:rStyle w:val="Code"/>
                <w:lang w:val="bg-BG"/>
              </w:rPr>
            </w:pPr>
            <w:r w:rsidRPr="00134A72">
              <w:rPr>
                <w:rStyle w:val="Code"/>
                <w:lang w:val="bg-BG"/>
              </w:rPr>
              <w:t>add 65</w:t>
            </w:r>
          </w:p>
          <w:p w:rsidR="00134A72" w:rsidRPr="00134A72" w:rsidRDefault="00134A72" w:rsidP="00134A72">
            <w:pPr>
              <w:spacing w:after="120"/>
              <w:jc w:val="left"/>
              <w:rPr>
                <w:rStyle w:val="Code"/>
                <w:lang w:val="bg-BG"/>
              </w:rPr>
            </w:pPr>
            <w:r w:rsidRPr="00134A72">
              <w:rPr>
                <w:rStyle w:val="Code"/>
                <w:lang w:val="bg-BG"/>
              </w:rPr>
              <w:t>add 13</w:t>
            </w:r>
          </w:p>
          <w:p w:rsidR="00134A72" w:rsidRPr="00134A72" w:rsidRDefault="00134A72" w:rsidP="00134A72">
            <w:pPr>
              <w:spacing w:after="120"/>
              <w:jc w:val="left"/>
              <w:rPr>
                <w:rStyle w:val="Code"/>
                <w:lang w:val="bg-BG"/>
              </w:rPr>
            </w:pPr>
            <w:r w:rsidRPr="00134A72">
              <w:rPr>
                <w:rStyle w:val="Code"/>
                <w:lang w:val="bg-BG"/>
              </w:rPr>
              <w:t>add 71</w:t>
            </w:r>
          </w:p>
          <w:p w:rsidR="00134A72" w:rsidRPr="00134A72" w:rsidRDefault="00134A72" w:rsidP="00134A72">
            <w:pPr>
              <w:spacing w:after="120"/>
              <w:jc w:val="left"/>
              <w:rPr>
                <w:rStyle w:val="Code"/>
                <w:lang w:val="bg-BG"/>
              </w:rPr>
            </w:pPr>
            <w:r w:rsidRPr="00134A72">
              <w:rPr>
                <w:rStyle w:val="Code"/>
                <w:lang w:val="bg-BG"/>
              </w:rPr>
              <w:t>add 20</w:t>
            </w:r>
          </w:p>
          <w:p w:rsidR="00134A72" w:rsidRPr="00134A72" w:rsidRDefault="00134A72" w:rsidP="00134A72">
            <w:pPr>
              <w:spacing w:after="120"/>
              <w:jc w:val="left"/>
              <w:rPr>
                <w:rStyle w:val="Code"/>
                <w:lang w:val="bg-BG"/>
              </w:rPr>
            </w:pPr>
            <w:r w:rsidRPr="00134A72">
              <w:rPr>
                <w:rStyle w:val="Code"/>
                <w:lang w:val="bg-BG"/>
              </w:rPr>
              <w:t>add 34</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34</w:t>
            </w:r>
          </w:p>
          <w:p w:rsidR="00134A72" w:rsidRPr="00134A72" w:rsidRDefault="00134A72" w:rsidP="00134A72">
            <w:pPr>
              <w:spacing w:after="120"/>
              <w:jc w:val="left"/>
              <w:rPr>
                <w:rStyle w:val="Code"/>
                <w:lang w:val="bg-BG"/>
              </w:rPr>
            </w:pPr>
            <w:r w:rsidRPr="00134A72">
              <w:rPr>
                <w:rStyle w:val="Code"/>
                <w:lang w:val="bg-BG"/>
              </w:rPr>
              <w:t>add 15</w:t>
            </w:r>
          </w:p>
          <w:p w:rsidR="00134A72" w:rsidRPr="00134A72" w:rsidRDefault="00134A72" w:rsidP="00134A72">
            <w:pPr>
              <w:spacing w:after="120"/>
              <w:jc w:val="left"/>
              <w:rPr>
                <w:rStyle w:val="Code"/>
                <w:lang w:val="bg-BG"/>
              </w:rPr>
            </w:pPr>
            <w:r w:rsidRPr="00134A72">
              <w:rPr>
                <w:rStyle w:val="Code"/>
                <w:lang w:val="bg-BG"/>
              </w:rPr>
              <w:t>add 88</w:t>
            </w:r>
          </w:p>
          <w:p w:rsidR="00134A72" w:rsidRPr="00134A72" w:rsidRDefault="00134A72" w:rsidP="00134A72">
            <w:pPr>
              <w:spacing w:after="120"/>
              <w:jc w:val="left"/>
              <w:rPr>
                <w:rStyle w:val="Code"/>
                <w:lang w:val="bg-BG"/>
              </w:rPr>
            </w:pPr>
            <w:r w:rsidRPr="00134A72">
              <w:rPr>
                <w:rStyle w:val="Code"/>
                <w:lang w:val="bg-BG"/>
              </w:rPr>
              <w:t>add 89</w:t>
            </w:r>
          </w:p>
          <w:p w:rsidR="00134A72" w:rsidRPr="00134A72" w:rsidRDefault="00134A72" w:rsidP="00134A72">
            <w:pPr>
              <w:spacing w:after="120"/>
              <w:jc w:val="left"/>
              <w:rPr>
                <w:rStyle w:val="Code"/>
                <w:lang w:val="bg-BG"/>
              </w:rPr>
            </w:pPr>
            <w:r w:rsidRPr="00134A72">
              <w:rPr>
                <w:rStyle w:val="Code"/>
                <w:lang w:val="bg-BG"/>
              </w:rPr>
              <w:t>add 52</w:t>
            </w:r>
          </w:p>
          <w:p w:rsidR="00134A72" w:rsidRPr="00134A72" w:rsidRDefault="00134A72" w:rsidP="00134A72">
            <w:pPr>
              <w:spacing w:after="120"/>
              <w:jc w:val="left"/>
              <w:rPr>
                <w:rStyle w:val="Code"/>
                <w:lang w:val="bg-BG"/>
              </w:rPr>
            </w:pPr>
            <w:r w:rsidRPr="00134A72">
              <w:rPr>
                <w:rStyle w:val="Code"/>
                <w:lang w:val="bg-BG"/>
              </w:rPr>
              <w:t>add 45</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65</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51</w:t>
            </w:r>
          </w:p>
          <w:p w:rsidR="00134A72" w:rsidRPr="00134A72" w:rsidRDefault="00134A72" w:rsidP="00134A72">
            <w:pPr>
              <w:spacing w:after="120"/>
              <w:jc w:val="left"/>
              <w:rPr>
                <w:rStyle w:val="Code"/>
                <w:lang w:val="bg-BG"/>
              </w:rPr>
            </w:pPr>
            <w:r w:rsidRPr="00134A72">
              <w:rPr>
                <w:rStyle w:val="Code"/>
                <w:lang w:val="bg-BG"/>
              </w:rPr>
              <w:t>add 35</w:t>
            </w:r>
          </w:p>
          <w:p w:rsidR="00134A72" w:rsidRPr="00134A72" w:rsidRDefault="00134A72" w:rsidP="00134A72">
            <w:pPr>
              <w:spacing w:after="120"/>
              <w:jc w:val="left"/>
              <w:rPr>
                <w:rStyle w:val="Code"/>
                <w:lang w:val="bg-BG"/>
              </w:rPr>
            </w:pPr>
            <w:r w:rsidRPr="00134A72">
              <w:rPr>
                <w:rStyle w:val="Code"/>
                <w:lang w:val="bg-BG"/>
              </w:rPr>
              <w:t>add 78</w:t>
            </w:r>
          </w:p>
          <w:p w:rsidR="00134A72" w:rsidRPr="00134A72" w:rsidRDefault="00134A72" w:rsidP="00134A72">
            <w:pPr>
              <w:spacing w:after="120"/>
              <w:jc w:val="left"/>
              <w:rPr>
                <w:rStyle w:val="Code"/>
                <w:lang w:val="bg-BG"/>
              </w:rPr>
            </w:pPr>
            <w:r w:rsidRPr="00134A72">
              <w:rPr>
                <w:rStyle w:val="Code"/>
                <w:lang w:val="bg-BG"/>
              </w:rPr>
              <w:t>add 77</w:t>
            </w:r>
          </w:p>
          <w:p w:rsidR="00134A72" w:rsidRPr="00134A72" w:rsidRDefault="00134A72" w:rsidP="00134A72">
            <w:pPr>
              <w:spacing w:after="120"/>
              <w:jc w:val="left"/>
              <w:rPr>
                <w:rStyle w:val="Code"/>
                <w:lang w:val="bg-BG"/>
              </w:rPr>
            </w:pPr>
            <w:r w:rsidRPr="00134A72">
              <w:rPr>
                <w:rStyle w:val="Code"/>
                <w:lang w:val="bg-BG"/>
              </w:rPr>
              <w:t>add 70</w:t>
            </w:r>
          </w:p>
          <w:p w:rsidR="00134A72" w:rsidRPr="00134A72" w:rsidRDefault="00134A72" w:rsidP="00134A72">
            <w:pPr>
              <w:spacing w:after="120"/>
              <w:jc w:val="left"/>
              <w:rPr>
                <w:rStyle w:val="Code"/>
                <w:lang w:val="bg-BG"/>
              </w:rPr>
            </w:pPr>
            <w:r w:rsidRPr="00134A72">
              <w:rPr>
                <w:rStyle w:val="Code"/>
                <w:lang w:val="bg-BG"/>
              </w:rPr>
              <w:t>add 76</w:t>
            </w:r>
          </w:p>
          <w:p w:rsidR="00134A72" w:rsidRPr="00134A72" w:rsidRDefault="00134A72" w:rsidP="00134A72">
            <w:pPr>
              <w:spacing w:after="120"/>
              <w:jc w:val="left"/>
              <w:rPr>
                <w:rStyle w:val="Code"/>
                <w:lang w:val="bg-BG"/>
              </w:rPr>
            </w:pPr>
            <w:r w:rsidRPr="00134A72">
              <w:rPr>
                <w:rStyle w:val="Code"/>
                <w:lang w:val="bg-BG"/>
              </w:rPr>
              <w:t>add 65</w:t>
            </w:r>
          </w:p>
          <w:p w:rsidR="00134A72" w:rsidRPr="00134A72" w:rsidRDefault="00134A72" w:rsidP="00134A72">
            <w:pPr>
              <w:spacing w:after="120"/>
              <w:jc w:val="left"/>
              <w:rPr>
                <w:rStyle w:val="Code"/>
                <w:lang w:val="bg-BG"/>
              </w:rPr>
            </w:pPr>
            <w:r w:rsidRPr="00134A72">
              <w:rPr>
                <w:rStyle w:val="Code"/>
                <w:lang w:val="bg-BG"/>
              </w:rPr>
              <w:t>add 53</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33</w:t>
            </w:r>
          </w:p>
          <w:p w:rsidR="00134A72" w:rsidRPr="00134A72" w:rsidRDefault="00134A72" w:rsidP="00134A72">
            <w:pPr>
              <w:spacing w:after="120"/>
              <w:jc w:val="left"/>
              <w:rPr>
                <w:rStyle w:val="Code"/>
                <w:lang w:val="bg-BG"/>
              </w:rPr>
            </w:pPr>
            <w:r w:rsidRPr="00134A72">
              <w:rPr>
                <w:rStyle w:val="Code"/>
                <w:lang w:val="bg-BG"/>
              </w:rPr>
              <w:lastRenderedPageBreak/>
              <w:t>add 66</w:t>
            </w:r>
          </w:p>
          <w:p w:rsidR="00134A72" w:rsidRPr="00134A72" w:rsidRDefault="00134A72" w:rsidP="00134A72">
            <w:pPr>
              <w:spacing w:after="120"/>
              <w:jc w:val="left"/>
              <w:rPr>
                <w:rStyle w:val="Code"/>
                <w:lang w:val="bg-BG"/>
              </w:rPr>
            </w:pPr>
            <w:r w:rsidRPr="00134A72">
              <w:rPr>
                <w:rStyle w:val="Code"/>
                <w:lang w:val="bg-BG"/>
              </w:rPr>
              <w:t>add 70</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65</w:t>
            </w:r>
          </w:p>
          <w:p w:rsidR="00134A72" w:rsidRPr="00134A72" w:rsidRDefault="00134A72" w:rsidP="00134A72">
            <w:pPr>
              <w:spacing w:after="120"/>
              <w:jc w:val="left"/>
              <w:rPr>
                <w:rStyle w:val="Code"/>
                <w:lang w:val="bg-BG"/>
              </w:rPr>
            </w:pPr>
            <w:r w:rsidRPr="00134A72">
              <w:rPr>
                <w:rStyle w:val="Code"/>
                <w:lang w:val="bg-BG"/>
              </w:rPr>
              <w:t>add 98</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80</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56</w:t>
            </w:r>
          </w:p>
          <w:p w:rsidR="00134A72" w:rsidRPr="00134A72" w:rsidRDefault="00134A72" w:rsidP="00134A72">
            <w:pPr>
              <w:spacing w:after="120"/>
              <w:jc w:val="left"/>
              <w:rPr>
                <w:rStyle w:val="Code"/>
                <w:lang w:val="bg-BG"/>
              </w:rPr>
            </w:pPr>
            <w:r w:rsidRPr="00134A72">
              <w:rPr>
                <w:rStyle w:val="Code"/>
                <w:lang w:val="bg-BG"/>
              </w:rPr>
              <w:t>add 53</w:t>
            </w:r>
          </w:p>
          <w:p w:rsidR="00134A72" w:rsidRPr="00134A72" w:rsidRDefault="00134A72" w:rsidP="00134A72">
            <w:pPr>
              <w:spacing w:after="120"/>
              <w:jc w:val="left"/>
              <w:rPr>
                <w:rStyle w:val="Code"/>
                <w:lang w:val="bg-BG"/>
              </w:rPr>
            </w:pPr>
            <w:r w:rsidRPr="00134A72">
              <w:rPr>
                <w:rStyle w:val="Code"/>
                <w:lang w:val="bg-BG"/>
              </w:rPr>
              <w:t>add 42</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26</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17</w:t>
            </w:r>
          </w:p>
          <w:p w:rsidR="00134A72" w:rsidRPr="00134A72" w:rsidRDefault="00134A72" w:rsidP="00134A72">
            <w:pPr>
              <w:spacing w:after="120"/>
              <w:jc w:val="left"/>
              <w:rPr>
                <w:rStyle w:val="Code"/>
                <w:lang w:val="bg-BG"/>
              </w:rPr>
            </w:pPr>
            <w:r w:rsidRPr="00134A72">
              <w:rPr>
                <w:rStyle w:val="Code"/>
                <w:lang w:val="bg-BG"/>
              </w:rPr>
              <w:t>add 63</w:t>
            </w:r>
          </w:p>
          <w:p w:rsidR="00134A72" w:rsidRPr="00134A72" w:rsidRDefault="00134A72" w:rsidP="00134A72">
            <w:pPr>
              <w:spacing w:after="120"/>
              <w:jc w:val="left"/>
              <w:rPr>
                <w:rStyle w:val="Code"/>
                <w:lang w:val="bg-BG"/>
              </w:rPr>
            </w:pPr>
            <w:r w:rsidRPr="00134A72">
              <w:rPr>
                <w:rStyle w:val="Code"/>
                <w:lang w:val="bg-BG"/>
              </w:rPr>
              <w:t>add 94</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47</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36</w:t>
            </w:r>
          </w:p>
          <w:p w:rsidR="00134A72" w:rsidRPr="00134A72" w:rsidRDefault="00134A72" w:rsidP="00134A72">
            <w:pPr>
              <w:spacing w:after="120"/>
              <w:jc w:val="left"/>
              <w:rPr>
                <w:rStyle w:val="Code"/>
                <w:lang w:val="bg-BG"/>
              </w:rPr>
            </w:pPr>
            <w:r w:rsidRPr="00134A72">
              <w:rPr>
                <w:rStyle w:val="Code"/>
                <w:lang w:val="bg-BG"/>
              </w:rPr>
              <w:t>add 70</w:t>
            </w:r>
          </w:p>
          <w:p w:rsidR="00134A72" w:rsidRPr="00134A72" w:rsidRDefault="00134A72" w:rsidP="00134A72">
            <w:pPr>
              <w:spacing w:after="120"/>
              <w:jc w:val="left"/>
              <w:rPr>
                <w:rStyle w:val="Code"/>
                <w:lang w:val="bg-BG"/>
              </w:rPr>
            </w:pPr>
            <w:r w:rsidRPr="00134A72">
              <w:rPr>
                <w:rStyle w:val="Code"/>
                <w:lang w:val="bg-BG"/>
              </w:rPr>
              <w:t>add 54</w:t>
            </w:r>
          </w:p>
          <w:p w:rsidR="00134A72" w:rsidRPr="00134A72" w:rsidRDefault="00134A72" w:rsidP="00134A72">
            <w:pPr>
              <w:spacing w:after="120"/>
              <w:jc w:val="left"/>
              <w:rPr>
                <w:rStyle w:val="Code"/>
                <w:lang w:val="bg-BG"/>
              </w:rPr>
            </w:pPr>
            <w:r w:rsidRPr="00134A72">
              <w:rPr>
                <w:rStyle w:val="Code"/>
                <w:lang w:val="bg-BG"/>
              </w:rPr>
              <w:t>add 31</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53</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93</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93</w:t>
            </w:r>
          </w:p>
          <w:p w:rsidR="00134A72" w:rsidRPr="00134A72" w:rsidRDefault="00134A72" w:rsidP="00134A72">
            <w:pPr>
              <w:spacing w:after="120"/>
              <w:jc w:val="left"/>
              <w:rPr>
                <w:rStyle w:val="Code"/>
                <w:lang w:val="bg-BG"/>
              </w:rPr>
            </w:pPr>
            <w:r w:rsidRPr="00134A72">
              <w:rPr>
                <w:rStyle w:val="Code"/>
                <w:lang w:val="bg-BG"/>
              </w:rPr>
              <w:t>add 90</w:t>
            </w:r>
          </w:p>
          <w:p w:rsidR="00134A72" w:rsidRPr="00134A72" w:rsidRDefault="00134A72" w:rsidP="00134A72">
            <w:pPr>
              <w:spacing w:after="120"/>
              <w:jc w:val="left"/>
              <w:rPr>
                <w:rStyle w:val="Code"/>
                <w:lang w:val="bg-BG"/>
              </w:rPr>
            </w:pPr>
            <w:r w:rsidRPr="00134A72">
              <w:rPr>
                <w:rStyle w:val="Code"/>
                <w:lang w:val="bg-BG"/>
              </w:rPr>
              <w:t>add 96</w:t>
            </w:r>
          </w:p>
          <w:p w:rsidR="00134A72" w:rsidRPr="00134A72" w:rsidRDefault="00134A72" w:rsidP="00134A72">
            <w:pPr>
              <w:spacing w:after="120"/>
              <w:jc w:val="left"/>
              <w:rPr>
                <w:rStyle w:val="Code"/>
                <w:lang w:val="bg-BG"/>
              </w:rPr>
            </w:pPr>
            <w:r w:rsidRPr="00134A72">
              <w:rPr>
                <w:rStyle w:val="Code"/>
                <w:lang w:val="bg-BG"/>
              </w:rPr>
              <w:t>add 90</w:t>
            </w:r>
          </w:p>
          <w:p w:rsidR="00134A72" w:rsidRPr="00134A72" w:rsidRDefault="00134A72" w:rsidP="00134A72">
            <w:pPr>
              <w:spacing w:after="120"/>
              <w:jc w:val="left"/>
              <w:rPr>
                <w:rStyle w:val="Code"/>
                <w:lang w:val="bg-BG"/>
              </w:rPr>
            </w:pPr>
            <w:r w:rsidRPr="00134A72">
              <w:rPr>
                <w:rStyle w:val="Code"/>
                <w:lang w:val="bg-BG"/>
              </w:rPr>
              <w:t>add 61</w:t>
            </w:r>
          </w:p>
          <w:p w:rsidR="00134A72" w:rsidRPr="00134A72" w:rsidRDefault="00134A72" w:rsidP="00134A72">
            <w:pPr>
              <w:spacing w:after="120"/>
              <w:jc w:val="left"/>
              <w:rPr>
                <w:rStyle w:val="Code"/>
                <w:lang w:val="bg-BG"/>
              </w:rPr>
            </w:pPr>
            <w:r w:rsidRPr="00134A72">
              <w:rPr>
                <w:rStyle w:val="Code"/>
                <w:lang w:val="bg-BG"/>
              </w:rPr>
              <w:t>add 98</w:t>
            </w:r>
          </w:p>
          <w:p w:rsidR="00134A72" w:rsidRPr="00134A72" w:rsidRDefault="00134A72" w:rsidP="00134A72">
            <w:pPr>
              <w:spacing w:after="120"/>
              <w:jc w:val="left"/>
              <w:rPr>
                <w:rStyle w:val="Code"/>
                <w:lang w:val="bg-BG"/>
              </w:rPr>
            </w:pPr>
            <w:r w:rsidRPr="00134A72">
              <w:rPr>
                <w:rStyle w:val="Code"/>
                <w:lang w:val="bg-BG"/>
              </w:rPr>
              <w:lastRenderedPageBreak/>
              <w:t>add 41</w:t>
            </w:r>
          </w:p>
          <w:p w:rsidR="00134A72" w:rsidRPr="00134A72" w:rsidRDefault="00134A72" w:rsidP="00134A72">
            <w:pPr>
              <w:spacing w:after="120"/>
              <w:jc w:val="left"/>
              <w:rPr>
                <w:rStyle w:val="Code"/>
                <w:lang w:val="bg-BG"/>
              </w:rPr>
            </w:pPr>
            <w:r w:rsidRPr="00134A72">
              <w:rPr>
                <w:rStyle w:val="Code"/>
                <w:lang w:val="bg-BG"/>
              </w:rPr>
              <w:t>add 63</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93</w:t>
            </w:r>
          </w:p>
          <w:p w:rsidR="00134A72" w:rsidRPr="00134A72" w:rsidRDefault="00134A72" w:rsidP="00134A72">
            <w:pPr>
              <w:spacing w:after="120"/>
              <w:jc w:val="left"/>
              <w:rPr>
                <w:rStyle w:val="Code"/>
                <w:lang w:val="bg-BG"/>
              </w:rPr>
            </w:pPr>
            <w:r w:rsidRPr="00134A72">
              <w:rPr>
                <w:rStyle w:val="Code"/>
                <w:lang w:val="bg-BG"/>
              </w:rPr>
              <w:t>add 34</w:t>
            </w:r>
          </w:p>
          <w:p w:rsidR="00134A72" w:rsidRPr="00134A72" w:rsidRDefault="00134A72" w:rsidP="00134A72">
            <w:pPr>
              <w:spacing w:after="120"/>
              <w:jc w:val="left"/>
              <w:rPr>
                <w:rStyle w:val="Code"/>
                <w:lang w:val="bg-BG"/>
              </w:rPr>
            </w:pPr>
            <w:r w:rsidRPr="00134A72">
              <w:rPr>
                <w:rStyle w:val="Code"/>
                <w:lang w:val="bg-BG"/>
              </w:rPr>
              <w:t>add 56</w:t>
            </w:r>
          </w:p>
          <w:p w:rsidR="00134A72" w:rsidRPr="00134A72" w:rsidRDefault="00134A72" w:rsidP="00134A72">
            <w:pPr>
              <w:spacing w:after="120"/>
              <w:jc w:val="left"/>
              <w:rPr>
                <w:rStyle w:val="Code"/>
                <w:lang w:val="bg-BG"/>
              </w:rPr>
            </w:pPr>
            <w:r w:rsidRPr="00134A72">
              <w:rPr>
                <w:rStyle w:val="Code"/>
                <w:lang w:val="bg-BG"/>
              </w:rPr>
              <w:t>add 84</w:t>
            </w:r>
          </w:p>
          <w:p w:rsidR="00134A72" w:rsidRPr="00134A72" w:rsidRDefault="00134A72" w:rsidP="00134A72">
            <w:pPr>
              <w:spacing w:after="120"/>
              <w:jc w:val="left"/>
              <w:rPr>
                <w:rStyle w:val="Code"/>
                <w:lang w:val="bg-BG"/>
              </w:rPr>
            </w:pPr>
            <w:r w:rsidRPr="00134A72">
              <w:rPr>
                <w:rStyle w:val="Code"/>
                <w:lang w:val="bg-BG"/>
              </w:rPr>
              <w:t>add 76</w:t>
            </w:r>
          </w:p>
          <w:p w:rsidR="00134A72" w:rsidRPr="00134A72" w:rsidRDefault="00134A72" w:rsidP="00134A72">
            <w:pPr>
              <w:spacing w:after="120"/>
              <w:jc w:val="left"/>
              <w:rPr>
                <w:rStyle w:val="Code"/>
                <w:lang w:val="bg-BG"/>
              </w:rPr>
            </w:pPr>
            <w:r w:rsidRPr="00134A72">
              <w:rPr>
                <w:rStyle w:val="Code"/>
                <w:lang w:val="bg-BG"/>
              </w:rPr>
              <w:t>add 90</w:t>
            </w:r>
          </w:p>
          <w:p w:rsidR="00134A72" w:rsidRPr="00134A72" w:rsidRDefault="00134A72" w:rsidP="00134A72">
            <w:pPr>
              <w:spacing w:after="120"/>
              <w:jc w:val="left"/>
              <w:rPr>
                <w:rStyle w:val="Code"/>
                <w:lang w:val="bg-BG"/>
              </w:rPr>
            </w:pPr>
            <w:r w:rsidRPr="00134A72">
              <w:rPr>
                <w:rStyle w:val="Code"/>
                <w:lang w:val="bg-BG"/>
              </w:rPr>
              <w:t>add 93</w:t>
            </w:r>
          </w:p>
          <w:p w:rsidR="00134A72" w:rsidRPr="00134A72" w:rsidRDefault="00134A72" w:rsidP="00134A72">
            <w:pPr>
              <w:spacing w:after="120"/>
              <w:jc w:val="left"/>
              <w:rPr>
                <w:rStyle w:val="Code"/>
                <w:lang w:val="bg-BG"/>
              </w:rPr>
            </w:pPr>
            <w:r w:rsidRPr="00134A72">
              <w:rPr>
                <w:rStyle w:val="Code"/>
                <w:lang w:val="bg-BG"/>
              </w:rPr>
              <w:t>add 93</w:t>
            </w:r>
          </w:p>
          <w:p w:rsidR="00134A72" w:rsidRPr="00134A72" w:rsidRDefault="00134A72" w:rsidP="00134A72">
            <w:pPr>
              <w:spacing w:after="120"/>
              <w:jc w:val="left"/>
              <w:rPr>
                <w:rStyle w:val="Code"/>
                <w:lang w:val="bg-BG"/>
              </w:rPr>
            </w:pPr>
            <w:r w:rsidRPr="00134A72">
              <w:rPr>
                <w:rStyle w:val="Code"/>
                <w:lang w:val="bg-BG"/>
              </w:rPr>
              <w:t>add 64</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33</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48</w:t>
            </w:r>
          </w:p>
          <w:p w:rsidR="00134A72" w:rsidRPr="00134A72" w:rsidRDefault="00134A72" w:rsidP="00134A72">
            <w:pPr>
              <w:spacing w:after="120"/>
              <w:jc w:val="left"/>
              <w:rPr>
                <w:rStyle w:val="Code"/>
                <w:lang w:val="bg-BG"/>
              </w:rPr>
            </w:pPr>
            <w:r w:rsidRPr="00134A72">
              <w:rPr>
                <w:rStyle w:val="Code"/>
                <w:lang w:val="bg-BG"/>
              </w:rPr>
              <w:t>add 48</w:t>
            </w:r>
          </w:p>
          <w:p w:rsidR="00134A72" w:rsidRPr="00134A72" w:rsidRDefault="00134A72" w:rsidP="00134A72">
            <w:pPr>
              <w:spacing w:after="120"/>
              <w:jc w:val="left"/>
              <w:rPr>
                <w:rStyle w:val="Code"/>
                <w:lang w:val="bg-BG"/>
              </w:rPr>
            </w:pPr>
            <w:r w:rsidRPr="00134A72">
              <w:rPr>
                <w:rStyle w:val="Code"/>
                <w:lang w:val="bg-BG"/>
              </w:rPr>
              <w:t>add 86</w:t>
            </w:r>
          </w:p>
          <w:p w:rsidR="00134A72" w:rsidRPr="00134A72" w:rsidRDefault="00134A72" w:rsidP="00134A72">
            <w:pPr>
              <w:spacing w:after="120"/>
              <w:jc w:val="left"/>
              <w:rPr>
                <w:rStyle w:val="Code"/>
                <w:lang w:val="bg-BG"/>
              </w:rPr>
            </w:pPr>
            <w:r w:rsidRPr="00134A72">
              <w:rPr>
                <w:rStyle w:val="Code"/>
                <w:lang w:val="bg-BG"/>
              </w:rPr>
              <w:t>add 86</w:t>
            </w:r>
          </w:p>
          <w:p w:rsidR="00134A72" w:rsidRPr="00134A72" w:rsidRDefault="00134A72" w:rsidP="00134A72">
            <w:pPr>
              <w:spacing w:after="120"/>
              <w:jc w:val="left"/>
              <w:rPr>
                <w:rStyle w:val="Code"/>
                <w:lang w:val="bg-BG"/>
              </w:rPr>
            </w:pPr>
            <w:r w:rsidRPr="00134A72">
              <w:rPr>
                <w:rStyle w:val="Code"/>
                <w:lang w:val="bg-BG"/>
              </w:rPr>
              <w:t>add 77</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22</w:t>
            </w:r>
          </w:p>
          <w:p w:rsidR="00134A72" w:rsidRPr="00134A72" w:rsidRDefault="00134A72" w:rsidP="00134A72">
            <w:pPr>
              <w:spacing w:after="120"/>
              <w:jc w:val="left"/>
              <w:rPr>
                <w:rStyle w:val="Code"/>
                <w:lang w:val="bg-BG"/>
              </w:rPr>
            </w:pPr>
            <w:r w:rsidRPr="00134A72">
              <w:rPr>
                <w:rStyle w:val="Code"/>
                <w:lang w:val="bg-BG"/>
              </w:rPr>
              <w:t>add 36</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79</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24</w:t>
            </w:r>
          </w:p>
          <w:p w:rsidR="00134A72" w:rsidRPr="00134A72" w:rsidRDefault="00134A72" w:rsidP="00134A72">
            <w:pPr>
              <w:spacing w:after="120"/>
              <w:jc w:val="left"/>
              <w:rPr>
                <w:rStyle w:val="Code"/>
                <w:lang w:val="bg-BG"/>
              </w:rPr>
            </w:pPr>
            <w:r w:rsidRPr="00134A72">
              <w:rPr>
                <w:rStyle w:val="Code"/>
                <w:lang w:val="bg-BG"/>
              </w:rPr>
              <w:t>add 37</w:t>
            </w:r>
          </w:p>
          <w:p w:rsidR="00134A72" w:rsidRPr="00134A72" w:rsidRDefault="00134A72" w:rsidP="00134A72">
            <w:pPr>
              <w:spacing w:after="120"/>
              <w:jc w:val="left"/>
              <w:rPr>
                <w:rStyle w:val="Code"/>
                <w:lang w:val="bg-BG"/>
              </w:rPr>
            </w:pPr>
            <w:r w:rsidRPr="00134A72">
              <w:rPr>
                <w:rStyle w:val="Code"/>
                <w:lang w:val="bg-BG"/>
              </w:rPr>
              <w:t>add 24</w:t>
            </w:r>
          </w:p>
          <w:p w:rsidR="00134A72" w:rsidRPr="00134A72" w:rsidRDefault="00134A72" w:rsidP="00134A72">
            <w:pPr>
              <w:spacing w:after="120"/>
              <w:jc w:val="left"/>
              <w:rPr>
                <w:rStyle w:val="Code"/>
                <w:lang w:val="bg-BG"/>
              </w:rPr>
            </w:pPr>
            <w:r w:rsidRPr="00134A72">
              <w:rPr>
                <w:rStyle w:val="Code"/>
                <w:lang w:val="bg-BG"/>
              </w:rPr>
              <w:t>add 14</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45</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23</w:t>
            </w:r>
          </w:p>
          <w:p w:rsidR="00134A72" w:rsidRPr="00134A72" w:rsidRDefault="00134A72" w:rsidP="00134A72">
            <w:pPr>
              <w:spacing w:after="120"/>
              <w:jc w:val="left"/>
              <w:rPr>
                <w:rStyle w:val="Code"/>
                <w:lang w:val="bg-BG"/>
              </w:rPr>
            </w:pPr>
            <w:r w:rsidRPr="00134A72">
              <w:rPr>
                <w:rStyle w:val="Code"/>
                <w:lang w:val="bg-BG"/>
              </w:rPr>
              <w:t>add 30</w:t>
            </w:r>
          </w:p>
          <w:p w:rsidR="00134A72" w:rsidRPr="00134A72" w:rsidRDefault="00134A72" w:rsidP="00134A72">
            <w:pPr>
              <w:spacing w:after="120"/>
              <w:jc w:val="left"/>
              <w:rPr>
                <w:rStyle w:val="Code"/>
                <w:lang w:val="bg-BG"/>
              </w:rPr>
            </w:pPr>
            <w:r w:rsidRPr="00134A72">
              <w:rPr>
                <w:rStyle w:val="Code"/>
                <w:lang w:val="bg-BG"/>
              </w:rPr>
              <w:t>add 52</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lastRenderedPageBreak/>
              <w:t>add 62</w:t>
            </w:r>
          </w:p>
          <w:p w:rsidR="00134A72" w:rsidRPr="00134A72" w:rsidRDefault="00134A72" w:rsidP="00134A72">
            <w:pPr>
              <w:spacing w:after="120"/>
              <w:jc w:val="left"/>
              <w:rPr>
                <w:rStyle w:val="Code"/>
                <w:lang w:val="bg-BG"/>
              </w:rPr>
            </w:pPr>
            <w:r w:rsidRPr="00134A72">
              <w:rPr>
                <w:rStyle w:val="Code"/>
                <w:lang w:val="bg-BG"/>
              </w:rPr>
              <w:t>add 72</w:t>
            </w:r>
          </w:p>
          <w:p w:rsidR="00134A72" w:rsidRPr="00134A72" w:rsidRDefault="00134A72" w:rsidP="00134A72">
            <w:pPr>
              <w:spacing w:after="120"/>
              <w:jc w:val="left"/>
              <w:rPr>
                <w:rStyle w:val="Code"/>
                <w:lang w:val="bg-BG"/>
              </w:rPr>
            </w:pPr>
            <w:r w:rsidRPr="00134A72">
              <w:rPr>
                <w:rStyle w:val="Code"/>
                <w:lang w:val="bg-BG"/>
              </w:rPr>
              <w:t>add 80</w:t>
            </w:r>
          </w:p>
          <w:p w:rsidR="00134A72" w:rsidRPr="00134A72" w:rsidRDefault="00134A72" w:rsidP="00134A72">
            <w:pPr>
              <w:spacing w:after="120"/>
              <w:jc w:val="left"/>
              <w:rPr>
                <w:rStyle w:val="Code"/>
                <w:lang w:val="bg-BG"/>
              </w:rPr>
            </w:pPr>
            <w:r w:rsidRPr="00134A72">
              <w:rPr>
                <w:rStyle w:val="Code"/>
                <w:lang w:val="bg-BG"/>
              </w:rPr>
              <w:t>add 79</w:t>
            </w:r>
          </w:p>
          <w:p w:rsidR="00134A72" w:rsidRPr="00134A72" w:rsidRDefault="00134A72" w:rsidP="00134A72">
            <w:pPr>
              <w:spacing w:after="120"/>
              <w:jc w:val="left"/>
              <w:rPr>
                <w:rStyle w:val="Code"/>
                <w:lang w:val="bg-BG"/>
              </w:rPr>
            </w:pPr>
            <w:r w:rsidRPr="00134A72">
              <w:rPr>
                <w:rStyle w:val="Code"/>
                <w:lang w:val="bg-BG"/>
              </w:rPr>
              <w:t>add 22</w:t>
            </w:r>
          </w:p>
          <w:p w:rsidR="00134A72" w:rsidRPr="00134A72" w:rsidRDefault="00134A72" w:rsidP="00134A72">
            <w:pPr>
              <w:spacing w:after="120"/>
              <w:jc w:val="left"/>
              <w:rPr>
                <w:rStyle w:val="Code"/>
                <w:lang w:val="bg-BG"/>
              </w:rPr>
            </w:pPr>
            <w:r w:rsidRPr="00134A72">
              <w:rPr>
                <w:rStyle w:val="Code"/>
                <w:lang w:val="bg-BG"/>
              </w:rPr>
              <w:t>add 44</w:t>
            </w:r>
          </w:p>
          <w:p w:rsidR="00134A72" w:rsidRPr="00134A72" w:rsidRDefault="00134A72" w:rsidP="00134A72">
            <w:pPr>
              <w:spacing w:after="120"/>
              <w:jc w:val="left"/>
              <w:rPr>
                <w:rStyle w:val="Code"/>
                <w:lang w:val="bg-BG"/>
              </w:rPr>
            </w:pPr>
            <w:r w:rsidRPr="00134A72">
              <w:rPr>
                <w:rStyle w:val="Code"/>
                <w:lang w:val="bg-BG"/>
              </w:rPr>
              <w:t>add 34</w:t>
            </w:r>
          </w:p>
          <w:p w:rsidR="00134A72" w:rsidRPr="00134A72" w:rsidRDefault="00134A72" w:rsidP="00134A72">
            <w:pPr>
              <w:spacing w:after="120"/>
              <w:jc w:val="left"/>
              <w:rPr>
                <w:rStyle w:val="Code"/>
                <w:lang w:val="bg-BG"/>
              </w:rPr>
            </w:pPr>
            <w:r w:rsidRPr="00134A72">
              <w:rPr>
                <w:rStyle w:val="Code"/>
                <w:lang w:val="bg-BG"/>
              </w:rPr>
              <w:t>add 14</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41</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23</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68</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98</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70</w:t>
            </w:r>
          </w:p>
          <w:p w:rsidR="00134A72" w:rsidRPr="00134A72" w:rsidRDefault="00134A72" w:rsidP="00134A72">
            <w:pPr>
              <w:spacing w:after="120"/>
              <w:jc w:val="left"/>
              <w:rPr>
                <w:rStyle w:val="Code"/>
                <w:lang w:val="bg-BG"/>
              </w:rPr>
            </w:pPr>
            <w:r w:rsidRPr="00134A72">
              <w:rPr>
                <w:rStyle w:val="Code"/>
                <w:lang w:val="bg-BG"/>
              </w:rPr>
              <w:t>add 75</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52</w:t>
            </w:r>
          </w:p>
          <w:p w:rsidR="00134A72" w:rsidRPr="00134A72" w:rsidRDefault="00134A72" w:rsidP="00134A72">
            <w:pPr>
              <w:spacing w:after="120"/>
              <w:jc w:val="left"/>
              <w:rPr>
                <w:rStyle w:val="Code"/>
                <w:lang w:val="bg-BG"/>
              </w:rPr>
            </w:pPr>
            <w:r w:rsidRPr="00134A72">
              <w:rPr>
                <w:rStyle w:val="Code"/>
                <w:lang w:val="bg-BG"/>
              </w:rPr>
              <w:t>add 65</w:t>
            </w:r>
          </w:p>
          <w:p w:rsidR="00134A72" w:rsidRPr="00134A72" w:rsidRDefault="00134A72" w:rsidP="00134A72">
            <w:pPr>
              <w:spacing w:after="120"/>
              <w:jc w:val="left"/>
              <w:rPr>
                <w:rStyle w:val="Code"/>
                <w:lang w:val="bg-BG"/>
              </w:rPr>
            </w:pPr>
            <w:r w:rsidRPr="00134A72">
              <w:rPr>
                <w:rStyle w:val="Code"/>
                <w:lang w:val="bg-BG"/>
              </w:rPr>
              <w:t>add 92</w:t>
            </w:r>
          </w:p>
          <w:p w:rsidR="00134A72" w:rsidRPr="00134A72" w:rsidRDefault="00134A72" w:rsidP="00134A72">
            <w:pPr>
              <w:spacing w:after="120"/>
              <w:jc w:val="left"/>
              <w:rPr>
                <w:rStyle w:val="Code"/>
                <w:lang w:val="bg-BG"/>
              </w:rPr>
            </w:pPr>
            <w:r w:rsidRPr="00134A72">
              <w:rPr>
                <w:rStyle w:val="Code"/>
                <w:lang w:val="bg-BG"/>
              </w:rPr>
              <w:t>add 19</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17</w:t>
            </w:r>
          </w:p>
          <w:p w:rsidR="00134A72" w:rsidRPr="00134A72" w:rsidRDefault="00134A72" w:rsidP="00134A72">
            <w:pPr>
              <w:spacing w:after="120"/>
              <w:jc w:val="left"/>
              <w:rPr>
                <w:rStyle w:val="Code"/>
                <w:lang w:val="bg-BG"/>
              </w:rPr>
            </w:pPr>
            <w:r w:rsidRPr="00134A72">
              <w:rPr>
                <w:rStyle w:val="Code"/>
                <w:lang w:val="bg-BG"/>
              </w:rPr>
              <w:t>add 89</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65</w:t>
            </w:r>
          </w:p>
          <w:p w:rsidR="00134A72" w:rsidRPr="00134A72" w:rsidRDefault="00134A72" w:rsidP="00134A72">
            <w:pPr>
              <w:spacing w:after="120"/>
              <w:jc w:val="left"/>
              <w:rPr>
                <w:rStyle w:val="Code"/>
                <w:lang w:val="bg-BG"/>
              </w:rPr>
            </w:pPr>
            <w:r w:rsidRPr="00134A72">
              <w:rPr>
                <w:rStyle w:val="Code"/>
                <w:lang w:val="bg-BG"/>
              </w:rPr>
              <w:t>add 45</w:t>
            </w:r>
          </w:p>
          <w:p w:rsidR="00134A72" w:rsidRPr="00134A72" w:rsidRDefault="00134A72" w:rsidP="00134A72">
            <w:pPr>
              <w:spacing w:after="120"/>
              <w:jc w:val="left"/>
              <w:rPr>
                <w:rStyle w:val="Code"/>
                <w:lang w:val="bg-BG"/>
              </w:rPr>
            </w:pPr>
            <w:r w:rsidRPr="00134A72">
              <w:rPr>
                <w:rStyle w:val="Code"/>
                <w:lang w:val="bg-BG"/>
              </w:rPr>
              <w:t>add 89</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13</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90</w:t>
            </w:r>
          </w:p>
          <w:p w:rsidR="00134A72" w:rsidRPr="00134A72" w:rsidRDefault="00134A72" w:rsidP="00134A72">
            <w:pPr>
              <w:spacing w:after="120"/>
              <w:jc w:val="left"/>
              <w:rPr>
                <w:rStyle w:val="Code"/>
                <w:lang w:val="bg-BG"/>
              </w:rPr>
            </w:pPr>
            <w:r w:rsidRPr="00134A72">
              <w:rPr>
                <w:rStyle w:val="Code"/>
                <w:lang w:val="bg-BG"/>
              </w:rPr>
              <w:lastRenderedPageBreak/>
              <w:t>add 22</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23</w:t>
            </w:r>
          </w:p>
          <w:p w:rsidR="00134A72" w:rsidRPr="00134A72" w:rsidRDefault="00134A72" w:rsidP="00134A72">
            <w:pPr>
              <w:spacing w:after="120"/>
              <w:jc w:val="left"/>
              <w:rPr>
                <w:rStyle w:val="Code"/>
                <w:lang w:val="bg-BG"/>
              </w:rPr>
            </w:pPr>
            <w:r w:rsidRPr="00134A72">
              <w:rPr>
                <w:rStyle w:val="Code"/>
                <w:lang w:val="bg-BG"/>
              </w:rPr>
              <w:t>add 65</w:t>
            </w:r>
          </w:p>
          <w:p w:rsidR="00134A72" w:rsidRPr="00134A72" w:rsidRDefault="00134A72" w:rsidP="00134A72">
            <w:pPr>
              <w:spacing w:after="120"/>
              <w:jc w:val="left"/>
              <w:rPr>
                <w:rStyle w:val="Code"/>
                <w:lang w:val="bg-BG"/>
              </w:rPr>
            </w:pPr>
            <w:r w:rsidRPr="00134A72">
              <w:rPr>
                <w:rStyle w:val="Code"/>
                <w:lang w:val="bg-BG"/>
              </w:rPr>
              <w:t>add 24</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90</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89</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17</w:t>
            </w:r>
          </w:p>
          <w:p w:rsidR="00134A72" w:rsidRPr="00134A72" w:rsidRDefault="00134A72" w:rsidP="00134A72">
            <w:pPr>
              <w:spacing w:after="120"/>
              <w:jc w:val="left"/>
              <w:rPr>
                <w:rStyle w:val="Code"/>
                <w:lang w:val="bg-BG"/>
              </w:rPr>
            </w:pPr>
            <w:r w:rsidRPr="00134A72">
              <w:rPr>
                <w:rStyle w:val="Code"/>
                <w:lang w:val="bg-BG"/>
              </w:rPr>
              <w:t>add 71</w:t>
            </w:r>
          </w:p>
          <w:p w:rsidR="00134A72" w:rsidRPr="00134A72" w:rsidRDefault="00134A72" w:rsidP="00134A72">
            <w:pPr>
              <w:spacing w:after="120"/>
              <w:jc w:val="left"/>
              <w:rPr>
                <w:rStyle w:val="Code"/>
                <w:lang w:val="bg-BG"/>
              </w:rPr>
            </w:pPr>
            <w:r w:rsidRPr="00134A72">
              <w:rPr>
                <w:rStyle w:val="Code"/>
                <w:lang w:val="bg-BG"/>
              </w:rPr>
              <w:t>add 90</w:t>
            </w:r>
          </w:p>
          <w:p w:rsidR="00134A72" w:rsidRPr="00134A72" w:rsidRDefault="00134A72" w:rsidP="00134A72">
            <w:pPr>
              <w:spacing w:after="120"/>
              <w:jc w:val="left"/>
              <w:rPr>
                <w:rStyle w:val="Code"/>
                <w:lang w:val="bg-BG"/>
              </w:rPr>
            </w:pPr>
            <w:r w:rsidRPr="00134A72">
              <w:rPr>
                <w:rStyle w:val="Code"/>
                <w:lang w:val="bg-BG"/>
              </w:rPr>
              <w:t>add 90</w:t>
            </w:r>
          </w:p>
          <w:p w:rsidR="00134A72" w:rsidRPr="00134A72" w:rsidRDefault="00134A72" w:rsidP="00134A72">
            <w:pPr>
              <w:spacing w:after="120"/>
              <w:jc w:val="left"/>
              <w:rPr>
                <w:rStyle w:val="Code"/>
                <w:lang w:val="bg-BG"/>
              </w:rPr>
            </w:pPr>
            <w:r w:rsidRPr="00134A72">
              <w:rPr>
                <w:rStyle w:val="Code"/>
                <w:lang w:val="bg-BG"/>
              </w:rPr>
              <w:t>add 99</w:t>
            </w:r>
          </w:p>
          <w:p w:rsidR="00134A72" w:rsidRPr="00134A72" w:rsidRDefault="00134A72" w:rsidP="00134A72">
            <w:pPr>
              <w:spacing w:after="120"/>
              <w:jc w:val="left"/>
              <w:rPr>
                <w:rStyle w:val="Code"/>
                <w:lang w:val="bg-BG"/>
              </w:rPr>
            </w:pPr>
            <w:r w:rsidRPr="00134A72">
              <w:rPr>
                <w:rStyle w:val="Code"/>
                <w:lang w:val="bg-BG"/>
              </w:rPr>
              <w:t>add 63</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17</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94</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74</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51</w:t>
            </w:r>
          </w:p>
          <w:p w:rsidR="00134A72" w:rsidRPr="00134A72" w:rsidRDefault="00134A72" w:rsidP="00134A72">
            <w:pPr>
              <w:spacing w:after="120"/>
              <w:jc w:val="left"/>
              <w:rPr>
                <w:rStyle w:val="Code"/>
                <w:lang w:val="bg-BG"/>
              </w:rPr>
            </w:pPr>
            <w:r w:rsidRPr="00134A72">
              <w:rPr>
                <w:rStyle w:val="Code"/>
                <w:lang w:val="bg-BG"/>
              </w:rPr>
              <w:t>add 47</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47</w:t>
            </w:r>
          </w:p>
          <w:p w:rsidR="00134A72" w:rsidRPr="00134A72" w:rsidRDefault="00134A72" w:rsidP="00134A72">
            <w:pPr>
              <w:spacing w:after="120"/>
              <w:jc w:val="left"/>
              <w:rPr>
                <w:rStyle w:val="Code"/>
                <w:lang w:val="bg-BG"/>
              </w:rPr>
            </w:pPr>
            <w:r w:rsidRPr="00134A72">
              <w:rPr>
                <w:rStyle w:val="Code"/>
                <w:lang w:val="bg-BG"/>
              </w:rPr>
              <w:t>add 78</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30</w:t>
            </w:r>
          </w:p>
          <w:p w:rsidR="00134A72" w:rsidRPr="00134A72" w:rsidRDefault="00134A72" w:rsidP="00134A72">
            <w:pPr>
              <w:spacing w:after="120"/>
              <w:jc w:val="left"/>
              <w:rPr>
                <w:rStyle w:val="Code"/>
                <w:lang w:val="bg-BG"/>
              </w:rPr>
            </w:pPr>
            <w:r w:rsidRPr="00134A72">
              <w:rPr>
                <w:rStyle w:val="Code"/>
                <w:lang w:val="bg-BG"/>
              </w:rPr>
              <w:t>add 78</w:t>
            </w:r>
          </w:p>
          <w:p w:rsidR="00134A72" w:rsidRPr="00134A72" w:rsidRDefault="00134A72" w:rsidP="00134A72">
            <w:pPr>
              <w:spacing w:after="120"/>
              <w:jc w:val="left"/>
              <w:rPr>
                <w:rStyle w:val="Code"/>
                <w:lang w:val="bg-BG"/>
              </w:rPr>
            </w:pPr>
            <w:r w:rsidRPr="00134A72">
              <w:rPr>
                <w:rStyle w:val="Code"/>
                <w:lang w:val="bg-BG"/>
              </w:rPr>
              <w:t>add 33</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68</w:t>
            </w:r>
          </w:p>
          <w:p w:rsidR="00134A72" w:rsidRPr="00134A72" w:rsidRDefault="00134A72" w:rsidP="00134A72">
            <w:pPr>
              <w:spacing w:after="120"/>
              <w:jc w:val="left"/>
              <w:rPr>
                <w:rStyle w:val="Code"/>
                <w:lang w:val="bg-BG"/>
              </w:rPr>
            </w:pPr>
            <w:r w:rsidRPr="00134A72">
              <w:rPr>
                <w:rStyle w:val="Code"/>
                <w:lang w:val="bg-BG"/>
              </w:rPr>
              <w:t>add 44</w:t>
            </w:r>
          </w:p>
          <w:p w:rsidR="00134A72" w:rsidRPr="00134A72" w:rsidRDefault="00134A72" w:rsidP="00134A72">
            <w:pPr>
              <w:spacing w:after="120"/>
              <w:jc w:val="left"/>
              <w:rPr>
                <w:rStyle w:val="Code"/>
                <w:lang w:val="bg-BG"/>
              </w:rPr>
            </w:pPr>
            <w:r w:rsidRPr="00134A72">
              <w:rPr>
                <w:rStyle w:val="Code"/>
                <w:lang w:val="bg-BG"/>
              </w:rPr>
              <w:t>add 65</w:t>
            </w:r>
          </w:p>
          <w:p w:rsidR="00134A72" w:rsidRPr="00134A72" w:rsidRDefault="00134A72" w:rsidP="00134A72">
            <w:pPr>
              <w:spacing w:after="120"/>
              <w:jc w:val="left"/>
              <w:rPr>
                <w:rStyle w:val="Code"/>
                <w:lang w:val="bg-BG"/>
              </w:rPr>
            </w:pPr>
            <w:r w:rsidRPr="00134A72">
              <w:rPr>
                <w:rStyle w:val="Code"/>
                <w:lang w:val="bg-BG"/>
              </w:rPr>
              <w:lastRenderedPageBreak/>
              <w:t>add 41</w:t>
            </w:r>
          </w:p>
          <w:p w:rsidR="00134A72" w:rsidRPr="00134A72" w:rsidRDefault="00134A72" w:rsidP="00134A72">
            <w:pPr>
              <w:spacing w:after="120"/>
              <w:jc w:val="left"/>
              <w:rPr>
                <w:rStyle w:val="Code"/>
                <w:lang w:val="bg-BG"/>
              </w:rPr>
            </w:pPr>
            <w:r w:rsidRPr="00134A72">
              <w:rPr>
                <w:rStyle w:val="Code"/>
                <w:lang w:val="bg-BG"/>
              </w:rPr>
              <w:t>add 50</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48</w:t>
            </w:r>
          </w:p>
          <w:p w:rsidR="00134A72" w:rsidRPr="00134A72" w:rsidRDefault="00134A72" w:rsidP="00134A72">
            <w:pPr>
              <w:spacing w:after="120"/>
              <w:jc w:val="left"/>
              <w:rPr>
                <w:rStyle w:val="Code"/>
                <w:lang w:val="bg-BG"/>
              </w:rPr>
            </w:pPr>
            <w:r w:rsidRPr="00134A72">
              <w:rPr>
                <w:rStyle w:val="Code"/>
                <w:lang w:val="bg-BG"/>
              </w:rPr>
              <w:t>add 20</w:t>
            </w:r>
          </w:p>
          <w:p w:rsidR="00134A72" w:rsidRPr="00134A72" w:rsidRDefault="00134A72" w:rsidP="00134A72">
            <w:pPr>
              <w:spacing w:after="120"/>
              <w:jc w:val="left"/>
              <w:rPr>
                <w:rStyle w:val="Code"/>
                <w:lang w:val="bg-BG"/>
              </w:rPr>
            </w:pPr>
            <w:r w:rsidRPr="00134A72">
              <w:rPr>
                <w:rStyle w:val="Code"/>
                <w:lang w:val="bg-BG"/>
              </w:rPr>
              <w:t>add 67</w:t>
            </w:r>
          </w:p>
          <w:p w:rsidR="00134A72" w:rsidRPr="00134A72" w:rsidRDefault="00134A72" w:rsidP="00134A72">
            <w:pPr>
              <w:spacing w:after="120"/>
              <w:jc w:val="left"/>
              <w:rPr>
                <w:rStyle w:val="Code"/>
                <w:lang w:val="bg-BG"/>
              </w:rPr>
            </w:pPr>
            <w:r w:rsidRPr="00134A72">
              <w:rPr>
                <w:rStyle w:val="Code"/>
                <w:lang w:val="bg-BG"/>
              </w:rPr>
              <w:t>add 78</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31</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53</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79</w:t>
            </w:r>
          </w:p>
          <w:p w:rsidR="00134A72" w:rsidRPr="00134A72" w:rsidRDefault="00134A72" w:rsidP="00134A72">
            <w:pPr>
              <w:spacing w:after="120"/>
              <w:jc w:val="left"/>
              <w:rPr>
                <w:rStyle w:val="Code"/>
                <w:lang w:val="bg-BG"/>
              </w:rPr>
            </w:pPr>
            <w:r w:rsidRPr="00134A72">
              <w:rPr>
                <w:rStyle w:val="Code"/>
                <w:lang w:val="bg-BG"/>
              </w:rPr>
              <w:t>add 81</w:t>
            </w:r>
          </w:p>
          <w:p w:rsidR="00134A72" w:rsidRPr="00134A72" w:rsidRDefault="00134A72" w:rsidP="00134A72">
            <w:pPr>
              <w:spacing w:after="120"/>
              <w:jc w:val="left"/>
              <w:rPr>
                <w:rStyle w:val="Code"/>
                <w:lang w:val="bg-BG"/>
              </w:rPr>
            </w:pPr>
            <w:r w:rsidRPr="00134A72">
              <w:rPr>
                <w:rStyle w:val="Code"/>
                <w:lang w:val="bg-BG"/>
              </w:rPr>
              <w:t>add 87</w:t>
            </w:r>
          </w:p>
          <w:p w:rsidR="00134A72" w:rsidRPr="00134A72" w:rsidRDefault="00134A72" w:rsidP="00134A72">
            <w:pPr>
              <w:spacing w:after="120"/>
              <w:jc w:val="left"/>
              <w:rPr>
                <w:rStyle w:val="Code"/>
                <w:lang w:val="bg-BG"/>
              </w:rPr>
            </w:pPr>
            <w:r w:rsidRPr="00134A72">
              <w:rPr>
                <w:rStyle w:val="Code"/>
                <w:lang w:val="bg-BG"/>
              </w:rPr>
              <w:t>add 23</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28</w:t>
            </w:r>
          </w:p>
          <w:p w:rsidR="00134A72" w:rsidRPr="00134A72" w:rsidRDefault="00134A72" w:rsidP="00134A72">
            <w:pPr>
              <w:spacing w:after="120"/>
              <w:jc w:val="left"/>
              <w:rPr>
                <w:rStyle w:val="Code"/>
                <w:lang w:val="bg-BG"/>
              </w:rPr>
            </w:pPr>
            <w:r w:rsidRPr="00134A72">
              <w:rPr>
                <w:rStyle w:val="Code"/>
                <w:lang w:val="bg-BG"/>
              </w:rPr>
              <w:t>add 67</w:t>
            </w:r>
          </w:p>
          <w:p w:rsidR="00134A72" w:rsidRPr="00134A72" w:rsidRDefault="00134A72" w:rsidP="00134A72">
            <w:pPr>
              <w:spacing w:after="120"/>
              <w:jc w:val="left"/>
              <w:rPr>
                <w:rStyle w:val="Code"/>
                <w:lang w:val="bg-BG"/>
              </w:rPr>
            </w:pPr>
            <w:r w:rsidRPr="00134A72">
              <w:rPr>
                <w:rStyle w:val="Code"/>
                <w:lang w:val="bg-BG"/>
              </w:rPr>
              <w:t>add 17</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87</w:t>
            </w:r>
          </w:p>
          <w:p w:rsidR="00134A72" w:rsidRPr="00134A72" w:rsidRDefault="00134A72" w:rsidP="00134A72">
            <w:pPr>
              <w:spacing w:after="120"/>
              <w:jc w:val="left"/>
              <w:rPr>
                <w:rStyle w:val="Code"/>
                <w:lang w:val="bg-BG"/>
              </w:rPr>
            </w:pPr>
            <w:r w:rsidRPr="00134A72">
              <w:rPr>
                <w:rStyle w:val="Code"/>
                <w:lang w:val="bg-BG"/>
              </w:rPr>
              <w:t>add 79</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84</w:t>
            </w:r>
          </w:p>
          <w:p w:rsidR="00134A72" w:rsidRPr="00134A72" w:rsidRDefault="00134A72" w:rsidP="00134A72">
            <w:pPr>
              <w:spacing w:after="120"/>
              <w:jc w:val="left"/>
              <w:rPr>
                <w:rStyle w:val="Code"/>
                <w:lang w:val="bg-BG"/>
              </w:rPr>
            </w:pPr>
            <w:r w:rsidRPr="00134A72">
              <w:rPr>
                <w:rStyle w:val="Code"/>
                <w:lang w:val="bg-BG"/>
              </w:rPr>
              <w:t>add 74</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81</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31</w:t>
            </w:r>
          </w:p>
          <w:p w:rsidR="00134A72" w:rsidRPr="00134A72" w:rsidRDefault="00134A72" w:rsidP="00134A72">
            <w:pPr>
              <w:spacing w:after="120"/>
              <w:jc w:val="left"/>
              <w:rPr>
                <w:rStyle w:val="Code"/>
                <w:lang w:val="bg-BG"/>
              </w:rPr>
            </w:pPr>
            <w:r w:rsidRPr="00134A72">
              <w:rPr>
                <w:rStyle w:val="Code"/>
                <w:lang w:val="bg-BG"/>
              </w:rPr>
              <w:lastRenderedPageBreak/>
              <w:t>add 10</w:t>
            </w:r>
          </w:p>
          <w:p w:rsidR="00134A72" w:rsidRPr="00134A72" w:rsidRDefault="00134A72" w:rsidP="00134A72">
            <w:pPr>
              <w:spacing w:after="120"/>
              <w:jc w:val="left"/>
              <w:rPr>
                <w:rStyle w:val="Code"/>
                <w:lang w:val="bg-BG"/>
              </w:rPr>
            </w:pPr>
            <w:r w:rsidRPr="00134A72">
              <w:rPr>
                <w:rStyle w:val="Code"/>
                <w:lang w:val="bg-BG"/>
              </w:rPr>
              <w:t>add 67</w:t>
            </w:r>
          </w:p>
          <w:p w:rsidR="00134A72" w:rsidRPr="00134A72" w:rsidRDefault="00134A72" w:rsidP="00134A72">
            <w:pPr>
              <w:spacing w:after="120"/>
              <w:jc w:val="left"/>
              <w:rPr>
                <w:rStyle w:val="Code"/>
                <w:lang w:val="bg-BG"/>
              </w:rPr>
            </w:pPr>
            <w:r w:rsidRPr="00134A72">
              <w:rPr>
                <w:rStyle w:val="Code"/>
                <w:lang w:val="bg-BG"/>
              </w:rPr>
              <w:t>add 94</w:t>
            </w:r>
          </w:p>
          <w:p w:rsidR="00134A72" w:rsidRPr="00134A72" w:rsidRDefault="00134A72" w:rsidP="00134A72">
            <w:pPr>
              <w:spacing w:after="120"/>
              <w:jc w:val="left"/>
              <w:rPr>
                <w:rStyle w:val="Code"/>
                <w:lang w:val="bg-BG"/>
              </w:rPr>
            </w:pPr>
            <w:r w:rsidRPr="00134A72">
              <w:rPr>
                <w:rStyle w:val="Code"/>
                <w:lang w:val="bg-BG"/>
              </w:rPr>
              <w:t>add 89</w:t>
            </w:r>
          </w:p>
          <w:p w:rsidR="00134A72" w:rsidRPr="00134A72" w:rsidRDefault="00134A72" w:rsidP="00134A72">
            <w:pPr>
              <w:spacing w:after="120"/>
              <w:jc w:val="left"/>
              <w:rPr>
                <w:rStyle w:val="Code"/>
                <w:lang w:val="bg-BG"/>
              </w:rPr>
            </w:pPr>
            <w:r w:rsidRPr="00134A72">
              <w:rPr>
                <w:rStyle w:val="Code"/>
                <w:lang w:val="bg-BG"/>
              </w:rPr>
              <w:t>add 51</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77</w:t>
            </w:r>
          </w:p>
          <w:p w:rsidR="00134A72" w:rsidRPr="00134A72" w:rsidRDefault="00134A72" w:rsidP="00134A72">
            <w:pPr>
              <w:spacing w:after="120"/>
              <w:jc w:val="left"/>
              <w:rPr>
                <w:rStyle w:val="Code"/>
                <w:lang w:val="bg-BG"/>
              </w:rPr>
            </w:pPr>
            <w:r w:rsidRPr="00134A72">
              <w:rPr>
                <w:rStyle w:val="Code"/>
                <w:lang w:val="bg-BG"/>
              </w:rPr>
              <w:t>add 92</w:t>
            </w:r>
          </w:p>
          <w:p w:rsidR="00134A72" w:rsidRPr="00134A72" w:rsidRDefault="00134A72" w:rsidP="00134A72">
            <w:pPr>
              <w:spacing w:after="120"/>
              <w:jc w:val="left"/>
              <w:rPr>
                <w:rStyle w:val="Code"/>
                <w:lang w:val="bg-BG"/>
              </w:rPr>
            </w:pPr>
            <w:r w:rsidRPr="00134A72">
              <w:rPr>
                <w:rStyle w:val="Code"/>
                <w:lang w:val="bg-BG"/>
              </w:rPr>
              <w:t>add 61</w:t>
            </w:r>
          </w:p>
          <w:p w:rsidR="00134A72" w:rsidRPr="00134A72" w:rsidRDefault="00134A72" w:rsidP="00134A72">
            <w:pPr>
              <w:spacing w:after="120"/>
              <w:jc w:val="left"/>
              <w:rPr>
                <w:rStyle w:val="Code"/>
                <w:lang w:val="bg-BG"/>
              </w:rPr>
            </w:pPr>
            <w:r w:rsidRPr="00134A72">
              <w:rPr>
                <w:rStyle w:val="Code"/>
                <w:lang w:val="bg-BG"/>
              </w:rPr>
              <w:t>add 41</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15</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63</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79</w:t>
            </w:r>
          </w:p>
          <w:p w:rsidR="00134A72" w:rsidRPr="00134A72" w:rsidRDefault="00134A72" w:rsidP="00134A72">
            <w:pPr>
              <w:spacing w:after="120"/>
              <w:jc w:val="left"/>
              <w:rPr>
                <w:rStyle w:val="Code"/>
                <w:lang w:val="bg-BG"/>
              </w:rPr>
            </w:pPr>
            <w:r w:rsidRPr="00134A72">
              <w:rPr>
                <w:rStyle w:val="Code"/>
                <w:lang w:val="bg-BG"/>
              </w:rPr>
              <w:t>add 77</w:t>
            </w:r>
          </w:p>
          <w:p w:rsidR="00134A72" w:rsidRPr="00134A72" w:rsidRDefault="00134A72" w:rsidP="00134A72">
            <w:pPr>
              <w:spacing w:after="120"/>
              <w:jc w:val="left"/>
              <w:rPr>
                <w:rStyle w:val="Code"/>
                <w:lang w:val="bg-BG"/>
              </w:rPr>
            </w:pPr>
            <w:r w:rsidRPr="00134A72">
              <w:rPr>
                <w:rStyle w:val="Code"/>
                <w:lang w:val="bg-BG"/>
              </w:rPr>
              <w:t>add 41</w:t>
            </w:r>
          </w:p>
          <w:p w:rsidR="00134A72" w:rsidRPr="00134A72" w:rsidRDefault="00134A72" w:rsidP="00134A72">
            <w:pPr>
              <w:spacing w:after="120"/>
              <w:jc w:val="left"/>
              <w:rPr>
                <w:rStyle w:val="Code"/>
                <w:lang w:val="bg-BG"/>
              </w:rPr>
            </w:pPr>
            <w:r w:rsidRPr="00134A72">
              <w:rPr>
                <w:rStyle w:val="Code"/>
                <w:lang w:val="bg-BG"/>
              </w:rPr>
              <w:t>add 20</w:t>
            </w:r>
          </w:p>
          <w:p w:rsidR="00134A72" w:rsidRPr="00134A72" w:rsidRDefault="00134A72" w:rsidP="00134A72">
            <w:pPr>
              <w:spacing w:after="120"/>
              <w:jc w:val="left"/>
              <w:rPr>
                <w:rStyle w:val="Code"/>
                <w:lang w:val="bg-BG"/>
              </w:rPr>
            </w:pPr>
            <w:r w:rsidRPr="00134A72">
              <w:rPr>
                <w:rStyle w:val="Code"/>
                <w:lang w:val="bg-BG"/>
              </w:rPr>
              <w:t>add 88</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54</w:t>
            </w:r>
          </w:p>
          <w:p w:rsidR="00134A72" w:rsidRPr="00134A72" w:rsidRDefault="00134A72" w:rsidP="00134A72">
            <w:pPr>
              <w:spacing w:after="120"/>
              <w:jc w:val="left"/>
              <w:rPr>
                <w:rStyle w:val="Code"/>
                <w:lang w:val="bg-BG"/>
              </w:rPr>
            </w:pPr>
            <w:r w:rsidRPr="00134A72">
              <w:rPr>
                <w:rStyle w:val="Code"/>
                <w:lang w:val="bg-BG"/>
              </w:rPr>
              <w:t>add 72</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38</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50</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86</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26</w:t>
            </w:r>
          </w:p>
          <w:p w:rsidR="00134A72" w:rsidRPr="00134A72" w:rsidRDefault="00134A72" w:rsidP="00134A72">
            <w:pPr>
              <w:spacing w:after="120"/>
              <w:jc w:val="left"/>
              <w:rPr>
                <w:rStyle w:val="Code"/>
                <w:lang w:val="bg-BG"/>
              </w:rPr>
            </w:pPr>
            <w:r w:rsidRPr="00134A72">
              <w:rPr>
                <w:rStyle w:val="Code"/>
                <w:lang w:val="bg-BG"/>
              </w:rPr>
              <w:t>add 24</w:t>
            </w:r>
          </w:p>
          <w:p w:rsidR="00134A72" w:rsidRPr="00134A72" w:rsidRDefault="00134A72" w:rsidP="00134A72">
            <w:pPr>
              <w:spacing w:after="120"/>
              <w:jc w:val="left"/>
              <w:rPr>
                <w:rStyle w:val="Code"/>
                <w:lang w:val="bg-BG"/>
              </w:rPr>
            </w:pPr>
            <w:r w:rsidRPr="00134A72">
              <w:rPr>
                <w:rStyle w:val="Code"/>
                <w:lang w:val="bg-BG"/>
              </w:rPr>
              <w:t>add 17</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lastRenderedPageBreak/>
              <w:t>add 28</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56</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64</w:t>
            </w:r>
          </w:p>
          <w:p w:rsidR="00134A72" w:rsidRPr="00134A72" w:rsidRDefault="00134A72" w:rsidP="00134A72">
            <w:pPr>
              <w:spacing w:after="120"/>
              <w:jc w:val="left"/>
              <w:rPr>
                <w:rStyle w:val="Code"/>
                <w:lang w:val="bg-BG"/>
              </w:rPr>
            </w:pPr>
            <w:r w:rsidRPr="00134A72">
              <w:rPr>
                <w:rStyle w:val="Code"/>
                <w:lang w:val="bg-BG"/>
              </w:rPr>
              <w:t>add 61</w:t>
            </w:r>
          </w:p>
          <w:p w:rsidR="00134A72" w:rsidRPr="00134A72" w:rsidRDefault="00134A72" w:rsidP="00134A72">
            <w:pPr>
              <w:spacing w:after="120"/>
              <w:jc w:val="left"/>
              <w:rPr>
                <w:rStyle w:val="Code"/>
                <w:lang w:val="bg-BG"/>
              </w:rPr>
            </w:pPr>
            <w:r w:rsidRPr="00134A72">
              <w:rPr>
                <w:rStyle w:val="Code"/>
                <w:lang w:val="bg-BG"/>
              </w:rPr>
              <w:t>add 88</w:t>
            </w:r>
          </w:p>
          <w:p w:rsidR="00134A72" w:rsidRPr="00134A72" w:rsidRDefault="00134A72" w:rsidP="00134A72">
            <w:pPr>
              <w:spacing w:after="120"/>
              <w:jc w:val="left"/>
              <w:rPr>
                <w:rStyle w:val="Code"/>
                <w:lang w:val="bg-BG"/>
              </w:rPr>
            </w:pPr>
            <w:r w:rsidRPr="00134A72">
              <w:rPr>
                <w:rStyle w:val="Code"/>
                <w:lang w:val="bg-BG"/>
              </w:rPr>
              <w:t>add 70</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95</w:t>
            </w:r>
          </w:p>
          <w:p w:rsidR="00134A72" w:rsidRPr="00134A72" w:rsidRDefault="00134A72" w:rsidP="00134A72">
            <w:pPr>
              <w:spacing w:after="120"/>
              <w:jc w:val="left"/>
              <w:rPr>
                <w:rStyle w:val="Code"/>
                <w:lang w:val="bg-BG"/>
              </w:rPr>
            </w:pPr>
            <w:r w:rsidRPr="00134A72">
              <w:rPr>
                <w:rStyle w:val="Code"/>
                <w:lang w:val="bg-BG"/>
              </w:rPr>
              <w:t>add 33</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84</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88</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99</w:t>
            </w:r>
          </w:p>
          <w:p w:rsidR="00134A72" w:rsidRPr="00134A72" w:rsidRDefault="00134A72" w:rsidP="00134A72">
            <w:pPr>
              <w:spacing w:after="120"/>
              <w:jc w:val="left"/>
              <w:rPr>
                <w:rStyle w:val="Code"/>
                <w:lang w:val="bg-BG"/>
              </w:rPr>
            </w:pPr>
            <w:r w:rsidRPr="00134A72">
              <w:rPr>
                <w:rStyle w:val="Code"/>
                <w:lang w:val="bg-BG"/>
              </w:rPr>
              <w:t>add 50</w:t>
            </w:r>
          </w:p>
          <w:p w:rsidR="00134A72" w:rsidRPr="00134A72" w:rsidRDefault="00134A72" w:rsidP="00134A72">
            <w:pPr>
              <w:spacing w:after="120"/>
              <w:jc w:val="left"/>
              <w:rPr>
                <w:rStyle w:val="Code"/>
                <w:lang w:val="bg-BG"/>
              </w:rPr>
            </w:pPr>
            <w:r w:rsidRPr="00134A72">
              <w:rPr>
                <w:rStyle w:val="Code"/>
                <w:lang w:val="bg-BG"/>
              </w:rPr>
              <w:t>add 40</w:t>
            </w:r>
          </w:p>
          <w:p w:rsidR="00134A72" w:rsidRPr="00134A72" w:rsidRDefault="00134A72" w:rsidP="00134A72">
            <w:pPr>
              <w:spacing w:after="120"/>
              <w:jc w:val="left"/>
              <w:rPr>
                <w:rStyle w:val="Code"/>
                <w:lang w:val="bg-BG"/>
              </w:rPr>
            </w:pPr>
            <w:r w:rsidRPr="00134A72">
              <w:rPr>
                <w:rStyle w:val="Code"/>
                <w:lang w:val="bg-BG"/>
              </w:rPr>
              <w:t>add 15</w:t>
            </w:r>
          </w:p>
          <w:p w:rsidR="00134A72" w:rsidRPr="00134A72" w:rsidRDefault="00134A72" w:rsidP="00134A72">
            <w:pPr>
              <w:spacing w:after="120"/>
              <w:jc w:val="left"/>
              <w:rPr>
                <w:rStyle w:val="Code"/>
                <w:lang w:val="bg-BG"/>
              </w:rPr>
            </w:pPr>
            <w:r w:rsidRPr="00134A72">
              <w:rPr>
                <w:rStyle w:val="Code"/>
                <w:lang w:val="bg-BG"/>
              </w:rPr>
              <w:t>add 24</w:t>
            </w:r>
          </w:p>
          <w:p w:rsidR="00134A72" w:rsidRPr="00134A72" w:rsidRDefault="00134A72" w:rsidP="00134A72">
            <w:pPr>
              <w:spacing w:after="120"/>
              <w:jc w:val="left"/>
              <w:rPr>
                <w:rStyle w:val="Code"/>
                <w:lang w:val="bg-BG"/>
              </w:rPr>
            </w:pPr>
            <w:r w:rsidRPr="00134A72">
              <w:rPr>
                <w:rStyle w:val="Code"/>
                <w:lang w:val="bg-BG"/>
              </w:rPr>
              <w:t>add 23</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47</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45</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93</w:t>
            </w:r>
          </w:p>
          <w:p w:rsidR="00134A72" w:rsidRPr="00134A72" w:rsidRDefault="00134A72" w:rsidP="00134A72">
            <w:pPr>
              <w:spacing w:after="120"/>
              <w:jc w:val="left"/>
              <w:rPr>
                <w:rStyle w:val="Code"/>
                <w:lang w:val="bg-BG"/>
              </w:rPr>
            </w:pPr>
            <w:r w:rsidRPr="00134A72">
              <w:rPr>
                <w:rStyle w:val="Code"/>
                <w:lang w:val="bg-BG"/>
              </w:rPr>
              <w:t>add 50</w:t>
            </w:r>
          </w:p>
          <w:p w:rsidR="00134A72" w:rsidRPr="00134A72" w:rsidRDefault="00134A72" w:rsidP="00134A72">
            <w:pPr>
              <w:spacing w:after="120"/>
              <w:jc w:val="left"/>
              <w:rPr>
                <w:rStyle w:val="Code"/>
                <w:lang w:val="bg-BG"/>
              </w:rPr>
            </w:pPr>
            <w:r w:rsidRPr="00134A72">
              <w:rPr>
                <w:rStyle w:val="Code"/>
                <w:lang w:val="bg-BG"/>
              </w:rPr>
              <w:t>add 19</w:t>
            </w:r>
          </w:p>
          <w:p w:rsidR="00134A72" w:rsidRPr="00134A72" w:rsidRDefault="00134A72" w:rsidP="00134A72">
            <w:pPr>
              <w:spacing w:after="120"/>
              <w:jc w:val="left"/>
              <w:rPr>
                <w:rStyle w:val="Code"/>
                <w:lang w:val="bg-BG"/>
              </w:rPr>
            </w:pPr>
            <w:r w:rsidRPr="00134A72">
              <w:rPr>
                <w:rStyle w:val="Code"/>
                <w:lang w:val="bg-BG"/>
              </w:rPr>
              <w:t>add 15</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99</w:t>
            </w:r>
          </w:p>
          <w:p w:rsidR="00134A72" w:rsidRPr="00134A72" w:rsidRDefault="00134A72" w:rsidP="00134A72">
            <w:pPr>
              <w:spacing w:after="120"/>
              <w:jc w:val="left"/>
              <w:rPr>
                <w:rStyle w:val="Code"/>
                <w:lang w:val="bg-BG"/>
              </w:rPr>
            </w:pPr>
            <w:r w:rsidRPr="00134A72">
              <w:rPr>
                <w:rStyle w:val="Code"/>
                <w:lang w:val="bg-BG"/>
              </w:rPr>
              <w:lastRenderedPageBreak/>
              <w:t>add 47</w:t>
            </w:r>
          </w:p>
          <w:p w:rsidR="00134A72" w:rsidRPr="00134A72" w:rsidRDefault="00134A72" w:rsidP="00134A72">
            <w:pPr>
              <w:spacing w:after="120"/>
              <w:jc w:val="left"/>
              <w:rPr>
                <w:rStyle w:val="Code"/>
                <w:lang w:val="bg-BG"/>
              </w:rPr>
            </w:pPr>
            <w:r w:rsidRPr="00134A72">
              <w:rPr>
                <w:rStyle w:val="Code"/>
                <w:lang w:val="bg-BG"/>
              </w:rPr>
              <w:t>add 76</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23</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30</w:t>
            </w:r>
          </w:p>
          <w:p w:rsidR="00134A72" w:rsidRPr="00134A72" w:rsidRDefault="00134A72" w:rsidP="00134A72">
            <w:pPr>
              <w:spacing w:after="120"/>
              <w:jc w:val="left"/>
              <w:rPr>
                <w:rStyle w:val="Code"/>
                <w:lang w:val="bg-BG"/>
              </w:rPr>
            </w:pPr>
            <w:r w:rsidRPr="00134A72">
              <w:rPr>
                <w:rStyle w:val="Code"/>
                <w:lang w:val="bg-BG"/>
              </w:rPr>
              <w:t>add 22</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36</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42</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52</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41</w:t>
            </w:r>
          </w:p>
          <w:p w:rsidR="00134A72" w:rsidRPr="00134A72" w:rsidRDefault="00134A72" w:rsidP="00134A72">
            <w:pPr>
              <w:spacing w:after="120"/>
              <w:jc w:val="left"/>
              <w:rPr>
                <w:rStyle w:val="Code"/>
                <w:lang w:val="bg-BG"/>
              </w:rPr>
            </w:pPr>
            <w:r w:rsidRPr="00134A72">
              <w:rPr>
                <w:rStyle w:val="Code"/>
                <w:lang w:val="bg-BG"/>
              </w:rPr>
              <w:t>add 63</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75</w:t>
            </w:r>
          </w:p>
          <w:p w:rsidR="00134A72" w:rsidRPr="00134A72" w:rsidRDefault="00134A72" w:rsidP="00134A72">
            <w:pPr>
              <w:spacing w:after="120"/>
              <w:jc w:val="left"/>
              <w:rPr>
                <w:rStyle w:val="Code"/>
                <w:lang w:val="bg-BG"/>
              </w:rPr>
            </w:pPr>
            <w:r w:rsidRPr="00134A72">
              <w:rPr>
                <w:rStyle w:val="Code"/>
                <w:lang w:val="bg-BG"/>
              </w:rPr>
              <w:t>add 26</w:t>
            </w:r>
          </w:p>
          <w:p w:rsidR="00134A72" w:rsidRPr="00134A72" w:rsidRDefault="00134A72" w:rsidP="00134A72">
            <w:pPr>
              <w:spacing w:after="120"/>
              <w:jc w:val="left"/>
              <w:rPr>
                <w:rStyle w:val="Code"/>
                <w:lang w:val="bg-BG"/>
              </w:rPr>
            </w:pPr>
            <w:r w:rsidRPr="00134A72">
              <w:rPr>
                <w:rStyle w:val="Code"/>
                <w:lang w:val="bg-BG"/>
              </w:rPr>
              <w:t>add 89</w:t>
            </w:r>
          </w:p>
          <w:p w:rsidR="00134A72" w:rsidRPr="00134A72" w:rsidRDefault="00134A72" w:rsidP="00134A72">
            <w:pPr>
              <w:spacing w:after="120"/>
              <w:jc w:val="left"/>
              <w:rPr>
                <w:rStyle w:val="Code"/>
                <w:lang w:val="bg-BG"/>
              </w:rPr>
            </w:pPr>
            <w:r w:rsidRPr="00134A72">
              <w:rPr>
                <w:rStyle w:val="Code"/>
                <w:lang w:val="bg-BG"/>
              </w:rPr>
              <w:t>add 52</w:t>
            </w:r>
          </w:p>
          <w:p w:rsidR="00134A72" w:rsidRPr="00134A72" w:rsidRDefault="00134A72" w:rsidP="00134A72">
            <w:pPr>
              <w:spacing w:after="120"/>
              <w:jc w:val="left"/>
              <w:rPr>
                <w:rStyle w:val="Code"/>
                <w:lang w:val="bg-BG"/>
              </w:rPr>
            </w:pPr>
            <w:r w:rsidRPr="00134A72">
              <w:rPr>
                <w:rStyle w:val="Code"/>
                <w:lang w:val="bg-BG"/>
              </w:rPr>
              <w:t>add 31</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15</w:t>
            </w:r>
          </w:p>
          <w:p w:rsidR="00134A72" w:rsidRPr="00134A72" w:rsidRDefault="00134A72" w:rsidP="00134A72">
            <w:pPr>
              <w:spacing w:after="120"/>
              <w:jc w:val="left"/>
              <w:rPr>
                <w:rStyle w:val="Code"/>
                <w:lang w:val="bg-BG"/>
              </w:rPr>
            </w:pPr>
            <w:r w:rsidRPr="00134A72">
              <w:rPr>
                <w:rStyle w:val="Code"/>
                <w:lang w:val="bg-BG"/>
              </w:rPr>
              <w:t>add 88</w:t>
            </w:r>
          </w:p>
          <w:p w:rsidR="00134A72" w:rsidRPr="00134A72" w:rsidRDefault="00134A72" w:rsidP="00134A72">
            <w:pPr>
              <w:spacing w:after="120"/>
              <w:jc w:val="left"/>
              <w:rPr>
                <w:rStyle w:val="Code"/>
                <w:lang w:val="bg-BG"/>
              </w:rPr>
            </w:pPr>
            <w:r w:rsidRPr="00134A72">
              <w:rPr>
                <w:rStyle w:val="Code"/>
                <w:lang w:val="bg-BG"/>
              </w:rPr>
              <w:t>add 48</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40</w:t>
            </w:r>
          </w:p>
          <w:p w:rsidR="00134A72" w:rsidRPr="00134A72" w:rsidRDefault="00134A72" w:rsidP="00134A72">
            <w:pPr>
              <w:spacing w:after="120"/>
              <w:jc w:val="left"/>
              <w:rPr>
                <w:rStyle w:val="Code"/>
                <w:lang w:val="bg-BG"/>
              </w:rPr>
            </w:pPr>
            <w:r w:rsidRPr="00134A72">
              <w:rPr>
                <w:rStyle w:val="Code"/>
                <w:lang w:val="bg-BG"/>
              </w:rPr>
              <w:t>add 65</w:t>
            </w:r>
          </w:p>
          <w:p w:rsidR="00134A72" w:rsidRPr="00134A72" w:rsidRDefault="00134A72" w:rsidP="00134A72">
            <w:pPr>
              <w:spacing w:after="120"/>
              <w:jc w:val="left"/>
              <w:rPr>
                <w:rStyle w:val="Code"/>
                <w:lang w:val="bg-BG"/>
              </w:rPr>
            </w:pPr>
            <w:r w:rsidRPr="00134A72">
              <w:rPr>
                <w:rStyle w:val="Code"/>
                <w:lang w:val="bg-BG"/>
              </w:rPr>
              <w:t>add 19</w:t>
            </w:r>
          </w:p>
          <w:p w:rsidR="00134A72" w:rsidRPr="00134A72" w:rsidRDefault="00134A72" w:rsidP="00134A72">
            <w:pPr>
              <w:spacing w:after="120"/>
              <w:jc w:val="left"/>
              <w:rPr>
                <w:rStyle w:val="Code"/>
                <w:lang w:val="bg-BG"/>
              </w:rPr>
            </w:pPr>
            <w:r w:rsidRPr="00134A72">
              <w:rPr>
                <w:rStyle w:val="Code"/>
                <w:lang w:val="bg-BG"/>
              </w:rPr>
              <w:t>add 89</w:t>
            </w:r>
          </w:p>
          <w:p w:rsidR="00134A72" w:rsidRPr="00134A72" w:rsidRDefault="00134A72" w:rsidP="00134A72">
            <w:pPr>
              <w:spacing w:after="120"/>
              <w:jc w:val="left"/>
              <w:rPr>
                <w:rStyle w:val="Code"/>
                <w:lang w:val="bg-BG"/>
              </w:rPr>
            </w:pPr>
            <w:r w:rsidRPr="00134A72">
              <w:rPr>
                <w:rStyle w:val="Code"/>
                <w:lang w:val="bg-BG"/>
              </w:rPr>
              <w:t>add 51</w:t>
            </w:r>
          </w:p>
          <w:p w:rsidR="00134A72" w:rsidRPr="00134A72" w:rsidRDefault="00134A72" w:rsidP="00134A72">
            <w:pPr>
              <w:spacing w:after="120"/>
              <w:jc w:val="left"/>
              <w:rPr>
                <w:rStyle w:val="Code"/>
                <w:lang w:val="bg-BG"/>
              </w:rPr>
            </w:pPr>
            <w:r w:rsidRPr="00134A72">
              <w:rPr>
                <w:rStyle w:val="Code"/>
                <w:lang w:val="bg-BG"/>
              </w:rPr>
              <w:lastRenderedPageBreak/>
              <w:t>add 86</w:t>
            </w:r>
          </w:p>
          <w:p w:rsidR="00134A72" w:rsidRPr="00134A72" w:rsidRDefault="00134A72" w:rsidP="00134A72">
            <w:pPr>
              <w:spacing w:after="120"/>
              <w:jc w:val="left"/>
              <w:rPr>
                <w:rStyle w:val="Code"/>
                <w:lang w:val="bg-BG"/>
              </w:rPr>
            </w:pPr>
            <w:r w:rsidRPr="00134A72">
              <w:rPr>
                <w:rStyle w:val="Code"/>
                <w:lang w:val="bg-BG"/>
              </w:rPr>
              <w:t>add 72</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54</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88</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76</w:t>
            </w:r>
          </w:p>
          <w:p w:rsidR="00134A72" w:rsidRPr="00134A72" w:rsidRDefault="00134A72" w:rsidP="00134A72">
            <w:pPr>
              <w:spacing w:after="120"/>
              <w:jc w:val="left"/>
              <w:rPr>
                <w:rStyle w:val="Code"/>
                <w:lang w:val="bg-BG"/>
              </w:rPr>
            </w:pPr>
            <w:r w:rsidRPr="00134A72">
              <w:rPr>
                <w:rStyle w:val="Code"/>
                <w:lang w:val="bg-BG"/>
              </w:rPr>
              <w:t>add 51</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44</w:t>
            </w:r>
          </w:p>
          <w:p w:rsidR="00134A72" w:rsidRPr="00134A72" w:rsidRDefault="00134A72" w:rsidP="00134A72">
            <w:pPr>
              <w:spacing w:after="120"/>
              <w:jc w:val="left"/>
              <w:rPr>
                <w:rStyle w:val="Code"/>
                <w:lang w:val="bg-BG"/>
              </w:rPr>
            </w:pPr>
            <w:r w:rsidRPr="00134A72">
              <w:rPr>
                <w:rStyle w:val="Code"/>
                <w:lang w:val="bg-BG"/>
              </w:rPr>
              <w:t>add 99</w:t>
            </w:r>
          </w:p>
          <w:p w:rsidR="00134A72" w:rsidRPr="00134A72" w:rsidRDefault="00134A72" w:rsidP="00134A72">
            <w:pPr>
              <w:spacing w:after="120"/>
              <w:jc w:val="left"/>
              <w:rPr>
                <w:rStyle w:val="Code"/>
                <w:lang w:val="bg-BG"/>
              </w:rPr>
            </w:pPr>
            <w:r w:rsidRPr="00134A72">
              <w:rPr>
                <w:rStyle w:val="Code"/>
                <w:lang w:val="bg-BG"/>
              </w:rPr>
              <w:t>add 48</w:t>
            </w:r>
          </w:p>
          <w:p w:rsidR="00134A72" w:rsidRPr="00134A72" w:rsidRDefault="00134A72" w:rsidP="00134A72">
            <w:pPr>
              <w:spacing w:after="120"/>
              <w:jc w:val="left"/>
              <w:rPr>
                <w:rStyle w:val="Code"/>
                <w:lang w:val="bg-BG"/>
              </w:rPr>
            </w:pPr>
            <w:r w:rsidRPr="00134A72">
              <w:rPr>
                <w:rStyle w:val="Code"/>
                <w:lang w:val="bg-BG"/>
              </w:rPr>
              <w:t>add 37</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78</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80</w:t>
            </w:r>
          </w:p>
          <w:p w:rsidR="00134A72" w:rsidRPr="00134A72" w:rsidRDefault="00134A72" w:rsidP="00134A72">
            <w:pPr>
              <w:spacing w:after="120"/>
              <w:jc w:val="left"/>
              <w:rPr>
                <w:rStyle w:val="Code"/>
                <w:lang w:val="bg-BG"/>
              </w:rPr>
            </w:pPr>
            <w:r w:rsidRPr="00134A72">
              <w:rPr>
                <w:rStyle w:val="Code"/>
                <w:lang w:val="bg-BG"/>
              </w:rPr>
              <w:t>add 61</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86</w:t>
            </w:r>
          </w:p>
          <w:p w:rsidR="00134A72" w:rsidRPr="00134A72" w:rsidRDefault="00134A72" w:rsidP="00134A72">
            <w:pPr>
              <w:spacing w:after="120"/>
              <w:jc w:val="left"/>
              <w:rPr>
                <w:rStyle w:val="Code"/>
                <w:lang w:val="bg-BG"/>
              </w:rPr>
            </w:pPr>
            <w:r w:rsidRPr="00134A72">
              <w:rPr>
                <w:rStyle w:val="Code"/>
                <w:lang w:val="bg-BG"/>
              </w:rPr>
              <w:t>add 68</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67</w:t>
            </w:r>
          </w:p>
          <w:p w:rsidR="00134A72" w:rsidRPr="00134A72" w:rsidRDefault="00134A72" w:rsidP="00134A72">
            <w:pPr>
              <w:spacing w:after="120"/>
              <w:jc w:val="left"/>
              <w:rPr>
                <w:rStyle w:val="Code"/>
                <w:lang w:val="bg-BG"/>
              </w:rPr>
            </w:pPr>
            <w:r w:rsidRPr="00134A72">
              <w:rPr>
                <w:rStyle w:val="Code"/>
                <w:lang w:val="bg-BG"/>
              </w:rPr>
              <w:t>add 30</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76</w:t>
            </w:r>
          </w:p>
          <w:p w:rsidR="00134A72" w:rsidRPr="00134A72" w:rsidRDefault="00134A72" w:rsidP="00134A72">
            <w:pPr>
              <w:spacing w:after="120"/>
              <w:jc w:val="left"/>
              <w:rPr>
                <w:rStyle w:val="Code"/>
                <w:lang w:val="bg-BG"/>
              </w:rPr>
            </w:pPr>
            <w:r w:rsidRPr="00134A72">
              <w:rPr>
                <w:rStyle w:val="Code"/>
                <w:lang w:val="bg-BG"/>
              </w:rPr>
              <w:t>add 37</w:t>
            </w:r>
          </w:p>
          <w:p w:rsidR="00134A72" w:rsidRPr="00134A72" w:rsidRDefault="00134A72" w:rsidP="00134A72">
            <w:pPr>
              <w:spacing w:after="120"/>
              <w:jc w:val="left"/>
              <w:rPr>
                <w:rStyle w:val="Code"/>
                <w:lang w:val="bg-BG"/>
              </w:rPr>
            </w:pPr>
            <w:r w:rsidRPr="00134A72">
              <w:rPr>
                <w:rStyle w:val="Code"/>
                <w:lang w:val="bg-BG"/>
              </w:rPr>
              <w:t>add 96</w:t>
            </w:r>
          </w:p>
          <w:p w:rsidR="00134A72" w:rsidRPr="00134A72" w:rsidRDefault="00134A72" w:rsidP="00134A72">
            <w:pPr>
              <w:spacing w:after="120"/>
              <w:jc w:val="left"/>
              <w:rPr>
                <w:rStyle w:val="Code"/>
                <w:lang w:val="bg-BG"/>
              </w:rPr>
            </w:pPr>
            <w:r w:rsidRPr="00134A72">
              <w:rPr>
                <w:rStyle w:val="Code"/>
                <w:lang w:val="bg-BG"/>
              </w:rPr>
              <w:t>add 45</w:t>
            </w:r>
          </w:p>
          <w:p w:rsidR="00134A72" w:rsidRPr="00134A72" w:rsidRDefault="00134A72" w:rsidP="00134A72">
            <w:pPr>
              <w:spacing w:after="120"/>
              <w:jc w:val="left"/>
              <w:rPr>
                <w:rStyle w:val="Code"/>
                <w:lang w:val="bg-BG"/>
              </w:rPr>
            </w:pPr>
            <w:r w:rsidRPr="00134A72">
              <w:rPr>
                <w:rStyle w:val="Code"/>
                <w:lang w:val="bg-BG"/>
              </w:rPr>
              <w:t>add 17</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80</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93</w:t>
            </w:r>
          </w:p>
          <w:p w:rsidR="00134A72" w:rsidRPr="00134A72" w:rsidRDefault="00134A72" w:rsidP="00134A72">
            <w:pPr>
              <w:spacing w:after="120"/>
              <w:jc w:val="left"/>
              <w:rPr>
                <w:rStyle w:val="Code"/>
                <w:lang w:val="bg-BG"/>
              </w:rPr>
            </w:pPr>
            <w:r w:rsidRPr="00134A72">
              <w:rPr>
                <w:rStyle w:val="Code"/>
                <w:lang w:val="bg-BG"/>
              </w:rPr>
              <w:t>add 79</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13</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19</w:t>
            </w:r>
          </w:p>
          <w:p w:rsidR="00134A72" w:rsidRPr="00134A72" w:rsidRDefault="00134A72" w:rsidP="00134A72">
            <w:pPr>
              <w:spacing w:after="120"/>
              <w:jc w:val="left"/>
              <w:rPr>
                <w:rStyle w:val="Code"/>
                <w:lang w:val="bg-BG"/>
              </w:rPr>
            </w:pPr>
            <w:r w:rsidRPr="00134A72">
              <w:rPr>
                <w:rStyle w:val="Code"/>
                <w:lang w:val="bg-BG"/>
              </w:rPr>
              <w:t>add 33</w:t>
            </w:r>
          </w:p>
          <w:p w:rsidR="00134A72" w:rsidRPr="00134A72" w:rsidRDefault="00134A72" w:rsidP="00134A72">
            <w:pPr>
              <w:spacing w:after="120"/>
              <w:jc w:val="left"/>
              <w:rPr>
                <w:rStyle w:val="Code"/>
                <w:lang w:val="bg-BG"/>
              </w:rPr>
            </w:pPr>
            <w:r w:rsidRPr="00134A72">
              <w:rPr>
                <w:rStyle w:val="Code"/>
                <w:lang w:val="bg-BG"/>
              </w:rPr>
              <w:t>add 77</w:t>
            </w:r>
          </w:p>
          <w:p w:rsidR="00134A72" w:rsidRPr="00134A72" w:rsidRDefault="00134A72" w:rsidP="00134A72">
            <w:pPr>
              <w:spacing w:after="120"/>
              <w:jc w:val="left"/>
              <w:rPr>
                <w:rStyle w:val="Code"/>
                <w:lang w:val="bg-BG"/>
              </w:rPr>
            </w:pPr>
            <w:r w:rsidRPr="00134A72">
              <w:rPr>
                <w:rStyle w:val="Code"/>
                <w:lang w:val="bg-BG"/>
              </w:rPr>
              <w:t>add 88</w:t>
            </w:r>
          </w:p>
          <w:p w:rsidR="00134A72" w:rsidRPr="00134A72" w:rsidRDefault="00134A72" w:rsidP="00134A72">
            <w:pPr>
              <w:spacing w:after="120"/>
              <w:jc w:val="left"/>
              <w:rPr>
                <w:rStyle w:val="Code"/>
                <w:lang w:val="bg-BG"/>
              </w:rPr>
            </w:pPr>
            <w:r w:rsidRPr="00134A72">
              <w:rPr>
                <w:rStyle w:val="Code"/>
                <w:lang w:val="bg-BG"/>
              </w:rPr>
              <w:lastRenderedPageBreak/>
              <w:t>add 17</w:t>
            </w:r>
          </w:p>
          <w:p w:rsidR="00134A72" w:rsidRPr="00134A72" w:rsidRDefault="00134A72" w:rsidP="00134A72">
            <w:pPr>
              <w:spacing w:after="120"/>
              <w:jc w:val="left"/>
              <w:rPr>
                <w:rStyle w:val="Code"/>
                <w:lang w:val="bg-BG"/>
              </w:rPr>
            </w:pPr>
            <w:r w:rsidRPr="00134A72">
              <w:rPr>
                <w:rStyle w:val="Code"/>
                <w:lang w:val="bg-BG"/>
              </w:rPr>
              <w:t>add 94</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37</w:t>
            </w:r>
          </w:p>
          <w:p w:rsidR="00134A72" w:rsidRPr="00134A72" w:rsidRDefault="00134A72" w:rsidP="00134A72">
            <w:pPr>
              <w:spacing w:after="120"/>
              <w:jc w:val="left"/>
              <w:rPr>
                <w:rStyle w:val="Code"/>
                <w:lang w:val="bg-BG"/>
              </w:rPr>
            </w:pPr>
            <w:r w:rsidRPr="00134A72">
              <w:rPr>
                <w:rStyle w:val="Code"/>
                <w:lang w:val="bg-BG"/>
              </w:rPr>
              <w:t>add 31</w:t>
            </w:r>
          </w:p>
          <w:p w:rsidR="00134A72" w:rsidRPr="00134A72" w:rsidRDefault="00134A72" w:rsidP="00134A72">
            <w:pPr>
              <w:spacing w:after="120"/>
              <w:jc w:val="left"/>
              <w:rPr>
                <w:rStyle w:val="Code"/>
                <w:lang w:val="bg-BG"/>
              </w:rPr>
            </w:pPr>
            <w:r w:rsidRPr="00134A72">
              <w:rPr>
                <w:rStyle w:val="Code"/>
                <w:lang w:val="bg-BG"/>
              </w:rPr>
              <w:t>add 98</w:t>
            </w:r>
          </w:p>
          <w:p w:rsidR="00134A72" w:rsidRPr="00134A72" w:rsidRDefault="00134A72" w:rsidP="00134A72">
            <w:pPr>
              <w:spacing w:after="120"/>
              <w:jc w:val="left"/>
              <w:rPr>
                <w:rStyle w:val="Code"/>
                <w:lang w:val="bg-BG"/>
              </w:rPr>
            </w:pPr>
            <w:r w:rsidRPr="00134A72">
              <w:rPr>
                <w:rStyle w:val="Code"/>
                <w:lang w:val="bg-BG"/>
              </w:rPr>
              <w:t>add 10</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44</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75</w:t>
            </w:r>
          </w:p>
          <w:p w:rsidR="00134A72" w:rsidRPr="00134A72" w:rsidRDefault="00134A72" w:rsidP="00134A72">
            <w:pPr>
              <w:spacing w:after="120"/>
              <w:jc w:val="left"/>
              <w:rPr>
                <w:rStyle w:val="Code"/>
                <w:lang w:val="bg-BG"/>
              </w:rPr>
            </w:pPr>
            <w:r w:rsidRPr="00134A72">
              <w:rPr>
                <w:rStyle w:val="Code"/>
                <w:lang w:val="bg-BG"/>
              </w:rPr>
              <w:t>add 61</w:t>
            </w:r>
          </w:p>
          <w:p w:rsidR="00134A72" w:rsidRPr="00134A72" w:rsidRDefault="00134A72" w:rsidP="00134A72">
            <w:pPr>
              <w:spacing w:after="120"/>
              <w:jc w:val="left"/>
              <w:rPr>
                <w:rStyle w:val="Code"/>
                <w:lang w:val="bg-BG"/>
              </w:rPr>
            </w:pPr>
            <w:r w:rsidRPr="00134A72">
              <w:rPr>
                <w:rStyle w:val="Code"/>
                <w:lang w:val="bg-BG"/>
              </w:rPr>
              <w:t>add 44</w:t>
            </w:r>
          </w:p>
          <w:p w:rsidR="00134A72" w:rsidRPr="00134A72" w:rsidRDefault="00134A72" w:rsidP="00134A72">
            <w:pPr>
              <w:spacing w:after="120"/>
              <w:jc w:val="left"/>
              <w:rPr>
                <w:rStyle w:val="Code"/>
                <w:lang w:val="bg-BG"/>
              </w:rPr>
            </w:pPr>
            <w:r w:rsidRPr="00134A72">
              <w:rPr>
                <w:rStyle w:val="Code"/>
                <w:lang w:val="bg-BG"/>
              </w:rPr>
              <w:t>add 14</w:t>
            </w:r>
          </w:p>
          <w:p w:rsidR="00134A72" w:rsidRPr="00134A72" w:rsidRDefault="00134A72" w:rsidP="00134A72">
            <w:pPr>
              <w:spacing w:after="120"/>
              <w:jc w:val="left"/>
              <w:rPr>
                <w:rStyle w:val="Code"/>
                <w:lang w:val="bg-BG"/>
              </w:rPr>
            </w:pPr>
            <w:r w:rsidRPr="00134A72">
              <w:rPr>
                <w:rStyle w:val="Code"/>
                <w:lang w:val="bg-BG"/>
              </w:rPr>
              <w:t>add 90</w:t>
            </w:r>
          </w:p>
          <w:p w:rsidR="00134A72" w:rsidRPr="00134A72" w:rsidRDefault="00134A72" w:rsidP="00134A72">
            <w:pPr>
              <w:spacing w:after="120"/>
              <w:jc w:val="left"/>
              <w:rPr>
                <w:rStyle w:val="Code"/>
                <w:lang w:val="bg-BG"/>
              </w:rPr>
            </w:pPr>
            <w:r w:rsidRPr="00134A72">
              <w:rPr>
                <w:rStyle w:val="Code"/>
                <w:lang w:val="bg-BG"/>
              </w:rPr>
              <w:t>add 67</w:t>
            </w:r>
          </w:p>
          <w:p w:rsidR="00134A72" w:rsidRPr="00134A72" w:rsidRDefault="00134A72" w:rsidP="00134A72">
            <w:pPr>
              <w:spacing w:after="120"/>
              <w:jc w:val="left"/>
              <w:rPr>
                <w:rStyle w:val="Code"/>
                <w:lang w:val="bg-BG"/>
              </w:rPr>
            </w:pPr>
            <w:r w:rsidRPr="00134A72">
              <w:rPr>
                <w:rStyle w:val="Code"/>
                <w:lang w:val="bg-BG"/>
              </w:rPr>
              <w:t>add 56</w:t>
            </w:r>
          </w:p>
          <w:p w:rsidR="00134A72" w:rsidRPr="00134A72" w:rsidRDefault="00134A72" w:rsidP="00134A72">
            <w:pPr>
              <w:spacing w:after="120"/>
              <w:jc w:val="left"/>
              <w:rPr>
                <w:rStyle w:val="Code"/>
                <w:lang w:val="bg-BG"/>
              </w:rPr>
            </w:pPr>
            <w:r w:rsidRPr="00134A72">
              <w:rPr>
                <w:rStyle w:val="Code"/>
                <w:lang w:val="bg-BG"/>
              </w:rPr>
              <w:t>add 37</w:t>
            </w:r>
          </w:p>
          <w:p w:rsidR="00134A72" w:rsidRPr="00134A72" w:rsidRDefault="00134A72" w:rsidP="00134A72">
            <w:pPr>
              <w:spacing w:after="120"/>
              <w:jc w:val="left"/>
              <w:rPr>
                <w:rStyle w:val="Code"/>
                <w:lang w:val="bg-BG"/>
              </w:rPr>
            </w:pPr>
            <w:r w:rsidRPr="00134A72">
              <w:rPr>
                <w:rStyle w:val="Code"/>
                <w:lang w:val="bg-BG"/>
              </w:rPr>
              <w:t>add 64</w:t>
            </w:r>
          </w:p>
          <w:p w:rsidR="00134A72" w:rsidRPr="00134A72" w:rsidRDefault="00134A72" w:rsidP="00134A72">
            <w:pPr>
              <w:spacing w:after="120"/>
              <w:jc w:val="left"/>
              <w:rPr>
                <w:rStyle w:val="Code"/>
                <w:lang w:val="bg-BG"/>
              </w:rPr>
            </w:pPr>
            <w:r w:rsidRPr="00134A72">
              <w:rPr>
                <w:rStyle w:val="Code"/>
                <w:lang w:val="bg-BG"/>
              </w:rPr>
              <w:t>add 95</w:t>
            </w:r>
          </w:p>
          <w:p w:rsidR="00134A72" w:rsidRPr="00134A72" w:rsidRDefault="00134A72" w:rsidP="00134A72">
            <w:pPr>
              <w:spacing w:after="120"/>
              <w:jc w:val="left"/>
              <w:rPr>
                <w:rStyle w:val="Code"/>
                <w:lang w:val="bg-BG"/>
              </w:rPr>
            </w:pPr>
            <w:r w:rsidRPr="00134A72">
              <w:rPr>
                <w:rStyle w:val="Code"/>
                <w:lang w:val="bg-BG"/>
              </w:rPr>
              <w:t>add 48</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96</w:t>
            </w:r>
          </w:p>
          <w:p w:rsidR="00134A72" w:rsidRPr="00134A72" w:rsidRDefault="00134A72" w:rsidP="00134A72">
            <w:pPr>
              <w:spacing w:after="120"/>
              <w:jc w:val="left"/>
              <w:rPr>
                <w:rStyle w:val="Code"/>
                <w:lang w:val="bg-BG"/>
              </w:rPr>
            </w:pPr>
            <w:r w:rsidRPr="00134A72">
              <w:rPr>
                <w:rStyle w:val="Code"/>
                <w:lang w:val="bg-BG"/>
              </w:rPr>
              <w:t>add 44</w:t>
            </w:r>
          </w:p>
          <w:p w:rsidR="00134A72" w:rsidRPr="00134A72" w:rsidRDefault="00134A72" w:rsidP="00134A72">
            <w:pPr>
              <w:spacing w:after="120"/>
              <w:jc w:val="left"/>
              <w:rPr>
                <w:rStyle w:val="Code"/>
                <w:lang w:val="bg-BG"/>
              </w:rPr>
            </w:pPr>
            <w:r w:rsidRPr="00134A72">
              <w:rPr>
                <w:rStyle w:val="Code"/>
                <w:lang w:val="bg-BG"/>
              </w:rPr>
              <w:t>add 42</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20</w:t>
            </w:r>
          </w:p>
          <w:p w:rsidR="00134A72" w:rsidRPr="00134A72" w:rsidRDefault="00134A72" w:rsidP="00134A72">
            <w:pPr>
              <w:spacing w:after="120"/>
              <w:jc w:val="left"/>
              <w:rPr>
                <w:rStyle w:val="Code"/>
                <w:lang w:val="bg-BG"/>
              </w:rPr>
            </w:pPr>
            <w:r w:rsidRPr="00134A72">
              <w:rPr>
                <w:rStyle w:val="Code"/>
                <w:lang w:val="bg-BG"/>
              </w:rPr>
              <w:t>add 77</w:t>
            </w:r>
          </w:p>
          <w:p w:rsidR="00134A72" w:rsidRPr="00134A72" w:rsidRDefault="00134A72" w:rsidP="00134A72">
            <w:pPr>
              <w:spacing w:after="120"/>
              <w:jc w:val="left"/>
              <w:rPr>
                <w:rStyle w:val="Code"/>
                <w:lang w:val="bg-BG"/>
              </w:rPr>
            </w:pPr>
            <w:r w:rsidRPr="00134A72">
              <w:rPr>
                <w:rStyle w:val="Code"/>
                <w:lang w:val="bg-BG"/>
              </w:rPr>
              <w:t>add 81</w:t>
            </w:r>
          </w:p>
          <w:p w:rsidR="00134A72" w:rsidRPr="00134A72" w:rsidRDefault="00134A72" w:rsidP="00134A72">
            <w:pPr>
              <w:spacing w:after="120"/>
              <w:jc w:val="left"/>
              <w:rPr>
                <w:rStyle w:val="Code"/>
                <w:lang w:val="bg-BG"/>
              </w:rPr>
            </w:pPr>
            <w:r w:rsidRPr="00134A72">
              <w:rPr>
                <w:rStyle w:val="Code"/>
                <w:lang w:val="bg-BG"/>
              </w:rPr>
              <w:t>add 51</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70</w:t>
            </w:r>
          </w:p>
          <w:p w:rsidR="00134A72" w:rsidRPr="00134A72" w:rsidRDefault="00134A72" w:rsidP="00134A72">
            <w:pPr>
              <w:spacing w:after="120"/>
              <w:jc w:val="left"/>
              <w:rPr>
                <w:rStyle w:val="Code"/>
                <w:lang w:val="bg-BG"/>
              </w:rPr>
            </w:pPr>
            <w:r w:rsidRPr="00134A72">
              <w:rPr>
                <w:rStyle w:val="Code"/>
                <w:lang w:val="bg-BG"/>
              </w:rPr>
              <w:t>add 70</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34</w:t>
            </w:r>
          </w:p>
          <w:p w:rsidR="00134A72" w:rsidRPr="00134A72" w:rsidRDefault="00134A72" w:rsidP="00134A72">
            <w:pPr>
              <w:spacing w:after="120"/>
              <w:jc w:val="left"/>
              <w:rPr>
                <w:rStyle w:val="Code"/>
                <w:lang w:val="bg-BG"/>
              </w:rPr>
            </w:pPr>
            <w:r w:rsidRPr="00134A72">
              <w:rPr>
                <w:rStyle w:val="Code"/>
                <w:lang w:val="bg-BG"/>
              </w:rPr>
              <w:t>add 33</w:t>
            </w:r>
          </w:p>
          <w:p w:rsidR="00134A72" w:rsidRPr="00134A72" w:rsidRDefault="00134A72" w:rsidP="00134A72">
            <w:pPr>
              <w:spacing w:after="120"/>
              <w:jc w:val="left"/>
              <w:rPr>
                <w:rStyle w:val="Code"/>
                <w:lang w:val="bg-BG"/>
              </w:rPr>
            </w:pPr>
            <w:r w:rsidRPr="00134A72">
              <w:rPr>
                <w:rStyle w:val="Code"/>
                <w:lang w:val="bg-BG"/>
              </w:rPr>
              <w:t>add 92</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lastRenderedPageBreak/>
              <w:t>add 60</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52</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42</w:t>
            </w:r>
          </w:p>
          <w:p w:rsidR="00134A72" w:rsidRPr="00134A72" w:rsidRDefault="00134A72" w:rsidP="00134A72">
            <w:pPr>
              <w:spacing w:after="120"/>
              <w:jc w:val="left"/>
              <w:rPr>
                <w:rStyle w:val="Code"/>
                <w:lang w:val="bg-BG"/>
              </w:rPr>
            </w:pPr>
            <w:r w:rsidRPr="00134A72">
              <w:rPr>
                <w:rStyle w:val="Code"/>
                <w:lang w:val="bg-BG"/>
              </w:rPr>
              <w:t>add 15</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50</w:t>
            </w:r>
          </w:p>
          <w:p w:rsidR="00134A72" w:rsidRPr="00134A72" w:rsidRDefault="00134A72" w:rsidP="00134A72">
            <w:pPr>
              <w:spacing w:after="120"/>
              <w:jc w:val="left"/>
              <w:rPr>
                <w:rStyle w:val="Code"/>
                <w:lang w:val="bg-BG"/>
              </w:rPr>
            </w:pPr>
            <w:r w:rsidRPr="00134A72">
              <w:rPr>
                <w:rStyle w:val="Code"/>
                <w:lang w:val="bg-BG"/>
              </w:rPr>
              <w:t>add 75</w:t>
            </w:r>
          </w:p>
          <w:p w:rsidR="00134A72" w:rsidRPr="00134A72" w:rsidRDefault="00134A72" w:rsidP="00134A72">
            <w:pPr>
              <w:spacing w:after="120"/>
              <w:jc w:val="left"/>
              <w:rPr>
                <w:rStyle w:val="Code"/>
                <w:lang w:val="bg-BG"/>
              </w:rPr>
            </w:pPr>
            <w:r w:rsidRPr="00134A72">
              <w:rPr>
                <w:rStyle w:val="Code"/>
                <w:lang w:val="bg-BG"/>
              </w:rPr>
              <w:t>add 17</w:t>
            </w:r>
          </w:p>
          <w:p w:rsidR="00134A72" w:rsidRPr="00134A72" w:rsidRDefault="00134A72" w:rsidP="00134A72">
            <w:pPr>
              <w:spacing w:after="120"/>
              <w:jc w:val="left"/>
              <w:rPr>
                <w:rStyle w:val="Code"/>
                <w:lang w:val="bg-BG"/>
              </w:rPr>
            </w:pPr>
            <w:r w:rsidRPr="00134A72">
              <w:rPr>
                <w:rStyle w:val="Code"/>
                <w:lang w:val="bg-BG"/>
              </w:rPr>
              <w:t>add 67</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24</w:t>
            </w:r>
          </w:p>
          <w:p w:rsidR="00134A72" w:rsidRPr="00134A72" w:rsidRDefault="00134A72" w:rsidP="00134A72">
            <w:pPr>
              <w:spacing w:after="120"/>
              <w:jc w:val="left"/>
              <w:rPr>
                <w:rStyle w:val="Code"/>
                <w:lang w:val="bg-BG"/>
              </w:rPr>
            </w:pPr>
            <w:r w:rsidRPr="00134A72">
              <w:rPr>
                <w:rStyle w:val="Code"/>
                <w:lang w:val="bg-BG"/>
              </w:rPr>
              <w:t>add 41</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61</w:t>
            </w:r>
          </w:p>
          <w:p w:rsidR="00134A72" w:rsidRPr="00134A72" w:rsidRDefault="00134A72" w:rsidP="00134A72">
            <w:pPr>
              <w:spacing w:after="120"/>
              <w:jc w:val="left"/>
              <w:rPr>
                <w:rStyle w:val="Code"/>
                <w:lang w:val="bg-BG"/>
              </w:rPr>
            </w:pPr>
            <w:r w:rsidRPr="00134A72">
              <w:rPr>
                <w:rStyle w:val="Code"/>
                <w:lang w:val="bg-BG"/>
              </w:rPr>
              <w:t>add 34</w:t>
            </w:r>
          </w:p>
          <w:p w:rsidR="00134A72" w:rsidRPr="00134A72" w:rsidRDefault="00134A72" w:rsidP="00134A72">
            <w:pPr>
              <w:spacing w:after="120"/>
              <w:jc w:val="left"/>
              <w:rPr>
                <w:rStyle w:val="Code"/>
                <w:lang w:val="bg-BG"/>
              </w:rPr>
            </w:pPr>
            <w:r w:rsidRPr="00134A72">
              <w:rPr>
                <w:rStyle w:val="Code"/>
                <w:lang w:val="bg-BG"/>
              </w:rPr>
              <w:t>add 35</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94</w:t>
            </w:r>
          </w:p>
          <w:p w:rsidR="00134A72" w:rsidRPr="00134A72" w:rsidRDefault="00134A72" w:rsidP="00134A72">
            <w:pPr>
              <w:spacing w:after="120"/>
              <w:jc w:val="left"/>
              <w:rPr>
                <w:rStyle w:val="Code"/>
                <w:lang w:val="bg-BG"/>
              </w:rPr>
            </w:pPr>
            <w:r w:rsidRPr="00134A72">
              <w:rPr>
                <w:rStyle w:val="Code"/>
                <w:lang w:val="bg-BG"/>
              </w:rPr>
              <w:t>add 54</w:t>
            </w:r>
          </w:p>
          <w:p w:rsidR="00134A72" w:rsidRPr="00134A72" w:rsidRDefault="00134A72" w:rsidP="00134A72">
            <w:pPr>
              <w:spacing w:after="120"/>
              <w:jc w:val="left"/>
              <w:rPr>
                <w:rStyle w:val="Code"/>
                <w:lang w:val="bg-BG"/>
              </w:rPr>
            </w:pPr>
            <w:r w:rsidRPr="00134A72">
              <w:rPr>
                <w:rStyle w:val="Code"/>
                <w:lang w:val="bg-BG"/>
              </w:rPr>
              <w:t>add 93</w:t>
            </w:r>
          </w:p>
          <w:p w:rsidR="00134A72" w:rsidRPr="00134A72" w:rsidRDefault="00134A72" w:rsidP="00134A72">
            <w:pPr>
              <w:spacing w:after="120"/>
              <w:jc w:val="left"/>
              <w:rPr>
                <w:rStyle w:val="Code"/>
                <w:lang w:val="bg-BG"/>
              </w:rPr>
            </w:pPr>
            <w:r w:rsidRPr="00134A72">
              <w:rPr>
                <w:rStyle w:val="Code"/>
                <w:lang w:val="bg-BG"/>
              </w:rPr>
              <w:t>add 71</w:t>
            </w:r>
          </w:p>
          <w:p w:rsidR="00134A72" w:rsidRPr="00134A72" w:rsidRDefault="00134A72" w:rsidP="00134A72">
            <w:pPr>
              <w:spacing w:after="120"/>
              <w:jc w:val="left"/>
              <w:rPr>
                <w:rStyle w:val="Code"/>
                <w:lang w:val="bg-BG"/>
              </w:rPr>
            </w:pPr>
            <w:r w:rsidRPr="00134A72">
              <w:rPr>
                <w:rStyle w:val="Code"/>
                <w:lang w:val="bg-BG"/>
              </w:rPr>
              <w:t>add 55</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19</w:t>
            </w:r>
          </w:p>
          <w:p w:rsidR="00134A72" w:rsidRPr="00134A72" w:rsidRDefault="00134A72" w:rsidP="00134A72">
            <w:pPr>
              <w:spacing w:after="120"/>
              <w:jc w:val="left"/>
              <w:rPr>
                <w:rStyle w:val="Code"/>
                <w:lang w:val="bg-BG"/>
              </w:rPr>
            </w:pPr>
            <w:r w:rsidRPr="00134A72">
              <w:rPr>
                <w:rStyle w:val="Code"/>
                <w:lang w:val="bg-BG"/>
              </w:rPr>
              <w:t>add 13</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19</w:t>
            </w:r>
          </w:p>
          <w:p w:rsidR="00134A72" w:rsidRPr="00134A72" w:rsidRDefault="00134A72" w:rsidP="00134A72">
            <w:pPr>
              <w:spacing w:after="120"/>
              <w:jc w:val="left"/>
              <w:rPr>
                <w:rStyle w:val="Code"/>
                <w:lang w:val="bg-BG"/>
              </w:rPr>
            </w:pPr>
            <w:r w:rsidRPr="00134A72">
              <w:rPr>
                <w:rStyle w:val="Code"/>
                <w:lang w:val="bg-BG"/>
              </w:rPr>
              <w:t>add 31</w:t>
            </w:r>
          </w:p>
          <w:p w:rsidR="00134A72" w:rsidRPr="00134A72" w:rsidRDefault="00134A72" w:rsidP="00134A72">
            <w:pPr>
              <w:spacing w:after="120"/>
              <w:jc w:val="left"/>
              <w:rPr>
                <w:rStyle w:val="Code"/>
                <w:lang w:val="bg-BG"/>
              </w:rPr>
            </w:pPr>
            <w:r w:rsidRPr="00134A72">
              <w:rPr>
                <w:rStyle w:val="Code"/>
                <w:lang w:val="bg-BG"/>
              </w:rPr>
              <w:t>add 99</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61</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90</w:t>
            </w:r>
          </w:p>
          <w:p w:rsidR="00134A72" w:rsidRPr="00134A72" w:rsidRDefault="00134A72" w:rsidP="00134A72">
            <w:pPr>
              <w:spacing w:after="120"/>
              <w:jc w:val="left"/>
              <w:rPr>
                <w:rStyle w:val="Code"/>
                <w:lang w:val="bg-BG"/>
              </w:rPr>
            </w:pPr>
            <w:r w:rsidRPr="00134A72">
              <w:rPr>
                <w:rStyle w:val="Code"/>
                <w:lang w:val="bg-BG"/>
              </w:rPr>
              <w:t>add 77</w:t>
            </w:r>
          </w:p>
          <w:p w:rsidR="00134A72" w:rsidRPr="00134A72" w:rsidRDefault="00134A72" w:rsidP="00134A72">
            <w:pPr>
              <w:spacing w:after="120"/>
              <w:jc w:val="left"/>
              <w:rPr>
                <w:rStyle w:val="Code"/>
                <w:lang w:val="bg-BG"/>
              </w:rPr>
            </w:pPr>
            <w:r w:rsidRPr="00134A72">
              <w:rPr>
                <w:rStyle w:val="Code"/>
                <w:lang w:val="bg-BG"/>
              </w:rPr>
              <w:t>add 86</w:t>
            </w:r>
          </w:p>
          <w:p w:rsidR="00134A72" w:rsidRPr="00134A72" w:rsidRDefault="00134A72" w:rsidP="00134A72">
            <w:pPr>
              <w:spacing w:after="120"/>
              <w:jc w:val="left"/>
              <w:rPr>
                <w:rStyle w:val="Code"/>
                <w:lang w:val="bg-BG"/>
              </w:rPr>
            </w:pPr>
            <w:r w:rsidRPr="00134A72">
              <w:rPr>
                <w:rStyle w:val="Code"/>
                <w:lang w:val="bg-BG"/>
              </w:rPr>
              <w:lastRenderedPageBreak/>
              <w:t>add 46</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96</w:t>
            </w:r>
          </w:p>
          <w:p w:rsidR="00134A72" w:rsidRPr="00134A72" w:rsidRDefault="00134A72" w:rsidP="00134A72">
            <w:pPr>
              <w:spacing w:after="120"/>
              <w:jc w:val="left"/>
              <w:rPr>
                <w:rStyle w:val="Code"/>
                <w:lang w:val="bg-BG"/>
              </w:rPr>
            </w:pPr>
            <w:r w:rsidRPr="00134A72">
              <w:rPr>
                <w:rStyle w:val="Code"/>
                <w:lang w:val="bg-BG"/>
              </w:rPr>
              <w:t>add 98</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41</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28</w:t>
            </w:r>
          </w:p>
          <w:p w:rsidR="00134A72" w:rsidRPr="00134A72" w:rsidRDefault="00134A72" w:rsidP="00134A72">
            <w:pPr>
              <w:spacing w:after="120"/>
              <w:jc w:val="left"/>
              <w:rPr>
                <w:rStyle w:val="Code"/>
                <w:lang w:val="bg-BG"/>
              </w:rPr>
            </w:pPr>
            <w:r w:rsidRPr="00134A72">
              <w:rPr>
                <w:rStyle w:val="Code"/>
                <w:lang w:val="bg-BG"/>
              </w:rPr>
              <w:t>add 88</w:t>
            </w:r>
          </w:p>
          <w:p w:rsidR="00134A72" w:rsidRPr="00134A72" w:rsidRDefault="00134A72" w:rsidP="00134A72">
            <w:pPr>
              <w:spacing w:after="120"/>
              <w:jc w:val="left"/>
              <w:rPr>
                <w:rStyle w:val="Code"/>
                <w:lang w:val="bg-BG"/>
              </w:rPr>
            </w:pPr>
            <w:r w:rsidRPr="00134A72">
              <w:rPr>
                <w:rStyle w:val="Code"/>
                <w:lang w:val="bg-BG"/>
              </w:rPr>
              <w:t>add 37</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96</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91</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20</w:t>
            </w:r>
          </w:p>
          <w:p w:rsidR="00134A72" w:rsidRPr="00134A72" w:rsidRDefault="00134A72" w:rsidP="00134A72">
            <w:pPr>
              <w:spacing w:after="120"/>
              <w:jc w:val="left"/>
              <w:rPr>
                <w:rStyle w:val="Code"/>
                <w:lang w:val="bg-BG"/>
              </w:rPr>
            </w:pPr>
            <w:r w:rsidRPr="00134A72">
              <w:rPr>
                <w:rStyle w:val="Code"/>
                <w:lang w:val="bg-BG"/>
              </w:rPr>
              <w:t>add 72</w:t>
            </w:r>
          </w:p>
          <w:p w:rsidR="00134A72" w:rsidRPr="00134A72" w:rsidRDefault="00134A72" w:rsidP="00134A72">
            <w:pPr>
              <w:spacing w:after="120"/>
              <w:jc w:val="left"/>
              <w:rPr>
                <w:rStyle w:val="Code"/>
                <w:lang w:val="bg-BG"/>
              </w:rPr>
            </w:pPr>
            <w:r w:rsidRPr="00134A72">
              <w:rPr>
                <w:rStyle w:val="Code"/>
                <w:lang w:val="bg-BG"/>
              </w:rPr>
              <w:t>add 42</w:t>
            </w:r>
          </w:p>
          <w:p w:rsidR="00134A72" w:rsidRPr="00134A72" w:rsidRDefault="00134A72" w:rsidP="00134A72">
            <w:pPr>
              <w:spacing w:after="120"/>
              <w:jc w:val="left"/>
              <w:rPr>
                <w:rStyle w:val="Code"/>
                <w:lang w:val="bg-BG"/>
              </w:rPr>
            </w:pPr>
            <w:r w:rsidRPr="00134A72">
              <w:rPr>
                <w:rStyle w:val="Code"/>
                <w:lang w:val="bg-BG"/>
              </w:rPr>
              <w:t>add 75</w:t>
            </w:r>
          </w:p>
          <w:p w:rsidR="00134A72" w:rsidRPr="00134A72" w:rsidRDefault="00134A72" w:rsidP="00134A72">
            <w:pPr>
              <w:spacing w:after="120"/>
              <w:jc w:val="left"/>
              <w:rPr>
                <w:rStyle w:val="Code"/>
                <w:lang w:val="bg-BG"/>
              </w:rPr>
            </w:pPr>
            <w:r w:rsidRPr="00134A72">
              <w:rPr>
                <w:rStyle w:val="Code"/>
                <w:lang w:val="bg-BG"/>
              </w:rPr>
              <w:t>add 61</w:t>
            </w:r>
          </w:p>
          <w:p w:rsidR="00134A72" w:rsidRPr="00134A72" w:rsidRDefault="00134A72" w:rsidP="00134A72">
            <w:pPr>
              <w:spacing w:after="120"/>
              <w:jc w:val="left"/>
              <w:rPr>
                <w:rStyle w:val="Code"/>
                <w:lang w:val="bg-BG"/>
              </w:rPr>
            </w:pPr>
            <w:r w:rsidRPr="00134A72">
              <w:rPr>
                <w:rStyle w:val="Code"/>
                <w:lang w:val="bg-BG"/>
              </w:rPr>
              <w:t>add 23</w:t>
            </w:r>
          </w:p>
          <w:p w:rsidR="00134A72" w:rsidRPr="00134A72" w:rsidRDefault="00134A72" w:rsidP="00134A72">
            <w:pPr>
              <w:spacing w:after="120"/>
              <w:jc w:val="left"/>
              <w:rPr>
                <w:rStyle w:val="Code"/>
                <w:lang w:val="bg-BG"/>
              </w:rPr>
            </w:pPr>
            <w:r w:rsidRPr="00134A72">
              <w:rPr>
                <w:rStyle w:val="Code"/>
                <w:lang w:val="bg-BG"/>
              </w:rPr>
              <w:t>add 67</w:t>
            </w:r>
          </w:p>
          <w:p w:rsidR="00134A72" w:rsidRPr="00134A72" w:rsidRDefault="00134A72" w:rsidP="00134A72">
            <w:pPr>
              <w:spacing w:after="120"/>
              <w:jc w:val="left"/>
              <w:rPr>
                <w:rStyle w:val="Code"/>
                <w:lang w:val="bg-BG"/>
              </w:rPr>
            </w:pPr>
            <w:r w:rsidRPr="00134A72">
              <w:rPr>
                <w:rStyle w:val="Code"/>
                <w:lang w:val="bg-BG"/>
              </w:rPr>
              <w:t>add 61</w:t>
            </w:r>
          </w:p>
          <w:p w:rsidR="00134A72" w:rsidRPr="00134A72" w:rsidRDefault="00134A72" w:rsidP="00134A72">
            <w:pPr>
              <w:spacing w:after="120"/>
              <w:jc w:val="left"/>
              <w:rPr>
                <w:rStyle w:val="Code"/>
                <w:lang w:val="bg-BG"/>
              </w:rPr>
            </w:pPr>
            <w:r w:rsidRPr="00134A72">
              <w:rPr>
                <w:rStyle w:val="Code"/>
                <w:lang w:val="bg-BG"/>
              </w:rPr>
              <w:t>add 42</w:t>
            </w:r>
          </w:p>
          <w:p w:rsidR="00134A72" w:rsidRPr="00134A72" w:rsidRDefault="00134A72" w:rsidP="00134A72">
            <w:pPr>
              <w:spacing w:after="120"/>
              <w:jc w:val="left"/>
              <w:rPr>
                <w:rStyle w:val="Code"/>
                <w:lang w:val="bg-BG"/>
              </w:rPr>
            </w:pPr>
            <w:r w:rsidRPr="00134A72">
              <w:rPr>
                <w:rStyle w:val="Code"/>
                <w:lang w:val="bg-BG"/>
              </w:rPr>
              <w:t>add 11</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44</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38</w:t>
            </w:r>
          </w:p>
          <w:p w:rsidR="00134A72" w:rsidRPr="00134A72" w:rsidRDefault="00134A72" w:rsidP="00134A72">
            <w:pPr>
              <w:spacing w:after="120"/>
              <w:jc w:val="left"/>
              <w:rPr>
                <w:rStyle w:val="Code"/>
                <w:lang w:val="bg-BG"/>
              </w:rPr>
            </w:pPr>
            <w:r w:rsidRPr="00134A72">
              <w:rPr>
                <w:rStyle w:val="Code"/>
                <w:lang w:val="bg-BG"/>
              </w:rPr>
              <w:t>add 78</w:t>
            </w:r>
          </w:p>
          <w:p w:rsidR="00134A72" w:rsidRPr="00134A72" w:rsidRDefault="00134A72" w:rsidP="00134A72">
            <w:pPr>
              <w:spacing w:after="120"/>
              <w:jc w:val="left"/>
              <w:rPr>
                <w:rStyle w:val="Code"/>
                <w:lang w:val="bg-BG"/>
              </w:rPr>
            </w:pPr>
            <w:r w:rsidRPr="00134A72">
              <w:rPr>
                <w:rStyle w:val="Code"/>
                <w:lang w:val="bg-BG"/>
              </w:rPr>
              <w:t>add 75</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14</w:t>
            </w:r>
          </w:p>
          <w:p w:rsidR="00134A72" w:rsidRPr="00134A72" w:rsidRDefault="00134A72" w:rsidP="00134A72">
            <w:pPr>
              <w:spacing w:after="120"/>
              <w:jc w:val="left"/>
              <w:rPr>
                <w:rStyle w:val="Code"/>
                <w:lang w:val="bg-BG"/>
              </w:rPr>
            </w:pPr>
            <w:r w:rsidRPr="00134A72">
              <w:rPr>
                <w:rStyle w:val="Code"/>
                <w:lang w:val="bg-BG"/>
              </w:rPr>
              <w:t>add 36</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53</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71</w:t>
            </w:r>
          </w:p>
          <w:p w:rsidR="00134A72" w:rsidRPr="00134A72" w:rsidRDefault="00134A72" w:rsidP="00134A72">
            <w:pPr>
              <w:spacing w:after="120"/>
              <w:jc w:val="left"/>
              <w:rPr>
                <w:rStyle w:val="Code"/>
                <w:lang w:val="bg-BG"/>
              </w:rPr>
            </w:pPr>
            <w:r w:rsidRPr="00134A72">
              <w:rPr>
                <w:rStyle w:val="Code"/>
                <w:lang w:val="bg-BG"/>
              </w:rPr>
              <w:lastRenderedPageBreak/>
              <w:t>add 47</w:t>
            </w:r>
          </w:p>
          <w:p w:rsidR="00134A72" w:rsidRPr="00134A72" w:rsidRDefault="00134A72" w:rsidP="00134A72">
            <w:pPr>
              <w:spacing w:after="120"/>
              <w:jc w:val="left"/>
              <w:rPr>
                <w:rStyle w:val="Code"/>
                <w:lang w:val="bg-BG"/>
              </w:rPr>
            </w:pPr>
            <w:r w:rsidRPr="00134A72">
              <w:rPr>
                <w:rStyle w:val="Code"/>
                <w:lang w:val="bg-BG"/>
              </w:rPr>
              <w:t>add 36</w:t>
            </w:r>
          </w:p>
          <w:p w:rsidR="00134A72" w:rsidRPr="00134A72" w:rsidRDefault="00134A72" w:rsidP="00134A72">
            <w:pPr>
              <w:spacing w:after="120"/>
              <w:jc w:val="left"/>
              <w:rPr>
                <w:rStyle w:val="Code"/>
                <w:lang w:val="bg-BG"/>
              </w:rPr>
            </w:pPr>
            <w:r w:rsidRPr="00134A72">
              <w:rPr>
                <w:rStyle w:val="Code"/>
                <w:lang w:val="bg-BG"/>
              </w:rPr>
              <w:t>add 25</w:t>
            </w:r>
          </w:p>
          <w:p w:rsidR="00134A72" w:rsidRPr="00134A72" w:rsidRDefault="00134A72" w:rsidP="00134A72">
            <w:pPr>
              <w:spacing w:after="120"/>
              <w:jc w:val="left"/>
              <w:rPr>
                <w:rStyle w:val="Code"/>
                <w:lang w:val="bg-BG"/>
              </w:rPr>
            </w:pPr>
            <w:r w:rsidRPr="00134A72">
              <w:rPr>
                <w:rStyle w:val="Code"/>
                <w:lang w:val="bg-BG"/>
              </w:rPr>
              <w:t>add 40</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53</w:t>
            </w:r>
          </w:p>
          <w:p w:rsidR="00134A72" w:rsidRPr="00134A72" w:rsidRDefault="00134A72" w:rsidP="00134A72">
            <w:pPr>
              <w:spacing w:after="120"/>
              <w:jc w:val="left"/>
              <w:rPr>
                <w:rStyle w:val="Code"/>
                <w:lang w:val="bg-BG"/>
              </w:rPr>
            </w:pPr>
            <w:r w:rsidRPr="00134A72">
              <w:rPr>
                <w:rStyle w:val="Code"/>
                <w:lang w:val="bg-BG"/>
              </w:rPr>
              <w:t>add 62</w:t>
            </w:r>
          </w:p>
          <w:p w:rsidR="00134A72" w:rsidRPr="00134A72" w:rsidRDefault="00134A72" w:rsidP="00134A72">
            <w:pPr>
              <w:spacing w:after="120"/>
              <w:jc w:val="left"/>
              <w:rPr>
                <w:rStyle w:val="Code"/>
                <w:lang w:val="bg-BG"/>
              </w:rPr>
            </w:pPr>
            <w:r w:rsidRPr="00134A72">
              <w:rPr>
                <w:rStyle w:val="Code"/>
                <w:lang w:val="bg-BG"/>
              </w:rPr>
              <w:t>add 96</w:t>
            </w:r>
          </w:p>
          <w:p w:rsidR="00134A72" w:rsidRPr="00134A72" w:rsidRDefault="00134A72" w:rsidP="00134A72">
            <w:pPr>
              <w:spacing w:after="120"/>
              <w:jc w:val="left"/>
              <w:rPr>
                <w:rStyle w:val="Code"/>
                <w:lang w:val="bg-BG"/>
              </w:rPr>
            </w:pPr>
            <w:r w:rsidRPr="00134A72">
              <w:rPr>
                <w:rStyle w:val="Code"/>
                <w:lang w:val="bg-BG"/>
              </w:rPr>
              <w:t>add 81</w:t>
            </w:r>
          </w:p>
          <w:p w:rsidR="00134A72" w:rsidRPr="00134A72" w:rsidRDefault="00134A72" w:rsidP="00134A72">
            <w:pPr>
              <w:spacing w:after="120"/>
              <w:jc w:val="left"/>
              <w:rPr>
                <w:rStyle w:val="Code"/>
                <w:lang w:val="bg-BG"/>
              </w:rPr>
            </w:pPr>
            <w:r w:rsidRPr="00134A72">
              <w:rPr>
                <w:rStyle w:val="Code"/>
                <w:lang w:val="bg-BG"/>
              </w:rPr>
              <w:t>add 44</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75</w:t>
            </w:r>
          </w:p>
          <w:p w:rsidR="00134A72" w:rsidRPr="00134A72" w:rsidRDefault="00134A72" w:rsidP="00134A72">
            <w:pPr>
              <w:spacing w:after="120"/>
              <w:jc w:val="left"/>
              <w:rPr>
                <w:rStyle w:val="Code"/>
                <w:lang w:val="bg-BG"/>
              </w:rPr>
            </w:pPr>
            <w:r w:rsidRPr="00134A72">
              <w:rPr>
                <w:rStyle w:val="Code"/>
                <w:lang w:val="bg-BG"/>
              </w:rPr>
              <w:t>add 99</w:t>
            </w:r>
          </w:p>
          <w:p w:rsidR="00134A72" w:rsidRPr="00134A72" w:rsidRDefault="00134A72" w:rsidP="00134A72">
            <w:pPr>
              <w:spacing w:after="120"/>
              <w:jc w:val="left"/>
              <w:rPr>
                <w:rStyle w:val="Code"/>
                <w:lang w:val="bg-BG"/>
              </w:rPr>
            </w:pPr>
            <w:r w:rsidRPr="00134A72">
              <w:rPr>
                <w:rStyle w:val="Code"/>
                <w:lang w:val="bg-BG"/>
              </w:rPr>
              <w:t>add 35</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37</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81</w:t>
            </w:r>
          </w:p>
          <w:p w:rsidR="00134A72" w:rsidRPr="00134A72" w:rsidRDefault="00134A72" w:rsidP="00134A72">
            <w:pPr>
              <w:spacing w:after="120"/>
              <w:jc w:val="left"/>
              <w:rPr>
                <w:rStyle w:val="Code"/>
                <w:lang w:val="bg-BG"/>
              </w:rPr>
            </w:pPr>
            <w:r w:rsidRPr="00134A72">
              <w:rPr>
                <w:rStyle w:val="Code"/>
                <w:lang w:val="bg-BG"/>
              </w:rPr>
              <w:t>add 99</w:t>
            </w:r>
          </w:p>
          <w:p w:rsidR="00134A72" w:rsidRPr="00134A72" w:rsidRDefault="00134A72" w:rsidP="00134A72">
            <w:pPr>
              <w:spacing w:after="120"/>
              <w:jc w:val="left"/>
              <w:rPr>
                <w:rStyle w:val="Code"/>
                <w:lang w:val="bg-BG"/>
              </w:rPr>
            </w:pPr>
            <w:r w:rsidRPr="00134A72">
              <w:rPr>
                <w:rStyle w:val="Code"/>
                <w:lang w:val="bg-BG"/>
              </w:rPr>
              <w:t>add 49</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34</w:t>
            </w:r>
          </w:p>
          <w:p w:rsidR="00134A72" w:rsidRPr="00134A72" w:rsidRDefault="00134A72" w:rsidP="00134A72">
            <w:pPr>
              <w:spacing w:after="120"/>
              <w:jc w:val="left"/>
              <w:rPr>
                <w:rStyle w:val="Code"/>
                <w:lang w:val="bg-BG"/>
              </w:rPr>
            </w:pPr>
            <w:r w:rsidRPr="00134A72">
              <w:rPr>
                <w:rStyle w:val="Code"/>
                <w:lang w:val="bg-BG"/>
              </w:rPr>
              <w:t>add 87</w:t>
            </w:r>
          </w:p>
          <w:p w:rsidR="00134A72" w:rsidRPr="00134A72" w:rsidRDefault="00134A72" w:rsidP="00134A72">
            <w:pPr>
              <w:spacing w:after="120"/>
              <w:jc w:val="left"/>
              <w:rPr>
                <w:rStyle w:val="Code"/>
                <w:lang w:val="bg-BG"/>
              </w:rPr>
            </w:pPr>
            <w:r w:rsidRPr="00134A72">
              <w:rPr>
                <w:rStyle w:val="Code"/>
                <w:lang w:val="bg-BG"/>
              </w:rPr>
              <w:t>add 66</w:t>
            </w:r>
          </w:p>
          <w:p w:rsidR="00134A72" w:rsidRPr="00134A72" w:rsidRDefault="00134A72" w:rsidP="00134A72">
            <w:pPr>
              <w:spacing w:after="120"/>
              <w:jc w:val="left"/>
              <w:rPr>
                <w:rStyle w:val="Code"/>
                <w:lang w:val="bg-BG"/>
              </w:rPr>
            </w:pPr>
            <w:r w:rsidRPr="00134A72">
              <w:rPr>
                <w:rStyle w:val="Code"/>
                <w:lang w:val="bg-BG"/>
              </w:rPr>
              <w:t>add 95</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84</w:t>
            </w:r>
          </w:p>
          <w:p w:rsidR="00134A72" w:rsidRPr="00134A72" w:rsidRDefault="00134A72" w:rsidP="00134A72">
            <w:pPr>
              <w:spacing w:after="120"/>
              <w:jc w:val="left"/>
              <w:rPr>
                <w:rStyle w:val="Code"/>
                <w:lang w:val="bg-BG"/>
              </w:rPr>
            </w:pPr>
            <w:r w:rsidRPr="00134A72">
              <w:rPr>
                <w:rStyle w:val="Code"/>
                <w:lang w:val="bg-BG"/>
              </w:rPr>
              <w:t>add 20</w:t>
            </w:r>
          </w:p>
          <w:p w:rsidR="00134A72" w:rsidRPr="00134A72" w:rsidRDefault="00134A72" w:rsidP="00134A72">
            <w:pPr>
              <w:spacing w:after="120"/>
              <w:jc w:val="left"/>
              <w:rPr>
                <w:rStyle w:val="Code"/>
                <w:lang w:val="bg-BG"/>
              </w:rPr>
            </w:pPr>
            <w:r w:rsidRPr="00134A72">
              <w:rPr>
                <w:rStyle w:val="Code"/>
                <w:lang w:val="bg-BG"/>
              </w:rPr>
              <w:t>add 22</w:t>
            </w:r>
          </w:p>
          <w:p w:rsidR="00134A72" w:rsidRPr="00134A72" w:rsidRDefault="00134A72" w:rsidP="00134A72">
            <w:pPr>
              <w:spacing w:after="120"/>
              <w:jc w:val="left"/>
              <w:rPr>
                <w:rStyle w:val="Code"/>
                <w:lang w:val="bg-BG"/>
              </w:rPr>
            </w:pPr>
            <w:r w:rsidRPr="00134A72">
              <w:rPr>
                <w:rStyle w:val="Code"/>
                <w:lang w:val="bg-BG"/>
              </w:rPr>
              <w:t>add 29</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83</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95</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15</w:t>
            </w:r>
          </w:p>
          <w:p w:rsidR="00134A72" w:rsidRPr="00134A72" w:rsidRDefault="00134A72" w:rsidP="00134A72">
            <w:pPr>
              <w:spacing w:after="120"/>
              <w:jc w:val="left"/>
              <w:rPr>
                <w:rStyle w:val="Code"/>
                <w:lang w:val="bg-BG"/>
              </w:rPr>
            </w:pPr>
            <w:r w:rsidRPr="00134A72">
              <w:rPr>
                <w:rStyle w:val="Code"/>
                <w:lang w:val="bg-BG"/>
              </w:rPr>
              <w:t>add 80</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89</w:t>
            </w:r>
          </w:p>
          <w:p w:rsidR="00134A72" w:rsidRPr="00134A72" w:rsidRDefault="00134A72" w:rsidP="00134A72">
            <w:pPr>
              <w:spacing w:after="120"/>
              <w:jc w:val="left"/>
              <w:rPr>
                <w:rStyle w:val="Code"/>
                <w:lang w:val="bg-BG"/>
              </w:rPr>
            </w:pPr>
            <w:r w:rsidRPr="00134A72">
              <w:rPr>
                <w:rStyle w:val="Code"/>
                <w:lang w:val="bg-BG"/>
              </w:rPr>
              <w:lastRenderedPageBreak/>
              <w:t>add 70</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44</w:t>
            </w:r>
          </w:p>
          <w:p w:rsidR="00134A72" w:rsidRPr="00134A72" w:rsidRDefault="00134A72" w:rsidP="00134A72">
            <w:pPr>
              <w:spacing w:after="120"/>
              <w:jc w:val="left"/>
              <w:rPr>
                <w:rStyle w:val="Code"/>
                <w:lang w:val="bg-BG"/>
              </w:rPr>
            </w:pPr>
            <w:r w:rsidRPr="00134A72">
              <w:rPr>
                <w:rStyle w:val="Code"/>
                <w:lang w:val="bg-BG"/>
              </w:rPr>
              <w:t>add 56</w:t>
            </w:r>
          </w:p>
          <w:p w:rsidR="00134A72" w:rsidRPr="00134A72" w:rsidRDefault="00134A72" w:rsidP="00134A72">
            <w:pPr>
              <w:spacing w:after="120"/>
              <w:jc w:val="left"/>
              <w:rPr>
                <w:rStyle w:val="Code"/>
                <w:lang w:val="bg-BG"/>
              </w:rPr>
            </w:pPr>
            <w:r w:rsidRPr="00134A72">
              <w:rPr>
                <w:rStyle w:val="Code"/>
                <w:lang w:val="bg-BG"/>
              </w:rPr>
              <w:t>add 98</w:t>
            </w:r>
          </w:p>
          <w:p w:rsidR="00134A72" w:rsidRPr="00134A72" w:rsidRDefault="00134A72" w:rsidP="00134A72">
            <w:pPr>
              <w:spacing w:after="120"/>
              <w:jc w:val="left"/>
              <w:rPr>
                <w:rStyle w:val="Code"/>
                <w:lang w:val="bg-BG"/>
              </w:rPr>
            </w:pPr>
            <w:r w:rsidRPr="00134A72">
              <w:rPr>
                <w:rStyle w:val="Code"/>
                <w:lang w:val="bg-BG"/>
              </w:rPr>
              <w:t>add 36</w:t>
            </w:r>
          </w:p>
          <w:p w:rsidR="00134A72" w:rsidRPr="00134A72" w:rsidRDefault="00134A72" w:rsidP="00134A72">
            <w:pPr>
              <w:spacing w:after="120"/>
              <w:jc w:val="left"/>
              <w:rPr>
                <w:rStyle w:val="Code"/>
                <w:lang w:val="bg-BG"/>
              </w:rPr>
            </w:pPr>
            <w:r w:rsidRPr="00134A72">
              <w:rPr>
                <w:rStyle w:val="Code"/>
                <w:lang w:val="bg-BG"/>
              </w:rPr>
              <w:t>add 26</w:t>
            </w:r>
          </w:p>
          <w:p w:rsidR="00134A72" w:rsidRPr="00134A72" w:rsidRDefault="00134A72" w:rsidP="00134A72">
            <w:pPr>
              <w:spacing w:after="120"/>
              <w:jc w:val="left"/>
              <w:rPr>
                <w:rStyle w:val="Code"/>
                <w:lang w:val="bg-BG"/>
              </w:rPr>
            </w:pPr>
            <w:r w:rsidRPr="00134A72">
              <w:rPr>
                <w:rStyle w:val="Code"/>
                <w:lang w:val="bg-BG"/>
              </w:rPr>
              <w:t>add 64</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50</w:t>
            </w:r>
          </w:p>
          <w:p w:rsidR="00134A72" w:rsidRPr="00134A72" w:rsidRDefault="00134A72" w:rsidP="00134A72">
            <w:pPr>
              <w:spacing w:after="120"/>
              <w:jc w:val="left"/>
              <w:rPr>
                <w:rStyle w:val="Code"/>
                <w:lang w:val="bg-BG"/>
              </w:rPr>
            </w:pPr>
            <w:r w:rsidRPr="00134A72">
              <w:rPr>
                <w:rStyle w:val="Code"/>
                <w:lang w:val="bg-BG"/>
              </w:rPr>
              <w:t>add 42</w:t>
            </w:r>
          </w:p>
          <w:p w:rsidR="00134A72" w:rsidRPr="00134A72" w:rsidRDefault="00134A72" w:rsidP="00134A72">
            <w:pPr>
              <w:spacing w:after="120"/>
              <w:jc w:val="left"/>
              <w:rPr>
                <w:rStyle w:val="Code"/>
                <w:lang w:val="bg-BG"/>
              </w:rPr>
            </w:pPr>
            <w:r w:rsidRPr="00134A72">
              <w:rPr>
                <w:rStyle w:val="Code"/>
                <w:lang w:val="bg-BG"/>
              </w:rPr>
              <w:t>add 82</w:t>
            </w:r>
          </w:p>
          <w:p w:rsidR="00134A72" w:rsidRPr="00134A72" w:rsidRDefault="00134A72" w:rsidP="00134A72">
            <w:pPr>
              <w:spacing w:after="120"/>
              <w:jc w:val="left"/>
              <w:rPr>
                <w:rStyle w:val="Code"/>
                <w:lang w:val="bg-BG"/>
              </w:rPr>
            </w:pPr>
            <w:r w:rsidRPr="00134A72">
              <w:rPr>
                <w:rStyle w:val="Code"/>
                <w:lang w:val="bg-BG"/>
              </w:rPr>
              <w:t>add 94</w:t>
            </w:r>
          </w:p>
          <w:p w:rsidR="00134A72" w:rsidRPr="00134A72" w:rsidRDefault="00134A72" w:rsidP="00134A72">
            <w:pPr>
              <w:spacing w:after="120"/>
              <w:jc w:val="left"/>
              <w:rPr>
                <w:rStyle w:val="Code"/>
                <w:lang w:val="bg-BG"/>
              </w:rPr>
            </w:pPr>
            <w:r w:rsidRPr="00134A72">
              <w:rPr>
                <w:rStyle w:val="Code"/>
                <w:lang w:val="bg-BG"/>
              </w:rPr>
              <w:t>add 27</w:t>
            </w:r>
          </w:p>
          <w:p w:rsidR="00134A72" w:rsidRPr="00134A72" w:rsidRDefault="00134A72" w:rsidP="00134A72">
            <w:pPr>
              <w:spacing w:after="120"/>
              <w:jc w:val="left"/>
              <w:rPr>
                <w:rStyle w:val="Code"/>
                <w:lang w:val="bg-BG"/>
              </w:rPr>
            </w:pPr>
            <w:r w:rsidRPr="00134A72">
              <w:rPr>
                <w:rStyle w:val="Code"/>
                <w:lang w:val="bg-BG"/>
              </w:rPr>
              <w:t>add 22</w:t>
            </w:r>
          </w:p>
          <w:p w:rsidR="00134A72" w:rsidRPr="00134A72" w:rsidRDefault="00134A72" w:rsidP="00134A72">
            <w:pPr>
              <w:spacing w:after="120"/>
              <w:jc w:val="left"/>
              <w:rPr>
                <w:rStyle w:val="Code"/>
                <w:lang w:val="bg-BG"/>
              </w:rPr>
            </w:pPr>
            <w:r w:rsidRPr="00134A72">
              <w:rPr>
                <w:rStyle w:val="Code"/>
                <w:lang w:val="bg-BG"/>
              </w:rPr>
              <w:t>add 85</w:t>
            </w:r>
          </w:p>
          <w:p w:rsidR="00134A72" w:rsidRPr="00134A72" w:rsidRDefault="00134A72" w:rsidP="00134A72">
            <w:pPr>
              <w:spacing w:after="120"/>
              <w:jc w:val="left"/>
              <w:rPr>
                <w:rStyle w:val="Code"/>
                <w:lang w:val="bg-BG"/>
              </w:rPr>
            </w:pPr>
            <w:r w:rsidRPr="00134A72">
              <w:rPr>
                <w:rStyle w:val="Code"/>
                <w:lang w:val="bg-BG"/>
              </w:rPr>
              <w:t>add 24</w:t>
            </w:r>
          </w:p>
          <w:p w:rsidR="00134A72" w:rsidRPr="00134A72" w:rsidRDefault="00134A72" w:rsidP="00134A72">
            <w:pPr>
              <w:spacing w:after="120"/>
              <w:jc w:val="left"/>
              <w:rPr>
                <w:rStyle w:val="Code"/>
                <w:lang w:val="bg-BG"/>
              </w:rPr>
            </w:pPr>
            <w:r w:rsidRPr="00134A72">
              <w:rPr>
                <w:rStyle w:val="Code"/>
                <w:lang w:val="bg-BG"/>
              </w:rPr>
              <w:t>add 34</w:t>
            </w:r>
          </w:p>
          <w:p w:rsidR="00134A72" w:rsidRPr="00134A72" w:rsidRDefault="00134A72" w:rsidP="00134A72">
            <w:pPr>
              <w:spacing w:after="120"/>
              <w:jc w:val="left"/>
              <w:rPr>
                <w:rStyle w:val="Code"/>
                <w:lang w:val="bg-BG"/>
              </w:rPr>
            </w:pPr>
            <w:r w:rsidRPr="00134A72">
              <w:rPr>
                <w:rStyle w:val="Code"/>
                <w:lang w:val="bg-BG"/>
              </w:rPr>
              <w:t>add 36</w:t>
            </w:r>
          </w:p>
          <w:p w:rsidR="00134A72" w:rsidRPr="00134A72" w:rsidRDefault="00134A72" w:rsidP="00134A72">
            <w:pPr>
              <w:spacing w:after="120"/>
              <w:jc w:val="left"/>
              <w:rPr>
                <w:rStyle w:val="Code"/>
                <w:lang w:val="bg-BG"/>
              </w:rPr>
            </w:pPr>
            <w:r w:rsidRPr="00134A72">
              <w:rPr>
                <w:rStyle w:val="Code"/>
                <w:lang w:val="bg-BG"/>
              </w:rPr>
              <w:t>add 28</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50</w:t>
            </w:r>
          </w:p>
          <w:p w:rsidR="00134A72" w:rsidRPr="00134A72" w:rsidRDefault="00134A72" w:rsidP="00134A72">
            <w:pPr>
              <w:spacing w:after="120"/>
              <w:jc w:val="left"/>
              <w:rPr>
                <w:rStyle w:val="Code"/>
                <w:lang w:val="bg-BG"/>
              </w:rPr>
            </w:pPr>
            <w:r w:rsidRPr="00134A72">
              <w:rPr>
                <w:rStyle w:val="Code"/>
                <w:lang w:val="bg-BG"/>
              </w:rPr>
              <w:t>add 45</w:t>
            </w:r>
          </w:p>
          <w:p w:rsidR="00134A72" w:rsidRPr="00134A72" w:rsidRDefault="00134A72" w:rsidP="00134A72">
            <w:pPr>
              <w:spacing w:after="120"/>
              <w:jc w:val="left"/>
              <w:rPr>
                <w:rStyle w:val="Code"/>
                <w:lang w:val="bg-BG"/>
              </w:rPr>
            </w:pPr>
            <w:r w:rsidRPr="00134A72">
              <w:rPr>
                <w:rStyle w:val="Code"/>
                <w:lang w:val="bg-BG"/>
              </w:rPr>
              <w:t>add 96</w:t>
            </w:r>
          </w:p>
          <w:p w:rsidR="00134A72" w:rsidRPr="00134A72" w:rsidRDefault="00134A72" w:rsidP="00134A72">
            <w:pPr>
              <w:spacing w:after="120"/>
              <w:jc w:val="left"/>
              <w:rPr>
                <w:rStyle w:val="Code"/>
                <w:lang w:val="bg-BG"/>
              </w:rPr>
            </w:pPr>
            <w:r w:rsidRPr="00134A72">
              <w:rPr>
                <w:rStyle w:val="Code"/>
                <w:lang w:val="bg-BG"/>
              </w:rPr>
              <w:t>add 96</w:t>
            </w:r>
          </w:p>
          <w:p w:rsidR="00134A72" w:rsidRPr="00134A72" w:rsidRDefault="00134A72" w:rsidP="00134A72">
            <w:pPr>
              <w:spacing w:after="120"/>
              <w:jc w:val="left"/>
              <w:rPr>
                <w:rStyle w:val="Code"/>
                <w:lang w:val="bg-BG"/>
              </w:rPr>
            </w:pPr>
            <w:r w:rsidRPr="00134A72">
              <w:rPr>
                <w:rStyle w:val="Code"/>
                <w:lang w:val="bg-BG"/>
              </w:rPr>
              <w:t>add 46</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68</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44</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23</w:t>
            </w:r>
          </w:p>
          <w:p w:rsidR="00134A72" w:rsidRPr="00134A72" w:rsidRDefault="00134A72" w:rsidP="00134A72">
            <w:pPr>
              <w:spacing w:after="120"/>
              <w:jc w:val="left"/>
              <w:rPr>
                <w:rStyle w:val="Code"/>
                <w:lang w:val="bg-BG"/>
              </w:rPr>
            </w:pPr>
            <w:r w:rsidRPr="00134A72">
              <w:rPr>
                <w:rStyle w:val="Code"/>
                <w:lang w:val="bg-BG"/>
              </w:rPr>
              <w:t>add 15</w:t>
            </w:r>
          </w:p>
          <w:p w:rsidR="00134A72" w:rsidRPr="00134A72" w:rsidRDefault="00134A72" w:rsidP="00134A72">
            <w:pPr>
              <w:spacing w:after="120"/>
              <w:jc w:val="left"/>
              <w:rPr>
                <w:rStyle w:val="Code"/>
                <w:lang w:val="bg-BG"/>
              </w:rPr>
            </w:pPr>
            <w:r w:rsidRPr="00134A72">
              <w:rPr>
                <w:rStyle w:val="Code"/>
                <w:lang w:val="bg-BG"/>
              </w:rPr>
              <w:t>add 68</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24</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50</w:t>
            </w:r>
          </w:p>
          <w:p w:rsidR="00134A72" w:rsidRPr="00134A72" w:rsidRDefault="00134A72" w:rsidP="00134A72">
            <w:pPr>
              <w:spacing w:after="120"/>
              <w:jc w:val="left"/>
              <w:rPr>
                <w:rStyle w:val="Code"/>
                <w:lang w:val="bg-BG"/>
              </w:rPr>
            </w:pPr>
            <w:r w:rsidRPr="00134A72">
              <w:rPr>
                <w:rStyle w:val="Code"/>
                <w:lang w:val="bg-BG"/>
              </w:rPr>
              <w:t>add 75</w:t>
            </w:r>
          </w:p>
          <w:p w:rsidR="00134A72" w:rsidRPr="00134A72" w:rsidRDefault="00134A72" w:rsidP="00134A72">
            <w:pPr>
              <w:spacing w:after="120"/>
              <w:jc w:val="left"/>
              <w:rPr>
                <w:rStyle w:val="Code"/>
                <w:lang w:val="bg-BG"/>
              </w:rPr>
            </w:pPr>
            <w:r w:rsidRPr="00134A72">
              <w:rPr>
                <w:rStyle w:val="Code"/>
                <w:lang w:val="bg-BG"/>
              </w:rPr>
              <w:t>add 63</w:t>
            </w:r>
          </w:p>
          <w:p w:rsidR="00134A72" w:rsidRPr="00134A72" w:rsidRDefault="00134A72" w:rsidP="00134A72">
            <w:pPr>
              <w:spacing w:after="120"/>
              <w:jc w:val="left"/>
              <w:rPr>
                <w:rStyle w:val="Code"/>
                <w:lang w:val="bg-BG"/>
              </w:rPr>
            </w:pPr>
            <w:r w:rsidRPr="00134A72">
              <w:rPr>
                <w:rStyle w:val="Code"/>
                <w:lang w:val="bg-BG"/>
              </w:rPr>
              <w:t>add 38</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lastRenderedPageBreak/>
              <w:t>add 76</w:t>
            </w:r>
          </w:p>
          <w:p w:rsidR="00134A72" w:rsidRPr="00134A72" w:rsidRDefault="00134A72" w:rsidP="00134A72">
            <w:pPr>
              <w:spacing w:after="120"/>
              <w:jc w:val="left"/>
              <w:rPr>
                <w:rStyle w:val="Code"/>
                <w:lang w:val="bg-BG"/>
              </w:rPr>
            </w:pPr>
            <w:r w:rsidRPr="00134A72">
              <w:rPr>
                <w:rStyle w:val="Code"/>
                <w:lang w:val="bg-BG"/>
              </w:rPr>
              <w:t>add 56</w:t>
            </w:r>
          </w:p>
          <w:p w:rsidR="00134A72" w:rsidRPr="00134A72" w:rsidRDefault="00134A72" w:rsidP="00134A72">
            <w:pPr>
              <w:spacing w:after="120"/>
              <w:jc w:val="left"/>
              <w:rPr>
                <w:rStyle w:val="Code"/>
                <w:lang w:val="bg-BG"/>
              </w:rPr>
            </w:pPr>
            <w:r w:rsidRPr="00134A72">
              <w:rPr>
                <w:rStyle w:val="Code"/>
                <w:lang w:val="bg-BG"/>
              </w:rPr>
              <w:t>add 22</w:t>
            </w:r>
          </w:p>
          <w:p w:rsidR="00134A72" w:rsidRPr="00134A72" w:rsidRDefault="00134A72" w:rsidP="00134A72">
            <w:pPr>
              <w:spacing w:after="120"/>
              <w:jc w:val="left"/>
              <w:rPr>
                <w:rStyle w:val="Code"/>
                <w:lang w:val="bg-BG"/>
              </w:rPr>
            </w:pPr>
            <w:r w:rsidRPr="00134A72">
              <w:rPr>
                <w:rStyle w:val="Code"/>
                <w:lang w:val="bg-BG"/>
              </w:rPr>
              <w:t>add 18</w:t>
            </w:r>
          </w:p>
          <w:p w:rsidR="00134A72" w:rsidRPr="00134A72" w:rsidRDefault="00134A72" w:rsidP="00134A72">
            <w:pPr>
              <w:spacing w:after="120"/>
              <w:jc w:val="left"/>
              <w:rPr>
                <w:rStyle w:val="Code"/>
                <w:lang w:val="bg-BG"/>
              </w:rPr>
            </w:pPr>
            <w:r w:rsidRPr="00134A72">
              <w:rPr>
                <w:rStyle w:val="Code"/>
                <w:lang w:val="bg-BG"/>
              </w:rPr>
              <w:t>add 15</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32</w:t>
            </w:r>
          </w:p>
          <w:p w:rsidR="00134A72" w:rsidRPr="00134A72" w:rsidRDefault="00134A72" w:rsidP="00134A72">
            <w:pPr>
              <w:spacing w:after="120"/>
              <w:jc w:val="left"/>
              <w:rPr>
                <w:rStyle w:val="Code"/>
                <w:lang w:val="bg-BG"/>
              </w:rPr>
            </w:pPr>
            <w:r w:rsidRPr="00134A72">
              <w:rPr>
                <w:rStyle w:val="Code"/>
                <w:lang w:val="bg-BG"/>
              </w:rPr>
              <w:t>add 54</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86</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12</w:t>
            </w:r>
          </w:p>
          <w:p w:rsidR="00134A72" w:rsidRPr="00134A72" w:rsidRDefault="00134A72" w:rsidP="00134A72">
            <w:pPr>
              <w:spacing w:after="120"/>
              <w:jc w:val="left"/>
              <w:rPr>
                <w:rStyle w:val="Code"/>
                <w:lang w:val="bg-BG"/>
              </w:rPr>
            </w:pPr>
            <w:r w:rsidRPr="00134A72">
              <w:rPr>
                <w:rStyle w:val="Code"/>
                <w:lang w:val="bg-BG"/>
              </w:rPr>
              <w:t>add 80</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95</w:t>
            </w:r>
          </w:p>
          <w:p w:rsidR="00134A72" w:rsidRPr="00134A72" w:rsidRDefault="00134A72" w:rsidP="00134A72">
            <w:pPr>
              <w:spacing w:after="120"/>
              <w:jc w:val="left"/>
              <w:rPr>
                <w:rStyle w:val="Code"/>
                <w:lang w:val="bg-BG"/>
              </w:rPr>
            </w:pPr>
            <w:r w:rsidRPr="00134A72">
              <w:rPr>
                <w:rStyle w:val="Code"/>
                <w:lang w:val="bg-BG"/>
              </w:rPr>
              <w:t>add 86</w:t>
            </w:r>
          </w:p>
          <w:p w:rsidR="00134A72" w:rsidRPr="00134A72" w:rsidRDefault="00134A72" w:rsidP="00134A72">
            <w:pPr>
              <w:spacing w:after="120"/>
              <w:jc w:val="left"/>
              <w:rPr>
                <w:rStyle w:val="Code"/>
                <w:lang w:val="bg-BG"/>
              </w:rPr>
            </w:pPr>
            <w:r w:rsidRPr="00134A72">
              <w:rPr>
                <w:rStyle w:val="Code"/>
                <w:lang w:val="bg-BG"/>
              </w:rPr>
              <w:t>add 14</w:t>
            </w:r>
          </w:p>
          <w:p w:rsidR="00134A72" w:rsidRPr="00134A72" w:rsidRDefault="00134A72" w:rsidP="00134A72">
            <w:pPr>
              <w:spacing w:after="120"/>
              <w:jc w:val="left"/>
              <w:rPr>
                <w:rStyle w:val="Code"/>
                <w:lang w:val="bg-BG"/>
              </w:rPr>
            </w:pPr>
            <w:r w:rsidRPr="00134A72">
              <w:rPr>
                <w:rStyle w:val="Code"/>
                <w:lang w:val="bg-BG"/>
              </w:rPr>
              <w:t>add 39</w:t>
            </w:r>
          </w:p>
          <w:p w:rsidR="00134A72" w:rsidRPr="00134A72" w:rsidRDefault="00134A72" w:rsidP="00134A72">
            <w:pPr>
              <w:spacing w:after="120"/>
              <w:jc w:val="left"/>
              <w:rPr>
                <w:rStyle w:val="Code"/>
                <w:lang w:val="bg-BG"/>
              </w:rPr>
            </w:pPr>
            <w:r w:rsidRPr="00134A72">
              <w:rPr>
                <w:rStyle w:val="Code"/>
                <w:lang w:val="bg-BG"/>
              </w:rPr>
              <w:t>add 43</w:t>
            </w:r>
          </w:p>
          <w:p w:rsidR="00134A72" w:rsidRPr="00134A72" w:rsidRDefault="00134A72" w:rsidP="00134A72">
            <w:pPr>
              <w:spacing w:after="120"/>
              <w:jc w:val="left"/>
              <w:rPr>
                <w:rStyle w:val="Code"/>
                <w:lang w:val="bg-BG"/>
              </w:rPr>
            </w:pPr>
            <w:r w:rsidRPr="00134A72">
              <w:rPr>
                <w:rStyle w:val="Code"/>
                <w:lang w:val="bg-BG"/>
              </w:rPr>
              <w:t>add 73</w:t>
            </w:r>
          </w:p>
          <w:p w:rsidR="00134A72" w:rsidRPr="00134A72" w:rsidRDefault="00134A72" w:rsidP="00134A72">
            <w:pPr>
              <w:spacing w:after="120"/>
              <w:jc w:val="left"/>
              <w:rPr>
                <w:rStyle w:val="Code"/>
                <w:lang w:val="bg-BG"/>
              </w:rPr>
            </w:pPr>
            <w:r w:rsidRPr="00134A72">
              <w:rPr>
                <w:rStyle w:val="Code"/>
                <w:lang w:val="bg-BG"/>
              </w:rPr>
              <w:t>add 87</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42</w:t>
            </w:r>
          </w:p>
          <w:p w:rsidR="00134A72" w:rsidRPr="00134A72" w:rsidRDefault="00134A72" w:rsidP="00134A72">
            <w:pPr>
              <w:spacing w:after="120"/>
              <w:jc w:val="left"/>
              <w:rPr>
                <w:rStyle w:val="Code"/>
                <w:lang w:val="bg-BG"/>
              </w:rPr>
            </w:pPr>
            <w:r w:rsidRPr="00134A72">
              <w:rPr>
                <w:rStyle w:val="Code"/>
                <w:lang w:val="bg-BG"/>
              </w:rPr>
              <w:t>add 60</w:t>
            </w:r>
          </w:p>
          <w:p w:rsidR="00134A72" w:rsidRPr="00134A72" w:rsidRDefault="00134A72" w:rsidP="00134A72">
            <w:pPr>
              <w:spacing w:after="120"/>
              <w:jc w:val="left"/>
              <w:rPr>
                <w:rStyle w:val="Code"/>
                <w:lang w:val="bg-BG"/>
              </w:rPr>
            </w:pPr>
            <w:r w:rsidRPr="00134A72">
              <w:rPr>
                <w:rStyle w:val="Code"/>
                <w:lang w:val="bg-BG"/>
              </w:rPr>
              <w:t>add 16</w:t>
            </w:r>
          </w:p>
          <w:p w:rsidR="00134A72" w:rsidRPr="00134A72" w:rsidRDefault="00134A72" w:rsidP="00134A72">
            <w:pPr>
              <w:spacing w:after="120"/>
              <w:jc w:val="left"/>
              <w:rPr>
                <w:rStyle w:val="Code"/>
                <w:lang w:val="bg-BG"/>
              </w:rPr>
            </w:pPr>
            <w:r w:rsidRPr="00134A72">
              <w:rPr>
                <w:rStyle w:val="Code"/>
                <w:lang w:val="bg-BG"/>
              </w:rPr>
              <w:t>add 98</w:t>
            </w:r>
          </w:p>
          <w:p w:rsidR="00134A72" w:rsidRPr="00134A72" w:rsidRDefault="00134A72" w:rsidP="00134A72">
            <w:pPr>
              <w:spacing w:after="120"/>
              <w:jc w:val="left"/>
              <w:rPr>
                <w:rStyle w:val="Code"/>
                <w:lang w:val="bg-BG"/>
              </w:rPr>
            </w:pPr>
            <w:r w:rsidRPr="00134A72">
              <w:rPr>
                <w:rStyle w:val="Code"/>
                <w:lang w:val="bg-BG"/>
              </w:rPr>
              <w:t>add 59</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35</w:t>
            </w:r>
          </w:p>
          <w:p w:rsidR="00134A72" w:rsidRPr="00134A72" w:rsidRDefault="00134A72" w:rsidP="00134A72">
            <w:pPr>
              <w:spacing w:after="120"/>
              <w:jc w:val="left"/>
              <w:rPr>
                <w:rStyle w:val="Code"/>
                <w:lang w:val="bg-BG"/>
              </w:rPr>
            </w:pPr>
            <w:r w:rsidRPr="00134A72">
              <w:rPr>
                <w:rStyle w:val="Code"/>
                <w:lang w:val="bg-BG"/>
              </w:rPr>
              <w:t>add 58</w:t>
            </w:r>
          </w:p>
          <w:p w:rsidR="00134A72" w:rsidRPr="00134A72" w:rsidRDefault="00134A72" w:rsidP="00134A72">
            <w:pPr>
              <w:spacing w:after="120"/>
              <w:jc w:val="left"/>
              <w:rPr>
                <w:rStyle w:val="Code"/>
                <w:lang w:val="bg-BG"/>
              </w:rPr>
            </w:pPr>
            <w:r w:rsidRPr="00134A72">
              <w:rPr>
                <w:rStyle w:val="Code"/>
                <w:lang w:val="bg-BG"/>
              </w:rPr>
              <w:t>add 92</w:t>
            </w:r>
          </w:p>
          <w:p w:rsidR="00134A72" w:rsidRPr="00134A72" w:rsidRDefault="00134A72" w:rsidP="00134A72">
            <w:pPr>
              <w:spacing w:after="120"/>
              <w:jc w:val="left"/>
              <w:rPr>
                <w:rStyle w:val="Code"/>
                <w:lang w:val="bg-BG"/>
              </w:rPr>
            </w:pPr>
            <w:r w:rsidRPr="00134A72">
              <w:rPr>
                <w:rStyle w:val="Code"/>
                <w:lang w:val="bg-BG"/>
              </w:rPr>
              <w:t>add 31</w:t>
            </w:r>
          </w:p>
          <w:p w:rsidR="00134A72" w:rsidRPr="00134A72" w:rsidRDefault="00134A72" w:rsidP="00134A72">
            <w:pPr>
              <w:spacing w:after="120"/>
              <w:jc w:val="left"/>
              <w:rPr>
                <w:rStyle w:val="Code"/>
                <w:lang w:val="bg-BG"/>
              </w:rPr>
            </w:pPr>
            <w:r w:rsidRPr="00134A72">
              <w:rPr>
                <w:rStyle w:val="Code"/>
                <w:lang w:val="bg-BG"/>
              </w:rPr>
              <w:t>add 98</w:t>
            </w:r>
          </w:p>
          <w:p w:rsidR="00134A72" w:rsidRPr="00134A72" w:rsidRDefault="00134A72" w:rsidP="00134A72">
            <w:pPr>
              <w:spacing w:after="120"/>
              <w:jc w:val="left"/>
              <w:rPr>
                <w:rStyle w:val="Code"/>
                <w:lang w:val="bg-BG"/>
              </w:rPr>
            </w:pPr>
            <w:r w:rsidRPr="00134A72">
              <w:rPr>
                <w:rStyle w:val="Code"/>
                <w:lang w:val="bg-BG"/>
              </w:rPr>
              <w:t>add 21</w:t>
            </w:r>
          </w:p>
          <w:p w:rsidR="00134A72" w:rsidRPr="00134A72" w:rsidRDefault="00134A72" w:rsidP="00134A72">
            <w:pPr>
              <w:spacing w:after="120"/>
              <w:jc w:val="left"/>
              <w:rPr>
                <w:rStyle w:val="Code"/>
                <w:lang w:val="bg-BG"/>
              </w:rPr>
            </w:pPr>
            <w:r w:rsidRPr="00134A72">
              <w:rPr>
                <w:rStyle w:val="Code"/>
                <w:lang w:val="bg-BG"/>
              </w:rPr>
              <w:t>add 81</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57</w:t>
            </w:r>
          </w:p>
          <w:p w:rsidR="00134A72" w:rsidRPr="00134A72" w:rsidRDefault="00134A72" w:rsidP="00134A72">
            <w:pPr>
              <w:spacing w:after="120"/>
              <w:jc w:val="left"/>
              <w:rPr>
                <w:rStyle w:val="Code"/>
                <w:lang w:val="bg-BG"/>
              </w:rPr>
            </w:pPr>
            <w:r w:rsidRPr="00134A72">
              <w:rPr>
                <w:rStyle w:val="Code"/>
                <w:lang w:val="bg-BG"/>
              </w:rPr>
              <w:t>add 87</w:t>
            </w:r>
          </w:p>
          <w:p w:rsidR="00134A72" w:rsidRPr="00134A72" w:rsidRDefault="00134A72" w:rsidP="00134A72">
            <w:pPr>
              <w:spacing w:after="120"/>
              <w:jc w:val="left"/>
              <w:rPr>
                <w:rStyle w:val="Code"/>
                <w:lang w:val="bg-BG"/>
              </w:rPr>
            </w:pPr>
            <w:r w:rsidRPr="00134A72">
              <w:rPr>
                <w:rStyle w:val="Code"/>
                <w:lang w:val="bg-BG"/>
              </w:rPr>
              <w:t>add 65</w:t>
            </w:r>
          </w:p>
          <w:p w:rsidR="00134A72" w:rsidRPr="00134A72" w:rsidRDefault="00134A72" w:rsidP="00134A72">
            <w:pPr>
              <w:spacing w:after="120"/>
              <w:jc w:val="left"/>
              <w:rPr>
                <w:rStyle w:val="Code"/>
                <w:lang w:val="bg-BG"/>
              </w:rPr>
            </w:pPr>
            <w:r w:rsidRPr="00134A72">
              <w:rPr>
                <w:rStyle w:val="Code"/>
                <w:lang w:val="bg-BG"/>
              </w:rPr>
              <w:t>add 45</w:t>
            </w:r>
          </w:p>
          <w:p w:rsidR="00134A72" w:rsidRPr="00134A72" w:rsidRDefault="00134A72" w:rsidP="00134A72">
            <w:pPr>
              <w:spacing w:after="120"/>
              <w:jc w:val="left"/>
              <w:rPr>
                <w:rStyle w:val="Code"/>
                <w:lang w:val="bg-BG"/>
              </w:rPr>
            </w:pPr>
            <w:r w:rsidRPr="00134A72">
              <w:rPr>
                <w:rStyle w:val="Code"/>
                <w:lang w:val="bg-BG"/>
              </w:rPr>
              <w:t>add 94</w:t>
            </w:r>
          </w:p>
          <w:p w:rsidR="00134A72" w:rsidRPr="00134A72" w:rsidRDefault="00134A72" w:rsidP="00134A72">
            <w:pPr>
              <w:spacing w:after="120"/>
              <w:jc w:val="left"/>
              <w:rPr>
                <w:rStyle w:val="Code"/>
                <w:lang w:val="bg-BG"/>
              </w:rPr>
            </w:pPr>
            <w:r w:rsidRPr="00134A72">
              <w:rPr>
                <w:rStyle w:val="Code"/>
                <w:lang w:val="bg-BG"/>
              </w:rPr>
              <w:t>add 71</w:t>
            </w:r>
          </w:p>
          <w:p w:rsidR="00134A72" w:rsidRPr="00134A72" w:rsidRDefault="00134A72" w:rsidP="00134A72">
            <w:pPr>
              <w:spacing w:after="120"/>
              <w:jc w:val="left"/>
              <w:rPr>
                <w:rStyle w:val="Code"/>
                <w:lang w:val="bg-BG"/>
              </w:rPr>
            </w:pPr>
            <w:r w:rsidRPr="00134A72">
              <w:rPr>
                <w:rStyle w:val="Code"/>
                <w:lang w:val="bg-BG"/>
              </w:rPr>
              <w:t>add 40</w:t>
            </w:r>
          </w:p>
          <w:p w:rsidR="00134A72" w:rsidRPr="00134A72" w:rsidRDefault="00134A72" w:rsidP="00134A72">
            <w:pPr>
              <w:spacing w:after="120"/>
              <w:jc w:val="left"/>
              <w:rPr>
                <w:rStyle w:val="Code"/>
                <w:lang w:val="bg-BG"/>
              </w:rPr>
            </w:pPr>
            <w:r w:rsidRPr="00134A72">
              <w:rPr>
                <w:rStyle w:val="Code"/>
                <w:lang w:val="bg-BG"/>
              </w:rPr>
              <w:lastRenderedPageBreak/>
              <w:t>add 49</w:t>
            </w:r>
          </w:p>
          <w:p w:rsidR="00134A72" w:rsidRPr="00134A72" w:rsidRDefault="00134A72" w:rsidP="00134A72">
            <w:pPr>
              <w:spacing w:after="120"/>
              <w:jc w:val="left"/>
              <w:rPr>
                <w:rStyle w:val="Code"/>
                <w:lang w:val="bg-BG"/>
              </w:rPr>
            </w:pPr>
            <w:r w:rsidRPr="00134A72">
              <w:rPr>
                <w:rStyle w:val="Code"/>
                <w:lang w:val="bg-BG"/>
              </w:rPr>
              <w:t>add 42</w:t>
            </w:r>
          </w:p>
          <w:p w:rsidR="00134A72" w:rsidRPr="00134A72" w:rsidRDefault="00134A72" w:rsidP="00134A72">
            <w:pPr>
              <w:spacing w:after="120"/>
              <w:jc w:val="left"/>
              <w:rPr>
                <w:rStyle w:val="Code"/>
                <w:lang w:val="bg-BG"/>
              </w:rPr>
            </w:pPr>
            <w:r w:rsidRPr="00134A72">
              <w:rPr>
                <w:rStyle w:val="Code"/>
                <w:lang w:val="bg-BG"/>
              </w:rPr>
              <w:t>add 65</w:t>
            </w:r>
          </w:p>
          <w:p w:rsidR="00134A72" w:rsidRPr="00134A72" w:rsidRDefault="00134A72" w:rsidP="00134A72">
            <w:pPr>
              <w:spacing w:after="120"/>
              <w:jc w:val="left"/>
              <w:rPr>
                <w:rStyle w:val="Code"/>
                <w:lang w:val="bg-BG"/>
              </w:rPr>
            </w:pPr>
            <w:r w:rsidRPr="00134A72">
              <w:rPr>
                <w:rStyle w:val="Code"/>
                <w:lang w:val="bg-BG"/>
              </w:rPr>
              <w:t>add 20</w:t>
            </w:r>
          </w:p>
          <w:p w:rsidR="00134A72" w:rsidRPr="00134A72" w:rsidRDefault="00134A72" w:rsidP="00134A72">
            <w:pPr>
              <w:spacing w:after="120"/>
              <w:jc w:val="left"/>
              <w:rPr>
                <w:rStyle w:val="Code"/>
                <w:lang w:val="bg-BG"/>
              </w:rPr>
            </w:pPr>
            <w:r w:rsidRPr="00134A72">
              <w:rPr>
                <w:rStyle w:val="Code"/>
                <w:lang w:val="bg-BG"/>
              </w:rPr>
              <w:t>add 41</w:t>
            </w:r>
          </w:p>
          <w:p w:rsidR="00134A72" w:rsidRPr="00134A72" w:rsidRDefault="00134A72" w:rsidP="00134A72">
            <w:pPr>
              <w:spacing w:after="120"/>
              <w:jc w:val="left"/>
              <w:rPr>
                <w:rStyle w:val="Code"/>
                <w:lang w:val="bg-BG"/>
              </w:rPr>
            </w:pPr>
            <w:r w:rsidRPr="00134A72">
              <w:rPr>
                <w:rStyle w:val="Code"/>
                <w:lang w:val="bg-BG"/>
              </w:rPr>
              <w:t>add 69</w:t>
            </w:r>
          </w:p>
          <w:p w:rsidR="00134A72" w:rsidRPr="00134A72" w:rsidRDefault="00134A72" w:rsidP="00134A72">
            <w:pPr>
              <w:spacing w:after="120"/>
              <w:jc w:val="left"/>
              <w:rPr>
                <w:rStyle w:val="Code"/>
                <w:lang w:val="bg-BG"/>
              </w:rPr>
            </w:pPr>
            <w:r w:rsidRPr="00134A72">
              <w:rPr>
                <w:rStyle w:val="Code"/>
                <w:lang w:val="bg-BG"/>
              </w:rPr>
              <w:t>add 67</w:t>
            </w:r>
          </w:p>
          <w:p w:rsidR="00134A72" w:rsidRPr="00134A72" w:rsidRDefault="00134A72" w:rsidP="00134A72">
            <w:pPr>
              <w:spacing w:after="120"/>
              <w:jc w:val="left"/>
              <w:rPr>
                <w:rStyle w:val="Code"/>
                <w:lang w:val="bg-BG"/>
              </w:rPr>
            </w:pPr>
            <w:r w:rsidRPr="00134A72">
              <w:rPr>
                <w:rStyle w:val="Code"/>
                <w:lang w:val="bg-BG"/>
              </w:rPr>
              <w:t>add 48</w:t>
            </w:r>
          </w:p>
          <w:p w:rsidR="00134A72" w:rsidRPr="00134A72" w:rsidRDefault="00134A72" w:rsidP="00134A72">
            <w:pPr>
              <w:spacing w:after="120"/>
              <w:jc w:val="left"/>
              <w:rPr>
                <w:rStyle w:val="Code"/>
                <w:lang w:val="bg-BG"/>
              </w:rPr>
            </w:pPr>
            <w:r w:rsidRPr="00134A72">
              <w:rPr>
                <w:rStyle w:val="Code"/>
                <w:lang w:val="bg-BG"/>
              </w:rPr>
              <w:t>add 71</w:t>
            </w:r>
          </w:p>
          <w:p w:rsidR="00134A72" w:rsidRPr="00134A72" w:rsidRDefault="00134A72" w:rsidP="00134A72">
            <w:pPr>
              <w:spacing w:after="120"/>
              <w:jc w:val="left"/>
              <w:rPr>
                <w:rStyle w:val="Code"/>
                <w:lang w:val="bg-BG"/>
              </w:rPr>
            </w:pPr>
            <w:r w:rsidRPr="00134A72">
              <w:rPr>
                <w:rStyle w:val="Code"/>
                <w:lang w:val="bg-BG"/>
              </w:rPr>
              <w:t>add 89</w:t>
            </w:r>
          </w:p>
          <w:p w:rsidR="00134A72" w:rsidRPr="00134A72" w:rsidRDefault="00134A72" w:rsidP="00134A72">
            <w:pPr>
              <w:spacing w:after="120"/>
              <w:jc w:val="left"/>
              <w:rPr>
                <w:rStyle w:val="Code"/>
                <w:lang w:val="bg-BG"/>
              </w:rPr>
            </w:pPr>
            <w:r w:rsidRPr="00134A72">
              <w:rPr>
                <w:rStyle w:val="Code"/>
                <w:lang w:val="bg-BG"/>
              </w:rPr>
              <w:t>add 95</w:t>
            </w:r>
          </w:p>
          <w:p w:rsidR="00134A72" w:rsidRPr="00134A72" w:rsidRDefault="00134A72" w:rsidP="00134A72">
            <w:pPr>
              <w:spacing w:after="120"/>
              <w:jc w:val="left"/>
              <w:rPr>
                <w:rStyle w:val="Code"/>
                <w:lang w:val="bg-BG"/>
              </w:rPr>
            </w:pPr>
            <w:r w:rsidRPr="00134A72">
              <w:rPr>
                <w:rStyle w:val="Code"/>
                <w:lang w:val="bg-BG"/>
              </w:rPr>
              <w:t>add 23</w:t>
            </w:r>
          </w:p>
          <w:p w:rsidR="00134A72" w:rsidRPr="00134A72" w:rsidRDefault="00134A72" w:rsidP="00134A72">
            <w:pPr>
              <w:spacing w:after="120"/>
              <w:jc w:val="left"/>
              <w:rPr>
                <w:rStyle w:val="Code"/>
                <w:lang w:val="bg-BG"/>
              </w:rPr>
            </w:pPr>
            <w:r w:rsidRPr="00134A72">
              <w:rPr>
                <w:rStyle w:val="Code"/>
                <w:lang w:val="bg-BG"/>
              </w:rPr>
              <w:t>add 77</w:t>
            </w:r>
          </w:p>
          <w:p w:rsidR="00134A72" w:rsidRPr="00134A72" w:rsidRDefault="00134A72" w:rsidP="00134A72">
            <w:pPr>
              <w:spacing w:after="120"/>
              <w:jc w:val="left"/>
              <w:rPr>
                <w:rStyle w:val="Code"/>
                <w:lang w:val="bg-BG"/>
              </w:rPr>
            </w:pPr>
            <w:r w:rsidRPr="00134A72">
              <w:rPr>
                <w:rStyle w:val="Code"/>
                <w:lang w:val="bg-BG"/>
              </w:rPr>
              <w:t>add 97</w:t>
            </w:r>
          </w:p>
          <w:p w:rsidR="00134A72" w:rsidRPr="00134A72" w:rsidRDefault="00134A72" w:rsidP="00134A72">
            <w:pPr>
              <w:spacing w:after="120"/>
              <w:jc w:val="left"/>
              <w:rPr>
                <w:rStyle w:val="Code"/>
                <w:lang w:val="bg-BG"/>
              </w:rPr>
            </w:pPr>
            <w:r w:rsidRPr="00134A72">
              <w:rPr>
                <w:rStyle w:val="Code"/>
                <w:lang w:val="bg-BG"/>
              </w:rPr>
              <w:t>add 68</w:t>
            </w:r>
          </w:p>
          <w:p w:rsidR="00F6275F" w:rsidRDefault="00134A72" w:rsidP="00134A72">
            <w:pPr>
              <w:spacing w:after="120"/>
              <w:jc w:val="left"/>
              <w:rPr>
                <w:rStyle w:val="Code"/>
                <w:lang w:val="bg-BG"/>
              </w:rPr>
            </w:pPr>
            <w:r w:rsidRPr="00134A72">
              <w:rPr>
                <w:rStyle w:val="Code"/>
                <w:lang w:val="bg-BG"/>
              </w:rPr>
              <w:t>elements</w:t>
            </w:r>
          </w:p>
        </w:tc>
        <w:tc>
          <w:tcPr>
            <w:tcW w:w="5386" w:type="dxa"/>
          </w:tcPr>
          <w:p w:rsidR="00F6275F" w:rsidRPr="00F12972" w:rsidRDefault="00BC4F30" w:rsidP="00FF6D77">
            <w:pPr>
              <w:tabs>
                <w:tab w:val="left" w:pos="426"/>
              </w:tabs>
              <w:suppressAutoHyphens/>
              <w:rPr>
                <w:rStyle w:val="Code"/>
                <w:lang w:val="bg-BG"/>
              </w:rPr>
            </w:pPr>
            <w:r w:rsidRPr="00BC4F30">
              <w:rPr>
                <w:rStyle w:val="Code"/>
                <w:lang w:val="bg-BG"/>
              </w:rPr>
              <w:lastRenderedPageBreak/>
              <w:t>10 11 12 13 14 15 16 17 18 19 20 21 22 23 24 25 26 27 28 29 30 31 32 33 34 35 36 37 38 39 40 41 42 43 44 45 46 47 48 49 50 51 52 53 54 55 56 57 58 59 60 61 62 63 64 65 66 67 68 69 70 71 72 73 74 75 76 77 78 79 80 81 82 83 84 85 86 87 88 89 90 91 92 93 94 95 96 97 98 99</w:t>
            </w:r>
          </w:p>
        </w:tc>
      </w:tr>
      <w:tr w:rsidR="00F6275F" w:rsidRPr="00E30FBA" w:rsidTr="00290261">
        <w:tc>
          <w:tcPr>
            <w:tcW w:w="5387" w:type="dxa"/>
            <w:vAlign w:val="center"/>
          </w:tcPr>
          <w:p w:rsidR="00F6275F" w:rsidRPr="007E29C3" w:rsidRDefault="00F6275F" w:rsidP="00FF6D77">
            <w:pPr>
              <w:spacing w:after="120"/>
              <w:jc w:val="left"/>
              <w:rPr>
                <w:b/>
              </w:rPr>
            </w:pPr>
            <w:r w:rsidRPr="007E29C3">
              <w:rPr>
                <w:b/>
              </w:rPr>
              <w:lastRenderedPageBreak/>
              <w:t>Вход</w:t>
            </w:r>
          </w:p>
        </w:tc>
        <w:tc>
          <w:tcPr>
            <w:tcW w:w="5386" w:type="dxa"/>
            <w:vAlign w:val="center"/>
          </w:tcPr>
          <w:p w:rsidR="00F6275F" w:rsidRPr="007E29C3" w:rsidRDefault="00F6275F" w:rsidP="00FF6D77">
            <w:pPr>
              <w:spacing w:after="120"/>
              <w:jc w:val="left"/>
              <w:rPr>
                <w:b/>
              </w:rPr>
            </w:pPr>
            <w:r w:rsidRPr="007E29C3">
              <w:rPr>
                <w:b/>
              </w:rPr>
              <w:t>Изход</w:t>
            </w:r>
          </w:p>
        </w:tc>
      </w:tr>
      <w:tr w:rsidR="00F6275F" w:rsidRPr="00E30FBA" w:rsidTr="001F0656">
        <w:tc>
          <w:tcPr>
            <w:tcW w:w="5387" w:type="dxa"/>
          </w:tcPr>
          <w:p w:rsidR="00D268D1" w:rsidRPr="00D268D1" w:rsidRDefault="00D268D1" w:rsidP="00D268D1">
            <w:pPr>
              <w:spacing w:after="120"/>
              <w:jc w:val="left"/>
              <w:rPr>
                <w:rStyle w:val="Code"/>
                <w:lang w:val="bg-BG"/>
              </w:rPr>
            </w:pPr>
            <w:r w:rsidRPr="00D268D1">
              <w:rPr>
                <w:rStyle w:val="Code"/>
                <w:lang w:val="bg-BG"/>
              </w:rPr>
              <w:t>1000</w:t>
            </w:r>
          </w:p>
          <w:p w:rsidR="00D268D1" w:rsidRPr="00D268D1" w:rsidRDefault="00D268D1" w:rsidP="00D268D1">
            <w:pPr>
              <w:spacing w:after="120"/>
              <w:jc w:val="left"/>
              <w:rPr>
                <w:rStyle w:val="Code"/>
                <w:lang w:val="bg-BG"/>
              </w:rPr>
            </w:pPr>
            <w:r w:rsidRPr="00D268D1">
              <w:rPr>
                <w:rStyle w:val="Code"/>
                <w:lang w:val="bg-BG"/>
              </w:rPr>
              <w:t>remove 7</w:t>
            </w:r>
          </w:p>
          <w:p w:rsidR="00D268D1" w:rsidRPr="00D268D1" w:rsidRDefault="00D268D1" w:rsidP="00D268D1">
            <w:pPr>
              <w:spacing w:after="120"/>
              <w:jc w:val="left"/>
              <w:rPr>
                <w:rStyle w:val="Code"/>
                <w:lang w:val="bg-BG"/>
              </w:rPr>
            </w:pPr>
            <w:r w:rsidRPr="00D268D1">
              <w:rPr>
                <w:rStyle w:val="Code"/>
                <w:lang w:val="bg-BG"/>
              </w:rPr>
              <w:t>countof 96</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68</w:t>
            </w:r>
          </w:p>
          <w:p w:rsidR="00D268D1" w:rsidRPr="00D268D1" w:rsidRDefault="00D268D1" w:rsidP="00D268D1">
            <w:pPr>
              <w:spacing w:after="120"/>
              <w:jc w:val="left"/>
              <w:rPr>
                <w:rStyle w:val="Code"/>
                <w:lang w:val="bg-BG"/>
              </w:rPr>
            </w:pPr>
            <w:r w:rsidRPr="00D268D1">
              <w:rPr>
                <w:rStyle w:val="Code"/>
                <w:lang w:val="bg-BG"/>
              </w:rPr>
              <w:t>remove 87</w:t>
            </w:r>
          </w:p>
          <w:p w:rsidR="00D268D1" w:rsidRPr="00D268D1" w:rsidRDefault="00D268D1" w:rsidP="00D268D1">
            <w:pPr>
              <w:spacing w:after="120"/>
              <w:jc w:val="left"/>
              <w:rPr>
                <w:rStyle w:val="Code"/>
                <w:lang w:val="bg-BG"/>
              </w:rPr>
            </w:pPr>
            <w:r w:rsidRPr="00D268D1">
              <w:rPr>
                <w:rStyle w:val="Code"/>
                <w:lang w:val="bg-BG"/>
              </w:rPr>
              <w:t>remove 44</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91</w:t>
            </w:r>
          </w:p>
          <w:p w:rsidR="00D268D1" w:rsidRPr="00D268D1" w:rsidRDefault="00D268D1" w:rsidP="00D268D1">
            <w:pPr>
              <w:spacing w:after="120"/>
              <w:jc w:val="left"/>
              <w:rPr>
                <w:rStyle w:val="Code"/>
                <w:lang w:val="bg-BG"/>
              </w:rPr>
            </w:pPr>
            <w:r w:rsidRPr="00D268D1">
              <w:rPr>
                <w:rStyle w:val="Code"/>
                <w:lang w:val="bg-BG"/>
              </w:rPr>
              <w:t>remove 78</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96</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91</w:t>
            </w:r>
          </w:p>
          <w:p w:rsidR="00D268D1" w:rsidRPr="00D268D1" w:rsidRDefault="00D268D1" w:rsidP="00D268D1">
            <w:pPr>
              <w:spacing w:after="120"/>
              <w:jc w:val="left"/>
              <w:rPr>
                <w:rStyle w:val="Code"/>
                <w:lang w:val="bg-BG"/>
              </w:rPr>
            </w:pPr>
            <w:r w:rsidRPr="00D268D1">
              <w:rPr>
                <w:rStyle w:val="Code"/>
                <w:lang w:val="bg-BG"/>
              </w:rPr>
              <w:t>countof 80</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96</w:t>
            </w:r>
          </w:p>
          <w:p w:rsidR="00D268D1" w:rsidRPr="00D268D1" w:rsidRDefault="00D268D1" w:rsidP="00D268D1">
            <w:pPr>
              <w:spacing w:after="120"/>
              <w:jc w:val="left"/>
              <w:rPr>
                <w:rStyle w:val="Code"/>
                <w:lang w:val="bg-BG"/>
              </w:rPr>
            </w:pPr>
            <w:r w:rsidRPr="00D268D1">
              <w:rPr>
                <w:rStyle w:val="Code"/>
                <w:lang w:val="bg-BG"/>
              </w:rPr>
              <w:t>remove 22</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lastRenderedPageBreak/>
              <w:t>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countof 61</w:t>
            </w:r>
          </w:p>
          <w:p w:rsidR="00D268D1" w:rsidRPr="00D268D1" w:rsidRDefault="00D268D1" w:rsidP="00D268D1">
            <w:pPr>
              <w:spacing w:after="120"/>
              <w:jc w:val="left"/>
              <w:rPr>
                <w:rStyle w:val="Code"/>
                <w:lang w:val="bg-BG"/>
              </w:rPr>
            </w:pPr>
            <w:r w:rsidRPr="00D268D1">
              <w:rPr>
                <w:rStyle w:val="Code"/>
                <w:lang w:val="bg-BG"/>
              </w:rPr>
              <w:t>countof 92</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98</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88</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11</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countof 32</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86</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78</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21</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lastRenderedPageBreak/>
              <w:t>largest</w:t>
            </w:r>
          </w:p>
          <w:p w:rsidR="00D268D1" w:rsidRPr="00D268D1" w:rsidRDefault="00D268D1" w:rsidP="00D268D1">
            <w:pPr>
              <w:spacing w:after="120"/>
              <w:jc w:val="left"/>
              <w:rPr>
                <w:rStyle w:val="Code"/>
                <w:lang w:val="bg-BG"/>
              </w:rPr>
            </w:pPr>
            <w:r w:rsidRPr="00D268D1">
              <w:rPr>
                <w:rStyle w:val="Code"/>
                <w:lang w:val="bg-BG"/>
              </w:rPr>
              <w:t>countof 85</w:t>
            </w:r>
          </w:p>
          <w:p w:rsidR="00D268D1" w:rsidRPr="00D268D1" w:rsidRDefault="00D268D1" w:rsidP="00D268D1">
            <w:pPr>
              <w:spacing w:after="120"/>
              <w:jc w:val="left"/>
              <w:rPr>
                <w:rStyle w:val="Code"/>
                <w:lang w:val="bg-BG"/>
              </w:rPr>
            </w:pPr>
            <w:r w:rsidRPr="00D268D1">
              <w:rPr>
                <w:rStyle w:val="Code"/>
                <w:lang w:val="bg-BG"/>
              </w:rPr>
              <w:t>countof 53</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81</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countof 39</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95</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96</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countof 21</w:t>
            </w:r>
          </w:p>
          <w:p w:rsidR="00D268D1" w:rsidRPr="00D268D1" w:rsidRDefault="00D268D1" w:rsidP="00D268D1">
            <w:pPr>
              <w:spacing w:after="120"/>
              <w:jc w:val="left"/>
              <w:rPr>
                <w:rStyle w:val="Code"/>
                <w:lang w:val="bg-BG"/>
              </w:rPr>
            </w:pPr>
            <w:r w:rsidRPr="00D268D1">
              <w:rPr>
                <w:rStyle w:val="Code"/>
                <w:lang w:val="bg-BG"/>
              </w:rPr>
              <w:t>countof 76</w:t>
            </w:r>
          </w:p>
          <w:p w:rsidR="00D268D1" w:rsidRPr="00D268D1" w:rsidRDefault="00D268D1" w:rsidP="00D268D1">
            <w:pPr>
              <w:spacing w:after="120"/>
              <w:jc w:val="left"/>
              <w:rPr>
                <w:rStyle w:val="Code"/>
                <w:lang w:val="bg-BG"/>
              </w:rPr>
            </w:pPr>
            <w:r w:rsidRPr="00D268D1">
              <w:rPr>
                <w:rStyle w:val="Code"/>
                <w:lang w:val="bg-BG"/>
              </w:rPr>
              <w:t>add 16</w:t>
            </w:r>
          </w:p>
          <w:p w:rsidR="00D268D1" w:rsidRPr="00D268D1" w:rsidRDefault="00D268D1" w:rsidP="00D268D1">
            <w:pPr>
              <w:spacing w:after="120"/>
              <w:jc w:val="left"/>
              <w:rPr>
                <w:rStyle w:val="Code"/>
                <w:lang w:val="bg-BG"/>
              </w:rPr>
            </w:pPr>
            <w:r w:rsidRPr="00D268D1">
              <w:rPr>
                <w:rStyle w:val="Code"/>
                <w:lang w:val="bg-BG"/>
              </w:rPr>
              <w:t>remove 35</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 15</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38</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 47</w:t>
            </w:r>
          </w:p>
          <w:p w:rsidR="00D268D1" w:rsidRPr="00D268D1" w:rsidRDefault="00D268D1" w:rsidP="00D268D1">
            <w:pPr>
              <w:spacing w:after="120"/>
              <w:jc w:val="left"/>
              <w:rPr>
                <w:rStyle w:val="Code"/>
                <w:lang w:val="bg-BG"/>
              </w:rPr>
            </w:pPr>
            <w:r w:rsidRPr="00D268D1">
              <w:rPr>
                <w:rStyle w:val="Code"/>
                <w:lang w:val="bg-BG"/>
              </w:rPr>
              <w:t>add 80</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 99</w:t>
            </w:r>
          </w:p>
          <w:p w:rsidR="00D268D1" w:rsidRPr="00D268D1" w:rsidRDefault="00D268D1" w:rsidP="00D268D1">
            <w:pPr>
              <w:spacing w:after="120"/>
              <w:jc w:val="left"/>
              <w:rPr>
                <w:rStyle w:val="Code"/>
                <w:lang w:val="bg-BG"/>
              </w:rPr>
            </w:pPr>
            <w:r w:rsidRPr="00D268D1">
              <w:rPr>
                <w:rStyle w:val="Code"/>
                <w:lang w:val="bg-BG"/>
              </w:rPr>
              <w:t>add 80</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84</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77</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lastRenderedPageBreak/>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81</w:t>
            </w:r>
          </w:p>
          <w:p w:rsidR="00D268D1" w:rsidRPr="00D268D1" w:rsidRDefault="00D268D1" w:rsidP="00D268D1">
            <w:pPr>
              <w:spacing w:after="120"/>
              <w:jc w:val="left"/>
              <w:rPr>
                <w:rStyle w:val="Code"/>
                <w:lang w:val="bg-BG"/>
              </w:rPr>
            </w:pPr>
            <w:r w:rsidRPr="00D268D1">
              <w:rPr>
                <w:rStyle w:val="Code"/>
                <w:lang w:val="bg-BG"/>
              </w:rPr>
              <w:t>countof 88</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53</w:t>
            </w:r>
          </w:p>
          <w:p w:rsidR="00D268D1" w:rsidRPr="00D268D1" w:rsidRDefault="00D268D1" w:rsidP="00D268D1">
            <w:pPr>
              <w:spacing w:after="120"/>
              <w:jc w:val="left"/>
              <w:rPr>
                <w:rStyle w:val="Code"/>
                <w:lang w:val="bg-BG"/>
              </w:rPr>
            </w:pPr>
            <w:r w:rsidRPr="00D268D1">
              <w:rPr>
                <w:rStyle w:val="Code"/>
                <w:lang w:val="bg-BG"/>
              </w:rPr>
              <w:t>countof 14</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71</w:t>
            </w:r>
          </w:p>
          <w:p w:rsidR="00D268D1" w:rsidRPr="00D268D1" w:rsidRDefault="00D268D1" w:rsidP="00D268D1">
            <w:pPr>
              <w:spacing w:after="120"/>
              <w:jc w:val="left"/>
              <w:rPr>
                <w:rStyle w:val="Code"/>
                <w:lang w:val="bg-BG"/>
              </w:rPr>
            </w:pPr>
            <w:r w:rsidRPr="00D268D1">
              <w:rPr>
                <w:rStyle w:val="Code"/>
                <w:lang w:val="bg-BG"/>
              </w:rPr>
              <w:t>countof 75</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47</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26</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countof 12</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38</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54</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lastRenderedPageBreak/>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40</w:t>
            </w:r>
          </w:p>
          <w:p w:rsidR="00D268D1" w:rsidRPr="00D268D1" w:rsidRDefault="00D268D1" w:rsidP="00D268D1">
            <w:pPr>
              <w:spacing w:after="120"/>
              <w:jc w:val="left"/>
              <w:rPr>
                <w:rStyle w:val="Code"/>
                <w:lang w:val="bg-BG"/>
              </w:rPr>
            </w:pPr>
            <w:r w:rsidRPr="00D268D1">
              <w:rPr>
                <w:rStyle w:val="Code"/>
                <w:lang w:val="bg-BG"/>
              </w:rPr>
              <w:t>countof 5</w:t>
            </w:r>
          </w:p>
          <w:p w:rsidR="00D268D1" w:rsidRPr="00D268D1" w:rsidRDefault="00D268D1" w:rsidP="00D268D1">
            <w:pPr>
              <w:spacing w:after="120"/>
              <w:jc w:val="left"/>
              <w:rPr>
                <w:rStyle w:val="Code"/>
                <w:lang w:val="bg-BG"/>
              </w:rPr>
            </w:pPr>
            <w:r w:rsidRPr="00D268D1">
              <w:rPr>
                <w:rStyle w:val="Code"/>
                <w:lang w:val="bg-BG"/>
              </w:rPr>
              <w:t>countof 62</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35</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88</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91</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26</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0</w:t>
            </w:r>
          </w:p>
          <w:p w:rsidR="00D268D1" w:rsidRPr="00D268D1" w:rsidRDefault="00D268D1" w:rsidP="00D268D1">
            <w:pPr>
              <w:spacing w:after="120"/>
              <w:jc w:val="left"/>
              <w:rPr>
                <w:rStyle w:val="Code"/>
                <w:lang w:val="bg-BG"/>
              </w:rPr>
            </w:pPr>
            <w:r w:rsidRPr="00D268D1">
              <w:rPr>
                <w:rStyle w:val="Code"/>
                <w:lang w:val="bg-BG"/>
              </w:rPr>
              <w:t>add 78</w:t>
            </w:r>
          </w:p>
          <w:p w:rsidR="00D268D1" w:rsidRPr="00D268D1" w:rsidRDefault="00D268D1" w:rsidP="00D268D1">
            <w:pPr>
              <w:spacing w:after="120"/>
              <w:jc w:val="left"/>
              <w:rPr>
                <w:rStyle w:val="Code"/>
                <w:lang w:val="bg-BG"/>
              </w:rPr>
            </w:pPr>
            <w:r w:rsidRPr="00D268D1">
              <w:rPr>
                <w:rStyle w:val="Code"/>
                <w:lang w:val="bg-BG"/>
              </w:rPr>
              <w:t>add 68</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85</w:t>
            </w:r>
          </w:p>
          <w:p w:rsidR="00D268D1" w:rsidRPr="00D268D1" w:rsidRDefault="00D268D1" w:rsidP="00D268D1">
            <w:pPr>
              <w:spacing w:after="120"/>
              <w:jc w:val="left"/>
              <w:rPr>
                <w:rStyle w:val="Code"/>
                <w:lang w:val="bg-BG"/>
              </w:rPr>
            </w:pPr>
            <w:r w:rsidRPr="00D268D1">
              <w:rPr>
                <w:rStyle w:val="Code"/>
                <w:lang w:val="bg-BG"/>
              </w:rPr>
              <w:t>remove 30</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34</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66</w:t>
            </w:r>
          </w:p>
          <w:p w:rsidR="00D268D1" w:rsidRPr="00D268D1" w:rsidRDefault="00D268D1" w:rsidP="00D268D1">
            <w:pPr>
              <w:spacing w:after="120"/>
              <w:jc w:val="left"/>
              <w:rPr>
                <w:rStyle w:val="Code"/>
                <w:lang w:val="bg-BG"/>
              </w:rPr>
            </w:pPr>
            <w:r w:rsidRPr="00D268D1">
              <w:rPr>
                <w:rStyle w:val="Code"/>
                <w:lang w:val="bg-BG"/>
              </w:rPr>
              <w:t>remove 47</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47</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 22</w:t>
            </w:r>
          </w:p>
          <w:p w:rsidR="00D268D1" w:rsidRPr="00D268D1" w:rsidRDefault="00D268D1" w:rsidP="00D268D1">
            <w:pPr>
              <w:spacing w:after="120"/>
              <w:jc w:val="left"/>
              <w:rPr>
                <w:rStyle w:val="Code"/>
                <w:lang w:val="bg-BG"/>
              </w:rPr>
            </w:pPr>
            <w:r w:rsidRPr="00D268D1">
              <w:rPr>
                <w:rStyle w:val="Code"/>
                <w:lang w:val="bg-BG"/>
              </w:rPr>
              <w:lastRenderedPageBreak/>
              <w:t>add 39</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49</w:t>
            </w:r>
          </w:p>
          <w:p w:rsidR="00D268D1" w:rsidRPr="00D268D1" w:rsidRDefault="00D268D1" w:rsidP="00D268D1">
            <w:pPr>
              <w:spacing w:after="120"/>
              <w:jc w:val="left"/>
              <w:rPr>
                <w:rStyle w:val="Code"/>
                <w:lang w:val="bg-BG"/>
              </w:rPr>
            </w:pPr>
            <w:r w:rsidRPr="00D268D1">
              <w:rPr>
                <w:rStyle w:val="Code"/>
                <w:lang w:val="bg-BG"/>
              </w:rPr>
              <w:t>countof 7</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26</w:t>
            </w:r>
          </w:p>
          <w:p w:rsidR="00D268D1" w:rsidRPr="00D268D1" w:rsidRDefault="00D268D1" w:rsidP="00D268D1">
            <w:pPr>
              <w:spacing w:after="120"/>
              <w:jc w:val="left"/>
              <w:rPr>
                <w:rStyle w:val="Code"/>
                <w:lang w:val="bg-BG"/>
              </w:rPr>
            </w:pPr>
            <w:r w:rsidRPr="00D268D1">
              <w:rPr>
                <w:rStyle w:val="Code"/>
                <w:lang w:val="bg-BG"/>
              </w:rPr>
              <w:t>add 61</w:t>
            </w:r>
          </w:p>
          <w:p w:rsidR="00D268D1" w:rsidRPr="00D268D1" w:rsidRDefault="00D268D1" w:rsidP="00D268D1">
            <w:pPr>
              <w:spacing w:after="120"/>
              <w:jc w:val="left"/>
              <w:rPr>
                <w:rStyle w:val="Code"/>
                <w:lang w:val="bg-BG"/>
              </w:rPr>
            </w:pPr>
            <w:r w:rsidRPr="00D268D1">
              <w:rPr>
                <w:rStyle w:val="Code"/>
                <w:lang w:val="bg-BG"/>
              </w:rPr>
              <w:t>add 25</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20</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95</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countof 1</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50</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26</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countof 37</w:t>
            </w:r>
          </w:p>
          <w:p w:rsidR="00D268D1" w:rsidRPr="00D268D1" w:rsidRDefault="00D268D1" w:rsidP="00D268D1">
            <w:pPr>
              <w:spacing w:after="120"/>
              <w:jc w:val="left"/>
              <w:rPr>
                <w:rStyle w:val="Code"/>
                <w:lang w:val="bg-BG"/>
              </w:rPr>
            </w:pPr>
            <w:r w:rsidRPr="00D268D1">
              <w:rPr>
                <w:rStyle w:val="Code"/>
                <w:lang w:val="bg-BG"/>
              </w:rPr>
              <w:t>countof 77</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countof 64</w:t>
            </w:r>
          </w:p>
          <w:p w:rsidR="00D268D1" w:rsidRPr="00D268D1" w:rsidRDefault="00D268D1" w:rsidP="00D268D1">
            <w:pPr>
              <w:spacing w:after="120"/>
              <w:jc w:val="left"/>
              <w:rPr>
                <w:rStyle w:val="Code"/>
                <w:lang w:val="bg-BG"/>
              </w:rPr>
            </w:pPr>
            <w:r w:rsidRPr="00D268D1">
              <w:rPr>
                <w:rStyle w:val="Code"/>
                <w:lang w:val="bg-BG"/>
              </w:rPr>
              <w:t>add 40</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19</w:t>
            </w:r>
          </w:p>
          <w:p w:rsidR="00D268D1" w:rsidRPr="00D268D1" w:rsidRDefault="00D268D1" w:rsidP="00D268D1">
            <w:pPr>
              <w:spacing w:after="120"/>
              <w:jc w:val="left"/>
              <w:rPr>
                <w:rStyle w:val="Code"/>
                <w:lang w:val="bg-BG"/>
              </w:rPr>
            </w:pPr>
            <w:r w:rsidRPr="00D268D1">
              <w:rPr>
                <w:rStyle w:val="Code"/>
                <w:lang w:val="bg-BG"/>
              </w:rPr>
              <w:t>remove 46</w:t>
            </w:r>
          </w:p>
          <w:p w:rsidR="00D268D1" w:rsidRPr="00D268D1" w:rsidRDefault="00D268D1" w:rsidP="00D268D1">
            <w:pPr>
              <w:spacing w:after="120"/>
              <w:jc w:val="left"/>
              <w:rPr>
                <w:rStyle w:val="Code"/>
                <w:lang w:val="bg-BG"/>
              </w:rPr>
            </w:pPr>
            <w:r w:rsidRPr="00D268D1">
              <w:rPr>
                <w:rStyle w:val="Code"/>
                <w:lang w:val="bg-BG"/>
              </w:rPr>
              <w:t>countof 76</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48</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27</w:t>
            </w:r>
          </w:p>
          <w:p w:rsidR="00D268D1" w:rsidRPr="00D268D1" w:rsidRDefault="00D268D1" w:rsidP="00D268D1">
            <w:pPr>
              <w:spacing w:after="120"/>
              <w:jc w:val="left"/>
              <w:rPr>
                <w:rStyle w:val="Code"/>
                <w:lang w:val="bg-BG"/>
              </w:rPr>
            </w:pPr>
            <w:r w:rsidRPr="00D268D1">
              <w:rPr>
                <w:rStyle w:val="Code"/>
                <w:lang w:val="bg-BG"/>
              </w:rPr>
              <w:t>add 30</w:t>
            </w:r>
          </w:p>
          <w:p w:rsidR="00D268D1" w:rsidRPr="00D268D1" w:rsidRDefault="00D268D1" w:rsidP="00D268D1">
            <w:pPr>
              <w:spacing w:after="120"/>
              <w:jc w:val="left"/>
              <w:rPr>
                <w:rStyle w:val="Code"/>
                <w:lang w:val="bg-BG"/>
              </w:rPr>
            </w:pPr>
            <w:r w:rsidRPr="00D268D1">
              <w:rPr>
                <w:rStyle w:val="Code"/>
                <w:lang w:val="bg-BG"/>
              </w:rPr>
              <w:lastRenderedPageBreak/>
              <w:t>remove_largest</w:t>
            </w:r>
          </w:p>
          <w:p w:rsidR="00D268D1" w:rsidRPr="00D268D1" w:rsidRDefault="00D268D1" w:rsidP="00D268D1">
            <w:pPr>
              <w:spacing w:after="120"/>
              <w:jc w:val="left"/>
              <w:rPr>
                <w:rStyle w:val="Code"/>
                <w:lang w:val="bg-BG"/>
              </w:rPr>
            </w:pPr>
            <w:r w:rsidRPr="00D268D1">
              <w:rPr>
                <w:rStyle w:val="Code"/>
                <w:lang w:val="bg-BG"/>
              </w:rPr>
              <w:t>add 91</w:t>
            </w:r>
          </w:p>
          <w:p w:rsidR="00D268D1" w:rsidRPr="00D268D1" w:rsidRDefault="00D268D1" w:rsidP="00D268D1">
            <w:pPr>
              <w:spacing w:after="120"/>
              <w:jc w:val="left"/>
              <w:rPr>
                <w:rStyle w:val="Code"/>
                <w:lang w:val="bg-BG"/>
              </w:rPr>
            </w:pPr>
            <w:r w:rsidRPr="00D268D1">
              <w:rPr>
                <w:rStyle w:val="Code"/>
                <w:lang w:val="bg-BG"/>
              </w:rPr>
              <w:t>add 98</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97</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countof 30</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34</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27</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84</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88</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34</w:t>
            </w:r>
          </w:p>
          <w:p w:rsidR="00D268D1" w:rsidRPr="00D268D1" w:rsidRDefault="00D268D1" w:rsidP="00D268D1">
            <w:pPr>
              <w:spacing w:after="120"/>
              <w:jc w:val="left"/>
              <w:rPr>
                <w:rStyle w:val="Code"/>
                <w:lang w:val="bg-BG"/>
              </w:rPr>
            </w:pPr>
            <w:r w:rsidRPr="00D268D1">
              <w:rPr>
                <w:rStyle w:val="Code"/>
                <w:lang w:val="bg-BG"/>
              </w:rPr>
              <w:t>remove 32</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59</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48</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45</w:t>
            </w:r>
          </w:p>
          <w:p w:rsidR="00D268D1" w:rsidRPr="00D268D1" w:rsidRDefault="00D268D1" w:rsidP="00D268D1">
            <w:pPr>
              <w:spacing w:after="120"/>
              <w:jc w:val="left"/>
              <w:rPr>
                <w:rStyle w:val="Code"/>
                <w:lang w:val="bg-BG"/>
              </w:rPr>
            </w:pPr>
            <w:r w:rsidRPr="00D268D1">
              <w:rPr>
                <w:rStyle w:val="Code"/>
                <w:lang w:val="bg-BG"/>
              </w:rPr>
              <w:t>countof 15</w:t>
            </w:r>
          </w:p>
          <w:p w:rsidR="00D268D1" w:rsidRPr="00D268D1" w:rsidRDefault="00D268D1" w:rsidP="00D268D1">
            <w:pPr>
              <w:spacing w:after="120"/>
              <w:jc w:val="left"/>
              <w:rPr>
                <w:rStyle w:val="Code"/>
                <w:lang w:val="bg-BG"/>
              </w:rPr>
            </w:pPr>
            <w:r w:rsidRPr="00D268D1">
              <w:rPr>
                <w:rStyle w:val="Code"/>
                <w:lang w:val="bg-BG"/>
              </w:rPr>
              <w:t>countof 37</w:t>
            </w:r>
          </w:p>
          <w:p w:rsidR="00D268D1" w:rsidRPr="00D268D1" w:rsidRDefault="00D268D1" w:rsidP="00D268D1">
            <w:pPr>
              <w:spacing w:after="120"/>
              <w:jc w:val="left"/>
              <w:rPr>
                <w:rStyle w:val="Code"/>
                <w:lang w:val="bg-BG"/>
              </w:rPr>
            </w:pPr>
            <w:r w:rsidRPr="00D268D1">
              <w:rPr>
                <w:rStyle w:val="Code"/>
                <w:lang w:val="bg-BG"/>
              </w:rPr>
              <w:t>countof 60</w:t>
            </w:r>
          </w:p>
          <w:p w:rsidR="00D268D1" w:rsidRPr="00D268D1" w:rsidRDefault="00D268D1" w:rsidP="00D268D1">
            <w:pPr>
              <w:spacing w:after="120"/>
              <w:jc w:val="left"/>
              <w:rPr>
                <w:rStyle w:val="Code"/>
                <w:lang w:val="bg-BG"/>
              </w:rPr>
            </w:pPr>
            <w:r w:rsidRPr="00D268D1">
              <w:rPr>
                <w:rStyle w:val="Code"/>
                <w:lang w:val="bg-BG"/>
              </w:rPr>
              <w:t>add 83</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countof 96</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82</w:t>
            </w:r>
          </w:p>
          <w:p w:rsidR="00D268D1" w:rsidRPr="00D268D1" w:rsidRDefault="00D268D1" w:rsidP="00D268D1">
            <w:pPr>
              <w:spacing w:after="120"/>
              <w:jc w:val="left"/>
              <w:rPr>
                <w:rStyle w:val="Code"/>
                <w:lang w:val="bg-BG"/>
              </w:rPr>
            </w:pPr>
            <w:r w:rsidRPr="00D268D1">
              <w:rPr>
                <w:rStyle w:val="Code"/>
                <w:lang w:val="bg-BG"/>
              </w:rPr>
              <w:t>countof 13</w:t>
            </w:r>
          </w:p>
          <w:p w:rsidR="00D268D1" w:rsidRPr="00D268D1" w:rsidRDefault="00D268D1" w:rsidP="00D268D1">
            <w:pPr>
              <w:spacing w:after="120"/>
              <w:jc w:val="left"/>
              <w:rPr>
                <w:rStyle w:val="Code"/>
                <w:lang w:val="bg-BG"/>
              </w:rPr>
            </w:pPr>
            <w:r w:rsidRPr="00D268D1">
              <w:rPr>
                <w:rStyle w:val="Code"/>
                <w:lang w:val="bg-BG"/>
              </w:rPr>
              <w:t>countof 71</w:t>
            </w:r>
          </w:p>
          <w:p w:rsidR="00D268D1" w:rsidRPr="00D268D1" w:rsidRDefault="00D268D1" w:rsidP="00D268D1">
            <w:pPr>
              <w:spacing w:after="120"/>
              <w:jc w:val="left"/>
              <w:rPr>
                <w:rStyle w:val="Code"/>
                <w:lang w:val="bg-BG"/>
              </w:rPr>
            </w:pPr>
            <w:r w:rsidRPr="00D268D1">
              <w:rPr>
                <w:rStyle w:val="Code"/>
                <w:lang w:val="bg-BG"/>
              </w:rPr>
              <w:lastRenderedPageBreak/>
              <w:t>countof 20</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97</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53</w:t>
            </w:r>
          </w:p>
          <w:p w:rsidR="00D268D1" w:rsidRPr="00D268D1" w:rsidRDefault="00D268D1" w:rsidP="00D268D1">
            <w:pPr>
              <w:spacing w:after="120"/>
              <w:jc w:val="left"/>
              <w:rPr>
                <w:rStyle w:val="Code"/>
                <w:lang w:val="bg-BG"/>
              </w:rPr>
            </w:pPr>
            <w:r w:rsidRPr="00D268D1">
              <w:rPr>
                <w:rStyle w:val="Code"/>
                <w:lang w:val="bg-BG"/>
              </w:rPr>
              <w:t>countof 88</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45</w:t>
            </w:r>
          </w:p>
          <w:p w:rsidR="00D268D1" w:rsidRPr="00D268D1" w:rsidRDefault="00D268D1" w:rsidP="00D268D1">
            <w:pPr>
              <w:spacing w:after="120"/>
              <w:jc w:val="left"/>
              <w:rPr>
                <w:rStyle w:val="Code"/>
                <w:lang w:val="bg-BG"/>
              </w:rPr>
            </w:pPr>
            <w:r w:rsidRPr="00D268D1">
              <w:rPr>
                <w:rStyle w:val="Code"/>
                <w:lang w:val="bg-BG"/>
              </w:rPr>
              <w:t>countof 58</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1</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26</w:t>
            </w:r>
          </w:p>
          <w:p w:rsidR="00D268D1" w:rsidRPr="00D268D1" w:rsidRDefault="00D268D1" w:rsidP="00D268D1">
            <w:pPr>
              <w:spacing w:after="120"/>
              <w:jc w:val="left"/>
              <w:rPr>
                <w:rStyle w:val="Code"/>
                <w:lang w:val="bg-BG"/>
              </w:rPr>
            </w:pPr>
            <w:r w:rsidRPr="00D268D1">
              <w:rPr>
                <w:rStyle w:val="Code"/>
                <w:lang w:val="bg-BG"/>
              </w:rPr>
              <w:t>add 85</w:t>
            </w:r>
          </w:p>
          <w:p w:rsidR="00D268D1" w:rsidRPr="00D268D1" w:rsidRDefault="00D268D1" w:rsidP="00D268D1">
            <w:pPr>
              <w:spacing w:after="120"/>
              <w:jc w:val="left"/>
              <w:rPr>
                <w:rStyle w:val="Code"/>
                <w:lang w:val="bg-BG"/>
              </w:rPr>
            </w:pPr>
            <w:r w:rsidRPr="00D268D1">
              <w:rPr>
                <w:rStyle w:val="Code"/>
                <w:lang w:val="bg-BG"/>
              </w:rPr>
              <w:t>remove 16</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countof 15</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35</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10</w:t>
            </w:r>
          </w:p>
          <w:p w:rsidR="00D268D1" w:rsidRPr="00D268D1" w:rsidRDefault="00D268D1" w:rsidP="00D268D1">
            <w:pPr>
              <w:spacing w:after="120"/>
              <w:jc w:val="left"/>
              <w:rPr>
                <w:rStyle w:val="Code"/>
                <w:lang w:val="bg-BG"/>
              </w:rPr>
            </w:pPr>
            <w:r w:rsidRPr="00D268D1">
              <w:rPr>
                <w:rStyle w:val="Code"/>
                <w:lang w:val="bg-BG"/>
              </w:rPr>
              <w:t>add 69</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18</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38</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lastRenderedPageBreak/>
              <w:t>add 22</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87</w:t>
            </w:r>
          </w:p>
          <w:p w:rsidR="00D268D1" w:rsidRPr="00D268D1" w:rsidRDefault="00D268D1" w:rsidP="00D268D1">
            <w:pPr>
              <w:spacing w:after="120"/>
              <w:jc w:val="left"/>
              <w:rPr>
                <w:rStyle w:val="Code"/>
                <w:lang w:val="bg-BG"/>
              </w:rPr>
            </w:pPr>
            <w:r w:rsidRPr="00D268D1">
              <w:rPr>
                <w:rStyle w:val="Code"/>
                <w:lang w:val="bg-BG"/>
              </w:rPr>
              <w:t>add 26</w:t>
            </w:r>
          </w:p>
          <w:p w:rsidR="00D268D1" w:rsidRPr="00D268D1" w:rsidRDefault="00D268D1" w:rsidP="00D268D1">
            <w:pPr>
              <w:spacing w:after="120"/>
              <w:jc w:val="left"/>
              <w:rPr>
                <w:rStyle w:val="Code"/>
                <w:lang w:val="bg-BG"/>
              </w:rPr>
            </w:pPr>
            <w:r w:rsidRPr="00D268D1">
              <w:rPr>
                <w:rStyle w:val="Code"/>
                <w:lang w:val="bg-BG"/>
              </w:rPr>
              <w:t>countof 3</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25</w:t>
            </w:r>
          </w:p>
          <w:p w:rsidR="00D268D1" w:rsidRPr="00D268D1" w:rsidRDefault="00D268D1" w:rsidP="00D268D1">
            <w:pPr>
              <w:spacing w:after="120"/>
              <w:jc w:val="left"/>
              <w:rPr>
                <w:rStyle w:val="Code"/>
                <w:lang w:val="bg-BG"/>
              </w:rPr>
            </w:pPr>
            <w:r w:rsidRPr="00D268D1">
              <w:rPr>
                <w:rStyle w:val="Code"/>
                <w:lang w:val="bg-BG"/>
              </w:rPr>
              <w:t>remove 46</w:t>
            </w:r>
          </w:p>
          <w:p w:rsidR="00D268D1" w:rsidRPr="00D268D1" w:rsidRDefault="00D268D1" w:rsidP="00D268D1">
            <w:pPr>
              <w:spacing w:after="120"/>
              <w:jc w:val="left"/>
              <w:rPr>
                <w:rStyle w:val="Code"/>
                <w:lang w:val="bg-BG"/>
              </w:rPr>
            </w:pPr>
            <w:r w:rsidRPr="00D268D1">
              <w:rPr>
                <w:rStyle w:val="Code"/>
                <w:lang w:val="bg-BG"/>
              </w:rPr>
              <w:t>remove 19</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25</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98</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23</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12</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16</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1</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12</w:t>
            </w:r>
          </w:p>
          <w:p w:rsidR="00D268D1" w:rsidRPr="00D268D1" w:rsidRDefault="00D268D1" w:rsidP="00D268D1">
            <w:pPr>
              <w:spacing w:after="120"/>
              <w:jc w:val="left"/>
              <w:rPr>
                <w:rStyle w:val="Code"/>
                <w:lang w:val="bg-BG"/>
              </w:rPr>
            </w:pPr>
            <w:r w:rsidRPr="00D268D1">
              <w:rPr>
                <w:rStyle w:val="Code"/>
                <w:lang w:val="bg-BG"/>
              </w:rPr>
              <w:t>remove 56</w:t>
            </w:r>
          </w:p>
          <w:p w:rsidR="00D268D1" w:rsidRPr="00D268D1" w:rsidRDefault="00D268D1" w:rsidP="00D268D1">
            <w:pPr>
              <w:spacing w:after="120"/>
              <w:jc w:val="left"/>
              <w:rPr>
                <w:rStyle w:val="Code"/>
                <w:lang w:val="bg-BG"/>
              </w:rPr>
            </w:pPr>
            <w:r w:rsidRPr="00D268D1">
              <w:rPr>
                <w:rStyle w:val="Code"/>
                <w:lang w:val="bg-BG"/>
              </w:rPr>
              <w:t>countof 34</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17</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lastRenderedPageBreak/>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90</w:t>
            </w:r>
          </w:p>
          <w:p w:rsidR="00D268D1" w:rsidRPr="00D268D1" w:rsidRDefault="00D268D1" w:rsidP="00D268D1">
            <w:pPr>
              <w:spacing w:after="120"/>
              <w:jc w:val="left"/>
              <w:rPr>
                <w:rStyle w:val="Code"/>
                <w:lang w:val="bg-BG"/>
              </w:rPr>
            </w:pPr>
            <w:r w:rsidRPr="00D268D1">
              <w:rPr>
                <w:rStyle w:val="Code"/>
                <w:lang w:val="bg-BG"/>
              </w:rPr>
              <w:t>countof 54</w:t>
            </w:r>
          </w:p>
          <w:p w:rsidR="00D268D1" w:rsidRPr="00D268D1" w:rsidRDefault="00D268D1" w:rsidP="00D268D1">
            <w:pPr>
              <w:spacing w:after="120"/>
              <w:jc w:val="left"/>
              <w:rPr>
                <w:rStyle w:val="Code"/>
                <w:lang w:val="bg-BG"/>
              </w:rPr>
            </w:pPr>
            <w:r w:rsidRPr="00D268D1">
              <w:rPr>
                <w:rStyle w:val="Code"/>
                <w:lang w:val="bg-BG"/>
              </w:rPr>
              <w:t>add 2</w:t>
            </w:r>
          </w:p>
          <w:p w:rsidR="00D268D1" w:rsidRPr="00D268D1" w:rsidRDefault="00D268D1" w:rsidP="00D268D1">
            <w:pPr>
              <w:spacing w:after="120"/>
              <w:jc w:val="left"/>
              <w:rPr>
                <w:rStyle w:val="Code"/>
                <w:lang w:val="bg-BG"/>
              </w:rPr>
            </w:pPr>
            <w:r w:rsidRPr="00D268D1">
              <w:rPr>
                <w:rStyle w:val="Code"/>
                <w:lang w:val="bg-BG"/>
              </w:rPr>
              <w:t>remove 53</w:t>
            </w:r>
          </w:p>
          <w:p w:rsidR="00D268D1" w:rsidRPr="00D268D1" w:rsidRDefault="00D268D1" w:rsidP="00D268D1">
            <w:pPr>
              <w:spacing w:after="120"/>
              <w:jc w:val="left"/>
              <w:rPr>
                <w:rStyle w:val="Code"/>
                <w:lang w:val="bg-BG"/>
              </w:rPr>
            </w:pPr>
            <w:r w:rsidRPr="00D268D1">
              <w:rPr>
                <w:rStyle w:val="Code"/>
                <w:lang w:val="bg-BG"/>
              </w:rPr>
              <w:t>remove 1</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6</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55</w:t>
            </w:r>
          </w:p>
          <w:p w:rsidR="00D268D1" w:rsidRPr="00D268D1" w:rsidRDefault="00D268D1" w:rsidP="00D268D1">
            <w:pPr>
              <w:spacing w:after="120"/>
              <w:jc w:val="left"/>
              <w:rPr>
                <w:rStyle w:val="Code"/>
                <w:lang w:val="bg-BG"/>
              </w:rPr>
            </w:pPr>
            <w:r w:rsidRPr="00D268D1">
              <w:rPr>
                <w:rStyle w:val="Code"/>
                <w:lang w:val="bg-BG"/>
              </w:rPr>
              <w:t>countof 53</w:t>
            </w:r>
          </w:p>
          <w:p w:rsidR="00D268D1" w:rsidRPr="00D268D1" w:rsidRDefault="00D268D1" w:rsidP="00D268D1">
            <w:pPr>
              <w:spacing w:after="120"/>
              <w:jc w:val="left"/>
              <w:rPr>
                <w:rStyle w:val="Code"/>
                <w:lang w:val="bg-BG"/>
              </w:rPr>
            </w:pPr>
            <w:r w:rsidRPr="00D268D1">
              <w:rPr>
                <w:rStyle w:val="Code"/>
                <w:lang w:val="bg-BG"/>
              </w:rPr>
              <w:t>add 43</w:t>
            </w:r>
          </w:p>
          <w:p w:rsidR="00D268D1" w:rsidRPr="00D268D1" w:rsidRDefault="00D268D1" w:rsidP="00D268D1">
            <w:pPr>
              <w:spacing w:after="120"/>
              <w:jc w:val="left"/>
              <w:rPr>
                <w:rStyle w:val="Code"/>
                <w:lang w:val="bg-BG"/>
              </w:rPr>
            </w:pPr>
            <w:r w:rsidRPr="00D268D1">
              <w:rPr>
                <w:rStyle w:val="Code"/>
                <w:lang w:val="bg-BG"/>
              </w:rPr>
              <w:t>add 95</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1</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12</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65</w:t>
            </w:r>
          </w:p>
          <w:p w:rsidR="00D268D1" w:rsidRPr="00D268D1" w:rsidRDefault="00D268D1" w:rsidP="00D268D1">
            <w:pPr>
              <w:spacing w:after="120"/>
              <w:jc w:val="left"/>
              <w:rPr>
                <w:rStyle w:val="Code"/>
                <w:lang w:val="bg-BG"/>
              </w:rPr>
            </w:pPr>
            <w:r w:rsidRPr="00D268D1">
              <w:rPr>
                <w:rStyle w:val="Code"/>
                <w:lang w:val="bg-BG"/>
              </w:rPr>
              <w:t>add 20</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53</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14</w:t>
            </w:r>
          </w:p>
          <w:p w:rsidR="00D268D1" w:rsidRPr="00D268D1" w:rsidRDefault="00D268D1" w:rsidP="00D268D1">
            <w:pPr>
              <w:spacing w:after="120"/>
              <w:jc w:val="left"/>
              <w:rPr>
                <w:rStyle w:val="Code"/>
                <w:lang w:val="bg-BG"/>
              </w:rPr>
            </w:pPr>
            <w:r w:rsidRPr="00D268D1">
              <w:rPr>
                <w:rStyle w:val="Code"/>
                <w:lang w:val="bg-BG"/>
              </w:rPr>
              <w:t>remove 76</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3</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19</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78</w:t>
            </w:r>
          </w:p>
          <w:p w:rsidR="00D268D1" w:rsidRPr="00D268D1" w:rsidRDefault="00D268D1" w:rsidP="00D268D1">
            <w:pPr>
              <w:spacing w:after="120"/>
              <w:jc w:val="left"/>
              <w:rPr>
                <w:rStyle w:val="Code"/>
                <w:lang w:val="bg-BG"/>
              </w:rPr>
            </w:pPr>
            <w:r w:rsidRPr="00D268D1">
              <w:rPr>
                <w:rStyle w:val="Code"/>
                <w:lang w:val="bg-BG"/>
              </w:rPr>
              <w:lastRenderedPageBreak/>
              <w:t>add 31</w:t>
            </w:r>
          </w:p>
          <w:p w:rsidR="00D268D1" w:rsidRPr="00D268D1" w:rsidRDefault="00D268D1" w:rsidP="00D268D1">
            <w:pPr>
              <w:spacing w:after="120"/>
              <w:jc w:val="left"/>
              <w:rPr>
                <w:rStyle w:val="Code"/>
                <w:lang w:val="bg-BG"/>
              </w:rPr>
            </w:pPr>
            <w:r w:rsidRPr="00D268D1">
              <w:rPr>
                <w:rStyle w:val="Code"/>
                <w:lang w:val="bg-BG"/>
              </w:rPr>
              <w:t>remove 51</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47</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18</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73</w:t>
            </w:r>
          </w:p>
          <w:p w:rsidR="00D268D1" w:rsidRPr="00D268D1" w:rsidRDefault="00D268D1" w:rsidP="00D268D1">
            <w:pPr>
              <w:spacing w:after="120"/>
              <w:jc w:val="left"/>
              <w:rPr>
                <w:rStyle w:val="Code"/>
                <w:lang w:val="bg-BG"/>
              </w:rPr>
            </w:pPr>
            <w:r w:rsidRPr="00D268D1">
              <w:rPr>
                <w:rStyle w:val="Code"/>
                <w:lang w:val="bg-BG"/>
              </w:rPr>
              <w:t>remove 66</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countof 84</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1</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countof 22</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52</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5</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68</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54</w:t>
            </w:r>
          </w:p>
          <w:p w:rsidR="00D268D1" w:rsidRPr="00D268D1" w:rsidRDefault="00D268D1" w:rsidP="00D268D1">
            <w:pPr>
              <w:spacing w:after="120"/>
              <w:jc w:val="left"/>
              <w:rPr>
                <w:rStyle w:val="Code"/>
                <w:lang w:val="bg-BG"/>
              </w:rPr>
            </w:pPr>
            <w:r w:rsidRPr="00D268D1">
              <w:rPr>
                <w:rStyle w:val="Code"/>
                <w:lang w:val="bg-BG"/>
              </w:rPr>
              <w:t>countof 52</w:t>
            </w:r>
          </w:p>
          <w:p w:rsidR="00D268D1" w:rsidRPr="00D268D1" w:rsidRDefault="00D268D1" w:rsidP="00D268D1">
            <w:pPr>
              <w:spacing w:after="120"/>
              <w:jc w:val="left"/>
              <w:rPr>
                <w:rStyle w:val="Code"/>
                <w:lang w:val="bg-BG"/>
              </w:rPr>
            </w:pPr>
            <w:r w:rsidRPr="00D268D1">
              <w:rPr>
                <w:rStyle w:val="Code"/>
                <w:lang w:val="bg-BG"/>
              </w:rPr>
              <w:t>remove 23</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lastRenderedPageBreak/>
              <w:t>largest</w:t>
            </w:r>
          </w:p>
          <w:p w:rsidR="00D268D1" w:rsidRPr="00D268D1" w:rsidRDefault="00D268D1" w:rsidP="00D268D1">
            <w:pPr>
              <w:spacing w:after="120"/>
              <w:jc w:val="left"/>
              <w:rPr>
                <w:rStyle w:val="Code"/>
                <w:lang w:val="bg-BG"/>
              </w:rPr>
            </w:pPr>
            <w:r w:rsidRPr="00D268D1">
              <w:rPr>
                <w:rStyle w:val="Code"/>
                <w:lang w:val="bg-BG"/>
              </w:rPr>
              <w:t>add 3</w:t>
            </w:r>
          </w:p>
          <w:p w:rsidR="00D268D1" w:rsidRPr="00D268D1" w:rsidRDefault="00D268D1" w:rsidP="00D268D1">
            <w:pPr>
              <w:spacing w:after="120"/>
              <w:jc w:val="left"/>
              <w:rPr>
                <w:rStyle w:val="Code"/>
                <w:lang w:val="bg-BG"/>
              </w:rPr>
            </w:pPr>
            <w:r w:rsidRPr="00D268D1">
              <w:rPr>
                <w:rStyle w:val="Code"/>
                <w:lang w:val="bg-BG"/>
              </w:rPr>
              <w:t>remove 7</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73</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 15</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92</w:t>
            </w:r>
          </w:p>
          <w:p w:rsidR="00D268D1" w:rsidRPr="00D268D1" w:rsidRDefault="00D268D1" w:rsidP="00D268D1">
            <w:pPr>
              <w:spacing w:after="120"/>
              <w:jc w:val="left"/>
              <w:rPr>
                <w:rStyle w:val="Code"/>
                <w:lang w:val="bg-BG"/>
              </w:rPr>
            </w:pPr>
            <w:r w:rsidRPr="00D268D1">
              <w:rPr>
                <w:rStyle w:val="Code"/>
                <w:lang w:val="bg-BG"/>
              </w:rPr>
              <w:t>add 22</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98</w:t>
            </w:r>
          </w:p>
          <w:p w:rsidR="00D268D1" w:rsidRPr="00D268D1" w:rsidRDefault="00D268D1" w:rsidP="00D268D1">
            <w:pPr>
              <w:spacing w:after="120"/>
              <w:jc w:val="left"/>
              <w:rPr>
                <w:rStyle w:val="Code"/>
                <w:lang w:val="bg-BG"/>
              </w:rPr>
            </w:pPr>
            <w:r w:rsidRPr="00D268D1">
              <w:rPr>
                <w:rStyle w:val="Code"/>
                <w:lang w:val="bg-BG"/>
              </w:rPr>
              <w:t>remove 96</w:t>
            </w:r>
          </w:p>
          <w:p w:rsidR="00D268D1" w:rsidRPr="00D268D1" w:rsidRDefault="00D268D1" w:rsidP="00D268D1">
            <w:pPr>
              <w:spacing w:after="120"/>
              <w:jc w:val="left"/>
              <w:rPr>
                <w:rStyle w:val="Code"/>
                <w:lang w:val="bg-BG"/>
              </w:rPr>
            </w:pPr>
            <w:r w:rsidRPr="00D268D1">
              <w:rPr>
                <w:rStyle w:val="Code"/>
                <w:lang w:val="bg-BG"/>
              </w:rPr>
              <w:t>countof 95</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49</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14</w:t>
            </w:r>
          </w:p>
          <w:p w:rsidR="00D268D1" w:rsidRPr="00D268D1" w:rsidRDefault="00D268D1" w:rsidP="00D268D1">
            <w:pPr>
              <w:spacing w:after="120"/>
              <w:jc w:val="left"/>
              <w:rPr>
                <w:rStyle w:val="Code"/>
                <w:lang w:val="bg-BG"/>
              </w:rPr>
            </w:pPr>
            <w:r w:rsidRPr="00D268D1">
              <w:rPr>
                <w:rStyle w:val="Code"/>
                <w:lang w:val="bg-BG"/>
              </w:rPr>
              <w:t>add 32</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35</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40</w:t>
            </w:r>
          </w:p>
          <w:p w:rsidR="00D268D1" w:rsidRPr="00D268D1" w:rsidRDefault="00D268D1" w:rsidP="00D268D1">
            <w:pPr>
              <w:spacing w:after="120"/>
              <w:jc w:val="left"/>
              <w:rPr>
                <w:rStyle w:val="Code"/>
                <w:lang w:val="bg-BG"/>
              </w:rPr>
            </w:pPr>
            <w:r w:rsidRPr="00D268D1">
              <w:rPr>
                <w:rStyle w:val="Code"/>
                <w:lang w:val="bg-BG"/>
              </w:rPr>
              <w:t>countof 66</w:t>
            </w:r>
          </w:p>
          <w:p w:rsidR="00D268D1" w:rsidRPr="00D268D1" w:rsidRDefault="00D268D1" w:rsidP="00D268D1">
            <w:pPr>
              <w:spacing w:after="120"/>
              <w:jc w:val="left"/>
              <w:rPr>
                <w:rStyle w:val="Code"/>
                <w:lang w:val="bg-BG"/>
              </w:rPr>
            </w:pPr>
            <w:r w:rsidRPr="00D268D1">
              <w:rPr>
                <w:rStyle w:val="Code"/>
                <w:lang w:val="bg-BG"/>
              </w:rPr>
              <w:t>remove 23</w:t>
            </w:r>
          </w:p>
          <w:p w:rsidR="00D268D1" w:rsidRPr="00D268D1" w:rsidRDefault="00D268D1" w:rsidP="00D268D1">
            <w:pPr>
              <w:spacing w:after="120"/>
              <w:jc w:val="left"/>
              <w:rPr>
                <w:rStyle w:val="Code"/>
                <w:lang w:val="bg-BG"/>
              </w:rPr>
            </w:pPr>
            <w:r w:rsidRPr="00D268D1">
              <w:rPr>
                <w:rStyle w:val="Code"/>
                <w:lang w:val="bg-BG"/>
              </w:rPr>
              <w:t>add 69</w:t>
            </w:r>
          </w:p>
          <w:p w:rsidR="00D268D1" w:rsidRPr="00D268D1" w:rsidRDefault="00D268D1" w:rsidP="00D268D1">
            <w:pPr>
              <w:spacing w:after="120"/>
              <w:jc w:val="left"/>
              <w:rPr>
                <w:rStyle w:val="Code"/>
                <w:lang w:val="bg-BG"/>
              </w:rPr>
            </w:pPr>
            <w:r w:rsidRPr="00D268D1">
              <w:rPr>
                <w:rStyle w:val="Code"/>
                <w:lang w:val="bg-BG"/>
              </w:rPr>
              <w:t>remove 91</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lastRenderedPageBreak/>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90</w:t>
            </w:r>
          </w:p>
          <w:p w:rsidR="00D268D1" w:rsidRPr="00D268D1" w:rsidRDefault="00D268D1" w:rsidP="00D268D1">
            <w:pPr>
              <w:spacing w:after="120"/>
              <w:jc w:val="left"/>
              <w:rPr>
                <w:rStyle w:val="Code"/>
                <w:lang w:val="bg-BG"/>
              </w:rPr>
            </w:pPr>
            <w:r w:rsidRPr="00D268D1">
              <w:rPr>
                <w:rStyle w:val="Code"/>
                <w:lang w:val="bg-BG"/>
              </w:rPr>
              <w:t>remove 85</w:t>
            </w:r>
          </w:p>
          <w:p w:rsidR="00D268D1" w:rsidRPr="00D268D1" w:rsidRDefault="00D268D1" w:rsidP="00D268D1">
            <w:pPr>
              <w:spacing w:after="120"/>
              <w:jc w:val="left"/>
              <w:rPr>
                <w:rStyle w:val="Code"/>
                <w:lang w:val="bg-BG"/>
              </w:rPr>
            </w:pPr>
            <w:r w:rsidRPr="00D268D1">
              <w:rPr>
                <w:rStyle w:val="Code"/>
                <w:lang w:val="bg-BG"/>
              </w:rPr>
              <w:t>countof 44</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48</w:t>
            </w:r>
          </w:p>
          <w:p w:rsidR="00D268D1" w:rsidRPr="00D268D1" w:rsidRDefault="00D268D1" w:rsidP="00D268D1">
            <w:pPr>
              <w:spacing w:after="120"/>
              <w:jc w:val="left"/>
              <w:rPr>
                <w:rStyle w:val="Code"/>
                <w:lang w:val="bg-BG"/>
              </w:rPr>
            </w:pPr>
            <w:r w:rsidRPr="00D268D1">
              <w:rPr>
                <w:rStyle w:val="Code"/>
                <w:lang w:val="bg-BG"/>
              </w:rPr>
              <w:t>add 43</w:t>
            </w:r>
          </w:p>
          <w:p w:rsidR="00D268D1" w:rsidRPr="00D268D1" w:rsidRDefault="00D268D1" w:rsidP="00D268D1">
            <w:pPr>
              <w:spacing w:after="120"/>
              <w:jc w:val="left"/>
              <w:rPr>
                <w:rStyle w:val="Code"/>
                <w:lang w:val="bg-BG"/>
              </w:rPr>
            </w:pPr>
            <w:r w:rsidRPr="00D268D1">
              <w:rPr>
                <w:rStyle w:val="Code"/>
                <w:lang w:val="bg-BG"/>
              </w:rPr>
              <w:t>add 72</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5</w:t>
            </w:r>
          </w:p>
          <w:p w:rsidR="00D268D1" w:rsidRPr="00D268D1" w:rsidRDefault="00D268D1" w:rsidP="00D268D1">
            <w:pPr>
              <w:spacing w:after="120"/>
              <w:jc w:val="left"/>
              <w:rPr>
                <w:rStyle w:val="Code"/>
                <w:lang w:val="bg-BG"/>
              </w:rPr>
            </w:pPr>
            <w:r w:rsidRPr="00D268D1">
              <w:rPr>
                <w:rStyle w:val="Code"/>
                <w:lang w:val="bg-BG"/>
              </w:rPr>
              <w:t>remove 22</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countof 76</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45</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83</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countof 47</w:t>
            </w:r>
          </w:p>
          <w:p w:rsidR="00D268D1" w:rsidRPr="00D268D1" w:rsidRDefault="00D268D1" w:rsidP="00D268D1">
            <w:pPr>
              <w:spacing w:after="120"/>
              <w:jc w:val="left"/>
              <w:rPr>
                <w:rStyle w:val="Code"/>
                <w:lang w:val="bg-BG"/>
              </w:rPr>
            </w:pPr>
            <w:r w:rsidRPr="00D268D1">
              <w:rPr>
                <w:rStyle w:val="Code"/>
                <w:lang w:val="bg-BG"/>
              </w:rPr>
              <w:t>countof 95</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17</w:t>
            </w:r>
          </w:p>
          <w:p w:rsidR="00D268D1" w:rsidRPr="00D268D1" w:rsidRDefault="00D268D1" w:rsidP="00D268D1">
            <w:pPr>
              <w:spacing w:after="120"/>
              <w:jc w:val="left"/>
              <w:rPr>
                <w:rStyle w:val="Code"/>
                <w:lang w:val="bg-BG"/>
              </w:rPr>
            </w:pPr>
            <w:r w:rsidRPr="00D268D1">
              <w:rPr>
                <w:rStyle w:val="Code"/>
                <w:lang w:val="bg-BG"/>
              </w:rPr>
              <w:t>countof 79</w:t>
            </w:r>
          </w:p>
          <w:p w:rsidR="00D268D1" w:rsidRPr="00D268D1" w:rsidRDefault="00D268D1" w:rsidP="00D268D1">
            <w:pPr>
              <w:spacing w:after="120"/>
              <w:jc w:val="left"/>
              <w:rPr>
                <w:rStyle w:val="Code"/>
                <w:lang w:val="bg-BG"/>
              </w:rPr>
            </w:pPr>
            <w:r w:rsidRPr="00D268D1">
              <w:rPr>
                <w:rStyle w:val="Code"/>
                <w:lang w:val="bg-BG"/>
              </w:rPr>
              <w:t>add 96</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1</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87</w:t>
            </w:r>
          </w:p>
          <w:p w:rsidR="00D268D1" w:rsidRPr="00D268D1" w:rsidRDefault="00D268D1" w:rsidP="00D268D1">
            <w:pPr>
              <w:spacing w:after="120"/>
              <w:jc w:val="left"/>
              <w:rPr>
                <w:rStyle w:val="Code"/>
                <w:lang w:val="bg-BG"/>
              </w:rPr>
            </w:pPr>
            <w:r w:rsidRPr="00D268D1">
              <w:rPr>
                <w:rStyle w:val="Code"/>
                <w:lang w:val="bg-BG"/>
              </w:rPr>
              <w:t>countof 69</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82</w:t>
            </w:r>
          </w:p>
          <w:p w:rsidR="00D268D1" w:rsidRPr="00D268D1" w:rsidRDefault="00D268D1" w:rsidP="00D268D1">
            <w:pPr>
              <w:spacing w:after="120"/>
              <w:jc w:val="left"/>
              <w:rPr>
                <w:rStyle w:val="Code"/>
                <w:lang w:val="bg-BG"/>
              </w:rPr>
            </w:pPr>
            <w:r w:rsidRPr="00D268D1">
              <w:rPr>
                <w:rStyle w:val="Code"/>
                <w:lang w:val="bg-BG"/>
              </w:rPr>
              <w:lastRenderedPageBreak/>
              <w:t>smallest</w:t>
            </w:r>
          </w:p>
          <w:p w:rsidR="00D268D1" w:rsidRPr="00D268D1" w:rsidRDefault="00D268D1" w:rsidP="00D268D1">
            <w:pPr>
              <w:spacing w:after="120"/>
              <w:jc w:val="left"/>
              <w:rPr>
                <w:rStyle w:val="Code"/>
                <w:lang w:val="bg-BG"/>
              </w:rPr>
            </w:pPr>
            <w:r w:rsidRPr="00D268D1">
              <w:rPr>
                <w:rStyle w:val="Code"/>
                <w:lang w:val="bg-BG"/>
              </w:rPr>
              <w:t>remove 54</w:t>
            </w:r>
          </w:p>
          <w:p w:rsidR="00D268D1" w:rsidRPr="00D268D1" w:rsidRDefault="00D268D1" w:rsidP="00D268D1">
            <w:pPr>
              <w:spacing w:after="120"/>
              <w:jc w:val="left"/>
              <w:rPr>
                <w:rStyle w:val="Code"/>
                <w:lang w:val="bg-BG"/>
              </w:rPr>
            </w:pPr>
            <w:r w:rsidRPr="00D268D1">
              <w:rPr>
                <w:rStyle w:val="Code"/>
                <w:lang w:val="bg-BG"/>
              </w:rPr>
              <w:t>add 29</w:t>
            </w:r>
          </w:p>
          <w:p w:rsidR="00D268D1" w:rsidRPr="00D268D1" w:rsidRDefault="00D268D1" w:rsidP="00D268D1">
            <w:pPr>
              <w:spacing w:after="120"/>
              <w:jc w:val="left"/>
              <w:rPr>
                <w:rStyle w:val="Code"/>
                <w:lang w:val="bg-BG"/>
              </w:rPr>
            </w:pPr>
            <w:r w:rsidRPr="00D268D1">
              <w:rPr>
                <w:rStyle w:val="Code"/>
                <w:lang w:val="bg-BG"/>
              </w:rPr>
              <w:t>countof 21</w:t>
            </w:r>
          </w:p>
          <w:p w:rsidR="00D268D1" w:rsidRPr="00D268D1" w:rsidRDefault="00D268D1" w:rsidP="00D268D1">
            <w:pPr>
              <w:spacing w:after="120"/>
              <w:jc w:val="left"/>
              <w:rPr>
                <w:rStyle w:val="Code"/>
                <w:lang w:val="bg-BG"/>
              </w:rPr>
            </w:pPr>
            <w:r w:rsidRPr="00D268D1">
              <w:rPr>
                <w:rStyle w:val="Code"/>
                <w:lang w:val="bg-BG"/>
              </w:rPr>
              <w:t>add 17</w:t>
            </w:r>
          </w:p>
          <w:p w:rsidR="00D268D1" w:rsidRPr="00D268D1" w:rsidRDefault="00D268D1" w:rsidP="00D268D1">
            <w:pPr>
              <w:spacing w:after="120"/>
              <w:jc w:val="left"/>
              <w:rPr>
                <w:rStyle w:val="Code"/>
                <w:lang w:val="bg-BG"/>
              </w:rPr>
            </w:pPr>
            <w:r w:rsidRPr="00D268D1">
              <w:rPr>
                <w:rStyle w:val="Code"/>
                <w:lang w:val="bg-BG"/>
              </w:rPr>
              <w:t>remove 41</w:t>
            </w:r>
          </w:p>
          <w:p w:rsidR="00D268D1" w:rsidRPr="00D268D1" w:rsidRDefault="00D268D1" w:rsidP="00D268D1">
            <w:pPr>
              <w:spacing w:after="120"/>
              <w:jc w:val="left"/>
              <w:rPr>
                <w:rStyle w:val="Code"/>
                <w:lang w:val="bg-BG"/>
              </w:rPr>
            </w:pPr>
            <w:r w:rsidRPr="00D268D1">
              <w:rPr>
                <w:rStyle w:val="Code"/>
                <w:lang w:val="bg-BG"/>
              </w:rPr>
              <w:t>remove 26</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83</w:t>
            </w:r>
          </w:p>
          <w:p w:rsidR="00D268D1" w:rsidRPr="00D268D1" w:rsidRDefault="00D268D1" w:rsidP="00D268D1">
            <w:pPr>
              <w:spacing w:after="120"/>
              <w:jc w:val="left"/>
              <w:rPr>
                <w:rStyle w:val="Code"/>
                <w:lang w:val="bg-BG"/>
              </w:rPr>
            </w:pPr>
            <w:r w:rsidRPr="00D268D1">
              <w:rPr>
                <w:rStyle w:val="Code"/>
                <w:lang w:val="bg-BG"/>
              </w:rPr>
              <w:t>countof 36</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35</w:t>
            </w:r>
          </w:p>
          <w:p w:rsidR="00D268D1" w:rsidRPr="00D268D1" w:rsidRDefault="00D268D1" w:rsidP="00D268D1">
            <w:pPr>
              <w:spacing w:after="120"/>
              <w:jc w:val="left"/>
              <w:rPr>
                <w:rStyle w:val="Code"/>
                <w:lang w:val="bg-BG"/>
              </w:rPr>
            </w:pPr>
            <w:r w:rsidRPr="00D268D1">
              <w:rPr>
                <w:rStyle w:val="Code"/>
                <w:lang w:val="bg-BG"/>
              </w:rPr>
              <w:t>add 96</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38</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95</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18</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50</w:t>
            </w:r>
          </w:p>
          <w:p w:rsidR="00D268D1" w:rsidRPr="00D268D1" w:rsidRDefault="00D268D1" w:rsidP="00D268D1">
            <w:pPr>
              <w:spacing w:after="120"/>
              <w:jc w:val="left"/>
              <w:rPr>
                <w:rStyle w:val="Code"/>
                <w:lang w:val="bg-BG"/>
              </w:rPr>
            </w:pPr>
            <w:r w:rsidRPr="00D268D1">
              <w:rPr>
                <w:rStyle w:val="Code"/>
                <w:lang w:val="bg-BG"/>
              </w:rPr>
              <w:t>countof 82</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91</w:t>
            </w:r>
          </w:p>
          <w:p w:rsidR="00D268D1" w:rsidRPr="00D268D1" w:rsidRDefault="00D268D1" w:rsidP="00D268D1">
            <w:pPr>
              <w:spacing w:after="120"/>
              <w:jc w:val="left"/>
              <w:rPr>
                <w:rStyle w:val="Code"/>
                <w:lang w:val="bg-BG"/>
              </w:rPr>
            </w:pPr>
            <w:r w:rsidRPr="00D268D1">
              <w:rPr>
                <w:rStyle w:val="Code"/>
                <w:lang w:val="bg-BG"/>
              </w:rPr>
              <w:t>add 8</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24</w:t>
            </w:r>
          </w:p>
          <w:p w:rsidR="00D268D1" w:rsidRPr="00D268D1" w:rsidRDefault="00D268D1" w:rsidP="00D268D1">
            <w:pPr>
              <w:spacing w:after="120"/>
              <w:jc w:val="left"/>
              <w:rPr>
                <w:rStyle w:val="Code"/>
                <w:lang w:val="bg-BG"/>
              </w:rPr>
            </w:pPr>
            <w:r w:rsidRPr="00D268D1">
              <w:rPr>
                <w:rStyle w:val="Code"/>
                <w:lang w:val="bg-BG"/>
              </w:rPr>
              <w:lastRenderedPageBreak/>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33</w:t>
            </w:r>
          </w:p>
          <w:p w:rsidR="00D268D1" w:rsidRPr="00D268D1" w:rsidRDefault="00D268D1" w:rsidP="00D268D1">
            <w:pPr>
              <w:spacing w:after="120"/>
              <w:jc w:val="left"/>
              <w:rPr>
                <w:rStyle w:val="Code"/>
                <w:lang w:val="bg-BG"/>
              </w:rPr>
            </w:pPr>
            <w:r w:rsidRPr="00D268D1">
              <w:rPr>
                <w:rStyle w:val="Code"/>
                <w:lang w:val="bg-BG"/>
              </w:rPr>
              <w:t>countof 15</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49</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47</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29</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21</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46</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58</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16</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12</w:t>
            </w:r>
          </w:p>
          <w:p w:rsidR="00D268D1" w:rsidRPr="00D268D1" w:rsidRDefault="00D268D1" w:rsidP="00D268D1">
            <w:pPr>
              <w:spacing w:after="120"/>
              <w:jc w:val="left"/>
              <w:rPr>
                <w:rStyle w:val="Code"/>
                <w:lang w:val="bg-BG"/>
              </w:rPr>
            </w:pPr>
            <w:r w:rsidRPr="00D268D1">
              <w:rPr>
                <w:rStyle w:val="Code"/>
                <w:lang w:val="bg-BG"/>
              </w:rPr>
              <w:t>remove 84</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19</w:t>
            </w:r>
          </w:p>
          <w:p w:rsidR="00D268D1" w:rsidRPr="00D268D1" w:rsidRDefault="00D268D1" w:rsidP="00D268D1">
            <w:pPr>
              <w:spacing w:after="120"/>
              <w:jc w:val="left"/>
              <w:rPr>
                <w:rStyle w:val="Code"/>
                <w:lang w:val="bg-BG"/>
              </w:rPr>
            </w:pPr>
            <w:r w:rsidRPr="00D268D1">
              <w:rPr>
                <w:rStyle w:val="Code"/>
                <w:lang w:val="bg-BG"/>
              </w:rPr>
              <w:t>add 83</w:t>
            </w:r>
          </w:p>
          <w:p w:rsidR="00D268D1" w:rsidRPr="00D268D1" w:rsidRDefault="00D268D1" w:rsidP="00D268D1">
            <w:pPr>
              <w:spacing w:after="120"/>
              <w:jc w:val="left"/>
              <w:rPr>
                <w:rStyle w:val="Code"/>
                <w:lang w:val="bg-BG"/>
              </w:rPr>
            </w:pPr>
            <w:r w:rsidRPr="00D268D1">
              <w:rPr>
                <w:rStyle w:val="Code"/>
                <w:lang w:val="bg-BG"/>
              </w:rPr>
              <w:t>remove 13</w:t>
            </w:r>
          </w:p>
          <w:p w:rsidR="00D268D1" w:rsidRPr="00D268D1" w:rsidRDefault="00D268D1" w:rsidP="00D268D1">
            <w:pPr>
              <w:spacing w:after="120"/>
              <w:jc w:val="left"/>
              <w:rPr>
                <w:rStyle w:val="Code"/>
                <w:lang w:val="bg-BG"/>
              </w:rPr>
            </w:pPr>
            <w:r w:rsidRPr="00D268D1">
              <w:rPr>
                <w:rStyle w:val="Code"/>
                <w:lang w:val="bg-BG"/>
              </w:rPr>
              <w:t>countof 77</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64</w:t>
            </w:r>
          </w:p>
          <w:p w:rsidR="00D268D1" w:rsidRPr="00D268D1" w:rsidRDefault="00D268D1" w:rsidP="00D268D1">
            <w:pPr>
              <w:spacing w:after="120"/>
              <w:jc w:val="left"/>
              <w:rPr>
                <w:rStyle w:val="Code"/>
                <w:lang w:val="bg-BG"/>
              </w:rPr>
            </w:pPr>
            <w:r w:rsidRPr="00D268D1">
              <w:rPr>
                <w:rStyle w:val="Code"/>
                <w:lang w:val="bg-BG"/>
              </w:rPr>
              <w:t>remove 21</w:t>
            </w:r>
          </w:p>
          <w:p w:rsidR="00D268D1" w:rsidRPr="00D268D1" w:rsidRDefault="00D268D1" w:rsidP="00D268D1">
            <w:pPr>
              <w:spacing w:after="120"/>
              <w:jc w:val="left"/>
              <w:rPr>
                <w:rStyle w:val="Code"/>
                <w:lang w:val="bg-BG"/>
              </w:rPr>
            </w:pPr>
            <w:r w:rsidRPr="00D268D1">
              <w:rPr>
                <w:rStyle w:val="Code"/>
                <w:lang w:val="bg-BG"/>
              </w:rPr>
              <w:t>remove 30</w:t>
            </w:r>
          </w:p>
          <w:p w:rsidR="00D268D1" w:rsidRPr="00D268D1" w:rsidRDefault="00D268D1" w:rsidP="00D268D1">
            <w:pPr>
              <w:spacing w:after="120"/>
              <w:jc w:val="left"/>
              <w:rPr>
                <w:rStyle w:val="Code"/>
                <w:lang w:val="bg-BG"/>
              </w:rPr>
            </w:pPr>
            <w:r w:rsidRPr="00D268D1">
              <w:rPr>
                <w:rStyle w:val="Code"/>
                <w:lang w:val="bg-BG"/>
              </w:rPr>
              <w:lastRenderedPageBreak/>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45</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29</w:t>
            </w:r>
          </w:p>
          <w:p w:rsidR="00D268D1" w:rsidRPr="00D268D1" w:rsidRDefault="00D268D1" w:rsidP="00D268D1">
            <w:pPr>
              <w:spacing w:after="120"/>
              <w:jc w:val="left"/>
              <w:rPr>
                <w:rStyle w:val="Code"/>
                <w:lang w:val="bg-BG"/>
              </w:rPr>
            </w:pPr>
            <w:r w:rsidRPr="00D268D1">
              <w:rPr>
                <w:rStyle w:val="Code"/>
                <w:lang w:val="bg-BG"/>
              </w:rPr>
              <w:t>countof 52</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21</w:t>
            </w:r>
          </w:p>
          <w:p w:rsidR="00D268D1" w:rsidRPr="00D268D1" w:rsidRDefault="00D268D1" w:rsidP="00D268D1">
            <w:pPr>
              <w:spacing w:after="120"/>
              <w:jc w:val="left"/>
              <w:rPr>
                <w:rStyle w:val="Code"/>
                <w:lang w:val="bg-BG"/>
              </w:rPr>
            </w:pPr>
            <w:r w:rsidRPr="00D268D1">
              <w:rPr>
                <w:rStyle w:val="Code"/>
                <w:lang w:val="bg-BG"/>
              </w:rPr>
              <w:t>add 84</w:t>
            </w:r>
          </w:p>
          <w:p w:rsidR="00D268D1" w:rsidRPr="00D268D1" w:rsidRDefault="00D268D1" w:rsidP="00D268D1">
            <w:pPr>
              <w:spacing w:after="120"/>
              <w:jc w:val="left"/>
              <w:rPr>
                <w:rStyle w:val="Code"/>
                <w:lang w:val="bg-BG"/>
              </w:rPr>
            </w:pPr>
            <w:r w:rsidRPr="00D268D1">
              <w:rPr>
                <w:rStyle w:val="Code"/>
                <w:lang w:val="bg-BG"/>
              </w:rPr>
              <w:t>countof 16</w:t>
            </w:r>
          </w:p>
          <w:p w:rsidR="00D268D1" w:rsidRPr="00D268D1" w:rsidRDefault="00D268D1" w:rsidP="00D268D1">
            <w:pPr>
              <w:spacing w:after="120"/>
              <w:jc w:val="left"/>
              <w:rPr>
                <w:rStyle w:val="Code"/>
                <w:lang w:val="bg-BG"/>
              </w:rPr>
            </w:pPr>
            <w:r w:rsidRPr="00D268D1">
              <w:rPr>
                <w:rStyle w:val="Code"/>
                <w:lang w:val="bg-BG"/>
              </w:rPr>
              <w:t>remove 86</w:t>
            </w:r>
          </w:p>
          <w:p w:rsidR="00D268D1" w:rsidRPr="00D268D1" w:rsidRDefault="00D268D1" w:rsidP="00D268D1">
            <w:pPr>
              <w:spacing w:after="120"/>
              <w:jc w:val="left"/>
              <w:rPr>
                <w:rStyle w:val="Code"/>
                <w:lang w:val="bg-BG"/>
              </w:rPr>
            </w:pPr>
            <w:r w:rsidRPr="00D268D1">
              <w:rPr>
                <w:rStyle w:val="Code"/>
                <w:lang w:val="bg-BG"/>
              </w:rPr>
              <w:t>countof 98</w:t>
            </w:r>
          </w:p>
          <w:p w:rsidR="00D268D1" w:rsidRPr="00D268D1" w:rsidRDefault="00D268D1" w:rsidP="00D268D1">
            <w:pPr>
              <w:spacing w:after="120"/>
              <w:jc w:val="left"/>
              <w:rPr>
                <w:rStyle w:val="Code"/>
                <w:lang w:val="bg-BG"/>
              </w:rPr>
            </w:pPr>
            <w:r w:rsidRPr="00D268D1">
              <w:rPr>
                <w:rStyle w:val="Code"/>
                <w:lang w:val="bg-BG"/>
              </w:rPr>
              <w:t>add 4</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71</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countof 80</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74</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20</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55</w:t>
            </w:r>
          </w:p>
          <w:p w:rsidR="00D268D1" w:rsidRPr="00D268D1" w:rsidRDefault="00D268D1" w:rsidP="00D268D1">
            <w:pPr>
              <w:spacing w:after="120"/>
              <w:jc w:val="left"/>
              <w:rPr>
                <w:rStyle w:val="Code"/>
                <w:lang w:val="bg-BG"/>
              </w:rPr>
            </w:pPr>
            <w:r w:rsidRPr="00D268D1">
              <w:rPr>
                <w:rStyle w:val="Code"/>
                <w:lang w:val="bg-BG"/>
              </w:rPr>
              <w:t>remove 52</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lastRenderedPageBreak/>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62</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92</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11</w:t>
            </w:r>
          </w:p>
          <w:p w:rsidR="00D268D1" w:rsidRPr="00D268D1" w:rsidRDefault="00D268D1" w:rsidP="00D268D1">
            <w:pPr>
              <w:spacing w:after="120"/>
              <w:jc w:val="left"/>
              <w:rPr>
                <w:rStyle w:val="Code"/>
                <w:lang w:val="bg-BG"/>
              </w:rPr>
            </w:pPr>
            <w:r w:rsidRPr="00D268D1">
              <w:rPr>
                <w:rStyle w:val="Code"/>
                <w:lang w:val="bg-BG"/>
              </w:rPr>
              <w:t>add 99</w:t>
            </w:r>
          </w:p>
          <w:p w:rsidR="00D268D1" w:rsidRPr="00D268D1" w:rsidRDefault="00D268D1" w:rsidP="00D268D1">
            <w:pPr>
              <w:spacing w:after="120"/>
              <w:jc w:val="left"/>
              <w:rPr>
                <w:rStyle w:val="Code"/>
                <w:lang w:val="bg-BG"/>
              </w:rPr>
            </w:pPr>
            <w:r w:rsidRPr="00D268D1">
              <w:rPr>
                <w:rStyle w:val="Code"/>
                <w:lang w:val="bg-BG"/>
              </w:rPr>
              <w:t>add 81</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countof 70</w:t>
            </w:r>
          </w:p>
          <w:p w:rsidR="00D268D1" w:rsidRPr="00D268D1" w:rsidRDefault="00D268D1" w:rsidP="00D268D1">
            <w:pPr>
              <w:spacing w:after="120"/>
              <w:jc w:val="left"/>
              <w:rPr>
                <w:rStyle w:val="Code"/>
                <w:lang w:val="bg-BG"/>
              </w:rPr>
            </w:pPr>
            <w:r w:rsidRPr="00D268D1">
              <w:rPr>
                <w:rStyle w:val="Code"/>
                <w:lang w:val="bg-BG"/>
              </w:rPr>
              <w:t>remove 13</w:t>
            </w:r>
          </w:p>
          <w:p w:rsidR="00D268D1" w:rsidRPr="00D268D1" w:rsidRDefault="00D268D1" w:rsidP="00D268D1">
            <w:pPr>
              <w:spacing w:after="120"/>
              <w:jc w:val="left"/>
              <w:rPr>
                <w:rStyle w:val="Code"/>
                <w:lang w:val="bg-BG"/>
              </w:rPr>
            </w:pPr>
            <w:r w:rsidRPr="00D268D1">
              <w:rPr>
                <w:rStyle w:val="Code"/>
                <w:lang w:val="bg-BG"/>
              </w:rPr>
              <w:t>add 76</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80</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1</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93</w:t>
            </w:r>
          </w:p>
          <w:p w:rsidR="00D268D1" w:rsidRPr="00D268D1" w:rsidRDefault="00D268D1" w:rsidP="00D268D1">
            <w:pPr>
              <w:spacing w:after="120"/>
              <w:jc w:val="left"/>
              <w:rPr>
                <w:rStyle w:val="Code"/>
                <w:lang w:val="bg-BG"/>
              </w:rPr>
            </w:pPr>
            <w:r w:rsidRPr="00D268D1">
              <w:rPr>
                <w:rStyle w:val="Code"/>
                <w:lang w:val="bg-BG"/>
              </w:rPr>
              <w:t>remove 65</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85</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95</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48</w:t>
            </w:r>
          </w:p>
          <w:p w:rsidR="00D268D1" w:rsidRPr="00D268D1" w:rsidRDefault="00D268D1" w:rsidP="00D268D1">
            <w:pPr>
              <w:spacing w:after="120"/>
              <w:jc w:val="left"/>
              <w:rPr>
                <w:rStyle w:val="Code"/>
                <w:lang w:val="bg-BG"/>
              </w:rPr>
            </w:pPr>
            <w:r w:rsidRPr="00D268D1">
              <w:rPr>
                <w:rStyle w:val="Code"/>
                <w:lang w:val="bg-BG"/>
              </w:rPr>
              <w:t>remove 41</w:t>
            </w:r>
          </w:p>
          <w:p w:rsidR="00D268D1" w:rsidRPr="00D268D1" w:rsidRDefault="00D268D1" w:rsidP="00D268D1">
            <w:pPr>
              <w:spacing w:after="120"/>
              <w:jc w:val="left"/>
              <w:rPr>
                <w:rStyle w:val="Code"/>
                <w:lang w:val="bg-BG"/>
              </w:rPr>
            </w:pPr>
            <w:r w:rsidRPr="00D268D1">
              <w:rPr>
                <w:rStyle w:val="Code"/>
                <w:lang w:val="bg-BG"/>
              </w:rPr>
              <w:t>countof 22</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95</w:t>
            </w:r>
          </w:p>
          <w:p w:rsidR="00D268D1" w:rsidRPr="00D268D1" w:rsidRDefault="00D268D1" w:rsidP="00D268D1">
            <w:pPr>
              <w:spacing w:after="120"/>
              <w:jc w:val="left"/>
              <w:rPr>
                <w:rStyle w:val="Code"/>
                <w:lang w:val="bg-BG"/>
              </w:rPr>
            </w:pPr>
            <w:r w:rsidRPr="00D268D1">
              <w:rPr>
                <w:rStyle w:val="Code"/>
                <w:lang w:val="bg-BG"/>
              </w:rPr>
              <w:t>add 82</w:t>
            </w:r>
          </w:p>
          <w:p w:rsidR="00D268D1" w:rsidRPr="00D268D1" w:rsidRDefault="00D268D1" w:rsidP="00D268D1">
            <w:pPr>
              <w:spacing w:after="120"/>
              <w:jc w:val="left"/>
              <w:rPr>
                <w:rStyle w:val="Code"/>
                <w:lang w:val="bg-BG"/>
              </w:rPr>
            </w:pPr>
            <w:r w:rsidRPr="00D268D1">
              <w:rPr>
                <w:rStyle w:val="Code"/>
                <w:lang w:val="bg-BG"/>
              </w:rPr>
              <w:t>add 66</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lastRenderedPageBreak/>
              <w:t>remove 73</w:t>
            </w:r>
          </w:p>
          <w:p w:rsidR="00D268D1" w:rsidRPr="00D268D1" w:rsidRDefault="00D268D1" w:rsidP="00D268D1">
            <w:pPr>
              <w:spacing w:after="120"/>
              <w:jc w:val="left"/>
              <w:rPr>
                <w:rStyle w:val="Code"/>
                <w:lang w:val="bg-BG"/>
              </w:rPr>
            </w:pPr>
            <w:r w:rsidRPr="00D268D1">
              <w:rPr>
                <w:rStyle w:val="Code"/>
                <w:lang w:val="bg-BG"/>
              </w:rPr>
              <w:t>add 83</w:t>
            </w:r>
          </w:p>
          <w:p w:rsidR="00D268D1" w:rsidRPr="00D268D1" w:rsidRDefault="00D268D1" w:rsidP="00D268D1">
            <w:pPr>
              <w:spacing w:after="120"/>
              <w:jc w:val="left"/>
              <w:rPr>
                <w:rStyle w:val="Code"/>
                <w:lang w:val="bg-BG"/>
              </w:rPr>
            </w:pPr>
            <w:r w:rsidRPr="00D268D1">
              <w:rPr>
                <w:rStyle w:val="Code"/>
                <w:lang w:val="bg-BG"/>
              </w:rPr>
              <w:t>countof 31</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18</w:t>
            </w:r>
          </w:p>
          <w:p w:rsidR="00D268D1" w:rsidRPr="00D268D1" w:rsidRDefault="00D268D1" w:rsidP="00D268D1">
            <w:pPr>
              <w:spacing w:after="120"/>
              <w:jc w:val="left"/>
              <w:rPr>
                <w:rStyle w:val="Code"/>
                <w:lang w:val="bg-BG"/>
              </w:rPr>
            </w:pPr>
            <w:r w:rsidRPr="00D268D1">
              <w:rPr>
                <w:rStyle w:val="Code"/>
                <w:lang w:val="bg-BG"/>
              </w:rPr>
              <w:t>add 49</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71</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47</w:t>
            </w:r>
          </w:p>
          <w:p w:rsidR="00D268D1" w:rsidRPr="00D268D1" w:rsidRDefault="00D268D1" w:rsidP="00D268D1">
            <w:pPr>
              <w:spacing w:after="120"/>
              <w:jc w:val="left"/>
              <w:rPr>
                <w:rStyle w:val="Code"/>
                <w:lang w:val="bg-BG"/>
              </w:rPr>
            </w:pPr>
            <w:r w:rsidRPr="00D268D1">
              <w:rPr>
                <w:rStyle w:val="Code"/>
                <w:lang w:val="bg-BG"/>
              </w:rPr>
              <w:t>remove 51</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3</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15</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17</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28</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1</w:t>
            </w:r>
          </w:p>
          <w:p w:rsidR="00D268D1" w:rsidRPr="00D268D1" w:rsidRDefault="00D268D1" w:rsidP="00D268D1">
            <w:pPr>
              <w:spacing w:after="120"/>
              <w:jc w:val="left"/>
              <w:rPr>
                <w:rStyle w:val="Code"/>
                <w:lang w:val="bg-BG"/>
              </w:rPr>
            </w:pPr>
            <w:r w:rsidRPr="00D268D1">
              <w:rPr>
                <w:rStyle w:val="Code"/>
                <w:lang w:val="bg-BG"/>
              </w:rPr>
              <w:t>add 0</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lastRenderedPageBreak/>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10</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60</w:t>
            </w:r>
          </w:p>
          <w:p w:rsidR="00D268D1" w:rsidRPr="00D268D1" w:rsidRDefault="00D268D1" w:rsidP="00D268D1">
            <w:pPr>
              <w:spacing w:after="120"/>
              <w:jc w:val="left"/>
              <w:rPr>
                <w:rStyle w:val="Code"/>
                <w:lang w:val="bg-BG"/>
              </w:rPr>
            </w:pPr>
            <w:r w:rsidRPr="00D268D1">
              <w:rPr>
                <w:rStyle w:val="Code"/>
                <w:lang w:val="bg-BG"/>
              </w:rPr>
              <w:t>add 76</w:t>
            </w:r>
          </w:p>
          <w:p w:rsidR="00D268D1" w:rsidRPr="00D268D1" w:rsidRDefault="00D268D1" w:rsidP="00D268D1">
            <w:pPr>
              <w:spacing w:after="120"/>
              <w:jc w:val="left"/>
              <w:rPr>
                <w:rStyle w:val="Code"/>
                <w:lang w:val="bg-BG"/>
              </w:rPr>
            </w:pPr>
            <w:r w:rsidRPr="00D268D1">
              <w:rPr>
                <w:rStyle w:val="Code"/>
                <w:lang w:val="bg-BG"/>
              </w:rPr>
              <w:t>countof 53</w:t>
            </w:r>
          </w:p>
          <w:p w:rsidR="00D268D1" w:rsidRPr="00D268D1" w:rsidRDefault="00D268D1" w:rsidP="00D268D1">
            <w:pPr>
              <w:spacing w:after="120"/>
              <w:jc w:val="left"/>
              <w:rPr>
                <w:rStyle w:val="Code"/>
                <w:lang w:val="bg-BG"/>
              </w:rPr>
            </w:pPr>
            <w:r w:rsidRPr="00D268D1">
              <w:rPr>
                <w:rStyle w:val="Code"/>
                <w:lang w:val="bg-BG"/>
              </w:rPr>
              <w:t>add 86</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19</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34</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84</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32</w:t>
            </w:r>
          </w:p>
          <w:p w:rsidR="00D268D1" w:rsidRPr="00D268D1" w:rsidRDefault="00D268D1" w:rsidP="00D268D1">
            <w:pPr>
              <w:spacing w:after="120"/>
              <w:jc w:val="left"/>
              <w:rPr>
                <w:rStyle w:val="Code"/>
                <w:lang w:val="bg-BG"/>
              </w:rPr>
            </w:pPr>
            <w:r w:rsidRPr="00D268D1">
              <w:rPr>
                <w:rStyle w:val="Code"/>
                <w:lang w:val="bg-BG"/>
              </w:rPr>
              <w:t>remove 17</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15</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 12</w:t>
            </w:r>
          </w:p>
          <w:p w:rsidR="00D268D1" w:rsidRPr="00D268D1" w:rsidRDefault="00D268D1" w:rsidP="00D268D1">
            <w:pPr>
              <w:spacing w:after="120"/>
              <w:jc w:val="left"/>
              <w:rPr>
                <w:rStyle w:val="Code"/>
                <w:lang w:val="bg-BG"/>
              </w:rPr>
            </w:pPr>
            <w:r w:rsidRPr="00D268D1">
              <w:rPr>
                <w:rStyle w:val="Code"/>
                <w:lang w:val="bg-BG"/>
              </w:rPr>
              <w:t>remove 77</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48</w:t>
            </w:r>
          </w:p>
          <w:p w:rsidR="00D268D1" w:rsidRPr="00D268D1" w:rsidRDefault="00D268D1" w:rsidP="00D268D1">
            <w:pPr>
              <w:spacing w:after="120"/>
              <w:jc w:val="left"/>
              <w:rPr>
                <w:rStyle w:val="Code"/>
                <w:lang w:val="bg-BG"/>
              </w:rPr>
            </w:pPr>
            <w:r w:rsidRPr="00D268D1">
              <w:rPr>
                <w:rStyle w:val="Code"/>
                <w:lang w:val="bg-BG"/>
              </w:rPr>
              <w:t>add 14</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77</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lastRenderedPageBreak/>
              <w:t>countof 95</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12</w:t>
            </w:r>
          </w:p>
          <w:p w:rsidR="00D268D1" w:rsidRPr="00D268D1" w:rsidRDefault="00D268D1" w:rsidP="00D268D1">
            <w:pPr>
              <w:spacing w:after="120"/>
              <w:jc w:val="left"/>
              <w:rPr>
                <w:rStyle w:val="Code"/>
                <w:lang w:val="bg-BG"/>
              </w:rPr>
            </w:pPr>
            <w:r w:rsidRPr="00D268D1">
              <w:rPr>
                <w:rStyle w:val="Code"/>
                <w:lang w:val="bg-BG"/>
              </w:rPr>
              <w:t>countof 28</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countof 87</w:t>
            </w:r>
          </w:p>
          <w:p w:rsidR="00D268D1" w:rsidRPr="00D268D1" w:rsidRDefault="00D268D1" w:rsidP="00D268D1">
            <w:pPr>
              <w:spacing w:after="120"/>
              <w:jc w:val="left"/>
              <w:rPr>
                <w:rStyle w:val="Code"/>
                <w:lang w:val="bg-BG"/>
              </w:rPr>
            </w:pPr>
            <w:r w:rsidRPr="00D268D1">
              <w:rPr>
                <w:rStyle w:val="Code"/>
                <w:lang w:val="bg-BG"/>
              </w:rPr>
              <w:t>add 46</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78</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55</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71</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69</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20</w:t>
            </w:r>
          </w:p>
          <w:p w:rsidR="00D268D1" w:rsidRPr="00D268D1" w:rsidRDefault="00D268D1" w:rsidP="00D268D1">
            <w:pPr>
              <w:spacing w:after="120"/>
              <w:jc w:val="left"/>
              <w:rPr>
                <w:rStyle w:val="Code"/>
                <w:lang w:val="bg-BG"/>
              </w:rPr>
            </w:pPr>
            <w:r w:rsidRPr="00D268D1">
              <w:rPr>
                <w:rStyle w:val="Code"/>
                <w:lang w:val="bg-BG"/>
              </w:rPr>
              <w:t>countof 36</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20</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19</w:t>
            </w:r>
          </w:p>
          <w:p w:rsidR="00D268D1" w:rsidRPr="00D268D1" w:rsidRDefault="00D268D1" w:rsidP="00D268D1">
            <w:pPr>
              <w:spacing w:after="120"/>
              <w:jc w:val="left"/>
              <w:rPr>
                <w:rStyle w:val="Code"/>
                <w:lang w:val="bg-BG"/>
              </w:rPr>
            </w:pPr>
            <w:r w:rsidRPr="00D268D1">
              <w:rPr>
                <w:rStyle w:val="Code"/>
                <w:lang w:val="bg-BG"/>
              </w:rPr>
              <w:t>add 35</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75</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23</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lastRenderedPageBreak/>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32</w:t>
            </w:r>
          </w:p>
          <w:p w:rsidR="00D268D1" w:rsidRPr="00D268D1" w:rsidRDefault="00D268D1" w:rsidP="00D268D1">
            <w:pPr>
              <w:spacing w:after="120"/>
              <w:jc w:val="left"/>
              <w:rPr>
                <w:rStyle w:val="Code"/>
                <w:lang w:val="bg-BG"/>
              </w:rPr>
            </w:pPr>
            <w:r w:rsidRPr="00D268D1">
              <w:rPr>
                <w:rStyle w:val="Code"/>
                <w:lang w:val="bg-BG"/>
              </w:rPr>
              <w:t>remove 6</w:t>
            </w:r>
          </w:p>
          <w:p w:rsidR="00D268D1" w:rsidRPr="00D268D1" w:rsidRDefault="00D268D1" w:rsidP="00D268D1">
            <w:pPr>
              <w:spacing w:after="120"/>
              <w:jc w:val="left"/>
              <w:rPr>
                <w:rStyle w:val="Code"/>
                <w:lang w:val="bg-BG"/>
              </w:rPr>
            </w:pPr>
            <w:r w:rsidRPr="00D268D1">
              <w:rPr>
                <w:rStyle w:val="Code"/>
                <w:lang w:val="bg-BG"/>
              </w:rPr>
              <w:t>remove 74</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30</w:t>
            </w:r>
          </w:p>
          <w:p w:rsidR="00D268D1" w:rsidRPr="00D268D1" w:rsidRDefault="00D268D1" w:rsidP="00D268D1">
            <w:pPr>
              <w:spacing w:after="120"/>
              <w:jc w:val="left"/>
              <w:rPr>
                <w:rStyle w:val="Code"/>
                <w:lang w:val="bg-BG"/>
              </w:rPr>
            </w:pPr>
            <w:r w:rsidRPr="00D268D1">
              <w:rPr>
                <w:rStyle w:val="Code"/>
                <w:lang w:val="bg-BG"/>
              </w:rPr>
              <w:t>remove 40</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45</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43</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92</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12</w:t>
            </w:r>
          </w:p>
          <w:p w:rsidR="00D268D1" w:rsidRPr="00D268D1" w:rsidRDefault="00D268D1" w:rsidP="00D268D1">
            <w:pPr>
              <w:spacing w:after="120"/>
              <w:jc w:val="left"/>
              <w:rPr>
                <w:rStyle w:val="Code"/>
                <w:lang w:val="bg-BG"/>
              </w:rPr>
            </w:pPr>
            <w:r w:rsidRPr="00D268D1">
              <w:rPr>
                <w:rStyle w:val="Code"/>
                <w:lang w:val="bg-BG"/>
              </w:rPr>
              <w:t>add 13</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34</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 92</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94</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45</w:t>
            </w:r>
          </w:p>
          <w:p w:rsidR="00D268D1" w:rsidRPr="00D268D1" w:rsidRDefault="00D268D1" w:rsidP="00D268D1">
            <w:pPr>
              <w:spacing w:after="120"/>
              <w:jc w:val="left"/>
              <w:rPr>
                <w:rStyle w:val="Code"/>
                <w:lang w:val="bg-BG"/>
              </w:rPr>
            </w:pPr>
            <w:r w:rsidRPr="00D268D1">
              <w:rPr>
                <w:rStyle w:val="Code"/>
                <w:lang w:val="bg-BG"/>
              </w:rPr>
              <w:t>remove 22</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66</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7</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add 2</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lastRenderedPageBreak/>
              <w:t>largest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16</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add 47</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55</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add 70</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39</w:t>
            </w:r>
          </w:p>
          <w:p w:rsidR="00D268D1" w:rsidRPr="00D268D1" w:rsidRDefault="00D268D1" w:rsidP="00D268D1">
            <w:pPr>
              <w:spacing w:after="120"/>
              <w:jc w:val="left"/>
              <w:rPr>
                <w:rStyle w:val="Code"/>
                <w:lang w:val="bg-BG"/>
              </w:rPr>
            </w:pPr>
            <w:r w:rsidRPr="00D268D1">
              <w:rPr>
                <w:rStyle w:val="Code"/>
                <w:lang w:val="bg-BG"/>
              </w:rPr>
              <w:t>remove 7</w:t>
            </w:r>
          </w:p>
          <w:p w:rsidR="00D268D1" w:rsidRPr="00D268D1" w:rsidRDefault="00D268D1" w:rsidP="00D268D1">
            <w:pPr>
              <w:spacing w:after="120"/>
              <w:jc w:val="left"/>
              <w:rPr>
                <w:rStyle w:val="Code"/>
                <w:lang w:val="bg-BG"/>
              </w:rPr>
            </w:pPr>
            <w:r w:rsidRPr="00D268D1">
              <w:rPr>
                <w:rStyle w:val="Code"/>
                <w:lang w:val="bg-BG"/>
              </w:rPr>
              <w:t>add 41</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23</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43</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 46</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23</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45</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60</w:t>
            </w:r>
          </w:p>
          <w:p w:rsidR="00D268D1" w:rsidRPr="00D268D1" w:rsidRDefault="00D268D1" w:rsidP="00D268D1">
            <w:pPr>
              <w:spacing w:after="120"/>
              <w:jc w:val="left"/>
              <w:rPr>
                <w:rStyle w:val="Code"/>
                <w:lang w:val="bg-BG"/>
              </w:rPr>
            </w:pPr>
            <w:r w:rsidRPr="00D268D1">
              <w:rPr>
                <w:rStyle w:val="Code"/>
                <w:lang w:val="bg-BG"/>
              </w:rPr>
              <w:t>add 70</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28</w:t>
            </w:r>
          </w:p>
          <w:p w:rsidR="00D268D1" w:rsidRPr="00D268D1" w:rsidRDefault="00D268D1" w:rsidP="00D268D1">
            <w:pPr>
              <w:spacing w:after="120"/>
              <w:jc w:val="left"/>
              <w:rPr>
                <w:rStyle w:val="Code"/>
                <w:lang w:val="bg-BG"/>
              </w:rPr>
            </w:pPr>
            <w:r w:rsidRPr="00D268D1">
              <w:rPr>
                <w:rStyle w:val="Code"/>
                <w:lang w:val="bg-BG"/>
              </w:rPr>
              <w:t>countof 9</w:t>
            </w:r>
          </w:p>
          <w:p w:rsidR="00D268D1" w:rsidRPr="00D268D1" w:rsidRDefault="00D268D1" w:rsidP="00D268D1">
            <w:pPr>
              <w:spacing w:after="120"/>
              <w:jc w:val="left"/>
              <w:rPr>
                <w:rStyle w:val="Code"/>
                <w:lang w:val="bg-BG"/>
              </w:rPr>
            </w:pPr>
            <w:r w:rsidRPr="00D268D1">
              <w:rPr>
                <w:rStyle w:val="Code"/>
                <w:lang w:val="bg-BG"/>
              </w:rPr>
              <w:lastRenderedPageBreak/>
              <w:t>add 41</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12</w:t>
            </w:r>
          </w:p>
          <w:p w:rsidR="00D268D1" w:rsidRPr="00D268D1" w:rsidRDefault="00D268D1" w:rsidP="00D268D1">
            <w:pPr>
              <w:spacing w:after="120"/>
              <w:jc w:val="left"/>
              <w:rPr>
                <w:rStyle w:val="Code"/>
                <w:lang w:val="bg-BG"/>
              </w:rPr>
            </w:pPr>
            <w:r w:rsidRPr="00D268D1">
              <w:rPr>
                <w:rStyle w:val="Code"/>
                <w:lang w:val="bg-BG"/>
              </w:rPr>
              <w:t>remove 82</w:t>
            </w:r>
          </w:p>
          <w:p w:rsidR="00D268D1" w:rsidRPr="00D268D1" w:rsidRDefault="00D268D1" w:rsidP="00D268D1">
            <w:pPr>
              <w:spacing w:after="120"/>
              <w:jc w:val="left"/>
              <w:rPr>
                <w:rStyle w:val="Code"/>
                <w:lang w:val="bg-BG"/>
              </w:rPr>
            </w:pPr>
            <w:r w:rsidRPr="00D268D1">
              <w:rPr>
                <w:rStyle w:val="Code"/>
                <w:lang w:val="bg-BG"/>
              </w:rPr>
              <w:t>countof 64</w:t>
            </w:r>
          </w:p>
          <w:p w:rsidR="00D268D1" w:rsidRPr="00D268D1" w:rsidRDefault="00D268D1" w:rsidP="00D268D1">
            <w:pPr>
              <w:spacing w:after="120"/>
              <w:jc w:val="left"/>
              <w:rPr>
                <w:rStyle w:val="Code"/>
                <w:lang w:val="bg-BG"/>
              </w:rPr>
            </w:pPr>
            <w:r w:rsidRPr="00D268D1">
              <w:rPr>
                <w:rStyle w:val="Code"/>
                <w:lang w:val="bg-BG"/>
              </w:rPr>
              <w:t>countof 53</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add 72</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countof 1</w:t>
            </w:r>
          </w:p>
          <w:p w:rsidR="00D268D1" w:rsidRPr="00D268D1" w:rsidRDefault="00D268D1" w:rsidP="00D268D1">
            <w:pPr>
              <w:spacing w:after="120"/>
              <w:jc w:val="left"/>
              <w:rPr>
                <w:rStyle w:val="Code"/>
                <w:lang w:val="bg-BG"/>
              </w:rPr>
            </w:pPr>
            <w:r w:rsidRPr="00D268D1">
              <w:rPr>
                <w:rStyle w:val="Code"/>
                <w:lang w:val="bg-BG"/>
              </w:rPr>
              <w:t>add 5</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countof 98</w:t>
            </w:r>
          </w:p>
          <w:p w:rsidR="00D268D1" w:rsidRPr="00D268D1" w:rsidRDefault="00D268D1" w:rsidP="00D268D1">
            <w:pPr>
              <w:spacing w:after="120"/>
              <w:jc w:val="left"/>
              <w:rPr>
                <w:rStyle w:val="Code"/>
                <w:lang w:val="bg-BG"/>
              </w:rPr>
            </w:pPr>
            <w:r w:rsidRPr="00D268D1">
              <w:rPr>
                <w:rStyle w:val="Code"/>
                <w:lang w:val="bg-BG"/>
              </w:rPr>
              <w:t>remove 89</w:t>
            </w:r>
          </w:p>
          <w:p w:rsidR="00D268D1" w:rsidRPr="00D268D1" w:rsidRDefault="00D268D1" w:rsidP="00D268D1">
            <w:pPr>
              <w:spacing w:after="120"/>
              <w:jc w:val="left"/>
              <w:rPr>
                <w:rStyle w:val="Code"/>
                <w:lang w:val="bg-BG"/>
              </w:rPr>
            </w:pPr>
            <w:r w:rsidRPr="00D268D1">
              <w:rPr>
                <w:rStyle w:val="Code"/>
                <w:lang w:val="bg-BG"/>
              </w:rPr>
              <w:t>countof 5</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countof 13</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add 41</w:t>
            </w:r>
          </w:p>
          <w:p w:rsidR="00D268D1" w:rsidRPr="00D268D1" w:rsidRDefault="00D268D1" w:rsidP="00D268D1">
            <w:pPr>
              <w:spacing w:after="120"/>
              <w:jc w:val="left"/>
              <w:rPr>
                <w:rStyle w:val="Code"/>
                <w:lang w:val="bg-BG"/>
              </w:rPr>
            </w:pPr>
            <w:r w:rsidRPr="00D268D1">
              <w:rPr>
                <w:rStyle w:val="Code"/>
                <w:lang w:val="bg-BG"/>
              </w:rPr>
              <w:t>elements</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remove_smallest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countof 24</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t>remove 92</w:t>
            </w:r>
          </w:p>
          <w:p w:rsidR="00D268D1" w:rsidRPr="00D268D1" w:rsidRDefault="00D268D1" w:rsidP="00D268D1">
            <w:pPr>
              <w:spacing w:after="120"/>
              <w:jc w:val="left"/>
              <w:rPr>
                <w:rStyle w:val="Code"/>
                <w:lang w:val="bg-BG"/>
              </w:rPr>
            </w:pPr>
            <w:r w:rsidRPr="00D268D1">
              <w:rPr>
                <w:rStyle w:val="Code"/>
                <w:lang w:val="bg-BG"/>
              </w:rPr>
              <w:t>largest</w:t>
            </w:r>
          </w:p>
          <w:p w:rsidR="00D268D1" w:rsidRPr="00D268D1" w:rsidRDefault="00D268D1" w:rsidP="00D268D1">
            <w:pPr>
              <w:spacing w:after="120"/>
              <w:jc w:val="left"/>
              <w:rPr>
                <w:rStyle w:val="Code"/>
                <w:lang w:val="bg-BG"/>
              </w:rPr>
            </w:pPr>
            <w:r w:rsidRPr="00D268D1">
              <w:rPr>
                <w:rStyle w:val="Code"/>
                <w:lang w:val="bg-BG"/>
              </w:rPr>
              <w:lastRenderedPageBreak/>
              <w:t>smallest</w:t>
            </w:r>
          </w:p>
          <w:p w:rsidR="00D268D1" w:rsidRPr="00D268D1" w:rsidRDefault="00D268D1" w:rsidP="00D268D1">
            <w:pPr>
              <w:spacing w:after="120"/>
              <w:jc w:val="left"/>
              <w:rPr>
                <w:rStyle w:val="Code"/>
                <w:lang w:val="bg-BG"/>
              </w:rPr>
            </w:pPr>
            <w:r w:rsidRPr="00D268D1">
              <w:rPr>
                <w:rStyle w:val="Code"/>
                <w:lang w:val="bg-BG"/>
              </w:rPr>
              <w:t>countof 70</w:t>
            </w:r>
          </w:p>
          <w:p w:rsidR="00D268D1" w:rsidRPr="00D268D1" w:rsidRDefault="00D268D1" w:rsidP="00D268D1">
            <w:pPr>
              <w:spacing w:after="120"/>
              <w:jc w:val="left"/>
              <w:rPr>
                <w:rStyle w:val="Code"/>
                <w:lang w:val="bg-BG"/>
              </w:rPr>
            </w:pPr>
            <w:r w:rsidRPr="00D268D1">
              <w:rPr>
                <w:rStyle w:val="Code"/>
                <w:lang w:val="bg-BG"/>
              </w:rPr>
              <w:t>smallest</w:t>
            </w:r>
          </w:p>
          <w:p w:rsidR="00D268D1" w:rsidRPr="00D268D1" w:rsidRDefault="00D268D1" w:rsidP="00D268D1">
            <w:pPr>
              <w:spacing w:after="120"/>
              <w:jc w:val="left"/>
              <w:rPr>
                <w:rStyle w:val="Code"/>
                <w:lang w:val="bg-BG"/>
              </w:rPr>
            </w:pPr>
            <w:r w:rsidRPr="00D268D1">
              <w:rPr>
                <w:rStyle w:val="Code"/>
                <w:lang w:val="bg-BG"/>
              </w:rPr>
              <w:t>remove 17</w:t>
            </w:r>
          </w:p>
          <w:p w:rsidR="00D268D1" w:rsidRPr="00D268D1" w:rsidRDefault="00D268D1" w:rsidP="00D268D1">
            <w:pPr>
              <w:spacing w:after="120"/>
              <w:jc w:val="left"/>
              <w:rPr>
                <w:rStyle w:val="Code"/>
                <w:lang w:val="bg-BG"/>
              </w:rPr>
            </w:pPr>
            <w:r w:rsidRPr="00D268D1">
              <w:rPr>
                <w:rStyle w:val="Code"/>
                <w:lang w:val="bg-BG"/>
              </w:rPr>
              <w:t>remove_largest</w:t>
            </w:r>
          </w:p>
          <w:p w:rsidR="00D268D1" w:rsidRPr="00D268D1" w:rsidRDefault="00D268D1" w:rsidP="00D268D1">
            <w:pPr>
              <w:spacing w:after="120"/>
              <w:jc w:val="left"/>
              <w:rPr>
                <w:rStyle w:val="Code"/>
                <w:lang w:val="bg-BG"/>
              </w:rPr>
            </w:pPr>
            <w:r w:rsidRPr="00D268D1">
              <w:rPr>
                <w:rStyle w:val="Code"/>
                <w:lang w:val="bg-BG"/>
              </w:rPr>
              <w:t>remove_largest</w:t>
            </w:r>
          </w:p>
          <w:p w:rsidR="00F6275F" w:rsidRDefault="00D268D1" w:rsidP="00D268D1">
            <w:pPr>
              <w:spacing w:after="120"/>
              <w:jc w:val="left"/>
              <w:rPr>
                <w:rStyle w:val="Code"/>
                <w:lang w:val="bg-BG"/>
              </w:rPr>
            </w:pPr>
            <w:r w:rsidRPr="00D268D1">
              <w:rPr>
                <w:rStyle w:val="Code"/>
                <w:lang w:val="bg-BG"/>
              </w:rPr>
              <w:t>remove_largest</w:t>
            </w:r>
          </w:p>
        </w:tc>
        <w:tc>
          <w:tcPr>
            <w:tcW w:w="5386" w:type="dxa"/>
          </w:tcPr>
          <w:p w:rsidR="003C7BCB" w:rsidRPr="003C7BCB" w:rsidRDefault="003C7BCB" w:rsidP="003C7BCB">
            <w:pPr>
              <w:tabs>
                <w:tab w:val="left" w:pos="426"/>
              </w:tabs>
              <w:suppressAutoHyphens/>
              <w:rPr>
                <w:rStyle w:val="Code"/>
                <w:lang w:val="bg-BG"/>
              </w:rPr>
            </w:pPr>
            <w:r w:rsidRPr="003C7BCB">
              <w:rPr>
                <w:rStyle w:val="Code"/>
                <w:lang w:val="bg-BG"/>
              </w:rPr>
              <w:lastRenderedPageBreak/>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96</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lastRenderedPageBreak/>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96</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lastRenderedPageBreak/>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80</w:t>
            </w:r>
          </w:p>
          <w:p w:rsidR="003C7BCB" w:rsidRPr="003C7BCB" w:rsidRDefault="003C7BCB" w:rsidP="003C7BCB">
            <w:pPr>
              <w:tabs>
                <w:tab w:val="left" w:pos="426"/>
              </w:tabs>
              <w:suppressAutoHyphens/>
              <w:rPr>
                <w:rStyle w:val="Code"/>
                <w:lang w:val="bg-BG"/>
              </w:rPr>
            </w:pPr>
            <w:r w:rsidRPr="003C7BCB">
              <w:rPr>
                <w:rStyle w:val="Code"/>
                <w:lang w:val="bg-BG"/>
              </w:rPr>
              <w:t>80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53</w:t>
            </w:r>
          </w:p>
          <w:p w:rsidR="003C7BCB" w:rsidRPr="003C7BCB" w:rsidRDefault="003C7BCB" w:rsidP="003C7BCB">
            <w:pPr>
              <w:tabs>
                <w:tab w:val="left" w:pos="426"/>
              </w:tabs>
              <w:suppressAutoHyphens/>
              <w:rPr>
                <w:rStyle w:val="Code"/>
                <w:lang w:val="bg-BG"/>
              </w:rPr>
            </w:pPr>
            <w:r w:rsidRPr="003C7BCB">
              <w:rPr>
                <w:rStyle w:val="Code"/>
                <w:lang w:val="bg-BG"/>
              </w:rPr>
              <w:t xml:space="preserve">53 </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53 </w:t>
            </w:r>
          </w:p>
          <w:p w:rsidR="003C7BCB" w:rsidRPr="003C7BCB" w:rsidRDefault="003C7BCB" w:rsidP="003C7BCB">
            <w:pPr>
              <w:tabs>
                <w:tab w:val="left" w:pos="426"/>
              </w:tabs>
              <w:suppressAutoHyphens/>
              <w:rPr>
                <w:rStyle w:val="Code"/>
                <w:lang w:val="bg-BG"/>
              </w:rPr>
            </w:pPr>
            <w:r w:rsidRPr="003C7BCB">
              <w:rPr>
                <w:rStyle w:val="Code"/>
                <w:lang w:val="bg-BG"/>
              </w:rPr>
              <w:t>53</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26</w:t>
            </w:r>
          </w:p>
          <w:p w:rsidR="003C7BCB" w:rsidRPr="003C7BCB" w:rsidRDefault="003C7BCB" w:rsidP="003C7BCB">
            <w:pPr>
              <w:tabs>
                <w:tab w:val="left" w:pos="426"/>
              </w:tabs>
              <w:suppressAutoHyphens/>
              <w:rPr>
                <w:rStyle w:val="Code"/>
                <w:lang w:val="bg-BG"/>
              </w:rPr>
            </w:pPr>
            <w:r w:rsidRPr="003C7BCB">
              <w:rPr>
                <w:rStyle w:val="Code"/>
                <w:lang w:val="bg-BG"/>
              </w:rPr>
              <w:t>26</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38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lastRenderedPageBreak/>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35 </w:t>
            </w:r>
          </w:p>
          <w:p w:rsidR="003C7BCB" w:rsidRPr="003C7BCB" w:rsidRDefault="003C7BCB" w:rsidP="003C7BCB">
            <w:pPr>
              <w:tabs>
                <w:tab w:val="left" w:pos="426"/>
              </w:tabs>
              <w:suppressAutoHyphens/>
              <w:rPr>
                <w:rStyle w:val="Code"/>
                <w:lang w:val="bg-BG"/>
              </w:rPr>
            </w:pPr>
            <w:r w:rsidRPr="003C7BCB">
              <w:rPr>
                <w:rStyle w:val="Code"/>
                <w:lang w:val="bg-BG"/>
              </w:rPr>
              <w:t>35</w:t>
            </w:r>
          </w:p>
          <w:p w:rsidR="003C7BCB" w:rsidRPr="003C7BCB" w:rsidRDefault="003C7BCB" w:rsidP="003C7BCB">
            <w:pPr>
              <w:tabs>
                <w:tab w:val="left" w:pos="426"/>
              </w:tabs>
              <w:suppressAutoHyphens/>
              <w:rPr>
                <w:rStyle w:val="Code"/>
                <w:lang w:val="bg-BG"/>
              </w:rPr>
            </w:pPr>
            <w:r w:rsidRPr="003C7BCB">
              <w:rPr>
                <w:rStyle w:val="Code"/>
                <w:lang w:val="bg-BG"/>
              </w:rPr>
              <w:t>35</w:t>
            </w:r>
          </w:p>
          <w:p w:rsidR="003C7BCB" w:rsidRPr="003C7BCB" w:rsidRDefault="003C7BCB" w:rsidP="003C7BCB">
            <w:pPr>
              <w:tabs>
                <w:tab w:val="left" w:pos="426"/>
              </w:tabs>
              <w:suppressAutoHyphens/>
              <w:rPr>
                <w:rStyle w:val="Code"/>
                <w:lang w:val="bg-BG"/>
              </w:rPr>
            </w:pPr>
            <w:r w:rsidRPr="003C7BCB">
              <w:rPr>
                <w:rStyle w:val="Code"/>
                <w:lang w:val="bg-BG"/>
              </w:rPr>
              <w:t>35</w:t>
            </w:r>
          </w:p>
          <w:p w:rsidR="003C7BCB" w:rsidRPr="003C7BCB" w:rsidRDefault="003C7BCB" w:rsidP="003C7BCB">
            <w:pPr>
              <w:tabs>
                <w:tab w:val="left" w:pos="426"/>
              </w:tabs>
              <w:suppressAutoHyphens/>
              <w:rPr>
                <w:rStyle w:val="Code"/>
                <w:lang w:val="bg-BG"/>
              </w:rPr>
            </w:pPr>
            <w:r w:rsidRPr="003C7BCB">
              <w:rPr>
                <w:rStyle w:val="Code"/>
                <w:lang w:val="bg-BG"/>
              </w:rPr>
              <w:t xml:space="preserve">35 91 </w:t>
            </w:r>
          </w:p>
          <w:p w:rsidR="003C7BCB" w:rsidRPr="003C7BCB" w:rsidRDefault="003C7BCB" w:rsidP="003C7BCB">
            <w:pPr>
              <w:tabs>
                <w:tab w:val="left" w:pos="426"/>
              </w:tabs>
              <w:suppressAutoHyphens/>
              <w:rPr>
                <w:rStyle w:val="Code"/>
                <w:lang w:val="bg-BG"/>
              </w:rPr>
            </w:pPr>
            <w:r w:rsidRPr="003C7BCB">
              <w:rPr>
                <w:rStyle w:val="Code"/>
                <w:lang w:val="bg-BG"/>
              </w:rPr>
              <w:t>91</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91</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0 35 68 78 91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68</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66</w:t>
            </w:r>
          </w:p>
          <w:p w:rsidR="003C7BCB" w:rsidRPr="003C7BCB" w:rsidRDefault="003C7BCB" w:rsidP="003C7BCB">
            <w:pPr>
              <w:tabs>
                <w:tab w:val="left" w:pos="426"/>
              </w:tabs>
              <w:suppressAutoHyphens/>
              <w:rPr>
                <w:rStyle w:val="Code"/>
                <w:lang w:val="bg-BG"/>
              </w:rPr>
            </w:pPr>
            <w:r w:rsidRPr="003C7BCB">
              <w:rPr>
                <w:rStyle w:val="Code"/>
                <w:lang w:val="bg-BG"/>
              </w:rPr>
              <w:t>35</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39</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61</w:t>
            </w:r>
          </w:p>
          <w:p w:rsidR="003C7BCB" w:rsidRPr="003C7BCB" w:rsidRDefault="003C7BCB" w:rsidP="003C7BCB">
            <w:pPr>
              <w:tabs>
                <w:tab w:val="left" w:pos="426"/>
              </w:tabs>
              <w:suppressAutoHyphens/>
              <w:rPr>
                <w:rStyle w:val="Code"/>
                <w:lang w:val="bg-BG"/>
              </w:rPr>
            </w:pPr>
            <w:r w:rsidRPr="003C7BCB">
              <w:rPr>
                <w:rStyle w:val="Code"/>
                <w:lang w:val="bg-BG"/>
              </w:rPr>
              <w:t>61</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61</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50</w:t>
            </w:r>
          </w:p>
          <w:p w:rsidR="003C7BCB" w:rsidRPr="003C7BCB" w:rsidRDefault="003C7BCB" w:rsidP="003C7BCB">
            <w:pPr>
              <w:tabs>
                <w:tab w:val="left" w:pos="426"/>
              </w:tabs>
              <w:suppressAutoHyphens/>
              <w:rPr>
                <w:rStyle w:val="Code"/>
                <w:lang w:val="bg-BG"/>
              </w:rPr>
            </w:pPr>
            <w:r w:rsidRPr="003C7BCB">
              <w:rPr>
                <w:rStyle w:val="Code"/>
                <w:lang w:val="bg-BG"/>
              </w:rPr>
              <w:t xml:space="preserve">50 </w:t>
            </w:r>
          </w:p>
          <w:p w:rsidR="003C7BCB" w:rsidRPr="003C7BCB" w:rsidRDefault="003C7BCB" w:rsidP="003C7BCB">
            <w:pPr>
              <w:tabs>
                <w:tab w:val="left" w:pos="426"/>
              </w:tabs>
              <w:suppressAutoHyphens/>
              <w:rPr>
                <w:rStyle w:val="Code"/>
                <w:lang w:val="bg-BG"/>
              </w:rPr>
            </w:pPr>
            <w:r w:rsidRPr="003C7BCB">
              <w:rPr>
                <w:rStyle w:val="Code"/>
                <w:lang w:val="bg-BG"/>
              </w:rPr>
              <w:t>50</w:t>
            </w:r>
          </w:p>
          <w:p w:rsidR="003C7BCB" w:rsidRPr="003C7BCB" w:rsidRDefault="003C7BCB" w:rsidP="003C7BCB">
            <w:pPr>
              <w:tabs>
                <w:tab w:val="left" w:pos="426"/>
              </w:tabs>
              <w:suppressAutoHyphens/>
              <w:rPr>
                <w:rStyle w:val="Code"/>
                <w:lang w:val="bg-BG"/>
              </w:rPr>
            </w:pPr>
            <w:r w:rsidRPr="003C7BCB">
              <w:rPr>
                <w:rStyle w:val="Code"/>
                <w:lang w:val="bg-BG"/>
              </w:rPr>
              <w:lastRenderedPageBreak/>
              <w:t xml:space="preserve">50 </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40 </w:t>
            </w:r>
          </w:p>
          <w:p w:rsidR="003C7BCB" w:rsidRPr="003C7BCB" w:rsidRDefault="003C7BCB" w:rsidP="003C7BCB">
            <w:pPr>
              <w:tabs>
                <w:tab w:val="left" w:pos="426"/>
              </w:tabs>
              <w:suppressAutoHyphens/>
              <w:rPr>
                <w:rStyle w:val="Code"/>
                <w:lang w:val="bg-BG"/>
              </w:rPr>
            </w:pPr>
            <w:r w:rsidRPr="003C7BCB">
              <w:rPr>
                <w:rStyle w:val="Code"/>
                <w:lang w:val="bg-BG"/>
              </w:rPr>
              <w:t>40</w:t>
            </w:r>
          </w:p>
          <w:p w:rsidR="003C7BCB" w:rsidRPr="003C7BCB" w:rsidRDefault="003C7BCB" w:rsidP="003C7BCB">
            <w:pPr>
              <w:tabs>
                <w:tab w:val="left" w:pos="426"/>
              </w:tabs>
              <w:suppressAutoHyphens/>
              <w:rPr>
                <w:rStyle w:val="Code"/>
                <w:lang w:val="bg-BG"/>
              </w:rPr>
            </w:pPr>
            <w:r w:rsidRPr="003C7BCB">
              <w:rPr>
                <w:rStyle w:val="Code"/>
                <w:lang w:val="bg-BG"/>
              </w:rPr>
              <w:t>40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48</w:t>
            </w:r>
          </w:p>
          <w:p w:rsidR="003C7BCB" w:rsidRPr="003C7BCB" w:rsidRDefault="003C7BCB" w:rsidP="003C7BCB">
            <w:pPr>
              <w:tabs>
                <w:tab w:val="left" w:pos="426"/>
              </w:tabs>
              <w:suppressAutoHyphens/>
              <w:rPr>
                <w:rStyle w:val="Code"/>
                <w:lang w:val="bg-BG"/>
              </w:rPr>
            </w:pPr>
            <w:r w:rsidRPr="003C7BCB">
              <w:rPr>
                <w:rStyle w:val="Code"/>
                <w:lang w:val="bg-BG"/>
              </w:rPr>
              <w:t>27</w:t>
            </w:r>
          </w:p>
          <w:p w:rsidR="003C7BCB" w:rsidRPr="003C7BCB" w:rsidRDefault="003C7BCB" w:rsidP="003C7BCB">
            <w:pPr>
              <w:tabs>
                <w:tab w:val="left" w:pos="426"/>
              </w:tabs>
              <w:suppressAutoHyphens/>
              <w:rPr>
                <w:rStyle w:val="Code"/>
                <w:lang w:val="bg-BG"/>
              </w:rPr>
            </w:pPr>
            <w:r w:rsidRPr="003C7BCB">
              <w:rPr>
                <w:rStyle w:val="Code"/>
                <w:lang w:val="bg-BG"/>
              </w:rPr>
              <w:t>27</w:t>
            </w:r>
          </w:p>
          <w:p w:rsidR="003C7BCB" w:rsidRPr="003C7BCB" w:rsidRDefault="003C7BCB" w:rsidP="003C7BCB">
            <w:pPr>
              <w:tabs>
                <w:tab w:val="left" w:pos="426"/>
              </w:tabs>
              <w:suppressAutoHyphens/>
              <w:rPr>
                <w:rStyle w:val="Code"/>
                <w:lang w:val="bg-BG"/>
              </w:rPr>
            </w:pPr>
            <w:r w:rsidRPr="003C7BCB">
              <w:rPr>
                <w:rStyle w:val="Code"/>
                <w:lang w:val="bg-BG"/>
              </w:rPr>
              <w:t>1</w:t>
            </w:r>
          </w:p>
          <w:p w:rsidR="003C7BCB" w:rsidRPr="003C7BCB" w:rsidRDefault="003C7BCB" w:rsidP="003C7BCB">
            <w:pPr>
              <w:tabs>
                <w:tab w:val="left" w:pos="426"/>
              </w:tabs>
              <w:suppressAutoHyphens/>
              <w:rPr>
                <w:rStyle w:val="Code"/>
                <w:lang w:val="bg-BG"/>
              </w:rPr>
            </w:pPr>
            <w:r w:rsidRPr="003C7BCB">
              <w:rPr>
                <w:rStyle w:val="Code"/>
                <w:lang w:val="bg-BG"/>
              </w:rPr>
              <w:t>34</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91</w:t>
            </w:r>
          </w:p>
          <w:p w:rsidR="003C7BCB" w:rsidRPr="003C7BCB" w:rsidRDefault="003C7BCB" w:rsidP="003C7BCB">
            <w:pPr>
              <w:tabs>
                <w:tab w:val="left" w:pos="426"/>
              </w:tabs>
              <w:suppressAutoHyphens/>
              <w:rPr>
                <w:rStyle w:val="Code"/>
                <w:lang w:val="bg-BG"/>
              </w:rPr>
            </w:pPr>
            <w:r w:rsidRPr="003C7BCB">
              <w:rPr>
                <w:rStyle w:val="Code"/>
                <w:lang w:val="bg-BG"/>
              </w:rPr>
              <w:t xml:space="preserve">34 84 91 </w:t>
            </w:r>
          </w:p>
          <w:p w:rsidR="003C7BCB" w:rsidRPr="003C7BCB" w:rsidRDefault="003C7BCB" w:rsidP="003C7BCB">
            <w:pPr>
              <w:tabs>
                <w:tab w:val="left" w:pos="426"/>
              </w:tabs>
              <w:suppressAutoHyphens/>
              <w:rPr>
                <w:rStyle w:val="Code"/>
                <w:lang w:val="bg-BG"/>
              </w:rPr>
            </w:pPr>
            <w:r w:rsidRPr="003C7BCB">
              <w:rPr>
                <w:rStyle w:val="Code"/>
                <w:lang w:val="bg-BG"/>
              </w:rPr>
              <w:t>34</w:t>
            </w:r>
          </w:p>
          <w:p w:rsidR="003C7BCB" w:rsidRPr="003C7BCB" w:rsidRDefault="003C7BCB" w:rsidP="003C7BCB">
            <w:pPr>
              <w:tabs>
                <w:tab w:val="left" w:pos="426"/>
              </w:tabs>
              <w:suppressAutoHyphens/>
              <w:rPr>
                <w:rStyle w:val="Code"/>
                <w:lang w:val="bg-BG"/>
              </w:rPr>
            </w:pPr>
            <w:r w:rsidRPr="003C7BCB">
              <w:rPr>
                <w:rStyle w:val="Code"/>
                <w:lang w:val="bg-BG"/>
              </w:rPr>
              <w:t xml:space="preserve">34 84 </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34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34</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lastRenderedPageBreak/>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45</w:t>
            </w:r>
          </w:p>
          <w:p w:rsidR="003C7BCB" w:rsidRPr="003C7BCB" w:rsidRDefault="003C7BCB" w:rsidP="003C7BCB">
            <w:pPr>
              <w:tabs>
                <w:tab w:val="left" w:pos="426"/>
              </w:tabs>
              <w:suppressAutoHyphens/>
              <w:rPr>
                <w:rStyle w:val="Code"/>
                <w:lang w:val="bg-BG"/>
              </w:rPr>
            </w:pPr>
            <w:r w:rsidRPr="003C7BCB">
              <w:rPr>
                <w:rStyle w:val="Code"/>
                <w:lang w:val="bg-BG"/>
              </w:rPr>
              <w:t>45</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69</w:t>
            </w:r>
          </w:p>
          <w:p w:rsidR="003C7BCB" w:rsidRPr="003C7BCB" w:rsidRDefault="003C7BCB" w:rsidP="003C7BCB">
            <w:pPr>
              <w:tabs>
                <w:tab w:val="left" w:pos="426"/>
              </w:tabs>
              <w:suppressAutoHyphens/>
              <w:rPr>
                <w:rStyle w:val="Code"/>
                <w:lang w:val="bg-BG"/>
              </w:rPr>
            </w:pPr>
            <w:r w:rsidRPr="003C7BCB">
              <w:rPr>
                <w:rStyle w:val="Code"/>
                <w:lang w:val="bg-BG"/>
              </w:rPr>
              <w:t>69</w:t>
            </w:r>
          </w:p>
          <w:p w:rsidR="003C7BCB" w:rsidRPr="003C7BCB" w:rsidRDefault="003C7BCB" w:rsidP="003C7BCB">
            <w:pPr>
              <w:tabs>
                <w:tab w:val="left" w:pos="426"/>
              </w:tabs>
              <w:suppressAutoHyphens/>
              <w:rPr>
                <w:rStyle w:val="Code"/>
                <w:lang w:val="bg-BG"/>
              </w:rPr>
            </w:pPr>
            <w:r w:rsidRPr="003C7BCB">
              <w:rPr>
                <w:rStyle w:val="Code"/>
                <w:lang w:val="bg-BG"/>
              </w:rPr>
              <w:t>69</w:t>
            </w:r>
          </w:p>
          <w:p w:rsidR="003C7BCB" w:rsidRPr="003C7BCB" w:rsidRDefault="003C7BCB" w:rsidP="003C7BCB">
            <w:pPr>
              <w:tabs>
                <w:tab w:val="left" w:pos="426"/>
              </w:tabs>
              <w:suppressAutoHyphens/>
              <w:rPr>
                <w:rStyle w:val="Code"/>
                <w:lang w:val="bg-BG"/>
              </w:rPr>
            </w:pPr>
            <w:r w:rsidRPr="003C7BCB">
              <w:rPr>
                <w:rStyle w:val="Code"/>
                <w:lang w:val="bg-BG"/>
              </w:rPr>
              <w:t xml:space="preserve">38 </w:t>
            </w:r>
          </w:p>
          <w:p w:rsidR="003C7BCB" w:rsidRPr="003C7BCB" w:rsidRDefault="003C7BCB" w:rsidP="003C7BCB">
            <w:pPr>
              <w:tabs>
                <w:tab w:val="left" w:pos="426"/>
              </w:tabs>
              <w:suppressAutoHyphens/>
              <w:rPr>
                <w:rStyle w:val="Code"/>
                <w:lang w:val="bg-BG"/>
              </w:rPr>
            </w:pPr>
            <w:r w:rsidRPr="003C7BCB">
              <w:rPr>
                <w:rStyle w:val="Code"/>
                <w:lang w:val="bg-BG"/>
              </w:rPr>
              <w:t>38</w:t>
            </w:r>
          </w:p>
          <w:p w:rsidR="003C7BCB" w:rsidRPr="003C7BCB" w:rsidRDefault="003C7BCB" w:rsidP="003C7BCB">
            <w:pPr>
              <w:tabs>
                <w:tab w:val="left" w:pos="426"/>
              </w:tabs>
              <w:suppressAutoHyphens/>
              <w:rPr>
                <w:rStyle w:val="Code"/>
                <w:lang w:val="bg-BG"/>
              </w:rPr>
            </w:pPr>
            <w:r w:rsidRPr="003C7BCB">
              <w:rPr>
                <w:rStyle w:val="Code"/>
                <w:lang w:val="bg-BG"/>
              </w:rPr>
              <w:t>22</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87</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25 26 38 </w:t>
            </w:r>
          </w:p>
          <w:p w:rsidR="003C7BCB" w:rsidRPr="003C7BCB" w:rsidRDefault="003C7BCB" w:rsidP="003C7BCB">
            <w:pPr>
              <w:tabs>
                <w:tab w:val="left" w:pos="426"/>
              </w:tabs>
              <w:suppressAutoHyphens/>
              <w:rPr>
                <w:rStyle w:val="Code"/>
                <w:lang w:val="bg-BG"/>
              </w:rPr>
            </w:pPr>
            <w:r w:rsidRPr="003C7BCB">
              <w:rPr>
                <w:rStyle w:val="Code"/>
                <w:lang w:val="bg-BG"/>
              </w:rPr>
              <w:t xml:space="preserve">25 26 38 </w:t>
            </w:r>
          </w:p>
          <w:p w:rsidR="003C7BCB" w:rsidRPr="003C7BCB" w:rsidRDefault="003C7BCB" w:rsidP="003C7BCB">
            <w:pPr>
              <w:tabs>
                <w:tab w:val="left" w:pos="426"/>
              </w:tabs>
              <w:suppressAutoHyphens/>
              <w:rPr>
                <w:rStyle w:val="Code"/>
                <w:lang w:val="bg-BG"/>
              </w:rPr>
            </w:pPr>
            <w:r w:rsidRPr="003C7BCB">
              <w:rPr>
                <w:rStyle w:val="Code"/>
                <w:lang w:val="bg-BG"/>
              </w:rPr>
              <w:t>26</w:t>
            </w:r>
          </w:p>
          <w:p w:rsidR="003C7BCB" w:rsidRPr="003C7BCB" w:rsidRDefault="003C7BCB" w:rsidP="003C7BCB">
            <w:pPr>
              <w:tabs>
                <w:tab w:val="left" w:pos="426"/>
              </w:tabs>
              <w:suppressAutoHyphens/>
              <w:rPr>
                <w:rStyle w:val="Code"/>
                <w:lang w:val="bg-BG"/>
              </w:rPr>
            </w:pPr>
            <w:r w:rsidRPr="003C7BCB">
              <w:rPr>
                <w:rStyle w:val="Code"/>
                <w:lang w:val="bg-BG"/>
              </w:rPr>
              <w:t>98</w:t>
            </w:r>
          </w:p>
          <w:p w:rsidR="003C7BCB" w:rsidRPr="003C7BCB" w:rsidRDefault="003C7BCB" w:rsidP="003C7BCB">
            <w:pPr>
              <w:tabs>
                <w:tab w:val="left" w:pos="426"/>
              </w:tabs>
              <w:suppressAutoHyphens/>
              <w:rPr>
                <w:rStyle w:val="Code"/>
                <w:lang w:val="bg-BG"/>
              </w:rPr>
            </w:pPr>
            <w:r w:rsidRPr="003C7BCB">
              <w:rPr>
                <w:rStyle w:val="Code"/>
                <w:lang w:val="bg-BG"/>
              </w:rPr>
              <w:t>38</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23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 xml:space="preserve">23 </w:t>
            </w:r>
          </w:p>
          <w:p w:rsidR="003C7BCB" w:rsidRPr="003C7BCB" w:rsidRDefault="003C7BCB" w:rsidP="003C7BCB">
            <w:pPr>
              <w:tabs>
                <w:tab w:val="left" w:pos="426"/>
              </w:tabs>
              <w:suppressAutoHyphens/>
              <w:rPr>
                <w:rStyle w:val="Code"/>
                <w:lang w:val="bg-BG"/>
              </w:rPr>
            </w:pPr>
            <w:r w:rsidRPr="003C7BCB">
              <w:rPr>
                <w:rStyle w:val="Code"/>
                <w:lang w:val="bg-BG"/>
              </w:rPr>
              <w:t xml:space="preserve">23 </w:t>
            </w:r>
          </w:p>
          <w:p w:rsidR="003C7BCB" w:rsidRPr="003C7BCB" w:rsidRDefault="003C7BCB" w:rsidP="003C7BCB">
            <w:pPr>
              <w:tabs>
                <w:tab w:val="left" w:pos="426"/>
              </w:tabs>
              <w:suppressAutoHyphens/>
              <w:rPr>
                <w:rStyle w:val="Code"/>
                <w:lang w:val="bg-BG"/>
              </w:rPr>
            </w:pPr>
            <w:r w:rsidRPr="003C7BCB">
              <w:rPr>
                <w:rStyle w:val="Code"/>
                <w:lang w:val="bg-BG"/>
              </w:rPr>
              <w:t xml:space="preserve">1 23 </w:t>
            </w:r>
          </w:p>
          <w:p w:rsidR="003C7BCB" w:rsidRPr="003C7BCB" w:rsidRDefault="003C7BCB" w:rsidP="003C7BCB">
            <w:pPr>
              <w:tabs>
                <w:tab w:val="left" w:pos="426"/>
              </w:tabs>
              <w:suppressAutoHyphens/>
              <w:rPr>
                <w:rStyle w:val="Code"/>
                <w:lang w:val="bg-BG"/>
              </w:rPr>
            </w:pPr>
            <w:r w:rsidRPr="003C7BCB">
              <w:rPr>
                <w:rStyle w:val="Code"/>
                <w:lang w:val="bg-BG"/>
              </w:rPr>
              <w:t xml:space="preserve">1 23 </w:t>
            </w:r>
          </w:p>
          <w:p w:rsidR="003C7BCB" w:rsidRPr="003C7BCB" w:rsidRDefault="003C7BCB" w:rsidP="003C7BCB">
            <w:pPr>
              <w:tabs>
                <w:tab w:val="left" w:pos="426"/>
              </w:tabs>
              <w:suppressAutoHyphens/>
              <w:rPr>
                <w:rStyle w:val="Code"/>
                <w:lang w:val="bg-BG"/>
              </w:rPr>
            </w:pPr>
            <w:r w:rsidRPr="003C7BCB">
              <w:rPr>
                <w:rStyle w:val="Code"/>
                <w:lang w:val="bg-BG"/>
              </w:rPr>
              <w:lastRenderedPageBreak/>
              <w:t xml:space="preserve">1 23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2 </w:t>
            </w:r>
          </w:p>
          <w:p w:rsidR="003C7BCB" w:rsidRPr="003C7BCB" w:rsidRDefault="003C7BCB" w:rsidP="003C7BCB">
            <w:pPr>
              <w:tabs>
                <w:tab w:val="left" w:pos="426"/>
              </w:tabs>
              <w:suppressAutoHyphens/>
              <w:rPr>
                <w:rStyle w:val="Code"/>
                <w:lang w:val="bg-BG"/>
              </w:rPr>
            </w:pPr>
            <w:r w:rsidRPr="003C7BCB">
              <w:rPr>
                <w:rStyle w:val="Code"/>
                <w:lang w:val="bg-BG"/>
              </w:rPr>
              <w:t>6</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6 43 95 </w:t>
            </w:r>
          </w:p>
          <w:p w:rsidR="003C7BCB" w:rsidRPr="003C7BCB" w:rsidRDefault="003C7BCB" w:rsidP="003C7BCB">
            <w:pPr>
              <w:tabs>
                <w:tab w:val="left" w:pos="426"/>
              </w:tabs>
              <w:suppressAutoHyphens/>
              <w:rPr>
                <w:rStyle w:val="Code"/>
                <w:lang w:val="bg-BG"/>
              </w:rPr>
            </w:pPr>
            <w:r w:rsidRPr="003C7BCB">
              <w:rPr>
                <w:rStyle w:val="Code"/>
                <w:lang w:val="bg-BG"/>
              </w:rPr>
              <w:t xml:space="preserve">6 43 </w:t>
            </w:r>
          </w:p>
          <w:p w:rsidR="003C7BCB" w:rsidRPr="003C7BCB" w:rsidRDefault="003C7BCB" w:rsidP="003C7BCB">
            <w:pPr>
              <w:tabs>
                <w:tab w:val="left" w:pos="426"/>
              </w:tabs>
              <w:suppressAutoHyphens/>
              <w:rPr>
                <w:rStyle w:val="Code"/>
                <w:lang w:val="bg-BG"/>
              </w:rPr>
            </w:pPr>
            <w:r w:rsidRPr="003C7BCB">
              <w:rPr>
                <w:rStyle w:val="Code"/>
                <w:lang w:val="bg-BG"/>
              </w:rPr>
              <w:t>1</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43</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43</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1</w:t>
            </w:r>
          </w:p>
          <w:p w:rsidR="003C7BCB" w:rsidRPr="003C7BCB" w:rsidRDefault="003C7BCB" w:rsidP="003C7BCB">
            <w:pPr>
              <w:tabs>
                <w:tab w:val="left" w:pos="426"/>
              </w:tabs>
              <w:suppressAutoHyphens/>
              <w:rPr>
                <w:rStyle w:val="Code"/>
                <w:lang w:val="bg-BG"/>
              </w:rPr>
            </w:pPr>
            <w:r w:rsidRPr="003C7BCB">
              <w:rPr>
                <w:rStyle w:val="Code"/>
                <w:lang w:val="bg-BG"/>
              </w:rPr>
              <w:t>1</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1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1</w:t>
            </w:r>
          </w:p>
          <w:p w:rsidR="003C7BCB" w:rsidRPr="003C7BCB" w:rsidRDefault="003C7BCB" w:rsidP="003C7BCB">
            <w:pPr>
              <w:tabs>
                <w:tab w:val="left" w:pos="426"/>
              </w:tabs>
              <w:suppressAutoHyphens/>
              <w:rPr>
                <w:rStyle w:val="Code"/>
                <w:lang w:val="bg-BG"/>
              </w:rPr>
            </w:pPr>
            <w:r w:rsidRPr="003C7BCB">
              <w:rPr>
                <w:rStyle w:val="Code"/>
                <w:lang w:val="bg-BG"/>
              </w:rPr>
              <w:t>1</w:t>
            </w:r>
          </w:p>
          <w:p w:rsidR="003C7BCB" w:rsidRPr="003C7BCB" w:rsidRDefault="003C7BCB" w:rsidP="003C7BCB">
            <w:pPr>
              <w:tabs>
                <w:tab w:val="left" w:pos="426"/>
              </w:tabs>
              <w:suppressAutoHyphens/>
              <w:rPr>
                <w:rStyle w:val="Code"/>
                <w:lang w:val="bg-BG"/>
              </w:rPr>
            </w:pPr>
            <w:r w:rsidRPr="003C7BCB">
              <w:rPr>
                <w:rStyle w:val="Code"/>
                <w:lang w:val="bg-BG"/>
              </w:rPr>
              <w:t>1</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1 </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1 31 </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lastRenderedPageBreak/>
              <w:t xml:space="preserve">47 </w:t>
            </w:r>
          </w:p>
          <w:p w:rsidR="003C7BCB" w:rsidRPr="003C7BCB" w:rsidRDefault="003C7BCB" w:rsidP="003C7BCB">
            <w:pPr>
              <w:tabs>
                <w:tab w:val="left" w:pos="426"/>
              </w:tabs>
              <w:suppressAutoHyphens/>
              <w:rPr>
                <w:rStyle w:val="Code"/>
                <w:lang w:val="bg-BG"/>
              </w:rPr>
            </w:pPr>
            <w:r w:rsidRPr="003C7BCB">
              <w:rPr>
                <w:rStyle w:val="Code"/>
                <w:lang w:val="bg-BG"/>
              </w:rPr>
              <w:t xml:space="preserve">47 </w:t>
            </w:r>
          </w:p>
          <w:p w:rsidR="003C7BCB" w:rsidRPr="003C7BCB" w:rsidRDefault="003C7BCB" w:rsidP="003C7BCB">
            <w:pPr>
              <w:tabs>
                <w:tab w:val="left" w:pos="426"/>
              </w:tabs>
              <w:suppressAutoHyphens/>
              <w:rPr>
                <w:rStyle w:val="Code"/>
                <w:lang w:val="bg-BG"/>
              </w:rPr>
            </w:pPr>
            <w:r w:rsidRPr="003C7BCB">
              <w:rPr>
                <w:rStyle w:val="Code"/>
                <w:lang w:val="bg-BG"/>
              </w:rPr>
              <w:t xml:space="preserve">47 </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3</w:t>
            </w:r>
          </w:p>
          <w:p w:rsidR="003C7BCB" w:rsidRPr="003C7BCB" w:rsidRDefault="003C7BCB" w:rsidP="003C7BCB">
            <w:pPr>
              <w:tabs>
                <w:tab w:val="left" w:pos="426"/>
              </w:tabs>
              <w:suppressAutoHyphens/>
              <w:rPr>
                <w:rStyle w:val="Code"/>
                <w:lang w:val="bg-BG"/>
              </w:rPr>
            </w:pPr>
            <w:r w:rsidRPr="003C7BCB">
              <w:rPr>
                <w:rStyle w:val="Code"/>
                <w:lang w:val="bg-BG"/>
              </w:rPr>
              <w:t>3</w:t>
            </w:r>
          </w:p>
          <w:p w:rsidR="003C7BCB" w:rsidRPr="003C7BCB" w:rsidRDefault="003C7BCB" w:rsidP="003C7BCB">
            <w:pPr>
              <w:tabs>
                <w:tab w:val="left" w:pos="426"/>
              </w:tabs>
              <w:suppressAutoHyphens/>
              <w:rPr>
                <w:rStyle w:val="Code"/>
                <w:lang w:val="bg-BG"/>
              </w:rPr>
            </w:pPr>
            <w:r w:rsidRPr="003C7BCB">
              <w:rPr>
                <w:rStyle w:val="Code"/>
                <w:lang w:val="bg-BG"/>
              </w:rPr>
              <w:t xml:space="preserve">3 </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22</w:t>
            </w:r>
          </w:p>
          <w:p w:rsidR="003C7BCB" w:rsidRPr="003C7BCB" w:rsidRDefault="003C7BCB" w:rsidP="003C7BCB">
            <w:pPr>
              <w:tabs>
                <w:tab w:val="left" w:pos="426"/>
              </w:tabs>
              <w:suppressAutoHyphens/>
              <w:rPr>
                <w:rStyle w:val="Code"/>
                <w:lang w:val="bg-BG"/>
              </w:rPr>
            </w:pPr>
            <w:r w:rsidRPr="003C7BCB">
              <w:rPr>
                <w:rStyle w:val="Code"/>
                <w:lang w:val="bg-BG"/>
              </w:rPr>
              <w:t>22</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lastRenderedPageBreak/>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69</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43</w:t>
            </w:r>
          </w:p>
          <w:p w:rsidR="003C7BCB" w:rsidRPr="003C7BCB" w:rsidRDefault="003C7BCB" w:rsidP="003C7BCB">
            <w:pPr>
              <w:tabs>
                <w:tab w:val="left" w:pos="426"/>
              </w:tabs>
              <w:suppressAutoHyphens/>
              <w:rPr>
                <w:rStyle w:val="Code"/>
                <w:lang w:val="bg-BG"/>
              </w:rPr>
            </w:pPr>
            <w:r w:rsidRPr="003C7BCB">
              <w:rPr>
                <w:rStyle w:val="Code"/>
                <w:lang w:val="bg-BG"/>
              </w:rPr>
              <w:t>48</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45</w:t>
            </w:r>
          </w:p>
          <w:p w:rsidR="003C7BCB" w:rsidRPr="003C7BCB" w:rsidRDefault="003C7BCB" w:rsidP="003C7BCB">
            <w:pPr>
              <w:tabs>
                <w:tab w:val="left" w:pos="426"/>
              </w:tabs>
              <w:suppressAutoHyphens/>
              <w:rPr>
                <w:rStyle w:val="Code"/>
                <w:lang w:val="bg-BG"/>
              </w:rPr>
            </w:pPr>
            <w:r w:rsidRPr="003C7BCB">
              <w:rPr>
                <w:rStyle w:val="Code"/>
                <w:lang w:val="bg-BG"/>
              </w:rPr>
              <w:t>45</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17 96 </w:t>
            </w:r>
          </w:p>
          <w:p w:rsidR="003C7BCB" w:rsidRPr="003C7BCB" w:rsidRDefault="003C7BCB" w:rsidP="003C7BCB">
            <w:pPr>
              <w:tabs>
                <w:tab w:val="left" w:pos="426"/>
              </w:tabs>
              <w:suppressAutoHyphens/>
              <w:rPr>
                <w:rStyle w:val="Code"/>
                <w:lang w:val="bg-BG"/>
              </w:rPr>
            </w:pPr>
            <w:r w:rsidRPr="003C7BCB">
              <w:rPr>
                <w:rStyle w:val="Code"/>
                <w:lang w:val="bg-BG"/>
              </w:rPr>
              <w:t>1</w:t>
            </w:r>
          </w:p>
          <w:p w:rsidR="003C7BCB" w:rsidRPr="003C7BCB" w:rsidRDefault="003C7BCB" w:rsidP="003C7BCB">
            <w:pPr>
              <w:tabs>
                <w:tab w:val="left" w:pos="426"/>
              </w:tabs>
              <w:suppressAutoHyphens/>
              <w:rPr>
                <w:rStyle w:val="Code"/>
                <w:lang w:val="bg-BG"/>
              </w:rPr>
            </w:pPr>
            <w:r w:rsidRPr="003C7BCB">
              <w:rPr>
                <w:rStyle w:val="Code"/>
                <w:lang w:val="bg-BG"/>
              </w:rPr>
              <w:t>1</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lastRenderedPageBreak/>
              <w:t>0</w:t>
            </w:r>
          </w:p>
          <w:p w:rsidR="003C7BCB" w:rsidRPr="003C7BCB" w:rsidRDefault="003C7BCB" w:rsidP="003C7BCB">
            <w:pPr>
              <w:tabs>
                <w:tab w:val="left" w:pos="426"/>
              </w:tabs>
              <w:suppressAutoHyphens/>
              <w:rPr>
                <w:rStyle w:val="Code"/>
                <w:lang w:val="bg-BG"/>
              </w:rPr>
            </w:pPr>
            <w:r w:rsidRPr="003C7BCB">
              <w:rPr>
                <w:rStyle w:val="Code"/>
                <w:lang w:val="bg-BG"/>
              </w:rPr>
              <w:t>17</w:t>
            </w:r>
          </w:p>
          <w:p w:rsidR="003C7BCB" w:rsidRPr="003C7BCB" w:rsidRDefault="003C7BCB" w:rsidP="003C7BCB">
            <w:pPr>
              <w:tabs>
                <w:tab w:val="left" w:pos="426"/>
              </w:tabs>
              <w:suppressAutoHyphens/>
              <w:rPr>
                <w:rStyle w:val="Code"/>
                <w:lang w:val="bg-BG"/>
              </w:rPr>
            </w:pPr>
            <w:r w:rsidRPr="003C7BCB">
              <w:rPr>
                <w:rStyle w:val="Code"/>
                <w:lang w:val="bg-BG"/>
              </w:rPr>
              <w:t>17</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96</w:t>
            </w:r>
          </w:p>
          <w:p w:rsidR="003C7BCB" w:rsidRPr="003C7BCB" w:rsidRDefault="003C7BCB" w:rsidP="003C7BCB">
            <w:pPr>
              <w:tabs>
                <w:tab w:val="left" w:pos="426"/>
              </w:tabs>
              <w:suppressAutoHyphens/>
              <w:rPr>
                <w:rStyle w:val="Code"/>
                <w:lang w:val="bg-BG"/>
              </w:rPr>
            </w:pPr>
            <w:r w:rsidRPr="003C7BCB">
              <w:rPr>
                <w:rStyle w:val="Code"/>
                <w:lang w:val="bg-BG"/>
              </w:rPr>
              <w:t>82</w:t>
            </w:r>
          </w:p>
          <w:p w:rsidR="003C7BCB" w:rsidRPr="003C7BCB" w:rsidRDefault="003C7BCB" w:rsidP="003C7BCB">
            <w:pPr>
              <w:tabs>
                <w:tab w:val="left" w:pos="426"/>
              </w:tabs>
              <w:suppressAutoHyphens/>
              <w:rPr>
                <w:rStyle w:val="Code"/>
                <w:lang w:val="bg-BG"/>
              </w:rPr>
            </w:pPr>
            <w:r w:rsidRPr="003C7BCB">
              <w:rPr>
                <w:rStyle w:val="Code"/>
                <w:lang w:val="bg-BG"/>
              </w:rPr>
              <w:t xml:space="preserve">82 96 </w:t>
            </w:r>
          </w:p>
          <w:p w:rsidR="003C7BCB" w:rsidRPr="003C7BCB" w:rsidRDefault="003C7BCB" w:rsidP="003C7BCB">
            <w:pPr>
              <w:tabs>
                <w:tab w:val="left" w:pos="426"/>
              </w:tabs>
              <w:suppressAutoHyphens/>
              <w:rPr>
                <w:rStyle w:val="Code"/>
                <w:lang w:val="bg-BG"/>
              </w:rPr>
            </w:pPr>
            <w:r w:rsidRPr="003C7BCB">
              <w:rPr>
                <w:rStyle w:val="Code"/>
                <w:lang w:val="bg-BG"/>
              </w:rPr>
              <w:t xml:space="preserve">82 96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96</w:t>
            </w:r>
          </w:p>
          <w:p w:rsidR="003C7BCB" w:rsidRPr="003C7BCB" w:rsidRDefault="003C7BCB" w:rsidP="003C7BCB">
            <w:pPr>
              <w:tabs>
                <w:tab w:val="left" w:pos="426"/>
              </w:tabs>
              <w:suppressAutoHyphens/>
              <w:rPr>
                <w:rStyle w:val="Code"/>
                <w:lang w:val="bg-BG"/>
              </w:rPr>
            </w:pPr>
            <w:r w:rsidRPr="003C7BCB">
              <w:rPr>
                <w:rStyle w:val="Code"/>
                <w:lang w:val="bg-BG"/>
              </w:rPr>
              <w:t>96</w:t>
            </w:r>
          </w:p>
          <w:p w:rsidR="003C7BCB" w:rsidRPr="003C7BCB" w:rsidRDefault="003C7BCB" w:rsidP="003C7BCB">
            <w:pPr>
              <w:tabs>
                <w:tab w:val="left" w:pos="426"/>
              </w:tabs>
              <w:suppressAutoHyphens/>
              <w:rPr>
                <w:rStyle w:val="Code"/>
                <w:lang w:val="bg-BG"/>
              </w:rPr>
            </w:pPr>
            <w:r w:rsidRPr="003C7BCB">
              <w:rPr>
                <w:rStyle w:val="Code"/>
                <w:lang w:val="bg-BG"/>
              </w:rPr>
              <w:t>96</w:t>
            </w:r>
          </w:p>
          <w:p w:rsidR="003C7BCB" w:rsidRPr="003C7BCB" w:rsidRDefault="003C7BCB" w:rsidP="003C7BCB">
            <w:pPr>
              <w:tabs>
                <w:tab w:val="left" w:pos="426"/>
              </w:tabs>
              <w:suppressAutoHyphens/>
              <w:rPr>
                <w:rStyle w:val="Code"/>
                <w:lang w:val="bg-BG"/>
              </w:rPr>
            </w:pPr>
            <w:r w:rsidRPr="003C7BCB">
              <w:rPr>
                <w:rStyle w:val="Code"/>
                <w:lang w:val="bg-BG"/>
              </w:rPr>
              <w:t xml:space="preserve">35 </w:t>
            </w:r>
          </w:p>
          <w:p w:rsidR="003C7BCB" w:rsidRPr="003C7BCB" w:rsidRDefault="003C7BCB" w:rsidP="003C7BCB">
            <w:pPr>
              <w:tabs>
                <w:tab w:val="left" w:pos="426"/>
              </w:tabs>
              <w:suppressAutoHyphens/>
              <w:rPr>
                <w:rStyle w:val="Code"/>
                <w:lang w:val="bg-BG"/>
              </w:rPr>
            </w:pPr>
            <w:r w:rsidRPr="003C7BCB">
              <w:rPr>
                <w:rStyle w:val="Code"/>
                <w:lang w:val="bg-BG"/>
              </w:rPr>
              <w:t xml:space="preserve">35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35</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18</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18</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8 </w:t>
            </w:r>
          </w:p>
          <w:p w:rsidR="003C7BCB" w:rsidRPr="003C7BCB" w:rsidRDefault="003C7BCB" w:rsidP="003C7BCB">
            <w:pPr>
              <w:tabs>
                <w:tab w:val="left" w:pos="426"/>
              </w:tabs>
              <w:suppressAutoHyphens/>
              <w:rPr>
                <w:rStyle w:val="Code"/>
                <w:lang w:val="bg-BG"/>
              </w:rPr>
            </w:pPr>
            <w:r w:rsidRPr="003C7BCB">
              <w:rPr>
                <w:rStyle w:val="Code"/>
                <w:lang w:val="bg-BG"/>
              </w:rPr>
              <w:t>8</w:t>
            </w:r>
          </w:p>
          <w:p w:rsidR="003C7BCB" w:rsidRPr="003C7BCB" w:rsidRDefault="003C7BCB" w:rsidP="003C7BCB">
            <w:pPr>
              <w:tabs>
                <w:tab w:val="left" w:pos="426"/>
              </w:tabs>
              <w:suppressAutoHyphens/>
              <w:rPr>
                <w:rStyle w:val="Code"/>
                <w:lang w:val="bg-BG"/>
              </w:rPr>
            </w:pPr>
            <w:r w:rsidRPr="003C7BCB">
              <w:rPr>
                <w:rStyle w:val="Code"/>
                <w:lang w:val="bg-BG"/>
              </w:rPr>
              <w:t>24</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29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29 </w:t>
            </w:r>
          </w:p>
          <w:p w:rsidR="003C7BCB" w:rsidRPr="003C7BCB" w:rsidRDefault="003C7BCB" w:rsidP="003C7BCB">
            <w:pPr>
              <w:tabs>
                <w:tab w:val="left" w:pos="426"/>
              </w:tabs>
              <w:suppressAutoHyphens/>
              <w:rPr>
                <w:rStyle w:val="Code"/>
                <w:lang w:val="bg-BG"/>
              </w:rPr>
            </w:pPr>
            <w:r w:rsidRPr="003C7BCB">
              <w:rPr>
                <w:rStyle w:val="Code"/>
                <w:lang w:val="bg-BG"/>
              </w:rPr>
              <w:t>29</w:t>
            </w:r>
          </w:p>
          <w:p w:rsidR="003C7BCB" w:rsidRPr="003C7BCB" w:rsidRDefault="003C7BCB" w:rsidP="003C7BCB">
            <w:pPr>
              <w:tabs>
                <w:tab w:val="left" w:pos="426"/>
              </w:tabs>
              <w:suppressAutoHyphens/>
              <w:rPr>
                <w:rStyle w:val="Code"/>
                <w:lang w:val="bg-BG"/>
              </w:rPr>
            </w:pPr>
            <w:r w:rsidRPr="003C7BCB">
              <w:rPr>
                <w:rStyle w:val="Code"/>
                <w:lang w:val="bg-BG"/>
              </w:rPr>
              <w:lastRenderedPageBreak/>
              <w:t xml:space="preserve">29 46 </w:t>
            </w:r>
          </w:p>
          <w:p w:rsidR="003C7BCB" w:rsidRPr="003C7BCB" w:rsidRDefault="003C7BCB" w:rsidP="003C7BCB">
            <w:pPr>
              <w:tabs>
                <w:tab w:val="left" w:pos="426"/>
              </w:tabs>
              <w:suppressAutoHyphens/>
              <w:rPr>
                <w:rStyle w:val="Code"/>
                <w:lang w:val="bg-BG"/>
              </w:rPr>
            </w:pPr>
            <w:r w:rsidRPr="003C7BCB">
              <w:rPr>
                <w:rStyle w:val="Code"/>
                <w:lang w:val="bg-BG"/>
              </w:rPr>
              <w:t>58</w:t>
            </w:r>
          </w:p>
          <w:p w:rsidR="003C7BCB" w:rsidRPr="003C7BCB" w:rsidRDefault="003C7BCB" w:rsidP="003C7BCB">
            <w:pPr>
              <w:tabs>
                <w:tab w:val="left" w:pos="426"/>
              </w:tabs>
              <w:suppressAutoHyphens/>
              <w:rPr>
                <w:rStyle w:val="Code"/>
                <w:lang w:val="bg-BG"/>
              </w:rPr>
            </w:pPr>
            <w:r w:rsidRPr="003C7BCB">
              <w:rPr>
                <w:rStyle w:val="Code"/>
                <w:lang w:val="bg-BG"/>
              </w:rPr>
              <w:t>29</w:t>
            </w:r>
          </w:p>
          <w:p w:rsidR="003C7BCB" w:rsidRPr="003C7BCB" w:rsidRDefault="003C7BCB" w:rsidP="003C7BCB">
            <w:pPr>
              <w:tabs>
                <w:tab w:val="left" w:pos="426"/>
              </w:tabs>
              <w:suppressAutoHyphens/>
              <w:rPr>
                <w:rStyle w:val="Code"/>
                <w:lang w:val="bg-BG"/>
              </w:rPr>
            </w:pPr>
            <w:r w:rsidRPr="003C7BCB">
              <w:rPr>
                <w:rStyle w:val="Code"/>
                <w:lang w:val="bg-BG"/>
              </w:rPr>
              <w:t xml:space="preserve">16 29 46 58 </w:t>
            </w:r>
          </w:p>
          <w:p w:rsidR="003C7BCB" w:rsidRPr="003C7BCB" w:rsidRDefault="003C7BCB" w:rsidP="003C7BCB">
            <w:pPr>
              <w:tabs>
                <w:tab w:val="left" w:pos="426"/>
              </w:tabs>
              <w:suppressAutoHyphens/>
              <w:rPr>
                <w:rStyle w:val="Code"/>
                <w:lang w:val="bg-BG"/>
              </w:rPr>
            </w:pPr>
            <w:r w:rsidRPr="003C7BCB">
              <w:rPr>
                <w:rStyle w:val="Code"/>
                <w:lang w:val="bg-BG"/>
              </w:rPr>
              <w:t>58</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16 29 46 </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83</w:t>
            </w:r>
          </w:p>
          <w:p w:rsidR="003C7BCB" w:rsidRPr="003C7BCB" w:rsidRDefault="003C7BCB" w:rsidP="003C7BCB">
            <w:pPr>
              <w:tabs>
                <w:tab w:val="left" w:pos="426"/>
              </w:tabs>
              <w:suppressAutoHyphens/>
              <w:rPr>
                <w:rStyle w:val="Code"/>
                <w:lang w:val="bg-BG"/>
              </w:rPr>
            </w:pPr>
            <w:r w:rsidRPr="003C7BCB">
              <w:rPr>
                <w:rStyle w:val="Code"/>
                <w:lang w:val="bg-BG"/>
              </w:rPr>
              <w:t>83</w:t>
            </w:r>
          </w:p>
          <w:p w:rsidR="003C7BCB" w:rsidRPr="003C7BCB" w:rsidRDefault="003C7BCB" w:rsidP="003C7BCB">
            <w:pPr>
              <w:tabs>
                <w:tab w:val="left" w:pos="426"/>
              </w:tabs>
              <w:suppressAutoHyphens/>
              <w:rPr>
                <w:rStyle w:val="Code"/>
                <w:lang w:val="bg-BG"/>
              </w:rPr>
            </w:pPr>
            <w:r w:rsidRPr="003C7BCB">
              <w:rPr>
                <w:rStyle w:val="Code"/>
                <w:lang w:val="bg-BG"/>
              </w:rPr>
              <w:t>16</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46</w:t>
            </w:r>
          </w:p>
          <w:p w:rsidR="003C7BCB" w:rsidRPr="003C7BCB" w:rsidRDefault="003C7BCB" w:rsidP="003C7BCB">
            <w:pPr>
              <w:tabs>
                <w:tab w:val="left" w:pos="426"/>
              </w:tabs>
              <w:suppressAutoHyphens/>
              <w:rPr>
                <w:rStyle w:val="Code"/>
                <w:lang w:val="bg-BG"/>
              </w:rPr>
            </w:pPr>
            <w:r w:rsidRPr="003C7BCB">
              <w:rPr>
                <w:rStyle w:val="Code"/>
                <w:lang w:val="bg-BG"/>
              </w:rPr>
              <w:t xml:space="preserve">46 83 </w:t>
            </w:r>
          </w:p>
          <w:p w:rsidR="003C7BCB" w:rsidRPr="003C7BCB" w:rsidRDefault="003C7BCB" w:rsidP="003C7BCB">
            <w:pPr>
              <w:tabs>
                <w:tab w:val="left" w:pos="426"/>
              </w:tabs>
              <w:suppressAutoHyphens/>
              <w:rPr>
                <w:rStyle w:val="Code"/>
                <w:lang w:val="bg-BG"/>
              </w:rPr>
            </w:pPr>
            <w:r w:rsidRPr="003C7BCB">
              <w:rPr>
                <w:rStyle w:val="Code"/>
                <w:lang w:val="bg-BG"/>
              </w:rPr>
              <w:t xml:space="preserve">83 </w:t>
            </w:r>
          </w:p>
          <w:p w:rsidR="003C7BCB" w:rsidRPr="003C7BCB" w:rsidRDefault="003C7BCB" w:rsidP="003C7BCB">
            <w:pPr>
              <w:tabs>
                <w:tab w:val="left" w:pos="426"/>
              </w:tabs>
              <w:suppressAutoHyphens/>
              <w:rPr>
                <w:rStyle w:val="Code"/>
                <w:lang w:val="bg-BG"/>
              </w:rPr>
            </w:pPr>
            <w:r w:rsidRPr="003C7BCB">
              <w:rPr>
                <w:rStyle w:val="Code"/>
                <w:lang w:val="bg-BG"/>
              </w:rPr>
              <w:t>83</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83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84</w:t>
            </w:r>
          </w:p>
          <w:p w:rsidR="003C7BCB" w:rsidRPr="003C7BCB" w:rsidRDefault="003C7BCB" w:rsidP="003C7BCB">
            <w:pPr>
              <w:tabs>
                <w:tab w:val="left" w:pos="426"/>
              </w:tabs>
              <w:suppressAutoHyphens/>
              <w:rPr>
                <w:rStyle w:val="Code"/>
                <w:lang w:val="bg-BG"/>
              </w:rPr>
            </w:pPr>
            <w:r w:rsidRPr="003C7BCB">
              <w:rPr>
                <w:rStyle w:val="Code"/>
                <w:lang w:val="bg-BG"/>
              </w:rPr>
              <w:t>84</w:t>
            </w:r>
          </w:p>
          <w:p w:rsidR="003C7BCB" w:rsidRPr="003C7BCB" w:rsidRDefault="003C7BCB" w:rsidP="003C7BCB">
            <w:pPr>
              <w:tabs>
                <w:tab w:val="left" w:pos="426"/>
              </w:tabs>
              <w:suppressAutoHyphens/>
              <w:rPr>
                <w:rStyle w:val="Code"/>
                <w:lang w:val="bg-BG"/>
              </w:rPr>
            </w:pPr>
            <w:r w:rsidRPr="003C7BCB">
              <w:rPr>
                <w:rStyle w:val="Code"/>
                <w:lang w:val="bg-BG"/>
              </w:rPr>
              <w:t>84</w:t>
            </w:r>
          </w:p>
          <w:p w:rsidR="003C7BCB" w:rsidRPr="003C7BCB" w:rsidRDefault="003C7BCB" w:rsidP="003C7BCB">
            <w:pPr>
              <w:tabs>
                <w:tab w:val="left" w:pos="426"/>
              </w:tabs>
              <w:suppressAutoHyphens/>
              <w:rPr>
                <w:rStyle w:val="Code"/>
                <w:lang w:val="bg-BG"/>
              </w:rPr>
            </w:pPr>
            <w:r w:rsidRPr="003C7BCB">
              <w:rPr>
                <w:rStyle w:val="Code"/>
                <w:lang w:val="bg-BG"/>
              </w:rPr>
              <w:t xml:space="preserve">84 </w:t>
            </w:r>
          </w:p>
          <w:p w:rsidR="003C7BCB" w:rsidRPr="003C7BCB" w:rsidRDefault="003C7BCB" w:rsidP="003C7BCB">
            <w:pPr>
              <w:tabs>
                <w:tab w:val="left" w:pos="426"/>
              </w:tabs>
              <w:suppressAutoHyphens/>
              <w:rPr>
                <w:rStyle w:val="Code"/>
                <w:lang w:val="bg-BG"/>
              </w:rPr>
            </w:pPr>
            <w:r w:rsidRPr="003C7BCB">
              <w:rPr>
                <w:rStyle w:val="Code"/>
                <w:lang w:val="bg-BG"/>
              </w:rPr>
              <w:t>84</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74 </w:t>
            </w:r>
          </w:p>
          <w:p w:rsidR="003C7BCB" w:rsidRPr="003C7BCB" w:rsidRDefault="003C7BCB" w:rsidP="003C7BCB">
            <w:pPr>
              <w:tabs>
                <w:tab w:val="left" w:pos="426"/>
              </w:tabs>
              <w:suppressAutoHyphens/>
              <w:rPr>
                <w:rStyle w:val="Code"/>
                <w:lang w:val="bg-BG"/>
              </w:rPr>
            </w:pPr>
            <w:r w:rsidRPr="003C7BCB">
              <w:rPr>
                <w:rStyle w:val="Code"/>
                <w:lang w:val="bg-BG"/>
              </w:rPr>
              <w:t>74</w:t>
            </w:r>
          </w:p>
          <w:p w:rsidR="003C7BCB" w:rsidRPr="003C7BCB" w:rsidRDefault="003C7BCB" w:rsidP="003C7BCB">
            <w:pPr>
              <w:tabs>
                <w:tab w:val="left" w:pos="426"/>
              </w:tabs>
              <w:suppressAutoHyphens/>
              <w:rPr>
                <w:rStyle w:val="Code"/>
                <w:lang w:val="bg-BG"/>
              </w:rPr>
            </w:pPr>
            <w:r w:rsidRPr="003C7BCB">
              <w:rPr>
                <w:rStyle w:val="Code"/>
                <w:lang w:val="bg-BG"/>
              </w:rPr>
              <w:lastRenderedPageBreak/>
              <w:t>74</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74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74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99</w:t>
            </w:r>
          </w:p>
          <w:p w:rsidR="003C7BCB" w:rsidRPr="003C7BCB" w:rsidRDefault="003C7BCB" w:rsidP="003C7BCB">
            <w:pPr>
              <w:tabs>
                <w:tab w:val="left" w:pos="426"/>
              </w:tabs>
              <w:suppressAutoHyphens/>
              <w:rPr>
                <w:rStyle w:val="Code"/>
                <w:lang w:val="bg-BG"/>
              </w:rPr>
            </w:pPr>
            <w:r w:rsidRPr="003C7BCB">
              <w:rPr>
                <w:rStyle w:val="Code"/>
                <w:lang w:val="bg-BG"/>
              </w:rPr>
              <w:t xml:space="preserve">76 99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76 99 </w:t>
            </w:r>
          </w:p>
          <w:p w:rsidR="003C7BCB" w:rsidRPr="003C7BCB" w:rsidRDefault="003C7BCB" w:rsidP="003C7BCB">
            <w:pPr>
              <w:tabs>
                <w:tab w:val="left" w:pos="426"/>
              </w:tabs>
              <w:suppressAutoHyphens/>
              <w:rPr>
                <w:rStyle w:val="Code"/>
                <w:lang w:val="bg-BG"/>
              </w:rPr>
            </w:pPr>
            <w:r w:rsidRPr="003C7BCB">
              <w:rPr>
                <w:rStyle w:val="Code"/>
                <w:lang w:val="bg-BG"/>
              </w:rPr>
              <w:t>99</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49 </w:t>
            </w:r>
          </w:p>
          <w:p w:rsidR="003C7BCB" w:rsidRPr="003C7BCB" w:rsidRDefault="003C7BCB" w:rsidP="003C7BCB">
            <w:pPr>
              <w:tabs>
                <w:tab w:val="left" w:pos="426"/>
              </w:tabs>
              <w:suppressAutoHyphens/>
              <w:rPr>
                <w:rStyle w:val="Code"/>
                <w:lang w:val="bg-BG"/>
              </w:rPr>
            </w:pPr>
            <w:r w:rsidRPr="003C7BCB">
              <w:rPr>
                <w:rStyle w:val="Code"/>
                <w:lang w:val="bg-BG"/>
              </w:rPr>
              <w:t>49</w:t>
            </w:r>
          </w:p>
          <w:p w:rsidR="003C7BCB" w:rsidRPr="003C7BCB" w:rsidRDefault="003C7BCB" w:rsidP="003C7BCB">
            <w:pPr>
              <w:tabs>
                <w:tab w:val="left" w:pos="426"/>
              </w:tabs>
              <w:suppressAutoHyphens/>
              <w:rPr>
                <w:rStyle w:val="Code"/>
                <w:lang w:val="bg-BG"/>
              </w:rPr>
            </w:pPr>
            <w:r w:rsidRPr="003C7BCB">
              <w:rPr>
                <w:rStyle w:val="Code"/>
                <w:lang w:val="bg-BG"/>
              </w:rPr>
              <w:t xml:space="preserve">49 </w:t>
            </w:r>
          </w:p>
          <w:p w:rsidR="003C7BCB" w:rsidRPr="003C7BCB" w:rsidRDefault="003C7BCB" w:rsidP="003C7BCB">
            <w:pPr>
              <w:tabs>
                <w:tab w:val="left" w:pos="426"/>
              </w:tabs>
              <w:suppressAutoHyphens/>
              <w:rPr>
                <w:rStyle w:val="Code"/>
                <w:lang w:val="bg-BG"/>
              </w:rPr>
            </w:pPr>
            <w:r w:rsidRPr="003C7BCB">
              <w:rPr>
                <w:rStyle w:val="Code"/>
                <w:lang w:val="bg-BG"/>
              </w:rPr>
              <w:t>49</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47</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47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lastRenderedPageBreak/>
              <w:t xml:space="preserve">47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17</w:t>
            </w:r>
          </w:p>
          <w:p w:rsidR="003C7BCB" w:rsidRPr="003C7BCB" w:rsidRDefault="003C7BCB" w:rsidP="003C7BCB">
            <w:pPr>
              <w:tabs>
                <w:tab w:val="left" w:pos="426"/>
              </w:tabs>
              <w:suppressAutoHyphens/>
              <w:rPr>
                <w:rStyle w:val="Code"/>
                <w:lang w:val="bg-BG"/>
              </w:rPr>
            </w:pPr>
            <w:r w:rsidRPr="003C7BCB">
              <w:rPr>
                <w:rStyle w:val="Code"/>
                <w:lang w:val="bg-BG"/>
              </w:rPr>
              <w:t>17</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19</w:t>
            </w:r>
          </w:p>
          <w:p w:rsidR="003C7BCB" w:rsidRPr="003C7BCB" w:rsidRDefault="003C7BCB" w:rsidP="003C7BCB">
            <w:pPr>
              <w:tabs>
                <w:tab w:val="left" w:pos="426"/>
              </w:tabs>
              <w:suppressAutoHyphens/>
              <w:rPr>
                <w:rStyle w:val="Code"/>
                <w:lang w:val="bg-BG"/>
              </w:rPr>
            </w:pPr>
            <w:r w:rsidRPr="003C7BCB">
              <w:rPr>
                <w:rStyle w:val="Code"/>
                <w:lang w:val="bg-BG"/>
              </w:rPr>
              <w:t>19</w:t>
            </w:r>
          </w:p>
          <w:p w:rsidR="003C7BCB" w:rsidRPr="003C7BCB" w:rsidRDefault="003C7BCB" w:rsidP="003C7BCB">
            <w:pPr>
              <w:tabs>
                <w:tab w:val="left" w:pos="426"/>
              </w:tabs>
              <w:suppressAutoHyphens/>
              <w:rPr>
                <w:rStyle w:val="Code"/>
                <w:lang w:val="bg-BG"/>
              </w:rPr>
            </w:pPr>
            <w:r w:rsidRPr="003C7BCB">
              <w:rPr>
                <w:rStyle w:val="Code"/>
                <w:lang w:val="bg-BG"/>
              </w:rPr>
              <w:t xml:space="preserve">34 </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32</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14</w:t>
            </w:r>
          </w:p>
          <w:p w:rsidR="003C7BCB" w:rsidRPr="003C7BCB" w:rsidRDefault="003C7BCB" w:rsidP="003C7BCB">
            <w:pPr>
              <w:tabs>
                <w:tab w:val="left" w:pos="426"/>
              </w:tabs>
              <w:suppressAutoHyphens/>
              <w:rPr>
                <w:rStyle w:val="Code"/>
                <w:lang w:val="bg-BG"/>
              </w:rPr>
            </w:pPr>
            <w:r w:rsidRPr="003C7BCB">
              <w:rPr>
                <w:rStyle w:val="Code"/>
                <w:lang w:val="bg-BG"/>
              </w:rPr>
              <w:t>14</w:t>
            </w:r>
          </w:p>
          <w:p w:rsidR="003C7BCB" w:rsidRPr="003C7BCB" w:rsidRDefault="003C7BCB" w:rsidP="003C7BCB">
            <w:pPr>
              <w:tabs>
                <w:tab w:val="left" w:pos="426"/>
              </w:tabs>
              <w:suppressAutoHyphens/>
              <w:rPr>
                <w:rStyle w:val="Code"/>
                <w:lang w:val="bg-BG"/>
              </w:rPr>
            </w:pPr>
            <w:r w:rsidRPr="003C7BCB">
              <w:rPr>
                <w:rStyle w:val="Code"/>
                <w:lang w:val="bg-BG"/>
              </w:rPr>
              <w:t>14</w:t>
            </w:r>
          </w:p>
          <w:p w:rsidR="003C7BCB" w:rsidRPr="003C7BCB" w:rsidRDefault="003C7BCB" w:rsidP="003C7BCB">
            <w:pPr>
              <w:tabs>
                <w:tab w:val="left" w:pos="426"/>
              </w:tabs>
              <w:suppressAutoHyphens/>
              <w:rPr>
                <w:rStyle w:val="Code"/>
                <w:lang w:val="bg-BG"/>
              </w:rPr>
            </w:pPr>
            <w:r w:rsidRPr="003C7BCB">
              <w:rPr>
                <w:rStyle w:val="Code"/>
                <w:lang w:val="bg-BG"/>
              </w:rPr>
              <w:t>77</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77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lastRenderedPageBreak/>
              <w:t xml:space="preserve">46 </w:t>
            </w:r>
          </w:p>
          <w:p w:rsidR="003C7BCB" w:rsidRPr="003C7BCB" w:rsidRDefault="003C7BCB" w:rsidP="003C7BCB">
            <w:pPr>
              <w:tabs>
                <w:tab w:val="left" w:pos="426"/>
              </w:tabs>
              <w:suppressAutoHyphens/>
              <w:rPr>
                <w:rStyle w:val="Code"/>
                <w:lang w:val="bg-BG"/>
              </w:rPr>
            </w:pPr>
            <w:r w:rsidRPr="003C7BCB">
              <w:rPr>
                <w:rStyle w:val="Code"/>
                <w:lang w:val="bg-BG"/>
              </w:rPr>
              <w:t xml:space="preserve">46 </w:t>
            </w:r>
          </w:p>
          <w:p w:rsidR="003C7BCB" w:rsidRPr="003C7BCB" w:rsidRDefault="003C7BCB" w:rsidP="003C7BCB">
            <w:pPr>
              <w:tabs>
                <w:tab w:val="left" w:pos="426"/>
              </w:tabs>
              <w:suppressAutoHyphens/>
              <w:rPr>
                <w:rStyle w:val="Code"/>
                <w:lang w:val="bg-BG"/>
              </w:rPr>
            </w:pPr>
            <w:r w:rsidRPr="003C7BCB">
              <w:rPr>
                <w:rStyle w:val="Code"/>
                <w:lang w:val="bg-BG"/>
              </w:rPr>
              <w:t xml:space="preserve">78 </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20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 xml:space="preserve">23 </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32</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32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32</w:t>
            </w:r>
          </w:p>
          <w:p w:rsidR="003C7BCB" w:rsidRPr="003C7BCB" w:rsidRDefault="003C7BCB" w:rsidP="003C7BCB">
            <w:pPr>
              <w:tabs>
                <w:tab w:val="left" w:pos="426"/>
              </w:tabs>
              <w:suppressAutoHyphens/>
              <w:rPr>
                <w:rStyle w:val="Code"/>
                <w:lang w:val="bg-BG"/>
              </w:rPr>
            </w:pPr>
            <w:r w:rsidRPr="003C7BCB">
              <w:rPr>
                <w:rStyle w:val="Code"/>
                <w:lang w:val="bg-BG"/>
              </w:rPr>
              <w:t>32</w:t>
            </w:r>
          </w:p>
          <w:p w:rsidR="003C7BCB" w:rsidRPr="003C7BCB" w:rsidRDefault="003C7BCB" w:rsidP="003C7BCB">
            <w:pPr>
              <w:tabs>
                <w:tab w:val="left" w:pos="426"/>
              </w:tabs>
              <w:suppressAutoHyphens/>
              <w:rPr>
                <w:rStyle w:val="Code"/>
                <w:lang w:val="bg-BG"/>
              </w:rPr>
            </w:pPr>
            <w:r w:rsidRPr="003C7BCB">
              <w:rPr>
                <w:rStyle w:val="Code"/>
                <w:lang w:val="bg-BG"/>
              </w:rPr>
              <w:t>32</w:t>
            </w:r>
          </w:p>
          <w:p w:rsidR="003C7BCB" w:rsidRPr="003C7BCB" w:rsidRDefault="003C7BCB" w:rsidP="003C7BCB">
            <w:pPr>
              <w:tabs>
                <w:tab w:val="left" w:pos="426"/>
              </w:tabs>
              <w:suppressAutoHyphens/>
              <w:rPr>
                <w:rStyle w:val="Code"/>
                <w:lang w:val="bg-BG"/>
              </w:rPr>
            </w:pPr>
            <w:r w:rsidRPr="003C7BCB">
              <w:rPr>
                <w:rStyle w:val="Code"/>
                <w:lang w:val="bg-BG"/>
              </w:rPr>
              <w:t xml:space="preserve">32 </w:t>
            </w:r>
          </w:p>
          <w:p w:rsidR="003C7BCB" w:rsidRPr="003C7BCB" w:rsidRDefault="003C7BCB" w:rsidP="003C7BCB">
            <w:pPr>
              <w:tabs>
                <w:tab w:val="left" w:pos="426"/>
              </w:tabs>
              <w:suppressAutoHyphens/>
              <w:rPr>
                <w:rStyle w:val="Code"/>
                <w:lang w:val="bg-BG"/>
              </w:rPr>
            </w:pPr>
            <w:r w:rsidRPr="003C7BCB">
              <w:rPr>
                <w:rStyle w:val="Code"/>
                <w:lang w:val="bg-BG"/>
              </w:rPr>
              <w:t xml:space="preserve">32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32</w:t>
            </w:r>
          </w:p>
          <w:p w:rsidR="003C7BCB" w:rsidRPr="003C7BCB" w:rsidRDefault="003C7BCB" w:rsidP="003C7BCB">
            <w:pPr>
              <w:tabs>
                <w:tab w:val="left" w:pos="426"/>
              </w:tabs>
              <w:suppressAutoHyphens/>
              <w:rPr>
                <w:rStyle w:val="Code"/>
                <w:lang w:val="bg-BG"/>
              </w:rPr>
            </w:pPr>
            <w:r w:rsidRPr="003C7BCB">
              <w:rPr>
                <w:rStyle w:val="Code"/>
                <w:lang w:val="bg-BG"/>
              </w:rPr>
              <w:t>32</w:t>
            </w:r>
          </w:p>
          <w:p w:rsidR="003C7BCB" w:rsidRPr="003C7BCB" w:rsidRDefault="003C7BCB" w:rsidP="003C7BCB">
            <w:pPr>
              <w:tabs>
                <w:tab w:val="left" w:pos="426"/>
              </w:tabs>
              <w:suppressAutoHyphens/>
              <w:rPr>
                <w:rStyle w:val="Code"/>
                <w:lang w:val="bg-BG"/>
              </w:rPr>
            </w:pPr>
            <w:r w:rsidRPr="003C7BCB">
              <w:rPr>
                <w:rStyle w:val="Code"/>
                <w:lang w:val="bg-BG"/>
              </w:rPr>
              <w:t>12</w:t>
            </w:r>
          </w:p>
          <w:p w:rsidR="003C7BCB" w:rsidRPr="003C7BCB" w:rsidRDefault="003C7BCB" w:rsidP="003C7BCB">
            <w:pPr>
              <w:tabs>
                <w:tab w:val="left" w:pos="426"/>
              </w:tabs>
              <w:suppressAutoHyphens/>
              <w:rPr>
                <w:rStyle w:val="Code"/>
                <w:lang w:val="bg-BG"/>
              </w:rPr>
            </w:pPr>
            <w:r w:rsidRPr="003C7BCB">
              <w:rPr>
                <w:rStyle w:val="Code"/>
                <w:lang w:val="bg-BG"/>
              </w:rPr>
              <w:lastRenderedPageBreak/>
              <w:t>False</w:t>
            </w:r>
          </w:p>
          <w:p w:rsidR="003C7BCB" w:rsidRPr="003C7BCB" w:rsidRDefault="003C7BCB" w:rsidP="003C7BCB">
            <w:pPr>
              <w:tabs>
                <w:tab w:val="left" w:pos="426"/>
              </w:tabs>
              <w:suppressAutoHyphens/>
              <w:rPr>
                <w:rStyle w:val="Code"/>
                <w:lang w:val="bg-BG"/>
              </w:rPr>
            </w:pPr>
            <w:r w:rsidRPr="003C7BCB">
              <w:rPr>
                <w:rStyle w:val="Code"/>
                <w:lang w:val="bg-BG"/>
              </w:rPr>
              <w:t xml:space="preserve">13 32 </w:t>
            </w:r>
          </w:p>
          <w:p w:rsidR="003C7BCB" w:rsidRPr="003C7BCB" w:rsidRDefault="003C7BCB" w:rsidP="003C7BCB">
            <w:pPr>
              <w:tabs>
                <w:tab w:val="left" w:pos="426"/>
              </w:tabs>
              <w:suppressAutoHyphens/>
              <w:rPr>
                <w:rStyle w:val="Code"/>
                <w:lang w:val="bg-BG"/>
              </w:rPr>
            </w:pPr>
            <w:r w:rsidRPr="003C7BCB">
              <w:rPr>
                <w:rStyle w:val="Code"/>
                <w:lang w:val="bg-BG"/>
              </w:rPr>
              <w:t xml:space="preserve">13 32 94 </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94</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13 32 </w:t>
            </w:r>
          </w:p>
          <w:p w:rsidR="003C7BCB" w:rsidRPr="003C7BCB" w:rsidRDefault="003C7BCB" w:rsidP="003C7BCB">
            <w:pPr>
              <w:tabs>
                <w:tab w:val="left" w:pos="426"/>
              </w:tabs>
              <w:suppressAutoHyphens/>
              <w:rPr>
                <w:rStyle w:val="Code"/>
                <w:lang w:val="bg-BG"/>
              </w:rPr>
            </w:pPr>
            <w:r w:rsidRPr="003C7BCB">
              <w:rPr>
                <w:rStyle w:val="Code"/>
                <w:lang w:val="bg-BG"/>
              </w:rPr>
              <w:t>32</w:t>
            </w:r>
          </w:p>
          <w:p w:rsidR="003C7BCB" w:rsidRPr="003C7BCB" w:rsidRDefault="003C7BCB" w:rsidP="003C7BCB">
            <w:pPr>
              <w:tabs>
                <w:tab w:val="left" w:pos="426"/>
              </w:tabs>
              <w:suppressAutoHyphens/>
              <w:rPr>
                <w:rStyle w:val="Code"/>
                <w:lang w:val="bg-BG"/>
              </w:rPr>
            </w:pPr>
            <w:r w:rsidRPr="003C7BCB">
              <w:rPr>
                <w:rStyle w:val="Code"/>
                <w:lang w:val="bg-BG"/>
              </w:rPr>
              <w:t>7</w:t>
            </w:r>
          </w:p>
          <w:p w:rsidR="003C7BCB" w:rsidRPr="003C7BCB" w:rsidRDefault="003C7BCB" w:rsidP="003C7BCB">
            <w:pPr>
              <w:tabs>
                <w:tab w:val="left" w:pos="426"/>
              </w:tabs>
              <w:suppressAutoHyphens/>
              <w:rPr>
                <w:rStyle w:val="Code"/>
                <w:lang w:val="bg-BG"/>
              </w:rPr>
            </w:pPr>
            <w:r w:rsidRPr="003C7BCB">
              <w:rPr>
                <w:rStyle w:val="Code"/>
                <w:lang w:val="bg-BG"/>
              </w:rPr>
              <w:t>2</w:t>
            </w:r>
          </w:p>
          <w:p w:rsidR="003C7BCB" w:rsidRPr="003C7BCB" w:rsidRDefault="003C7BCB" w:rsidP="003C7BCB">
            <w:pPr>
              <w:tabs>
                <w:tab w:val="left" w:pos="426"/>
              </w:tabs>
              <w:suppressAutoHyphens/>
              <w:rPr>
                <w:rStyle w:val="Code"/>
                <w:lang w:val="bg-BG"/>
              </w:rPr>
            </w:pPr>
            <w:r w:rsidRPr="003C7BCB">
              <w:rPr>
                <w:rStyle w:val="Code"/>
                <w:lang w:val="bg-BG"/>
              </w:rPr>
              <w:t>32</w:t>
            </w:r>
          </w:p>
          <w:p w:rsidR="003C7BCB" w:rsidRPr="003C7BCB" w:rsidRDefault="003C7BCB" w:rsidP="003C7BCB">
            <w:pPr>
              <w:tabs>
                <w:tab w:val="left" w:pos="426"/>
              </w:tabs>
              <w:suppressAutoHyphens/>
              <w:rPr>
                <w:rStyle w:val="Code"/>
                <w:lang w:val="bg-BG"/>
              </w:rPr>
            </w:pPr>
            <w:r w:rsidRPr="003C7BCB">
              <w:rPr>
                <w:rStyle w:val="Code"/>
                <w:lang w:val="bg-BG"/>
              </w:rPr>
              <w:t>32</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70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41</w:t>
            </w:r>
          </w:p>
          <w:p w:rsidR="003C7BCB" w:rsidRPr="003C7BCB" w:rsidRDefault="003C7BCB" w:rsidP="003C7BCB">
            <w:pPr>
              <w:tabs>
                <w:tab w:val="left" w:pos="426"/>
              </w:tabs>
              <w:suppressAutoHyphens/>
              <w:rPr>
                <w:rStyle w:val="Code"/>
                <w:lang w:val="bg-BG"/>
              </w:rPr>
            </w:pPr>
            <w:r w:rsidRPr="003C7BCB">
              <w:rPr>
                <w:rStyle w:val="Code"/>
                <w:lang w:val="bg-BG"/>
              </w:rPr>
              <w:t xml:space="preserve">41 70 </w:t>
            </w:r>
          </w:p>
          <w:p w:rsidR="003C7BCB" w:rsidRPr="003C7BCB" w:rsidRDefault="003C7BCB" w:rsidP="003C7BCB">
            <w:pPr>
              <w:tabs>
                <w:tab w:val="left" w:pos="426"/>
              </w:tabs>
              <w:suppressAutoHyphens/>
              <w:rPr>
                <w:rStyle w:val="Code"/>
                <w:lang w:val="bg-BG"/>
              </w:rPr>
            </w:pPr>
            <w:r w:rsidRPr="003C7BCB">
              <w:rPr>
                <w:rStyle w:val="Code"/>
                <w:lang w:val="bg-BG"/>
              </w:rPr>
              <w:t xml:space="preserve">23 41 70 </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23</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23 41 70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23 41 </w:t>
            </w:r>
          </w:p>
          <w:p w:rsidR="003C7BCB" w:rsidRPr="003C7BCB" w:rsidRDefault="003C7BCB" w:rsidP="003C7BCB">
            <w:pPr>
              <w:tabs>
                <w:tab w:val="left" w:pos="426"/>
              </w:tabs>
              <w:suppressAutoHyphens/>
              <w:rPr>
                <w:rStyle w:val="Code"/>
                <w:lang w:val="bg-BG"/>
              </w:rPr>
            </w:pPr>
            <w:r w:rsidRPr="003C7BCB">
              <w:rPr>
                <w:rStyle w:val="Code"/>
                <w:lang w:val="bg-BG"/>
              </w:rPr>
              <w:t>41</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41</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70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41 60 70 </w:t>
            </w:r>
          </w:p>
          <w:p w:rsidR="003C7BCB" w:rsidRPr="003C7BCB" w:rsidRDefault="003C7BCB" w:rsidP="003C7BCB">
            <w:pPr>
              <w:tabs>
                <w:tab w:val="left" w:pos="426"/>
              </w:tabs>
              <w:suppressAutoHyphens/>
              <w:rPr>
                <w:rStyle w:val="Code"/>
                <w:lang w:val="bg-BG"/>
              </w:rPr>
            </w:pPr>
            <w:r w:rsidRPr="003C7BCB">
              <w:rPr>
                <w:rStyle w:val="Code"/>
                <w:lang w:val="bg-BG"/>
              </w:rPr>
              <w:t>70</w:t>
            </w:r>
          </w:p>
          <w:p w:rsidR="003C7BCB" w:rsidRPr="003C7BCB" w:rsidRDefault="003C7BCB" w:rsidP="003C7BCB">
            <w:pPr>
              <w:tabs>
                <w:tab w:val="left" w:pos="426"/>
              </w:tabs>
              <w:suppressAutoHyphens/>
              <w:rPr>
                <w:rStyle w:val="Code"/>
                <w:lang w:val="bg-BG"/>
              </w:rPr>
            </w:pPr>
            <w:r w:rsidRPr="003C7BCB">
              <w:rPr>
                <w:rStyle w:val="Code"/>
                <w:lang w:val="bg-BG"/>
              </w:rPr>
              <w:t xml:space="preserve">60 70 </w:t>
            </w:r>
          </w:p>
          <w:p w:rsidR="003C7BCB" w:rsidRPr="003C7BCB" w:rsidRDefault="003C7BCB" w:rsidP="003C7BCB">
            <w:pPr>
              <w:tabs>
                <w:tab w:val="left" w:pos="426"/>
              </w:tabs>
              <w:suppressAutoHyphens/>
              <w:rPr>
                <w:rStyle w:val="Code"/>
                <w:lang w:val="bg-BG"/>
              </w:rPr>
            </w:pPr>
            <w:r w:rsidRPr="003C7BCB">
              <w:rPr>
                <w:rStyle w:val="Code"/>
                <w:lang w:val="bg-BG"/>
              </w:rPr>
              <w:t>70</w:t>
            </w:r>
          </w:p>
          <w:p w:rsidR="003C7BCB" w:rsidRPr="003C7BCB" w:rsidRDefault="003C7BCB" w:rsidP="003C7BCB">
            <w:pPr>
              <w:tabs>
                <w:tab w:val="left" w:pos="426"/>
              </w:tabs>
              <w:suppressAutoHyphens/>
              <w:rPr>
                <w:rStyle w:val="Code"/>
                <w:lang w:val="bg-BG"/>
              </w:rPr>
            </w:pPr>
            <w:r w:rsidRPr="003C7BCB">
              <w:rPr>
                <w:rStyle w:val="Code"/>
                <w:lang w:val="bg-BG"/>
              </w:rPr>
              <w:lastRenderedPageBreak/>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 xml:space="preserve">60 70 </w:t>
            </w:r>
          </w:p>
          <w:p w:rsidR="003C7BCB" w:rsidRPr="003C7BCB" w:rsidRDefault="003C7BCB" w:rsidP="003C7BCB">
            <w:pPr>
              <w:tabs>
                <w:tab w:val="left" w:pos="426"/>
              </w:tabs>
              <w:suppressAutoHyphens/>
              <w:rPr>
                <w:rStyle w:val="Code"/>
                <w:lang w:val="bg-BG"/>
              </w:rPr>
            </w:pPr>
            <w:r w:rsidRPr="003C7BCB">
              <w:rPr>
                <w:rStyle w:val="Code"/>
                <w:lang w:val="bg-BG"/>
              </w:rPr>
              <w:t xml:space="preserve">60 70 </w:t>
            </w:r>
          </w:p>
          <w:p w:rsidR="003C7BCB" w:rsidRPr="003C7BCB" w:rsidRDefault="003C7BCB" w:rsidP="003C7BCB">
            <w:pPr>
              <w:tabs>
                <w:tab w:val="left" w:pos="426"/>
              </w:tabs>
              <w:suppressAutoHyphens/>
              <w:rPr>
                <w:rStyle w:val="Code"/>
                <w:lang w:val="bg-BG"/>
              </w:rPr>
            </w:pPr>
            <w:r w:rsidRPr="003C7BCB">
              <w:rPr>
                <w:rStyle w:val="Code"/>
                <w:lang w:val="bg-BG"/>
              </w:rPr>
              <w:t>60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 xml:space="preserve">41 </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0</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3C7BCB" w:rsidRPr="003C7BCB" w:rsidRDefault="003C7BCB" w:rsidP="003C7BCB">
            <w:pPr>
              <w:tabs>
                <w:tab w:val="left" w:pos="426"/>
              </w:tabs>
              <w:suppressAutoHyphens/>
              <w:rPr>
                <w:rStyle w:val="Code"/>
                <w:lang w:val="bg-BG"/>
              </w:rPr>
            </w:pPr>
            <w:r w:rsidRPr="003C7BCB">
              <w:rPr>
                <w:rStyle w:val="Code"/>
                <w:lang w:val="bg-BG"/>
              </w:rPr>
              <w:t>False</w:t>
            </w:r>
          </w:p>
          <w:p w:rsidR="00F6275F" w:rsidRPr="00F12972" w:rsidRDefault="003C7BCB" w:rsidP="003C7BCB">
            <w:pPr>
              <w:tabs>
                <w:tab w:val="left" w:pos="426"/>
              </w:tabs>
              <w:suppressAutoHyphens/>
              <w:rPr>
                <w:rStyle w:val="Code"/>
                <w:lang w:val="bg-BG"/>
              </w:rPr>
            </w:pPr>
            <w:r w:rsidRPr="003C7BCB">
              <w:rPr>
                <w:rStyle w:val="Code"/>
                <w:lang w:val="bg-BG"/>
              </w:rPr>
              <w:t>False</w:t>
            </w:r>
          </w:p>
        </w:tc>
      </w:tr>
      <w:tr w:rsidR="00F6275F" w:rsidRPr="001F5DB9" w:rsidTr="001F0656">
        <w:tc>
          <w:tcPr>
            <w:tcW w:w="10773" w:type="dxa"/>
            <w:gridSpan w:val="2"/>
            <w:vAlign w:val="center"/>
          </w:tcPr>
          <w:p w:rsidR="00F6275F" w:rsidRPr="001F5DB9" w:rsidRDefault="00F6275F" w:rsidP="00220D17">
            <w:pPr>
              <w:pStyle w:val="ProblemTitle"/>
            </w:pPr>
            <w:r w:rsidRPr="003A4E94">
              <w:lastRenderedPageBreak/>
              <w:t xml:space="preserve">Задача </w:t>
            </w:r>
            <w:r>
              <w:rPr>
                <w:lang w:val="en-US"/>
              </w:rPr>
              <w:t>1</w:t>
            </w:r>
            <w:r>
              <w:t>2</w:t>
            </w:r>
            <w:r w:rsidRPr="003A4E94">
              <w:t>.</w:t>
            </w:r>
            <w:r w:rsidRPr="003A4E94">
              <w:rPr>
                <w:lang w:val="en-US"/>
              </w:rPr>
              <w:t xml:space="preserve"> </w:t>
            </w:r>
            <w:r>
              <w:t>Пристигащи и заминаващи автобуси в даден интервал</w:t>
            </w:r>
          </w:p>
        </w:tc>
      </w:tr>
      <w:tr w:rsidR="00F6275F" w:rsidRPr="003A4E94" w:rsidTr="001F0656">
        <w:tc>
          <w:tcPr>
            <w:tcW w:w="10773" w:type="dxa"/>
            <w:gridSpan w:val="2"/>
            <w:vAlign w:val="center"/>
          </w:tcPr>
          <w:p w:rsidR="00F6275F" w:rsidRDefault="00F6275F" w:rsidP="00220D17">
            <w:pPr>
              <w:spacing w:after="120"/>
              <w:jc w:val="left"/>
              <w:rPr>
                <w:b/>
              </w:rPr>
            </w:pPr>
            <w:r w:rsidRPr="003A4E94">
              <w:rPr>
                <w:b/>
              </w:rPr>
              <w:t>Условие</w:t>
            </w:r>
          </w:p>
          <w:p w:rsidR="00F6275F" w:rsidRDefault="00F6275F" w:rsidP="008F39D6">
            <w:pPr>
              <w:tabs>
                <w:tab w:val="left" w:pos="426"/>
              </w:tabs>
              <w:suppressAutoHyphens/>
            </w:pPr>
            <w:r>
              <w:t>* Даден е списък с времената на пристигане и заминаване на всички автобуси от дадена автогара. Да се напише програма, която използ</w:t>
            </w:r>
            <w:r>
              <w:softHyphen/>
              <w:t xml:space="preserve">вайки </w:t>
            </w:r>
            <w:r>
              <w:rPr>
                <w:rStyle w:val="Code"/>
              </w:rPr>
              <w:t>HashSet</w:t>
            </w:r>
            <w:r>
              <w:t xml:space="preserve"> клас</w:t>
            </w:r>
            <w:r>
              <w:rPr>
                <w:lang w:val="en-US"/>
              </w:rPr>
              <w:t>a</w:t>
            </w:r>
            <w:r>
              <w:t xml:space="preserve"> по даден интервал (начало, край) намира броя автобуси, които успяват да пристигнат и да напуснат авто</w:t>
            </w:r>
            <w:r>
              <w:softHyphen/>
              <w:t>гарата.</w:t>
            </w:r>
          </w:p>
          <w:p w:rsidR="00F6275F" w:rsidRDefault="00F6275F" w:rsidP="00437B18">
            <w:pPr>
              <w:tabs>
                <w:tab w:val="left" w:pos="426"/>
              </w:tabs>
              <w:suppressAutoHyphens/>
            </w:pPr>
            <w:r>
              <w:t>Пример:</w:t>
            </w:r>
          </w:p>
          <w:p w:rsidR="00F6275F" w:rsidRPr="007C7BB2" w:rsidRDefault="00F6275F" w:rsidP="00437B18">
            <w:pPr>
              <w:tabs>
                <w:tab w:val="left" w:pos="426"/>
              </w:tabs>
              <w:suppressAutoHyphens/>
              <w:rPr>
                <w:rStyle w:val="Code"/>
              </w:rPr>
            </w:pPr>
            <w:r w:rsidRPr="007C7BB2">
              <w:rPr>
                <w:rStyle w:val="Code"/>
              </w:rPr>
              <w:t>08:22-09:05</w:t>
            </w:r>
          </w:p>
          <w:p w:rsidR="00F6275F" w:rsidRPr="007C7BB2" w:rsidRDefault="00F6275F" w:rsidP="00437B18">
            <w:pPr>
              <w:tabs>
                <w:tab w:val="left" w:pos="426"/>
              </w:tabs>
              <w:suppressAutoHyphens/>
              <w:rPr>
                <w:rStyle w:val="Code"/>
              </w:rPr>
            </w:pPr>
            <w:r w:rsidRPr="007C7BB2">
              <w:rPr>
                <w:rStyle w:val="Code"/>
              </w:rPr>
              <w:t>4</w:t>
            </w:r>
          </w:p>
          <w:p w:rsidR="00F6275F" w:rsidRPr="007C7BB2" w:rsidRDefault="00F6275F" w:rsidP="00FE5E6C">
            <w:pPr>
              <w:tabs>
                <w:tab w:val="left" w:pos="426"/>
              </w:tabs>
              <w:suppressAutoHyphens/>
              <w:rPr>
                <w:rStyle w:val="Code"/>
              </w:rPr>
            </w:pPr>
            <w:r w:rsidRPr="007C7BB2">
              <w:rPr>
                <w:rStyle w:val="Code"/>
              </w:rPr>
              <w:t>08:24-08:33</w:t>
            </w:r>
          </w:p>
          <w:p w:rsidR="00F6275F" w:rsidRPr="007C7BB2" w:rsidRDefault="00F6275F" w:rsidP="00FE5E6C">
            <w:pPr>
              <w:tabs>
                <w:tab w:val="left" w:pos="426"/>
              </w:tabs>
              <w:suppressAutoHyphens/>
              <w:rPr>
                <w:rStyle w:val="Code"/>
              </w:rPr>
            </w:pPr>
            <w:r w:rsidRPr="007C7BB2">
              <w:rPr>
                <w:rStyle w:val="Code"/>
              </w:rPr>
              <w:t>08:20-09:00</w:t>
            </w:r>
          </w:p>
          <w:p w:rsidR="00F6275F" w:rsidRPr="007C7BB2" w:rsidRDefault="00F6275F" w:rsidP="00FE5E6C">
            <w:pPr>
              <w:tabs>
                <w:tab w:val="left" w:pos="426"/>
              </w:tabs>
              <w:suppressAutoHyphens/>
              <w:rPr>
                <w:rStyle w:val="Code"/>
              </w:rPr>
            </w:pPr>
            <w:r w:rsidRPr="007C7BB2">
              <w:rPr>
                <w:rStyle w:val="Code"/>
              </w:rPr>
              <w:t>08:32-08:37</w:t>
            </w:r>
          </w:p>
          <w:p w:rsidR="00F6275F" w:rsidRPr="007C7BB2" w:rsidRDefault="00F6275F" w:rsidP="00FE5E6C">
            <w:pPr>
              <w:tabs>
                <w:tab w:val="left" w:pos="426"/>
              </w:tabs>
              <w:suppressAutoHyphens/>
              <w:rPr>
                <w:rStyle w:val="Code"/>
              </w:rPr>
            </w:pPr>
            <w:r w:rsidRPr="007C7BB2">
              <w:rPr>
                <w:rStyle w:val="Code"/>
              </w:rPr>
              <w:t>09:00-09:15</w:t>
            </w:r>
          </w:p>
          <w:p w:rsidR="00F6275F" w:rsidRDefault="00F6275F" w:rsidP="00FE5E6C">
            <w:pPr>
              <w:tabs>
                <w:tab w:val="left" w:pos="426"/>
              </w:tabs>
              <w:suppressAutoHyphens/>
            </w:pPr>
            <w:r>
              <w:t>Резултат:</w:t>
            </w:r>
          </w:p>
          <w:p w:rsidR="00F6275F" w:rsidRPr="005B5871" w:rsidRDefault="00F6275F" w:rsidP="00FE5E6C">
            <w:pPr>
              <w:tabs>
                <w:tab w:val="left" w:pos="426"/>
              </w:tabs>
              <w:suppressAutoHyphens/>
              <w:rPr>
                <w:rFonts w:ascii="Courier New" w:hAnsi="Courier New"/>
                <w:b/>
                <w:bCs/>
                <w:noProof/>
                <w:kern w:val="32"/>
              </w:rPr>
            </w:pPr>
            <w:r w:rsidRPr="007C7BB2">
              <w:rPr>
                <w:rStyle w:val="Code"/>
              </w:rPr>
              <w:t>2</w:t>
            </w:r>
          </w:p>
        </w:tc>
      </w:tr>
      <w:tr w:rsidR="00F6275F" w:rsidRPr="003A4E94" w:rsidTr="001F0656">
        <w:tc>
          <w:tcPr>
            <w:tcW w:w="10773" w:type="dxa"/>
            <w:gridSpan w:val="2"/>
            <w:vAlign w:val="center"/>
          </w:tcPr>
          <w:p w:rsidR="00F6275F" w:rsidRPr="003A4E94" w:rsidRDefault="00F6275F" w:rsidP="00220D17">
            <w:pPr>
              <w:spacing w:after="120"/>
              <w:jc w:val="left"/>
              <w:rPr>
                <w:b/>
              </w:rPr>
            </w:pPr>
            <w:r w:rsidRPr="003A4E94">
              <w:rPr>
                <w:b/>
              </w:rPr>
              <w:t>Описание на входа</w:t>
            </w:r>
          </w:p>
          <w:p w:rsidR="00F6275F" w:rsidRDefault="00F6275F" w:rsidP="002E07C6">
            <w:pPr>
              <w:spacing w:after="120"/>
            </w:pPr>
            <w:r>
              <w:t xml:space="preserve">На първия ред е даден интервалът, в рамките на който търсим броя автобуси. На втория ред е дадено цяло число </w:t>
            </w:r>
            <w:r w:rsidRPr="007C7BB2">
              <w:rPr>
                <w:rStyle w:val="Code"/>
              </w:rPr>
              <w:t>n</w:t>
            </w:r>
            <w:r>
              <w:t xml:space="preserve"> (</w:t>
            </w:r>
            <w:r w:rsidRPr="007C7BB2">
              <w:rPr>
                <w:rStyle w:val="Code"/>
              </w:rPr>
              <w:t>n</w:t>
            </w:r>
            <w:r>
              <w:rPr>
                <w:lang w:val="en-US"/>
              </w:rPr>
              <w:t xml:space="preserve"> </w:t>
            </w:r>
            <w:r>
              <w:t>е между 0 и 1000)</w:t>
            </w:r>
            <w:r>
              <w:rPr>
                <w:lang w:val="en-US"/>
              </w:rPr>
              <w:t>.</w:t>
            </w:r>
            <w:r>
              <w:t xml:space="preserve"> На следващите </w:t>
            </w:r>
            <w:r w:rsidRPr="007C7BB2">
              <w:rPr>
                <w:rStyle w:val="Code"/>
              </w:rPr>
              <w:t>n</w:t>
            </w:r>
            <w:r>
              <w:rPr>
                <w:lang w:val="en-US"/>
              </w:rPr>
              <w:t xml:space="preserve"> </w:t>
            </w:r>
            <w:r>
              <w:t xml:space="preserve">реда са дадени данните за </w:t>
            </w:r>
            <w:r>
              <w:rPr>
                <w:lang w:val="en-US"/>
              </w:rPr>
              <w:t xml:space="preserve">n </w:t>
            </w:r>
            <w:r>
              <w:t>автобуса.</w:t>
            </w:r>
          </w:p>
          <w:p w:rsidR="00F6275F" w:rsidRPr="00346AD9" w:rsidRDefault="00F6275F" w:rsidP="00346AD9">
            <w:pPr>
              <w:spacing w:after="120"/>
              <w:rPr>
                <w:lang w:val="en-US"/>
              </w:rPr>
            </w:pPr>
            <w:r>
              <w:t>Всички интервали са в следния формат: "</w:t>
            </w:r>
            <w:r>
              <w:rPr>
                <w:lang w:val="en-US"/>
              </w:rPr>
              <w:t>hh:mm-hh:mm</w:t>
            </w:r>
            <w:r>
              <w:t>"</w:t>
            </w:r>
            <w:r>
              <w:rPr>
                <w:lang w:val="en-US"/>
              </w:rPr>
              <w:t>.</w:t>
            </w:r>
          </w:p>
        </w:tc>
      </w:tr>
      <w:tr w:rsidR="00F6275F" w:rsidRPr="00F94CE4" w:rsidTr="001F0656">
        <w:tc>
          <w:tcPr>
            <w:tcW w:w="10773" w:type="dxa"/>
            <w:gridSpan w:val="2"/>
            <w:vAlign w:val="center"/>
          </w:tcPr>
          <w:p w:rsidR="00F6275F" w:rsidRDefault="00F6275F" w:rsidP="00220D17">
            <w:pPr>
              <w:spacing w:after="120"/>
              <w:jc w:val="left"/>
              <w:rPr>
                <w:b/>
                <w:lang w:val="en-US"/>
              </w:rPr>
            </w:pPr>
            <w:r w:rsidRPr="003A4E94">
              <w:rPr>
                <w:b/>
              </w:rPr>
              <w:t>Описание на изхода</w:t>
            </w:r>
          </w:p>
          <w:p w:rsidR="00F6275F" w:rsidRPr="00F94CE4" w:rsidRDefault="00F6275F" w:rsidP="00220D17">
            <w:pPr>
              <w:spacing w:after="120"/>
            </w:pPr>
            <w:r>
              <w:t>На един единствен ред на онзолата се извежда търсеният брой автобуси.</w:t>
            </w:r>
          </w:p>
        </w:tc>
      </w:tr>
      <w:tr w:rsidR="00F6275F" w:rsidRPr="00CC18C3" w:rsidTr="001F0656">
        <w:tc>
          <w:tcPr>
            <w:tcW w:w="10773" w:type="dxa"/>
            <w:gridSpan w:val="2"/>
            <w:vAlign w:val="center"/>
          </w:tcPr>
          <w:p w:rsidR="00F6275F" w:rsidRPr="00B730E1" w:rsidRDefault="00F6275F" w:rsidP="00B730E1">
            <w:pPr>
              <w:spacing w:after="120"/>
              <w:jc w:val="left"/>
              <w:rPr>
                <w:rFonts w:cs="Verdana"/>
                <w:color w:val="000000"/>
                <w:sz w:val="24"/>
                <w:lang w:val="en-US" w:eastAsia="en-US"/>
              </w:rPr>
            </w:pPr>
            <w:r w:rsidRPr="003A4E94">
              <w:rPr>
                <w:b/>
              </w:rPr>
              <w:t>Анализ на задачата</w:t>
            </w:r>
          </w:p>
          <w:p w:rsidR="00F6275F" w:rsidRPr="00B730E1" w:rsidRDefault="00F6275F" w:rsidP="00B730E1">
            <w:pPr>
              <w:autoSpaceDE w:val="0"/>
              <w:autoSpaceDN w:val="0"/>
              <w:adjustRightInd w:val="0"/>
              <w:spacing w:before="0"/>
              <w:jc w:val="left"/>
            </w:pPr>
            <w:r w:rsidRPr="00B730E1">
              <w:t>Очевидното решение е да проверим всеки от автобусите дали пристига и си тръгва в посочения интервал. Според условието на задачата, обаче, трябва да ползваме класа</w:t>
            </w:r>
            <w:r w:rsidRPr="00B730E1">
              <w:rPr>
                <w:rFonts w:cs="Verdana"/>
                <w:color w:val="000000"/>
                <w:szCs w:val="20"/>
                <w:lang w:val="en-US" w:eastAsia="en-US"/>
              </w:rPr>
              <w:t xml:space="preserve"> </w:t>
            </w:r>
            <w:r w:rsidRPr="00B730E1">
              <w:rPr>
                <w:rFonts w:ascii="Courier New" w:hAnsi="Courier New" w:cs="Courier New"/>
                <w:b/>
                <w:bCs/>
                <w:color w:val="000000"/>
                <w:szCs w:val="20"/>
                <w:lang w:val="en-US" w:eastAsia="en-US"/>
              </w:rPr>
              <w:t>HashSet</w:t>
            </w:r>
            <w:r w:rsidRPr="00B730E1">
              <w:t xml:space="preserve">. </w:t>
            </w:r>
          </w:p>
          <w:p w:rsidR="00F6275F" w:rsidRPr="00CC18C3" w:rsidRDefault="00F6275F" w:rsidP="00B730E1">
            <w:pPr>
              <w:autoSpaceDE w:val="0"/>
              <w:autoSpaceDN w:val="0"/>
              <w:adjustRightInd w:val="0"/>
              <w:spacing w:before="0"/>
              <w:jc w:val="left"/>
            </w:pPr>
            <w:r w:rsidRPr="00B730E1">
              <w:t>Решението е такова: Можем да намерим множествата на всички автобуси, които пристигат след началния час и на всички автобуси, отпътуващи преди крайния час. Сечението на тези множества дава търсените автобуси. Ако</w:t>
            </w:r>
            <w:r w:rsidRPr="00B730E1">
              <w:rPr>
                <w:rFonts w:cs="Verdana"/>
                <w:color w:val="000000"/>
                <w:szCs w:val="20"/>
                <w:lang w:val="en-US" w:eastAsia="en-US"/>
              </w:rPr>
              <w:t xml:space="preserve"> </w:t>
            </w:r>
            <w:r w:rsidRPr="00B730E1">
              <w:rPr>
                <w:rFonts w:ascii="Courier New" w:hAnsi="Courier New" w:cs="Courier New"/>
                <w:b/>
                <w:bCs/>
                <w:color w:val="000000"/>
                <w:szCs w:val="20"/>
                <w:lang w:val="en-US" w:eastAsia="en-US"/>
              </w:rPr>
              <w:t xml:space="preserve">TimeInterval </w:t>
            </w:r>
            <w:r w:rsidRPr="00B730E1">
              <w:t xml:space="preserve">е клас който съхранява </w:t>
            </w:r>
            <w:r w:rsidRPr="002258E5">
              <w:t>разписанието на един автобус, сечението можем да намерим с</w:t>
            </w:r>
            <w:r w:rsidRPr="00B730E1">
              <w:rPr>
                <w:szCs w:val="20"/>
              </w:rPr>
              <w:t xml:space="preserve"> </w:t>
            </w:r>
            <w:r w:rsidRPr="00B730E1">
              <w:rPr>
                <w:b/>
                <w:bCs/>
                <w:szCs w:val="20"/>
              </w:rPr>
              <w:t xml:space="preserve">HashSet&lt; TimeInterval&gt; </w:t>
            </w:r>
            <w:r w:rsidRPr="002258E5">
              <w:t>при подходящо дефинирани</w:t>
            </w:r>
            <w:r w:rsidRPr="00B730E1">
              <w:rPr>
                <w:rFonts w:cs="Verdana"/>
                <w:szCs w:val="20"/>
              </w:rPr>
              <w:t xml:space="preserve"> </w:t>
            </w:r>
            <w:r w:rsidRPr="00B730E1">
              <w:rPr>
                <w:b/>
                <w:bCs/>
                <w:szCs w:val="20"/>
              </w:rPr>
              <w:t xml:space="preserve">GetHashCode() </w:t>
            </w:r>
            <w:r w:rsidRPr="002258E5">
              <w:t>и</w:t>
            </w:r>
            <w:r w:rsidRPr="00B730E1">
              <w:rPr>
                <w:rFonts w:cs="Verdana"/>
                <w:szCs w:val="20"/>
              </w:rPr>
              <w:t xml:space="preserve"> </w:t>
            </w:r>
            <w:r w:rsidRPr="00B730E1">
              <w:rPr>
                <w:b/>
                <w:bCs/>
                <w:szCs w:val="20"/>
              </w:rPr>
              <w:t>Equals()</w:t>
            </w:r>
            <w:r w:rsidRPr="002258E5">
              <w:t>.</w:t>
            </w:r>
          </w:p>
        </w:tc>
      </w:tr>
      <w:tr w:rsidR="00F6275F" w:rsidRPr="003A4E94" w:rsidTr="001F0656">
        <w:tc>
          <w:tcPr>
            <w:tcW w:w="10773" w:type="dxa"/>
            <w:gridSpan w:val="2"/>
            <w:vAlign w:val="center"/>
          </w:tcPr>
          <w:p w:rsidR="00F6275F" w:rsidRPr="003A4E94" w:rsidRDefault="00F6275F" w:rsidP="00220D17">
            <w:pPr>
              <w:spacing w:after="120"/>
              <w:jc w:val="left"/>
              <w:rPr>
                <w:b/>
              </w:rPr>
            </w:pPr>
            <w:r w:rsidRPr="003A4E94">
              <w:rPr>
                <w:b/>
              </w:rPr>
              <w:t>Решение (сорс код)</w:t>
            </w:r>
          </w:p>
        </w:tc>
      </w:tr>
      <w:tr w:rsidR="00F6275F" w:rsidRPr="002E07C6" w:rsidTr="001F0656">
        <w:tc>
          <w:tcPr>
            <w:tcW w:w="10773" w:type="dxa"/>
            <w:gridSpan w:val="2"/>
            <w:tcMar>
              <w:top w:w="113" w:type="dxa"/>
              <w:bottom w:w="113" w:type="dxa"/>
            </w:tcMar>
            <w:vAlign w:val="center"/>
          </w:tcPr>
          <w:p w:rsidR="00F6275F" w:rsidRPr="00161E83" w:rsidRDefault="00F6275F" w:rsidP="005B520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w:t>
            </w:r>
          </w:p>
          <w:p w:rsidR="00F6275F" w:rsidRPr="00161E83" w:rsidRDefault="00F6275F" w:rsidP="005B520F">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System.Collections.Generic;</w:t>
            </w:r>
          </w:p>
          <w:p w:rsidR="00F6275F" w:rsidRPr="00161E83" w:rsidRDefault="00F6275F" w:rsidP="00220D17">
            <w:pPr>
              <w:autoSpaceDE w:val="0"/>
              <w:autoSpaceDN w:val="0"/>
              <w:adjustRightInd w:val="0"/>
              <w:spacing w:before="0"/>
              <w:jc w:val="left"/>
              <w:rPr>
                <w:rFonts w:ascii="Consolas" w:hAnsi="Consolas" w:cs="Consolas"/>
                <w:szCs w:val="20"/>
                <w:lang w:eastAsia="en-US"/>
              </w:rPr>
            </w:pP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 </w:t>
            </w:r>
            <w:r w:rsidRPr="00161E83">
              <w:rPr>
                <w:rFonts w:ascii="Consolas" w:hAnsi="Consolas" w:cs="Consolas"/>
                <w:color w:val="2B91AF"/>
                <w:szCs w:val="20"/>
                <w:lang w:val="en-US" w:eastAsia="en-US"/>
              </w:rPr>
              <w:t>IComparable</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&gt;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hours;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minutes;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Hours </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get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.hours;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set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value</w:t>
            </w:r>
            <w:r w:rsidRPr="00161E83">
              <w:rPr>
                <w:rFonts w:ascii="Consolas" w:hAnsi="Consolas" w:cs="Consolas"/>
                <w:szCs w:val="20"/>
                <w:lang w:val="en-US" w:eastAsia="en-US"/>
              </w:rPr>
              <w:t xml:space="preserve"> &lt; 0 || 23 &lt; </w:t>
            </w:r>
            <w:r w:rsidRPr="00161E83">
              <w:rPr>
                <w:rFonts w:ascii="Consolas" w:hAnsi="Consolas" w:cs="Consolas"/>
                <w:color w:val="0000FF"/>
                <w:szCs w:val="20"/>
                <w:lang w:val="en-US" w:eastAsia="en-US"/>
              </w:rPr>
              <w:t>value</w:t>
            </w:r>
            <w:r w:rsidRPr="00161E83">
              <w:rPr>
                <w:rFonts w:ascii="Consolas" w:hAnsi="Consolas" w:cs="Consolas"/>
                <w:szCs w:val="20"/>
                <w:lang w:val="en-US" w:eastAsia="en-US"/>
              </w:rPr>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throw</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ArgumentOutOfRangeException</w:t>
            </w:r>
            <w:r w:rsidRPr="00161E83">
              <w:rPr>
                <w:rFonts w:ascii="Consolas" w:hAnsi="Consolas" w:cs="Consolas"/>
                <w:szCs w:val="20"/>
                <w:lang w:val="en-US" w:eastAsia="en-US"/>
              </w:rPr>
              <w:t>(</w:t>
            </w:r>
            <w:r w:rsidRPr="00161E83">
              <w:rPr>
                <w:rFonts w:ascii="Consolas" w:hAnsi="Consolas" w:cs="Consolas"/>
                <w:color w:val="A31515"/>
                <w:szCs w:val="20"/>
                <w:lang w:val="en-US" w:eastAsia="en-US"/>
              </w:rPr>
              <w:t>"Minutes must be between 0 and 59."</w:t>
            </w:r>
            <w:r w:rsidRPr="00161E83">
              <w:rPr>
                <w:rFonts w:ascii="Consolas" w:hAnsi="Consolas" w:cs="Consolas"/>
                <w:szCs w:val="20"/>
                <w:lang w:val="en-US" w:eastAsia="en-US"/>
              </w:rPr>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.hours = </w:t>
            </w:r>
            <w:r w:rsidRPr="00161E83">
              <w:rPr>
                <w:rFonts w:ascii="Consolas" w:hAnsi="Consolas" w:cs="Consolas"/>
                <w:color w:val="0000FF"/>
                <w:szCs w:val="20"/>
                <w:lang w:val="en-US" w:eastAsia="en-US"/>
              </w:rPr>
              <w:t>value</w:t>
            </w:r>
            <w:r w:rsidRPr="00161E83">
              <w:rPr>
                <w:rFonts w:ascii="Consolas" w:hAnsi="Consolas" w:cs="Consolas"/>
                <w:szCs w:val="20"/>
                <w:lang w:val="en-US" w:eastAsia="en-US"/>
              </w:rPr>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Minutes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get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.minutes;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set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value</w:t>
            </w:r>
            <w:r w:rsidRPr="00161E83">
              <w:rPr>
                <w:rFonts w:ascii="Consolas" w:hAnsi="Consolas" w:cs="Consolas"/>
                <w:szCs w:val="20"/>
                <w:lang w:val="en-US" w:eastAsia="en-US"/>
              </w:rPr>
              <w:t xml:space="preserve"> &lt; 0 || 59 &lt; </w:t>
            </w:r>
            <w:r w:rsidRPr="00161E83">
              <w:rPr>
                <w:rFonts w:ascii="Consolas" w:hAnsi="Consolas" w:cs="Consolas"/>
                <w:color w:val="0000FF"/>
                <w:szCs w:val="20"/>
                <w:lang w:val="en-US" w:eastAsia="en-US"/>
              </w:rPr>
              <w:t>value</w:t>
            </w:r>
            <w:r w:rsidRPr="00161E83">
              <w:rPr>
                <w:rFonts w:ascii="Consolas" w:hAnsi="Consolas" w:cs="Consolas"/>
                <w:szCs w:val="20"/>
                <w:lang w:val="en-US" w:eastAsia="en-US"/>
              </w:rPr>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throw</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ArgumentOutOfRangeException</w:t>
            </w:r>
            <w:r w:rsidRPr="00161E83">
              <w:rPr>
                <w:rFonts w:ascii="Consolas" w:hAnsi="Consolas" w:cs="Consolas"/>
                <w:szCs w:val="20"/>
                <w:lang w:val="en-US" w:eastAsia="en-US"/>
              </w:rPr>
              <w:t>(</w:t>
            </w:r>
            <w:r w:rsidRPr="00161E83">
              <w:rPr>
                <w:rFonts w:ascii="Consolas" w:hAnsi="Consolas" w:cs="Consolas"/>
                <w:color w:val="A31515"/>
                <w:szCs w:val="20"/>
                <w:lang w:val="en-US" w:eastAsia="en-US"/>
              </w:rPr>
              <w:t>"Minutes must be between 0 and 59."</w:t>
            </w:r>
            <w:r w:rsidRPr="00161E83">
              <w:rPr>
                <w:rFonts w:ascii="Consolas" w:hAnsi="Consolas" w:cs="Consolas"/>
                <w:szCs w:val="20"/>
                <w:lang w:val="en-US" w:eastAsia="en-US"/>
              </w:rPr>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.minutes = </w:t>
            </w:r>
            <w:r w:rsidRPr="00161E83">
              <w:rPr>
                <w:rFonts w:ascii="Consolas" w:hAnsi="Consolas" w:cs="Consolas"/>
                <w:color w:val="0000FF"/>
                <w:szCs w:val="20"/>
                <w:lang w:val="en-US" w:eastAsia="en-US"/>
              </w:rPr>
              <w:t>value</w:t>
            </w:r>
            <w:r w:rsidRPr="00161E83">
              <w:rPr>
                <w:rFonts w:ascii="Consolas" w:hAnsi="Consolas" w:cs="Consolas"/>
                <w:szCs w:val="20"/>
                <w:lang w:val="en-US" w:eastAsia="en-US"/>
              </w:rPr>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Time(</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hours,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minutes)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.Hours = hours;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.Minutes = minutes;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CompareTo(</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other)</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.Hours &lt; other.Hours)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-1;</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.Hours &gt; other.Hours)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1;</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.Minutes &lt; other.Minutes)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-1;</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.Minutes &gt; other.Minutes)</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1;</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0;</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8856AB">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F6275F" w:rsidRPr="00161E83" w:rsidRDefault="00F6275F" w:rsidP="005B520F">
            <w:pPr>
              <w:autoSpaceDE w:val="0"/>
              <w:autoSpaceDN w:val="0"/>
              <w:adjustRightInd w:val="0"/>
              <w:spacing w:before="0"/>
              <w:jc w:val="left"/>
              <w:rPr>
                <w:rFonts w:ascii="Consolas" w:hAnsi="Consolas" w:cs="Consolas"/>
                <w:szCs w:val="20"/>
                <w:lang w:val="en-US" w:eastAsia="en-US"/>
              </w:rPr>
            </w:pPr>
          </w:p>
          <w:p w:rsidR="00F6275F" w:rsidRPr="00161E83" w:rsidRDefault="00F6275F" w:rsidP="005B520F">
            <w:pPr>
              <w:autoSpaceDE w:val="0"/>
              <w:autoSpaceDN w:val="0"/>
              <w:adjustRightInd w:val="0"/>
              <w:spacing w:before="0"/>
              <w:jc w:val="left"/>
              <w:rPr>
                <w:rFonts w:ascii="Consolas" w:hAnsi="Consolas" w:cs="Consolas"/>
                <w:szCs w:val="20"/>
                <w:lang w:val="en-US" w:eastAsia="en-US"/>
              </w:rPr>
            </w:pP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 xml:space="preserve"> : </w:t>
            </w:r>
            <w:r w:rsidRPr="00161E83">
              <w:rPr>
                <w:rFonts w:ascii="Consolas" w:hAnsi="Consolas" w:cs="Consolas"/>
                <w:color w:val="2B91AF"/>
                <w:szCs w:val="20"/>
                <w:lang w:val="en-US" w:eastAsia="en-US"/>
              </w:rPr>
              <w:t>IEqualityComparer</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&gt;</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ArrivalTime { </w:t>
            </w:r>
            <w:r w:rsidRPr="00161E83">
              <w:rPr>
                <w:rFonts w:ascii="Consolas" w:hAnsi="Consolas" w:cs="Consolas"/>
                <w:color w:val="0000FF"/>
                <w:szCs w:val="20"/>
                <w:lang w:val="en-US" w:eastAsia="en-US"/>
              </w:rPr>
              <w:t>get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set</w:t>
            </w:r>
            <w:r w:rsidRPr="00161E83">
              <w:rPr>
                <w:rFonts w:ascii="Consolas" w:hAnsi="Consolas" w:cs="Consolas"/>
                <w:szCs w:val="20"/>
                <w:lang w:val="en-US" w:eastAsia="en-US"/>
              </w:rPr>
              <w:t>; }</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DepartureTime { </w:t>
            </w:r>
            <w:r w:rsidRPr="00161E83">
              <w:rPr>
                <w:rFonts w:ascii="Consolas" w:hAnsi="Consolas" w:cs="Consolas"/>
                <w:color w:val="0000FF"/>
                <w:szCs w:val="20"/>
                <w:lang w:val="en-US" w:eastAsia="en-US"/>
              </w:rPr>
              <w:t>get</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set</w:t>
            </w:r>
            <w:r w:rsidRPr="00161E83">
              <w:rPr>
                <w:rFonts w:ascii="Consolas" w:hAnsi="Consolas" w:cs="Consolas"/>
                <w:szCs w:val="20"/>
                <w:lang w:val="en-US" w:eastAsia="en-US"/>
              </w:rPr>
              <w:t>; }</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TimeInterval(</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arrivalTime, </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departureTime)</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.ArrivalTime = arrivalTime;</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.DepartureTime = departureTime;</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Equals(</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 xml:space="preserve"> x, </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 xml:space="preserve"> y)</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result = x.ArrivalTime == y.ArrivalTime &amp;&amp;</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x.DepartureTime == y.DepartureTime;</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GetHashCode(</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 xml:space="preserve"> interval)</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hashCode = (interval.ArrivalTime.Hours.GetHashCode() * </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interval.ArrivalTime.Minutes.GetHashCode()) ^</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 xml:space="preserve">(interval.DepartureTime.Hours.GetHashCode() * </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interval.DepartureTime.Minutes.GetHashCode());</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hashCode;</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6165B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F6275F" w:rsidRPr="00161E83" w:rsidRDefault="00F6275F" w:rsidP="0008687A">
            <w:pPr>
              <w:autoSpaceDE w:val="0"/>
              <w:autoSpaceDN w:val="0"/>
              <w:adjustRightInd w:val="0"/>
              <w:spacing w:before="0"/>
              <w:jc w:val="left"/>
              <w:rPr>
                <w:rFonts w:ascii="Consolas" w:hAnsi="Consolas" w:cs="Consolas"/>
                <w:szCs w:val="20"/>
                <w:lang w:val="en-US" w:eastAsia="en-US"/>
              </w:rPr>
            </w:pPr>
          </w:p>
          <w:p w:rsidR="00F6275F" w:rsidRPr="00161E83" w:rsidRDefault="00F6275F" w:rsidP="00220D17">
            <w:pPr>
              <w:autoSpaceDE w:val="0"/>
              <w:autoSpaceDN w:val="0"/>
              <w:adjustRightInd w:val="0"/>
              <w:spacing w:before="0"/>
              <w:jc w:val="left"/>
              <w:rPr>
                <w:rFonts w:ascii="Consolas" w:hAnsi="Consolas" w:cs="Consolas"/>
                <w:szCs w:val="20"/>
                <w:lang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BussesManagement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Main(</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args)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intervalStart;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intervalEnd;</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GetInterval(</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intervalStart,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intervalEnd);</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&gt; busses = GetBusses();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bussesInIntervalCount = GetBussesInInterval(busses, intervalStart, intervalEnd);</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.WriteLine(bussesInIntervalCount);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GetInterval(</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intervalStart,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intervalEnd)</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inputLine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 xml:space="preserve">GetStartAndEndInterval(inputLine,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intervalStart,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intervalEnd);</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&gt; GetBusses()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bussesCountInputLine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bussesCount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.Parse(bussesCountInputLine);</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 xml:space="preserve">&gt; busses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&gt;();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0; i &lt; bussesCount; i++)</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inputLine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arrivalTime;</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departureTime;</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 xml:space="preserve">GetStartAndEndInterval(inputLine,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arrivalTime,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departureTime);</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r>
            <w:r w:rsidRPr="00161E83">
              <w:rPr>
                <w:rFonts w:ascii="Consolas" w:hAnsi="Consolas" w:cs="Consolas"/>
                <w:szCs w:val="20"/>
                <w:lang w:val="en-US" w:eastAsia="en-US"/>
              </w:rPr>
              <w:tab/>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 xml:space="preserve"> currentBus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(arrivalTime, departureTime);</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busses.Add(currentBus);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busses;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GetStartAndEndInterval(</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inputLine, </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intervalStart,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intervalEnd)</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tokens = inputLine.Split(</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char</w:t>
            </w:r>
            <w:r w:rsidRPr="00161E83">
              <w:rPr>
                <w:rFonts w:ascii="Consolas" w:hAnsi="Consolas" w:cs="Consolas"/>
                <w:szCs w:val="20"/>
                <w:lang w:val="en-US" w:eastAsia="en-US"/>
              </w:rPr>
              <w:t xml:space="preserve">[] { </w:t>
            </w:r>
            <w:r w:rsidRPr="00161E83">
              <w:rPr>
                <w:rFonts w:ascii="Consolas" w:hAnsi="Consolas" w:cs="Consolas"/>
                <w:color w:val="A31515"/>
                <w:szCs w:val="20"/>
                <w:lang w:val="en-US" w:eastAsia="en-US"/>
              </w:rPr>
              <w:t>' '</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w:t>
            </w:r>
            <w:r w:rsidRPr="00161E83">
              <w:rPr>
                <w:rFonts w:ascii="Consolas" w:hAnsi="Consolas" w:cs="Consolas"/>
                <w:szCs w:val="20"/>
                <w:lang w:val="en-US" w:eastAsia="en-US"/>
              </w:rPr>
              <w:t xml:space="preserve">, </w:t>
            </w:r>
            <w:r w:rsidRPr="00161E83">
              <w:rPr>
                <w:rFonts w:ascii="Consolas" w:hAnsi="Consolas" w:cs="Consolas"/>
                <w:color w:val="A31515"/>
                <w:szCs w:val="20"/>
                <w:lang w:val="en-US" w:eastAsia="en-US"/>
              </w:rPr>
              <w:t>'-'</w:t>
            </w:r>
            <w:r w:rsidRPr="00161E83">
              <w:rPr>
                <w:rFonts w:ascii="Consolas" w:hAnsi="Consolas" w:cs="Consolas"/>
                <w:szCs w:val="20"/>
                <w:lang w:val="en-US" w:eastAsia="en-US"/>
              </w:rPr>
              <w:t xml:space="preserve"> },</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StringSplitOptions</w:t>
            </w:r>
            <w:r w:rsidRPr="00161E83">
              <w:rPr>
                <w:rFonts w:ascii="Consolas" w:hAnsi="Consolas" w:cs="Consolas"/>
                <w:szCs w:val="20"/>
                <w:lang w:val="en-US" w:eastAsia="en-US"/>
              </w:rPr>
              <w:t>.RemoveEmptyEntries);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intervalStartHours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.Parse(tokens[0]);</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intervalStartMinutes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.Parse(tokens[1]);</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 xml:space="preserve">intervalStart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(intervalStartHours, intervalStartMinutes);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intervalEndHours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.Parse(tokens[2]);</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intervalEndMinutes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.Parse(tokens[3]);</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 xml:space="preserve">intervalEnd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(intervalEndHours, intervalEndMinutes);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GetBussesInInterval(</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&gt; busses,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intervalStart, </w:t>
            </w:r>
            <w:r w:rsidRPr="00161E83">
              <w:rPr>
                <w:rFonts w:ascii="Consolas" w:hAnsi="Consolas" w:cs="Consolas"/>
                <w:color w:val="2B91AF"/>
                <w:szCs w:val="20"/>
                <w:lang w:val="en-US" w:eastAsia="en-US"/>
              </w:rPr>
              <w:t>Time</w:t>
            </w:r>
            <w:r w:rsidRPr="00161E83">
              <w:rPr>
                <w:rFonts w:ascii="Consolas" w:hAnsi="Consolas" w:cs="Consolas"/>
                <w:szCs w:val="20"/>
                <w:lang w:val="en-US" w:eastAsia="en-US"/>
              </w:rPr>
              <w:t xml:space="preserve"> intervalEnd)</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 xml:space="preserve">&gt; arrivalFittingBusses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&gt;();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 xml:space="preserve"> bus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busses)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(intervalStart.CompareTo(bus.ArrivalTime) &lt;= 0)</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arrivalFittingBusses.Add(bus);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 xml:space="preserve">&gt; departureFittingBusses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HashSet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&gt;();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TimeInterval</w:t>
            </w:r>
            <w:r w:rsidRPr="00161E83">
              <w:rPr>
                <w:rFonts w:ascii="Consolas" w:hAnsi="Consolas" w:cs="Consolas"/>
                <w:szCs w:val="20"/>
                <w:lang w:val="en-US" w:eastAsia="en-US"/>
              </w:rPr>
              <w:t xml:space="preserve"> bus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busses)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(intervalEnd.CompareTo(bus.DepartureTime) &gt;= 0)</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departureFittingBusses.Add(bus);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arrivalFittingBusses.IntersectWith(departureFittingBusses);</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fittingBussesCount = arrivalFittingBusses.Count;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fittingBussesCount;</w:t>
            </w:r>
          </w:p>
          <w:p w:rsidR="00F6275F" w:rsidRPr="00161E83" w:rsidRDefault="00F6275F" w:rsidP="00D5633E">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6275F" w:rsidRPr="00161E83" w:rsidRDefault="00F6275F" w:rsidP="00220D17">
            <w:pPr>
              <w:autoSpaceDE w:val="0"/>
              <w:autoSpaceDN w:val="0"/>
              <w:adjustRightInd w:val="0"/>
              <w:spacing w:before="0"/>
              <w:jc w:val="left"/>
              <w:rPr>
                <w:rFonts w:ascii="Consolas" w:hAnsi="Consolas" w:cs="Consolas"/>
                <w:szCs w:val="20"/>
                <w:lang w:eastAsia="en-US"/>
              </w:rPr>
            </w:pPr>
            <w:r w:rsidRPr="00161E83">
              <w:rPr>
                <w:rFonts w:ascii="Consolas" w:hAnsi="Consolas" w:cs="Consolas"/>
                <w:szCs w:val="20"/>
                <w:lang w:val="en-US" w:eastAsia="en-US"/>
              </w:rPr>
              <w:t>}</w:t>
            </w:r>
          </w:p>
        </w:tc>
      </w:tr>
      <w:tr w:rsidR="00F6275F" w:rsidRPr="00E30FBA" w:rsidTr="001F0656">
        <w:tc>
          <w:tcPr>
            <w:tcW w:w="10773" w:type="dxa"/>
            <w:gridSpan w:val="2"/>
            <w:vAlign w:val="center"/>
          </w:tcPr>
          <w:p w:rsidR="00E01763" w:rsidRPr="00E01763" w:rsidRDefault="00E01763" w:rsidP="00E01763">
            <w:pPr>
              <w:spacing w:after="120"/>
              <w:jc w:val="left"/>
              <w:rPr>
                <w:b/>
              </w:rPr>
            </w:pPr>
            <w:r w:rsidRPr="00E01763">
              <w:rPr>
                <w:b/>
              </w:rPr>
              <w:lastRenderedPageBreak/>
              <w:t>Тестове</w:t>
            </w:r>
          </w:p>
          <w:p w:rsidR="00E01763" w:rsidRPr="00E01763" w:rsidRDefault="00E01763" w:rsidP="00E01763">
            <w:pPr>
              <w:spacing w:after="120"/>
            </w:pPr>
            <w:r w:rsidRPr="00E01763">
              <w:t>Интересните случаи за тестване са следните:</w:t>
            </w:r>
          </w:p>
          <w:p w:rsidR="00E01763" w:rsidRPr="00E01763" w:rsidRDefault="00E01763" w:rsidP="00E01763">
            <w:pPr>
              <w:pStyle w:val="ListParagraph"/>
              <w:numPr>
                <w:ilvl w:val="0"/>
                <w:numId w:val="40"/>
              </w:numPr>
              <w:spacing w:after="120"/>
              <w:jc w:val="left"/>
              <w:rPr>
                <w:b/>
                <w:lang w:val="en-US"/>
              </w:rPr>
            </w:pPr>
            <w:r w:rsidRPr="00E01763">
              <w:rPr>
                <w:rFonts w:cs="Consolas"/>
              </w:rPr>
              <w:t>Примерният вход от условието на задачата</w:t>
            </w:r>
          </w:p>
          <w:p w:rsidR="00E01763" w:rsidRPr="00E01763" w:rsidRDefault="00D42D8E" w:rsidP="00E01763">
            <w:pPr>
              <w:pStyle w:val="ListParagraph"/>
              <w:numPr>
                <w:ilvl w:val="0"/>
                <w:numId w:val="40"/>
              </w:numPr>
              <w:spacing w:after="120"/>
              <w:jc w:val="left"/>
              <w:rPr>
                <w:b/>
                <w:lang w:val="en-US"/>
              </w:rPr>
            </w:pPr>
            <w:r>
              <w:t>0 интервала</w:t>
            </w:r>
          </w:p>
          <w:p w:rsidR="00E01763" w:rsidRPr="00D42D8E" w:rsidRDefault="00D42D8E" w:rsidP="00E01763">
            <w:pPr>
              <w:pStyle w:val="ListParagraph"/>
              <w:numPr>
                <w:ilvl w:val="0"/>
                <w:numId w:val="40"/>
              </w:numPr>
              <w:spacing w:after="120"/>
              <w:jc w:val="left"/>
              <w:rPr>
                <w:b/>
                <w:lang w:val="en-US"/>
              </w:rPr>
            </w:pPr>
            <w:r>
              <w:t>1000 интервала</w:t>
            </w:r>
          </w:p>
          <w:p w:rsidR="00F6275F" w:rsidRPr="00E01763" w:rsidRDefault="00D42D8E" w:rsidP="00D42D8E">
            <w:pPr>
              <w:pStyle w:val="ListParagraph"/>
              <w:numPr>
                <w:ilvl w:val="0"/>
                <w:numId w:val="40"/>
              </w:numPr>
              <w:spacing w:after="120"/>
              <w:jc w:val="left"/>
              <w:rPr>
                <w:b/>
              </w:rPr>
            </w:pPr>
            <w:r>
              <w:t xml:space="preserve">1000 интервала и </w:t>
            </w:r>
            <w:r w:rsidR="00514F34">
              <w:t>начален интервал от време, при който нито един от интервалите не изпълнява условието</w:t>
            </w:r>
          </w:p>
        </w:tc>
      </w:tr>
      <w:tr w:rsidR="00F6275F" w:rsidRPr="00327D7F" w:rsidTr="001F0656">
        <w:tc>
          <w:tcPr>
            <w:tcW w:w="5387" w:type="dxa"/>
            <w:vAlign w:val="center"/>
          </w:tcPr>
          <w:p w:rsidR="00F6275F" w:rsidRPr="00327D7F" w:rsidRDefault="00F6275F" w:rsidP="00220D17">
            <w:pPr>
              <w:spacing w:after="120"/>
              <w:jc w:val="left"/>
              <w:rPr>
                <w:b/>
              </w:rPr>
            </w:pPr>
            <w:r w:rsidRPr="00327D7F">
              <w:rPr>
                <w:b/>
              </w:rPr>
              <w:t>Вход</w:t>
            </w:r>
          </w:p>
        </w:tc>
        <w:tc>
          <w:tcPr>
            <w:tcW w:w="5386" w:type="dxa"/>
            <w:vAlign w:val="center"/>
          </w:tcPr>
          <w:p w:rsidR="00F6275F" w:rsidRPr="00327D7F" w:rsidRDefault="00F6275F" w:rsidP="00220D17">
            <w:pPr>
              <w:spacing w:after="120"/>
              <w:jc w:val="left"/>
              <w:rPr>
                <w:b/>
              </w:rPr>
            </w:pPr>
            <w:r w:rsidRPr="00327D7F">
              <w:rPr>
                <w:b/>
              </w:rPr>
              <w:t>Изход</w:t>
            </w:r>
          </w:p>
        </w:tc>
      </w:tr>
      <w:tr w:rsidR="00F6275F" w:rsidRPr="009F21C4" w:rsidTr="001F0656">
        <w:tc>
          <w:tcPr>
            <w:tcW w:w="5387" w:type="dxa"/>
          </w:tcPr>
          <w:p w:rsidR="00F6275F" w:rsidRPr="007C7BB2" w:rsidRDefault="00F6275F" w:rsidP="00FB0F92">
            <w:pPr>
              <w:tabs>
                <w:tab w:val="left" w:pos="426"/>
              </w:tabs>
              <w:suppressAutoHyphens/>
              <w:rPr>
                <w:rStyle w:val="Code"/>
              </w:rPr>
            </w:pPr>
            <w:r w:rsidRPr="007C7BB2">
              <w:rPr>
                <w:rStyle w:val="Code"/>
              </w:rPr>
              <w:t>08:22-09:05</w:t>
            </w:r>
          </w:p>
          <w:p w:rsidR="00F6275F" w:rsidRPr="007C7BB2" w:rsidRDefault="00F6275F" w:rsidP="00FB0F92">
            <w:pPr>
              <w:tabs>
                <w:tab w:val="left" w:pos="426"/>
              </w:tabs>
              <w:suppressAutoHyphens/>
              <w:rPr>
                <w:rStyle w:val="Code"/>
              </w:rPr>
            </w:pPr>
            <w:r w:rsidRPr="007C7BB2">
              <w:rPr>
                <w:rStyle w:val="Code"/>
              </w:rPr>
              <w:t>4</w:t>
            </w:r>
          </w:p>
          <w:p w:rsidR="00F6275F" w:rsidRPr="007C7BB2" w:rsidRDefault="00F6275F" w:rsidP="00FB0F92">
            <w:pPr>
              <w:tabs>
                <w:tab w:val="left" w:pos="426"/>
              </w:tabs>
              <w:suppressAutoHyphens/>
              <w:rPr>
                <w:rStyle w:val="Code"/>
              </w:rPr>
            </w:pPr>
            <w:r w:rsidRPr="007C7BB2">
              <w:rPr>
                <w:rStyle w:val="Code"/>
              </w:rPr>
              <w:lastRenderedPageBreak/>
              <w:t>08:24-08:33</w:t>
            </w:r>
          </w:p>
          <w:p w:rsidR="00F6275F" w:rsidRPr="007C7BB2" w:rsidRDefault="00F6275F" w:rsidP="00FB0F92">
            <w:pPr>
              <w:tabs>
                <w:tab w:val="left" w:pos="426"/>
              </w:tabs>
              <w:suppressAutoHyphens/>
              <w:rPr>
                <w:rStyle w:val="Code"/>
              </w:rPr>
            </w:pPr>
            <w:r w:rsidRPr="007C7BB2">
              <w:rPr>
                <w:rStyle w:val="Code"/>
              </w:rPr>
              <w:t>08:20-09:00</w:t>
            </w:r>
          </w:p>
          <w:p w:rsidR="00F6275F" w:rsidRPr="007C7BB2" w:rsidRDefault="00F6275F" w:rsidP="00FB0F92">
            <w:pPr>
              <w:tabs>
                <w:tab w:val="left" w:pos="426"/>
              </w:tabs>
              <w:suppressAutoHyphens/>
              <w:rPr>
                <w:rStyle w:val="Code"/>
              </w:rPr>
            </w:pPr>
            <w:r w:rsidRPr="007C7BB2">
              <w:rPr>
                <w:rStyle w:val="Code"/>
              </w:rPr>
              <w:t>08:32-08:37</w:t>
            </w:r>
          </w:p>
          <w:p w:rsidR="00F6275F" w:rsidRPr="00E30FBA" w:rsidRDefault="00F6275F" w:rsidP="00FB0F92">
            <w:pPr>
              <w:spacing w:after="120"/>
              <w:jc w:val="left"/>
              <w:rPr>
                <w:rFonts w:ascii="Consolas" w:hAnsi="Consolas" w:cs="Consolas"/>
                <w:noProof/>
                <w:highlight w:val="yellow"/>
              </w:rPr>
            </w:pPr>
            <w:r w:rsidRPr="007C7BB2">
              <w:rPr>
                <w:rStyle w:val="Code"/>
              </w:rPr>
              <w:t>09:00-09:15</w:t>
            </w:r>
          </w:p>
        </w:tc>
        <w:tc>
          <w:tcPr>
            <w:tcW w:w="5386" w:type="dxa"/>
          </w:tcPr>
          <w:p w:rsidR="00F6275F" w:rsidRPr="00427287" w:rsidRDefault="00F6275F" w:rsidP="00220D17">
            <w:pPr>
              <w:spacing w:after="120"/>
              <w:jc w:val="left"/>
              <w:rPr>
                <w:rFonts w:ascii="Courier New" w:hAnsi="Courier New"/>
                <w:b/>
                <w:bCs/>
                <w:noProof/>
                <w:kern w:val="32"/>
              </w:rPr>
            </w:pPr>
            <w:r>
              <w:rPr>
                <w:rStyle w:val="Code"/>
                <w:lang w:val="bg-BG"/>
              </w:rPr>
              <w:lastRenderedPageBreak/>
              <w:t>2</w:t>
            </w:r>
          </w:p>
        </w:tc>
      </w:tr>
      <w:tr w:rsidR="00F6275F" w:rsidRPr="00327D7F" w:rsidTr="001F0656">
        <w:tc>
          <w:tcPr>
            <w:tcW w:w="5387" w:type="dxa"/>
            <w:vAlign w:val="center"/>
          </w:tcPr>
          <w:p w:rsidR="00F6275F" w:rsidRPr="00327D7F" w:rsidRDefault="00F6275F" w:rsidP="00220D17">
            <w:pPr>
              <w:spacing w:after="120"/>
              <w:jc w:val="left"/>
              <w:rPr>
                <w:b/>
              </w:rPr>
            </w:pPr>
            <w:r w:rsidRPr="00327D7F">
              <w:rPr>
                <w:b/>
              </w:rPr>
              <w:lastRenderedPageBreak/>
              <w:t>Вход</w:t>
            </w:r>
          </w:p>
        </w:tc>
        <w:tc>
          <w:tcPr>
            <w:tcW w:w="5386" w:type="dxa"/>
            <w:vAlign w:val="center"/>
          </w:tcPr>
          <w:p w:rsidR="00F6275F" w:rsidRPr="00327D7F" w:rsidRDefault="00F6275F" w:rsidP="00220D17">
            <w:pPr>
              <w:spacing w:after="120"/>
              <w:jc w:val="left"/>
              <w:rPr>
                <w:b/>
              </w:rPr>
            </w:pPr>
            <w:r w:rsidRPr="00327D7F">
              <w:rPr>
                <w:b/>
              </w:rPr>
              <w:t>Изход</w:t>
            </w:r>
          </w:p>
        </w:tc>
      </w:tr>
      <w:tr w:rsidR="00F6275F" w:rsidRPr="00E30FBA" w:rsidTr="001F0656">
        <w:tc>
          <w:tcPr>
            <w:tcW w:w="5387" w:type="dxa"/>
          </w:tcPr>
          <w:p w:rsidR="00F6275F" w:rsidRPr="007C7BB2" w:rsidRDefault="00F6275F" w:rsidP="00427287">
            <w:pPr>
              <w:tabs>
                <w:tab w:val="left" w:pos="426"/>
              </w:tabs>
              <w:suppressAutoHyphens/>
              <w:rPr>
                <w:rStyle w:val="Code"/>
              </w:rPr>
            </w:pPr>
            <w:r w:rsidRPr="007C7BB2">
              <w:rPr>
                <w:rStyle w:val="Code"/>
              </w:rPr>
              <w:t>08:22-09:05</w:t>
            </w:r>
          </w:p>
          <w:p w:rsidR="00F6275F" w:rsidRPr="00427287" w:rsidRDefault="00F6275F" w:rsidP="00427287">
            <w:pPr>
              <w:spacing w:after="120"/>
              <w:jc w:val="left"/>
              <w:rPr>
                <w:rFonts w:ascii="Consolas" w:hAnsi="Consolas" w:cs="Consolas"/>
                <w:noProof/>
                <w:highlight w:val="yellow"/>
              </w:rPr>
            </w:pPr>
            <w:r>
              <w:rPr>
                <w:rStyle w:val="Code"/>
                <w:lang w:val="bg-BG"/>
              </w:rPr>
              <w:t>0</w:t>
            </w:r>
          </w:p>
        </w:tc>
        <w:tc>
          <w:tcPr>
            <w:tcW w:w="5386" w:type="dxa"/>
          </w:tcPr>
          <w:p w:rsidR="00F6275F" w:rsidRPr="00E30FBA" w:rsidRDefault="00F6275F" w:rsidP="00220D17">
            <w:pPr>
              <w:spacing w:after="120"/>
              <w:jc w:val="left"/>
              <w:rPr>
                <w:rFonts w:ascii="Consolas" w:hAnsi="Consolas" w:cs="Consolas"/>
                <w:noProof/>
                <w:highlight w:val="yellow"/>
              </w:rPr>
            </w:pPr>
            <w:r>
              <w:rPr>
                <w:rStyle w:val="Code"/>
                <w:lang w:val="bg-BG"/>
              </w:rPr>
              <w:t>0</w:t>
            </w:r>
          </w:p>
        </w:tc>
      </w:tr>
      <w:tr w:rsidR="00F6275F" w:rsidRPr="009B6236" w:rsidTr="001F0656">
        <w:tc>
          <w:tcPr>
            <w:tcW w:w="5387" w:type="dxa"/>
            <w:vAlign w:val="center"/>
          </w:tcPr>
          <w:p w:rsidR="00F6275F" w:rsidRPr="00362FC1" w:rsidRDefault="00F6275F" w:rsidP="00220D17">
            <w:pPr>
              <w:spacing w:after="120"/>
              <w:jc w:val="left"/>
              <w:rPr>
                <w:b/>
              </w:rPr>
            </w:pPr>
            <w:r w:rsidRPr="00362FC1">
              <w:rPr>
                <w:b/>
              </w:rPr>
              <w:t>Вход</w:t>
            </w:r>
          </w:p>
        </w:tc>
        <w:tc>
          <w:tcPr>
            <w:tcW w:w="5386" w:type="dxa"/>
            <w:vAlign w:val="center"/>
          </w:tcPr>
          <w:p w:rsidR="00F6275F" w:rsidRPr="00362FC1" w:rsidRDefault="00F6275F" w:rsidP="00220D17">
            <w:pPr>
              <w:spacing w:after="120"/>
              <w:jc w:val="left"/>
              <w:rPr>
                <w:b/>
              </w:rPr>
            </w:pPr>
            <w:r w:rsidRPr="00362FC1">
              <w:rPr>
                <w:b/>
              </w:rPr>
              <w:t>Изход</w:t>
            </w:r>
          </w:p>
        </w:tc>
      </w:tr>
      <w:tr w:rsidR="00F6275F" w:rsidRPr="00E30FBA" w:rsidTr="001F0656">
        <w:tc>
          <w:tcPr>
            <w:tcW w:w="5387" w:type="dxa"/>
          </w:tcPr>
          <w:p w:rsidR="00374953" w:rsidRPr="00374953" w:rsidRDefault="00374953" w:rsidP="00374953">
            <w:pPr>
              <w:spacing w:after="120"/>
              <w:jc w:val="left"/>
              <w:rPr>
                <w:rFonts w:ascii="Consolas" w:hAnsi="Consolas" w:cs="Consolas"/>
                <w:noProof/>
              </w:rPr>
            </w:pPr>
            <w:r w:rsidRPr="00374953">
              <w:rPr>
                <w:rFonts w:ascii="Consolas" w:hAnsi="Consolas" w:cs="Consolas"/>
                <w:noProof/>
              </w:rPr>
              <w:t>05:54-23:57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86</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15:17-22:18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05:06-13:47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08:01-13:32</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12:22-23:31</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20:23-21:45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21:48-21:54</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21:09-22:23</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19:38-20:53</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21:09-22:23</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19:43-22:48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16:57-19:58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18:18-23:34</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15:23-15:45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17:48-22:54</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12:37-22:44</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20:34-23:55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09:51-18:52</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03:05-10:27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03:05-10:27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21:04-21:40</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11:56-13:57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22:33-22:45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23:29-23:47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19:43-22:48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16:57-19:58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00:05-05:07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22:33-22:45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20:13-23:20</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13:57-16:58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09:31-16:41</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12:22-23:31</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lastRenderedPageBreak/>
              <w:t>10:27-10:42</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11:56-13:57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13:57-16:58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15:03-22:54</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17:42-20:58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01:34-09:55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13:57-16:58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07:11-07:12</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07:26-23:30</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14:27-18:43</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01:34-09:55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19:53-20:58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23:19-23:24</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04:20-15:25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03:50-11:53</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18:09-19:53</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11:41-14:45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00:54-13:57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21:58-23:59</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05:16-07:27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18:23-18:58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15:17-22:18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12:22-23:31</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21:19-21:49</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03:35-13:41</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17:28-21:54</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05:06-13:47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13:12-15:47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13:07-13:15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22:24-23:58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00:05-05:07</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10:12-11:30</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11:46-17:56</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06:30-12:58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23:19-23:24</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17:13-21:48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12:17-20:43</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12:37-22:44</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18:03-23:19</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06:50-15:56</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06:45-11:46</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18:03-23:19</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18:47-18:50</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lastRenderedPageBreak/>
              <w:t>06:45-11:46</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20:13-23:20</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20:28-22:35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16:57-19:58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02:15-02:53</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12:17-20:43</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22:44-23:54</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15:23-15:45</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00:49-07:58</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03:50-11:53</w:t>
            </w:r>
          </w:p>
          <w:p w:rsidR="00374953" w:rsidRPr="00374953" w:rsidRDefault="00374953" w:rsidP="00374953">
            <w:pPr>
              <w:spacing w:after="120"/>
              <w:jc w:val="left"/>
              <w:rPr>
                <w:rFonts w:ascii="Consolas" w:hAnsi="Consolas" w:cs="Consolas"/>
                <w:noProof/>
              </w:rPr>
            </w:pPr>
            <w:r w:rsidRPr="00374953">
              <w:rPr>
                <w:rFonts w:ascii="Consolas" w:hAnsi="Consolas" w:cs="Consolas"/>
                <w:noProof/>
              </w:rPr>
              <w:t>08:46-14:52</w:t>
            </w:r>
          </w:p>
          <w:p w:rsidR="00F6275F" w:rsidRPr="00362FC1" w:rsidRDefault="00374953" w:rsidP="00374953">
            <w:pPr>
              <w:spacing w:after="120"/>
              <w:jc w:val="left"/>
              <w:rPr>
                <w:rFonts w:ascii="Consolas" w:hAnsi="Consolas" w:cs="Consolas"/>
                <w:noProof/>
              </w:rPr>
            </w:pPr>
            <w:r w:rsidRPr="00374953">
              <w:rPr>
                <w:rFonts w:ascii="Consolas" w:hAnsi="Consolas" w:cs="Consolas"/>
                <w:noProof/>
              </w:rPr>
              <w:t>23:29-23:47</w:t>
            </w:r>
          </w:p>
        </w:tc>
        <w:tc>
          <w:tcPr>
            <w:tcW w:w="5386" w:type="dxa"/>
          </w:tcPr>
          <w:p w:rsidR="00F6275F" w:rsidRPr="00362FC1" w:rsidRDefault="002E60DF" w:rsidP="00220D17">
            <w:pPr>
              <w:spacing w:after="120"/>
              <w:jc w:val="left"/>
              <w:rPr>
                <w:rFonts w:ascii="Consolas" w:hAnsi="Consolas" w:cs="Consolas"/>
                <w:noProof/>
              </w:rPr>
            </w:pPr>
            <w:r w:rsidRPr="002E60DF">
              <w:rPr>
                <w:rFonts w:ascii="Consolas" w:hAnsi="Consolas" w:cs="Consolas"/>
                <w:noProof/>
              </w:rPr>
              <w:lastRenderedPageBreak/>
              <w:t>68</w:t>
            </w:r>
          </w:p>
        </w:tc>
      </w:tr>
      <w:tr w:rsidR="00F44ECC" w:rsidRPr="00E30FBA" w:rsidTr="00D866DB">
        <w:tc>
          <w:tcPr>
            <w:tcW w:w="5387" w:type="dxa"/>
            <w:vAlign w:val="center"/>
          </w:tcPr>
          <w:p w:rsidR="00F44ECC" w:rsidRPr="00362FC1" w:rsidRDefault="00F44ECC" w:rsidP="00FF6D77">
            <w:pPr>
              <w:spacing w:after="120"/>
              <w:jc w:val="left"/>
              <w:rPr>
                <w:b/>
              </w:rPr>
            </w:pPr>
            <w:r w:rsidRPr="00362FC1">
              <w:rPr>
                <w:b/>
              </w:rPr>
              <w:lastRenderedPageBreak/>
              <w:t>Вход</w:t>
            </w:r>
          </w:p>
        </w:tc>
        <w:tc>
          <w:tcPr>
            <w:tcW w:w="5386" w:type="dxa"/>
            <w:vAlign w:val="center"/>
          </w:tcPr>
          <w:p w:rsidR="00F44ECC" w:rsidRPr="00362FC1" w:rsidRDefault="00F44ECC" w:rsidP="00FF6D77">
            <w:pPr>
              <w:spacing w:after="120"/>
              <w:jc w:val="left"/>
              <w:rPr>
                <w:b/>
              </w:rPr>
            </w:pPr>
            <w:r w:rsidRPr="00362FC1">
              <w:rPr>
                <w:b/>
              </w:rPr>
              <w:t>Изход</w:t>
            </w:r>
          </w:p>
        </w:tc>
      </w:tr>
      <w:tr w:rsidR="00F44ECC" w:rsidRPr="00E30FBA" w:rsidTr="001F0656">
        <w:tc>
          <w:tcPr>
            <w:tcW w:w="5387" w:type="dxa"/>
          </w:tcPr>
          <w:p w:rsidR="0080409D" w:rsidRPr="0080409D" w:rsidRDefault="0080409D" w:rsidP="0080409D">
            <w:pPr>
              <w:spacing w:after="120"/>
              <w:jc w:val="left"/>
              <w:rPr>
                <w:rFonts w:ascii="Consolas" w:hAnsi="Consolas" w:cs="Consolas"/>
                <w:noProof/>
              </w:rPr>
            </w:pPr>
            <w:r w:rsidRPr="0080409D">
              <w:rPr>
                <w:rFonts w:ascii="Consolas" w:hAnsi="Consolas" w:cs="Consolas"/>
                <w:noProof/>
              </w:rPr>
              <w:t>09:21-21:54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121</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15:17-22:18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11:46-17:56</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23:14-23:37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09:21-21:54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18:18-23:34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14:27-18:43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02:10-19:24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18:03-23:19</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02:15-02:53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12:31-19:51</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04:20-15:25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19:38-20:53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07:06-20:28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14:32-21:35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18:47-18:50</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21:09-22:23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13:12-15:47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22:33-22:45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16:37-18:45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05:54-23:57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00:49-07:58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02:10-19:24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17:48-22:54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15:23-15:45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16:37-18:45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23:29-23:47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21:58-23:59</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lastRenderedPageBreak/>
              <w:t>16:08-17:35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22:33-22:45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08:46-14:52</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17:28-21:54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23:58-23:59</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22:24-23:58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23:58-23:59</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03:44-06:54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10:06-22:47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18:18-23:34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17:28-21:54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02:15-02:53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10:12-11:30</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04:20-15:25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11:46-17:56</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13:51-13:52</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20:13-23:20</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15:17-22:18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19:38-20:53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06:30-12:58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05:54-23:57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12:22-23:31</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21:19-21:49</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15:17-22:18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09:31-16:41</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09:51-18:52</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15:17-22:18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14:27-18:43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12:17-20:43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23:29-23:47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01:39-15:48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03:35-13:41</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23:19-23:24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04:20-15:25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03:50-11:53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19:38-20:53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04:20-15:25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17:13-21:48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21:09-22:23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07:06-20:28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12:37-22:44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11:56-13:57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02:30-22:58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lastRenderedPageBreak/>
              <w:t>02:00-04:46</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06:35-17:49</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00:49-07:58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23:14-23:37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05:06-13:47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17:33-22:45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17:48-22:54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19:43-22:48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23:14-23:37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14:47-20:50</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16:08-17:35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09:51-18:52</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08:16-12:43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06:45-11:46</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16:37-18:45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18:47-18:50</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19:38-20:53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12:37-22:44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08:40-10:56</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19:58-21:59</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16:08-17:35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10:27-10:42</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18:23-18:58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07:26-23:30</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17:42-20:58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18:18-23:34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15:17-22:18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20:23-21:45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02:10-19:24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11:56-13:57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22:24-23:58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22:24-23:58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11:46-17:56</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04:40-18:55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17:28-21:54</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13:12-15:47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13:12-15:47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08:46-14:52</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14:42-18:52</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01:24-17:37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12:17-20:43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20:34-23:55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12:17-20:43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lastRenderedPageBreak/>
              <w:t>06:35-17:49</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07:21-18:40</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12:17-20:43</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00:05-05:07</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18:23-18:58</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22:33-22:45</w:t>
            </w:r>
          </w:p>
          <w:p w:rsidR="0080409D" w:rsidRPr="0080409D" w:rsidRDefault="0080409D" w:rsidP="0080409D">
            <w:pPr>
              <w:spacing w:after="120"/>
              <w:jc w:val="left"/>
              <w:rPr>
                <w:rFonts w:ascii="Consolas" w:hAnsi="Consolas" w:cs="Consolas"/>
                <w:noProof/>
              </w:rPr>
            </w:pPr>
            <w:r w:rsidRPr="0080409D">
              <w:rPr>
                <w:rFonts w:ascii="Consolas" w:hAnsi="Consolas" w:cs="Consolas"/>
                <w:noProof/>
              </w:rPr>
              <w:t>09:16-17:28</w:t>
            </w:r>
          </w:p>
          <w:p w:rsidR="00F44ECC" w:rsidRPr="00362FC1" w:rsidRDefault="0080409D" w:rsidP="0080409D">
            <w:pPr>
              <w:spacing w:after="120"/>
              <w:jc w:val="left"/>
              <w:rPr>
                <w:rFonts w:ascii="Consolas" w:hAnsi="Consolas" w:cs="Consolas"/>
                <w:noProof/>
              </w:rPr>
            </w:pPr>
            <w:r w:rsidRPr="0080409D">
              <w:rPr>
                <w:rFonts w:ascii="Consolas" w:hAnsi="Consolas" w:cs="Consolas"/>
                <w:noProof/>
              </w:rPr>
              <w:t>12:22-23:31</w:t>
            </w:r>
          </w:p>
        </w:tc>
        <w:tc>
          <w:tcPr>
            <w:tcW w:w="5386" w:type="dxa"/>
          </w:tcPr>
          <w:p w:rsidR="00F44ECC" w:rsidRPr="00362FC1" w:rsidRDefault="00D23A3B" w:rsidP="00FF6D77">
            <w:pPr>
              <w:spacing w:after="120"/>
              <w:jc w:val="left"/>
              <w:rPr>
                <w:rFonts w:ascii="Consolas" w:hAnsi="Consolas" w:cs="Consolas"/>
                <w:noProof/>
              </w:rPr>
            </w:pPr>
            <w:r w:rsidRPr="00D23A3B">
              <w:rPr>
                <w:rFonts w:ascii="Consolas" w:hAnsi="Consolas" w:cs="Consolas"/>
                <w:noProof/>
              </w:rPr>
              <w:lastRenderedPageBreak/>
              <w:t>47</w:t>
            </w:r>
          </w:p>
        </w:tc>
      </w:tr>
      <w:tr w:rsidR="00F44ECC" w:rsidRPr="00E30FBA" w:rsidTr="001B0FA9">
        <w:tc>
          <w:tcPr>
            <w:tcW w:w="5387" w:type="dxa"/>
            <w:vAlign w:val="center"/>
          </w:tcPr>
          <w:p w:rsidR="00F44ECC" w:rsidRPr="00362FC1" w:rsidRDefault="00F44ECC" w:rsidP="00FF6D77">
            <w:pPr>
              <w:spacing w:after="120"/>
              <w:jc w:val="left"/>
              <w:rPr>
                <w:b/>
              </w:rPr>
            </w:pPr>
            <w:r w:rsidRPr="00362FC1">
              <w:rPr>
                <w:b/>
              </w:rPr>
              <w:lastRenderedPageBreak/>
              <w:t>Вход</w:t>
            </w:r>
          </w:p>
        </w:tc>
        <w:tc>
          <w:tcPr>
            <w:tcW w:w="5386" w:type="dxa"/>
            <w:vAlign w:val="center"/>
          </w:tcPr>
          <w:p w:rsidR="00F44ECC" w:rsidRPr="00362FC1" w:rsidRDefault="00F44ECC" w:rsidP="00FF6D77">
            <w:pPr>
              <w:spacing w:after="120"/>
              <w:jc w:val="left"/>
              <w:rPr>
                <w:b/>
              </w:rPr>
            </w:pPr>
            <w:r w:rsidRPr="00362FC1">
              <w:rPr>
                <w:b/>
              </w:rPr>
              <w:t>Изход</w:t>
            </w:r>
          </w:p>
        </w:tc>
      </w:tr>
      <w:tr w:rsidR="00F44ECC" w:rsidRPr="00E30FBA" w:rsidTr="001F0656">
        <w:tc>
          <w:tcPr>
            <w:tcW w:w="5387" w:type="dxa"/>
          </w:tcPr>
          <w:p w:rsidR="00D35862" w:rsidRPr="00D35862" w:rsidRDefault="00D35862" w:rsidP="00D35862">
            <w:pPr>
              <w:spacing w:after="120"/>
              <w:jc w:val="left"/>
              <w:rPr>
                <w:rFonts w:ascii="Consolas" w:hAnsi="Consolas" w:cs="Consolas"/>
                <w:noProof/>
              </w:rPr>
            </w:pPr>
            <w:r w:rsidRPr="00D35862">
              <w:rPr>
                <w:rFonts w:ascii="Consolas" w:hAnsi="Consolas" w:cs="Consolas"/>
                <w:noProof/>
              </w:rPr>
              <w:t>20:13-23:20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235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18:23-18:58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00:54-13:57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22:39-23:41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22:53-22:54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09:21-21:54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18:23-18:58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07:06-20:28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16:37-18:45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07:11-07:12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15:17-22:18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03:05-10:27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20:34-23:55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01:24-17:37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17:33-22:45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19:38-20:53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08:46-14:52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09:51-18:52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07:11-07:12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12:37-22:44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23:58-23:59</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12:37-22:44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14:27-18:43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02:10-19:24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21:09-22:23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12:31-19:51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16:57-19:58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13:12-15:47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21:19-21:49</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13:57-16:58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11:41-14:45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03:35-13:41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lastRenderedPageBreak/>
              <w:t>08:55-09:58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13:12-15:47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22:33-22:45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22:39-23:41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16:52-17:55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04:10-22:41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09:51-18:52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20:28-22:35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12:37-22:44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06:50-15:56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17:28-21:54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06:50-15:56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12:31-19:51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07:21-18:40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22:39-23:41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14:47-20:50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16:57-19:58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12:22-23:31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22:33-22:45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20:13-23:20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20:23-21:45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16:57-19:58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07:06-20:28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23:14-23:37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03:05-10:27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09:36-20:58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18:18-23:34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20:13-23:20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10:12-11:30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04:20-15:25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03:35-13:41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07:11-07:12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07:21-18:40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10:51-23:56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05:01-09:11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06:30-12:58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14:42-18:52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18:03-23:19</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20:34-23:55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03:44-06:54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10:51-23:56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10:51-23:56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17:48-22:54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lastRenderedPageBreak/>
              <w:t>11:56-13:57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05:01-09:11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13:07-13:15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18:09-19:53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13:57-16:58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18:23-18:58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07:41-21:45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07:06-20:28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18:47-18:50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02:15-02:53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08:16-12:43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18:03-23:19</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08:46-14:52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16:57-19:58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03:50-11:53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00:05-05:07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11:46-17:56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04:40-18:55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11:46-17:56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03:05-10:27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18:09-19:53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13:07-13:15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14:47-20:50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22:39-23:41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12:31-19:51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06:50-15:56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15:17-22:18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11:56-13:57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21:04-21:40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09:36-20:58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12:37-22:44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20:13-23:20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08:40-10:56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04:40-18:55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01:39-15:48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22:44-23:54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13:07-13:15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08:16-12:43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09:51-18:52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07:21-18:40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08:01-13:32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07:06-20:28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08:55-09:58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lastRenderedPageBreak/>
              <w:t>22:44-23:54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16:52-17:55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09:36-20:58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20:23-21:45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18:03-23:19</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15:23-15:45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23:29-23:47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08:55-09:58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03:35-13:41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16:52-17:55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12:17-20:43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09:31-16:41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21:58-23:59</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08:01-13:32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08:16-12:43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17:28-21:54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12:37-22:44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02:15-02:53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06:35-17:49</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03:50-11:53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14:42-18:52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07:26-23:30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22:53-22:54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09:31-16:41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09:36-20:58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02:10-19:24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22:53-22:54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10:06-22:47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21:19-21:49</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23:19-23:24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15:17-22:18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17:13-21:48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10:12-11:30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15:03-22:54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09:51-18:52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16:37-18:45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19:43-22:48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09:36-20:58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20:23-21:45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12:22-23:31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03:05-10:27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00:49-07:58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19:53-20:58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lastRenderedPageBreak/>
              <w:t>21:09-22:23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00:54-13:57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05:01-09:11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03:50-11:53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13:51-13:52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09:21-21:54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01:39-15:48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20:23-21:45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22:53-22:54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12:17-20:43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08:46-14:52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22:44-23:54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02:10-19:24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23:29-23:47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23:14-23:37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15:17-22:18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03:44-06:54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16:37-18:45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12:31-19:51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16:08-17:35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08:46-14:52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05:06-13:47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17:13-21:48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16:08-17:35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10:27-10:42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04:40-18:55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02:30-22:58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14:32-21:35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13:51-13:52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17:42-20:58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11:02-16:53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17:33-22:45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07:41-21:45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22:24-23:58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17:33-22:45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13:07-13:15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14:27-18:43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03:50-11:53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19:53-20:58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05:16-07:27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06:30-12:58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14:47-20:50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10:12-11:30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lastRenderedPageBreak/>
              <w:t>10:27-10:42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01:34-09:55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10:06-22:47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17:33-22:45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11:56-13:57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19:38-20:53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04:10-22:41</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21:09-22:23</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06:35-17:49</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14:42-18:52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13:12-15:47</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09:16-17:28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20:34-23:55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06:50-15:56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07:41-21:45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10:12-11:30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02:00-04:46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01:39-15:48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09:16-17:28</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23:19-23:24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15:03-22:54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06:45-11:46</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08:01-13:32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09:51-18:52</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20:34-23:55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22:44-23:54</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21:58-23:59</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23:58-23:59</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04:25-20:50</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14:32-21:35</w:t>
            </w:r>
          </w:p>
          <w:p w:rsidR="00D35862" w:rsidRPr="00D35862" w:rsidRDefault="00D35862" w:rsidP="00D35862">
            <w:pPr>
              <w:spacing w:after="120"/>
              <w:jc w:val="left"/>
              <w:rPr>
                <w:rFonts w:ascii="Consolas" w:hAnsi="Consolas" w:cs="Consolas"/>
                <w:noProof/>
              </w:rPr>
            </w:pPr>
            <w:r w:rsidRPr="00D35862">
              <w:rPr>
                <w:rFonts w:ascii="Consolas" w:hAnsi="Consolas" w:cs="Consolas"/>
                <w:noProof/>
              </w:rPr>
              <w:t>11:46-17:56</w:t>
            </w:r>
          </w:p>
          <w:p w:rsidR="00F44ECC" w:rsidRPr="00362FC1" w:rsidRDefault="00D35862" w:rsidP="00D35862">
            <w:pPr>
              <w:spacing w:after="120"/>
              <w:jc w:val="left"/>
              <w:rPr>
                <w:rFonts w:ascii="Consolas" w:hAnsi="Consolas" w:cs="Consolas"/>
                <w:noProof/>
              </w:rPr>
            </w:pPr>
            <w:r w:rsidRPr="00D35862">
              <w:rPr>
                <w:rFonts w:ascii="Consolas" w:hAnsi="Consolas" w:cs="Consolas"/>
                <w:noProof/>
              </w:rPr>
              <w:t>08:46-14:52</w:t>
            </w:r>
          </w:p>
        </w:tc>
        <w:tc>
          <w:tcPr>
            <w:tcW w:w="5386" w:type="dxa"/>
          </w:tcPr>
          <w:p w:rsidR="00F44ECC" w:rsidRPr="00362FC1" w:rsidRDefault="00982365" w:rsidP="00FF6D77">
            <w:pPr>
              <w:spacing w:after="120"/>
              <w:jc w:val="left"/>
              <w:rPr>
                <w:rFonts w:ascii="Consolas" w:hAnsi="Consolas" w:cs="Consolas"/>
                <w:noProof/>
              </w:rPr>
            </w:pPr>
            <w:r w:rsidRPr="00982365">
              <w:rPr>
                <w:rFonts w:ascii="Consolas" w:hAnsi="Consolas" w:cs="Consolas"/>
                <w:noProof/>
              </w:rPr>
              <w:lastRenderedPageBreak/>
              <w:t>20</w:t>
            </w:r>
          </w:p>
        </w:tc>
      </w:tr>
      <w:tr w:rsidR="00F44ECC" w:rsidRPr="00E30FBA" w:rsidTr="000A082D">
        <w:tc>
          <w:tcPr>
            <w:tcW w:w="5387" w:type="dxa"/>
            <w:vAlign w:val="center"/>
          </w:tcPr>
          <w:p w:rsidR="00F44ECC" w:rsidRPr="00362FC1" w:rsidRDefault="00F44ECC" w:rsidP="00FF6D77">
            <w:pPr>
              <w:spacing w:after="120"/>
              <w:jc w:val="left"/>
              <w:rPr>
                <w:b/>
              </w:rPr>
            </w:pPr>
            <w:r w:rsidRPr="00362FC1">
              <w:rPr>
                <w:b/>
              </w:rPr>
              <w:lastRenderedPageBreak/>
              <w:t>Вход</w:t>
            </w:r>
          </w:p>
        </w:tc>
        <w:tc>
          <w:tcPr>
            <w:tcW w:w="5386" w:type="dxa"/>
            <w:vAlign w:val="center"/>
          </w:tcPr>
          <w:p w:rsidR="00F44ECC" w:rsidRPr="00362FC1" w:rsidRDefault="00F44ECC" w:rsidP="00FF6D77">
            <w:pPr>
              <w:spacing w:after="120"/>
              <w:jc w:val="left"/>
              <w:rPr>
                <w:b/>
              </w:rPr>
            </w:pPr>
            <w:r w:rsidRPr="00362FC1">
              <w:rPr>
                <w:b/>
              </w:rPr>
              <w:t>Изход</w:t>
            </w:r>
          </w:p>
        </w:tc>
      </w:tr>
      <w:tr w:rsidR="00F44ECC" w:rsidRPr="00E30FBA" w:rsidTr="001F0656">
        <w:tc>
          <w:tcPr>
            <w:tcW w:w="5387" w:type="dxa"/>
          </w:tcPr>
          <w:p w:rsidR="00F21563" w:rsidRPr="00F21563" w:rsidRDefault="00F21563" w:rsidP="00F21563">
            <w:pPr>
              <w:spacing w:after="120"/>
              <w:jc w:val="left"/>
              <w:rPr>
                <w:rFonts w:ascii="Consolas" w:hAnsi="Consolas" w:cs="Consolas"/>
                <w:noProof/>
              </w:rPr>
            </w:pPr>
            <w:r w:rsidRPr="00F21563">
              <w:rPr>
                <w:rFonts w:ascii="Consolas" w:hAnsi="Consolas" w:cs="Consolas"/>
                <w:noProof/>
              </w:rPr>
              <w:t>20:13-23:20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318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23:14-23:37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16:08-17:35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23:58-23:59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00:05-05:07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06:35-17:49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07:06-20:28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07:06-20:28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lastRenderedPageBreak/>
              <w:t>04:10-22:41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23:14-23:37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08:46-14:52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00:49-07:58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11:41-14:45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07:41-21:45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07:21-18:40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18:47-18:50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03:44-06:54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07:11-07:12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14:32-21:35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21:04-21:40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16:57-19:58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23:19-23:24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12:31-19:51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14:42-18:52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19:38-20:53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09:36-20:58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23:58-23:59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20:13-23:20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10:51-23:56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13:12-15:47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07:26-23:30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07:21-18:40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04:25-20:50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01:24-17:37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11:41-14:45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01:34-09:55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15:23-15:45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08:40-10:56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06:50-15:56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16:37-18:45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05:54-23:57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08:01-13:32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06:35-17:49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23:58-23:59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03:35-13:41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08:55-09:58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20:23-21:45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05:01-09:11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09:21-21:54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17:28-21:54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19:53-20:58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lastRenderedPageBreak/>
              <w:t>23:14-23:37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06:35-17:49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04:40-18:55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21:04-21:40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17:33-22:45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22:33-22:45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12:17-20:43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21:09-22:23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08:16-12:43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06:45-11:46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15:23-15:45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07:06-20:28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08:46-14:52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21:19-21:49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12:17-20:43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13:12-15:47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03:05-10:27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18:09-19:53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05:54-23:57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08:55-09:58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17:13-21:48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18:09-19:53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21:04-21:40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02:00-04:46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18:47-18:50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16:52-17:55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22:24-23:58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21:58-23:59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22:33-22:45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12:22-23:31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11:46-17:56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04:40-18:55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22:53-22:54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04:10-22:41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18:03-23:19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17:33-22:45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05:16-07:27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21:09-22:23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22:39-23:41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02:10-19:24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02:15-02:53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04:20-15:25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15:23-15:45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lastRenderedPageBreak/>
              <w:t>04:40-18:55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07:21-18:40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00:05-05:07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08:40-10:56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20:28-22:35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02:10-19:24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12:31-19:51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21:48-21:54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15:23-15:45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15:17-22:18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08:40-10:56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00:49-07:58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22:53-22:54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08:40-10:56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12:31-19:51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13:07-13:15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00:49-07:58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16:57-19:58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02:10-19:24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10:27-10:42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06:45-11:46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23:29-23:47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22:33-22:45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14:42-18:52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14:27-18:43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13:07-13:15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12:31-19:51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18:47-18:50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22:44-23:54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07:21-18:40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08:16-12:43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23:29-23:47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18:23-18:58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08:16-12:43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22:53-22:54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18:47-18:50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12:31-19:51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18:03-23:19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19:43-22:48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23:19-23:24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03:50-11:53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01:24-17:37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00:54-13:57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lastRenderedPageBreak/>
              <w:t>23:14-23:37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12:22-23:31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21:09-22:23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13:57-16:58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08:01-13:32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16:52-17:55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19:53-20:58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08:40-10:56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02:00-04:46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11:56-13:57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11:41-14:45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20:28-22:35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15:03-22:54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19:38-20:53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20:13-23:20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22:44-23:54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06:30-12:58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07:26-23:30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03:35-13:41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16:52-17:55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19:53-20:58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00:49-07:58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14:42-18:52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11:56-13:57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18:09-19:53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15:17-22:18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16:52-17:55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18:23-18:58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05:54-23:57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07:06-20:28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07:21-18:40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17:28-21:54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21:09-22:23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15:23-15:45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16:08-17:35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18:09-19:53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10:06-22:47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16:57-19:58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21:19-21:49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19:43-22:48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14:42-18:52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21:48-21:54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04:25-20:50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lastRenderedPageBreak/>
              <w:t>11:41-14:45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06:50-15:56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11:56-13:57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05:01-09:11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16:57-19:58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14:27-18:43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13:07-13:15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00:05-05:07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15:03-22:54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10:06-22:47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20:23-21:45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16:52-17:55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22:33-22:45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09:31-16:41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09:21-21:54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23:19-23:24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16:52-17:55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17:48-22:54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18:18-23:34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20:34-23:55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06:45-11:46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14:27-18:43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22:44-23:54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03:50-11:53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04:10-22:41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21:19-21:49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19:53-20:58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11:46-17:56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07:21-18:40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21:58-23:59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01:39-15:48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07:41-21:45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20:13-23:20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00:54-13:57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02:10-19:24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09:36-20:58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07:21-18:40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14:47-20:50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17:42-20:58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14:47-20:50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21:19-21:49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00:49-07:58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14:27-18:43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lastRenderedPageBreak/>
              <w:t>17:13-21:48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12:37-22:44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09:21-21:54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04:25-20:50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20:28-22:35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17:33-22:45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10:27-10:42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15:17-22:18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07:26-23:30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13:12-15:47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06:45-11:46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21:48-21:54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07:06-20:28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00:54-13:57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12:37-22:44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11:41-14:45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18:47-18:50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12:22-23:31</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06:50-15:56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16:52-17:55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05:54-23:57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02:15-02:53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06:30-12:58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18:47-18:50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02:10-19:24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06:30-12:58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05:16-07:27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03:50-11:53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06:35-17:49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23:14-23:37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08:01-13:32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10:06-22:47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22:44-23:54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17:48-22:54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15:23-15:45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08:01-13:32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23:19-23:24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03:44-06:54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09:16-17:28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22:44-23:54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01:24-17:37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23:29-23:47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22:44-23:54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lastRenderedPageBreak/>
              <w:t>16:37-18:45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19:58-21:59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02:15-02:53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17:13-21:48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02:30-22:58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23:14-23:37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13:57-16:58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21:04-21:40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01:34-09:55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08:16-12:43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18:47-18:50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20:23-21:45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08:46-14:52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05:16-07:27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14:42-18:52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13:07-13:15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13:07-13:15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17:48-22:54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17:28-21:54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13:12-15:47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07:21-18:40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15:03-22:54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18:47-18:50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16:52-17:55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07:06-20:28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20:23-21:45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03:44-06:54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16:52-17:55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20:34-23:55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13:57-16:58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00:54-13:57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19:58-21:59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23:14-23:37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08:01-13:32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18:23-18:58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04:20-15:25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17:42-20:58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05:06-13:47</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20:34-23:55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03:44-06:54</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10:27-10:42</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19:58-21:59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06:35-17:49</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lastRenderedPageBreak/>
              <w:t>19:38-20:53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14:47-20:50</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08:16-12:43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06:45-11:46</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08:16-12:43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20:28-22:35</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18:09-19:53</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13:57-16:58</w:t>
            </w:r>
          </w:p>
          <w:p w:rsidR="00F21563" w:rsidRPr="00F21563" w:rsidRDefault="00F21563" w:rsidP="00F21563">
            <w:pPr>
              <w:spacing w:after="120"/>
              <w:jc w:val="left"/>
              <w:rPr>
                <w:rFonts w:ascii="Consolas" w:hAnsi="Consolas" w:cs="Consolas"/>
                <w:noProof/>
              </w:rPr>
            </w:pPr>
            <w:r w:rsidRPr="00F21563">
              <w:rPr>
                <w:rFonts w:ascii="Consolas" w:hAnsi="Consolas" w:cs="Consolas"/>
                <w:noProof/>
              </w:rPr>
              <w:t>22:44-23:54</w:t>
            </w:r>
          </w:p>
          <w:p w:rsidR="00F44ECC" w:rsidRPr="00362FC1" w:rsidRDefault="00F21563" w:rsidP="00F21563">
            <w:pPr>
              <w:spacing w:after="120"/>
              <w:jc w:val="left"/>
              <w:rPr>
                <w:rFonts w:ascii="Consolas" w:hAnsi="Consolas" w:cs="Consolas"/>
                <w:noProof/>
              </w:rPr>
            </w:pPr>
            <w:r w:rsidRPr="00F21563">
              <w:rPr>
                <w:rFonts w:ascii="Consolas" w:hAnsi="Consolas" w:cs="Consolas"/>
                <w:noProof/>
              </w:rPr>
              <w:t>07:06-20:28</w:t>
            </w:r>
          </w:p>
        </w:tc>
        <w:tc>
          <w:tcPr>
            <w:tcW w:w="5386" w:type="dxa"/>
          </w:tcPr>
          <w:p w:rsidR="00F44ECC" w:rsidRPr="00362FC1" w:rsidRDefault="00BC46F4" w:rsidP="00FF6D77">
            <w:pPr>
              <w:spacing w:after="120"/>
              <w:jc w:val="left"/>
              <w:rPr>
                <w:rFonts w:ascii="Consolas" w:hAnsi="Consolas" w:cs="Consolas"/>
                <w:noProof/>
              </w:rPr>
            </w:pPr>
            <w:r w:rsidRPr="00BC46F4">
              <w:rPr>
                <w:rFonts w:ascii="Consolas" w:hAnsi="Consolas" w:cs="Consolas"/>
                <w:noProof/>
              </w:rPr>
              <w:lastRenderedPageBreak/>
              <w:t>33</w:t>
            </w:r>
          </w:p>
        </w:tc>
      </w:tr>
      <w:tr w:rsidR="00F44ECC" w:rsidRPr="00E30FBA" w:rsidTr="00DE431A">
        <w:tc>
          <w:tcPr>
            <w:tcW w:w="5387" w:type="dxa"/>
            <w:vAlign w:val="center"/>
          </w:tcPr>
          <w:p w:rsidR="00F44ECC" w:rsidRPr="00362FC1" w:rsidRDefault="00F44ECC" w:rsidP="00FF6D77">
            <w:pPr>
              <w:spacing w:after="120"/>
              <w:jc w:val="left"/>
              <w:rPr>
                <w:b/>
              </w:rPr>
            </w:pPr>
            <w:r w:rsidRPr="00362FC1">
              <w:rPr>
                <w:b/>
              </w:rPr>
              <w:lastRenderedPageBreak/>
              <w:t>Вход</w:t>
            </w:r>
          </w:p>
        </w:tc>
        <w:tc>
          <w:tcPr>
            <w:tcW w:w="5386" w:type="dxa"/>
            <w:vAlign w:val="center"/>
          </w:tcPr>
          <w:p w:rsidR="00F44ECC" w:rsidRPr="00362FC1" w:rsidRDefault="00F44ECC" w:rsidP="00FF6D77">
            <w:pPr>
              <w:spacing w:after="120"/>
              <w:jc w:val="left"/>
              <w:rPr>
                <w:b/>
              </w:rPr>
            </w:pPr>
            <w:r w:rsidRPr="00362FC1">
              <w:rPr>
                <w:b/>
              </w:rPr>
              <w:t>Изход</w:t>
            </w:r>
          </w:p>
        </w:tc>
      </w:tr>
      <w:tr w:rsidR="00F44ECC" w:rsidRPr="00E30FBA" w:rsidTr="001F0656">
        <w:tc>
          <w:tcPr>
            <w:tcW w:w="5387" w:type="dxa"/>
          </w:tcPr>
          <w:p w:rsidR="00AD3416" w:rsidRPr="00AD3416" w:rsidRDefault="00AD3416" w:rsidP="00AD3416">
            <w:pPr>
              <w:spacing w:after="120"/>
              <w:jc w:val="left"/>
              <w:rPr>
                <w:rFonts w:ascii="Consolas" w:hAnsi="Consolas" w:cs="Consolas"/>
                <w:noProof/>
              </w:rPr>
            </w:pPr>
            <w:r w:rsidRPr="00AD3416">
              <w:rPr>
                <w:rFonts w:ascii="Consolas" w:hAnsi="Consolas" w:cs="Consolas"/>
                <w:noProof/>
              </w:rPr>
              <w:t>10:51-23:56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705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15:23-15:45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02:30-22:58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23:19-23:24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12:31-19:51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13:12-15:47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04:10-22:41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07:26-23:30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01:34-09:55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19:38-20:53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11:41-14:45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14:27-18:43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10:51-23:56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08:46-14:52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02:30-22:58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16:52-17:55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22:44-23:54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00:05-05:07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20:28-22:35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22:53-22:54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02:30-22:58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08:46-14:52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06:45-11:46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23:14-23:37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16:52-17:55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17:48-22:54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19:58-21:59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03:50-11:53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08:16-12:43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21:58-23:59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04:20-15:25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19:58-21:59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23:14-23:37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19:38-20:53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23:29-23:47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07:41-21:45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21:09-22:23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08:16-12:43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06:50-15:56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04:10-22:41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05:06-13:47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23:14-23:37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22:44-23:54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13:51-13:52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10:12-11:30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01:34-09:55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16:57-19:58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07:26-23:30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03:35-13:41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11:56-13:57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04:20-15:25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17:48-22:54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01:24-17:37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00:49-07:58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17:48-22:54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07:26-23:30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22:24-23:58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21:19-21:49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20:13-23:20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04:20-15:25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20:28-22:35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08:40-10:56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08:40-10:56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22:53-22:54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18:18-23:34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20:34-23:55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19:43-22:48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05:01-09:11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11:02-16:53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16:52-17:55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00:54-13:57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20:23-21:45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12:31-19:51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09:31-16:41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10:12-11:30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03:05-10:27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02:10-19:24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13:12-15:47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01:34-09:55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10:12-11:30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08:40-10:56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19:53-20:58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06:45-11:46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07:21-18:40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20:13-23:20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10:27-10:42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09:51-18:52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11:41-14:45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06:35-17:49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08:01-13:32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18:03-23:19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01:24-17:37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15:03-22:54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12:17-20:43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14:47-20:50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05:01-09:11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16:57-19:58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15:03-22:54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04:10-22:41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22:53-22:54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14:27-18:43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06:45-11:46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09:51-18:52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20:23-21:45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00:54-13:57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11:56-13:57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22:39-23:41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18:18-23:34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07:26-23:30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09:31-16:41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00:49-07:58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14:42-18:52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04:40-18:55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17:28-21:54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15:17-22:18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21:19-21:49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15:03-22:54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18:09-19:53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09:16-17:28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04:20-15:25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08:40-10:56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01:34-09:55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07:06-20:28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00:05-05:07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15:17-22:18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08:40-10:56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07:11-07:12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19:58-21:59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18:18-23:34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14:27-18:43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09:51-18:52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22:24-23:58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01:24-17:37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02:15-02:53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07:21-18:40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09:21-21:54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05:16-07:27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00:54-13:57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08:16-12:43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14:32-21:35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11:02-16:53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02:00-04:46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22:53-22:54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16:08-17:35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11:56-13:57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02:30-22:58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11:41-14:45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12:17-20:43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18:47-18:50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10:51-23:56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14:32-21:35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11:46-17:56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09:16-17:28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08:55-09:58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07:26-23:30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17:48-22:54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23:58-23:59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19:43-22:48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13:07-13:15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19:58-21:59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03:50-11:53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23:58-23:59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08:46-14:52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13:07-13:15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05:06-13:47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01:34-09:55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21:58-23:59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22:44-23:54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09:51-18:52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07:11-07:12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11:02-16:53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18:18-23:34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14:27-18:43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15:23-15:45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14:42-18:52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18:47-18:50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09:51-18:52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11:41-14:45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19:38-20:53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06:50-15:56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22:39-23:41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14:27-18:43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04:10-22:41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04:25-20:50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02:00-04:46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04:10-22:41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21:04-21:40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16:08-17:35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21:09-22:23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22:39-23:41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17:48-22:54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22:53-22:54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20:13-23:20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12:17-20:43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02:10-19:24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22:39-23:41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00:05-05:07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13:51-13:52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18:03-23:19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03:44-06:54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20:28-22:35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21:19-21:49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16:08-17:35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08:46-14:52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16:37-18:45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09:51-18:52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02:15-02:53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15:03-22:54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04:40-18:55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01:34-09:55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23:29-23:47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14:47-20:50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18:09-19:53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19:58-21:59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14:27-18:43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02:30-22:58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13:57-16:58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00:54-13:57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21:04-21:40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00:49-07:58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03:35-13:41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14:32-21:35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23:14-23:37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06:35-17:49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21:04-21:40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05:01-09:11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12:17-20:43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21:09-22:23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09:21-21:54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16:08-17:35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11:56-13:57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06:45-11:46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11:46-17:56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05:06-13:47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11:02-16:53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22:24-23:58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12:37-22:44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11:56-13:57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16:37-18:45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20:13-23:20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04:10-22:41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01:34-09:55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20:34-23:55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06:45-11:46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21:58-23:59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17:28-21:54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13:12-15:47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16:57-19:58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21:19-21:49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11:02-16:53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04:40-18:55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10:27-10:42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08:55-09:58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20:28-22:35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07:41-21:45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00:05-05:07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14:42-18:52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00:49-07:58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11:41-14:45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04:10-22:41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13:57-16:58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14:42-18:52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23:14-23:37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07:21-18:40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06:35-17:49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13:12-15:47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19:43-22:48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00:54-13:57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05:01-09:11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21:09-22:23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21:04-21:40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02:10-19:24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06:50-15:56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16:52-17:55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18:18-23:34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10:06-22:47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14:27-18:43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03:50-11:53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16:57-19:58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13:07-13:15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04:25-20:50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19:53-20:58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18:09-19:53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03:35-13:41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20:28-22:35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09:51-18:52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03:50-11:53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10:06-22:47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22:39-23:41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22:24-23:58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16:57-19:58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00:05-05:07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05:16-07:27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15:23-15:45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07:11-07:12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19:53-20:58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08:46-14:52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16:37-18:45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14:27-18:43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13:12-15:47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04:10-22:41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23:19-23:24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23:14-23:37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07:26-23:30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14:27-18:43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20:13-23:20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21:19-21:49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02:30-22:58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03:44-06:54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14:47-20:50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21:09-22:23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02:10-19:24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03:35-13:41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15:23-15:45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20:23-21:45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13:57-16:58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17:13-21:48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09:36-20:58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09:36-20:58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19:53-20:58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18:23-18:58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18:18-23:34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09:16-17:28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11:41-14:45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07:11-07:12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04:25-20:50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22:24-23:58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06:45-11:46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21:48-21:54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06:50-15:56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07:21-18:40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21:04-21:40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12:17-20:43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03:50-11:53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18:47-18:50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03:05-10:27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18:23-18:58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03:50-11:53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09:21-21:54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16:52-17:55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15:03-22:54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06:45-11:46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10:06-22:47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21:48-21:54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01:34-09:55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07:26-23:30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14:32-21:35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18:47-18:50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20:34-23:55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18:18-23:34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12:17-20:43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11:41-14:45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03:50-11:53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14:32-21:35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08:55-09:58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10:06-22:47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21:09-22:23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14:32-21:35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07:11-07:12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16:08-17:35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18:18-23:34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22:44-23:54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21:19-21:49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16:52-17:55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11:56-13:57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06:50-15:56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07:21-18:40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18:23-18:58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12:17-20:43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19:53-20:58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17:28-21:54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18:23-18:58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11:56-13:57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16:08-17:35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11:46-17:56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17:48-22:54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11:41-14:45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01:24-17:37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03:44-06:54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16:08-17:35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20:23-21:45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23:19-23:24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14:32-21:35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08:40-10:56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14:42-18:52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18:03-23:19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22:24-23:58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12:31-19:51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18:18-23:34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15:23-15:45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06:35-17:49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21:19-21:49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16:52-17:55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16:37-18:45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22:44-23:54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00:49-07:58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06:35-17:49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01:34-09:55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17:28-21:54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04:25-20:50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10:51-23:56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09:36-20:58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09:31-16:41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14:47-20:50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11:46-17:56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20:13-23:20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14:32-21:35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07:21-18:40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01:34-09:55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14:42-18:52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17:28-21:54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08:40-10:56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18:09-19:53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18:03-23:19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13:51-13:52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15:03-22:54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06:35-17:49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12:37-22:44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23:14-23:37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14:42-18:52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17:48-22:54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15:17-22:18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09:21-21:54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06:50-15:56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03:50-11:53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22:53-22:54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07:41-21:45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21:48-21:54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20:28-22:35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12:37-22:44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10:27-10:42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04:40-18:55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21:04-21:40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04:25-20:50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02:10-19:24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08:16-12:43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19:53-20:58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16:52-17:55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06:45-11:46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09:16-17:28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08:40-10:56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15:17-22:18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04:40-18:55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16:37-18:45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16:52-17:55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20:28-22:35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11:46-17:56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09:21-21:54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15:03-22:54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21:19-21:49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05:06-13:47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09:21-21:54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01:34-09:55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07:11-07:12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13:57-16:58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12:31-19:51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12:31-19:51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11:02-16:53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12:17-20:43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07:11-07:12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00:49-07:58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11:46-17:56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07:41-21:45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21:19-21:49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08:46-14:52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12:37-22:44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00:05-05:07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06:45-11:46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13:57-16:58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17:28-21:54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07:41-21:45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09:21-21:54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04:10-22:41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20:13-23:20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18:03-23:19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05:16-07:27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15:17-22:18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21:48-21:54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23:58-23:59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02:10-19:24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05:16-07:27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02:00-04:46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11:46-17:56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20:34-23:55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10:27-10:42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09:51-18:52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22:44-23:54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08:16-12:43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08:46-14:52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08:46-14:52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14:32-21:35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02:15-02:53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20:34-23:55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13:12-15:47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09:36-20:58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00:05-05:07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06:50-15:56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20:23-21:45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06:45-11:46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02:00-04:46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03:44-06:54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05:01-09:11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05:01-09:11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08:55-09:58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14:27-18:43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16:37-18:45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18:03-23:19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12:17-20:43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17:48-22:54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16:52-17:55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00:05-05:07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00:05-05:07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03:50-11:53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08:40-10:56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07:41-21:45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19:43-22:48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12:31-19:51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10:12-11:30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02:30-22:58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02:00-04:46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00:54-13:57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13:07-13:15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00:49-07:58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13:57-16:58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10:51-23:56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08:01-13:32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20:28-22:35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14:27-18:43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00:54-13:57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01:24-17:37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12:37-22:44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07:21-18:40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05:54-23:57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14:42-18:52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01:39-15:48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05:16-07:27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07:21-18:40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13:12-15:47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02:15-02:53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20:13-23:20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19:38-20:53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23:58-23:59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16:37-18:45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08:01-13:32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16:57-19:58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17:28-21:54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11:02-16:53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21:19-21:49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18:03-23:19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09:21-21:54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13:51-13:52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09:36-20:58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23:19-23:24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18:09-19:53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20:28-22:35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07:21-18:40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21:04-21:40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03:44-06:54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13:12-15:47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20:28-22:35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21:48-21:54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05:16-07:27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19:38-20:53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08:16-12:43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13:51-13:52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04:10-22:41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07:41-21:45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00:05-05:07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21:58-23:59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18:18-23:34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16:57-19:58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14:32-21:35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16:37-18:45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11:41-14:45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07:11-07:12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07:21-18:40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12:22-23:31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21:19-21:49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14:47-20:50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07:41-21:45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09:36-20:58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02:30-22:58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20:34-23:55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22:53-22:54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06:50-15:56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09:16-17:28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08:55-09:58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16:52-17:55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14:47-20:50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09:36-20:58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06:50-15:56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05:16-07:27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21:58-23:59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12:31-19:51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14:47-20:50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05:16-07:27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21:09-22:23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22:39-23:41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03:35-13:41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21:48-21:54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23:29-23:47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lastRenderedPageBreak/>
              <w:t>05:16-07:27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22:53-22:54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13:07-13:15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17:13-21:48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06:50-15:56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06:35-17:49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17:48-22:54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10:51-23:56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02:30-22:58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11:56-13:57</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22:33-22:45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06:35-17:49</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17:42-20:58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11:41-14:45</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22:39-23:41</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10:51-23:56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08:46-14:52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03:50-11:53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08:16-12:43</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15:17-22:18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09:36-20:58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08:01-13:32</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06:30-12:58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10:51-23:56</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14:47-20:50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18:47-18:50</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16:57-19:58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22:53-22:54</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19:53-20:58</w:t>
            </w:r>
          </w:p>
          <w:p w:rsidR="00AD3416" w:rsidRPr="00AD3416" w:rsidRDefault="00AD3416" w:rsidP="00AD3416">
            <w:pPr>
              <w:spacing w:after="120"/>
              <w:jc w:val="left"/>
              <w:rPr>
                <w:rFonts w:ascii="Consolas" w:hAnsi="Consolas" w:cs="Consolas"/>
                <w:noProof/>
              </w:rPr>
            </w:pPr>
            <w:r w:rsidRPr="00AD3416">
              <w:rPr>
                <w:rFonts w:ascii="Consolas" w:hAnsi="Consolas" w:cs="Consolas"/>
                <w:noProof/>
              </w:rPr>
              <w:t>19:43-22:48</w:t>
            </w:r>
          </w:p>
          <w:p w:rsidR="00F44ECC" w:rsidRPr="00362FC1" w:rsidRDefault="00AD3416" w:rsidP="00AD3416">
            <w:pPr>
              <w:spacing w:after="120"/>
              <w:jc w:val="left"/>
              <w:rPr>
                <w:rFonts w:ascii="Consolas" w:hAnsi="Consolas" w:cs="Consolas"/>
                <w:noProof/>
              </w:rPr>
            </w:pPr>
            <w:r w:rsidRPr="00AD3416">
              <w:rPr>
                <w:rFonts w:ascii="Consolas" w:hAnsi="Consolas" w:cs="Consolas"/>
                <w:noProof/>
              </w:rPr>
              <w:t>09:31-16:41</w:t>
            </w:r>
          </w:p>
        </w:tc>
        <w:tc>
          <w:tcPr>
            <w:tcW w:w="5386" w:type="dxa"/>
          </w:tcPr>
          <w:p w:rsidR="00F44ECC" w:rsidRPr="00362FC1" w:rsidRDefault="009F7989" w:rsidP="00FF6D77">
            <w:pPr>
              <w:spacing w:after="120"/>
              <w:jc w:val="left"/>
              <w:rPr>
                <w:rFonts w:ascii="Consolas" w:hAnsi="Consolas" w:cs="Consolas"/>
                <w:noProof/>
              </w:rPr>
            </w:pPr>
            <w:r w:rsidRPr="009F7989">
              <w:rPr>
                <w:rFonts w:ascii="Consolas" w:hAnsi="Consolas" w:cs="Consolas"/>
                <w:noProof/>
              </w:rPr>
              <w:lastRenderedPageBreak/>
              <w:t>381</w:t>
            </w:r>
          </w:p>
        </w:tc>
      </w:tr>
      <w:tr w:rsidR="00F44ECC" w:rsidRPr="00E30FBA" w:rsidTr="008902CB">
        <w:tc>
          <w:tcPr>
            <w:tcW w:w="5387" w:type="dxa"/>
            <w:vAlign w:val="center"/>
          </w:tcPr>
          <w:p w:rsidR="00F44ECC" w:rsidRPr="00362FC1" w:rsidRDefault="00F44ECC" w:rsidP="00FF6D77">
            <w:pPr>
              <w:spacing w:after="120"/>
              <w:jc w:val="left"/>
              <w:rPr>
                <w:b/>
              </w:rPr>
            </w:pPr>
            <w:r w:rsidRPr="00362FC1">
              <w:rPr>
                <w:b/>
              </w:rPr>
              <w:lastRenderedPageBreak/>
              <w:t>Вход</w:t>
            </w:r>
          </w:p>
        </w:tc>
        <w:tc>
          <w:tcPr>
            <w:tcW w:w="5386" w:type="dxa"/>
            <w:vAlign w:val="center"/>
          </w:tcPr>
          <w:p w:rsidR="00F44ECC" w:rsidRPr="00362FC1" w:rsidRDefault="00F44ECC" w:rsidP="00FF6D77">
            <w:pPr>
              <w:spacing w:after="120"/>
              <w:jc w:val="left"/>
              <w:rPr>
                <w:b/>
              </w:rPr>
            </w:pPr>
            <w:r w:rsidRPr="00362FC1">
              <w:rPr>
                <w:b/>
              </w:rPr>
              <w:t>Изход</w:t>
            </w:r>
          </w:p>
        </w:tc>
      </w:tr>
      <w:tr w:rsidR="00F44ECC" w:rsidRPr="00E30FBA" w:rsidTr="001F0656">
        <w:tc>
          <w:tcPr>
            <w:tcW w:w="5387" w:type="dxa"/>
          </w:tcPr>
          <w:p w:rsidR="001E223C" w:rsidRPr="001E223C" w:rsidRDefault="001E223C" w:rsidP="001E223C">
            <w:pPr>
              <w:spacing w:after="120"/>
              <w:jc w:val="left"/>
              <w:rPr>
                <w:rFonts w:ascii="Consolas" w:hAnsi="Consolas" w:cs="Consolas"/>
                <w:noProof/>
              </w:rPr>
            </w:pPr>
            <w:r w:rsidRPr="001E223C">
              <w:rPr>
                <w:rFonts w:ascii="Consolas" w:hAnsi="Consolas" w:cs="Consolas"/>
                <w:noProof/>
              </w:rPr>
              <w:t>19:58-21:59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621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13:12-15:47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04:10-22:41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09:31-16:41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17:28-21:54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22:24-23:58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20:28-22:35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03:05-10:27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03:50-11:53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20:13-23:20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02:10-19:24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14:42-18:52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12:17-20:43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18:18-23:34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07:11-07:12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00:05-05:07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14:32-21:35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01:24-17:37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06:50-15:56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12:22-23:31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16:08-17:35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22:39-23:41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13:07-13:15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19:43-22:48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00:05-05:07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06:35-17:49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02:00-04:46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04:10-22:41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03:50-11:53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00:05-05:07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22:53-22:54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12:17-20:43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10:06-22:47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18:03-23:19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14:42-18:52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21:19-21:49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15:03-22:54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11:46-17:56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23:58-23:59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11:41-14:45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00:05-05:07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22:44-23:54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20:34-23:55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21:04-21:40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00:54-13:57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09:31-16:41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22:24-23:58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22:39-23:41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08:46-14:52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20:23-21:45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08:46-14:52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21:48-21:54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23:58-23:59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14:27-18:43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14:42-18:52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09:21-21:54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23:14-23:37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13:57-16:58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13:57-16:58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04:40-18:55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00:54-13:57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14:27-18:43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10:06-22:47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20:34-23:55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03:50-11:53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07:41-21:45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03:44-06:54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11:02-16:53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14:27-18:43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15:23-15:45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07:11-07:12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20:34-23:55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12:17-20:43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05:01-09:11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05:06-13:47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10:12-11:30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19:53-20:58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20:34-23:55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12:37-22:44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14:42-18:52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18:03-23:19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09:51-18:52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13:12-15:47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06:35-17:49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14:27-18:43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23:14-23:37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17:48-22:54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06:30-12:58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09:51-18:52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09:51-18:52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20:13-23:20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06:35-17:49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08:40-10:56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13:07-13:15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03:35-13:41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08:46-14:52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23:29-23:47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10:51-23:56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11:02-16:53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22:44-23:54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16:37-18:45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04:10-22:41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07:21-18:40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10:12-11:30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05:01-09:11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17:42-20:58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20:23-21:45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11:46-17:56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02:10-19:24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21:19-21:49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08:16-12:43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07:11-07:12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18:09-19:53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22:24-23:58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08:46-14:52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20:34-23:55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18:03-23:19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21:19-21:49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05:16-07:27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03:44-06:54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18:23-18:58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07:06-20:28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07:41-21:45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10:06-22:47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05:01-09:11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05:06-13:47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11:02-16:53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16:57-19:58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12:17-20:43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07:11-07:12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22:33-22:45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19:53-20:58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08:40-10:56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18:23-18:58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08:55-09:58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18:23-18:58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01:39-15:48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02:10-19:24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05:06-13:47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02:15-02:53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14:42-18:52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04:10-22:41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21:09-22:23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22:24-23:58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18:23-18:58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06:50-15:56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05:16-07:27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14:47-20:50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09:51-18:52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12:31-19:51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13:51-13:52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19:58-21:59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22:24-23:58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07:26-23:30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21:09-22:23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08:40-10:56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15:17-22:18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07:06-20:28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15:03-22:54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04:25-20:50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23:29-23:47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08:55-09:58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09:21-21:54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23:29-23:47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22:53-22:54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12:31-19:51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22:39-23:41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05:16-07:27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19:58-21:59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07:11-07:12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06:45-11:46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15:03-22:54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19:43-22:48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13:51-13:52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17:33-22:45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00:05-05:07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03:44-06:54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07:26-23:30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09:31-16:41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16:57-19:58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11:41-14:45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07:06-20:28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00:54-13:57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05:16-07:27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17:28-21:54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20:23-21:45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07:21-18:40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18:03-23:19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20:23-21:45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22:24-23:58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02:15-02:53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17:42-20:58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21:58-23:59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00:49-07:58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20:34-23:55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16:37-18:45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12:37-22:44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09:31-16:41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18:18-23:34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17:42-20:58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07:21-18:40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17:48-22:54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23:19-23:24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12:31-19:51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05:54-23:57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21:58-23:59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10:06-22:47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20:23-21:45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18:23-18:58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08:55-09:58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10:27-10:42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01:39-15:48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03:05-10:27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16:52-17:55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03:35-13:41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02:15-02:53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00:49-07:58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09:36-20:58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04:10-22:41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12:22-23:31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15:03-22:54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14:27-18:43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19:43-22:48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19:43-22:48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22:44-23:54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17:33-22:45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05:54-23:57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18:03-23:19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10:06-22:47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11:46-17:56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16:57-19:58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11:02-16:53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23:58-23:59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21:19-21:49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08:46-14:52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11:41-14:45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12:17-20:43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23:14-23:37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23:29-23:47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19:38-20:53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14:47-20:50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21:48-21:54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04:10-22:41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16:57-19:58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17:28-21:54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05:06-13:47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07:26-23:30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22:53-22:54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07:06-20:28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17:28-21:54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09:36-20:58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02:10-19:24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21:09-22:23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10:27-10:42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00:49-07:58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03:44-06:54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20:13-23:20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03:44-06:54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06:35-17:49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16:52-17:55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20:34-23:55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09:51-18:52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03:05-10:27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17:28-21:54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20:28-22:35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22:33-22:45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12:31-19:51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16:37-18:45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00:54-13:57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15:03-22:54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00:49-07:58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05:06-13:47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09:16-17:28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20:23-21:45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15:23-15:45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22:44-23:54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03:05-10:27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08:16-12:43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01:24-17:37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21:09-22:23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09:16-17:28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00:49-07:58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10:06-22:47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10:27-10:42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19:58-21:59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13:57-16:58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07:41-21:45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18:03-23:19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19:38-20:53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16:52-17:55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08:16-12:43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08:40-10:56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21:09-22:23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17:28-21:54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16:52-17:55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22:44-23:54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12:31-19:51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22:33-22:45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07:21-18:40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06:45-11:46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17:42-20:58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13:57-16:58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14:47-20:50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20:34-23:55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21:09-22:23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08:01-13:32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03:44-06:54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12:37-22:44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17:13-21:48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06:35-17:49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04:10-22:41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17:28-21:54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06:50-15:56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13:57-16:58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06:45-11:46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19:53-20:58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22:53-22:54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10:27-10:42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15:17-22:18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23:19-23:24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08:40-10:56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04:20-15:25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02:30-22:58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19:53-20:58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01:34-09:55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15:17-22:18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18:47-18:50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21:19-21:49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21:19-21:49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21:09-22:23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09:21-21:54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15:23-15:45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00:05-05:07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18:47-18:50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03:35-13:41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13:07-13:15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03:50-11:53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18:03-23:19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05:06-13:47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21:48-21:54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09:21-21:54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05:54-23:57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23:58-23:59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17:33-22:45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10:51-23:56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13:57-16:58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19:38-20:53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07:21-18:40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22:33-22:45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14:47-20:50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23:58-23:59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19:53-20:58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00:05-05:07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00:49-07:58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08:55-09:58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23:14-23:37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16:57-19:58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06:45-11:46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18:09-19:53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17:42-20:58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00:05-05:07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23:14-23:37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14:27-18:43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01:34-09:55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20:23-21:45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06:35-17:49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22:53-22:54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22:53-22:54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09:31-16:41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10:27-10:42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20:34-23:55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14:42-18:52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21:09-22:23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04:20-15:25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00:49-07:58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20:34-23:55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21:09-22:23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07:06-20:28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07:11-07:12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04:25-20:50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18:47-18:50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05:16-07:27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09:36-20:58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23:19-23:24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21:19-21:49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19:58-21:59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02:10-19:24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10:06-22:47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15:23-15:45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09:51-18:52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01:39-15:48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08:55-09:58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17:42-20:58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23:14-23:37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14:32-21:35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21:58-23:59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08:16-12:43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09:16-17:28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21:19-21:49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08:46-14:52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20:34-23:55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02:15-02:53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08:40-10:56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05:54-23:57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22:44-23:54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14:47-20:50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14:32-21:35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19:53-20:58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10:51-23:56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04:10-22:41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19:53-20:58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08:01-13:32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15:23-15:45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01:34-09:55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21:04-21:40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23:19-23:24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18:09-19:53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08:55-09:58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21:04-21:40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17:13-21:48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15:17-22:18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11:56-13:57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11:02-16:53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17:28-21:54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19:38-20:53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11:46-17:56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14:47-20:50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08:46-14:52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06:35-17:49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02:00-04:46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05:06-13:47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22:44-23:54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15:17-22:18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09:16-17:28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12:22-23:31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21:04-21:40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19:43-22:48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03:50-11:53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18:23-18:58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23:19-23:24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03:35-13:41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00:05-05:07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22:24-23:58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09:21-21:54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13:07-13:15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10:27-10:42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21:04-21:40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02:00-04:46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19:58-21:59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19:43-22:48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07:21-18:40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23:29-23:47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05:01-09:11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02:15-02:53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16:37-18:45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08:46-14:52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19:43-22:48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08:01-13:32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14:47-20:50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21:48-21:54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17:48-22:54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16:37-18:45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05:06-13:47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01:39-15:48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16:52-17:55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01:39-15:48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03:35-13:41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16:57-19:58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05:01-09:11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10:51-23:56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03:44-06:54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14:27-18:43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18:03-23:19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02:15-02:53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18:09-19:53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19:43-22:48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22:24-23:58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00:49-07:58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21:09-22:23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14:42-18:52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01:34-09:55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11:56-13:57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06:35-17:49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15:23-15:45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06:30-12:58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06:45-11:46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16:52-17:55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06:50-15:56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10:27-10:42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03:44-06:54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18:09-19:53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10:51-23:56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17:33-22:45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07:26-23:30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23:19-23:24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21:48-21:54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11:46-17:56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02:15-02:53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16:37-18:45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16:57-19:58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05:01-09:11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22:53-22:54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14:47-20:50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19:58-21:59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16:08-17:35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15:03-22:54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15:17-22:18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08:16-12:43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12:37-22:44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01:24-17:37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20:13-23:20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18:03-23:19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15:23-15:45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11:56-13:57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07:06-20:28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05:01-09:11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03:50-11:53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01:34-09:55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05:01-09:11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09:16-17:28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08:55-09:58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02:15-02:53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23:19-23:24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13:07-13:15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09:31-16:41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03:44-06:54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01:24-17:37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04:25-20:50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19:43-22:48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20:28-22:35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07:06-20:28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13:57-16:58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18:03-23:19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15:03-22:54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02:30-22:58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20:28-22:35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01:39-15:48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16:08-17:35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10:06-22:47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19:58-21:59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19:58-21:59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13:07-13:15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11:02-16:53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07:11-07:12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23:19-23:24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11:56-13:57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23:58-23:59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17:28-21:54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10:12-11:30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17:28-21:54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11:46-17:56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21:04-21:40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07:06-20:28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06:30-12:58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07:11-07:12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08:16-12:43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15:23-15:45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00:49-07:58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09:36-20:58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23:14-23:37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18:09-19:53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15:23-15:45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11:41-14:45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15:17-22:18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17:28-21:54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00:05-05:07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17:48-22:54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10:12-11:30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02:15-02:53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04:25-20:50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09:51-18:52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22:33-22:45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19:58-21:59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14:32-21:35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18:47-18:50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23:19-23:24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08:01-13:32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02:00-04:46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18:18-23:34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03:05-10:27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08:16-12:43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07:06-20:28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22:44-23:54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01:24-17:37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13:12-15:47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14:32-21:35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17:42-20:58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11:41-14:45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01:39-15:48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22:44-23:54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22:53-22:54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23:58-23:59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23:19-23:24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04:40-18:55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23:58-23:59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03:44-06:54</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01:34-09:55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06:35-17:49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13:51-13:52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22:24-23:58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11:56-13:57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06:35-17:49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08:01-13:32</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16:37-18:45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13:07-13:15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00:05-05:07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19:53-20:58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21:04-21:40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10:51-23:56</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12:22-23:31</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22:24-23:58</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lastRenderedPageBreak/>
              <w:t>23:14-23:37</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11:02-16:53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11:02-16:53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20:28-22:35</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10:12-11:30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21:09-22:23</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14:47-20:50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06:35-17:49</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07:26-23:30</w:t>
            </w:r>
          </w:p>
          <w:p w:rsidR="001E223C" w:rsidRPr="001E223C" w:rsidRDefault="001E223C" w:rsidP="001E223C">
            <w:pPr>
              <w:spacing w:after="120"/>
              <w:jc w:val="left"/>
              <w:rPr>
                <w:rFonts w:ascii="Consolas" w:hAnsi="Consolas" w:cs="Consolas"/>
                <w:noProof/>
              </w:rPr>
            </w:pPr>
            <w:r w:rsidRPr="001E223C">
              <w:rPr>
                <w:rFonts w:ascii="Consolas" w:hAnsi="Consolas" w:cs="Consolas"/>
                <w:noProof/>
              </w:rPr>
              <w:t>17:13-21:48</w:t>
            </w:r>
          </w:p>
          <w:p w:rsidR="00F44ECC" w:rsidRPr="00362FC1" w:rsidRDefault="001E223C" w:rsidP="001E223C">
            <w:pPr>
              <w:spacing w:after="120"/>
              <w:jc w:val="left"/>
              <w:rPr>
                <w:rFonts w:ascii="Consolas" w:hAnsi="Consolas" w:cs="Consolas"/>
                <w:noProof/>
              </w:rPr>
            </w:pPr>
            <w:r w:rsidRPr="001E223C">
              <w:rPr>
                <w:rFonts w:ascii="Consolas" w:hAnsi="Consolas" w:cs="Consolas"/>
                <w:noProof/>
              </w:rPr>
              <w:t>16:57-19:58</w:t>
            </w:r>
          </w:p>
        </w:tc>
        <w:tc>
          <w:tcPr>
            <w:tcW w:w="5386" w:type="dxa"/>
          </w:tcPr>
          <w:p w:rsidR="00F44ECC" w:rsidRPr="00362FC1" w:rsidRDefault="00582CBA" w:rsidP="00FF6D77">
            <w:pPr>
              <w:spacing w:after="120"/>
              <w:jc w:val="left"/>
              <w:rPr>
                <w:rFonts w:ascii="Consolas" w:hAnsi="Consolas" w:cs="Consolas"/>
                <w:noProof/>
              </w:rPr>
            </w:pPr>
            <w:r w:rsidRPr="00582CBA">
              <w:rPr>
                <w:rFonts w:ascii="Consolas" w:hAnsi="Consolas" w:cs="Consolas"/>
                <w:noProof/>
              </w:rPr>
              <w:lastRenderedPageBreak/>
              <w:t>36</w:t>
            </w:r>
          </w:p>
        </w:tc>
      </w:tr>
      <w:tr w:rsidR="00F44ECC" w:rsidRPr="00E30FBA" w:rsidTr="00F96A50">
        <w:tc>
          <w:tcPr>
            <w:tcW w:w="5387" w:type="dxa"/>
            <w:vAlign w:val="center"/>
          </w:tcPr>
          <w:p w:rsidR="00F44ECC" w:rsidRPr="00362FC1" w:rsidRDefault="00F44ECC" w:rsidP="00FF6D77">
            <w:pPr>
              <w:spacing w:after="120"/>
              <w:jc w:val="left"/>
              <w:rPr>
                <w:b/>
              </w:rPr>
            </w:pPr>
            <w:r w:rsidRPr="00362FC1">
              <w:rPr>
                <w:b/>
              </w:rPr>
              <w:lastRenderedPageBreak/>
              <w:t>Вход</w:t>
            </w:r>
          </w:p>
        </w:tc>
        <w:tc>
          <w:tcPr>
            <w:tcW w:w="5386" w:type="dxa"/>
            <w:vAlign w:val="center"/>
          </w:tcPr>
          <w:p w:rsidR="00F44ECC" w:rsidRPr="00362FC1" w:rsidRDefault="00F44ECC" w:rsidP="00FF6D77">
            <w:pPr>
              <w:spacing w:after="120"/>
              <w:jc w:val="left"/>
              <w:rPr>
                <w:b/>
              </w:rPr>
            </w:pPr>
            <w:r w:rsidRPr="00362FC1">
              <w:rPr>
                <w:b/>
              </w:rPr>
              <w:t>Изход</w:t>
            </w:r>
          </w:p>
        </w:tc>
      </w:tr>
      <w:tr w:rsidR="00F44ECC" w:rsidRPr="00E30FBA" w:rsidTr="001F0656">
        <w:tc>
          <w:tcPr>
            <w:tcW w:w="5387" w:type="dxa"/>
          </w:tcPr>
          <w:p w:rsidR="006763C4" w:rsidRPr="006763C4" w:rsidRDefault="006763C4" w:rsidP="006763C4">
            <w:pPr>
              <w:spacing w:after="120"/>
              <w:jc w:val="left"/>
              <w:rPr>
                <w:rFonts w:ascii="Consolas" w:hAnsi="Consolas" w:cs="Consolas"/>
                <w:noProof/>
              </w:rPr>
            </w:pPr>
            <w:r w:rsidRPr="006763C4">
              <w:rPr>
                <w:rFonts w:ascii="Consolas" w:hAnsi="Consolas" w:cs="Consolas"/>
                <w:noProof/>
              </w:rPr>
              <w:t>10:00-10:00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903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02:10-19:24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01:39-15:48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22:53-22:54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13:57-16:58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13:51-13:52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10:06-22:47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04:20-15:25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15:03-22:54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12:37-22:44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15:17-22:18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15:17-22:18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18:47-18:50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09:16-17:28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22:39-23:41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11:46-17:56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01:24-17:37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09:16-17:28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00:49-07:58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01:24-17:37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23:14-23:37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17:13-21:48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00:05-05:07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17:13-21:48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18:23-18:58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01:34-09:55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01:24-17:37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12:22-23:31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12:31-19:51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12:22-23:31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10:27-10:42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02:00-04:46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06:35-17:49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05:54-23:57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15:23-15:45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08:16-12:43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19:58-21:59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20:34-23:55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10:06-22:47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23:14-23:37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08:40-10:56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14:27-18:43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07:41-21:45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08:16-12:43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21:19-21:49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18:23-18:58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07:21-18:40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22:44-23:54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08:40-10:56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11:41-14:45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20:23-21:45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15:03-22:54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20:28-22:35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21:04-21:40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04:40-18:55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14:27-18:43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08:01-13:32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14:32-21:35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13:12-15:47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16:37-18:45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06:30-12:58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04:20-15:25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21:04-21:40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03:35-13:41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23:29-23:47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21:04-21:40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20:28-22:35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15:03-22:54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12:31-19:51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16:52-17:55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18:18-23:34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07:11-07:12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18:03-23:19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06:50-15:56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00:54-13:57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01:39-15:48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16:57-19:58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07:11-07:12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08:01-13:32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18:03-23:19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14:47-20:50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01:39-15:48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13:12-15:47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10:51-23:56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23:29-23:47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04:25-20:50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05:16-07:27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06:35-17:49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13:12-15:47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05:06-13:47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11:46-17:56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04:20-15:25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07:26-23:30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08:40-10:56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14:42-18:52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13:51-13:52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17:13-21:48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22:53-22:54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09:31-16:41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17:13-21:48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11:46-17:56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09:36-20:58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08:01-13:32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09:36-20:58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08:16-12:43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01:34-09:55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13:57-16:58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12:37-22:44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16:08-17:35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04:10-22:41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23:19-23:24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20:34-23:55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06:35-17:49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10:51-23:56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05:16-07:27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00:05-05:07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03:35-13:41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23:29-23:47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05:06-13:47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00:49-07:58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16:37-18:45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16:52-17:55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04:25-20:50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16:57-19:58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18:09-19:53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16:52-17:55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22:39-23:41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23:19-23:24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07:06-20:28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00:05-05:07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14:27-18:43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06:35-17:49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05:06-13:47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04:40-18:55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08:40-10:56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23:19-23:24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20:23-21:45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18:03-23:19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02:10-19:24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09:31-16:41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07:06-20:28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06:30-12:58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00:54-13:57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09:36-20:58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12:31-19:51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05:16-07:27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00:05-05:07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18:47-18:50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05:06-13:47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00:49-07:58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07:06-20:28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00:54-13:57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09:31-16:41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09:16-17:28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13:12-15:47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18:03-23:19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06:50-15:56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16:37-18:45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19:58-21:59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07:06-20:28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01:34-09:55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18:09-19:53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15:17-22:18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06:45-11:46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23:29-23:47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04:10-22:41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02:15-02:53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04:10-22:41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13:51-13:52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16:08-17:35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16:37-18:45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07:21-18:40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02:00-04:46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20:13-23:20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08:55-09:58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04:40-18:55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12:22-23:31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07:06-20:28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17:13-21:48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17:42-20:58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01:24-17:37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03:05-10:27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20:23-21:45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13:51-13:52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13:57-16:58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14:27-18:43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10:12-11:30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00:49-07:58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17:28-21:54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03:35-13:41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02:10-19:24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11:46-17:56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15:23-15:45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04:20-15:25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15:03-22:54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07:26-23:30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21:04-21:40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06:45-11:46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06:45-11:46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10:51-23:56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03:35-13:41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06:30-12:58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01:34-09:55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10:27-10:42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02:15-02:53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02:10-19:24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20:23-21:45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17:42-20:58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08:01-13:32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23:29-23:47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20:23-21:45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19:58-21:59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16:57-19:58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21:19-21:49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00:54-13:57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08:16-12:43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18:47-18:50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12:37-22:44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12:31-19:51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21:04-21:40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16:37-18:45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10:12-11:30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17:28-21:54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21:19-21:49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15:23-15:45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18:03-23:19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12:17-20:43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15:23-15:45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12:31-19:51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20:34-23:55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04:25-20:50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20:28-22:35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06:50-15:56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10:12-11:30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18:09-19:53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13:51-13:52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08:16-12:43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06:50-15:56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01:34-09:55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18:18-23:34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12:37-22:44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00:54-13:57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14:32-21:35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08:55-09:58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11:41-14:45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10:51-23:56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15:23-15:45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10:06-22:47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08:55-09:58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22:39-23:41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06:50-15:56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00:49-07:58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14:27-18:43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03:35-13:41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18:18-23:34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17:48-22:54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10:27-10:42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17:28-21:54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12:17-20:43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07:26-23:30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07:11-07:12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02:00-04:46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19:58-21:59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04:10-22:41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20:13-23:20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23:14-23:37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16:52-17:55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06:35-17:49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11:41-14:45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20:34-23:55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02:15-02:53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11:41-14:45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17:48-22:54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08:55-09:58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22:53-22:54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14:32-21:35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18:18-23:34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20:13-23:20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10:51-23:56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23:19-23:24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08:16-12:43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10:12-11:30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08:16-12:43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18:09-19:53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08:55-09:58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09:51-18:52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10:27-10:42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07:11-07:12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11:41-14:45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18:23-18:58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04:20-15:25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01:39-15:48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01:39-15:48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20:28-22:35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05:06-13:47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20:34-23:55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05:16-07:27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01:39-15:48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04:20-15:25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09:16-17:28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22:39-23:41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12:17-20:43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16:57-19:58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00:49-07:58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07:06-20:28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20:13-23:20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04:25-20:50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12:17-20:43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18:23-18:58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23:29-23:47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22:53-22:54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14:42-18:52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18:18-23:34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17:48-22:54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12:31-19:51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14:27-18:43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20:23-21:45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14:42-18:52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22:39-23:41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08:55-09:58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07:06-20:28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17:13-21:48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06:45-11:46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04:40-18:55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14:47-20:50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07:26-23:30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03:05-10:27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16:37-18:45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17:13-21:48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00:49-07:58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14:42-18:52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08:40-10:56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08:16-12:43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06:35-17:49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17:28-21:54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07:21-18:40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03:35-13:41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15:03-22:54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00:54-13:57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10:51-23:56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07:21-18:40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15:03-22:54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17:13-21:48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04:10-22:41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02:00-04:46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04:40-18:55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12:17-20:43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21:04-21:40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06:30-12:58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22:39-23:41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06:50-15:56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22:39-23:41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09:31-16:41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13:12-15:47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19:58-21:59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20:13-23:20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13:12-15:47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02:15-02:53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23:14-23:37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10:12-11:30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16:52-17:55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07:11-07:12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19:58-21:59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14:47-20:50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15:23-15:45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18:47-18:50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09:36-20:58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08:01-13:32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16:57-19:58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08:01-13:32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03:35-13:41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09:16-17:28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08:16-12:43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12:22-23:31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09:51-18:52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07:21-18:40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20:13-23:20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21:04-21:40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08:40-10:56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05:06-13:47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10:27-10:42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00:05-05:07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12:37-22:44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06:50-15:56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14:47-20:50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12:37-22:44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02:00-04:46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23:29-23:47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07:06-20:28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16:08-17:35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17:28-21:54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02:00-04:46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05:54-23:57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21:04-21:40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20:28-22:35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01:34-09:55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11:46-17:56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04:40-18:55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06:50-15:56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20:23-21:45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09:31-16:41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21:04-21:40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18:18-23:34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06:50-15:56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06:30-12:58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18:18-23:34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06:45-11:46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11:46-17:56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04:20-15:25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14:42-18:52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19:58-21:59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00:54-13:57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00:05-05:07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08:55-09:58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13:57-16:58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08:16-12:43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07:11-07:12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01:34-09:55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04:40-18:55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22:39-23:41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18:09-19:53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07:06-20:28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21:19-21:49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21:19-21:49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03:05-10:27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02:15-02:53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15:17-22:18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13:12-15:47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09:51-18:52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11:46-17:56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04:10-22:41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10:12-11:30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09:31-16:41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08:01-13:32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06:35-17:49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23:19-23:24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05:06-13:47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18:18-23:34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14:42-18:52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01:34-09:55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14:47-20:50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05:54-23:57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06:35-17:49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17:28-21:54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13:57-16:58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03:05-10:27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16:52-17:55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13:57-16:58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16:57-19:58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04:25-20:50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00:49-07:58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22:53-22:54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15:23-15:45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15:17-22:18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22:53-22:54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23:14-23:37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04:25-20:50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20:28-22:35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23:29-23:47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10:06-22:47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18:23-18:58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18:03-23:19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03:05-10:27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09:51-18:52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15:17-22:18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12:37-22:44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23:19-23:24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08:01-13:32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18:47-18:50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17:13-21:48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16:52-17:55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15:03-22:54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08:40-10:56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11:46-17:56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17:13-21:48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09:16-17:28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02:00-04:46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01:39-15:48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20:28-22:35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20:13-23:20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00:54-13:57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19:58-21:59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02:15-02:53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15:23-15:45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12:37-22:44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21:19-21:49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15:23-15:45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12:31-19:51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02:10-19:24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16:37-18:45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20:13-23:20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16:52-17:55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07:21-18:40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06:35-17:49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02:00-04:46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14:47-20:50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23:58-23:59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14:32-21:35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22:53-22:54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05:06-13:47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12:17-20:43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16:52-17:55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14:42-18:52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13:57-16:58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12:17-20:43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08:40-10:56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13:51-13:52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20:13-23:20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07:26-23:30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17:13-21:48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10:06-22:47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22:53-22:54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01:24-17:37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19:58-21:59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22:39-23:41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08:01-13:32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06:50-15:56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16:37-18:45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07:26-23:30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12:17-20:43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04:20-15:25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02:00-04:46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10:51-23:56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03:35-13:41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14:47-20:50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23:29-23:47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12:37-22:44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06:45-11:46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06:30-12:58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01:34-09:55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10:06-22:47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04:20-15:25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20:34-23:55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06:45-11:46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18:09-19:53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13:57-16:58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16:52-17:55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14:42-18:52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05:06-13:47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05:06-13:47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00:05-05:07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20:13-23:20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08:40-10:56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10:06-22:47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03:35-13:41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23:19-23:24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21:19-21:49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13:12-15:47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09:36-20:58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18:09-19:53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00:49-07:58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18:47-18:50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08:01-13:32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04:10-22:41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16:57-19:58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14:47-20:50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18:18-23:34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10:27-10:42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22:39-23:41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15:03-22:54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03:05-10:27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20:28-22:35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01:24-17:37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03:35-13:41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15:03-22:54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04:25-20:50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01:39-15:48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18:47-18:50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07:26-23:30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06:45-11:46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06:35-17:49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08:55-09:58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13:51-13:52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02:15-02:53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09:21-21:54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12:37-22:44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17:28-21:54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15:23-15:45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04:10-22:41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19:58-21:59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20:34-23:55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21:04-21:40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16:08-17:35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21:19-21:49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12:31-19:51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04:25-20:50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12:17-20:43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17:42-20:58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18:09-19:53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15:17-22:18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02:15-02:53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00:54-13:57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01:24-17:37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07:21-18:40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17:48-22:54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21:04-21:40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19:43-22:48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12:17-20:43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20:23-21:45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11:46-17:56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00:05-05:07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03:05-10:27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10:51-23:56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12:31-19:51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06:30-12:58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01:24-17:37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08:01-13:32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02:00-04:46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07:21-18:40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11:02-16:53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19:58-21:59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08:40-10:56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13:57-16:58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00:54-13:57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19:53-20:58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00:54-13:57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20:34-23:55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07:11-07:12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12:37-22:44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10:06-22:47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18:09-19:53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20:34-23:55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16:08-17:35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02:10-19:24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20:23-21:45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17:48-22:54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06:50-15:56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09:16-17:28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02:15-02:53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06:45-11:46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18:03-23:19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08:16-12:43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15:17-22:18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17:33-22:45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17:48-22:54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03:50-11:53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01:39-15:48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13:51-13:52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02:30-22:58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10:06-22:47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15:23-15:45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20:28-22:35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17:42-20:58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04:20-15:25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14:32-21:35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16:08-17:35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23:19-23:24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07:11-07:12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10:12-11:30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02:00-04:46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23:58-23:59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22:53-22:54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03:44-06:54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14:47-20:50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06:45-11:46</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07:21-18:40</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20:23-21:45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12:17-20:43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22:24-23:58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23:14-23:37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18:03-23:19</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05:01-09:11</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16:08-17:35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08:46-14:52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lastRenderedPageBreak/>
              <w:t>21:48-21:54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20:34-23:55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21:09-22:23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19:38-20:53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22:53-22:54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07:11-07:12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09:16-17:28</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11:56-13:57</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18:18-23:34</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02:15-02:53</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09:51-18:52</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13:07-13:15</w:t>
            </w:r>
          </w:p>
          <w:p w:rsidR="006763C4" w:rsidRPr="006763C4" w:rsidRDefault="006763C4" w:rsidP="006763C4">
            <w:pPr>
              <w:spacing w:after="120"/>
              <w:jc w:val="left"/>
              <w:rPr>
                <w:rFonts w:ascii="Consolas" w:hAnsi="Consolas" w:cs="Consolas"/>
                <w:noProof/>
              </w:rPr>
            </w:pPr>
            <w:r w:rsidRPr="006763C4">
              <w:rPr>
                <w:rFonts w:ascii="Consolas" w:hAnsi="Consolas" w:cs="Consolas"/>
                <w:noProof/>
              </w:rPr>
              <w:t>20:13-23:20</w:t>
            </w:r>
          </w:p>
          <w:p w:rsidR="00F44ECC" w:rsidRPr="00362FC1" w:rsidRDefault="006763C4" w:rsidP="006763C4">
            <w:pPr>
              <w:spacing w:after="120"/>
              <w:jc w:val="left"/>
              <w:rPr>
                <w:rFonts w:ascii="Consolas" w:hAnsi="Consolas" w:cs="Consolas"/>
                <w:noProof/>
              </w:rPr>
            </w:pPr>
            <w:r w:rsidRPr="006763C4">
              <w:rPr>
                <w:rFonts w:ascii="Consolas" w:hAnsi="Consolas" w:cs="Consolas"/>
                <w:noProof/>
              </w:rPr>
              <w:t>23:19-23:24</w:t>
            </w:r>
          </w:p>
        </w:tc>
        <w:tc>
          <w:tcPr>
            <w:tcW w:w="5386" w:type="dxa"/>
          </w:tcPr>
          <w:p w:rsidR="00F44ECC" w:rsidRPr="006763C4" w:rsidRDefault="006763C4" w:rsidP="00FF6D77">
            <w:pPr>
              <w:spacing w:after="120"/>
              <w:jc w:val="left"/>
              <w:rPr>
                <w:rFonts w:ascii="Consolas" w:hAnsi="Consolas" w:cs="Consolas"/>
                <w:noProof/>
                <w:lang w:val="en-US"/>
              </w:rPr>
            </w:pPr>
            <w:r>
              <w:rPr>
                <w:rFonts w:ascii="Consolas" w:hAnsi="Consolas" w:cs="Consolas"/>
                <w:noProof/>
                <w:lang w:val="en-US"/>
              </w:rPr>
              <w:lastRenderedPageBreak/>
              <w:t>0</w:t>
            </w:r>
          </w:p>
        </w:tc>
      </w:tr>
      <w:tr w:rsidR="00F44ECC" w:rsidRPr="00E30FBA" w:rsidTr="00F14282">
        <w:tc>
          <w:tcPr>
            <w:tcW w:w="5387" w:type="dxa"/>
            <w:vAlign w:val="center"/>
          </w:tcPr>
          <w:p w:rsidR="00F44ECC" w:rsidRPr="00362FC1" w:rsidRDefault="00F44ECC" w:rsidP="00FF6D77">
            <w:pPr>
              <w:spacing w:after="120"/>
              <w:jc w:val="left"/>
              <w:rPr>
                <w:b/>
              </w:rPr>
            </w:pPr>
            <w:r w:rsidRPr="00362FC1">
              <w:rPr>
                <w:b/>
              </w:rPr>
              <w:lastRenderedPageBreak/>
              <w:t>Вход</w:t>
            </w:r>
          </w:p>
        </w:tc>
        <w:tc>
          <w:tcPr>
            <w:tcW w:w="5386" w:type="dxa"/>
            <w:vAlign w:val="center"/>
          </w:tcPr>
          <w:p w:rsidR="00F44ECC" w:rsidRPr="00362FC1" w:rsidRDefault="00F44ECC" w:rsidP="00FF6D77">
            <w:pPr>
              <w:spacing w:after="120"/>
              <w:jc w:val="left"/>
              <w:rPr>
                <w:b/>
              </w:rPr>
            </w:pPr>
            <w:r w:rsidRPr="00362FC1">
              <w:rPr>
                <w:b/>
              </w:rPr>
              <w:t>Изход</w:t>
            </w:r>
          </w:p>
        </w:tc>
      </w:tr>
      <w:tr w:rsidR="00F44ECC" w:rsidRPr="00E30FBA" w:rsidTr="001F0656">
        <w:tc>
          <w:tcPr>
            <w:tcW w:w="5387" w:type="dxa"/>
          </w:tcPr>
          <w:p w:rsidR="00A617E0" w:rsidRPr="00A617E0" w:rsidRDefault="00A617E0" w:rsidP="00A617E0">
            <w:pPr>
              <w:spacing w:after="120"/>
              <w:jc w:val="left"/>
              <w:rPr>
                <w:rFonts w:ascii="Consolas" w:hAnsi="Consolas" w:cs="Consolas"/>
                <w:noProof/>
              </w:rPr>
            </w:pPr>
            <w:r w:rsidRPr="00A617E0">
              <w:rPr>
                <w:rFonts w:ascii="Consolas" w:hAnsi="Consolas" w:cs="Consolas"/>
                <w:noProof/>
              </w:rPr>
              <w:t>14:32-21:35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06:35-17:49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19:58-21:59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04:25-20:50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04:20-15:25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00:05-05:07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06:30-12:58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09:31-16:41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06:35-17:49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11:41-14:45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04:40-18:55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00:05-05:07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01:34-09:55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20:34-23:55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01:34-09:55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17:28-21:54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16:57-19:58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17:28-21:54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01:24-17:37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09:36-20:58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11:41-14:45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23:19-23:24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06:35-17:49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01:24-17:37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22:39-23:41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04:40-18:55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19:58-21:59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15:17-22:18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22:53-22:54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07:11-07:12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03:44-06:54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19:58-21:59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21:19-21:49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21:04-21:40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18:23-18:58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08:46-14:52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03:44-06:54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09:36-20:58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20:34-23:55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12:22-23:31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02:15-02:53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03:50-11:53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15:03-22:54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06:45-11:46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10:51-23:56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09:36-20:58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09:36-20:58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16:08-17:35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09:36-20:58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12:17-20:43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06:50-15:56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05:01-09:11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19:53-20:58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23:29-23:47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07:11-07:12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18:09-19:53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19:38-20:53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09:31-16:41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06:50-15:56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06:35-17:49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18:23-18:58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08:46-14:52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22:39-23:41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19:53-20:58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06:45-11:46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10:06-22:47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20:13-23:20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11:02-16:53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21:09-22:23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05:01-09:11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01:24-17:37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21:19-21:49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18:09-19:53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04:40-18:55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20:23-21:45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09:51-18:52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23:19-23:24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17:13-21:48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12:37-22:44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13:51-13:52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00:49-07:58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11:41-14:45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03:44-06:54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03:35-13:41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17:13-21:48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14:27-18:43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19:53-20:58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08:40-10:56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21:09-22:23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03:50-11:53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17:28-21:54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21:04-21:40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12:37-22:44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14:47-20:50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13:57-16:58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10:06-22:47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18:09-19:53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14:32-21:35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07:11-07:12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13:12-15:47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14:32-21:35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04:20-15:25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15:17-22:18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09:51-18:52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03:44-06:54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11:02-16:53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04:40-18:55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01:24-17:37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23:19-23:24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11:41-14:45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11:56-13:57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04:25-20:50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01:34-09:55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12:22-23:31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22:53-22:54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17:42-20:58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07:41-21:45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08:40-10:56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17:28-21:54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18:23-18:58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06:45-11:46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13:12-15:47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08:55-09:58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12:22-23:31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03:44-06:54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03:44-06:54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07:11-07:12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18:09-19:53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07:11-07:12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03:50-11:53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19:53-20:58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14:47-20:50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03:44-06:54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03:35-13:41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19:53-20:58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08:46-14:52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22:53-22:54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00:54-13:57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13:51-13:52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13:57-16:58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08:40-10:56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03:35-13:41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16:57-19:58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10:51-23:56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13:07-13:15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14:27-18:43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08:55-09:58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03:05-10:27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14:27-18:43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17:13-21:48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22:53-22:54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10:51-23:56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06:35-17:49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10:06-22:47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08:16-12:43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20:23-21:45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20:13-23:20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07:11-07:12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20:13-23:20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13:07-13:15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14:27-18:43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15:17-22:18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03:35-13:41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00:54-13:57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11:41-14:45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02:15-02:53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12:22-23:31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06:30-12:58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23:19-23:24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22:53-22:54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06:45-11:46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06:35-17:49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20:28-22:35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18:09-19:53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14:27-18:43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02:00-04:46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08:40-10:56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08:16-12:43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13:07-13:15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12:17-20:43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13:12-15:47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00:54-13:57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17:28-21:54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19:58-21:59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16:08-17:35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22:53-22:54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11:56-13:57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10:06-22:47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00:05-05:07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20:34-23:55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10:51-23:56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13:57-16:58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21:19-21:49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08:40-10:56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09:31-16:41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20:13-23:20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04:25-20:50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00:05-05:07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19:58-21:59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08:46-14:52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06:50-15:56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04:25-20:50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16:57-19:58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04:20-15:25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15:17-22:18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15:03-22:54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13:12-15:47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06:50-15:56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23:19-23:24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06:35-17:49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07:41-21:45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18:09-19:53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20:23-21:45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12:17-20:43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15:03-22:54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22:53-22:54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06:45-11:46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12:22-23:31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03:35-13:41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20:28-22:35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18:23-18:58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01:24-17:37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22:39-23:41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18:23-18:58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00:05-05:07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10:06-22:47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00:54-13:57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08:55-09:58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10:06-22:47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21:09-22:23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06:35-17:49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16:08-17:35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02:15-02:53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03:35-13:41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07:11-07:12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20:28-22:35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13:07-13:15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08:55-09:58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15:03-22:54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07:11-07:12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10:51-23:56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03:05-10:27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01:34-09:55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06:50-15:56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06:30-12:58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22:39-23:41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10:51-23:56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21:19-21:49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11:56-13:57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03:05-10:27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15:17-22:18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09:51-18:52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08:46-14:52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21:04-21:40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06:30-12:58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08:40-10:56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07:41-21:45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17:13-21:48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04:20-15:25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08:16-12:43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01:24-17:37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14:32-21:35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21:09-22:23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02:00-04:46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18:23-18:58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06:50-15:56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14:47-20:50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06:45-11:46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00:49-07:58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03:44-06:54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21:19-21:49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09:51-18:52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21:19-21:49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18:09-19:53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15:03-22:54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17:28-21:54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10:51-23:56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14:32-21:35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09:36-20:58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14:27-18:43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00:54-13:57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07:11-07:12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03:44-06:54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01:34-09:55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04:40-18:55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09:36-20:58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11:02-16:53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18:09-19:53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11:56-13:57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12:37-22:44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03:05-10:27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17:13-21:48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14:47-20:50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02:15-02:53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12:17-20:43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11:41-14:45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03:35-13:41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13:57-16:58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15:03-22:54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19:58-21:59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20:34-23:55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04:25-20:50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07:41-21:45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18:23-18:58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03:44-06:54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20:23-21:45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00:54-13:57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08:40-10:56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23:19-23:24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02:00-04:46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14:27-18:43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14:47-20:50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06:50-15:56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20:28-22:35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16:57-19:58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13:51-13:52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04:25-20:50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14:27-18:43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09:31-16:41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11:41-14:45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00:05-05:07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11:41-14:45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09:51-18:52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15:03-22:54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12:37-22:44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10:51-23:56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08:16-12:43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13:51-13:52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18:23-18:58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15:03-22:54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20:28-22:35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10:06-22:47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20:13-23:20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01:34-09:55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14:32-21:35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03:50-11:53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19:58-21:59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04:20-15:25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12:37-22:44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11:02-16:53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21:19-21:49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12:22-23:31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19:58-21:59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19:53-20:58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02:15-02:53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18:09-19:53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15:17-22:18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01:24-17:37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13:07-13:15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09:51-18:52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06:50-15:56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08:16-12:43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20:34-23:55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08:40-10:56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14:47-20:50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11:02-16:53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01:34-09:55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20:23-21:45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12:22-23:31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22:53-22:54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22:39-23:41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18:09-19:53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13:07-13:15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23:19-23:24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09:31-16:41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18:23-18:58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01:34-09:55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00:05-05:07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02:00-04:46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13:51-13:52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04:40-18:55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08:16-12:43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09:31-16:41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04:20-15:25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20:23-21:45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05:06-13:47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06:45-11:46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21:09-22:23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13:51-13:52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12:17-20:43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06:45-11:46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09:36-20:58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17:28-21:54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05:01-09:11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16:57-19:58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00:54-13:57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14:27-18:43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15:17-22:18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11:56-13:57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15:17-22:18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12:37-22:44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13:07-13:15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05:01-09:11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20:28-22:35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09:36-20:58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16:08-17:35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04:25-20:50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21:04-21:40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07:11-07:12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21:04-21:40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01:24-17:37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21:19-21:49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00:05-05:07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20:34-23:55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04:20-15:25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23:29-23:47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12:37-22:44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08:55-09:58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11:02-16:53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14:32-21:35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11:02-16:53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04:20-15:25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20:23-21:45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02:00-04:46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17:42-20:58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21:19-21:49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14:47-20:50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19:38-20:53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08:16-12:43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11:02-16:53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07:41-21:45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03:05-10:27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21:04-21:40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12:31-19:51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15:17-22:18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03:05-10:27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23:29-23:47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17:42-20:58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09:51-18:52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10:06-22:47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12:17-20:43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11:56-13:57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12:17-20:43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02:00-04:46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03:50-11:53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17:28-21:54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20:34-23:55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22:24-23:58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01:24-17:37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14:47-20:50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02:00-04:46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19:38-20:53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18:23-18:58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20:34-23:55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16:57-19:58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00:49-07:58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09:36-20:58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10:06-22:47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21:19-21:49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12:22-23:31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13:57-16:58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16:08-17:35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22:39-23:41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06:30-12:58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17:13-21:48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04:25-20:50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02:00-04:46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13:12-15:47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03:50-11:53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14:32-21:35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08:40-10:56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13:51-13:52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04:40-18:55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21:09-22:23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19:58-21:59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22:53-22:54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20:23-21:45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20:23-21:45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16:57-19:58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06:45-11:46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04:20-15:25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19:38-20:53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10:12-11:30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17:42-20:58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20:13-23:20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12:17-20:43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05:54-23:57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01:34-09:55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10:06-22:47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03:05-10:27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22:53-22:54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04:20-15:25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06:45-11:46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11:02-16:53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20:13-23:20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11:41-14:45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14:27-18:43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05:01-09:11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06:35-17:49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14:47-20:50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16:52-17:55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21:48-21:54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06:50-15:56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16:08-17:35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14:32-21:35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20:34-23:55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06:30-12:58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14:27-18:43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07:41-21:45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02:30-22:58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23:14-23:37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07:21-18:40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06:30-12:58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19:43-22:48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23:29-23:47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08:40-10:56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08:55-09:58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16:37-18:45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11:56-13:57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22:44-23:54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09:51-18:52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17:33-22:45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10:51-23:56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01:34-09:55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20:13-23:20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21:58-23:59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15:17-22:18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11:02-16:53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11:46-17:56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14:47-20:50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07:06-20:28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18:47-18:50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08:01-13:32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15:03-22:54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20:23-21:45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06:35-17:49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03:35-13:41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20:34-23:55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10:06-22:47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03:44-06:54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13:57-16:58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04:25-20:50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03:35-13:41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17:13-21:48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14:42-18:52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21:04-21:40</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08:46-14:52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20:28-22:35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09:36-20:58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07:41-21:45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07:11-07:12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10:51-23:56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02:10-19:24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01:39-15:48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06:30-12:58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05:16-07:27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19:58-21:59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19:38-20:53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lastRenderedPageBreak/>
              <w:t>09:16-17:28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00:05-05:07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08:16-12:43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21:09-22:23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11:41-14:45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15:23-15:45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21:09-22:23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18:18-23:34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12:17-20:43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08:40-10:56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00:05-05:07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09:21-21:54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22:53-22:54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08:55-09:58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20:28-22:35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17:48-22:54</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01:34-09:55</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13:12-15:47</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04:10-22:41</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10:27-10:42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02:00-04:46</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21:09-22:23</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13:51-13:52</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17:42-20:58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18:03-23:19</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15:17-22:18</w:t>
            </w:r>
          </w:p>
          <w:p w:rsidR="00A617E0" w:rsidRPr="00A617E0" w:rsidRDefault="00A617E0" w:rsidP="00A617E0">
            <w:pPr>
              <w:spacing w:after="120"/>
              <w:jc w:val="left"/>
              <w:rPr>
                <w:rFonts w:ascii="Consolas" w:hAnsi="Consolas" w:cs="Consolas"/>
                <w:noProof/>
              </w:rPr>
            </w:pPr>
            <w:r w:rsidRPr="00A617E0">
              <w:rPr>
                <w:rFonts w:ascii="Consolas" w:hAnsi="Consolas" w:cs="Consolas"/>
                <w:noProof/>
              </w:rPr>
              <w:t>07:26-23:30</w:t>
            </w:r>
          </w:p>
          <w:p w:rsidR="00F44ECC" w:rsidRPr="00362FC1" w:rsidRDefault="00A617E0" w:rsidP="00A617E0">
            <w:pPr>
              <w:spacing w:after="120"/>
              <w:jc w:val="left"/>
              <w:rPr>
                <w:rFonts w:ascii="Consolas" w:hAnsi="Consolas" w:cs="Consolas"/>
                <w:noProof/>
              </w:rPr>
            </w:pPr>
            <w:r w:rsidRPr="00A617E0">
              <w:rPr>
                <w:rFonts w:ascii="Consolas" w:hAnsi="Consolas" w:cs="Consolas"/>
                <w:noProof/>
              </w:rPr>
              <w:t>13:12-15:47</w:t>
            </w:r>
          </w:p>
        </w:tc>
        <w:tc>
          <w:tcPr>
            <w:tcW w:w="5386" w:type="dxa"/>
          </w:tcPr>
          <w:p w:rsidR="00F44ECC" w:rsidRPr="00A617E0" w:rsidRDefault="00A617E0" w:rsidP="00FF6D77">
            <w:pPr>
              <w:spacing w:after="120"/>
              <w:jc w:val="left"/>
              <w:rPr>
                <w:rFonts w:ascii="Consolas" w:hAnsi="Consolas" w:cs="Consolas"/>
                <w:noProof/>
                <w:lang w:val="en-US"/>
              </w:rPr>
            </w:pPr>
            <w:r>
              <w:rPr>
                <w:rFonts w:ascii="Consolas" w:hAnsi="Consolas" w:cs="Consolas"/>
                <w:noProof/>
                <w:lang w:val="en-US"/>
              </w:rPr>
              <w:lastRenderedPageBreak/>
              <w:t>137</w:t>
            </w:r>
          </w:p>
        </w:tc>
      </w:tr>
      <w:tr w:rsidR="00F44ECC" w:rsidRPr="001F5DB9" w:rsidTr="001F0656">
        <w:tc>
          <w:tcPr>
            <w:tcW w:w="10773" w:type="dxa"/>
            <w:gridSpan w:val="2"/>
            <w:vAlign w:val="center"/>
          </w:tcPr>
          <w:p w:rsidR="00F44ECC" w:rsidRPr="001F5DB9" w:rsidRDefault="00F44ECC" w:rsidP="00E46B9F">
            <w:pPr>
              <w:pStyle w:val="ProblemTitle"/>
            </w:pPr>
            <w:r w:rsidRPr="003A4E94">
              <w:lastRenderedPageBreak/>
              <w:t xml:space="preserve">Задача </w:t>
            </w:r>
            <w:r>
              <w:rPr>
                <w:lang w:val="en-US"/>
              </w:rPr>
              <w:t>1</w:t>
            </w:r>
            <w:r>
              <w:t>3</w:t>
            </w:r>
            <w:r w:rsidRPr="003A4E94">
              <w:t>.</w:t>
            </w:r>
            <w:r w:rsidRPr="003A4E94">
              <w:rPr>
                <w:lang w:val="en-US"/>
              </w:rPr>
              <w:t xml:space="preserve"> </w:t>
            </w:r>
            <w:r>
              <w:t>Щастливи подредици</w:t>
            </w:r>
          </w:p>
        </w:tc>
      </w:tr>
      <w:tr w:rsidR="00F44ECC" w:rsidRPr="005B5871" w:rsidTr="001F0656">
        <w:tc>
          <w:tcPr>
            <w:tcW w:w="10773" w:type="dxa"/>
            <w:gridSpan w:val="2"/>
            <w:vAlign w:val="center"/>
          </w:tcPr>
          <w:p w:rsidR="00F44ECC" w:rsidRDefault="00F44ECC" w:rsidP="00A221F5">
            <w:pPr>
              <w:spacing w:after="120"/>
              <w:jc w:val="left"/>
              <w:rPr>
                <w:b/>
              </w:rPr>
            </w:pPr>
            <w:r w:rsidRPr="003A4E94">
              <w:rPr>
                <w:b/>
              </w:rPr>
              <w:t>Условие</w:t>
            </w:r>
          </w:p>
          <w:p w:rsidR="00F44ECC" w:rsidRDefault="00F44ECC" w:rsidP="00DE5DA6">
            <w:pPr>
              <w:tabs>
                <w:tab w:val="left" w:pos="426"/>
              </w:tabs>
              <w:suppressAutoHyphens/>
            </w:pPr>
            <w:r>
              <w:t xml:space="preserve">* Дадена е редица </w:t>
            </w:r>
            <w:r>
              <w:rPr>
                <w:rStyle w:val="Code"/>
              </w:rPr>
              <w:t>P</w:t>
            </w:r>
            <w:r>
              <w:t xml:space="preserve"> с цели числа (1 &lt; </w:t>
            </w:r>
            <w:r>
              <w:rPr>
                <w:lang w:val="en-US"/>
              </w:rPr>
              <w:t>P</w:t>
            </w:r>
            <w:r>
              <w:t xml:space="preserve"> &lt; </w:t>
            </w:r>
            <w:r w:rsidR="00302511">
              <w:t>10</w:t>
            </w:r>
            <w:r>
              <w:t xml:space="preserve">0 000) и число N. Щастлива под-редица в редицата </w:t>
            </w:r>
            <w:r>
              <w:rPr>
                <w:rStyle w:val="Code"/>
              </w:rPr>
              <w:t>P</w:t>
            </w:r>
            <w:r>
              <w:t xml:space="preserve"> наричаме всяка съвкупност, състояща се от последо</w:t>
            </w:r>
            <w:r>
              <w:softHyphen/>
              <w:t xml:space="preserve">вателни числа от </w:t>
            </w:r>
            <w:r>
              <w:rPr>
                <w:rStyle w:val="Code"/>
              </w:rPr>
              <w:t>P</w:t>
            </w:r>
            <w:r>
              <w:t xml:space="preserve">, чиято сума е </w:t>
            </w:r>
            <w:r>
              <w:rPr>
                <w:lang w:val="en-US"/>
              </w:rPr>
              <w:t>N</w:t>
            </w:r>
            <w:r>
              <w:t xml:space="preserve">. Да си представим, че имаме редицата </w:t>
            </w:r>
            <w:r>
              <w:rPr>
                <w:rStyle w:val="Code"/>
              </w:rPr>
              <w:t>S</w:t>
            </w:r>
            <w:r>
              <w:t xml:space="preserve">, състояща се от всички щастливи под-редици в </w:t>
            </w:r>
            <w:r>
              <w:rPr>
                <w:rStyle w:val="Code"/>
              </w:rPr>
              <w:t>P</w:t>
            </w:r>
            <w:r>
              <w:t xml:space="preserve">, подредени в намаляващ ред спрямо дължината им. Напишете програма, която извежда първите 10 елемента на </w:t>
            </w:r>
            <w:r>
              <w:rPr>
                <w:rStyle w:val="Code"/>
              </w:rPr>
              <w:t>S</w:t>
            </w:r>
            <w:r w:rsidRPr="00DE1E30">
              <w:rPr>
                <w:bCs/>
              </w:rPr>
              <w:t>, като елементите могат да се повтарят и трябва да са изведени в намаляващ ред според дължината си</w:t>
            </w:r>
            <w:r w:rsidRPr="00DE1E30">
              <w:t>.</w:t>
            </w:r>
            <w:r>
              <w:t xml:space="preserve"> Ако две или повече редици имат равни дължини, трябва да са сортирани в намаляващ ред по първия, втория, третия и т.н. елемент.</w:t>
            </w:r>
          </w:p>
          <w:p w:rsidR="00F44ECC" w:rsidRDefault="00F44ECC" w:rsidP="006C02AA">
            <w:pPr>
              <w:tabs>
                <w:tab w:val="left" w:pos="426"/>
              </w:tabs>
              <w:suppressAutoHyphens/>
            </w:pPr>
            <w:r>
              <w:t xml:space="preserve">Пример: Имаме </w:t>
            </w:r>
            <w:r>
              <w:rPr>
                <w:lang w:val="en-US"/>
              </w:rPr>
              <w:t>N</w:t>
            </w:r>
            <w:r>
              <w:t xml:space="preserve">=5 и редицата </w:t>
            </w:r>
            <w:r>
              <w:rPr>
                <w:rStyle w:val="Code"/>
              </w:rPr>
              <w:t>P</w:t>
            </w:r>
            <w:r>
              <w:t>=</w:t>
            </w:r>
            <w:r>
              <w:rPr>
                <w:rStyle w:val="Code"/>
              </w:rPr>
              <w:t>{1</w:t>
            </w:r>
            <w:r>
              <w:t xml:space="preserve">, </w:t>
            </w:r>
            <w:r>
              <w:rPr>
                <w:rStyle w:val="Code"/>
              </w:rPr>
              <w:t>1</w:t>
            </w:r>
            <w:r>
              <w:t xml:space="preserve">, </w:t>
            </w:r>
            <w:r>
              <w:rPr>
                <w:rStyle w:val="Code"/>
              </w:rPr>
              <w:t>2</w:t>
            </w:r>
            <w:r>
              <w:t xml:space="preserve">, </w:t>
            </w:r>
            <w:r>
              <w:rPr>
                <w:rStyle w:val="Code"/>
              </w:rPr>
              <w:t>1</w:t>
            </w:r>
            <w:r>
              <w:t xml:space="preserve">, </w:t>
            </w:r>
            <w:r>
              <w:rPr>
                <w:rStyle w:val="Code"/>
              </w:rPr>
              <w:t>-1</w:t>
            </w:r>
            <w:r>
              <w:t xml:space="preserve">, </w:t>
            </w:r>
            <w:r>
              <w:rPr>
                <w:rStyle w:val="Code"/>
              </w:rPr>
              <w:t>2</w:t>
            </w:r>
            <w:r>
              <w:t xml:space="preserve">, </w:t>
            </w:r>
            <w:r>
              <w:rPr>
                <w:rStyle w:val="Code"/>
              </w:rPr>
              <w:t>3</w:t>
            </w:r>
            <w:r>
              <w:t xml:space="preserve">, </w:t>
            </w:r>
            <w:r>
              <w:rPr>
                <w:rStyle w:val="Code"/>
              </w:rPr>
              <w:t>-1</w:t>
            </w:r>
            <w:r>
              <w:t xml:space="preserve">, </w:t>
            </w:r>
            <w:r>
              <w:rPr>
                <w:rStyle w:val="Code"/>
              </w:rPr>
              <w:t>1</w:t>
            </w:r>
            <w:r>
              <w:t xml:space="preserve">, </w:t>
            </w:r>
            <w:r>
              <w:rPr>
                <w:rStyle w:val="Code"/>
              </w:rPr>
              <w:t>2</w:t>
            </w:r>
            <w:r>
              <w:t xml:space="preserve">, </w:t>
            </w:r>
            <w:r>
              <w:rPr>
                <w:rStyle w:val="Code"/>
              </w:rPr>
              <w:t>3</w:t>
            </w:r>
            <w:r>
              <w:t xml:space="preserve">, </w:t>
            </w:r>
            <w:r>
              <w:rPr>
                <w:rStyle w:val="Code"/>
              </w:rPr>
              <w:t>5</w:t>
            </w:r>
            <w:r>
              <w:t xml:space="preserve">, </w:t>
            </w:r>
            <w:r>
              <w:rPr>
                <w:rStyle w:val="Code"/>
              </w:rPr>
              <w:t>1</w:t>
            </w:r>
            <w:r>
              <w:t xml:space="preserve">, </w:t>
            </w:r>
            <w:r>
              <w:rPr>
                <w:rStyle w:val="Code"/>
              </w:rPr>
              <w:t>-1</w:t>
            </w:r>
            <w:r>
              <w:t xml:space="preserve">, </w:t>
            </w:r>
            <w:r>
              <w:rPr>
                <w:rStyle w:val="Code"/>
              </w:rPr>
              <w:t>2</w:t>
            </w:r>
            <w:r>
              <w:t xml:space="preserve">, </w:t>
            </w:r>
            <w:r>
              <w:rPr>
                <w:rStyle w:val="Code"/>
              </w:rPr>
              <w:t>3}</w:t>
            </w:r>
            <w:r>
              <w:t xml:space="preserve">. Редицата </w:t>
            </w:r>
            <w:r>
              <w:rPr>
                <w:rStyle w:val="Code"/>
              </w:rPr>
              <w:t>S</w:t>
            </w:r>
            <w:r>
              <w:t xml:space="preserve"> се състои от следните 13 под-редици на </w:t>
            </w:r>
            <w:r>
              <w:rPr>
                <w:rStyle w:val="Code"/>
              </w:rPr>
              <w:t>P</w:t>
            </w:r>
            <w:r>
              <w:t>:</w:t>
            </w:r>
          </w:p>
          <w:p w:rsidR="00F44ECC" w:rsidRDefault="00F44ECC" w:rsidP="00DE5DA6">
            <w:pPr>
              <w:numPr>
                <w:ilvl w:val="0"/>
                <w:numId w:val="43"/>
              </w:numPr>
              <w:tabs>
                <w:tab w:val="left" w:pos="426"/>
              </w:tabs>
              <w:suppressAutoHyphens/>
              <w:spacing w:before="60"/>
              <w:ind w:left="850" w:hanging="425"/>
              <w:rPr>
                <w:b/>
                <w:noProof/>
              </w:rPr>
            </w:pPr>
            <w:r>
              <w:rPr>
                <w:b/>
                <w:noProof/>
              </w:rPr>
              <w:t>[1, -1, 2, 3, -1, 1]</w:t>
            </w:r>
          </w:p>
          <w:p w:rsidR="00F44ECC" w:rsidRDefault="00F44ECC" w:rsidP="007031B7">
            <w:pPr>
              <w:numPr>
                <w:ilvl w:val="0"/>
                <w:numId w:val="43"/>
              </w:numPr>
              <w:tabs>
                <w:tab w:val="left" w:pos="426"/>
              </w:tabs>
              <w:suppressAutoHyphens/>
              <w:spacing w:before="60"/>
              <w:ind w:left="850" w:hanging="425"/>
              <w:rPr>
                <w:b/>
                <w:noProof/>
              </w:rPr>
            </w:pPr>
            <w:r>
              <w:rPr>
                <w:b/>
                <w:noProof/>
              </w:rPr>
              <w:t xml:space="preserve">[1, 2, 1, -1, 2] </w:t>
            </w:r>
          </w:p>
          <w:p w:rsidR="00F44ECC" w:rsidRDefault="00F44ECC" w:rsidP="007031B7">
            <w:pPr>
              <w:numPr>
                <w:ilvl w:val="0"/>
                <w:numId w:val="43"/>
              </w:numPr>
              <w:tabs>
                <w:tab w:val="left" w:pos="426"/>
              </w:tabs>
              <w:suppressAutoHyphens/>
              <w:spacing w:before="60"/>
              <w:ind w:left="850" w:hanging="425"/>
              <w:rPr>
                <w:b/>
                <w:noProof/>
              </w:rPr>
            </w:pPr>
            <w:r>
              <w:rPr>
                <w:b/>
                <w:noProof/>
              </w:rPr>
              <w:t xml:space="preserve">[3, -1, 1, 2] </w:t>
            </w:r>
          </w:p>
          <w:p w:rsidR="00F44ECC" w:rsidRDefault="00F44ECC" w:rsidP="007031B7">
            <w:pPr>
              <w:numPr>
                <w:ilvl w:val="0"/>
                <w:numId w:val="43"/>
              </w:numPr>
              <w:tabs>
                <w:tab w:val="left" w:pos="426"/>
              </w:tabs>
              <w:suppressAutoHyphens/>
              <w:spacing w:before="60"/>
              <w:ind w:left="850" w:hanging="425"/>
              <w:rPr>
                <w:b/>
                <w:noProof/>
              </w:rPr>
            </w:pPr>
            <w:r>
              <w:rPr>
                <w:b/>
                <w:noProof/>
              </w:rPr>
              <w:t xml:space="preserve">[2, 3, -1, 1] </w:t>
            </w:r>
          </w:p>
          <w:p w:rsidR="00F44ECC" w:rsidRDefault="00F44ECC" w:rsidP="007031B7">
            <w:pPr>
              <w:numPr>
                <w:ilvl w:val="0"/>
                <w:numId w:val="43"/>
              </w:numPr>
              <w:tabs>
                <w:tab w:val="left" w:pos="426"/>
              </w:tabs>
              <w:suppressAutoHyphens/>
              <w:spacing w:before="60"/>
              <w:ind w:left="850" w:hanging="425"/>
              <w:rPr>
                <w:b/>
                <w:noProof/>
              </w:rPr>
            </w:pPr>
            <w:r>
              <w:rPr>
                <w:b/>
                <w:noProof/>
              </w:rPr>
              <w:lastRenderedPageBreak/>
              <w:t>[1, 1, 2, 1]</w:t>
            </w:r>
          </w:p>
          <w:p w:rsidR="00F44ECC" w:rsidRDefault="00F44ECC" w:rsidP="007031B7">
            <w:pPr>
              <w:numPr>
                <w:ilvl w:val="0"/>
                <w:numId w:val="43"/>
              </w:numPr>
              <w:tabs>
                <w:tab w:val="left" w:pos="426"/>
              </w:tabs>
              <w:suppressAutoHyphens/>
              <w:spacing w:before="60"/>
              <w:ind w:left="850" w:hanging="425"/>
              <w:rPr>
                <w:b/>
                <w:noProof/>
              </w:rPr>
            </w:pPr>
            <w:r>
              <w:rPr>
                <w:b/>
                <w:noProof/>
              </w:rPr>
              <w:t xml:space="preserve">[1, -1, 2, 3] </w:t>
            </w:r>
          </w:p>
          <w:p w:rsidR="00F44ECC" w:rsidRDefault="00F44ECC" w:rsidP="007031B7">
            <w:pPr>
              <w:numPr>
                <w:ilvl w:val="0"/>
                <w:numId w:val="43"/>
              </w:numPr>
              <w:tabs>
                <w:tab w:val="left" w:pos="426"/>
              </w:tabs>
              <w:suppressAutoHyphens/>
              <w:spacing w:before="60"/>
              <w:ind w:left="850" w:hanging="425"/>
              <w:rPr>
                <w:b/>
                <w:noProof/>
              </w:rPr>
            </w:pPr>
            <w:r>
              <w:rPr>
                <w:b/>
                <w:noProof/>
              </w:rPr>
              <w:t>[1, -1, 2, 3]</w:t>
            </w:r>
          </w:p>
          <w:p w:rsidR="00F44ECC" w:rsidRDefault="00F44ECC" w:rsidP="007031B7">
            <w:pPr>
              <w:numPr>
                <w:ilvl w:val="0"/>
                <w:numId w:val="43"/>
              </w:numPr>
              <w:tabs>
                <w:tab w:val="left" w:pos="426"/>
              </w:tabs>
              <w:suppressAutoHyphens/>
              <w:spacing w:before="60"/>
              <w:ind w:left="850" w:hanging="425"/>
              <w:rPr>
                <w:b/>
                <w:noProof/>
              </w:rPr>
            </w:pPr>
            <w:r>
              <w:rPr>
                <w:b/>
                <w:noProof/>
              </w:rPr>
              <w:t>[-1, 1, 2, 3]</w:t>
            </w:r>
          </w:p>
          <w:p w:rsidR="00F44ECC" w:rsidRDefault="00F44ECC" w:rsidP="00DE5DA6">
            <w:pPr>
              <w:numPr>
                <w:ilvl w:val="0"/>
                <w:numId w:val="43"/>
              </w:numPr>
              <w:tabs>
                <w:tab w:val="left" w:pos="426"/>
              </w:tabs>
              <w:suppressAutoHyphens/>
              <w:spacing w:before="60"/>
              <w:ind w:left="850" w:hanging="425"/>
              <w:rPr>
                <w:b/>
                <w:noProof/>
              </w:rPr>
            </w:pPr>
            <w:r>
              <w:rPr>
                <w:b/>
                <w:noProof/>
              </w:rPr>
              <w:t>[5, 1, -1]</w:t>
            </w:r>
          </w:p>
          <w:p w:rsidR="00F44ECC" w:rsidRDefault="00F44ECC" w:rsidP="00DE5DA6">
            <w:pPr>
              <w:numPr>
                <w:ilvl w:val="0"/>
                <w:numId w:val="43"/>
              </w:numPr>
              <w:tabs>
                <w:tab w:val="left" w:pos="426"/>
              </w:tabs>
              <w:suppressAutoHyphens/>
              <w:spacing w:before="60"/>
              <w:ind w:left="850" w:hanging="425"/>
              <w:rPr>
                <w:b/>
                <w:noProof/>
              </w:rPr>
            </w:pPr>
            <w:r>
              <w:rPr>
                <w:b/>
                <w:noProof/>
              </w:rPr>
              <w:t>[2, 3]</w:t>
            </w:r>
          </w:p>
          <w:p w:rsidR="00F44ECC" w:rsidRDefault="00F44ECC" w:rsidP="00DE5DA6">
            <w:pPr>
              <w:numPr>
                <w:ilvl w:val="0"/>
                <w:numId w:val="43"/>
              </w:numPr>
              <w:tabs>
                <w:tab w:val="left" w:pos="426"/>
              </w:tabs>
              <w:suppressAutoHyphens/>
              <w:spacing w:before="60"/>
              <w:ind w:left="850" w:hanging="425"/>
              <w:rPr>
                <w:noProof/>
              </w:rPr>
            </w:pPr>
            <w:r>
              <w:rPr>
                <w:noProof/>
              </w:rPr>
              <w:t>[2, 3]</w:t>
            </w:r>
          </w:p>
          <w:p w:rsidR="00F44ECC" w:rsidRDefault="00F44ECC" w:rsidP="00DE5DA6">
            <w:pPr>
              <w:numPr>
                <w:ilvl w:val="0"/>
                <w:numId w:val="43"/>
              </w:numPr>
              <w:tabs>
                <w:tab w:val="left" w:pos="426"/>
              </w:tabs>
              <w:suppressAutoHyphens/>
              <w:spacing w:before="60"/>
              <w:ind w:left="850" w:hanging="425"/>
              <w:rPr>
                <w:noProof/>
              </w:rPr>
            </w:pPr>
            <w:r>
              <w:rPr>
                <w:noProof/>
              </w:rPr>
              <w:t>[2, 3]</w:t>
            </w:r>
          </w:p>
          <w:p w:rsidR="00F44ECC" w:rsidRPr="00D63CE4" w:rsidRDefault="00F44ECC" w:rsidP="00DE5DA6">
            <w:pPr>
              <w:numPr>
                <w:ilvl w:val="0"/>
                <w:numId w:val="43"/>
              </w:numPr>
              <w:tabs>
                <w:tab w:val="left" w:pos="426"/>
              </w:tabs>
              <w:suppressAutoHyphens/>
              <w:spacing w:before="60"/>
              <w:ind w:left="850" w:hanging="425"/>
              <w:rPr>
                <w:lang w:val="en-US"/>
              </w:rPr>
            </w:pPr>
            <w:r>
              <w:rPr>
                <w:noProof/>
              </w:rPr>
              <w:t>[5]</w:t>
            </w:r>
          </w:p>
          <w:p w:rsidR="00F44ECC" w:rsidRPr="005B5871" w:rsidRDefault="00F44ECC" w:rsidP="00DE5DA6">
            <w:pPr>
              <w:tabs>
                <w:tab w:val="left" w:pos="426"/>
              </w:tabs>
              <w:suppressAutoHyphens/>
              <w:rPr>
                <w:rFonts w:ascii="Courier New" w:hAnsi="Courier New"/>
                <w:b/>
                <w:bCs/>
                <w:noProof/>
                <w:kern w:val="32"/>
              </w:rPr>
            </w:pPr>
            <w:r w:rsidRPr="00D63CE4">
              <w:t>Първите 10 елемента на P са дадени с удебелен шрифт.</w:t>
            </w:r>
          </w:p>
        </w:tc>
      </w:tr>
      <w:tr w:rsidR="00F44ECC" w:rsidRPr="00346AD9" w:rsidTr="001F0656">
        <w:tc>
          <w:tcPr>
            <w:tcW w:w="10773" w:type="dxa"/>
            <w:gridSpan w:val="2"/>
            <w:vAlign w:val="center"/>
          </w:tcPr>
          <w:p w:rsidR="00F44ECC" w:rsidRPr="003A4E94" w:rsidRDefault="00F44ECC" w:rsidP="00A221F5">
            <w:pPr>
              <w:spacing w:after="120"/>
              <w:jc w:val="left"/>
              <w:rPr>
                <w:b/>
              </w:rPr>
            </w:pPr>
            <w:r w:rsidRPr="003A4E94">
              <w:rPr>
                <w:b/>
              </w:rPr>
              <w:lastRenderedPageBreak/>
              <w:t>Описание на входа</w:t>
            </w:r>
          </w:p>
          <w:p w:rsidR="00F44ECC" w:rsidRPr="00E120FF" w:rsidRDefault="00F44ECC" w:rsidP="00F71221">
            <w:pPr>
              <w:spacing w:after="120"/>
            </w:pPr>
            <w:r>
              <w:t xml:space="preserve">На първия ред е дадено числото </w:t>
            </w:r>
            <w:r>
              <w:rPr>
                <w:lang w:val="en-US"/>
              </w:rPr>
              <w:t>N (N може да е между 0 и 100000)</w:t>
            </w:r>
            <w:r>
              <w:t>. На втория ред е дадена редица от числа, разделени с интервал. Всяко число може да е между -</w:t>
            </w:r>
            <w:r>
              <w:rPr>
                <w:lang w:val="en-US"/>
              </w:rPr>
              <w:t>100000</w:t>
            </w:r>
            <w:r>
              <w:t xml:space="preserve"> и </w:t>
            </w:r>
            <w:r>
              <w:rPr>
                <w:lang w:val="en-US"/>
              </w:rPr>
              <w:t>100000</w:t>
            </w:r>
            <w:r>
              <w:t>.</w:t>
            </w:r>
          </w:p>
        </w:tc>
      </w:tr>
      <w:tr w:rsidR="00F44ECC" w:rsidRPr="00F94CE4" w:rsidTr="001F0656">
        <w:tc>
          <w:tcPr>
            <w:tcW w:w="10773" w:type="dxa"/>
            <w:gridSpan w:val="2"/>
            <w:vAlign w:val="center"/>
          </w:tcPr>
          <w:p w:rsidR="00F44ECC" w:rsidRDefault="00F44ECC" w:rsidP="00A221F5">
            <w:pPr>
              <w:spacing w:after="120"/>
              <w:jc w:val="left"/>
              <w:rPr>
                <w:b/>
                <w:lang w:val="en-US"/>
              </w:rPr>
            </w:pPr>
            <w:r w:rsidRPr="003A4E94">
              <w:rPr>
                <w:b/>
              </w:rPr>
              <w:t>Описание на изхода</w:t>
            </w:r>
          </w:p>
          <w:p w:rsidR="00F44ECC" w:rsidRPr="00507B2D" w:rsidRDefault="00F44ECC" w:rsidP="00A221F5">
            <w:pPr>
              <w:spacing w:after="120"/>
            </w:pPr>
            <w:r>
              <w:t xml:space="preserve">На 10 реда са изведени първите 10 елемента на </w:t>
            </w:r>
            <w:r>
              <w:rPr>
                <w:lang w:val="en-US"/>
              </w:rPr>
              <w:t>S като последователности от числа, разделени с интервал.</w:t>
            </w:r>
            <w:r>
              <w:t xml:space="preserve"> Редиците трябва да са сортирани по дължина в намаляващ ред, като ако има редици с равни дължини, те трябва да са сортирани поелементно в намаляващ ред.</w:t>
            </w:r>
          </w:p>
        </w:tc>
      </w:tr>
      <w:tr w:rsidR="00F44ECC" w:rsidRPr="00CC18C3" w:rsidTr="001F0656">
        <w:tc>
          <w:tcPr>
            <w:tcW w:w="10773" w:type="dxa"/>
            <w:gridSpan w:val="2"/>
            <w:vAlign w:val="center"/>
          </w:tcPr>
          <w:p w:rsidR="00F44ECC" w:rsidRPr="00392506" w:rsidRDefault="00F44ECC" w:rsidP="00AC2C71">
            <w:pPr>
              <w:spacing w:after="120"/>
              <w:jc w:val="left"/>
              <w:rPr>
                <w:rFonts w:cs="Verdana"/>
                <w:color w:val="000000"/>
                <w:sz w:val="24"/>
                <w:lang w:val="en-US" w:eastAsia="en-US"/>
              </w:rPr>
            </w:pPr>
            <w:r w:rsidRPr="003A4E94">
              <w:rPr>
                <w:b/>
              </w:rPr>
              <w:t>Анализ на задачата</w:t>
            </w:r>
          </w:p>
          <w:p w:rsidR="00F44ECC" w:rsidRPr="007A7BC2" w:rsidRDefault="00F44ECC" w:rsidP="00392506">
            <w:pPr>
              <w:autoSpaceDE w:val="0"/>
              <w:autoSpaceDN w:val="0"/>
              <w:adjustRightInd w:val="0"/>
              <w:spacing w:before="0"/>
              <w:jc w:val="left"/>
            </w:pPr>
            <w:r w:rsidRPr="00392506">
              <w:t>Първата идея за решаване на задачата е проста: с два вложени цикъла намираме всички щастливи под-редици на редицата P, след което ги сортираме по дължината им и накрая извеждаме първите 10. Това, обаче няма да работи добре, ако броят щастливи</w:t>
            </w:r>
            <w:r w:rsidRPr="007A7BC2">
              <w:t xml:space="preserve"> под-редици са десетки милиони.</w:t>
            </w:r>
          </w:p>
          <w:p w:rsidR="00F44ECC" w:rsidRDefault="00F44ECC" w:rsidP="00392506">
            <w:pPr>
              <w:autoSpaceDE w:val="0"/>
              <w:autoSpaceDN w:val="0"/>
              <w:adjustRightInd w:val="0"/>
              <w:spacing w:before="0"/>
              <w:jc w:val="left"/>
            </w:pPr>
            <w:r w:rsidRPr="007A7BC2">
              <w:t xml:space="preserve">Ще опишем една идея за по-ефективно решение. Ще използваме класа </w:t>
            </w:r>
            <w:r w:rsidRPr="000D4B5B">
              <w:rPr>
                <w:rStyle w:val="Code"/>
                <w:lang w:val="bg-BG"/>
              </w:rPr>
              <w:t>TreeMultiSet&lt;T&gt;</w:t>
            </w:r>
            <w:r w:rsidRPr="007A7BC2">
              <w:t xml:space="preserve">. В него ще съхраняваме първите 10 под-редици от </w:t>
            </w:r>
            <w:r w:rsidRPr="000D4B5B">
              <w:rPr>
                <w:rStyle w:val="Code"/>
                <w:lang w:val="bg-BG"/>
              </w:rPr>
              <w:t>S</w:t>
            </w:r>
            <w:r w:rsidRPr="007A7BC2">
              <w:t>, т.е. мулти-множество от щастливите под-редици на P, подредени по дължина в намаляващ ред. Когато имаме 10 под-редици в мулти-множеството и добавим нова 11-та под-редица, тя ще застане на мястото си заради Comparer-а, който сме дефинирали. След това можем веднага да изтрием последната под-редица от мулти-множеството, защото тя не е сред първите 10. Така във всеки един момент ще пазим текущите 10 най-дълги под-редици. По този начин ще консумираме много по-малко памет и ще избегнем сортирането накрая. Имплементацията няма да е лесна, така че отделете достатъчно време!</w:t>
            </w:r>
          </w:p>
          <w:p w:rsidR="00F44ECC" w:rsidRDefault="00F44ECC" w:rsidP="00A221F5">
            <w:pPr>
              <w:autoSpaceDE w:val="0"/>
              <w:autoSpaceDN w:val="0"/>
              <w:adjustRightInd w:val="0"/>
              <w:spacing w:before="0"/>
              <w:jc w:val="left"/>
              <w:rPr>
                <w:bCs/>
                <w:lang w:val="en-US"/>
              </w:rPr>
            </w:pPr>
            <w:r>
              <w:t xml:space="preserve">Напишете </w:t>
            </w:r>
            <w:r>
              <w:rPr>
                <w:lang w:val="en-US"/>
              </w:rPr>
              <w:t xml:space="preserve">Comparer </w:t>
            </w:r>
            <w:r>
              <w:t xml:space="preserve">за редиците, като ги сравнявате по дължина. Ако имаме 2 редици </w:t>
            </w:r>
            <w:r>
              <w:rPr>
                <w:lang w:val="en-US"/>
              </w:rPr>
              <w:t xml:space="preserve">A </w:t>
            </w:r>
            <w:r>
              <w:t xml:space="preserve">и </w:t>
            </w:r>
            <w:r>
              <w:rPr>
                <w:lang w:val="en-US"/>
              </w:rPr>
              <w:t xml:space="preserve">B </w:t>
            </w:r>
            <w:r>
              <w:t xml:space="preserve">съответно с дължини </w:t>
            </w:r>
            <w:r>
              <w:rPr>
                <w:lang w:val="en-US"/>
              </w:rPr>
              <w:t xml:space="preserve">l </w:t>
            </w:r>
            <w:r>
              <w:t xml:space="preserve">и </w:t>
            </w:r>
            <w:r>
              <w:rPr>
                <w:lang w:val="en-US"/>
              </w:rPr>
              <w:t xml:space="preserve">m, </w:t>
            </w:r>
            <w:r>
              <w:t xml:space="preserve">ако </w:t>
            </w:r>
            <w:r>
              <w:rPr>
                <w:lang w:val="en-US"/>
              </w:rPr>
              <w:t xml:space="preserve">l &gt; m, </w:t>
            </w:r>
            <w:r>
              <w:t xml:space="preserve">тогава връщайте -1, за да могат да се съхраняват елементите в обекта от тип </w:t>
            </w:r>
            <w:r w:rsidRPr="000D4B5B">
              <w:rPr>
                <w:rStyle w:val="Code"/>
                <w:lang w:val="bg-BG"/>
              </w:rPr>
              <w:t>TreeMultiSet&lt;T&gt;</w:t>
            </w:r>
            <w:r>
              <w:t xml:space="preserve"> в намаляващ ред. Ако </w:t>
            </w:r>
            <w:r>
              <w:rPr>
                <w:lang w:val="en-US"/>
              </w:rPr>
              <w:t xml:space="preserve">l &lt; m, </w:t>
            </w:r>
            <w:r>
              <w:t xml:space="preserve">връщайте 1. Ако дължините на редиците са равни, започнете да сравнявате редиците поелементно. Ако сме стигнали до елементите с индекс </w:t>
            </w:r>
            <w:r>
              <w:rPr>
                <w:lang w:val="en-US"/>
              </w:rPr>
              <w:t xml:space="preserve">i </w:t>
            </w:r>
            <w:r>
              <w:t xml:space="preserve">и всички елементи от </w:t>
            </w:r>
            <w:r>
              <w:rPr>
                <w:lang w:val="en-US"/>
              </w:rPr>
              <w:t xml:space="preserve">A[0] </w:t>
            </w:r>
            <w:r>
              <w:t>до</w:t>
            </w:r>
            <w:r>
              <w:rPr>
                <w:lang w:val="en-US"/>
              </w:rPr>
              <w:t xml:space="preserve"> A[i - 1] </w:t>
            </w:r>
            <w:r>
              <w:t xml:space="preserve">са съответно равни на елементите от </w:t>
            </w:r>
            <w:r>
              <w:rPr>
                <w:lang w:val="en-US"/>
              </w:rPr>
              <w:t xml:space="preserve">B[0] </w:t>
            </w:r>
            <w:r>
              <w:t>до</w:t>
            </w:r>
            <w:r>
              <w:rPr>
                <w:lang w:val="en-US"/>
              </w:rPr>
              <w:t xml:space="preserve"> B[i - 1], </w:t>
            </w:r>
            <w:r>
              <w:t xml:space="preserve">ако </w:t>
            </w:r>
            <w:r>
              <w:rPr>
                <w:lang w:val="en-US"/>
              </w:rPr>
              <w:t xml:space="preserve">A[i] </w:t>
            </w:r>
            <w:r>
              <w:t>и</w:t>
            </w:r>
            <w:r>
              <w:rPr>
                <w:lang w:val="en-US"/>
              </w:rPr>
              <w:t xml:space="preserve"> B[i]</w:t>
            </w:r>
            <w:r>
              <w:t xml:space="preserve"> са равни, продължаваме със следващите елементи от редиците. В противенс случай връщаме </w:t>
            </w:r>
            <w:r w:rsidRPr="00A221F5">
              <w:rPr>
                <w:rStyle w:val="Code"/>
              </w:rPr>
              <w:t>-A[i].CompareTo(B[i])</w:t>
            </w:r>
            <w:r w:rsidRPr="00B30C65">
              <w:rPr>
                <w:bCs/>
              </w:rPr>
              <w:t>, за да може елементите на множеството да са сортираани в намаляващ ред по елементите си.</w:t>
            </w:r>
          </w:p>
          <w:p w:rsidR="00F44ECC" w:rsidRDefault="00F44ECC" w:rsidP="00A5707B">
            <w:pPr>
              <w:autoSpaceDE w:val="0"/>
              <w:autoSpaceDN w:val="0"/>
              <w:adjustRightInd w:val="0"/>
              <w:spacing w:before="0"/>
              <w:jc w:val="left"/>
              <w:rPr>
                <w:bCs/>
              </w:rPr>
            </w:pPr>
            <w:r>
              <w:rPr>
                <w:bCs/>
              </w:rPr>
              <w:t xml:space="preserve">Не забравяйте, че когато принтирате редиците, те трябва да се изведат толкова пъти, колкото се повтарят. Това може да се постигне чрез </w:t>
            </w:r>
            <w:r>
              <w:rPr>
                <w:bCs/>
                <w:lang w:val="en-US"/>
              </w:rPr>
              <w:t xml:space="preserve">foreach – </w:t>
            </w:r>
            <w:r>
              <w:rPr>
                <w:bCs/>
              </w:rPr>
              <w:t xml:space="preserve">за всеки елемент в множеството го извеждате на нов ред толкова пъти, колкото се съдържа. </w:t>
            </w:r>
          </w:p>
          <w:p w:rsidR="00F44ECC" w:rsidRPr="00A5707B" w:rsidRDefault="00F44ECC" w:rsidP="00A5707B">
            <w:pPr>
              <w:autoSpaceDE w:val="0"/>
              <w:autoSpaceDN w:val="0"/>
              <w:adjustRightInd w:val="0"/>
              <w:spacing w:before="0"/>
              <w:jc w:val="left"/>
              <w:rPr>
                <w:rFonts w:cs="Verdana"/>
                <w:color w:val="000000"/>
                <w:szCs w:val="20"/>
                <w:lang w:eastAsia="en-US"/>
              </w:rPr>
            </w:pPr>
            <w:r>
              <w:rPr>
                <w:bCs/>
              </w:rPr>
              <w:t xml:space="preserve">Имайте предвид, че при изтриването на най-малкия елемент на множеството, намалявате броя на повторенията, а не триете елемента заедно с повторенията, тъй като те може да участват в крайния резултат. Следователно, когато триете най-малия елемент, ако той се среща в множеството 1 път, триете цялата двойка </w:t>
            </w:r>
            <w:r>
              <w:rPr>
                <w:bCs/>
                <w:lang w:val="en-US"/>
              </w:rPr>
              <w:t xml:space="preserve">KayValuePair&lt;List&lt;int&gt;, int&gt;. </w:t>
            </w:r>
            <w:r>
              <w:rPr>
                <w:bCs/>
              </w:rPr>
              <w:t>И</w:t>
            </w:r>
            <w:r>
              <w:rPr>
                <w:bCs/>
                <w:lang w:val="en-US"/>
              </w:rPr>
              <w:t xml:space="preserve">наче, </w:t>
            </w:r>
            <w:r>
              <w:rPr>
                <w:bCs/>
              </w:rPr>
              <w:t>намалявате броя на срещанията.</w:t>
            </w:r>
          </w:p>
        </w:tc>
      </w:tr>
      <w:tr w:rsidR="00F44ECC" w:rsidRPr="003A4E94" w:rsidTr="001F0656">
        <w:tc>
          <w:tcPr>
            <w:tcW w:w="10773" w:type="dxa"/>
            <w:gridSpan w:val="2"/>
            <w:vAlign w:val="center"/>
          </w:tcPr>
          <w:p w:rsidR="00F44ECC" w:rsidRPr="003A4E94" w:rsidRDefault="00F44ECC" w:rsidP="00A221F5">
            <w:pPr>
              <w:spacing w:after="120"/>
              <w:jc w:val="left"/>
              <w:rPr>
                <w:b/>
              </w:rPr>
            </w:pPr>
            <w:r w:rsidRPr="003A4E94">
              <w:rPr>
                <w:b/>
              </w:rPr>
              <w:t>Решение (сорс код)</w:t>
            </w:r>
          </w:p>
        </w:tc>
      </w:tr>
      <w:tr w:rsidR="00F44ECC" w:rsidRPr="00E52AD1" w:rsidTr="001F0656">
        <w:tc>
          <w:tcPr>
            <w:tcW w:w="10773" w:type="dxa"/>
            <w:gridSpan w:val="2"/>
            <w:tcMar>
              <w:top w:w="113" w:type="dxa"/>
              <w:bottom w:w="113" w:type="dxa"/>
            </w:tcMar>
            <w:vAlign w:val="center"/>
          </w:tcPr>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System.Collections.Generic;</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using</w:t>
            </w:r>
            <w:r w:rsidRPr="00161E83">
              <w:rPr>
                <w:rFonts w:ascii="Consolas" w:hAnsi="Consolas" w:cs="Consolas"/>
                <w:szCs w:val="20"/>
                <w:lang w:val="en-US" w:eastAsia="en-US"/>
              </w:rPr>
              <w:t xml:space="preserve"> System.Collections;</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 xml:space="preserve">&lt;T&gt; :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&gt;&gt; </w:t>
            </w:r>
            <w:r w:rsidRPr="00161E83">
              <w:rPr>
                <w:rFonts w:ascii="Consolas" w:hAnsi="Consolas" w:cs="Consolas"/>
                <w:color w:val="0000FF"/>
                <w:szCs w:val="20"/>
                <w:lang w:val="en-US" w:eastAsia="en-US"/>
              </w:rPr>
              <w:t>where</w:t>
            </w:r>
            <w:r w:rsidRPr="00161E83">
              <w:rPr>
                <w:rFonts w:ascii="Consolas" w:hAnsi="Consolas" w:cs="Consolas"/>
                <w:szCs w:val="20"/>
                <w:lang w:val="en-US" w:eastAsia="en-US"/>
              </w:rPr>
              <w:t xml:space="preserve"> T : </w:t>
            </w:r>
            <w:r w:rsidRPr="00161E83">
              <w:rPr>
                <w:rFonts w:ascii="Consolas" w:hAnsi="Consolas" w:cs="Consolas"/>
                <w:color w:val="2B91AF"/>
                <w:szCs w:val="20"/>
                <w:lang w:val="en-US" w:eastAsia="en-US"/>
              </w:rPr>
              <w:t>IList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SortedDictionary</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 container;</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get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 = container.Count;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TreeMultiSet()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SortedDictionary</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TreeMultiSet(</w:t>
            </w:r>
            <w:r w:rsidRPr="00161E83">
              <w:rPr>
                <w:rFonts w:ascii="Consolas" w:hAnsi="Consolas" w:cs="Consolas"/>
                <w:color w:val="2B91AF"/>
                <w:szCs w:val="20"/>
                <w:lang w:val="en-US" w:eastAsia="en-US"/>
              </w:rPr>
              <w:t>IComparer</w:t>
            </w:r>
            <w:r w:rsidRPr="00161E83">
              <w:rPr>
                <w:rFonts w:ascii="Consolas" w:hAnsi="Consolas" w:cs="Consolas"/>
                <w:szCs w:val="20"/>
                <w:lang w:val="en-US" w:eastAsia="en-US"/>
              </w:rPr>
              <w:t>&lt;T&gt; comparer)</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SortedDictionary</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&gt;(comparer);</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Add(T 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containsElement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.container.TryGetValue(element,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(containsElement)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count = 1;</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.container[element] = 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CountOf(T 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containsElement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 xml:space="preserve">.container.TryGetValue(element, </w:t>
            </w:r>
            <w:r w:rsidRPr="00161E83">
              <w:rPr>
                <w:rFonts w:ascii="Consolas" w:hAnsi="Consolas" w:cs="Consolas"/>
                <w:color w:val="0000FF"/>
                <w:szCs w:val="20"/>
                <w:lang w:val="en-US" w:eastAsia="en-US"/>
              </w:rPr>
              <w:t>out</w:t>
            </w:r>
            <w:r w:rsidRPr="00161E83">
              <w:rPr>
                <w:rFonts w:ascii="Consolas" w:hAnsi="Consolas" w:cs="Consolas"/>
                <w:szCs w:val="20"/>
                <w:lang w:val="en-US" w:eastAsia="en-US"/>
              </w:rPr>
              <w:t xml:space="preserve"> 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(!containsElement)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count = 0;</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Remove(T 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result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.container.Remove(element);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 SmallestElement()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 xml:space="preserve">T result = </w:t>
            </w:r>
            <w:r w:rsidRPr="00161E83">
              <w:rPr>
                <w:rFonts w:ascii="Consolas" w:hAnsi="Consolas" w:cs="Consolas"/>
                <w:color w:val="0000FF"/>
                <w:szCs w:val="20"/>
                <w:lang w:val="en-US" w:eastAsia="en-US"/>
              </w:rPr>
              <w:t>default</w:t>
            </w:r>
            <w:r w:rsidRPr="00161E83">
              <w:rPr>
                <w:rFonts w:ascii="Consolas" w:hAnsi="Consolas" w:cs="Consolas"/>
                <w:szCs w:val="20"/>
                <w:lang w:val="en-US" w:eastAsia="en-US"/>
              </w:rPr>
              <w:t>(T);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container)</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result = item.Key;</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break</w:t>
            </w:r>
            <w:r w:rsidRPr="00161E83">
              <w:rPr>
                <w:rFonts w:ascii="Consolas" w:hAnsi="Consolas" w:cs="Consolas"/>
                <w:szCs w:val="20"/>
                <w:lang w:val="en-US" w:eastAsia="en-US"/>
              </w:rPr>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T LargestElement()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 xml:space="preserve">T result = </w:t>
            </w:r>
            <w:r w:rsidRPr="00161E83">
              <w:rPr>
                <w:rFonts w:ascii="Consolas" w:hAnsi="Consolas" w:cs="Consolas"/>
                <w:color w:val="0000FF"/>
                <w:szCs w:val="20"/>
                <w:lang w:val="en-US" w:eastAsia="en-US"/>
              </w:rPr>
              <w:t>default</w:t>
            </w:r>
            <w:r w:rsidRPr="00161E83">
              <w:rPr>
                <w:rFonts w:ascii="Consolas" w:hAnsi="Consolas" w:cs="Consolas"/>
                <w:szCs w:val="20"/>
                <w:lang w:val="en-US" w:eastAsia="en-US"/>
              </w:rPr>
              <w:t>(T);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container)</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result = item.Key;</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RemoveSmallestElement()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 xml:space="preserve">T elementToRemove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.SmallestElement();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result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.container.Remove(elementToRemove);</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RemoveLargestElement()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 xml:space="preserve">T elementToRemove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.LargestElement();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elementToRemoveCount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.container[elementToRemove];</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bool</w:t>
            </w:r>
            <w:r w:rsidRPr="00161E83">
              <w:rPr>
                <w:rFonts w:ascii="Consolas" w:hAnsi="Consolas" w:cs="Consolas"/>
                <w:szCs w:val="20"/>
                <w:lang w:val="en-US" w:eastAsia="en-US"/>
              </w:rPr>
              <w:t xml:space="preserve"> result;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(elementToRemoveCount == 1)</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 xml:space="preserve">result =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.container.Remove(elementToRemove);</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newCount = elementToRemoveCount - 1;</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.container[elementToRemove] = newCount;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true</w:t>
            </w:r>
            <w:r w:rsidRPr="00161E83">
              <w:rPr>
                <w:rFonts w:ascii="Consolas" w:hAnsi="Consolas" w:cs="Consolas"/>
                <w:szCs w:val="20"/>
                <w:lang w:val="en-US" w:eastAsia="en-US"/>
              </w:rPr>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2B91AF"/>
                <w:szCs w:val="20"/>
                <w:lang w:val="en-US" w:eastAsia="en-US"/>
              </w:rPr>
              <w:t>IEnumerator</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&gt;&gt;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&gt;&gt;.GetEnumerator()</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entry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yield</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entry;</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2B91AF"/>
                <w:szCs w:val="20"/>
                <w:lang w:val="en-US" w:eastAsia="en-US"/>
              </w:rPr>
              <w:t>IEnumerator</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.GetEnumerator()</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IEnumerable</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KeyValuePair</w:t>
            </w:r>
            <w:r w:rsidRPr="00161E83">
              <w:rPr>
                <w:rFonts w:ascii="Consolas" w:hAnsi="Consolas" w:cs="Consolas"/>
                <w:szCs w:val="20"/>
                <w:lang w:val="en-US" w:eastAsia="en-US"/>
              </w:rPr>
              <w:t xml:space="preserve">&lt;T,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&gt;&gt;)</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).GetEnumerator();</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AllEmentsCount()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count = 0;</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item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this</w:t>
            </w:r>
            <w:r w:rsidRPr="00161E83">
              <w:rPr>
                <w:rFonts w:ascii="Consolas" w:hAnsi="Consolas" w:cs="Consolas"/>
                <w:szCs w:val="20"/>
                <w:lang w:val="en-US" w:eastAsia="en-US"/>
              </w:rPr>
              <w:t>.container)</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count += item.Value;</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count;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F44ECC" w:rsidRPr="00161E83" w:rsidRDefault="00F44ECC" w:rsidP="00985B92">
            <w:pPr>
              <w:autoSpaceDE w:val="0"/>
              <w:autoSpaceDN w:val="0"/>
              <w:adjustRightInd w:val="0"/>
              <w:spacing w:before="0"/>
              <w:jc w:val="left"/>
              <w:rPr>
                <w:rFonts w:ascii="Consolas" w:hAnsi="Consolas" w:cs="Consolas"/>
                <w:szCs w:val="20"/>
                <w:lang w:val="en-US" w:eastAsia="en-US"/>
              </w:rPr>
            </w:pPr>
          </w:p>
          <w:p w:rsidR="00F44ECC" w:rsidRPr="00161E83" w:rsidRDefault="00F44ECC" w:rsidP="00A221F5">
            <w:pPr>
              <w:autoSpaceDE w:val="0"/>
              <w:autoSpaceDN w:val="0"/>
              <w:adjustRightInd w:val="0"/>
              <w:spacing w:before="0"/>
              <w:jc w:val="left"/>
              <w:rPr>
                <w:rFonts w:ascii="Consolas" w:hAnsi="Consolas" w:cs="Consolas"/>
                <w:szCs w:val="20"/>
                <w:lang w:val="en-US" w:eastAsia="en-US"/>
              </w:rPr>
            </w:pP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CommandExecutor</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Main(</w:t>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args)</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numberInput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lastRenderedPageBreak/>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number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.Parse(numberInput);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xml:space="preserve"> inputLine = </w:t>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.ReadLine();</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string</w:t>
            </w:r>
            <w:r w:rsidRPr="00161E83">
              <w:rPr>
                <w:rFonts w:ascii="Consolas" w:hAnsi="Consolas" w:cs="Consolas"/>
                <w:szCs w:val="20"/>
                <w:lang w:val="en-US" w:eastAsia="en-US"/>
              </w:rPr>
              <w:t>[] tokens = inputLine.Split(</w:t>
            </w:r>
            <w:r w:rsidRPr="00161E83">
              <w:rPr>
                <w:rFonts w:ascii="Consolas" w:hAnsi="Consolas" w:cs="Consolas"/>
                <w:color w:val="A31515"/>
                <w:szCs w:val="20"/>
                <w:lang w:val="en-US" w:eastAsia="en-US"/>
              </w:rPr>
              <w:t>' '</w:t>
            </w:r>
            <w:r w:rsidRPr="00161E83">
              <w:rPr>
                <w:rFonts w:ascii="Consolas" w:hAnsi="Consolas" w:cs="Consolas"/>
                <w:szCs w:val="20"/>
                <w:lang w:val="en-US" w:eastAsia="en-US"/>
              </w:rPr>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array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[tokens.Length];</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0; i &lt; array.Length; i++)</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 xml:space="preserve">array[i] =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.Parse(tokens[i]);</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Comparer</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comparer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Comparer</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&gt;&gt; set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&gt;&gt;(comparer);</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FindHappySequences(array, number, set);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PrintHappySubsets(set);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PrintHappySubsets(</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&gt;&gt; set)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subset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set)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 = 0; i &lt; subset.Value; i++)</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foreach</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var</w:t>
            </w:r>
            <w:r w:rsidRPr="00161E83">
              <w:rPr>
                <w:rFonts w:ascii="Consolas" w:hAnsi="Consolas" w:cs="Consolas"/>
                <w:szCs w:val="20"/>
                <w:lang w:val="en-US" w:eastAsia="en-US"/>
              </w:rPr>
              <w:t xml:space="preserve"> element </w:t>
            </w:r>
            <w:r w:rsidRPr="00161E83">
              <w:rPr>
                <w:rFonts w:ascii="Consolas" w:hAnsi="Consolas" w:cs="Consolas"/>
                <w:color w:val="0000FF"/>
                <w:szCs w:val="20"/>
                <w:lang w:val="en-US" w:eastAsia="en-US"/>
              </w:rPr>
              <w:t>in</w:t>
            </w:r>
            <w:r w:rsidRPr="00161E83">
              <w:rPr>
                <w:rFonts w:ascii="Consolas" w:hAnsi="Consolas" w:cs="Consolas"/>
                <w:szCs w:val="20"/>
                <w:lang w:val="en-US" w:eastAsia="en-US"/>
              </w:rPr>
              <w:t xml:space="preserve"> subset.Key)</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w:t>
            </w:r>
            <w:r w:rsidRPr="00161E83">
              <w:rPr>
                <w:rFonts w:ascii="Consolas" w:hAnsi="Consolas" w:cs="Consolas"/>
                <w:color w:val="A31515"/>
                <w:szCs w:val="20"/>
                <w:lang w:val="en-US" w:eastAsia="en-US"/>
              </w:rPr>
              <w:t>"{0} "</w:t>
            </w:r>
            <w:r w:rsidRPr="00161E83">
              <w:rPr>
                <w:rFonts w:ascii="Consolas" w:hAnsi="Consolas" w:cs="Consolas"/>
                <w:szCs w:val="20"/>
                <w:lang w:val="en-US" w:eastAsia="en-US"/>
              </w:rPr>
              <w:t>, element);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(i &lt; subset.Value - 1)</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.WriteLine();</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Console</w:t>
            </w:r>
            <w:r w:rsidRPr="00161E83">
              <w:rPr>
                <w:rFonts w:ascii="Consolas" w:hAnsi="Consolas" w:cs="Consolas"/>
                <w:szCs w:val="20"/>
                <w:lang w:val="en-US" w:eastAsia="en-US"/>
              </w:rPr>
              <w:t>.WriteLine();</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private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static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void</w:t>
            </w:r>
            <w:r w:rsidRPr="00161E83">
              <w:rPr>
                <w:rFonts w:ascii="Consolas" w:hAnsi="Consolas" w:cs="Consolas"/>
                <w:szCs w:val="20"/>
                <w:lang w:val="en-US" w:eastAsia="en-US"/>
              </w:rPr>
              <w:t xml:space="preserve"> FindHappySequences(</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array,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number, </w:t>
            </w:r>
            <w:r w:rsidRPr="00161E83">
              <w:rPr>
                <w:rFonts w:ascii="Consolas" w:hAnsi="Consolas" w:cs="Consolas"/>
                <w:color w:val="2B91AF"/>
                <w:szCs w:val="20"/>
                <w:lang w:val="en-US" w:eastAsia="en-US"/>
              </w:rPr>
              <w:t>TreeMultiSet</w:t>
            </w:r>
            <w:r w:rsidRPr="00161E83">
              <w:rPr>
                <w:rFonts w:ascii="Consolas" w:hAnsi="Consolas" w:cs="Consolas"/>
                <w:szCs w:val="20"/>
                <w:lang w:val="en-US" w:eastAsia="en-US"/>
              </w:rPr>
              <w:t>&lt;</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&gt;&gt; set)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startIndex = 0; startIndex &lt; array.Length; startIndex++)</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currentSum = 0;</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newSequence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endIndex = startIndex; endIndex &lt; array.Length; endIndex++)</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newElement = array[endIndex];</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currentSum += newElement;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newSequence.Add(newElement);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(currentSum == number)</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&gt; happySequence = </w:t>
            </w:r>
            <w:r w:rsidRPr="00161E83">
              <w:rPr>
                <w:rFonts w:ascii="Consolas" w:hAnsi="Consolas" w:cs="Consolas"/>
                <w:color w:val="0000FF"/>
                <w:szCs w:val="20"/>
                <w:lang w:val="en-US" w:eastAsia="en-US"/>
              </w:rPr>
              <w:t>new</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List</w:t>
            </w:r>
            <w:r w:rsidRPr="00161E83">
              <w:rPr>
                <w:rFonts w:ascii="Consolas" w:hAnsi="Consolas" w:cs="Consolas"/>
                <w:szCs w:val="20"/>
                <w:lang w:val="en-US" w:eastAsia="en-US"/>
              </w:rPr>
              <w:t>&lt;</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&gt;(newSequence);</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set.Add(happySequence);</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(set.AllEmentsCount() == 11)</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set.RemoveLargestElement();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color w:val="0000FF"/>
                <w:szCs w:val="20"/>
                <w:lang w:val="en-US" w:eastAsia="en-US"/>
              </w:rPr>
              <w:lastRenderedPageBreak/>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class</w:t>
            </w:r>
            <w:r w:rsidRPr="00161E83">
              <w:rPr>
                <w:rFonts w:ascii="Consolas" w:hAnsi="Consolas" w:cs="Consolas"/>
                <w:szCs w:val="20"/>
                <w:lang w:val="en-US" w:eastAsia="en-US"/>
              </w:rPr>
              <w:t xml:space="preserve"> </w:t>
            </w:r>
            <w:r w:rsidRPr="00161E83">
              <w:rPr>
                <w:rFonts w:ascii="Consolas" w:hAnsi="Consolas" w:cs="Consolas"/>
                <w:color w:val="2B91AF"/>
                <w:szCs w:val="20"/>
                <w:lang w:val="en-US" w:eastAsia="en-US"/>
              </w:rPr>
              <w:t>Comparer</w:t>
            </w:r>
            <w:r w:rsidRPr="00161E83">
              <w:rPr>
                <w:rFonts w:ascii="Consolas" w:hAnsi="Consolas" w:cs="Consolas"/>
                <w:szCs w:val="20"/>
                <w:lang w:val="en-US" w:eastAsia="en-US"/>
              </w:rPr>
              <w:t xml:space="preserve">&lt;T, K&gt; : </w:t>
            </w:r>
            <w:r w:rsidRPr="00161E83">
              <w:rPr>
                <w:rFonts w:ascii="Consolas" w:hAnsi="Consolas" w:cs="Consolas"/>
                <w:color w:val="2B91AF"/>
                <w:szCs w:val="20"/>
                <w:lang w:val="en-US" w:eastAsia="en-US"/>
              </w:rPr>
              <w:t>IComparer</w:t>
            </w:r>
            <w:r w:rsidRPr="00161E83">
              <w:rPr>
                <w:rFonts w:ascii="Consolas" w:hAnsi="Consolas" w:cs="Consolas"/>
                <w:szCs w:val="20"/>
                <w:lang w:val="en-US" w:eastAsia="en-US"/>
              </w:rPr>
              <w:t>&lt;T&gt;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where</w:t>
            </w:r>
            <w:r w:rsidRPr="00161E83">
              <w:rPr>
                <w:rFonts w:ascii="Consolas" w:hAnsi="Consolas" w:cs="Consolas"/>
                <w:szCs w:val="20"/>
                <w:lang w:val="en-US" w:eastAsia="en-US"/>
              </w:rPr>
              <w:t xml:space="preserve"> T : </w:t>
            </w:r>
            <w:r w:rsidRPr="00161E83">
              <w:rPr>
                <w:rFonts w:ascii="Consolas" w:hAnsi="Consolas" w:cs="Consolas"/>
                <w:color w:val="2B91AF"/>
                <w:szCs w:val="20"/>
                <w:lang w:val="en-US" w:eastAsia="en-US"/>
              </w:rPr>
              <w:t>IList</w:t>
            </w:r>
            <w:r w:rsidRPr="00161E83">
              <w:rPr>
                <w:rFonts w:ascii="Consolas" w:hAnsi="Consolas" w:cs="Consolas"/>
                <w:szCs w:val="20"/>
                <w:lang w:val="en-US" w:eastAsia="en-US"/>
              </w:rPr>
              <w:t>&lt;K&gt;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where</w:t>
            </w:r>
            <w:r w:rsidRPr="00161E83">
              <w:rPr>
                <w:rFonts w:ascii="Consolas" w:hAnsi="Consolas" w:cs="Consolas"/>
                <w:szCs w:val="20"/>
                <w:lang w:val="en-US" w:eastAsia="en-US"/>
              </w:rPr>
              <w:t xml:space="preserve"> K : </w:t>
            </w:r>
            <w:r w:rsidRPr="00161E83">
              <w:rPr>
                <w:rFonts w:ascii="Consolas" w:hAnsi="Consolas" w:cs="Consolas"/>
                <w:color w:val="2B91AF"/>
                <w:szCs w:val="20"/>
                <w:lang w:val="en-US" w:eastAsia="en-US"/>
              </w:rPr>
              <w:t>IComparable</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color w:val="0000FF"/>
                <w:szCs w:val="20"/>
                <w:lang w:val="en-US" w:eastAsia="en-US"/>
              </w:rPr>
              <w:t>public</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Compare(T x, T y)</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(x.Count == y.Count)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for</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index = 0; index &lt; x.Count; index++)</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(x[index].CompareTo(y[index]) &gt; 0)</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-1;</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r w:rsidRPr="00161E83">
              <w:rPr>
                <w:rFonts w:ascii="Consolas" w:hAnsi="Consolas" w:cs="Consolas"/>
                <w:szCs w:val="20"/>
                <w:lang w:val="en-US" w:eastAsia="en-US"/>
              </w:rPr>
              <w:t xml:space="preserve"> </w:t>
            </w:r>
            <w:r w:rsidRPr="00161E83">
              <w:rPr>
                <w:rFonts w:ascii="Consolas" w:hAnsi="Consolas" w:cs="Consolas"/>
                <w:color w:val="0000FF"/>
                <w:szCs w:val="20"/>
                <w:lang w:val="en-US" w:eastAsia="en-US"/>
              </w:rPr>
              <w:t>if</w:t>
            </w:r>
            <w:r w:rsidRPr="00161E83">
              <w:rPr>
                <w:rFonts w:ascii="Consolas" w:hAnsi="Consolas" w:cs="Consolas"/>
                <w:szCs w:val="20"/>
                <w:lang w:val="en-US" w:eastAsia="en-US"/>
              </w:rPr>
              <w:t xml:space="preserve"> (x[index].CompareTo(y[index]) &lt; 0)</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1;</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0;</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else</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int</w:t>
            </w:r>
            <w:r w:rsidRPr="00161E83">
              <w:rPr>
                <w:rFonts w:ascii="Consolas" w:hAnsi="Consolas" w:cs="Consolas"/>
                <w:szCs w:val="20"/>
                <w:lang w:val="en-US" w:eastAsia="en-US"/>
              </w:rPr>
              <w:t xml:space="preserve"> result = -x.Count.CompareTo(y.Count);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szCs w:val="20"/>
                <w:lang w:val="en-US" w:eastAsia="en-US"/>
              </w:rPr>
              <w:tab/>
            </w:r>
            <w:r w:rsidRPr="00161E83">
              <w:rPr>
                <w:rFonts w:ascii="Consolas" w:hAnsi="Consolas" w:cs="Consolas"/>
                <w:color w:val="0000FF"/>
                <w:szCs w:val="20"/>
                <w:lang w:val="en-US" w:eastAsia="en-US"/>
              </w:rPr>
              <w:t>return</w:t>
            </w:r>
            <w:r w:rsidRPr="00161E83">
              <w:rPr>
                <w:rFonts w:ascii="Consolas" w:hAnsi="Consolas" w:cs="Consolas"/>
                <w:szCs w:val="20"/>
                <w:lang w:val="en-US" w:eastAsia="en-US"/>
              </w:rPr>
              <w:t xml:space="preserve"> result;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r>
            <w:r w:rsidRPr="00161E83">
              <w:rPr>
                <w:rFonts w:ascii="Consolas" w:hAnsi="Consolas" w:cs="Consolas"/>
                <w:szCs w:val="20"/>
                <w:lang w:val="en-US" w:eastAsia="en-US"/>
              </w:rPr>
              <w:tab/>
              <w:t>}</w:t>
            </w:r>
          </w:p>
          <w:p w:rsidR="00F44ECC" w:rsidRPr="00161E83" w:rsidRDefault="00F44ECC" w:rsidP="007F2803">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ab/>
              <w:t>}</w:t>
            </w:r>
          </w:p>
          <w:p w:rsidR="00F44ECC" w:rsidRPr="00161E83" w:rsidRDefault="00F44ECC" w:rsidP="00A221F5">
            <w:pPr>
              <w:autoSpaceDE w:val="0"/>
              <w:autoSpaceDN w:val="0"/>
              <w:adjustRightInd w:val="0"/>
              <w:spacing w:before="0"/>
              <w:jc w:val="left"/>
              <w:rPr>
                <w:rFonts w:ascii="Consolas" w:hAnsi="Consolas" w:cs="Consolas"/>
                <w:szCs w:val="20"/>
                <w:lang w:val="en-US" w:eastAsia="en-US"/>
              </w:rPr>
            </w:pPr>
            <w:r w:rsidRPr="00161E83">
              <w:rPr>
                <w:rFonts w:ascii="Consolas" w:hAnsi="Consolas" w:cs="Consolas"/>
                <w:szCs w:val="20"/>
                <w:lang w:val="en-US" w:eastAsia="en-US"/>
              </w:rPr>
              <w:t>}</w:t>
            </w:r>
          </w:p>
        </w:tc>
      </w:tr>
      <w:tr w:rsidR="00F44ECC" w:rsidRPr="00E30FBA" w:rsidTr="001F0656">
        <w:tc>
          <w:tcPr>
            <w:tcW w:w="10773" w:type="dxa"/>
            <w:gridSpan w:val="2"/>
            <w:vAlign w:val="center"/>
          </w:tcPr>
          <w:p w:rsidR="00070E03" w:rsidRPr="00070E03" w:rsidRDefault="00070E03" w:rsidP="00070E03">
            <w:pPr>
              <w:spacing w:after="120"/>
              <w:jc w:val="left"/>
              <w:rPr>
                <w:b/>
              </w:rPr>
            </w:pPr>
            <w:r w:rsidRPr="00070E03">
              <w:rPr>
                <w:b/>
              </w:rPr>
              <w:lastRenderedPageBreak/>
              <w:t>Тестове</w:t>
            </w:r>
          </w:p>
          <w:p w:rsidR="00070E03" w:rsidRPr="00070E03" w:rsidRDefault="00070E03" w:rsidP="00070E03">
            <w:pPr>
              <w:spacing w:after="120"/>
            </w:pPr>
            <w:r w:rsidRPr="00070E03">
              <w:t>Интересните случаи за тестване са следните:</w:t>
            </w:r>
          </w:p>
          <w:p w:rsidR="00070E03" w:rsidRPr="00070E03" w:rsidRDefault="00070E03" w:rsidP="00070E03">
            <w:pPr>
              <w:pStyle w:val="ListParagraph"/>
              <w:numPr>
                <w:ilvl w:val="0"/>
                <w:numId w:val="40"/>
              </w:numPr>
              <w:spacing w:after="120"/>
              <w:jc w:val="left"/>
              <w:rPr>
                <w:b/>
                <w:lang w:val="en-US"/>
              </w:rPr>
            </w:pPr>
            <w:r w:rsidRPr="00070E03">
              <w:rPr>
                <w:rFonts w:cs="Consolas"/>
              </w:rPr>
              <w:t>Примерният вход от условието на задачата</w:t>
            </w:r>
          </w:p>
          <w:p w:rsidR="00070E03" w:rsidRPr="00377A99" w:rsidRDefault="00377A99" w:rsidP="00070E03">
            <w:pPr>
              <w:pStyle w:val="ListParagraph"/>
              <w:numPr>
                <w:ilvl w:val="0"/>
                <w:numId w:val="40"/>
              </w:numPr>
              <w:spacing w:after="120"/>
              <w:jc w:val="left"/>
              <w:rPr>
                <w:b/>
                <w:lang w:val="en-US"/>
              </w:rPr>
            </w:pPr>
            <w:r>
              <w:t>Ендо единствено число в редицатам</w:t>
            </w:r>
            <w:r w:rsidR="00F218EA">
              <w:t>,</w:t>
            </w:r>
            <w:r>
              <w:t xml:space="preserve"> което да е равно на исканата сума</w:t>
            </w:r>
          </w:p>
          <w:p w:rsidR="00F44ECC" w:rsidRPr="000A68E6" w:rsidRDefault="00F218EA" w:rsidP="00070E03">
            <w:pPr>
              <w:pStyle w:val="ListParagraph"/>
              <w:numPr>
                <w:ilvl w:val="0"/>
                <w:numId w:val="40"/>
              </w:numPr>
              <w:spacing w:after="120"/>
              <w:jc w:val="left"/>
              <w:rPr>
                <w:b/>
                <w:lang w:val="en-US"/>
              </w:rPr>
            </w:pPr>
            <w:r>
              <w:t>Ендо единствено число в редицатам</w:t>
            </w:r>
            <w:r>
              <w:t>,</w:t>
            </w:r>
            <w:r>
              <w:t xml:space="preserve"> което да е </w:t>
            </w:r>
            <w:r>
              <w:t>различно</w:t>
            </w:r>
            <w:r>
              <w:t xml:space="preserve"> </w:t>
            </w:r>
            <w:r>
              <w:t>от</w:t>
            </w:r>
            <w:r>
              <w:t xml:space="preserve"> исканата сума</w:t>
            </w:r>
          </w:p>
          <w:p w:rsidR="000A68E6" w:rsidRPr="000A68E6" w:rsidRDefault="000A68E6" w:rsidP="00F03F10">
            <w:pPr>
              <w:pStyle w:val="ListParagraph"/>
              <w:numPr>
                <w:ilvl w:val="0"/>
                <w:numId w:val="40"/>
              </w:numPr>
              <w:spacing w:after="120"/>
              <w:jc w:val="left"/>
              <w:rPr>
                <w:b/>
                <w:lang w:val="en-US"/>
              </w:rPr>
            </w:pPr>
            <w:r>
              <w:t xml:space="preserve">Редицата не </w:t>
            </w:r>
            <w:r w:rsidR="00F03F10">
              <w:t>съдържа</w:t>
            </w:r>
            <w:r>
              <w:t xml:space="preserve"> числа, чиято сума да дава търсената</w:t>
            </w:r>
          </w:p>
        </w:tc>
      </w:tr>
      <w:tr w:rsidR="00F44ECC" w:rsidRPr="00327D7F" w:rsidTr="001F0656">
        <w:tc>
          <w:tcPr>
            <w:tcW w:w="5387" w:type="dxa"/>
            <w:vAlign w:val="center"/>
          </w:tcPr>
          <w:p w:rsidR="00F44ECC" w:rsidRPr="00327D7F" w:rsidRDefault="00F44ECC" w:rsidP="00A221F5">
            <w:pPr>
              <w:spacing w:after="120"/>
              <w:jc w:val="left"/>
              <w:rPr>
                <w:b/>
              </w:rPr>
            </w:pPr>
            <w:r w:rsidRPr="00327D7F">
              <w:rPr>
                <w:b/>
              </w:rPr>
              <w:t>Вход</w:t>
            </w:r>
          </w:p>
        </w:tc>
        <w:tc>
          <w:tcPr>
            <w:tcW w:w="5386" w:type="dxa"/>
            <w:vAlign w:val="center"/>
          </w:tcPr>
          <w:p w:rsidR="00F44ECC" w:rsidRPr="00327D7F" w:rsidRDefault="00F44ECC" w:rsidP="00A221F5">
            <w:pPr>
              <w:spacing w:after="120"/>
              <w:jc w:val="left"/>
              <w:rPr>
                <w:b/>
              </w:rPr>
            </w:pPr>
            <w:r w:rsidRPr="00327D7F">
              <w:rPr>
                <w:b/>
              </w:rPr>
              <w:t>Изход</w:t>
            </w:r>
          </w:p>
        </w:tc>
      </w:tr>
      <w:tr w:rsidR="00F44ECC" w:rsidRPr="00427287" w:rsidTr="001F0656">
        <w:tc>
          <w:tcPr>
            <w:tcW w:w="5387" w:type="dxa"/>
          </w:tcPr>
          <w:p w:rsidR="00F44ECC" w:rsidRDefault="00F44ECC" w:rsidP="00A221F5">
            <w:pPr>
              <w:spacing w:after="120"/>
              <w:jc w:val="left"/>
              <w:rPr>
                <w:rStyle w:val="Code"/>
                <w:lang w:val="bg-BG"/>
              </w:rPr>
            </w:pPr>
            <w:r>
              <w:rPr>
                <w:rStyle w:val="Code"/>
                <w:lang w:val="bg-BG"/>
              </w:rPr>
              <w:t>5</w:t>
            </w:r>
          </w:p>
          <w:p w:rsidR="00F44ECC" w:rsidRPr="00D41D73" w:rsidRDefault="00F44ECC" w:rsidP="00A221F5">
            <w:pPr>
              <w:spacing w:after="120"/>
              <w:jc w:val="left"/>
              <w:rPr>
                <w:rFonts w:ascii="Consolas" w:hAnsi="Consolas" w:cs="Consolas"/>
                <w:noProof/>
                <w:highlight w:val="yellow"/>
              </w:rPr>
            </w:pPr>
            <w:r>
              <w:rPr>
                <w:rStyle w:val="Code"/>
              </w:rPr>
              <w:t>1</w:t>
            </w:r>
            <w:r>
              <w:t xml:space="preserve"> </w:t>
            </w:r>
            <w:r>
              <w:rPr>
                <w:rStyle w:val="Code"/>
              </w:rPr>
              <w:t>1</w:t>
            </w:r>
            <w:r>
              <w:t xml:space="preserve"> </w:t>
            </w:r>
            <w:r>
              <w:rPr>
                <w:rStyle w:val="Code"/>
              </w:rPr>
              <w:t>2</w:t>
            </w:r>
            <w:r>
              <w:t xml:space="preserve"> </w:t>
            </w:r>
            <w:r>
              <w:rPr>
                <w:rStyle w:val="Code"/>
              </w:rPr>
              <w:t>1</w:t>
            </w:r>
            <w:r>
              <w:t xml:space="preserve"> </w:t>
            </w:r>
            <w:r>
              <w:rPr>
                <w:rStyle w:val="Code"/>
              </w:rPr>
              <w:t>-1</w:t>
            </w:r>
            <w:r>
              <w:t xml:space="preserve"> </w:t>
            </w:r>
            <w:r>
              <w:rPr>
                <w:rStyle w:val="Code"/>
              </w:rPr>
              <w:t>2</w:t>
            </w:r>
            <w:r>
              <w:t xml:space="preserve"> </w:t>
            </w:r>
            <w:r>
              <w:rPr>
                <w:rStyle w:val="Code"/>
              </w:rPr>
              <w:t>3</w:t>
            </w:r>
            <w:r>
              <w:t xml:space="preserve"> </w:t>
            </w:r>
            <w:r>
              <w:rPr>
                <w:rStyle w:val="Code"/>
              </w:rPr>
              <w:t>-1</w:t>
            </w:r>
            <w:r>
              <w:t xml:space="preserve"> </w:t>
            </w:r>
            <w:r>
              <w:rPr>
                <w:rStyle w:val="Code"/>
              </w:rPr>
              <w:t>1</w:t>
            </w:r>
            <w:r>
              <w:t xml:space="preserve"> </w:t>
            </w:r>
            <w:r>
              <w:rPr>
                <w:rStyle w:val="Code"/>
              </w:rPr>
              <w:t>2</w:t>
            </w:r>
            <w:r>
              <w:t xml:space="preserve"> </w:t>
            </w:r>
            <w:r>
              <w:rPr>
                <w:rStyle w:val="Code"/>
              </w:rPr>
              <w:t>3</w:t>
            </w:r>
            <w:r>
              <w:t xml:space="preserve"> </w:t>
            </w:r>
            <w:r>
              <w:rPr>
                <w:rStyle w:val="Code"/>
              </w:rPr>
              <w:t>5</w:t>
            </w:r>
            <w:r>
              <w:t xml:space="preserve"> </w:t>
            </w:r>
            <w:r>
              <w:rPr>
                <w:rStyle w:val="Code"/>
              </w:rPr>
              <w:t>1</w:t>
            </w:r>
            <w:r>
              <w:t xml:space="preserve"> </w:t>
            </w:r>
            <w:r>
              <w:rPr>
                <w:rStyle w:val="Code"/>
              </w:rPr>
              <w:t>-1</w:t>
            </w:r>
            <w:r>
              <w:t xml:space="preserve"> </w:t>
            </w:r>
            <w:r>
              <w:rPr>
                <w:rStyle w:val="Code"/>
              </w:rPr>
              <w:t>2</w:t>
            </w:r>
            <w:r>
              <w:t xml:space="preserve"> </w:t>
            </w:r>
            <w:r>
              <w:rPr>
                <w:rStyle w:val="Code"/>
              </w:rPr>
              <w:t>3</w:t>
            </w:r>
          </w:p>
        </w:tc>
        <w:tc>
          <w:tcPr>
            <w:tcW w:w="5386" w:type="dxa"/>
          </w:tcPr>
          <w:p w:rsidR="00F44ECC" w:rsidRPr="00507B2D" w:rsidRDefault="00F44ECC" w:rsidP="00507B2D">
            <w:pPr>
              <w:spacing w:after="120"/>
              <w:jc w:val="left"/>
              <w:rPr>
                <w:rFonts w:ascii="Courier New" w:hAnsi="Courier New"/>
                <w:b/>
                <w:bCs/>
                <w:noProof/>
                <w:kern w:val="32"/>
              </w:rPr>
            </w:pPr>
            <w:r w:rsidRPr="00507B2D">
              <w:rPr>
                <w:rFonts w:ascii="Courier New" w:hAnsi="Courier New"/>
                <w:b/>
                <w:bCs/>
                <w:noProof/>
                <w:kern w:val="32"/>
              </w:rPr>
              <w:t>1 -1 2 3 -1 1</w:t>
            </w:r>
          </w:p>
          <w:p w:rsidR="00F44ECC" w:rsidRPr="00507B2D" w:rsidRDefault="00F44ECC" w:rsidP="00507B2D">
            <w:pPr>
              <w:spacing w:after="120"/>
              <w:jc w:val="left"/>
              <w:rPr>
                <w:rFonts w:ascii="Courier New" w:hAnsi="Courier New"/>
                <w:b/>
                <w:bCs/>
                <w:noProof/>
                <w:kern w:val="32"/>
              </w:rPr>
            </w:pPr>
            <w:r w:rsidRPr="00507B2D">
              <w:rPr>
                <w:rFonts w:ascii="Courier New" w:hAnsi="Courier New"/>
                <w:b/>
                <w:bCs/>
                <w:noProof/>
                <w:kern w:val="32"/>
              </w:rPr>
              <w:t>1 2 1 -1 2</w:t>
            </w:r>
          </w:p>
          <w:p w:rsidR="00F44ECC" w:rsidRPr="00507B2D" w:rsidRDefault="00F44ECC" w:rsidP="00507B2D">
            <w:pPr>
              <w:spacing w:after="120"/>
              <w:jc w:val="left"/>
              <w:rPr>
                <w:rFonts w:ascii="Courier New" w:hAnsi="Courier New"/>
                <w:b/>
                <w:bCs/>
                <w:noProof/>
                <w:kern w:val="32"/>
              </w:rPr>
            </w:pPr>
            <w:r w:rsidRPr="00507B2D">
              <w:rPr>
                <w:rFonts w:ascii="Courier New" w:hAnsi="Courier New"/>
                <w:b/>
                <w:bCs/>
                <w:noProof/>
                <w:kern w:val="32"/>
              </w:rPr>
              <w:t>3 -1 1 2</w:t>
            </w:r>
          </w:p>
          <w:p w:rsidR="00F44ECC" w:rsidRPr="00507B2D" w:rsidRDefault="00F44ECC" w:rsidP="00507B2D">
            <w:pPr>
              <w:spacing w:after="120"/>
              <w:jc w:val="left"/>
              <w:rPr>
                <w:rFonts w:ascii="Courier New" w:hAnsi="Courier New"/>
                <w:b/>
                <w:bCs/>
                <w:noProof/>
                <w:kern w:val="32"/>
              </w:rPr>
            </w:pPr>
            <w:r w:rsidRPr="00507B2D">
              <w:rPr>
                <w:rFonts w:ascii="Courier New" w:hAnsi="Courier New"/>
                <w:b/>
                <w:bCs/>
                <w:noProof/>
                <w:kern w:val="32"/>
              </w:rPr>
              <w:t>2 3 -1 1</w:t>
            </w:r>
          </w:p>
          <w:p w:rsidR="00F44ECC" w:rsidRPr="00507B2D" w:rsidRDefault="00F44ECC" w:rsidP="00507B2D">
            <w:pPr>
              <w:spacing w:after="120"/>
              <w:jc w:val="left"/>
              <w:rPr>
                <w:rFonts w:ascii="Courier New" w:hAnsi="Courier New"/>
                <w:b/>
                <w:bCs/>
                <w:noProof/>
                <w:kern w:val="32"/>
              </w:rPr>
            </w:pPr>
            <w:r w:rsidRPr="00507B2D">
              <w:rPr>
                <w:rFonts w:ascii="Courier New" w:hAnsi="Courier New"/>
                <w:b/>
                <w:bCs/>
                <w:noProof/>
                <w:kern w:val="32"/>
              </w:rPr>
              <w:t>1 1 2 1</w:t>
            </w:r>
          </w:p>
          <w:p w:rsidR="00F44ECC" w:rsidRPr="00507B2D" w:rsidRDefault="00F44ECC" w:rsidP="00507B2D">
            <w:pPr>
              <w:spacing w:after="120"/>
              <w:jc w:val="left"/>
              <w:rPr>
                <w:rFonts w:ascii="Courier New" w:hAnsi="Courier New"/>
                <w:b/>
                <w:bCs/>
                <w:noProof/>
                <w:kern w:val="32"/>
              </w:rPr>
            </w:pPr>
            <w:r w:rsidRPr="00507B2D">
              <w:rPr>
                <w:rFonts w:ascii="Courier New" w:hAnsi="Courier New"/>
                <w:b/>
                <w:bCs/>
                <w:noProof/>
                <w:kern w:val="32"/>
              </w:rPr>
              <w:t>1 -1 2 3</w:t>
            </w:r>
          </w:p>
          <w:p w:rsidR="00F44ECC" w:rsidRPr="00507B2D" w:rsidRDefault="00F44ECC" w:rsidP="00507B2D">
            <w:pPr>
              <w:spacing w:after="120"/>
              <w:jc w:val="left"/>
              <w:rPr>
                <w:rFonts w:ascii="Courier New" w:hAnsi="Courier New"/>
                <w:b/>
                <w:bCs/>
                <w:noProof/>
                <w:kern w:val="32"/>
              </w:rPr>
            </w:pPr>
            <w:r w:rsidRPr="00507B2D">
              <w:rPr>
                <w:rFonts w:ascii="Courier New" w:hAnsi="Courier New"/>
                <w:b/>
                <w:bCs/>
                <w:noProof/>
                <w:kern w:val="32"/>
              </w:rPr>
              <w:t>1 -1 2 3</w:t>
            </w:r>
          </w:p>
          <w:p w:rsidR="00F44ECC" w:rsidRPr="00507B2D" w:rsidRDefault="00F44ECC" w:rsidP="00507B2D">
            <w:pPr>
              <w:spacing w:after="120"/>
              <w:jc w:val="left"/>
              <w:rPr>
                <w:rFonts w:ascii="Courier New" w:hAnsi="Courier New"/>
                <w:b/>
                <w:bCs/>
                <w:noProof/>
                <w:kern w:val="32"/>
              </w:rPr>
            </w:pPr>
            <w:r w:rsidRPr="00507B2D">
              <w:rPr>
                <w:rFonts w:ascii="Courier New" w:hAnsi="Courier New"/>
                <w:b/>
                <w:bCs/>
                <w:noProof/>
                <w:kern w:val="32"/>
              </w:rPr>
              <w:t>-1 1 2 3</w:t>
            </w:r>
          </w:p>
          <w:p w:rsidR="00F44ECC" w:rsidRPr="00507B2D" w:rsidRDefault="00F44ECC" w:rsidP="00507B2D">
            <w:pPr>
              <w:spacing w:after="120"/>
              <w:jc w:val="left"/>
              <w:rPr>
                <w:rFonts w:ascii="Courier New" w:hAnsi="Courier New"/>
                <w:b/>
                <w:bCs/>
                <w:noProof/>
                <w:kern w:val="32"/>
              </w:rPr>
            </w:pPr>
            <w:r w:rsidRPr="00507B2D">
              <w:rPr>
                <w:rFonts w:ascii="Courier New" w:hAnsi="Courier New"/>
                <w:b/>
                <w:bCs/>
                <w:noProof/>
                <w:kern w:val="32"/>
              </w:rPr>
              <w:t>5 1 -1</w:t>
            </w:r>
          </w:p>
          <w:p w:rsidR="00F44ECC" w:rsidRPr="00507B2D" w:rsidRDefault="00F44ECC" w:rsidP="00507B2D">
            <w:pPr>
              <w:spacing w:after="120"/>
              <w:jc w:val="left"/>
              <w:rPr>
                <w:rFonts w:ascii="Courier New" w:hAnsi="Courier New"/>
                <w:b/>
                <w:bCs/>
                <w:noProof/>
                <w:kern w:val="32"/>
              </w:rPr>
            </w:pPr>
            <w:r w:rsidRPr="00507B2D">
              <w:rPr>
                <w:rFonts w:ascii="Courier New" w:hAnsi="Courier New"/>
                <w:b/>
                <w:bCs/>
                <w:noProof/>
                <w:kern w:val="32"/>
              </w:rPr>
              <w:t>2 3</w:t>
            </w:r>
          </w:p>
        </w:tc>
      </w:tr>
      <w:tr w:rsidR="00F44ECC" w:rsidRPr="009B6236" w:rsidTr="001F0656">
        <w:tc>
          <w:tcPr>
            <w:tcW w:w="5387" w:type="dxa"/>
            <w:vAlign w:val="center"/>
          </w:tcPr>
          <w:p w:rsidR="00F44ECC" w:rsidRPr="003E5196" w:rsidRDefault="00F44ECC" w:rsidP="00C9276B">
            <w:pPr>
              <w:spacing w:after="120"/>
              <w:jc w:val="left"/>
              <w:rPr>
                <w:b/>
              </w:rPr>
            </w:pPr>
            <w:r w:rsidRPr="003E5196">
              <w:rPr>
                <w:b/>
              </w:rPr>
              <w:t>Вход</w:t>
            </w:r>
          </w:p>
        </w:tc>
        <w:tc>
          <w:tcPr>
            <w:tcW w:w="5386" w:type="dxa"/>
            <w:vAlign w:val="center"/>
          </w:tcPr>
          <w:p w:rsidR="00F44ECC" w:rsidRPr="003E5196" w:rsidRDefault="00F44ECC" w:rsidP="00C9276B">
            <w:pPr>
              <w:spacing w:after="120"/>
              <w:jc w:val="left"/>
              <w:rPr>
                <w:b/>
              </w:rPr>
            </w:pPr>
            <w:r w:rsidRPr="003E5196">
              <w:rPr>
                <w:b/>
              </w:rPr>
              <w:t>Изход</w:t>
            </w:r>
          </w:p>
        </w:tc>
      </w:tr>
      <w:tr w:rsidR="00F44ECC" w:rsidRPr="00E30FBA" w:rsidTr="001F0656">
        <w:tc>
          <w:tcPr>
            <w:tcW w:w="5387" w:type="dxa"/>
          </w:tcPr>
          <w:p w:rsidR="00F44ECC" w:rsidRDefault="00F44ECC">
            <w:pPr>
              <w:spacing w:after="120"/>
              <w:jc w:val="left"/>
              <w:rPr>
                <w:rFonts w:ascii="Courier New" w:hAnsi="Courier New" w:cs="Courier New"/>
                <w:b/>
                <w:bCs/>
                <w:noProof/>
                <w:szCs w:val="20"/>
                <w:lang w:val="en-US"/>
              </w:rPr>
            </w:pPr>
            <w:r>
              <w:rPr>
                <w:rFonts w:ascii="Courier New" w:hAnsi="Courier New" w:cs="Courier New"/>
                <w:b/>
                <w:bCs/>
                <w:noProof/>
                <w:lang w:val="en-US"/>
              </w:rPr>
              <w:t>1</w:t>
            </w:r>
          </w:p>
          <w:p w:rsidR="00F44ECC" w:rsidRDefault="00F44ECC">
            <w:pPr>
              <w:spacing w:after="120"/>
              <w:jc w:val="left"/>
              <w:rPr>
                <w:rFonts w:ascii="Courier New" w:hAnsi="Courier New" w:cs="Courier New"/>
                <w:b/>
                <w:bCs/>
                <w:noProof/>
                <w:lang w:val="en-US"/>
              </w:rPr>
            </w:pPr>
            <w:r>
              <w:rPr>
                <w:rFonts w:ascii="Courier New" w:hAnsi="Courier New" w:cs="Courier New"/>
                <w:b/>
                <w:bCs/>
                <w:noProof/>
                <w:lang w:val="en-US"/>
              </w:rPr>
              <w:t>1</w:t>
            </w:r>
          </w:p>
        </w:tc>
        <w:tc>
          <w:tcPr>
            <w:tcW w:w="5386" w:type="dxa"/>
          </w:tcPr>
          <w:p w:rsidR="00F44ECC" w:rsidRDefault="00F44ECC">
            <w:pPr>
              <w:spacing w:after="120"/>
              <w:jc w:val="left"/>
              <w:rPr>
                <w:rFonts w:ascii="Courier New" w:hAnsi="Courier New" w:cs="Courier New"/>
                <w:b/>
                <w:bCs/>
                <w:noProof/>
                <w:kern w:val="32"/>
                <w:szCs w:val="20"/>
                <w:lang w:val="en-US"/>
              </w:rPr>
            </w:pPr>
            <w:r>
              <w:rPr>
                <w:rFonts w:ascii="Courier New" w:hAnsi="Courier New" w:cs="Courier New"/>
                <w:b/>
                <w:bCs/>
                <w:noProof/>
                <w:kern w:val="32"/>
                <w:lang w:val="en-US"/>
              </w:rPr>
              <w:t>1</w:t>
            </w:r>
          </w:p>
          <w:p w:rsidR="00F44ECC" w:rsidRDefault="00F44ECC">
            <w:pPr>
              <w:spacing w:after="120"/>
              <w:jc w:val="left"/>
              <w:rPr>
                <w:rFonts w:ascii="Courier New" w:hAnsi="Courier New" w:cs="Courier New"/>
                <w:b/>
                <w:bCs/>
                <w:noProof/>
                <w:kern w:val="32"/>
                <w:lang w:val="en-US"/>
              </w:rPr>
            </w:pPr>
          </w:p>
        </w:tc>
      </w:tr>
      <w:tr w:rsidR="00EA0C55" w:rsidRPr="00E30FBA" w:rsidTr="002F3621">
        <w:tc>
          <w:tcPr>
            <w:tcW w:w="5387" w:type="dxa"/>
            <w:vAlign w:val="center"/>
          </w:tcPr>
          <w:p w:rsidR="00EA0C55" w:rsidRPr="003E5196" w:rsidRDefault="00EA0C55" w:rsidP="00FF6D77">
            <w:pPr>
              <w:spacing w:after="120"/>
              <w:jc w:val="left"/>
              <w:rPr>
                <w:b/>
              </w:rPr>
            </w:pPr>
            <w:r w:rsidRPr="003E5196">
              <w:rPr>
                <w:b/>
              </w:rPr>
              <w:t>Вход</w:t>
            </w:r>
          </w:p>
        </w:tc>
        <w:tc>
          <w:tcPr>
            <w:tcW w:w="5386" w:type="dxa"/>
            <w:vAlign w:val="center"/>
          </w:tcPr>
          <w:p w:rsidR="00EA0C55" w:rsidRPr="003E5196" w:rsidRDefault="00EA0C55" w:rsidP="00FF6D77">
            <w:pPr>
              <w:spacing w:after="120"/>
              <w:jc w:val="left"/>
              <w:rPr>
                <w:b/>
              </w:rPr>
            </w:pPr>
            <w:r w:rsidRPr="003E5196">
              <w:rPr>
                <w:b/>
              </w:rPr>
              <w:t>Изход</w:t>
            </w:r>
          </w:p>
        </w:tc>
      </w:tr>
      <w:tr w:rsidR="00EA0C55" w:rsidRPr="00E30FBA" w:rsidTr="001F0656">
        <w:tc>
          <w:tcPr>
            <w:tcW w:w="5387" w:type="dxa"/>
          </w:tcPr>
          <w:p w:rsidR="00EA0C55" w:rsidRDefault="00EA0C55" w:rsidP="00FF6D77">
            <w:pPr>
              <w:spacing w:after="120"/>
              <w:jc w:val="left"/>
              <w:rPr>
                <w:rFonts w:ascii="Courier New" w:hAnsi="Courier New" w:cs="Courier New"/>
                <w:b/>
                <w:bCs/>
                <w:noProof/>
                <w:szCs w:val="20"/>
                <w:lang w:val="en-US"/>
              </w:rPr>
            </w:pPr>
            <w:r>
              <w:rPr>
                <w:rFonts w:ascii="Courier New" w:hAnsi="Courier New" w:cs="Courier New"/>
                <w:b/>
                <w:bCs/>
                <w:noProof/>
                <w:lang w:val="en-US"/>
              </w:rPr>
              <w:lastRenderedPageBreak/>
              <w:t>1</w:t>
            </w:r>
          </w:p>
          <w:p w:rsidR="00EA0C55" w:rsidRPr="00EA0C55" w:rsidRDefault="00EA0C55" w:rsidP="00FF6D77">
            <w:pPr>
              <w:spacing w:after="120"/>
              <w:jc w:val="left"/>
              <w:rPr>
                <w:rFonts w:ascii="Courier New" w:hAnsi="Courier New" w:cs="Courier New"/>
                <w:b/>
                <w:bCs/>
                <w:noProof/>
              </w:rPr>
            </w:pPr>
            <w:r>
              <w:rPr>
                <w:rFonts w:ascii="Courier New" w:hAnsi="Courier New" w:cs="Courier New"/>
                <w:b/>
                <w:bCs/>
                <w:noProof/>
              </w:rPr>
              <w:t>5</w:t>
            </w:r>
          </w:p>
        </w:tc>
        <w:tc>
          <w:tcPr>
            <w:tcW w:w="5386" w:type="dxa"/>
          </w:tcPr>
          <w:p w:rsidR="00EA0C55" w:rsidRPr="00EA0C55" w:rsidRDefault="00EA0C55" w:rsidP="00FF6D77">
            <w:pPr>
              <w:spacing w:after="120"/>
              <w:jc w:val="left"/>
              <w:rPr>
                <w:rFonts w:ascii="Courier New" w:hAnsi="Courier New" w:cs="Courier New"/>
                <w:b/>
                <w:bCs/>
                <w:noProof/>
                <w:kern w:val="32"/>
                <w:szCs w:val="20"/>
              </w:rPr>
            </w:pPr>
            <w:r>
              <w:rPr>
                <w:rFonts w:ascii="Courier New" w:hAnsi="Courier New" w:cs="Courier New"/>
                <w:b/>
                <w:bCs/>
                <w:noProof/>
                <w:kern w:val="32"/>
              </w:rPr>
              <w:t>(празен низ)</w:t>
            </w:r>
          </w:p>
          <w:p w:rsidR="00EA0C55" w:rsidRDefault="00EA0C55" w:rsidP="00FF6D77">
            <w:pPr>
              <w:spacing w:after="120"/>
              <w:jc w:val="left"/>
              <w:rPr>
                <w:rFonts w:ascii="Courier New" w:hAnsi="Courier New" w:cs="Courier New"/>
                <w:b/>
                <w:bCs/>
                <w:noProof/>
                <w:kern w:val="32"/>
                <w:lang w:val="en-US"/>
              </w:rPr>
            </w:pPr>
          </w:p>
        </w:tc>
      </w:tr>
      <w:tr w:rsidR="00EA0C55" w:rsidRPr="00E30FBA" w:rsidTr="00C9276B">
        <w:tc>
          <w:tcPr>
            <w:tcW w:w="5387" w:type="dxa"/>
            <w:vAlign w:val="center"/>
          </w:tcPr>
          <w:p w:rsidR="00EA0C55" w:rsidRPr="003E5196" w:rsidRDefault="00EA0C55" w:rsidP="00C9276B">
            <w:pPr>
              <w:spacing w:after="120"/>
              <w:jc w:val="left"/>
              <w:rPr>
                <w:b/>
              </w:rPr>
            </w:pPr>
            <w:r w:rsidRPr="003E5196">
              <w:rPr>
                <w:b/>
              </w:rPr>
              <w:t>Вход</w:t>
            </w:r>
          </w:p>
        </w:tc>
        <w:tc>
          <w:tcPr>
            <w:tcW w:w="5386" w:type="dxa"/>
            <w:vAlign w:val="center"/>
          </w:tcPr>
          <w:p w:rsidR="00EA0C55" w:rsidRPr="003E5196" w:rsidRDefault="00EA0C55" w:rsidP="00C9276B">
            <w:pPr>
              <w:spacing w:after="120"/>
              <w:jc w:val="left"/>
              <w:rPr>
                <w:b/>
              </w:rPr>
            </w:pPr>
            <w:r w:rsidRPr="003E5196">
              <w:rPr>
                <w:b/>
              </w:rPr>
              <w:t>Изход</w:t>
            </w:r>
          </w:p>
        </w:tc>
      </w:tr>
      <w:tr w:rsidR="00EA0C55" w:rsidRPr="00E30FBA" w:rsidTr="001F0656">
        <w:tc>
          <w:tcPr>
            <w:tcW w:w="5387" w:type="dxa"/>
          </w:tcPr>
          <w:p w:rsidR="00EA0C55" w:rsidRDefault="00EA0C55">
            <w:pPr>
              <w:spacing w:after="120"/>
              <w:jc w:val="left"/>
              <w:rPr>
                <w:rFonts w:ascii="Courier New" w:hAnsi="Courier New" w:cs="Courier New"/>
                <w:b/>
                <w:bCs/>
                <w:noProof/>
                <w:szCs w:val="20"/>
                <w:lang w:val="en-US"/>
              </w:rPr>
            </w:pPr>
            <w:r>
              <w:rPr>
                <w:rFonts w:ascii="Courier New" w:hAnsi="Courier New" w:cs="Courier New"/>
                <w:b/>
                <w:bCs/>
                <w:noProof/>
                <w:lang w:val="en-US"/>
              </w:rPr>
              <w:t>5</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1 3 2 1 -1 2 1 -1 1 2 3 5 1 -1 2 2 -1 5 -5</w:t>
            </w:r>
            <w:r>
              <w:rPr>
                <w:rFonts w:ascii="Courier New" w:hAnsi="Courier New" w:cs="Courier New"/>
                <w:b/>
                <w:bCs/>
                <w:noProof/>
              </w:rPr>
              <w:t xml:space="preserve"> </w:t>
            </w:r>
            <w:r>
              <w:rPr>
                <w:rFonts w:ascii="Courier New" w:hAnsi="Courier New" w:cs="Courier New"/>
                <w:b/>
                <w:bCs/>
                <w:noProof/>
                <w:lang w:val="en-US"/>
              </w:rPr>
              <w:t>2 -2 1 -1 2</w:t>
            </w:r>
          </w:p>
        </w:tc>
        <w:tc>
          <w:tcPr>
            <w:tcW w:w="5386" w:type="dxa"/>
          </w:tcPr>
          <w:p w:rsidR="00EA0C55" w:rsidRDefault="00EA0C55">
            <w:pPr>
              <w:spacing w:after="120"/>
              <w:jc w:val="left"/>
              <w:rPr>
                <w:rFonts w:ascii="Courier New" w:hAnsi="Courier New" w:cs="Courier New"/>
                <w:b/>
                <w:bCs/>
                <w:noProof/>
                <w:kern w:val="32"/>
                <w:szCs w:val="20"/>
                <w:lang w:val="en-US"/>
              </w:rPr>
            </w:pPr>
            <w:r>
              <w:rPr>
                <w:rFonts w:ascii="Courier New" w:hAnsi="Courier New" w:cs="Courier New"/>
                <w:b/>
                <w:bCs/>
                <w:noProof/>
                <w:kern w:val="32"/>
                <w:lang w:val="en-US"/>
              </w:rPr>
              <w:t>1 -1 2 2 -1 5 -5 2 -2 1 -1 2</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2 2 -1 5 -5 2 -2 1 -1 2</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1 -1 2 2 -1 5 -5 2</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2 1 -1 2 1 -1 1</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1 -1 2 1 -1 1 2</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2 2 -1 5 -5 2</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2 1 -1 2 1</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2 1 -1 1 2</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3 2 1 -1</w:t>
            </w:r>
          </w:p>
          <w:p w:rsidR="00EA0C55" w:rsidRDefault="00EA0C55">
            <w:pPr>
              <w:spacing w:after="120"/>
              <w:jc w:val="left"/>
              <w:rPr>
                <w:rFonts w:ascii="Courier New" w:hAnsi="Courier New" w:cs="Courier New"/>
                <w:b/>
                <w:bCs/>
                <w:noProof/>
                <w:kern w:val="32"/>
              </w:rPr>
            </w:pPr>
            <w:r>
              <w:rPr>
                <w:rFonts w:ascii="Courier New" w:hAnsi="Courier New" w:cs="Courier New"/>
                <w:b/>
                <w:bCs/>
                <w:noProof/>
                <w:kern w:val="32"/>
                <w:lang w:val="en-US"/>
              </w:rPr>
              <w:t>-1 1 2 3</w:t>
            </w:r>
          </w:p>
        </w:tc>
      </w:tr>
      <w:tr w:rsidR="00EA0C55" w:rsidRPr="00E30FBA" w:rsidTr="00C9276B">
        <w:tc>
          <w:tcPr>
            <w:tcW w:w="5387" w:type="dxa"/>
            <w:vAlign w:val="center"/>
          </w:tcPr>
          <w:p w:rsidR="00EA0C55" w:rsidRPr="003E5196" w:rsidRDefault="00EA0C55" w:rsidP="00C9276B">
            <w:pPr>
              <w:spacing w:after="120"/>
              <w:jc w:val="left"/>
              <w:rPr>
                <w:b/>
              </w:rPr>
            </w:pPr>
            <w:r w:rsidRPr="003E5196">
              <w:rPr>
                <w:b/>
              </w:rPr>
              <w:t>Вход</w:t>
            </w:r>
          </w:p>
        </w:tc>
        <w:tc>
          <w:tcPr>
            <w:tcW w:w="5386" w:type="dxa"/>
            <w:vAlign w:val="center"/>
          </w:tcPr>
          <w:p w:rsidR="00EA0C55" w:rsidRPr="003E5196" w:rsidRDefault="00EA0C55" w:rsidP="00C9276B">
            <w:pPr>
              <w:spacing w:after="120"/>
              <w:jc w:val="left"/>
              <w:rPr>
                <w:b/>
              </w:rPr>
            </w:pPr>
            <w:r w:rsidRPr="003E5196">
              <w:rPr>
                <w:b/>
              </w:rPr>
              <w:t>Изход</w:t>
            </w:r>
          </w:p>
        </w:tc>
      </w:tr>
      <w:tr w:rsidR="00EA0C55" w:rsidRPr="00E30FBA" w:rsidTr="001F0656">
        <w:tc>
          <w:tcPr>
            <w:tcW w:w="5387" w:type="dxa"/>
          </w:tcPr>
          <w:p w:rsidR="00EA0C55" w:rsidRDefault="00EA0C55">
            <w:pPr>
              <w:spacing w:after="120"/>
              <w:jc w:val="left"/>
              <w:rPr>
                <w:rFonts w:ascii="Courier New" w:hAnsi="Courier New" w:cs="Courier New"/>
                <w:b/>
                <w:bCs/>
                <w:noProof/>
                <w:szCs w:val="20"/>
                <w:lang w:val="en-US"/>
              </w:rPr>
            </w:pPr>
            <w:r>
              <w:rPr>
                <w:rFonts w:ascii="Courier New" w:hAnsi="Courier New" w:cs="Courier New"/>
                <w:b/>
                <w:bCs/>
                <w:noProof/>
                <w:lang w:val="en-US"/>
              </w:rPr>
              <w:t>0</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-100000 -99999 -99998 -1 0 1 99998 99999 100000</w:t>
            </w:r>
          </w:p>
        </w:tc>
        <w:tc>
          <w:tcPr>
            <w:tcW w:w="5386" w:type="dxa"/>
          </w:tcPr>
          <w:p w:rsidR="00EA0C55" w:rsidRDefault="00EA0C55">
            <w:pPr>
              <w:spacing w:after="120"/>
              <w:jc w:val="left"/>
              <w:rPr>
                <w:rFonts w:ascii="Courier New" w:hAnsi="Courier New" w:cs="Courier New"/>
                <w:b/>
                <w:bCs/>
                <w:noProof/>
                <w:kern w:val="32"/>
                <w:szCs w:val="20"/>
                <w:lang w:val="en-US"/>
              </w:rPr>
            </w:pPr>
            <w:r>
              <w:rPr>
                <w:rFonts w:ascii="Courier New" w:hAnsi="Courier New" w:cs="Courier New"/>
                <w:b/>
                <w:bCs/>
                <w:noProof/>
                <w:kern w:val="32"/>
                <w:lang w:val="en-US"/>
              </w:rPr>
              <w:t>-100000 -99999 -99998 -1 0 1 99998 99999 100000</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-99999 -99998 -1 0 1 99998 99999</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-99998 -1 0 1 99998</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-1 0 1</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0</w:t>
            </w:r>
          </w:p>
        </w:tc>
      </w:tr>
      <w:tr w:rsidR="00EA0C55" w:rsidRPr="00E30FBA" w:rsidTr="00C9276B">
        <w:tc>
          <w:tcPr>
            <w:tcW w:w="5387" w:type="dxa"/>
            <w:vAlign w:val="center"/>
          </w:tcPr>
          <w:p w:rsidR="00EA0C55" w:rsidRPr="003E5196" w:rsidRDefault="00EA0C55" w:rsidP="00C9276B">
            <w:pPr>
              <w:spacing w:after="120"/>
              <w:jc w:val="left"/>
              <w:rPr>
                <w:b/>
              </w:rPr>
            </w:pPr>
            <w:r w:rsidRPr="003E5196">
              <w:rPr>
                <w:b/>
              </w:rPr>
              <w:t>Вход</w:t>
            </w:r>
          </w:p>
        </w:tc>
        <w:tc>
          <w:tcPr>
            <w:tcW w:w="5386" w:type="dxa"/>
            <w:vAlign w:val="center"/>
          </w:tcPr>
          <w:p w:rsidR="00EA0C55" w:rsidRPr="003E5196" w:rsidRDefault="00EA0C55" w:rsidP="00C9276B">
            <w:pPr>
              <w:spacing w:after="120"/>
              <w:jc w:val="left"/>
              <w:rPr>
                <w:b/>
              </w:rPr>
            </w:pPr>
            <w:r w:rsidRPr="003E5196">
              <w:rPr>
                <w:b/>
              </w:rPr>
              <w:t>Изход</w:t>
            </w:r>
          </w:p>
        </w:tc>
      </w:tr>
      <w:tr w:rsidR="00EA0C55" w:rsidRPr="00E30FBA" w:rsidTr="001F0656">
        <w:tc>
          <w:tcPr>
            <w:tcW w:w="5387" w:type="dxa"/>
          </w:tcPr>
          <w:p w:rsidR="00EA0C55" w:rsidRDefault="00EA0C55">
            <w:pPr>
              <w:spacing w:after="120"/>
              <w:jc w:val="left"/>
              <w:rPr>
                <w:rFonts w:ascii="Courier New" w:hAnsi="Courier New" w:cs="Courier New"/>
                <w:b/>
                <w:bCs/>
                <w:noProof/>
                <w:szCs w:val="20"/>
                <w:lang w:val="en-US"/>
              </w:rPr>
            </w:pPr>
            <w:r>
              <w:rPr>
                <w:rFonts w:ascii="Courier New" w:hAnsi="Courier New" w:cs="Courier New"/>
                <w:b/>
                <w:bCs/>
                <w:noProof/>
                <w:lang w:val="en-US"/>
              </w:rPr>
              <w:t>0</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-100000 -99999 -99998 -1 0 1 99998 99999 100000</w:t>
            </w:r>
          </w:p>
        </w:tc>
        <w:tc>
          <w:tcPr>
            <w:tcW w:w="5386" w:type="dxa"/>
          </w:tcPr>
          <w:p w:rsidR="00EA0C55" w:rsidRDefault="00EA0C55">
            <w:pPr>
              <w:spacing w:after="120"/>
              <w:jc w:val="left"/>
              <w:rPr>
                <w:rFonts w:ascii="Courier New" w:hAnsi="Courier New" w:cs="Courier New"/>
                <w:b/>
                <w:bCs/>
                <w:noProof/>
                <w:kern w:val="32"/>
                <w:szCs w:val="20"/>
                <w:lang w:val="en-US"/>
              </w:rPr>
            </w:pPr>
            <w:r>
              <w:rPr>
                <w:rFonts w:ascii="Courier New" w:hAnsi="Courier New" w:cs="Courier New"/>
                <w:b/>
                <w:bCs/>
                <w:noProof/>
                <w:kern w:val="32"/>
                <w:lang w:val="en-US"/>
              </w:rPr>
              <w:t>-100000 -99999 -99998 -1 0 1 99998 99999 100000</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-99999 -99998 -1 0 1 99998 99999</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-99998 -1 0 1 99998</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-1 0 1</w:t>
            </w:r>
          </w:p>
          <w:p w:rsidR="00EA0C5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0</w:t>
            </w:r>
          </w:p>
        </w:tc>
      </w:tr>
      <w:tr w:rsidR="00EA0C55" w:rsidRPr="00E30FBA" w:rsidTr="00C9276B">
        <w:tc>
          <w:tcPr>
            <w:tcW w:w="5387" w:type="dxa"/>
            <w:vAlign w:val="center"/>
          </w:tcPr>
          <w:p w:rsidR="00EA0C55" w:rsidRPr="003E5196" w:rsidRDefault="00EA0C55" w:rsidP="00C9276B">
            <w:pPr>
              <w:spacing w:after="120"/>
              <w:jc w:val="left"/>
              <w:rPr>
                <w:b/>
              </w:rPr>
            </w:pPr>
            <w:r w:rsidRPr="003E5196">
              <w:rPr>
                <w:b/>
              </w:rPr>
              <w:t>Вход</w:t>
            </w:r>
          </w:p>
        </w:tc>
        <w:tc>
          <w:tcPr>
            <w:tcW w:w="5386" w:type="dxa"/>
            <w:vAlign w:val="center"/>
          </w:tcPr>
          <w:p w:rsidR="00EA0C55" w:rsidRPr="003E5196" w:rsidRDefault="00EA0C55" w:rsidP="00C9276B">
            <w:pPr>
              <w:spacing w:after="120"/>
              <w:jc w:val="left"/>
              <w:rPr>
                <w:b/>
              </w:rPr>
            </w:pPr>
            <w:r w:rsidRPr="003E5196">
              <w:rPr>
                <w:b/>
              </w:rPr>
              <w:t>Изход</w:t>
            </w:r>
          </w:p>
        </w:tc>
      </w:tr>
      <w:tr w:rsidR="00EA0C55" w:rsidRPr="00E30FBA" w:rsidTr="001F0656">
        <w:tc>
          <w:tcPr>
            <w:tcW w:w="5387" w:type="dxa"/>
          </w:tcPr>
          <w:p w:rsidR="00EA0C55" w:rsidRDefault="00EA0C55">
            <w:pPr>
              <w:spacing w:after="120"/>
              <w:jc w:val="left"/>
              <w:rPr>
                <w:rFonts w:ascii="Courier New" w:hAnsi="Courier New" w:cs="Courier New"/>
                <w:b/>
                <w:bCs/>
                <w:noProof/>
                <w:szCs w:val="20"/>
                <w:lang w:val="en-US"/>
              </w:rPr>
            </w:pPr>
            <w:r>
              <w:rPr>
                <w:rFonts w:ascii="Courier New" w:hAnsi="Courier New" w:cs="Courier New"/>
                <w:b/>
                <w:bCs/>
                <w:noProof/>
                <w:lang w:val="en-US"/>
              </w:rPr>
              <w:t>1</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-100000 -99998 -99996 -99994 -4 -2 0 2 4 99994 99996 99998 100000</w:t>
            </w:r>
          </w:p>
        </w:tc>
        <w:tc>
          <w:tcPr>
            <w:tcW w:w="5386" w:type="dxa"/>
          </w:tcPr>
          <w:p w:rsidR="00EA0C55" w:rsidRPr="00142B15" w:rsidRDefault="00EA0C55">
            <w:pPr>
              <w:spacing w:after="120"/>
              <w:jc w:val="left"/>
              <w:rPr>
                <w:rFonts w:ascii="Courier New" w:hAnsi="Courier New" w:cs="Courier New"/>
                <w:b/>
                <w:bCs/>
                <w:noProof/>
                <w:kern w:val="32"/>
                <w:lang w:val="en-US"/>
              </w:rPr>
            </w:pPr>
            <w:r>
              <w:rPr>
                <w:rFonts w:ascii="Courier New" w:hAnsi="Courier New" w:cs="Courier New"/>
                <w:b/>
                <w:bCs/>
                <w:noProof/>
                <w:kern w:val="32"/>
                <w:lang w:val="en-US"/>
              </w:rPr>
              <w:t>(</w:t>
            </w:r>
            <w:r>
              <w:rPr>
                <w:rFonts w:ascii="Courier New" w:hAnsi="Courier New" w:cs="Courier New"/>
                <w:b/>
                <w:bCs/>
                <w:noProof/>
                <w:kern w:val="32"/>
              </w:rPr>
              <w:t>празен низ</w:t>
            </w:r>
            <w:r>
              <w:rPr>
                <w:rFonts w:ascii="Courier New" w:hAnsi="Courier New" w:cs="Courier New"/>
                <w:b/>
                <w:bCs/>
                <w:noProof/>
                <w:kern w:val="32"/>
                <w:lang w:val="en-US"/>
              </w:rPr>
              <w:t>)</w:t>
            </w:r>
          </w:p>
        </w:tc>
      </w:tr>
      <w:tr w:rsidR="00EA0C55" w:rsidRPr="00E30FBA" w:rsidTr="00C9276B">
        <w:tc>
          <w:tcPr>
            <w:tcW w:w="5387" w:type="dxa"/>
            <w:vAlign w:val="center"/>
          </w:tcPr>
          <w:p w:rsidR="00EA0C55" w:rsidRPr="003E5196" w:rsidRDefault="00EA0C55" w:rsidP="00C9276B">
            <w:pPr>
              <w:spacing w:after="120"/>
              <w:jc w:val="left"/>
              <w:rPr>
                <w:b/>
              </w:rPr>
            </w:pPr>
            <w:r w:rsidRPr="003E5196">
              <w:rPr>
                <w:b/>
              </w:rPr>
              <w:t>Вход</w:t>
            </w:r>
          </w:p>
        </w:tc>
        <w:tc>
          <w:tcPr>
            <w:tcW w:w="5386" w:type="dxa"/>
            <w:vAlign w:val="center"/>
          </w:tcPr>
          <w:p w:rsidR="00EA0C55" w:rsidRPr="003E5196" w:rsidRDefault="00EA0C55" w:rsidP="00C9276B">
            <w:pPr>
              <w:spacing w:after="120"/>
              <w:jc w:val="left"/>
              <w:rPr>
                <w:b/>
              </w:rPr>
            </w:pPr>
            <w:r w:rsidRPr="003E5196">
              <w:rPr>
                <w:b/>
              </w:rPr>
              <w:t>Изход</w:t>
            </w:r>
          </w:p>
        </w:tc>
      </w:tr>
      <w:tr w:rsidR="00EA0C55" w:rsidRPr="00E30FBA" w:rsidTr="001F0656">
        <w:tc>
          <w:tcPr>
            <w:tcW w:w="5387" w:type="dxa"/>
          </w:tcPr>
          <w:p w:rsidR="00EA0C55" w:rsidRDefault="00EA0C55">
            <w:pPr>
              <w:spacing w:after="120"/>
              <w:jc w:val="left"/>
              <w:rPr>
                <w:rFonts w:ascii="Courier New" w:hAnsi="Courier New" w:cs="Courier New"/>
                <w:b/>
                <w:bCs/>
                <w:noProof/>
                <w:szCs w:val="20"/>
                <w:lang w:val="en-US"/>
              </w:rPr>
            </w:pPr>
            <w:r>
              <w:rPr>
                <w:rFonts w:ascii="Courier New" w:hAnsi="Courier New" w:cs="Courier New"/>
                <w:b/>
                <w:bCs/>
                <w:noProof/>
                <w:lang w:val="en-US"/>
              </w:rPr>
              <w:t>10</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-100 100 -90 90 -80 80 -70 70 -60 60 -50 50 -40 40 -30 30 -20 20 -10 10 0</w:t>
            </w:r>
          </w:p>
          <w:p w:rsidR="00EA0C55" w:rsidRDefault="00EA0C55">
            <w:pPr>
              <w:spacing w:after="120"/>
              <w:jc w:val="left"/>
              <w:rPr>
                <w:rFonts w:ascii="Courier New" w:hAnsi="Courier New" w:cs="Courier New"/>
                <w:b/>
                <w:bCs/>
                <w:noProof/>
                <w:lang w:val="en-US"/>
              </w:rPr>
            </w:pPr>
          </w:p>
        </w:tc>
        <w:tc>
          <w:tcPr>
            <w:tcW w:w="5386" w:type="dxa"/>
          </w:tcPr>
          <w:p w:rsidR="00EA0C55" w:rsidRDefault="00EA0C55">
            <w:pPr>
              <w:spacing w:after="120"/>
              <w:jc w:val="left"/>
              <w:rPr>
                <w:rFonts w:ascii="Courier New" w:hAnsi="Courier New" w:cs="Courier New"/>
                <w:b/>
                <w:bCs/>
                <w:noProof/>
                <w:szCs w:val="20"/>
                <w:lang w:val="en-US"/>
              </w:rPr>
            </w:pPr>
            <w:r>
              <w:rPr>
                <w:rFonts w:ascii="Courier New" w:hAnsi="Courier New" w:cs="Courier New"/>
                <w:b/>
                <w:bCs/>
                <w:noProof/>
                <w:lang w:val="en-US"/>
              </w:rPr>
              <w:t>100 -90</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90 -80</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80 -70</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70 -60</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60 -50</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50 -40</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40 -30</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30 -20</w:t>
            </w:r>
          </w:p>
          <w:p w:rsidR="00EA0C55" w:rsidRDefault="00EA0C55">
            <w:pPr>
              <w:spacing w:after="120"/>
              <w:jc w:val="left"/>
              <w:rPr>
                <w:rFonts w:ascii="Courier New" w:hAnsi="Courier New" w:cs="Courier New"/>
                <w:b/>
                <w:bCs/>
                <w:noProof/>
                <w:lang w:val="en-US"/>
              </w:rPr>
            </w:pPr>
            <w:r>
              <w:rPr>
                <w:rFonts w:ascii="Courier New" w:hAnsi="Courier New" w:cs="Courier New"/>
                <w:b/>
                <w:bCs/>
                <w:noProof/>
                <w:lang w:val="en-US"/>
              </w:rPr>
              <w:t>20 -10</w:t>
            </w:r>
          </w:p>
          <w:p w:rsidR="00EA0C55" w:rsidRDefault="00EA0C55">
            <w:pPr>
              <w:spacing w:after="120"/>
              <w:jc w:val="left"/>
              <w:rPr>
                <w:rFonts w:ascii="Courier New" w:hAnsi="Courier New" w:cs="Courier New"/>
                <w:b/>
                <w:bCs/>
                <w:noProof/>
              </w:rPr>
            </w:pPr>
            <w:r>
              <w:rPr>
                <w:rFonts w:ascii="Courier New" w:hAnsi="Courier New" w:cs="Courier New"/>
                <w:b/>
                <w:bCs/>
                <w:noProof/>
                <w:lang w:val="en-US"/>
              </w:rPr>
              <w:lastRenderedPageBreak/>
              <w:t>10 0</w:t>
            </w:r>
          </w:p>
        </w:tc>
      </w:tr>
      <w:tr w:rsidR="00EA0C55" w:rsidRPr="00E30FBA" w:rsidTr="00C9276B">
        <w:tc>
          <w:tcPr>
            <w:tcW w:w="5387" w:type="dxa"/>
            <w:vAlign w:val="center"/>
          </w:tcPr>
          <w:p w:rsidR="00EA0C55" w:rsidRPr="003E5196" w:rsidRDefault="00EA0C55" w:rsidP="00C9276B">
            <w:pPr>
              <w:spacing w:after="120"/>
              <w:jc w:val="left"/>
              <w:rPr>
                <w:b/>
              </w:rPr>
            </w:pPr>
            <w:r w:rsidRPr="003E5196">
              <w:rPr>
                <w:b/>
              </w:rPr>
              <w:lastRenderedPageBreak/>
              <w:t>Вход</w:t>
            </w:r>
          </w:p>
        </w:tc>
        <w:tc>
          <w:tcPr>
            <w:tcW w:w="5386" w:type="dxa"/>
            <w:vAlign w:val="center"/>
          </w:tcPr>
          <w:p w:rsidR="00EA0C55" w:rsidRPr="003E5196" w:rsidRDefault="00EA0C55" w:rsidP="00C9276B">
            <w:pPr>
              <w:spacing w:after="120"/>
              <w:jc w:val="left"/>
              <w:rPr>
                <w:b/>
              </w:rPr>
            </w:pPr>
            <w:r w:rsidRPr="003E5196">
              <w:rPr>
                <w:b/>
              </w:rPr>
              <w:t>Изход</w:t>
            </w:r>
          </w:p>
        </w:tc>
      </w:tr>
      <w:tr w:rsidR="00EA0C55" w:rsidRPr="00E30FBA" w:rsidTr="001F0656">
        <w:tc>
          <w:tcPr>
            <w:tcW w:w="5387" w:type="dxa"/>
          </w:tcPr>
          <w:p w:rsidR="00EA0C55" w:rsidRDefault="00EA0C55">
            <w:pPr>
              <w:spacing w:after="120"/>
              <w:jc w:val="left"/>
              <w:rPr>
                <w:rFonts w:ascii="Courier New" w:hAnsi="Courier New" w:cs="Courier New"/>
                <w:b/>
                <w:bCs/>
                <w:noProof/>
                <w:szCs w:val="20"/>
              </w:rPr>
            </w:pPr>
            <w:r>
              <w:rPr>
                <w:rFonts w:ascii="Courier New" w:hAnsi="Courier New" w:cs="Courier New"/>
                <w:b/>
                <w:bCs/>
                <w:noProof/>
              </w:rPr>
              <w:t>30</w:t>
            </w:r>
          </w:p>
          <w:p w:rsidR="00EA0C55" w:rsidRDefault="00EA0C55">
            <w:pPr>
              <w:spacing w:after="120"/>
              <w:jc w:val="left"/>
              <w:rPr>
                <w:rFonts w:ascii="Courier New" w:hAnsi="Courier New" w:cs="Courier New"/>
                <w:b/>
                <w:bCs/>
                <w:noProof/>
              </w:rPr>
            </w:pPr>
            <w:r>
              <w:rPr>
                <w:rFonts w:ascii="Courier New" w:hAnsi="Courier New" w:cs="Courier New"/>
                <w:b/>
                <w:bCs/>
                <w:noProof/>
              </w:rPr>
              <w:t>20 7 9 5 11 27 8 27 13 12 17 14 13 4 5 13 28 11 5 5 15 17 28 19 11 18 2 10 7 126 29 15 5 6 18 18 26 3 9 3 28 5 19 11 27 28 21 2 27 17 28 12 21 27 4 8 20 23 2226 28 21 1 7 17 28 9 27 17 25 3 8 26 3 16 13 10 8 13 20 10 9 10 25 8 18 24 7 3 1</w:t>
            </w:r>
          </w:p>
          <w:p w:rsidR="00EA0C55" w:rsidRDefault="00EA0C55">
            <w:pPr>
              <w:spacing w:after="120"/>
              <w:jc w:val="left"/>
              <w:rPr>
                <w:rFonts w:ascii="Courier New" w:hAnsi="Courier New" w:cs="Courier New"/>
                <w:b/>
                <w:bCs/>
                <w:noProof/>
              </w:rPr>
            </w:pPr>
          </w:p>
        </w:tc>
        <w:tc>
          <w:tcPr>
            <w:tcW w:w="5386" w:type="dxa"/>
          </w:tcPr>
          <w:p w:rsidR="00EA0C55" w:rsidRDefault="00EA0C55">
            <w:pPr>
              <w:spacing w:after="120"/>
              <w:jc w:val="left"/>
              <w:rPr>
                <w:rFonts w:ascii="Courier New" w:hAnsi="Courier New" w:cs="Courier New"/>
                <w:b/>
                <w:bCs/>
                <w:noProof/>
                <w:szCs w:val="20"/>
              </w:rPr>
            </w:pPr>
            <w:r>
              <w:rPr>
                <w:rFonts w:ascii="Courier New" w:hAnsi="Courier New" w:cs="Courier New"/>
                <w:b/>
                <w:bCs/>
                <w:noProof/>
              </w:rPr>
              <w:t>18 2 10</w:t>
            </w:r>
          </w:p>
          <w:p w:rsidR="00EA0C55" w:rsidRDefault="00EA0C55">
            <w:pPr>
              <w:spacing w:after="120"/>
              <w:jc w:val="left"/>
              <w:rPr>
                <w:rFonts w:ascii="Courier New" w:hAnsi="Courier New" w:cs="Courier New"/>
                <w:b/>
                <w:bCs/>
                <w:noProof/>
              </w:rPr>
            </w:pPr>
            <w:r>
              <w:rPr>
                <w:rFonts w:ascii="Courier New" w:hAnsi="Courier New" w:cs="Courier New"/>
                <w:b/>
                <w:bCs/>
                <w:noProof/>
              </w:rPr>
              <w:t>20 10</w:t>
            </w:r>
          </w:p>
          <w:p w:rsidR="00EA0C55" w:rsidRDefault="00EA0C55">
            <w:pPr>
              <w:spacing w:after="120"/>
              <w:jc w:val="left"/>
              <w:rPr>
                <w:rFonts w:ascii="Courier New" w:hAnsi="Courier New" w:cs="Courier New"/>
                <w:b/>
                <w:bCs/>
                <w:noProof/>
              </w:rPr>
            </w:pPr>
            <w:r>
              <w:rPr>
                <w:rFonts w:ascii="Courier New" w:hAnsi="Courier New" w:cs="Courier New"/>
                <w:b/>
                <w:bCs/>
                <w:noProof/>
              </w:rPr>
              <w:t>19 11</w:t>
            </w:r>
          </w:p>
          <w:p w:rsidR="00EA0C55" w:rsidRDefault="00EA0C55">
            <w:pPr>
              <w:spacing w:after="120"/>
              <w:jc w:val="left"/>
              <w:rPr>
                <w:rFonts w:ascii="Courier New" w:hAnsi="Courier New" w:cs="Courier New"/>
                <w:b/>
                <w:bCs/>
                <w:noProof/>
              </w:rPr>
            </w:pPr>
            <w:r>
              <w:rPr>
                <w:rFonts w:ascii="Courier New" w:hAnsi="Courier New" w:cs="Courier New"/>
                <w:b/>
                <w:bCs/>
                <w:noProof/>
              </w:rPr>
              <w:t>19 11</w:t>
            </w:r>
          </w:p>
          <w:p w:rsidR="00EA0C55" w:rsidRDefault="00EA0C55">
            <w:pPr>
              <w:spacing w:after="120"/>
              <w:jc w:val="left"/>
              <w:rPr>
                <w:rFonts w:ascii="Courier New" w:hAnsi="Courier New" w:cs="Courier New"/>
                <w:b/>
                <w:bCs/>
                <w:noProof/>
                <w:kern w:val="32"/>
                <w:lang w:val="en-US"/>
              </w:rPr>
            </w:pPr>
          </w:p>
        </w:tc>
      </w:tr>
      <w:tr w:rsidR="00EA0C55" w:rsidRPr="00E30FBA" w:rsidTr="00C9276B">
        <w:tc>
          <w:tcPr>
            <w:tcW w:w="5387" w:type="dxa"/>
            <w:vAlign w:val="center"/>
          </w:tcPr>
          <w:p w:rsidR="00EA0C55" w:rsidRPr="003E5196" w:rsidRDefault="00EA0C55" w:rsidP="00C9276B">
            <w:pPr>
              <w:spacing w:after="120"/>
              <w:jc w:val="left"/>
              <w:rPr>
                <w:b/>
              </w:rPr>
            </w:pPr>
            <w:r w:rsidRPr="003E5196">
              <w:rPr>
                <w:b/>
              </w:rPr>
              <w:t>Вход</w:t>
            </w:r>
          </w:p>
        </w:tc>
        <w:tc>
          <w:tcPr>
            <w:tcW w:w="5386" w:type="dxa"/>
            <w:vAlign w:val="center"/>
          </w:tcPr>
          <w:p w:rsidR="00EA0C55" w:rsidRPr="003E5196" w:rsidRDefault="00EA0C55" w:rsidP="00C9276B">
            <w:pPr>
              <w:spacing w:after="120"/>
              <w:jc w:val="left"/>
              <w:rPr>
                <w:b/>
              </w:rPr>
            </w:pPr>
            <w:r w:rsidRPr="003E5196">
              <w:rPr>
                <w:b/>
              </w:rPr>
              <w:t>Изход</w:t>
            </w:r>
          </w:p>
        </w:tc>
      </w:tr>
      <w:tr w:rsidR="00EA0C55" w:rsidRPr="00E30FBA" w:rsidTr="00C9276B">
        <w:tc>
          <w:tcPr>
            <w:tcW w:w="5387" w:type="dxa"/>
          </w:tcPr>
          <w:p w:rsidR="00EA0C55" w:rsidRDefault="00EA0C55">
            <w:pPr>
              <w:spacing w:after="120"/>
              <w:jc w:val="left"/>
              <w:rPr>
                <w:rFonts w:ascii="Courier New" w:hAnsi="Courier New" w:cs="Courier New"/>
                <w:b/>
                <w:bCs/>
                <w:noProof/>
                <w:szCs w:val="20"/>
              </w:rPr>
            </w:pPr>
            <w:r>
              <w:rPr>
                <w:rFonts w:ascii="Courier New" w:hAnsi="Courier New" w:cs="Courier New"/>
                <w:b/>
                <w:bCs/>
                <w:noProof/>
              </w:rPr>
              <w:t>100</w:t>
            </w:r>
          </w:p>
          <w:p w:rsidR="00EA0C55" w:rsidRDefault="00EA0C55">
            <w:pPr>
              <w:spacing w:after="120"/>
              <w:jc w:val="left"/>
              <w:rPr>
                <w:rFonts w:ascii="Courier New" w:hAnsi="Courier New" w:cs="Courier New"/>
                <w:b/>
                <w:bCs/>
                <w:noProof/>
              </w:rPr>
            </w:pPr>
            <w:r>
              <w:rPr>
                <w:rFonts w:ascii="Courier New" w:hAnsi="Courier New" w:cs="Courier New"/>
                <w:b/>
                <w:bCs/>
                <w:noProof/>
              </w:rPr>
              <w:t>20 7 9 5 1127 8 27 13 12 17 14 13 4 5 13 28 11 5 5 15 17 28 19 11 18 2 10 7 126 29 15 5 6 1818 26 3 9 3 28 5 19 11 27 28 21 2 27 17 28 12 212 27 4 8 20 23 22 26 28 21 1 7 17 28 9 27 17 25 3 8 26 3 16 13 10 8 13 20 10 9 10 25 8 18 24 3333</w:t>
            </w:r>
          </w:p>
          <w:p w:rsidR="00EA0C55" w:rsidRDefault="00EA0C55">
            <w:pPr>
              <w:spacing w:after="120"/>
              <w:jc w:val="left"/>
              <w:rPr>
                <w:rFonts w:ascii="Courier New" w:hAnsi="Courier New" w:cs="Courier New"/>
                <w:b/>
                <w:bCs/>
                <w:noProof/>
              </w:rPr>
            </w:pPr>
          </w:p>
        </w:tc>
        <w:tc>
          <w:tcPr>
            <w:tcW w:w="5386" w:type="dxa"/>
          </w:tcPr>
          <w:p w:rsidR="00EA0C55" w:rsidRDefault="00EA0C55">
            <w:pPr>
              <w:spacing w:after="120"/>
              <w:jc w:val="left"/>
              <w:rPr>
                <w:rFonts w:ascii="Courier New" w:hAnsi="Courier New" w:cs="Courier New"/>
                <w:b/>
                <w:bCs/>
                <w:noProof/>
                <w:szCs w:val="20"/>
              </w:rPr>
            </w:pPr>
            <w:r>
              <w:rPr>
                <w:rFonts w:ascii="Courier New" w:hAnsi="Courier New" w:cs="Courier New"/>
                <w:b/>
                <w:bCs/>
                <w:noProof/>
              </w:rPr>
              <w:t>3 8 26 3 16 13 10 8 13</w:t>
            </w:r>
          </w:p>
          <w:p w:rsidR="00EA0C55" w:rsidRDefault="00EA0C55">
            <w:pPr>
              <w:spacing w:after="120"/>
              <w:jc w:val="left"/>
              <w:rPr>
                <w:rFonts w:ascii="Courier New" w:hAnsi="Courier New" w:cs="Courier New"/>
                <w:b/>
                <w:bCs/>
                <w:noProof/>
              </w:rPr>
            </w:pPr>
            <w:r>
              <w:rPr>
                <w:rFonts w:ascii="Courier New" w:hAnsi="Courier New" w:cs="Courier New"/>
                <w:b/>
                <w:bCs/>
                <w:noProof/>
              </w:rPr>
              <w:t>27 13 12 17 14 13 4</w:t>
            </w:r>
          </w:p>
          <w:p w:rsidR="00EA0C55" w:rsidRDefault="00EA0C55">
            <w:pPr>
              <w:spacing w:after="120"/>
              <w:jc w:val="left"/>
              <w:rPr>
                <w:rFonts w:ascii="Courier New" w:hAnsi="Courier New" w:cs="Courier New"/>
                <w:b/>
                <w:bCs/>
                <w:noProof/>
              </w:rPr>
            </w:pPr>
            <w:r>
              <w:rPr>
                <w:rFonts w:ascii="Courier New" w:hAnsi="Courier New" w:cs="Courier New"/>
                <w:b/>
                <w:bCs/>
                <w:noProof/>
              </w:rPr>
              <w:t>20 10 9 10 25 8 18</w:t>
            </w:r>
          </w:p>
          <w:p w:rsidR="00EA0C55" w:rsidRDefault="00EA0C55">
            <w:pPr>
              <w:spacing w:after="120"/>
              <w:jc w:val="left"/>
              <w:rPr>
                <w:rFonts w:ascii="Courier New" w:hAnsi="Courier New" w:cs="Courier New"/>
                <w:b/>
                <w:bCs/>
                <w:noProof/>
              </w:rPr>
            </w:pPr>
            <w:r>
              <w:rPr>
                <w:rFonts w:ascii="Courier New" w:hAnsi="Courier New" w:cs="Courier New"/>
                <w:b/>
                <w:bCs/>
                <w:noProof/>
              </w:rPr>
              <w:t>11 5 5 15 17 28 19</w:t>
            </w:r>
          </w:p>
          <w:p w:rsidR="00EA0C55" w:rsidRDefault="00EA0C55">
            <w:pPr>
              <w:spacing w:after="120"/>
              <w:jc w:val="left"/>
              <w:rPr>
                <w:rFonts w:ascii="Courier New" w:hAnsi="Courier New" w:cs="Courier New"/>
                <w:b/>
                <w:bCs/>
                <w:noProof/>
              </w:rPr>
            </w:pPr>
            <w:r>
              <w:rPr>
                <w:rFonts w:ascii="Courier New" w:hAnsi="Courier New" w:cs="Courier New"/>
                <w:b/>
                <w:bCs/>
                <w:noProof/>
              </w:rPr>
              <w:t>5 5 15 17 28 19 11</w:t>
            </w:r>
          </w:p>
          <w:p w:rsidR="00EA0C55" w:rsidRDefault="00EA0C55">
            <w:pPr>
              <w:spacing w:after="120"/>
              <w:jc w:val="left"/>
              <w:rPr>
                <w:rFonts w:ascii="Courier New" w:hAnsi="Courier New" w:cs="Courier New"/>
                <w:b/>
                <w:bCs/>
                <w:noProof/>
              </w:rPr>
            </w:pPr>
            <w:r>
              <w:rPr>
                <w:rFonts w:ascii="Courier New" w:hAnsi="Courier New" w:cs="Courier New"/>
                <w:b/>
                <w:bCs/>
                <w:noProof/>
              </w:rPr>
              <w:t>26 28 21 1 7 17</w:t>
            </w:r>
          </w:p>
        </w:tc>
      </w:tr>
      <w:tr w:rsidR="00EA0C55" w:rsidRPr="00E30FBA" w:rsidTr="00C9276B">
        <w:tc>
          <w:tcPr>
            <w:tcW w:w="5387" w:type="dxa"/>
            <w:vAlign w:val="center"/>
          </w:tcPr>
          <w:p w:rsidR="00EA0C55" w:rsidRPr="003E5196" w:rsidRDefault="00EA0C55" w:rsidP="00C9276B">
            <w:pPr>
              <w:spacing w:after="120"/>
              <w:jc w:val="left"/>
              <w:rPr>
                <w:b/>
              </w:rPr>
            </w:pPr>
            <w:r w:rsidRPr="003E5196">
              <w:rPr>
                <w:b/>
              </w:rPr>
              <w:t>Вход</w:t>
            </w:r>
          </w:p>
        </w:tc>
        <w:tc>
          <w:tcPr>
            <w:tcW w:w="5386" w:type="dxa"/>
            <w:vAlign w:val="center"/>
          </w:tcPr>
          <w:p w:rsidR="00EA0C55" w:rsidRPr="003E5196" w:rsidRDefault="00EA0C55" w:rsidP="00C9276B">
            <w:pPr>
              <w:spacing w:after="120"/>
              <w:jc w:val="left"/>
              <w:rPr>
                <w:b/>
              </w:rPr>
            </w:pPr>
            <w:r w:rsidRPr="003E5196">
              <w:rPr>
                <w:b/>
              </w:rPr>
              <w:t>Изход</w:t>
            </w:r>
          </w:p>
        </w:tc>
      </w:tr>
      <w:tr w:rsidR="00EA0C55" w:rsidRPr="00E30FBA" w:rsidTr="00C9276B">
        <w:tc>
          <w:tcPr>
            <w:tcW w:w="5387" w:type="dxa"/>
            <w:vAlign w:val="center"/>
          </w:tcPr>
          <w:p w:rsidR="00EA0C55" w:rsidRDefault="00EA0C55" w:rsidP="00E01AC0">
            <w:pPr>
              <w:spacing w:after="120"/>
              <w:jc w:val="left"/>
              <w:rPr>
                <w:rFonts w:ascii="Courier New" w:hAnsi="Courier New" w:cs="Courier New"/>
                <w:b/>
                <w:bCs/>
                <w:noProof/>
                <w:lang w:val="en-US"/>
              </w:rPr>
            </w:pPr>
            <w:r>
              <w:rPr>
                <w:rFonts w:ascii="Courier New" w:hAnsi="Courier New" w:cs="Courier New"/>
                <w:b/>
                <w:bCs/>
                <w:noProof/>
                <w:lang w:val="en-US"/>
              </w:rPr>
              <w:t>100</w:t>
            </w:r>
          </w:p>
          <w:p w:rsidR="00EA0C55" w:rsidRPr="003E5196" w:rsidRDefault="00EA0C55" w:rsidP="00E01AC0">
            <w:pPr>
              <w:spacing w:after="120"/>
              <w:jc w:val="left"/>
              <w:rPr>
                <w:b/>
              </w:rPr>
            </w:pPr>
            <w:r>
              <w:rPr>
                <w:rFonts w:ascii="Courier New" w:hAnsi="Courier New" w:cs="Courier New"/>
                <w:b/>
                <w:bCs/>
                <w:noProof/>
                <w:lang w:val="en-US"/>
              </w:rPr>
              <w:t>1 13 27 10 2 28 22 10 7 10 21 29 15 2 3 2 28 8 17 27 23 11 2 11 28 23 18 19 22 14 1 1 29 10 21 6</w:t>
            </w:r>
            <w:r>
              <w:rPr>
                <w:rFonts w:ascii="Courier New" w:hAnsi="Courier New" w:cs="Courier New"/>
                <w:b/>
                <w:bCs/>
                <w:noProof/>
              </w:rPr>
              <w:t xml:space="preserve"> </w:t>
            </w:r>
            <w:r>
              <w:rPr>
                <w:rFonts w:ascii="Courier New" w:hAnsi="Courier New" w:cs="Courier New"/>
                <w:b/>
                <w:bCs/>
                <w:noProof/>
                <w:lang w:val="en-US"/>
              </w:rPr>
              <w:t>13 20 22 3 11 3 17 11 16 2 22 9</w:t>
            </w:r>
            <w:r>
              <w:rPr>
                <w:rFonts w:ascii="Courier New" w:hAnsi="Courier New" w:cs="Courier New"/>
                <w:b/>
                <w:bCs/>
                <w:noProof/>
              </w:rPr>
              <w:t xml:space="preserve"> </w:t>
            </w:r>
            <w:r>
              <w:rPr>
                <w:rFonts w:ascii="Courier New" w:hAnsi="Courier New" w:cs="Courier New"/>
                <w:b/>
                <w:bCs/>
                <w:noProof/>
                <w:lang w:val="en-US"/>
              </w:rPr>
              <w:t>18 15 2 9 1 9 23 19 12 17 12 9</w:t>
            </w:r>
            <w:r>
              <w:rPr>
                <w:rFonts w:ascii="Courier New" w:hAnsi="Courier New" w:cs="Courier New"/>
                <w:b/>
                <w:bCs/>
                <w:noProof/>
              </w:rPr>
              <w:t xml:space="preserve"> </w:t>
            </w:r>
            <w:r>
              <w:rPr>
                <w:rFonts w:ascii="Courier New" w:hAnsi="Courier New" w:cs="Courier New"/>
                <w:b/>
                <w:bCs/>
                <w:noProof/>
                <w:lang w:val="en-US"/>
              </w:rPr>
              <w:t>11 3 17 23</w:t>
            </w:r>
            <w:r>
              <w:rPr>
                <w:rFonts w:ascii="Courier New" w:hAnsi="Courier New" w:cs="Courier New"/>
                <w:b/>
                <w:bCs/>
                <w:noProof/>
              </w:rPr>
              <w:t xml:space="preserve"> </w:t>
            </w:r>
            <w:r>
              <w:rPr>
                <w:rFonts w:ascii="Courier New" w:hAnsi="Courier New" w:cs="Courier New"/>
                <w:b/>
                <w:bCs/>
                <w:noProof/>
                <w:lang w:val="en-US"/>
              </w:rPr>
              <w:t>10 20 1 6 11 26 18 8 16 15 17 20 24 20 24</w:t>
            </w:r>
            <w:r>
              <w:rPr>
                <w:rFonts w:ascii="Courier New" w:hAnsi="Courier New" w:cs="Courier New"/>
                <w:b/>
                <w:bCs/>
                <w:noProof/>
              </w:rPr>
              <w:t xml:space="preserve"> </w:t>
            </w:r>
            <w:r>
              <w:rPr>
                <w:rFonts w:ascii="Courier New" w:hAnsi="Courier New" w:cs="Courier New"/>
                <w:b/>
                <w:bCs/>
                <w:noProof/>
                <w:lang w:val="en-US"/>
              </w:rPr>
              <w:t>26 1 9 2 8 13 21 29 21 16 3</w:t>
            </w:r>
            <w:r>
              <w:rPr>
                <w:rFonts w:ascii="Courier New" w:hAnsi="Courier New" w:cs="Courier New"/>
                <w:b/>
                <w:bCs/>
                <w:noProof/>
              </w:rPr>
              <w:t xml:space="preserve"> </w:t>
            </w:r>
            <w:r>
              <w:rPr>
                <w:rFonts w:ascii="Courier New" w:hAnsi="Courier New" w:cs="Courier New"/>
                <w:b/>
                <w:bCs/>
                <w:noProof/>
                <w:lang w:val="en-US"/>
              </w:rPr>
              <w:t>23 26 9 14 22</w:t>
            </w:r>
          </w:p>
        </w:tc>
        <w:tc>
          <w:tcPr>
            <w:tcW w:w="5386" w:type="dxa"/>
            <w:vAlign w:val="center"/>
          </w:tcPr>
          <w:p w:rsidR="00EA0C55" w:rsidRDefault="00EA0C55" w:rsidP="00E01AC0">
            <w:pPr>
              <w:spacing w:after="120"/>
              <w:jc w:val="left"/>
              <w:rPr>
                <w:rFonts w:ascii="Courier New" w:hAnsi="Courier New" w:cs="Courier New"/>
                <w:b/>
                <w:bCs/>
                <w:noProof/>
                <w:kern w:val="32"/>
                <w:lang w:val="en-US"/>
              </w:rPr>
            </w:pPr>
            <w:r>
              <w:rPr>
                <w:rFonts w:ascii="Courier New" w:hAnsi="Courier New" w:cs="Courier New"/>
                <w:b/>
                <w:bCs/>
                <w:noProof/>
                <w:kern w:val="32"/>
                <w:lang w:val="en-US"/>
              </w:rPr>
              <w:t>9 11 3 17 23 10 20 1 6</w:t>
            </w:r>
          </w:p>
          <w:p w:rsidR="00EA0C55" w:rsidRDefault="00EA0C55" w:rsidP="00E01AC0">
            <w:pPr>
              <w:spacing w:after="120"/>
              <w:jc w:val="left"/>
              <w:rPr>
                <w:rFonts w:ascii="Courier New" w:hAnsi="Courier New" w:cs="Courier New"/>
                <w:b/>
                <w:bCs/>
                <w:noProof/>
                <w:kern w:val="32"/>
                <w:lang w:val="en-US"/>
              </w:rPr>
            </w:pPr>
            <w:r>
              <w:rPr>
                <w:rFonts w:ascii="Courier New" w:hAnsi="Courier New" w:cs="Courier New"/>
                <w:b/>
                <w:bCs/>
                <w:noProof/>
                <w:kern w:val="32"/>
                <w:lang w:val="en-US"/>
              </w:rPr>
              <w:t>19 12 17 12 9 11 3 17</w:t>
            </w:r>
          </w:p>
          <w:p w:rsidR="00EA0C55" w:rsidRDefault="00EA0C55" w:rsidP="00E01AC0">
            <w:pPr>
              <w:spacing w:after="120"/>
              <w:jc w:val="left"/>
              <w:rPr>
                <w:rFonts w:ascii="Courier New" w:hAnsi="Courier New" w:cs="Courier New"/>
                <w:b/>
                <w:bCs/>
                <w:noProof/>
                <w:kern w:val="32"/>
                <w:lang w:val="en-US"/>
              </w:rPr>
            </w:pPr>
            <w:r>
              <w:rPr>
                <w:rFonts w:ascii="Courier New" w:hAnsi="Courier New" w:cs="Courier New"/>
                <w:b/>
                <w:bCs/>
                <w:noProof/>
                <w:kern w:val="32"/>
                <w:lang w:val="en-US"/>
              </w:rPr>
              <w:t>13 20 22 3 11 3 17 11</w:t>
            </w:r>
          </w:p>
          <w:p w:rsidR="00EA0C55" w:rsidRDefault="00EA0C55" w:rsidP="00E01AC0">
            <w:pPr>
              <w:spacing w:after="120"/>
              <w:jc w:val="left"/>
              <w:rPr>
                <w:rFonts w:ascii="Courier New" w:hAnsi="Courier New" w:cs="Courier New"/>
                <w:b/>
                <w:bCs/>
                <w:noProof/>
                <w:kern w:val="32"/>
                <w:lang w:val="en-US"/>
              </w:rPr>
            </w:pPr>
            <w:r>
              <w:rPr>
                <w:rFonts w:ascii="Courier New" w:hAnsi="Courier New" w:cs="Courier New"/>
                <w:b/>
                <w:bCs/>
                <w:noProof/>
                <w:kern w:val="32"/>
                <w:lang w:val="en-US"/>
              </w:rPr>
              <w:t>10 20 1 6 11 26 18 8</w:t>
            </w:r>
          </w:p>
          <w:p w:rsidR="00EA0C55" w:rsidRDefault="00EA0C55" w:rsidP="00E01AC0">
            <w:pPr>
              <w:spacing w:after="120"/>
              <w:jc w:val="left"/>
              <w:rPr>
                <w:rFonts w:ascii="Courier New" w:hAnsi="Courier New" w:cs="Courier New"/>
                <w:b/>
                <w:bCs/>
                <w:noProof/>
                <w:kern w:val="32"/>
                <w:lang w:val="en-US"/>
              </w:rPr>
            </w:pPr>
            <w:r>
              <w:rPr>
                <w:rFonts w:ascii="Courier New" w:hAnsi="Courier New" w:cs="Courier New"/>
                <w:b/>
                <w:bCs/>
                <w:noProof/>
                <w:kern w:val="32"/>
                <w:lang w:val="en-US"/>
              </w:rPr>
              <w:t>21 29 15 2 3 2 28</w:t>
            </w:r>
          </w:p>
          <w:p w:rsidR="00EA0C55" w:rsidRDefault="00EA0C55" w:rsidP="00E01AC0">
            <w:pPr>
              <w:spacing w:after="120"/>
              <w:jc w:val="left"/>
              <w:rPr>
                <w:rFonts w:ascii="Courier New" w:hAnsi="Courier New" w:cs="Courier New"/>
                <w:b/>
                <w:bCs/>
                <w:noProof/>
                <w:kern w:val="32"/>
                <w:lang w:val="en-US"/>
              </w:rPr>
            </w:pPr>
            <w:r>
              <w:rPr>
                <w:rFonts w:ascii="Courier New" w:hAnsi="Courier New" w:cs="Courier New"/>
                <w:b/>
                <w:bCs/>
                <w:noProof/>
                <w:kern w:val="32"/>
                <w:lang w:val="en-US"/>
              </w:rPr>
              <w:t>6 11 26 18 8 16 15</w:t>
            </w:r>
          </w:p>
          <w:p w:rsidR="00EA0C55" w:rsidRDefault="00EA0C55" w:rsidP="00E01AC0">
            <w:pPr>
              <w:spacing w:after="120"/>
              <w:jc w:val="left"/>
              <w:rPr>
                <w:rFonts w:ascii="Courier New" w:hAnsi="Courier New" w:cs="Courier New"/>
                <w:b/>
                <w:bCs/>
                <w:noProof/>
                <w:kern w:val="32"/>
                <w:lang w:val="en-US"/>
              </w:rPr>
            </w:pPr>
            <w:r>
              <w:rPr>
                <w:rFonts w:ascii="Courier New" w:hAnsi="Courier New" w:cs="Courier New"/>
                <w:b/>
                <w:bCs/>
                <w:noProof/>
                <w:kern w:val="32"/>
                <w:lang w:val="en-US"/>
              </w:rPr>
              <w:t>2 28 22 10 7 10 21</w:t>
            </w:r>
          </w:p>
          <w:p w:rsidR="00EA0C55" w:rsidRDefault="00EA0C55" w:rsidP="00E01AC0">
            <w:pPr>
              <w:spacing w:after="120"/>
              <w:jc w:val="left"/>
              <w:rPr>
                <w:rFonts w:ascii="Courier New" w:hAnsi="Courier New" w:cs="Courier New"/>
                <w:b/>
                <w:bCs/>
                <w:noProof/>
                <w:kern w:val="32"/>
                <w:lang w:val="en-US"/>
              </w:rPr>
            </w:pPr>
            <w:r>
              <w:rPr>
                <w:rFonts w:ascii="Courier New" w:hAnsi="Courier New" w:cs="Courier New"/>
                <w:b/>
                <w:bCs/>
                <w:noProof/>
                <w:kern w:val="32"/>
                <w:lang w:val="en-US"/>
              </w:rPr>
              <w:t>1 29 10 21 6 13 20</w:t>
            </w:r>
          </w:p>
          <w:p w:rsidR="00EA0C55" w:rsidRDefault="00EA0C55" w:rsidP="00E01AC0">
            <w:pPr>
              <w:spacing w:after="120"/>
              <w:jc w:val="left"/>
              <w:rPr>
                <w:rFonts w:ascii="Courier New" w:hAnsi="Courier New" w:cs="Courier New"/>
                <w:b/>
                <w:bCs/>
                <w:noProof/>
                <w:kern w:val="32"/>
                <w:lang w:val="en-US"/>
              </w:rPr>
            </w:pPr>
            <w:r>
              <w:rPr>
                <w:rFonts w:ascii="Courier New" w:hAnsi="Courier New" w:cs="Courier New"/>
                <w:b/>
                <w:bCs/>
                <w:noProof/>
                <w:kern w:val="32"/>
                <w:lang w:val="en-US"/>
              </w:rPr>
              <w:t>26 18 8 16 15 17</w:t>
            </w:r>
          </w:p>
          <w:p w:rsidR="00EA0C55" w:rsidRPr="003E5196" w:rsidRDefault="00EA0C55" w:rsidP="00E01AC0">
            <w:pPr>
              <w:spacing w:after="120"/>
              <w:jc w:val="left"/>
              <w:rPr>
                <w:b/>
              </w:rPr>
            </w:pPr>
            <w:r>
              <w:rPr>
                <w:rFonts w:ascii="Courier New" w:hAnsi="Courier New" w:cs="Courier New"/>
                <w:b/>
                <w:bCs/>
                <w:noProof/>
                <w:kern w:val="32"/>
                <w:lang w:val="en-US"/>
              </w:rPr>
              <w:t>8 16 15 17 20 24</w:t>
            </w:r>
          </w:p>
        </w:tc>
      </w:tr>
      <w:tr w:rsidR="00EA0C55" w:rsidRPr="00E30FBA" w:rsidTr="00C9276B">
        <w:tc>
          <w:tcPr>
            <w:tcW w:w="5387" w:type="dxa"/>
            <w:vAlign w:val="center"/>
          </w:tcPr>
          <w:p w:rsidR="00EA0C55" w:rsidRPr="003E5196" w:rsidRDefault="00EA0C55" w:rsidP="00C9276B">
            <w:pPr>
              <w:spacing w:after="120"/>
              <w:jc w:val="left"/>
              <w:rPr>
                <w:b/>
              </w:rPr>
            </w:pPr>
            <w:r w:rsidRPr="003E5196">
              <w:rPr>
                <w:b/>
              </w:rPr>
              <w:t>Вход</w:t>
            </w:r>
          </w:p>
        </w:tc>
        <w:tc>
          <w:tcPr>
            <w:tcW w:w="5386" w:type="dxa"/>
            <w:vAlign w:val="center"/>
          </w:tcPr>
          <w:p w:rsidR="00EA0C55" w:rsidRPr="003E5196" w:rsidRDefault="00EA0C55" w:rsidP="00C9276B">
            <w:pPr>
              <w:spacing w:after="120"/>
              <w:jc w:val="left"/>
              <w:rPr>
                <w:b/>
              </w:rPr>
            </w:pPr>
            <w:r w:rsidRPr="003E5196">
              <w:rPr>
                <w:b/>
              </w:rPr>
              <w:t>Изход</w:t>
            </w:r>
          </w:p>
        </w:tc>
      </w:tr>
      <w:tr w:rsidR="00EA0C55" w:rsidRPr="00E30FBA" w:rsidTr="00C9276B">
        <w:tc>
          <w:tcPr>
            <w:tcW w:w="5387" w:type="dxa"/>
            <w:vAlign w:val="center"/>
          </w:tcPr>
          <w:p w:rsidR="00EA0C55" w:rsidRDefault="00EA0C55" w:rsidP="00C93EFD">
            <w:pPr>
              <w:spacing w:after="120"/>
              <w:jc w:val="left"/>
              <w:rPr>
                <w:rFonts w:ascii="Courier New" w:hAnsi="Courier New" w:cs="Courier New"/>
                <w:b/>
                <w:bCs/>
                <w:noProof/>
                <w:lang w:val="en-US"/>
              </w:rPr>
            </w:pPr>
            <w:r>
              <w:rPr>
                <w:rFonts w:ascii="Courier New" w:hAnsi="Courier New" w:cs="Courier New"/>
                <w:b/>
                <w:bCs/>
                <w:noProof/>
                <w:lang w:val="en-US"/>
              </w:rPr>
              <w:t>100</w:t>
            </w:r>
          </w:p>
          <w:p w:rsidR="00EA0C55" w:rsidRDefault="00EA0C55" w:rsidP="00C93EFD">
            <w:pPr>
              <w:spacing w:after="120"/>
              <w:jc w:val="left"/>
              <w:rPr>
                <w:rFonts w:ascii="Courier New" w:hAnsi="Courier New" w:cs="Courier New"/>
                <w:b/>
                <w:bCs/>
                <w:noProof/>
                <w:lang w:val="en-US"/>
              </w:rPr>
            </w:pPr>
            <w:r>
              <w:rPr>
                <w:rFonts w:ascii="Courier New" w:hAnsi="Courier New" w:cs="Courier New"/>
                <w:b/>
                <w:bCs/>
                <w:noProof/>
                <w:lang w:val="en-US"/>
              </w:rPr>
              <w:t>1 13 27 10 2 28 22 10 7 10 21 29 15 2 3 2 28 8 17 27 23 11 2 11 28 23 18 19 22 1</w:t>
            </w:r>
          </w:p>
        </w:tc>
        <w:tc>
          <w:tcPr>
            <w:tcW w:w="5386" w:type="dxa"/>
            <w:vAlign w:val="center"/>
          </w:tcPr>
          <w:p w:rsidR="00EA0C55" w:rsidRDefault="00EA0C55" w:rsidP="00C93EFD">
            <w:pPr>
              <w:spacing w:after="120"/>
              <w:jc w:val="left"/>
              <w:rPr>
                <w:rFonts w:ascii="Courier New" w:hAnsi="Courier New" w:cs="Courier New"/>
                <w:b/>
                <w:bCs/>
                <w:noProof/>
                <w:lang w:val="en-US"/>
              </w:rPr>
            </w:pPr>
            <w:r>
              <w:rPr>
                <w:rFonts w:ascii="Courier New" w:hAnsi="Courier New" w:cs="Courier New"/>
                <w:b/>
                <w:bCs/>
                <w:noProof/>
                <w:lang w:val="en-US"/>
              </w:rPr>
              <w:t>21 29 15 2 3 2 28</w:t>
            </w:r>
          </w:p>
          <w:p w:rsidR="00EA0C55" w:rsidRDefault="00EA0C55" w:rsidP="00C93EFD">
            <w:pPr>
              <w:spacing w:after="120"/>
              <w:jc w:val="left"/>
              <w:rPr>
                <w:rFonts w:ascii="Courier New" w:hAnsi="Courier New" w:cs="Courier New"/>
                <w:b/>
                <w:bCs/>
                <w:noProof/>
                <w:lang w:val="en-US"/>
              </w:rPr>
            </w:pPr>
            <w:r>
              <w:rPr>
                <w:rFonts w:ascii="Courier New" w:hAnsi="Courier New" w:cs="Courier New"/>
                <w:b/>
                <w:bCs/>
                <w:noProof/>
                <w:lang w:val="en-US"/>
              </w:rPr>
              <w:t>2 28 22 10 7 10 21</w:t>
            </w:r>
          </w:p>
          <w:p w:rsidR="00EA0C55" w:rsidRDefault="00EA0C55" w:rsidP="00E01AC0">
            <w:pPr>
              <w:spacing w:after="120"/>
              <w:jc w:val="left"/>
              <w:rPr>
                <w:rFonts w:ascii="Courier New" w:hAnsi="Courier New" w:cs="Courier New"/>
                <w:b/>
                <w:bCs/>
                <w:noProof/>
                <w:kern w:val="32"/>
                <w:lang w:val="en-US"/>
              </w:rPr>
            </w:pPr>
          </w:p>
        </w:tc>
      </w:tr>
      <w:tr w:rsidR="00EA0C55" w:rsidRPr="00E30FBA" w:rsidTr="00C9276B">
        <w:tc>
          <w:tcPr>
            <w:tcW w:w="5387" w:type="dxa"/>
            <w:vAlign w:val="center"/>
          </w:tcPr>
          <w:p w:rsidR="00EA0C55" w:rsidRPr="003E5196" w:rsidRDefault="00EA0C55" w:rsidP="00C9276B">
            <w:pPr>
              <w:spacing w:after="120"/>
              <w:jc w:val="left"/>
              <w:rPr>
                <w:b/>
              </w:rPr>
            </w:pPr>
            <w:r w:rsidRPr="003E5196">
              <w:rPr>
                <w:b/>
              </w:rPr>
              <w:t>Вход</w:t>
            </w:r>
          </w:p>
        </w:tc>
        <w:tc>
          <w:tcPr>
            <w:tcW w:w="5386" w:type="dxa"/>
            <w:vAlign w:val="center"/>
          </w:tcPr>
          <w:p w:rsidR="00EA0C55" w:rsidRPr="003E5196" w:rsidRDefault="00EA0C55" w:rsidP="00C9276B">
            <w:pPr>
              <w:spacing w:after="120"/>
              <w:jc w:val="left"/>
              <w:rPr>
                <w:b/>
              </w:rPr>
            </w:pPr>
            <w:r w:rsidRPr="003E5196">
              <w:rPr>
                <w:b/>
              </w:rPr>
              <w:t>Изход</w:t>
            </w:r>
          </w:p>
        </w:tc>
      </w:tr>
      <w:tr w:rsidR="00EA0C55" w:rsidRPr="00E30FBA" w:rsidTr="00C9276B">
        <w:tc>
          <w:tcPr>
            <w:tcW w:w="5387" w:type="dxa"/>
            <w:vAlign w:val="center"/>
          </w:tcPr>
          <w:p w:rsidR="00EA0C55" w:rsidRDefault="00EA0C55" w:rsidP="008249A0">
            <w:pPr>
              <w:spacing w:after="120"/>
              <w:jc w:val="left"/>
              <w:rPr>
                <w:rFonts w:ascii="Courier New" w:hAnsi="Courier New" w:cs="Courier New"/>
                <w:b/>
                <w:bCs/>
                <w:noProof/>
                <w:szCs w:val="20"/>
              </w:rPr>
            </w:pPr>
            <w:r>
              <w:rPr>
                <w:rFonts w:ascii="Courier New" w:hAnsi="Courier New" w:cs="Courier New"/>
                <w:b/>
                <w:bCs/>
                <w:noProof/>
              </w:rPr>
              <w:t>50</w:t>
            </w:r>
          </w:p>
          <w:p w:rsidR="00EA0C55" w:rsidRDefault="00EA0C55" w:rsidP="008249A0">
            <w:pPr>
              <w:spacing w:after="120"/>
              <w:jc w:val="left"/>
              <w:rPr>
                <w:rFonts w:ascii="Courier New" w:hAnsi="Courier New" w:cs="Courier New"/>
                <w:b/>
                <w:bCs/>
                <w:noProof/>
                <w:lang w:val="en-US"/>
              </w:rPr>
            </w:pPr>
            <w:r>
              <w:rPr>
                <w:rFonts w:ascii="Courier New" w:hAnsi="Courier New" w:cs="Courier New"/>
                <w:b/>
                <w:bCs/>
                <w:noProof/>
              </w:rPr>
              <w:t>27 28 21 2 27 17 28 12 21 27 4 8 20 23 22 26 28 21 1 7 17 28 9 27 17 25 3 8 26 3</w:t>
            </w:r>
          </w:p>
        </w:tc>
        <w:tc>
          <w:tcPr>
            <w:tcW w:w="5386" w:type="dxa"/>
            <w:vAlign w:val="center"/>
          </w:tcPr>
          <w:p w:rsidR="00EA0C55" w:rsidRDefault="00EA0C55" w:rsidP="008249A0">
            <w:pPr>
              <w:spacing w:after="120"/>
              <w:jc w:val="left"/>
              <w:rPr>
                <w:rFonts w:ascii="Courier New" w:hAnsi="Courier New" w:cs="Courier New"/>
                <w:b/>
                <w:bCs/>
                <w:noProof/>
              </w:rPr>
            </w:pPr>
            <w:r>
              <w:rPr>
                <w:rFonts w:ascii="Courier New" w:hAnsi="Courier New" w:cs="Courier New"/>
                <w:b/>
                <w:bCs/>
                <w:noProof/>
              </w:rPr>
              <w:t>28 21 1</w:t>
            </w:r>
          </w:p>
          <w:p w:rsidR="00EA0C55" w:rsidRDefault="00EA0C55" w:rsidP="008249A0">
            <w:pPr>
              <w:spacing w:after="120"/>
              <w:jc w:val="left"/>
              <w:rPr>
                <w:rFonts w:ascii="Courier New" w:hAnsi="Courier New" w:cs="Courier New"/>
                <w:b/>
                <w:bCs/>
                <w:noProof/>
                <w:lang w:val="en-US"/>
              </w:rPr>
            </w:pPr>
            <w:r>
              <w:rPr>
                <w:rFonts w:ascii="Courier New" w:hAnsi="Courier New" w:cs="Courier New"/>
                <w:b/>
                <w:bCs/>
                <w:noProof/>
              </w:rPr>
              <w:t>21 2 27</w:t>
            </w:r>
          </w:p>
        </w:tc>
      </w:tr>
    </w:tbl>
    <w:p w:rsidR="00E834C2" w:rsidRPr="00302511" w:rsidRDefault="00E834C2" w:rsidP="00302511">
      <w:pPr>
        <w:tabs>
          <w:tab w:val="left" w:pos="426"/>
        </w:tabs>
        <w:suppressAutoHyphens/>
        <w:spacing w:before="60"/>
      </w:pPr>
      <w:bookmarkStart w:id="10" w:name="_Глава_4._Вход"/>
      <w:bookmarkStart w:id="11" w:name="_Глава_6._Цикли"/>
      <w:bookmarkStart w:id="12" w:name="_Глава_5._Условни"/>
      <w:bookmarkStart w:id="13" w:name="_Глава_6._Цикли_1"/>
      <w:bookmarkStart w:id="14" w:name="_Глава_7._Масиви"/>
      <w:bookmarkStart w:id="15" w:name="_Глава_9._Методи"/>
      <w:bookmarkStart w:id="16" w:name="_Глава_10._Рекурсия"/>
      <w:bookmarkStart w:id="17" w:name="_Глава_11._Създаване"/>
      <w:bookmarkStart w:id="18" w:name="_Глава_12._Обработка"/>
      <w:bookmarkStart w:id="19" w:name="_Глава_13._Символни"/>
      <w:bookmarkStart w:id="20" w:name="_Глава_14._Дефиниране_1"/>
      <w:bookmarkStart w:id="21" w:name="_Глава_15._Текстови"/>
      <w:bookmarkStart w:id="22" w:name="_Глава_16._Линейни"/>
      <w:bookmarkStart w:id="23" w:name="_Глава_17._Дървета"/>
      <w:bookmarkStart w:id="24" w:name="_Глава_18._Речници,"/>
      <w:bookmarkStart w:id="25" w:name="_Глава_19._Структури"/>
      <w:bookmarkStart w:id="26" w:name="_Глава_20._Принципи"/>
      <w:bookmarkStart w:id="27" w:name="_Глава_21._Качествен"/>
      <w:bookmarkStart w:id="28" w:name="_Глава_22._Ламбда"/>
      <w:bookmarkStart w:id="29" w:name="_Глава_22._Как"/>
      <w:bookmarkStart w:id="30" w:name="_Глава_23._Как"/>
      <w:bookmarkStart w:id="31" w:name="_Глава_23._Примерна"/>
      <w:bookmarkStart w:id="32" w:name="_Глава_24._Практически"/>
      <w:bookmarkEnd w:id="4"/>
      <w:bookmarkEnd w:id="5"/>
      <w:bookmarkEnd w:id="6"/>
      <w:bookmarkEnd w:id="7"/>
      <w:bookmarkEnd w:id="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sectPr w:rsidR="00E834C2" w:rsidRPr="00302511" w:rsidSect="00E834C2">
      <w:headerReference w:type="default" r:id="rId14"/>
      <w:headerReference w:type="first" r:id="rId15"/>
      <w:footerReference w:type="first" r:id="rId16"/>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1BA" w:rsidRDefault="008971BA">
      <w:r>
        <w:separator/>
      </w:r>
    </w:p>
    <w:p w:rsidR="008971BA" w:rsidRDefault="008971BA"/>
  </w:endnote>
  <w:endnote w:type="continuationSeparator" w:id="0">
    <w:p w:rsidR="008971BA" w:rsidRDefault="008971BA">
      <w:r>
        <w:continuationSeparator/>
      </w:r>
    </w:p>
    <w:p w:rsidR="008971BA" w:rsidRDefault="00897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altName w:val="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76B" w:rsidRPr="00DD43B1" w:rsidRDefault="00C9276B"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1BA" w:rsidRDefault="008971BA">
      <w:r>
        <w:separator/>
      </w:r>
    </w:p>
    <w:p w:rsidR="008971BA" w:rsidRDefault="008971BA"/>
  </w:footnote>
  <w:footnote w:type="continuationSeparator" w:id="0">
    <w:p w:rsidR="008971BA" w:rsidRDefault="008971BA">
      <w:r>
        <w:continuationSeparator/>
      </w:r>
    </w:p>
    <w:p w:rsidR="008971BA" w:rsidRDefault="008971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76B" w:rsidRPr="000E3523" w:rsidRDefault="00C9276B"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76B" w:rsidRPr="000E3523" w:rsidRDefault="00C9276B"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6D23407"/>
    <w:multiLevelType w:val="hybridMultilevel"/>
    <w:tmpl w:val="2A0213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5">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8">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9">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1">
    <w:nsid w:val="39BE5CCD"/>
    <w:multiLevelType w:val="hybridMultilevel"/>
    <w:tmpl w:val="468E3BD2"/>
    <w:lvl w:ilvl="0" w:tplc="F21CB8B4">
      <w:start w:val="1"/>
      <w:numFmt w:val="decimal"/>
      <w:lvlText w:val="%1."/>
      <w:lvlJc w:val="left"/>
      <w:pPr>
        <w:tabs>
          <w:tab w:val="num" w:pos="814"/>
        </w:tabs>
        <w:ind w:left="81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4">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6">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7">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0">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1">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2">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3">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4">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5">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6">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1">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2">
    <w:nsid w:val="6F19508C"/>
    <w:multiLevelType w:val="hybridMultilevel"/>
    <w:tmpl w:val="87DC9066"/>
    <w:lvl w:ilvl="0" w:tplc="FEF6E9C0">
      <w:start w:val="4"/>
      <w:numFmt w:val="decimal"/>
      <w:lvlText w:val="%1."/>
      <w:lvlJc w:val="left"/>
      <w:pPr>
        <w:tabs>
          <w:tab w:val="num" w:pos="720"/>
        </w:tabs>
        <w:ind w:left="720" w:hanging="360"/>
      </w:pPr>
    </w:lvl>
    <w:lvl w:ilvl="1" w:tplc="EDB287F8" w:tentative="1">
      <w:start w:val="1"/>
      <w:numFmt w:val="decimal"/>
      <w:lvlText w:val="%2."/>
      <w:lvlJc w:val="left"/>
      <w:pPr>
        <w:tabs>
          <w:tab w:val="num" w:pos="1440"/>
        </w:tabs>
        <w:ind w:left="1440" w:hanging="360"/>
      </w:pPr>
    </w:lvl>
    <w:lvl w:ilvl="2" w:tplc="D066523E" w:tentative="1">
      <w:start w:val="1"/>
      <w:numFmt w:val="decimal"/>
      <w:lvlText w:val="%3."/>
      <w:lvlJc w:val="left"/>
      <w:pPr>
        <w:tabs>
          <w:tab w:val="num" w:pos="2160"/>
        </w:tabs>
        <w:ind w:left="2160" w:hanging="360"/>
      </w:pPr>
    </w:lvl>
    <w:lvl w:ilvl="3" w:tplc="AF24A94C" w:tentative="1">
      <w:start w:val="1"/>
      <w:numFmt w:val="decimal"/>
      <w:lvlText w:val="%4."/>
      <w:lvlJc w:val="left"/>
      <w:pPr>
        <w:tabs>
          <w:tab w:val="num" w:pos="2880"/>
        </w:tabs>
        <w:ind w:left="2880" w:hanging="360"/>
      </w:pPr>
    </w:lvl>
    <w:lvl w:ilvl="4" w:tplc="33744C98" w:tentative="1">
      <w:start w:val="1"/>
      <w:numFmt w:val="decimal"/>
      <w:lvlText w:val="%5."/>
      <w:lvlJc w:val="left"/>
      <w:pPr>
        <w:tabs>
          <w:tab w:val="num" w:pos="3600"/>
        </w:tabs>
        <w:ind w:left="3600" w:hanging="360"/>
      </w:pPr>
    </w:lvl>
    <w:lvl w:ilvl="5" w:tplc="CB0C0B98" w:tentative="1">
      <w:start w:val="1"/>
      <w:numFmt w:val="decimal"/>
      <w:lvlText w:val="%6."/>
      <w:lvlJc w:val="left"/>
      <w:pPr>
        <w:tabs>
          <w:tab w:val="num" w:pos="4320"/>
        </w:tabs>
        <w:ind w:left="4320" w:hanging="360"/>
      </w:pPr>
    </w:lvl>
    <w:lvl w:ilvl="6" w:tplc="47E20AD0" w:tentative="1">
      <w:start w:val="1"/>
      <w:numFmt w:val="decimal"/>
      <w:lvlText w:val="%7."/>
      <w:lvlJc w:val="left"/>
      <w:pPr>
        <w:tabs>
          <w:tab w:val="num" w:pos="5040"/>
        </w:tabs>
        <w:ind w:left="5040" w:hanging="360"/>
      </w:pPr>
    </w:lvl>
    <w:lvl w:ilvl="7" w:tplc="2E40AB8C" w:tentative="1">
      <w:start w:val="1"/>
      <w:numFmt w:val="decimal"/>
      <w:lvlText w:val="%8."/>
      <w:lvlJc w:val="left"/>
      <w:pPr>
        <w:tabs>
          <w:tab w:val="num" w:pos="5760"/>
        </w:tabs>
        <w:ind w:left="5760" w:hanging="360"/>
      </w:pPr>
    </w:lvl>
    <w:lvl w:ilvl="8" w:tplc="8DF453EC" w:tentative="1">
      <w:start w:val="1"/>
      <w:numFmt w:val="decimal"/>
      <w:lvlText w:val="%9."/>
      <w:lvlJc w:val="left"/>
      <w:pPr>
        <w:tabs>
          <w:tab w:val="num" w:pos="6480"/>
        </w:tabs>
        <w:ind w:left="6480" w:hanging="360"/>
      </w:pPr>
    </w:lvl>
  </w:abstractNum>
  <w:abstractNum w:abstractNumId="43">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6">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9"/>
  </w:num>
  <w:num w:numId="2">
    <w:abstractNumId w:val="30"/>
  </w:num>
  <w:num w:numId="3">
    <w:abstractNumId w:val="16"/>
  </w:num>
  <w:num w:numId="4">
    <w:abstractNumId w:val="46"/>
  </w:num>
  <w:num w:numId="5">
    <w:abstractNumId w:val="45"/>
  </w:num>
  <w:num w:numId="6">
    <w:abstractNumId w:val="40"/>
  </w:num>
  <w:num w:numId="7">
    <w:abstractNumId w:val="31"/>
  </w:num>
  <w:num w:numId="8">
    <w:abstractNumId w:val="25"/>
  </w:num>
  <w:num w:numId="9">
    <w:abstractNumId w:val="28"/>
  </w:num>
  <w:num w:numId="10">
    <w:abstractNumId w:val="22"/>
  </w:num>
  <w:num w:numId="11">
    <w:abstractNumId w:val="43"/>
  </w:num>
  <w:num w:numId="12">
    <w:abstractNumId w:val="29"/>
  </w:num>
  <w:num w:numId="13">
    <w:abstractNumId w:val="38"/>
  </w:num>
  <w:num w:numId="14">
    <w:abstractNumId w:val="35"/>
  </w:num>
  <w:num w:numId="15">
    <w:abstractNumId w:val="20"/>
  </w:num>
  <w:num w:numId="16">
    <w:abstractNumId w:val="33"/>
  </w:num>
  <w:num w:numId="17">
    <w:abstractNumId w:val="18"/>
  </w:num>
  <w:num w:numId="18">
    <w:abstractNumId w:val="11"/>
  </w:num>
  <w:num w:numId="19">
    <w:abstractNumId w:val="23"/>
  </w:num>
  <w:num w:numId="20">
    <w:abstractNumId w:val="37"/>
  </w:num>
  <w:num w:numId="21">
    <w:abstractNumId w:val="7"/>
  </w:num>
  <w:num w:numId="22">
    <w:abstractNumId w:val="3"/>
  </w:num>
  <w:num w:numId="23">
    <w:abstractNumId w:val="12"/>
  </w:num>
  <w:num w:numId="24">
    <w:abstractNumId w:val="9"/>
  </w:num>
  <w:num w:numId="25">
    <w:abstractNumId w:val="21"/>
  </w:num>
  <w:num w:numId="26">
    <w:abstractNumId w:val="41"/>
  </w:num>
  <w:num w:numId="27">
    <w:abstractNumId w:val="8"/>
  </w:num>
  <w:num w:numId="28">
    <w:abstractNumId w:val="17"/>
  </w:num>
  <w:num w:numId="29">
    <w:abstractNumId w:val="14"/>
  </w:num>
  <w:num w:numId="30">
    <w:abstractNumId w:val="24"/>
  </w:num>
  <w:num w:numId="31">
    <w:abstractNumId w:val="32"/>
  </w:num>
  <w:num w:numId="32">
    <w:abstractNumId w:val="10"/>
  </w:num>
  <w:num w:numId="33">
    <w:abstractNumId w:val="39"/>
  </w:num>
  <w:num w:numId="34">
    <w:abstractNumId w:val="0"/>
  </w:num>
  <w:num w:numId="35">
    <w:abstractNumId w:val="47"/>
  </w:num>
  <w:num w:numId="36">
    <w:abstractNumId w:val="44"/>
  </w:num>
  <w:num w:numId="37">
    <w:abstractNumId w:val="27"/>
  </w:num>
  <w:num w:numId="38">
    <w:abstractNumId w:val="15"/>
  </w:num>
  <w:num w:numId="39">
    <w:abstractNumId w:val="36"/>
  </w:num>
  <w:num w:numId="40">
    <w:abstractNumId w:val="13"/>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9"/>
  </w:num>
  <w:num w:numId="44">
    <w:abstractNumId w:val="4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141"/>
    <w:rsid w:val="00000563"/>
    <w:rsid w:val="00001AEB"/>
    <w:rsid w:val="0000235B"/>
    <w:rsid w:val="000030FE"/>
    <w:rsid w:val="00003FBA"/>
    <w:rsid w:val="000060AA"/>
    <w:rsid w:val="000061FC"/>
    <w:rsid w:val="0000648E"/>
    <w:rsid w:val="00006CDE"/>
    <w:rsid w:val="00006CFC"/>
    <w:rsid w:val="00006D79"/>
    <w:rsid w:val="000078AE"/>
    <w:rsid w:val="000100ED"/>
    <w:rsid w:val="00010478"/>
    <w:rsid w:val="00010DC4"/>
    <w:rsid w:val="00011722"/>
    <w:rsid w:val="00012D8E"/>
    <w:rsid w:val="00012F75"/>
    <w:rsid w:val="000173D3"/>
    <w:rsid w:val="0001772B"/>
    <w:rsid w:val="00017A41"/>
    <w:rsid w:val="00017B4D"/>
    <w:rsid w:val="0002031C"/>
    <w:rsid w:val="0002267A"/>
    <w:rsid w:val="00024025"/>
    <w:rsid w:val="000246F8"/>
    <w:rsid w:val="000247A8"/>
    <w:rsid w:val="00024D74"/>
    <w:rsid w:val="00025C95"/>
    <w:rsid w:val="000276E9"/>
    <w:rsid w:val="00030DD7"/>
    <w:rsid w:val="00030F57"/>
    <w:rsid w:val="00033791"/>
    <w:rsid w:val="00033D96"/>
    <w:rsid w:val="0003452A"/>
    <w:rsid w:val="00035338"/>
    <w:rsid w:val="00035D51"/>
    <w:rsid w:val="00036C5F"/>
    <w:rsid w:val="000372A4"/>
    <w:rsid w:val="000378E1"/>
    <w:rsid w:val="0003798F"/>
    <w:rsid w:val="000424AE"/>
    <w:rsid w:val="0004257E"/>
    <w:rsid w:val="00043251"/>
    <w:rsid w:val="000439EB"/>
    <w:rsid w:val="00043D86"/>
    <w:rsid w:val="0004494C"/>
    <w:rsid w:val="00044FE7"/>
    <w:rsid w:val="00045B3B"/>
    <w:rsid w:val="0004656D"/>
    <w:rsid w:val="000469EE"/>
    <w:rsid w:val="0004793E"/>
    <w:rsid w:val="0004795C"/>
    <w:rsid w:val="00047C80"/>
    <w:rsid w:val="00051918"/>
    <w:rsid w:val="00054866"/>
    <w:rsid w:val="000551B9"/>
    <w:rsid w:val="0005533C"/>
    <w:rsid w:val="00056302"/>
    <w:rsid w:val="000567BC"/>
    <w:rsid w:val="00057E5C"/>
    <w:rsid w:val="00060A23"/>
    <w:rsid w:val="00060CC6"/>
    <w:rsid w:val="00061A19"/>
    <w:rsid w:val="00062782"/>
    <w:rsid w:val="000628C9"/>
    <w:rsid w:val="000629FE"/>
    <w:rsid w:val="00062BF4"/>
    <w:rsid w:val="00063242"/>
    <w:rsid w:val="00063813"/>
    <w:rsid w:val="0006438C"/>
    <w:rsid w:val="00066EC2"/>
    <w:rsid w:val="00066F4C"/>
    <w:rsid w:val="00067668"/>
    <w:rsid w:val="0006772B"/>
    <w:rsid w:val="00070E03"/>
    <w:rsid w:val="00071DBB"/>
    <w:rsid w:val="00072514"/>
    <w:rsid w:val="00074974"/>
    <w:rsid w:val="00074CF2"/>
    <w:rsid w:val="0007555F"/>
    <w:rsid w:val="00075604"/>
    <w:rsid w:val="000800AD"/>
    <w:rsid w:val="00080B39"/>
    <w:rsid w:val="00080C43"/>
    <w:rsid w:val="00081622"/>
    <w:rsid w:val="0008687A"/>
    <w:rsid w:val="00086C32"/>
    <w:rsid w:val="00087026"/>
    <w:rsid w:val="00091BA0"/>
    <w:rsid w:val="000923AE"/>
    <w:rsid w:val="00093614"/>
    <w:rsid w:val="00093CED"/>
    <w:rsid w:val="00094A55"/>
    <w:rsid w:val="00094EF3"/>
    <w:rsid w:val="00095BD3"/>
    <w:rsid w:val="00095D93"/>
    <w:rsid w:val="000977BE"/>
    <w:rsid w:val="000A0592"/>
    <w:rsid w:val="000A0A1B"/>
    <w:rsid w:val="000A0DFF"/>
    <w:rsid w:val="000A1244"/>
    <w:rsid w:val="000A1DD3"/>
    <w:rsid w:val="000A3304"/>
    <w:rsid w:val="000A4133"/>
    <w:rsid w:val="000A5EF1"/>
    <w:rsid w:val="000A68E6"/>
    <w:rsid w:val="000A7ADE"/>
    <w:rsid w:val="000A7E15"/>
    <w:rsid w:val="000B0AA0"/>
    <w:rsid w:val="000B0F99"/>
    <w:rsid w:val="000B15D7"/>
    <w:rsid w:val="000B1D92"/>
    <w:rsid w:val="000B4BFB"/>
    <w:rsid w:val="000B4FE0"/>
    <w:rsid w:val="000B54C0"/>
    <w:rsid w:val="000B5C56"/>
    <w:rsid w:val="000C18CB"/>
    <w:rsid w:val="000C22C6"/>
    <w:rsid w:val="000C2692"/>
    <w:rsid w:val="000C2F8A"/>
    <w:rsid w:val="000C4A5B"/>
    <w:rsid w:val="000C4E50"/>
    <w:rsid w:val="000C51DC"/>
    <w:rsid w:val="000C5338"/>
    <w:rsid w:val="000C5702"/>
    <w:rsid w:val="000C5871"/>
    <w:rsid w:val="000C59EE"/>
    <w:rsid w:val="000D0406"/>
    <w:rsid w:val="000D2399"/>
    <w:rsid w:val="000D271C"/>
    <w:rsid w:val="000D4454"/>
    <w:rsid w:val="000D44DA"/>
    <w:rsid w:val="000D482E"/>
    <w:rsid w:val="000D4B5B"/>
    <w:rsid w:val="000D666C"/>
    <w:rsid w:val="000E0E6B"/>
    <w:rsid w:val="000E1092"/>
    <w:rsid w:val="000E10BA"/>
    <w:rsid w:val="000E17ED"/>
    <w:rsid w:val="000E3523"/>
    <w:rsid w:val="000E3D3C"/>
    <w:rsid w:val="000E5410"/>
    <w:rsid w:val="000E60DB"/>
    <w:rsid w:val="000E6907"/>
    <w:rsid w:val="000F0DCE"/>
    <w:rsid w:val="000F1A2C"/>
    <w:rsid w:val="000F299F"/>
    <w:rsid w:val="000F3161"/>
    <w:rsid w:val="000F344C"/>
    <w:rsid w:val="000F4B39"/>
    <w:rsid w:val="000F5144"/>
    <w:rsid w:val="000F5B93"/>
    <w:rsid w:val="000F5BFE"/>
    <w:rsid w:val="000F6FDB"/>
    <w:rsid w:val="000F7424"/>
    <w:rsid w:val="0010047B"/>
    <w:rsid w:val="0010065F"/>
    <w:rsid w:val="00103F37"/>
    <w:rsid w:val="00104CF8"/>
    <w:rsid w:val="001054BB"/>
    <w:rsid w:val="0010657E"/>
    <w:rsid w:val="00106B76"/>
    <w:rsid w:val="00107A7F"/>
    <w:rsid w:val="00110A10"/>
    <w:rsid w:val="001115D0"/>
    <w:rsid w:val="001124BF"/>
    <w:rsid w:val="00112754"/>
    <w:rsid w:val="00113F7D"/>
    <w:rsid w:val="001144F7"/>
    <w:rsid w:val="0011563D"/>
    <w:rsid w:val="001162DC"/>
    <w:rsid w:val="00117792"/>
    <w:rsid w:val="001177AC"/>
    <w:rsid w:val="0012091F"/>
    <w:rsid w:val="00120C99"/>
    <w:rsid w:val="0012298C"/>
    <w:rsid w:val="00122BCD"/>
    <w:rsid w:val="00122C36"/>
    <w:rsid w:val="00122D45"/>
    <w:rsid w:val="00123E2B"/>
    <w:rsid w:val="00127155"/>
    <w:rsid w:val="0012724B"/>
    <w:rsid w:val="00130D9C"/>
    <w:rsid w:val="0013173B"/>
    <w:rsid w:val="00131C96"/>
    <w:rsid w:val="00131D8B"/>
    <w:rsid w:val="00132419"/>
    <w:rsid w:val="00132B3E"/>
    <w:rsid w:val="001338B0"/>
    <w:rsid w:val="00134A72"/>
    <w:rsid w:val="0013533B"/>
    <w:rsid w:val="00136099"/>
    <w:rsid w:val="001364BC"/>
    <w:rsid w:val="00136C66"/>
    <w:rsid w:val="00137164"/>
    <w:rsid w:val="00137494"/>
    <w:rsid w:val="00140713"/>
    <w:rsid w:val="00142B15"/>
    <w:rsid w:val="00143134"/>
    <w:rsid w:val="00143707"/>
    <w:rsid w:val="00143B4B"/>
    <w:rsid w:val="00143F7E"/>
    <w:rsid w:val="001447FC"/>
    <w:rsid w:val="00146065"/>
    <w:rsid w:val="00146807"/>
    <w:rsid w:val="00147038"/>
    <w:rsid w:val="00147081"/>
    <w:rsid w:val="001474E7"/>
    <w:rsid w:val="001509A6"/>
    <w:rsid w:val="001513EC"/>
    <w:rsid w:val="00153FD5"/>
    <w:rsid w:val="00154D0F"/>
    <w:rsid w:val="00156A11"/>
    <w:rsid w:val="001607E2"/>
    <w:rsid w:val="0016115E"/>
    <w:rsid w:val="00161E83"/>
    <w:rsid w:val="0016205D"/>
    <w:rsid w:val="00164050"/>
    <w:rsid w:val="00164336"/>
    <w:rsid w:val="001646C1"/>
    <w:rsid w:val="001654C9"/>
    <w:rsid w:val="00166AE9"/>
    <w:rsid w:val="00166C9A"/>
    <w:rsid w:val="001674FC"/>
    <w:rsid w:val="0016750F"/>
    <w:rsid w:val="001675AA"/>
    <w:rsid w:val="0017139B"/>
    <w:rsid w:val="00174ABF"/>
    <w:rsid w:val="001750A6"/>
    <w:rsid w:val="001757D4"/>
    <w:rsid w:val="001763AF"/>
    <w:rsid w:val="00177A50"/>
    <w:rsid w:val="00180340"/>
    <w:rsid w:val="001810DB"/>
    <w:rsid w:val="00182367"/>
    <w:rsid w:val="001831DE"/>
    <w:rsid w:val="0018503E"/>
    <w:rsid w:val="00185475"/>
    <w:rsid w:val="00186CB8"/>
    <w:rsid w:val="001873C7"/>
    <w:rsid w:val="0018775E"/>
    <w:rsid w:val="00187B06"/>
    <w:rsid w:val="00187DF0"/>
    <w:rsid w:val="0019078C"/>
    <w:rsid w:val="00191696"/>
    <w:rsid w:val="00191AE4"/>
    <w:rsid w:val="001922A1"/>
    <w:rsid w:val="001925E2"/>
    <w:rsid w:val="001929F5"/>
    <w:rsid w:val="00193AD9"/>
    <w:rsid w:val="001943A0"/>
    <w:rsid w:val="00194E54"/>
    <w:rsid w:val="001956F8"/>
    <w:rsid w:val="0019636A"/>
    <w:rsid w:val="00196486"/>
    <w:rsid w:val="00196FD6"/>
    <w:rsid w:val="001978BC"/>
    <w:rsid w:val="00197AF7"/>
    <w:rsid w:val="00197BD2"/>
    <w:rsid w:val="001A0ADF"/>
    <w:rsid w:val="001A1109"/>
    <w:rsid w:val="001A1236"/>
    <w:rsid w:val="001A1937"/>
    <w:rsid w:val="001A2CF2"/>
    <w:rsid w:val="001A2EB3"/>
    <w:rsid w:val="001A2F1C"/>
    <w:rsid w:val="001A34D2"/>
    <w:rsid w:val="001A3D4B"/>
    <w:rsid w:val="001A42DE"/>
    <w:rsid w:val="001A49A4"/>
    <w:rsid w:val="001A4DE7"/>
    <w:rsid w:val="001A4F16"/>
    <w:rsid w:val="001A56E6"/>
    <w:rsid w:val="001B165F"/>
    <w:rsid w:val="001B208E"/>
    <w:rsid w:val="001B20F4"/>
    <w:rsid w:val="001B2875"/>
    <w:rsid w:val="001B3322"/>
    <w:rsid w:val="001B4361"/>
    <w:rsid w:val="001B4946"/>
    <w:rsid w:val="001B5995"/>
    <w:rsid w:val="001B6ED8"/>
    <w:rsid w:val="001C0202"/>
    <w:rsid w:val="001C1458"/>
    <w:rsid w:val="001C30A0"/>
    <w:rsid w:val="001C412F"/>
    <w:rsid w:val="001C44C8"/>
    <w:rsid w:val="001C460C"/>
    <w:rsid w:val="001C49B5"/>
    <w:rsid w:val="001C4AF2"/>
    <w:rsid w:val="001C5438"/>
    <w:rsid w:val="001C5587"/>
    <w:rsid w:val="001C6584"/>
    <w:rsid w:val="001C65A8"/>
    <w:rsid w:val="001C6F94"/>
    <w:rsid w:val="001C73D9"/>
    <w:rsid w:val="001D045F"/>
    <w:rsid w:val="001D2888"/>
    <w:rsid w:val="001D450C"/>
    <w:rsid w:val="001D6043"/>
    <w:rsid w:val="001D6CCF"/>
    <w:rsid w:val="001D70DD"/>
    <w:rsid w:val="001E0243"/>
    <w:rsid w:val="001E1CEA"/>
    <w:rsid w:val="001E1EFE"/>
    <w:rsid w:val="001E223C"/>
    <w:rsid w:val="001E2973"/>
    <w:rsid w:val="001E372B"/>
    <w:rsid w:val="001E4BF6"/>
    <w:rsid w:val="001E50B6"/>
    <w:rsid w:val="001E5C8D"/>
    <w:rsid w:val="001E75A3"/>
    <w:rsid w:val="001F0656"/>
    <w:rsid w:val="001F094F"/>
    <w:rsid w:val="001F1C30"/>
    <w:rsid w:val="001F27CA"/>
    <w:rsid w:val="001F3E5B"/>
    <w:rsid w:val="001F4A20"/>
    <w:rsid w:val="001F568F"/>
    <w:rsid w:val="001F5B6B"/>
    <w:rsid w:val="001F5DB9"/>
    <w:rsid w:val="001F6C92"/>
    <w:rsid w:val="001F7520"/>
    <w:rsid w:val="00200B14"/>
    <w:rsid w:val="002026DA"/>
    <w:rsid w:val="00204334"/>
    <w:rsid w:val="0020632F"/>
    <w:rsid w:val="002079EB"/>
    <w:rsid w:val="00210B16"/>
    <w:rsid w:val="00211B14"/>
    <w:rsid w:val="002121AE"/>
    <w:rsid w:val="00214D5F"/>
    <w:rsid w:val="002156FF"/>
    <w:rsid w:val="00215D9E"/>
    <w:rsid w:val="00215DA7"/>
    <w:rsid w:val="002163A9"/>
    <w:rsid w:val="00220D17"/>
    <w:rsid w:val="00220DE3"/>
    <w:rsid w:val="002210CF"/>
    <w:rsid w:val="0022132A"/>
    <w:rsid w:val="002223E0"/>
    <w:rsid w:val="0022297F"/>
    <w:rsid w:val="00222C2C"/>
    <w:rsid w:val="00222D99"/>
    <w:rsid w:val="00222F92"/>
    <w:rsid w:val="00224C39"/>
    <w:rsid w:val="00225397"/>
    <w:rsid w:val="002258E5"/>
    <w:rsid w:val="00226023"/>
    <w:rsid w:val="002265E6"/>
    <w:rsid w:val="00226EA6"/>
    <w:rsid w:val="00226F70"/>
    <w:rsid w:val="00230052"/>
    <w:rsid w:val="002304AE"/>
    <w:rsid w:val="00230AAD"/>
    <w:rsid w:val="00230E03"/>
    <w:rsid w:val="0023103F"/>
    <w:rsid w:val="0023267B"/>
    <w:rsid w:val="00232D5A"/>
    <w:rsid w:val="00234EDD"/>
    <w:rsid w:val="0023513F"/>
    <w:rsid w:val="002351E4"/>
    <w:rsid w:val="0023554C"/>
    <w:rsid w:val="0023675F"/>
    <w:rsid w:val="00240844"/>
    <w:rsid w:val="0024169E"/>
    <w:rsid w:val="00242B52"/>
    <w:rsid w:val="0024355E"/>
    <w:rsid w:val="00243B1B"/>
    <w:rsid w:val="002440E9"/>
    <w:rsid w:val="002453E7"/>
    <w:rsid w:val="002478C2"/>
    <w:rsid w:val="00247A17"/>
    <w:rsid w:val="00247F4B"/>
    <w:rsid w:val="00250253"/>
    <w:rsid w:val="00250382"/>
    <w:rsid w:val="00250B72"/>
    <w:rsid w:val="00251C41"/>
    <w:rsid w:val="00252438"/>
    <w:rsid w:val="00252E7C"/>
    <w:rsid w:val="00253294"/>
    <w:rsid w:val="00253580"/>
    <w:rsid w:val="002535E6"/>
    <w:rsid w:val="00254AF1"/>
    <w:rsid w:val="00255508"/>
    <w:rsid w:val="00255577"/>
    <w:rsid w:val="002570DA"/>
    <w:rsid w:val="002602BB"/>
    <w:rsid w:val="00260CB7"/>
    <w:rsid w:val="00260F4F"/>
    <w:rsid w:val="00261DD3"/>
    <w:rsid w:val="002634A9"/>
    <w:rsid w:val="00263B29"/>
    <w:rsid w:val="00264144"/>
    <w:rsid w:val="002649D1"/>
    <w:rsid w:val="00264E30"/>
    <w:rsid w:val="0026543B"/>
    <w:rsid w:val="00266217"/>
    <w:rsid w:val="00266C43"/>
    <w:rsid w:val="00266F0A"/>
    <w:rsid w:val="00267824"/>
    <w:rsid w:val="00270B03"/>
    <w:rsid w:val="00272861"/>
    <w:rsid w:val="00273BAE"/>
    <w:rsid w:val="00275709"/>
    <w:rsid w:val="00275CE1"/>
    <w:rsid w:val="00276938"/>
    <w:rsid w:val="00276B7F"/>
    <w:rsid w:val="00277FFB"/>
    <w:rsid w:val="00280942"/>
    <w:rsid w:val="00280BF8"/>
    <w:rsid w:val="00280ECC"/>
    <w:rsid w:val="002817DE"/>
    <w:rsid w:val="00282606"/>
    <w:rsid w:val="00284B77"/>
    <w:rsid w:val="00285108"/>
    <w:rsid w:val="00286EF7"/>
    <w:rsid w:val="00292735"/>
    <w:rsid w:val="00293251"/>
    <w:rsid w:val="002937E7"/>
    <w:rsid w:val="0029579B"/>
    <w:rsid w:val="00295CFE"/>
    <w:rsid w:val="00296038"/>
    <w:rsid w:val="002961E6"/>
    <w:rsid w:val="00296F50"/>
    <w:rsid w:val="002A2E7E"/>
    <w:rsid w:val="002A3134"/>
    <w:rsid w:val="002A3A6F"/>
    <w:rsid w:val="002A5BFE"/>
    <w:rsid w:val="002A6372"/>
    <w:rsid w:val="002A65EB"/>
    <w:rsid w:val="002A715E"/>
    <w:rsid w:val="002A7BDE"/>
    <w:rsid w:val="002B047C"/>
    <w:rsid w:val="002B0864"/>
    <w:rsid w:val="002B1460"/>
    <w:rsid w:val="002B15FD"/>
    <w:rsid w:val="002B169B"/>
    <w:rsid w:val="002B29BC"/>
    <w:rsid w:val="002B30EE"/>
    <w:rsid w:val="002B5A87"/>
    <w:rsid w:val="002B5D4C"/>
    <w:rsid w:val="002B6188"/>
    <w:rsid w:val="002B6863"/>
    <w:rsid w:val="002B6C36"/>
    <w:rsid w:val="002B6C4A"/>
    <w:rsid w:val="002B7675"/>
    <w:rsid w:val="002B7D52"/>
    <w:rsid w:val="002B7F98"/>
    <w:rsid w:val="002C0584"/>
    <w:rsid w:val="002C2421"/>
    <w:rsid w:val="002C3031"/>
    <w:rsid w:val="002C3DF8"/>
    <w:rsid w:val="002C53EF"/>
    <w:rsid w:val="002C6424"/>
    <w:rsid w:val="002C7C08"/>
    <w:rsid w:val="002D0732"/>
    <w:rsid w:val="002D10A8"/>
    <w:rsid w:val="002D30A2"/>
    <w:rsid w:val="002D40AB"/>
    <w:rsid w:val="002D45EF"/>
    <w:rsid w:val="002D4D95"/>
    <w:rsid w:val="002D4F0F"/>
    <w:rsid w:val="002D50D8"/>
    <w:rsid w:val="002D58AB"/>
    <w:rsid w:val="002D60A2"/>
    <w:rsid w:val="002D66F3"/>
    <w:rsid w:val="002E07C6"/>
    <w:rsid w:val="002E1BA3"/>
    <w:rsid w:val="002E307C"/>
    <w:rsid w:val="002E38EF"/>
    <w:rsid w:val="002E60DF"/>
    <w:rsid w:val="002E6A2C"/>
    <w:rsid w:val="002E733F"/>
    <w:rsid w:val="002F0395"/>
    <w:rsid w:val="002F06E7"/>
    <w:rsid w:val="002F092B"/>
    <w:rsid w:val="002F1B0A"/>
    <w:rsid w:val="002F1B75"/>
    <w:rsid w:val="002F1EAF"/>
    <w:rsid w:val="002F244F"/>
    <w:rsid w:val="002F364A"/>
    <w:rsid w:val="002F3F48"/>
    <w:rsid w:val="002F42D2"/>
    <w:rsid w:val="002F5A0A"/>
    <w:rsid w:val="00302511"/>
    <w:rsid w:val="00302596"/>
    <w:rsid w:val="00302650"/>
    <w:rsid w:val="00302A81"/>
    <w:rsid w:val="0030345C"/>
    <w:rsid w:val="003053F5"/>
    <w:rsid w:val="003065C0"/>
    <w:rsid w:val="003079B2"/>
    <w:rsid w:val="003113B5"/>
    <w:rsid w:val="00311E92"/>
    <w:rsid w:val="003123A0"/>
    <w:rsid w:val="0031242F"/>
    <w:rsid w:val="00312A79"/>
    <w:rsid w:val="00312ED4"/>
    <w:rsid w:val="003149D7"/>
    <w:rsid w:val="00315657"/>
    <w:rsid w:val="003158A8"/>
    <w:rsid w:val="0031697A"/>
    <w:rsid w:val="00316C5B"/>
    <w:rsid w:val="003176C0"/>
    <w:rsid w:val="00317EFE"/>
    <w:rsid w:val="00317FF8"/>
    <w:rsid w:val="00320787"/>
    <w:rsid w:val="00321180"/>
    <w:rsid w:val="00322814"/>
    <w:rsid w:val="00323933"/>
    <w:rsid w:val="00324AB1"/>
    <w:rsid w:val="00326CE5"/>
    <w:rsid w:val="00327D7F"/>
    <w:rsid w:val="00330A65"/>
    <w:rsid w:val="00330BB3"/>
    <w:rsid w:val="003324BC"/>
    <w:rsid w:val="00333540"/>
    <w:rsid w:val="0033370D"/>
    <w:rsid w:val="00334878"/>
    <w:rsid w:val="00334DF4"/>
    <w:rsid w:val="00334F61"/>
    <w:rsid w:val="00335A90"/>
    <w:rsid w:val="00337DC7"/>
    <w:rsid w:val="0034041E"/>
    <w:rsid w:val="003422A5"/>
    <w:rsid w:val="0034444F"/>
    <w:rsid w:val="00346AD9"/>
    <w:rsid w:val="00346C8C"/>
    <w:rsid w:val="00347159"/>
    <w:rsid w:val="00350A5F"/>
    <w:rsid w:val="00350EED"/>
    <w:rsid w:val="00351D62"/>
    <w:rsid w:val="0035532D"/>
    <w:rsid w:val="0035541F"/>
    <w:rsid w:val="00355FF8"/>
    <w:rsid w:val="003563FB"/>
    <w:rsid w:val="0035658B"/>
    <w:rsid w:val="00356DB6"/>
    <w:rsid w:val="00356E8D"/>
    <w:rsid w:val="003575ED"/>
    <w:rsid w:val="003603F4"/>
    <w:rsid w:val="00360D7B"/>
    <w:rsid w:val="0036134E"/>
    <w:rsid w:val="00361DFD"/>
    <w:rsid w:val="00362FC1"/>
    <w:rsid w:val="00365185"/>
    <w:rsid w:val="00366F30"/>
    <w:rsid w:val="00371A35"/>
    <w:rsid w:val="00373907"/>
    <w:rsid w:val="00374351"/>
    <w:rsid w:val="00374619"/>
    <w:rsid w:val="00374953"/>
    <w:rsid w:val="00376834"/>
    <w:rsid w:val="0037715F"/>
    <w:rsid w:val="00377204"/>
    <w:rsid w:val="00377274"/>
    <w:rsid w:val="0037738A"/>
    <w:rsid w:val="00377838"/>
    <w:rsid w:val="00377A99"/>
    <w:rsid w:val="003810FA"/>
    <w:rsid w:val="00381845"/>
    <w:rsid w:val="00381C9A"/>
    <w:rsid w:val="00383185"/>
    <w:rsid w:val="00383411"/>
    <w:rsid w:val="003840E1"/>
    <w:rsid w:val="00384960"/>
    <w:rsid w:val="00386B91"/>
    <w:rsid w:val="00386BE6"/>
    <w:rsid w:val="0038779A"/>
    <w:rsid w:val="00387AAF"/>
    <w:rsid w:val="0039040E"/>
    <w:rsid w:val="00390A50"/>
    <w:rsid w:val="003911B7"/>
    <w:rsid w:val="00391510"/>
    <w:rsid w:val="003919C5"/>
    <w:rsid w:val="00392506"/>
    <w:rsid w:val="00394609"/>
    <w:rsid w:val="00394958"/>
    <w:rsid w:val="00394E72"/>
    <w:rsid w:val="00394EDB"/>
    <w:rsid w:val="00395DDF"/>
    <w:rsid w:val="00396761"/>
    <w:rsid w:val="00397249"/>
    <w:rsid w:val="003974EB"/>
    <w:rsid w:val="00397D42"/>
    <w:rsid w:val="003A0079"/>
    <w:rsid w:val="003A0DC5"/>
    <w:rsid w:val="003A115C"/>
    <w:rsid w:val="003A1A7F"/>
    <w:rsid w:val="003A1B96"/>
    <w:rsid w:val="003A1D74"/>
    <w:rsid w:val="003A25E6"/>
    <w:rsid w:val="003A2C63"/>
    <w:rsid w:val="003A452B"/>
    <w:rsid w:val="003A4E94"/>
    <w:rsid w:val="003A5F2F"/>
    <w:rsid w:val="003A62B6"/>
    <w:rsid w:val="003A6392"/>
    <w:rsid w:val="003A6B9C"/>
    <w:rsid w:val="003A6D83"/>
    <w:rsid w:val="003B063E"/>
    <w:rsid w:val="003B169F"/>
    <w:rsid w:val="003B391E"/>
    <w:rsid w:val="003B4CC7"/>
    <w:rsid w:val="003B5958"/>
    <w:rsid w:val="003B6DA9"/>
    <w:rsid w:val="003B7F38"/>
    <w:rsid w:val="003C04FA"/>
    <w:rsid w:val="003C0604"/>
    <w:rsid w:val="003C4D77"/>
    <w:rsid w:val="003C5141"/>
    <w:rsid w:val="003C55ED"/>
    <w:rsid w:val="003C56E8"/>
    <w:rsid w:val="003C5763"/>
    <w:rsid w:val="003C7A67"/>
    <w:rsid w:val="003C7BCB"/>
    <w:rsid w:val="003D062B"/>
    <w:rsid w:val="003D06CB"/>
    <w:rsid w:val="003D0D39"/>
    <w:rsid w:val="003D3526"/>
    <w:rsid w:val="003D3C69"/>
    <w:rsid w:val="003D4274"/>
    <w:rsid w:val="003D4A0E"/>
    <w:rsid w:val="003D4ECA"/>
    <w:rsid w:val="003D73E8"/>
    <w:rsid w:val="003D74FF"/>
    <w:rsid w:val="003E15A9"/>
    <w:rsid w:val="003E1DB6"/>
    <w:rsid w:val="003E392E"/>
    <w:rsid w:val="003E3C40"/>
    <w:rsid w:val="003E456F"/>
    <w:rsid w:val="003E46C9"/>
    <w:rsid w:val="003E4BA5"/>
    <w:rsid w:val="003E4CF4"/>
    <w:rsid w:val="003E4E55"/>
    <w:rsid w:val="003E5078"/>
    <w:rsid w:val="003E5196"/>
    <w:rsid w:val="003E6A56"/>
    <w:rsid w:val="003E75AE"/>
    <w:rsid w:val="003F14CA"/>
    <w:rsid w:val="003F16A7"/>
    <w:rsid w:val="003F2384"/>
    <w:rsid w:val="003F23BF"/>
    <w:rsid w:val="003F27C9"/>
    <w:rsid w:val="003F33B4"/>
    <w:rsid w:val="003F3EE3"/>
    <w:rsid w:val="003F4C04"/>
    <w:rsid w:val="003F59F1"/>
    <w:rsid w:val="003F5FD5"/>
    <w:rsid w:val="003F6B16"/>
    <w:rsid w:val="003F7393"/>
    <w:rsid w:val="0040111C"/>
    <w:rsid w:val="00401AEF"/>
    <w:rsid w:val="00402D34"/>
    <w:rsid w:val="0040445B"/>
    <w:rsid w:val="00404DB4"/>
    <w:rsid w:val="004066AC"/>
    <w:rsid w:val="00407192"/>
    <w:rsid w:val="00407520"/>
    <w:rsid w:val="00410656"/>
    <w:rsid w:val="00410920"/>
    <w:rsid w:val="00410CD6"/>
    <w:rsid w:val="00413612"/>
    <w:rsid w:val="00413860"/>
    <w:rsid w:val="004138B9"/>
    <w:rsid w:val="00414FBC"/>
    <w:rsid w:val="004158C4"/>
    <w:rsid w:val="00415AA5"/>
    <w:rsid w:val="004169BF"/>
    <w:rsid w:val="00423337"/>
    <w:rsid w:val="004234C8"/>
    <w:rsid w:val="004243EA"/>
    <w:rsid w:val="0042570F"/>
    <w:rsid w:val="004263A2"/>
    <w:rsid w:val="004270E4"/>
    <w:rsid w:val="00427287"/>
    <w:rsid w:val="0042780C"/>
    <w:rsid w:val="00430A44"/>
    <w:rsid w:val="00430D84"/>
    <w:rsid w:val="00432A52"/>
    <w:rsid w:val="004333D5"/>
    <w:rsid w:val="004335A1"/>
    <w:rsid w:val="00434772"/>
    <w:rsid w:val="00435350"/>
    <w:rsid w:val="00436833"/>
    <w:rsid w:val="004371BE"/>
    <w:rsid w:val="00437B18"/>
    <w:rsid w:val="00437F41"/>
    <w:rsid w:val="0044131D"/>
    <w:rsid w:val="00441356"/>
    <w:rsid w:val="0044143C"/>
    <w:rsid w:val="00442EAA"/>
    <w:rsid w:val="00443A3C"/>
    <w:rsid w:val="00443D59"/>
    <w:rsid w:val="00445023"/>
    <w:rsid w:val="00446925"/>
    <w:rsid w:val="00446BB4"/>
    <w:rsid w:val="00446D65"/>
    <w:rsid w:val="00447B8A"/>
    <w:rsid w:val="00447BFC"/>
    <w:rsid w:val="00447C8C"/>
    <w:rsid w:val="00447CBA"/>
    <w:rsid w:val="00450986"/>
    <w:rsid w:val="00450AEA"/>
    <w:rsid w:val="004514E3"/>
    <w:rsid w:val="00451C61"/>
    <w:rsid w:val="00453226"/>
    <w:rsid w:val="0045473A"/>
    <w:rsid w:val="00454FED"/>
    <w:rsid w:val="004550E7"/>
    <w:rsid w:val="00456EB5"/>
    <w:rsid w:val="004575BD"/>
    <w:rsid w:val="0046050C"/>
    <w:rsid w:val="0046055A"/>
    <w:rsid w:val="00460B50"/>
    <w:rsid w:val="00461F53"/>
    <w:rsid w:val="004620C1"/>
    <w:rsid w:val="0046261F"/>
    <w:rsid w:val="00463993"/>
    <w:rsid w:val="00463CEC"/>
    <w:rsid w:val="00463FF8"/>
    <w:rsid w:val="00465C97"/>
    <w:rsid w:val="004675AA"/>
    <w:rsid w:val="004675D7"/>
    <w:rsid w:val="00467AD8"/>
    <w:rsid w:val="00467D2D"/>
    <w:rsid w:val="00470221"/>
    <w:rsid w:val="0047058E"/>
    <w:rsid w:val="00470C21"/>
    <w:rsid w:val="00471B50"/>
    <w:rsid w:val="0047236A"/>
    <w:rsid w:val="0047278C"/>
    <w:rsid w:val="004727A9"/>
    <w:rsid w:val="00473AA8"/>
    <w:rsid w:val="00473D90"/>
    <w:rsid w:val="00475142"/>
    <w:rsid w:val="00476F40"/>
    <w:rsid w:val="004774EE"/>
    <w:rsid w:val="004803F4"/>
    <w:rsid w:val="00480DC4"/>
    <w:rsid w:val="00481686"/>
    <w:rsid w:val="004819F8"/>
    <w:rsid w:val="004823FF"/>
    <w:rsid w:val="00484721"/>
    <w:rsid w:val="004854F4"/>
    <w:rsid w:val="004858EF"/>
    <w:rsid w:val="00490280"/>
    <w:rsid w:val="00490490"/>
    <w:rsid w:val="0049078A"/>
    <w:rsid w:val="004920E8"/>
    <w:rsid w:val="00492CF4"/>
    <w:rsid w:val="00494E55"/>
    <w:rsid w:val="0049598C"/>
    <w:rsid w:val="00495C0F"/>
    <w:rsid w:val="00496AF3"/>
    <w:rsid w:val="00496BB3"/>
    <w:rsid w:val="00496D2C"/>
    <w:rsid w:val="004A01D8"/>
    <w:rsid w:val="004A02CD"/>
    <w:rsid w:val="004A05D8"/>
    <w:rsid w:val="004A0925"/>
    <w:rsid w:val="004A094F"/>
    <w:rsid w:val="004A0F1B"/>
    <w:rsid w:val="004A1808"/>
    <w:rsid w:val="004A336C"/>
    <w:rsid w:val="004A339D"/>
    <w:rsid w:val="004A3BD4"/>
    <w:rsid w:val="004A4525"/>
    <w:rsid w:val="004A4ABE"/>
    <w:rsid w:val="004A669D"/>
    <w:rsid w:val="004A6A9C"/>
    <w:rsid w:val="004A754E"/>
    <w:rsid w:val="004A794D"/>
    <w:rsid w:val="004A7F0B"/>
    <w:rsid w:val="004B088B"/>
    <w:rsid w:val="004B0E62"/>
    <w:rsid w:val="004B1125"/>
    <w:rsid w:val="004B1481"/>
    <w:rsid w:val="004B1C53"/>
    <w:rsid w:val="004B1F86"/>
    <w:rsid w:val="004B2601"/>
    <w:rsid w:val="004B2BD2"/>
    <w:rsid w:val="004B35C5"/>
    <w:rsid w:val="004B3AA3"/>
    <w:rsid w:val="004B6DB2"/>
    <w:rsid w:val="004B7EFC"/>
    <w:rsid w:val="004C03A3"/>
    <w:rsid w:val="004C0D7B"/>
    <w:rsid w:val="004C110C"/>
    <w:rsid w:val="004C1557"/>
    <w:rsid w:val="004C2130"/>
    <w:rsid w:val="004C2C81"/>
    <w:rsid w:val="004C2FE0"/>
    <w:rsid w:val="004C4E25"/>
    <w:rsid w:val="004C5745"/>
    <w:rsid w:val="004C5FD8"/>
    <w:rsid w:val="004C640F"/>
    <w:rsid w:val="004D07F6"/>
    <w:rsid w:val="004D0BF2"/>
    <w:rsid w:val="004D1B75"/>
    <w:rsid w:val="004D2464"/>
    <w:rsid w:val="004D347B"/>
    <w:rsid w:val="004D379F"/>
    <w:rsid w:val="004D5A41"/>
    <w:rsid w:val="004D7479"/>
    <w:rsid w:val="004D7B17"/>
    <w:rsid w:val="004E0B75"/>
    <w:rsid w:val="004E15D4"/>
    <w:rsid w:val="004E2B17"/>
    <w:rsid w:val="004E2FB3"/>
    <w:rsid w:val="004E47F4"/>
    <w:rsid w:val="004E4948"/>
    <w:rsid w:val="004E5743"/>
    <w:rsid w:val="004E6C36"/>
    <w:rsid w:val="004E7908"/>
    <w:rsid w:val="004E7E8C"/>
    <w:rsid w:val="004E7E9C"/>
    <w:rsid w:val="004F1DCF"/>
    <w:rsid w:val="004F1F1C"/>
    <w:rsid w:val="004F4872"/>
    <w:rsid w:val="004F52C1"/>
    <w:rsid w:val="004F5A33"/>
    <w:rsid w:val="004F648B"/>
    <w:rsid w:val="004F67FF"/>
    <w:rsid w:val="004F6930"/>
    <w:rsid w:val="00500202"/>
    <w:rsid w:val="00500E7B"/>
    <w:rsid w:val="00500F2C"/>
    <w:rsid w:val="005036BD"/>
    <w:rsid w:val="005046CB"/>
    <w:rsid w:val="0050525C"/>
    <w:rsid w:val="00505345"/>
    <w:rsid w:val="00506417"/>
    <w:rsid w:val="00506905"/>
    <w:rsid w:val="005069FD"/>
    <w:rsid w:val="0050737D"/>
    <w:rsid w:val="0050761D"/>
    <w:rsid w:val="00507B2D"/>
    <w:rsid w:val="00510061"/>
    <w:rsid w:val="005110CE"/>
    <w:rsid w:val="00511CAB"/>
    <w:rsid w:val="00511F46"/>
    <w:rsid w:val="00513421"/>
    <w:rsid w:val="00513D5D"/>
    <w:rsid w:val="00514105"/>
    <w:rsid w:val="00514F34"/>
    <w:rsid w:val="0051505A"/>
    <w:rsid w:val="00515F08"/>
    <w:rsid w:val="00517039"/>
    <w:rsid w:val="0052073C"/>
    <w:rsid w:val="00520929"/>
    <w:rsid w:val="005218DC"/>
    <w:rsid w:val="00521AB2"/>
    <w:rsid w:val="00521BE2"/>
    <w:rsid w:val="00523909"/>
    <w:rsid w:val="0052458D"/>
    <w:rsid w:val="00524F38"/>
    <w:rsid w:val="00525543"/>
    <w:rsid w:val="00525B57"/>
    <w:rsid w:val="005262ED"/>
    <w:rsid w:val="00526870"/>
    <w:rsid w:val="00527755"/>
    <w:rsid w:val="005307A1"/>
    <w:rsid w:val="00531EEA"/>
    <w:rsid w:val="0053298D"/>
    <w:rsid w:val="0053415E"/>
    <w:rsid w:val="00534239"/>
    <w:rsid w:val="005342C1"/>
    <w:rsid w:val="00534BD7"/>
    <w:rsid w:val="00535317"/>
    <w:rsid w:val="00535A2F"/>
    <w:rsid w:val="00536CC4"/>
    <w:rsid w:val="00537DAC"/>
    <w:rsid w:val="00540D04"/>
    <w:rsid w:val="00540E6B"/>
    <w:rsid w:val="00541530"/>
    <w:rsid w:val="005416DF"/>
    <w:rsid w:val="00541EC0"/>
    <w:rsid w:val="005420A6"/>
    <w:rsid w:val="0054239A"/>
    <w:rsid w:val="00542D9F"/>
    <w:rsid w:val="00543FB3"/>
    <w:rsid w:val="005441F9"/>
    <w:rsid w:val="00544CB6"/>
    <w:rsid w:val="005465B1"/>
    <w:rsid w:val="005466B1"/>
    <w:rsid w:val="005469E5"/>
    <w:rsid w:val="0055091A"/>
    <w:rsid w:val="00551191"/>
    <w:rsid w:val="00551B4C"/>
    <w:rsid w:val="0055273A"/>
    <w:rsid w:val="005529A4"/>
    <w:rsid w:val="00553DA9"/>
    <w:rsid w:val="00553E92"/>
    <w:rsid w:val="00553EBB"/>
    <w:rsid w:val="0055491F"/>
    <w:rsid w:val="005551FA"/>
    <w:rsid w:val="005575C0"/>
    <w:rsid w:val="00557950"/>
    <w:rsid w:val="005615C5"/>
    <w:rsid w:val="00563563"/>
    <w:rsid w:val="005635C7"/>
    <w:rsid w:val="00565ECF"/>
    <w:rsid w:val="005669F0"/>
    <w:rsid w:val="00567320"/>
    <w:rsid w:val="00567CE9"/>
    <w:rsid w:val="005706E1"/>
    <w:rsid w:val="005713AE"/>
    <w:rsid w:val="005715F5"/>
    <w:rsid w:val="00572180"/>
    <w:rsid w:val="00573FBB"/>
    <w:rsid w:val="00576DDD"/>
    <w:rsid w:val="00580287"/>
    <w:rsid w:val="00581F16"/>
    <w:rsid w:val="00582A71"/>
    <w:rsid w:val="00582CBA"/>
    <w:rsid w:val="0058328B"/>
    <w:rsid w:val="00583295"/>
    <w:rsid w:val="005833D6"/>
    <w:rsid w:val="005838C8"/>
    <w:rsid w:val="00585916"/>
    <w:rsid w:val="0058602C"/>
    <w:rsid w:val="005866C1"/>
    <w:rsid w:val="00586D17"/>
    <w:rsid w:val="00586DE4"/>
    <w:rsid w:val="00587907"/>
    <w:rsid w:val="00587DF5"/>
    <w:rsid w:val="00587E76"/>
    <w:rsid w:val="00590AA5"/>
    <w:rsid w:val="00591B33"/>
    <w:rsid w:val="0059295E"/>
    <w:rsid w:val="00592C1C"/>
    <w:rsid w:val="00593E81"/>
    <w:rsid w:val="00595362"/>
    <w:rsid w:val="005956DA"/>
    <w:rsid w:val="00595E5D"/>
    <w:rsid w:val="00597420"/>
    <w:rsid w:val="005A01BE"/>
    <w:rsid w:val="005A2D13"/>
    <w:rsid w:val="005A4532"/>
    <w:rsid w:val="005A5D9D"/>
    <w:rsid w:val="005A6579"/>
    <w:rsid w:val="005A7093"/>
    <w:rsid w:val="005A77FE"/>
    <w:rsid w:val="005B1E30"/>
    <w:rsid w:val="005B1E57"/>
    <w:rsid w:val="005B3AB3"/>
    <w:rsid w:val="005B3F0A"/>
    <w:rsid w:val="005B3F93"/>
    <w:rsid w:val="005B4235"/>
    <w:rsid w:val="005B43D7"/>
    <w:rsid w:val="005B4E5F"/>
    <w:rsid w:val="005B520F"/>
    <w:rsid w:val="005B5871"/>
    <w:rsid w:val="005C0BF9"/>
    <w:rsid w:val="005C1542"/>
    <w:rsid w:val="005C2199"/>
    <w:rsid w:val="005C241D"/>
    <w:rsid w:val="005C2440"/>
    <w:rsid w:val="005C6095"/>
    <w:rsid w:val="005C66B9"/>
    <w:rsid w:val="005C6866"/>
    <w:rsid w:val="005C7839"/>
    <w:rsid w:val="005D1524"/>
    <w:rsid w:val="005D1772"/>
    <w:rsid w:val="005D1A59"/>
    <w:rsid w:val="005D22EF"/>
    <w:rsid w:val="005D3AD8"/>
    <w:rsid w:val="005D3BA6"/>
    <w:rsid w:val="005D553B"/>
    <w:rsid w:val="005D612D"/>
    <w:rsid w:val="005D6AAB"/>
    <w:rsid w:val="005D78F5"/>
    <w:rsid w:val="005D7DE7"/>
    <w:rsid w:val="005E05F8"/>
    <w:rsid w:val="005E3A24"/>
    <w:rsid w:val="005E40F2"/>
    <w:rsid w:val="005E4B9C"/>
    <w:rsid w:val="005E5827"/>
    <w:rsid w:val="005E7B2B"/>
    <w:rsid w:val="005F0E03"/>
    <w:rsid w:val="005F255D"/>
    <w:rsid w:val="005F57BE"/>
    <w:rsid w:val="0060008B"/>
    <w:rsid w:val="006003BD"/>
    <w:rsid w:val="006007BC"/>
    <w:rsid w:val="00601AC6"/>
    <w:rsid w:val="00602EE1"/>
    <w:rsid w:val="00604281"/>
    <w:rsid w:val="006056C0"/>
    <w:rsid w:val="00606A28"/>
    <w:rsid w:val="00606B0F"/>
    <w:rsid w:val="00607474"/>
    <w:rsid w:val="0060798C"/>
    <w:rsid w:val="00607E81"/>
    <w:rsid w:val="00610EE3"/>
    <w:rsid w:val="006115D0"/>
    <w:rsid w:val="00612C60"/>
    <w:rsid w:val="00613B32"/>
    <w:rsid w:val="00614AEA"/>
    <w:rsid w:val="00614CAC"/>
    <w:rsid w:val="00615C0D"/>
    <w:rsid w:val="00616072"/>
    <w:rsid w:val="006165B3"/>
    <w:rsid w:val="00616DA2"/>
    <w:rsid w:val="00620330"/>
    <w:rsid w:val="00620383"/>
    <w:rsid w:val="00620E59"/>
    <w:rsid w:val="00621BB2"/>
    <w:rsid w:val="00622F9C"/>
    <w:rsid w:val="0062326F"/>
    <w:rsid w:val="0062327D"/>
    <w:rsid w:val="00623B03"/>
    <w:rsid w:val="00623DE0"/>
    <w:rsid w:val="006247E2"/>
    <w:rsid w:val="0062556B"/>
    <w:rsid w:val="00625D4C"/>
    <w:rsid w:val="00632B3C"/>
    <w:rsid w:val="006333D8"/>
    <w:rsid w:val="006338F8"/>
    <w:rsid w:val="00634F49"/>
    <w:rsid w:val="00636E8D"/>
    <w:rsid w:val="00637125"/>
    <w:rsid w:val="0063768C"/>
    <w:rsid w:val="00641420"/>
    <w:rsid w:val="00645EC4"/>
    <w:rsid w:val="00650177"/>
    <w:rsid w:val="006512A8"/>
    <w:rsid w:val="00652C00"/>
    <w:rsid w:val="00653007"/>
    <w:rsid w:val="00654D24"/>
    <w:rsid w:val="0065573E"/>
    <w:rsid w:val="00655D4D"/>
    <w:rsid w:val="006565C5"/>
    <w:rsid w:val="00656960"/>
    <w:rsid w:val="006577AE"/>
    <w:rsid w:val="00657AD6"/>
    <w:rsid w:val="00660677"/>
    <w:rsid w:val="00661EFB"/>
    <w:rsid w:val="0066316C"/>
    <w:rsid w:val="006648D8"/>
    <w:rsid w:val="00664B50"/>
    <w:rsid w:val="006653F9"/>
    <w:rsid w:val="00666197"/>
    <w:rsid w:val="006672C0"/>
    <w:rsid w:val="00667865"/>
    <w:rsid w:val="00670A38"/>
    <w:rsid w:val="00670FA4"/>
    <w:rsid w:val="00670FEA"/>
    <w:rsid w:val="00671073"/>
    <w:rsid w:val="00672078"/>
    <w:rsid w:val="00673647"/>
    <w:rsid w:val="006752FE"/>
    <w:rsid w:val="006763C4"/>
    <w:rsid w:val="00676FC2"/>
    <w:rsid w:val="0067700C"/>
    <w:rsid w:val="00677045"/>
    <w:rsid w:val="006774F3"/>
    <w:rsid w:val="006801DE"/>
    <w:rsid w:val="00681236"/>
    <w:rsid w:val="00684F0E"/>
    <w:rsid w:val="00685098"/>
    <w:rsid w:val="006853E2"/>
    <w:rsid w:val="00686091"/>
    <w:rsid w:val="0068647B"/>
    <w:rsid w:val="00686631"/>
    <w:rsid w:val="0068789B"/>
    <w:rsid w:val="00690963"/>
    <w:rsid w:val="00691A37"/>
    <w:rsid w:val="006921AA"/>
    <w:rsid w:val="006929F2"/>
    <w:rsid w:val="006934DB"/>
    <w:rsid w:val="00693A5A"/>
    <w:rsid w:val="00693B0E"/>
    <w:rsid w:val="00695251"/>
    <w:rsid w:val="00695923"/>
    <w:rsid w:val="00695E0E"/>
    <w:rsid w:val="00697AE4"/>
    <w:rsid w:val="006A04BF"/>
    <w:rsid w:val="006A0527"/>
    <w:rsid w:val="006A0658"/>
    <w:rsid w:val="006A0B63"/>
    <w:rsid w:val="006A0E01"/>
    <w:rsid w:val="006A0F29"/>
    <w:rsid w:val="006A3025"/>
    <w:rsid w:val="006A354F"/>
    <w:rsid w:val="006A5EFD"/>
    <w:rsid w:val="006A7050"/>
    <w:rsid w:val="006A7F03"/>
    <w:rsid w:val="006B0528"/>
    <w:rsid w:val="006B0626"/>
    <w:rsid w:val="006B0A6F"/>
    <w:rsid w:val="006B2CD0"/>
    <w:rsid w:val="006B3EB7"/>
    <w:rsid w:val="006B4ECE"/>
    <w:rsid w:val="006B595D"/>
    <w:rsid w:val="006B5E97"/>
    <w:rsid w:val="006B622D"/>
    <w:rsid w:val="006B640C"/>
    <w:rsid w:val="006B6C4F"/>
    <w:rsid w:val="006B71F9"/>
    <w:rsid w:val="006B7597"/>
    <w:rsid w:val="006C02AA"/>
    <w:rsid w:val="006C0610"/>
    <w:rsid w:val="006C0E5C"/>
    <w:rsid w:val="006C27BB"/>
    <w:rsid w:val="006C2E4D"/>
    <w:rsid w:val="006C3440"/>
    <w:rsid w:val="006C38D6"/>
    <w:rsid w:val="006C4A56"/>
    <w:rsid w:val="006C5435"/>
    <w:rsid w:val="006C6859"/>
    <w:rsid w:val="006C706F"/>
    <w:rsid w:val="006C7907"/>
    <w:rsid w:val="006C7B19"/>
    <w:rsid w:val="006C7D83"/>
    <w:rsid w:val="006D0C59"/>
    <w:rsid w:val="006D1AA4"/>
    <w:rsid w:val="006D1EEA"/>
    <w:rsid w:val="006D202B"/>
    <w:rsid w:val="006D3B87"/>
    <w:rsid w:val="006D454A"/>
    <w:rsid w:val="006D4B37"/>
    <w:rsid w:val="006D5245"/>
    <w:rsid w:val="006D5A9F"/>
    <w:rsid w:val="006E06AF"/>
    <w:rsid w:val="006E087E"/>
    <w:rsid w:val="006E16BC"/>
    <w:rsid w:val="006E1CC4"/>
    <w:rsid w:val="006E2090"/>
    <w:rsid w:val="006E2A01"/>
    <w:rsid w:val="006E525E"/>
    <w:rsid w:val="006E5CA1"/>
    <w:rsid w:val="006E6D3D"/>
    <w:rsid w:val="006E7094"/>
    <w:rsid w:val="006E787B"/>
    <w:rsid w:val="006F0753"/>
    <w:rsid w:val="006F20E9"/>
    <w:rsid w:val="006F2E56"/>
    <w:rsid w:val="006F45C1"/>
    <w:rsid w:val="006F462B"/>
    <w:rsid w:val="006F47F0"/>
    <w:rsid w:val="006F4EF2"/>
    <w:rsid w:val="006F4EFF"/>
    <w:rsid w:val="006F5347"/>
    <w:rsid w:val="006F56CB"/>
    <w:rsid w:val="006F6A91"/>
    <w:rsid w:val="006F7654"/>
    <w:rsid w:val="006F7BBF"/>
    <w:rsid w:val="006F7BE9"/>
    <w:rsid w:val="007007C7"/>
    <w:rsid w:val="00700ED6"/>
    <w:rsid w:val="007022A3"/>
    <w:rsid w:val="007031B7"/>
    <w:rsid w:val="007040F7"/>
    <w:rsid w:val="00704653"/>
    <w:rsid w:val="0070467C"/>
    <w:rsid w:val="0070579C"/>
    <w:rsid w:val="007066E3"/>
    <w:rsid w:val="007068E4"/>
    <w:rsid w:val="00707CDD"/>
    <w:rsid w:val="00707F5C"/>
    <w:rsid w:val="00710C6C"/>
    <w:rsid w:val="00710EC8"/>
    <w:rsid w:val="00710F3F"/>
    <w:rsid w:val="007113CE"/>
    <w:rsid w:val="00712080"/>
    <w:rsid w:val="007137FD"/>
    <w:rsid w:val="00714322"/>
    <w:rsid w:val="0071589E"/>
    <w:rsid w:val="00716681"/>
    <w:rsid w:val="00717A4B"/>
    <w:rsid w:val="00717E1D"/>
    <w:rsid w:val="00721480"/>
    <w:rsid w:val="0072246F"/>
    <w:rsid w:val="00722CFC"/>
    <w:rsid w:val="007233F9"/>
    <w:rsid w:val="0072453D"/>
    <w:rsid w:val="00724987"/>
    <w:rsid w:val="00725575"/>
    <w:rsid w:val="00725955"/>
    <w:rsid w:val="00726F7D"/>
    <w:rsid w:val="007306F4"/>
    <w:rsid w:val="00730CC4"/>
    <w:rsid w:val="0073256C"/>
    <w:rsid w:val="00732E75"/>
    <w:rsid w:val="007331A8"/>
    <w:rsid w:val="00733650"/>
    <w:rsid w:val="00733E29"/>
    <w:rsid w:val="00734ED6"/>
    <w:rsid w:val="00735B13"/>
    <w:rsid w:val="007365DB"/>
    <w:rsid w:val="00736C13"/>
    <w:rsid w:val="0073709D"/>
    <w:rsid w:val="007404B9"/>
    <w:rsid w:val="00742684"/>
    <w:rsid w:val="00742E06"/>
    <w:rsid w:val="00742E0B"/>
    <w:rsid w:val="007453BF"/>
    <w:rsid w:val="00750471"/>
    <w:rsid w:val="0075246C"/>
    <w:rsid w:val="007537AC"/>
    <w:rsid w:val="007539E9"/>
    <w:rsid w:val="00754300"/>
    <w:rsid w:val="0075452F"/>
    <w:rsid w:val="007560B6"/>
    <w:rsid w:val="007568F4"/>
    <w:rsid w:val="00757A22"/>
    <w:rsid w:val="00760099"/>
    <w:rsid w:val="007616CF"/>
    <w:rsid w:val="00761E09"/>
    <w:rsid w:val="007636E7"/>
    <w:rsid w:val="00763D8A"/>
    <w:rsid w:val="007658EA"/>
    <w:rsid w:val="00765EE7"/>
    <w:rsid w:val="007662A2"/>
    <w:rsid w:val="00771E72"/>
    <w:rsid w:val="007723B3"/>
    <w:rsid w:val="00772FDF"/>
    <w:rsid w:val="00773863"/>
    <w:rsid w:val="00774E92"/>
    <w:rsid w:val="00775BDB"/>
    <w:rsid w:val="007761BB"/>
    <w:rsid w:val="00776F7B"/>
    <w:rsid w:val="007776CF"/>
    <w:rsid w:val="00780F92"/>
    <w:rsid w:val="00781116"/>
    <w:rsid w:val="007826DF"/>
    <w:rsid w:val="00785507"/>
    <w:rsid w:val="007866EF"/>
    <w:rsid w:val="0078676D"/>
    <w:rsid w:val="00787362"/>
    <w:rsid w:val="007912C1"/>
    <w:rsid w:val="00794FF5"/>
    <w:rsid w:val="00795612"/>
    <w:rsid w:val="00795FBD"/>
    <w:rsid w:val="0079772E"/>
    <w:rsid w:val="007A11B4"/>
    <w:rsid w:val="007A1A95"/>
    <w:rsid w:val="007A4208"/>
    <w:rsid w:val="007A4D81"/>
    <w:rsid w:val="007A5119"/>
    <w:rsid w:val="007A588F"/>
    <w:rsid w:val="007A617A"/>
    <w:rsid w:val="007A65DF"/>
    <w:rsid w:val="007A7BC2"/>
    <w:rsid w:val="007A7DAB"/>
    <w:rsid w:val="007B3095"/>
    <w:rsid w:val="007B30F9"/>
    <w:rsid w:val="007B3AE0"/>
    <w:rsid w:val="007B406E"/>
    <w:rsid w:val="007B40E6"/>
    <w:rsid w:val="007B413B"/>
    <w:rsid w:val="007B46E6"/>
    <w:rsid w:val="007B4A04"/>
    <w:rsid w:val="007B4E2A"/>
    <w:rsid w:val="007B5224"/>
    <w:rsid w:val="007B5256"/>
    <w:rsid w:val="007B52F2"/>
    <w:rsid w:val="007B5BBA"/>
    <w:rsid w:val="007B6965"/>
    <w:rsid w:val="007C05DF"/>
    <w:rsid w:val="007C15A1"/>
    <w:rsid w:val="007C2EAB"/>
    <w:rsid w:val="007C47C8"/>
    <w:rsid w:val="007C5359"/>
    <w:rsid w:val="007C59E1"/>
    <w:rsid w:val="007C5A3D"/>
    <w:rsid w:val="007C5B7B"/>
    <w:rsid w:val="007C6B0B"/>
    <w:rsid w:val="007C6EEF"/>
    <w:rsid w:val="007C6F33"/>
    <w:rsid w:val="007C7566"/>
    <w:rsid w:val="007C7BB2"/>
    <w:rsid w:val="007D370D"/>
    <w:rsid w:val="007D53CD"/>
    <w:rsid w:val="007D553E"/>
    <w:rsid w:val="007D5A00"/>
    <w:rsid w:val="007D5A46"/>
    <w:rsid w:val="007D5B29"/>
    <w:rsid w:val="007D639B"/>
    <w:rsid w:val="007D6491"/>
    <w:rsid w:val="007D656C"/>
    <w:rsid w:val="007D6663"/>
    <w:rsid w:val="007D688F"/>
    <w:rsid w:val="007E0A87"/>
    <w:rsid w:val="007E1534"/>
    <w:rsid w:val="007E1A16"/>
    <w:rsid w:val="007E2121"/>
    <w:rsid w:val="007E2619"/>
    <w:rsid w:val="007E29C3"/>
    <w:rsid w:val="007E31EC"/>
    <w:rsid w:val="007E57B7"/>
    <w:rsid w:val="007E5DBE"/>
    <w:rsid w:val="007E6492"/>
    <w:rsid w:val="007F0198"/>
    <w:rsid w:val="007F148B"/>
    <w:rsid w:val="007F20D9"/>
    <w:rsid w:val="007F2803"/>
    <w:rsid w:val="007F2E70"/>
    <w:rsid w:val="007F64EC"/>
    <w:rsid w:val="007F6F07"/>
    <w:rsid w:val="0080092D"/>
    <w:rsid w:val="00802059"/>
    <w:rsid w:val="008028A7"/>
    <w:rsid w:val="0080409D"/>
    <w:rsid w:val="00806165"/>
    <w:rsid w:val="00806B9A"/>
    <w:rsid w:val="00807360"/>
    <w:rsid w:val="00807E7D"/>
    <w:rsid w:val="008139C2"/>
    <w:rsid w:val="00813DD5"/>
    <w:rsid w:val="008147B2"/>
    <w:rsid w:val="00814AC9"/>
    <w:rsid w:val="00814DF0"/>
    <w:rsid w:val="00820BE6"/>
    <w:rsid w:val="00820C8F"/>
    <w:rsid w:val="0082465C"/>
    <w:rsid w:val="008249A0"/>
    <w:rsid w:val="00825EB5"/>
    <w:rsid w:val="00827103"/>
    <w:rsid w:val="00827EEB"/>
    <w:rsid w:val="00827FD2"/>
    <w:rsid w:val="00830261"/>
    <w:rsid w:val="00830B27"/>
    <w:rsid w:val="00831156"/>
    <w:rsid w:val="00831D7D"/>
    <w:rsid w:val="00831F57"/>
    <w:rsid w:val="008323FE"/>
    <w:rsid w:val="00832905"/>
    <w:rsid w:val="00834496"/>
    <w:rsid w:val="0083518A"/>
    <w:rsid w:val="00835333"/>
    <w:rsid w:val="00835C18"/>
    <w:rsid w:val="00840A18"/>
    <w:rsid w:val="00840C51"/>
    <w:rsid w:val="00840D7B"/>
    <w:rsid w:val="008416C1"/>
    <w:rsid w:val="00842FC7"/>
    <w:rsid w:val="00843E3C"/>
    <w:rsid w:val="008442BD"/>
    <w:rsid w:val="00844AD4"/>
    <w:rsid w:val="00844C44"/>
    <w:rsid w:val="00847358"/>
    <w:rsid w:val="00852085"/>
    <w:rsid w:val="00852A88"/>
    <w:rsid w:val="008532A2"/>
    <w:rsid w:val="008543A5"/>
    <w:rsid w:val="00854B5C"/>
    <w:rsid w:val="008558D7"/>
    <w:rsid w:val="00855AD0"/>
    <w:rsid w:val="0085604B"/>
    <w:rsid w:val="00856DB5"/>
    <w:rsid w:val="00857634"/>
    <w:rsid w:val="008578E4"/>
    <w:rsid w:val="00857CA1"/>
    <w:rsid w:val="00857D61"/>
    <w:rsid w:val="008613AE"/>
    <w:rsid w:val="00861D7E"/>
    <w:rsid w:val="00862402"/>
    <w:rsid w:val="00862EC0"/>
    <w:rsid w:val="0086380E"/>
    <w:rsid w:val="00863C30"/>
    <w:rsid w:val="00863F05"/>
    <w:rsid w:val="00865E33"/>
    <w:rsid w:val="008666FB"/>
    <w:rsid w:val="00867860"/>
    <w:rsid w:val="0086799E"/>
    <w:rsid w:val="00870B23"/>
    <w:rsid w:val="00871EDE"/>
    <w:rsid w:val="00874386"/>
    <w:rsid w:val="00875E44"/>
    <w:rsid w:val="008762B5"/>
    <w:rsid w:val="008777FF"/>
    <w:rsid w:val="008803F3"/>
    <w:rsid w:val="00880CF2"/>
    <w:rsid w:val="008815FD"/>
    <w:rsid w:val="0088253F"/>
    <w:rsid w:val="008843B5"/>
    <w:rsid w:val="00884A4A"/>
    <w:rsid w:val="008856AB"/>
    <w:rsid w:val="00885961"/>
    <w:rsid w:val="00885B40"/>
    <w:rsid w:val="00886EB2"/>
    <w:rsid w:val="0088756D"/>
    <w:rsid w:val="008902EE"/>
    <w:rsid w:val="008905A5"/>
    <w:rsid w:val="00891E81"/>
    <w:rsid w:val="008924AB"/>
    <w:rsid w:val="008934E0"/>
    <w:rsid w:val="00893A7D"/>
    <w:rsid w:val="008945ED"/>
    <w:rsid w:val="008971BA"/>
    <w:rsid w:val="00897FAA"/>
    <w:rsid w:val="008A0667"/>
    <w:rsid w:val="008A15AF"/>
    <w:rsid w:val="008A262A"/>
    <w:rsid w:val="008A2C85"/>
    <w:rsid w:val="008A36D9"/>
    <w:rsid w:val="008A395E"/>
    <w:rsid w:val="008A3FF4"/>
    <w:rsid w:val="008A4083"/>
    <w:rsid w:val="008A4507"/>
    <w:rsid w:val="008A4849"/>
    <w:rsid w:val="008A487A"/>
    <w:rsid w:val="008A5555"/>
    <w:rsid w:val="008A5A50"/>
    <w:rsid w:val="008A5AAA"/>
    <w:rsid w:val="008A66A8"/>
    <w:rsid w:val="008A6DA2"/>
    <w:rsid w:val="008A76AF"/>
    <w:rsid w:val="008B2EDC"/>
    <w:rsid w:val="008B4030"/>
    <w:rsid w:val="008B594C"/>
    <w:rsid w:val="008B73AE"/>
    <w:rsid w:val="008B7981"/>
    <w:rsid w:val="008C0EF2"/>
    <w:rsid w:val="008C20E5"/>
    <w:rsid w:val="008C2BF7"/>
    <w:rsid w:val="008C40B7"/>
    <w:rsid w:val="008C554D"/>
    <w:rsid w:val="008C5B3A"/>
    <w:rsid w:val="008C6167"/>
    <w:rsid w:val="008C66F4"/>
    <w:rsid w:val="008C783A"/>
    <w:rsid w:val="008C786F"/>
    <w:rsid w:val="008C78E8"/>
    <w:rsid w:val="008D0C2A"/>
    <w:rsid w:val="008D1DA4"/>
    <w:rsid w:val="008D1FAD"/>
    <w:rsid w:val="008D26CF"/>
    <w:rsid w:val="008D3939"/>
    <w:rsid w:val="008D41F8"/>
    <w:rsid w:val="008D5A15"/>
    <w:rsid w:val="008D5BF6"/>
    <w:rsid w:val="008D76F8"/>
    <w:rsid w:val="008D7810"/>
    <w:rsid w:val="008E0020"/>
    <w:rsid w:val="008E124E"/>
    <w:rsid w:val="008E144C"/>
    <w:rsid w:val="008E14ED"/>
    <w:rsid w:val="008E1C2C"/>
    <w:rsid w:val="008E2CBA"/>
    <w:rsid w:val="008E31F2"/>
    <w:rsid w:val="008E398F"/>
    <w:rsid w:val="008E39B1"/>
    <w:rsid w:val="008E7C50"/>
    <w:rsid w:val="008F0D6F"/>
    <w:rsid w:val="008F0FDD"/>
    <w:rsid w:val="008F1293"/>
    <w:rsid w:val="008F12AA"/>
    <w:rsid w:val="008F15B9"/>
    <w:rsid w:val="008F2315"/>
    <w:rsid w:val="008F34D4"/>
    <w:rsid w:val="008F3847"/>
    <w:rsid w:val="008F39D6"/>
    <w:rsid w:val="008F47A8"/>
    <w:rsid w:val="008F5529"/>
    <w:rsid w:val="008F5C6C"/>
    <w:rsid w:val="00901039"/>
    <w:rsid w:val="009019A8"/>
    <w:rsid w:val="00901D7E"/>
    <w:rsid w:val="00901F99"/>
    <w:rsid w:val="00903350"/>
    <w:rsid w:val="00904EAF"/>
    <w:rsid w:val="0090523B"/>
    <w:rsid w:val="00905ECE"/>
    <w:rsid w:val="00906B11"/>
    <w:rsid w:val="00911870"/>
    <w:rsid w:val="00911B9F"/>
    <w:rsid w:val="00911C6F"/>
    <w:rsid w:val="009122BE"/>
    <w:rsid w:val="00912DDF"/>
    <w:rsid w:val="009159CD"/>
    <w:rsid w:val="00916544"/>
    <w:rsid w:val="00920E1F"/>
    <w:rsid w:val="009210E3"/>
    <w:rsid w:val="00921301"/>
    <w:rsid w:val="00922475"/>
    <w:rsid w:val="009241CA"/>
    <w:rsid w:val="009242F2"/>
    <w:rsid w:val="00924D6E"/>
    <w:rsid w:val="009259E6"/>
    <w:rsid w:val="00931C55"/>
    <w:rsid w:val="00931F91"/>
    <w:rsid w:val="0093225F"/>
    <w:rsid w:val="00932F7D"/>
    <w:rsid w:val="009330BA"/>
    <w:rsid w:val="009357A8"/>
    <w:rsid w:val="009378BE"/>
    <w:rsid w:val="00940116"/>
    <w:rsid w:val="0094056A"/>
    <w:rsid w:val="00941D53"/>
    <w:rsid w:val="00942023"/>
    <w:rsid w:val="00942637"/>
    <w:rsid w:val="0094285F"/>
    <w:rsid w:val="0094636B"/>
    <w:rsid w:val="00947101"/>
    <w:rsid w:val="00947E31"/>
    <w:rsid w:val="00951824"/>
    <w:rsid w:val="00952378"/>
    <w:rsid w:val="00952628"/>
    <w:rsid w:val="00953D8A"/>
    <w:rsid w:val="00955882"/>
    <w:rsid w:val="00956A38"/>
    <w:rsid w:val="0095747A"/>
    <w:rsid w:val="00960BB2"/>
    <w:rsid w:val="00961297"/>
    <w:rsid w:val="0096215E"/>
    <w:rsid w:val="00962CC3"/>
    <w:rsid w:val="009633F1"/>
    <w:rsid w:val="00964DF0"/>
    <w:rsid w:val="00965A6E"/>
    <w:rsid w:val="00966542"/>
    <w:rsid w:val="00966E45"/>
    <w:rsid w:val="009671A1"/>
    <w:rsid w:val="009673BE"/>
    <w:rsid w:val="00967DE1"/>
    <w:rsid w:val="00970E21"/>
    <w:rsid w:val="00970EAC"/>
    <w:rsid w:val="0097282A"/>
    <w:rsid w:val="009732BC"/>
    <w:rsid w:val="009735BD"/>
    <w:rsid w:val="00973955"/>
    <w:rsid w:val="009741AC"/>
    <w:rsid w:val="00974628"/>
    <w:rsid w:val="00975825"/>
    <w:rsid w:val="00975E12"/>
    <w:rsid w:val="00980222"/>
    <w:rsid w:val="009808D3"/>
    <w:rsid w:val="00981412"/>
    <w:rsid w:val="0098182F"/>
    <w:rsid w:val="00982365"/>
    <w:rsid w:val="0098298D"/>
    <w:rsid w:val="0098397B"/>
    <w:rsid w:val="00984F7A"/>
    <w:rsid w:val="00985B92"/>
    <w:rsid w:val="009867AD"/>
    <w:rsid w:val="00987F91"/>
    <w:rsid w:val="0099243D"/>
    <w:rsid w:val="00992A0E"/>
    <w:rsid w:val="00992E58"/>
    <w:rsid w:val="00996103"/>
    <w:rsid w:val="009963D3"/>
    <w:rsid w:val="00996FF1"/>
    <w:rsid w:val="009A0B86"/>
    <w:rsid w:val="009A261A"/>
    <w:rsid w:val="009A2FB5"/>
    <w:rsid w:val="009A3264"/>
    <w:rsid w:val="009A37E5"/>
    <w:rsid w:val="009A41F7"/>
    <w:rsid w:val="009A4392"/>
    <w:rsid w:val="009A609A"/>
    <w:rsid w:val="009A78C7"/>
    <w:rsid w:val="009A7D52"/>
    <w:rsid w:val="009B0250"/>
    <w:rsid w:val="009B0934"/>
    <w:rsid w:val="009B30E0"/>
    <w:rsid w:val="009B3656"/>
    <w:rsid w:val="009B4106"/>
    <w:rsid w:val="009B4FF5"/>
    <w:rsid w:val="009B559B"/>
    <w:rsid w:val="009B614A"/>
    <w:rsid w:val="009B6236"/>
    <w:rsid w:val="009B79D6"/>
    <w:rsid w:val="009B7AEE"/>
    <w:rsid w:val="009B7FBA"/>
    <w:rsid w:val="009C0793"/>
    <w:rsid w:val="009C0E0F"/>
    <w:rsid w:val="009C109E"/>
    <w:rsid w:val="009C1980"/>
    <w:rsid w:val="009C27A4"/>
    <w:rsid w:val="009C27A5"/>
    <w:rsid w:val="009C376E"/>
    <w:rsid w:val="009C69AE"/>
    <w:rsid w:val="009D11BA"/>
    <w:rsid w:val="009D1AA0"/>
    <w:rsid w:val="009D1B45"/>
    <w:rsid w:val="009D5DA4"/>
    <w:rsid w:val="009E03DC"/>
    <w:rsid w:val="009E0EBD"/>
    <w:rsid w:val="009E1548"/>
    <w:rsid w:val="009E2710"/>
    <w:rsid w:val="009E32C2"/>
    <w:rsid w:val="009E42EC"/>
    <w:rsid w:val="009E6101"/>
    <w:rsid w:val="009E64B3"/>
    <w:rsid w:val="009E6607"/>
    <w:rsid w:val="009E790F"/>
    <w:rsid w:val="009F1905"/>
    <w:rsid w:val="009F1970"/>
    <w:rsid w:val="009F2010"/>
    <w:rsid w:val="009F21C4"/>
    <w:rsid w:val="009F2C44"/>
    <w:rsid w:val="009F3075"/>
    <w:rsid w:val="009F314D"/>
    <w:rsid w:val="009F4808"/>
    <w:rsid w:val="009F6162"/>
    <w:rsid w:val="009F6251"/>
    <w:rsid w:val="009F67BE"/>
    <w:rsid w:val="009F70CC"/>
    <w:rsid w:val="009F7989"/>
    <w:rsid w:val="00A01EBE"/>
    <w:rsid w:val="00A0259A"/>
    <w:rsid w:val="00A03005"/>
    <w:rsid w:val="00A04360"/>
    <w:rsid w:val="00A0466A"/>
    <w:rsid w:val="00A04F21"/>
    <w:rsid w:val="00A05D86"/>
    <w:rsid w:val="00A11E3B"/>
    <w:rsid w:val="00A12C6E"/>
    <w:rsid w:val="00A1364A"/>
    <w:rsid w:val="00A150D4"/>
    <w:rsid w:val="00A161CA"/>
    <w:rsid w:val="00A1697C"/>
    <w:rsid w:val="00A2011D"/>
    <w:rsid w:val="00A20193"/>
    <w:rsid w:val="00A20490"/>
    <w:rsid w:val="00A209CF"/>
    <w:rsid w:val="00A20E99"/>
    <w:rsid w:val="00A215CC"/>
    <w:rsid w:val="00A21C9D"/>
    <w:rsid w:val="00A221F5"/>
    <w:rsid w:val="00A2314E"/>
    <w:rsid w:val="00A2334B"/>
    <w:rsid w:val="00A237F8"/>
    <w:rsid w:val="00A24C8C"/>
    <w:rsid w:val="00A2537F"/>
    <w:rsid w:val="00A27EBA"/>
    <w:rsid w:val="00A30B55"/>
    <w:rsid w:val="00A32CB0"/>
    <w:rsid w:val="00A32DC7"/>
    <w:rsid w:val="00A33B15"/>
    <w:rsid w:val="00A33C8B"/>
    <w:rsid w:val="00A34890"/>
    <w:rsid w:val="00A34D86"/>
    <w:rsid w:val="00A353A2"/>
    <w:rsid w:val="00A35D36"/>
    <w:rsid w:val="00A375DE"/>
    <w:rsid w:val="00A40612"/>
    <w:rsid w:val="00A423A5"/>
    <w:rsid w:val="00A42A81"/>
    <w:rsid w:val="00A43503"/>
    <w:rsid w:val="00A43F4F"/>
    <w:rsid w:val="00A44021"/>
    <w:rsid w:val="00A443B9"/>
    <w:rsid w:val="00A45D1B"/>
    <w:rsid w:val="00A47BFA"/>
    <w:rsid w:val="00A501CD"/>
    <w:rsid w:val="00A50D48"/>
    <w:rsid w:val="00A524C5"/>
    <w:rsid w:val="00A5303F"/>
    <w:rsid w:val="00A533CD"/>
    <w:rsid w:val="00A55539"/>
    <w:rsid w:val="00A55A70"/>
    <w:rsid w:val="00A568EF"/>
    <w:rsid w:val="00A5707B"/>
    <w:rsid w:val="00A57098"/>
    <w:rsid w:val="00A6059F"/>
    <w:rsid w:val="00A617E0"/>
    <w:rsid w:val="00A61B2E"/>
    <w:rsid w:val="00A623C6"/>
    <w:rsid w:val="00A6262F"/>
    <w:rsid w:val="00A63B83"/>
    <w:rsid w:val="00A63C5F"/>
    <w:rsid w:val="00A6487C"/>
    <w:rsid w:val="00A64E13"/>
    <w:rsid w:val="00A653DA"/>
    <w:rsid w:val="00A655C7"/>
    <w:rsid w:val="00A666FB"/>
    <w:rsid w:val="00A6673B"/>
    <w:rsid w:val="00A667A2"/>
    <w:rsid w:val="00A66836"/>
    <w:rsid w:val="00A66BA5"/>
    <w:rsid w:val="00A67006"/>
    <w:rsid w:val="00A7245D"/>
    <w:rsid w:val="00A73D06"/>
    <w:rsid w:val="00A75751"/>
    <w:rsid w:val="00A75F5D"/>
    <w:rsid w:val="00A7764F"/>
    <w:rsid w:val="00A779D9"/>
    <w:rsid w:val="00A80E98"/>
    <w:rsid w:val="00A81B1F"/>
    <w:rsid w:val="00A8215B"/>
    <w:rsid w:val="00A84CB9"/>
    <w:rsid w:val="00A8513C"/>
    <w:rsid w:val="00A868C6"/>
    <w:rsid w:val="00A873F0"/>
    <w:rsid w:val="00A9062A"/>
    <w:rsid w:val="00A92040"/>
    <w:rsid w:val="00A92B67"/>
    <w:rsid w:val="00A941BA"/>
    <w:rsid w:val="00A94F8D"/>
    <w:rsid w:val="00A96345"/>
    <w:rsid w:val="00A9700B"/>
    <w:rsid w:val="00A976D1"/>
    <w:rsid w:val="00A9797D"/>
    <w:rsid w:val="00A97C43"/>
    <w:rsid w:val="00AA067D"/>
    <w:rsid w:val="00AA135F"/>
    <w:rsid w:val="00AA274C"/>
    <w:rsid w:val="00AA2ACA"/>
    <w:rsid w:val="00AA39AF"/>
    <w:rsid w:val="00AA3B6D"/>
    <w:rsid w:val="00AA3DCD"/>
    <w:rsid w:val="00AA3F39"/>
    <w:rsid w:val="00AA4061"/>
    <w:rsid w:val="00AA4579"/>
    <w:rsid w:val="00AA49C9"/>
    <w:rsid w:val="00AA4C33"/>
    <w:rsid w:val="00AA4FE5"/>
    <w:rsid w:val="00AA634A"/>
    <w:rsid w:val="00AA6512"/>
    <w:rsid w:val="00AA7103"/>
    <w:rsid w:val="00AA7602"/>
    <w:rsid w:val="00AB09EE"/>
    <w:rsid w:val="00AB1AC6"/>
    <w:rsid w:val="00AB2D1C"/>
    <w:rsid w:val="00AB39B9"/>
    <w:rsid w:val="00AB39BC"/>
    <w:rsid w:val="00AB3ADE"/>
    <w:rsid w:val="00AB3D79"/>
    <w:rsid w:val="00AB4300"/>
    <w:rsid w:val="00AB6C36"/>
    <w:rsid w:val="00AB7FD9"/>
    <w:rsid w:val="00AC01D3"/>
    <w:rsid w:val="00AC0739"/>
    <w:rsid w:val="00AC0CBC"/>
    <w:rsid w:val="00AC0F99"/>
    <w:rsid w:val="00AC2C71"/>
    <w:rsid w:val="00AC50B6"/>
    <w:rsid w:val="00AC5485"/>
    <w:rsid w:val="00AC570E"/>
    <w:rsid w:val="00AC5B12"/>
    <w:rsid w:val="00AC5F98"/>
    <w:rsid w:val="00AC5FE8"/>
    <w:rsid w:val="00AC6F9D"/>
    <w:rsid w:val="00AD0400"/>
    <w:rsid w:val="00AD3379"/>
    <w:rsid w:val="00AD3416"/>
    <w:rsid w:val="00AD3531"/>
    <w:rsid w:val="00AD3E6C"/>
    <w:rsid w:val="00AD7936"/>
    <w:rsid w:val="00AE0953"/>
    <w:rsid w:val="00AE0AF1"/>
    <w:rsid w:val="00AE14FE"/>
    <w:rsid w:val="00AE1DD5"/>
    <w:rsid w:val="00AE27AC"/>
    <w:rsid w:val="00AE31CC"/>
    <w:rsid w:val="00AE666F"/>
    <w:rsid w:val="00AE6ED5"/>
    <w:rsid w:val="00AE7773"/>
    <w:rsid w:val="00AF066F"/>
    <w:rsid w:val="00AF2286"/>
    <w:rsid w:val="00AF362F"/>
    <w:rsid w:val="00AF3949"/>
    <w:rsid w:val="00AF47B0"/>
    <w:rsid w:val="00AF4D5A"/>
    <w:rsid w:val="00AF589D"/>
    <w:rsid w:val="00AF62DA"/>
    <w:rsid w:val="00AF793D"/>
    <w:rsid w:val="00AF79F3"/>
    <w:rsid w:val="00B04268"/>
    <w:rsid w:val="00B04DAE"/>
    <w:rsid w:val="00B04F44"/>
    <w:rsid w:val="00B0530A"/>
    <w:rsid w:val="00B057A0"/>
    <w:rsid w:val="00B057EA"/>
    <w:rsid w:val="00B06586"/>
    <w:rsid w:val="00B06F9A"/>
    <w:rsid w:val="00B074CF"/>
    <w:rsid w:val="00B07CA4"/>
    <w:rsid w:val="00B110E0"/>
    <w:rsid w:val="00B11468"/>
    <w:rsid w:val="00B12142"/>
    <w:rsid w:val="00B13208"/>
    <w:rsid w:val="00B14125"/>
    <w:rsid w:val="00B154D9"/>
    <w:rsid w:val="00B162E2"/>
    <w:rsid w:val="00B164AE"/>
    <w:rsid w:val="00B20539"/>
    <w:rsid w:val="00B2053F"/>
    <w:rsid w:val="00B2080C"/>
    <w:rsid w:val="00B20AD6"/>
    <w:rsid w:val="00B21084"/>
    <w:rsid w:val="00B21F10"/>
    <w:rsid w:val="00B22D4E"/>
    <w:rsid w:val="00B23021"/>
    <w:rsid w:val="00B23246"/>
    <w:rsid w:val="00B23516"/>
    <w:rsid w:val="00B236C9"/>
    <w:rsid w:val="00B247B4"/>
    <w:rsid w:val="00B26E3C"/>
    <w:rsid w:val="00B30C65"/>
    <w:rsid w:val="00B32173"/>
    <w:rsid w:val="00B321FE"/>
    <w:rsid w:val="00B32516"/>
    <w:rsid w:val="00B33320"/>
    <w:rsid w:val="00B35480"/>
    <w:rsid w:val="00B359D7"/>
    <w:rsid w:val="00B36243"/>
    <w:rsid w:val="00B36311"/>
    <w:rsid w:val="00B368B7"/>
    <w:rsid w:val="00B40761"/>
    <w:rsid w:val="00B40A9A"/>
    <w:rsid w:val="00B40D5C"/>
    <w:rsid w:val="00B4115E"/>
    <w:rsid w:val="00B416B3"/>
    <w:rsid w:val="00B4286B"/>
    <w:rsid w:val="00B43DC6"/>
    <w:rsid w:val="00B4432B"/>
    <w:rsid w:val="00B44CA5"/>
    <w:rsid w:val="00B4546B"/>
    <w:rsid w:val="00B45B3C"/>
    <w:rsid w:val="00B4679F"/>
    <w:rsid w:val="00B468E3"/>
    <w:rsid w:val="00B4699B"/>
    <w:rsid w:val="00B5062F"/>
    <w:rsid w:val="00B51244"/>
    <w:rsid w:val="00B519F5"/>
    <w:rsid w:val="00B53248"/>
    <w:rsid w:val="00B53867"/>
    <w:rsid w:val="00B5497D"/>
    <w:rsid w:val="00B5750F"/>
    <w:rsid w:val="00B57968"/>
    <w:rsid w:val="00B613F3"/>
    <w:rsid w:val="00B62487"/>
    <w:rsid w:val="00B62B5D"/>
    <w:rsid w:val="00B63167"/>
    <w:rsid w:val="00B63DBF"/>
    <w:rsid w:val="00B6466F"/>
    <w:rsid w:val="00B64F0C"/>
    <w:rsid w:val="00B657DE"/>
    <w:rsid w:val="00B66338"/>
    <w:rsid w:val="00B663EE"/>
    <w:rsid w:val="00B70B0F"/>
    <w:rsid w:val="00B7129F"/>
    <w:rsid w:val="00B716CB"/>
    <w:rsid w:val="00B730E1"/>
    <w:rsid w:val="00B7366B"/>
    <w:rsid w:val="00B73DA5"/>
    <w:rsid w:val="00B742AD"/>
    <w:rsid w:val="00B7469E"/>
    <w:rsid w:val="00B75127"/>
    <w:rsid w:val="00B76371"/>
    <w:rsid w:val="00B7749A"/>
    <w:rsid w:val="00B7764B"/>
    <w:rsid w:val="00B801B0"/>
    <w:rsid w:val="00B803BC"/>
    <w:rsid w:val="00B812E6"/>
    <w:rsid w:val="00B829C6"/>
    <w:rsid w:val="00B83088"/>
    <w:rsid w:val="00B85F7A"/>
    <w:rsid w:val="00B8639F"/>
    <w:rsid w:val="00B86512"/>
    <w:rsid w:val="00B86711"/>
    <w:rsid w:val="00B872EF"/>
    <w:rsid w:val="00B913AB"/>
    <w:rsid w:val="00B915FD"/>
    <w:rsid w:val="00B91DE5"/>
    <w:rsid w:val="00B9246A"/>
    <w:rsid w:val="00B93085"/>
    <w:rsid w:val="00B93B87"/>
    <w:rsid w:val="00B94E2F"/>
    <w:rsid w:val="00BA18D1"/>
    <w:rsid w:val="00BA24AE"/>
    <w:rsid w:val="00BA3126"/>
    <w:rsid w:val="00BA349A"/>
    <w:rsid w:val="00BA3A7A"/>
    <w:rsid w:val="00BA4F04"/>
    <w:rsid w:val="00BA4F42"/>
    <w:rsid w:val="00BA541E"/>
    <w:rsid w:val="00BA6377"/>
    <w:rsid w:val="00BA680E"/>
    <w:rsid w:val="00BA6B90"/>
    <w:rsid w:val="00BA7BBA"/>
    <w:rsid w:val="00BB0C37"/>
    <w:rsid w:val="00BB0C5E"/>
    <w:rsid w:val="00BB27D1"/>
    <w:rsid w:val="00BB292A"/>
    <w:rsid w:val="00BB34F0"/>
    <w:rsid w:val="00BB43C8"/>
    <w:rsid w:val="00BB44EB"/>
    <w:rsid w:val="00BB470F"/>
    <w:rsid w:val="00BB53EB"/>
    <w:rsid w:val="00BB71C8"/>
    <w:rsid w:val="00BC049F"/>
    <w:rsid w:val="00BC0979"/>
    <w:rsid w:val="00BC27E7"/>
    <w:rsid w:val="00BC46F4"/>
    <w:rsid w:val="00BC4F30"/>
    <w:rsid w:val="00BC58C3"/>
    <w:rsid w:val="00BC596F"/>
    <w:rsid w:val="00BC6129"/>
    <w:rsid w:val="00BD02E0"/>
    <w:rsid w:val="00BD052A"/>
    <w:rsid w:val="00BD08E4"/>
    <w:rsid w:val="00BD0BE6"/>
    <w:rsid w:val="00BD1123"/>
    <w:rsid w:val="00BD12E5"/>
    <w:rsid w:val="00BD28F5"/>
    <w:rsid w:val="00BD51A0"/>
    <w:rsid w:val="00BD569F"/>
    <w:rsid w:val="00BD6375"/>
    <w:rsid w:val="00BD66C2"/>
    <w:rsid w:val="00BD6FCA"/>
    <w:rsid w:val="00BD7016"/>
    <w:rsid w:val="00BD756F"/>
    <w:rsid w:val="00BD7C67"/>
    <w:rsid w:val="00BD7DFA"/>
    <w:rsid w:val="00BE0DFF"/>
    <w:rsid w:val="00BE152C"/>
    <w:rsid w:val="00BE344F"/>
    <w:rsid w:val="00BE3646"/>
    <w:rsid w:val="00BE3961"/>
    <w:rsid w:val="00BE4E39"/>
    <w:rsid w:val="00BE4E42"/>
    <w:rsid w:val="00BE5146"/>
    <w:rsid w:val="00BE6636"/>
    <w:rsid w:val="00BF16CD"/>
    <w:rsid w:val="00BF1D1A"/>
    <w:rsid w:val="00BF1EA8"/>
    <w:rsid w:val="00BF227D"/>
    <w:rsid w:val="00BF36D8"/>
    <w:rsid w:val="00BF3E08"/>
    <w:rsid w:val="00BF4D76"/>
    <w:rsid w:val="00BF4FE6"/>
    <w:rsid w:val="00BF6EF2"/>
    <w:rsid w:val="00BF6F83"/>
    <w:rsid w:val="00C00289"/>
    <w:rsid w:val="00C00ADF"/>
    <w:rsid w:val="00C00C2A"/>
    <w:rsid w:val="00C0365D"/>
    <w:rsid w:val="00C03DAA"/>
    <w:rsid w:val="00C03EDE"/>
    <w:rsid w:val="00C04705"/>
    <w:rsid w:val="00C04CA9"/>
    <w:rsid w:val="00C0552F"/>
    <w:rsid w:val="00C05BEE"/>
    <w:rsid w:val="00C10430"/>
    <w:rsid w:val="00C10509"/>
    <w:rsid w:val="00C10520"/>
    <w:rsid w:val="00C10A46"/>
    <w:rsid w:val="00C11A94"/>
    <w:rsid w:val="00C120CF"/>
    <w:rsid w:val="00C13118"/>
    <w:rsid w:val="00C149A1"/>
    <w:rsid w:val="00C16CDA"/>
    <w:rsid w:val="00C16F19"/>
    <w:rsid w:val="00C1787C"/>
    <w:rsid w:val="00C17AAA"/>
    <w:rsid w:val="00C17C34"/>
    <w:rsid w:val="00C20C30"/>
    <w:rsid w:val="00C21B10"/>
    <w:rsid w:val="00C22C88"/>
    <w:rsid w:val="00C23774"/>
    <w:rsid w:val="00C23CE8"/>
    <w:rsid w:val="00C27E67"/>
    <w:rsid w:val="00C30229"/>
    <w:rsid w:val="00C30947"/>
    <w:rsid w:val="00C30F8B"/>
    <w:rsid w:val="00C318EE"/>
    <w:rsid w:val="00C319FE"/>
    <w:rsid w:val="00C31C07"/>
    <w:rsid w:val="00C32EC5"/>
    <w:rsid w:val="00C33083"/>
    <w:rsid w:val="00C3358A"/>
    <w:rsid w:val="00C33E69"/>
    <w:rsid w:val="00C3467F"/>
    <w:rsid w:val="00C35494"/>
    <w:rsid w:val="00C359AC"/>
    <w:rsid w:val="00C36C49"/>
    <w:rsid w:val="00C37331"/>
    <w:rsid w:val="00C37924"/>
    <w:rsid w:val="00C40241"/>
    <w:rsid w:val="00C40C9A"/>
    <w:rsid w:val="00C41E7C"/>
    <w:rsid w:val="00C42773"/>
    <w:rsid w:val="00C445B9"/>
    <w:rsid w:val="00C44D42"/>
    <w:rsid w:val="00C45834"/>
    <w:rsid w:val="00C463C6"/>
    <w:rsid w:val="00C47799"/>
    <w:rsid w:val="00C47A4F"/>
    <w:rsid w:val="00C51605"/>
    <w:rsid w:val="00C527CC"/>
    <w:rsid w:val="00C53194"/>
    <w:rsid w:val="00C545AC"/>
    <w:rsid w:val="00C5495F"/>
    <w:rsid w:val="00C550FE"/>
    <w:rsid w:val="00C55A6C"/>
    <w:rsid w:val="00C56AC8"/>
    <w:rsid w:val="00C56DDA"/>
    <w:rsid w:val="00C57971"/>
    <w:rsid w:val="00C57C86"/>
    <w:rsid w:val="00C61568"/>
    <w:rsid w:val="00C617B1"/>
    <w:rsid w:val="00C61D6F"/>
    <w:rsid w:val="00C63BF2"/>
    <w:rsid w:val="00C64F7D"/>
    <w:rsid w:val="00C66311"/>
    <w:rsid w:val="00C66650"/>
    <w:rsid w:val="00C666D7"/>
    <w:rsid w:val="00C66AAF"/>
    <w:rsid w:val="00C70268"/>
    <w:rsid w:val="00C71973"/>
    <w:rsid w:val="00C722D9"/>
    <w:rsid w:val="00C72370"/>
    <w:rsid w:val="00C725CA"/>
    <w:rsid w:val="00C7376A"/>
    <w:rsid w:val="00C75153"/>
    <w:rsid w:val="00C75D30"/>
    <w:rsid w:val="00C76814"/>
    <w:rsid w:val="00C76C16"/>
    <w:rsid w:val="00C76F1A"/>
    <w:rsid w:val="00C77E01"/>
    <w:rsid w:val="00C83DA5"/>
    <w:rsid w:val="00C846F9"/>
    <w:rsid w:val="00C856FF"/>
    <w:rsid w:val="00C873E3"/>
    <w:rsid w:val="00C87802"/>
    <w:rsid w:val="00C91012"/>
    <w:rsid w:val="00C91345"/>
    <w:rsid w:val="00C91C5E"/>
    <w:rsid w:val="00C92484"/>
    <w:rsid w:val="00C9276B"/>
    <w:rsid w:val="00C9314C"/>
    <w:rsid w:val="00C93EFD"/>
    <w:rsid w:val="00C93F97"/>
    <w:rsid w:val="00C9596A"/>
    <w:rsid w:val="00C95A80"/>
    <w:rsid w:val="00C96918"/>
    <w:rsid w:val="00C97A37"/>
    <w:rsid w:val="00C97ECF"/>
    <w:rsid w:val="00CA015C"/>
    <w:rsid w:val="00CA29BC"/>
    <w:rsid w:val="00CA361A"/>
    <w:rsid w:val="00CA4135"/>
    <w:rsid w:val="00CA43BB"/>
    <w:rsid w:val="00CA485B"/>
    <w:rsid w:val="00CA620F"/>
    <w:rsid w:val="00CA6895"/>
    <w:rsid w:val="00CA689D"/>
    <w:rsid w:val="00CA7619"/>
    <w:rsid w:val="00CA7972"/>
    <w:rsid w:val="00CA7B8F"/>
    <w:rsid w:val="00CB0AA3"/>
    <w:rsid w:val="00CB1C60"/>
    <w:rsid w:val="00CB1EE4"/>
    <w:rsid w:val="00CB249C"/>
    <w:rsid w:val="00CB2AAA"/>
    <w:rsid w:val="00CB3366"/>
    <w:rsid w:val="00CB4FD1"/>
    <w:rsid w:val="00CB52BD"/>
    <w:rsid w:val="00CB67F8"/>
    <w:rsid w:val="00CB6D39"/>
    <w:rsid w:val="00CB6FEE"/>
    <w:rsid w:val="00CC05D3"/>
    <w:rsid w:val="00CC1645"/>
    <w:rsid w:val="00CC18C3"/>
    <w:rsid w:val="00CC1F77"/>
    <w:rsid w:val="00CC2EE3"/>
    <w:rsid w:val="00CC32CA"/>
    <w:rsid w:val="00CC3A2A"/>
    <w:rsid w:val="00CC5509"/>
    <w:rsid w:val="00CC57FF"/>
    <w:rsid w:val="00CC6529"/>
    <w:rsid w:val="00CC652D"/>
    <w:rsid w:val="00CC702A"/>
    <w:rsid w:val="00CD062F"/>
    <w:rsid w:val="00CD098E"/>
    <w:rsid w:val="00CD197B"/>
    <w:rsid w:val="00CD24E0"/>
    <w:rsid w:val="00CD32F6"/>
    <w:rsid w:val="00CD374E"/>
    <w:rsid w:val="00CD52DC"/>
    <w:rsid w:val="00CD59F7"/>
    <w:rsid w:val="00CE00E1"/>
    <w:rsid w:val="00CE0511"/>
    <w:rsid w:val="00CE0A2F"/>
    <w:rsid w:val="00CE1B6D"/>
    <w:rsid w:val="00CE1C3E"/>
    <w:rsid w:val="00CE1F30"/>
    <w:rsid w:val="00CE29F9"/>
    <w:rsid w:val="00CE354F"/>
    <w:rsid w:val="00CE3C52"/>
    <w:rsid w:val="00CE4BA5"/>
    <w:rsid w:val="00CE4BDA"/>
    <w:rsid w:val="00CE5823"/>
    <w:rsid w:val="00CF1450"/>
    <w:rsid w:val="00CF236D"/>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1FD"/>
    <w:rsid w:val="00D06B9C"/>
    <w:rsid w:val="00D0731B"/>
    <w:rsid w:val="00D079C8"/>
    <w:rsid w:val="00D1047C"/>
    <w:rsid w:val="00D10AE6"/>
    <w:rsid w:val="00D10FDF"/>
    <w:rsid w:val="00D113B8"/>
    <w:rsid w:val="00D11830"/>
    <w:rsid w:val="00D134A8"/>
    <w:rsid w:val="00D1357F"/>
    <w:rsid w:val="00D13ED2"/>
    <w:rsid w:val="00D14613"/>
    <w:rsid w:val="00D148EF"/>
    <w:rsid w:val="00D14FC8"/>
    <w:rsid w:val="00D155B2"/>
    <w:rsid w:val="00D1561F"/>
    <w:rsid w:val="00D156F2"/>
    <w:rsid w:val="00D15E7E"/>
    <w:rsid w:val="00D17076"/>
    <w:rsid w:val="00D20403"/>
    <w:rsid w:val="00D2273F"/>
    <w:rsid w:val="00D23A3B"/>
    <w:rsid w:val="00D23EDE"/>
    <w:rsid w:val="00D24482"/>
    <w:rsid w:val="00D258B8"/>
    <w:rsid w:val="00D2624D"/>
    <w:rsid w:val="00D268D1"/>
    <w:rsid w:val="00D2756F"/>
    <w:rsid w:val="00D303CB"/>
    <w:rsid w:val="00D305C0"/>
    <w:rsid w:val="00D30EDC"/>
    <w:rsid w:val="00D31C36"/>
    <w:rsid w:val="00D31F03"/>
    <w:rsid w:val="00D32040"/>
    <w:rsid w:val="00D32C47"/>
    <w:rsid w:val="00D33FF8"/>
    <w:rsid w:val="00D34EB7"/>
    <w:rsid w:val="00D34FD4"/>
    <w:rsid w:val="00D35654"/>
    <w:rsid w:val="00D35692"/>
    <w:rsid w:val="00D35862"/>
    <w:rsid w:val="00D36C1A"/>
    <w:rsid w:val="00D37A0A"/>
    <w:rsid w:val="00D400FC"/>
    <w:rsid w:val="00D4166A"/>
    <w:rsid w:val="00D41D73"/>
    <w:rsid w:val="00D42D8E"/>
    <w:rsid w:val="00D42EB4"/>
    <w:rsid w:val="00D43422"/>
    <w:rsid w:val="00D43657"/>
    <w:rsid w:val="00D4411B"/>
    <w:rsid w:val="00D44B7D"/>
    <w:rsid w:val="00D44F1E"/>
    <w:rsid w:val="00D45B81"/>
    <w:rsid w:val="00D46586"/>
    <w:rsid w:val="00D476A4"/>
    <w:rsid w:val="00D47D80"/>
    <w:rsid w:val="00D50527"/>
    <w:rsid w:val="00D53CD5"/>
    <w:rsid w:val="00D53F04"/>
    <w:rsid w:val="00D546EB"/>
    <w:rsid w:val="00D54725"/>
    <w:rsid w:val="00D54893"/>
    <w:rsid w:val="00D550C9"/>
    <w:rsid w:val="00D5633E"/>
    <w:rsid w:val="00D56E43"/>
    <w:rsid w:val="00D578B8"/>
    <w:rsid w:val="00D57F27"/>
    <w:rsid w:val="00D602B1"/>
    <w:rsid w:val="00D60B6E"/>
    <w:rsid w:val="00D61A9A"/>
    <w:rsid w:val="00D61D1A"/>
    <w:rsid w:val="00D62CAB"/>
    <w:rsid w:val="00D62CC7"/>
    <w:rsid w:val="00D63CE4"/>
    <w:rsid w:val="00D650AD"/>
    <w:rsid w:val="00D65710"/>
    <w:rsid w:val="00D65A11"/>
    <w:rsid w:val="00D65DC2"/>
    <w:rsid w:val="00D66389"/>
    <w:rsid w:val="00D66517"/>
    <w:rsid w:val="00D66776"/>
    <w:rsid w:val="00D71AD6"/>
    <w:rsid w:val="00D720C4"/>
    <w:rsid w:val="00D72ACF"/>
    <w:rsid w:val="00D73181"/>
    <w:rsid w:val="00D740D0"/>
    <w:rsid w:val="00D7454D"/>
    <w:rsid w:val="00D7467A"/>
    <w:rsid w:val="00D747D0"/>
    <w:rsid w:val="00D751C7"/>
    <w:rsid w:val="00D76306"/>
    <w:rsid w:val="00D766FA"/>
    <w:rsid w:val="00D7716F"/>
    <w:rsid w:val="00D82D7E"/>
    <w:rsid w:val="00D82E9F"/>
    <w:rsid w:val="00D84202"/>
    <w:rsid w:val="00D86229"/>
    <w:rsid w:val="00D864AB"/>
    <w:rsid w:val="00D87FCD"/>
    <w:rsid w:val="00D9065A"/>
    <w:rsid w:val="00D9103D"/>
    <w:rsid w:val="00D92199"/>
    <w:rsid w:val="00D92874"/>
    <w:rsid w:val="00D95217"/>
    <w:rsid w:val="00D95494"/>
    <w:rsid w:val="00D958A6"/>
    <w:rsid w:val="00D95EEE"/>
    <w:rsid w:val="00D96A30"/>
    <w:rsid w:val="00D975A0"/>
    <w:rsid w:val="00DA00B3"/>
    <w:rsid w:val="00DA22FE"/>
    <w:rsid w:val="00DA336B"/>
    <w:rsid w:val="00DA3573"/>
    <w:rsid w:val="00DA4062"/>
    <w:rsid w:val="00DA415B"/>
    <w:rsid w:val="00DA4481"/>
    <w:rsid w:val="00DA4D02"/>
    <w:rsid w:val="00DA6720"/>
    <w:rsid w:val="00DA767F"/>
    <w:rsid w:val="00DA7A6E"/>
    <w:rsid w:val="00DB0FBE"/>
    <w:rsid w:val="00DB1412"/>
    <w:rsid w:val="00DB1E66"/>
    <w:rsid w:val="00DB208F"/>
    <w:rsid w:val="00DB2182"/>
    <w:rsid w:val="00DB3824"/>
    <w:rsid w:val="00DB3CDE"/>
    <w:rsid w:val="00DB4862"/>
    <w:rsid w:val="00DB4E94"/>
    <w:rsid w:val="00DB5027"/>
    <w:rsid w:val="00DB5675"/>
    <w:rsid w:val="00DB5C31"/>
    <w:rsid w:val="00DB6DE6"/>
    <w:rsid w:val="00DB74E1"/>
    <w:rsid w:val="00DC08D7"/>
    <w:rsid w:val="00DC14D3"/>
    <w:rsid w:val="00DC254B"/>
    <w:rsid w:val="00DC295B"/>
    <w:rsid w:val="00DC430B"/>
    <w:rsid w:val="00DC450C"/>
    <w:rsid w:val="00DC52A3"/>
    <w:rsid w:val="00DC5401"/>
    <w:rsid w:val="00DC5963"/>
    <w:rsid w:val="00DC6264"/>
    <w:rsid w:val="00DC69D8"/>
    <w:rsid w:val="00DC71DB"/>
    <w:rsid w:val="00DC7BE5"/>
    <w:rsid w:val="00DC7FC6"/>
    <w:rsid w:val="00DD16E8"/>
    <w:rsid w:val="00DD1FA7"/>
    <w:rsid w:val="00DD2C8D"/>
    <w:rsid w:val="00DD36EE"/>
    <w:rsid w:val="00DD39E9"/>
    <w:rsid w:val="00DD40E0"/>
    <w:rsid w:val="00DD43B1"/>
    <w:rsid w:val="00DD459D"/>
    <w:rsid w:val="00DD49B3"/>
    <w:rsid w:val="00DD5C0E"/>
    <w:rsid w:val="00DD653D"/>
    <w:rsid w:val="00DD6BD4"/>
    <w:rsid w:val="00DD764C"/>
    <w:rsid w:val="00DD78FA"/>
    <w:rsid w:val="00DE08C3"/>
    <w:rsid w:val="00DE0BA4"/>
    <w:rsid w:val="00DE1E30"/>
    <w:rsid w:val="00DE2E15"/>
    <w:rsid w:val="00DE39D7"/>
    <w:rsid w:val="00DE4FC1"/>
    <w:rsid w:val="00DE5DA6"/>
    <w:rsid w:val="00DE62E7"/>
    <w:rsid w:val="00DF0841"/>
    <w:rsid w:val="00DF0FB5"/>
    <w:rsid w:val="00DF11ED"/>
    <w:rsid w:val="00DF13AA"/>
    <w:rsid w:val="00DF1421"/>
    <w:rsid w:val="00DF1C07"/>
    <w:rsid w:val="00DF226E"/>
    <w:rsid w:val="00DF2E13"/>
    <w:rsid w:val="00DF2E85"/>
    <w:rsid w:val="00DF3364"/>
    <w:rsid w:val="00DF5E9C"/>
    <w:rsid w:val="00DF651B"/>
    <w:rsid w:val="00E016E4"/>
    <w:rsid w:val="00E01763"/>
    <w:rsid w:val="00E01AC0"/>
    <w:rsid w:val="00E01C9A"/>
    <w:rsid w:val="00E01CF2"/>
    <w:rsid w:val="00E01F1F"/>
    <w:rsid w:val="00E024AF"/>
    <w:rsid w:val="00E03D43"/>
    <w:rsid w:val="00E04EFB"/>
    <w:rsid w:val="00E05221"/>
    <w:rsid w:val="00E0534D"/>
    <w:rsid w:val="00E06A7D"/>
    <w:rsid w:val="00E07C96"/>
    <w:rsid w:val="00E10446"/>
    <w:rsid w:val="00E120FF"/>
    <w:rsid w:val="00E13B89"/>
    <w:rsid w:val="00E15A5A"/>
    <w:rsid w:val="00E1626C"/>
    <w:rsid w:val="00E17F6B"/>
    <w:rsid w:val="00E214D1"/>
    <w:rsid w:val="00E215D5"/>
    <w:rsid w:val="00E239A3"/>
    <w:rsid w:val="00E23D1A"/>
    <w:rsid w:val="00E249EE"/>
    <w:rsid w:val="00E24F5F"/>
    <w:rsid w:val="00E253CB"/>
    <w:rsid w:val="00E25522"/>
    <w:rsid w:val="00E25C48"/>
    <w:rsid w:val="00E26658"/>
    <w:rsid w:val="00E27ED8"/>
    <w:rsid w:val="00E301E3"/>
    <w:rsid w:val="00E30FAF"/>
    <w:rsid w:val="00E30FBA"/>
    <w:rsid w:val="00E31401"/>
    <w:rsid w:val="00E325DD"/>
    <w:rsid w:val="00E32819"/>
    <w:rsid w:val="00E343DA"/>
    <w:rsid w:val="00E35E21"/>
    <w:rsid w:val="00E36512"/>
    <w:rsid w:val="00E37F4F"/>
    <w:rsid w:val="00E40DA1"/>
    <w:rsid w:val="00E40F69"/>
    <w:rsid w:val="00E41380"/>
    <w:rsid w:val="00E415DC"/>
    <w:rsid w:val="00E423C4"/>
    <w:rsid w:val="00E4282C"/>
    <w:rsid w:val="00E42ABD"/>
    <w:rsid w:val="00E42F0A"/>
    <w:rsid w:val="00E43D7F"/>
    <w:rsid w:val="00E43EA3"/>
    <w:rsid w:val="00E44408"/>
    <w:rsid w:val="00E44CCB"/>
    <w:rsid w:val="00E4506E"/>
    <w:rsid w:val="00E46B9F"/>
    <w:rsid w:val="00E47510"/>
    <w:rsid w:val="00E50755"/>
    <w:rsid w:val="00E50A31"/>
    <w:rsid w:val="00E51886"/>
    <w:rsid w:val="00E51909"/>
    <w:rsid w:val="00E51B9F"/>
    <w:rsid w:val="00E52AD1"/>
    <w:rsid w:val="00E53598"/>
    <w:rsid w:val="00E54278"/>
    <w:rsid w:val="00E543A5"/>
    <w:rsid w:val="00E56E08"/>
    <w:rsid w:val="00E62046"/>
    <w:rsid w:val="00E6271B"/>
    <w:rsid w:val="00E62DBA"/>
    <w:rsid w:val="00E63CDB"/>
    <w:rsid w:val="00E71709"/>
    <w:rsid w:val="00E72669"/>
    <w:rsid w:val="00E73D5E"/>
    <w:rsid w:val="00E752E3"/>
    <w:rsid w:val="00E753FC"/>
    <w:rsid w:val="00E75C29"/>
    <w:rsid w:val="00E75C71"/>
    <w:rsid w:val="00E772E9"/>
    <w:rsid w:val="00E77410"/>
    <w:rsid w:val="00E77D91"/>
    <w:rsid w:val="00E77E1F"/>
    <w:rsid w:val="00E80191"/>
    <w:rsid w:val="00E806FB"/>
    <w:rsid w:val="00E80DB6"/>
    <w:rsid w:val="00E81684"/>
    <w:rsid w:val="00E81C59"/>
    <w:rsid w:val="00E82C2B"/>
    <w:rsid w:val="00E833FC"/>
    <w:rsid w:val="00E834C2"/>
    <w:rsid w:val="00E84F68"/>
    <w:rsid w:val="00E8676D"/>
    <w:rsid w:val="00E904C3"/>
    <w:rsid w:val="00E9166B"/>
    <w:rsid w:val="00E92715"/>
    <w:rsid w:val="00E92893"/>
    <w:rsid w:val="00E93AB2"/>
    <w:rsid w:val="00E93D13"/>
    <w:rsid w:val="00E9445F"/>
    <w:rsid w:val="00E94526"/>
    <w:rsid w:val="00E961D7"/>
    <w:rsid w:val="00E96C9B"/>
    <w:rsid w:val="00E97B89"/>
    <w:rsid w:val="00EA0C55"/>
    <w:rsid w:val="00EA149E"/>
    <w:rsid w:val="00EA24B9"/>
    <w:rsid w:val="00EA42AA"/>
    <w:rsid w:val="00EA6930"/>
    <w:rsid w:val="00EB18A5"/>
    <w:rsid w:val="00EB3B05"/>
    <w:rsid w:val="00EB460C"/>
    <w:rsid w:val="00EB6AA2"/>
    <w:rsid w:val="00EB7775"/>
    <w:rsid w:val="00EB78DA"/>
    <w:rsid w:val="00EB7BD8"/>
    <w:rsid w:val="00EB7C18"/>
    <w:rsid w:val="00EC0B70"/>
    <w:rsid w:val="00EC2214"/>
    <w:rsid w:val="00EC243B"/>
    <w:rsid w:val="00EC29D3"/>
    <w:rsid w:val="00EC36DA"/>
    <w:rsid w:val="00EC4245"/>
    <w:rsid w:val="00EC4906"/>
    <w:rsid w:val="00EC64D1"/>
    <w:rsid w:val="00EC6811"/>
    <w:rsid w:val="00EC7F32"/>
    <w:rsid w:val="00ED01A4"/>
    <w:rsid w:val="00ED26B2"/>
    <w:rsid w:val="00ED296F"/>
    <w:rsid w:val="00ED3677"/>
    <w:rsid w:val="00ED384B"/>
    <w:rsid w:val="00ED4743"/>
    <w:rsid w:val="00ED4FE3"/>
    <w:rsid w:val="00ED5E12"/>
    <w:rsid w:val="00ED63EC"/>
    <w:rsid w:val="00ED78CE"/>
    <w:rsid w:val="00EE0079"/>
    <w:rsid w:val="00EE0227"/>
    <w:rsid w:val="00EE04C6"/>
    <w:rsid w:val="00EE09D9"/>
    <w:rsid w:val="00EE0D06"/>
    <w:rsid w:val="00EE2DC7"/>
    <w:rsid w:val="00EE3831"/>
    <w:rsid w:val="00EE3997"/>
    <w:rsid w:val="00EE3BBD"/>
    <w:rsid w:val="00EE43A6"/>
    <w:rsid w:val="00EE4894"/>
    <w:rsid w:val="00EE61A6"/>
    <w:rsid w:val="00EE6E89"/>
    <w:rsid w:val="00EF13D8"/>
    <w:rsid w:val="00EF2830"/>
    <w:rsid w:val="00EF393D"/>
    <w:rsid w:val="00EF3F96"/>
    <w:rsid w:val="00EF45D1"/>
    <w:rsid w:val="00EF4B0F"/>
    <w:rsid w:val="00EF5EF1"/>
    <w:rsid w:val="00EF6F37"/>
    <w:rsid w:val="00EF77EC"/>
    <w:rsid w:val="00EF7D14"/>
    <w:rsid w:val="00F00209"/>
    <w:rsid w:val="00F00394"/>
    <w:rsid w:val="00F013A6"/>
    <w:rsid w:val="00F02A0E"/>
    <w:rsid w:val="00F03D26"/>
    <w:rsid w:val="00F03DD7"/>
    <w:rsid w:val="00F03F10"/>
    <w:rsid w:val="00F048D9"/>
    <w:rsid w:val="00F051CE"/>
    <w:rsid w:val="00F0546D"/>
    <w:rsid w:val="00F05C37"/>
    <w:rsid w:val="00F06760"/>
    <w:rsid w:val="00F0742B"/>
    <w:rsid w:val="00F0748A"/>
    <w:rsid w:val="00F108BC"/>
    <w:rsid w:val="00F1174B"/>
    <w:rsid w:val="00F11B6C"/>
    <w:rsid w:val="00F128AD"/>
    <w:rsid w:val="00F12972"/>
    <w:rsid w:val="00F133B4"/>
    <w:rsid w:val="00F13888"/>
    <w:rsid w:val="00F142D5"/>
    <w:rsid w:val="00F15211"/>
    <w:rsid w:val="00F159CF"/>
    <w:rsid w:val="00F15A7A"/>
    <w:rsid w:val="00F17201"/>
    <w:rsid w:val="00F214F2"/>
    <w:rsid w:val="00F21563"/>
    <w:rsid w:val="00F218EA"/>
    <w:rsid w:val="00F235AD"/>
    <w:rsid w:val="00F23852"/>
    <w:rsid w:val="00F25DF0"/>
    <w:rsid w:val="00F2796E"/>
    <w:rsid w:val="00F30216"/>
    <w:rsid w:val="00F30697"/>
    <w:rsid w:val="00F3084B"/>
    <w:rsid w:val="00F318FF"/>
    <w:rsid w:val="00F31F52"/>
    <w:rsid w:val="00F32189"/>
    <w:rsid w:val="00F3233A"/>
    <w:rsid w:val="00F32946"/>
    <w:rsid w:val="00F349A6"/>
    <w:rsid w:val="00F364A4"/>
    <w:rsid w:val="00F368B6"/>
    <w:rsid w:val="00F369C2"/>
    <w:rsid w:val="00F37B9A"/>
    <w:rsid w:val="00F40771"/>
    <w:rsid w:val="00F408BB"/>
    <w:rsid w:val="00F419E9"/>
    <w:rsid w:val="00F41F8E"/>
    <w:rsid w:val="00F42469"/>
    <w:rsid w:val="00F436C9"/>
    <w:rsid w:val="00F44C97"/>
    <w:rsid w:val="00F44ECC"/>
    <w:rsid w:val="00F46B04"/>
    <w:rsid w:val="00F46F7A"/>
    <w:rsid w:val="00F50F52"/>
    <w:rsid w:val="00F5380C"/>
    <w:rsid w:val="00F544CF"/>
    <w:rsid w:val="00F55045"/>
    <w:rsid w:val="00F55D57"/>
    <w:rsid w:val="00F56789"/>
    <w:rsid w:val="00F56AB8"/>
    <w:rsid w:val="00F56FAA"/>
    <w:rsid w:val="00F57C42"/>
    <w:rsid w:val="00F60701"/>
    <w:rsid w:val="00F61278"/>
    <w:rsid w:val="00F613D8"/>
    <w:rsid w:val="00F62348"/>
    <w:rsid w:val="00F6275F"/>
    <w:rsid w:val="00F64661"/>
    <w:rsid w:val="00F65438"/>
    <w:rsid w:val="00F65AFB"/>
    <w:rsid w:val="00F6718F"/>
    <w:rsid w:val="00F675B2"/>
    <w:rsid w:val="00F67CAC"/>
    <w:rsid w:val="00F71221"/>
    <w:rsid w:val="00F733C6"/>
    <w:rsid w:val="00F73664"/>
    <w:rsid w:val="00F73CEF"/>
    <w:rsid w:val="00F73DC3"/>
    <w:rsid w:val="00F74AA2"/>
    <w:rsid w:val="00F74E54"/>
    <w:rsid w:val="00F759E7"/>
    <w:rsid w:val="00F76394"/>
    <w:rsid w:val="00F76737"/>
    <w:rsid w:val="00F77A2E"/>
    <w:rsid w:val="00F802FD"/>
    <w:rsid w:val="00F82E54"/>
    <w:rsid w:val="00F82FEA"/>
    <w:rsid w:val="00F835A5"/>
    <w:rsid w:val="00F84EA2"/>
    <w:rsid w:val="00F853C7"/>
    <w:rsid w:val="00F85AB8"/>
    <w:rsid w:val="00F85CB2"/>
    <w:rsid w:val="00F864B7"/>
    <w:rsid w:val="00F86E2B"/>
    <w:rsid w:val="00F87E3C"/>
    <w:rsid w:val="00F92D2C"/>
    <w:rsid w:val="00F94AA8"/>
    <w:rsid w:val="00F94B0D"/>
    <w:rsid w:val="00F94CE4"/>
    <w:rsid w:val="00F94EA4"/>
    <w:rsid w:val="00F951E4"/>
    <w:rsid w:val="00F955BB"/>
    <w:rsid w:val="00F95872"/>
    <w:rsid w:val="00F96A29"/>
    <w:rsid w:val="00FA00A1"/>
    <w:rsid w:val="00FA0627"/>
    <w:rsid w:val="00FA095A"/>
    <w:rsid w:val="00FA0E5C"/>
    <w:rsid w:val="00FA1F20"/>
    <w:rsid w:val="00FA2307"/>
    <w:rsid w:val="00FA3A4B"/>
    <w:rsid w:val="00FA3D51"/>
    <w:rsid w:val="00FA4484"/>
    <w:rsid w:val="00FA69C7"/>
    <w:rsid w:val="00FA77A1"/>
    <w:rsid w:val="00FB0ADA"/>
    <w:rsid w:val="00FB0F92"/>
    <w:rsid w:val="00FB2792"/>
    <w:rsid w:val="00FB4207"/>
    <w:rsid w:val="00FB790D"/>
    <w:rsid w:val="00FC037F"/>
    <w:rsid w:val="00FC046F"/>
    <w:rsid w:val="00FC11C1"/>
    <w:rsid w:val="00FC2B97"/>
    <w:rsid w:val="00FC300B"/>
    <w:rsid w:val="00FC34F2"/>
    <w:rsid w:val="00FC3AC2"/>
    <w:rsid w:val="00FC3FF3"/>
    <w:rsid w:val="00FC5B66"/>
    <w:rsid w:val="00FC7230"/>
    <w:rsid w:val="00FC72EA"/>
    <w:rsid w:val="00FD01E6"/>
    <w:rsid w:val="00FD0DBA"/>
    <w:rsid w:val="00FD0EDF"/>
    <w:rsid w:val="00FD134A"/>
    <w:rsid w:val="00FD1381"/>
    <w:rsid w:val="00FD1576"/>
    <w:rsid w:val="00FD1963"/>
    <w:rsid w:val="00FD24DF"/>
    <w:rsid w:val="00FD28B0"/>
    <w:rsid w:val="00FD314D"/>
    <w:rsid w:val="00FD347F"/>
    <w:rsid w:val="00FD357B"/>
    <w:rsid w:val="00FD401C"/>
    <w:rsid w:val="00FD40C0"/>
    <w:rsid w:val="00FD41C1"/>
    <w:rsid w:val="00FD53C1"/>
    <w:rsid w:val="00FD5F5B"/>
    <w:rsid w:val="00FD6618"/>
    <w:rsid w:val="00FE0094"/>
    <w:rsid w:val="00FE0CD5"/>
    <w:rsid w:val="00FE0EA2"/>
    <w:rsid w:val="00FE39A8"/>
    <w:rsid w:val="00FE402B"/>
    <w:rsid w:val="00FE41C4"/>
    <w:rsid w:val="00FE4460"/>
    <w:rsid w:val="00FE5E6C"/>
    <w:rsid w:val="00FE7394"/>
    <w:rsid w:val="00FE7458"/>
    <w:rsid w:val="00FE7668"/>
    <w:rsid w:val="00FF1630"/>
    <w:rsid w:val="00FF20B3"/>
    <w:rsid w:val="00FF228F"/>
    <w:rsid w:val="00FF2309"/>
    <w:rsid w:val="00FF2604"/>
    <w:rsid w:val="00FF36FC"/>
    <w:rsid w:val="00FF3960"/>
    <w:rsid w:val="00FF4A97"/>
    <w:rsid w:val="00FF50DF"/>
    <w:rsid w:val="00FF5336"/>
    <w:rsid w:val="00FF590D"/>
    <w:rsid w:val="00FF5974"/>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uiPriority w:val="99"/>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8A5555"/>
    <w:pPr>
      <w:autoSpaceDE w:val="0"/>
      <w:autoSpaceDN w:val="0"/>
      <w:adjustRightInd w:val="0"/>
    </w:pPr>
    <w:rPr>
      <w:rFonts w:ascii="Courier New" w:hAnsi="Courier New" w:cs="Courier New"/>
      <w:color w:val="000000"/>
      <w:sz w:val="24"/>
      <w:szCs w:val="24"/>
    </w:rPr>
  </w:style>
  <w:style w:type="character" w:customStyle="1" w:styleId="apple-converted-space">
    <w:name w:val="apple-converted-space"/>
    <w:basedOn w:val="DefaultParagraphFont"/>
    <w:rsid w:val="00947E31"/>
  </w:style>
  <w:style w:type="character" w:customStyle="1" w:styleId="selflink">
    <w:name w:val="selflink"/>
    <w:basedOn w:val="DefaultParagraphFont"/>
    <w:rsid w:val="00947E31"/>
  </w:style>
  <w:style w:type="character" w:customStyle="1" w:styleId="apple-style-span">
    <w:name w:val="apple-style-span"/>
    <w:basedOn w:val="DefaultParagraphFont"/>
    <w:rsid w:val="00947E31"/>
  </w:style>
  <w:style w:type="character" w:customStyle="1" w:styleId="gi">
    <w:name w:val="gi"/>
    <w:basedOn w:val="DefaultParagraphFont"/>
    <w:rsid w:val="003F5F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uiPriority w:val="99"/>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8A5555"/>
    <w:pPr>
      <w:autoSpaceDE w:val="0"/>
      <w:autoSpaceDN w:val="0"/>
      <w:adjustRightInd w:val="0"/>
    </w:pPr>
    <w:rPr>
      <w:rFonts w:ascii="Courier New" w:hAnsi="Courier New" w:cs="Courier New"/>
      <w:color w:val="000000"/>
      <w:sz w:val="24"/>
      <w:szCs w:val="24"/>
    </w:rPr>
  </w:style>
  <w:style w:type="character" w:customStyle="1" w:styleId="apple-converted-space">
    <w:name w:val="apple-converted-space"/>
    <w:basedOn w:val="DefaultParagraphFont"/>
    <w:rsid w:val="00947E31"/>
  </w:style>
  <w:style w:type="character" w:customStyle="1" w:styleId="selflink">
    <w:name w:val="selflink"/>
    <w:basedOn w:val="DefaultParagraphFont"/>
    <w:rsid w:val="00947E31"/>
  </w:style>
  <w:style w:type="character" w:customStyle="1" w:styleId="apple-style-span">
    <w:name w:val="apple-style-span"/>
    <w:basedOn w:val="DefaultParagraphFont"/>
    <w:rsid w:val="00947E31"/>
  </w:style>
  <w:style w:type="character" w:customStyle="1" w:styleId="gi">
    <w:name w:val="gi"/>
    <w:basedOn w:val="DefaultParagraphFont"/>
    <w:rsid w:val="003F5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72361064">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777318">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6873961">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8902">
      <w:bodyDiv w:val="1"/>
      <w:marLeft w:val="0"/>
      <w:marRight w:val="0"/>
      <w:marTop w:val="0"/>
      <w:marBottom w:val="0"/>
      <w:divBdr>
        <w:top w:val="none" w:sz="0" w:space="0" w:color="auto"/>
        <w:left w:val="none" w:sz="0" w:space="0" w:color="auto"/>
        <w:bottom w:val="none" w:sz="0" w:space="0" w:color="auto"/>
        <w:right w:val="none" w:sz="0" w:space="0" w:color="auto"/>
      </w:divBdr>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3503153">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31204089">
      <w:bodyDiv w:val="1"/>
      <w:marLeft w:val="0"/>
      <w:marRight w:val="0"/>
      <w:marTop w:val="0"/>
      <w:marBottom w:val="0"/>
      <w:divBdr>
        <w:top w:val="none" w:sz="0" w:space="0" w:color="auto"/>
        <w:left w:val="none" w:sz="0" w:space="0" w:color="auto"/>
        <w:bottom w:val="none" w:sz="0" w:space="0" w:color="auto"/>
        <w:right w:val="none" w:sz="0" w:space="0" w:color="auto"/>
      </w:divBdr>
      <w:divsChild>
        <w:div w:id="995380048">
          <w:marLeft w:val="706"/>
          <w:marRight w:val="0"/>
          <w:marTop w:val="60"/>
          <w:marBottom w:val="120"/>
          <w:divBdr>
            <w:top w:val="none" w:sz="0" w:space="0" w:color="auto"/>
            <w:left w:val="none" w:sz="0" w:space="0" w:color="auto"/>
            <w:bottom w:val="none" w:sz="0" w:space="0" w:color="auto"/>
            <w:right w:val="none" w:sz="0" w:space="0" w:color="auto"/>
          </w:divBdr>
        </w:div>
      </w:divsChild>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48825080">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136">
      <w:bodyDiv w:val="1"/>
      <w:marLeft w:val="0"/>
      <w:marRight w:val="0"/>
      <w:marTop w:val="0"/>
      <w:marBottom w:val="0"/>
      <w:divBdr>
        <w:top w:val="none" w:sz="0" w:space="0" w:color="auto"/>
        <w:left w:val="none" w:sz="0" w:space="0" w:color="auto"/>
        <w:bottom w:val="none" w:sz="0" w:space="0" w:color="auto"/>
        <w:right w:val="none" w:sz="0" w:space="0" w:color="auto"/>
      </w:divBdr>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891843255">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72320242">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 w:id="214277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ssaro@mail.b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pbakalov@abv.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pub/vasya-stankova/30/b11/3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vasya.stankova@gmail.com" TargetMode="External"/><Relationship Id="rId4" Type="http://schemas.microsoft.com/office/2007/relationships/stylesWithEffects" Target="stylesWithEffects.xml"/><Relationship Id="rId9" Type="http://schemas.openxmlformats.org/officeDocument/2006/relationships/hyperlink" Target="http://www.introprogramming.inf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B8865-F712-416B-9704-4079F24F7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771</Pages>
  <Words>81619</Words>
  <Characters>465230</Characters>
  <Application>Microsoft Office Word</Application>
  <DocSecurity>0</DocSecurity>
  <Lines>3876</Lines>
  <Paragraphs>1091</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545758</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Academy</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Vasya</cp:lastModifiedBy>
  <cp:revision>312</cp:revision>
  <cp:lastPrinted>2011-07-28T13:02:00Z</cp:lastPrinted>
  <dcterms:created xsi:type="dcterms:W3CDTF">2012-03-28T18:14:00Z</dcterms:created>
  <dcterms:modified xsi:type="dcterms:W3CDTF">2012-03-29T20:51:00Z</dcterms:modified>
</cp:coreProperties>
</file>